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E58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she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print.</w:t>
      </w:r>
    </w:p>
    <w:p w14:paraId="4800076C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she is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2992B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the paper is poorly written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contains some excellent ideas.</w:t>
      </w:r>
    </w:p>
    <w:p w14:paraId="09EEB0E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0564C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all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mentioned __ in her affidavit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F754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 many copies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 will</w:t>
      </w:r>
      <w:r>
        <w:rPr>
          <w:rFonts w:cs="CG Times"/>
          <w:i/>
          <w:iCs/>
          <w:lang w:val="en-AU"/>
        </w:rPr>
        <w:t xml:space="preserve">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6AB29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are they demanding?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sacked workers be reinstated.</w:t>
      </w:r>
      <w:r>
        <w:rPr>
          <w:rFonts w:cs="CG Times"/>
          <w:lang w:val="en-AU"/>
        </w:rPr>
        <w:t>]</w:t>
      </w:r>
    </w:p>
    <w:p w14:paraId="61514A4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should have come to this!</w:t>
      </w:r>
    </w:p>
    <w:p w14:paraId="069B6B5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advice from his daughter, </w:t>
      </w:r>
      <w:r>
        <w:rPr>
          <w:rFonts w:cs="CG Times"/>
          <w:i/>
          <w:iCs/>
          <w:u w:val="single"/>
          <w:lang w:val="en-AU"/>
        </w:rPr>
        <w:t>who was manager of the local bank</w:t>
      </w:r>
      <w:r>
        <w:rPr>
          <w:rFonts w:cs="CG Times"/>
          <w:i/>
          <w:iCs/>
          <w:lang w:val="en-AU"/>
        </w:rPr>
        <w:t>.</w:t>
      </w:r>
    </w:p>
    <w:p w14:paraId="1371075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</w:t>
      </w:r>
      <w:r>
        <w:rPr>
          <w:rFonts w:cs="CG Times"/>
          <w:i/>
          <w:iCs/>
          <w:u w:val="single"/>
          <w:lang w:val="en-AU"/>
        </w:rPr>
        <w:t>that she is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7233C40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insists </w:t>
      </w:r>
      <w:r>
        <w:rPr>
          <w:rFonts w:cs="CG Times"/>
          <w:i/>
          <w:iCs/>
          <w:u w:val="single"/>
          <w:lang w:val="en-AU"/>
        </w:rPr>
        <w:t>that she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6F3896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be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07EACD8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find the book </w:t>
      </w:r>
      <w:r>
        <w:rPr>
          <w:rFonts w:cs="CG Times"/>
          <w:i/>
          <w:iCs/>
          <w:u w:val="single"/>
          <w:lang w:val="en-AU"/>
        </w:rPr>
        <w:t>that 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55DB3B6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more copies than </w:t>
      </w:r>
      <w:r>
        <w:rPr>
          <w:rFonts w:cs="CG Times"/>
          <w:i/>
          <w:iCs/>
          <w:u w:val="single"/>
          <w:lang w:val="en-AU"/>
        </w:rPr>
        <w:t>I wanted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14:paraId="5682172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that I wanted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[content]</w:t>
      </w:r>
    </w:p>
    <w:p w14:paraId="57BF63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(content)</w:t>
      </w:r>
    </w:p>
    <w:p w14:paraId="6460A1C4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says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they are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6A2AD0F0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she ill?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if she is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079E873E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does he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67B7194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34"/>
          <w:tab w:val="left" w:pos="390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liar he is!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a liar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7650DA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that 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[expanded declarative /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-declarative]</w:t>
      </w:r>
    </w:p>
    <w:p w14:paraId="16DF60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</w:t>
      </w:r>
      <w:r>
        <w:rPr>
          <w:rFonts w:cs="CG Times"/>
          <w:i/>
          <w:iCs/>
          <w:u w:val="single"/>
          <w:lang w:val="en-AU"/>
        </w:rPr>
        <w:t>you are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14:paraId="127864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non-expandable 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expandable declarative</w:t>
      </w:r>
    </w:p>
    <w:p w14:paraId="2FBDF6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A6D4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is guilty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326B2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were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now quite obvious.</w:t>
      </w:r>
    </w:p>
    <w:p w14:paraId="05462D7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really intended to cheat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still can't believe.</w:t>
      </w:r>
    </w:p>
    <w:p w14:paraId="704ABD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to us to bring his case to the attention of the authorities </w:t>
      </w:r>
      <w:r>
        <w:rPr>
          <w:rFonts w:cs="CG Times"/>
          <w:i/>
          <w:iCs/>
          <w:u w:val="single"/>
          <w:lang w:val="en-AU"/>
        </w:rPr>
        <w:t>that justice might be done</w:t>
      </w:r>
      <w:r>
        <w:rPr>
          <w:rFonts w:cs="CG Times"/>
          <w:i/>
          <w:iCs/>
          <w:lang w:val="en-AU"/>
        </w:rPr>
        <w:t>.</w:t>
      </w:r>
    </w:p>
    <w:p w14:paraId="7E4F8D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hired a taxi more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14:paraId="4CE6C8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hired a taxi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he drove my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14:paraId="4C96F9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thinks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Max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optional]</w:t>
      </w:r>
    </w:p>
    <w:p w14:paraId="56F7AA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Who does she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excluded]</w:t>
      </w:r>
    </w:p>
    <w:p w14:paraId="764BCE0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Max is the one she thinks </w:t>
      </w:r>
      <w:r>
        <w:rPr>
          <w:rFonts w:cs="CG Times"/>
          <w:lang w:val="en-AU"/>
        </w:rPr>
        <w:t xml:space="preserve">[__ </w:t>
      </w:r>
      <w:r>
        <w:rPr>
          <w:rFonts w:cs="CG Times"/>
          <w:i/>
          <w:iCs/>
          <w:lang w:val="en-AU"/>
        </w:rPr>
        <w:t>is the ringleader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52C3F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it's a good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00A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they'd had a wonderful holiday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1D6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good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left 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7FE05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them mentioned to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your secretary might be leaving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CE403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distresses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is trying to lay the blame for the accident on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82A3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his insinuation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 had initiated the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CCE2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because of the new regulations they had to lay off ten more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0A2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possible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was ill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her mother had gone to see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182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subscription be increased by 50%,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quickly defeated.</w:t>
      </w:r>
    </w:p>
    <w:p w14:paraId="689958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68"/>
        </w:tabs>
        <w:spacing w:line="480" w:lineRule="auto"/>
        <w:ind w:left="6968" w:hanging="69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thought of the time he had ridden to Gavin and told him 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his cattle were being rustled at the far end of the valley.</w:t>
      </w:r>
      <w:r>
        <w:rPr>
          <w:rFonts w:cs="CG Times"/>
          <w:lang w:val="en-AU"/>
        </w:rPr>
        <w:tab/>
      </w:r>
    </w:p>
    <w:p w14:paraId="5DF2F452" w14:textId="77777777" w:rsidR="00656B81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656B81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4C93C60E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C21DFE0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1A96779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1976557D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6BBA6563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8D08405" w14:textId="77777777" w:rsidR="00B826BA" w:rsidRDefault="00B826B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226593CD" w14:textId="77777777" w:rsidR="00656B81" w:rsidRDefault="00B826B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your secretary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might be leaving</w:t>
      </w:r>
    </w:p>
    <w:p w14:paraId="2DE3ED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the kitchen tap was dripping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doorbell wasn't working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0BB8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DF0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either </w:t>
      </w:r>
      <w:r>
        <w:rPr>
          <w:rFonts w:cs="CG Times"/>
          <w:i/>
          <w:iCs/>
          <w:u w:val="single"/>
          <w:lang w:val="en-AU"/>
        </w:rPr>
        <w:t>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lastRenderedPageBreak/>
        <w:t>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C089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concluded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that I hadn't installed the program properly</w:t>
      </w:r>
      <w:r>
        <w:rPr>
          <w:rFonts w:cs="CG Times"/>
          <w:i/>
          <w:iCs/>
          <w:lang w:val="en-AU"/>
        </w:rPr>
        <w:t xml:space="preserve"> or else </w:t>
      </w:r>
      <w:r>
        <w:rPr>
          <w:rFonts w:cs="CG Times"/>
          <w:i/>
          <w:iCs/>
          <w:u w:val="single"/>
          <w:lang w:val="en-AU"/>
        </w:rPr>
        <w:t>that it was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58E7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C3EA5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work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finished this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0107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boat was such an attraction that I was afraid,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he came near it again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should never see the last 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249836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7E757E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needed some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C8033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help they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5D3271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wondered,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 the ceiling did drop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he and the other flights would be able to find their way back in this unfamiliar territory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2AD3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failure to reply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[NP as subject]</w:t>
      </w:r>
    </w:p>
    <w:p w14:paraId="4D0F573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haven't replied</w:t>
      </w:r>
      <w:r>
        <w:rPr>
          <w:rFonts w:cs="CG Times"/>
          <w:i/>
          <w:iCs/>
          <w:lang w:val="en-AU"/>
        </w:rPr>
        <w:t xml:space="preserve"> doesn't worry her.</w:t>
      </w:r>
      <w:r>
        <w:rPr>
          <w:rFonts w:cs="CG Times"/>
          <w:lang w:val="en-AU"/>
        </w:rPr>
        <w:tab/>
        <w:t>[content clause as subject]</w:t>
      </w:r>
    </w:p>
    <w:p w14:paraId="609202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is a serious objection, isn't it?</w:t>
      </w:r>
    </w:p>
    <w:p w14:paraId="5C786A5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28"/>
          <w:tab w:val="center" w:pos="2974"/>
          <w:tab w:val="center" w:pos="3474"/>
          <w:tab w:val="center" w:pos="4305"/>
          <w:tab w:val="center" w:pos="517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the project has not been properly costed and that the manager is quite inexperienced are just two of my objections to your proposal.</w:t>
      </w:r>
    </w:p>
    <w:p w14:paraId="1295196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8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his application was rejected</w:t>
      </w:r>
      <w:r>
        <w:rPr>
          <w:rFonts w:cs="CG Times"/>
          <w:i/>
          <w:iCs/>
          <w:lang w:val="en-AU"/>
        </w:rPr>
        <w:t xml:space="preserve"> is hardly surprising.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[complex-intransitive]</w:t>
      </w:r>
    </w:p>
    <w:p w14:paraId="7CFD217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work might be a forgery</w:t>
      </w:r>
      <w:r>
        <w:rPr>
          <w:rFonts w:cs="CG Times"/>
          <w:i/>
          <w:iCs/>
          <w:lang w:val="en-AU"/>
        </w:rPr>
        <w:t xml:space="preserve"> simply hadn't occurred to us.</w:t>
      </w:r>
      <w:r>
        <w:rPr>
          <w:rFonts w:cs="CG Times"/>
          <w:lang w:val="en-AU"/>
        </w:rPr>
        <w:tab/>
        <w:t>[other active]</w:t>
      </w:r>
    </w:p>
    <w:p w14:paraId="15F8EA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she did everything in her power to help</w:t>
      </w:r>
      <w:r>
        <w:rPr>
          <w:rFonts w:cs="CG Times"/>
          <w:i/>
          <w:iCs/>
          <w:lang w:val="en-AU"/>
        </w:rPr>
        <w:t xml:space="preserve"> cannot be doubted.</w:t>
      </w:r>
      <w:r>
        <w:rPr>
          <w:rFonts w:cs="CG Times"/>
          <w:lang w:val="en-AU"/>
        </w:rPr>
        <w:tab/>
        <w:t>[passive]</w:t>
      </w:r>
    </w:p>
    <w:p w14:paraId="0952CD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critical</w:t>
      </w:r>
      <w:r>
        <w:rPr>
          <w:rFonts w:cs="CG Times"/>
          <w:i/>
          <w:iCs/>
          <w:lang w:val="en-AU"/>
        </w:rPr>
        <w:tab/>
        <w:t>disconcerting</w:t>
      </w:r>
      <w:r>
        <w:rPr>
          <w:rFonts w:cs="CG Times"/>
          <w:i/>
          <w:iCs/>
          <w:lang w:val="en-AU"/>
        </w:rPr>
        <w:tab/>
        <w:t>disgusting</w:t>
      </w:r>
    </w:p>
    <w:p w14:paraId="48B3A2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distressing</w:t>
      </w:r>
      <w:r>
        <w:rPr>
          <w:rFonts w:cs="CG Times"/>
          <w:i/>
          <w:iCs/>
          <w:lang w:val="en-AU"/>
        </w:rPr>
        <w:tab/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evident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indisputable</w:t>
      </w:r>
    </w:p>
    <w:p w14:paraId="2E7FC6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significant</w:t>
      </w:r>
      <w:r>
        <w:rPr>
          <w:rFonts w:cs="CG Times"/>
          <w:i/>
          <w:iCs/>
          <w:lang w:val="en-AU"/>
        </w:rPr>
        <w:tab/>
        <w:t>striking</w:t>
      </w:r>
    </w:p>
    <w:p w14:paraId="76F6D3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suggestive</w:t>
      </w:r>
      <w:r>
        <w:rPr>
          <w:rFonts w:cs="CG Times"/>
          <w:i/>
          <w:iCs/>
          <w:lang w:val="en-AU"/>
        </w:rPr>
        <w:tab/>
        <w:t>true</w:t>
      </w:r>
      <w:r>
        <w:rPr>
          <w:rFonts w:cs="CG Times"/>
          <w:i/>
          <w:iCs/>
          <w:lang w:val="en-AU"/>
        </w:rPr>
        <w:tab/>
        <w:t>undeniable</w:t>
      </w:r>
      <w:r>
        <w:rPr>
          <w:rFonts w:cs="CG Times"/>
          <w:i/>
          <w:iCs/>
          <w:lang w:val="en-AU"/>
        </w:rPr>
        <w:tab/>
        <w:t>vital</w:t>
      </w:r>
      <w:r>
        <w:rPr>
          <w:rFonts w:cs="CG Times"/>
          <w:i/>
          <w:iCs/>
          <w:lang w:val="en-AU"/>
        </w:rPr>
        <w:tab/>
        <w:t>worrying</w:t>
      </w:r>
    </w:p>
    <w:p w14:paraId="762006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accident</w:t>
      </w:r>
      <w:r>
        <w:rPr>
          <w:rFonts w:cs="CG Times"/>
          <w:i/>
          <w:iCs/>
          <w:lang w:val="en-AU"/>
        </w:rPr>
        <w:tab/>
        <w:t>an asset</w:t>
      </w:r>
      <w:r>
        <w:rPr>
          <w:rFonts w:cs="CG Times"/>
          <w:i/>
          <w:iCs/>
          <w:lang w:val="en-AU"/>
        </w:rPr>
        <w:tab/>
        <w:t>a consequence</w:t>
      </w:r>
      <w:r>
        <w:rPr>
          <w:rFonts w:cs="CG Times"/>
          <w:i/>
          <w:iCs/>
          <w:lang w:val="en-AU"/>
        </w:rPr>
        <w:tab/>
        <w:t>a factor</w:t>
      </w:r>
      <w:r>
        <w:rPr>
          <w:rFonts w:cs="CG Times"/>
          <w:i/>
          <w:iCs/>
          <w:lang w:val="en-AU"/>
        </w:rPr>
        <w:tab/>
        <w:t>an irony</w:t>
      </w:r>
    </w:p>
    <w:p w14:paraId="45A32A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measure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a miracle</w:t>
      </w:r>
      <w:r>
        <w:rPr>
          <w:rFonts w:cs="CG Times"/>
          <w:i/>
          <w:iCs/>
          <w:lang w:val="en-AU"/>
        </w:rPr>
        <w:tab/>
        <w:t xml:space="preserve">a reflection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source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tribute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</w:p>
    <w:p w14:paraId="1FA1BB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6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 consolation</w:t>
      </w:r>
      <w:r>
        <w:rPr>
          <w:rFonts w:cs="CG Times"/>
          <w:i/>
          <w:iCs/>
          <w:lang w:val="en-AU"/>
        </w:rPr>
        <w:tab/>
        <w:t xml:space="preserve">no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testimony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the fault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the result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1A9E34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deter</w:t>
      </w:r>
      <w:r>
        <w:rPr>
          <w:rFonts w:cs="CG Times"/>
          <w:i/>
          <w:iCs/>
          <w:lang w:val="en-AU"/>
        </w:rPr>
        <w:tab/>
        <w:t>disgust</w:t>
      </w:r>
      <w:r>
        <w:rPr>
          <w:rFonts w:cs="CG Times"/>
          <w:i/>
          <w:iCs/>
          <w:lang w:val="en-AU"/>
        </w:rPr>
        <w:tab/>
        <w:t>enrich</w:t>
      </w:r>
      <w:r>
        <w:rPr>
          <w:rFonts w:cs="CG Times"/>
          <w:i/>
          <w:iCs/>
          <w:lang w:val="en-AU"/>
        </w:rPr>
        <w:tab/>
        <w:t>help</w:t>
      </w:r>
    </w:p>
    <w:p w14:paraId="423EEEC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illustrate</w:t>
      </w:r>
      <w:r>
        <w:rPr>
          <w:rFonts w:cs="CG Times"/>
          <w:i/>
          <w:iCs/>
          <w:lang w:val="en-AU"/>
        </w:rPr>
        <w:tab/>
        <w:t>indicate</w:t>
      </w:r>
      <w:r>
        <w:rPr>
          <w:rFonts w:cs="CG Times"/>
          <w:i/>
          <w:iCs/>
          <w:lang w:val="en-AU"/>
        </w:rPr>
        <w:tab/>
        <w:t>influence</w:t>
      </w:r>
      <w:r>
        <w:rPr>
          <w:rFonts w:cs="CG Times"/>
          <w:i/>
          <w:iCs/>
          <w:lang w:val="en-AU"/>
        </w:rPr>
        <w:tab/>
        <w:t>infuriate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mean</w:t>
      </w:r>
    </w:p>
    <w:p w14:paraId="035BE46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offend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  <w:t>surprise</w:t>
      </w:r>
    </w:p>
    <w:p w14:paraId="7756D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lang w:val="en-AU"/>
        </w:rPr>
        <w:t>.</w:t>
      </w:r>
    </w:p>
    <w:p w14:paraId="592A020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more disturbing is the fact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B9DD4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even more disturbing is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30E20E0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even more disturbing </w:t>
      </w:r>
      <w:r>
        <w:rPr>
          <w:rFonts w:cs="CG Times"/>
          <w:i/>
          <w:iCs/>
          <w:u w:val="single"/>
          <w:lang w:val="en-AU"/>
        </w:rPr>
        <w:t>that the neighbours hadn't noticed his absence</w:t>
      </w:r>
      <w:r>
        <w:rPr>
          <w:rFonts w:cs="CG Times"/>
          <w:i/>
          <w:iCs/>
          <w:lang w:val="en-AU"/>
        </w:rPr>
        <w:t>.</w:t>
      </w:r>
    </w:p>
    <w:p w14:paraId="6B400A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expected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</w:p>
    <w:p w14:paraId="12E5EE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told us </w:t>
      </w:r>
      <w:r>
        <w:rPr>
          <w:rFonts w:cs="CG Times"/>
          <w:i/>
          <w:iCs/>
          <w:u w:val="single"/>
          <w:lang w:val="en-AU"/>
        </w:rPr>
        <w:t>that the battery was flat</w:t>
      </w:r>
      <w:r>
        <w:rPr>
          <w:rFonts w:cs="CG Times"/>
          <w:i/>
          <w:iCs/>
          <w:lang w:val="en-AU"/>
        </w:rPr>
        <w:t>.</w:t>
      </w:r>
    </w:p>
    <w:p w14:paraId="19FAAC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cannot dispute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40BA0B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 xml:space="preserve"> cannot be disputed.</w:t>
      </w:r>
      <w:r>
        <w:rPr>
          <w:rFonts w:cs="CG Times"/>
          <w:lang w:val="en-AU"/>
        </w:rPr>
        <w:tab/>
        <w:t>[passive, Type I]</w:t>
      </w:r>
    </w:p>
    <w:p w14:paraId="3C53CC5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cannot be disputed </w:t>
      </w:r>
      <w:r>
        <w:rPr>
          <w:rFonts w:cs="CG Times"/>
          <w:i/>
          <w:iCs/>
          <w:u w:val="single"/>
          <w:lang w:val="en-AU"/>
        </w:rPr>
        <w:t>that they misled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[passive, Type II]</w:t>
      </w:r>
    </w:p>
    <w:p w14:paraId="75D273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</w:t>
      </w:r>
      <w:r>
        <w:rPr>
          <w:rFonts w:cs="CG Times"/>
          <w:i/>
          <w:iCs/>
          <w:lang w:val="en-AU"/>
        </w:rPr>
        <w:tab/>
        <w:t>add</w:t>
      </w:r>
      <w:r>
        <w:rPr>
          <w:rFonts w:cs="CG Times"/>
          <w:i/>
          <w:iCs/>
          <w:lang w:val="en-AU"/>
        </w:rPr>
        <w:tab/>
        <w:t>allege</w:t>
      </w:r>
      <w:r>
        <w:rPr>
          <w:rFonts w:cs="CG Times"/>
          <w:i/>
          <w:iCs/>
          <w:lang w:val="en-AU"/>
        </w:rPr>
        <w:tab/>
        <w:t xml:space="preserve">care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consider</w:t>
      </w:r>
    </w:p>
    <w:p w14:paraId="25A7DB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contend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dispute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feel</w:t>
      </w:r>
      <w:r>
        <w:rPr>
          <w:rFonts w:cs="CG Times"/>
          <w:i/>
          <w:iCs/>
          <w:lang w:val="en-AU"/>
        </w:rPr>
        <w:tab/>
        <w:t>find</w:t>
      </w:r>
    </w:p>
    <w:p w14:paraId="339E059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imagine</w:t>
      </w:r>
      <w:proofErr w:type="gramEnd"/>
      <w:r>
        <w:rPr>
          <w:rFonts w:cs="CG Times"/>
          <w:i/>
          <w:iCs/>
          <w:lang w:val="en-AU"/>
        </w:rPr>
        <w:tab/>
        <w:t>maintain</w:t>
      </w:r>
    </w:p>
    <w:p w14:paraId="50493E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reason</w:t>
      </w:r>
      <w:r>
        <w:rPr>
          <w:rFonts w:cs="CG Times"/>
          <w:i/>
          <w:iCs/>
          <w:lang w:val="en-AU"/>
        </w:rPr>
        <w:tab/>
        <w:t>reflect</w:t>
      </w:r>
      <w:r>
        <w:rPr>
          <w:rFonts w:cs="CG Times"/>
          <w:i/>
          <w:iCs/>
          <w:lang w:val="en-AU"/>
        </w:rPr>
        <w:tab/>
        <w:t xml:space="preserve">rejoice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suppose</w:t>
      </w:r>
      <w:r>
        <w:rPr>
          <w:rFonts w:cs="CG Times"/>
          <w:i/>
          <w:iCs/>
          <w:lang w:val="en-AU"/>
        </w:rPr>
        <w:tab/>
        <w:t>suspect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threaten </w:t>
      </w:r>
      <w:r>
        <w:rPr>
          <w:rFonts w:cs="CG Times"/>
          <w:smallCaps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 xml:space="preserve">worry </w:t>
      </w:r>
      <w:r>
        <w:rPr>
          <w:rFonts w:cs="CG Times"/>
          <w:smallCaps/>
          <w:lang w:val="en-AU"/>
        </w:rPr>
        <w:t>-p</w:t>
      </w:r>
    </w:p>
    <w:p w14:paraId="24E174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>It is gathered that it was an accident.</w:t>
      </w:r>
    </w:p>
    <w:p w14:paraId="784887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threatened that the meeting would be disrupted.</w:t>
      </w:r>
    </w:p>
    <w:p w14:paraId="118011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admit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i/>
          <w:iCs/>
          <w:lang w:val="en-AU"/>
        </w:rPr>
        <w:tab/>
        <w:t>assert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brag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</w:p>
    <w:p w14:paraId="792773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complain </w:t>
      </w:r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disclose</w:t>
      </w:r>
      <w:r>
        <w:rPr>
          <w:rFonts w:cs="CG Times"/>
          <w:i/>
          <w:iCs/>
          <w:lang w:val="en-AU"/>
        </w:rPr>
        <w:tab/>
        <w:t>explain</w:t>
      </w:r>
    </w:p>
    <w:p w14:paraId="797F52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hint 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 xml:space="preserve">let </w:t>
      </w:r>
      <w:proofErr w:type="gramStart"/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mention</w:t>
      </w:r>
      <w:r>
        <w:rPr>
          <w:rFonts w:cs="CG Times"/>
          <w:i/>
          <w:iCs/>
          <w:lang w:val="en-AU"/>
        </w:rPr>
        <w:tab/>
        <w:t>object</w:t>
      </w:r>
    </w:p>
    <w:p w14:paraId="24909AB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pray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protest</w:t>
      </w:r>
      <w:r>
        <w:rPr>
          <w:rFonts w:cs="CG Times"/>
          <w:i/>
          <w:iCs/>
          <w:lang w:val="en-AU"/>
        </w:rPr>
        <w:tab/>
        <w:t>prove</w:t>
      </w:r>
    </w:p>
    <w:p w14:paraId="5A8C1DF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i/>
          <w:iCs/>
          <w:lang w:val="en-AU"/>
        </w:rPr>
        <w:tab/>
        <w:t>reveal</w:t>
      </w:r>
      <w:r>
        <w:rPr>
          <w:rFonts w:cs="CG Times"/>
          <w:i/>
          <w:iCs/>
          <w:lang w:val="en-AU"/>
        </w:rPr>
        <w:tab/>
        <w:t>say</w:t>
      </w:r>
    </w:p>
    <w:p w14:paraId="4C65A0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signal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swear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smallCaps/>
          <w:lang w:val="en-AU"/>
        </w:rPr>
        <w:t>p</w:t>
      </w:r>
      <w:proofErr w:type="gramEnd"/>
      <w:r>
        <w:rPr>
          <w:rFonts w:cs="CG Times"/>
          <w:i/>
          <w:iCs/>
          <w:lang w:val="en-AU"/>
        </w:rPr>
        <w:tab/>
        <w:t>testify</w:t>
      </w:r>
    </w:p>
    <w:p w14:paraId="71DDB5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i/>
          <w:iCs/>
          <w:lang w:val="en-AU"/>
        </w:rPr>
        <w:tab/>
        <w:t>elicit</w:t>
      </w:r>
      <w:r>
        <w:rPr>
          <w:rFonts w:cs="CG Times"/>
          <w:i/>
          <w:iCs/>
          <w:lang w:val="en-AU"/>
        </w:rPr>
        <w:tab/>
        <w:t xml:space="preserve">gather </w:t>
      </w:r>
      <w:r>
        <w:rPr>
          <w:rFonts w:cs="CG Times"/>
          <w:smallCaps/>
          <w:lang w:val="en-AU"/>
        </w:rPr>
        <w:t>-p</w:t>
      </w:r>
      <w:r>
        <w:rPr>
          <w:rFonts w:cs="CG Times"/>
          <w:i/>
          <w:iCs/>
          <w:lang w:val="en-AU"/>
        </w:rPr>
        <w:tab/>
        <w:t>hear</w:t>
      </w:r>
    </w:p>
    <w:p w14:paraId="61921D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infer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see</w:t>
      </w:r>
    </w:p>
    <w:p w14:paraId="3D8F25C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514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i/>
          <w:iCs/>
          <w:lang w:val="en-AU"/>
        </w:rPr>
        <w:tab/>
        <w:t>arrange</w:t>
      </w:r>
      <w:r>
        <w:rPr>
          <w:rFonts w:cs="CG Times"/>
          <w:i/>
          <w:iCs/>
          <w:lang w:val="en-AU"/>
        </w:rPr>
        <w:tab/>
        <w:t>confirm</w:t>
      </w:r>
      <w:r>
        <w:rPr>
          <w:rFonts w:cs="CG Times"/>
          <w:i/>
          <w:iCs/>
          <w:lang w:val="en-AU"/>
        </w:rPr>
        <w:tab/>
        <w:t>organise</w:t>
      </w:r>
      <w:r>
        <w:rPr>
          <w:rFonts w:cs="CG Times"/>
          <w:i/>
          <w:iCs/>
          <w:lang w:val="en-AU"/>
        </w:rPr>
        <w:tab/>
        <w:t>plead</w:t>
      </w:r>
    </w:p>
    <w:p w14:paraId="37A851D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convince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notify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persuade</w:t>
      </w:r>
    </w:p>
    <w:p w14:paraId="4F58F1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reassure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satisfy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thank</w:t>
      </w:r>
    </w:p>
    <w:p w14:paraId="224455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ask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command</w:t>
      </w:r>
    </w:p>
    <w:p w14:paraId="32856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forewarn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instruct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</w:t>
      </w:r>
    </w:p>
    <w:p w14:paraId="42D35D5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4639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</w:p>
    <w:p w14:paraId="41B1D84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shown that the program is defective.</w:t>
      </w:r>
    </w:p>
    <w:p w14:paraId="5EC41D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has been shown that the program is defective.</w:t>
      </w:r>
    </w:p>
    <w:p w14:paraId="24AD7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has been shown us that the program is defective.</w:t>
      </w:r>
    </w:p>
    <w:p w14:paraId="2E4D75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he resigned was </w:t>
      </w:r>
      <w:r>
        <w:rPr>
          <w:rFonts w:cs="CG Times"/>
          <w:i/>
          <w:iCs/>
          <w:u w:val="single"/>
          <w:lang w:val="en-AU"/>
        </w:rPr>
        <w:t>that he didn't get on with the boss</w:t>
      </w:r>
      <w:r>
        <w:rPr>
          <w:rFonts w:cs="CG Times"/>
          <w:i/>
          <w:iCs/>
          <w:lang w:val="en-AU"/>
        </w:rPr>
        <w:t>.</w:t>
      </w:r>
    </w:p>
    <w:p w14:paraId="6C99C87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said was </w:t>
      </w:r>
      <w:r>
        <w:rPr>
          <w:rFonts w:cs="CG Times"/>
          <w:i/>
          <w:iCs/>
          <w:u w:val="single"/>
          <w:lang w:val="en-AU"/>
        </w:rPr>
        <w:t>that she'd be contacting us later in the day</w:t>
      </w:r>
      <w:r>
        <w:rPr>
          <w:rFonts w:cs="CG Times"/>
          <w:i/>
          <w:iCs/>
          <w:lang w:val="en-AU"/>
        </w:rPr>
        <w:t>.</w:t>
      </w:r>
    </w:p>
    <w:p w14:paraId="62AD421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fact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problem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rumour is </w:t>
      </w:r>
      <w:r>
        <w:rPr>
          <w:rFonts w:cs="CG Times"/>
          <w:i/>
          <w:iCs/>
          <w:u w:val="single"/>
          <w:lang w:val="en-AU"/>
        </w:rPr>
        <w:t>he can't afford the rent</w:t>
      </w:r>
      <w:r>
        <w:rPr>
          <w:rFonts w:cs="CG Times"/>
          <w:i/>
          <w:iCs/>
          <w:lang w:val="en-AU"/>
        </w:rPr>
        <w:t>.</w:t>
      </w:r>
    </w:p>
    <w:p w14:paraId="2BCE6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28B2C705" w14:textId="77777777" w:rsidR="00B826BA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simply hadn't occurred to us </w:t>
      </w:r>
      <w:r w:rsidR="00615964">
        <w:rPr>
          <w:rFonts w:cs="CG Times"/>
          <w:i/>
          <w:iCs/>
          <w:u w:val="single"/>
          <w:lang w:val="en-AU"/>
        </w:rPr>
        <w:t>that the work might be a forgery</w:t>
      </w:r>
      <w:r w:rsidR="00615964">
        <w:rPr>
          <w:rFonts w:cs="CG Times"/>
          <w:i/>
          <w:iCs/>
          <w:lang w:val="en-AU"/>
        </w:rPr>
        <w:t>.</w:t>
      </w:r>
    </w:p>
    <w:p w14:paraId="6D89CB07" w14:textId="77777777" w:rsidR="00656B81" w:rsidRDefault="00B826BA" w:rsidP="0061596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15964">
        <w:rPr>
          <w:rFonts w:cs="CG Times"/>
          <w:i/>
          <w:iCs/>
          <w:lang w:val="en-AU"/>
        </w:rPr>
        <w:t xml:space="preserve">It cannot be doubted </w:t>
      </w:r>
      <w:r w:rsidR="00615964">
        <w:rPr>
          <w:rFonts w:cs="CG Times"/>
          <w:i/>
          <w:iCs/>
          <w:u w:val="single"/>
          <w:lang w:val="en-AU"/>
        </w:rPr>
        <w:t>that she did everything in her power to help</w:t>
      </w:r>
      <w:r w:rsidR="00615964">
        <w:rPr>
          <w:rFonts w:cs="CG Times"/>
          <w:i/>
          <w:iCs/>
          <w:lang w:val="en-AU"/>
        </w:rPr>
        <w:t>.</w:t>
      </w:r>
    </w:p>
    <w:p w14:paraId="5A3EBE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appeared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that he was trying to hide his true identity</w:t>
      </w:r>
      <w:r>
        <w:rPr>
          <w:rFonts w:cs="CG Times"/>
          <w:i/>
          <w:iCs/>
          <w:lang w:val="en-AU"/>
        </w:rPr>
        <w:t>.</w:t>
      </w:r>
    </w:p>
    <w:p w14:paraId="342FA62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chanced </w:t>
      </w:r>
      <w:r>
        <w:rPr>
          <w:rFonts w:cs="CG Times"/>
          <w:lang w:val="en-AU"/>
        </w:rPr>
        <w:t>/ (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happened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turned out </w:t>
      </w:r>
      <w:r>
        <w:rPr>
          <w:rFonts w:cs="CG Times"/>
          <w:i/>
          <w:iCs/>
          <w:u w:val="single"/>
          <w:lang w:val="en-AU"/>
        </w:rPr>
        <w:t>that she had just been to the bank</w:t>
      </w:r>
      <w:r>
        <w:rPr>
          <w:rFonts w:cs="CG Times"/>
          <w:lang w:val="en-AU"/>
        </w:rPr>
        <w:t>.</w:t>
      </w:r>
    </w:p>
    <w:p w14:paraId="2306CD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internal complement only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extraposed subject or subject</w:t>
      </w:r>
    </w:p>
    <w:p w14:paraId="5707DB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obvious 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>.</w:t>
      </w:r>
    </w:p>
    <w:p w14:paraId="6382A28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wrong</w:t>
      </w:r>
      <w:r>
        <w:rPr>
          <w:rFonts w:cs="CG Times"/>
          <w:i/>
          <w:iCs/>
          <w:lang w:val="en-AU"/>
        </w:rPr>
        <w:t xml:space="preserve"> is obvious.</w:t>
      </w:r>
    </w:p>
    <w:p w14:paraId="25A227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it obvious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[extraposition obligatory]</w:t>
      </w:r>
    </w:p>
    <w:p w14:paraId="58DEC37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is wrong</w:t>
      </w:r>
      <w:r>
        <w:rPr>
          <w:rFonts w:cs="CG Times"/>
          <w:i/>
          <w:iCs/>
          <w:lang w:val="en-AU"/>
        </w:rPr>
        <w:t xml:space="preserve"> obvious?</w:t>
      </w:r>
      <w:r>
        <w:rPr>
          <w:rFonts w:cs="CG Times"/>
          <w:lang w:val="en-AU"/>
        </w:rPr>
        <w:tab/>
        <w:t>)</w:t>
      </w:r>
    </w:p>
    <w:p w14:paraId="74FE53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impersonal construction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complex-intransitive</w:t>
      </w:r>
    </w:p>
    <w:p w14:paraId="5BCB90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 that he was guilty.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2B64A3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That he was guilty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4EE6B52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His guilt seems.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>.</w:t>
      </w:r>
    </w:p>
    <w:p w14:paraId="03BF71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 xml:space="preserve"> that he was guilty.</w:t>
      </w:r>
    </w:p>
    <w:p w14:paraId="6279E18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he was guilty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78CCE6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guilt seems </w:t>
      </w:r>
      <w:r>
        <w:rPr>
          <w:rFonts w:cs="CG Times"/>
          <w:i/>
          <w:iCs/>
          <w:u w:val="single"/>
          <w:lang w:val="en-AU"/>
        </w:rPr>
        <w:t>to have surprised her</w:t>
      </w:r>
      <w:r>
        <w:rPr>
          <w:rFonts w:cs="CG Times"/>
          <w:i/>
          <w:iCs/>
          <w:lang w:val="en-AU"/>
        </w:rPr>
        <w:t>.</w:t>
      </w:r>
    </w:p>
    <w:p w14:paraId="67C332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 that he was trying to hide his true identity.</w:t>
      </w:r>
    </w:p>
    <w:p w14:paraId="466F08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later confirmed that he was trying to hide his true identity.</w:t>
      </w:r>
    </w:p>
    <w:p w14:paraId="2CA028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seemed and was later confirmed that he was trying to hide his true identity.</w:t>
      </w:r>
    </w:p>
    <w:p w14:paraId="174D24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058A41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looked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hide his true identity.</w:t>
      </w:r>
    </w:p>
    <w:p w14:paraId="23EDF1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to me </w:t>
      </w:r>
      <w:r>
        <w:rPr>
          <w:rFonts w:cs="CG Times"/>
          <w:i/>
          <w:iCs/>
          <w:u w:val="single"/>
          <w:lang w:val="en-AU"/>
        </w:rPr>
        <w:t>as 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have a reasonable chance of winning; is that how it seems to you?</w:t>
      </w:r>
    </w:p>
    <w:p w14:paraId="7A5D59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that I don't understand what you're trying to say</w:t>
      </w:r>
      <w:r>
        <w:rPr>
          <w:rFonts w:cs="CG Times"/>
          <w:lang w:val="en-AU"/>
        </w:rPr>
        <w:t>.</w:t>
      </w:r>
    </w:p>
    <w:p w14:paraId="6A4EED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that there hasn't been time to consider the matter carefully</w:t>
      </w:r>
      <w:r>
        <w:rPr>
          <w:rFonts w:cs="CG Times"/>
          <w:i/>
          <w:iCs/>
          <w:lang w:val="en-AU"/>
        </w:rPr>
        <w:t>.</w:t>
      </w:r>
    </w:p>
    <w:p w14:paraId="7108870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</w:t>
      </w:r>
      <w:r>
        <w:rPr>
          <w:rFonts w:cs="CG Times"/>
          <w:i/>
          <w:iCs/>
          <w:u w:val="single"/>
          <w:lang w:val="en-AU"/>
        </w:rPr>
        <w:t>that we should have given him a second chance</w:t>
      </w:r>
      <w:r>
        <w:rPr>
          <w:rFonts w:cs="CG Times"/>
          <w:i/>
          <w:iCs/>
          <w:lang w:val="en-AU"/>
        </w:rPr>
        <w:t>.</w:t>
      </w:r>
    </w:p>
    <w:p w14:paraId="6F323E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hardly surprising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>.</w:t>
      </w:r>
    </w:p>
    <w:p w14:paraId="759DAEE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regard it as a discourtesy </w:t>
      </w:r>
      <w:r>
        <w:rPr>
          <w:rFonts w:cs="CG Times"/>
          <w:i/>
          <w:iCs/>
          <w:u w:val="single"/>
          <w:lang w:val="en-AU"/>
        </w:rPr>
        <w:t>that you didn't notify them earlier</w:t>
      </w:r>
      <w:r>
        <w:rPr>
          <w:rFonts w:cs="CG Times"/>
          <w:i/>
          <w:iCs/>
          <w:lang w:val="en-AU"/>
        </w:rPr>
        <w:t>.</w:t>
      </w:r>
    </w:p>
    <w:p w14:paraId="3D4BB0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hardly surprising.</w:t>
      </w:r>
    </w:p>
    <w:p w14:paraId="1BBD38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tried to retract his statement</w:t>
      </w:r>
      <w:r>
        <w:rPr>
          <w:rFonts w:cs="CG Times"/>
          <w:i/>
          <w:iCs/>
          <w:lang w:val="en-AU"/>
        </w:rPr>
        <w:t xml:space="preserve"> I find hardly surprising.</w:t>
      </w:r>
    </w:p>
    <w:p w14:paraId="452FF82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 xml:space="preserve">confirm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consider</w:t>
      </w:r>
    </w:p>
    <w:p w14:paraId="5C4EE1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i/>
          <w:iCs/>
          <w:lang w:val="en-AU"/>
        </w:rPr>
        <w:tab/>
        <w:t xml:space="preserve">establish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i/>
          <w:iCs/>
          <w:lang w:val="en-AU"/>
        </w:rPr>
        <w:tab/>
        <w:t>hold</w:t>
      </w:r>
    </w:p>
    <w:p w14:paraId="5930D19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recognise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see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]</w:t>
      </w:r>
    </w:p>
    <w:p w14:paraId="40E4899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it </w:t>
      </w:r>
      <w:r>
        <w:rPr>
          <w:rFonts w:cs="CG Times"/>
          <w:i/>
          <w:iCs/>
          <w:u w:val="single"/>
          <w:lang w:val="en-AU"/>
        </w:rPr>
        <w:t>you'll be accepting their offer</w:t>
      </w:r>
      <w:r>
        <w:rPr>
          <w:rFonts w:cs="CG Times"/>
          <w:i/>
          <w:iCs/>
          <w:lang w:val="en-AU"/>
        </w:rPr>
        <w:t>.</w:t>
      </w:r>
    </w:p>
    <w:p w14:paraId="1A7FE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it </w:t>
      </w:r>
      <w:r>
        <w:rPr>
          <w:rFonts w:cs="CG Times"/>
          <w:i/>
          <w:iCs/>
          <w:u w:val="single"/>
          <w:lang w:val="en-AU"/>
        </w:rPr>
        <w:t>that she had brought the children</w:t>
      </w:r>
      <w:r>
        <w:rPr>
          <w:rFonts w:cs="CG Times"/>
          <w:i/>
          <w:iCs/>
          <w:lang w:val="en-AU"/>
        </w:rPr>
        <w:t>.</w:t>
      </w:r>
    </w:p>
    <w:p w14:paraId="380D5D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resents it </w:t>
      </w:r>
      <w:r>
        <w:rPr>
          <w:rFonts w:cs="CG Times"/>
          <w:i/>
          <w:iCs/>
          <w:u w:val="single"/>
          <w:lang w:val="en-AU"/>
        </w:rPr>
        <w:t>that they appointed someone less qualified than her</w:t>
      </w:r>
      <w:r>
        <w:rPr>
          <w:rFonts w:cs="CG Times"/>
          <w:i/>
          <w:iCs/>
          <w:lang w:val="en-AU"/>
        </w:rPr>
        <w:t>.</w:t>
      </w:r>
    </w:p>
    <w:p w14:paraId="73D0B9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depend on it </w:t>
      </w:r>
      <w:r>
        <w:rPr>
          <w:rFonts w:cs="CG Times"/>
          <w:i/>
          <w:iCs/>
          <w:u w:val="single"/>
          <w:lang w:val="en-AU"/>
        </w:rPr>
        <w:t>that she'll find a solution</w:t>
      </w:r>
      <w:r>
        <w:rPr>
          <w:rFonts w:cs="CG Times"/>
          <w:i/>
          <w:iCs/>
          <w:lang w:val="en-AU"/>
        </w:rPr>
        <w:t>.</w:t>
      </w:r>
    </w:p>
    <w:p w14:paraId="2959035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owe it to you </w:t>
      </w:r>
      <w:r>
        <w:rPr>
          <w:rFonts w:cs="CG Times"/>
          <w:i/>
          <w:iCs/>
          <w:u w:val="single"/>
          <w:lang w:val="en-AU"/>
        </w:rPr>
        <w:t>that we got off so lightly</w:t>
      </w:r>
      <w:r>
        <w:rPr>
          <w:rFonts w:cs="CG Times"/>
          <w:i/>
          <w:iCs/>
          <w:lang w:val="en-AU"/>
        </w:rPr>
        <w:t>.</w:t>
      </w:r>
    </w:p>
    <w:p w14:paraId="56E106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to you </w:t>
      </w:r>
      <w:r>
        <w:rPr>
          <w:rFonts w:cs="CG Times"/>
          <w:i/>
          <w:iCs/>
          <w:u w:val="single"/>
          <w:lang w:val="en-AU"/>
        </w:rPr>
        <w:t>that the man's a charlatan</w:t>
      </w:r>
      <w:r>
        <w:rPr>
          <w:rFonts w:cs="CG Times"/>
          <w:i/>
          <w:iCs/>
          <w:lang w:val="en-AU"/>
        </w:rPr>
        <w:t>.</w:t>
      </w:r>
    </w:p>
    <w:p w14:paraId="11B6DE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brought it home to us </w:t>
      </w:r>
      <w:r>
        <w:rPr>
          <w:rFonts w:cs="CG Times"/>
          <w:i/>
          <w:iCs/>
          <w:u w:val="single"/>
          <w:lang w:val="en-AU"/>
        </w:rPr>
        <w:t>that we were in great danger</w:t>
      </w:r>
      <w:r>
        <w:rPr>
          <w:rFonts w:cs="CG Times"/>
          <w:i/>
          <w:iCs/>
          <w:lang w:val="en-AU"/>
        </w:rPr>
        <w:t>.</w:t>
      </w:r>
    </w:p>
    <w:p w14:paraId="2F89E6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conscious </w:t>
      </w:r>
      <w:r>
        <w:rPr>
          <w:rFonts w:cs="CG Times"/>
          <w:i/>
          <w:iCs/>
          <w:u w:val="single"/>
          <w:lang w:val="en-AU"/>
        </w:rPr>
        <w:t>that they might not give him a second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68DA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I'd stayed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F0C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determined </w:t>
      </w:r>
      <w:r>
        <w:rPr>
          <w:rFonts w:cs="CG Times"/>
          <w:i/>
          <w:iCs/>
          <w:u w:val="single"/>
          <w:lang w:val="en-AU"/>
        </w:rPr>
        <w:t>that he won't get the better of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5BC85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conscious</w:t>
      </w:r>
    </w:p>
    <w:p w14:paraId="5C5C25D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eager</w:t>
      </w:r>
      <w:r>
        <w:rPr>
          <w:rFonts w:cs="CG Times"/>
          <w:i/>
          <w:iCs/>
          <w:lang w:val="en-AU"/>
        </w:rPr>
        <w:tab/>
        <w:t>fearful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hopeful</w:t>
      </w:r>
    </w:p>
    <w:p w14:paraId="5624D5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positive</w:t>
      </w:r>
      <w:r>
        <w:rPr>
          <w:rFonts w:cs="CG Times"/>
          <w:i/>
          <w:iCs/>
          <w:lang w:val="en-AU"/>
        </w:rPr>
        <w:tab/>
        <w:t>proud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thankful</w:t>
      </w:r>
    </w:p>
    <w:p w14:paraId="5E20011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determined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</w:p>
    <w:p w14:paraId="0CD5DA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disturbed</w:t>
      </w:r>
      <w:r>
        <w:rPr>
          <w:rFonts w:cs="CG Times"/>
          <w:i/>
          <w:iCs/>
          <w:lang w:val="en-AU"/>
        </w:rPr>
        <w:tab/>
        <w:t>irritated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surprised</w:t>
      </w:r>
      <w:r>
        <w:rPr>
          <w:rFonts w:cs="CG Times"/>
          <w:i/>
          <w:iCs/>
          <w:lang w:val="en-AU"/>
        </w:rPr>
        <w:tab/>
        <w:t>upset</w:t>
      </w:r>
      <w:r>
        <w:rPr>
          <w:rFonts w:cs="CG Times"/>
          <w:i/>
          <w:iCs/>
          <w:lang w:val="en-AU"/>
        </w:rPr>
        <w:tab/>
        <w:t>worried</w:t>
      </w:r>
    </w:p>
    <w:p w14:paraId="032819C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 structure]</w:t>
      </w:r>
    </w:p>
    <w:p w14:paraId="3471ACE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 </w:t>
      </w:r>
      <w:r>
        <w:rPr>
          <w:rFonts w:cs="CG Times"/>
          <w:i/>
          <w:iCs/>
          <w:u w:val="single"/>
          <w:lang w:val="en-AU"/>
        </w:rPr>
        <w:t>that he is being victimised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 in clause structure]</w:t>
      </w:r>
    </w:p>
    <w:p w14:paraId="0802E9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thought </w:t>
      </w:r>
      <w:r>
        <w:rPr>
          <w:rFonts w:cs="CG Times"/>
          <w:i/>
          <w:iCs/>
          <w:u w:val="single"/>
          <w:lang w:val="en-AU"/>
        </w:rPr>
        <w:t>that we might need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simply never occurred to him.</w:t>
      </w:r>
    </w:p>
    <w:p w14:paraId="72D5B3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opinion </w:t>
      </w:r>
      <w:r>
        <w:rPr>
          <w:rFonts w:cs="CG Times"/>
          <w:i/>
          <w:iCs/>
          <w:u w:val="single"/>
          <w:lang w:val="en-AU"/>
        </w:rPr>
        <w:t>that we should advertise the position overseas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4472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looking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evidence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F580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admission</w:t>
      </w:r>
      <w:r>
        <w:rPr>
          <w:rFonts w:cs="CG Times"/>
          <w:i/>
          <w:iCs/>
          <w:lang w:val="en-AU"/>
        </w:rPr>
        <w:tab/>
        <w:t>agreement</w:t>
      </w:r>
      <w:r>
        <w:rPr>
          <w:rFonts w:cs="CG Times"/>
          <w:i/>
          <w:iCs/>
          <w:lang w:val="en-AU"/>
        </w:rPr>
        <w:tab/>
        <w:t>argument</w:t>
      </w:r>
      <w:r>
        <w:rPr>
          <w:rFonts w:cs="CG Times"/>
          <w:i/>
          <w:iCs/>
          <w:lang w:val="en-AU"/>
        </w:rPr>
        <w:tab/>
        <w:t>assertion</w:t>
      </w:r>
      <w:r>
        <w:rPr>
          <w:rFonts w:cs="CG Times"/>
          <w:i/>
          <w:iCs/>
          <w:lang w:val="en-AU"/>
        </w:rPr>
        <w:tab/>
        <w:t>assumption</w:t>
      </w:r>
    </w:p>
    <w:p w14:paraId="744936D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belief</w:t>
      </w:r>
      <w:r>
        <w:rPr>
          <w:rFonts w:cs="CG Times"/>
          <w:i/>
          <w:iCs/>
          <w:lang w:val="en-AU"/>
        </w:rPr>
        <w:tab/>
        <w:t>boast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complaint</w:t>
      </w:r>
      <w:r>
        <w:rPr>
          <w:rFonts w:cs="CG Times"/>
          <w:i/>
          <w:iCs/>
          <w:lang w:val="en-AU"/>
        </w:rPr>
        <w:tab/>
        <w:t>conclusion</w:t>
      </w:r>
    </w:p>
    <w:p w14:paraId="37CA8B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discovery</w:t>
      </w:r>
      <w:r>
        <w:rPr>
          <w:rFonts w:cs="CG Times"/>
          <w:i/>
          <w:iCs/>
          <w:lang w:val="en-AU"/>
        </w:rPr>
        <w:tab/>
        <w:t>expectation</w:t>
      </w:r>
      <w:r>
        <w:rPr>
          <w:rFonts w:cs="CG Times"/>
          <w:i/>
          <w:iCs/>
          <w:lang w:val="en-AU"/>
        </w:rPr>
        <w:tab/>
        <w:t>feeling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i/>
          <w:iCs/>
          <w:lang w:val="en-AU"/>
        </w:rPr>
        <w:tab/>
        <w:t>hope</w:t>
      </w:r>
    </w:p>
    <w:p w14:paraId="7044AE8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implication</w:t>
      </w:r>
      <w:r>
        <w:rPr>
          <w:rFonts w:cs="CG Times"/>
          <w:i/>
          <w:iCs/>
          <w:lang w:val="en-AU"/>
        </w:rPr>
        <w:tab/>
        <w:t>inference</w:t>
      </w:r>
      <w:r>
        <w:rPr>
          <w:rFonts w:cs="CG Times"/>
          <w:i/>
          <w:iCs/>
          <w:lang w:val="en-AU"/>
        </w:rPr>
        <w:tab/>
        <w:t>knowledge</w:t>
      </w:r>
      <w:r>
        <w:rPr>
          <w:rFonts w:cs="CG Times"/>
          <w:i/>
          <w:iCs/>
          <w:lang w:val="en-AU"/>
        </w:rPr>
        <w:tab/>
        <w:t>objection</w:t>
      </w:r>
      <w:r>
        <w:rPr>
          <w:rFonts w:cs="CG Times"/>
          <w:i/>
          <w:iCs/>
          <w:lang w:val="en-AU"/>
        </w:rPr>
        <w:tab/>
        <w:t>promise</w:t>
      </w:r>
    </w:p>
    <w:p w14:paraId="15E7B40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proof</w:t>
      </w:r>
      <w:r>
        <w:rPr>
          <w:rFonts w:cs="CG Times"/>
          <w:i/>
          <w:iCs/>
          <w:lang w:val="en-AU"/>
        </w:rPr>
        <w:tab/>
        <w:t>proposal</w:t>
      </w:r>
      <w:r>
        <w:rPr>
          <w:rFonts w:cs="CG Times"/>
          <w:i/>
          <w:iCs/>
          <w:lang w:val="en-AU"/>
        </w:rPr>
        <w:tab/>
        <w:t>revelation</w:t>
      </w:r>
      <w:r>
        <w:rPr>
          <w:rFonts w:cs="CG Times"/>
          <w:i/>
          <w:iCs/>
          <w:lang w:val="en-AU"/>
        </w:rPr>
        <w:tab/>
        <w:t>rumour</w:t>
      </w:r>
      <w:r>
        <w:rPr>
          <w:rFonts w:cs="CG Times"/>
          <w:i/>
          <w:iCs/>
          <w:lang w:val="en-AU"/>
        </w:rPr>
        <w:tab/>
        <w:t>saying</w:t>
      </w:r>
    </w:p>
    <w:p w14:paraId="74F336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statement</w:t>
      </w:r>
      <w:r>
        <w:rPr>
          <w:rFonts w:cs="CG Times"/>
          <w:i/>
          <w:iCs/>
          <w:lang w:val="en-AU"/>
        </w:rPr>
        <w:tab/>
        <w:t>suggestion</w:t>
      </w:r>
      <w:r>
        <w:rPr>
          <w:rFonts w:cs="CG Times"/>
          <w:i/>
          <w:iCs/>
          <w:lang w:val="en-AU"/>
        </w:rPr>
        <w:tab/>
        <w:t>thought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worry</w:t>
      </w:r>
    </w:p>
    <w:p w14:paraId="31754C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awareness</w:t>
      </w:r>
      <w:r>
        <w:rPr>
          <w:rFonts w:cs="CG Times"/>
          <w:i/>
          <w:iCs/>
          <w:lang w:val="en-AU"/>
        </w:rPr>
        <w:tab/>
        <w:t>certainty</w:t>
      </w:r>
      <w:r>
        <w:rPr>
          <w:rFonts w:cs="CG Times"/>
          <w:i/>
          <w:iCs/>
          <w:lang w:val="en-AU"/>
        </w:rPr>
        <w:tab/>
        <w:t>confidence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i/>
          <w:iCs/>
          <w:lang w:val="en-AU"/>
        </w:rPr>
        <w:tab/>
        <w:t>inevitability</w:t>
      </w:r>
    </w:p>
    <w:p w14:paraId="7BF76D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likelihood</w:t>
      </w:r>
      <w:r>
        <w:rPr>
          <w:rFonts w:cs="CG Times"/>
          <w:i/>
          <w:iCs/>
          <w:lang w:val="en-AU"/>
        </w:rPr>
        <w:tab/>
        <w:t>possibility</w:t>
      </w:r>
      <w:r>
        <w:rPr>
          <w:rFonts w:cs="CG Times"/>
          <w:i/>
          <w:iCs/>
          <w:lang w:val="en-AU"/>
        </w:rPr>
        <w:tab/>
        <w:t>probability</w:t>
      </w:r>
      <w:r>
        <w:rPr>
          <w:rFonts w:cs="CG Times"/>
          <w:i/>
          <w:iCs/>
          <w:lang w:val="en-AU"/>
        </w:rPr>
        <w:tab/>
        <w:t>sorrow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willingness</w:t>
      </w:r>
    </w:p>
    <w:p w14:paraId="5E3B3D9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faith</w:t>
      </w:r>
    </w:p>
    <w:p w14:paraId="21B5A8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message</w:t>
      </w:r>
      <w:r>
        <w:rPr>
          <w:rFonts w:cs="CG Times"/>
          <w:i/>
          <w:iCs/>
          <w:lang w:val="en-AU"/>
        </w:rPr>
        <w:tab/>
        <w:t>news</w:t>
      </w:r>
      <w:r>
        <w:rPr>
          <w:rFonts w:cs="CG Times"/>
          <w:i/>
          <w:iCs/>
          <w:lang w:val="en-AU"/>
        </w:rPr>
        <w:tab/>
        <w:t>odds</w:t>
      </w:r>
    </w:p>
    <w:p w14:paraId="5103E7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opinion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principle</w:t>
      </w:r>
      <w:proofErr w:type="gramEnd"/>
      <w:r>
        <w:rPr>
          <w:rFonts w:cs="CG Times"/>
          <w:i/>
          <w:iCs/>
          <w:lang w:val="en-AU"/>
        </w:rPr>
        <w:tab/>
        <w:t>proposition</w:t>
      </w:r>
      <w:r>
        <w:rPr>
          <w:rFonts w:cs="CG Times"/>
          <w:i/>
          <w:iCs/>
          <w:lang w:val="en-AU"/>
        </w:rPr>
        <w:tab/>
        <w:t>prospect</w:t>
      </w:r>
      <w:r>
        <w:rPr>
          <w:rFonts w:cs="CG Times"/>
          <w:i/>
          <w:iCs/>
          <w:lang w:val="en-AU"/>
        </w:rPr>
        <w:tab/>
        <w:t>sign</w:t>
      </w:r>
    </w:p>
    <w:p w14:paraId="1DCF549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story</w:t>
      </w:r>
      <w:r>
        <w:rPr>
          <w:rFonts w:cs="CG Times"/>
          <w:i/>
          <w:iCs/>
          <w:lang w:val="en-AU"/>
        </w:rPr>
        <w:tab/>
        <w:t>tradition</w:t>
      </w:r>
      <w:r>
        <w:rPr>
          <w:rFonts w:cs="CG Times"/>
          <w:i/>
          <w:iCs/>
          <w:lang w:val="en-AU"/>
        </w:rPr>
        <w:tab/>
        <w:t>view</w:t>
      </w:r>
    </w:p>
    <w:p w14:paraId="35EC159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assumption that he was telling the truth</w:t>
      </w:r>
    </w:p>
    <w:p w14:paraId="3D0536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>
        <w:rPr>
          <w:rFonts w:cs="CG Times"/>
          <w:i/>
          <w:iCs/>
          <w:u w:val="single"/>
          <w:lang w:val="en-AU"/>
        </w:rPr>
        <w:t>by one candidate</w:t>
      </w:r>
      <w:r>
        <w:rPr>
          <w:rFonts w:cs="CG Times"/>
          <w:i/>
          <w:iCs/>
          <w:lang w:val="en-AU"/>
        </w:rPr>
        <w:t xml:space="preserve"> that there should be a television debate</w:t>
      </w:r>
    </w:p>
    <w:p w14:paraId="0C0F1E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earnest hope </w:t>
      </w:r>
      <w:r>
        <w:rPr>
          <w:rFonts w:cs="CG Times"/>
          <w:i/>
          <w:iCs/>
          <w:u w:val="single"/>
          <w:lang w:val="en-AU"/>
        </w:rPr>
        <w:t>of all of us</w:t>
      </w:r>
      <w:r>
        <w:rPr>
          <w:rFonts w:cs="CG Times"/>
          <w:i/>
          <w:iCs/>
          <w:lang w:val="en-AU"/>
        </w:rPr>
        <w:t xml:space="preserve"> that she would quickly recover from her operation</w:t>
      </w:r>
    </w:p>
    <w:p w14:paraId="3B1C9E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confidence that he would get the job</w:t>
      </w:r>
    </w:p>
    <w:p w14:paraId="53F09F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probability that he would get the job</w:t>
      </w:r>
    </w:p>
    <w:p w14:paraId="511365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theory is borne out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children in co</w:t>
      </w:r>
      <w:r>
        <w:rPr>
          <w:rFonts w:cs="CG Times"/>
          <w:i/>
          <w:iCs/>
          <w:lang w:val="en-AU"/>
        </w:rPr>
        <w:noBreakHyphen/>
        <w:t>educational schools often mature earlier than those who are segregated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767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indifferent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 the dog can easily pick up germs from the preceding patient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7B94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amount of statistical explanation can </w:t>
      </w:r>
      <w:r>
        <w:rPr>
          <w:rFonts w:cs="CG Times"/>
          <w:i/>
          <w:iCs/>
          <w:u w:val="single"/>
          <w:lang w:val="en-AU"/>
        </w:rPr>
        <w:t>disguise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fact that, as a nation, we are still spending more than we are earning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7F28D6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fact 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[NP as subject]</w:t>
      </w:r>
    </w:p>
    <w:p w14:paraId="0F2766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 xml:space="preserve"> didn't worry him.</w:t>
      </w:r>
      <w:r>
        <w:rPr>
          <w:rFonts w:cs="CG Times"/>
          <w:lang w:val="en-AU"/>
        </w:rPr>
        <w:tab/>
        <w:t>[clause as subject]</w:t>
      </w:r>
    </w:p>
    <w:p w14:paraId="75927F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didn't worry him </w:t>
      </w:r>
      <w:r>
        <w:rPr>
          <w:rFonts w:cs="CG Times"/>
          <w:i/>
          <w:iCs/>
          <w:u w:val="single"/>
          <w:lang w:val="en-AU"/>
        </w:rPr>
        <w:t>that it was illegal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+ extraposed subject]</w:t>
      </w:r>
    </w:p>
    <w:p w14:paraId="1037174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encourage the leaders of these societies to accept </w:t>
      </w:r>
      <w:r>
        <w:rPr>
          <w:rFonts w:cs="CG Times"/>
          <w:i/>
          <w:iCs/>
          <w:u w:val="single"/>
          <w:lang w:val="en-AU"/>
        </w:rPr>
        <w:t>the unpleasant fact</w:t>
      </w:r>
      <w:r>
        <w:rPr>
          <w:rFonts w:cs="CG Times"/>
          <w:i/>
          <w:iCs/>
          <w:lang w:val="en-AU"/>
        </w:rPr>
        <w:t xml:space="preserve"> that they are responsible for their fates.</w:t>
      </w:r>
    </w:p>
    <w:p w14:paraId="2C841B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peace movement is still advancing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that clarification of the issues can bring a majority to secure the Scarborough decisions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2BD6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invited to consider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when a prisoner's letter home contained the word `commies' it was suggested that `People's </w:t>
      </w:r>
      <w:proofErr w:type="gramStart"/>
      <w:r>
        <w:rPr>
          <w:rFonts w:cs="CG Times"/>
          <w:i/>
          <w:iCs/>
          <w:u w:val="single"/>
          <w:lang w:val="en-AU"/>
        </w:rPr>
        <w:t>Volunteers'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should be substituted</w:t>
      </w:r>
      <w:r>
        <w:rPr>
          <w:rFonts w:cs="CG Times"/>
          <w:i/>
          <w:iCs/>
          <w:lang w:val="en-AU"/>
        </w:rPr>
        <w:t xml:space="preserve">, and </w:t>
      </w:r>
      <w:r>
        <w:rPr>
          <w:rFonts w:cs="CG Times"/>
          <w:i/>
          <w:iCs/>
          <w:u w:val="single"/>
          <w:lang w:val="en-AU"/>
        </w:rPr>
        <w:t>that the only address to which any prisoner's relatives could send letters was `c/o the People's Committee for World Peace'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DE1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possibility</w:t>
      </w:r>
      <w:r>
        <w:rPr>
          <w:rFonts w:cs="CG Times"/>
          <w:i/>
          <w:iCs/>
          <w:lang w:val="en-AU"/>
        </w:rPr>
        <w:t xml:space="preserve"> can't be ruled out </w:t>
      </w:r>
      <w:r>
        <w:rPr>
          <w:rFonts w:cs="CG Times"/>
          <w:i/>
          <w:iCs/>
          <w:u w:val="single"/>
          <w:lang w:val="en-AU"/>
        </w:rPr>
        <w:t>that she will call an early election</w:t>
      </w:r>
      <w:r>
        <w:rPr>
          <w:rFonts w:cs="CG Times"/>
          <w:i/>
          <w:iCs/>
          <w:lang w:val="en-AU"/>
        </w:rPr>
        <w:t>.</w:t>
      </w:r>
    </w:p>
    <w:p w14:paraId="2C5487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evidence</w:t>
      </w:r>
      <w:r>
        <w:rPr>
          <w:rFonts w:cs="CG Times"/>
          <w:i/>
          <w:iCs/>
          <w:lang w:val="en-AU"/>
        </w:rPr>
        <w:t xml:space="preserve"> to the commission </w:t>
      </w:r>
      <w:r>
        <w:rPr>
          <w:rFonts w:cs="CG Times"/>
          <w:i/>
          <w:iCs/>
          <w:u w:val="single"/>
          <w:lang w:val="en-AU"/>
        </w:rPr>
        <w:t>that the fire was deliberately lit</w:t>
      </w:r>
      <w:r>
        <w:rPr>
          <w:rFonts w:cs="CG Times"/>
          <w:i/>
          <w:iCs/>
          <w:lang w:val="en-AU"/>
        </w:rPr>
        <w:t>.</w:t>
      </w:r>
    </w:p>
    <w:p w14:paraId="41EA4F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inclined to favour </w:t>
      </w:r>
      <w:r>
        <w:rPr>
          <w:rFonts w:cs="CG Times"/>
          <w:i/>
          <w:iCs/>
          <w:u w:val="single"/>
          <w:lang w:val="en-AU"/>
        </w:rPr>
        <w:t>your first suggestion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we shelve the proposal until after the election</w:t>
      </w:r>
      <w:r>
        <w:rPr>
          <w:rFonts w:cs="CG Times"/>
          <w:i/>
          <w:iCs/>
          <w:lang w:val="en-AU"/>
        </w:rPr>
        <w:t>.</w:t>
      </w:r>
    </w:p>
    <w:p w14:paraId="54E8DEC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Avoiding </w:t>
      </w:r>
      <w:r>
        <w:rPr>
          <w:rFonts w:cs="CG Times"/>
          <w:i/>
          <w:iCs/>
          <w:u w:val="single"/>
          <w:lang w:val="en-AU"/>
        </w:rPr>
        <w:t>one counsel of the Fabian tract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that a few of the larger school boards might well be saved for limited purposes because of their superior efficiency</w:t>
      </w:r>
      <w:r>
        <w:rPr>
          <w:rFonts w:cs="CG Times"/>
          <w:i/>
          <w:iCs/>
          <w:lang w:val="en-AU"/>
        </w:rPr>
        <w:t>, the government came out for their abolition.</w:t>
      </w:r>
    </w:p>
    <w:p w14:paraId="04B64AD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had no idea</w:t>
      </w:r>
      <w:r>
        <w:rPr>
          <w:rFonts w:cs="CG Times"/>
          <w:i/>
          <w:iCs/>
          <w:lang w:val="en-AU"/>
        </w:rPr>
        <w:t xml:space="preserve"> it would be so difficult.</w:t>
      </w:r>
    </w:p>
    <w:p w14:paraId="6061BA7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present system </w:t>
      </w:r>
      <w:r>
        <w:rPr>
          <w:rFonts w:cs="CG Times"/>
          <w:i/>
          <w:iCs/>
          <w:u w:val="single"/>
          <w:lang w:val="en-AU"/>
        </w:rPr>
        <w:t>has the disadvantage</w:t>
      </w:r>
      <w:r>
        <w:rPr>
          <w:rFonts w:cs="CG Times"/>
          <w:i/>
          <w:iCs/>
          <w:lang w:val="en-AU"/>
        </w:rPr>
        <w:t xml:space="preserve"> that it is inordinately complicated.</w:t>
      </w:r>
    </w:p>
    <w:p w14:paraId="203B9FC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also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that two signatures are needed.</w:t>
      </w:r>
    </w:p>
    <w:p w14:paraId="2A6D7D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heavy </w:t>
      </w:r>
      <w:r>
        <w:rPr>
          <w:rFonts w:cs="CG Times"/>
          <w:i/>
          <w:iCs/>
          <w:u w:val="single"/>
          <w:lang w:val="en-AU"/>
        </w:rPr>
        <w:t>that I couldn't lift it</w:t>
      </w:r>
      <w:r>
        <w:rPr>
          <w:rFonts w:cs="CG Times"/>
          <w:i/>
          <w:iCs/>
          <w:lang w:val="en-AU"/>
        </w:rPr>
        <w:t>.</w:t>
      </w:r>
    </w:p>
    <w:p w14:paraId="457DC3C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people enrolled for the course </w:t>
      </w:r>
      <w:r>
        <w:rPr>
          <w:rFonts w:cs="CG Times"/>
          <w:i/>
          <w:iCs/>
          <w:u w:val="single"/>
          <w:lang w:val="en-AU"/>
        </w:rPr>
        <w:t>that we had to move to a larger room</w:t>
      </w:r>
      <w:r>
        <w:rPr>
          <w:rFonts w:cs="CG Times"/>
          <w:i/>
          <w:iCs/>
          <w:lang w:val="en-AU"/>
        </w:rPr>
        <w:t>.</w:t>
      </w:r>
    </w:p>
    <w:p w14:paraId="04CD91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quickly </w:t>
      </w:r>
      <w:r>
        <w:rPr>
          <w:rFonts w:cs="CG Times"/>
          <w:i/>
          <w:iCs/>
          <w:u w:val="single"/>
          <w:lang w:val="en-AU"/>
        </w:rPr>
        <w:t xml:space="preserve">that we were taken completely </w:t>
      </w:r>
      <w:proofErr w:type="spellStart"/>
      <w:r>
        <w:rPr>
          <w:rFonts w:cs="CG Times"/>
          <w:i/>
          <w:iCs/>
          <w:u w:val="single"/>
          <w:lang w:val="en-AU"/>
        </w:rPr>
        <w:t>offguard</w:t>
      </w:r>
      <w:proofErr w:type="spellEnd"/>
      <w:r>
        <w:rPr>
          <w:rFonts w:cs="CG Times"/>
          <w:i/>
          <w:iCs/>
          <w:lang w:val="en-AU"/>
        </w:rPr>
        <w:t>.</w:t>
      </w:r>
    </w:p>
    <w:p w14:paraId="5D4A0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at variance with his usual behaviour </w:t>
      </w:r>
      <w:r>
        <w:rPr>
          <w:rFonts w:cs="CG Times"/>
          <w:i/>
          <w:iCs/>
          <w:u w:val="single"/>
          <w:lang w:val="en-AU"/>
        </w:rPr>
        <w:t>that we thought he was ill</w:t>
      </w:r>
      <w:r>
        <w:rPr>
          <w:rFonts w:cs="CG Times"/>
          <w:i/>
          <w:iCs/>
          <w:lang w:val="en-AU"/>
        </w:rPr>
        <w:t>.</w:t>
      </w:r>
    </w:p>
    <w:p w14:paraId="7D26C46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arranged the program </w:t>
      </w:r>
      <w:r>
        <w:rPr>
          <w:rFonts w:cs="CG Times"/>
          <w:i/>
          <w:iCs/>
          <w:u w:val="single"/>
          <w:lang w:val="en-AU"/>
        </w:rPr>
        <w:t>that we had lots of time to discuss the papers</w:t>
      </w:r>
      <w:r>
        <w:rPr>
          <w:rFonts w:cs="CG Times"/>
          <w:i/>
          <w:iCs/>
          <w:lang w:val="en-AU"/>
        </w:rPr>
        <w:t>.</w:t>
      </w:r>
    </w:p>
    <w:p w14:paraId="5349C6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miserable day </w:t>
      </w:r>
      <w:r>
        <w:rPr>
          <w:rFonts w:cs="CG Times"/>
          <w:i/>
          <w:iCs/>
          <w:u w:val="single"/>
          <w:lang w:val="en-AU"/>
        </w:rPr>
        <w:t>that we decided to stay at home</w:t>
      </w:r>
      <w:r>
        <w:rPr>
          <w:rFonts w:cs="CG Times"/>
          <w:i/>
          <w:iCs/>
          <w:lang w:val="en-AU"/>
        </w:rPr>
        <w:t>.</w:t>
      </w:r>
    </w:p>
    <w:p w14:paraId="5046E0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placed the boulder in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way </w:t>
      </w:r>
      <w:r>
        <w:rPr>
          <w:rFonts w:cs="CG Times"/>
          <w:i/>
          <w:iCs/>
          <w:u w:val="single"/>
          <w:lang w:val="en-AU"/>
        </w:rPr>
        <w:t>that the door couldn't swing shut</w:t>
      </w:r>
      <w:r>
        <w:rPr>
          <w:rFonts w:cs="CG Times"/>
          <w:i/>
          <w:iCs/>
          <w:lang w:val="en-AU"/>
        </w:rPr>
        <w:t>.</w:t>
      </w:r>
    </w:p>
    <w:p w14:paraId="4A29611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strain is being placed on the marriage </w:t>
      </w:r>
      <w:r>
        <w:rPr>
          <w:rFonts w:cs="CG Times"/>
          <w:i/>
          <w:iCs/>
          <w:u w:val="single"/>
          <w:lang w:val="en-AU"/>
        </w:rPr>
        <w:t>that it is likely to collapse</w:t>
      </w:r>
      <w:r>
        <w:rPr>
          <w:rFonts w:cs="CG Times"/>
          <w:i/>
          <w:iCs/>
          <w:lang w:val="en-AU"/>
        </w:rPr>
        <w:t>.</w:t>
      </w:r>
    </w:p>
    <w:p w14:paraId="307DCD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defects had been found in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many of the components </w:t>
      </w:r>
      <w:r>
        <w:rPr>
          <w:rFonts w:cs="CG Times"/>
          <w:i/>
          <w:iCs/>
          <w:u w:val="single"/>
          <w:lang w:val="en-AU"/>
        </w:rPr>
        <w:t>that the model had to be withdrawn from the market</w:t>
      </w:r>
      <w:r>
        <w:rPr>
          <w:rFonts w:cs="CG Times"/>
          <w:i/>
          <w:iCs/>
          <w:lang w:val="en-AU"/>
        </w:rPr>
        <w:t>.</w:t>
      </w:r>
    </w:p>
    <w:p w14:paraId="6538D92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places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lovely,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mystical, </w:t>
      </w:r>
      <w:r>
        <w:rPr>
          <w:rFonts w:cs="CG Times"/>
          <w:i/>
          <w:iCs/>
          <w:u w:val="single"/>
          <w:lang w:val="en-AU"/>
        </w:rPr>
        <w:t>that they must be left intact for the sake of the human spirit</w:t>
      </w:r>
      <w:r>
        <w:rPr>
          <w:rFonts w:cs="CG Times"/>
          <w:i/>
          <w:iCs/>
          <w:lang w:val="en-AU"/>
        </w:rPr>
        <w:t>.</w:t>
      </w:r>
    </w:p>
    <w:p w14:paraId="50F0C95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goods were so defective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they had to be recalled and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manager was forced to resign</w:t>
      </w:r>
    </w:p>
    <w:p w14:paraId="40693D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circumstances were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could rarely afford a restaurant meal</w:t>
      </w:r>
      <w:r>
        <w:rPr>
          <w:rFonts w:cs="CG Times"/>
          <w:i/>
          <w:iCs/>
          <w:lang w:val="en-AU"/>
        </w:rPr>
        <w:t>.</w:t>
      </w:r>
    </w:p>
    <w:p w14:paraId="20577D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is the mystique of planning </w:t>
      </w:r>
      <w:r>
        <w:rPr>
          <w:rFonts w:cs="CG Times"/>
          <w:i/>
          <w:iCs/>
          <w:u w:val="single"/>
          <w:lang w:val="en-AU"/>
        </w:rPr>
        <w:t xml:space="preserve">that people expect that fulfilment of the plan will </w:t>
      </w:r>
      <w:r>
        <w:rPr>
          <w:rFonts w:cs="CG Times"/>
          <w:i/>
          <w:iCs/>
          <w:u w:val="single"/>
          <w:lang w:val="en-AU"/>
        </w:rPr>
        <w:lastRenderedPageBreak/>
        <w:t>follow automatically upon its announcement</w:t>
      </w:r>
      <w:r>
        <w:rPr>
          <w:rFonts w:cs="CG Times"/>
          <w:i/>
          <w:iCs/>
          <w:lang w:val="en-AU"/>
        </w:rPr>
        <w:t>.</w:t>
      </w:r>
    </w:p>
    <w:p w14:paraId="576636F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angle of attack was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on take-off </w:t>
      </w:r>
      <w:r>
        <w:rPr>
          <w:rFonts w:cs="CG Times"/>
          <w:i/>
          <w:iCs/>
          <w:u w:val="single"/>
          <w:lang w:val="en-AU"/>
        </w:rPr>
        <w:t>that several passengers reported hearing the fuselage scrape the runway</w:t>
      </w:r>
      <w:r>
        <w:rPr>
          <w:rFonts w:cs="CG Times"/>
          <w:i/>
          <w:iCs/>
          <w:lang w:val="en-AU"/>
        </w:rPr>
        <w:t>.</w:t>
      </w:r>
    </w:p>
    <w:p w14:paraId="07568A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approach aims to achieve a body of laws of empirical generalisations about human conduct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one can both explain human behaviour and social change and gain the power to change society</w:t>
      </w:r>
      <w:r>
        <w:rPr>
          <w:rFonts w:cs="CG Times"/>
          <w:i/>
          <w:iCs/>
          <w:lang w:val="en-AU"/>
        </w:rPr>
        <w:t>.</w:t>
      </w:r>
    </w:p>
    <w:p w14:paraId="1E15C15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arranged the program so that we had lots of time to discuss the papers.</w:t>
      </w:r>
    </w:p>
    <w:p w14:paraId="43A7EFE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the hay so that only the tops of the plants show above it.</w:t>
      </w:r>
    </w:p>
    <w:p w14:paraId="1CABC9C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primary teachers are women so that suitable `role models', to use the trendy phrase, are more abundant for girls than for boys.</w:t>
      </w:r>
    </w:p>
    <w:p w14:paraId="05680A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disconnected the phone so that we could talk undisturbed.</w:t>
      </w:r>
    </w:p>
    <w:p w14:paraId="037895D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that his customers should not soil their hands, Feuchtwanger issued white gloves.</w:t>
      </w:r>
    </w:p>
    <w:p w14:paraId="441A49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orchestra is far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away from you </w:t>
      </w:r>
      <w:r>
        <w:rPr>
          <w:rFonts w:cs="CG Times"/>
          <w:i/>
          <w:iCs/>
          <w:u w:val="single"/>
          <w:lang w:val="en-AU"/>
        </w:rPr>
        <w:t>that you miss the bow scrapes, valve clicks, and other noises incidental to playing</w:t>
      </w:r>
      <w:r>
        <w:rPr>
          <w:rFonts w:cs="CG Times"/>
          <w:i/>
          <w:iCs/>
          <w:lang w:val="en-AU"/>
        </w:rPr>
        <w:t>.</w:t>
      </w:r>
    </w:p>
    <w:p w14:paraId="3F725F8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calculation can usually be made with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accuracy </w:t>
      </w:r>
      <w:r>
        <w:rPr>
          <w:rFonts w:cs="CG Times"/>
          <w:i/>
          <w:iCs/>
          <w:u w:val="single"/>
          <w:lang w:val="en-AU"/>
        </w:rPr>
        <w:t>that it won't affect the final computation</w:t>
      </w:r>
      <w:r>
        <w:rPr>
          <w:rFonts w:cs="CG Times"/>
          <w:i/>
          <w:iCs/>
          <w:lang w:val="en-AU"/>
        </w:rPr>
        <w:t>.</w:t>
      </w:r>
    </w:p>
    <w:p w14:paraId="21C7A1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party is usually in a room small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that all guests are within sight and hearing of one another</w:t>
      </w:r>
      <w:r>
        <w:rPr>
          <w:rFonts w:cs="CG Times"/>
          <w:i/>
          <w:iCs/>
          <w:lang w:val="en-AU"/>
        </w:rPr>
        <w:t>.</w:t>
      </w:r>
    </w:p>
    <w:p w14:paraId="02793B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has happened, </w:t>
      </w:r>
      <w:r>
        <w:rPr>
          <w:rFonts w:cs="CG Times"/>
          <w:i/>
          <w:iCs/>
          <w:u w:val="single"/>
          <w:lang w:val="en-AU"/>
        </w:rPr>
        <w:t>that you are looking so worried</w:t>
      </w:r>
      <w:r>
        <w:rPr>
          <w:rFonts w:cs="CG Times"/>
          <w:i/>
          <w:iCs/>
          <w:lang w:val="en-AU"/>
        </w:rPr>
        <w:t>?</w:t>
      </w:r>
    </w:p>
    <w:p w14:paraId="7FD91DF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`This is my party card,' he said, holding it high, </w:t>
      </w:r>
      <w:r>
        <w:rPr>
          <w:rFonts w:cs="CG Times"/>
          <w:i/>
          <w:iCs/>
          <w:u w:val="single"/>
          <w:lang w:val="en-AU"/>
        </w:rPr>
        <w:t>that all might see it</w:t>
      </w:r>
      <w:r>
        <w:rPr>
          <w:rFonts w:cs="CG Times"/>
          <w:i/>
          <w:iCs/>
          <w:lang w:val="en-AU"/>
        </w:rPr>
        <w:t xml:space="preserve">. </w:t>
      </w:r>
    </w:p>
    <w:p w14:paraId="475FFB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more we talked</w:t>
      </w:r>
      <w:r>
        <w:rPr>
          <w:rFonts w:cs="CG Times"/>
          <w:i/>
          <w:iCs/>
          <w:lang w:val="en-AU"/>
        </w:rPr>
        <w:t>, the more I liked her.</w:t>
      </w:r>
    </w:p>
    <w:p w14:paraId="4849F64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they committed a similar crime here</w:t>
      </w:r>
      <w:r>
        <w:rPr>
          <w:rFonts w:cs="CG Times"/>
          <w:i/>
          <w:iCs/>
          <w:lang w:val="en-AU"/>
        </w:rPr>
        <w:t>, they would have got a jail sentence.</w:t>
      </w:r>
    </w:p>
    <w:p w14:paraId="587AC3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free this afternoon</w:t>
      </w:r>
      <w:r>
        <w:rPr>
          <w:rFonts w:cs="CG Times"/>
          <w:i/>
          <w:iCs/>
          <w:lang w:val="en-AU"/>
        </w:rPr>
        <w:t>, we can go and look at some houses.</w:t>
      </w:r>
    </w:p>
    <w:p w14:paraId="78BD76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free this afternoon?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 can go and look at some houses.</w:t>
      </w:r>
    </w:p>
    <w:p w14:paraId="177748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10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Are you sitting comfortably?</w:t>
      </w:r>
      <w:r>
        <w:rPr>
          <w:rFonts w:cs="CG Times"/>
          <w:i/>
          <w:iCs/>
          <w:lang w:val="en-AU"/>
        </w:rPr>
        <w:t xml:space="preserve"> Then I'll begin.</w:t>
      </w:r>
    </w:p>
    <w:p w14:paraId="56129AB1" w14:textId="039D507E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little himself. He only plans. But his agents are numerous and splendidly </w:t>
      </w:r>
      <w:r>
        <w:rPr>
          <w:rFonts w:cs="CG Times"/>
          <w:i/>
          <w:iCs/>
          <w:lang w:val="en-AU"/>
        </w:rPr>
        <w:lastRenderedPageBreak/>
        <w:t xml:space="preserve">organised. </w:t>
      </w:r>
      <w:r>
        <w:rPr>
          <w:rFonts w:cs="CG Times"/>
          <w:i/>
          <w:iCs/>
          <w:u w:val="single"/>
          <w:lang w:val="en-AU"/>
        </w:rPr>
        <w:t>Is there a crime to be done, a paper to be abstracted, we will say, a house to be rifled, a man to be removed</w:t>
      </w:r>
      <w:r>
        <w:rPr>
          <w:rFonts w:cs="CG Times"/>
          <w:i/>
          <w:iCs/>
          <w:lang w:val="en-AU"/>
        </w:rPr>
        <w:t xml:space="preserve"> </w:t>
      </w:r>
      <w:r w:rsidR="003A28B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 word is passed to the Professor, the matter is organised and carried out.</w:t>
      </w:r>
    </w:p>
    <w:p w14:paraId="22C55E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Dare a woman have a child</w:t>
      </w:r>
      <w:r>
        <w:rPr>
          <w:rFonts w:cs="CG Times"/>
          <w:i/>
          <w:iCs/>
          <w:lang w:val="en-AU"/>
        </w:rPr>
        <w:t>, she's putting her job at risk.</w:t>
      </w:r>
    </w:p>
    <w:p w14:paraId="08D88A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 he have cast himself in the part of Mr Copthorne, the villain and apostate</w:t>
      </w:r>
      <w:r>
        <w:rPr>
          <w:rFonts w:cs="CG Times"/>
          <w:i/>
          <w:iCs/>
          <w:lang w:val="en-AU"/>
        </w:rPr>
        <w:t>, he would not have attempted to run away from his captors.</w:t>
      </w:r>
    </w:p>
    <w:p w14:paraId="764B5A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076" w:hanging="5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Suddenly it seemed to him insane that they might hope to locate Gyp </w:t>
      </w:r>
      <w:proofErr w:type="spellStart"/>
      <w:r>
        <w:rPr>
          <w:rFonts w:cs="CG Times"/>
          <w:i/>
          <w:iCs/>
          <w:lang w:val="en-AU"/>
        </w:rPr>
        <w:t>Carmer</w:t>
      </w:r>
      <w:proofErr w:type="spellEnd"/>
      <w:r>
        <w:rPr>
          <w:rFonts w:cs="CG Times"/>
          <w:i/>
          <w:iCs/>
          <w:lang w:val="en-AU"/>
        </w:rPr>
        <w:t xml:space="preserve"> so casually, </w:t>
      </w:r>
      <w:r>
        <w:rPr>
          <w:rFonts w:cs="CG Times"/>
          <w:i/>
          <w:iCs/>
          <w:u w:val="single"/>
          <w:lang w:val="en-AU"/>
        </w:rPr>
        <w:t>even were he to prove the thief</w:t>
      </w:r>
      <w:r>
        <w:rPr>
          <w:rFonts w:cs="CG Times"/>
          <w:i/>
          <w:iCs/>
          <w:lang w:val="en-AU"/>
        </w:rPr>
        <w:t>.</w:t>
      </w:r>
    </w:p>
    <w:p w14:paraId="43D988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[non-expandable]</w:t>
      </w:r>
    </w:p>
    <w:p w14:paraId="0B68B6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them both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though </w:t>
      </w:r>
      <w:r>
        <w:rPr>
          <w:rFonts w:cs="CG Times"/>
          <w:i/>
          <w:iCs/>
          <w:u w:val="single"/>
          <w:lang w:val="en-AU"/>
        </w:rPr>
        <w:t>I don't think he'll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B250134" w14:textId="2D4E0C4D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can leave early</w:t>
      </w:r>
      <w:r w:rsidR="003D5B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[expandable]</w:t>
      </w:r>
    </w:p>
    <w:p w14:paraId="65AC12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076"/>
          <w:tab w:val="left" w:pos="1238"/>
          <w:tab w:val="left" w:pos="2894"/>
          <w:tab w:val="left" w:pos="4550"/>
          <w:tab w:val="left" w:pos="6206"/>
          <w:tab w:val="left" w:pos="72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that the other candidates withdrew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3DD8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if</w:t>
      </w:r>
      <w:r>
        <w:rPr>
          <w:rFonts w:cs="CG Times"/>
          <w:i/>
          <w:iCs/>
          <w:lang w:val="en-AU"/>
        </w:rPr>
        <w:tab/>
        <w:t>as long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</w:p>
    <w:p w14:paraId="00A423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because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i/>
          <w:iCs/>
          <w:lang w:val="en-AU"/>
        </w:rPr>
        <w:tab/>
        <w:t>lest</w:t>
      </w:r>
    </w:p>
    <w:p w14:paraId="3400A8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i/>
          <w:iCs/>
          <w:lang w:val="en-AU"/>
        </w:rPr>
        <w:tab/>
        <w:t>unless</w:t>
      </w:r>
    </w:p>
    <w:p w14:paraId="184B5BD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until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whereas</w:t>
      </w:r>
      <w:r>
        <w:rPr>
          <w:rFonts w:cs="CG Times"/>
          <w:i/>
          <w:iCs/>
          <w:lang w:val="en-AU"/>
        </w:rPr>
        <w:tab/>
        <w:t>directly</w:t>
      </w:r>
      <w:r>
        <w:rPr>
          <w:rFonts w:cs="CG Times"/>
          <w:i/>
          <w:iCs/>
          <w:lang w:val="en-AU"/>
        </w:rPr>
        <w:tab/>
        <w:t>immediately</w:t>
      </w:r>
    </w:p>
    <w:p w14:paraId="1E0DE83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ab/>
        <w:t>considering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>granted</w:t>
      </w:r>
    </w:p>
    <w:p w14:paraId="169301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now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providing</w:t>
      </w:r>
    </w:p>
    <w:p w14:paraId="20A6C6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save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supposing</w:t>
      </w:r>
    </w:p>
    <w:p w14:paraId="390E6A1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doubt but that she meant it.</w:t>
      </w:r>
    </w:p>
    <w:p w14:paraId="790877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wouldn't have taken any notice but that I feared they might upset Angela.</w:t>
      </w:r>
    </w:p>
    <w:p w14:paraId="54E76AF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wasn't a boy among them but would have gladly taken my place.</w:t>
      </w:r>
    </w:p>
    <w:p w14:paraId="4CFFCB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0C2D7B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 he</w:t>
      </w:r>
      <w:r>
        <w:rPr>
          <w:rFonts w:cs="CG Times"/>
          <w:i/>
          <w:iCs/>
          <w:lang w:val="en-AU"/>
        </w:rPr>
        <w:t xml:space="preserve"> read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has</w:t>
      </w:r>
      <w:r>
        <w:rPr>
          <w:rFonts w:cs="CG Times"/>
          <w:i/>
          <w:iCs/>
          <w:lang w:val="en-AU"/>
        </w:rPr>
        <w:t xml:space="preserve"> read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47E7031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did he</w:t>
      </w:r>
      <w:r>
        <w:rPr>
          <w:rFonts w:cs="CG Times"/>
          <w:i/>
          <w:iCs/>
          <w:lang w:val="en-AU"/>
        </w:rPr>
        <w:t xml:space="preserve">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he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46D4D7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</w:t>
      </w:r>
    </w:p>
    <w:p w14:paraId="70408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say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it's 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766B007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he told 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01FCDC1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5C93837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happened to Kim?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happened to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275FC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relative</w:t>
      </w:r>
    </w:p>
    <w:p w14:paraId="5B91FC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version </w:t>
      </w:r>
      <w:r>
        <w:rPr>
          <w:rFonts w:cs="CG Times"/>
          <w:i/>
          <w:iCs/>
          <w:u w:val="single"/>
          <w:lang w:val="en-AU"/>
        </w:rPr>
        <w:t>which I prefer</w:t>
      </w:r>
      <w:r>
        <w:rPr>
          <w:rFonts w:cs="CG Times"/>
          <w:i/>
          <w:iCs/>
          <w:lang w:val="en-AU"/>
        </w:rPr>
        <w:t>.</w:t>
      </w:r>
    </w:p>
    <w:p w14:paraId="0A9E3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what you want</w:t>
      </w:r>
      <w:r>
        <w:rPr>
          <w:rFonts w:cs="CG Times"/>
          <w:i/>
          <w:iCs/>
          <w:lang w:val="en-AU"/>
        </w:rPr>
        <w:t>.</w:t>
      </w:r>
    </w:p>
    <w:p w14:paraId="72361B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told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responsible for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DA7F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found out yet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projects</w:t>
      </w:r>
      <w:r>
        <w:rPr>
          <w:rFonts w:cs="CG Times"/>
          <w:i/>
          <w:iCs/>
          <w:lang w:val="en-AU"/>
        </w:rPr>
        <w:t xml:space="preserve"> they are assigning 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4EF6E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</w:t>
      </w:r>
    </w:p>
    <w:p w14:paraId="656411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am I going?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I'm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[information]</w:t>
      </w:r>
    </w:p>
    <w:p w14:paraId="4AF204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shall I go?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41AF99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see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like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B39DD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can't make up her mind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to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DBAD82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this was the right decision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remains unclear</w:t>
      </w:r>
      <w:r>
        <w:rPr>
          <w:rFonts w:cs="CG Times"/>
          <w:lang w:val="en-AU"/>
        </w:rPr>
        <w:tab/>
        <w:t>[subject]</w:t>
      </w:r>
    </w:p>
    <w:p w14:paraId="34045A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will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shall soon find out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preposed</w:t>
      </w:r>
      <w:proofErr w:type="spellEnd"/>
      <w:r>
        <w:rPr>
          <w:rFonts w:cs="CG Times"/>
          <w:lang w:val="en-AU"/>
        </w:rPr>
        <w:t xml:space="preserve"> complement]</w:t>
      </w:r>
    </w:p>
    <w:p w14:paraId="261CD26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or not she'll accept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BF8D8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you have to decide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guilt has been established beyond reasonable doubt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A5806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commissioner exceeded the terms of reference,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need to be carefully investigated</w:t>
      </w:r>
      <w:r>
        <w:rPr>
          <w:rFonts w:cs="CG Times"/>
          <w:lang w:val="en-AU"/>
        </w:rPr>
        <w:t>.</w:t>
      </w:r>
    </w:p>
    <w:p w14:paraId="253B119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have enough time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1F57A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them </w:t>
      </w:r>
      <w:r>
        <w:rPr>
          <w:rFonts w:cs="CG Times"/>
          <w:i/>
          <w:iCs/>
          <w:u w:val="single"/>
          <w:lang w:val="en-AU"/>
        </w:rPr>
        <w:t>if they'd like to stay to dinner</w:t>
      </w:r>
      <w:r>
        <w:rPr>
          <w:rFonts w:cs="CG Times"/>
          <w:i/>
          <w:iCs/>
          <w:lang w:val="en-AU"/>
        </w:rPr>
        <w:t>.</w:t>
      </w:r>
    </w:p>
    <w:p w14:paraId="5B7179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wants to know </w:t>
      </w:r>
      <w:r>
        <w:rPr>
          <w:rFonts w:cs="CG Times"/>
          <w:i/>
          <w:iCs/>
          <w:u w:val="single"/>
          <w:lang w:val="en-AU"/>
        </w:rPr>
        <w:t>if you'd mind moving your car</w:t>
      </w:r>
      <w:r>
        <w:rPr>
          <w:rFonts w:cs="CG Times"/>
          <w:i/>
          <w:iCs/>
          <w:lang w:val="en-AU"/>
        </w:rPr>
        <w:t>.</w:t>
      </w:r>
    </w:p>
    <w:p w14:paraId="2B55D8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getting you to do it and he asked me </w:t>
      </w:r>
      <w:r>
        <w:rPr>
          <w:rFonts w:cs="CG Times"/>
          <w:i/>
          <w:iCs/>
          <w:u w:val="single"/>
          <w:lang w:val="en-AU"/>
        </w:rPr>
        <w:t>if I'd taken leave of my senses</w:t>
      </w:r>
      <w:r>
        <w:rPr>
          <w:rFonts w:cs="CG Times"/>
          <w:i/>
          <w:iCs/>
          <w:lang w:val="en-AU"/>
        </w:rPr>
        <w:t>.</w:t>
      </w:r>
    </w:p>
    <w:p w14:paraId="176F2E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explain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they are required to write detailed answers or only short </w:t>
      </w:r>
      <w:r>
        <w:rPr>
          <w:rFonts w:cs="CG Times"/>
          <w:i/>
          <w:iCs/>
          <w:lang w:val="en-AU"/>
        </w:rPr>
        <w:lastRenderedPageBreak/>
        <w:t>ones.</w:t>
      </w:r>
    </w:p>
    <w:p w14:paraId="1F4B2B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investigating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there is any way of closing the loophole.</w:t>
      </w:r>
    </w:p>
    <w:p w14:paraId="21CD95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tell her </w:t>
      </w:r>
      <w:r>
        <w:rPr>
          <w:rFonts w:cs="CG Times"/>
          <w:i/>
          <w:iCs/>
          <w:u w:val="single"/>
          <w:lang w:val="en-AU"/>
        </w:rPr>
        <w:t>if you bring it back today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[conditional or interrogative]</w:t>
      </w:r>
    </w:p>
    <w:p w14:paraId="66DE73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  <w:tab w:val="left" w:pos="5011"/>
          <w:tab w:val="left" w:pos="537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i/>
          <w:iCs/>
          <w:u w:val="single"/>
          <w:lang w:val="en-AU"/>
        </w:rPr>
        <w:t>if you need any help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EF9E47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information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</w:t>
      </w:r>
    </w:p>
    <w:p w14:paraId="53BE18AC" w14:textId="11CC42D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polar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 possible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to tell them</w:t>
      </w:r>
      <w:r>
        <w:rPr>
          <w:rFonts w:cs="CG Times"/>
          <w:i/>
          <w:iCs/>
          <w:lang w:val="en-AU"/>
        </w:rPr>
        <w:t>.</w:t>
      </w:r>
    </w:p>
    <w:p w14:paraId="3EC552EE" w14:textId="58E641AF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alternative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 true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to go or not</w:t>
      </w:r>
      <w:r>
        <w:rPr>
          <w:rFonts w:cs="CG Times"/>
          <w:i/>
          <w:iCs/>
          <w:lang w:val="en-AU"/>
        </w:rPr>
        <w:t>.</w:t>
      </w:r>
    </w:p>
    <w:p w14:paraId="330B4323" w14:textId="64AE81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184"/>
          <w:tab w:val="left" w:pos="3542"/>
          <w:tab w:val="left" w:pos="5760"/>
          <w:tab w:val="left" w:pos="7128"/>
        </w:tabs>
        <w:spacing w:line="480" w:lineRule="auto"/>
        <w:ind w:left="2184" w:hanging="165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variable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wants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don't know</w:t>
      </w:r>
      <w:r w:rsidR="00EE011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21B64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asking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inquire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wonder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investigate</w:t>
      </w:r>
    </w:p>
    <w:p w14:paraId="7FFB3E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knowing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remember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</w:p>
    <w:p w14:paraId="649E3C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estimate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judge</w:t>
      </w:r>
    </w:p>
    <w:p w14:paraId="2592DCA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tell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inform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point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show</w:t>
      </w:r>
    </w:p>
    <w:p w14:paraId="0E27ED1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deciding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agree</w:t>
      </w:r>
    </w:p>
    <w:p w14:paraId="2CBFD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 bearing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influence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affect</w:t>
      </w:r>
    </w:p>
    <w:p w14:paraId="55B407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significance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significant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care</w:t>
      </w:r>
    </w:p>
    <w:p w14:paraId="768C12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regarding</w:t>
      </w:r>
    </w:p>
    <w:p w14:paraId="76A8885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amazing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surprise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[open type only]</w:t>
      </w:r>
    </w:p>
    <w:p w14:paraId="3A8371C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right" w:pos="9266"/>
        </w:tabs>
        <w:spacing w:line="480" w:lineRule="auto"/>
        <w:ind w:left="2764" w:hanging="2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disbelief</w:t>
      </w:r>
      <w:r>
        <w:rPr>
          <w:rFonts w:cs="CG Times"/>
          <w:lang w:val="en-AU"/>
        </w:rPr>
        <w:t xml:space="preserve">: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doubt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doubtful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question</w:t>
      </w:r>
      <w:r>
        <w:rPr>
          <w:rFonts w:cs="CG Times"/>
          <w:smallCaps/>
          <w:vertAlign w:val="subscript"/>
          <w:lang w:val="en-AU"/>
        </w:rPr>
        <w:t>v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questionable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[closed type only]</w:t>
      </w:r>
    </w:p>
    <w:p w14:paraId="5FB1E3F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i/>
          <w:iCs/>
          <w:u w:val="single"/>
          <w:lang w:val="en-AU"/>
        </w:rPr>
        <w:t>the kind of pizza she likes</w:t>
      </w:r>
      <w:r>
        <w:rPr>
          <w:rFonts w:cs="CG Times"/>
          <w:i/>
          <w:iCs/>
          <w:lang w:val="en-AU"/>
        </w:rPr>
        <w:t>.</w:t>
      </w:r>
    </w:p>
    <w:p w14:paraId="46829B4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you tell me </w:t>
      </w:r>
      <w:r>
        <w:rPr>
          <w:rFonts w:cs="CG Times"/>
          <w:i/>
          <w:iCs/>
          <w:u w:val="single"/>
          <w:lang w:val="en-AU"/>
        </w:rPr>
        <w:t>the time</w:t>
      </w:r>
      <w:r>
        <w:rPr>
          <w:rFonts w:cs="CG Times"/>
          <w:i/>
          <w:iCs/>
          <w:lang w:val="en-AU"/>
        </w:rPr>
        <w:t>?</w:t>
      </w:r>
    </w:p>
    <w:p w14:paraId="1B8B968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 xml:space="preserve"> is immaterial.</w:t>
      </w:r>
      <w:r>
        <w:rPr>
          <w:rFonts w:cs="CG Times"/>
          <w:lang w:val="en-AU"/>
        </w:rPr>
        <w:tab/>
        <w:t>[subject]</w:t>
      </w:r>
    </w:p>
    <w:p w14:paraId="551AD1E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00F32D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bother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interest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worry</w:t>
      </w:r>
    </w:p>
    <w:p w14:paraId="0C12985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arguable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crucial</w:t>
      </w:r>
      <w:r>
        <w:rPr>
          <w:rFonts w:cs="CG Times"/>
          <w:i/>
          <w:iCs/>
          <w:lang w:val="en-AU"/>
        </w:rPr>
        <w:tab/>
        <w:t>debatable</w:t>
      </w:r>
      <w:r>
        <w:rPr>
          <w:rFonts w:cs="CG Times"/>
          <w:i/>
          <w:iCs/>
          <w:lang w:val="en-AU"/>
        </w:rPr>
        <w:tab/>
        <w:t>immaterial</w:t>
      </w:r>
    </w:p>
    <w:p w14:paraId="406C24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predictable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significant</w:t>
      </w:r>
    </w:p>
    <w:p w14:paraId="0FC2B8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question</w:t>
      </w:r>
      <w:r>
        <w:rPr>
          <w:rFonts w:cs="CG Times"/>
          <w:i/>
          <w:iCs/>
          <w:lang w:val="en-AU"/>
        </w:rPr>
        <w:tab/>
        <w:t>secret</w:t>
      </w:r>
    </w:p>
    <w:p w14:paraId="3C1AF0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 xml:space="preserve">bear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depend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  <w:t>influence</w:t>
      </w:r>
    </w:p>
    <w:p w14:paraId="708F507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 </w:t>
      </w:r>
      <w:r>
        <w:rPr>
          <w:rFonts w:cs="CG Times"/>
          <w:i/>
          <w:iCs/>
          <w:u w:val="single"/>
          <w:lang w:val="en-AU"/>
        </w:rPr>
        <w:t>whether we have sufficient evidence to secure a conviction</w:t>
      </w:r>
      <w:r>
        <w:rPr>
          <w:rFonts w:cs="CG Times"/>
          <w:i/>
          <w:iCs/>
          <w:lang w:val="en-AU"/>
        </w:rPr>
        <w:t>.</w:t>
      </w:r>
    </w:p>
    <w:p w14:paraId="450FEE7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question is: </w:t>
      </w:r>
      <w:r>
        <w:rPr>
          <w:rFonts w:cs="CG Times"/>
          <w:i/>
          <w:iCs/>
          <w:u w:val="single"/>
          <w:lang w:val="en-AU"/>
        </w:rPr>
        <w:t>`Do we have sufficient evidence to secure a conviction?'</w:t>
      </w:r>
    </w:p>
    <w:p w14:paraId="0F3BBB9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how he cheated us</w:t>
      </w:r>
      <w:r>
        <w:rPr>
          <w:rFonts w:cs="CG Times"/>
          <w:i/>
          <w:iCs/>
          <w:lang w:val="en-AU"/>
        </w:rPr>
        <w:t xml:space="preserve"> less important than why he did.</w:t>
      </w:r>
      <w:r>
        <w:rPr>
          <w:rFonts w:cs="CG Times"/>
          <w:lang w:val="en-AU"/>
        </w:rPr>
        <w:tab/>
        <w:t>[object]</w:t>
      </w:r>
    </w:p>
    <w:p w14:paraId="0197AB4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immaterial </w:t>
      </w:r>
      <w:r>
        <w:rPr>
          <w:rFonts w:cs="CG Times"/>
          <w:i/>
          <w:iCs/>
          <w:u w:val="single"/>
          <w:lang w:val="en-AU"/>
        </w:rPr>
        <w:t>whether we do it now or 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2938BF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establish </w:t>
      </w:r>
      <w:r>
        <w:rPr>
          <w:rFonts w:cs="CG Times"/>
          <w:i/>
          <w:iCs/>
          <w:u w:val="single"/>
          <w:lang w:val="en-AU"/>
        </w:rPr>
        <w:t>what caused the malfunction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6CE77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investigated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contract is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F8545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ascertain</w:t>
      </w:r>
      <w:r>
        <w:rPr>
          <w:rFonts w:cs="CG Times"/>
          <w:i/>
          <w:iCs/>
          <w:lang w:val="en-AU"/>
        </w:rPr>
        <w:tab/>
        <w:t>care</w:t>
      </w:r>
      <w:r>
        <w:rPr>
          <w:rFonts w:cs="CG Times"/>
          <w:i/>
          <w:iCs/>
          <w:lang w:val="en-AU"/>
        </w:rPr>
        <w:tab/>
        <w:t>check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decide</w:t>
      </w:r>
      <w:r>
        <w:rPr>
          <w:rFonts w:cs="CG Times"/>
          <w:i/>
          <w:iCs/>
          <w:lang w:val="en-AU"/>
        </w:rPr>
        <w:tab/>
        <w:t>determine</w:t>
      </w:r>
      <w:r>
        <w:rPr>
          <w:rFonts w:cs="CG Times"/>
          <w:i/>
          <w:iCs/>
          <w:lang w:val="en-AU"/>
        </w:rPr>
        <w:tab/>
      </w:r>
    </w:p>
    <w:p w14:paraId="36C8BE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disclose</w:t>
      </w:r>
      <w:r>
        <w:rPr>
          <w:rFonts w:cs="CG Times"/>
          <w:i/>
          <w:iCs/>
          <w:lang w:val="en-AU"/>
        </w:rPr>
        <w:tab/>
        <w:t>discover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guess</w:t>
      </w:r>
    </w:p>
    <w:p w14:paraId="4E445BA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indicate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judge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learn</w:t>
      </w:r>
      <w:r>
        <w:rPr>
          <w:rFonts w:cs="CG Times"/>
          <w:i/>
          <w:iCs/>
          <w:lang w:val="en-AU"/>
        </w:rPr>
        <w:tab/>
        <w:t>mind</w:t>
      </w:r>
    </w:p>
    <w:p w14:paraId="2F7DFE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notice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predict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recall</w:t>
      </w:r>
    </w:p>
    <w:p w14:paraId="0F8EACA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 xml:space="preserve">tell </w:t>
      </w:r>
      <w:r>
        <w:rPr>
          <w:rFonts w:cs="CG Times"/>
          <w:i/>
          <w:iCs/>
          <w:lang w:val="en-AU"/>
        </w:rPr>
        <w:tab/>
        <w:t>think</w:t>
      </w:r>
    </w:p>
    <w:p w14:paraId="6F820A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inquire</w:t>
      </w:r>
      <w:r>
        <w:rPr>
          <w:rFonts w:cs="CG Times"/>
          <w:i/>
          <w:iCs/>
          <w:lang w:val="en-AU"/>
        </w:rPr>
        <w:tab/>
        <w:t>investigate</w:t>
      </w:r>
      <w:r>
        <w:rPr>
          <w:rFonts w:cs="CG Times"/>
          <w:i/>
          <w:iCs/>
          <w:lang w:val="en-AU"/>
        </w:rPr>
        <w:tab/>
        <w:t>ponder</w:t>
      </w:r>
      <w:r>
        <w:rPr>
          <w:rFonts w:cs="CG Times"/>
          <w:i/>
          <w:iCs/>
          <w:lang w:val="en-AU"/>
        </w:rPr>
        <w:tab/>
        <w:t>wonder</w:t>
      </w:r>
    </w:p>
    <w:p w14:paraId="6AE965B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have 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idea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clue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a damn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certain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 up one's mind</w:t>
      </w:r>
    </w:p>
    <w:p w14:paraId="16F0B61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divided in their beliefs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to </w:t>
      </w:r>
      <w:r>
        <w:rPr>
          <w:rFonts w:cs="CG Times"/>
          <w:i/>
          <w:iCs/>
          <w:u w:val="single"/>
          <w:lang w:val="en-AU"/>
        </w:rPr>
        <w:t>whether the diet was effective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64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result will be the same regardless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you involve yourself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4F43C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preoccupied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whether people find his behaviour socially acceptable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E72E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 for/to </w:t>
      </w:r>
      <w:r>
        <w:rPr>
          <w:rFonts w:cs="CG Times"/>
          <w:i/>
          <w:iCs/>
          <w:u w:val="single"/>
          <w:lang w:val="en-AU"/>
        </w:rPr>
        <w:t>what should be done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 think your own proposal is best.</w:t>
      </w:r>
    </w:p>
    <w:p w14:paraId="18E9705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about     as </w:t>
      </w:r>
      <w:proofErr w:type="spellStart"/>
      <w:r>
        <w:rPr>
          <w:rFonts w:cs="CG Times"/>
          <w:i/>
          <w:iCs/>
          <w:lang w:val="en-AU"/>
        </w:rPr>
        <w:t>for</w:t>
      </w:r>
      <w:proofErr w:type="spellEnd"/>
      <w:r>
        <w:rPr>
          <w:rFonts w:cs="CG Times"/>
          <w:i/>
          <w:iCs/>
          <w:lang w:val="en-AU"/>
        </w:rPr>
        <w:t xml:space="preserve">     as to     concerning     into     </w:t>
      </w:r>
      <w:proofErr w:type="spellStart"/>
      <w:r>
        <w:rPr>
          <w:rFonts w:cs="CG Times"/>
          <w:i/>
          <w:iCs/>
          <w:lang w:val="en-AU"/>
        </w:rPr>
        <w:t>of</w:t>
      </w:r>
      <w:proofErr w:type="spellEnd"/>
      <w:r>
        <w:rPr>
          <w:rFonts w:cs="CG Times"/>
          <w:i/>
          <w:iCs/>
          <w:lang w:val="en-AU"/>
        </w:rPr>
        <w:t xml:space="preserve">     on     over     with</w:t>
      </w:r>
    </w:p>
    <w:p w14:paraId="4E8663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can't agree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who is the best person for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941B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certain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what she's asking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C4B8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ignores the question </w:t>
      </w:r>
      <w:proofErr w:type="gramStart"/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 xml:space="preserve"> as</w:t>
      </w:r>
      <w:proofErr w:type="gramEnd"/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the commissioner was impartial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9953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wrangling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who should be secretary.</w:t>
      </w:r>
    </w:p>
    <w:p w14:paraId="747D3F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whether he should accept their offer or not.</w:t>
      </w:r>
    </w:p>
    <w:p w14:paraId="04098F9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overheard their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how to combat tax-avoidance.</w:t>
      </w:r>
    </w:p>
    <w:p w14:paraId="7DD61A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19D5A6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changes they were planning to introduce.</w:t>
      </w:r>
    </w:p>
    <w:p w14:paraId="34527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why you are complaining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[core complement]</w:t>
      </w:r>
    </w:p>
    <w:p w14:paraId="59B24FF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interested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he can make a quick profit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[oblique complement]</w:t>
      </w:r>
    </w:p>
    <w:p w14:paraId="28B2876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clear</w:t>
      </w:r>
    </w:p>
    <w:p w14:paraId="6402527D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concerned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fussy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14:paraId="482362D8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dependent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interested in</w:t>
      </w:r>
      <w:r>
        <w:rPr>
          <w:rFonts w:cs="CG Times"/>
          <w:i/>
          <w:iCs/>
          <w:lang w:val="en-AU"/>
        </w:rPr>
        <w:tab/>
        <w:t>relevant to</w:t>
      </w:r>
    </w:p>
    <w:p w14:paraId="1093E5B8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 has been reluctant to `come clean'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or not he intends to build any new towns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E070E1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brings us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much the proposals would cost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57219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whether to hold a public inquiry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London will be taken after they report.</w:t>
      </w:r>
    </w:p>
    <w:p w14:paraId="06B033A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test</w:t>
      </w:r>
      <w:r>
        <w:rPr>
          <w:rFonts w:cs="CG Times"/>
          <w:i/>
          <w:iCs/>
          <w:lang w:val="en-AU"/>
        </w:rPr>
        <w:t xml:space="preserve"> whether damped fires are really alight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 see whether they can burn up when poked.</w:t>
      </w:r>
    </w:p>
    <w:p w14:paraId="30BAAEC4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 be sent to US ports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rulings</w:t>
      </w:r>
      <w:r>
        <w:rPr>
          <w:rFonts w:cs="CG Times"/>
          <w:i/>
          <w:iCs/>
          <w:lang w:val="en-AU"/>
        </w:rPr>
        <w:t xml:space="preserve"> whether cargo should be confiscated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CF686A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apprehension as to</w:t>
      </w:r>
      <w:r>
        <w:rPr>
          <w:rFonts w:cs="CG Times"/>
          <w:i/>
          <w:iCs/>
          <w:lang w:val="en-AU"/>
        </w:rPr>
        <w:tab/>
        <w:t>argument over</w:t>
      </w:r>
      <w:r>
        <w:rPr>
          <w:rFonts w:cs="CG Times"/>
          <w:i/>
          <w:iCs/>
          <w:lang w:val="en-AU"/>
        </w:rPr>
        <w:tab/>
        <w:t>belief as to</w:t>
      </w:r>
      <w:r>
        <w:rPr>
          <w:rFonts w:cs="CG Times"/>
          <w:i/>
          <w:iCs/>
          <w:lang w:val="en-AU"/>
        </w:rPr>
        <w:tab/>
        <w:t>controversy over</w:t>
      </w:r>
    </w:p>
    <w:p w14:paraId="23E5661E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debate as to</w:t>
      </w:r>
      <w:r>
        <w:rPr>
          <w:rFonts w:cs="CG Times"/>
          <w:i/>
          <w:iCs/>
          <w:lang w:val="en-AU"/>
        </w:rPr>
        <w:tab/>
        <w:t>discussion of</w:t>
      </w:r>
      <w:r>
        <w:rPr>
          <w:rFonts w:cs="CG Times"/>
          <w:i/>
          <w:iCs/>
          <w:lang w:val="en-AU"/>
        </w:rPr>
        <w:tab/>
        <w:t>dispute about</w:t>
      </w:r>
      <w:r>
        <w:rPr>
          <w:rFonts w:cs="CG Times"/>
          <w:i/>
          <w:iCs/>
          <w:lang w:val="en-AU"/>
        </w:rPr>
        <w:tab/>
        <w:t>indication as to</w:t>
      </w:r>
    </w:p>
    <w:p w14:paraId="328B4030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judgement on</w:t>
      </w:r>
      <w:r>
        <w:rPr>
          <w:rFonts w:cs="CG Times"/>
          <w:i/>
          <w:iCs/>
          <w:lang w:val="en-AU"/>
        </w:rPr>
        <w:tab/>
        <w:t>knowledge of</w:t>
      </w:r>
      <w:r>
        <w:rPr>
          <w:rFonts w:cs="CG Times"/>
          <w:i/>
          <w:iCs/>
          <w:lang w:val="en-AU"/>
        </w:rPr>
        <w:tab/>
        <w:t>opinion on</w:t>
      </w:r>
      <w:r>
        <w:rPr>
          <w:rFonts w:cs="CG Times"/>
          <w:i/>
          <w:iCs/>
          <w:lang w:val="en-AU"/>
        </w:rPr>
        <w:tab/>
        <w:t>wrangle over</w:t>
      </w:r>
    </w:p>
    <w:p w14:paraId="232A44DF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may be raised </w:t>
      </w:r>
      <w:r>
        <w:rPr>
          <w:rFonts w:cs="CG Times"/>
          <w:i/>
          <w:iCs/>
          <w:u w:val="single"/>
          <w:lang w:val="en-AU"/>
        </w:rPr>
        <w:t>whether or not we are dealing with a common factor in anxiety and compulsivity</w:t>
      </w:r>
      <w:r>
        <w:rPr>
          <w:rFonts w:cs="CG Times"/>
          <w:i/>
          <w:iCs/>
          <w:lang w:val="en-AU"/>
        </w:rPr>
        <w:t>.</w:t>
      </w:r>
    </w:p>
    <w:p w14:paraId="27A0EF8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Ch. 19 discusses </w:t>
      </w:r>
      <w:r>
        <w:rPr>
          <w:rFonts w:cs="CG Times"/>
          <w:i/>
          <w:iCs/>
          <w:u w:val="single"/>
          <w:lang w:val="en-AU"/>
        </w:rPr>
        <w:t>the converse question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whether aboriginal customary laws should themselves be imported into the general legal system in some way</w:t>
      </w:r>
      <w:r>
        <w:rPr>
          <w:rFonts w:cs="CG Times"/>
          <w:i/>
          <w:iCs/>
          <w:lang w:val="en-AU"/>
        </w:rPr>
        <w:t>.</w:t>
      </w:r>
    </w:p>
    <w:p w14:paraId="6411B4F7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now turn to </w:t>
      </w:r>
      <w:r>
        <w:rPr>
          <w:rFonts w:cs="CG Times"/>
          <w:i/>
          <w:iCs/>
          <w:u w:val="single"/>
          <w:lang w:val="en-AU"/>
        </w:rPr>
        <w:t>our final question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What place should brief, crisis-oriented preventive case-work occupy in our total spectrum of services?</w:t>
      </w:r>
    </w:p>
    <w:p w14:paraId="165862A7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might be asked: </w:t>
      </w:r>
      <w:r>
        <w:rPr>
          <w:rFonts w:cs="CG Times"/>
          <w:i/>
          <w:iCs/>
          <w:u w:val="single"/>
          <w:lang w:val="en-AU"/>
        </w:rPr>
        <w:t>`Isn't the management aware of these facts?'</w:t>
      </w:r>
    </w:p>
    <w:p w14:paraId="57CD66A6" w14:textId="77777777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Once again the question arises: </w:t>
      </w:r>
      <w:r>
        <w:rPr>
          <w:rFonts w:cs="CG Times"/>
          <w:i/>
          <w:iCs/>
          <w:u w:val="single"/>
          <w:lang w:val="en-AU"/>
        </w:rPr>
        <w:t>when should the change be made?</w:t>
      </w:r>
    </w:p>
    <w:p w14:paraId="7DE7E12B" w14:textId="77777777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earnestly sought for </w:t>
      </w:r>
      <w:r>
        <w:rPr>
          <w:rFonts w:cs="CG Times"/>
          <w:i/>
          <w:iCs/>
          <w:u w:val="single"/>
          <w:lang w:val="en-AU"/>
        </w:rPr>
        <w:t>some definition of the ultimate object of the whole great enterprise</w:t>
      </w:r>
      <w:r>
        <w:rPr>
          <w:rFonts w:cs="CG Times"/>
          <w:i/>
          <w:iCs/>
          <w:lang w:val="en-AU"/>
        </w:rPr>
        <w:t xml:space="preserve">: </w:t>
      </w:r>
      <w:r>
        <w:rPr>
          <w:rFonts w:cs="CG Times"/>
          <w:i/>
          <w:iCs/>
          <w:u w:val="single"/>
          <w:lang w:val="en-AU"/>
        </w:rPr>
        <w:t>whether, for example, Germany was to be destroyed, dismembered or reorganised</w:t>
      </w:r>
      <w:r>
        <w:rPr>
          <w:rFonts w:cs="CG Times"/>
          <w:i/>
          <w:iCs/>
          <w:lang w:val="en-AU"/>
        </w:rPr>
        <w:t>.</w:t>
      </w:r>
    </w:p>
    <w:p w14:paraId="43B619EB" w14:textId="7F199EA3" w:rsidR="00B826BA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quarrels were always about </w:t>
      </w:r>
      <w:r>
        <w:rPr>
          <w:rFonts w:cs="CG Times"/>
          <w:i/>
          <w:iCs/>
          <w:u w:val="single"/>
          <w:lang w:val="en-AU"/>
        </w:rPr>
        <w:t>the same thing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she should give up her job and get married</w:t>
      </w:r>
      <w:r>
        <w:rPr>
          <w:rFonts w:cs="CG Times"/>
          <w:i/>
          <w:iCs/>
          <w:lang w:val="en-AU"/>
        </w:rPr>
        <w:t>.</w:t>
      </w:r>
    </w:p>
    <w:p w14:paraId="3C0D2A68" w14:textId="1BF449A3" w:rsidR="00656B81" w:rsidRDefault="00B826BA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Newton maintained that his conclusion could be reached without reference to any hypothetical commitments as to </w:t>
      </w:r>
      <w:r>
        <w:rPr>
          <w:rFonts w:cs="CG Times"/>
          <w:i/>
          <w:iCs/>
          <w:u w:val="single"/>
          <w:lang w:val="en-AU"/>
        </w:rPr>
        <w:t>the nature of light</w:t>
      </w:r>
      <w:r>
        <w:rPr>
          <w:rFonts w:cs="CG Times"/>
          <w:i/>
          <w:iCs/>
          <w:lang w:val="en-AU"/>
        </w:rPr>
        <w:t xml:space="preserve"> </w:t>
      </w:r>
      <w:r w:rsidR="00DC341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for example, whether it was corpuscular or wave-like in nature.</w:t>
      </w:r>
    </w:p>
    <w:p w14:paraId="6020B0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610E95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077CB6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wanted to know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didn't know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knew </w:t>
      </w: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565F5772" w14:textId="2D266A31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where he lived</w:t>
      </w:r>
      <w:r>
        <w:rPr>
          <w:rFonts w:cs="CG Times"/>
          <w:i/>
          <w:iCs/>
          <w:lang w:val="en-AU"/>
        </w:rPr>
        <w:t>.</w:t>
      </w:r>
    </w:p>
    <w:p w14:paraId="22AA9F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answer-orientation</w:t>
      </w:r>
    </w:p>
    <w:p w14:paraId="06BFAC2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how on earth you saved her</w:t>
      </w:r>
      <w:r>
        <w:rPr>
          <w:rFonts w:cs="CG Times"/>
          <w:i/>
          <w:iCs/>
          <w:lang w:val="en-AU"/>
        </w:rPr>
        <w:t>.</w:t>
      </w:r>
    </w:p>
    <w:p w14:paraId="023CCD8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see </w:t>
      </w:r>
      <w:r>
        <w:rPr>
          <w:rFonts w:cs="CG Times"/>
          <w:i/>
          <w:iCs/>
          <w:u w:val="single"/>
          <w:lang w:val="en-AU"/>
        </w:rPr>
        <w:t>who ever would do that</w:t>
      </w:r>
      <w:r>
        <w:rPr>
          <w:rFonts w:cs="CG Times"/>
          <w:i/>
          <w:iCs/>
          <w:lang w:val="en-AU"/>
        </w:rPr>
        <w:t>.</w:t>
      </w:r>
    </w:p>
    <w:p w14:paraId="71A5A1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question-orientation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 answer-orientation</w:t>
      </w:r>
    </w:p>
    <w:p w14:paraId="7A20C7A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698C86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if the door was locked</w:t>
      </w:r>
      <w:r>
        <w:rPr>
          <w:rFonts w:cs="CG Times"/>
          <w:i/>
          <w:iCs/>
          <w:lang w:val="en-AU"/>
        </w:rPr>
        <w:t>.</w:t>
      </w:r>
    </w:p>
    <w:p w14:paraId="3E4D1D2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2F64B6D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whether it is ready</w:t>
      </w:r>
      <w:r>
        <w:rPr>
          <w:rFonts w:cs="CG Times"/>
          <w:i/>
          <w:iCs/>
          <w:lang w:val="en-AU"/>
        </w:rPr>
        <w:t>.</w:t>
      </w:r>
    </w:p>
    <w:p w14:paraId="45C817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83F18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amazing </w:t>
      </w:r>
      <w:r>
        <w:rPr>
          <w:rFonts w:cs="CG Times"/>
          <w:i/>
          <w:iCs/>
          <w:u w:val="single"/>
          <w:lang w:val="en-AU"/>
        </w:rPr>
        <w:t>what he wrote</w:t>
      </w:r>
      <w:r>
        <w:rPr>
          <w:rFonts w:cs="CG Times"/>
          <w:i/>
          <w:iCs/>
          <w:lang w:val="en-AU"/>
        </w:rPr>
        <w:t>.</w:t>
      </w:r>
    </w:p>
    <w:p w14:paraId="17A3D1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if she meant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i/>
          <w:iCs/>
          <w:u w:val="single"/>
          <w:lang w:val="en-AU"/>
        </w:rPr>
        <w:t>who she meant</w:t>
      </w:r>
      <w:r>
        <w:rPr>
          <w:rFonts w:cs="CG Times"/>
          <w:i/>
          <w:iCs/>
          <w:lang w:val="en-AU"/>
        </w:rPr>
        <w:t>.</w:t>
      </w:r>
    </w:p>
    <w:p w14:paraId="02B4EE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inverted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uninverted</w:t>
      </w:r>
      <w:proofErr w:type="spellEnd"/>
      <w:r>
        <w:rPr>
          <w:rFonts w:cs="CG Times"/>
          <w:smallCaps/>
          <w:lang w:val="en-AU"/>
        </w:rPr>
        <w:t xml:space="preserve"> order</w:t>
      </w:r>
    </w:p>
    <w:p w14:paraId="722612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had she done 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what she had done wrong</w:t>
      </w:r>
      <w:r>
        <w:rPr>
          <w:rFonts w:cs="CG Times"/>
          <w:i/>
          <w:iCs/>
          <w:lang w:val="en-AU"/>
        </w:rPr>
        <w:t>.</w:t>
      </w:r>
    </w:p>
    <w:p w14:paraId="39952A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2A964B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was she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know </w:t>
      </w:r>
      <w:r>
        <w:rPr>
          <w:rFonts w:cs="CG Times"/>
          <w:i/>
          <w:iCs/>
          <w:u w:val="single"/>
          <w:lang w:val="en-AU"/>
        </w:rPr>
        <w:t>if she was ill</w:t>
      </w:r>
      <w:r>
        <w:rPr>
          <w:rFonts w:cs="CG Times"/>
          <w:i/>
          <w:iCs/>
          <w:lang w:val="en-AU"/>
        </w:rPr>
        <w:t>.</w:t>
      </w:r>
    </w:p>
    <w:p w14:paraId="62DCB8A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48A508D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who wrote it</w:t>
      </w:r>
      <w:r>
        <w:rPr>
          <w:rFonts w:cs="CG Times"/>
          <w:i/>
          <w:iCs/>
          <w:lang w:val="en-AU"/>
        </w:rPr>
        <w:t>.</w:t>
      </w:r>
    </w:p>
    <w:p w14:paraId="7E509A4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closed interrogative</w:t>
      </w:r>
    </w:p>
    <w:p w14:paraId="753ACF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say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6C403F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not certain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77D3FA5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1A37B2E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not certain that he wrote it but I'm not certain that he didn't write it either.</w:t>
      </w:r>
    </w:p>
    <w:p w14:paraId="65D6EC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he wrote it but I doubt that he didn't write it too</w:t>
      </w:r>
      <w:r>
        <w:rPr>
          <w:rFonts w:cs="CG Times"/>
          <w:lang w:val="en-AU"/>
        </w:rPr>
        <w:t xml:space="preserve">. </w:t>
      </w:r>
    </w:p>
    <w:p w14:paraId="013DFC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doubt </w:t>
      </w:r>
      <w:r>
        <w:rPr>
          <w:rFonts w:cs="CG Times"/>
          <w:i/>
          <w:iCs/>
          <w:u w:val="single"/>
          <w:lang w:val="en-AU"/>
        </w:rPr>
        <w:t>that 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421E99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i/>
          <w:iCs/>
          <w:u w:val="single"/>
          <w:lang w:val="en-AU"/>
        </w:rPr>
        <w:t>he wrote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no doubt </w:t>
      </w:r>
      <w:r>
        <w:rPr>
          <w:rFonts w:cs="CG Times"/>
          <w:i/>
          <w:iCs/>
          <w:u w:val="single"/>
          <w:lang w:val="en-AU"/>
        </w:rPr>
        <w:t>whether he wrote it</w:t>
      </w:r>
      <w:r>
        <w:rPr>
          <w:rFonts w:cs="CG Times"/>
          <w:i/>
          <w:iCs/>
          <w:lang w:val="en-AU"/>
        </w:rPr>
        <w:t>.</w:t>
      </w:r>
    </w:p>
    <w:p w14:paraId="2B0004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some mistakes, though I don't know how many.</w:t>
      </w:r>
    </w:p>
    <w:p w14:paraId="3AB6A7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I don't know how many mistakes.</w:t>
      </w:r>
    </w:p>
    <w:p w14:paraId="0C46EA4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considering </w:t>
      </w:r>
      <w:r>
        <w:rPr>
          <w:rFonts w:cs="CG Times"/>
          <w:i/>
          <w:iCs/>
          <w:u w:val="single"/>
          <w:lang w:val="en-AU"/>
        </w:rPr>
        <w:t>whether to get my jacket from the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17954FC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Frequently readers request advice on </w:t>
      </w:r>
      <w:r>
        <w:rPr>
          <w:rFonts w:cs="CG Times"/>
          <w:i/>
          <w:iCs/>
          <w:u w:val="single"/>
          <w:lang w:val="en-AU"/>
        </w:rPr>
        <w:t>how to establish a good lawn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562327F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finite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infinitival</w:t>
      </w:r>
    </w:p>
    <w:p w14:paraId="1DC0126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I should accept.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whether to accept.</w:t>
      </w:r>
    </w:p>
    <w:p w14:paraId="6C8FE38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they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amazing</w:t>
      </w:r>
      <w:r>
        <w:rPr>
          <w:rFonts w:cs="CG Times"/>
          <w:i/>
          <w:iCs/>
          <w:lang w:val="en-AU"/>
        </w:rPr>
        <w:t xml:space="preserve"> what to offer.</w:t>
      </w:r>
    </w:p>
    <w:p w14:paraId="67194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I must pay.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how much to pay.</w:t>
      </w:r>
    </w:p>
    <w:p w14:paraId="4FB94C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I go or not.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 care</w:t>
      </w:r>
      <w:r>
        <w:rPr>
          <w:rFonts w:cs="CG Times"/>
          <w:i/>
          <w:iCs/>
          <w:lang w:val="en-AU"/>
        </w:rPr>
        <w:t xml:space="preserve"> whether to go or not.</w:t>
      </w:r>
    </w:p>
    <w:p w14:paraId="12B36C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business was good or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[ungoverned]</w:t>
      </w:r>
    </w:p>
    <w:p w14:paraId="085F9084" w14:textId="77777777" w:rsidR="00656B81" w:rsidRDefault="00656B8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You got paid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regardless of </w:t>
      </w:r>
      <w:r w:rsidR="00B826BA">
        <w:rPr>
          <w:rFonts w:cs="CG Times"/>
          <w:i/>
          <w:iCs/>
          <w:u w:val="single"/>
          <w:lang w:val="en-AU"/>
        </w:rPr>
        <w:t>whether business was good or bad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  <w:r w:rsidR="00B826BA">
        <w:rPr>
          <w:rFonts w:cs="CG Times"/>
          <w:lang w:val="en-AU"/>
        </w:rPr>
        <w:tab/>
        <w:t>[governed]</w:t>
      </w:r>
    </w:p>
    <w:p w14:paraId="5537C31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Business was sometimes good, sometimes bad; you got paid </w:t>
      </w:r>
      <w:r>
        <w:rPr>
          <w:rFonts w:cs="CG Times"/>
          <w:i/>
          <w:iCs/>
          <w:u w:val="single"/>
          <w:lang w:val="en-AU"/>
        </w:rPr>
        <w:t>in either case</w:t>
      </w:r>
      <w:r>
        <w:rPr>
          <w:rFonts w:cs="CG Times"/>
          <w:i/>
          <w:iCs/>
          <w:lang w:val="en-AU"/>
        </w:rPr>
        <w:t>.</w:t>
      </w:r>
    </w:p>
    <w:p w14:paraId="5744FA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got paid </w:t>
      </w:r>
      <w:r>
        <w:rPr>
          <w:rFonts w:cs="CG Times"/>
          <w:i/>
          <w:iCs/>
          <w:u w:val="single"/>
          <w:lang w:val="en-AU"/>
        </w:rPr>
        <w:t>if business was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 got paid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business was bad</w:t>
      </w:r>
      <w:r>
        <w:rPr>
          <w:rFonts w:cs="CG Times"/>
          <w:i/>
          <w:iCs/>
          <w:lang w:val="en-AU"/>
        </w:rPr>
        <w:t>.</w:t>
      </w:r>
    </w:p>
    <w:p w14:paraId="0C5D92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i/>
          <w:iCs/>
          <w:u w:val="single"/>
          <w:lang w:val="en-AU"/>
        </w:rPr>
        <w:t>if I have time</w:t>
      </w:r>
      <w:r>
        <w:rPr>
          <w:rFonts w:cs="CG Times"/>
          <w:i/>
          <w:iCs/>
          <w:lang w:val="en-AU"/>
        </w:rPr>
        <w:t>.</w:t>
      </w:r>
    </w:p>
    <w:p w14:paraId="7CC55E3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pass your exam </w:t>
      </w:r>
      <w:r>
        <w:rPr>
          <w:rFonts w:cs="CG Times"/>
          <w:i/>
          <w:iCs/>
          <w:u w:val="single"/>
          <w:lang w:val="en-AU"/>
        </w:rPr>
        <w:t>if you watch TV every evening</w:t>
      </w:r>
      <w:r>
        <w:rPr>
          <w:rFonts w:cs="CG Times"/>
          <w:i/>
          <w:iCs/>
          <w:lang w:val="en-AU"/>
        </w:rPr>
        <w:t>.</w:t>
      </w:r>
    </w:p>
    <w:p w14:paraId="3ABD438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paid </w:t>
      </w:r>
      <w:r>
        <w:rPr>
          <w:rFonts w:cs="CG Times"/>
          <w:i/>
          <w:iCs/>
          <w:u w:val="single"/>
          <w:lang w:val="en-AU"/>
        </w:rPr>
        <w:t>even if business was bad</w:t>
      </w:r>
      <w:r>
        <w:rPr>
          <w:rFonts w:cs="CG Times"/>
          <w:i/>
          <w:iCs/>
          <w:lang w:val="en-AU"/>
        </w:rPr>
        <w:t>.</w:t>
      </w:r>
    </w:p>
    <w:p w14:paraId="09D50F3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whatever the consequences may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[open]</w:t>
      </w:r>
    </w:p>
    <w:p w14:paraId="4DB5F4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with them, </w:t>
      </w:r>
      <w:r>
        <w:rPr>
          <w:rFonts w:cs="CG Times"/>
          <w:i/>
          <w:iCs/>
          <w:u w:val="single"/>
          <w:lang w:val="en-AU"/>
        </w:rPr>
        <w:t>whether you like it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[closed]</w:t>
      </w:r>
    </w:p>
    <w:p w14:paraId="587ED4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</w:p>
    <w:p w14:paraId="14BCE1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 xml:space="preserve">, they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</w:t>
      </w:r>
    </w:p>
    <w:p w14:paraId="2D12509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will appoint Jones.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will appoint Jones.</w:t>
      </w:r>
    </w:p>
    <w:p w14:paraId="32AB8D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 they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</w:p>
    <w:p w14:paraId="7A578207" w14:textId="3C68FCE3" w:rsidR="00656B81" w:rsidRDefault="00401AA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ill appoint Jones.</w:t>
      </w:r>
      <w:r w:rsidR="00B826BA">
        <w:rPr>
          <w:rFonts w:cs="CG Times"/>
          <w:i/>
          <w:iCs/>
          <w:lang w:val="en-AU"/>
        </w:rPr>
        <w:tab/>
      </w:r>
      <w:r w:rsidR="00B826BA">
        <w:rPr>
          <w:rFonts w:cs="CG Times"/>
          <w:i/>
          <w:iCs/>
          <w:lang w:val="en-AU"/>
        </w:rPr>
        <w:tab/>
        <w:t>they will appoint Jones.</w:t>
      </w:r>
    </w:p>
    <w:p w14:paraId="0A2451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Jones,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2E502CD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</w:t>
      </w:r>
      <w:r>
        <w:rPr>
          <w:rFonts w:cs="CG Times"/>
          <w:i/>
          <w:iCs/>
          <w:u w:val="single"/>
          <w:lang w:val="en-AU"/>
        </w:rPr>
        <w:t>whoever we recommend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54D46E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whomever</w:t>
      </w:r>
      <w:r>
        <w:rPr>
          <w:rFonts w:cs="CG Times"/>
          <w:i/>
          <w:iCs/>
          <w:lang w:val="en-AU"/>
        </w:rPr>
        <w:t xml:space="preserve">, we've got to put the </w:t>
      </w:r>
    </w:p>
    <w:p w14:paraId="749D01EB" w14:textId="77777777" w:rsidR="00B826BA" w:rsidRDefault="00B826BA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incident behind us and work together as a team.</w:t>
      </w:r>
      <w:r>
        <w:rPr>
          <w:rFonts w:cs="CG Times"/>
          <w:lang w:val="en-AU"/>
        </w:rPr>
        <w:tab/>
        <w:t>[interrogative]</w:t>
      </w:r>
    </w:p>
    <w:p w14:paraId="465F88A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Whoever said whatever to whoever</w:t>
      </w:r>
      <w:r>
        <w:rPr>
          <w:rFonts w:cs="CG Times"/>
          <w:i/>
          <w:iCs/>
          <w:lang w:val="en-AU"/>
        </w:rPr>
        <w:t xml:space="preserve"> will be severely dealt with.</w:t>
      </w:r>
      <w:r>
        <w:rPr>
          <w:rFonts w:cs="CG Times"/>
          <w:lang w:val="en-AU"/>
        </w:rPr>
        <w:tab/>
        <w:t>[relative]</w:t>
      </w:r>
    </w:p>
    <w:p w14:paraId="5A0A91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whoever he worked with</w:t>
      </w:r>
      <w:r>
        <w:rPr>
          <w:rFonts w:cs="CG Times"/>
          <w:i/>
          <w:iCs/>
          <w:lang w:val="en-AU"/>
        </w:rPr>
        <w:t>.</w:t>
      </w:r>
    </w:p>
    <w:p w14:paraId="6281F6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always antagonised </w:t>
      </w:r>
      <w:r>
        <w:rPr>
          <w:rFonts w:cs="CG Times"/>
          <w:i/>
          <w:iCs/>
          <w:u w:val="single"/>
          <w:lang w:val="en-AU"/>
        </w:rPr>
        <w:t>with whomever he worked</w:t>
      </w:r>
      <w:r>
        <w:rPr>
          <w:rFonts w:cs="CG Times"/>
          <w:i/>
          <w:iCs/>
          <w:lang w:val="en-AU"/>
        </w:rPr>
        <w:t>.</w:t>
      </w:r>
    </w:p>
    <w:p w14:paraId="2EE12A3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Now, </w:t>
      </w:r>
      <w:r>
        <w:rPr>
          <w:rFonts w:cs="CG Times"/>
          <w:i/>
          <w:iCs/>
          <w:u w:val="single"/>
          <w:lang w:val="en-AU"/>
        </w:rPr>
        <w:t>in whatever way government may be theoretically conceived,</w:t>
      </w:r>
      <w:r>
        <w:rPr>
          <w:rFonts w:cs="CG Times"/>
          <w:i/>
          <w:iCs/>
          <w:lang w:val="en-AU"/>
        </w:rPr>
        <w:t xml:space="preserve"> it is in practice a matter of the adjustment of a multiplicity of private interests.</w:t>
      </w:r>
    </w:p>
    <w:p w14:paraId="0F1DFC0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0C5AE6F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closed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whether</w:t>
      </w:r>
    </w:p>
    <w:p w14:paraId="165BA20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he's the best candidate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he's the best candidate or not</w:t>
      </w:r>
      <w:r>
        <w:rPr>
          <w:rFonts w:cs="CG Times"/>
          <w:i/>
          <w:iCs/>
          <w:lang w:val="en-AU"/>
        </w:rPr>
        <w:t>.</w:t>
      </w:r>
    </w:p>
    <w:p w14:paraId="546453B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</w:t>
      </w:r>
      <w:r>
        <w:rPr>
          <w:rFonts w:cs="CG Times"/>
          <w:smallCaps/>
          <w:lang w:val="en-AU"/>
        </w:rPr>
        <w:t>open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i/>
          <w:iCs/>
          <w:u w:val="single"/>
          <w:lang w:val="en-AU"/>
        </w:rPr>
        <w:t>whoever</w:t>
      </w:r>
    </w:p>
    <w:p w14:paraId="27EB83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 we recommend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recommend</w:t>
      </w:r>
      <w:r>
        <w:rPr>
          <w:rFonts w:cs="CG Times"/>
          <w:i/>
          <w:iCs/>
          <w:lang w:val="en-AU"/>
        </w:rPr>
        <w:t>.</w:t>
      </w:r>
    </w:p>
    <w:p w14:paraId="110E28DE" w14:textId="7CB48496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 xml:space="preserve">[sc. </w:t>
      </w:r>
      <w:r>
        <w:rPr>
          <w:rFonts w:cs="CG Times"/>
          <w:i/>
          <w:iCs/>
          <w:lang w:val="en-AU"/>
        </w:rPr>
        <w:t>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be attractive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whatever the hell that means</w:t>
      </w:r>
      <w:r>
        <w:rPr>
          <w:rFonts w:cs="CG Times"/>
          <w:i/>
          <w:iCs/>
          <w:lang w:val="en-AU"/>
        </w:rPr>
        <w:t xml:space="preserve"> </w:t>
      </w:r>
      <w:r w:rsidR="004F442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because, without that, we will find no place in this society.</w:t>
      </w:r>
    </w:p>
    <w:p w14:paraId="67427C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637"/>
          <w:tab w:val="left" w:pos="6010"/>
          <w:tab w:val="left" w:pos="777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Whoever</w:t>
      </w:r>
      <w:proofErr w:type="gramEnd"/>
      <w:r>
        <w:rPr>
          <w:rFonts w:cs="CG Times"/>
          <w:i/>
          <w:iCs/>
          <w:u w:val="single"/>
          <w:lang w:val="en-AU"/>
        </w:rPr>
        <w:t xml:space="preserve"> said what to whom</w:t>
      </w:r>
      <w:r>
        <w:rPr>
          <w:rFonts w:cs="CG Times"/>
          <w:i/>
          <w:iCs/>
          <w:lang w:val="en-AU"/>
        </w:rPr>
        <w:t>, we've got to put this incident behind us and work together as a team.</w:t>
      </w:r>
    </w:p>
    <w:p w14:paraId="7CA1C426" w14:textId="3509D5A9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attend the meeting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is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in Bonn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64EED9CB" w14:textId="555693B4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</w:t>
      </w:r>
      <w:r>
        <w:rPr>
          <w:rFonts w:cs="CG Times"/>
          <w:i/>
          <w:iCs/>
          <w:u w:val="single"/>
          <w:lang w:val="en-AU"/>
        </w:rPr>
        <w:t>he is the best candidate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not</w:t>
      </w:r>
      <w:r w:rsidR="00102D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2621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will appoint Jones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he is the best candidate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63DF324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you have finished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.</w:t>
      </w:r>
    </w:p>
    <w:p w14:paraId="049838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stop now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regardless of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whether or not</w:t>
      </w:r>
      <w:r>
        <w:rPr>
          <w:rFonts w:cs="CG Times"/>
          <w:i/>
          <w:iCs/>
          <w:lang w:val="en-AU"/>
        </w:rPr>
        <w:t xml:space="preserve"> you have finished.</w:t>
      </w:r>
    </w:p>
    <w:p w14:paraId="5EBFC3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hunting or being hunted,</w:t>
      </w:r>
      <w:r>
        <w:rPr>
          <w:rFonts w:cs="CG Times"/>
          <w:i/>
          <w:iCs/>
          <w:lang w:val="en-AU"/>
        </w:rPr>
        <w:t xml:space="preserve"> the fox is renowned for its cunning.</w:t>
      </w:r>
    </w:p>
    <w:p w14:paraId="7DAFC31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taken neat or with water,</w:t>
      </w:r>
      <w:r>
        <w:rPr>
          <w:rFonts w:cs="CG Times"/>
          <w:i/>
          <w:iCs/>
          <w:lang w:val="en-AU"/>
        </w:rPr>
        <w:t xml:space="preserve"> the mixture can be quite lethal.</w:t>
      </w:r>
    </w:p>
    <w:p w14:paraId="5ADCC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historically a fact or not,</w:t>
      </w:r>
      <w:r>
        <w:rPr>
          <w:rFonts w:cs="CG Times"/>
          <w:i/>
          <w:iCs/>
          <w:lang w:val="en-AU"/>
        </w:rPr>
        <w:t xml:space="preserve"> the legend has a certain symbolic value.</w:t>
      </w:r>
    </w:p>
    <w:p w14:paraId="62888F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United Nations may not interfere in the political affairs of any nation, </w:t>
      </w:r>
      <w:r>
        <w:rPr>
          <w:rFonts w:cs="CG Times"/>
          <w:i/>
          <w:iCs/>
          <w:u w:val="single"/>
          <w:lang w:val="en-AU"/>
        </w:rPr>
        <w:t>whether to unify it, federalise it or balkanise it</w:t>
      </w:r>
      <w:r>
        <w:rPr>
          <w:rFonts w:cs="CG Times"/>
          <w:i/>
          <w:iCs/>
          <w:lang w:val="en-AU"/>
        </w:rPr>
        <w:t>.</w:t>
      </w:r>
    </w:p>
    <w:p w14:paraId="2BEC8A6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their faults,</w:t>
      </w:r>
      <w:r>
        <w:rPr>
          <w:rFonts w:cs="CG Times"/>
          <w:i/>
          <w:iCs/>
          <w:lang w:val="en-AU"/>
        </w:rPr>
        <w:t xml:space="preserve"> they are not hypocrites.</w:t>
      </w:r>
    </w:p>
    <w:p w14:paraId="2C8575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well-meaning</w:t>
      </w:r>
      <w:r>
        <w:rPr>
          <w:rFonts w:cs="CG Times"/>
          <w:i/>
          <w:iCs/>
          <w:lang w:val="en-AU"/>
        </w:rPr>
        <w:t>, the very act of helping old people may reduce their ability to look after themselves.</w:t>
      </w:r>
    </w:p>
    <w:p w14:paraId="170A7C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soon realised </w:t>
      </w:r>
      <w:r>
        <w:rPr>
          <w:rFonts w:cs="CG Times"/>
          <w:i/>
          <w:iCs/>
          <w:u w:val="single"/>
          <w:lang w:val="en-AU"/>
        </w:rPr>
        <w:t>what a terrible mistake he had made</w:t>
      </w:r>
      <w:r>
        <w:rPr>
          <w:rFonts w:cs="CG Times"/>
          <w:i/>
          <w:iCs/>
          <w:lang w:val="en-AU"/>
        </w:rPr>
        <w:t>.</w:t>
      </w:r>
    </w:p>
    <w:p w14:paraId="08463FA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told me </w:t>
      </w:r>
      <w:r>
        <w:rPr>
          <w:rFonts w:cs="CG Times"/>
          <w:i/>
          <w:iCs/>
          <w:u w:val="single"/>
          <w:lang w:val="en-AU"/>
        </w:rPr>
        <w:t>how very aggressive he had been</w:t>
      </w:r>
      <w:r>
        <w:rPr>
          <w:rFonts w:cs="CG Times"/>
          <w:i/>
          <w:iCs/>
          <w:lang w:val="en-AU"/>
        </w:rPr>
        <w:t>.</w:t>
      </w:r>
    </w:p>
    <w:p w14:paraId="0A052C0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were they?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do they play?</w:t>
      </w:r>
    </w:p>
    <w:p w14:paraId="03770F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old they were!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games they play!</w:t>
      </w:r>
    </w:p>
    <w:p w14:paraId="099A0D6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forgot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what games they play</w:t>
      </w:r>
      <w:r>
        <w:rPr>
          <w:rFonts w:cs="CG Times"/>
          <w:i/>
          <w:iCs/>
          <w:lang w:val="en-AU"/>
        </w:rPr>
        <w:t>.</w:t>
      </w:r>
    </w:p>
    <w:p w14:paraId="7601A7F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just shows </w:t>
      </w:r>
      <w:r>
        <w:rPr>
          <w:rFonts w:cs="CG Times"/>
          <w:i/>
          <w:iCs/>
          <w:u w:val="single"/>
          <w:lang w:val="en-AU"/>
        </w:rPr>
        <w:t>how immature he was</w:t>
      </w:r>
      <w:r>
        <w:rPr>
          <w:rFonts w:cs="CG Times"/>
          <w:i/>
          <w:iCs/>
          <w:lang w:val="en-AU"/>
        </w:rPr>
        <w:t xml:space="preserve">.   I remembered </w:t>
      </w:r>
      <w:r>
        <w:rPr>
          <w:rFonts w:cs="CG Times"/>
          <w:i/>
          <w:iCs/>
          <w:u w:val="single"/>
          <w:lang w:val="en-AU"/>
        </w:rPr>
        <w:t>how frail he was</w:t>
      </w:r>
      <w:r>
        <w:rPr>
          <w:rFonts w:cs="CG Times"/>
          <w:i/>
          <w:iCs/>
          <w:lang w:val="en-AU"/>
        </w:rPr>
        <w:t>.</w:t>
      </w:r>
    </w:p>
    <w:p w14:paraId="3896D19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amazing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extraordinary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remarkable </w:t>
      </w:r>
      <w:r>
        <w:rPr>
          <w:rFonts w:cs="CG Times"/>
          <w:i/>
          <w:iCs/>
          <w:u w:val="single"/>
          <w:lang w:val="en-AU"/>
        </w:rPr>
        <w:t>how old they were</w:t>
      </w:r>
      <w:r>
        <w:rPr>
          <w:rFonts w:cs="CG Times"/>
          <w:i/>
          <w:iCs/>
          <w:lang w:val="en-AU"/>
        </w:rPr>
        <w:t>.</w:t>
      </w:r>
    </w:p>
    <w:p w14:paraId="0CF30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blunder it was</w:t>
      </w:r>
      <w:r>
        <w:rPr>
          <w:rFonts w:cs="CG Times"/>
          <w:i/>
          <w:iCs/>
          <w:lang w:val="en-AU"/>
        </w:rPr>
        <w:t xml:space="preserve"> didn't emerge till later.</w:t>
      </w:r>
      <w:r>
        <w:rPr>
          <w:rFonts w:cs="CG Times"/>
          <w:lang w:val="en-AU"/>
        </w:rPr>
        <w:tab/>
        <w:t>[subject]</w:t>
      </w:r>
    </w:p>
    <w:p w14:paraId="61C697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's incredible </w:t>
      </w:r>
      <w:r>
        <w:rPr>
          <w:rFonts w:cs="CG Times"/>
          <w:i/>
          <w:iCs/>
          <w:u w:val="single"/>
          <w:lang w:val="en-AU"/>
        </w:rPr>
        <w:t>what a difference a little paint can make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1AA174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quite amazing </w:t>
      </w:r>
      <w:r>
        <w:rPr>
          <w:rFonts w:cs="CG Times"/>
          <w:i/>
          <w:iCs/>
          <w:u w:val="single"/>
          <w:lang w:val="en-AU"/>
        </w:rPr>
        <w:t>what a fuss he was making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object]</w:t>
      </w:r>
    </w:p>
    <w:p w14:paraId="3F02418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thinking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fool she'd been to trust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 of verb]</w:t>
      </w:r>
    </w:p>
    <w:p w14:paraId="5499E51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expressed his dismay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raw deal she'd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EF66A8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surprised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a good price we were offering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adjective]</w:t>
      </w:r>
    </w:p>
    <w:p w14:paraId="3E61F9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knowing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what a disappointment it is for you.</w:t>
      </w:r>
    </w:p>
    <w:p w14:paraId="4F9BC45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guessing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have </w:t>
      </w:r>
      <w:r>
        <w:rPr>
          <w:rFonts w:cs="CG Times"/>
          <w:i/>
          <w:iCs/>
          <w:u w:val="single"/>
          <w:lang w:val="en-AU"/>
        </w:rPr>
        <w:t>predicted</w:t>
      </w:r>
      <w:r>
        <w:rPr>
          <w:rFonts w:cs="CG Times"/>
          <w:i/>
          <w:iCs/>
          <w:lang w:val="en-AU"/>
        </w:rPr>
        <w:t xml:space="preserve"> what a disaster it would be.</w:t>
      </w:r>
    </w:p>
    <w:p w14:paraId="25C8BB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telling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them what bores they were.</w:t>
      </w:r>
    </w:p>
    <w:p w14:paraId="20BE27A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concerning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holding forth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what a hard life he'd had.</w:t>
      </w:r>
    </w:p>
    <w:p w14:paraId="3A03809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surprise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how little variation there was in these results.</w:t>
      </w:r>
    </w:p>
    <w:p w14:paraId="3368FBA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insist </w:t>
      </w:r>
      <w:r>
        <w:rPr>
          <w:rFonts w:cs="CG Times"/>
          <w:i/>
          <w:iCs/>
          <w:u w:val="single"/>
          <w:lang w:val="en-AU"/>
        </w:rPr>
        <w:t>that she be kept informed</w:t>
      </w:r>
      <w:r>
        <w:rPr>
          <w:rFonts w:cs="CG Times"/>
          <w:i/>
          <w:iCs/>
          <w:lang w:val="en-AU"/>
        </w:rPr>
        <w:t>.</w:t>
      </w:r>
    </w:p>
    <w:p w14:paraId="5D8BAE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Nothing in English has been ridiculed as much as the ambiguous use of words, unless </w:t>
      </w:r>
      <w:r>
        <w:rPr>
          <w:rFonts w:cs="CG Times"/>
          <w:i/>
          <w:iCs/>
          <w:u w:val="single"/>
          <w:lang w:val="en-AU"/>
        </w:rPr>
        <w:t>it be the ambiguous use of sentences</w:t>
      </w:r>
      <w:r>
        <w:rPr>
          <w:rFonts w:cs="CG Times"/>
          <w:i/>
          <w:iCs/>
          <w:lang w:val="en-AU"/>
        </w:rPr>
        <w:t>.</w:t>
      </w:r>
    </w:p>
    <w:p w14:paraId="52B82D3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thanks are due to all our staff, </w:t>
      </w:r>
      <w:r>
        <w:rPr>
          <w:rFonts w:cs="CG Times"/>
          <w:i/>
          <w:iCs/>
          <w:u w:val="single"/>
          <w:lang w:val="en-AU"/>
        </w:rPr>
        <w:t>whether they be in the offices,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warehouses, or the branches,</w:t>
      </w:r>
      <w:r>
        <w:rPr>
          <w:rFonts w:cs="CG Times"/>
          <w:i/>
          <w:iCs/>
          <w:lang w:val="en-AU"/>
        </w:rPr>
        <w:t xml:space="preserve"> for their help during this difficult time.</w:t>
      </w:r>
    </w:p>
    <w:p w14:paraId="7EAB43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5187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attends</w:t>
      </w:r>
      <w:r>
        <w:rPr>
          <w:rFonts w:cs="CG Times"/>
          <w:i/>
          <w:iCs/>
          <w:lang w:val="en-AU"/>
        </w:rPr>
        <w:t xml:space="preserve">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D429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everyone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attend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4BE5A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B5740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049B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co-operate in order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system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operate effectively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C89C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 as verb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2DF498E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kept informed.</w:t>
      </w:r>
      <w:r>
        <w:rPr>
          <w:rFonts w:cs="CG Times"/>
          <w:lang w:val="en-AU"/>
        </w:rPr>
        <w:tab/>
        <w:t>[non-subjunctive]</w:t>
      </w:r>
    </w:p>
    <w:p w14:paraId="1B9B863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 sg subject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[subjunctive]</w:t>
      </w:r>
    </w:p>
    <w:p w14:paraId="3878450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[non-subjunctive]</w:t>
      </w:r>
    </w:p>
    <w:p w14:paraId="78FC99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other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vital that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them informed.</w:t>
      </w:r>
      <w:r>
        <w:rPr>
          <w:rFonts w:cs="CG Times"/>
          <w:lang w:val="en-AU"/>
        </w:rPr>
        <w:tab/>
        <w:t>[indeterminate]</w:t>
      </w:r>
    </w:p>
    <w:p w14:paraId="0D90DEB6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nuns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their young ladies </w:t>
      </w:r>
      <w:r>
        <w:rPr>
          <w:rFonts w:cs="CG Times"/>
          <w:i/>
          <w:iCs/>
          <w:u w:val="single"/>
          <w:lang w:val="en-AU"/>
        </w:rPr>
        <w:t>wear</w:t>
      </w:r>
      <w:r>
        <w:rPr>
          <w:rFonts w:cs="CG Times"/>
          <w:i/>
          <w:iCs/>
          <w:lang w:val="en-AU"/>
        </w:rPr>
        <w:t xml:space="preserve"> stockings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BC9C4D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</w:t>
      </w:r>
      <w:r>
        <w:rPr>
          <w:rFonts w:cs="CG Times"/>
          <w:i/>
          <w:iCs/>
          <w:u w:val="single"/>
          <w:lang w:val="en-AU"/>
        </w:rPr>
        <w:t>not accept</w:t>
      </w:r>
      <w:r>
        <w:rPr>
          <w:rFonts w:cs="CG Times"/>
          <w:i/>
          <w:iCs/>
          <w:lang w:val="en-AU"/>
        </w:rPr>
        <w:t xml:space="preserve"> the offer without first taking legal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4E1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access to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0EE0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mandatory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pools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properly fenced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B550A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mandative]</w:t>
      </w:r>
    </w:p>
    <w:p w14:paraId="52E3B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demand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should remain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05EBD4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open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[covert mandative]</w:t>
      </w:r>
    </w:p>
    <w:p w14:paraId="4353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park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open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073DDE2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tell her the whole story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B80341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go and see a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[mandative]</w:t>
      </w:r>
    </w:p>
    <w:p w14:paraId="305C345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should take us into his confidence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C50FEE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been lying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A4F526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doesn't like us very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[non-mandative]</w:t>
      </w:r>
    </w:p>
    <w:p w14:paraId="4018667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gift won't be a surprise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32006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7EB48DD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took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6FB1B84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he takes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they take</w:t>
      </w:r>
      <w:r>
        <w:rPr>
          <w:rFonts w:cs="CG Times"/>
          <w:i/>
          <w:iCs/>
          <w:lang w:val="en-AU"/>
        </w:rPr>
        <w:t xml:space="preserve"> the 8 o'clock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FF8ABC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insisted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to</w:t>
      </w:r>
      <w:r>
        <w:rPr>
          <w:rFonts w:cs="CG Times"/>
          <w:i/>
          <w:iCs/>
          <w:lang w:val="en-AU"/>
        </w:rPr>
        <w:t xml:space="preserve"> wear a hat when he went out</w:t>
      </w:r>
      <w:r>
        <w:rPr>
          <w:rFonts w:cs="CG Times"/>
          <w:lang w:val="en-AU"/>
        </w:rPr>
        <w:t>].</w:t>
      </w:r>
    </w:p>
    <w:p w14:paraId="51E1EB1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suggested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invite the Smiths at the same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04EBB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agreement </w:t>
      </w:r>
      <w:r>
        <w:rPr>
          <w:rFonts w:cs="CG Times"/>
          <w:i/>
          <w:iCs/>
          <w:u w:val="single"/>
          <w:lang w:val="en-AU"/>
        </w:rPr>
        <w:t>stipulates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an election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held next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D35F7C" w14:textId="77777777" w:rsidR="00810007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  <w:t>ii</w:t>
      </w:r>
      <w:r w:rsidR="00810007">
        <w:rPr>
          <w:rFonts w:cs="CG Times"/>
          <w:lang w:val="en-AU"/>
        </w:rPr>
        <w:tab/>
      </w:r>
      <w:r w:rsidR="00810007">
        <w:rPr>
          <w:rFonts w:cs="CG Times"/>
          <w:lang w:val="en-AU"/>
        </w:rPr>
        <w:tab/>
      </w:r>
      <w:r w:rsidR="00810007">
        <w:rPr>
          <w:rFonts w:cs="CG Times"/>
          <w:i/>
          <w:iCs/>
          <w:lang w:val="en-AU"/>
        </w:rPr>
        <w:t xml:space="preserve">These criteria must be satisfied within the overriding </w:t>
      </w:r>
      <w:r w:rsidR="00810007">
        <w:rPr>
          <w:rFonts w:cs="CG Times"/>
          <w:i/>
          <w:iCs/>
          <w:u w:val="single"/>
          <w:lang w:val="en-AU"/>
        </w:rPr>
        <w:t>requirement</w:t>
      </w:r>
      <w:r w:rsidR="00810007">
        <w:rPr>
          <w:rFonts w:cs="CG Times"/>
          <w:i/>
          <w:iCs/>
          <w:lang w:val="en-AU"/>
        </w:rPr>
        <w:t xml:space="preserve"> </w:t>
      </w:r>
      <w:r w:rsidR="00810007">
        <w:rPr>
          <w:rFonts w:cs="CG Times"/>
          <w:lang w:val="en-AU"/>
        </w:rPr>
        <w:t>[</w:t>
      </w:r>
      <w:r w:rsidR="00810007">
        <w:rPr>
          <w:rFonts w:cs="CG Times"/>
          <w:i/>
          <w:iCs/>
          <w:lang w:val="en-AU"/>
        </w:rPr>
        <w:t xml:space="preserve">that work assessed </w:t>
      </w:r>
      <w:r w:rsidR="00810007">
        <w:rPr>
          <w:rFonts w:cs="CG Times"/>
          <w:i/>
          <w:iCs/>
          <w:u w:val="single"/>
          <w:lang w:val="en-AU"/>
        </w:rPr>
        <w:t>must</w:t>
      </w:r>
      <w:r w:rsidR="00810007">
        <w:rPr>
          <w:rFonts w:cs="CG Times"/>
          <w:i/>
          <w:iCs/>
          <w:lang w:val="en-AU"/>
        </w:rPr>
        <w:t xml:space="preserve"> show literary merit</w:t>
      </w:r>
      <w:r w:rsidR="00810007">
        <w:rPr>
          <w:rFonts w:cs="CG Times"/>
          <w:lang w:val="en-AU"/>
        </w:rPr>
        <w:t>]</w:t>
      </w:r>
      <w:r w:rsidR="00810007">
        <w:rPr>
          <w:rFonts w:cs="CG Times"/>
          <w:i/>
          <w:iCs/>
          <w:lang w:val="en-AU"/>
        </w:rPr>
        <w:t>.</w:t>
      </w:r>
    </w:p>
    <w:p w14:paraId="1E0304FF" w14:textId="77777777" w:rsidR="00656B81" w:rsidRDefault="00810007" w:rsidP="00810007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</w:t>
      </w:r>
      <w:r w:rsidR="00656B81">
        <w:rPr>
          <w:rFonts w:cs="CG Times"/>
          <w:lang w:val="en-AU"/>
        </w:rPr>
        <w:t>ii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 xml:space="preserve">It is </w:t>
      </w:r>
      <w:r w:rsidR="00B826BA">
        <w:rPr>
          <w:rFonts w:cs="CG Times"/>
          <w:i/>
          <w:iCs/>
          <w:u w:val="single"/>
          <w:lang w:val="en-AU"/>
        </w:rPr>
        <w:t>essential</w:t>
      </w:r>
      <w:r w:rsidR="00B826BA">
        <w:rPr>
          <w:rFonts w:cs="CG Times"/>
          <w:i/>
          <w:iCs/>
          <w:lang w:val="en-AU"/>
        </w:rPr>
        <w:t xml:space="preserve"> </w:t>
      </w:r>
      <w:r w:rsidR="00B826BA">
        <w:rPr>
          <w:rFonts w:cs="CG Times"/>
          <w:lang w:val="en-AU"/>
        </w:rPr>
        <w:t>[</w:t>
      </w:r>
      <w:r w:rsidR="00B826BA">
        <w:rPr>
          <w:rFonts w:cs="CG Times"/>
          <w:i/>
          <w:iCs/>
          <w:lang w:val="en-AU"/>
        </w:rPr>
        <w:t xml:space="preserve">that the radiochemical procedure for the assay of lead-210 </w:t>
      </w:r>
      <w:r w:rsidR="00B826BA">
        <w:rPr>
          <w:rFonts w:cs="CG Times"/>
          <w:i/>
          <w:iCs/>
          <w:u w:val="single"/>
          <w:lang w:val="en-AU"/>
        </w:rPr>
        <w:t>shall</w:t>
      </w:r>
      <w:r w:rsidR="00B826BA">
        <w:rPr>
          <w:rFonts w:cs="CG Times"/>
          <w:i/>
          <w:iCs/>
          <w:lang w:val="en-AU"/>
        </w:rPr>
        <w:t xml:space="preserve"> provide for a high degree of decontamination from major fission products</w:t>
      </w:r>
      <w:r w:rsidR="00B826BA">
        <w:rPr>
          <w:rFonts w:cs="CG Times"/>
          <w:lang w:val="en-AU"/>
        </w:rPr>
        <w:t>]</w:t>
      </w:r>
      <w:r w:rsidR="00B826BA">
        <w:rPr>
          <w:rFonts w:cs="CG Times"/>
          <w:i/>
          <w:iCs/>
          <w:lang w:val="en-AU"/>
        </w:rPr>
        <w:t>.</w:t>
      </w:r>
    </w:p>
    <w:p w14:paraId="74E3622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demanded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freed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should</w:t>
      </w:r>
      <w:r>
        <w:rPr>
          <w:rFonts w:cs="CG Times"/>
          <w:lang w:val="en-AU"/>
        </w:rPr>
        <w:t>-mandative]</w:t>
      </w:r>
    </w:p>
    <w:p w14:paraId="523989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told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[non-mandative]</w:t>
      </w:r>
    </w:p>
    <w:p w14:paraId="045230B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all murderers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hanged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024A51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suggested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recommended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we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engage a consultant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DF3D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lang w:val="en-AU"/>
        </w:rPr>
        <w:tab/>
        <w:t>[complement]</w:t>
      </w:r>
    </w:p>
    <w:p w14:paraId="273F7E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 xml:space="preserve"> is no longer a requirement.</w:t>
      </w:r>
      <w:r>
        <w:rPr>
          <w:rFonts w:cs="CG Times"/>
          <w:lang w:val="en-AU"/>
        </w:rPr>
        <w:tab/>
        <w:t>[subject]</w:t>
      </w:r>
    </w:p>
    <w:p w14:paraId="49F051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longer a requirement </w:t>
      </w:r>
      <w:r>
        <w:rPr>
          <w:rFonts w:cs="CG Times"/>
          <w:i/>
          <w:iCs/>
          <w:u w:val="single"/>
          <w:lang w:val="en-AU"/>
        </w:rPr>
        <w:t>that it be witnessed by a JP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[extraposed subject]</w:t>
      </w:r>
    </w:p>
    <w:p w14:paraId="237052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main </w:t>
      </w:r>
      <w:r>
        <w:rPr>
          <w:rFonts w:cs="CG Times"/>
          <w:i/>
          <w:iCs/>
          <w:u w:val="single"/>
          <w:lang w:val="en-AU"/>
        </w:rPr>
        <w:t>recommendation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an outside consultant be engaged</w:t>
      </w:r>
      <w:r>
        <w:rPr>
          <w:rFonts w:cs="CG Times"/>
          <w:i/>
          <w:iCs/>
          <w:lang w:val="en-AU"/>
        </w:rPr>
        <w:t>.</w:t>
      </w:r>
    </w:p>
    <w:p w14:paraId="271EE5B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thing in my life at this moment </w:t>
      </w:r>
      <w:r>
        <w:rPr>
          <w:rFonts w:cs="CG Times"/>
          <w:i/>
          <w:iCs/>
          <w:u w:val="single"/>
          <w:lang w:val="en-AU"/>
        </w:rPr>
        <w:t>that she should know the real truth about me</w:t>
      </w:r>
      <w:r>
        <w:rPr>
          <w:rFonts w:cs="CG Times"/>
          <w:i/>
          <w:iCs/>
          <w:lang w:val="en-AU"/>
        </w:rPr>
        <w:t>.</w:t>
      </w:r>
    </w:p>
    <w:p w14:paraId="6760A2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3165"/>
          <w:tab w:val="left" w:pos="5025"/>
          <w:tab w:val="left" w:pos="537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the qualities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of a </w:t>
      </w:r>
      <w:proofErr w:type="spellStart"/>
      <w:r>
        <w:rPr>
          <w:rFonts w:cs="CG Times"/>
          <w:i/>
          <w:iCs/>
          <w:lang w:val="en-AU"/>
        </w:rPr>
        <w:t>politican</w:t>
      </w:r>
      <w:proofErr w:type="spellEnd"/>
      <w:r>
        <w:rPr>
          <w:rFonts w:cs="CG Times"/>
          <w:i/>
          <w:iCs/>
          <w:lang w:val="en-AU"/>
        </w:rPr>
        <w:t xml:space="preserve"> by other </w:t>
      </w:r>
      <w:proofErr w:type="spellStart"/>
      <w:r>
        <w:rPr>
          <w:rFonts w:cs="CG Times"/>
          <w:i/>
          <w:iCs/>
          <w:lang w:val="en-AU"/>
        </w:rPr>
        <w:t>policitians</w:t>
      </w:r>
      <w:proofErr w:type="spellEnd"/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or she always keep a confidence</w:t>
      </w:r>
      <w:r>
        <w:rPr>
          <w:rFonts w:cs="CG Times"/>
          <w:i/>
          <w:iCs/>
          <w:lang w:val="en-AU"/>
        </w:rPr>
        <w:t>.</w:t>
      </w:r>
    </w:p>
    <w:p w14:paraId="01473211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</w:p>
    <w:p w14:paraId="23586BA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decision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22799DA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decree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1446028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enjoin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</w:p>
    <w:p w14:paraId="5CDC757C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1093F638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ence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</w:p>
    <w:p w14:paraId="17598E2D" w14:textId="77777777" w:rsidR="00B826BA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ment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</w:p>
    <w:p w14:paraId="61B000EE" w14:textId="77777777" w:rsidR="00656B81" w:rsidRDefault="00B826BA">
      <w:pPr>
        <w:tabs>
          <w:tab w:val="left" w:pos="0"/>
          <w:tab w:val="left" w:pos="1238"/>
          <w:tab w:val="left" w:pos="3165"/>
          <w:tab w:val="left" w:pos="5251"/>
          <w:tab w:val="left" w:pos="7213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ation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MathA" w:char="F040"/>
      </w:r>
      <w:proofErr w:type="spellStart"/>
      <w:r>
        <w:rPr>
          <w:rFonts w:cs="CG Times"/>
          <w:i/>
          <w:iCs/>
          <w:lang w:val="en-AU"/>
        </w:rPr>
        <w:t>ing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vote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TypographicSymbols" w:char="0042"/>
      </w:r>
    </w:p>
    <w:p w14:paraId="3820873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appropriate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compulsory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crucial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desirable</w:t>
      </w:r>
    </w:p>
    <w:p w14:paraId="52F06A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essential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fitting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imperative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necessary</w:t>
      </w:r>
    </w:p>
    <w:p w14:paraId="6C36681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obligatory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vital</w:t>
      </w:r>
    </w:p>
    <w:p w14:paraId="7E43310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willing</w:t>
      </w:r>
    </w:p>
    <w:p w14:paraId="72BC1C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adversative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358C0D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2880" w:hanging="23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 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unless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-t</w:t>
      </w:r>
    </w:p>
    <w:p w14:paraId="58F213A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purposive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</w:t>
      </w:r>
    </w:p>
    <w:p w14:paraId="59E7BC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bathed in perspiration, trembling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his authorship </w:t>
      </w:r>
      <w:r>
        <w:rPr>
          <w:rFonts w:cs="CG Times"/>
          <w:i/>
          <w:iCs/>
          <w:u w:val="single"/>
          <w:lang w:val="en-AU"/>
        </w:rPr>
        <w:t>become</w:t>
      </w:r>
      <w:r>
        <w:rPr>
          <w:rFonts w:cs="CG Times"/>
          <w:i/>
          <w:iCs/>
          <w:lang w:val="en-AU"/>
        </w:rPr>
        <w:t xml:space="preserve"> known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3E846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were tense with worry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things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somehow go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6B37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struggles in vain against the proposition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mind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immaterial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its functions ought to be unaffected by the condition of the body.</w:t>
      </w:r>
    </w:p>
    <w:p w14:paraId="1B350F1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handed over the pretty sloop to Abel for keeps,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that he never fail to let </w:t>
      </w:r>
      <w:r>
        <w:rPr>
          <w:rFonts w:cs="CG Times"/>
          <w:i/>
          <w:iCs/>
          <w:lang w:val="en-AU"/>
        </w:rPr>
        <w:lastRenderedPageBreak/>
        <w:t>his brother accompany him whenever the younger boy wished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90AC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should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don't hesitate to call me.</w:t>
      </w:r>
    </w:p>
    <w:p w14:paraId="1243728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flexibility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the market should fail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8D3DE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320"/>
          <w:tab w:val="left" w:pos="5760"/>
          <w:tab w:val="left" w:pos="7200"/>
          <w:tab w:val="left" w:pos="86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some thief should open her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wouldn't easily find her jewellery</w:t>
      </w:r>
      <w:r>
        <w:rPr>
          <w:rFonts w:cs="CG Times"/>
          <w:lang w:val="en-AU"/>
        </w:rPr>
        <w:t>.</w:t>
      </w:r>
    </w:p>
    <w:p w14:paraId="058D45E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Extraordinary</w:t>
      </w:r>
      <w:proofErr w:type="gramEnd"/>
      <w:r>
        <w:rPr>
          <w:rFonts w:cs="CG Times"/>
          <w:i/>
          <w:iCs/>
          <w:lang w:val="en-AU"/>
        </w:rPr>
        <w:t xml:space="preserve"> precautions were taken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no stranger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allowed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F671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issued white gloves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his customers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soil their hands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24E3A63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true friend would change subjects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they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do projects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C6E4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am urging him to abdicate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step into his shoes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CFCC5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meets with continuing hostility from those who see themselves as fostering and guarding serious 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in the theatre, in fiction or on television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DF466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Achieving the optimum blast design for a particular rock mass type,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in mining or quarrying, can be an expensive and time-consuming procedure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9CAFC4" w14:textId="692DA01D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realise that East</w:t>
      </w:r>
      <w:r w:rsidR="00EE30A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West friction,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it </w:t>
      </w:r>
      <w:proofErr w:type="gramStart"/>
      <w:r>
        <w:rPr>
          <w:rFonts w:cs="CG Times"/>
          <w:i/>
          <w:iCs/>
          <w:u w:val="single"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place around the globe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is in essence the general conflict between two entirely different societies</w:t>
      </w:r>
      <w:r>
        <w:rPr>
          <w:rFonts w:cs="CG Times"/>
          <w:lang w:val="en-AU"/>
        </w:rPr>
        <w:t>.</w:t>
      </w:r>
    </w:p>
    <w:p w14:paraId="620FBD9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Whatever one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choose to call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natural law is a functioning generality with a certain objective existence.</w:t>
      </w:r>
    </w:p>
    <w:p w14:paraId="10E8CCA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felt </w:t>
      </w:r>
      <w:r>
        <w:rPr>
          <w:rFonts w:cs="CG Times"/>
          <w:i/>
          <w:iCs/>
          <w:u w:val="single"/>
          <w:lang w:val="en-AU"/>
        </w:rPr>
        <w:t>incensed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treated so 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F0B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that a judge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sit while his conduct is under investigation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D58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held his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was the fact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these two should have been there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EFF27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good idea</w:t>
      </w:r>
      <w:r>
        <w:rPr>
          <w:rFonts w:cs="CG Times"/>
          <w:i/>
          <w:iCs/>
          <w:lang w:val="en-AU"/>
        </w:rPr>
        <w:tab/>
        <w:t>a pity</w:t>
      </w:r>
      <w:r>
        <w:rPr>
          <w:rFonts w:cs="CG Times"/>
          <w:i/>
          <w:iCs/>
          <w:lang w:val="en-AU"/>
        </w:rPr>
        <w:tab/>
        <w:t>appropriate</w:t>
      </w:r>
      <w:r>
        <w:rPr>
          <w:rFonts w:cs="CG Times"/>
          <w:i/>
          <w:iCs/>
          <w:lang w:val="en-AU"/>
        </w:rPr>
        <w:tab/>
        <w:t>astonishing</w:t>
      </w:r>
      <w:r>
        <w:rPr>
          <w:rFonts w:cs="CG Times"/>
          <w:i/>
          <w:iCs/>
          <w:lang w:val="en-AU"/>
        </w:rPr>
        <w:tab/>
        <w:t>honoured</w:t>
      </w:r>
    </w:p>
    <w:p w14:paraId="25357E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can't bear</w:t>
      </w:r>
      <w:r>
        <w:rPr>
          <w:rFonts w:cs="CG Times"/>
          <w:i/>
          <w:iCs/>
          <w:lang w:val="en-AU"/>
        </w:rPr>
        <w:tab/>
        <w:t>can't imagine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expedient</w:t>
      </w:r>
      <w:r>
        <w:rPr>
          <w:rFonts w:cs="CG Times"/>
          <w:i/>
          <w:iCs/>
          <w:lang w:val="en-AU"/>
        </w:rPr>
        <w:tab/>
        <w:t>extraordinary</w:t>
      </w:r>
    </w:p>
    <w:p w14:paraId="103907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improper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intelligible</w:t>
      </w:r>
    </w:p>
    <w:p w14:paraId="76E1F12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ironic</w:t>
      </w:r>
      <w:r>
        <w:rPr>
          <w:rFonts w:cs="CG Times"/>
          <w:i/>
          <w:iCs/>
          <w:lang w:val="en-AU"/>
        </w:rPr>
        <w:tab/>
        <w:t>lamentable</w:t>
      </w:r>
      <w:r>
        <w:rPr>
          <w:rFonts w:cs="CG Times"/>
          <w:i/>
          <w:iCs/>
          <w:lang w:val="en-AU"/>
        </w:rPr>
        <w:tab/>
        <w:t>natural</w:t>
      </w:r>
      <w:r>
        <w:rPr>
          <w:rFonts w:cs="CG Times"/>
          <w:i/>
          <w:iCs/>
          <w:lang w:val="en-AU"/>
        </w:rPr>
        <w:tab/>
        <w:t>perturbed</w:t>
      </w:r>
      <w:r>
        <w:rPr>
          <w:rFonts w:cs="CG Times"/>
          <w:i/>
          <w:iCs/>
          <w:lang w:val="en-AU"/>
        </w:rPr>
        <w:tab/>
        <w:t>puzzling</w:t>
      </w:r>
    </w:p>
    <w:p w14:paraId="54ED205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remarkable</w:t>
      </w:r>
      <w:r>
        <w:rPr>
          <w:rFonts w:cs="CG Times"/>
          <w:i/>
          <w:iCs/>
          <w:lang w:val="en-AU"/>
        </w:rPr>
        <w:tab/>
        <w:t>right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suitable</w:t>
      </w:r>
      <w:r>
        <w:rPr>
          <w:rFonts w:cs="CG Times"/>
          <w:i/>
          <w:iCs/>
          <w:lang w:val="en-AU"/>
        </w:rPr>
        <w:tab/>
        <w:t>surprising</w:t>
      </w:r>
    </w:p>
    <w:p w14:paraId="27FF567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a complete recovery.</w:t>
      </w:r>
    </w:p>
    <w:p w14:paraId="09A411E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dreaded</w:t>
      </w:r>
      <w:r>
        <w:rPr>
          <w:rFonts w:cs="CG Times"/>
          <w:i/>
          <w:iCs/>
          <w:lang w:val="en-AU"/>
        </w:rPr>
        <w:t xml:space="preserve"> still more that 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return to England.</w:t>
      </w:r>
    </w:p>
    <w:p w14:paraId="764FB77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B3F17D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E818BD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[modal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ADF562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Suppose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London now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mood]</w:t>
      </w:r>
    </w:p>
    <w:p w14:paraId="64F9114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still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call on him this evening.</w:t>
      </w:r>
      <w:r>
        <w:rPr>
          <w:rFonts w:cs="CG Times"/>
          <w:lang w:val="en-AU"/>
        </w:rPr>
        <w:tab/>
        <w:t>[present time]</w:t>
      </w:r>
    </w:p>
    <w:p w14:paraId="4218950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in Paris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have called on him.</w:t>
      </w:r>
      <w:r>
        <w:rPr>
          <w:rFonts w:cs="CG Times"/>
          <w:lang w:val="en-AU"/>
        </w:rPr>
        <w:tab/>
        <w:t>[past time]</w:t>
      </w:r>
    </w:p>
    <w:p w14:paraId="441AFF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D2FF8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BA2E65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come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636C80A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semester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next week</w:t>
      </w:r>
      <w:r>
        <w:rPr>
          <w:rFonts w:cs="CG Times"/>
          <w:lang w:val="en-AU"/>
        </w:rPr>
        <w:t xml:space="preserve">]. </w:t>
      </w:r>
      <w:r>
        <w:rPr>
          <w:rFonts w:cs="CG Times"/>
          <w:lang w:val="en-AU"/>
        </w:rPr>
        <w:tab/>
        <w:t>[futurate]</w:t>
      </w:r>
    </w:p>
    <w:p w14:paraId="5491A00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come with us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[volition]</w:t>
      </w:r>
    </w:p>
    <w:p w14:paraId="71B4057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wish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your driving-test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420AB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have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time]</w:t>
      </w:r>
    </w:p>
    <w:p w14:paraId="5AA28EC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hadn't told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294D841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d rather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came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1DD198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[present state]</w:t>
      </w:r>
    </w:p>
    <w:p w14:paraId="0CCCF7C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is time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repainted</w:t>
      </w:r>
      <w:r>
        <w:rPr>
          <w:rFonts w:cs="CG Times"/>
          <w:i/>
          <w:iCs/>
          <w:lang w:val="en-AU"/>
        </w:rPr>
        <w:t xml:space="preserve">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future occurrence]</w:t>
      </w:r>
    </w:p>
    <w:p w14:paraId="2E494D8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go home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starts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temporal preposition]</w:t>
      </w:r>
    </w:p>
    <w:p w14:paraId="4D30FB0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visit Jill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there is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conditional preposition]</w:t>
      </w:r>
    </w:p>
    <w:p w14:paraId="6B1B2F7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answers all the questions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[covert mandative]</w:t>
      </w:r>
    </w:p>
    <w:p w14:paraId="0CF875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you do it this week or next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32B7A2E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weather clears up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>-type governors]</w:t>
      </w:r>
    </w:p>
    <w:p w14:paraId="455A4C9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[entails [iii]]</w:t>
      </w:r>
    </w:p>
    <w:p w14:paraId="3438A34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Kim had left the country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[does not entail [iii]]</w:t>
      </w:r>
    </w:p>
    <w:p w14:paraId="7BDDC3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left the country.</w:t>
      </w:r>
    </w:p>
    <w:p w14:paraId="05A1C9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[presupposes [iii]]</w:t>
      </w:r>
    </w:p>
    <w:p w14:paraId="2AA944E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 that Jill had lent Ed her key.</w:t>
      </w:r>
      <w:r>
        <w:rPr>
          <w:rFonts w:cs="CG Times"/>
          <w:lang w:val="en-AU"/>
        </w:rPr>
        <w:tab/>
        <w:t>[does not presuppose [iii]]</w:t>
      </w:r>
    </w:p>
    <w:p w14:paraId="3AC4BF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had lent Ed her key.</w:t>
      </w:r>
    </w:p>
    <w:p w14:paraId="28F89DC4" w14:textId="3F4DA29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(=[35i])</w:t>
      </w:r>
    </w:p>
    <w:p w14:paraId="64C941F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insurance company </w:t>
      </w:r>
      <w:r>
        <w:rPr>
          <w:rFonts w:cs="CG Times"/>
          <w:i/>
          <w:iCs/>
          <w:u w:val="single"/>
          <w:lang w:val="en-AU"/>
        </w:rPr>
        <w:t>doesn't 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F491C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C8A1C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the insurance company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they may refuse to pay her.</w:t>
      </w:r>
    </w:p>
    <w:p w14:paraId="7978CD9C" w14:textId="7B9D3B7A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8A5DE4">
        <w:rPr>
          <w:rFonts w:cs="CG Times"/>
          <w:lang w:val="en-AU"/>
        </w:rPr>
        <w:tab/>
      </w:r>
      <w:r>
        <w:rPr>
          <w:rFonts w:cs="CG Times"/>
          <w:lang w:val="en-AU"/>
        </w:rPr>
        <w:t>(=[35ii])</w:t>
      </w:r>
    </w:p>
    <w:p w14:paraId="2A74CF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isn't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41EA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21CB6AE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is true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her claim will be refused.</w:t>
      </w:r>
    </w:p>
    <w:p w14:paraId="13D1242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654FF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insurance company knows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B8FE5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00FF2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it is true that Jill had lent Ed her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D3E3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went out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his parents came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CFDA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regretted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had offended his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09990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confessed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murdered her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3F8D7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believed that he had offended his parents and very much regretted that he had done so, but it turned out that he had been mistaken: they hadn't been in the least offended.</w:t>
      </w:r>
    </w:p>
    <w:p w14:paraId="7F23AAE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know that his plan has been modified? </w:t>
      </w:r>
    </w:p>
    <w:p w14:paraId="165F7C0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he regret that his plan has been modified?</w:t>
      </w:r>
    </w:p>
    <w:p w14:paraId="682660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2357AC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find</w:t>
      </w:r>
      <w:proofErr w:type="gramEnd"/>
      <w:r>
        <w:rPr>
          <w:rFonts w:cs="CG Times"/>
          <w:i/>
          <w:iCs/>
          <w:lang w:val="en-AU"/>
        </w:rPr>
        <w:t xml:space="preserve"> out</w:t>
      </w:r>
      <w:r>
        <w:rPr>
          <w:rFonts w:cs="CG Times"/>
          <w:i/>
          <w:iCs/>
          <w:lang w:val="en-AU"/>
        </w:rPr>
        <w:tab/>
        <w:t>forget</w:t>
      </w:r>
      <w:r>
        <w:rPr>
          <w:rFonts w:cs="CG Times"/>
          <w:i/>
          <w:iCs/>
          <w:lang w:val="en-AU"/>
        </w:rPr>
        <w:tab/>
        <w:t>know</w:t>
      </w:r>
      <w:r>
        <w:rPr>
          <w:rFonts w:cs="CG Times"/>
          <w:i/>
          <w:iCs/>
          <w:lang w:val="en-AU"/>
        </w:rPr>
        <w:tab/>
        <w:t>point out</w:t>
      </w:r>
      <w:r>
        <w:rPr>
          <w:rFonts w:cs="CG Times"/>
          <w:i/>
          <w:iCs/>
          <w:lang w:val="en-AU"/>
        </w:rPr>
        <w:tab/>
        <w:t>realise</w:t>
      </w:r>
      <w:r>
        <w:rPr>
          <w:rFonts w:cs="CG Times"/>
          <w:i/>
          <w:iCs/>
          <w:lang w:val="en-AU"/>
        </w:rPr>
        <w:tab/>
        <w:t>remember</w:t>
      </w:r>
    </w:p>
    <w:p w14:paraId="759114D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aware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after</w:t>
      </w:r>
      <w:r>
        <w:rPr>
          <w:rFonts w:cs="CG Times"/>
          <w:i/>
          <w:iCs/>
          <w:lang w:val="en-AU"/>
        </w:rPr>
        <w:tab/>
        <w:t>although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since</w:t>
      </w:r>
    </w:p>
    <w:p w14:paraId="59DAB1F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amuse</w:t>
      </w:r>
      <w:proofErr w:type="gramEnd"/>
      <w:r>
        <w:rPr>
          <w:rFonts w:cs="CG Times"/>
          <w:i/>
          <w:iCs/>
          <w:lang w:val="en-AU"/>
        </w:rPr>
        <w:tab/>
        <w:t>bother</w:t>
      </w:r>
      <w:r>
        <w:rPr>
          <w:rFonts w:cs="CG Times"/>
          <w:i/>
          <w:iCs/>
          <w:lang w:val="en-AU"/>
        </w:rPr>
        <w:tab/>
        <w:t>matter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  <w:t>suffice</w:t>
      </w:r>
      <w:r>
        <w:rPr>
          <w:rFonts w:cs="CG Times"/>
          <w:i/>
          <w:iCs/>
          <w:lang w:val="en-AU"/>
        </w:rPr>
        <w:tab/>
        <w:t>worry</w:t>
      </w:r>
    </w:p>
    <w:p w14:paraId="35EAFDD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exciting</w:t>
      </w:r>
      <w:r>
        <w:rPr>
          <w:rFonts w:cs="CG Times"/>
          <w:i/>
          <w:iCs/>
          <w:lang w:val="en-AU"/>
        </w:rPr>
        <w:tab/>
        <w:t>important</w:t>
      </w:r>
      <w:r>
        <w:rPr>
          <w:rFonts w:cs="CG Times"/>
          <w:i/>
          <w:iCs/>
          <w:lang w:val="en-AU"/>
        </w:rPr>
        <w:tab/>
        <w:t>odd</w:t>
      </w:r>
      <w:r>
        <w:rPr>
          <w:rFonts w:cs="CG Times"/>
          <w:i/>
          <w:iCs/>
          <w:lang w:val="en-AU"/>
        </w:rPr>
        <w:tab/>
        <w:t>relevant</w:t>
      </w:r>
      <w:r>
        <w:rPr>
          <w:rFonts w:cs="CG Times"/>
          <w:i/>
          <w:iCs/>
          <w:lang w:val="en-AU"/>
        </w:rPr>
        <w:tab/>
        <w:t>surprising</w:t>
      </w:r>
      <w:r>
        <w:rPr>
          <w:rFonts w:cs="CG Times"/>
          <w:i/>
          <w:iCs/>
          <w:lang w:val="en-AU"/>
        </w:rPr>
        <w:tab/>
        <w:t>tragic</w:t>
      </w:r>
      <w:r>
        <w:rPr>
          <w:rFonts w:cs="CG Times"/>
          <w:lang w:val="en-AU"/>
        </w:rPr>
        <w:tab/>
      </w:r>
    </w:p>
    <w:p w14:paraId="131A0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68B237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happen</w:t>
      </w:r>
      <w:proofErr w:type="gramEnd"/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turn out</w:t>
      </w:r>
    </w:p>
    <w:p w14:paraId="17FB9C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evident</w:t>
      </w:r>
      <w:r>
        <w:rPr>
          <w:rFonts w:cs="CG Times"/>
          <w:i/>
          <w:iCs/>
          <w:lang w:val="en-AU"/>
        </w:rPr>
        <w:tab/>
        <w:t>inevitable</w:t>
      </w:r>
      <w:r>
        <w:rPr>
          <w:rFonts w:cs="CG Times"/>
          <w:i/>
          <w:iCs/>
          <w:lang w:val="en-AU"/>
        </w:rPr>
        <w:tab/>
        <w:t>obvious</w:t>
      </w:r>
      <w:r>
        <w:rPr>
          <w:rFonts w:cs="CG Times"/>
          <w:i/>
          <w:iCs/>
          <w:lang w:val="en-AU"/>
        </w:rPr>
        <w:tab/>
        <w:t>true</w:t>
      </w:r>
    </w:p>
    <w:p w14:paraId="2AA63A7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non-entailing and 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461D9A5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admit</w:t>
      </w:r>
      <w:proofErr w:type="gramEnd"/>
      <w:r>
        <w:rPr>
          <w:rFonts w:cs="CG Times"/>
          <w:i/>
          <w:iCs/>
          <w:lang w:val="en-AU"/>
        </w:rPr>
        <w:tab/>
        <w:t>confess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sad</w:t>
      </w:r>
    </w:p>
    <w:p w14:paraId="78B684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before</w:t>
      </w:r>
    </w:p>
    <w:p w14:paraId="0CF594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non-entailing and non-</w:t>
      </w:r>
      <w:proofErr w:type="spellStart"/>
      <w:r>
        <w:rPr>
          <w:rFonts w:cs="CG Times"/>
          <w:smallCaps/>
          <w:lang w:val="en-AU"/>
        </w:rPr>
        <w:t>factive</w:t>
      </w:r>
      <w:proofErr w:type="spellEnd"/>
    </w:p>
    <w:p w14:paraId="445018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announce</w:t>
      </w:r>
      <w:proofErr w:type="gramEnd"/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i/>
          <w:iCs/>
          <w:lang w:val="en-AU"/>
        </w:rPr>
        <w:tab/>
        <w:t>assume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conclude</w:t>
      </w:r>
      <w:r>
        <w:rPr>
          <w:rFonts w:cs="CG Times"/>
          <w:i/>
          <w:iCs/>
          <w:lang w:val="en-AU"/>
        </w:rPr>
        <w:tab/>
        <w:t>conjecture</w:t>
      </w:r>
    </w:p>
    <w:p w14:paraId="4FBA3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inform</w:t>
      </w:r>
      <w:r>
        <w:rPr>
          <w:rFonts w:cs="CG Times"/>
          <w:i/>
          <w:iCs/>
          <w:lang w:val="en-AU"/>
        </w:rPr>
        <w:tab/>
        <w:t>insist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i/>
          <w:iCs/>
          <w:lang w:val="en-AU"/>
        </w:rPr>
        <w:tab/>
        <w:t>tell</w:t>
      </w:r>
    </w:p>
    <w:p w14:paraId="3667CC0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hopeful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danger</w:t>
      </w:r>
      <w:r>
        <w:rPr>
          <w:rFonts w:cs="CG Times"/>
          <w:i/>
          <w:iCs/>
          <w:lang w:val="en-AU"/>
        </w:rPr>
        <w:tab/>
        <w:t>evidence</w:t>
      </w:r>
    </w:p>
    <w:p w14:paraId="470B73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impression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lest</w:t>
      </w:r>
      <w:r>
        <w:rPr>
          <w:rFonts w:cs="CG Times"/>
          <w:i/>
          <w:iCs/>
          <w:lang w:val="en-AU"/>
        </w:rPr>
        <w:tab/>
        <w:t>provided</w:t>
      </w:r>
      <w:r>
        <w:rPr>
          <w:rFonts w:cs="CG Times"/>
          <w:i/>
          <w:iCs/>
          <w:lang w:val="en-AU"/>
        </w:rPr>
        <w:tab/>
        <w:t>lest</w:t>
      </w:r>
    </w:p>
    <w:p w14:paraId="1D4D58A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i/>
          <w:iCs/>
          <w:lang w:val="en-AU"/>
        </w:rPr>
        <w:tab/>
        <w:t>possible</w:t>
      </w:r>
      <w:r>
        <w:rPr>
          <w:rFonts w:cs="CG Times"/>
          <w:i/>
          <w:iCs/>
          <w:lang w:val="en-AU"/>
        </w:rPr>
        <w:tab/>
        <w:t>probable</w:t>
      </w:r>
    </w:p>
    <w:p w14:paraId="3B4E4B4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 intended to defraud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simply </w:t>
      </w:r>
      <w:r>
        <w:rPr>
          <w:rFonts w:cs="CG Times"/>
          <w:i/>
          <w:iCs/>
          <w:u w:val="single"/>
          <w:lang w:val="en-AU"/>
        </w:rPr>
        <w:t>false</w:t>
      </w:r>
      <w:r>
        <w:rPr>
          <w:rFonts w:cs="CG Times"/>
          <w:i/>
          <w:iCs/>
          <w:lang w:val="en-AU"/>
        </w:rPr>
        <w:t>.</w:t>
      </w:r>
    </w:p>
    <w:p w14:paraId="45AA58A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wished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18D1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pretended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seriously 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1877E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matter be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should be resolved without delay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8C4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avoided the subject, </w:t>
      </w:r>
      <w:r>
        <w:rPr>
          <w:rFonts w:cs="CG Times"/>
          <w:i/>
          <w:iCs/>
          <w:u w:val="single"/>
          <w:lang w:val="en-AU"/>
        </w:rPr>
        <w:t>lest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be too painful for her to talk about].</w:t>
      </w:r>
    </w:p>
    <w:p w14:paraId="3DBB36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still alive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would be horrified.</w:t>
      </w:r>
    </w:p>
    <w:p w14:paraId="522EE9D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certainly go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invite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EA5E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manage to get home in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BEF72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extraordinary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taken it all so calmly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1CF04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didn't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had to walk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didn't</w:t>
      </w:r>
    </w:p>
    <w:p w14:paraId="643AD4D1" w14:textId="7591CF70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bother</w:t>
      </w:r>
      <w:r>
        <w:rPr>
          <w:rFonts w:cs="CG Times"/>
          <w:i/>
          <w:iCs/>
          <w:lang w:val="en-AU"/>
        </w:rPr>
        <w:t xml:space="preserve"> him at all</w:t>
      </w:r>
      <w:r w:rsidR="006B1CD0">
        <w:rPr>
          <w:rFonts w:cs="CG Times"/>
          <w:i/>
          <w:iCs/>
          <w:lang w:val="en-AU"/>
        </w:rPr>
        <w:t>.</w:t>
      </w:r>
    </w:p>
    <w:p w14:paraId="40034D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we've made a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59CFCFE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quite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>.</w:t>
      </w:r>
    </w:p>
    <w:p w14:paraId="146709D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errors which 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saw __</w:t>
      </w:r>
      <w:r>
        <w:rPr>
          <w:rFonts w:cs="CG Times"/>
          <w:lang w:val="en-AU"/>
        </w:rPr>
        <w:t>]</w:t>
      </w:r>
    </w:p>
    <w:p w14:paraId="4FF03BF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Who is it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she'll invite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E385C0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boy knew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resented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63302DD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boy was aware of the fact </w:t>
      </w:r>
      <w:r>
        <w:rPr>
          <w:rFonts w:cs="CG Times"/>
          <w:i/>
          <w:iCs/>
          <w:u w:val="single"/>
          <w:lang w:val="en-AU"/>
        </w:rPr>
        <w:t>that he was being watched</w:t>
      </w:r>
      <w:r>
        <w:rPr>
          <w:rFonts w:cs="CG Times"/>
          <w:i/>
          <w:iCs/>
          <w:lang w:val="en-AU"/>
        </w:rPr>
        <w:t>.</w:t>
      </w:r>
    </w:p>
    <w:p w14:paraId="795E096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bring the washing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9C1E7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you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atrocious.</w:t>
      </w:r>
    </w:p>
    <w:p w14:paraId="2B4AB2B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introducing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introducing phrase</w:t>
      </w:r>
    </w:p>
    <w:p w14:paraId="6BB63838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won't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payment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97A937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you pay me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banking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an increase in pay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4379F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AB1AE1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as complement</w:t>
      </w:r>
    </w:p>
    <w:p w14:paraId="5F32DFE9" w14:textId="24302F3C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they didn't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E15A6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the lack of </w:t>
      </w:r>
    </w:p>
    <w:p w14:paraId="3DC4D3F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consult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consultation 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05BC1F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that they consulted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prevented</w:t>
      </w:r>
      <w:r>
        <w:rPr>
          <w:rFonts w:cs="CG Times"/>
          <w:i/>
          <w:iCs/>
          <w:lang w:val="en-AU"/>
        </w:rPr>
        <w:t xml:space="preserve"> any consultation</w:t>
      </w:r>
    </w:p>
    <w:p w14:paraId="4E0ECCF9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with the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DA52E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 of the meeting</w:t>
      </w:r>
    </w:p>
    <w:p w14:paraId="5AAA8D8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it ended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end</w:t>
      </w:r>
    </w:p>
    <w:p w14:paraId="5C05582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pay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149D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hungry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their baby would have food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D9CB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like any other typewriter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it has phonetic symbols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D2C1A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intends to exercise his constitutional right to sit on the court,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the commission of inquiry has not yet made its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5BBF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smallCaps/>
          <w:lang w:val="en-AU"/>
        </w:rPr>
        <w:t>complex head analysis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head analysis</w:t>
      </w:r>
    </w:p>
    <w:p w14:paraId="23D2E0B9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96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 that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you pay 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that you pay me</w:t>
      </w:r>
    </w:p>
    <w:p w14:paraId="6C03E84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their baby have food</w:t>
      </w:r>
      <w:r>
        <w:rPr>
          <w:rFonts w:cs="CG Times"/>
          <w:lang w:val="en-AU"/>
        </w:rPr>
        <w:t>]</w:t>
      </w:r>
    </w:p>
    <w:p w14:paraId="6CF1F7A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their baby to have food</w:t>
      </w:r>
      <w:r>
        <w:rPr>
          <w:rFonts w:cs="CG Times"/>
          <w:lang w:val="en-AU"/>
        </w:rPr>
        <w:t>]</w:t>
      </w:r>
    </w:p>
    <w:p w14:paraId="19B6AD3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52"/>
          <w:tab w:val="left" w:pos="3288"/>
          <w:tab w:val="left" w:pos="5025"/>
          <w:tab w:val="left" w:pos="5373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save food for their baby</w:t>
      </w:r>
      <w:r>
        <w:rPr>
          <w:rFonts w:cs="CG Times"/>
          <w:lang w:val="en-AU"/>
        </w:rPr>
        <w:t>]</w:t>
      </w:r>
    </w:p>
    <w:p w14:paraId="101EFD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 commission has not yet made its report</w:t>
      </w:r>
      <w:r>
        <w:rPr>
          <w:rFonts w:cs="CG Times"/>
          <w:lang w:val="en-AU"/>
        </w:rPr>
        <w:t>]</w:t>
      </w:r>
    </w:p>
    <w:p w14:paraId="0FEE1E0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notwithstanding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delay in the publication of the commission's report</w:t>
      </w:r>
      <w:r>
        <w:rPr>
          <w:rFonts w:cs="CG Times"/>
          <w:lang w:val="en-AU"/>
        </w:rPr>
        <w:t>]</w:t>
      </w:r>
    </w:p>
    <w:p w14:paraId="3D022EE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he must be guilty </w:t>
      </w:r>
      <w:r>
        <w:rPr>
          <w:rFonts w:cs="CG Times"/>
          <w:i/>
          <w:iCs/>
          <w:lang w:val="en-AU"/>
        </w:rPr>
        <w:t>is obvious to everyone.</w:t>
      </w:r>
      <w:r>
        <w:rPr>
          <w:rFonts w:cs="CG Times"/>
          <w:lang w:val="en-AU"/>
        </w:rPr>
        <w:tab/>
        <w:t>[`nominal']</w:t>
      </w:r>
    </w:p>
    <w:p w14:paraId="17CD6D1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equipment </w:t>
      </w:r>
      <w:r>
        <w:rPr>
          <w:rFonts w:cs="CG Times"/>
          <w:i/>
          <w:iCs/>
          <w:u w:val="single"/>
          <w:lang w:val="en-AU"/>
        </w:rPr>
        <w:t>they need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[`adjectival']</w:t>
      </w:r>
    </w:p>
    <w:p w14:paraId="3EDFE9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so bad </w:t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[`adverbial']</w:t>
      </w:r>
    </w:p>
    <w:p w14:paraId="2F133F4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guilt</w:t>
      </w:r>
      <w:r>
        <w:rPr>
          <w:rFonts w:cs="CG Times"/>
          <w:i/>
          <w:iCs/>
          <w:lang w:val="en-AU"/>
        </w:rPr>
        <w:t xml:space="preserve"> is obvious to everyone.</w:t>
      </w:r>
      <w:r>
        <w:rPr>
          <w:rFonts w:cs="CG Times"/>
          <w:lang w:val="en-AU"/>
        </w:rPr>
        <w:tab/>
        <w:t>[noun phrase]</w:t>
      </w:r>
    </w:p>
    <w:p w14:paraId="1070371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all the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equipment.</w:t>
      </w:r>
      <w:r>
        <w:rPr>
          <w:rFonts w:cs="CG Times"/>
          <w:lang w:val="en-AU"/>
        </w:rPr>
        <w:tab/>
        <w:t>[adjective (phrase)]</w:t>
      </w:r>
    </w:p>
    <w:p w14:paraId="3BFDC66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was </w:t>
      </w:r>
      <w:r>
        <w:rPr>
          <w:rFonts w:cs="CG Times"/>
          <w:i/>
          <w:iCs/>
          <w:u w:val="single"/>
          <w:lang w:val="en-AU"/>
        </w:rPr>
        <w:t>unprecedentedly</w:t>
      </w:r>
      <w:r>
        <w:rPr>
          <w:rFonts w:cs="CG Times"/>
          <w:i/>
          <w:iCs/>
          <w:lang w:val="en-AU"/>
        </w:rPr>
        <w:t xml:space="preserve"> bad.</w:t>
      </w:r>
      <w:r>
        <w:rPr>
          <w:rFonts w:cs="CG Times"/>
          <w:lang w:val="en-AU"/>
        </w:rPr>
        <w:tab/>
        <w:t>[adverb (phrase)]</w:t>
      </w:r>
    </w:p>
    <w:p w14:paraId="11B0D92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cancelled the expedition</w:t>
      </w:r>
      <w:r>
        <w:rPr>
          <w:rFonts w:cs="CG Times"/>
          <w:i/>
          <w:iCs/>
          <w:lang w:val="en-AU"/>
        </w:rPr>
        <w:t xml:space="preserve"> is highly regrettable.</w:t>
      </w:r>
    </w:p>
    <w:p w14:paraId="4887531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defence was so implausible </w:t>
      </w:r>
      <w:r>
        <w:rPr>
          <w:rFonts w:cs="CG Times"/>
          <w:i/>
          <w:iCs/>
          <w:u w:val="single"/>
          <w:lang w:val="en-AU"/>
        </w:rPr>
        <w:t>that he must be guilty</w:t>
      </w:r>
      <w:r>
        <w:rPr>
          <w:rFonts w:cs="CG Times"/>
          <w:i/>
          <w:iCs/>
          <w:lang w:val="en-AU"/>
        </w:rPr>
        <w:t>.</w:t>
      </w:r>
    </w:p>
    <w:p w14:paraId="0A8B230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was the wettest for several years.</w:t>
      </w:r>
      <w:r>
        <w:rPr>
          <w:rFonts w:cs="CG Times"/>
          <w:lang w:val="en-AU"/>
        </w:rPr>
        <w:tab/>
        <w:t>[subject]</w:t>
      </w:r>
    </w:p>
    <w:p w14:paraId="16CB613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them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35D522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seem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24529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so often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24BB1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late for his appointment,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had been unable to start his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B9EAC7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cancelled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ground was too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14BA2B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on the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I can get secretarial assistance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AEB4A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563B6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feared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verb]</w:t>
      </w:r>
    </w:p>
    <w:p w14:paraId="413176C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of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noun]</w:t>
      </w:r>
    </w:p>
    <w:p w14:paraId="21A63EA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of adjective]</w:t>
      </w:r>
    </w:p>
    <w:p w14:paraId="01BF854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insistence </w:t>
      </w:r>
      <w:r>
        <w:rPr>
          <w:rFonts w:cs="CG Times"/>
          <w:i/>
          <w:iCs/>
          <w:u w:val="single"/>
          <w:lang w:val="en-AU"/>
        </w:rPr>
        <w:t>that the meetings should be held at lunch-time</w:t>
      </w:r>
      <w:r>
        <w:rPr>
          <w:rFonts w:cs="CG Times"/>
          <w:i/>
          <w:iCs/>
          <w:lang w:val="en-AU"/>
        </w:rPr>
        <w:t xml:space="preserve"> angered the staff.</w:t>
      </w:r>
    </w:p>
    <w:p w14:paraId="2B680BF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Their insistence was </w:t>
      </w:r>
      <w:r>
        <w:rPr>
          <w:rFonts w:cs="CG Times"/>
          <w:i/>
          <w:iCs/>
          <w:u w:val="single"/>
          <w:lang w:val="en-AU"/>
        </w:rPr>
        <w:t>that the meeting should be held at lunch-time</w:t>
      </w:r>
      <w:r>
        <w:rPr>
          <w:rFonts w:cs="CG Times"/>
          <w:i/>
          <w:iCs/>
          <w:lang w:val="en-AU"/>
        </w:rPr>
        <w:t>.</w:t>
      </w:r>
    </w:p>
    <w:p w14:paraId="519FFE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ruthless determination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 xml:space="preserve"> was distressing </w:t>
      </w:r>
      <w:r>
        <w:rPr>
          <w:rFonts w:cs="CG Times"/>
          <w:i/>
          <w:iCs/>
          <w:lang w:val="en-AU"/>
        </w:rPr>
        <w:lastRenderedPageBreak/>
        <w:t>to witness.</w:t>
      </w:r>
    </w:p>
    <w:p w14:paraId="01F3DB2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His ruthless determination was </w:t>
      </w:r>
      <w:r>
        <w:rPr>
          <w:rFonts w:cs="CG Times"/>
          <w:i/>
          <w:iCs/>
          <w:u w:val="single"/>
          <w:lang w:val="en-AU"/>
        </w:rPr>
        <w:t>that his rival's reputation should be destroyed</w:t>
      </w:r>
      <w:r>
        <w:rPr>
          <w:rFonts w:cs="CG Times"/>
          <w:i/>
          <w:iCs/>
          <w:lang w:val="en-AU"/>
        </w:rPr>
        <w:t>.</w:t>
      </w:r>
    </w:p>
    <w:p w14:paraId="032A5E47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Jones, </w:t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>, is to be congratulated on this initiative.</w:t>
      </w:r>
    </w:p>
    <w:p w14:paraId="0B6F82BF" w14:textId="1D5F8A99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bank manager</w:t>
      </w:r>
      <w:r>
        <w:rPr>
          <w:rFonts w:cs="CG Times"/>
          <w:i/>
          <w:iCs/>
          <w:lang w:val="en-AU"/>
        </w:rPr>
        <w:t xml:space="preserve"> is </w:t>
      </w:r>
      <w:r w:rsidR="000E2027"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lang w:val="en-AU"/>
        </w:rPr>
        <w:t>be congratulated on this initiative.</w:t>
      </w:r>
    </w:p>
    <w:p w14:paraId="4FF77F4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fear 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64DB556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That he might lose his job</w:t>
      </w:r>
      <w:r>
        <w:rPr>
          <w:rFonts w:cs="CG Times"/>
          <w:i/>
          <w:iCs/>
          <w:lang w:val="en-AU"/>
        </w:rPr>
        <w:t xml:space="preserve"> was increasing.</w:t>
      </w:r>
    </w:p>
    <w:p w14:paraId="4D67388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ridiculed his suggestion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0BF0D8D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ridiculed </w:t>
      </w:r>
      <w:r>
        <w:rPr>
          <w:rFonts w:cs="CG Times"/>
          <w:i/>
          <w:iCs/>
          <w:u w:val="single"/>
          <w:lang w:val="en-AU"/>
        </w:rPr>
        <w:t>that he was being stalked</w:t>
      </w:r>
      <w:r>
        <w:rPr>
          <w:rFonts w:cs="CG Times"/>
          <w:i/>
          <w:iCs/>
          <w:lang w:val="en-AU"/>
        </w:rPr>
        <w:t>.</w:t>
      </w:r>
    </w:p>
    <w:p w14:paraId="31BC116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opened</w:t>
      </w:r>
      <w:r>
        <w:rPr>
          <w:rFonts w:cs="CG Times"/>
          <w:i/>
          <w:iCs/>
          <w:lang w:val="en-AU"/>
        </w:rPr>
        <w:t xml:space="preserve"> slowly </w:t>
      </w:r>
      <w:r>
        <w:rPr>
          <w:rFonts w:cs="CG Times"/>
          <w:i/>
          <w:iCs/>
          <w:u w:val="single"/>
          <w:lang w:val="en-AU"/>
        </w:rPr>
        <w:t>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denied</w:t>
      </w:r>
      <w:r>
        <w:rPr>
          <w:rFonts w:cs="CG Times"/>
          <w:i/>
          <w:iCs/>
          <w:lang w:val="en-AU"/>
        </w:rPr>
        <w:t xml:space="preserve"> categorically </w:t>
      </w:r>
      <w:r>
        <w:rPr>
          <w:rFonts w:cs="CG Times"/>
          <w:i/>
          <w:iCs/>
          <w:u w:val="single"/>
          <w:lang w:val="en-AU"/>
        </w:rPr>
        <w:t>that he had spoken to her</w:t>
      </w:r>
      <w:r>
        <w:rPr>
          <w:rFonts w:cs="CG Times"/>
          <w:i/>
          <w:iCs/>
          <w:lang w:val="en-AU"/>
        </w:rPr>
        <w:t>.</w:t>
      </w:r>
    </w:p>
    <w:p w14:paraId="16F4F0C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to me </w:t>
      </w:r>
      <w:r>
        <w:rPr>
          <w:rFonts w:cs="CG Times"/>
          <w:i/>
          <w:iCs/>
          <w:u w:val="single"/>
          <w:lang w:val="en-AU"/>
        </w:rPr>
        <w:t>that he was leaving</w:t>
      </w:r>
      <w:r>
        <w:rPr>
          <w:rFonts w:cs="CG Times"/>
          <w:i/>
          <w:iCs/>
          <w:lang w:val="en-AU"/>
        </w:rPr>
        <w:t>.</w:t>
      </w:r>
    </w:p>
    <w:p w14:paraId="4DC5603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often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marvel</w:t>
      </w:r>
      <w:r>
        <w:rPr>
          <w:rFonts w:cs="CG Times"/>
          <w:i/>
          <w:iCs/>
          <w:lang w:val="en-AU"/>
        </w:rPr>
        <w:t xml:space="preserve"> that intelligent people can at times be so petty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086BE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vouch</w:t>
      </w:r>
      <w:r>
        <w:rPr>
          <w:rFonts w:cs="CG Times"/>
          <w:i/>
          <w:iCs/>
          <w:lang w:val="en-AU"/>
        </w:rPr>
        <w:t xml:space="preserve"> that I didn't leave the house until 6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21566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it be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that they feel aggrieved?</w:t>
      </w:r>
    </w:p>
    <w:p w14:paraId="27FCE8E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7"/>
          <w:tab w:val="left" w:pos="45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that Labour's failure to press for nationalisation of insurance was due to its financial links with the co-operatives.</w:t>
      </w:r>
    </w:p>
    <w:p w14:paraId="2C7F382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decisive victory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NP]</w:t>
      </w:r>
    </w:p>
    <w:p w14:paraId="2799713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rejoiced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 had won so decisively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 + content clause]</w:t>
      </w:r>
    </w:p>
    <w:p w14:paraId="4499A81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as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content clause as complement</w:t>
      </w:r>
    </w:p>
    <w:p w14:paraId="55D27B6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some cruel things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Kim is an alcoholic</w:t>
      </w:r>
      <w:r>
        <w:rPr>
          <w:rFonts w:cs="CG Times"/>
          <w:i/>
          <w:iCs/>
          <w:lang w:val="en-AU"/>
        </w:rPr>
        <w:t>.</w:t>
      </w:r>
    </w:p>
    <w:p w14:paraId="06D4303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on </w:t>
      </w:r>
      <w:r>
        <w:rPr>
          <w:rFonts w:cs="CG Times"/>
          <w:i/>
          <w:iCs/>
          <w:u w:val="single"/>
          <w:lang w:val="en-AU"/>
        </w:rPr>
        <w:t>an adjournment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insisted </w:t>
      </w:r>
      <w:r>
        <w:rPr>
          <w:rFonts w:cs="CG Times"/>
          <w:i/>
          <w:iCs/>
          <w:u w:val="single"/>
          <w:lang w:val="en-AU"/>
        </w:rPr>
        <w:t>that we adjourn</w:t>
      </w:r>
      <w:r>
        <w:rPr>
          <w:rFonts w:cs="CG Times"/>
          <w:i/>
          <w:iCs/>
          <w:lang w:val="en-AU"/>
        </w:rPr>
        <w:t>.</w:t>
      </w:r>
    </w:p>
    <w:p w14:paraId="1549E6F4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4F2DCA9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2AC327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 xml:space="preserve"> was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principal.</w:t>
      </w:r>
    </w:p>
    <w:p w14:paraId="1BCF4F5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B2471E8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restitution</w:t>
      </w:r>
      <w:r>
        <w:rPr>
          <w:rFonts w:cs="CG Times"/>
          <w:lang w:val="en-AU"/>
        </w:rPr>
        <w:t xml:space="preserve">. </w:t>
      </w:r>
    </w:p>
    <w:p w14:paraId="4032CA4A" w14:textId="5EE969E1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drug's safety</w:t>
      </w:r>
      <w:r>
        <w:rPr>
          <w:rFonts w:cs="CG Times"/>
          <w:i/>
          <w:iCs/>
          <w:lang w:val="en-AU"/>
        </w:rPr>
        <w:t xml:space="preserve"> on the basis of long experience</w:t>
      </w:r>
      <w:r w:rsidR="00E9299E">
        <w:rPr>
          <w:rFonts w:cs="CG Times"/>
          <w:i/>
          <w:iCs/>
          <w:lang w:val="en-AU"/>
        </w:rPr>
        <w:t>.</w:t>
      </w:r>
    </w:p>
    <w:p w14:paraId="77876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principal insisted </w:t>
      </w:r>
      <w:r>
        <w:rPr>
          <w:rFonts w:cs="CG Times"/>
          <w:i/>
          <w:iCs/>
          <w:u w:val="single"/>
          <w:lang w:val="en-AU"/>
        </w:rPr>
        <w:t>that they should all wear hats and blazers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1F82BD9A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vouch </w:t>
      </w:r>
      <w:r>
        <w:rPr>
          <w:rFonts w:cs="CG Times"/>
          <w:i/>
          <w:iCs/>
          <w:u w:val="single"/>
          <w:lang w:val="en-AU"/>
        </w:rPr>
        <w:t>that the drug is harmless</w:t>
      </w:r>
      <w:r>
        <w:rPr>
          <w:rFonts w:cs="CG Times"/>
          <w:i/>
          <w:iCs/>
          <w:lang w:val="en-AU"/>
        </w:rPr>
        <w:t xml:space="preserve"> on the basis of long experience.</w:t>
      </w:r>
    </w:p>
    <w:p w14:paraId="75B08998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must insist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all wear their hats</w:t>
      </w:r>
      <w:r>
        <w:rPr>
          <w:rFonts w:cs="CG Times"/>
          <w:i/>
          <w:iCs/>
          <w:lang w:val="en-AU"/>
        </w:rPr>
        <w:t>.</w:t>
      </w:r>
    </w:p>
    <w:p w14:paraId="109B857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like about your watch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it's so compact</w:t>
      </w:r>
      <w:r>
        <w:rPr>
          <w:rFonts w:cs="CG Times"/>
          <w:i/>
          <w:iCs/>
          <w:lang w:val="en-AU"/>
        </w:rPr>
        <w:t>.</w:t>
      </w:r>
    </w:p>
    <w:p w14:paraId="395B891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they want apparently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we should meet only twice a year</w:t>
      </w:r>
      <w:r>
        <w:rPr>
          <w:rFonts w:cs="CG Times"/>
          <w:i/>
          <w:iCs/>
          <w:lang w:val="en-AU"/>
        </w:rPr>
        <w:t>.</w:t>
      </w:r>
    </w:p>
    <w:p w14:paraId="07A6D19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I'm getting at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he may have been trying to mislead you</w:t>
      </w:r>
      <w:r>
        <w:rPr>
          <w:rFonts w:cs="CG Times"/>
          <w:i/>
          <w:iCs/>
          <w:lang w:val="en-AU"/>
        </w:rPr>
        <w:t>.</w:t>
      </w:r>
    </w:p>
    <w:p w14:paraId="25C30AA3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we're counting 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that they won't all turn up</w:t>
      </w:r>
      <w:r>
        <w:rPr>
          <w:rFonts w:cs="CG Times"/>
          <w:i/>
          <w:iCs/>
          <w:lang w:val="en-AU"/>
        </w:rPr>
        <w:t>.</w:t>
      </w:r>
    </w:p>
    <w:p w14:paraId="467BC9F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the report represents a serious indictment of the banks they </w:t>
      </w:r>
      <w:r>
        <w:rPr>
          <w:rFonts w:cs="CG Times"/>
          <w:i/>
          <w:iCs/>
          <w:u w:val="single"/>
          <w:lang w:val="en-AU"/>
        </w:rPr>
        <w:t>concur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15FFA56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a peaceful resolution can be found we must all </w:t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pray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.</w:t>
      </w:r>
    </w:p>
    <w:p w14:paraId="0B7A363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That everyone would soon forget this undertaking was </w:t>
      </w:r>
      <w:r>
        <w:rPr>
          <w:rFonts w:cs="CG Times"/>
          <w:i/>
          <w:iCs/>
          <w:u w:val="single"/>
          <w:lang w:val="en-AU"/>
        </w:rPr>
        <w:t>gambled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by the Dean</w:t>
      </w:r>
      <w:r>
        <w:rPr>
          <w:rFonts w:cs="CG Times"/>
          <w:lang w:val="en-AU"/>
        </w:rPr>
        <w:t xml:space="preserve">. </w:t>
      </w:r>
    </w:p>
    <w:p w14:paraId="6A7FB4B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eventually that he should be reinstated.</w:t>
      </w:r>
    </w:p>
    <w:p w14:paraId="404512FF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been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that the documents were leaked by the treasurer</w:t>
      </w:r>
      <w:r>
        <w:rPr>
          <w:rFonts w:cs="CG Times"/>
          <w:lang w:val="en-AU"/>
        </w:rPr>
        <w:t>.</w:t>
      </w:r>
    </w:p>
    <w:p w14:paraId="34F688C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time you were in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no idea what would happen.</w:t>
      </w:r>
    </w:p>
    <w:p w14:paraId="70EAAA8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that the meeting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fact that the </w:t>
      </w:r>
    </w:p>
    <w:p w14:paraId="759C4A77" w14:textId="573982CF" w:rsidR="00B826BA" w:rsidRDefault="0088249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</w:t>
      </w:r>
      <w:r w:rsidR="00B826BA">
        <w:rPr>
          <w:rFonts w:cs="CG Times"/>
          <w:i/>
          <w:iCs/>
          <w:lang w:val="en-AU"/>
        </w:rPr>
        <w:t>as being held on Sunday.</w:t>
      </w:r>
      <w:r w:rsidR="00B826BA">
        <w:rPr>
          <w:rFonts w:cs="CG Times"/>
          <w:lang w:val="en-AU"/>
        </w:rPr>
        <w:tab/>
      </w:r>
      <w:r w:rsidR="00B826BA">
        <w:rPr>
          <w:rFonts w:cs="CG Times"/>
          <w:lang w:val="en-AU"/>
        </w:rPr>
        <w:tab/>
      </w:r>
      <w:r w:rsidR="00B826BA">
        <w:rPr>
          <w:rFonts w:cs="CG Times"/>
          <w:i/>
          <w:iCs/>
          <w:lang w:val="en-AU"/>
        </w:rPr>
        <w:t>meeting was being held on Sunday</w:t>
      </w:r>
      <w:r w:rsidR="00194E5F">
        <w:rPr>
          <w:rFonts w:cs="CG Times"/>
          <w:i/>
          <w:iCs/>
          <w:lang w:val="en-AU"/>
        </w:rPr>
        <w:t>.</w:t>
      </w:r>
    </w:p>
    <w:p w14:paraId="07E1A03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that there was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complained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the water.</w:t>
      </w:r>
    </w:p>
    <w:p w14:paraId="75CBD72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 hot water.</w:t>
      </w:r>
    </w:p>
    <w:p w14:paraId="280A2BC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that the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trip to the zoo.</w:t>
      </w:r>
    </w:p>
    <w:p w14:paraId="293ED3CE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would be impossible to implement.</w:t>
      </w:r>
    </w:p>
    <w:p w14:paraId="6A503D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that the planets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explained the motion of the planets.</w:t>
      </w:r>
      <w:bookmarkStart w:id="0" w:name="QuickMark"/>
      <w:bookmarkEnd w:id="0"/>
    </w:p>
    <w:p w14:paraId="23461D2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are in motion.</w:t>
      </w:r>
    </w:p>
    <w:p w14:paraId="53D8B51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he was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understand his fury.</w:t>
      </w:r>
    </w:p>
    <w:p w14:paraId="3BA8D48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complex-intransitive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complex-transitive</w:t>
      </w:r>
    </w:p>
    <w:p w14:paraId="56ED30D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his behaviour</w:t>
      </w:r>
      <w:r>
        <w:rPr>
          <w:rFonts w:cs="CG Times"/>
          <w:i/>
          <w:iCs/>
          <w:lang w:val="en-AU"/>
        </w:rPr>
        <w:t xml:space="preserve"> odd.</w:t>
      </w:r>
    </w:p>
    <w:p w14:paraId="6477184B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is odd.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find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odd.</w:t>
      </w:r>
    </w:p>
    <w:p w14:paraId="47EBE8E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odd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>.</w:t>
      </w:r>
    </w:p>
    <w:p w14:paraId="4054040C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odd?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lost his temper</w:t>
      </w:r>
      <w:r>
        <w:rPr>
          <w:rFonts w:cs="CG Times"/>
          <w:i/>
          <w:iCs/>
          <w:lang w:val="en-AU"/>
        </w:rPr>
        <w:t xml:space="preserve"> I find odd.</w:t>
      </w:r>
    </w:p>
    <w:p w14:paraId="722C176C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replied: </w:t>
      </w:r>
      <w:r>
        <w:rPr>
          <w:rFonts w:cs="CG Times"/>
          <w:i/>
          <w:iCs/>
          <w:u w:val="single"/>
          <w:lang w:val="en-AU"/>
        </w:rPr>
        <w:t>`I have no intention of resigning.'</w:t>
      </w:r>
      <w:r>
        <w:rPr>
          <w:rFonts w:cs="CG Times"/>
          <w:lang w:val="en-AU"/>
        </w:rPr>
        <w:tab/>
        <w:t>[direct]</w:t>
      </w:r>
    </w:p>
    <w:p w14:paraId="208B8CFD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 replied </w:t>
      </w:r>
      <w:r>
        <w:rPr>
          <w:rFonts w:cs="CG Times"/>
          <w:i/>
          <w:iCs/>
          <w:u w:val="single"/>
          <w:lang w:val="en-AU"/>
        </w:rPr>
        <w:t>that he had no intention of resigning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[indirect]</w:t>
      </w:r>
    </w:p>
    <w:p w14:paraId="24AC780A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0785DEF8" w14:textId="35BE40E2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i/>
          <w:iCs/>
          <w:u w:val="single"/>
          <w:lang w:val="en-AU"/>
        </w:rPr>
        <w:t>that she lived alone</w:t>
      </w:r>
      <w:r w:rsidR="000D2691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lived alone</w:t>
      </w:r>
      <w:r>
        <w:rPr>
          <w:rFonts w:cs="CG Times"/>
          <w:i/>
          <w:iCs/>
          <w:lang w:val="en-AU"/>
        </w:rPr>
        <w:t>, she said.</w:t>
      </w:r>
    </w:p>
    <w:p w14:paraId="35C78093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say </w:t>
      </w:r>
      <w:r>
        <w:rPr>
          <w:rFonts w:cs="CG Times"/>
          <w:i/>
          <w:iCs/>
          <w:u w:val="single"/>
          <w:lang w:val="en-AU"/>
        </w:rPr>
        <w:t>if I'll be invited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I be invited</w:t>
      </w:r>
      <w:r>
        <w:rPr>
          <w:rFonts w:cs="CG Times"/>
          <w:i/>
          <w:iCs/>
          <w:lang w:val="en-AU"/>
        </w:rPr>
        <w:t>, did she say?</w:t>
      </w:r>
    </w:p>
    <w:p w14:paraId="419C4E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got home, </w:t>
      </w:r>
      <w:r>
        <w:rPr>
          <w:rFonts w:cs="CG Times"/>
          <w:i/>
          <w:iCs/>
          <w:u w:val="single"/>
          <w:lang w:val="en-AU"/>
        </w:rPr>
        <w:t>I told her</w:t>
      </w:r>
      <w:r>
        <w:rPr>
          <w:rFonts w:cs="CG Times"/>
          <w:i/>
          <w:iCs/>
          <w:lang w:val="en-AU"/>
        </w:rPr>
        <w:t>, we would have to have the locks changed.</w:t>
      </w:r>
    </w:p>
    <w:p w14:paraId="248B18E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likely,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, that the proposal will be accepted? </w:t>
      </w:r>
    </w:p>
    <w:p w14:paraId="07465558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person most likely to benefit, </w:t>
      </w:r>
      <w:r>
        <w:rPr>
          <w:rFonts w:cs="CG Times"/>
          <w:i/>
          <w:iCs/>
          <w:u w:val="single"/>
          <w:lang w:val="en-AU"/>
        </w:rPr>
        <w:t>thought Jill</w:t>
      </w:r>
      <w:r>
        <w:rPr>
          <w:rFonts w:cs="CG Times"/>
          <w:i/>
          <w:iCs/>
          <w:lang w:val="en-AU"/>
        </w:rPr>
        <w:t>, was herself.</w:t>
      </w:r>
    </w:p>
    <w:p w14:paraId="3044D022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proves that he was lying.</w:t>
      </w:r>
    </w:p>
    <w:p w14:paraId="5AF186E9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tests will determine whether he needs to be hospitalised.</w:t>
      </w:r>
    </w:p>
    <w:p w14:paraId="7ED17B52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minister, it seems clear, has already made up her mind.</w:t>
      </w:r>
    </w:p>
    <w:p w14:paraId="45750175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34C5CB55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.   You said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.  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doctor said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   I told him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Jill's brother that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23164FF3" w14:textId="77777777" w:rsidR="00B826BA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The lease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2A05EF7A" w14:textId="77777777" w:rsidR="00656B81" w:rsidRDefault="00B826BA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4622"/>
          <w:tab w:val="left" w:pos="5025"/>
          <w:tab w:val="left" w:pos="6768"/>
        </w:tabs>
        <w:spacing w:line="480" w:lineRule="auto"/>
        <w:ind w:left="2430" w:hanging="18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report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 xml:space="preserve">She said the lease had expired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day 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last Friday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weeks ago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17 June</w:t>
      </w:r>
      <w:r>
        <w:rPr>
          <w:rFonts w:cs="CG Times"/>
          <w:i/>
          <w:iCs/>
          <w:lang w:val="en-AU"/>
        </w:rPr>
        <w:t>.</w:t>
      </w:r>
    </w:p>
    <w:p w14:paraId="40C0D8C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embedded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non-embedded</w:t>
      </w:r>
    </w:p>
    <w:p w14:paraId="41488895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`I live alone,' she replied.</w:t>
      </w:r>
    </w:p>
    <w:p w14:paraId="16AC8A8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asked, `Where do you live?'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`Where do you live?' he asked.</w:t>
      </w:r>
    </w:p>
    <w:p w14:paraId="744A508D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taken aback when she replied,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was taken aback when `I live alone,'</w:t>
      </w:r>
    </w:p>
    <w:p w14:paraId="62011B5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`I live alone.'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 replied.</w:t>
      </w:r>
    </w:p>
    <w:p w14:paraId="5F81FA6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replied, `I live alone. My son lives alone too. We both prefer it that way.'</w:t>
      </w:r>
    </w:p>
    <w:p w14:paraId="1870CEB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Jill said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`Your father's arrived,' </w:t>
      </w:r>
      <w:r>
        <w:rPr>
          <w:rFonts w:cs="CG Times"/>
          <w:i/>
          <w:iCs/>
          <w:u w:val="single"/>
          <w:lang w:val="en-AU"/>
        </w:rPr>
        <w:t>said Jill</w:t>
      </w:r>
      <w:r>
        <w:rPr>
          <w:rFonts w:cs="CG Times"/>
          <w:i/>
          <w:iCs/>
          <w:lang w:val="en-AU"/>
        </w:rPr>
        <w:t>.</w:t>
      </w:r>
    </w:p>
    <w:p w14:paraId="3AB6EEE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`Jennifer,' </w:t>
      </w:r>
      <w:r>
        <w:rPr>
          <w:rFonts w:cs="CG Times"/>
          <w:i/>
          <w:iCs/>
          <w:u w:val="single"/>
          <w:lang w:val="en-AU"/>
        </w:rPr>
        <w:t>he called</w:t>
      </w:r>
      <w:r>
        <w:rPr>
          <w:rFonts w:cs="CG Times"/>
          <w:i/>
          <w:iCs/>
          <w:lang w:val="en-AU"/>
        </w:rPr>
        <w:t>, `have you seen my glasses?'</w:t>
      </w:r>
    </w:p>
    <w:p w14:paraId="16F855D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`In those days,' </w:t>
      </w:r>
      <w:r>
        <w:rPr>
          <w:rFonts w:cs="CG Times"/>
          <w:i/>
          <w:iCs/>
          <w:u w:val="single"/>
          <w:lang w:val="en-AU"/>
        </w:rPr>
        <w:t>Jill admitted</w:t>
      </w:r>
      <w:r>
        <w:rPr>
          <w:rFonts w:cs="CG Times"/>
          <w:i/>
          <w:iCs/>
          <w:lang w:val="en-AU"/>
        </w:rPr>
        <w:t>, `we were heavily in debt.'</w:t>
      </w:r>
    </w:p>
    <w:p w14:paraId="5001A98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`One of the delegates,' </w:t>
      </w:r>
      <w:r>
        <w:rPr>
          <w:rFonts w:cs="CG Times"/>
          <w:i/>
          <w:iCs/>
          <w:u w:val="single"/>
          <w:lang w:val="en-AU"/>
        </w:rPr>
        <w:t>Max added</w:t>
      </w:r>
      <w:r>
        <w:rPr>
          <w:rFonts w:cs="CG Times"/>
          <w:i/>
          <w:iCs/>
          <w:lang w:val="en-AU"/>
        </w:rPr>
        <w:t>, `had volunteered to move a vote of thanks.'</w:t>
      </w:r>
    </w:p>
    <w:p w14:paraId="6AD0FE53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`I now realise,' </w:t>
      </w:r>
      <w:r>
        <w:rPr>
          <w:rFonts w:cs="CG Times"/>
          <w:i/>
          <w:iCs/>
          <w:u w:val="single"/>
          <w:lang w:val="en-AU"/>
        </w:rPr>
        <w:t>Kim replied quietly</w:t>
      </w:r>
      <w:r>
        <w:rPr>
          <w:rFonts w:cs="CG Times"/>
          <w:i/>
          <w:iCs/>
          <w:lang w:val="en-AU"/>
        </w:rPr>
        <w:t>, `that I was probably in the wrong.'</w:t>
      </w:r>
    </w:p>
    <w:p w14:paraId="6EB99A07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`The train leaves in two hours,' </w:t>
      </w:r>
      <w:r>
        <w:rPr>
          <w:rFonts w:cs="CG Times"/>
          <w:i/>
          <w:iCs/>
          <w:u w:val="single"/>
          <w:lang w:val="en-AU"/>
        </w:rPr>
        <w:t>he screamed</w:t>
      </w:r>
      <w:r>
        <w:rPr>
          <w:rFonts w:cs="CG Times"/>
          <w:i/>
          <w:iCs/>
          <w:lang w:val="en-AU"/>
        </w:rPr>
        <w:t>, `and we haven't started to pack.'</w:t>
      </w:r>
    </w:p>
    <w:p w14:paraId="615703B0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</w:t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 xml:space="preserve">agree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answer</w:t>
      </w:r>
      <w:r>
        <w:rPr>
          <w:rFonts w:cs="CG Times"/>
          <w:i/>
          <w:iCs/>
          <w:lang w:val="en-AU"/>
        </w:rPr>
        <w:tab/>
        <w:t xml:space="preserve">argue </w:t>
      </w:r>
      <w:r>
        <w:rPr>
          <w:rFonts w:cs="CG Times"/>
          <w:smallCaps/>
          <w:lang w:val="en-AU"/>
        </w:rPr>
        <w:t>p</w:t>
      </w:r>
    </w:p>
    <w:p w14:paraId="62356E99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ask</w:t>
      </w:r>
      <w:r>
        <w:rPr>
          <w:rFonts w:cs="CG Times"/>
          <w:i/>
          <w:iCs/>
          <w:lang w:val="en-AU"/>
        </w:rPr>
        <w:tab/>
        <w:t>beg</w:t>
      </w:r>
      <w:r>
        <w:rPr>
          <w:rFonts w:cs="CG Times"/>
          <w:i/>
          <w:iCs/>
          <w:lang w:val="en-AU"/>
        </w:rPr>
        <w:tab/>
        <w:t xml:space="preserve">begin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comment</w:t>
      </w:r>
    </w:p>
    <w:p w14:paraId="36E0C07E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declare</w:t>
      </w:r>
      <w:r>
        <w:rPr>
          <w:rFonts w:cs="CG Times"/>
          <w:i/>
          <w:iCs/>
          <w:lang w:val="en-AU"/>
        </w:rPr>
        <w:tab/>
        <w:t xml:space="preserve">demand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explain</w:t>
      </w:r>
      <w:r>
        <w:rPr>
          <w:rFonts w:cs="CG Times"/>
          <w:lang w:val="en-AU"/>
        </w:rPr>
        <w:t xml:space="preserve">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grin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inquire</w:t>
      </w:r>
    </w:p>
    <w:p w14:paraId="6745849A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maintain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mumble</w:t>
      </w:r>
      <w:r>
        <w:rPr>
          <w:rFonts w:cs="CG Times"/>
          <w:i/>
          <w:iCs/>
          <w:lang w:val="en-AU"/>
        </w:rPr>
        <w:tab/>
        <w:t>observe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i/>
          <w:iCs/>
          <w:lang w:val="en-AU"/>
        </w:rPr>
        <w:tab/>
        <w:t xml:space="preserve">promise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 xml:space="preserve">reason </w:t>
      </w:r>
      <w:r>
        <w:rPr>
          <w:rFonts w:cs="CG Times"/>
          <w:smallCaps/>
          <w:lang w:val="en-AU"/>
        </w:rPr>
        <w:t>p</w:t>
      </w:r>
    </w:p>
    <w:p w14:paraId="70FCF82F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remark</w:t>
      </w:r>
      <w:r>
        <w:rPr>
          <w:rFonts w:cs="CG Times"/>
          <w:i/>
          <w:iCs/>
          <w:lang w:val="en-AU"/>
        </w:rPr>
        <w:tab/>
        <w:t>reply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say</w:t>
      </w:r>
      <w:proofErr w:type="gramEnd"/>
      <w:r>
        <w:rPr>
          <w:rFonts w:cs="CG Times"/>
          <w:i/>
          <w:iCs/>
          <w:lang w:val="en-AU"/>
        </w:rPr>
        <w:tab/>
        <w:t xml:space="preserve">smile </w:t>
      </w:r>
      <w:r>
        <w:rPr>
          <w:rFonts w:cs="CG Times"/>
          <w:smallCaps/>
          <w:lang w:val="en-AU"/>
        </w:rPr>
        <w:t xml:space="preserve">p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state</w:t>
      </w:r>
      <w:r>
        <w:rPr>
          <w:rFonts w:cs="CG Times"/>
          <w:i/>
          <w:iCs/>
          <w:lang w:val="en-AU"/>
        </w:rPr>
        <w:tab/>
        <w:t>suggest</w:t>
      </w:r>
    </w:p>
    <w:p w14:paraId="33CA270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tell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 xml:space="preserve">wonder </w:t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write</w:t>
      </w:r>
      <w:r>
        <w:rPr>
          <w:rFonts w:cs="CG Times"/>
          <w:i/>
          <w:iCs/>
          <w:lang w:val="en-AU"/>
        </w:rPr>
        <w:tab/>
        <w:t>yell</w:t>
      </w:r>
    </w:p>
    <w:p w14:paraId="6D47E612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>, `What did they want?'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what they wanted.</w:t>
      </w:r>
    </w:p>
    <w:p w14:paraId="7A52390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`Why did you leave?' 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why we left.</w:t>
      </w:r>
    </w:p>
    <w:p w14:paraId="3F62780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said was `I'll see what I can do?</w:t>
      </w:r>
      <w:r w:rsidRPr="00FD72E0">
        <w:rPr>
          <w:rFonts w:cs="CG Times"/>
          <w:i/>
          <w:iCs/>
          <w:lang w:val="en-AU"/>
        </w:rPr>
        <w:t>'</w:t>
      </w:r>
    </w:p>
    <w:p w14:paraId="3FA30D6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response was `That's all I have done.'</w:t>
      </w:r>
    </w:p>
    <w:p w14:paraId="6D458A4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first question, `Who called the police?', was never answered.</w:t>
      </w:r>
    </w:p>
    <w:p w14:paraId="1FD75EB4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motto is `Dare to be wise!'</w:t>
      </w:r>
    </w:p>
    <w:p w14:paraId="2458D1D2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 week's seminar will be on the topic `Does God exist?'</w:t>
      </w:r>
    </w:p>
    <w:p w14:paraId="7E762221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Chief Minister said that the territory's justice system was so biased towards offenders that it was `totally corrupt'.</w:t>
      </w:r>
    </w:p>
    <w:p w14:paraId="150838B6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Mr Crabb stated that, `during this first half, there was an appreciable strengthening in most non-ferrous metal prices, ...'</w:t>
      </w:r>
    </w:p>
    <w:p w14:paraId="7774672B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feeling remorseful. </w:t>
      </w:r>
      <w:r>
        <w:rPr>
          <w:rFonts w:cs="CG Times"/>
          <w:i/>
          <w:iCs/>
          <w:u w:val="single"/>
          <w:lang w:val="en-AU"/>
        </w:rPr>
        <w:t>He shouldn't have spoken to them so harshly. He would have to apologise to them next time he saw them</w:t>
      </w:r>
      <w:r>
        <w:rPr>
          <w:rFonts w:cs="CG Times"/>
          <w:i/>
          <w:iCs/>
          <w:lang w:val="en-AU"/>
        </w:rPr>
        <w:t>.</w:t>
      </w:r>
    </w:p>
    <w:p w14:paraId="47A6E0A5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56B8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656B81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I'm interested in language is because I'm interested in mind. That is an unfashionable position. Most psychologists these days will tell you that minds can't be studied scientifically. </w:t>
      </w:r>
      <w:r>
        <w:rPr>
          <w:rFonts w:cs="CG Times"/>
          <w:i/>
          <w:iCs/>
          <w:u w:val="single"/>
          <w:lang w:val="en-AU"/>
        </w:rPr>
        <w:t xml:space="preserve">You can't measure them; all you can see is behaviour. So </w:t>
      </w:r>
      <w:r>
        <w:rPr>
          <w:rFonts w:cs="CG Times"/>
          <w:i/>
          <w:iCs/>
          <w:u w:val="single"/>
          <w:lang w:val="en-AU"/>
        </w:rPr>
        <w:lastRenderedPageBreak/>
        <w:t>why not forget about minds and just study behaviour instead?</w:t>
      </w:r>
    </w:p>
    <w:p w14:paraId="6804F5E0" w14:textId="77777777" w:rsidR="00656B81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56B81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with her friends like an actor on stage, miming enjoyment of cotton-wool cakes and a glass of cold tea; leaned back and laughed as they sharpened their tastes on their host's choice of food, furniture, bathroom fittings, and friends. </w:t>
      </w:r>
      <w:r>
        <w:rPr>
          <w:rFonts w:cs="CG Times"/>
          <w:i/>
          <w:iCs/>
          <w:u w:val="single"/>
          <w:lang w:val="en-AU"/>
        </w:rPr>
        <w:t>See I eat, I laugh, I listen. I belong.</w:t>
      </w:r>
    </w:p>
    <w:p w14:paraId="21598DB6" w14:textId="77777777" w:rsidR="00B826BA" w:rsidRDefault="00B826B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</w:p>
    <w:sectPr w:rsidR="00B826BA" w:rsidSect="00586A4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7C48" w14:textId="77777777" w:rsidR="007E646E" w:rsidRDefault="007E646E">
      <w:r>
        <w:separator/>
      </w:r>
    </w:p>
  </w:endnote>
  <w:endnote w:type="continuationSeparator" w:id="0">
    <w:p w14:paraId="78D62954" w14:textId="77777777" w:rsidR="007E646E" w:rsidRDefault="007E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F7E6" w14:textId="77777777" w:rsidR="007E646E" w:rsidRDefault="007E646E">
      <w:r>
        <w:separator/>
      </w:r>
    </w:p>
  </w:footnote>
  <w:footnote w:type="continuationSeparator" w:id="0">
    <w:p w14:paraId="6C5A7DF1" w14:textId="77777777" w:rsidR="007E646E" w:rsidRDefault="007E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DC0A" w14:textId="77777777" w:rsidR="00656B81" w:rsidRDefault="00B826B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11,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137</w:t>
    </w:r>
    <w:r>
      <w:rPr>
        <w:rFonts w:cs="CG Times"/>
        <w:u w:val="single"/>
        <w:lang w:val="en-AU"/>
      </w:rPr>
      <w:fldChar w:fldCharType="end"/>
    </w:r>
  </w:p>
  <w:p w14:paraId="70594C23" w14:textId="77777777" w:rsidR="00B826BA" w:rsidRDefault="00B826B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793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A7"/>
    <w:rsid w:val="000D11DE"/>
    <w:rsid w:val="000D2691"/>
    <w:rsid w:val="000E2027"/>
    <w:rsid w:val="00102DE4"/>
    <w:rsid w:val="00194E5F"/>
    <w:rsid w:val="001A0602"/>
    <w:rsid w:val="001A4050"/>
    <w:rsid w:val="00293242"/>
    <w:rsid w:val="003921A7"/>
    <w:rsid w:val="00393248"/>
    <w:rsid w:val="003A28B8"/>
    <w:rsid w:val="003D5BC1"/>
    <w:rsid w:val="00401AAF"/>
    <w:rsid w:val="004C133B"/>
    <w:rsid w:val="004F4427"/>
    <w:rsid w:val="00586A46"/>
    <w:rsid w:val="00615964"/>
    <w:rsid w:val="00656B81"/>
    <w:rsid w:val="006A136F"/>
    <w:rsid w:val="006B1CD0"/>
    <w:rsid w:val="006B305B"/>
    <w:rsid w:val="007E646E"/>
    <w:rsid w:val="00810007"/>
    <w:rsid w:val="008110B6"/>
    <w:rsid w:val="0088249D"/>
    <w:rsid w:val="008A5DE4"/>
    <w:rsid w:val="008D4164"/>
    <w:rsid w:val="009C6871"/>
    <w:rsid w:val="00A61DF7"/>
    <w:rsid w:val="00A773BC"/>
    <w:rsid w:val="00AF12F5"/>
    <w:rsid w:val="00B24934"/>
    <w:rsid w:val="00B34286"/>
    <w:rsid w:val="00B826BA"/>
    <w:rsid w:val="00BF50E1"/>
    <w:rsid w:val="00C106D5"/>
    <w:rsid w:val="00D5688E"/>
    <w:rsid w:val="00D72432"/>
    <w:rsid w:val="00DC3418"/>
    <w:rsid w:val="00E15A6F"/>
    <w:rsid w:val="00E9299E"/>
    <w:rsid w:val="00EE0113"/>
    <w:rsid w:val="00EE30A3"/>
    <w:rsid w:val="00FC5DDF"/>
    <w:rsid w:val="00FD72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AFF5D"/>
  <w15:chartTrackingRefBased/>
  <w15:docId w15:val="{A694DA8F-81CA-AB4B-A11F-3FDDEBD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7873</Words>
  <Characters>44960</Characters>
  <Application>Microsoft Office Word</Application>
  <DocSecurity>0</DocSecurity>
  <Lines>1405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29</cp:revision>
  <dcterms:created xsi:type="dcterms:W3CDTF">2023-08-25T02:14:00Z</dcterms:created>
  <dcterms:modified xsi:type="dcterms:W3CDTF">2024-06-12T03:25:00Z</dcterms:modified>
</cp:coreProperties>
</file>