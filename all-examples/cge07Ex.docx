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sent a photograph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new house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both very keen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golf.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years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their divorce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of things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inside</w:t>
      </w:r>
      <w:r>
        <w:rPr>
          <w:rFonts w:cs="CG Times"/>
          <w:i/>
          <w:iCs/>
          <w:lang w:val="en-AU"/>
        </w:rPr>
        <w:t xml:space="preserve"> the penalty area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this point the magician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behind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know about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agree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whether we should call in the police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 clause]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predicative complement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consulted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him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bought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NP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declarative complement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double"/>
          <w:lang w:val="en-AU"/>
        </w:rPr>
        <w:t>remember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double"/>
          <w:lang w:val="en-AU"/>
        </w:rPr>
        <w:t>remember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promised to help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promised to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interrogative complement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double"/>
          <w:lang w:val="en-AU"/>
        </w:rPr>
        <w:t>assume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saw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double"/>
          <w:lang w:val="en-AU"/>
        </w:rPr>
        <w:t>wonder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fact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saw 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question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glad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saw 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unsure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saw her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depends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he saw her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with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without complement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double"/>
          <w:lang w:val="en-AU"/>
        </w:rPr>
        <w:t>eating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double"/>
          <w:lang w:val="en-AU"/>
        </w:rPr>
        <w:t>eating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director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the company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double"/>
          <w:lang w:val="en-AU"/>
        </w:rPr>
        <w:t>director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it's genuine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certain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double"/>
          <w:lang w:val="en-AU"/>
        </w:rPr>
        <w:t>since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interviewed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police.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mourning the death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their king.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look very pleased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yourself.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11"/>
          <w:tab w:val="left" w:pos="5371"/>
        </w:tabs>
        <w:spacing w:line="480" w:lineRule="auto"/>
        <w:ind w:left="2768" w:hanging="276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Preposition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  <w:t>a relatively closed grammatically distinct class of words whose most central members characteristically express spatial relations or serve to mark various syntactic functions and semantic roles.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</w:tabs>
        <w:spacing w:line="480" w:lineRule="auto"/>
        <w:ind w:left="2893" w:hanging="28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complements</w:t>
      </w:r>
      <w:r>
        <w:rPr>
          <w:rFonts w:cs="CG Times"/>
          <w:lang w:val="en-AU"/>
        </w:rPr>
        <w:tab/>
        <w:t>The most central prepositions can take NP complements; in addition, non-expandable content clauses are almost wholly restricted to occurrence as complement to a subset of prepositions. More generally, most prepositions license a complement of one kind or another.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</w:tabs>
        <w:spacing w:line="480" w:lineRule="auto"/>
        <w:ind w:left="2893" w:hanging="23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functions</w:t>
      </w:r>
      <w:r>
        <w:rPr>
          <w:rFonts w:cs="CG Times"/>
          <w:lang w:val="en-AU"/>
        </w:rPr>
        <w:tab/>
        <w:t>All prepositions can head PPs functioning as non-predicative adjunct; many can also head PPs in complement function.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</w:tabs>
        <w:spacing w:line="480" w:lineRule="auto"/>
        <w:ind w:left="2893" w:hanging="23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modifiers</w:t>
      </w:r>
      <w:r>
        <w:rPr>
          <w:rFonts w:cs="CG Times"/>
          <w:lang w:val="en-AU"/>
        </w:rPr>
        <w:tab/>
        <w:t xml:space="preserve">A subset of prepositions are distinguished by their acceptance of such adverbs as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straight</w:t>
      </w:r>
      <w:r>
        <w:rPr>
          <w:rFonts w:cs="CG Times"/>
          <w:lang w:val="en-AU"/>
        </w:rPr>
        <w:t xml:space="preserve"> as modifiers.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before </w:t>
      </w:r>
      <w:r>
        <w:rPr>
          <w:rFonts w:cs="CG Times"/>
          <w:i/>
          <w:iCs/>
          <w:u w:val="single"/>
          <w:lang w:val="en-AU"/>
        </w:rPr>
        <w:t>the meeting 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[non-expandable]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66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come with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provided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it doesn't 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[expandable]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know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you've done your best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Tired of the ship</w:t>
      </w:r>
      <w:r>
        <w:rPr>
          <w:rFonts w:cs="CG Times"/>
          <w:i/>
          <w:iCs/>
          <w:lang w:val="en-AU"/>
        </w:rPr>
        <w:t>, the captain saw an island on which to land.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Tired of the ship</w:t>
      </w:r>
      <w:r>
        <w:rPr>
          <w:rFonts w:cs="CG Times"/>
          <w:i/>
          <w:iCs/>
          <w:lang w:val="en-AU"/>
        </w:rPr>
        <w:t>, there was a small island.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Ahead of the ship</w:t>
      </w:r>
      <w:r>
        <w:rPr>
          <w:rFonts w:cs="CG Times"/>
          <w:i/>
          <w:iCs/>
          <w:lang w:val="en-AU"/>
        </w:rPr>
        <w:t>, the captain saw an island on which to land.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[PP]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Ahead of the ship</w:t>
      </w:r>
      <w:r>
        <w:rPr>
          <w:rFonts w:cs="CG Times"/>
          <w:i/>
          <w:iCs/>
          <w:lang w:val="en-AU"/>
        </w:rPr>
        <w:t>, there was a small island.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Opposite</w:t>
      </w:r>
      <w:r>
        <w:rPr>
          <w:rFonts w:cs="CG Times"/>
          <w:i/>
          <w:iCs/>
          <w:lang w:val="en-AU"/>
        </w:rPr>
        <w:t xml:space="preserve"> the church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a path leading down to the lake.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Contrary</w:t>
      </w:r>
      <w:r>
        <w:rPr>
          <w:rFonts w:cs="CG Times"/>
          <w:i/>
          <w:iCs/>
          <w:lang w:val="en-AU"/>
        </w:rPr>
        <w:t xml:space="preserve"> to popular belief,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Eskimos don't have huge numbers of `snow' words.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to my stupid bank,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there's no money for the rent.</w:t>
      </w:r>
      <w:r>
        <w:rPr>
          <w:rFonts w:cs="CG Times"/>
          <w:lang w:val="en-AU"/>
        </w:rPr>
        <w:tab/>
        <w:t>[preposition]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money to my stupid bank,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have to live very frugally.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[verb]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1"/>
          <w:tab w:val="left" w:pos="5371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money to my stupid bank,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there's no money for the rent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in the drawer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put it.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darted </w:t>
      </w:r>
      <w:r>
        <w:rPr>
          <w:rFonts w:cs="CG Times"/>
          <w:i/>
          <w:iCs/>
          <w:u w:val="single"/>
          <w:lang w:val="en-AU"/>
        </w:rPr>
        <w:t>behind the curtain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He darted.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adjacently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darted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darted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in the office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Jill is.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is </w:t>
      </w:r>
      <w:r>
        <w:rPr>
          <w:rFonts w:cs="CG Times"/>
          <w:i/>
          <w:iCs/>
          <w:u w:val="single"/>
          <w:lang w:val="en-AU"/>
        </w:rPr>
        <w:t>without merit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proposal is.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pushed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bed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[preposition]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seems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a </w:t>
      </w:r>
      <w:r>
        <w:rPr>
          <w:rFonts w:cs="CG Times"/>
          <w:i/>
          <w:iCs/>
          <w:u w:val="single"/>
          <w:lang w:val="en-AU"/>
        </w:rPr>
        <w:t>curmudgeon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enjoying</w:t>
      </w:r>
      <w:r>
        <w:rPr>
          <w:rFonts w:cs="CG Times"/>
          <w:i/>
          <w:iCs/>
          <w:lang w:val="en-AU"/>
        </w:rPr>
        <w:t xml:space="preserve"> themselves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believe the employees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trustworthy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project was carried through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successfully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pushed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inside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straight </w:t>
      </w:r>
      <w:r>
        <w:rPr>
          <w:rFonts w:cs="CG Times"/>
          <w:i/>
          <w:iCs/>
          <w:u w:val="single"/>
          <w:lang w:val="en-AU"/>
        </w:rPr>
        <w:t>upstairs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Prepositions but not adjectives can occur as head of a non-predicative adjunct in clause structure.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AdjPs</w:t>
      </w:r>
      <w:proofErr w:type="spellEnd"/>
      <w:r>
        <w:rPr>
          <w:rFonts w:cs="CG Times"/>
          <w:lang w:val="en-AU"/>
        </w:rPr>
        <w:t xml:space="preserve">, other than those restricted to attributive or postpositive function, can mostly occur as complement to </w:t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>; in general, PP cannot.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Central adjectives accept 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too</w:t>
      </w:r>
      <w:r>
        <w:rPr>
          <w:rFonts w:cs="CG Times"/>
          <w:lang w:val="en-AU"/>
        </w:rPr>
        <w:t xml:space="preserve"> as degree modifiers, and have inflectional or analytic comparatives and superlatives; in general, prepositions do not.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Central prepositions license NP complements; in general, adjectives do not.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Central prepositions accept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straight</w:t>
      </w:r>
      <w:r>
        <w:rPr>
          <w:rFonts w:cs="CG Times"/>
          <w:lang w:val="en-AU"/>
        </w:rPr>
        <w:t xml:space="preserve"> as modifiers; adjectives do not.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Prepositions taking NP complements can normally be fronted along with their complement in relative and interrogative constructions, as in </w:t>
      </w:r>
      <w:r>
        <w:rPr>
          <w:rFonts w:cs="CG Times"/>
          <w:i/>
          <w:iCs/>
          <w:lang w:val="en-AU"/>
        </w:rPr>
        <w:t xml:space="preserve">the knife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 cut it</w:t>
      </w:r>
      <w:r>
        <w:rPr>
          <w:rFonts w:cs="CG Times"/>
          <w:lang w:val="en-AU"/>
        </w:rPr>
        <w:t xml:space="preserve">] or </w:t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whom</w:t>
      </w:r>
      <w:r>
        <w:rPr>
          <w:rFonts w:cs="CG Times"/>
          <w:i/>
          <w:iCs/>
          <w:lang w:val="en-AU"/>
        </w:rPr>
        <w:t xml:space="preserve"> you are referring</w:t>
      </w:r>
      <w:r>
        <w:rPr>
          <w:rFonts w:cs="CG Times"/>
          <w:lang w:val="en-AU"/>
        </w:rPr>
        <w:t>]; in general, adjectives cannot.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might have been a $500 first edition suddenly became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perhaps 10 times that amount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over a million dollars,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jewels were kept under surveillance by a veritable army of security guards.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over a million dollars,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there'll be ample opportunity for a lavish lifestyle.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far less than the amount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she thought the land was now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This was far less than the amount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worth which</w:t>
      </w:r>
      <w:r>
        <w:rPr>
          <w:rFonts w:cs="CG Times"/>
          <w:i/>
          <w:iCs/>
          <w:lang w:val="en-AU"/>
        </w:rPr>
        <w:t xml:space="preserve"> she thought the land was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is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his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is becoming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his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 day.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his father,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John had been called to give evidence.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[prep]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in the summer,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dust all over the house.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i/>
          <w:iCs/>
          <w:u w:val="single"/>
          <w:lang w:val="en-AU"/>
        </w:rPr>
        <w:t>a refund of about fifty dollars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 + NP comp]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Sincere thanks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i/>
          <w:iCs/>
          <w:u w:val="single"/>
          <w:lang w:val="en-AU"/>
        </w:rPr>
        <w:t>to all those who gave so generously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 + PP comp]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i/>
          <w:iCs/>
          <w:u w:val="single"/>
          <w:lang w:val="en-AU"/>
        </w:rPr>
        <w:t>to the rain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match was cancelled.</w:t>
      </w:r>
      <w:r>
        <w:rPr>
          <w:rFonts w:cs="CG Times"/>
          <w:lang w:val="en-AU"/>
        </w:rPr>
        <w:tab/>
        <w:t>[prep + PP comp]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delay was due to a signal failure.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nearer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place is a dead end,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nearer</w:t>
      </w:r>
      <w:r>
        <w:rPr>
          <w:rFonts w:cs="CG Times"/>
          <w:i/>
          <w:iCs/>
          <w:lang w:val="en-AU"/>
        </w:rPr>
        <w:t xml:space="preserve"> the city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there's plenty going on.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Closer</w:t>
      </w:r>
      <w:r>
        <w:rPr>
          <w:rFonts w:cs="CG Times"/>
          <w:i/>
          <w:iCs/>
          <w:lang w:val="en-AU"/>
        </w:rPr>
        <w:t xml:space="preserve"> to election day,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audience is much larger.</w:t>
      </w:r>
      <w:r>
        <w:rPr>
          <w:rFonts w:cs="CG Times"/>
          <w:lang w:val="en-AU"/>
        </w:rPr>
        <w:t xml:space="preserve"> 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336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Not very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from their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road deteriorates into a dirt track.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absent</w:t>
      </w:r>
      <w:r>
        <w:rPr>
          <w:rFonts w:cs="CG Times"/>
          <w:i/>
          <w:iCs/>
          <w:lang w:val="en-AU"/>
        </w:rPr>
        <w:tab/>
        <w:t>adjacent</w:t>
      </w:r>
      <w:r>
        <w:rPr>
          <w:rFonts w:cs="CG Times"/>
          <w:i/>
          <w:iCs/>
          <w:lang w:val="en-AU"/>
        </w:rPr>
        <w:tab/>
        <w:t>consequent</w:t>
      </w:r>
      <w:r>
        <w:rPr>
          <w:rFonts w:cs="CG Times"/>
          <w:i/>
          <w:iCs/>
          <w:lang w:val="en-AU"/>
        </w:rPr>
        <w:tab/>
        <w:t>contrary</w:t>
      </w:r>
      <w:r>
        <w:rPr>
          <w:rFonts w:cs="CG Times"/>
          <w:i/>
          <w:iCs/>
          <w:lang w:val="en-AU"/>
        </w:rPr>
        <w:tab/>
        <w:t>effective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exclusive</w:t>
      </w:r>
      <w:r>
        <w:rPr>
          <w:rFonts w:cs="CG Times"/>
          <w:i/>
          <w:iCs/>
          <w:lang w:val="en-AU"/>
        </w:rPr>
        <w:tab/>
        <w:t>irrespective</w:t>
      </w:r>
      <w:r>
        <w:rPr>
          <w:rFonts w:cs="CG Times"/>
          <w:i/>
          <w:iCs/>
          <w:lang w:val="en-AU"/>
        </w:rPr>
        <w:tab/>
        <w:t>opposite</w:t>
      </w:r>
      <w:r>
        <w:rPr>
          <w:rFonts w:cs="CG Times"/>
          <w:i/>
          <w:iCs/>
          <w:lang w:val="en-AU"/>
        </w:rPr>
        <w:tab/>
        <w:t>preliminary</w:t>
      </w:r>
      <w:r>
        <w:rPr>
          <w:rFonts w:cs="CG Times"/>
          <w:i/>
          <w:iCs/>
          <w:lang w:val="en-AU"/>
        </w:rPr>
        <w:tab/>
        <w:t>preparatory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previous</w:t>
      </w:r>
      <w:r>
        <w:rPr>
          <w:rFonts w:cs="CG Times"/>
          <w:i/>
          <w:iCs/>
          <w:lang w:val="en-AU"/>
        </w:rPr>
        <w:tab/>
        <w:t>prior</w:t>
      </w:r>
      <w:r>
        <w:rPr>
          <w:rFonts w:cs="CG Times"/>
          <w:i/>
          <w:iCs/>
          <w:lang w:val="en-AU"/>
        </w:rPr>
        <w:tab/>
        <w:t>pursuant</w:t>
      </w:r>
      <w:r>
        <w:rPr>
          <w:rFonts w:cs="CG Times"/>
          <w:i/>
          <w:iCs/>
          <w:lang w:val="en-AU"/>
        </w:rPr>
        <w:tab/>
        <w:t>regardless</w:t>
      </w:r>
      <w:r>
        <w:rPr>
          <w:rFonts w:cs="CG Times"/>
          <w:i/>
          <w:iCs/>
          <w:lang w:val="en-AU"/>
        </w:rPr>
        <w:tab/>
        <w:t>subsequent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Absent</w:t>
      </w:r>
      <w:r>
        <w:rPr>
          <w:rFonts w:cs="CG Times"/>
          <w:i/>
          <w:iCs/>
          <w:lang w:val="en-AU"/>
        </w:rPr>
        <w:t xml:space="preserve"> such a direct threat,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Mr Carter professes to feel no pressure.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Right </w:t>
      </w:r>
      <w:r>
        <w:rPr>
          <w:rFonts w:cs="CG Times"/>
          <w:i/>
          <w:iCs/>
          <w:u w:val="single"/>
          <w:lang w:val="en-AU"/>
        </w:rPr>
        <w:t>adjacent</w:t>
      </w:r>
      <w:r>
        <w:rPr>
          <w:rFonts w:cs="CG Times"/>
          <w:i/>
          <w:iCs/>
          <w:lang w:val="en-AU"/>
        </w:rPr>
        <w:t xml:space="preserve"> to the church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a liquor store.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Consequent</w:t>
      </w:r>
      <w:r>
        <w:rPr>
          <w:rFonts w:cs="CG Times"/>
          <w:i/>
          <w:iCs/>
          <w:lang w:val="en-AU"/>
        </w:rPr>
        <w:t xml:space="preserve"> on this discovery,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will doubtless be some disciplinary action.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not been seen in the area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prior</w:t>
      </w:r>
      <w:r>
        <w:rPr>
          <w:rFonts w:cs="CG Times"/>
          <w:i/>
          <w:iCs/>
          <w:lang w:val="en-AU"/>
        </w:rPr>
        <w:t xml:space="preserve"> to 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plan will go ahead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regardless</w:t>
      </w:r>
      <w:r>
        <w:rPr>
          <w:rFonts w:cs="CG Times"/>
          <w:i/>
          <w:iCs/>
          <w:lang w:val="en-AU"/>
        </w:rPr>
        <w:t xml:space="preserve"> of any objections we might make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Barring</w:t>
      </w:r>
      <w:r>
        <w:rPr>
          <w:rFonts w:cs="CG Times"/>
          <w:i/>
          <w:iCs/>
          <w:lang w:val="en-AU"/>
        </w:rPr>
        <w:t xml:space="preserve"> accidents,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should be back today.</w:t>
      </w:r>
    </w:p>
    <w:p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five of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counting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including</w:t>
      </w:r>
      <w:r>
        <w:rPr>
          <w:rFonts w:cs="CG Times"/>
          <w:i/>
          <w:iCs/>
          <w:lang w:val="en-AU"/>
        </w:rPr>
        <w:t xml:space="preserve"> the driver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Pertaining</w:t>
      </w:r>
      <w:r>
        <w:rPr>
          <w:rFonts w:cs="CG Times"/>
          <w:i/>
          <w:iCs/>
          <w:lang w:val="en-AU"/>
        </w:rPr>
        <w:t xml:space="preserve"> to the contract negotiations,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nothing to report.</w:t>
      </w:r>
    </w:p>
    <w:p w:rsidR="0054502A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his age,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shorter prison sentence is appropriate.</w:t>
      </w:r>
    </w:p>
    <w:p w:rsidR="0054502A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Counting</w:t>
      </w:r>
      <w:r>
        <w:rPr>
          <w:rFonts w:cs="CG Times"/>
          <w:i/>
          <w:iCs/>
          <w:lang w:val="en-AU"/>
        </w:rPr>
        <w:t xml:space="preserve"> his money before going to bed last night,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Max discovered that two $100 notes were missing.</w:t>
      </w:r>
    </w:p>
    <w:p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Turning</w:t>
      </w:r>
      <w:r>
        <w:rPr>
          <w:rFonts w:cs="CG Times"/>
          <w:i/>
          <w:iCs/>
          <w:lang w:val="en-AU"/>
        </w:rPr>
        <w:t xml:space="preserve"> now to sales,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very optimistic signs.</w:t>
      </w:r>
    </w:p>
    <w:p w:rsidR="00127BAC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Bearing</w:t>
      </w:r>
      <w:r>
        <w:rPr>
          <w:rFonts w:cs="CG Times"/>
          <w:i/>
          <w:iCs/>
          <w:lang w:val="en-AU"/>
        </w:rPr>
        <w:t xml:space="preserve"> in mind the competitive environment</w:t>
      </w:r>
      <w:r>
        <w:rPr>
          <w:rFonts w:cs="CG Times"/>
          <w:lang w:val="en-AU"/>
        </w:rPr>
        <w:t>,]</w:t>
      </w:r>
      <w:r>
        <w:rPr>
          <w:rFonts w:cs="CG Times"/>
          <w:i/>
          <w:iCs/>
          <w:lang w:val="en-AU"/>
        </w:rPr>
        <w:t xml:space="preserve"> this is a creditable result.</w:t>
      </w:r>
    </w:p>
    <w:p w:rsidR="0054502A" w:rsidRDefault="00127BAC">
      <w:pPr>
        <w:widowControl/>
        <w:tabs>
          <w:tab w:val="left" w:pos="-72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said that,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must be admitted that the new plan also has advantages.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according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ab/>
        <w:t xml:space="preserve">allowing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 xml:space="preserve">barring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>concerning</w:t>
      </w:r>
      <w:r>
        <w:rPr>
          <w:rFonts w:cs="CG Times"/>
          <w:i/>
          <w:iCs/>
          <w:lang w:val="en-AU"/>
        </w:rPr>
        <w:tab/>
        <w:t>counting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excepting</w:t>
      </w:r>
      <w:r>
        <w:rPr>
          <w:rFonts w:cs="CG Times"/>
          <w:i/>
          <w:iCs/>
          <w:lang w:val="en-AU"/>
        </w:rPr>
        <w:tab/>
        <w:t>excluding</w:t>
      </w:r>
      <w:r>
        <w:rPr>
          <w:rFonts w:cs="CG Times"/>
          <w:i/>
          <w:iCs/>
          <w:lang w:val="en-AU"/>
        </w:rPr>
        <w:tab/>
        <w:t xml:space="preserve">failing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>following</w:t>
      </w:r>
      <w:r>
        <w:rPr>
          <w:rFonts w:cs="CG Times"/>
          <w:i/>
          <w:iCs/>
          <w:lang w:val="en-AU"/>
        </w:rPr>
        <w:tab/>
        <w:t>including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owing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ab/>
        <w:t xml:space="preserve">pertaining </w:t>
      </w:r>
      <w:proofErr w:type="spellStart"/>
      <w:r>
        <w:rPr>
          <w:rFonts w:cs="CG Times"/>
          <w:smallCaps/>
          <w:lang w:val="en-AU"/>
        </w:rPr>
        <w:t>t</w:t>
      </w:r>
      <w:proofErr w:type="spellEnd"/>
      <w:r>
        <w:rPr>
          <w:rFonts w:cs="CG Times"/>
          <w:i/>
          <w:iCs/>
          <w:lang w:val="en-AU"/>
        </w:rPr>
        <w:tab/>
        <w:t>regarding</w:t>
      </w:r>
      <w:r>
        <w:rPr>
          <w:rFonts w:cs="CG Times"/>
          <w:i/>
          <w:iCs/>
          <w:lang w:val="en-AU"/>
        </w:rPr>
        <w:tab/>
        <w:t>respecting</w:t>
      </w:r>
      <w:r>
        <w:rPr>
          <w:rFonts w:cs="CG Times"/>
          <w:i/>
          <w:iCs/>
          <w:lang w:val="en-AU"/>
        </w:rPr>
        <w:tab/>
        <w:t xml:space="preserve">saving </w:t>
      </w:r>
      <w:r>
        <w:rPr>
          <w:rFonts w:cs="CG Times"/>
          <w:lang w:val="en-AU"/>
        </w:rPr>
        <w:sym w:font="WP TypographicSymbols" w:char="0048"/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touching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 xml:space="preserve">wanting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i/>
          <w:iCs/>
          <w:lang w:val="en-AU"/>
        </w:rPr>
        <w:tab/>
        <w:t>given</w:t>
      </w:r>
      <w:r>
        <w:rPr>
          <w:rFonts w:cs="CG Times"/>
          <w:i/>
          <w:iCs/>
          <w:lang w:val="en-AU"/>
        </w:rPr>
        <w:tab/>
        <w:t xml:space="preserve">gone </w:t>
      </w:r>
      <w:r>
        <w:rPr>
          <w:rFonts w:cs="CG Times"/>
          <w:lang w:val="en-AU"/>
        </w:rPr>
        <w:sym w:font="WP TypographicSymbols" w:char="0048"/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  <w:t>granted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adverb</w:t>
      </w:r>
      <w:r>
        <w:rPr>
          <w:rFonts w:cs="CG Times"/>
          <w:smallCaps/>
          <w:lang w:val="en-AU"/>
        </w:rPr>
        <w:tab/>
        <w:t>preposition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 it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great care.</w:t>
      </w:r>
      <w:r>
        <w:rPr>
          <w:rFonts w:cs="CG Times"/>
          <w:lang w:val="en-AU"/>
        </w:rPr>
        <w:tab/>
        <w:t>[manner]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communicate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electronically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email.</w:t>
      </w:r>
      <w:r>
        <w:rPr>
          <w:rFonts w:cs="CG Times"/>
          <w:lang w:val="en-AU"/>
        </w:rPr>
        <w:tab/>
        <w:t>[means]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live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locally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vicinity.</w:t>
      </w:r>
      <w:r>
        <w:rPr>
          <w:rFonts w:cs="CG Times"/>
          <w:lang w:val="en-AU"/>
        </w:rPr>
        <w:tab/>
        <w:t>[spatial location]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prices went up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astronomically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a huge amount.</w:t>
      </w:r>
      <w:r>
        <w:rPr>
          <w:rFonts w:cs="CG Times"/>
          <w:lang w:val="en-AU"/>
        </w:rPr>
        <w:tab/>
        <w:t>[extent]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August.</w:t>
      </w:r>
      <w:r>
        <w:rPr>
          <w:rFonts w:cs="CG Times"/>
          <w:lang w:val="en-AU"/>
        </w:rPr>
        <w:tab/>
        <w:t>[temporal location]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working with 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temporarily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a short time.</w:t>
      </w:r>
      <w:r>
        <w:rPr>
          <w:rFonts w:cs="CG Times"/>
          <w:lang w:val="en-AU"/>
        </w:rPr>
        <w:tab/>
        <w:t>[duration]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check it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regular intervals.</w:t>
      </w:r>
      <w:r>
        <w:rPr>
          <w:rFonts w:cs="CG Times"/>
          <w:lang w:val="en-AU"/>
        </w:rPr>
        <w:tab/>
        <w:t>[frequency]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loved 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immensely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all my heart.</w:t>
      </w:r>
      <w:r>
        <w:rPr>
          <w:rFonts w:cs="CG Times"/>
          <w:lang w:val="en-AU"/>
        </w:rPr>
        <w:tab/>
        <w:t>[degree]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failed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consequently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this reason.</w:t>
      </w:r>
      <w:r>
        <w:rPr>
          <w:rFonts w:cs="CG Times"/>
          <w:lang w:val="en-AU"/>
        </w:rPr>
        <w:tab/>
        <w:t>[reason]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He'd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hours</w:t>
      </w:r>
      <w:r>
        <w:rPr>
          <w:rFonts w:cs="CG Times"/>
          <w:i/>
          <w:iCs/>
          <w:lang w:val="en-AU"/>
        </w:rPr>
        <w:t xml:space="preserve"> before the 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He'd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hours</w:t>
      </w:r>
      <w:r>
        <w:rPr>
          <w:rFonts w:cs="CG Times"/>
          <w:i/>
          <w:iCs/>
          <w:lang w:val="en-AU"/>
        </w:rPr>
        <w:t xml:space="preserve">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inside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inside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aboard</w:t>
      </w:r>
      <w:r>
        <w:rPr>
          <w:rFonts w:cs="CG Times"/>
          <w:i/>
          <w:iCs/>
          <w:lang w:val="en-AU"/>
        </w:rPr>
        <w:tab/>
        <w:t>about</w:t>
      </w:r>
      <w:r>
        <w:rPr>
          <w:rFonts w:cs="CG Times"/>
          <w:i/>
          <w:iCs/>
          <w:lang w:val="en-AU"/>
        </w:rPr>
        <w:tab/>
        <w:t>above</w:t>
      </w:r>
      <w:r>
        <w:rPr>
          <w:rFonts w:cs="CG Times"/>
          <w:i/>
          <w:iCs/>
          <w:lang w:val="en-AU"/>
        </w:rPr>
        <w:tab/>
        <w:t>across</w:t>
      </w:r>
      <w:r>
        <w:rPr>
          <w:rFonts w:cs="CG Times"/>
          <w:i/>
          <w:iCs/>
          <w:lang w:val="en-AU"/>
        </w:rPr>
        <w:tab/>
        <w:t>after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against</w:t>
      </w:r>
      <w:r>
        <w:rPr>
          <w:rFonts w:cs="CG Times"/>
          <w:i/>
          <w:iCs/>
          <w:lang w:val="en-AU"/>
        </w:rPr>
        <w:tab/>
        <w:t>along</w:t>
      </w:r>
      <w:r>
        <w:rPr>
          <w:rFonts w:cs="CG Times"/>
          <w:i/>
          <w:iCs/>
          <w:lang w:val="en-AU"/>
        </w:rPr>
        <w:tab/>
        <w:t>alongside</w:t>
      </w:r>
      <w:r>
        <w:rPr>
          <w:rFonts w:cs="CG Times"/>
          <w:i/>
          <w:iCs/>
          <w:lang w:val="en-AU"/>
        </w:rPr>
        <w:tab/>
        <w:t>apropos</w:t>
      </w:r>
      <w:r>
        <w:rPr>
          <w:rFonts w:cs="CG Times"/>
          <w:i/>
          <w:iCs/>
          <w:lang w:val="en-AU"/>
        </w:rPr>
        <w:tab/>
        <w:t>around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behind</w:t>
      </w:r>
      <w:r>
        <w:rPr>
          <w:rFonts w:cs="CG Times"/>
          <w:i/>
          <w:iCs/>
          <w:lang w:val="en-AU"/>
        </w:rPr>
        <w:tab/>
        <w:t>below</w:t>
      </w:r>
      <w:r>
        <w:rPr>
          <w:rFonts w:cs="CG Times"/>
          <w:i/>
          <w:iCs/>
          <w:lang w:val="en-AU"/>
        </w:rPr>
        <w:tab/>
        <w:t>beneath</w:t>
      </w:r>
      <w:r>
        <w:rPr>
          <w:rFonts w:cs="CG Times"/>
          <w:i/>
          <w:iCs/>
          <w:lang w:val="en-AU"/>
        </w:rPr>
        <w:tab/>
        <w:t>besides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between</w:t>
      </w:r>
      <w:r>
        <w:rPr>
          <w:rFonts w:cs="CG Times"/>
          <w:i/>
          <w:iCs/>
          <w:lang w:val="en-AU"/>
        </w:rPr>
        <w:tab/>
        <w:t>beyond</w:t>
      </w:r>
      <w:r>
        <w:rPr>
          <w:rFonts w:cs="CG Times"/>
          <w:i/>
          <w:iCs/>
          <w:lang w:val="en-AU"/>
        </w:rPr>
        <w:tab/>
        <w:t>by</w:t>
      </w:r>
      <w:r>
        <w:rPr>
          <w:rFonts w:cs="CG Times"/>
          <w:i/>
          <w:iCs/>
          <w:lang w:val="en-AU"/>
        </w:rPr>
        <w:tab/>
        <w:t>down</w:t>
      </w:r>
      <w:r>
        <w:rPr>
          <w:rFonts w:cs="CG Times"/>
          <w:i/>
          <w:iCs/>
          <w:lang w:val="en-AU"/>
        </w:rPr>
        <w:tab/>
        <w:t>for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</w:t>
      </w:r>
      <w:r>
        <w:rPr>
          <w:rFonts w:cs="CG Times"/>
          <w:i/>
          <w:iCs/>
          <w:lang w:val="en-AU"/>
        </w:rPr>
        <w:tab/>
        <w:t>inside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near</w:t>
      </w:r>
      <w:r>
        <w:rPr>
          <w:rFonts w:cs="CG Times"/>
          <w:i/>
          <w:iCs/>
          <w:lang w:val="en-AU"/>
        </w:rPr>
        <w:tab/>
        <w:t>notwithstanding</w:t>
      </w:r>
      <w:r>
        <w:rPr>
          <w:rFonts w:cs="CG Times"/>
          <w:i/>
          <w:iCs/>
          <w:lang w:val="en-AU"/>
        </w:rPr>
        <w:tab/>
        <w:t>off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  <w:t>opposite</w:t>
      </w:r>
      <w:r>
        <w:rPr>
          <w:rFonts w:cs="CG Times"/>
          <w:i/>
          <w:iCs/>
          <w:lang w:val="en-AU"/>
        </w:rPr>
        <w:tab/>
        <w:t>outside</w:t>
      </w:r>
      <w:r>
        <w:rPr>
          <w:rFonts w:cs="CG Times"/>
          <w:i/>
          <w:iCs/>
          <w:lang w:val="en-AU"/>
        </w:rPr>
        <w:tab/>
        <w:t>over</w:t>
      </w:r>
      <w:r>
        <w:rPr>
          <w:rFonts w:cs="CG Times"/>
          <w:i/>
          <w:iCs/>
          <w:lang w:val="en-AU"/>
        </w:rPr>
        <w:tab/>
        <w:t>past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round</w:t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  <w:t>through</w:t>
      </w:r>
      <w:r>
        <w:rPr>
          <w:rFonts w:cs="CG Times"/>
          <w:i/>
          <w:iCs/>
          <w:lang w:val="en-AU"/>
        </w:rPr>
        <w:tab/>
        <w:t>throughout</w:t>
      </w:r>
      <w:r>
        <w:rPr>
          <w:rFonts w:cs="CG Times"/>
          <w:i/>
          <w:iCs/>
          <w:lang w:val="en-AU"/>
        </w:rPr>
        <w:tab/>
        <w:t>to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48"/>
          <w:tab w:val="left" w:pos="4477"/>
          <w:tab w:val="left" w:pos="6060"/>
          <w:tab w:val="left" w:pos="793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under</w:t>
      </w:r>
      <w:r>
        <w:rPr>
          <w:rFonts w:cs="CG Times"/>
          <w:i/>
          <w:iCs/>
          <w:lang w:val="en-AU"/>
        </w:rPr>
        <w:tab/>
        <w:t>underneath</w:t>
      </w:r>
      <w:r>
        <w:rPr>
          <w:rFonts w:cs="CG Times"/>
          <w:i/>
          <w:iCs/>
          <w:lang w:val="en-AU"/>
        </w:rPr>
        <w:tab/>
        <w:t>up</w:t>
      </w:r>
      <w:r>
        <w:rPr>
          <w:rFonts w:cs="CG Times"/>
          <w:i/>
          <w:iCs/>
          <w:lang w:val="en-AU"/>
        </w:rPr>
        <w:tab/>
        <w:t>within</w:t>
      </w:r>
      <w:r>
        <w:rPr>
          <w:rFonts w:cs="CG Times"/>
          <w:i/>
          <w:iCs/>
          <w:lang w:val="en-AU"/>
        </w:rPr>
        <w:tab/>
        <w:t>without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74"/>
          <w:tab w:val="left" w:pos="3139"/>
          <w:tab w:val="left" w:pos="4348"/>
          <w:tab w:val="left" w:pos="5270"/>
          <w:tab w:val="left" w:pos="6206"/>
          <w:tab w:val="left" w:pos="7200"/>
          <w:tab w:val="left" w:pos="81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hereat</w:t>
      </w:r>
      <w:r>
        <w:rPr>
          <w:rFonts w:cs="CG Times"/>
          <w:i/>
          <w:iCs/>
          <w:lang w:val="en-AU"/>
        </w:rPr>
        <w:tab/>
        <w:t>hereby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herefrom</w:t>
      </w:r>
      <w:proofErr w:type="spellEnd"/>
      <w:r>
        <w:rPr>
          <w:rFonts w:cs="CG Times"/>
          <w:i/>
          <w:iCs/>
          <w:lang w:val="en-AU"/>
        </w:rPr>
        <w:tab/>
        <w:t>herein</w:t>
      </w:r>
      <w:r>
        <w:rPr>
          <w:rFonts w:cs="CG Times"/>
          <w:i/>
          <w:iCs/>
          <w:lang w:val="en-AU"/>
        </w:rPr>
        <w:tab/>
        <w:t>hereof</w:t>
      </w:r>
      <w:r>
        <w:rPr>
          <w:rFonts w:cs="CG Times"/>
          <w:i/>
          <w:iCs/>
          <w:lang w:val="en-AU"/>
        </w:rPr>
        <w:tab/>
        <w:t>hereon</w:t>
      </w:r>
      <w:r>
        <w:rPr>
          <w:rFonts w:cs="CG Times"/>
          <w:i/>
          <w:iCs/>
          <w:lang w:val="en-AU"/>
        </w:rPr>
        <w:tab/>
        <w:t>hereto</w:t>
      </w:r>
      <w:r>
        <w:rPr>
          <w:rFonts w:cs="CG Times"/>
          <w:i/>
          <w:iCs/>
          <w:lang w:val="en-AU"/>
        </w:rPr>
        <w:tab/>
        <w:t>herewith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74"/>
          <w:tab w:val="left" w:pos="3139"/>
          <w:tab w:val="left" w:pos="4348"/>
          <w:tab w:val="left" w:pos="5270"/>
          <w:tab w:val="left" w:pos="6206"/>
          <w:tab w:val="left" w:pos="7200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thereat</w:t>
      </w:r>
      <w:r>
        <w:rPr>
          <w:rFonts w:cs="CG Times"/>
          <w:i/>
          <w:iCs/>
          <w:lang w:val="en-AU"/>
        </w:rPr>
        <w:tab/>
        <w:t>thereby</w:t>
      </w:r>
      <w:r>
        <w:rPr>
          <w:rFonts w:cs="CG Times"/>
          <w:i/>
          <w:iCs/>
          <w:lang w:val="en-AU"/>
        </w:rPr>
        <w:tab/>
        <w:t>therefrom</w:t>
      </w:r>
      <w:r>
        <w:rPr>
          <w:rFonts w:cs="CG Times"/>
          <w:i/>
          <w:iCs/>
          <w:lang w:val="en-AU"/>
        </w:rPr>
        <w:tab/>
        <w:t>therein</w:t>
      </w:r>
      <w:r>
        <w:rPr>
          <w:rFonts w:cs="CG Times"/>
          <w:i/>
          <w:iCs/>
          <w:lang w:val="en-AU"/>
        </w:rPr>
        <w:tab/>
        <w:t>thereof</w:t>
      </w:r>
      <w:r>
        <w:rPr>
          <w:rFonts w:cs="CG Times"/>
          <w:i/>
          <w:iCs/>
          <w:lang w:val="en-AU"/>
        </w:rPr>
        <w:tab/>
        <w:t>thereon</w:t>
      </w:r>
      <w:r>
        <w:rPr>
          <w:rFonts w:cs="CG Times"/>
          <w:i/>
          <w:iCs/>
          <w:lang w:val="en-AU"/>
        </w:rPr>
        <w:tab/>
        <w:t>thereto</w:t>
      </w:r>
      <w:r>
        <w:rPr>
          <w:rFonts w:cs="CG Times"/>
          <w:i/>
          <w:iCs/>
          <w:lang w:val="en-AU"/>
        </w:rPr>
        <w:tab/>
        <w:t>therewith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74"/>
          <w:tab w:val="left" w:pos="3139"/>
          <w:tab w:val="left" w:pos="4348"/>
          <w:tab w:val="left" w:pos="5270"/>
          <w:tab w:val="left" w:pos="6206"/>
          <w:tab w:val="left" w:pos="7200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whereat</w:t>
      </w:r>
      <w:r>
        <w:rPr>
          <w:rFonts w:cs="CG Times"/>
          <w:i/>
          <w:iCs/>
          <w:lang w:val="en-AU"/>
        </w:rPr>
        <w:tab/>
        <w:t>whereby</w:t>
      </w:r>
      <w:r>
        <w:rPr>
          <w:rFonts w:cs="CG Times"/>
          <w:i/>
          <w:iCs/>
          <w:lang w:val="en-AU"/>
        </w:rPr>
        <w:tab/>
        <w:t>wherefrom</w:t>
      </w:r>
      <w:r>
        <w:rPr>
          <w:rFonts w:cs="CG Times"/>
          <w:i/>
          <w:iCs/>
          <w:lang w:val="en-AU"/>
        </w:rPr>
        <w:tab/>
        <w:t>wherein</w:t>
      </w:r>
      <w:r>
        <w:rPr>
          <w:rFonts w:cs="CG Times"/>
          <w:i/>
          <w:iCs/>
          <w:lang w:val="en-AU"/>
        </w:rPr>
        <w:tab/>
        <w:t>whereof</w:t>
      </w:r>
      <w:r>
        <w:rPr>
          <w:rFonts w:cs="CG Times"/>
          <w:i/>
          <w:iCs/>
          <w:lang w:val="en-AU"/>
        </w:rPr>
        <w:tab/>
        <w:t>whereon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whereto</w:t>
      </w:r>
      <w:proofErr w:type="spellEnd"/>
      <w:r>
        <w:rPr>
          <w:rFonts w:cs="CG Times"/>
          <w:i/>
          <w:iCs/>
          <w:lang w:val="en-AU"/>
        </w:rPr>
        <w:tab/>
        <w:t>wherewith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ashore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ashore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them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coming </w:t>
      </w:r>
      <w:r>
        <w:rPr>
          <w:rFonts w:cs="CG Times"/>
          <w:i/>
          <w:iCs/>
          <w:u w:val="single"/>
          <w:lang w:val="en-AU"/>
        </w:rPr>
        <w:t>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home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put everything 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Everything is 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abroad</w:t>
      </w:r>
      <w:r>
        <w:rPr>
          <w:rFonts w:cs="CG Times"/>
          <w:i/>
          <w:iCs/>
          <w:lang w:val="en-AU"/>
        </w:rPr>
        <w:tab/>
        <w:t>abreast</w:t>
      </w:r>
      <w:r>
        <w:rPr>
          <w:rFonts w:cs="CG Times"/>
          <w:i/>
          <w:iCs/>
          <w:lang w:val="en-AU"/>
        </w:rPr>
        <w:tab/>
        <w:t>adrift</w:t>
      </w:r>
      <w:r>
        <w:rPr>
          <w:rFonts w:cs="CG Times"/>
          <w:i/>
          <w:iCs/>
          <w:lang w:val="en-AU"/>
        </w:rPr>
        <w:tab/>
        <w:t>afloat</w:t>
      </w:r>
      <w:r>
        <w:rPr>
          <w:rFonts w:cs="CG Times"/>
          <w:i/>
          <w:iCs/>
          <w:lang w:val="en-AU"/>
        </w:rPr>
        <w:tab/>
        <w:t>ahead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aloft</w:t>
      </w:r>
      <w:r>
        <w:rPr>
          <w:rFonts w:cs="CG Times"/>
          <w:i/>
          <w:iCs/>
          <w:lang w:val="en-AU"/>
        </w:rPr>
        <w:tab/>
        <w:t>apart</w:t>
      </w:r>
      <w:r>
        <w:rPr>
          <w:rFonts w:cs="CG Times"/>
          <w:i/>
          <w:iCs/>
          <w:lang w:val="en-AU"/>
        </w:rPr>
        <w:tab/>
        <w:t>ashore</w:t>
      </w:r>
      <w:r>
        <w:rPr>
          <w:rFonts w:cs="CG Times"/>
          <w:i/>
          <w:iCs/>
          <w:lang w:val="en-AU"/>
        </w:rPr>
        <w:tab/>
        <w:t>aside</w:t>
      </w:r>
      <w:r>
        <w:rPr>
          <w:rFonts w:cs="CG Times"/>
          <w:i/>
          <w:iCs/>
          <w:lang w:val="en-AU"/>
        </w:rPr>
        <w:tab/>
        <w:t>away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where</w:t>
      </w:r>
      <w:proofErr w:type="gramEnd"/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hence</w:t>
      </w:r>
      <w:r>
        <w:rPr>
          <w:rFonts w:cs="CG Times"/>
          <w:i/>
          <w:iCs/>
          <w:lang w:val="en-AU"/>
        </w:rPr>
        <w:tab/>
        <w:t>thence</w:t>
      </w:r>
      <w:r>
        <w:rPr>
          <w:rFonts w:cs="CG Times"/>
          <w:i/>
          <w:iCs/>
          <w:lang w:val="en-AU"/>
        </w:rPr>
        <w:tab/>
        <w:t>whence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east</w:t>
      </w:r>
      <w:r>
        <w:rPr>
          <w:rFonts w:cs="CG Times"/>
          <w:i/>
          <w:iCs/>
          <w:lang w:val="en-AU"/>
        </w:rPr>
        <w:tab/>
        <w:t>north</w:t>
      </w:r>
      <w:r>
        <w:rPr>
          <w:rFonts w:cs="CG Times"/>
          <w:i/>
          <w:iCs/>
          <w:lang w:val="en-AU"/>
        </w:rPr>
        <w:tab/>
        <w:t>south</w:t>
      </w:r>
      <w:r>
        <w:rPr>
          <w:rFonts w:cs="CG Times"/>
          <w:i/>
          <w:iCs/>
          <w:lang w:val="en-AU"/>
        </w:rPr>
        <w:tab/>
        <w:t>west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</w:t>
      </w:r>
      <w:r>
        <w:rPr>
          <w:rFonts w:cs="CG Times"/>
          <w:i/>
          <w:iCs/>
          <w:lang w:val="en-AU"/>
        </w:rPr>
        <w:tab/>
        <w:t>back</w:t>
      </w:r>
      <w:r>
        <w:rPr>
          <w:rFonts w:cs="CG Times"/>
          <w:i/>
          <w:iCs/>
          <w:lang w:val="en-AU"/>
        </w:rPr>
        <w:tab/>
        <w:t>forth</w:t>
      </w:r>
      <w:r>
        <w:rPr>
          <w:rFonts w:cs="CG Times"/>
          <w:i/>
          <w:iCs/>
          <w:lang w:val="en-AU"/>
        </w:rPr>
        <w:tab/>
        <w:t>home</w:t>
      </w:r>
      <w:r>
        <w:rPr>
          <w:rFonts w:cs="CG Times"/>
          <w:i/>
          <w:iCs/>
          <w:lang w:val="en-AU"/>
        </w:rPr>
        <w:tab/>
        <w:t>together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downhill</w:t>
      </w:r>
      <w:r>
        <w:rPr>
          <w:rFonts w:cs="CG Times"/>
          <w:i/>
          <w:iCs/>
          <w:lang w:val="en-AU"/>
        </w:rPr>
        <w:tab/>
        <w:t>downstage</w:t>
      </w:r>
      <w:r>
        <w:rPr>
          <w:rFonts w:cs="CG Times"/>
          <w:i/>
          <w:iCs/>
          <w:lang w:val="en-AU"/>
        </w:rPr>
        <w:tab/>
        <w:t>downstairs</w:t>
      </w:r>
      <w:r>
        <w:rPr>
          <w:rFonts w:cs="CG Times"/>
          <w:i/>
          <w:iCs/>
          <w:lang w:val="en-AU"/>
        </w:rPr>
        <w:tab/>
        <w:t>downstream</w:t>
      </w:r>
      <w:r>
        <w:rPr>
          <w:rFonts w:cs="CG Times"/>
          <w:i/>
          <w:iCs/>
          <w:lang w:val="en-AU"/>
        </w:rPr>
        <w:tab/>
        <w:t>downwind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uphill</w:t>
      </w:r>
      <w:r>
        <w:rPr>
          <w:rFonts w:cs="CG Times"/>
          <w:i/>
          <w:iCs/>
          <w:lang w:val="en-AU"/>
        </w:rPr>
        <w:tab/>
        <w:t>upstage</w:t>
      </w:r>
      <w:r>
        <w:rPr>
          <w:rFonts w:cs="CG Times"/>
          <w:i/>
          <w:iCs/>
          <w:lang w:val="en-AU"/>
        </w:rPr>
        <w:tab/>
        <w:t>upstairs</w:t>
      </w:r>
      <w:r>
        <w:rPr>
          <w:rFonts w:cs="CG Times"/>
          <w:i/>
          <w:iCs/>
          <w:lang w:val="en-AU"/>
        </w:rPr>
        <w:tab/>
        <w:t>upstream</w:t>
      </w:r>
      <w:r>
        <w:rPr>
          <w:rFonts w:cs="CG Times"/>
          <w:i/>
          <w:iCs/>
          <w:lang w:val="en-AU"/>
        </w:rPr>
        <w:tab/>
        <w:t>upwind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indoors</w:t>
      </w:r>
      <w:r>
        <w:rPr>
          <w:rFonts w:cs="CG Times"/>
          <w:i/>
          <w:iCs/>
          <w:lang w:val="en-AU"/>
        </w:rPr>
        <w:tab/>
        <w:t>outdoors</w:t>
      </w:r>
      <w:r>
        <w:rPr>
          <w:rFonts w:cs="CG Times"/>
          <w:i/>
          <w:iCs/>
          <w:lang w:val="en-AU"/>
        </w:rPr>
        <w:tab/>
        <w:t>overboard</w:t>
      </w:r>
      <w:r>
        <w:rPr>
          <w:rFonts w:cs="CG Times"/>
          <w:i/>
          <w:iCs/>
          <w:lang w:val="en-AU"/>
        </w:rPr>
        <w:tab/>
        <w:t>overhead</w:t>
      </w:r>
      <w:r>
        <w:rPr>
          <w:rFonts w:cs="CG Times"/>
          <w:i/>
          <w:iCs/>
          <w:lang w:val="en-AU"/>
        </w:rPr>
        <w:tab/>
        <w:t>overland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overseas</w:t>
      </w:r>
      <w:r>
        <w:rPr>
          <w:rFonts w:cs="CG Times"/>
          <w:i/>
          <w:iCs/>
          <w:lang w:val="en-AU"/>
        </w:rPr>
        <w:tab/>
        <w:t>underfoot</w:t>
      </w:r>
      <w:r>
        <w:rPr>
          <w:rFonts w:cs="CG Times"/>
          <w:i/>
          <w:iCs/>
          <w:lang w:val="en-AU"/>
        </w:rPr>
        <w:tab/>
        <w:t>underground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downward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eastward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forward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heavenward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homeward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inward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leftward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northward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onward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rightward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seaward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seaward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skyward(s)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southward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upward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westward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then</w:t>
      </w:r>
      <w:proofErr w:type="spellEnd"/>
      <w:r>
        <w:rPr>
          <w:rFonts w:cs="CG Times"/>
          <w:i/>
          <w:iCs/>
          <w:lang w:val="en-AU"/>
        </w:rPr>
        <w:tab/>
        <w:t>when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beforehand</w:t>
      </w:r>
      <w:r>
        <w:rPr>
          <w:rFonts w:cs="CG Times"/>
          <w:i/>
          <w:iCs/>
          <w:lang w:val="en-AU"/>
        </w:rPr>
        <w:tab/>
        <w:t>henceforth</w:t>
      </w:r>
      <w:r>
        <w:rPr>
          <w:rFonts w:cs="CG Times"/>
          <w:i/>
          <w:iCs/>
          <w:lang w:val="en-AU"/>
        </w:rPr>
        <w:tab/>
        <w:t>thenceforth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Everything has been badly delayed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to a computer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According</w:t>
      </w:r>
      <w:r>
        <w:rPr>
          <w:rFonts w:cs="CG Times"/>
          <w:i/>
          <w:iCs/>
          <w:lang w:val="en-AU"/>
        </w:rPr>
        <w:t xml:space="preserve"> to Kim,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most of the signatures were forged.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to cancel the match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of the weather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suddenly jumped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of the window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me a knife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instead</w:t>
      </w:r>
      <w:r>
        <w:rPr>
          <w:rFonts w:cs="CG Times"/>
          <w:i/>
          <w:iCs/>
          <w:lang w:val="en-AU"/>
        </w:rPr>
        <w:t xml:space="preserve"> of a fork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tunnel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of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example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abeyance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person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sum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purpose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under protest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 a fashion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a word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the spot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under the weather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with one voice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sake of his son</w:t>
      </w:r>
      <w:r>
        <w:rPr>
          <w:rFonts w:cs="CG Times"/>
          <w:lang w:val="en-AU"/>
        </w:rPr>
        <w:t>].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at odds with my boss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(Art)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X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accordance with</w:t>
      </w:r>
      <w:r>
        <w:rPr>
          <w:rFonts w:cs="CG Times"/>
          <w:i/>
          <w:iCs/>
          <w:lang w:val="en-AU"/>
        </w:rPr>
        <w:tab/>
        <w:t>on account of</w:t>
      </w:r>
      <w:r>
        <w:rPr>
          <w:rFonts w:cs="CG Times"/>
          <w:i/>
          <w:iCs/>
          <w:lang w:val="en-AU"/>
        </w:rPr>
        <w:tab/>
        <w:t>in addition to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under the aegis of</w:t>
      </w:r>
      <w:r>
        <w:rPr>
          <w:rFonts w:cs="CG Times"/>
          <w:i/>
          <w:iCs/>
          <w:lang w:val="en-AU"/>
        </w:rPr>
        <w:tab/>
        <w:t>in aid of</w:t>
      </w:r>
      <w:r>
        <w:rPr>
          <w:rFonts w:cs="CG Times"/>
          <w:i/>
          <w:iCs/>
          <w:lang w:val="en-AU"/>
        </w:rPr>
        <w:tab/>
        <w:t>under the auspices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back of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behalf of</w:t>
      </w:r>
      <w:r>
        <w:rPr>
          <w:rFonts w:cs="CG Times"/>
          <w:i/>
          <w:iCs/>
          <w:lang w:val="en-AU"/>
        </w:rPr>
        <w:tab/>
        <w:t>at the behest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case of</w:t>
      </w:r>
      <w:r>
        <w:rPr>
          <w:rFonts w:cs="CG Times"/>
          <w:i/>
          <w:iCs/>
          <w:lang w:val="en-AU"/>
        </w:rPr>
        <w:tab/>
        <w:t>in charge of</w:t>
      </w:r>
      <w:r>
        <w:rPr>
          <w:rFonts w:cs="CG Times"/>
          <w:i/>
          <w:iCs/>
          <w:lang w:val="en-AU"/>
        </w:rPr>
        <w:tab/>
        <w:t>in comparison with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compliance with</w:t>
      </w:r>
      <w:r>
        <w:rPr>
          <w:rFonts w:cs="CG Times"/>
          <w:i/>
          <w:iCs/>
          <w:lang w:val="en-AU"/>
        </w:rPr>
        <w:tab/>
        <w:t>in conformity with</w:t>
      </w:r>
      <w:r>
        <w:rPr>
          <w:rFonts w:cs="CG Times"/>
          <w:i/>
          <w:iCs/>
          <w:lang w:val="en-AU"/>
        </w:rPr>
        <w:tab/>
        <w:t>in consequence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contact with</w:t>
      </w:r>
      <w:r>
        <w:rPr>
          <w:rFonts w:cs="CG Times"/>
          <w:i/>
          <w:iCs/>
          <w:lang w:val="en-AU"/>
        </w:rPr>
        <w:tab/>
        <w:t>by dint of</w:t>
      </w:r>
      <w:r>
        <w:rPr>
          <w:rFonts w:cs="CG Times"/>
          <w:i/>
          <w:iCs/>
          <w:lang w:val="en-AU"/>
        </w:rPr>
        <w:tab/>
        <w:t>with effect from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with the exception of</w:t>
      </w:r>
      <w:r>
        <w:rPr>
          <w:rFonts w:cs="CG Times"/>
          <w:i/>
          <w:iCs/>
          <w:lang w:val="en-AU"/>
        </w:rPr>
        <w:tab/>
        <w:t>in exchange for</w:t>
      </w:r>
      <w:r>
        <w:rPr>
          <w:rFonts w:cs="CG Times"/>
          <w:i/>
          <w:iCs/>
          <w:lang w:val="en-AU"/>
        </w:rPr>
        <w:tab/>
        <w:t>at the expense of</w:t>
      </w:r>
    </w:p>
    <w:p w:rsidR="0054502A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face of</w:t>
      </w:r>
      <w:r>
        <w:rPr>
          <w:rFonts w:cs="CG Times"/>
          <w:i/>
          <w:iCs/>
          <w:lang w:val="en-AU"/>
        </w:rPr>
        <w:tab/>
        <w:t>in favour of</w:t>
      </w:r>
      <w:r>
        <w:rPr>
          <w:rFonts w:cs="CG Times"/>
          <w:i/>
          <w:iCs/>
          <w:lang w:val="en-AU"/>
        </w:rPr>
        <w:tab/>
        <w:t xml:space="preserve">by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force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in front of</w:t>
      </w:r>
      <w:r>
        <w:rPr>
          <w:rFonts w:cs="CG Times"/>
          <w:i/>
          <w:iCs/>
          <w:lang w:val="en-AU"/>
        </w:rPr>
        <w:tab/>
        <w:t xml:space="preserve">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ground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of</w:t>
      </w:r>
      <w:r>
        <w:rPr>
          <w:rFonts w:cs="CG Times"/>
          <w:i/>
          <w:iCs/>
          <w:lang w:val="en-AU"/>
        </w:rPr>
        <w:tab/>
        <w:t>at the hands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league with</w:t>
      </w:r>
      <w:r>
        <w:rPr>
          <w:rFonts w:cs="CG Times"/>
          <w:i/>
          <w:iCs/>
          <w:lang w:val="en-AU"/>
        </w:rPr>
        <w:tab/>
        <w:t>in lieu of</w:t>
      </w:r>
      <w:r>
        <w:rPr>
          <w:rFonts w:cs="CG Times"/>
          <w:i/>
          <w:iCs/>
          <w:lang w:val="en-AU"/>
        </w:rPr>
        <w:tab/>
        <w:t xml:space="preserve">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light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line with</w:t>
      </w:r>
      <w:r>
        <w:rPr>
          <w:rFonts w:cs="CG Times"/>
          <w:i/>
          <w:iCs/>
          <w:lang w:val="en-AU"/>
        </w:rPr>
        <w:tab/>
        <w:t>at loggerheads with</w:t>
      </w:r>
      <w:r>
        <w:rPr>
          <w:rFonts w:cs="CG Times"/>
          <w:i/>
          <w:iCs/>
          <w:lang w:val="en-AU"/>
        </w:rPr>
        <w:tab/>
        <w:t>by means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the name of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on pain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on the part of</w:t>
      </w:r>
      <w:r>
        <w:rPr>
          <w:rFonts w:cs="CG Times"/>
          <w:i/>
          <w:iCs/>
          <w:lang w:val="en-AU"/>
        </w:rPr>
        <w:tab/>
        <w:t>in place of</w:t>
      </w:r>
      <w:r>
        <w:rPr>
          <w:rFonts w:cs="CG Times"/>
          <w:i/>
          <w:iCs/>
          <w:lang w:val="en-AU"/>
        </w:rPr>
        <w:tab/>
        <w:t xml:space="preserve">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process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6336" w:hanging="509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quest of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 reference to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 regard to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relation to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 respect to</w:t>
      </w:r>
      <w:r>
        <w:rPr>
          <w:rFonts w:cs="CG Times"/>
          <w:i/>
          <w:iCs/>
          <w:lang w:val="en-AU"/>
        </w:rPr>
        <w:tab/>
        <w:t>in return for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risk of</w:t>
      </w:r>
      <w:r>
        <w:rPr>
          <w:rFonts w:cs="CG Times"/>
          <w:i/>
          <w:iCs/>
          <w:lang w:val="en-AU"/>
        </w:rPr>
        <w:tab/>
        <w:t xml:space="preserve">for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sake of</w:t>
      </w:r>
      <w:r>
        <w:rPr>
          <w:rFonts w:cs="CG Times"/>
          <w:i/>
          <w:iCs/>
          <w:lang w:val="en-AU"/>
        </w:rPr>
        <w:tab/>
        <w:t>in search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6336" w:hanging="509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spite of</w:t>
      </w:r>
      <w:r>
        <w:rPr>
          <w:rFonts w:cs="CG Times"/>
          <w:i/>
          <w:iCs/>
          <w:lang w:val="en-AU"/>
        </w:rPr>
        <w:tab/>
        <w:t>in step with</w:t>
      </w:r>
      <w:r>
        <w:rPr>
          <w:rFonts w:cs="CG Times"/>
          <w:i/>
          <w:iCs/>
          <w:lang w:val="en-AU"/>
        </w:rPr>
        <w:tab/>
        <w:t>on the strength of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 terms of</w:t>
      </w:r>
      <w:r>
        <w:rPr>
          <w:rFonts w:cs="CG Times"/>
          <w:i/>
          <w:iCs/>
          <w:lang w:val="en-AU"/>
        </w:rPr>
        <w:tab/>
        <w:t>on top of</w:t>
      </w:r>
      <w:r>
        <w:rPr>
          <w:rFonts w:cs="CG Times"/>
          <w:i/>
          <w:iCs/>
          <w:lang w:val="en-AU"/>
        </w:rPr>
        <w:tab/>
        <w:t>in touch with</w:t>
      </w:r>
    </w:p>
    <w:p w:rsidR="00127BAC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at variance with</w:t>
      </w:r>
      <w:r>
        <w:rPr>
          <w:rFonts w:cs="CG Times"/>
          <w:i/>
          <w:iCs/>
          <w:lang w:val="en-AU"/>
        </w:rPr>
        <w:tab/>
        <w:t>in view of</w:t>
      </w:r>
      <w:r>
        <w:rPr>
          <w:rFonts w:cs="CG Times"/>
          <w:i/>
          <w:iCs/>
          <w:lang w:val="en-AU"/>
        </w:rPr>
        <w:tab/>
        <w:t>with a view to</w:t>
      </w:r>
    </w:p>
    <w:p w:rsidR="0054502A" w:rsidRDefault="00127BAC">
      <w:pPr>
        <w:widowControl/>
        <w:tabs>
          <w:tab w:val="left" w:pos="0"/>
          <w:tab w:val="left" w:pos="1238"/>
          <w:tab w:val="left" w:pos="3801"/>
          <w:tab w:val="left" w:pos="633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by virtue of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from want of</w:t>
      </w:r>
      <w:r>
        <w:rPr>
          <w:rFonts w:cs="CG Times"/>
          <w:i/>
          <w:iCs/>
          <w:lang w:val="en-AU"/>
        </w:rPr>
        <w:tab/>
        <w:t>by way of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expression]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[occurrence without Prep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crumpled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[modification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photos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[number change in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this photo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change]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her son's photo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photos and drawings of her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photos of her son and of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Prep</w:t>
      </w:r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son </w:t>
      </w:r>
      <w:r>
        <w:rPr>
          <w:rFonts w:cs="CG Times"/>
          <w:i/>
          <w:iCs/>
          <w:u w:val="single"/>
          <w:lang w:val="en-AU"/>
        </w:rPr>
        <w:t>of whom</w:t>
      </w:r>
      <w:r>
        <w:rPr>
          <w:rFonts w:cs="CG Times"/>
          <w:i/>
          <w:iCs/>
          <w:lang w:val="en-AU"/>
        </w:rPr>
        <w:t xml:space="preserve"> she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photo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[fronting of Prep</w:t>
      </w:r>
      <w:proofErr w:type="gramStart"/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 +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Dint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achieves wonders.</w:t>
      </w:r>
      <w:r>
        <w:rPr>
          <w:rFonts w:cs="CG Times"/>
          <w:lang w:val="en-AU"/>
        </w:rPr>
        <w:tab/>
        <w:t>[occurrence without Prep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pure dint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[modification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dints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[number change in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the dint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change]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hard work's dint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 and way of hard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by dint of hard work and of </w:t>
      </w:r>
    </w:p>
    <w:p w:rsidR="00127BAC" w:rsidRDefault="00127BAC">
      <w:pPr>
        <w:widowControl/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sheer persistence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[coordination of Prep</w:t>
      </w:r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hard work 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she achieved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dint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[fronting of Prep</w:t>
      </w:r>
      <w:proofErr w:type="gramStart"/>
      <w:r>
        <w:rPr>
          <w:rFonts w:cs="CG Times"/>
          <w:vertAlign w:val="subscript"/>
          <w:lang w:val="en-AU"/>
        </w:rPr>
        <w:t xml:space="preserve">2 </w:t>
      </w:r>
      <w:r>
        <w:rPr>
          <w:rFonts w:cs="CG Times"/>
          <w:lang w:val="en-AU"/>
        </w:rPr>
        <w:t xml:space="preserve"> +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writing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behalf of my 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writing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my son's behalf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lang w:val="en-AU"/>
        </w:rPr>
        <w:t xml:space="preserve">I'm writing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 behalf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front of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the car's front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alternation]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front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[omission of Prep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+ </w:t>
      </w:r>
      <w:r>
        <w:rPr>
          <w:rFonts w:cs="CG Times"/>
          <w:i/>
          <w:iCs/>
          <w:lang w:val="en-AU"/>
        </w:rPr>
        <w:t>X</w:t>
      </w:r>
      <w:r>
        <w:rPr>
          <w:rFonts w:cs="CG Times"/>
          <w:lang w:val="en-AU"/>
        </w:rPr>
        <w:t>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54502A">
        <w:rPr>
          <w:rFonts w:cs="CG Times"/>
          <w:sz w:val="20"/>
          <w:szCs w:val="20"/>
          <w:lang w:val="en-AU"/>
        </w:rPr>
        <w:t>9</w:t>
      </w:r>
      <w:proofErr w:type="gramStart"/>
      <w:r>
        <w:rPr>
          <w:rFonts w:cs="CG Times"/>
          <w:sz w:val="20"/>
          <w:szCs w:val="20"/>
          <w:lang w:val="en-AU"/>
        </w:rPr>
        <w:t>]  a.</w:t>
      </w:r>
      <w:proofErr w:type="gramEnd"/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mallCaps/>
          <w:sz w:val="20"/>
          <w:szCs w:val="20"/>
          <w:lang w:val="en-AU"/>
        </w:rPr>
        <w:t xml:space="preserve">right branching analysis      </w:t>
      </w:r>
      <w:r>
        <w:rPr>
          <w:rFonts w:cs="CG Times"/>
          <w:sz w:val="20"/>
          <w:szCs w:val="20"/>
          <w:lang w:val="en-AU"/>
        </w:rPr>
        <w:t>b.</w:t>
      </w:r>
      <w:r>
        <w:rPr>
          <w:rFonts w:cs="CG Times"/>
          <w:smallCaps/>
          <w:sz w:val="20"/>
          <w:szCs w:val="20"/>
          <w:lang w:val="en-AU"/>
        </w:rPr>
        <w:t xml:space="preserve"> complex preposition analysis    </w:t>
      </w:r>
      <w:r>
        <w:rPr>
          <w:rFonts w:cs="CG Times"/>
          <w:sz w:val="20"/>
          <w:szCs w:val="20"/>
          <w:lang w:val="en-AU"/>
        </w:rPr>
        <w:t>c.</w:t>
      </w:r>
      <w:r>
        <w:rPr>
          <w:rFonts w:cs="CG Times"/>
          <w:smallCaps/>
          <w:sz w:val="20"/>
          <w:szCs w:val="20"/>
          <w:lang w:val="en-AU"/>
        </w:rPr>
        <w:t xml:space="preserve"> layered head analysis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PP</w:t>
      </w:r>
      <w:proofErr w:type="spellEnd"/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PP</w:t>
      </w:r>
      <w:proofErr w:type="spellEnd"/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  <w:t>Comp: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DE764F" w:rsidRDefault="00DE764F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center" w:pos="230"/>
          <w:tab w:val="center" w:pos="648"/>
          <w:tab w:val="center" w:pos="835"/>
          <w:tab w:val="center" w:pos="1267"/>
          <w:tab w:val="center" w:pos="1800"/>
          <w:tab w:val="center" w:pos="2174"/>
          <w:tab w:val="center" w:pos="3326"/>
          <w:tab w:val="center" w:pos="3816"/>
          <w:tab w:val="center" w:pos="4176"/>
          <w:tab w:val="center" w:pos="4320"/>
          <w:tab w:val="center" w:pos="5112"/>
          <w:tab w:val="center" w:pos="6451"/>
          <w:tab w:val="center" w:pos="6868"/>
          <w:tab w:val="center" w:pos="7214"/>
          <w:tab w:val="center" w:pos="7358"/>
          <w:tab w:val="center" w:pos="7905"/>
          <w:tab w:val="center" w:pos="8164"/>
          <w:tab w:val="center" w:pos="8611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in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front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 car</w:t>
      </w:r>
      <w:r>
        <w:rPr>
          <w:rFonts w:cs="CG Times"/>
          <w:i/>
          <w:iCs/>
          <w:sz w:val="20"/>
          <w:szCs w:val="20"/>
          <w:lang w:val="en-AU"/>
        </w:rPr>
        <w:tab/>
        <w:t>in</w:t>
      </w:r>
      <w:r>
        <w:rPr>
          <w:rFonts w:cs="CG Times"/>
          <w:i/>
          <w:iCs/>
          <w:sz w:val="20"/>
          <w:szCs w:val="20"/>
          <w:lang w:val="en-AU"/>
        </w:rPr>
        <w:tab/>
        <w:t>front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  <w:t>the car</w:t>
      </w:r>
      <w:r>
        <w:rPr>
          <w:rFonts w:cs="CG Times"/>
          <w:i/>
          <w:iCs/>
          <w:sz w:val="20"/>
          <w:szCs w:val="20"/>
          <w:lang w:val="en-AU"/>
        </w:rPr>
        <w:tab/>
        <w:t>in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front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 car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salesman really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us both </w:t>
      </w:r>
      <w:r>
        <w:rPr>
          <w:rFonts w:cs="CG Times"/>
          <w:i/>
          <w:iCs/>
          <w:u w:val="single"/>
          <w:lang w:val="en-AU"/>
        </w:rPr>
        <w:t>for a ride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proofErr w:type="gramStart"/>
      <w:r>
        <w:rPr>
          <w:rFonts w:cs="CG Times"/>
          <w:i/>
          <w:iCs/>
          <w:lang w:val="en-AU"/>
        </w:rPr>
        <w:t>take</w:t>
      </w:r>
      <w:proofErr w:type="gramEnd"/>
      <w:r>
        <w:rPr>
          <w:rFonts w:cs="CG Times"/>
          <w:i/>
          <w:iCs/>
          <w:lang w:val="en-AU"/>
        </w:rPr>
        <w:t xml:space="preserve"> X for a ride</w:t>
      </w:r>
      <w:r>
        <w:rPr>
          <w:rFonts w:cs="CG Times"/>
          <w:lang w:val="en-AU"/>
        </w:rPr>
        <w:t xml:space="preserve"> =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deceive X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these problematic data </w:t>
      </w:r>
      <w:r>
        <w:rPr>
          <w:rFonts w:cs="CG Times"/>
          <w:i/>
          <w:iCs/>
          <w:u w:val="single"/>
          <w:lang w:val="en-AU"/>
        </w:rPr>
        <w:t>on the back burner</w:t>
      </w:r>
      <w:r>
        <w:rPr>
          <w:rFonts w:cs="CG Times"/>
          <w:i/>
          <w:iCs/>
          <w:lang w:val="en-AU"/>
        </w:rPr>
        <w:t xml:space="preserve"> for a while now.</w:t>
      </w:r>
      <w:r>
        <w:rPr>
          <w:rFonts w:cs="CG Times"/>
          <w:lang w:val="en-AU"/>
        </w:rPr>
        <w:t xml:space="preserve"> (</w:t>
      </w:r>
      <w:proofErr w:type="gramStart"/>
      <w:r>
        <w:rPr>
          <w:rFonts w:cs="CG Times"/>
          <w:i/>
          <w:iCs/>
          <w:lang w:val="en-AU"/>
        </w:rPr>
        <w:t>keep</w:t>
      </w:r>
      <w:proofErr w:type="gramEnd"/>
      <w:r>
        <w:rPr>
          <w:rFonts w:cs="CG Times"/>
          <w:i/>
          <w:iCs/>
          <w:lang w:val="en-AU"/>
        </w:rPr>
        <w:t xml:space="preserve"> X on the back burner</w:t>
      </w:r>
      <w:r>
        <w:rPr>
          <w:rFonts w:cs="CG Times"/>
          <w:lang w:val="en-AU"/>
        </w:rPr>
        <w:t xml:space="preserve"> =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postpone dealing with X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to task</w:t>
      </w:r>
      <w:r>
        <w:rPr>
          <w:rFonts w:cs="CG Times"/>
          <w:i/>
          <w:iCs/>
          <w:lang w:val="en-AU"/>
        </w:rPr>
        <w:t xml:space="preserve"> for their tardiness.</w:t>
      </w:r>
      <w:r>
        <w:rPr>
          <w:rFonts w:cs="CG Times"/>
          <w:lang w:val="en-AU"/>
        </w:rPr>
        <w:t xml:space="preserve"> (</w:t>
      </w:r>
      <w:proofErr w:type="gramStart"/>
      <w:r>
        <w:rPr>
          <w:rFonts w:cs="CG Times"/>
          <w:i/>
          <w:iCs/>
          <w:lang w:val="en-AU"/>
        </w:rPr>
        <w:t>take</w:t>
      </w:r>
      <w:proofErr w:type="gramEnd"/>
      <w:r>
        <w:rPr>
          <w:rFonts w:cs="CG Times"/>
          <w:i/>
          <w:iCs/>
          <w:lang w:val="en-AU"/>
        </w:rPr>
        <w:t xml:space="preserve"> X to task</w:t>
      </w:r>
      <w:r>
        <w:rPr>
          <w:rFonts w:cs="CG Times"/>
          <w:lang w:val="en-AU"/>
        </w:rPr>
        <w:t xml:space="preserve"> =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upbraid X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behind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behind.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in front of the car.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It is in front of.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 murder charge was dropped on the grounds of diminished responsibility.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I don't think it should have been dropped on those grounds.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league with the guys from down the road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guys from down the road, </w:t>
      </w:r>
      <w:r>
        <w:rPr>
          <w:rFonts w:cs="CG Times"/>
          <w:i/>
          <w:iCs/>
          <w:u w:val="single"/>
          <w:lang w:val="en-AU"/>
        </w:rPr>
        <w:t>with whom</w:t>
      </w:r>
      <w:r>
        <w:rPr>
          <w:rFonts w:cs="CG Times"/>
          <w:i/>
          <w:iCs/>
          <w:lang w:val="en-AU"/>
        </w:rPr>
        <w:t xml:space="preserve"> 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league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Comparison with earlier results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supports such a hypothesis.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could have predicted 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consequence of your 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front of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strewn with daffodils.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view of his remorse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led them to be lenient.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the event</w:t>
      </w:r>
      <w:r>
        <w:rPr>
          <w:rFonts w:cs="CG Times"/>
          <w:i/>
          <w:iCs/>
          <w:lang w:val="en-AU"/>
        </w:rPr>
        <w:tab/>
        <w:t>on the basis</w:t>
      </w:r>
      <w:r>
        <w:rPr>
          <w:rFonts w:cs="CG Times"/>
          <w:i/>
          <w:iCs/>
          <w:lang w:val="en-AU"/>
        </w:rPr>
        <w:tab/>
        <w:t>on the grounds</w:t>
      </w:r>
      <w:r>
        <w:rPr>
          <w:rFonts w:cs="CG Times"/>
          <w:i/>
          <w:iCs/>
          <w:lang w:val="en-AU"/>
        </w:rPr>
        <w:tab/>
        <w:t>to the effect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fear</w:t>
      </w:r>
      <w:r>
        <w:rPr>
          <w:rFonts w:cs="CG Times"/>
          <w:i/>
          <w:iCs/>
          <w:lang w:val="en-AU"/>
        </w:rPr>
        <w:tab/>
        <w:t>on condition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case</w:t>
      </w:r>
      <w:r>
        <w:rPr>
          <w:rFonts w:cs="CG Times"/>
          <w:i/>
          <w:iCs/>
          <w:lang w:val="en-AU"/>
        </w:rPr>
        <w:tab/>
        <w:t>in order</w:t>
      </w:r>
      <w:r>
        <w:rPr>
          <w:rFonts w:cs="CG Times"/>
          <w:i/>
          <w:iCs/>
          <w:lang w:val="en-AU"/>
        </w:rPr>
        <w:tab/>
        <w:t>in two minds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In the event that something happens to me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give them this letter.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>The event that something happens to me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shock my family.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declined,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basis that she was too tired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>The basis that she was too tired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unsatisfactory.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defends guns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the grounds that they enhance public safety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lang w:val="en-AU"/>
        </w:rPr>
        <w:t>The grounds that handguns enhance public safety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implausible.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may happen to me,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that event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please give them this letter.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believe she declined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that basis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wife doesn't think they can be defended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such grounds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reply,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fear she might offend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donated a print of the film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on condition it was not shown commercially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You'd better take an umbrella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case</w:t>
      </w:r>
      <w:r>
        <w:rPr>
          <w:rFonts w:cs="CG Times"/>
          <w:i/>
          <w:iCs/>
          <w:lang w:val="en-AU"/>
        </w:rPr>
        <w:t xml:space="preserve"> it rains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out 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</w:t>
      </w:r>
      <w:r>
        <w:rPr>
          <w:rFonts w:cs="CG Times"/>
          <w:i/>
          <w:iCs/>
          <w:lang w:val="en-AU"/>
        </w:rPr>
        <w:t xml:space="preserve"> to avoid the rush-hour traffic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two minds</w:t>
      </w:r>
      <w:r>
        <w:rPr>
          <w:rFonts w:cs="CG Times"/>
          <w:i/>
          <w:iCs/>
          <w:lang w:val="en-AU"/>
        </w:rPr>
        <w:t xml:space="preserve"> whether to accept their offer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 of</w:t>
      </w:r>
      <w:r>
        <w:rPr>
          <w:rFonts w:cs="CG Times"/>
          <w:i/>
          <w:iCs/>
          <w:lang w:val="en-AU"/>
        </w:rPr>
        <w:tab/>
        <w:t>because of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 to</w:t>
      </w:r>
      <w:r>
        <w:rPr>
          <w:rFonts w:cs="CG Times"/>
          <w:i/>
          <w:iCs/>
          <w:lang w:val="en-AU"/>
        </w:rPr>
        <w:tab/>
        <w:t>up against</w:t>
      </w:r>
      <w:r>
        <w:rPr>
          <w:rFonts w:cs="CG Times"/>
          <w:i/>
          <w:iCs/>
          <w:lang w:val="en-AU"/>
        </w:rPr>
        <w:tab/>
        <w:t>upon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 between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onto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on to</w:t>
      </w:r>
      <w:r>
        <w:rPr>
          <w:rFonts w:cs="CG Times"/>
          <w:i/>
          <w:iCs/>
          <w:lang w:val="en-AU"/>
        </w:rPr>
        <w:tab/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to</w:t>
      </w:r>
      <w:r>
        <w:rPr>
          <w:rFonts w:cs="CG Times"/>
          <w:i/>
          <w:iCs/>
          <w:lang w:val="en-AU"/>
        </w:rPr>
        <w:tab/>
        <w:t>as for</w:t>
      </w:r>
      <w:r>
        <w:rPr>
          <w:rFonts w:cs="CG Times"/>
          <w:i/>
          <w:iCs/>
          <w:lang w:val="en-AU"/>
        </w:rPr>
        <w:tab/>
        <w:t>as from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 to page 400, the book does not mention transformations.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prior to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asked Jake to help, but I'm not sure he's up to it.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fit or competent for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up to you to set the guidelines.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 responsibility for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child is up to something.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doing (illicitly and/or furtively)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doubt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to</w:t>
      </w:r>
      <w:r>
        <w:rPr>
          <w:rFonts w:cs="CG Times"/>
          <w:i/>
          <w:iCs/>
          <w:lang w:val="en-AU"/>
        </w:rPr>
        <w:t xml:space="preserve"> her suitability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as to</w:t>
      </w:r>
      <w:r>
        <w:rPr>
          <w:rFonts w:cs="CG Times"/>
          <w:i/>
          <w:iCs/>
          <w:lang w:val="en-AU"/>
        </w:rPr>
        <w:t xml:space="preserve"> whether she's suitable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 for</w:t>
      </w:r>
      <w:r>
        <w:rPr>
          <w:rFonts w:cs="CG Times"/>
          <w:i/>
          <w:iCs/>
          <w:lang w:val="en-AU"/>
        </w:rPr>
        <w:t xml:space="preserve"> your other objections,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return to them next week.</w:t>
      </w:r>
    </w:p>
    <w:p w:rsidR="0054502A" w:rsidRDefault="00127BAC">
      <w:pPr>
        <w:widowControl/>
        <w:tabs>
          <w:tab w:val="left" w:pos="-900"/>
          <w:tab w:val="left" w:pos="-401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5512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 from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library will close at 9 p.m.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first</w:t>
      </w:r>
      <w:r>
        <w:rPr>
          <w:rFonts w:cs="CG Times"/>
          <w:i/>
          <w:iCs/>
          <w:lang w:val="en-AU"/>
        </w:rPr>
        <w:tab/>
        <w:t>at last</w:t>
      </w:r>
      <w:r>
        <w:rPr>
          <w:rFonts w:cs="CG Times"/>
          <w:i/>
          <w:iCs/>
          <w:lang w:val="en-AU"/>
        </w:rPr>
        <w:tab/>
        <w:t xml:space="preserve">for certain </w:t>
      </w:r>
      <w:r>
        <w:rPr>
          <w:rFonts w:cs="CG Times"/>
          <w:i/>
          <w:iCs/>
          <w:lang w:val="en-AU"/>
        </w:rPr>
        <w:tab/>
        <w:t>for free</w:t>
      </w:r>
      <w:r>
        <w:rPr>
          <w:rFonts w:cs="CG Times"/>
          <w:i/>
          <w:iCs/>
          <w:lang w:val="en-AU"/>
        </w:rPr>
        <w:tab/>
        <w:t>for sure</w:t>
      </w:r>
      <w:r>
        <w:rPr>
          <w:rFonts w:cs="CG Times"/>
          <w:i/>
          <w:iCs/>
          <w:lang w:val="en-AU"/>
        </w:rPr>
        <w:tab/>
        <w:t>in brief</w:t>
      </w:r>
      <w:r>
        <w:rPr>
          <w:rFonts w:cs="CG Times"/>
          <w:i/>
          <w:iCs/>
          <w:lang w:val="en-AU"/>
        </w:rPr>
        <w:tab/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 full</w:t>
      </w:r>
      <w:r>
        <w:rPr>
          <w:rFonts w:cs="CG Times"/>
          <w:i/>
          <w:iCs/>
          <w:lang w:val="en-AU"/>
        </w:rPr>
        <w:tab/>
        <w:t>in private</w:t>
      </w:r>
      <w:r>
        <w:rPr>
          <w:rFonts w:cs="CG Times"/>
          <w:i/>
          <w:iCs/>
          <w:lang w:val="en-AU"/>
        </w:rPr>
        <w:tab/>
        <w:t>in short</w:t>
      </w:r>
      <w:r>
        <w:rPr>
          <w:rFonts w:cs="CG Times"/>
          <w:i/>
          <w:iCs/>
          <w:lang w:val="en-AU"/>
        </w:rPr>
        <w:tab/>
        <w:t>in vain</w:t>
      </w:r>
      <w:r>
        <w:rPr>
          <w:rFonts w:cs="CG Times"/>
          <w:i/>
          <w:iCs/>
          <w:lang w:val="en-AU"/>
        </w:rPr>
        <w:tab/>
        <w:t>of late</w:t>
      </w:r>
      <w:r>
        <w:rPr>
          <w:rFonts w:cs="CG Times"/>
          <w:i/>
          <w:iCs/>
          <w:lang w:val="en-AU"/>
        </w:rPr>
        <w:tab/>
        <w:t>of old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was she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book she was referring to.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spellStart"/>
      <w:proofErr w:type="gram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was she referring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was referring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Your </w:t>
      </w:r>
      <w:proofErr w:type="spellStart"/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I'm even more deeply indebted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[preposing]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are they doing it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[open interrogative]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a magnificent </w:t>
      </w:r>
      <w:proofErr w:type="spellStart"/>
      <w:r>
        <w:rPr>
          <w:rFonts w:cs="CG Times"/>
          <w:i/>
          <w:iCs/>
          <w:u w:val="single"/>
          <w:lang w:val="en-AU"/>
        </w:rPr>
        <w:t>table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 vase was standing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[exclamative]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bought it from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 bought it from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went to the same </w:t>
      </w:r>
      <w:proofErr w:type="spellStart"/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went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His </w:t>
      </w:r>
      <w:proofErr w:type="spellStart"/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find fault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clause]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bed looks as if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been slept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your father</w:t>
      </w:r>
      <w:r>
        <w:rPr>
          <w:rFonts w:cs="CG Times"/>
          <w:i/>
          <w:iCs/>
          <w:lang w:val="en-AU"/>
        </w:rPr>
        <w:t xml:space="preserve"> I'm even more deeply indebted.</w:t>
      </w:r>
      <w:r>
        <w:rPr>
          <w:rFonts w:cs="CG Times"/>
          <w:lang w:val="en-AU"/>
        </w:rPr>
        <w:tab/>
        <w:t>[preposing]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whom</w:t>
      </w:r>
      <w:r>
        <w:rPr>
          <w:rFonts w:cs="CG Times"/>
          <w:i/>
          <w:iCs/>
          <w:lang w:val="en-AU"/>
        </w:rPr>
        <w:t xml:space="preserve"> are they doing it?</w:t>
      </w:r>
      <w:r>
        <w:rPr>
          <w:rFonts w:cs="CG Times"/>
          <w:lang w:val="en-AU"/>
        </w:rPr>
        <w:tab/>
        <w:t>[open interrogative]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what a magnificent table</w:t>
      </w:r>
      <w:r>
        <w:rPr>
          <w:rFonts w:cs="CG Times"/>
          <w:i/>
          <w:iCs/>
          <w:lang w:val="en-AU"/>
        </w:rPr>
        <w:t xml:space="preserve"> the vase was standing!</w:t>
      </w:r>
      <w:r>
        <w:rPr>
          <w:rFonts w:cs="CG Times"/>
          <w:lang w:val="en-AU"/>
        </w:rPr>
        <w:tab/>
        <w:t>[exclamative]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 whom</w:t>
      </w:r>
      <w:r>
        <w:rPr>
          <w:rFonts w:cs="CG Times"/>
          <w:i/>
          <w:iCs/>
          <w:lang w:val="en-AU"/>
        </w:rPr>
        <w:t xml:space="preserve"> I bought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Somebody has to clean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grafitti</w:t>
      </w:r>
      <w:proofErr w:type="spellEnd"/>
      <w:r>
        <w:rPr>
          <w:rFonts w:cs="CG Times"/>
          <w:i/>
          <w:iCs/>
          <w:lang w:val="en-AU"/>
        </w:rPr>
        <w:t xml:space="preserve"> artists write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[stranding]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Somebody has to clean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what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grafitti</w:t>
      </w:r>
      <w:proofErr w:type="spellEnd"/>
      <w:r>
        <w:rPr>
          <w:rFonts w:cs="CG Times"/>
          <w:i/>
          <w:iCs/>
          <w:lang w:val="en-AU"/>
        </w:rPr>
        <w:t xml:space="preserve"> artists write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 fronting]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agree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grant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 should apply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[stranding]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 can't agree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which grant</w:t>
      </w:r>
      <w:r>
        <w:rPr>
          <w:rFonts w:cs="CG Times"/>
          <w:i/>
          <w:iCs/>
          <w:lang w:val="en-AU"/>
        </w:rPr>
        <w:t xml:space="preserve"> we should apply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 fronting]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spellStart"/>
      <w:proofErr w:type="gram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are you asking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what</w:t>
      </w:r>
      <w:r>
        <w:rPr>
          <w:rFonts w:cs="CG Times"/>
          <w:i/>
          <w:iCs/>
          <w:lang w:val="en-AU"/>
        </w:rPr>
        <w:t xml:space="preserve"> are you asking?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can certainly rely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my brother</w:t>
      </w:r>
      <w:r>
        <w:rPr>
          <w:rFonts w:cs="CG Times"/>
          <w:i/>
          <w:iCs/>
          <w:lang w:val="en-AU"/>
        </w:rPr>
        <w:t xml:space="preserve"> you can certainly rely.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wasn't the one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 were looking out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wasn't the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 which</w:t>
      </w:r>
      <w:r>
        <w:rPr>
          <w:rFonts w:cs="CG Times"/>
          <w:i/>
          <w:iCs/>
          <w:lang w:val="en-AU"/>
        </w:rPr>
        <w:t xml:space="preserve"> we were looking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sort of English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will not put up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This</w:t>
      </w:r>
      <w:proofErr w:type="gramEnd"/>
      <w:r>
        <w:rPr>
          <w:rFonts w:cs="CG Times"/>
          <w:i/>
          <w:iCs/>
          <w:lang w:val="en-AU"/>
        </w:rPr>
        <w:t xml:space="preserve"> is the sort of English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I will not put 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for what he was hoping.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not able to say for what kind of outcome he was hoping.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did she declare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that she was not going to take any more abuse?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whom</w:t>
      </w:r>
      <w:r>
        <w:rPr>
          <w:rFonts w:cs="CG Times"/>
          <w:i/>
          <w:iCs/>
          <w:lang w:val="en-AU"/>
        </w:rPr>
        <w:t xml:space="preserve"> did she declare that she was not going to take any more abuse?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couch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you rescue the pen from under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under which couch</w:t>
      </w:r>
      <w:r>
        <w:rPr>
          <w:rFonts w:cs="CG Times"/>
          <w:i/>
          <w:iCs/>
          <w:lang w:val="en-AU"/>
        </w:rPr>
        <w:t xml:space="preserve"> did you rescue the pen?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account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you take the money out of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 of which account</w:t>
      </w:r>
      <w:r>
        <w:rPr>
          <w:rFonts w:cs="CG Times"/>
          <w:i/>
          <w:iCs/>
          <w:lang w:val="en-AU"/>
        </w:rPr>
        <w:t xml:space="preserve"> did you take the money?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 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 </w:t>
      </w:r>
      <w:r>
        <w:rPr>
          <w:rFonts w:cs="CG Times"/>
          <w:i/>
          <w:iCs/>
          <w:u w:val="single"/>
          <w:lang w:val="en-AU"/>
        </w:rPr>
        <w:t xml:space="preserve">With </w:t>
      </w:r>
      <w:proofErr w:type="spellStart"/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got an interview at 2.</w:t>
      </w:r>
      <w:r>
        <w:rPr>
          <w:rFonts w:cs="CG Times"/>
          <w:lang w:val="en-AU"/>
        </w:rPr>
        <w:t xml:space="preserve">   B:  </w:t>
      </w:r>
      <w:r>
        <w:rPr>
          <w:rFonts w:cs="CG Times"/>
          <w:i/>
          <w:iCs/>
          <w:u w:val="single"/>
          <w:lang w:val="en-AU"/>
        </w:rPr>
        <w:t xml:space="preserve">With which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To the left is a door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 key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been lost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the left is a door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the key has been lost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 xml:space="preserve">What </w:t>
      </w:r>
      <w:proofErr w:type="spellStart"/>
      <w:r>
        <w:rPr>
          <w:rFonts w:cs="CG Times"/>
          <w:i/>
          <w:iCs/>
          <w:u w:val="single"/>
          <w:lang w:val="en-AU"/>
        </w:rPr>
        <w:t>circumstances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you do a thing like that under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Under what circumstances</w:t>
      </w:r>
      <w:r>
        <w:rPr>
          <w:rFonts w:cs="CG Times"/>
          <w:i/>
          <w:iCs/>
          <w:lang w:val="en-AU"/>
        </w:rPr>
        <w:t xml:space="preserve"> would you do a thing like that?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was the party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 met Angela at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the party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which</w:t>
      </w:r>
      <w:r>
        <w:rPr>
          <w:rFonts w:cs="CG Times"/>
          <w:i/>
          <w:iCs/>
          <w:lang w:val="en-AU"/>
        </w:rPr>
        <w:t xml:space="preserve"> we met Angela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</w:t>
      </w:r>
      <w:proofErr w:type="spellStart"/>
      <w:r>
        <w:rPr>
          <w:rFonts w:cs="CG Times"/>
          <w:i/>
          <w:iCs/>
          <w:u w:val="single"/>
          <w:lang w:val="en-AU"/>
        </w:rPr>
        <w:t>year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were you born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what year</w:t>
      </w:r>
      <w:r>
        <w:rPr>
          <w:rFonts w:cs="CG Times"/>
          <w:i/>
          <w:iCs/>
          <w:lang w:val="en-AU"/>
        </w:rPr>
        <w:t xml:space="preserve"> were you born?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appointed Jones,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no one could have been less suitable than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Jones,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than whom</w:t>
      </w:r>
      <w:r>
        <w:rPr>
          <w:rFonts w:cs="CG Times"/>
          <w:i/>
          <w:iCs/>
          <w:lang w:val="en-AU"/>
        </w:rPr>
        <w:t xml:space="preserve"> no one could have been less suitable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Notwithstanding</w:t>
      </w:r>
      <w:r>
        <w:rPr>
          <w:rFonts w:cs="CG Times"/>
          <w:i/>
          <w:iCs/>
          <w:lang w:val="en-AU"/>
        </w:rPr>
        <w:t xml:space="preserve"> these objections</w:t>
      </w:r>
      <w:r>
        <w:rPr>
          <w:rFonts w:cs="CG Times"/>
          <w:lang w:val="en-AU"/>
        </w:rPr>
        <w:t>,]</w:t>
      </w:r>
      <w:r>
        <w:rPr>
          <w:rFonts w:cs="CG Times"/>
          <w:i/>
          <w:iCs/>
          <w:lang w:val="en-AU"/>
        </w:rPr>
        <w:t xml:space="preserve"> they pressed ahead with their proposal.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objections </w:t>
      </w:r>
      <w:r>
        <w:rPr>
          <w:rFonts w:cs="CG Times"/>
          <w:i/>
          <w:iCs/>
          <w:u w:val="single"/>
          <w:lang w:val="en-AU"/>
        </w:rPr>
        <w:t>notwithstanding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they pressed ahead with their proposal.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Aside</w:t>
      </w:r>
      <w:r>
        <w:rPr>
          <w:rFonts w:cs="CG Times"/>
          <w:i/>
          <w:iCs/>
          <w:lang w:val="en-AU"/>
        </w:rPr>
        <w:t xml:space="preserve"> from this,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performed very creditably.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aside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performed very creditably.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including</w:t>
      </w:r>
      <w:r>
        <w:rPr>
          <w:rFonts w:cs="CG Times"/>
          <w:i/>
          <w:iCs/>
          <w:lang w:val="en-AU"/>
        </w:rPr>
        <w:t xml:space="preserve"> missionaries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had any right to intrude on their territory.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missionaries </w:t>
      </w:r>
      <w:r>
        <w:rPr>
          <w:rFonts w:cs="CG Times"/>
          <w:i/>
          <w:iCs/>
          <w:u w:val="single"/>
          <w:lang w:val="en-AU"/>
        </w:rPr>
        <w:t>included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had any right to intrude on their territory.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ten years </w:t>
      </w:r>
      <w:r>
        <w:rPr>
          <w:rFonts w:cs="CG Times"/>
          <w:i/>
          <w:iCs/>
          <w:u w:val="single"/>
          <w:lang w:val="en-AU"/>
        </w:rPr>
        <w:t>ago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Ten years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nothing had changed.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5263"/>
          <w:tab w:val="left" w:pos="5637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i/>
          <w:iCs/>
          <w:u w:val="single"/>
          <w:lang w:val="en-AU"/>
        </w:rPr>
        <w:t>spoonful by spoonful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One by one</w:t>
      </w:r>
      <w:r>
        <w:rPr>
          <w:rFonts w:cs="CG Times"/>
          <w:i/>
          <w:iCs/>
          <w:lang w:val="en-AU"/>
        </w:rPr>
        <w:t xml:space="preserve"> exited.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396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my milk </w:t>
      </w:r>
      <w:r>
        <w:rPr>
          <w:rFonts w:cs="CG Times"/>
          <w:i/>
          <w:iCs/>
          <w:u w:val="single"/>
          <w:lang w:val="en-AU"/>
        </w:rPr>
        <w:t>spoonful by spoonful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exited </w:t>
      </w:r>
      <w:r>
        <w:rPr>
          <w:rFonts w:cs="CG Times"/>
          <w:i/>
          <w:iCs/>
          <w:u w:val="single"/>
          <w:lang w:val="en-AU"/>
        </w:rPr>
        <w:t>one by one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54502A">
        <w:rPr>
          <w:rFonts w:cs="CG Times"/>
          <w:sz w:val="20"/>
          <w:szCs w:val="20"/>
          <w:lang w:val="en-AU"/>
        </w:rPr>
        <w:t>20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016"/>
          <w:tab w:val="center" w:pos="3392"/>
          <w:tab w:val="center" w:pos="4176"/>
          <w:tab w:val="center" w:pos="5040"/>
          <w:tab w:val="center" w:pos="590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spoonful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by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spoonful</w:t>
      </w:r>
    </w:p>
    <w:p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 some of them to Angela.</w:t>
      </w:r>
      <w:r>
        <w:rPr>
          <w:rFonts w:cs="CG Times"/>
          <w:lang w:val="en-AU"/>
        </w:rPr>
        <w:tab/>
        <w:t>[basic]</w:t>
      </w:r>
    </w:p>
    <w:p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Some of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gave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Angela.</w:t>
      </w:r>
      <w:r>
        <w:rPr>
          <w:rFonts w:cs="CG Times"/>
          <w:lang w:val="en-AU"/>
        </w:rPr>
        <w:tab/>
        <w:t>[preposing]</w:t>
      </w:r>
    </w:p>
    <w:p w:rsidR="00127BAC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Though it seems incredible,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sales of Japanese cars are falling.</w:t>
      </w:r>
      <w:r>
        <w:rPr>
          <w:rFonts w:cs="CG Times"/>
          <w:lang w:val="en-AU"/>
        </w:rPr>
        <w:tab/>
        <w:t>[basic]</w:t>
      </w:r>
    </w:p>
    <w:p w:rsidR="0054502A" w:rsidRDefault="00127BAC">
      <w:pPr>
        <w:widowControl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Incredible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it seems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sales of Japanese cars are falling.</w:t>
      </w:r>
      <w:r>
        <w:rPr>
          <w:rFonts w:cs="CG Times"/>
          <w:lang w:val="en-AU"/>
        </w:rPr>
        <w:tab/>
        <w:t>[preposing]</w:t>
      </w:r>
    </w:p>
    <w:p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54502A">
        <w:rPr>
          <w:rFonts w:cs="CG Times"/>
          <w:sz w:val="20"/>
          <w:szCs w:val="20"/>
          <w:lang w:val="en-AU"/>
        </w:rPr>
        <w:t>22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AdjP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159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PredComp</w:t>
      </w:r>
      <w:proofErr w:type="spellEnd"/>
      <w:r>
        <w:rPr>
          <w:rFonts w:cs="CG Times"/>
          <w:sz w:val="20"/>
          <w:szCs w:val="20"/>
          <w:lang w:val="en-AU"/>
        </w:rPr>
        <w:t>:</w:t>
      </w:r>
    </w:p>
    <w:p w:rsidR="0054502A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left="3121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:rsidR="0054502A" w:rsidRDefault="00127BAC">
      <w:pPr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94"/>
          <w:tab w:val="center" w:pos="2644"/>
          <w:tab w:val="center" w:pos="3121"/>
          <w:tab w:val="center" w:pos="3943"/>
          <w:tab w:val="center" w:pos="4544"/>
          <w:tab w:val="center" w:pos="5388"/>
          <w:tab w:val="center" w:pos="5908"/>
          <w:tab w:val="center" w:pos="6208"/>
          <w:tab w:val="center" w:pos="7009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incredible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though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it</w:t>
      </w:r>
      <w:r>
        <w:rPr>
          <w:rFonts w:cs="CG Times"/>
          <w:i/>
          <w:iCs/>
          <w:sz w:val="20"/>
          <w:szCs w:val="20"/>
          <w:lang w:val="en-AU"/>
        </w:rPr>
        <w:tab/>
        <w:t>seems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brouhaha,</w:t>
      </w:r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i/>
          <w:iCs/>
          <w:u w:val="single"/>
          <w:lang w:val="en-AU"/>
        </w:rPr>
        <w:t>colourful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it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little significance outside of Idaho if it did not reflect some of the larger problems facing the NRA.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exhibition,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composed</w:t>
      </w:r>
      <w:r>
        <w:rPr>
          <w:rFonts w:cs="CG Times"/>
          <w:i/>
          <w:iCs/>
          <w:lang w:val="en-AU"/>
        </w:rPr>
        <w:t xml:space="preserve"> as it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 a large number of small works,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have been an easy one to select.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close to the </w:t>
      </w:r>
      <w:proofErr w:type="spellStart"/>
      <w:r>
        <w:rPr>
          <w:rFonts w:cs="CG Times"/>
          <w:i/>
          <w:iCs/>
          <w:u w:val="single"/>
          <w:lang w:val="en-AU"/>
        </w:rPr>
        <w:t>highway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it is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seems quiet and secluded.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close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it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the highway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seems quiet and secluded.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proofErr w:type="gramStart"/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 xml:space="preserve">As </w:t>
      </w:r>
      <w:proofErr w:type="spellStart"/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last week was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week promises little respite for the premier.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 xml:space="preserve">Gifted exponent of the classical </w:t>
      </w:r>
      <w:proofErr w:type="spellStart"/>
      <w:r>
        <w:rPr>
          <w:rFonts w:cs="CG Times"/>
          <w:i/>
          <w:iCs/>
          <w:u w:val="single"/>
          <w:lang w:val="en-AU"/>
        </w:rPr>
        <w:t>guitar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he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excursions into jazz have on the whole been considerably less convincing.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</w:t>
      </w:r>
      <w:proofErr w:type="gramStart"/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>As big a hit</w:t>
      </w:r>
      <w:r>
        <w:rPr>
          <w:rFonts w:cs="CG Times"/>
          <w:i/>
          <w:iCs/>
          <w:lang w:val="en-AU"/>
        </w:rPr>
        <w:t xml:space="preserve"> as it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in Europe,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Timotei</w:t>
      </w:r>
      <w:proofErr w:type="spellEnd"/>
      <w:r>
        <w:rPr>
          <w:rFonts w:cs="CG Times"/>
          <w:i/>
          <w:iCs/>
          <w:lang w:val="en-AU"/>
        </w:rPr>
        <w:t xml:space="preserve"> never made it out of the test </w:t>
      </w:r>
      <w:proofErr w:type="spellStart"/>
      <w:r>
        <w:rPr>
          <w:rFonts w:cs="CG Times"/>
          <w:i/>
          <w:iCs/>
          <w:lang w:val="en-AU"/>
        </w:rPr>
        <w:t>marketin</w:t>
      </w:r>
      <w:proofErr w:type="spellEnd"/>
      <w:r>
        <w:rPr>
          <w:rFonts w:cs="CG Times"/>
          <w:i/>
          <w:iCs/>
          <w:lang w:val="en-AU"/>
        </w:rPr>
        <w:t xml:space="preserve"> the U.S.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come, I'm afraid,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I would like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I might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couldn't improve my time.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Apologise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though he did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Jill declared she would never forgive him.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amid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i/>
          <w:iCs/>
          <w:lang w:val="en-AU"/>
        </w:rPr>
        <w:t>st</w:t>
      </w:r>
      <w:proofErr w:type="spellEnd"/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among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i/>
          <w:iCs/>
          <w:lang w:val="en-AU"/>
        </w:rPr>
        <w:t>st</w:t>
      </w:r>
      <w:proofErr w:type="spellEnd"/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as</w:t>
      </w:r>
      <w:r>
        <w:rPr>
          <w:rFonts w:cs="CG Times"/>
          <w:i/>
          <w:iCs/>
          <w:lang w:val="en-AU"/>
        </w:rPr>
        <w:tab/>
        <w:t>at</w:t>
      </w:r>
      <w:r>
        <w:rPr>
          <w:rFonts w:cs="CG Times"/>
          <w:i/>
          <w:iCs/>
          <w:lang w:val="en-AU"/>
        </w:rPr>
        <w:tab/>
        <w:t>bar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beside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i/>
          <w:iCs/>
          <w:lang w:val="en-AU"/>
        </w:rPr>
        <w:tab/>
        <w:t>despite</w:t>
      </w:r>
      <w:r>
        <w:rPr>
          <w:rFonts w:cs="CG Times"/>
          <w:i/>
          <w:iCs/>
          <w:lang w:val="en-AU"/>
        </w:rPr>
        <w:tab/>
        <w:t>during</w:t>
      </w:r>
      <w:r>
        <w:rPr>
          <w:rFonts w:cs="CG Times"/>
          <w:i/>
          <w:iCs/>
          <w:lang w:val="en-AU"/>
        </w:rPr>
        <w:tab/>
        <w:t>ere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from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less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minus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of</w:t>
      </w:r>
      <w:r>
        <w:rPr>
          <w:rFonts w:cs="CG Times"/>
          <w:i/>
          <w:iCs/>
          <w:lang w:val="en-AU"/>
        </w:rPr>
        <w:tab/>
        <w:t>onto</w:t>
      </w:r>
      <w:r>
        <w:rPr>
          <w:rFonts w:cs="CG Times"/>
          <w:i/>
          <w:iCs/>
          <w:lang w:val="en-AU"/>
        </w:rPr>
        <w:tab/>
        <w:t>plus</w:t>
      </w:r>
      <w:r>
        <w:rPr>
          <w:rFonts w:cs="CG Times"/>
          <w:i/>
          <w:iCs/>
          <w:lang w:val="en-AU"/>
        </w:rPr>
        <w:tab/>
        <w:t>save</w:t>
      </w:r>
      <w:r>
        <w:rPr>
          <w:rFonts w:cs="CG Times"/>
          <w:i/>
          <w:iCs/>
          <w:lang w:val="en-AU"/>
        </w:rPr>
        <w:tab/>
        <w:t>than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till</w:t>
      </w:r>
      <w:r>
        <w:rPr>
          <w:rFonts w:cs="CG Times"/>
          <w:i/>
          <w:iCs/>
          <w:lang w:val="en-AU"/>
        </w:rPr>
        <w:tab/>
        <w:t>times</w:t>
      </w:r>
      <w:r>
        <w:rPr>
          <w:rFonts w:cs="CG Times"/>
          <w:i/>
          <w:iCs/>
          <w:lang w:val="en-AU"/>
        </w:rPr>
        <w:tab/>
        <w:t>unlike</w:t>
      </w:r>
      <w:r>
        <w:rPr>
          <w:rFonts w:cs="CG Times"/>
          <w:i/>
          <w:iCs/>
          <w:lang w:val="en-AU"/>
        </w:rPr>
        <w:tab/>
        <w:t>until</w:t>
      </w:r>
      <w:r>
        <w:rPr>
          <w:rFonts w:cs="CG Times"/>
          <w:i/>
          <w:iCs/>
          <w:lang w:val="en-AU"/>
        </w:rPr>
        <w:tab/>
        <w:t>upon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versus</w:t>
      </w:r>
      <w:r>
        <w:rPr>
          <w:rFonts w:cs="CG Times"/>
          <w:i/>
          <w:iCs/>
          <w:lang w:val="en-AU"/>
        </w:rPr>
        <w:tab/>
        <w:t>via</w:t>
      </w:r>
      <w:r>
        <w:rPr>
          <w:rFonts w:cs="CG Times"/>
          <w:i/>
          <w:iCs/>
          <w:lang w:val="en-AU"/>
        </w:rPr>
        <w:tab/>
        <w:t>with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à la</w:t>
      </w:r>
      <w:r>
        <w:rPr>
          <w:rFonts w:cs="CG Times"/>
          <w:i/>
          <w:iCs/>
          <w:lang w:val="en-AU"/>
        </w:rPr>
        <w:tab/>
        <w:t>chez</w:t>
      </w:r>
      <w:r>
        <w:rPr>
          <w:rFonts w:cs="CG Times"/>
          <w:i/>
          <w:iCs/>
          <w:lang w:val="en-AU"/>
        </w:rPr>
        <w:tab/>
        <w:t>circa</w:t>
      </w:r>
      <w:r>
        <w:rPr>
          <w:rFonts w:cs="CG Times"/>
          <w:i/>
          <w:iCs/>
          <w:lang w:val="en-AU"/>
        </w:rPr>
        <w:tab/>
        <w:t>contra</w:t>
      </w:r>
      <w:r>
        <w:rPr>
          <w:rFonts w:cs="CG Times"/>
          <w:i/>
          <w:iCs/>
          <w:lang w:val="en-AU"/>
        </w:rPr>
        <w:tab/>
        <w:t>modulo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pace</w:t>
      </w:r>
      <w:r>
        <w:rPr>
          <w:rFonts w:cs="CG Times"/>
          <w:i/>
          <w:iCs/>
          <w:lang w:val="en-AU"/>
        </w:rPr>
        <w:tab/>
        <w:t>re</w:t>
      </w:r>
      <w:r>
        <w:rPr>
          <w:rFonts w:cs="CG Times"/>
          <w:i/>
          <w:iCs/>
          <w:lang w:val="en-AU"/>
        </w:rPr>
        <w:tab/>
        <w:t>sans</w:t>
      </w:r>
      <w:r>
        <w:rPr>
          <w:rFonts w:cs="CG Times"/>
          <w:i/>
          <w:iCs/>
          <w:lang w:val="en-AU"/>
        </w:rPr>
        <w:tab/>
        <w:t>vis-à-vis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sand between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among my toes.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never eat between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among meals.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hid it somewhere between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among the back door, the shed and the </w:t>
      </w:r>
      <w:proofErr w:type="spellStart"/>
      <w:r>
        <w:rPr>
          <w:rFonts w:cs="CG Times"/>
          <w:i/>
          <w:iCs/>
          <w:lang w:val="en-AU"/>
        </w:rPr>
        <w:t>oaktree</w:t>
      </w:r>
      <w:proofErr w:type="spellEnd"/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Among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Between the meals that we </w:t>
      </w:r>
      <w:proofErr w:type="gramStart"/>
      <w:r>
        <w:rPr>
          <w:rFonts w:cs="CG Times"/>
          <w:i/>
          <w:iCs/>
          <w:lang w:val="en-AU"/>
        </w:rPr>
        <w:t>had,</w:t>
      </w:r>
      <w:proofErr w:type="gramEnd"/>
      <w:r>
        <w:rPr>
          <w:rFonts w:cs="CG Times"/>
          <w:i/>
          <w:iCs/>
          <w:lang w:val="en-AU"/>
        </w:rPr>
        <w:t xml:space="preserve"> several stand out as exceptional.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Police paced among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between the crowd.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their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outrageous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As treasurer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recommend we increase the fees by 10%.</w:t>
      </w:r>
      <w:r>
        <w:rPr>
          <w:rFonts w:cs="CG Times"/>
          <w:lang w:val="en-AU"/>
        </w:rPr>
        <w:tab/>
        <w:t>[adjunct]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Kim attacked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treasurer</w:t>
      </w:r>
      <w:r>
        <w:rPr>
          <w:rFonts w:cs="CG Times"/>
          <w:i/>
          <w:iCs/>
          <w:lang w:val="en-AU"/>
        </w:rPr>
        <w:t xml:space="preserve"> was been by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treasurer</w:t>
      </w:r>
      <w:r>
        <w:rPr>
          <w:rFonts w:cs="CG Times"/>
          <w:i/>
          <w:iCs/>
          <w:lang w:val="en-AU"/>
        </w:rPr>
        <w:t xml:space="preserve"> was attacked by Kim.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told them.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Kim attacked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regards your answer as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turned your answer into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My guide</w:t>
      </w:r>
      <w:r>
        <w:rPr>
          <w:rFonts w:cs="CG Times"/>
          <w:i/>
          <w:iCs/>
          <w:lang w:val="en-AU"/>
        </w:rPr>
        <w:t xml:space="preserve"> was acted as by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matter</w:t>
      </w:r>
      <w:r>
        <w:rPr>
          <w:rFonts w:cs="CG Times"/>
          <w:i/>
          <w:iCs/>
          <w:lang w:val="en-AU"/>
        </w:rPr>
        <w:t xml:space="preserve"> will be looked into by Kim.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, Kim withdrew from the competition.</w:t>
      </w:r>
      <w:r>
        <w:rPr>
          <w:rFonts w:cs="CG Times"/>
          <w:lang w:val="en-AU"/>
        </w:rPr>
        <w:tab/>
        <w:t>[complement of preposition]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Being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, Kim withdrew from the competition.</w:t>
      </w:r>
      <w:r>
        <w:rPr>
          <w:rFonts w:cs="CG Times"/>
          <w:lang w:val="en-AU"/>
        </w:rPr>
        <w:tab/>
        <w:t>[complement of verb]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her as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proofErr w:type="gramStart"/>
      <w:r>
        <w:rPr>
          <w:rFonts w:cs="CG Times"/>
          <w:i/>
          <w:iCs/>
          <w:u w:val="single"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it from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gramStart"/>
      <w:r>
        <w:rPr>
          <w:rFonts w:cs="CG Times"/>
          <w:i/>
          <w:iCs/>
          <w:u w:val="single"/>
          <w:lang w:val="en-AU"/>
        </w:rPr>
        <w:t>friend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them as 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them from 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friend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took him for </w:t>
      </w:r>
      <w:r>
        <w:rPr>
          <w:rFonts w:cs="CG Times"/>
          <w:i/>
          <w:iCs/>
          <w:u w:val="single"/>
          <w:lang w:val="en-AU"/>
        </w:rPr>
        <w:t>harmless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situation went from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to make an announcement qua </w:t>
      </w:r>
      <w:r>
        <w:rPr>
          <w:rFonts w:cs="CG Times"/>
          <w:i/>
          <w:iCs/>
          <w:u w:val="single"/>
          <w:lang w:val="en-AU"/>
        </w:rPr>
        <w:t>head of department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she was moderately rich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lived very frugally.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moderately rich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lived very frugally.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 xml:space="preserve"> 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didn't see anyone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[specified by matrix prep]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lived here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the war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[not specified]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out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sitting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next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sister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running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away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have broken the record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appalling weather conditions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Consequent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fire,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shop closed.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Together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Jim,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 moved the piano.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because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exclusive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irrespective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abreast</w:t>
      </w:r>
      <w:r>
        <w:rPr>
          <w:rFonts w:cs="CG Times"/>
          <w:i/>
          <w:iCs/>
          <w:lang w:val="en-AU"/>
        </w:rPr>
        <w:tab/>
        <w:t>ahead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regardless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east</w:t>
      </w:r>
      <w:r>
        <w:rPr>
          <w:rFonts w:cs="CG Times"/>
          <w:i/>
          <w:iCs/>
          <w:lang w:val="en-AU"/>
        </w:rPr>
        <w:tab/>
        <w:t>north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west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alongside</w:t>
      </w:r>
      <w:r>
        <w:rPr>
          <w:rFonts w:cs="CG Times"/>
          <w:i/>
          <w:iCs/>
          <w:lang w:val="en-AU"/>
        </w:rPr>
        <w:tab/>
        <w:t>inside</w:t>
      </w:r>
      <w:r>
        <w:rPr>
          <w:rFonts w:cs="CG Times"/>
          <w:lang w:val="en-AU"/>
        </w:rPr>
        <w:t xml:space="preserve">   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outside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4888"/>
          <w:tab w:val="left" w:pos="6260"/>
          <w:tab w:val="left" w:pos="775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according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close</w:t>
      </w:r>
      <w:r>
        <w:rPr>
          <w:rFonts w:cs="CG Times"/>
          <w:i/>
          <w:iCs/>
          <w:lang w:val="en-AU"/>
        </w:rPr>
        <w:tab/>
        <w:t>contrary</w:t>
      </w:r>
      <w:r>
        <w:rPr>
          <w:rFonts w:cs="CG Times"/>
          <w:i/>
          <w:iCs/>
          <w:lang w:val="en-AU"/>
        </w:rPr>
        <w:tab/>
        <w:t>counter</w:t>
      </w:r>
      <w:r>
        <w:rPr>
          <w:rFonts w:cs="CG Times"/>
          <w:i/>
          <w:iCs/>
          <w:lang w:val="en-AU"/>
        </w:rPr>
        <w:tab/>
        <w:t>due</w:t>
      </w:r>
      <w:r>
        <w:rPr>
          <w:rFonts w:cs="CG Times"/>
          <w:i/>
          <w:iCs/>
          <w:lang w:val="en-AU"/>
        </w:rPr>
        <w:tab/>
        <w:t>further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4888"/>
          <w:tab w:val="left" w:pos="6260"/>
          <w:tab w:val="left" w:pos="775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b/>
          <w:bCs/>
          <w:i/>
          <w:iCs/>
          <w:lang w:val="en-AU"/>
        </w:rPr>
        <w:t>near</w:t>
      </w:r>
      <w:r>
        <w:rPr>
          <w:rFonts w:cs="CG Times"/>
          <w:i/>
          <w:iCs/>
          <w:lang w:val="en-AU"/>
        </w:rPr>
        <w:tab/>
        <w:t>next</w:t>
      </w:r>
      <w:r>
        <w:rPr>
          <w:rFonts w:cs="CG Times"/>
          <w:i/>
          <w:iCs/>
          <w:lang w:val="en-AU"/>
        </w:rPr>
        <w:tab/>
        <w:t>owing</w:t>
      </w:r>
      <w:r>
        <w:rPr>
          <w:rFonts w:cs="CG Times"/>
          <w:i/>
          <w:iCs/>
          <w:lang w:val="en-AU"/>
        </w:rPr>
        <w:tab/>
        <w:t>pertaining</w:t>
      </w:r>
      <w:r>
        <w:rPr>
          <w:rFonts w:cs="CG Times"/>
          <w:i/>
          <w:iCs/>
          <w:lang w:val="en-AU"/>
        </w:rPr>
        <w:tab/>
        <w:t>preliminary</w:t>
      </w:r>
      <w:r>
        <w:rPr>
          <w:rFonts w:cs="CG Times"/>
          <w:i/>
          <w:iCs/>
          <w:lang w:val="en-AU"/>
        </w:rPr>
        <w:tab/>
        <w:t>preparatory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4888"/>
          <w:tab w:val="left" w:pos="6260"/>
          <w:tab w:val="left" w:pos="775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previous</w:t>
      </w:r>
      <w:r>
        <w:rPr>
          <w:rFonts w:cs="CG Times"/>
          <w:i/>
          <w:iCs/>
          <w:lang w:val="en-AU"/>
        </w:rPr>
        <w:tab/>
        <w:t>prior</w:t>
      </w:r>
      <w:r>
        <w:rPr>
          <w:rFonts w:cs="CG Times"/>
          <w:i/>
          <w:iCs/>
          <w:lang w:val="en-AU"/>
        </w:rPr>
        <w:tab/>
        <w:t>pursuant</w:t>
      </w:r>
      <w:r>
        <w:rPr>
          <w:rFonts w:cs="CG Times"/>
          <w:i/>
          <w:iCs/>
          <w:lang w:val="en-AU"/>
        </w:rPr>
        <w:tab/>
        <w:t>subsequent</w:t>
      </w:r>
      <w:r>
        <w:rPr>
          <w:rFonts w:cs="CG Times"/>
          <w:i/>
          <w:iCs/>
          <w:lang w:val="en-AU"/>
        </w:rPr>
        <w:tab/>
        <w:t>thanks</w:t>
      </w:r>
      <w:r>
        <w:rPr>
          <w:rFonts w:cs="CG Times"/>
          <w:i/>
          <w:iCs/>
          <w:lang w:val="en-AU"/>
        </w:rPr>
        <w:tab/>
        <w:t>unbeknown(</w:t>
      </w:r>
      <w:proofErr w:type="spellStart"/>
      <w:r>
        <w:rPr>
          <w:rFonts w:cs="CG Times"/>
          <w:i/>
          <w:iCs/>
          <w:lang w:val="en-AU"/>
        </w:rPr>
        <w:t>st</w:t>
      </w:r>
      <w:proofErr w:type="spellEnd"/>
      <w:r>
        <w:rPr>
          <w:rFonts w:cs="CG Times"/>
          <w:i/>
          <w:iCs/>
          <w:lang w:val="en-AU"/>
        </w:rPr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allowing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except</w:t>
      </w:r>
      <w:r>
        <w:rPr>
          <w:rFonts w:cs="CG Times"/>
          <w:lang w:val="en-AU"/>
        </w:rPr>
        <w:tab/>
        <w:t xml:space="preserve">[select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apart</w:t>
      </w:r>
      <w:r>
        <w:rPr>
          <w:rFonts w:cs="CG Times"/>
          <w:i/>
          <w:iCs/>
          <w:lang w:val="en-AU"/>
        </w:rPr>
        <w:tab/>
        <w:t>aside</w:t>
      </w:r>
      <w:r>
        <w:rPr>
          <w:rFonts w:cs="CG Times"/>
          <w:i/>
          <w:iCs/>
          <w:lang w:val="en-AU"/>
        </w:rPr>
        <w:tab/>
        <w:t>away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far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[select </w:t>
      </w:r>
      <w:r>
        <w:rPr>
          <w:rFonts w:cs="CG Times"/>
          <w:i/>
          <w:iCs/>
          <w:lang w:val="en-AU"/>
        </w:rPr>
        <w:t>from</w:t>
      </w:r>
      <w:r>
        <w:rPr>
          <w:rFonts w:cs="CG Times"/>
          <w:lang w:val="en-AU"/>
        </w:rPr>
        <w:t>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downstage</w:t>
      </w:r>
      <w:r>
        <w:rPr>
          <w:rFonts w:cs="CG Times"/>
          <w:i/>
          <w:iCs/>
          <w:lang w:val="en-AU"/>
        </w:rPr>
        <w:tab/>
        <w:t>upstage</w:t>
      </w:r>
      <w:r>
        <w:rPr>
          <w:rFonts w:cs="CG Times"/>
          <w:i/>
          <w:iCs/>
          <w:lang w:val="en-AU"/>
        </w:rPr>
        <w:tab/>
        <w:t>downstream</w:t>
      </w:r>
      <w:r>
        <w:rPr>
          <w:rFonts w:cs="CG Times"/>
          <w:i/>
          <w:iCs/>
          <w:lang w:val="en-AU"/>
        </w:rPr>
        <w:tab/>
        <w:t>upstream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bed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77"/>
          <w:tab w:val="left" w:pos="4396"/>
          <w:tab w:val="left" w:pos="6262"/>
          <w:tab w:val="left" w:pos="7431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lasted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just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twelve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after</w:t>
      </w:r>
      <w:r>
        <w:rPr>
          <w:rFonts w:cs="CG Times"/>
          <w:i/>
          <w:iCs/>
          <w:lang w:val="en-AU"/>
        </w:rPr>
        <w:t xml:space="preserve"> six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ere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i/>
          <w:iCs/>
          <w:lang w:val="en-AU"/>
        </w:rPr>
        <w:tab/>
        <w:t>till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until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  <w:t>+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lately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+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once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+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  <w:t>+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save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hear about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wasn't even a road.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listen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be feeling better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before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have that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Stacy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[non-expandable declarative]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provided </w:t>
      </w:r>
      <w:r>
        <w:rPr>
          <w:rFonts w:cs="CG Times"/>
          <w:i/>
          <w:iCs/>
          <w:u w:val="single"/>
          <w:lang w:val="en-AU"/>
        </w:rPr>
        <w:t>that you help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[expandable declarative]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we were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nearly exhausted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pressed on.</w:t>
      </w:r>
      <w:r>
        <w:rPr>
          <w:rFonts w:cs="CG Times"/>
          <w:lang w:val="en-AU"/>
        </w:rPr>
        <w:tab/>
        <w:t>[reducible declarative]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repeat,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lest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there be any doubt about the terms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ignored the question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whether it was ethical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agree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how much to charge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interrogative]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They're talking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about </w:t>
      </w:r>
      <w:r>
        <w:rPr>
          <w:rFonts w:cs="CG Times"/>
          <w:i/>
          <w:iCs/>
          <w:u w:val="single"/>
          <w:lang w:val="en-AU"/>
        </w:rPr>
        <w:t>moving to New York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not as enthusiastic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he used to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Providence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not far.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Los Angeles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Chicago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the path of the fabled Route 66.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Across </w:t>
      </w:r>
      <w:r>
        <w:rPr>
          <w:rFonts w:cs="CG Times"/>
          <w:i/>
          <w:iCs/>
          <w:u w:val="single"/>
          <w:lang w:val="en-AU"/>
        </w:rPr>
        <w:t>the 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is a children's playground.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nobody here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the cleaners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been everything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role NP]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where to look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felt every imaginable way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book treats the topic in every way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competently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nothing any of us can do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be cautious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VP]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intend to do anything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to wait for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VP]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think what to advise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staying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 VP]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not a 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that he was sorry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 content clause]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asked little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what they had been doing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 content clause]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nothing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except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 clause]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cleaners</w:t>
      </w:r>
      <w:r>
        <w:rPr>
          <w:rFonts w:cs="CG Times"/>
          <w:i/>
          <w:iCs/>
          <w:lang w:val="en-AU"/>
        </w:rPr>
        <w:t xml:space="preserve"> are here.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not been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to look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not felt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book does not treat the topic </w:t>
      </w:r>
      <w:r>
        <w:rPr>
          <w:rFonts w:cs="CG Times"/>
          <w:i/>
          <w:iCs/>
          <w:u w:val="single"/>
          <w:lang w:val="en-AU"/>
        </w:rPr>
        <w:t>competently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</w:t>
      </w:r>
      <w:r>
        <w:rPr>
          <w:rFonts w:cs="CG Times"/>
          <w:i/>
          <w:iCs/>
          <w:u w:val="single"/>
          <w:lang w:val="en-AU"/>
        </w:rPr>
        <w:t>be cautious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</w:t>
      </w:r>
      <w:r>
        <w:rPr>
          <w:rFonts w:cs="CG Times"/>
          <w:i/>
          <w:iCs/>
          <w:u w:val="single"/>
          <w:lang w:val="en-AU"/>
        </w:rPr>
        <w:t>to wait for news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</w:t>
      </w:r>
      <w:r>
        <w:rPr>
          <w:rFonts w:cs="CG Times"/>
          <w:i/>
          <w:iCs/>
          <w:u w:val="single"/>
          <w:lang w:val="en-AU"/>
        </w:rPr>
        <w:t>staying home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said</w:t>
      </w:r>
      <w:r>
        <w:rPr>
          <w:rFonts w:cs="CG Times"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he was sorry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asked </w:t>
      </w:r>
      <w:r>
        <w:rPr>
          <w:rFonts w:cs="CG Times"/>
          <w:i/>
          <w:iCs/>
          <w:u w:val="single"/>
          <w:lang w:val="en-AU"/>
        </w:rPr>
        <w:t>what they had been doing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felt every imaginable way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including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felt </w:t>
      </w:r>
      <w:r>
        <w:rPr>
          <w:rFonts w:cs="CG Times"/>
          <w:i/>
          <w:iCs/>
          <w:u w:val="single"/>
          <w:lang w:val="en-AU"/>
        </w:rPr>
        <w:t>proud of myself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looked everywhere,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including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looked </w:t>
      </w:r>
      <w:r>
        <w:rPr>
          <w:rFonts w:cs="CG Times"/>
          <w:i/>
          <w:iCs/>
          <w:u w:val="single"/>
          <w:lang w:val="en-AU"/>
        </w:rPr>
        <w:t>in the garden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have said more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was sorry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</w:t>
      </w:r>
      <w:r>
        <w:rPr>
          <w:rFonts w:cs="CG Times"/>
          <w:i/>
          <w:iCs/>
          <w:u w:val="single"/>
          <w:lang w:val="en-AU"/>
        </w:rPr>
        <w:t>that he was sorry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nothing more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</w:t>
      </w:r>
      <w:r>
        <w:rPr>
          <w:rFonts w:cs="CG Times"/>
          <w:i/>
          <w:iCs/>
          <w:u w:val="single"/>
          <w:lang w:val="en-AU"/>
        </w:rPr>
        <w:t>that they be reprimanded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completely</w:t>
      </w:r>
      <w:r>
        <w:rPr>
          <w:rFonts w:cs="CG Times"/>
          <w:i/>
          <w:iCs/>
          <w:lang w:val="en-AU"/>
        </w:rPr>
        <w:t xml:space="preserve"> in control of the situation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wholly</w:t>
      </w:r>
      <w:r>
        <w:rPr>
          <w:rFonts w:cs="CG Times"/>
          <w:i/>
          <w:iCs/>
          <w:lang w:val="en-AU"/>
        </w:rPr>
        <w:t xml:space="preserve"> out of order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much</w:t>
      </w:r>
      <w:r>
        <w:rPr>
          <w:rFonts w:cs="CG Times"/>
          <w:i/>
          <w:iCs/>
          <w:lang w:val="en-AU"/>
        </w:rPr>
        <w:t xml:space="preserve"> out of sorts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few minutes' walk</w:t>
      </w:r>
      <w:r>
        <w:rPr>
          <w:rFonts w:cs="CG Times"/>
          <w:i/>
          <w:iCs/>
          <w:lang w:val="en-AU"/>
        </w:rPr>
        <w:t xml:space="preserve"> beyond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ten minutes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long time</w:t>
      </w:r>
      <w:r>
        <w:rPr>
          <w:rFonts w:cs="CG Times"/>
          <w:i/>
          <w:iCs/>
          <w:lang w:val="en-AU"/>
        </w:rPr>
        <w:t xml:space="preserve"> after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bank robber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clear</w:t>
      </w:r>
      <w:r>
        <w:rPr>
          <w:rFonts w:cs="CG Times"/>
          <w:i/>
          <w:iCs/>
          <w:lang w:val="en-AU"/>
        </w:rPr>
        <w:t xml:space="preserve"> across the state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the police were alerted.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ball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out of the park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Torbin</w:t>
      </w:r>
      <w:proofErr w:type="spellEnd"/>
      <w:r>
        <w:rPr>
          <w:rFonts w:cs="CG Times"/>
          <w:i/>
          <w:iCs/>
          <w:lang w:val="en-AU"/>
        </w:rPr>
        <w:t xml:space="preserve"> drove his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smack</w:t>
      </w:r>
      <w:r>
        <w:rPr>
          <w:rFonts w:cs="CG Times"/>
          <w:i/>
          <w:iCs/>
          <w:lang w:val="en-AU"/>
        </w:rPr>
        <w:t xml:space="preserve"> into the rear end of a truck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morning.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saw me, he walked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into the other room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ball had landed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clearly</w:t>
      </w:r>
      <w:r>
        <w:rPr>
          <w:rFonts w:cs="CG Times"/>
          <w:i/>
          <w:iCs/>
          <w:lang w:val="en-AU"/>
        </w:rPr>
        <w:t xml:space="preserve"> beyond the base-line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find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on the left of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arrived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shortly</w:t>
      </w:r>
      <w:r>
        <w:rPr>
          <w:rFonts w:cs="CG Times"/>
          <w:i/>
          <w:iCs/>
          <w:lang w:val="en-AU"/>
        </w:rPr>
        <w:t xml:space="preserve"> after midnight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all happened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lang w:val="en-AU"/>
        </w:rPr>
        <w:t xml:space="preserve"> before Kim's appointment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it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quite obviously and </w:t>
      </w:r>
      <w:proofErr w:type="spellStart"/>
      <w:r>
        <w:rPr>
          <w:rFonts w:cs="CG Times"/>
          <w:i/>
          <w:iCs/>
          <w:u w:val="single"/>
          <w:lang w:val="en-AU"/>
        </w:rPr>
        <w:t>uncontroversially</w:t>
      </w:r>
      <w:proofErr w:type="spellEnd"/>
      <w:r>
        <w:rPr>
          <w:rFonts w:cs="CG Times"/>
          <w:i/>
          <w:iCs/>
          <w:lang w:val="en-AU"/>
        </w:rPr>
        <w:t xml:space="preserve"> within the dean's powers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troops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round</w:t>
      </w:r>
      <w:proofErr w:type="spellEnd"/>
      <w:r>
        <w:rPr>
          <w:rFonts w:cs="CG Times"/>
          <w:i/>
          <w:iCs/>
          <w:lang w:val="en-AU"/>
        </w:rPr>
        <w:t xml:space="preserve"> the building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blood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over his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under the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was cool.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on the edge of town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ball went right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into the neighbours' garden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dad may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round</w:t>
      </w:r>
      <w:r>
        <w:rPr>
          <w:rFonts w:cs="CG Times"/>
          <w:i/>
          <w:iCs/>
          <w:lang w:val="en-AU"/>
        </w:rPr>
        <w:t xml:space="preserve"> at the pub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4845"/>
          <w:tab w:val="center" w:pos="6343"/>
          <w:tab w:val="center" w:pos="7689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find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on top of the filing cabinet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6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up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shelf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shelf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up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attic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attic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637" w:hanging="51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over 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next valley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next valley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over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that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headed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that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Downstairs </w:t>
      </w:r>
      <w:r>
        <w:rPr>
          <w:rFonts w:cs="CG Times"/>
          <w:i/>
          <w:iCs/>
          <w:u w:val="single"/>
          <w:lang w:val="en-AU"/>
        </w:rPr>
        <w:t>in the kitchen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several other guests.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Underneath </w:t>
      </w:r>
      <w:r>
        <w:rPr>
          <w:rFonts w:cs="CG Times"/>
          <w:i/>
          <w:iCs/>
          <w:u w:val="single"/>
          <w:lang w:val="en-AU"/>
        </w:rPr>
        <w:t>on a low shelf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stood the dishwasher detergent.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find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outside the back door </w:t>
      </w:r>
      <w:r>
        <w:rPr>
          <w:rFonts w:cs="CG Times"/>
          <w:i/>
          <w:iCs/>
          <w:u w:val="single"/>
          <w:lang w:val="en-AU"/>
        </w:rPr>
        <w:t>by the garbage bin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a great time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over here </w:t>
      </w:r>
      <w:r>
        <w:rPr>
          <w:rFonts w:cs="CG Times"/>
          <w:i/>
          <w:iCs/>
          <w:u w:val="single"/>
          <w:lang w:val="en-AU"/>
        </w:rPr>
        <w:t>in Guernsey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Astern of us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saw the sails of a galleon.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was still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odds</w:t>
      </w:r>
      <w:r>
        <w:rPr>
          <w:rFonts w:cs="CG Times"/>
          <w:i/>
          <w:iCs/>
          <w:lang w:val="en-AU"/>
        </w:rPr>
        <w:t xml:space="preserve"> with her parents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on this issue.</w:t>
      </w:r>
      <w:r>
        <w:rPr>
          <w:rFonts w:cs="CG Times"/>
          <w:lang w:val="en-AU"/>
        </w:rPr>
        <w:tab/>
        <w:t>[head in PP]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just down the street </w:t>
      </w:r>
      <w:r>
        <w:rPr>
          <w:rFonts w:cs="CG Times"/>
          <w:i/>
          <w:iCs/>
          <w:u w:val="single"/>
          <w:lang w:val="en-AU"/>
        </w:rPr>
        <w:t>from 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down here </w:t>
      </w:r>
      <w:r>
        <w:rPr>
          <w:rFonts w:cs="CG Times"/>
          <w:i/>
          <w:iCs/>
          <w:u w:val="single"/>
          <w:lang w:val="en-AU"/>
        </w:rPr>
        <w:t>by the back door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key </w:t>
      </w:r>
      <w:r>
        <w:rPr>
          <w:rFonts w:cs="CG Times"/>
          <w:i/>
          <w:iCs/>
          <w:u w:val="single"/>
          <w:lang w:val="en-AU"/>
        </w:rPr>
        <w:t>to 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 in clause]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the key </w:t>
      </w:r>
      <w:r>
        <w:rPr>
          <w:rFonts w:cs="CG Times"/>
          <w:i/>
          <w:iCs/>
          <w:u w:val="single"/>
          <w:lang w:val="en-AU"/>
        </w:rPr>
        <w:t>in her bag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under the table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slept </w:t>
      </w:r>
      <w:r>
        <w:rPr>
          <w:rFonts w:cs="CG Times"/>
          <w:i/>
          <w:iCs/>
          <w:u w:val="single"/>
          <w:lang w:val="en-AU"/>
        </w:rPr>
        <w:t>in the 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clause]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key </w:t>
      </w:r>
      <w:r>
        <w:rPr>
          <w:rFonts w:cs="CG Times"/>
          <w:i/>
          <w:iCs/>
          <w:u w:val="single"/>
          <w:lang w:val="en-AU"/>
        </w:rPr>
        <w:t>to the safe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in NP]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with a flat roof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fewer </w:t>
      </w:r>
      <w:r>
        <w:rPr>
          <w:rFonts w:cs="CG Times"/>
          <w:i/>
          <w:iCs/>
          <w:u w:val="single"/>
          <w:lang w:val="en-AU"/>
        </w:rPr>
        <w:t>than a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seats left.</w:t>
      </w:r>
      <w:r>
        <w:rPr>
          <w:rFonts w:cs="CG Times"/>
          <w:lang w:val="en-AU"/>
        </w:rPr>
        <w:tab/>
        <w:t>[complement in DP]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one </w:t>
      </w:r>
      <w:r>
        <w:rPr>
          <w:rFonts w:cs="CG Times"/>
          <w:i/>
          <w:iCs/>
          <w:u w:val="single"/>
          <w:lang w:val="en-AU"/>
        </w:rPr>
        <w:t>in twenty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candidates were shortlisted.</w:t>
      </w:r>
      <w:r>
        <w:rPr>
          <w:rFonts w:cs="CG Times"/>
          <w:lang w:val="en-AU"/>
        </w:rPr>
        <w:tab/>
        <w:t>[modifier in DP]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still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keen </w:t>
      </w:r>
      <w:r>
        <w:rPr>
          <w:rFonts w:cs="CG Times"/>
          <w:i/>
          <w:iCs/>
          <w:u w:val="single"/>
          <w:lang w:val="en-AU"/>
        </w:rPr>
        <w:t>on surfing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AdjP]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tired </w:t>
      </w:r>
      <w:r>
        <w:rPr>
          <w:rFonts w:cs="CG Times"/>
          <w:i/>
          <w:iCs/>
          <w:u w:val="single"/>
          <w:lang w:val="en-AU"/>
        </w:rPr>
        <w:t>to the point of exhaustion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likes to do things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differently </w:t>
      </w:r>
      <w:r>
        <w:rPr>
          <w:rFonts w:cs="CG Times"/>
          <w:i/>
          <w:iCs/>
          <w:u w:val="single"/>
          <w:lang w:val="en-AU"/>
        </w:rPr>
        <w:t>from everyone else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in 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seeing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later </w:t>
      </w:r>
      <w:r>
        <w:rPr>
          <w:rFonts w:cs="CG Times"/>
          <w:i/>
          <w:iCs/>
          <w:u w:val="single"/>
          <w:lang w:val="en-AU"/>
        </w:rPr>
        <w:t>in the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 fifty</w:t>
      </w:r>
      <w:r>
        <w:rPr>
          <w:rFonts w:cs="CG Times"/>
          <w:i/>
          <w:iCs/>
          <w:lang w:val="en-AU"/>
        </w:rPr>
        <w:t xml:space="preserve"> novels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between forty and fifty</w:t>
      </w:r>
      <w:r>
        <w:rPr>
          <w:rFonts w:cs="CG Times"/>
          <w:i/>
          <w:iCs/>
          <w:lang w:val="en-AU"/>
        </w:rPr>
        <w:t xml:space="preserve"> novels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over a year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between ten months and a year</w:t>
      </w:r>
      <w:r>
        <w:rPr>
          <w:rFonts w:cs="CG Times"/>
          <w:i/>
          <w:iCs/>
          <w:lang w:val="en-AU"/>
        </w:rPr>
        <w:t xml:space="preserve"> here.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i/>
          <w:iCs/>
          <w:lang w:val="en-AU"/>
        </w:rPr>
        <w:tab/>
        <w:t>over</w:t>
      </w:r>
      <w:r>
        <w:rPr>
          <w:rFonts w:cs="CG Times"/>
          <w:i/>
          <w:iCs/>
          <w:lang w:val="en-AU"/>
        </w:rPr>
        <w:tab/>
        <w:t>under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close to</w:t>
      </w:r>
      <w:r>
        <w:rPr>
          <w:rFonts w:cs="CG Times"/>
          <w:i/>
          <w:iCs/>
          <w:lang w:val="en-AU"/>
        </w:rPr>
        <w:tab/>
        <w:t>up to</w:t>
      </w:r>
      <w:r>
        <w:rPr>
          <w:rFonts w:cs="CG Times"/>
          <w:i/>
          <w:iCs/>
          <w:lang w:val="en-AU"/>
        </w:rPr>
        <w:tab/>
        <w:t>in excess of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from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lang w:val="en-AU"/>
        </w:rPr>
        <w:t xml:space="preserve">(+ </w:t>
      </w:r>
      <w:r>
        <w:rPr>
          <w:rFonts w:cs="CG Times"/>
          <w:i/>
          <w:iCs/>
          <w:lang w:val="en-AU"/>
        </w:rPr>
        <w:t>and</w:t>
      </w:r>
      <w:r>
        <w:rPr>
          <w:rFonts w:cs="CG Times"/>
          <w:lang w:val="en-AU"/>
        </w:rPr>
        <w:t>-coordination)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Under the mat</w:t>
      </w:r>
      <w:r>
        <w:rPr>
          <w:rFonts w:cs="CG Times"/>
          <w:i/>
          <w:iCs/>
          <w:lang w:val="en-AU"/>
        </w:rPr>
        <w:t xml:space="preserve"> is the place where we used to leave the key for the boys.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Under the mat</w:t>
      </w:r>
      <w:r>
        <w:rPr>
          <w:rFonts w:cs="CG Times"/>
          <w:i/>
          <w:iCs/>
          <w:lang w:val="en-AU"/>
        </w:rPr>
        <w:t xml:space="preserve"> isn't a very sensible place to leave the key.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Before the end of the week</w:t>
      </w:r>
      <w:r>
        <w:rPr>
          <w:rFonts w:cs="CG Times"/>
          <w:i/>
          <w:iCs/>
          <w:lang w:val="en-AU"/>
        </w:rPr>
        <w:t xml:space="preserve"> would suit me better.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</w:t>
      </w:r>
      <w:r>
        <w:rPr>
          <w:rFonts w:cs="CG Times"/>
          <w:i/>
          <w:iCs/>
          <w:u w:val="single"/>
          <w:lang w:val="en-AU"/>
        </w:rPr>
        <w:t>at the week-end</w:t>
      </w:r>
      <w:r>
        <w:rPr>
          <w:rFonts w:cs="CG Times"/>
          <w:i/>
          <w:iCs/>
          <w:lang w:val="en-AU"/>
        </w:rPr>
        <w:t xml:space="preserve"> suffice, or do you need it sooner than that?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prevent </w:t>
      </w:r>
      <w:r>
        <w:rPr>
          <w:rFonts w:cs="CG Times"/>
          <w:i/>
          <w:iCs/>
          <w:u w:val="single"/>
          <w:lang w:val="en-AU"/>
        </w:rPr>
        <w:t>under the desk</w:t>
      </w:r>
      <w:r>
        <w:rPr>
          <w:rFonts w:cs="CG Times"/>
          <w:i/>
          <w:iCs/>
          <w:lang w:val="en-AU"/>
        </w:rPr>
        <w:t xml:space="preserve"> from getting too untidy.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asked where to put it, and the man recommended </w:t>
      </w:r>
      <w:r>
        <w:rPr>
          <w:rFonts w:cs="CG Times"/>
          <w:i/>
          <w:iCs/>
          <w:u w:val="single"/>
          <w:lang w:val="en-AU"/>
        </w:rPr>
        <w:t>just above the front door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won't consider </w:t>
      </w:r>
      <w:r>
        <w:rPr>
          <w:rFonts w:cs="CG Times"/>
          <w:i/>
          <w:iCs/>
          <w:u w:val="single"/>
          <w:lang w:val="en-AU"/>
        </w:rPr>
        <w:t>after Christmas</w:t>
      </w:r>
      <w:r>
        <w:rPr>
          <w:rFonts w:cs="CG Times"/>
          <w:i/>
          <w:iCs/>
          <w:lang w:val="en-AU"/>
        </w:rPr>
        <w:t>, of course, to be soon enough.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location</w:t>
      </w:r>
      <w:r>
        <w:rPr>
          <w:rFonts w:cs="CG Times"/>
          <w:smallCaps/>
          <w:lang w:val="en-AU"/>
        </w:rPr>
        <w:tab/>
        <w:t>goal</w:t>
      </w:r>
      <w:r>
        <w:rPr>
          <w:rFonts w:cs="CG Times"/>
          <w:smallCaps/>
          <w:lang w:val="en-AU"/>
        </w:rPr>
        <w:tab/>
        <w:t>source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to</w:t>
      </w:r>
      <w:proofErr w:type="spellEnd"/>
      <w:r>
        <w:rPr>
          <w:rFonts w:cs="CG Times"/>
          <w:i/>
          <w:iCs/>
          <w:lang w:val="en-AU"/>
        </w:rPr>
        <w:tab/>
        <w:t>from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location</w:t>
      </w:r>
      <w:r>
        <w:rPr>
          <w:rFonts w:cs="CG Times"/>
          <w:smallCaps/>
          <w:lang w:val="en-AU"/>
        </w:rPr>
        <w:tab/>
        <w:t>goal</w:t>
      </w:r>
      <w:r>
        <w:rPr>
          <w:rFonts w:cs="CG Times"/>
          <w:smallCaps/>
          <w:lang w:val="en-AU"/>
        </w:rPr>
        <w:tab/>
        <w:t>source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Heathrow.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Heathrow.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departed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Heathrow</w:t>
      </w:r>
      <w:r>
        <w:rPr>
          <w:rFonts w:cs="CG Times"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floor.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fell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onto</w:t>
      </w:r>
      <w:r>
        <w:rPr>
          <w:rFonts w:cs="CG Times"/>
          <w:i/>
          <w:iCs/>
          <w:lang w:val="en-AU"/>
        </w:rPr>
        <w:t xml:space="preserve"> the floor.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lifted it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floor.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roof is still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She jumped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>I fell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box.</w:t>
      </w:r>
      <w:r>
        <w:rPr>
          <w:rFonts w:cs="CG Times"/>
          <w:i/>
          <w:iCs/>
          <w:lang w:val="en-AU"/>
        </w:rPr>
        <w:tab/>
        <w:t xml:space="preserve">It fell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box.</w:t>
      </w:r>
      <w:r>
        <w:rPr>
          <w:rFonts w:cs="CG Times"/>
          <w:i/>
          <w:iCs/>
          <w:lang w:val="en-AU"/>
        </w:rPr>
        <w:tab/>
        <w:t xml:space="preserve">I took it 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of the box.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doctor 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She jumped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won't come 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location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 xml:space="preserve">                 </w:t>
      </w:r>
      <w:r>
        <w:rPr>
          <w:rFonts w:cs="CG Times"/>
          <w:smallCaps/>
          <w:lang w:val="en-AU"/>
        </w:rPr>
        <w:t>change of location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85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Positive          Negative              Goal              Source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497"/>
          <w:tab w:val="left" w:pos="3018"/>
          <w:tab w:val="left" w:pos="4888"/>
          <w:tab w:val="left" w:pos="6480"/>
        </w:tabs>
        <w:spacing w:line="480" w:lineRule="auto"/>
        <w:ind w:left="1497" w:hanging="96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ab/>
        <w:t>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from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497"/>
          <w:tab w:val="left" w:pos="3018"/>
          <w:tab w:val="left" w:pos="4888"/>
          <w:tab w:val="left" w:pos="6480"/>
        </w:tabs>
        <w:spacing w:line="480" w:lineRule="auto"/>
        <w:ind w:left="1497" w:hanging="96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497"/>
          <w:tab w:val="left" w:pos="3018"/>
          <w:tab w:val="left" w:pos="4888"/>
          <w:tab w:val="left" w:pos="6480"/>
        </w:tabs>
        <w:spacing w:line="480" w:lineRule="auto"/>
        <w:ind w:left="1497" w:hanging="96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location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endpoint location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a light </w:t>
      </w:r>
      <w:r>
        <w:rPr>
          <w:rFonts w:cs="CG Times"/>
          <w:i/>
          <w:iCs/>
          <w:u w:val="single"/>
          <w:lang w:val="en-AU"/>
        </w:rPr>
        <w:t>over the table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cottage is </w:t>
      </w:r>
      <w:r>
        <w:rPr>
          <w:rFonts w:cs="CG Times"/>
          <w:i/>
          <w:iCs/>
          <w:u w:val="single"/>
          <w:lang w:val="en-AU"/>
        </w:rPr>
        <w:t>over the hill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large snake lay </w:t>
      </w:r>
      <w:r>
        <w:rPr>
          <w:rFonts w:cs="CG Times"/>
          <w:i/>
          <w:iCs/>
          <w:u w:val="single"/>
          <w:lang w:val="en-AU"/>
        </w:rPr>
        <w:t>across our path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live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as tall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taller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you may have noticed,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several members are absent.</w:t>
      </w:r>
      <w:r>
        <w:rPr>
          <w:rFonts w:cs="CG Times"/>
          <w:lang w:val="en-AU"/>
        </w:rPr>
        <w:t xml:space="preserve"> 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they were checking the proofs,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came across a serious error.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it was raining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had to take a taxi.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my best friend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 of verb</w:t>
      </w:r>
      <w:r>
        <w:rPr>
          <w:rFonts w:cs="CG Times"/>
          <w:smallCaps/>
          <w:lang w:val="en-AU"/>
        </w:rPr>
        <w:tab/>
        <w:t>comp of noun</w:t>
      </w:r>
      <w:r>
        <w:rPr>
          <w:rFonts w:cs="CG Times"/>
          <w:smallCaps/>
          <w:lang w:val="en-AU"/>
        </w:rPr>
        <w:tab/>
        <w:t>comp of adjective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laughed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attempt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a compromise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agog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this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rejoiced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the news.</w:t>
      </w:r>
      <w:r>
        <w:rPr>
          <w:rFonts w:cs="CG Times"/>
          <w:i/>
          <w:iCs/>
          <w:lang w:val="en-AU"/>
        </w:rPr>
        <w:tab/>
        <w:t xml:space="preserve">our </w:t>
      </w:r>
      <w:r>
        <w:rPr>
          <w:rFonts w:cs="CG Times"/>
          <w:i/>
          <w:iCs/>
          <w:u w:val="single"/>
          <w:lang w:val="en-AU"/>
        </w:rPr>
        <w:t>joy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the news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delighted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the news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excels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chess.</w:t>
      </w:r>
      <w:r>
        <w:rPr>
          <w:rFonts w:cs="CG Times"/>
          <w:i/>
          <w:iCs/>
          <w:lang w:val="en-AU"/>
        </w:rPr>
        <w:tab/>
        <w:t xml:space="preserve">her </w:t>
      </w:r>
      <w:r>
        <w:rPr>
          <w:rFonts w:cs="CG Times"/>
          <w:i/>
          <w:iCs/>
          <w:u w:val="single"/>
          <w:lang w:val="en-AU"/>
        </w:rPr>
        <w:t>skill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chess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chess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Jerry </w:t>
      </w:r>
      <w:r>
        <w:rPr>
          <w:rFonts w:cs="CG Times"/>
          <w:i/>
          <w:iCs/>
          <w:u w:val="single"/>
          <w:lang w:val="en-AU"/>
        </w:rPr>
        <w:t>shot a rabbit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so let's have it for dinner.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Jerry </w:t>
      </w:r>
      <w:r>
        <w:rPr>
          <w:rFonts w:cs="CG Times"/>
          <w:i/>
          <w:iCs/>
          <w:u w:val="single"/>
          <w:lang w:val="en-AU"/>
        </w:rPr>
        <w:t>shot at a rabbit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but it got away.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creature </w:t>
      </w:r>
      <w:r>
        <w:rPr>
          <w:rFonts w:cs="CG Times"/>
          <w:i/>
          <w:iCs/>
          <w:u w:val="single"/>
          <w:lang w:val="en-AU"/>
        </w:rPr>
        <w:t>clawed my face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and now I look terrible.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8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creature </w:t>
      </w:r>
      <w:r>
        <w:rPr>
          <w:rFonts w:cs="CG Times"/>
          <w:i/>
          <w:iCs/>
          <w:u w:val="single"/>
          <w:lang w:val="en-AU"/>
        </w:rPr>
        <w:t>clawed at my face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so I dropped it before I got hurt.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plan was approved </w:t>
      </w:r>
      <w:r>
        <w:rPr>
          <w:rFonts w:cs="CG Times"/>
          <w:i/>
          <w:iCs/>
          <w:u w:val="single"/>
          <w:lang w:val="en-AU"/>
        </w:rPr>
        <w:t>by the boss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approval of the plan </w:t>
      </w:r>
      <w:r>
        <w:rPr>
          <w:rFonts w:cs="CG Times"/>
          <w:i/>
          <w:iCs/>
          <w:u w:val="single"/>
          <w:lang w:val="en-AU"/>
        </w:rPr>
        <w:t>by the boss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boss was hated </w:t>
      </w:r>
      <w:r>
        <w:rPr>
          <w:rFonts w:cs="CG Times"/>
          <w:i/>
          <w:iCs/>
          <w:u w:val="single"/>
          <w:lang w:val="en-AU"/>
        </w:rPr>
        <w:t>by everyone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new book </w:t>
      </w:r>
      <w:r>
        <w:rPr>
          <w:rFonts w:cs="CG Times"/>
          <w:i/>
          <w:iCs/>
          <w:u w:val="single"/>
          <w:lang w:val="en-AU"/>
        </w:rPr>
        <w:t>by Italo Calvino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</w:t>
      </w:r>
      <w:r>
        <w:rPr>
          <w:rFonts w:cs="CG Times"/>
          <w:i/>
          <w:iCs/>
          <w:u w:val="single"/>
          <w:lang w:val="en-AU"/>
        </w:rPr>
        <w:t>account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these results.   We didn't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human error.   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help.   I </w:t>
      </w:r>
      <w:r>
        <w:rPr>
          <w:rFonts w:cs="CG Times"/>
          <w:i/>
          <w:iCs/>
          <w:u w:val="single"/>
          <w:lang w:val="en-AU"/>
        </w:rPr>
        <w:t>begged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mercy.  He </w:t>
      </w:r>
      <w:r>
        <w:rPr>
          <w:rFonts w:cs="CG Times"/>
          <w:i/>
          <w:iCs/>
          <w:u w:val="single"/>
          <w:lang w:val="en-AU"/>
        </w:rPr>
        <w:t>blamed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delay.   Good intentions alone </w:t>
      </w:r>
      <w:r>
        <w:rPr>
          <w:rFonts w:cs="CG Times"/>
          <w:i/>
          <w:iCs/>
          <w:u w:val="single"/>
          <w:lang w:val="en-AU"/>
        </w:rPr>
        <w:t>count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nothing.   We </w:t>
      </w:r>
      <w:r>
        <w:rPr>
          <w:rFonts w:cs="CG Times"/>
          <w:i/>
          <w:iCs/>
          <w:u w:val="single"/>
          <w:lang w:val="en-AU"/>
        </w:rPr>
        <w:t>exchanged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a new model.   I'm </w:t>
      </w:r>
      <w:r>
        <w:rPr>
          <w:rFonts w:cs="CG Times"/>
          <w:i/>
          <w:iCs/>
          <w:u w:val="single"/>
          <w:lang w:val="en-AU"/>
        </w:rPr>
        <w:t>hoping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some respite.   I </w:t>
      </w:r>
      <w:r>
        <w:rPr>
          <w:rFonts w:cs="CG Times"/>
          <w:i/>
          <w:iCs/>
          <w:u w:val="single"/>
          <w:lang w:val="en-AU"/>
        </w:rPr>
        <w:t>paid</w:t>
      </w:r>
      <w:r>
        <w:rPr>
          <w:rFonts w:cs="CG Times"/>
          <w:i/>
          <w:iCs/>
          <w:lang w:val="en-AU"/>
        </w:rPr>
        <w:t xml:space="preserve"> $5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it.  We must </w:t>
      </w:r>
      <w:r>
        <w:rPr>
          <w:rFonts w:cs="CG Times"/>
          <w:i/>
          <w:iCs/>
          <w:u w:val="single"/>
          <w:lang w:val="en-AU"/>
        </w:rPr>
        <w:t>provide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children.   Why do you </w:t>
      </w:r>
      <w:r>
        <w:rPr>
          <w:rFonts w:cs="CG Times"/>
          <w:i/>
          <w:iCs/>
          <w:u w:val="single"/>
          <w:lang w:val="en-AU"/>
        </w:rPr>
        <w:t>stand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such nonsense?   Why not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promotion?  </w:t>
      </w:r>
      <w:r>
        <w:rPr>
          <w:rFonts w:cs="CG Times"/>
          <w:i/>
          <w:iCs/>
          <w:u w:val="single"/>
          <w:lang w:val="en-AU"/>
        </w:rPr>
        <w:t>Wait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blame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our failure   </w:t>
      </w:r>
      <w:r>
        <w:rPr>
          <w:rFonts w:cs="CG Times"/>
          <w:i/>
          <w:iCs/>
          <w:u w:val="single"/>
          <w:lang w:val="en-AU"/>
        </w:rPr>
        <w:t>cause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complaint   </w:t>
      </w:r>
      <w:r>
        <w:rPr>
          <w:rFonts w:cs="CG Times"/>
          <w:i/>
          <w:iCs/>
          <w:u w:val="single"/>
          <w:lang w:val="en-AU"/>
        </w:rPr>
        <w:t>consideration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others   a </w:t>
      </w:r>
      <w:r>
        <w:rPr>
          <w:rFonts w:cs="CG Times"/>
          <w:i/>
          <w:iCs/>
          <w:u w:val="single"/>
          <w:lang w:val="en-AU"/>
        </w:rPr>
        <w:t>desire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revenge   </w:t>
      </w:r>
      <w:r>
        <w:rPr>
          <w:rFonts w:cs="CG Times"/>
          <w:i/>
          <w:iCs/>
          <w:u w:val="single"/>
          <w:lang w:val="en-AU"/>
        </w:rPr>
        <w:t>lust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power   a </w:t>
      </w:r>
      <w:r>
        <w:rPr>
          <w:rFonts w:cs="CG Times"/>
          <w:i/>
          <w:iCs/>
          <w:u w:val="single"/>
          <w:lang w:val="en-AU"/>
        </w:rPr>
        <w:t>reward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bravery   a </w:t>
      </w:r>
      <w:r>
        <w:rPr>
          <w:rFonts w:cs="CG Times"/>
          <w:i/>
          <w:iCs/>
          <w:u w:val="single"/>
          <w:lang w:val="en-AU"/>
        </w:rPr>
        <w:t>request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help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Jogging can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The task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most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have failed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 enjoyed it 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ending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copy differs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yours.   Have you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Sue?   I couldn't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laughing.  Please </w:t>
      </w:r>
      <w:r>
        <w:rPr>
          <w:rFonts w:cs="CG Times"/>
          <w:i/>
          <w:iCs/>
          <w:u w:val="single"/>
          <w:lang w:val="en-AU"/>
        </w:rPr>
        <w:t>refrain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smoking. Kim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asthma.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rules </w:t>
      </w:r>
      <w:r>
        <w:rPr>
          <w:rFonts w:cs="CG Times"/>
          <w:i/>
          <w:iCs/>
          <w:u w:val="single"/>
          <w:lang w:val="en-AU"/>
        </w:rPr>
        <w:t>bar</w:t>
      </w:r>
      <w:r>
        <w:rPr>
          <w:rFonts w:cs="CG Times"/>
          <w:i/>
          <w:iCs/>
          <w:lang w:val="en-AU"/>
        </w:rPr>
        <w:t xml:space="preserve"> employees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entering the competition.   He </w:t>
      </w:r>
      <w:r>
        <w:rPr>
          <w:rFonts w:cs="CG Times"/>
          <w:i/>
          <w:iCs/>
          <w:u w:val="single"/>
          <w:lang w:val="en-AU"/>
        </w:rPr>
        <w:t>hid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me.  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everyone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talking.   I </w:t>
      </w:r>
      <w:r>
        <w:rPr>
          <w:rFonts w:cs="CG Times"/>
          <w:i/>
          <w:iCs/>
          <w:u w:val="single"/>
          <w:lang w:val="en-AU"/>
        </w:rPr>
        <w:t>learnt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Ed.   She </w:t>
      </w:r>
      <w:r>
        <w:rPr>
          <w:rFonts w:cs="CG Times"/>
          <w:i/>
          <w:iCs/>
          <w:u w:val="single"/>
          <w:lang w:val="en-AU"/>
        </w:rPr>
        <w:t>saved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death.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</w:t>
      </w:r>
      <w:r>
        <w:rPr>
          <w:rFonts w:cs="CG Times"/>
          <w:i/>
          <w:iCs/>
          <w:lang w:val="en-AU"/>
        </w:rPr>
        <w:tab/>
        <w:t>bar</w:t>
      </w:r>
      <w:r>
        <w:rPr>
          <w:rFonts w:cs="CG Times"/>
          <w:i/>
          <w:iCs/>
          <w:lang w:val="en-AU"/>
        </w:rPr>
        <w:tab/>
        <w:t>block</w:t>
      </w:r>
      <w:r>
        <w:rPr>
          <w:rFonts w:cs="CG Times"/>
          <w:i/>
          <w:iCs/>
          <w:lang w:val="en-AU"/>
        </w:rPr>
        <w:tab/>
        <w:t>discourage</w:t>
      </w:r>
      <w:r>
        <w:rPr>
          <w:rFonts w:cs="CG Times"/>
          <w:i/>
          <w:iCs/>
          <w:lang w:val="en-AU"/>
        </w:rPr>
        <w:tab/>
        <w:t>hold back</w:t>
      </w:r>
      <w:r>
        <w:rPr>
          <w:rFonts w:cs="CG Times"/>
          <w:i/>
          <w:iCs/>
          <w:lang w:val="en-AU"/>
        </w:rPr>
        <w:tab/>
        <w:t>delay</w:t>
      </w:r>
      <w:r>
        <w:rPr>
          <w:rFonts w:cs="CG Times"/>
          <w:i/>
          <w:iCs/>
          <w:lang w:val="en-AU"/>
        </w:rPr>
        <w:tab/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disqualify</w:t>
      </w:r>
      <w:r>
        <w:rPr>
          <w:rFonts w:cs="CG Times"/>
          <w:i/>
          <w:iCs/>
          <w:lang w:val="en-AU"/>
        </w:rPr>
        <w:tab/>
        <w:t>dissuade</w:t>
      </w:r>
      <w:r>
        <w:rPr>
          <w:rFonts w:cs="CG Times"/>
          <w:i/>
          <w:iCs/>
          <w:lang w:val="en-AU"/>
        </w:rPr>
        <w:tab/>
        <w:t>distract</w:t>
      </w:r>
      <w:r>
        <w:rPr>
          <w:rFonts w:cs="CG Times"/>
          <w:i/>
          <w:iCs/>
          <w:lang w:val="en-AU"/>
        </w:rPr>
        <w:tab/>
        <w:t>divert</w:t>
      </w:r>
      <w:r>
        <w:rPr>
          <w:rFonts w:cs="CG Times"/>
          <w:i/>
          <w:iCs/>
          <w:lang w:val="en-AU"/>
        </w:rPr>
        <w:tab/>
        <w:t>enjoin</w:t>
      </w:r>
      <w:r>
        <w:rPr>
          <w:rFonts w:cs="CG Times"/>
          <w:i/>
          <w:iCs/>
          <w:lang w:val="en-AU"/>
        </w:rPr>
        <w:tab/>
        <w:t>exempt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exclude</w:t>
      </w:r>
      <w:r>
        <w:rPr>
          <w:rFonts w:cs="CG Times"/>
          <w:i/>
          <w:iCs/>
          <w:lang w:val="en-AU"/>
        </w:rPr>
        <w:tab/>
        <w:t>forbid</w:t>
      </w:r>
      <w:r>
        <w:rPr>
          <w:rFonts w:cs="CG Times"/>
          <w:i/>
          <w:iCs/>
          <w:lang w:val="en-AU"/>
        </w:rPr>
        <w:tab/>
        <w:t>hinder</w:t>
      </w:r>
      <w:r>
        <w:rPr>
          <w:rFonts w:cs="CG Times"/>
          <w:i/>
          <w:iCs/>
          <w:lang w:val="en-AU"/>
        </w:rPr>
        <w:tab/>
        <w:t>inhibit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preclude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prevent</w:t>
      </w:r>
      <w:r>
        <w:rPr>
          <w:rFonts w:cs="CG Times"/>
          <w:i/>
          <w:iCs/>
          <w:lang w:val="en-AU"/>
        </w:rPr>
        <w:tab/>
        <w:t>prohibit</w:t>
      </w:r>
      <w:r>
        <w:rPr>
          <w:rFonts w:cs="CG Times"/>
          <w:i/>
          <w:iCs/>
          <w:lang w:val="en-AU"/>
        </w:rPr>
        <w:tab/>
        <w:t>protect</w:t>
      </w:r>
      <w:r>
        <w:rPr>
          <w:rFonts w:cs="CG Times"/>
          <w:i/>
          <w:iCs/>
          <w:lang w:val="en-AU"/>
        </w:rPr>
        <w:tab/>
        <w:t>restrain</w:t>
      </w:r>
      <w:r>
        <w:rPr>
          <w:rFonts w:cs="CG Times"/>
          <w:i/>
          <w:iCs/>
          <w:lang w:val="en-AU"/>
        </w:rPr>
        <w:tab/>
        <w:t>restrict</w:t>
      </w:r>
      <w:r>
        <w:rPr>
          <w:rFonts w:cs="CG Times"/>
          <w:i/>
          <w:iCs/>
          <w:lang w:val="en-AU"/>
        </w:rPr>
        <w:tab/>
        <w:t>stop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abstain</w:t>
      </w:r>
      <w:r>
        <w:rPr>
          <w:rFonts w:cs="CG Times"/>
          <w:i/>
          <w:iCs/>
          <w:lang w:val="en-AU"/>
        </w:rPr>
        <w:tab/>
        <w:t>back 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 off</w:t>
      </w:r>
      <w:r>
        <w:rPr>
          <w:rFonts w:cs="CG Times"/>
          <w:i/>
          <w:iCs/>
          <w:lang w:val="en-AU"/>
        </w:rPr>
        <w:tab/>
        <w:t>cease</w:t>
      </w:r>
      <w:r>
        <w:rPr>
          <w:rFonts w:cs="CG Times"/>
          <w:i/>
          <w:iCs/>
          <w:lang w:val="en-AU"/>
        </w:rPr>
        <w:tab/>
        <w:t>desist</w:t>
      </w:r>
      <w:r>
        <w:rPr>
          <w:rFonts w:cs="CG Times"/>
          <w:i/>
          <w:iCs/>
          <w:lang w:val="en-AU"/>
        </w:rPr>
        <w:tab/>
        <w:t>draw back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hang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i/>
          <w:iCs/>
          <w:lang w:val="en-AU"/>
        </w:rPr>
        <w:tab/>
        <w:t>recoil</w:t>
      </w:r>
      <w:r>
        <w:rPr>
          <w:rFonts w:cs="CG Times"/>
          <w:i/>
          <w:iCs/>
          <w:lang w:val="en-AU"/>
        </w:rPr>
        <w:tab/>
        <w:t>refrain</w:t>
      </w:r>
      <w:r>
        <w:rPr>
          <w:rFonts w:cs="CG Times"/>
          <w:i/>
          <w:iCs/>
          <w:lang w:val="en-AU"/>
        </w:rPr>
        <w:tab/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shy 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shrink</w:t>
      </w:r>
      <w:r>
        <w:rPr>
          <w:rFonts w:cs="CG Times"/>
          <w:i/>
          <w:iCs/>
          <w:lang w:val="en-AU"/>
        </w:rPr>
        <w:tab/>
        <w:t>step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withdraw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abstention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sex   </w:t>
      </w:r>
      <w:r>
        <w:rPr>
          <w:rFonts w:cs="CG Times"/>
          <w:i/>
          <w:iCs/>
          <w:u w:val="single"/>
          <w:lang w:val="en-AU"/>
        </w:rPr>
        <w:t>freedom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harassment   </w:t>
      </w:r>
      <w:r>
        <w:rPr>
          <w:rFonts w:cs="CG Times"/>
          <w:i/>
          <w:iCs/>
          <w:u w:val="single"/>
          <w:lang w:val="en-AU"/>
        </w:rPr>
        <w:t>protection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sun's rays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different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other people   </w:t>
      </w:r>
      <w:r>
        <w:rPr>
          <w:rFonts w:cs="CG Times"/>
          <w:i/>
          <w:iCs/>
          <w:u w:val="single"/>
          <w:lang w:val="en-AU"/>
        </w:rPr>
        <w:t>free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intimidation   </w:t>
      </w:r>
      <w:r>
        <w:rPr>
          <w:rFonts w:cs="CG Times"/>
          <w:i/>
          <w:iCs/>
          <w:u w:val="single"/>
          <w:lang w:val="en-AU"/>
        </w:rPr>
        <w:t>immune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prosecution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apart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anything else   </w:t>
      </w:r>
      <w:r>
        <w:rPr>
          <w:rFonts w:cs="CG Times"/>
          <w:i/>
          <w:iCs/>
          <w:u w:val="single"/>
          <w:lang w:val="en-AU"/>
        </w:rPr>
        <w:t>aside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these advantages  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being contrite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God?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 won't </w:t>
      </w:r>
      <w:r>
        <w:rPr>
          <w:rFonts w:cs="CG Times"/>
          <w:i/>
          <w:iCs/>
          <w:u w:val="single"/>
          <w:lang w:val="en-AU"/>
        </w:rPr>
        <w:t>confide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me.   He </w:t>
      </w:r>
      <w:r>
        <w:rPr>
          <w:rFonts w:cs="CG Times"/>
          <w:i/>
          <w:iCs/>
          <w:u w:val="single"/>
          <w:lang w:val="en-AU"/>
        </w:rPr>
        <w:t>deals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used cars.   Don't </w:t>
      </w:r>
      <w:r>
        <w:rPr>
          <w:rFonts w:cs="CG Times"/>
          <w:i/>
          <w:iCs/>
          <w:u w:val="single"/>
          <w:lang w:val="en-AU"/>
        </w:rPr>
        <w:t>engage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politics.   I can't </w:t>
      </w:r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scheme.   It's bound to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a lot of ill will.   She </w:t>
      </w:r>
      <w:r>
        <w:rPr>
          <w:rFonts w:cs="CG Times"/>
          <w:i/>
          <w:iCs/>
          <w:u w:val="single"/>
          <w:lang w:val="en-AU"/>
        </w:rPr>
        <w:t>succeeded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changing their views.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confidence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her   a </w:t>
      </w:r>
      <w:r>
        <w:rPr>
          <w:rFonts w:cs="CG Times"/>
          <w:i/>
          <w:iCs/>
          <w:u w:val="single"/>
          <w:lang w:val="en-AU"/>
        </w:rPr>
        <w:t>dealer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illegal drugs   an </w:t>
      </w:r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religion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dangers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inherent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</w:t>
      </w:r>
      <w:proofErr w:type="gramStart"/>
      <w:r>
        <w:rPr>
          <w:rFonts w:cs="CG Times"/>
          <w:i/>
          <w:iCs/>
          <w:lang w:val="en-AU"/>
        </w:rPr>
        <w:t>system</w:t>
      </w:r>
      <w:r>
        <w:rPr>
          <w:rFonts w:cs="CG Times"/>
          <w:lang w:val="en-AU"/>
        </w:rPr>
        <w:t xml:space="preserve">]   </w:t>
      </w:r>
      <w:proofErr w:type="gramEnd"/>
      <w:r>
        <w:rPr>
          <w:rFonts w:cs="CG Times"/>
          <w:i/>
          <w:iCs/>
          <w:u w:val="single"/>
          <w:lang w:val="en-AU"/>
        </w:rPr>
        <w:t>interested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reptiles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emperor</w:t>
      </w:r>
      <w:r>
        <w:rPr>
          <w:rFonts w:cs="CG Times"/>
          <w:i/>
          <w:iCs/>
          <w:lang w:val="en-AU"/>
        </w:rPr>
        <w:t xml:space="preserve"> died.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assassinated </w:t>
      </w:r>
      <w:r>
        <w:rPr>
          <w:rFonts w:cs="CG Times"/>
          <w:i/>
          <w:iCs/>
          <w:u w:val="single"/>
          <w:lang w:val="en-AU"/>
        </w:rPr>
        <w:t>the emperor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[clauses]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3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emperor's</w:t>
      </w:r>
      <w:r>
        <w:rPr>
          <w:rFonts w:cs="CG Times"/>
          <w:i/>
          <w:iCs/>
          <w:lang w:val="en-AU"/>
        </w:rPr>
        <w:t xml:space="preserve"> death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emperor's</w:t>
      </w:r>
      <w:r>
        <w:rPr>
          <w:rFonts w:cs="CG Times"/>
          <w:i/>
          <w:iCs/>
          <w:lang w:val="en-AU"/>
        </w:rPr>
        <w:t xml:space="preserve"> assassination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[NPs]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death </w:t>
      </w:r>
      <w:r>
        <w:rPr>
          <w:rFonts w:cs="CG Times"/>
          <w:i/>
          <w:iCs/>
          <w:u w:val="single"/>
          <w:lang w:val="en-AU"/>
        </w:rPr>
        <w:t>of the emperor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assassination </w:t>
      </w:r>
      <w:r>
        <w:rPr>
          <w:rFonts w:cs="CG Times"/>
          <w:i/>
          <w:iCs/>
          <w:u w:val="single"/>
          <w:lang w:val="en-AU"/>
        </w:rPr>
        <w:t>of the emperor</w:t>
      </w:r>
      <w:r>
        <w:rPr>
          <w:rFonts w:cs="CG Times"/>
          <w:lang w:val="en-AU"/>
        </w:rPr>
        <w:tab/>
        <w:t>)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 former husband's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i/>
          <w:iCs/>
          <w:u w:val="single"/>
          <w:lang w:val="en-AU"/>
        </w:rPr>
        <w:t>of her former husband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Dick Brown's</w:t>
      </w:r>
      <w:r>
        <w:rPr>
          <w:rFonts w:cs="CG Times"/>
          <w:i/>
          <w:iCs/>
          <w:lang w:val="en-AU"/>
        </w:rPr>
        <w:t xml:space="preserve"> son-in-law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son-in-law </w:t>
      </w:r>
      <w:r>
        <w:rPr>
          <w:rFonts w:cs="CG Times"/>
          <w:i/>
          <w:iCs/>
          <w:u w:val="single"/>
          <w:lang w:val="en-AU"/>
        </w:rPr>
        <w:t>of Dick Brown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students'</w:t>
      </w:r>
      <w:r>
        <w:rPr>
          <w:rFonts w:cs="CG Times"/>
          <w:i/>
          <w:iCs/>
          <w:lang w:val="en-AU"/>
        </w:rPr>
        <w:t xml:space="preserve"> majority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i/>
          <w:iCs/>
          <w:u w:val="single"/>
          <w:lang w:val="en-AU"/>
        </w:rPr>
        <w:t>of the students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water's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glass </w:t>
      </w:r>
      <w:r>
        <w:rPr>
          <w:rFonts w:cs="CG Times"/>
          <w:i/>
          <w:iCs/>
          <w:u w:val="single"/>
          <w:lang w:val="en-AU"/>
        </w:rPr>
        <w:t>of water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feel </w:t>
      </w:r>
      <w:r>
        <w:rPr>
          <w:rFonts w:cs="CG Times"/>
          <w:i/>
          <w:iCs/>
          <w:u w:val="single"/>
          <w:lang w:val="en-AU"/>
        </w:rPr>
        <w:t>ashamed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myself.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They seem </w:t>
      </w:r>
      <w:r>
        <w:rPr>
          <w:rFonts w:cs="CG Times"/>
          <w:i/>
          <w:iCs/>
          <w:u w:val="single"/>
          <w:lang w:val="en-AU"/>
        </w:rPr>
        <w:t>bereft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ideas.   She is </w:t>
      </w:r>
      <w:r>
        <w:rPr>
          <w:rFonts w:cs="CG Times"/>
          <w:i/>
          <w:iCs/>
          <w:u w:val="single"/>
          <w:lang w:val="en-AU"/>
        </w:rPr>
        <w:t>convinced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guilt.   It is </w:t>
      </w:r>
      <w:r>
        <w:rPr>
          <w:rFonts w:cs="CG Times"/>
          <w:i/>
          <w:iCs/>
          <w:u w:val="single"/>
          <w:lang w:val="en-AU"/>
        </w:rPr>
        <w:t>full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water.   We're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money.   It is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you to help.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approves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plan.   </w:t>
      </w:r>
      <w:r>
        <w:rPr>
          <w:rFonts w:cs="CG Times"/>
          <w:i/>
          <w:iCs/>
          <w:u w:val="single"/>
          <w:lang w:val="en-AU"/>
        </w:rPr>
        <w:t>Beware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dog.   He </w:t>
      </w:r>
      <w:r>
        <w:rPr>
          <w:rFonts w:cs="CG Times"/>
          <w:i/>
          <w:iCs/>
          <w:u w:val="single"/>
          <w:lang w:val="en-AU"/>
        </w:rPr>
        <w:t>disposed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old bulb.   We </w:t>
      </w:r>
      <w:r>
        <w:rPr>
          <w:rFonts w:cs="CG Times"/>
          <w:i/>
          <w:iCs/>
          <w:u w:val="single"/>
          <w:lang w:val="en-AU"/>
        </w:rPr>
        <w:t>partook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a simple meal.   The book </w:t>
      </w:r>
      <w:r>
        <w:rPr>
          <w:rFonts w:cs="CG Times"/>
          <w:i/>
          <w:iCs/>
          <w:u w:val="single"/>
          <w:lang w:val="en-AU"/>
        </w:rPr>
        <w:t>treats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fauna of New Zealand.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apprised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facts.   I </w:t>
      </w:r>
      <w:r>
        <w:rPr>
          <w:rFonts w:cs="CG Times"/>
          <w:i/>
          <w:iCs/>
          <w:u w:val="single"/>
          <w:lang w:val="en-AU"/>
        </w:rPr>
        <w:t>convinced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guilt.   They </w:t>
      </w:r>
      <w:r>
        <w:rPr>
          <w:rFonts w:cs="CG Times"/>
          <w:i/>
          <w:iCs/>
          <w:u w:val="single"/>
          <w:lang w:val="en-AU"/>
        </w:rPr>
        <w:t>deprived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his liberty.   You </w:t>
      </w:r>
      <w:r>
        <w:rPr>
          <w:rFonts w:cs="CG Times"/>
          <w:i/>
          <w:iCs/>
          <w:u w:val="single"/>
          <w:lang w:val="en-AU"/>
        </w:rPr>
        <w:t>expect</w:t>
      </w:r>
      <w:r>
        <w:rPr>
          <w:rFonts w:cs="CG Times"/>
          <w:i/>
          <w:iCs/>
          <w:lang w:val="en-AU"/>
        </w:rPr>
        <w:t xml:space="preserve"> too much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them.   He </w:t>
      </w:r>
      <w:r>
        <w:rPr>
          <w:rFonts w:cs="CG Times"/>
          <w:i/>
          <w:iCs/>
          <w:u w:val="single"/>
          <w:lang w:val="en-AU"/>
        </w:rPr>
        <w:t>robbed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my wallet.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ahead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her rivals   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danger   </w:t>
      </w:r>
      <w:r>
        <w:rPr>
          <w:rFonts w:cs="CG Times"/>
          <w:i/>
          <w:iCs/>
          <w:u w:val="single"/>
          <w:lang w:val="en-AU"/>
        </w:rPr>
        <w:t>instead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tea   </w:t>
      </w:r>
      <w:r>
        <w:rPr>
          <w:rFonts w:cs="CG Times"/>
          <w:i/>
          <w:iCs/>
          <w:u w:val="single"/>
          <w:lang w:val="en-AU"/>
        </w:rPr>
        <w:t>out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box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matter </w:t>
      </w:r>
      <w:r>
        <w:rPr>
          <w:rFonts w:cs="CG Times"/>
          <w:i/>
          <w:iCs/>
          <w:u w:val="single"/>
          <w:lang w:val="en-AU"/>
        </w:rPr>
        <w:t>of no importance</w:t>
      </w:r>
      <w:r>
        <w:rPr>
          <w:rFonts w:cs="CG Times"/>
          <w:i/>
          <w:iCs/>
          <w:lang w:val="en-AU"/>
        </w:rPr>
        <w:t xml:space="preserve">   a frame </w:t>
      </w:r>
      <w:r>
        <w:rPr>
          <w:rFonts w:cs="CG Times"/>
          <w:i/>
          <w:iCs/>
          <w:u w:val="single"/>
          <w:lang w:val="en-AU"/>
        </w:rPr>
        <w:t>of steel</w:t>
      </w:r>
      <w:r>
        <w:rPr>
          <w:rFonts w:cs="CG Times"/>
          <w:i/>
          <w:iCs/>
          <w:lang w:val="en-AU"/>
        </w:rPr>
        <w:t xml:space="preserve">   a girl </w:t>
      </w:r>
      <w:r>
        <w:rPr>
          <w:rFonts w:cs="CG Times"/>
          <w:i/>
          <w:iCs/>
          <w:u w:val="single"/>
          <w:lang w:val="en-AU"/>
        </w:rPr>
        <w:t>of a sunny disposition</w:t>
      </w:r>
      <w:r>
        <w:rPr>
          <w:rFonts w:cs="CG Times"/>
          <w:i/>
          <w:iCs/>
          <w:lang w:val="en-AU"/>
        </w:rPr>
        <w:t xml:space="preserve">   a man </w:t>
      </w:r>
      <w:r>
        <w:rPr>
          <w:rFonts w:cs="CG Times"/>
          <w:i/>
          <w:iCs/>
          <w:u w:val="single"/>
          <w:lang w:val="en-AU"/>
        </w:rPr>
        <w:t>of honour</w:t>
      </w:r>
      <w:r>
        <w:rPr>
          <w:rFonts w:cs="CG Times"/>
          <w:i/>
          <w:iCs/>
          <w:lang w:val="en-AU"/>
        </w:rPr>
        <w:t xml:space="preserve">   a boy </w:t>
      </w:r>
      <w:r>
        <w:rPr>
          <w:rFonts w:cs="CG Times"/>
          <w:i/>
          <w:iCs/>
          <w:u w:val="single"/>
          <w:lang w:val="en-AU"/>
        </w:rPr>
        <w:t>of sixteen</w:t>
      </w:r>
      <w:r>
        <w:rPr>
          <w:rFonts w:cs="CG Times"/>
          <w:i/>
          <w:iCs/>
          <w:lang w:val="en-AU"/>
        </w:rPr>
        <w:t xml:space="preserve">   the best novelist </w:t>
      </w:r>
      <w:r>
        <w:rPr>
          <w:rFonts w:cs="CG Times"/>
          <w:i/>
          <w:iCs/>
          <w:u w:val="single"/>
          <w:lang w:val="en-AU"/>
        </w:rPr>
        <w:t>of her time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of no importance</w:t>
      </w:r>
      <w:r>
        <w:rPr>
          <w:rFonts w:cs="CG Times"/>
          <w:i/>
          <w:iCs/>
          <w:lang w:val="en-AU"/>
        </w:rPr>
        <w:t xml:space="preserve">.   The frame is </w:t>
      </w:r>
      <w:r>
        <w:rPr>
          <w:rFonts w:cs="CG Times"/>
          <w:i/>
          <w:iCs/>
          <w:u w:val="single"/>
          <w:lang w:val="en-AU"/>
        </w:rPr>
        <w:t>of steel</w:t>
      </w:r>
      <w:r>
        <w:rPr>
          <w:rFonts w:cs="CG Times"/>
          <w:i/>
          <w:iCs/>
          <w:lang w:val="en-AU"/>
        </w:rPr>
        <w:t xml:space="preserve">.   She is </w:t>
      </w:r>
      <w:r>
        <w:rPr>
          <w:rFonts w:cs="CG Times"/>
          <w:i/>
          <w:iCs/>
          <w:u w:val="single"/>
          <w:lang w:val="en-AU"/>
        </w:rPr>
        <w:t>of a sunny disposition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like to go to the beach </w:t>
      </w:r>
      <w:r>
        <w:rPr>
          <w:rFonts w:cs="CG Times"/>
          <w:i/>
          <w:iCs/>
          <w:u w:val="single"/>
          <w:lang w:val="en-AU"/>
        </w:rPr>
        <w:t>of a week-end</w:t>
      </w:r>
      <w:r>
        <w:rPr>
          <w:rFonts w:cs="CG Times"/>
          <w:i/>
          <w:iCs/>
          <w:lang w:val="en-AU"/>
        </w:rPr>
        <w:t xml:space="preserve">.   He did it </w:t>
      </w:r>
      <w:r>
        <w:rPr>
          <w:rFonts w:cs="CG Times"/>
          <w:i/>
          <w:iCs/>
          <w:u w:val="single"/>
          <w:lang w:val="en-AU"/>
        </w:rPr>
        <w:t>of his own accord</w:t>
      </w:r>
      <w:r>
        <w:rPr>
          <w:rFonts w:cs="CG Times"/>
          <w:i/>
          <w:iCs/>
          <w:lang w:val="en-AU"/>
        </w:rPr>
        <w:t>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</w:t>
      </w:r>
      <w:r>
        <w:rPr>
          <w:rFonts w:cs="CG Times"/>
          <w:i/>
          <w:iCs/>
          <w:u w:val="single"/>
          <w:lang w:val="en-AU"/>
        </w:rPr>
        <w:t>decide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colour.   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cost.   We </w:t>
      </w:r>
      <w:r>
        <w:rPr>
          <w:rFonts w:cs="CG Times"/>
          <w:i/>
          <w:iCs/>
          <w:u w:val="single"/>
          <w:lang w:val="en-AU"/>
        </w:rPr>
        <w:t>feed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raw meat.   I can't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that.  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her as a friend.   Don't </w:t>
      </w:r>
      <w:r>
        <w:rPr>
          <w:rFonts w:cs="CG Times"/>
          <w:i/>
          <w:iCs/>
          <w:u w:val="single"/>
          <w:lang w:val="en-AU"/>
        </w:rPr>
        <w:t>rely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him.   He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drink.   The stress will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her.  They're </w:t>
      </w:r>
      <w:r>
        <w:rPr>
          <w:rFonts w:cs="CG Times"/>
          <w:i/>
          <w:iCs/>
          <w:u w:val="single"/>
          <w:lang w:val="en-AU"/>
        </w:rPr>
        <w:t>waging war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us.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attack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my honour   a </w:t>
      </w:r>
      <w:r>
        <w:rPr>
          <w:rFonts w:cs="CG Times"/>
          <w:i/>
          <w:iCs/>
          <w:u w:val="single"/>
          <w:lang w:val="en-AU"/>
        </w:rPr>
        <w:t>ban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gambling   their </w:t>
      </w:r>
      <w:r>
        <w:rPr>
          <w:rFonts w:cs="CG Times"/>
          <w:i/>
          <w:iCs/>
          <w:u w:val="single"/>
          <w:lang w:val="en-AU"/>
        </w:rPr>
        <w:t>expenditure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drink   an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first attempt   </w:t>
      </w:r>
      <w:r>
        <w:rPr>
          <w:rFonts w:cs="CG Times"/>
          <w:i/>
          <w:iCs/>
          <w:u w:val="single"/>
          <w:lang w:val="en-AU"/>
        </w:rPr>
        <w:t>reliance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parents   </w:t>
      </w:r>
      <w:r>
        <w:rPr>
          <w:rFonts w:cs="CG Times"/>
          <w:i/>
          <w:iCs/>
          <w:u w:val="single"/>
          <w:lang w:val="en-AU"/>
        </w:rPr>
        <w:t>war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want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dependent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parents  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poor   </w:t>
      </w:r>
      <w:r>
        <w:rPr>
          <w:rFonts w:cs="CG Times"/>
          <w:i/>
          <w:iCs/>
          <w:u w:val="single"/>
          <w:lang w:val="en-AU"/>
        </w:rPr>
        <w:t>intent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revenge   </w:t>
      </w:r>
      <w:r>
        <w:rPr>
          <w:rFonts w:cs="CG Times"/>
          <w:i/>
          <w:iCs/>
          <w:u w:val="single"/>
          <w:lang w:val="en-AU"/>
        </w:rPr>
        <w:t>keen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golf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looking after the neighbours' dog for the week-end, and it died </w:t>
      </w:r>
      <w:r>
        <w:rPr>
          <w:rFonts w:cs="CG Times"/>
          <w:i/>
          <w:iCs/>
          <w:u w:val="single"/>
          <w:lang w:val="en-AU"/>
        </w:rPr>
        <w:t>on me</w:t>
      </w:r>
      <w:r>
        <w:rPr>
          <w:rFonts w:cs="CG Times"/>
          <w:i/>
          <w:iCs/>
          <w:lang w:val="en-AU"/>
        </w:rPr>
        <w:t>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matter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 what you do.   Does that </w:t>
      </w:r>
      <w:r>
        <w:rPr>
          <w:rFonts w:cs="CG Times"/>
          <w:i/>
          <w:iCs/>
          <w:u w:val="single"/>
          <w:lang w:val="en-AU"/>
        </w:rPr>
        <w:t>seem</w:t>
      </w:r>
      <w:r>
        <w:rPr>
          <w:rFonts w:cs="CG Times"/>
          <w:i/>
          <w:iCs/>
          <w:lang w:val="en-AU"/>
        </w:rPr>
        <w:t xml:space="preserve"> reasonable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you?</w:t>
      </w:r>
    </w:p>
    <w:p w:rsidR="00127BAC" w:rsidRDefault="0054502A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127BAC">
        <w:rPr>
          <w:rFonts w:cs="CG Times"/>
          <w:lang w:val="en-AU"/>
        </w:rPr>
        <w:tab/>
      </w:r>
      <w:r w:rsidR="00127BAC">
        <w:rPr>
          <w:rFonts w:cs="CG Times"/>
          <w:lang w:val="en-AU"/>
        </w:rPr>
        <w:tab/>
      </w:r>
      <w:r w:rsidR="00127BAC">
        <w:rPr>
          <w:rFonts w:cs="CG Times"/>
          <w:i/>
          <w:iCs/>
          <w:lang w:val="en-AU"/>
        </w:rPr>
        <w:t xml:space="preserve">He </w:t>
      </w:r>
      <w:r w:rsidR="00127BAC">
        <w:rPr>
          <w:rFonts w:cs="CG Times"/>
          <w:i/>
          <w:iCs/>
          <w:u w:val="single"/>
          <w:lang w:val="en-AU"/>
        </w:rPr>
        <w:t>apologised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us</w:t>
      </w:r>
      <w:r w:rsidR="00127BAC">
        <w:rPr>
          <w:rFonts w:cs="CG Times"/>
          <w:lang w:val="en-AU"/>
        </w:rPr>
        <w:t xml:space="preserve">.   </w:t>
      </w:r>
      <w:r w:rsidR="00127BAC">
        <w:rPr>
          <w:rFonts w:cs="CG Times"/>
          <w:i/>
          <w:iCs/>
          <w:lang w:val="en-AU"/>
        </w:rPr>
        <w:t xml:space="preserve">They </w:t>
      </w:r>
      <w:r w:rsidR="00127BAC">
        <w:rPr>
          <w:rFonts w:cs="CG Times"/>
          <w:i/>
          <w:iCs/>
          <w:u w:val="single"/>
          <w:lang w:val="en-AU"/>
        </w:rPr>
        <w:t>lied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me.   I'm </w:t>
      </w:r>
      <w:r w:rsidR="00127BAC">
        <w:rPr>
          <w:rFonts w:cs="CG Times"/>
          <w:i/>
          <w:iCs/>
          <w:u w:val="single"/>
          <w:lang w:val="en-AU"/>
        </w:rPr>
        <w:t>speaking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you.   </w:t>
      </w:r>
      <w:r w:rsidR="00127BAC">
        <w:rPr>
          <w:rFonts w:cs="CG Times"/>
          <w:i/>
          <w:iCs/>
          <w:u w:val="single"/>
          <w:lang w:val="en-AU"/>
        </w:rPr>
        <w:t>Talk</w:t>
      </w:r>
      <w:r w:rsidR="00127BAC">
        <w:rPr>
          <w:rFonts w:cs="CG Times"/>
          <w:i/>
          <w:iCs/>
          <w:lang w:val="en-AU"/>
        </w:rPr>
        <w:t xml:space="preserve"> </w:t>
      </w:r>
      <w:r w:rsidR="00127BAC">
        <w:rPr>
          <w:rFonts w:cs="CG Times"/>
          <w:i/>
          <w:iCs/>
          <w:u w:val="single"/>
          <w:lang w:val="en-AU"/>
        </w:rPr>
        <w:t>to</w:t>
      </w:r>
      <w:r w:rsidR="00127BAC">
        <w:rPr>
          <w:rFonts w:cs="CG Times"/>
          <w:i/>
          <w:iCs/>
          <w:lang w:val="en-AU"/>
        </w:rPr>
        <w:t xml:space="preserve"> me.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me.   I </w:t>
      </w:r>
      <w:r>
        <w:rPr>
          <w:rFonts w:cs="CG Times"/>
          <w:i/>
          <w:iCs/>
          <w:u w:val="single"/>
          <w:lang w:val="en-AU"/>
        </w:rPr>
        <w:t>lent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wife.   He </w:t>
      </w:r>
      <w:r>
        <w:rPr>
          <w:rFonts w:cs="CG Times"/>
          <w:i/>
          <w:iCs/>
          <w:u w:val="single"/>
          <w:lang w:val="en-AU"/>
        </w:rPr>
        <w:t>transferred</w:t>
      </w:r>
      <w:r>
        <w:rPr>
          <w:rFonts w:cs="CG Times"/>
          <w:i/>
          <w:iCs/>
          <w:lang w:val="en-AU"/>
        </w:rPr>
        <w:t xml:space="preserve"> his assets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children.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this </w:t>
      </w:r>
      <w:r>
        <w:rPr>
          <w:rFonts w:cs="CG Times"/>
          <w:i/>
          <w:iCs/>
          <w:u w:val="single"/>
          <w:lang w:val="en-AU"/>
        </w:rPr>
        <w:t>apply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them all?   This </w:t>
      </w:r>
      <w:r>
        <w:rPr>
          <w:rFonts w:cs="CG Times"/>
          <w:i/>
          <w:iCs/>
          <w:u w:val="single"/>
          <w:lang w:val="en-AU"/>
        </w:rPr>
        <w:t>belongs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me.   I can't </w:t>
      </w:r>
      <w:r>
        <w:rPr>
          <w:rFonts w:cs="CG Times"/>
          <w:i/>
          <w:iCs/>
          <w:u w:val="single"/>
          <w:lang w:val="en-AU"/>
        </w:rPr>
        <w:t>compare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yours.  She </w:t>
      </w:r>
      <w:r>
        <w:rPr>
          <w:rFonts w:cs="CG Times"/>
          <w:i/>
          <w:iCs/>
          <w:u w:val="single"/>
          <w:lang w:val="en-AU"/>
        </w:rPr>
        <w:t>devotes</w:t>
      </w:r>
      <w:r>
        <w:rPr>
          <w:rFonts w:cs="CG Times"/>
          <w:i/>
          <w:iCs/>
          <w:lang w:val="en-AU"/>
        </w:rPr>
        <w:t xml:space="preserve"> herself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work.   It'll </w:t>
      </w:r>
      <w:r>
        <w:rPr>
          <w:rFonts w:cs="CG Times"/>
          <w:i/>
          <w:iCs/>
          <w:u w:val="single"/>
          <w:lang w:val="en-AU"/>
        </w:rPr>
        <w:t>expose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ridicule.  </w:t>
      </w:r>
      <w:r>
        <w:rPr>
          <w:rFonts w:cs="CG Times"/>
          <w:i/>
          <w:iCs/>
          <w:u w:val="single"/>
          <w:lang w:val="en-AU"/>
        </w:rPr>
        <w:t>Listen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me.   They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United.   It </w:t>
      </w:r>
      <w:r>
        <w:rPr>
          <w:rFonts w:cs="CG Times"/>
          <w:i/>
          <w:iCs/>
          <w:u w:val="single"/>
          <w:lang w:val="en-AU"/>
        </w:rPr>
        <w:t>reduced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 wreck.   Please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guests.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answer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question   a </w:t>
      </w:r>
      <w:r>
        <w:rPr>
          <w:rFonts w:cs="CG Times"/>
          <w:i/>
          <w:iCs/>
          <w:u w:val="single"/>
          <w:lang w:val="en-AU"/>
        </w:rPr>
        <w:t>burden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us all   </w:t>
      </w:r>
      <w:r>
        <w:rPr>
          <w:rFonts w:cs="CG Times"/>
          <w:i/>
          <w:iCs/>
          <w:u w:val="single"/>
          <w:lang w:val="en-AU"/>
        </w:rPr>
        <w:t>cruelty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animals   the </w:t>
      </w:r>
      <w:r>
        <w:rPr>
          <w:rFonts w:cs="CG Times"/>
          <w:i/>
          <w:iCs/>
          <w:u w:val="single"/>
          <w:lang w:val="en-AU"/>
        </w:rPr>
        <w:t>entrance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cave   a </w:t>
      </w:r>
      <w:r>
        <w:rPr>
          <w:rFonts w:cs="CG Times"/>
          <w:i/>
          <w:iCs/>
          <w:u w:val="single"/>
          <w:lang w:val="en-AU"/>
        </w:rPr>
        <w:t>hindrance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progress   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safe   his </w:t>
      </w:r>
      <w:r>
        <w:rPr>
          <w:rFonts w:cs="CG Times"/>
          <w:i/>
          <w:iCs/>
          <w:u w:val="single"/>
          <w:lang w:val="en-AU"/>
        </w:rPr>
        <w:t>marriage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Sue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answerable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no one  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us   </w:t>
      </w:r>
      <w:r>
        <w:rPr>
          <w:rFonts w:cs="CG Times"/>
          <w:i/>
          <w:iCs/>
          <w:u w:val="single"/>
          <w:lang w:val="en-AU"/>
        </w:rPr>
        <w:t>similar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yours   </w:t>
      </w:r>
      <w:r>
        <w:rPr>
          <w:rFonts w:cs="CG Times"/>
          <w:i/>
          <w:iCs/>
          <w:u w:val="single"/>
          <w:lang w:val="en-AU"/>
        </w:rPr>
        <w:t>susceptible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flooding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according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   </w:t>
      </w:r>
      <w:r>
        <w:rPr>
          <w:rFonts w:cs="CG Times"/>
          <w:i/>
          <w:iCs/>
          <w:u w:val="single"/>
          <w:lang w:val="en-AU"/>
        </w:rPr>
        <w:t>owing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rain   </w:t>
      </w:r>
      <w:r>
        <w:rPr>
          <w:rFonts w:cs="CG Times"/>
          <w:i/>
          <w:iCs/>
          <w:u w:val="single"/>
          <w:lang w:val="en-AU"/>
        </w:rPr>
        <w:t>prior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exam   </w:t>
      </w:r>
      <w:r>
        <w:rPr>
          <w:rFonts w:cs="CG Times"/>
          <w:i/>
          <w:iCs/>
          <w:u w:val="single"/>
          <w:lang w:val="en-AU"/>
        </w:rPr>
        <w:t>thanks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this delay</w:t>
      </w:r>
    </w:p>
    <w:p w:rsidR="00127BAC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54502A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agree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you.   They 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perjury.   I'll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it myself.   Let's </w:t>
      </w:r>
      <w:r>
        <w:rPr>
          <w:rFonts w:cs="CG Times"/>
          <w:i/>
          <w:iCs/>
          <w:u w:val="single"/>
          <w:lang w:val="en-AU"/>
        </w:rPr>
        <w:t>dispense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formalities.   Will you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homework?   Please don't </w:t>
      </w:r>
      <w:r>
        <w:rPr>
          <w:rFonts w:cs="CG Times"/>
          <w:i/>
          <w:iCs/>
          <w:u w:val="single"/>
          <w:lang w:val="en-AU"/>
        </w:rPr>
        <w:t>mess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stuff.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wouldn't </w:t>
      </w:r>
      <w:r>
        <w:rPr>
          <w:rFonts w:cs="CG Times"/>
          <w:i/>
          <w:iCs/>
          <w:u w:val="single"/>
          <w:lang w:val="en-AU"/>
        </w:rPr>
        <w:t>trust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car.</w:t>
      </w:r>
    </w:p>
    <w:p w:rsidR="0054502A" w:rsidRDefault="00127BAC">
      <w:pPr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covered</w:t>
      </w:r>
      <w:r>
        <w:rPr>
          <w:rFonts w:cs="CG Times"/>
          <w:i/>
          <w:iCs/>
          <w:lang w:val="en-AU"/>
        </w:rPr>
        <w:t xml:space="preserve"> the floor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sawdust.   They </w:t>
      </w:r>
      <w:r>
        <w:rPr>
          <w:rFonts w:cs="CG Times"/>
          <w:i/>
          <w:iCs/>
          <w:u w:val="single"/>
          <w:lang w:val="en-AU"/>
        </w:rPr>
        <w:t>supplied</w:t>
      </w:r>
      <w:r>
        <w:rPr>
          <w:rFonts w:cs="CG Times"/>
          <w:i/>
          <w:iCs/>
          <w:lang w:val="en-AU"/>
        </w:rPr>
        <w:t xml:space="preserve"> the terrorists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guns.   The garden was </w:t>
      </w:r>
      <w:r>
        <w:rPr>
          <w:rFonts w:cs="CG Times"/>
          <w:i/>
          <w:iCs/>
          <w:u w:val="single"/>
          <w:lang w:val="en-AU"/>
        </w:rPr>
        <w:t>swarming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bees.</w:t>
      </w:r>
    </w:p>
    <w:p w:rsidR="00127BAC" w:rsidRDefault="00127BAC">
      <w:pPr>
        <w:keepNext/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4502A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54502A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comparison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first version   </w:t>
      </w:r>
      <w:r>
        <w:rPr>
          <w:rFonts w:cs="CG Times"/>
          <w:i/>
          <w:iCs/>
          <w:u w:val="single"/>
          <w:lang w:val="en-AU"/>
        </w:rPr>
        <w:t>contact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outer space  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taxes</w:t>
      </w:r>
    </w:p>
    <w:p w:rsidR="00127BAC" w:rsidRDefault="00127BAC">
      <w:pPr>
        <w:keepLines/>
        <w:widowControl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54502A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 xml:space="preserve"> with you   </w:t>
      </w:r>
      <w:r>
        <w:rPr>
          <w:rFonts w:cs="CG Times"/>
          <w:i/>
          <w:iCs/>
          <w:u w:val="single"/>
          <w:lang w:val="en-AU"/>
        </w:rPr>
        <w:t>familiar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rules   </w:t>
      </w:r>
      <w:r>
        <w:rPr>
          <w:rFonts w:cs="CG Times"/>
          <w:i/>
          <w:iCs/>
          <w:u w:val="single"/>
          <w:lang w:val="en-AU"/>
        </w:rPr>
        <w:t>riddled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corruption</w:t>
      </w:r>
    </w:p>
    <w:sectPr w:rsidR="00127BAC" w:rsidSect="00127BAC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408D" w:rsidRDefault="007A408D">
      <w:r>
        <w:separator/>
      </w:r>
    </w:p>
  </w:endnote>
  <w:endnote w:type="continuationSeparator" w:id="0">
    <w:p w:rsidR="007A408D" w:rsidRDefault="007A4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408D" w:rsidRDefault="007A408D">
      <w:r>
        <w:separator/>
      </w:r>
    </w:p>
  </w:footnote>
  <w:footnote w:type="continuationSeparator" w:id="0">
    <w:p w:rsidR="007A408D" w:rsidRDefault="007A408D">
      <w:r>
        <w:continuationSeparator/>
      </w:r>
    </w:p>
  </w:footnote>
  <w:footnote w:id="1">
    <w:p w:rsidR="00127BAC" w:rsidRDefault="00127BA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This example is based on a much-quoted joke attributed to Sir Winston Churchill, who is said to have annotated some clumsy evasion of stranding in a document with the remark: </w:t>
      </w:r>
      <w:r>
        <w:rPr>
          <w:rFonts w:cs="CG Times"/>
          <w:i/>
          <w:iCs/>
          <w:sz w:val="20"/>
          <w:szCs w:val="20"/>
          <w:lang w:val="en-AU"/>
        </w:rPr>
        <w:t>This is the sort of English up with which I will not put</w:t>
      </w:r>
      <w:r>
        <w:rPr>
          <w:rFonts w:cs="CG Times"/>
          <w:sz w:val="20"/>
          <w:szCs w:val="20"/>
          <w:lang w:val="en-AU"/>
        </w:rPr>
        <w:t xml:space="preserve">. Unfortunately, the joke fails because it depends on a mistaken grammatical analysis: in </w:t>
      </w:r>
      <w:r>
        <w:rPr>
          <w:rFonts w:cs="CG Times"/>
          <w:i/>
          <w:iCs/>
          <w:sz w:val="20"/>
          <w:szCs w:val="20"/>
          <w:lang w:val="en-AU"/>
        </w:rPr>
        <w:t>I will not put up with this sort of English</w:t>
      </w:r>
      <w:r>
        <w:rPr>
          <w:rFonts w:cs="CG Times"/>
          <w:sz w:val="20"/>
          <w:szCs w:val="20"/>
          <w:lang w:val="en-AU"/>
        </w:rPr>
        <w:t xml:space="preserve"> the sequence </w:t>
      </w:r>
      <w:r>
        <w:rPr>
          <w:rFonts w:cs="CG Times"/>
          <w:i/>
          <w:iCs/>
          <w:sz w:val="20"/>
          <w:szCs w:val="20"/>
          <w:lang w:val="en-AU"/>
        </w:rPr>
        <w:t xml:space="preserve">up with this sort of English </w:t>
      </w:r>
      <w:r>
        <w:rPr>
          <w:rFonts w:cs="CG Times"/>
          <w:sz w:val="20"/>
          <w:szCs w:val="20"/>
          <w:lang w:val="en-AU"/>
        </w:rPr>
        <w:t xml:space="preserve">is not a constituent, </w:t>
      </w:r>
      <w:r>
        <w:rPr>
          <w:rFonts w:cs="CG Times"/>
          <w:i/>
          <w:iCs/>
          <w:sz w:val="20"/>
          <w:szCs w:val="20"/>
          <w:lang w:val="en-AU"/>
        </w:rPr>
        <w:t>up</w:t>
      </w:r>
      <w:r>
        <w:rPr>
          <w:rFonts w:cs="CG Times"/>
          <w:sz w:val="20"/>
          <w:szCs w:val="20"/>
          <w:lang w:val="en-AU"/>
        </w:rPr>
        <w:t xml:space="preserve"> being a separate complement of the verb (in the traditional analysis it is an adverb). Churchill's example thus does not demonstrate the absurdity of using PP fronting instead of stranding: it merely illustrates the ungrammaticality resulting from fronting something which is not a constituent.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7BAC" w:rsidRDefault="00127BA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7,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045C31">
      <w:rPr>
        <w:rFonts w:cs="CG Times"/>
        <w:noProof/>
        <w:u w:val="single"/>
        <w:lang w:val="en-AU"/>
      </w:rPr>
      <w:t>110</w:t>
    </w:r>
    <w:r>
      <w:rPr>
        <w:rFonts w:cs="CG Times"/>
        <w:u w:val="single"/>
        <w:lang w:val="en-AU"/>
      </w:rPr>
      <w:fldChar w:fldCharType="end"/>
    </w:r>
  </w:p>
  <w:p w:rsidR="00127BAC" w:rsidRDefault="00127BA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34401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AC"/>
    <w:rsid w:val="00045C31"/>
    <w:rsid w:val="00127BAC"/>
    <w:rsid w:val="0054502A"/>
    <w:rsid w:val="00656DEA"/>
    <w:rsid w:val="006B4860"/>
    <w:rsid w:val="007A408D"/>
    <w:rsid w:val="00A16519"/>
    <w:rsid w:val="00C02535"/>
    <w:rsid w:val="00CC0103"/>
    <w:rsid w:val="00DE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F42B98"/>
  <w15:chartTrackingRefBased/>
  <w15:docId w15:val="{F45AC980-CC18-9D4F-85DE-FB8F2D7D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5572</Words>
  <Characters>31762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3</cp:revision>
  <dcterms:created xsi:type="dcterms:W3CDTF">2023-08-25T02:12:00Z</dcterms:created>
  <dcterms:modified xsi:type="dcterms:W3CDTF">2023-08-26T00:10:00Z</dcterms:modified>
</cp:coreProperties>
</file>