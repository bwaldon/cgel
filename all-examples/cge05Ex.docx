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592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plain</w:t>
      </w:r>
      <w:r>
        <w:rPr>
          <w:rFonts w:cs="CG Times"/>
          <w:smallCaps/>
          <w:lang w:val="en-AU"/>
        </w:rPr>
        <w:tab/>
        <w:t>genitive</w:t>
      </w:r>
      <w:r>
        <w:rPr>
          <w:rFonts w:cs="CG Times"/>
          <w:smallCaps/>
          <w:lang w:val="en-AU"/>
        </w:rPr>
        <w:tab/>
        <w:t>plain</w:t>
      </w:r>
      <w:r>
        <w:rPr>
          <w:rFonts w:cs="CG Times"/>
          <w:smallCaps/>
          <w:lang w:val="en-AU"/>
        </w:rPr>
        <w:tab/>
        <w:t>genitive</w:t>
      </w:r>
    </w:p>
    <w:p w14:paraId="6673E5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dog's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child's</w:t>
      </w:r>
    </w:p>
    <w:p w14:paraId="072BA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92"/>
          <w:tab w:val="left" w:pos="3534"/>
          <w:tab w:val="left" w:pos="5760"/>
          <w:tab w:val="left" w:pos="69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dogs</w:t>
      </w:r>
      <w:proofErr w:type="spellEnd"/>
      <w:r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ab/>
        <w:t>child's</w:t>
      </w:r>
      <w:r>
        <w:rPr>
          <w:rFonts w:cs="CG Times"/>
          <w:i/>
          <w:iCs/>
          <w:lang w:val="en-AU"/>
        </w:rPr>
        <w:tab/>
        <w:t>children's</w:t>
      </w:r>
    </w:p>
    <w:p w14:paraId="2FECEC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dependent</w:t>
      </w:r>
      <w:proofErr w:type="gramEnd"/>
      <w:r>
        <w:rPr>
          <w:rFonts w:cs="CG Times"/>
          <w:smallCaps/>
          <w:lang w:val="en-AU"/>
        </w:rPr>
        <w:tab/>
        <w:t xml:space="preserve">  independent</w:t>
      </w:r>
    </w:p>
    <w:p w14:paraId="2F26CA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08"/>
          <w:tab w:val="left" w:pos="4320"/>
          <w:tab w:val="left" w:pos="5832"/>
          <w:tab w:val="left" w:pos="7416"/>
        </w:tabs>
        <w:spacing w:line="480" w:lineRule="auto"/>
        <w:ind w:left="1238"/>
        <w:jc w:val="both"/>
        <w:rPr>
          <w:rFonts w:cs="CG Times"/>
          <w:smallCaps/>
          <w:lang w:val="en-AU"/>
        </w:rPr>
      </w:pP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  <w:t>accusative</w:t>
      </w:r>
      <w:r>
        <w:rPr>
          <w:rFonts w:cs="CG Times"/>
          <w:smallCaps/>
          <w:lang w:val="en-AU"/>
        </w:rPr>
        <w:tab/>
        <w:t xml:space="preserve">    genitive</w:t>
      </w:r>
      <w:r>
        <w:rPr>
          <w:rFonts w:cs="CG Times"/>
          <w:smallCaps/>
          <w:lang w:val="en-AU"/>
        </w:rPr>
        <w:tab/>
        <w:t xml:space="preserve">    </w:t>
      </w:r>
      <w:proofErr w:type="spellStart"/>
      <w:r>
        <w:rPr>
          <w:rFonts w:cs="CG Times"/>
          <w:smallCaps/>
          <w:lang w:val="en-AU"/>
        </w:rPr>
        <w:t>genitive</w:t>
      </w:r>
      <w:proofErr w:type="spellEnd"/>
      <w:r>
        <w:rPr>
          <w:rFonts w:cs="CG Times"/>
          <w:smallCaps/>
          <w:lang w:val="en-AU"/>
        </w:rPr>
        <w:tab/>
        <w:t>reflexive</w:t>
      </w:r>
    </w:p>
    <w:p w14:paraId="7E452F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ab/>
        <w:t>me</w:t>
      </w:r>
      <w:r>
        <w:rPr>
          <w:rFonts w:cs="CG Times"/>
          <w:i/>
          <w:iCs/>
          <w:lang w:val="en-AU"/>
        </w:rPr>
        <w:tab/>
        <w:t>my</w:t>
      </w:r>
      <w:r>
        <w:rPr>
          <w:rFonts w:cs="CG Times"/>
          <w:i/>
          <w:iCs/>
          <w:lang w:val="en-AU"/>
        </w:rPr>
        <w:tab/>
        <w:t>mine</w:t>
      </w:r>
      <w:r>
        <w:rPr>
          <w:rFonts w:cs="CG Times"/>
          <w:i/>
          <w:iCs/>
          <w:lang w:val="en-AU"/>
        </w:rPr>
        <w:tab/>
        <w:t>myself</w:t>
      </w:r>
    </w:p>
    <w:p w14:paraId="3F2C32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  <w:t>his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his</w:t>
      </w:r>
      <w:proofErr w:type="spellEnd"/>
      <w:r>
        <w:rPr>
          <w:rFonts w:cs="CG Times"/>
          <w:i/>
          <w:iCs/>
          <w:lang w:val="en-AU"/>
        </w:rPr>
        <w:tab/>
        <w:t>himself</w:t>
      </w:r>
    </w:p>
    <w:p w14:paraId="1D8D4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886"/>
          <w:tab w:val="left" w:pos="3384"/>
          <w:tab w:val="left" w:pos="4896"/>
          <w:tab w:val="left" w:pos="6408"/>
          <w:tab w:val="left" w:pos="7646"/>
          <w:tab w:val="left" w:pos="784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herself</w:t>
      </w:r>
    </w:p>
    <w:p w14:paraId="4EF85C9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common/proper noun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2904B1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late.</w:t>
      </w:r>
      <w:r>
        <w:rPr>
          <w:rFonts w:cs="CG Times"/>
          <w:lang w:val="en-AU"/>
        </w:rPr>
        <w:tab/>
        <w:t>[subject]</w:t>
      </w:r>
    </w:p>
    <w:p w14:paraId="341A28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6A836A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boss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who came.</w:t>
      </w:r>
      <w:r>
        <w:rPr>
          <w:rFonts w:cs="CG Times"/>
          <w:lang w:val="en-AU"/>
        </w:rPr>
        <w:tab/>
        <w:t>[predicative]</w:t>
      </w:r>
    </w:p>
    <w:p w14:paraId="4E905D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was talking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the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 in PP]</w:t>
      </w:r>
    </w:p>
    <w:p w14:paraId="1350F4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like </w:t>
      </w:r>
      <w:r>
        <w:rPr>
          <w:rFonts w:cs="CG Times"/>
          <w:lang w:val="en-AU"/>
        </w:rPr>
        <w:t>[</w:t>
      </w:r>
      <w:r w:rsidR="00A744A0">
        <w:rPr>
          <w:rFonts w:cs="CG Times"/>
          <w:i/>
          <w:iCs/>
          <w:u w:val="single"/>
          <w:lang w:val="en-AU"/>
        </w:rPr>
        <w:t>Sue'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analysis of the passive construction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[subject-determiner in NP]</w:t>
      </w:r>
    </w:p>
    <w:p w14:paraId="23AEB0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Fred arrived </w:t>
      </w:r>
      <w:r>
        <w:rPr>
          <w:rFonts w:cs="CG Times"/>
          <w:i/>
          <w:iCs/>
          <w:u w:val="single"/>
          <w:lang w:val="en-AU"/>
        </w:rPr>
        <w:t>the day before 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[adjunct in clause]</w:t>
      </w:r>
    </w:p>
    <w:p w14:paraId="7FAB4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nail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 inches</w:t>
      </w:r>
      <w:r>
        <w:rPr>
          <w:rFonts w:cs="CG Times"/>
          <w:i/>
          <w:iCs/>
          <w:lang w:val="en-AU"/>
        </w:rPr>
        <w:t xml:space="preserve"> long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AdjP]</w:t>
      </w:r>
    </w:p>
    <w:p w14:paraId="680E70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Fred arrived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whole day</w:t>
      </w:r>
      <w:r>
        <w:rPr>
          <w:rFonts w:cs="CG Times"/>
          <w:i/>
          <w:iCs/>
          <w:lang w:val="en-AU"/>
        </w:rPr>
        <w:t xml:space="preserve"> 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0D02B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wreck was discovered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 mile</w:t>
      </w:r>
      <w:r>
        <w:rPr>
          <w:rFonts w:cs="CG Times"/>
          <w:i/>
          <w:iCs/>
          <w:lang w:val="en-AU"/>
        </w:rPr>
        <w:t xml:space="preserve"> under the sea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PP]</w:t>
      </w:r>
    </w:p>
    <w:p w14:paraId="3C0F4F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writing a treatise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 in NP]</w:t>
      </w:r>
    </w:p>
    <w:p w14:paraId="3274D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finally met his wife, </w:t>
      </w:r>
      <w:r>
        <w:rPr>
          <w:rFonts w:cs="CG Times"/>
          <w:i/>
          <w:iCs/>
          <w:u w:val="single"/>
          <w:lang w:val="en-AU"/>
        </w:rPr>
        <w:t>a distinguished anthropologist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[supplement]</w:t>
      </w:r>
    </w:p>
    <w:p w14:paraId="47BFDA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Elizabeth</w:t>
      </w:r>
      <w:r>
        <w:rPr>
          <w:rFonts w:cs="CG Times"/>
          <w:i/>
          <w:iCs/>
          <w:lang w:val="en-AU"/>
        </w:rPr>
        <w:t>, your taxi is here.</w:t>
      </w:r>
      <w:r>
        <w:rPr>
          <w:rFonts w:cs="CG Times"/>
          <w:lang w:val="en-AU"/>
        </w:rPr>
        <w:tab/>
        <w:t>[vocative]</w:t>
      </w:r>
    </w:p>
    <w:p w14:paraId="262392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are several options open to us.</w:t>
      </w:r>
      <w:r>
        <w:rPr>
          <w:rFonts w:cs="CG Times"/>
          <w:lang w:val="en-AU"/>
        </w:rPr>
        <w:tab/>
        <w:t>[subject]</w:t>
      </w:r>
    </w:p>
    <w:p w14:paraId="3DB251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be 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CF7F2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meet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president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[object]</w:t>
      </w:r>
    </w:p>
    <w:p w14:paraId="4F2F00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[common noun]</w:t>
      </w:r>
    </w:p>
    <w:p w14:paraId="59456E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87FE4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[proper noun]</w:t>
      </w:r>
    </w:p>
    <w:p w14:paraId="57A68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has just arrived.</w:t>
      </w:r>
      <w:r>
        <w:rPr>
          <w:rFonts w:cs="CG Times"/>
          <w:lang w:val="en-AU"/>
        </w:rPr>
        <w:tab/>
        <w:t>[pronoun]</w:t>
      </w:r>
    </w:p>
    <w:p w14:paraId="29D073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reading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3CE2E7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was reading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poetry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cake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67CC4DC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4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old man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book you were talking about</w:t>
      </w:r>
    </w:p>
    <w:p w14:paraId="23D13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2D077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The United States</w:t>
      </w:r>
      <w:r>
        <w:rPr>
          <w:rFonts w:cs="CG Times"/>
          <w:i/>
          <w:iCs/>
          <w:lang w:val="en-AU"/>
        </w:rPr>
        <w:t xml:space="preserve"> warship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the Ministry of Defence</w:t>
      </w:r>
      <w:r>
        <w:rPr>
          <w:rFonts w:cs="CG Times"/>
          <w:i/>
          <w:iCs/>
          <w:lang w:val="en-AU"/>
        </w:rPr>
        <w:t xml:space="preserve"> officials</w:t>
      </w:r>
    </w:p>
    <w:p w14:paraId="12436F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left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1929" w:hanging="192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258E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BDE5B7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1C677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8B0407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CA6E2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205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195812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2CB1A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center" w:pos="1238"/>
          <w:tab w:val="center" w:pos="1929"/>
          <w:tab w:val="center" w:pos="2059"/>
          <w:tab w:val="center" w:pos="2433"/>
          <w:tab w:val="center" w:pos="2923"/>
          <w:tab w:val="left" w:pos="5011"/>
          <w:tab w:val="center" w:pos="5256"/>
          <w:tab w:val="center" w:pos="5371"/>
          <w:tab w:val="center" w:pos="6264"/>
          <w:tab w:val="center" w:pos="6422"/>
          <w:tab w:val="center" w:pos="6710"/>
          <w:tab w:val="center" w:pos="7214"/>
          <w:tab w:val="center" w:pos="8452"/>
        </w:tabs>
        <w:ind w:left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old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man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Ministry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Defence</w:t>
      </w:r>
      <w:r>
        <w:rPr>
          <w:rFonts w:cs="CG Times"/>
          <w:i/>
          <w:iCs/>
          <w:sz w:val="20"/>
          <w:szCs w:val="20"/>
          <w:lang w:val="en-AU"/>
        </w:rPr>
        <w:tab/>
        <w:t>officials</w:t>
      </w:r>
    </w:p>
    <w:p w14:paraId="24BE1A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[determinative]</w:t>
      </w:r>
    </w:p>
    <w:p w14:paraId="2C0D6D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teacher's</w:t>
      </w:r>
      <w:r>
        <w:rPr>
          <w:rFonts w:cs="CG Times"/>
          <w:i/>
          <w:iCs/>
          <w:lang w:val="en-AU"/>
        </w:rPr>
        <w:t xml:space="preserve"> glass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[genitive NP]</w:t>
      </w:r>
    </w:p>
    <w:p w14:paraId="1A37AF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mistakes I made</w:t>
      </w:r>
      <w:r>
        <w:rPr>
          <w:rFonts w:cs="CG Times"/>
          <w:lang w:val="en-AU"/>
        </w:rPr>
        <w:tab/>
        <w:t>[determinative]</w:t>
      </w:r>
    </w:p>
    <w:p w14:paraId="654DB7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extremely old</w:t>
      </w:r>
      <w:r>
        <w:rPr>
          <w:rFonts w:cs="CG Times"/>
          <w:i/>
          <w:iCs/>
          <w:lang w:val="en-AU"/>
        </w:rPr>
        <w:t xml:space="preserve"> manuscript</w:t>
      </w:r>
      <w:r>
        <w:rPr>
          <w:rFonts w:cs="CG Times"/>
          <w:lang w:val="en-AU"/>
        </w:rPr>
        <w:tab/>
        <w:t>[AdjP]</w:t>
      </w:r>
    </w:p>
    <w:p w14:paraId="7183AE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Ministry of Defence</w:t>
      </w:r>
      <w:r>
        <w:rPr>
          <w:rFonts w:cs="CG Times"/>
          <w:i/>
          <w:iCs/>
          <w:lang w:val="en-AU"/>
        </w:rPr>
        <w:t xml:space="preserve"> official</w:t>
      </w:r>
      <w:r w:rsidRPr="001721DD"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[nominal]</w:t>
      </w:r>
    </w:p>
    <w:p w14:paraId="63D35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wonderfully warm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woollen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ab/>
        <w:t>[AdjP + adj]</w:t>
      </w:r>
    </w:p>
    <w:p w14:paraId="3E5A0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house </w:t>
      </w:r>
      <w:r>
        <w:rPr>
          <w:rFonts w:cs="CG Times"/>
          <w:i/>
          <w:iCs/>
          <w:u w:val="single"/>
          <w:lang w:val="en-AU"/>
        </w:rPr>
        <w:t>as big as I have ever seen</w:t>
      </w:r>
      <w:r>
        <w:rPr>
          <w:rFonts w:cs="CG Times"/>
          <w:lang w:val="en-AU"/>
        </w:rPr>
        <w:tab/>
        <w:t>[AdjP]</w:t>
      </w:r>
    </w:p>
    <w:p w14:paraId="1ECA70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nightlife</w:t>
      </w:r>
      <w:r>
        <w:rPr>
          <w:rFonts w:cs="CG Times"/>
          <w:i/>
          <w:iCs/>
          <w:u w:val="single"/>
          <w:lang w:val="en-AU"/>
        </w:rPr>
        <w:t xml:space="preserve"> in Paris</w:t>
      </w:r>
      <w:r>
        <w:rPr>
          <w:rFonts w:cs="CG Times"/>
          <w:lang w:val="en-AU"/>
        </w:rPr>
        <w:tab/>
        <w:t>[PP]</w:t>
      </w:r>
    </w:p>
    <w:p w14:paraId="573F2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</w:t>
      </w:r>
      <w:r>
        <w:rPr>
          <w:rFonts w:cs="CG Times"/>
          <w:i/>
          <w:iCs/>
          <w:u w:val="single"/>
          <w:lang w:val="en-AU"/>
        </w:rPr>
        <w:t>which she made</w:t>
      </w:r>
      <w:r>
        <w:rPr>
          <w:rFonts w:cs="CG Times"/>
          <w:lang w:val="en-AU"/>
        </w:rPr>
        <w:tab/>
        <w:t>[relative clause]</w:t>
      </w:r>
    </w:p>
    <w:p w14:paraId="2C55EF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photographs </w:t>
      </w:r>
      <w:r>
        <w:rPr>
          <w:rFonts w:cs="CG Times"/>
          <w:i/>
          <w:iCs/>
          <w:u w:val="single"/>
          <w:lang w:val="en-AU"/>
        </w:rPr>
        <w:t>of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her father had taken</w:t>
      </w:r>
      <w:r>
        <w:rPr>
          <w:rFonts w:cs="CG Times"/>
          <w:lang w:val="en-AU"/>
        </w:rPr>
        <w:tab/>
        <w:t>[PP + relative clause]</w:t>
      </w:r>
    </w:p>
    <w:p w14:paraId="77D845C4" w14:textId="27524C5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destroyed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copies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[predeterminer</w:t>
      </w:r>
      <w:r w:rsidR="00CC7897">
        <w:rPr>
          <w:rFonts w:cs="CG Times"/>
          <w:lang w:val="en-AU"/>
        </w:rPr>
        <w:t xml:space="preserve"> (modifier)]</w:t>
      </w:r>
    </w:p>
    <w:p w14:paraId="3EF95774" w14:textId="4FC30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i/>
          <w:iCs/>
          <w:lang w:val="en-AU"/>
        </w:rPr>
        <w:t xml:space="preserve"> the price of the other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</w:p>
    <w:p w14:paraId="7E9CE2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brilliant idea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3B098AE" w14:textId="375C343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this 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too expensive.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[peripheral</w:t>
      </w:r>
      <w:r w:rsidR="00CC7897">
        <w:rPr>
          <w:rFonts w:cs="CG Times"/>
          <w:lang w:val="en-AU"/>
        </w:rPr>
        <w:t xml:space="preserve"> modifier]</w:t>
      </w:r>
    </w:p>
    <w:p w14:paraId="08DE2E0C" w14:textId="2067AA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couldn't manage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car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E9925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by far</w:t>
      </w:r>
      <w:r>
        <w:rPr>
          <w:rFonts w:cs="CG Times"/>
          <w:i/>
          <w:iCs/>
          <w:lang w:val="en-AU"/>
        </w:rPr>
        <w:t xml:space="preserve"> the most difficult path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4EDFF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145"/>
          <w:tab w:val="center" w:pos="3067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10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0F2B530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</w:p>
    <w:p w14:paraId="3A1DBD97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1699"/>
          <w:tab w:val="center" w:pos="3067"/>
          <w:tab w:val="center" w:pos="4032"/>
          <w:tab w:val="center" w:pos="4608"/>
          <w:tab w:val="left" w:pos="5760"/>
          <w:tab w:val="center" w:pos="6336"/>
          <w:tab w:val="center" w:pos="6759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</w:p>
    <w:p w14:paraId="21FF2AD1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151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51A490D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6C71493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12"/>
          <w:tab w:val="center" w:pos="2520"/>
          <w:tab w:val="center" w:pos="3392"/>
          <w:tab w:val="center" w:pos="4032"/>
          <w:tab w:val="center" w:pos="4608"/>
          <w:tab w:val="left" w:pos="5760"/>
          <w:tab w:val="center" w:pos="6336"/>
          <w:tab w:val="center" w:pos="6523"/>
          <w:tab w:val="center" w:pos="7200"/>
          <w:tab w:val="center" w:pos="7387"/>
          <w:tab w:val="center" w:pos="8265"/>
        </w:tabs>
        <w:ind w:left="835"/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both</w:t>
      </w:r>
      <w:r>
        <w:rPr>
          <w:rFonts w:cs="CG Times"/>
          <w:i/>
          <w:iCs/>
          <w:sz w:val="20"/>
          <w:szCs w:val="20"/>
          <w:lang w:val="en-AU"/>
        </w:rPr>
        <w:tab/>
        <w:t>those</w:t>
      </w:r>
      <w:r>
        <w:rPr>
          <w:rFonts w:cs="CG Times"/>
          <w:i/>
          <w:iCs/>
          <w:sz w:val="20"/>
          <w:szCs w:val="20"/>
          <w:lang w:val="en-AU"/>
        </w:rPr>
        <w:tab/>
        <w:t>copies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car</w:t>
      </w:r>
      <w:r>
        <w:rPr>
          <w:rFonts w:cs="CG Times"/>
          <w:i/>
          <w:iCs/>
          <w:sz w:val="20"/>
          <w:szCs w:val="20"/>
          <w:lang w:val="en-AU"/>
        </w:rPr>
        <w:tab/>
        <w:t>alone</w:t>
      </w:r>
    </w:p>
    <w:p w14:paraId="5113C157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11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DECFD25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PeripheralMod</w:t>
      </w:r>
      <w:proofErr w:type="spellEnd"/>
      <w:r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7B86CC8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4931DD58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Predeterminer: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190544A6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7A27594F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529A3711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640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013F5B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</w:p>
    <w:p w14:paraId="769F31F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</w:p>
    <w:p w14:paraId="544C3D53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</w:p>
    <w:p w14:paraId="0BD97CE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3198BAE0" w14:textId="77777777" w:rsidR="002D3086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4B45F5DF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55F64553" w14:textId="77777777" w:rsidR="00D12BC3" w:rsidRDefault="002D3086">
      <w:pPr>
        <w:keepNext/>
        <w:keepLines/>
        <w:tabs>
          <w:tab w:val="left" w:pos="0"/>
          <w:tab w:val="center" w:pos="993"/>
          <w:tab w:val="center" w:pos="1987"/>
          <w:tab w:val="center" w:pos="2145"/>
          <w:tab w:val="center" w:pos="2620"/>
          <w:tab w:val="center" w:pos="3196"/>
          <w:tab w:val="center" w:pos="4147"/>
          <w:tab w:val="center" w:pos="4694"/>
          <w:tab w:val="center" w:pos="5270"/>
          <w:tab w:val="center" w:pos="5414"/>
          <w:tab w:val="center" w:pos="5558"/>
          <w:tab w:val="center" w:pos="6379"/>
          <w:tab w:val="center" w:pos="6609"/>
          <w:tab w:val="center" w:pos="8505"/>
        </w:tabs>
        <w:jc w:val="both"/>
        <w:rPr>
          <w:rFonts w:cs="CG Times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  <w:t>even</w:t>
      </w:r>
      <w:r>
        <w:rPr>
          <w:rFonts w:cs="CG Times"/>
          <w:i/>
          <w:iCs/>
          <w:sz w:val="20"/>
          <w:szCs w:val="20"/>
          <w:lang w:val="en-AU"/>
        </w:rPr>
        <w:tab/>
        <w:t>all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  <w:t>preposterous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salary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from Lloyds</w:t>
      </w:r>
      <w:r>
        <w:rPr>
          <w:rFonts w:cs="CG Times"/>
          <w:i/>
          <w:iCs/>
          <w:sz w:val="20"/>
          <w:szCs w:val="20"/>
          <w:lang w:val="en-AU"/>
        </w:rPr>
        <w:tab/>
        <w:t>that Bill gets</w:t>
      </w:r>
    </w:p>
    <w:p w14:paraId="63CE6E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ignored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most important</w:t>
      </w:r>
      <w:r>
        <w:rPr>
          <w:rFonts w:cs="CG Times"/>
          <w:i/>
          <w:iCs/>
          <w:lang w:val="en-AU"/>
        </w:rPr>
        <w:t xml:space="preserve"> of her criticisms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[modifier-head]</w:t>
      </w:r>
    </w:p>
    <w:p w14:paraId="017C71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would benefit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E26B7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Four boys played croquet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played tennis.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[determiner-head]</w:t>
      </w:r>
    </w:p>
    <w:p w14:paraId="4E582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 on that point.</w:t>
      </w:r>
      <w:r>
        <w:rPr>
          <w:rFonts w:cs="CG Times"/>
          <w:lang w:val="en-AU"/>
        </w:rPr>
        <w:tab/>
        <w:t>)</w:t>
      </w:r>
    </w:p>
    <w:p w14:paraId="2706EE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AC69DF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earns three times that amount, and I earn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[predeterminer-head]</w:t>
      </w:r>
    </w:p>
    <w:p w14:paraId="500AF5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was guilty</w:t>
      </w:r>
      <w:r>
        <w:rPr>
          <w:rFonts w:cs="CG Times"/>
          <w:i/>
          <w:iCs/>
          <w:lang w:val="en-AU"/>
        </w:rPr>
        <w:t xml:space="preserve"> was obvious to everyone.</w:t>
      </w:r>
      <w:r>
        <w:rPr>
          <w:rFonts w:cs="CG Times"/>
          <w:lang w:val="en-AU"/>
        </w:rPr>
        <w:tab/>
        <w:t>[declarative content clause]</w:t>
      </w:r>
    </w:p>
    <w:p w14:paraId="4F7E61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it will work</w:t>
      </w:r>
      <w:r>
        <w:rPr>
          <w:rFonts w:cs="CG Times"/>
          <w:i/>
          <w:iCs/>
          <w:lang w:val="en-AU"/>
        </w:rPr>
        <w:t xml:space="preserve"> remains unclear.</w:t>
      </w:r>
      <w:r>
        <w:rPr>
          <w:rFonts w:cs="CG Times"/>
          <w:lang w:val="en-AU"/>
        </w:rPr>
        <w:tab/>
        <w:t>[interrogative content clause]</w:t>
      </w:r>
    </w:p>
    <w:p w14:paraId="3E81A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 to be so late</w:t>
      </w:r>
      <w:r>
        <w:rPr>
          <w:rFonts w:cs="CG Times"/>
          <w:i/>
          <w:iCs/>
          <w:lang w:val="en-AU"/>
        </w:rPr>
        <w:t xml:space="preserve"> is most unusual.</w:t>
      </w:r>
      <w:r>
        <w:rPr>
          <w:rFonts w:cs="CG Times"/>
          <w:lang w:val="en-AU"/>
        </w:rPr>
        <w:tab/>
        <w:t>[infinitival clause]</w:t>
      </w:r>
    </w:p>
    <w:p w14:paraId="0ECA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Finding suitable lodgings</w:t>
      </w:r>
      <w:r>
        <w:rPr>
          <w:rFonts w:cs="CG Times"/>
          <w:i/>
          <w:iCs/>
          <w:lang w:val="en-AU"/>
        </w:rPr>
        <w:t xml:space="preserve"> proved to be difficult.</w:t>
      </w:r>
      <w:r>
        <w:rPr>
          <w:rFonts w:cs="CG Times"/>
          <w:lang w:val="en-AU"/>
        </w:rPr>
        <w:tab/>
        <w:t>[gerund-participial clause]</w:t>
      </w:r>
    </w:p>
    <w:p w14:paraId="0FB81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another </w:t>
      </w:r>
      <w:r>
        <w:rPr>
          <w:rFonts w:cs="CG Times"/>
          <w:i/>
          <w:iCs/>
          <w:u w:val="single"/>
          <w:lang w:val="en-AU"/>
        </w:rPr>
        <w:t>plate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25AE7B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some more </w:t>
      </w:r>
      <w:r>
        <w:rPr>
          <w:rFonts w:cs="CG Times"/>
          <w:i/>
          <w:iCs/>
          <w:u w:val="single"/>
          <w:lang w:val="en-AU"/>
        </w:rPr>
        <w:t>crockery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1C1EF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plate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two plates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three plates</w:t>
      </w:r>
      <w:r>
        <w:rPr>
          <w:rFonts w:cs="CG Times"/>
          <w:lang w:val="en-AU"/>
        </w:rPr>
        <w:tab/>
        <w:t>[count]</w:t>
      </w:r>
    </w:p>
    <w:p w14:paraId="781742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one crockery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two crockeries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*</w:t>
      </w:r>
      <w:r>
        <w:rPr>
          <w:rFonts w:cs="CG Times"/>
          <w:i/>
          <w:iCs/>
          <w:lang w:val="en-AU"/>
        </w:rPr>
        <w:t>three crockeries</w:t>
      </w:r>
      <w:r>
        <w:rPr>
          <w:rFonts w:cs="CG Times"/>
          <w:lang w:val="en-AU"/>
        </w:rPr>
        <w:tab/>
        <w:t>[non-count]</w:t>
      </w:r>
    </w:p>
    <w:p w14:paraId="2F5E6F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[count]</w:t>
      </w:r>
    </w:p>
    <w:p w14:paraId="54EA72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Would you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more </w:t>
      </w:r>
      <w:r>
        <w:rPr>
          <w:rFonts w:cs="CG Times"/>
          <w:i/>
          <w:iCs/>
          <w:u w:val="single"/>
          <w:lang w:val="en-AU"/>
        </w:rPr>
        <w:t>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[non-count]</w:t>
      </w:r>
    </w:p>
    <w:p w14:paraId="413C4E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419782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has three </w:t>
      </w:r>
      <w:r>
        <w:rPr>
          <w:rFonts w:cs="CG Times"/>
          <w:i/>
          <w:iCs/>
          <w:u w:val="single"/>
          <w:lang w:val="en-AU"/>
        </w:rPr>
        <w:t>advantages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took </w:t>
      </w:r>
      <w:r>
        <w:rPr>
          <w:rFonts w:cs="CG Times"/>
          <w:i/>
          <w:iCs/>
          <w:u w:val="single"/>
          <w:lang w:val="en-AU"/>
        </w:rPr>
        <w:t>advantage</w:t>
      </w:r>
      <w:r>
        <w:rPr>
          <w:rFonts w:cs="CG Times"/>
          <w:i/>
          <w:iCs/>
          <w:lang w:val="en-AU"/>
        </w:rPr>
        <w:t xml:space="preserve"> of us.</w:t>
      </w:r>
    </w:p>
    <w:p w14:paraId="6C6624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promoting a new slimming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Foreign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aid</w:t>
      </w:r>
      <w:r>
        <w:rPr>
          <w:rFonts w:cs="CG Times"/>
          <w:i/>
          <w:iCs/>
          <w:lang w:val="en-AU"/>
        </w:rPr>
        <w:t xml:space="preserve"> has been reduced again.</w:t>
      </w:r>
    </w:p>
    <w:p w14:paraId="25A105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quoted two </w:t>
      </w:r>
      <w:r>
        <w:rPr>
          <w:rFonts w:cs="CG Times"/>
          <w:i/>
          <w:iCs/>
          <w:u w:val="single"/>
          <w:lang w:val="en-AU"/>
        </w:rPr>
        <w:t>authorities</w:t>
      </w:r>
      <w:r>
        <w:rPr>
          <w:rFonts w:cs="CG Times"/>
          <w:i/>
          <w:iCs/>
          <w:lang w:val="en-AU"/>
        </w:rPr>
        <w:t xml:space="preserve"> in support.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have much </w:t>
      </w:r>
      <w:r>
        <w:rPr>
          <w:rFonts w:cs="CG Times"/>
          <w:i/>
          <w:iCs/>
          <w:u w:val="single"/>
          <w:lang w:val="en-AU"/>
        </w:rPr>
        <w:t>authority</w:t>
      </w:r>
      <w:r>
        <w:rPr>
          <w:rFonts w:cs="CG Times"/>
          <w:i/>
          <w:iCs/>
          <w:lang w:val="en-AU"/>
        </w:rPr>
        <w:t>.</w:t>
      </w:r>
    </w:p>
    <w:p w14:paraId="2D6984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certainly a fine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plenty of </w:t>
      </w:r>
      <w:r>
        <w:rPr>
          <w:rFonts w:cs="CG Times"/>
          <w:i/>
          <w:iCs/>
          <w:u w:val="single"/>
          <w:lang w:val="en-AU"/>
        </w:rPr>
        <w:t>building</w:t>
      </w:r>
      <w:r>
        <w:rPr>
          <w:rFonts w:cs="CG Times"/>
          <w:i/>
          <w:iCs/>
          <w:lang w:val="en-AU"/>
        </w:rPr>
        <w:t xml:space="preserve"> going on.</w:t>
      </w:r>
    </w:p>
    <w:p w14:paraId="4402D3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covers</w:t>
      </w:r>
      <w:r>
        <w:rPr>
          <w:rFonts w:cs="CG Times"/>
          <w:i/>
          <w:iCs/>
          <w:lang w:val="en-AU"/>
        </w:rPr>
        <w:t xml:space="preserve"> were torn.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trees provided useful </w:t>
      </w:r>
      <w:r>
        <w:rPr>
          <w:rFonts w:cs="CG Times"/>
          <w:i/>
          <w:iCs/>
          <w:u w:val="single"/>
          <w:lang w:val="en-AU"/>
        </w:rPr>
        <w:t>cover</w:t>
      </w:r>
      <w:r>
        <w:rPr>
          <w:rFonts w:cs="CG Times"/>
          <w:i/>
          <w:iCs/>
          <w:lang w:val="en-AU"/>
        </w:rPr>
        <w:t>.</w:t>
      </w:r>
    </w:p>
    <w:p w14:paraId="3B67911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three </w:t>
      </w:r>
      <w:r>
        <w:rPr>
          <w:rFonts w:cs="CG Times"/>
          <w:i/>
          <w:iCs/>
          <w:u w:val="single"/>
          <w:lang w:val="en-AU"/>
        </w:rPr>
        <w:t>details</w:t>
      </w:r>
      <w:r>
        <w:rPr>
          <w:rFonts w:cs="CG Times"/>
          <w:i/>
          <w:iCs/>
          <w:lang w:val="en-AU"/>
        </w:rPr>
        <w:t xml:space="preserve"> I would add.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didn't go into much </w:t>
      </w:r>
      <w:r>
        <w:rPr>
          <w:rFonts w:cs="CG Times"/>
          <w:i/>
          <w:iCs/>
          <w:u w:val="single"/>
          <w:lang w:val="en-AU"/>
        </w:rPr>
        <w:t>detail</w:t>
      </w:r>
      <w:r>
        <w:rPr>
          <w:rFonts w:cs="CG Times"/>
          <w:i/>
          <w:iCs/>
          <w:lang w:val="en-AU"/>
        </w:rPr>
        <w:t>.</w:t>
      </w:r>
    </w:p>
    <w:p w14:paraId="0F35BA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 over to another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rather more </w:t>
      </w:r>
      <w:r>
        <w:rPr>
          <w:rFonts w:cs="CG Times"/>
          <w:i/>
          <w:iCs/>
          <w:u w:val="single"/>
          <w:lang w:val="en-AU"/>
        </w:rPr>
        <w:t>discipline</w:t>
      </w:r>
      <w:r>
        <w:rPr>
          <w:rFonts w:cs="CG Times"/>
          <w:i/>
          <w:iCs/>
          <w:lang w:val="en-AU"/>
        </w:rPr>
        <w:t>.</w:t>
      </w:r>
    </w:p>
    <w:p w14:paraId="1B2E91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three main </w:t>
      </w:r>
      <w:r>
        <w:rPr>
          <w:rFonts w:cs="CG Times"/>
          <w:i/>
          <w:iCs/>
          <w:u w:val="single"/>
          <w:lang w:val="en-AU"/>
        </w:rPr>
        <w:t>duties</w:t>
      </w:r>
      <w:r>
        <w:rPr>
          <w:rFonts w:cs="CG Times"/>
          <w:i/>
          <w:iCs/>
          <w:lang w:val="en-AU"/>
        </w:rPr>
        <w:t xml:space="preserve"> are as follows.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strong sense of </w:t>
      </w:r>
      <w:r>
        <w:rPr>
          <w:rFonts w:cs="CG Times"/>
          <w:i/>
          <w:iCs/>
          <w:u w:val="single"/>
          <w:lang w:val="en-AU"/>
        </w:rPr>
        <w:t>duty</w:t>
      </w:r>
      <w:r>
        <w:rPr>
          <w:rFonts w:cs="CG Times"/>
          <w:i/>
          <w:iCs/>
          <w:lang w:val="en-AU"/>
        </w:rPr>
        <w:t>.</w:t>
      </w:r>
    </w:p>
    <w:p w14:paraId="649E6D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wants a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play </w:t>
      </w:r>
      <w:r>
        <w:rPr>
          <w:rFonts w:cs="CG Times"/>
          <w:i/>
          <w:iCs/>
          <w:u w:val="single"/>
          <w:lang w:val="en-AU"/>
        </w:rPr>
        <w:t>football</w:t>
      </w:r>
      <w:r>
        <w:rPr>
          <w:rFonts w:cs="CG Times"/>
          <w:i/>
          <w:iCs/>
          <w:lang w:val="en-AU"/>
        </w:rPr>
        <w:t>.</w:t>
      </w:r>
    </w:p>
    <w:p w14:paraId="2CD40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Australia won more </w:t>
      </w:r>
      <w:r>
        <w:rPr>
          <w:rFonts w:cs="CG Times"/>
          <w:i/>
          <w:iCs/>
          <w:u w:val="single"/>
          <w:lang w:val="en-AU"/>
        </w:rPr>
        <w:t>golds</w:t>
      </w:r>
      <w:r>
        <w:rPr>
          <w:rFonts w:cs="CG Times"/>
          <w:i/>
          <w:iCs/>
          <w:lang w:val="en-AU"/>
        </w:rPr>
        <w:t xml:space="preserve"> than ever.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really made of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>.</w:t>
      </w:r>
    </w:p>
    <w:p w14:paraId="5E42A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one of my two pet </w:t>
      </w:r>
      <w:r>
        <w:rPr>
          <w:rFonts w:cs="CG Times"/>
          <w:i/>
          <w:iCs/>
          <w:u w:val="single"/>
          <w:lang w:val="en-AU"/>
        </w:rPr>
        <w:t>hates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still seems full of </w:t>
      </w:r>
      <w:r>
        <w:rPr>
          <w:rFonts w:cs="CG Times"/>
          <w:i/>
          <w:iCs/>
          <w:u w:val="single"/>
          <w:lang w:val="en-AU"/>
        </w:rPr>
        <w:t>hate</w:t>
      </w:r>
      <w:r>
        <w:rPr>
          <w:rFonts w:cs="CG Times"/>
          <w:i/>
          <w:iCs/>
          <w:lang w:val="en-AU"/>
        </w:rPr>
        <w:t>.</w:t>
      </w:r>
    </w:p>
    <w:p w14:paraId="3E920E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see a single white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blond </w:t>
      </w:r>
      <w:r>
        <w:rPr>
          <w:rFonts w:cs="CG Times"/>
          <w:i/>
          <w:iCs/>
          <w:u w:val="single"/>
          <w:lang w:val="en-AU"/>
        </w:rPr>
        <w:t>hair</w:t>
      </w:r>
      <w:r>
        <w:rPr>
          <w:rFonts w:cs="CG Times"/>
          <w:i/>
          <w:iCs/>
          <w:lang w:val="en-AU"/>
        </w:rPr>
        <w:t>.</w:t>
      </w:r>
    </w:p>
    <w:p w14:paraId="04363B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Several </w:t>
      </w:r>
      <w:r>
        <w:rPr>
          <w:rFonts w:cs="CG Times"/>
          <w:i/>
          <w:iCs/>
          <w:u w:val="single"/>
          <w:lang w:val="en-AU"/>
        </w:rPr>
        <w:t>improvements</w:t>
      </w:r>
      <w:r>
        <w:rPr>
          <w:rFonts w:cs="CG Times"/>
          <w:i/>
          <w:iCs/>
          <w:lang w:val="en-AU"/>
        </w:rPr>
        <w:t xml:space="preserve"> were made.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hasn't been much </w:t>
      </w:r>
      <w:r>
        <w:rPr>
          <w:rFonts w:cs="CG Times"/>
          <w:i/>
          <w:iCs/>
          <w:u w:val="single"/>
          <w:lang w:val="en-AU"/>
        </w:rPr>
        <w:t>improvement</w:t>
      </w:r>
      <w:r>
        <w:rPr>
          <w:rFonts w:cs="CG Times"/>
          <w:i/>
          <w:iCs/>
          <w:lang w:val="en-AU"/>
        </w:rPr>
        <w:t>.</w:t>
      </w:r>
    </w:p>
    <w:p w14:paraId="2FA59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our two major </w:t>
      </w:r>
      <w:r>
        <w:rPr>
          <w:rFonts w:cs="CG Times"/>
          <w:i/>
          <w:iCs/>
          <w:u w:val="single"/>
          <w:lang w:val="en-AU"/>
        </w:rPr>
        <w:t>necessities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see little </w:t>
      </w:r>
      <w:r>
        <w:rPr>
          <w:rFonts w:cs="CG Times"/>
          <w:i/>
          <w:iCs/>
          <w:u w:val="single"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for change.</w:t>
      </w:r>
    </w:p>
    <w:p w14:paraId="7FB7F5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written five </w:t>
      </w:r>
      <w:r>
        <w:rPr>
          <w:rFonts w:cs="CG Times"/>
          <w:i/>
          <w:iCs/>
          <w:u w:val="single"/>
          <w:lang w:val="en-AU"/>
        </w:rPr>
        <w:t>papers</w:t>
      </w:r>
      <w:r>
        <w:rPr>
          <w:rFonts w:cs="CG Times"/>
          <w:i/>
          <w:iCs/>
          <w:lang w:val="en-AU"/>
        </w:rPr>
        <w:t xml:space="preserve"> already.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much </w:t>
      </w:r>
      <w:r>
        <w:rPr>
          <w:rFonts w:cs="CG Times"/>
          <w:i/>
          <w:iCs/>
          <w:u w:val="single"/>
          <w:lang w:val="en-AU"/>
        </w:rPr>
        <w:t>paper</w:t>
      </w:r>
      <w:r>
        <w:rPr>
          <w:rFonts w:cs="CG Times"/>
          <w:i/>
          <w:iCs/>
          <w:lang w:val="en-AU"/>
        </w:rPr>
        <w:t xml:space="preserve"> left.</w:t>
      </w:r>
    </w:p>
    <w:p w14:paraId="4F4A5D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several </w:t>
      </w:r>
      <w:r>
        <w:rPr>
          <w:rFonts w:cs="CG Times"/>
          <w:i/>
          <w:iCs/>
          <w:u w:val="single"/>
          <w:lang w:val="en-AU"/>
        </w:rPr>
        <w:t>reasons</w:t>
      </w:r>
      <w:r>
        <w:rPr>
          <w:rFonts w:cs="CG Times"/>
          <w:i/>
          <w:iCs/>
          <w:lang w:val="en-AU"/>
        </w:rPr>
        <w:t xml:space="preserve"> for concern.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little </w:t>
      </w:r>
      <w:r>
        <w:rPr>
          <w:rFonts w:cs="CG Times"/>
          <w:i/>
          <w:iCs/>
          <w:u w:val="single"/>
          <w:lang w:val="en-AU"/>
        </w:rPr>
        <w:t>reason</w:t>
      </w:r>
      <w:r>
        <w:rPr>
          <w:rFonts w:cs="CG Times"/>
          <w:i/>
          <w:iCs/>
          <w:lang w:val="en-AU"/>
        </w:rPr>
        <w:t xml:space="preserve"> to doubt her word.</w:t>
      </w:r>
    </w:p>
    <w:p w14:paraId="72EADE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three </w:t>
      </w:r>
      <w:r>
        <w:rPr>
          <w:rFonts w:cs="CG Times"/>
          <w:i/>
          <w:iCs/>
          <w:u w:val="single"/>
          <w:lang w:val="en-AU"/>
        </w:rPr>
        <w:t>sausages</w:t>
      </w:r>
      <w:r>
        <w:rPr>
          <w:rFonts w:cs="CG Times"/>
          <w:i/>
          <w:iCs/>
          <w:lang w:val="en-AU"/>
        </w:rPr>
        <w:t xml:space="preserve"> left.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sausage</w:t>
      </w:r>
      <w:r>
        <w:rPr>
          <w:rFonts w:cs="CG Times"/>
          <w:i/>
          <w:iCs/>
          <w:lang w:val="en-AU"/>
        </w:rPr>
        <w:t>.</w:t>
      </w:r>
    </w:p>
    <w:p w14:paraId="375CC6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just had another good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had much </w:t>
      </w:r>
      <w:r>
        <w:rPr>
          <w:rFonts w:cs="CG Times"/>
          <w:i/>
          <w:iCs/>
          <w:u w:val="single"/>
          <w:lang w:val="en-AU"/>
        </w:rPr>
        <w:t>sleep</w:t>
      </w:r>
      <w:r>
        <w:rPr>
          <w:rFonts w:cs="CG Times"/>
          <w:i/>
          <w:iCs/>
          <w:lang w:val="en-AU"/>
        </w:rPr>
        <w:t>.</w:t>
      </w:r>
    </w:p>
    <w:p w14:paraId="7D4AC9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word has two different </w:t>
      </w:r>
      <w:r>
        <w:rPr>
          <w:rFonts w:cs="CG Times"/>
          <w:i/>
          <w:iCs/>
          <w:u w:val="single"/>
          <w:lang w:val="en-AU"/>
        </w:rPr>
        <w:t>spellings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should be taught </w:t>
      </w:r>
      <w:r>
        <w:rPr>
          <w:rFonts w:cs="CG Times"/>
          <w:i/>
          <w:iCs/>
          <w:u w:val="single"/>
          <w:lang w:val="en-AU"/>
        </w:rPr>
        <w:t>spelling</w:t>
      </w:r>
      <w:r>
        <w:rPr>
          <w:rFonts w:cs="CG Times"/>
          <w:i/>
          <w:iCs/>
          <w:lang w:val="en-AU"/>
        </w:rPr>
        <w:t>.</w:t>
      </w:r>
    </w:p>
    <w:p w14:paraId="391E3B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animals have two </w:t>
      </w:r>
      <w:r>
        <w:rPr>
          <w:rFonts w:cs="CG Times"/>
          <w:i/>
          <w:iCs/>
          <w:u w:val="single"/>
          <w:lang w:val="en-AU"/>
        </w:rPr>
        <w:t>stomachs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much </w:t>
      </w:r>
      <w:r>
        <w:rPr>
          <w:rFonts w:cs="CG Times"/>
          <w:i/>
          <w:iCs/>
          <w:u w:val="single"/>
          <w:lang w:val="en-AU"/>
        </w:rPr>
        <w:t>stomach</w:t>
      </w:r>
      <w:r>
        <w:rPr>
          <w:rFonts w:cs="CG Times"/>
          <w:i/>
          <w:iCs/>
          <w:lang w:val="en-AU"/>
        </w:rPr>
        <w:t xml:space="preserve"> for it.</w:t>
      </w:r>
    </w:p>
    <w:p w14:paraId="57DF92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previous </w:t>
      </w:r>
      <w:r>
        <w:rPr>
          <w:rFonts w:cs="CG Times"/>
          <w:i/>
          <w:iCs/>
          <w:u w:val="single"/>
          <w:lang w:val="en-AU"/>
        </w:rPr>
        <w:t>studies</w:t>
      </w:r>
      <w:r>
        <w:rPr>
          <w:rFonts w:cs="CG Times"/>
          <w:i/>
          <w:iCs/>
          <w:lang w:val="en-AU"/>
        </w:rPr>
        <w:t xml:space="preserve"> are flawed.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needs more </w:t>
      </w:r>
      <w:r>
        <w:rPr>
          <w:rFonts w:cs="CG Times"/>
          <w:i/>
          <w:iCs/>
          <w:u w:val="single"/>
          <w:lang w:val="en-AU"/>
        </w:rPr>
        <w:t>study</w:t>
      </w:r>
      <w:r>
        <w:rPr>
          <w:rFonts w:cs="CG Times"/>
          <w:i/>
          <w:iCs/>
          <w:lang w:val="en-AU"/>
        </w:rPr>
        <w:t>.</w:t>
      </w:r>
    </w:p>
    <w:p w14:paraId="36F97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Bear these </w:t>
      </w:r>
      <w:r>
        <w:rPr>
          <w:rFonts w:cs="CG Times"/>
          <w:i/>
          <w:iCs/>
          <w:u w:val="single"/>
          <w:lang w:val="en-AU"/>
        </w:rPr>
        <w:t>truths</w:t>
      </w:r>
      <w:r>
        <w:rPr>
          <w:rFonts w:cs="CG Times"/>
          <w:i/>
          <w:iCs/>
          <w:lang w:val="en-AU"/>
        </w:rPr>
        <w:t xml:space="preserve"> constantly in mind.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some </w:t>
      </w:r>
      <w:r>
        <w:rPr>
          <w:rFonts w:cs="CG Times"/>
          <w:i/>
          <w:iCs/>
          <w:u w:val="single"/>
          <w:lang w:val="en-AU"/>
        </w:rPr>
        <w:t>truth</w:t>
      </w:r>
      <w:r>
        <w:rPr>
          <w:rFonts w:cs="CG Times"/>
          <w:i/>
          <w:iCs/>
          <w:lang w:val="en-AU"/>
        </w:rPr>
        <w:t xml:space="preserve"> in what he says.</w:t>
      </w:r>
    </w:p>
    <w:p w14:paraId="1AEA58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gadget has several </w:t>
      </w:r>
      <w:r>
        <w:rPr>
          <w:rFonts w:cs="CG Times"/>
          <w:i/>
          <w:iCs/>
          <w:u w:val="single"/>
          <w:lang w:val="en-AU"/>
        </w:rPr>
        <w:t>uses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not much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complaining now.</w:t>
      </w:r>
    </w:p>
    <w:p w14:paraId="2B5EBA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read her most important </w:t>
      </w:r>
      <w:r>
        <w:rPr>
          <w:rFonts w:cs="CG Times"/>
          <w:i/>
          <w:iCs/>
          <w:u w:val="single"/>
          <w:lang w:val="en-AU"/>
        </w:rPr>
        <w:t>works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haven't put in enough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i/>
          <w:iCs/>
          <w:lang w:val="en-AU"/>
        </w:rPr>
        <w:t>.</w:t>
      </w:r>
    </w:p>
    <w:p w14:paraId="6C2943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my two main </w:t>
      </w:r>
      <w:r>
        <w:rPr>
          <w:rFonts w:cs="CG Times"/>
          <w:i/>
          <w:iCs/>
          <w:u w:val="single"/>
          <w:lang w:val="en-AU"/>
        </w:rPr>
        <w:t>worries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source of great </w:t>
      </w:r>
      <w:r>
        <w:rPr>
          <w:rFonts w:cs="CG Times"/>
          <w:i/>
          <w:iCs/>
          <w:u w:val="single"/>
          <w:lang w:val="en-AU"/>
        </w:rPr>
        <w:t>worry</w:t>
      </w:r>
      <w:r>
        <w:rPr>
          <w:rFonts w:cs="CG Times"/>
          <w:i/>
          <w:iCs/>
          <w:lang w:val="en-AU"/>
        </w:rPr>
        <w:t xml:space="preserve"> to me.</w:t>
      </w:r>
    </w:p>
    <w:p w14:paraId="0610FB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baggage</w:t>
      </w:r>
      <w:r>
        <w:rPr>
          <w:rFonts w:cs="CG Times"/>
          <w:i/>
          <w:iCs/>
          <w:lang w:val="en-AU"/>
        </w:rPr>
        <w:tab/>
        <w:t>bedlinen</w:t>
      </w:r>
      <w:r>
        <w:rPr>
          <w:rFonts w:cs="CG Times"/>
          <w:i/>
          <w:iCs/>
          <w:lang w:val="en-AU"/>
        </w:rPr>
        <w:tab/>
        <w:t>clothing</w:t>
      </w:r>
      <w:r>
        <w:rPr>
          <w:rFonts w:cs="CG Times"/>
          <w:i/>
          <w:iCs/>
          <w:lang w:val="en-AU"/>
        </w:rPr>
        <w:tab/>
        <w:t>cutlery</w:t>
      </w:r>
      <w:r>
        <w:rPr>
          <w:rFonts w:cs="CG Times"/>
          <w:i/>
          <w:iCs/>
          <w:lang w:val="en-AU"/>
        </w:rPr>
        <w:tab/>
        <w:t>equipment</w:t>
      </w:r>
      <w:r>
        <w:rPr>
          <w:rFonts w:cs="CG Times"/>
          <w:i/>
          <w:iCs/>
          <w:lang w:val="en-AU"/>
        </w:rPr>
        <w:tab/>
        <w:t>footwear</w:t>
      </w:r>
    </w:p>
    <w:p w14:paraId="5493B6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furniture</w:t>
      </w:r>
      <w:r>
        <w:rPr>
          <w:rFonts w:cs="CG Times"/>
          <w:i/>
          <w:iCs/>
          <w:lang w:val="en-AU"/>
        </w:rPr>
        <w:tab/>
        <w:t>jewellery</w:t>
      </w:r>
      <w:r>
        <w:rPr>
          <w:rFonts w:cs="CG Times"/>
          <w:i/>
          <w:iCs/>
          <w:lang w:val="en-AU"/>
        </w:rPr>
        <w:tab/>
        <w:t>luggage</w:t>
      </w:r>
      <w:r>
        <w:rPr>
          <w:rFonts w:cs="CG Times"/>
          <w:i/>
          <w:iCs/>
          <w:lang w:val="en-AU"/>
        </w:rPr>
        <w:tab/>
        <w:t>machinery</w:t>
      </w:r>
      <w:r>
        <w:rPr>
          <w:rFonts w:cs="CG Times"/>
          <w:i/>
          <w:iCs/>
          <w:lang w:val="en-AU"/>
        </w:rPr>
        <w:tab/>
        <w:t>tableware</w:t>
      </w:r>
      <w:r>
        <w:rPr>
          <w:rFonts w:cs="CG Times"/>
          <w:i/>
          <w:iCs/>
          <w:lang w:val="en-AU"/>
        </w:rPr>
        <w:tab/>
        <w:t>underwear</w:t>
      </w:r>
    </w:p>
    <w:p w14:paraId="41D69F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like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1A7EF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offered me another </w:t>
      </w:r>
      <w:r>
        <w:rPr>
          <w:rFonts w:cs="CG Times"/>
          <w:i/>
          <w:iCs/>
          <w:u w:val="single"/>
          <w:lang w:val="en-AU"/>
        </w:rPr>
        <w:t>beer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02AB5D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have </w:t>
      </w:r>
      <w:r>
        <w:rPr>
          <w:rFonts w:cs="CG Times"/>
          <w:i/>
          <w:iCs/>
          <w:u w:val="single"/>
          <w:lang w:val="en-AU"/>
        </w:rPr>
        <w:t>pork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3705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makes five </w:t>
      </w:r>
      <w:proofErr w:type="spellStart"/>
      <w:r>
        <w:rPr>
          <w:rFonts w:cs="CG Times"/>
          <w:i/>
          <w:iCs/>
          <w:u w:val="single"/>
          <w:lang w:val="en-AU"/>
        </w:rPr>
        <w:t>porks</w:t>
      </w:r>
      <w:proofErr w:type="spellEnd"/>
      <w:r>
        <w:rPr>
          <w:rFonts w:cs="CG Times"/>
          <w:i/>
          <w:iCs/>
          <w:lang w:val="en-AU"/>
        </w:rPr>
        <w:t xml:space="preserve"> and two turkeys, please.</w:t>
      </w:r>
      <w:r>
        <w:rPr>
          <w:rFonts w:cs="CG Times"/>
          <w:lang w:val="en-AU"/>
        </w:rPr>
        <w:tab/>
        <w:t>[count]</w:t>
      </w:r>
    </w:p>
    <w:p w14:paraId="70D81F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cheese</w:t>
      </w:r>
      <w:r>
        <w:rPr>
          <w:rFonts w:cs="CG Times"/>
          <w:i/>
          <w:iCs/>
          <w:lang w:val="en-AU"/>
        </w:rPr>
        <w:t xml:space="preserve"> for lunch.</w:t>
      </w:r>
      <w:r>
        <w:rPr>
          <w:rFonts w:cs="CG Times"/>
          <w:lang w:val="en-AU"/>
        </w:rPr>
        <w:tab/>
        <w:t>[non-count]</w:t>
      </w:r>
    </w:p>
    <w:p w14:paraId="2E3E9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two of my favourite </w:t>
      </w:r>
      <w:r>
        <w:rPr>
          <w:rFonts w:cs="CG Times"/>
          <w:i/>
          <w:iCs/>
          <w:u w:val="single"/>
          <w:lang w:val="en-AU"/>
        </w:rPr>
        <w:t>cheeses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[count]</w:t>
      </w:r>
    </w:p>
    <w:p w14:paraId="32E787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lucky enough to catch a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today.</w:t>
      </w:r>
      <w:r>
        <w:rPr>
          <w:rFonts w:cs="CG Times"/>
          <w:lang w:val="en-AU"/>
        </w:rPr>
        <w:tab/>
        <w:t>[count]</w:t>
      </w:r>
    </w:p>
    <w:p w14:paraId="77548D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</w:t>
      </w:r>
      <w:r>
        <w:rPr>
          <w:rFonts w:cs="CG Times"/>
          <w:i/>
          <w:iCs/>
          <w:u w:val="single"/>
          <w:lang w:val="en-AU"/>
        </w:rPr>
        <w:t>salmon</w:t>
      </w:r>
      <w:r>
        <w:rPr>
          <w:rFonts w:cs="CG Times"/>
          <w:i/>
          <w:iCs/>
          <w:lang w:val="en-AU"/>
        </w:rPr>
        <w:t xml:space="preserve"> for dinner.</w:t>
      </w:r>
      <w:r>
        <w:rPr>
          <w:rFonts w:cs="CG Times"/>
          <w:lang w:val="en-AU"/>
        </w:rPr>
        <w:tab/>
        <w:t>[non-count]</w:t>
      </w:r>
    </w:p>
    <w:p w14:paraId="01C5E5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Considerable </w:t>
      </w:r>
      <w:r>
        <w:rPr>
          <w:rFonts w:cs="CG Times"/>
          <w:i/>
          <w:iCs/>
          <w:u w:val="single"/>
          <w:lang w:val="en-AU"/>
        </w:rPr>
        <w:t>injustice</w:t>
      </w:r>
      <w:r>
        <w:rPr>
          <w:rFonts w:cs="CG Times"/>
          <w:i/>
          <w:iCs/>
          <w:lang w:val="en-AU"/>
        </w:rPr>
        <w:t xml:space="preserve"> was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1FFF9D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Serious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harm</w:t>
      </w:r>
      <w:r>
        <w:rPr>
          <w:rFonts w:cs="CG Times"/>
          <w:i/>
          <w:iCs/>
          <w:lang w:val="en-AU"/>
        </w:rPr>
        <w:t xml:space="preserve"> was done to the project's prospects.</w:t>
      </w:r>
      <w:r>
        <w:rPr>
          <w:rFonts w:cs="CG Times"/>
          <w:lang w:val="en-AU"/>
        </w:rPr>
        <w:tab/>
        <w:t>)</w:t>
      </w:r>
    </w:p>
    <w:p w14:paraId="6B2AB8D9" w14:textId="77777777" w:rsidR="00BC05BF" w:rsidRDefault="002D3086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fundamental </w:t>
      </w:r>
      <w:r>
        <w:rPr>
          <w:rFonts w:cs="CG Times"/>
          <w:i/>
          <w:iCs/>
          <w:u w:val="single"/>
          <w:lang w:val="en-AU"/>
        </w:rPr>
        <w:t>injustices</w:t>
      </w:r>
      <w:r>
        <w:rPr>
          <w:rFonts w:cs="CG Times"/>
          <w:i/>
          <w:iCs/>
          <w:lang w:val="en-AU"/>
        </w:rPr>
        <w:t xml:space="preserve"> were revealed during the enquiry.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DE51741" w14:textId="30C3E173" w:rsidR="00D12BC3" w:rsidRDefault="00BC05BF" w:rsidP="00BC05B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b. *</w:t>
      </w:r>
      <w:r w:rsidR="002D3086">
        <w:rPr>
          <w:rFonts w:cs="CG Times"/>
          <w:i/>
          <w:iCs/>
          <w:lang w:val="en-AU"/>
        </w:rPr>
        <w:t xml:space="preserve">Two serious </w:t>
      </w:r>
      <w:r w:rsidR="002D3086">
        <w:rPr>
          <w:rFonts w:cs="CG Times"/>
          <w:i/>
          <w:iCs/>
          <w:u w:val="single"/>
          <w:lang w:val="en-AU"/>
        </w:rPr>
        <w:t>harms</w:t>
      </w:r>
      <w:r w:rsidR="002D3086">
        <w:rPr>
          <w:rFonts w:cs="CG Times"/>
          <w:i/>
          <w:iCs/>
          <w:lang w:val="en-AU"/>
        </w:rPr>
        <w:t xml:space="preserve"> were done to the project's prospects.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ab/>
        <w:t>)</w:t>
      </w:r>
    </w:p>
    <w:p w14:paraId="28B9DA54" w14:textId="57943D13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Full </w:t>
      </w:r>
      <w:r>
        <w:rPr>
          <w:rFonts w:cs="CG Times"/>
          <w:i/>
          <w:iCs/>
          <w:u w:val="single"/>
          <w:lang w:val="en-AU"/>
        </w:rPr>
        <w:t>discussion</w:t>
      </w:r>
      <w:r>
        <w:rPr>
          <w:rFonts w:cs="CG Times"/>
          <w:i/>
          <w:iCs/>
          <w:lang w:val="en-AU"/>
        </w:rPr>
        <w:t xml:space="preserve"> of the land question is vital.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[abstract, non-count]</w:t>
      </w:r>
    </w:p>
    <w:p w14:paraId="7CF98774" w14:textId="6063729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Permission</w:t>
      </w:r>
      <w:r>
        <w:rPr>
          <w:rFonts w:cs="CG Times"/>
          <w:i/>
          <w:iCs/>
          <w:lang w:val="en-AU"/>
        </w:rPr>
        <w:t xml:space="preserve"> is required.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0BCE5D29" w14:textId="06AA379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discussions</w:t>
      </w:r>
      <w:r>
        <w:rPr>
          <w:rFonts w:cs="CG Times"/>
          <w:i/>
          <w:iCs/>
          <w:lang w:val="en-AU"/>
        </w:rPr>
        <w:t xml:space="preserve"> of the land question took place.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[event, count]</w:t>
      </w:r>
    </w:p>
    <w:p w14:paraId="06D8B6A7" w14:textId="2B58366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B1AC5">
        <w:rPr>
          <w:rFonts w:cs="CG Times"/>
          <w:lang w:val="en-AU"/>
        </w:rPr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Two</w:t>
      </w:r>
      <w:proofErr w:type="gramEnd"/>
      <w:r>
        <w:rPr>
          <w:rFonts w:cs="CG Times"/>
          <w:i/>
          <w:iCs/>
          <w:lang w:val="en-AU"/>
        </w:rPr>
        <w:t xml:space="preserve"> separate </w:t>
      </w:r>
      <w:r>
        <w:rPr>
          <w:rFonts w:cs="CG Times"/>
          <w:i/>
          <w:iCs/>
          <w:u w:val="single"/>
          <w:lang w:val="en-AU"/>
        </w:rPr>
        <w:t>permissions</w:t>
      </w:r>
      <w:r>
        <w:rPr>
          <w:rFonts w:cs="CG Times"/>
          <w:i/>
          <w:iCs/>
          <w:lang w:val="en-AU"/>
        </w:rPr>
        <w:t xml:space="preserve"> are required</w:t>
      </w:r>
      <w:r w:rsidR="008D1839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2E3E6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1A3F14">
        <w:rPr>
          <w:rFonts w:cs="CG Times"/>
          <w:i/>
          <w:iCs/>
          <w:lang w:val="en-AU"/>
        </w:rPr>
        <w:t>Necessity</w:t>
      </w:r>
      <w:r>
        <w:rPr>
          <w:rFonts w:cs="CG Times"/>
          <w:i/>
          <w:iCs/>
          <w:lang w:val="en-AU"/>
        </w:rPr>
        <w:t xml:space="preserve"> is the mother of </w:t>
      </w:r>
      <w:r w:rsidR="001A3F14" w:rsidRPr="001A3F14">
        <w:rPr>
          <w:rFonts w:cs="CG Times"/>
          <w:i/>
          <w:iCs/>
          <w:u w:val="single"/>
          <w:lang w:val="en-AU"/>
        </w:rPr>
        <w:t>invention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[abstract, non-count]</w:t>
      </w:r>
    </w:p>
    <w:p w14:paraId="3C0CD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There</w:t>
      </w:r>
      <w:proofErr w:type="gramEnd"/>
      <w:r>
        <w:rPr>
          <w:rFonts w:cs="CG Times"/>
          <w:i/>
          <w:iCs/>
          <w:lang w:val="en-AU"/>
        </w:rPr>
        <w:t xml:space="preserve"> were two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 xml:space="preserve"> of the light-bulb.</w:t>
      </w:r>
      <w:r>
        <w:rPr>
          <w:rFonts w:cs="CG Times"/>
          <w:lang w:val="en-AU"/>
        </w:rPr>
        <w:tab/>
        <w:t>[event, count]</w:t>
      </w:r>
    </w:p>
    <w:p w14:paraId="547094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Edison was honoured for three separate </w:t>
      </w:r>
      <w:r>
        <w:rPr>
          <w:rFonts w:cs="CG Times"/>
          <w:i/>
          <w:iCs/>
          <w:u w:val="single"/>
          <w:lang w:val="en-AU"/>
        </w:rPr>
        <w:t>inventions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[result, count]</w:t>
      </w:r>
    </w:p>
    <w:p w14:paraId="7DEC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termite was living on a diet of </w:t>
      </w:r>
      <w:r>
        <w:rPr>
          <w:rFonts w:cs="CG Times"/>
          <w:i/>
          <w:iCs/>
          <w:u w:val="single"/>
          <w:lang w:val="en-AU"/>
        </w:rPr>
        <w:t>book</w:t>
      </w:r>
      <w:r>
        <w:rPr>
          <w:rFonts w:cs="CG Times"/>
          <w:i/>
          <w:iCs/>
          <w:lang w:val="en-AU"/>
        </w:rPr>
        <w:t>.</w:t>
      </w:r>
    </w:p>
    <w:p w14:paraId="696F576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40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cat</w:t>
      </w:r>
      <w:r>
        <w:rPr>
          <w:rFonts w:cs="CG Times"/>
          <w:i/>
          <w:iCs/>
          <w:lang w:val="en-AU"/>
        </w:rPr>
        <w:t xml:space="preserve"> all over the driveway.</w:t>
      </w:r>
    </w:p>
    <w:p w14:paraId="6F7826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206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6B51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2061" w:hanging="1385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an apple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>.</w:t>
      </w:r>
    </w:p>
    <w:p w14:paraId="03132B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61"/>
          <w:tab w:val="left" w:pos="5011"/>
          <w:tab w:val="left" w:pos="5371"/>
        </w:tabs>
        <w:spacing w:line="480" w:lineRule="auto"/>
        <w:ind w:left="676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plural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biscuits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>some oats</w:t>
      </w:r>
      <w:r>
        <w:rPr>
          <w:rFonts w:cs="CG Times"/>
          <w:i/>
          <w:iCs/>
          <w:lang w:val="en-AU"/>
        </w:rPr>
        <w:t>.</w:t>
      </w:r>
    </w:p>
    <w:p w14:paraId="117FB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piece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pianist</w:t>
      </w:r>
    </w:p>
    <w:p w14:paraId="6CDAC7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58"/>
          <w:tab w:val="left" w:pos="5842"/>
          <w:tab w:val="left" w:pos="7426"/>
          <w:tab w:val="left" w:pos="901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non-count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crockery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clothing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i/>
          <w:iCs/>
          <w:lang w:val="en-AU"/>
        </w:rPr>
        <w:t xml:space="preserve"> milk</w:t>
      </w:r>
    </w:p>
    <w:p w14:paraId="20352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  <w:t>enough</w:t>
      </w:r>
      <w:r>
        <w:rPr>
          <w:rFonts w:cs="CG Times"/>
          <w:i/>
          <w:iCs/>
          <w:lang w:val="en-AU"/>
        </w:rPr>
        <w:tab/>
        <w:t>sufficient</w:t>
      </w:r>
    </w:p>
    <w:p w14:paraId="3124E2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6F1F4D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Why has he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priest?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was there so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damage?</w:t>
      </w:r>
    </w:p>
    <w:p w14:paraId="1EDF1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damaged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knee.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drank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water.</w:t>
      </w:r>
    </w:p>
    <w:p w14:paraId="7026F58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strength.</w:t>
      </w:r>
    </w:p>
    <w:p w14:paraId="21A5D1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another</w:t>
      </w:r>
    </w:p>
    <w:p w14:paraId="7150A7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3E3B73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boy won a prize.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crockery.</w:t>
      </w:r>
    </w:p>
    <w:p w14:paraId="09D64E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accept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proposal.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can repair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damage.</w:t>
      </w:r>
    </w:p>
    <w:p w14:paraId="7D9AB5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leader.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Choose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clothing.</w:t>
      </w:r>
    </w:p>
    <w:p w14:paraId="333ED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problems remain.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wastes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great </w:t>
      </w:r>
      <w:r>
        <w:rPr>
          <w:rFonts w:cs="CG Times"/>
          <w:i/>
          <w:iCs/>
          <w:u w:val="single"/>
          <w:lang w:val="en-AU"/>
        </w:rPr>
        <w:t>deal</w:t>
      </w:r>
      <w:r>
        <w:rPr>
          <w:rFonts w:cs="CG Times"/>
          <w:i/>
          <w:iCs/>
          <w:lang w:val="en-AU"/>
        </w:rPr>
        <w:t xml:space="preserve"> of time.</w:t>
      </w:r>
    </w:p>
    <w:p w14:paraId="0C579DD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high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for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</w:t>
      </w:r>
      <w:r>
        <w:rPr>
          <w:rFonts w:cs="CG Times"/>
          <w:i/>
          <w:iCs/>
          <w:u w:val="single"/>
          <w:lang w:val="en-AU"/>
        </w:rPr>
        <w:t>knowledge</w:t>
      </w:r>
      <w:r>
        <w:rPr>
          <w:rFonts w:cs="CG Times"/>
          <w:i/>
          <w:iCs/>
          <w:lang w:val="en-AU"/>
        </w:rPr>
        <w:t xml:space="preserve"> of Greek.</w:t>
      </w:r>
    </w:p>
    <w:p w14:paraId="184F81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All cup</w:t>
      </w:r>
      <w:r>
        <w:rPr>
          <w:rFonts w:cs="CG Times"/>
          <w:i/>
          <w:iCs/>
          <w:lang w:val="en-AU"/>
        </w:rPr>
        <w:t xml:space="preserve"> had been broken.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fear</w:t>
      </w:r>
      <w:r>
        <w:rPr>
          <w:rFonts w:cs="CG Times"/>
          <w:i/>
          <w:iCs/>
          <w:lang w:val="en-AU"/>
        </w:rPr>
        <w:t xml:space="preserve"> had evaporated.</w:t>
      </w:r>
    </w:p>
    <w:p w14:paraId="3D1D3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married </w:t>
      </w:r>
      <w:r>
        <w:rPr>
          <w:rFonts w:cs="CG Times"/>
          <w:i/>
          <w:iCs/>
          <w:u w:val="single"/>
          <w:lang w:val="en-AU"/>
        </w:rPr>
        <w:t>Englishman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drinks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4D5FB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There had been a lot of </w:t>
      </w:r>
      <w:proofErr w:type="gramStart"/>
      <w:r>
        <w:rPr>
          <w:rFonts w:cs="CG Times"/>
          <w:i/>
          <w:iCs/>
          <w:u w:val="single"/>
          <w:lang w:val="en-AU"/>
        </w:rPr>
        <w:t>vandal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had been a lot of </w:t>
      </w:r>
      <w:r>
        <w:rPr>
          <w:rFonts w:cs="CG Times"/>
          <w:i/>
          <w:iCs/>
          <w:u w:val="single"/>
          <w:lang w:val="en-AU"/>
        </w:rPr>
        <w:t>vandalism</w:t>
      </w:r>
      <w:r>
        <w:rPr>
          <w:rFonts w:cs="CG Times"/>
          <w:i/>
          <w:iCs/>
          <w:lang w:val="en-AU"/>
        </w:rPr>
        <w:t xml:space="preserve">. </w:t>
      </w:r>
    </w:p>
    <w:p w14:paraId="402377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dog</w:t>
      </w:r>
      <w:r>
        <w:rPr>
          <w:rFonts w:cs="CG Times"/>
          <w:i/>
          <w:iCs/>
          <w:lang w:val="en-AU"/>
        </w:rPr>
        <w:tab/>
        <w:t>fox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mouse</w:t>
      </w:r>
      <w:r>
        <w:rPr>
          <w:rFonts w:cs="CG Times"/>
          <w:i/>
          <w:iCs/>
          <w:lang w:val="en-AU"/>
        </w:rPr>
        <w:tab/>
        <w:t>sheep</w:t>
      </w:r>
    </w:p>
    <w:p w14:paraId="2B9D06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plural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dogs</w:t>
      </w:r>
      <w:r>
        <w:rPr>
          <w:rFonts w:cs="CG Times"/>
          <w:i/>
          <w:iCs/>
          <w:lang w:val="en-AU"/>
        </w:rPr>
        <w:tab/>
        <w:t>foxes</w:t>
      </w:r>
      <w:r>
        <w:rPr>
          <w:rFonts w:cs="CG Times"/>
          <w:i/>
          <w:iCs/>
          <w:lang w:val="en-AU"/>
        </w:rPr>
        <w:tab/>
        <w:t>children</w:t>
      </w:r>
      <w:r>
        <w:rPr>
          <w:rFonts w:cs="CG Times"/>
          <w:i/>
          <w:iCs/>
          <w:lang w:val="en-AU"/>
        </w:rPr>
        <w:tab/>
        <w:t>mice</w:t>
      </w:r>
      <w:r>
        <w:rPr>
          <w:rFonts w:cs="CG Times"/>
          <w:i/>
          <w:iCs/>
          <w:lang w:val="en-AU"/>
        </w:rPr>
        <w:tab/>
        <w:t>sheep</w:t>
      </w:r>
    </w:p>
    <w:p w14:paraId="42205E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plural form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base plural</w:t>
      </w:r>
    </w:p>
    <w:p w14:paraId="6ECFDC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these </w:t>
      </w:r>
      <w:r>
        <w:rPr>
          <w:rFonts w:cs="CG Times"/>
          <w:i/>
          <w:iCs/>
          <w:u w:val="single"/>
          <w:lang w:val="en-AU"/>
        </w:rPr>
        <w:t>sheep</w:t>
      </w:r>
    </w:p>
    <w:p w14:paraId="375319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equipment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ready.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sheep</w:t>
      </w:r>
      <w:r>
        <w:rPr>
          <w:rFonts w:cs="CG Times"/>
          <w:i/>
          <w:iCs/>
          <w:lang w:val="en-AU"/>
        </w:rPr>
        <w:t xml:space="preserve"> are ready.</w:t>
      </w:r>
    </w:p>
    <w:p w14:paraId="09FE30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bloomers</w:t>
      </w:r>
      <w:proofErr w:type="gramEnd"/>
      <w:r>
        <w:rPr>
          <w:rFonts w:cs="CG Times"/>
          <w:i/>
          <w:iCs/>
          <w:lang w:val="en-AU"/>
        </w:rPr>
        <w:tab/>
        <w:t>breeches</w:t>
      </w:r>
      <w:r>
        <w:rPr>
          <w:rFonts w:cs="CG Times"/>
          <w:i/>
          <w:iCs/>
          <w:lang w:val="en-AU"/>
        </w:rPr>
        <w:tab/>
        <w:t>britches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briefs</w:t>
      </w:r>
      <w:r>
        <w:rPr>
          <w:rFonts w:cs="CG Times"/>
          <w:i/>
          <w:iCs/>
          <w:lang w:val="en-AU"/>
        </w:rPr>
        <w:tab/>
        <w:t>corduroys</w:t>
      </w:r>
    </w:p>
    <w:p w14:paraId="77A051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drawers</w:t>
      </w:r>
      <w:proofErr w:type="gramEnd"/>
      <w:r>
        <w:rPr>
          <w:rFonts w:cs="CG Times"/>
          <w:i/>
          <w:iCs/>
          <w:lang w:val="en-AU"/>
        </w:rPr>
        <w:tab/>
        <w:t>flannels</w:t>
      </w:r>
      <w:r>
        <w:rPr>
          <w:rFonts w:cs="CG Times"/>
          <w:i/>
          <w:iCs/>
          <w:lang w:val="en-AU"/>
        </w:rPr>
        <w:tab/>
        <w:t>jeans</w:t>
      </w:r>
      <w:r>
        <w:rPr>
          <w:rFonts w:cs="CG Times"/>
          <w:i/>
          <w:iCs/>
          <w:lang w:val="en-AU"/>
        </w:rPr>
        <w:tab/>
        <w:t>knickerbockers</w:t>
      </w:r>
      <w:r>
        <w:rPr>
          <w:rFonts w:cs="CG Times"/>
          <w:i/>
          <w:iCs/>
          <w:lang w:val="en-AU"/>
        </w:rPr>
        <w:tab/>
        <w:t>knickers</w:t>
      </w:r>
    </w:p>
    <w:p w14:paraId="5C690D5E" w14:textId="77777777" w:rsidR="002D3086" w:rsidRDefault="00DE3F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overalls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 w:rsidR="000353A2">
        <w:rPr>
          <w:rFonts w:cs="CG Times"/>
          <w:i/>
          <w:iCs/>
          <w:lang w:val="en-AU"/>
        </w:rPr>
        <w:t>pajamas</w:t>
      </w:r>
      <w:proofErr w:type="spellEnd"/>
      <w:r w:rsidR="000353A2">
        <w:rPr>
          <w:rFonts w:cs="CG Times"/>
          <w:lang w:val="en-AU"/>
        </w:rPr>
        <w:t xml:space="preserve"> </w:t>
      </w:r>
      <w:proofErr w:type="spellStart"/>
      <w:r w:rsidR="000353A2">
        <w:rPr>
          <w:rFonts w:cs="CG Times"/>
          <w:lang w:val="en-AU"/>
        </w:rPr>
        <w:t>AmE</w:t>
      </w:r>
      <w:proofErr w:type="spellEnd"/>
      <w:r w:rsidR="000353A2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pant</w:t>
      </w:r>
      <w:r>
        <w:rPr>
          <w:rFonts w:cs="CG Times"/>
          <w:i/>
          <w:iCs/>
          <w:lang w:val="en-AU"/>
        </w:rPr>
        <w:t>ie</w:t>
      </w:r>
      <w:r w:rsidR="002D3086">
        <w:rPr>
          <w:rFonts w:cs="CG Times"/>
          <w:i/>
          <w:iCs/>
          <w:lang w:val="en-AU"/>
        </w:rPr>
        <w:t>s</w:t>
      </w:r>
      <w:r w:rsidR="002D3086">
        <w:rPr>
          <w:rFonts w:cs="CG Times"/>
          <w:i/>
          <w:iCs/>
          <w:lang w:val="en-AU"/>
        </w:rPr>
        <w:tab/>
        <w:t>pants</w:t>
      </w:r>
      <w:r w:rsidR="002D3086">
        <w:rPr>
          <w:rFonts w:cs="CG Times"/>
          <w:i/>
          <w:iCs/>
          <w:lang w:val="en-AU"/>
        </w:rPr>
        <w:tab/>
        <w:t>pyjamas</w:t>
      </w:r>
      <w:r w:rsidR="002D3086">
        <w:rPr>
          <w:rFonts w:cs="CG Times"/>
          <w:lang w:val="en-AU"/>
        </w:rPr>
        <w:t xml:space="preserve"> </w:t>
      </w:r>
      <w:proofErr w:type="spellStart"/>
      <w:r w:rsidR="002D3086">
        <w:rPr>
          <w:rFonts w:cs="CG Times"/>
          <w:lang w:val="en-AU"/>
        </w:rPr>
        <w:t>BrE</w:t>
      </w:r>
      <w:proofErr w:type="spellEnd"/>
    </w:p>
    <w:p w14:paraId="4532B4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shorts</w:t>
      </w:r>
      <w:r>
        <w:rPr>
          <w:rFonts w:cs="CG Times"/>
          <w:i/>
          <w:iCs/>
          <w:lang w:val="en-AU"/>
        </w:rPr>
        <w:tab/>
        <w:t>slacks</w:t>
      </w:r>
      <w:r>
        <w:rPr>
          <w:rFonts w:cs="CG Times"/>
          <w:i/>
          <w:iCs/>
          <w:lang w:val="en-AU"/>
        </w:rPr>
        <w:tab/>
        <w:t>tights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trousers</w:t>
      </w:r>
      <w:r>
        <w:rPr>
          <w:rFonts w:cs="CG Times"/>
          <w:i/>
          <w:iCs/>
          <w:lang w:val="en-AU"/>
        </w:rPr>
        <w:tab/>
        <w:t>trunks</w:t>
      </w:r>
    </w:p>
    <w:p w14:paraId="454A2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bellows</w:t>
      </w:r>
      <w:r>
        <w:rPr>
          <w:rFonts w:cs="CG Times"/>
          <w:i/>
          <w:iCs/>
          <w:lang w:val="en-AU"/>
        </w:rPr>
        <w:tab/>
        <w:t>clippers</w:t>
      </w:r>
      <w:r>
        <w:rPr>
          <w:rFonts w:cs="CG Times"/>
          <w:i/>
          <w:iCs/>
          <w:lang w:val="en-AU"/>
        </w:rPr>
        <w:tab/>
        <w:t>cutters</w:t>
      </w:r>
      <w:r>
        <w:rPr>
          <w:rFonts w:cs="CG Times"/>
          <w:i/>
          <w:iCs/>
          <w:lang w:val="en-AU"/>
        </w:rPr>
        <w:tab/>
        <w:t>forceps</w:t>
      </w:r>
      <w:r>
        <w:rPr>
          <w:rFonts w:cs="CG Times"/>
          <w:i/>
          <w:iCs/>
          <w:lang w:val="en-AU"/>
        </w:rPr>
        <w:tab/>
        <w:t>nutcrackers</w:t>
      </w:r>
    </w:p>
    <w:p w14:paraId="4A098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pincers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pliers</w:t>
      </w:r>
      <w:proofErr w:type="gramEnd"/>
      <w:r>
        <w:rPr>
          <w:rFonts w:cs="CG Times"/>
          <w:i/>
          <w:iCs/>
          <w:lang w:val="en-AU"/>
        </w:rPr>
        <w:tab/>
        <w:t>scales</w:t>
      </w:r>
      <w:r>
        <w:rPr>
          <w:rFonts w:cs="CG Times"/>
          <w:i/>
          <w:iCs/>
          <w:lang w:val="en-AU"/>
        </w:rPr>
        <w:tab/>
        <w:t>scissors</w:t>
      </w:r>
      <w:r>
        <w:rPr>
          <w:rFonts w:cs="CG Times"/>
          <w:i/>
          <w:iCs/>
          <w:lang w:val="en-AU"/>
        </w:rPr>
        <w:tab/>
        <w:t>secateurs</w:t>
      </w:r>
    </w:p>
    <w:p w14:paraId="6B3810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shears</w:t>
      </w:r>
      <w:r>
        <w:rPr>
          <w:rFonts w:cs="CG Times"/>
          <w:i/>
          <w:iCs/>
          <w:lang w:val="en-AU"/>
        </w:rPr>
        <w:tab/>
        <w:t>snippers</w:t>
      </w:r>
      <w:r>
        <w:rPr>
          <w:rFonts w:cs="CG Times"/>
          <w:i/>
          <w:iCs/>
          <w:lang w:val="en-AU"/>
        </w:rPr>
        <w:tab/>
        <w:t>tongs</w:t>
      </w:r>
      <w:r>
        <w:rPr>
          <w:rFonts w:cs="CG Times"/>
          <w:i/>
          <w:iCs/>
          <w:lang w:val="en-AU"/>
        </w:rPr>
        <w:tab/>
        <w:t>tweezers</w:t>
      </w:r>
    </w:p>
    <w:p w14:paraId="60D14D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266"/>
          <w:tab w:val="left" w:pos="6010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binoculars</w:t>
      </w:r>
      <w:proofErr w:type="gramEnd"/>
      <w:r>
        <w:rPr>
          <w:rFonts w:cs="CG Times"/>
          <w:i/>
          <w:iCs/>
          <w:lang w:val="en-AU"/>
        </w:rPr>
        <w:tab/>
        <w:t>clip-ons</w:t>
      </w:r>
      <w:r>
        <w:rPr>
          <w:rFonts w:cs="CG Times"/>
          <w:i/>
          <w:iCs/>
          <w:lang w:val="en-AU"/>
        </w:rPr>
        <w:tab/>
        <w:t>glasses</w:t>
      </w:r>
      <w:r>
        <w:rPr>
          <w:rFonts w:cs="CG Times"/>
          <w:i/>
          <w:iCs/>
          <w:lang w:val="en-AU"/>
        </w:rPr>
        <w:tab/>
        <w:t>goggles</w:t>
      </w:r>
      <w:r>
        <w:rPr>
          <w:rFonts w:cs="CG Times"/>
          <w:i/>
          <w:iCs/>
          <w:lang w:val="en-AU"/>
        </w:rPr>
        <w:tab/>
        <w:t>spectacles</w:t>
      </w:r>
    </w:p>
    <w:p w14:paraId="58A2F8B5" w14:textId="7AEB8F6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Corduroys are still fashionable.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C07C0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I'll get both these trousers cleaned.</w:t>
      </w:r>
    </w:p>
    <w:p w14:paraId="7F2C10EA" w14:textId="740D551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the scissors need sharpening.</w:t>
      </w:r>
      <w:r>
        <w:rPr>
          <w:rFonts w:cs="CG Times"/>
          <w:lang w:val="en-AU"/>
        </w:rPr>
        <w:tab/>
        <w:t>b.</w:t>
      </w:r>
      <w:proofErr w:type="gramStart"/>
      <w:r w:rsidR="00C07C04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you got two tweezers I can borrow?</w:t>
      </w:r>
    </w:p>
    <w:p w14:paraId="5891E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scissor</w:t>
      </w:r>
      <w:r>
        <w:rPr>
          <w:rFonts w:cs="CG Times"/>
          <w:i/>
          <w:iCs/>
          <w:lang w:val="en-AU"/>
        </w:rPr>
        <w:t xml:space="preserve"> reportedly never needs sharpening.</w:t>
      </w:r>
    </w:p>
    <w:p w14:paraId="7059DC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 wondered why someone can't design </w:t>
      </w:r>
      <w:r>
        <w:rPr>
          <w:rFonts w:cs="CG Times"/>
          <w:i/>
          <w:iCs/>
          <w:u w:val="single"/>
          <w:lang w:val="en-AU"/>
        </w:rPr>
        <w:t>a flannel-lined jean</w:t>
      </w:r>
      <w:r>
        <w:rPr>
          <w:rFonts w:cs="CG Times"/>
          <w:i/>
          <w:iCs/>
          <w:lang w:val="en-AU"/>
        </w:rPr>
        <w:t>?</w:t>
      </w:r>
    </w:p>
    <w:p w14:paraId="426461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Venetians were </w:t>
      </w:r>
      <w:r>
        <w:rPr>
          <w:rFonts w:cs="CG Times"/>
          <w:i/>
          <w:iCs/>
          <w:u w:val="single"/>
          <w:lang w:val="en-AU"/>
        </w:rPr>
        <w:t>a wide-topped breeches</w:t>
      </w:r>
      <w:r>
        <w:rPr>
          <w:rFonts w:cs="CG Times"/>
          <w:i/>
          <w:iCs/>
          <w:lang w:val="en-AU"/>
        </w:rPr>
        <w:t xml:space="preserve"> narrowing to button or tie below the knee.</w:t>
      </w:r>
    </w:p>
    <w:p w14:paraId="2001AB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639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dregs</w:t>
      </w:r>
      <w:r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Epsom salts</w:t>
      </w:r>
      <w:r>
        <w:rPr>
          <w:rFonts w:cs="CG Times"/>
          <w:i/>
          <w:iCs/>
          <w:lang w:val="en-AU"/>
        </w:rPr>
        <w:tab/>
      </w:r>
      <w:r w:rsidR="00C970A3">
        <w:rPr>
          <w:rFonts w:cs="CG Times"/>
          <w:i/>
          <w:iCs/>
          <w:lang w:val="en-AU"/>
        </w:rPr>
        <w:t xml:space="preserve">grits </w:t>
      </w:r>
      <w:proofErr w:type="spellStart"/>
      <w:r w:rsidR="00C970A3">
        <w:rPr>
          <w:rFonts w:cs="CG Times"/>
          <w:lang w:val="en-AU"/>
        </w:rPr>
        <w:t>AmE</w:t>
      </w:r>
      <w:proofErr w:type="spellEnd"/>
      <w:r w:rsidR="00C970A3">
        <w:rPr>
          <w:rFonts w:cs="CG Times"/>
          <w:i/>
          <w:iCs/>
          <w:lang w:val="en-AU"/>
        </w:rPr>
        <w:tab/>
      </w:r>
      <w:r w:rsidR="007D4F60">
        <w:rPr>
          <w:rFonts w:cs="CG Times"/>
          <w:i/>
          <w:iCs/>
          <w:lang w:val="en-AU"/>
        </w:rPr>
        <w:t>oats</w:t>
      </w:r>
    </w:p>
    <w:p w14:paraId="7B17D4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arms</w:t>
      </w:r>
      <w:r>
        <w:rPr>
          <w:rFonts w:cs="CG Times"/>
          <w:i/>
          <w:iCs/>
          <w:lang w:val="en-AU"/>
        </w:rPr>
        <w:tab/>
        <w:t>clothes</w:t>
      </w:r>
      <w:r>
        <w:rPr>
          <w:rFonts w:cs="CG Times"/>
          <w:i/>
          <w:iCs/>
          <w:lang w:val="en-AU"/>
        </w:rPr>
        <w:tab/>
        <w:t>contents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covers</w:t>
      </w:r>
      <w:proofErr w:type="gramEnd"/>
      <w:r>
        <w:rPr>
          <w:rFonts w:cs="CG Times"/>
          <w:i/>
          <w:iCs/>
          <w:lang w:val="en-AU"/>
        </w:rPr>
        <w:tab/>
        <w:t>dishes</w:t>
      </w:r>
    </w:p>
    <w:p w14:paraId="5C4A56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goods</w:t>
      </w:r>
      <w:r>
        <w:rPr>
          <w:rFonts w:cs="CG Times"/>
          <w:i/>
          <w:iCs/>
          <w:lang w:val="en-AU"/>
        </w:rPr>
        <w:tab/>
        <w:t>groceries</w:t>
      </w:r>
      <w:r>
        <w:rPr>
          <w:rFonts w:cs="CG Times"/>
          <w:i/>
          <w:iCs/>
          <w:lang w:val="en-AU"/>
        </w:rPr>
        <w:tab/>
        <w:t>leftovers</w:t>
      </w:r>
      <w:r>
        <w:rPr>
          <w:rFonts w:cs="CG Times"/>
          <w:i/>
          <w:iCs/>
          <w:lang w:val="en-AU"/>
        </w:rPr>
        <w:tab/>
        <w:t>munitions</w:t>
      </w:r>
      <w:r>
        <w:rPr>
          <w:rFonts w:cs="CG Times"/>
          <w:i/>
          <w:iCs/>
          <w:lang w:val="en-AU"/>
        </w:rPr>
        <w:tab/>
        <w:t>odds-and-ends</w:t>
      </w:r>
    </w:p>
    <w:p w14:paraId="2AD4B5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4514"/>
          <w:tab w:val="left" w:pos="6010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refreshments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remains</w:t>
      </w:r>
      <w:proofErr w:type="gramEnd"/>
      <w:r>
        <w:rPr>
          <w:rFonts w:cs="CG Times"/>
          <w:i/>
          <w:iCs/>
          <w:lang w:val="en-AU"/>
        </w:rPr>
        <w:tab/>
        <w:t>spoils</w:t>
      </w:r>
      <w:r>
        <w:rPr>
          <w:rFonts w:cs="CG Times"/>
          <w:i/>
          <w:iCs/>
          <w:lang w:val="en-AU"/>
        </w:rPr>
        <w:tab/>
        <w:t>supplies</w:t>
      </w:r>
      <w:r>
        <w:rPr>
          <w:rFonts w:cs="CG Times"/>
          <w:i/>
          <w:iCs/>
          <w:lang w:val="en-AU"/>
        </w:rPr>
        <w:tab/>
        <w:t>valuables</w:t>
      </w:r>
    </w:p>
    <w:p w14:paraId="3D45A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 item of clothing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an item of clothes</w:t>
      </w:r>
    </w:p>
    <w:p w14:paraId="333912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piece of jewellery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piece of valuables</w:t>
      </w:r>
    </w:p>
    <w:p w14:paraId="2F84DF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bushes</w:t>
      </w:r>
      <w:r>
        <w:rPr>
          <w:rFonts w:cs="CG Times"/>
          <w:i/>
          <w:iCs/>
          <w:lang w:val="en-AU"/>
        </w:rPr>
        <w:tab/>
        <w:t>mountains</w:t>
      </w:r>
      <w:r>
        <w:rPr>
          <w:rFonts w:cs="CG Times"/>
          <w:i/>
          <w:iCs/>
          <w:lang w:val="en-AU"/>
        </w:rPr>
        <w:tab/>
        <w:t>plains</w:t>
      </w:r>
      <w:r>
        <w:rPr>
          <w:rFonts w:cs="CG Times"/>
          <w:i/>
          <w:iCs/>
          <w:lang w:val="en-AU"/>
        </w:rPr>
        <w:tab/>
        <w:t>steppes</w:t>
      </w:r>
      <w:r>
        <w:rPr>
          <w:rFonts w:cs="CG Times"/>
          <w:i/>
          <w:iCs/>
          <w:lang w:val="en-AU"/>
        </w:rPr>
        <w:tab/>
        <w:t>woods</w:t>
      </w:r>
    </w:p>
    <w:p w14:paraId="1770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threw it in the bushes.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lives in the mountains.</w:t>
      </w:r>
      <w:r>
        <w:rPr>
          <w:rFonts w:cs="CG Times"/>
          <w:lang w:val="en-AU"/>
        </w:rPr>
        <w:t xml:space="preserve"> </w:t>
      </w:r>
    </w:p>
    <w:p w14:paraId="58DBE4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beginnings</w:t>
      </w:r>
      <w:r>
        <w:rPr>
          <w:rFonts w:cs="CG Times"/>
          <w:i/>
          <w:iCs/>
          <w:lang w:val="en-AU"/>
        </w:rPr>
        <w:tab/>
        <w:t>belongings</w:t>
      </w:r>
      <w:r>
        <w:rPr>
          <w:rFonts w:cs="CG Times"/>
          <w:i/>
          <w:iCs/>
          <w:lang w:val="en-AU"/>
        </w:rPr>
        <w:tab/>
        <w:t>furnishings</w:t>
      </w:r>
      <w:r>
        <w:rPr>
          <w:rFonts w:cs="CG Times"/>
          <w:i/>
          <w:iCs/>
          <w:lang w:val="en-AU"/>
        </w:rPr>
        <w:tab/>
        <w:t>goings-on</w:t>
      </w:r>
      <w:r>
        <w:rPr>
          <w:rFonts w:cs="CG Times"/>
          <w:i/>
          <w:iCs/>
          <w:lang w:val="en-AU"/>
        </w:rPr>
        <w:tab/>
        <w:t>lodgings</w:t>
      </w:r>
    </w:p>
    <w:p w14:paraId="06E5F0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makings</w:t>
      </w:r>
      <w:r>
        <w:rPr>
          <w:rFonts w:cs="CG Times"/>
          <w:i/>
          <w:iCs/>
          <w:lang w:val="en-AU"/>
        </w:rPr>
        <w:tab/>
        <w:t>proceedings</w:t>
      </w:r>
      <w:r>
        <w:rPr>
          <w:rFonts w:cs="CG Times"/>
          <w:i/>
          <w:iCs/>
          <w:lang w:val="en-AU"/>
        </w:rPr>
        <w:tab/>
        <w:t>savings</w:t>
      </w:r>
      <w:r>
        <w:rPr>
          <w:rFonts w:cs="CG Times"/>
          <w:i/>
          <w:iCs/>
          <w:lang w:val="en-AU"/>
        </w:rPr>
        <w:tab/>
        <w:t>surroundings</w:t>
      </w:r>
      <w:r>
        <w:rPr>
          <w:rFonts w:cs="CG Times"/>
          <w:i/>
          <w:iCs/>
          <w:lang w:val="en-AU"/>
        </w:rPr>
        <w:tab/>
        <w:t>writings</w:t>
      </w:r>
    </w:p>
    <w:p w14:paraId="3E52ED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amends</w:t>
      </w:r>
      <w:r>
        <w:rPr>
          <w:rFonts w:cs="CG Times"/>
          <w:i/>
          <w:iCs/>
          <w:lang w:val="en-AU"/>
        </w:rPr>
        <w:tab/>
        <w:t>damages</w:t>
      </w:r>
      <w:r>
        <w:rPr>
          <w:rFonts w:cs="CG Times"/>
          <w:i/>
          <w:iCs/>
          <w:lang w:val="en-AU"/>
        </w:rPr>
        <w:tab/>
        <w:t>deserts</w:t>
      </w:r>
      <w:r>
        <w:rPr>
          <w:rFonts w:cs="CG Times"/>
          <w:i/>
          <w:iCs/>
          <w:lang w:val="en-AU"/>
        </w:rPr>
        <w:tab/>
        <w:t>dues</w:t>
      </w:r>
      <w:r>
        <w:rPr>
          <w:rFonts w:cs="CG Times"/>
          <w:i/>
          <w:iCs/>
          <w:lang w:val="en-AU"/>
        </w:rPr>
        <w:tab/>
        <w:t>earnings</w:t>
      </w:r>
    </w:p>
    <w:p w14:paraId="0E7757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proceeds</w:t>
      </w:r>
      <w:r>
        <w:rPr>
          <w:rFonts w:cs="CG Times"/>
          <w:i/>
          <w:iCs/>
          <w:lang w:val="en-AU"/>
        </w:rPr>
        <w:tab/>
        <w:t>reparations</w:t>
      </w:r>
      <w:r>
        <w:rPr>
          <w:rFonts w:cs="CG Times"/>
          <w:i/>
          <w:iCs/>
          <w:lang w:val="en-AU"/>
        </w:rPr>
        <w:tab/>
        <w:t>reprisals</w:t>
      </w:r>
      <w:r>
        <w:rPr>
          <w:rFonts w:cs="CG Times"/>
          <w:i/>
          <w:iCs/>
          <w:lang w:val="en-AU"/>
        </w:rPr>
        <w:tab/>
        <w:t>returns</w:t>
      </w:r>
      <w:r>
        <w:rPr>
          <w:rFonts w:cs="CG Times"/>
          <w:i/>
          <w:iCs/>
          <w:lang w:val="en-AU"/>
        </w:rPr>
        <w:tab/>
        <w:t>wages</w:t>
      </w:r>
    </w:p>
    <w:p w14:paraId="1369B1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apologies</w:t>
      </w:r>
      <w:proofErr w:type="gramEnd"/>
      <w:r>
        <w:rPr>
          <w:rFonts w:cs="CG Times"/>
          <w:i/>
          <w:iCs/>
          <w:lang w:val="en-AU"/>
        </w:rPr>
        <w:tab/>
        <w:t>compliments</w:t>
      </w:r>
      <w:r>
        <w:rPr>
          <w:rFonts w:cs="CG Times"/>
          <w:i/>
          <w:iCs/>
          <w:lang w:val="en-AU"/>
        </w:rPr>
        <w:tab/>
        <w:t>condolences</w:t>
      </w:r>
      <w:r>
        <w:rPr>
          <w:rFonts w:cs="CG Times"/>
          <w:i/>
          <w:iCs/>
          <w:lang w:val="en-AU"/>
        </w:rPr>
        <w:tab/>
        <w:t>regards</w:t>
      </w:r>
      <w:r>
        <w:rPr>
          <w:rFonts w:cs="CG Times"/>
          <w:i/>
          <w:iCs/>
          <w:lang w:val="en-AU"/>
        </w:rPr>
        <w:tab/>
        <w:t>remembrances</w:t>
      </w:r>
    </w:p>
    <w:p w14:paraId="58D9B7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alms</w:t>
      </w:r>
      <w:r>
        <w:rPr>
          <w:rFonts w:cs="CG Times"/>
          <w:i/>
          <w:iCs/>
          <w:lang w:val="en-AU"/>
        </w:rPr>
        <w:tab/>
        <w:t>arrears</w:t>
      </w:r>
      <w:r>
        <w:rPr>
          <w:rFonts w:cs="CG Times"/>
          <w:i/>
          <w:iCs/>
          <w:lang w:val="en-AU"/>
        </w:rPr>
        <w:tab/>
        <w:t>ashes</w:t>
      </w:r>
      <w:r>
        <w:rPr>
          <w:rFonts w:cs="CG Times"/>
          <w:i/>
          <w:iCs/>
          <w:lang w:val="en-AU"/>
        </w:rPr>
        <w:tab/>
        <w:t>auspices</w:t>
      </w:r>
      <w:r>
        <w:rPr>
          <w:rFonts w:cs="CG Times"/>
          <w:i/>
          <w:iCs/>
          <w:lang w:val="en-AU"/>
        </w:rPr>
        <w:tab/>
        <w:t>brains</w:t>
      </w:r>
    </w:p>
    <w:p w14:paraId="33716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credentials</w:t>
      </w:r>
      <w:r>
        <w:rPr>
          <w:rFonts w:cs="CG Times"/>
          <w:i/>
          <w:iCs/>
          <w:lang w:val="en-AU"/>
        </w:rPr>
        <w:tab/>
        <w:t>customs</w:t>
      </w:r>
      <w:r>
        <w:rPr>
          <w:rFonts w:cs="CG Times"/>
          <w:i/>
          <w:iCs/>
          <w:lang w:val="en-AU"/>
        </w:rPr>
        <w:tab/>
        <w:t>elders</w:t>
      </w:r>
      <w:r>
        <w:rPr>
          <w:rFonts w:cs="CG Times"/>
          <w:i/>
          <w:iCs/>
          <w:lang w:val="en-AU"/>
        </w:rPr>
        <w:tab/>
        <w:t>eye-drops</w:t>
      </w:r>
      <w:r>
        <w:rPr>
          <w:rFonts w:cs="CG Times"/>
          <w:i/>
          <w:iCs/>
          <w:lang w:val="en-AU"/>
        </w:rPr>
        <w:tab/>
        <w:t>folks</w:t>
      </w:r>
    </w:p>
    <w:p w14:paraId="20B623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genitals</w:t>
      </w:r>
      <w:r>
        <w:rPr>
          <w:rFonts w:cs="CG Times"/>
          <w:i/>
          <w:iCs/>
          <w:lang w:val="en-AU"/>
        </w:rPr>
        <w:tab/>
        <w:t>grassroots</w:t>
      </w:r>
      <w:r>
        <w:rPr>
          <w:rFonts w:cs="CG Times"/>
          <w:i/>
          <w:iCs/>
          <w:lang w:val="en-AU"/>
        </w:rPr>
        <w:tab/>
        <w:t>greens</w:t>
      </w:r>
      <w:r>
        <w:rPr>
          <w:rFonts w:cs="CG Times"/>
          <w:i/>
          <w:iCs/>
          <w:lang w:val="en-AU"/>
        </w:rPr>
        <w:tab/>
        <w:t>grounds</w:t>
      </w:r>
      <w:r>
        <w:rPr>
          <w:rFonts w:cs="CG Times"/>
          <w:i/>
          <w:iCs/>
          <w:lang w:val="en-AU"/>
        </w:rPr>
        <w:tab/>
        <w:t>guts</w:t>
      </w:r>
    </w:p>
    <w:p w14:paraId="067C8B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heads</w:t>
      </w:r>
      <w:r>
        <w:rPr>
          <w:rFonts w:cs="CG Times"/>
          <w:i/>
          <w:iCs/>
          <w:lang w:val="en-AU"/>
        </w:rPr>
        <w:tab/>
        <w:t>heavens</w:t>
      </w:r>
      <w:r>
        <w:rPr>
          <w:rFonts w:cs="CG Times"/>
          <w:i/>
          <w:iCs/>
          <w:lang w:val="en-AU"/>
        </w:rPr>
        <w:tab/>
        <w:t>holidays</w:t>
      </w:r>
      <w:r>
        <w:rPr>
          <w:rFonts w:cs="CG Times"/>
          <w:i/>
          <w:iCs/>
          <w:lang w:val="en-AU"/>
        </w:rPr>
        <w:tab/>
        <w:t>humanities</w:t>
      </w:r>
      <w:r>
        <w:rPr>
          <w:rFonts w:cs="CG Times"/>
          <w:i/>
          <w:iCs/>
          <w:lang w:val="en-AU"/>
        </w:rPr>
        <w:tab/>
        <w:t>letters</w:t>
      </w:r>
    </w:p>
    <w:p w14:paraId="730E77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looks</w:t>
      </w:r>
      <w:r>
        <w:rPr>
          <w:rFonts w:cs="CG Times"/>
          <w:i/>
          <w:iCs/>
          <w:lang w:val="en-AU"/>
        </w:rPr>
        <w:tab/>
        <w:t>mains</w:t>
      </w:r>
      <w:r>
        <w:rPr>
          <w:rFonts w:cs="CG Times"/>
          <w:i/>
          <w:iCs/>
          <w:lang w:val="en-AU"/>
        </w:rPr>
        <w:tab/>
        <w:t>minutes</w:t>
      </w:r>
      <w:r>
        <w:rPr>
          <w:rFonts w:cs="CG Times"/>
          <w:i/>
          <w:iCs/>
          <w:lang w:val="en-AU"/>
        </w:rPr>
        <w:tab/>
        <w:t>odds</w:t>
      </w:r>
      <w:r>
        <w:rPr>
          <w:rFonts w:cs="CG Times"/>
          <w:i/>
          <w:iCs/>
          <w:lang w:val="en-AU"/>
        </w:rPr>
        <w:tab/>
        <w:t>particulars</w:t>
      </w:r>
    </w:p>
    <w:p w14:paraId="0CFCD8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04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reams</w:t>
      </w:r>
      <w:r>
        <w:rPr>
          <w:rFonts w:cs="CG Times"/>
          <w:i/>
          <w:iCs/>
          <w:lang w:val="en-AU"/>
        </w:rPr>
        <w:tab/>
        <w:t>spirits</w:t>
      </w:r>
      <w:r>
        <w:rPr>
          <w:rFonts w:cs="CG Times"/>
          <w:i/>
          <w:iCs/>
          <w:lang w:val="en-AU"/>
        </w:rPr>
        <w:tab/>
        <w:t>tails</w:t>
      </w:r>
      <w:r>
        <w:rPr>
          <w:rFonts w:cs="CG Times"/>
          <w:i/>
          <w:iCs/>
          <w:lang w:val="en-AU"/>
        </w:rPr>
        <w:tab/>
        <w:t>troops</w:t>
      </w:r>
      <w:r>
        <w:rPr>
          <w:rFonts w:cs="CG Times"/>
          <w:i/>
          <w:iCs/>
          <w:lang w:val="en-AU"/>
        </w:rPr>
        <w:tab/>
        <w:t>wits</w:t>
      </w:r>
    </w:p>
    <w:p w14:paraId="5B02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loggerheads with</w:t>
      </w:r>
      <w:r>
        <w:rPr>
          <w:rFonts w:cs="CG Times"/>
          <w:i/>
          <w:iCs/>
          <w:lang w:val="en-AU"/>
        </w:rPr>
        <w:tab/>
        <w:t>at odds with</w:t>
      </w:r>
      <w:r>
        <w:rPr>
          <w:rFonts w:cs="CG Times"/>
          <w:i/>
          <w:iCs/>
          <w:lang w:val="en-AU"/>
        </w:rPr>
        <w:tab/>
        <w:t>in cahoots with</w:t>
      </w:r>
    </w:p>
    <w:p w14:paraId="11EC4E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the doldrums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on friendly terms with</w:t>
      </w:r>
      <w:r>
        <w:rPr>
          <w:rFonts w:cs="CG Times"/>
          <w:i/>
          <w:iCs/>
          <w:lang w:val="en-AU"/>
        </w:rPr>
        <w:tab/>
        <w:t>for keeps</w:t>
      </w:r>
    </w:p>
    <w:p w14:paraId="319E439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14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no longer friends with him.</w:t>
      </w:r>
    </w:p>
    <w:p w14:paraId="1F94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genitalia</w:t>
      </w:r>
      <w:r>
        <w:rPr>
          <w:rFonts w:cs="CG Times"/>
          <w:i/>
          <w:iCs/>
          <w:lang w:val="en-AU"/>
        </w:rPr>
        <w:tab/>
        <w:t>minutiae</w:t>
      </w:r>
      <w:r>
        <w:rPr>
          <w:rFonts w:cs="CG Times"/>
          <w:i/>
          <w:iCs/>
          <w:lang w:val="en-AU"/>
        </w:rPr>
        <w:tab/>
        <w:t>regalia</w:t>
      </w:r>
    </w:p>
    <w:p w14:paraId="19E859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cattle</w:t>
      </w:r>
      <w:r>
        <w:rPr>
          <w:rFonts w:cs="CG Times"/>
          <w:i/>
          <w:iCs/>
          <w:lang w:val="en-AU"/>
        </w:rPr>
        <w:tab/>
        <w:t>livestock</w:t>
      </w:r>
      <w:r>
        <w:rPr>
          <w:rFonts w:cs="CG Times"/>
          <w:i/>
          <w:iCs/>
          <w:lang w:val="en-AU"/>
        </w:rPr>
        <w:tab/>
        <w:t>police</w:t>
      </w:r>
      <w:r>
        <w:rPr>
          <w:rFonts w:cs="CG Times"/>
          <w:i/>
          <w:iCs/>
          <w:lang w:val="en-AU"/>
        </w:rPr>
        <w:tab/>
        <w:t>poultry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vermin</w:t>
      </w:r>
    </w:p>
    <w:p w14:paraId="01AF5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folk</w:t>
      </w:r>
      <w:r>
        <w:rPr>
          <w:rFonts w:cs="CG Times"/>
          <w:i/>
          <w:iCs/>
          <w:lang w:val="en-AU"/>
        </w:rPr>
        <w:tab/>
        <w:t>people</w:t>
      </w:r>
      <w:r>
        <w:rPr>
          <w:rFonts w:cs="CG Times"/>
          <w:vertAlign w:val="subscript"/>
          <w:lang w:val="en-AU"/>
        </w:rPr>
        <w:t>1</w:t>
      </w:r>
    </w:p>
    <w:p w14:paraId="3EF02FD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cattle belong to my uncle.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This cattle belongs to my uncle.</w:t>
      </w:r>
    </w:p>
    <w:p w14:paraId="1F68D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thousand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seven </w:t>
      </w:r>
      <w:r>
        <w:rPr>
          <w:rFonts w:cs="CG Times"/>
          <w:i/>
          <w:iCs/>
          <w:u w:val="single"/>
          <w:lang w:val="en-AU"/>
        </w:rPr>
        <w:t>cattle</w:t>
      </w:r>
      <w:r>
        <w:rPr>
          <w:rFonts w:cs="CG Times"/>
          <w:i/>
          <w:iCs/>
          <w:lang w:val="en-AU"/>
        </w:rPr>
        <w:tab/>
        <w:t xml:space="preserve">seven </w:t>
      </w:r>
      <w:r>
        <w:rPr>
          <w:rFonts w:cs="CG Times"/>
          <w:i/>
          <w:iCs/>
          <w:u w:val="single"/>
          <w:lang w:val="en-AU"/>
        </w:rPr>
        <w:t>cows</w:t>
      </w:r>
    </w:p>
    <w:p w14:paraId="145F69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hundred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police</w:t>
      </w:r>
      <w:r>
        <w:rPr>
          <w:rFonts w:cs="CG Times"/>
          <w:i/>
          <w:iCs/>
          <w:lang w:val="en-AU"/>
        </w:rPr>
        <w:tab/>
        <w:t xml:space="preserve">four </w:t>
      </w:r>
      <w:r>
        <w:rPr>
          <w:rFonts w:cs="CG Times"/>
          <w:i/>
          <w:iCs/>
          <w:u w:val="single"/>
          <w:lang w:val="en-AU"/>
        </w:rPr>
        <w:t>policemen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police officers</w:t>
      </w:r>
    </w:p>
    <w:p w14:paraId="2B617C3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Shingles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often excruciatingly painful; I hope I never get it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them.</w:t>
      </w:r>
    </w:p>
    <w:p w14:paraId="55E7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very pleasant three days</w:t>
      </w:r>
      <w:r>
        <w:rPr>
          <w:rFonts w:cs="CG Times"/>
          <w:i/>
          <w:iCs/>
          <w:lang w:val="en-AU"/>
        </w:rPr>
        <w:t xml:space="preserve"> was spent with Kim's aunt in Brighton.</w:t>
      </w:r>
    </w:p>
    <w:p w14:paraId="2C034E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ounces of sugar</w:t>
      </w:r>
      <w:r>
        <w:rPr>
          <w:rFonts w:cs="CG Times"/>
          <w:i/>
          <w:iCs/>
          <w:lang w:val="en-AU"/>
        </w:rPr>
        <w:t xml:space="preserve"> is rather too much.</w:t>
      </w:r>
    </w:p>
    <w:p w14:paraId="15F8B5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bends</w:t>
      </w:r>
      <w:r>
        <w:rPr>
          <w:rFonts w:cs="CG Times"/>
          <w:i/>
          <w:iCs/>
          <w:lang w:val="en-AU"/>
        </w:rPr>
        <w:tab/>
        <w:t>hives</w:t>
      </w:r>
      <w:r>
        <w:rPr>
          <w:rFonts w:cs="CG Times"/>
          <w:i/>
          <w:iCs/>
          <w:lang w:val="en-AU"/>
        </w:rPr>
        <w:tab/>
        <w:t>mumps</w:t>
      </w:r>
      <w:r>
        <w:rPr>
          <w:rFonts w:cs="CG Times"/>
          <w:i/>
          <w:iCs/>
          <w:lang w:val="en-AU"/>
        </w:rPr>
        <w:tab/>
        <w:t>rabies</w:t>
      </w:r>
      <w:r>
        <w:rPr>
          <w:rFonts w:cs="CG Times"/>
          <w:i/>
          <w:iCs/>
          <w:lang w:val="en-AU"/>
        </w:rPr>
        <w:tab/>
        <w:t>rickets</w:t>
      </w:r>
      <w:r>
        <w:rPr>
          <w:rFonts w:cs="CG Times"/>
          <w:i/>
          <w:iCs/>
          <w:lang w:val="en-AU"/>
        </w:rPr>
        <w:tab/>
        <w:t>shingles</w:t>
      </w:r>
    </w:p>
    <w:p w14:paraId="0150B3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3901"/>
          <w:tab w:val="left" w:pos="5251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haemorrhoids</w:t>
      </w:r>
      <w:r>
        <w:rPr>
          <w:rFonts w:cs="CG Times"/>
          <w:i/>
          <w:iCs/>
          <w:lang w:val="en-AU"/>
        </w:rPr>
        <w:tab/>
        <w:t>hiccups</w:t>
      </w:r>
      <w:r>
        <w:rPr>
          <w:rFonts w:cs="CG Times"/>
          <w:i/>
          <w:iCs/>
          <w:lang w:val="en-AU"/>
        </w:rPr>
        <w:tab/>
        <w:t>measles</w:t>
      </w:r>
    </w:p>
    <w:p w14:paraId="1007DA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barracks</w:t>
      </w:r>
      <w:r>
        <w:rPr>
          <w:rFonts w:cs="CG Times"/>
          <w:i/>
          <w:iCs/>
          <w:lang w:val="en-AU"/>
        </w:rPr>
        <w:tab/>
        <w:t>crossroads</w:t>
      </w:r>
      <w:r>
        <w:rPr>
          <w:rFonts w:cs="CG Times"/>
          <w:i/>
          <w:iCs/>
          <w:lang w:val="en-AU"/>
        </w:rPr>
        <w:tab/>
        <w:t>gallows</w:t>
      </w:r>
      <w:r>
        <w:rPr>
          <w:rFonts w:cs="CG Times"/>
          <w:i/>
          <w:iCs/>
          <w:lang w:val="en-AU"/>
        </w:rPr>
        <w:tab/>
        <w:t>headquarters</w:t>
      </w:r>
      <w:r>
        <w:rPr>
          <w:rFonts w:cs="CG Times"/>
          <w:i/>
          <w:iCs/>
          <w:lang w:val="en-AU"/>
        </w:rPr>
        <w:tab/>
        <w:t>innings</w:t>
      </w:r>
      <w:r>
        <w:rPr>
          <w:rFonts w:cs="CG Times"/>
          <w:i/>
          <w:iCs/>
          <w:lang w:val="en-AU"/>
        </w:rPr>
        <w:tab/>
        <w:t>kennels</w:t>
      </w:r>
    </w:p>
    <w:p w14:paraId="185F67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links</w:t>
      </w:r>
      <w:r>
        <w:rPr>
          <w:rFonts w:cs="CG Times"/>
          <w:i/>
          <w:iCs/>
          <w:lang w:val="en-AU"/>
        </w:rPr>
        <w:tab/>
        <w:t>means</w:t>
      </w:r>
      <w:r>
        <w:rPr>
          <w:rFonts w:cs="CG Times"/>
          <w:i/>
          <w:iCs/>
          <w:lang w:val="en-AU"/>
        </w:rPr>
        <w:tab/>
        <w:t>mews</w:t>
      </w:r>
      <w:r>
        <w:rPr>
          <w:rFonts w:cs="CG Times"/>
          <w:i/>
          <w:iCs/>
          <w:lang w:val="en-AU"/>
        </w:rPr>
        <w:tab/>
        <w:t>rapids</w:t>
      </w:r>
      <w:r>
        <w:rPr>
          <w:rFonts w:cs="CG Times"/>
          <w:i/>
          <w:iCs/>
          <w:lang w:val="en-AU"/>
        </w:rPr>
        <w:tab/>
        <w:t>waterworks</w:t>
      </w:r>
    </w:p>
    <w:p w14:paraId="1F1DA1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urgent need of repair.</w:t>
      </w:r>
    </w:p>
    <w:p w14:paraId="4ECEC5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These two barracks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used to accommodate refugees.</w:t>
      </w:r>
    </w:p>
    <w:p w14:paraId="6D8D6B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acoustics</w:t>
      </w:r>
      <w:r>
        <w:rPr>
          <w:rFonts w:cs="CG Times"/>
          <w:i/>
          <w:iCs/>
          <w:lang w:val="en-AU"/>
        </w:rPr>
        <w:tab/>
        <w:t>classics</w:t>
      </w:r>
      <w:r>
        <w:rPr>
          <w:rFonts w:cs="CG Times"/>
          <w:i/>
          <w:iCs/>
          <w:lang w:val="en-AU"/>
        </w:rPr>
        <w:tab/>
        <w:t>economics</w:t>
      </w:r>
      <w:r>
        <w:rPr>
          <w:rFonts w:cs="CG Times"/>
          <w:i/>
          <w:iCs/>
          <w:lang w:val="en-AU"/>
        </w:rPr>
        <w:tab/>
        <w:t>ethics</w:t>
      </w:r>
      <w:r>
        <w:rPr>
          <w:rFonts w:cs="CG Times"/>
          <w:i/>
          <w:iCs/>
          <w:lang w:val="en-AU"/>
        </w:rPr>
        <w:tab/>
        <w:t>linguistics</w:t>
      </w:r>
      <w:r>
        <w:rPr>
          <w:rFonts w:cs="CG Times"/>
          <w:i/>
          <w:iCs/>
          <w:lang w:val="en-AU"/>
        </w:rPr>
        <w:tab/>
        <w:t>mathematics</w:t>
      </w:r>
    </w:p>
    <w:p w14:paraId="65605E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mechanics</w:t>
      </w:r>
      <w:r>
        <w:rPr>
          <w:rFonts w:cs="CG Times"/>
          <w:i/>
          <w:iCs/>
          <w:lang w:val="en-AU"/>
        </w:rPr>
        <w:tab/>
        <w:t>phonetics</w:t>
      </w:r>
      <w:r>
        <w:rPr>
          <w:rFonts w:cs="CG Times"/>
          <w:i/>
          <w:iCs/>
          <w:lang w:val="en-AU"/>
        </w:rPr>
        <w:tab/>
        <w:t>physics</w:t>
      </w:r>
      <w:r>
        <w:rPr>
          <w:rFonts w:cs="CG Times"/>
          <w:i/>
          <w:iCs/>
          <w:lang w:val="en-AU"/>
        </w:rPr>
        <w:tab/>
        <w:t>politics</w:t>
      </w:r>
      <w:r>
        <w:rPr>
          <w:rFonts w:cs="CG Times"/>
          <w:i/>
          <w:iCs/>
          <w:lang w:val="en-AU"/>
        </w:rPr>
        <w:tab/>
        <w:t>semantics</w:t>
      </w:r>
      <w:r>
        <w:rPr>
          <w:rFonts w:cs="CG Times"/>
          <w:i/>
          <w:iCs/>
          <w:lang w:val="en-AU"/>
        </w:rPr>
        <w:tab/>
        <w:t>statistics</w:t>
      </w:r>
    </w:p>
    <w:p w14:paraId="3D048D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athletics</w:t>
      </w:r>
      <w:r>
        <w:rPr>
          <w:rFonts w:cs="CG Times"/>
          <w:i/>
          <w:iCs/>
          <w:lang w:val="en-AU"/>
        </w:rPr>
        <w:tab/>
        <w:t>gymnastics</w:t>
      </w:r>
    </w:p>
    <w:p w14:paraId="72ABFED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concert hall has </w:t>
      </w:r>
      <w:r>
        <w:rPr>
          <w:rFonts w:cs="CG Times"/>
          <w:i/>
          <w:iCs/>
          <w:u w:val="single"/>
          <w:lang w:val="en-AU"/>
        </w:rPr>
        <w:t>two distinct acoustics</w:t>
      </w:r>
      <w:r>
        <w:rPr>
          <w:rFonts w:cs="CG Times"/>
          <w:i/>
          <w:iCs/>
          <w:lang w:val="en-AU"/>
        </w:rPr>
        <w:t>.</w:t>
      </w:r>
    </w:p>
    <w:p w14:paraId="4B5C13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distinct ethics</w:t>
      </w:r>
      <w:r>
        <w:rPr>
          <w:rFonts w:cs="CG Times"/>
          <w:i/>
          <w:iCs/>
          <w:lang w:val="en-AU"/>
        </w:rPr>
        <w:t xml:space="preserve"> are in conflict in this school.</w:t>
      </w:r>
    </w:p>
    <w:p w14:paraId="266EE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newly published statistics</w:t>
      </w:r>
      <w:r>
        <w:rPr>
          <w:rFonts w:cs="CG Times"/>
          <w:i/>
          <w:iCs/>
          <w:lang w:val="en-AU"/>
        </w:rPr>
        <w:t xml:space="preserve"> reveal that alcohol is good for you.</w:t>
      </w:r>
    </w:p>
    <w:p w14:paraId="0787BB4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politics</w:t>
      </w:r>
      <w:r>
        <w:rPr>
          <w:rFonts w:cs="CG Times"/>
          <w:i/>
          <w:iCs/>
          <w:lang w:val="en-AU"/>
        </w:rPr>
        <w:t xml:space="preserve"> are somewhat to the left of my own.</w:t>
      </w:r>
    </w:p>
    <w:p w14:paraId="7D2754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recall </w:t>
      </w:r>
      <w:r>
        <w:rPr>
          <w:rFonts w:cs="CG Times"/>
          <w:i/>
          <w:iCs/>
          <w:u w:val="single"/>
          <w:lang w:val="en-AU"/>
        </w:rPr>
        <w:t>the mental gymnastics that were required to keep up with him</w:t>
      </w:r>
      <w:r>
        <w:rPr>
          <w:rFonts w:cs="CG Times"/>
          <w:i/>
          <w:iCs/>
          <w:lang w:val="en-AU"/>
        </w:rPr>
        <w:t>.</w:t>
      </w:r>
    </w:p>
    <w:p w14:paraId="68E937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afraid </w:t>
      </w:r>
      <w:r>
        <w:rPr>
          <w:rFonts w:cs="CG Times"/>
          <w:i/>
          <w:iCs/>
          <w:u w:val="single"/>
          <w:lang w:val="en-AU"/>
        </w:rPr>
        <w:t>the mechanics of the market</w:t>
      </w:r>
      <w:r>
        <w:rPr>
          <w:rFonts w:cs="CG Times"/>
          <w:i/>
          <w:iCs/>
          <w:lang w:val="en-AU"/>
        </w:rPr>
        <w:t xml:space="preserve"> are beyond me.</w:t>
      </w:r>
    </w:p>
    <w:p w14:paraId="560A1A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unfortunately not much phonetics in the course: it's my best subject.</w:t>
      </w:r>
    </w:p>
    <w:p w14:paraId="5CAF34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i/>
          <w:iCs/>
          <w:lang w:val="en-AU"/>
        </w:rPr>
        <w:tab/>
        <w:t xml:space="preserve">checkers 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i/>
          <w:iCs/>
          <w:lang w:val="en-AU"/>
        </w:rPr>
        <w:tab/>
        <w:t xml:space="preserve">draughts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i/>
          <w:iCs/>
          <w:lang w:val="en-AU"/>
        </w:rPr>
        <w:tab/>
        <w:t>fives</w:t>
      </w:r>
      <w:r>
        <w:rPr>
          <w:rFonts w:cs="CG Times"/>
          <w:i/>
          <w:iCs/>
          <w:lang w:val="en-AU"/>
        </w:rPr>
        <w:tab/>
        <w:t>ninepins</w:t>
      </w:r>
    </w:p>
    <w:p w14:paraId="488FF6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cards</w:t>
      </w:r>
      <w:proofErr w:type="gramEnd"/>
      <w:r>
        <w:rPr>
          <w:rFonts w:cs="CG Times"/>
          <w:i/>
          <w:iCs/>
          <w:lang w:val="en-AU"/>
        </w:rPr>
        <w:tab/>
        <w:t>darts</w:t>
      </w:r>
      <w:r>
        <w:rPr>
          <w:rFonts w:cs="CG Times"/>
          <w:i/>
          <w:iCs/>
          <w:lang w:val="en-AU"/>
        </w:rPr>
        <w:tab/>
        <w:t>dominoes</w:t>
      </w:r>
      <w:r>
        <w:rPr>
          <w:rFonts w:cs="CG Times"/>
          <w:i/>
          <w:iCs/>
          <w:lang w:val="en-AU"/>
        </w:rPr>
        <w:tab/>
        <w:t>skittles</w:t>
      </w:r>
    </w:p>
    <w:p w14:paraId="55E3B4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Billiards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Dominoes is one of my favourite games.</w:t>
      </w:r>
    </w:p>
    <w:p w14:paraId="1BA0B1C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4550"/>
          <w:tab w:val="left" w:pos="6600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only three dominoes left.</w:t>
      </w:r>
    </w:p>
    <w:p w14:paraId="7ED001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criteria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data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insignia</w:t>
      </w:r>
      <w:r>
        <w:rPr>
          <w:rFonts w:cs="CG Times"/>
          <w:lang w:val="en-AU"/>
        </w:rPr>
        <w:t xml:space="preserve"> </w:t>
      </w:r>
    </w:p>
    <w:p w14:paraId="0CE1A9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media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phenomena</w:t>
      </w:r>
    </w:p>
    <w:p w14:paraId="4840D99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ephemera</w:t>
      </w:r>
      <w:r>
        <w:rPr>
          <w:rFonts w:cs="CG Times"/>
          <w:i/>
          <w:iCs/>
          <w:lang w:val="en-AU"/>
        </w:rPr>
        <w:tab/>
        <w:t>erotica</w:t>
      </w:r>
      <w:r>
        <w:rPr>
          <w:rFonts w:cs="CG Times"/>
          <w:i/>
          <w:iCs/>
          <w:lang w:val="en-AU"/>
        </w:rPr>
        <w:tab/>
        <w:t>exotica</w:t>
      </w:r>
      <w:r>
        <w:rPr>
          <w:rFonts w:cs="CG Times"/>
          <w:i/>
          <w:iCs/>
          <w:lang w:val="en-AU"/>
        </w:rPr>
        <w:tab/>
        <w:t>paraphernalia</w:t>
      </w:r>
      <w:r>
        <w:rPr>
          <w:rFonts w:cs="CG Times"/>
          <w:i/>
          <w:iCs/>
          <w:lang w:val="en-AU"/>
        </w:rPr>
        <w:tab/>
        <w:t>trivia</w:t>
      </w:r>
    </w:p>
    <w:p w14:paraId="7AE75B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alga</w:t>
      </w:r>
      <w:r>
        <w:rPr>
          <w:rFonts w:cs="CG Times"/>
          <w:i/>
          <w:iCs/>
          <w:lang w:val="en-AU"/>
        </w:rPr>
        <w:tab/>
        <w:t>bacterium</w:t>
      </w:r>
      <w:r>
        <w:rPr>
          <w:rFonts w:cs="CG Times"/>
          <w:i/>
          <w:iCs/>
          <w:lang w:val="en-AU"/>
        </w:rPr>
        <w:tab/>
        <w:t>criterion</w:t>
      </w:r>
      <w:r>
        <w:rPr>
          <w:rFonts w:cs="CG Times"/>
          <w:i/>
          <w:iCs/>
          <w:lang w:val="en-AU"/>
        </w:rPr>
        <w:tab/>
        <w:t>datum</w:t>
      </w:r>
      <w:r>
        <w:rPr>
          <w:rFonts w:cs="CG Times"/>
          <w:i/>
          <w:iCs/>
          <w:lang w:val="en-AU"/>
        </w:rPr>
        <w:tab/>
        <w:t>insigne</w:t>
      </w:r>
    </w:p>
    <w:p w14:paraId="18B9B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medium</w:t>
      </w:r>
      <w:r>
        <w:rPr>
          <w:rFonts w:cs="CG Times"/>
          <w:i/>
          <w:iCs/>
          <w:lang w:val="en-AU"/>
        </w:rPr>
        <w:tab/>
        <w:t>phenomenon</w:t>
      </w:r>
    </w:p>
    <w:p w14:paraId="27932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5362F5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work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done.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 w:rsidRPr="00B237DE">
        <w:rPr>
          <w:rStyle w:val="DoubleUnderline"/>
        </w:rPr>
        <w:t>lot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made.</w:t>
      </w:r>
    </w:p>
    <w:p w14:paraId="168204D5" w14:textId="77777777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  <w:t>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</w:t>
      </w:r>
      <w:r w:rsidR="002D3086">
        <w:rPr>
          <w:rFonts w:cs="CG Times"/>
          <w:i/>
          <w:iCs/>
          <w:u w:val="single"/>
          <w:lang w:val="en-AU"/>
        </w:rPr>
        <w:t>work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was done.</w:t>
      </w:r>
      <w:r w:rsidR="002D3086">
        <w:rPr>
          <w:rFonts w:cs="CG Times"/>
          <w:lang w:val="en-AU"/>
        </w:rPr>
        <w:tab/>
        <w:t>b. *[</w:t>
      </w:r>
      <w:r w:rsidR="002D3086">
        <w:rPr>
          <w:rFonts w:cs="CG Times"/>
          <w:i/>
          <w:iCs/>
          <w:lang w:val="en-AU"/>
        </w:rPr>
        <w:t xml:space="preserve">A great </w:t>
      </w:r>
      <w:r w:rsidR="002D3086" w:rsidRPr="00B237DE">
        <w:rPr>
          <w:rStyle w:val="DoubleUnderline"/>
        </w:rPr>
        <w:t>deal</w:t>
      </w:r>
      <w:r w:rsidR="002D3086">
        <w:rPr>
          <w:rFonts w:cs="CG Times"/>
          <w:i/>
          <w:iCs/>
          <w:lang w:val="en-AU"/>
        </w:rPr>
        <w:t xml:space="preserve"> of errors</w:t>
      </w:r>
      <w:r w:rsidR="002D3086">
        <w:rPr>
          <w:rFonts w:cs="CG Times"/>
          <w:lang w:val="en-AU"/>
        </w:rPr>
        <w:t xml:space="preserve">] </w:t>
      </w:r>
      <w:r w:rsidR="002D3086">
        <w:rPr>
          <w:rFonts w:cs="CG Times"/>
          <w:i/>
          <w:iCs/>
          <w:lang w:val="en-AU"/>
        </w:rPr>
        <w:t>were</w:t>
      </w:r>
      <w:r w:rsidR="002D3086">
        <w:rPr>
          <w:rFonts w:cs="CG Times"/>
          <w:lang w:val="en-AU"/>
        </w:rPr>
        <w:t>/</w:t>
      </w:r>
      <w:r w:rsidR="002D3086">
        <w:rPr>
          <w:rFonts w:cs="CG Times"/>
          <w:i/>
          <w:iCs/>
          <w:lang w:val="en-AU"/>
        </w:rPr>
        <w:t>was made.</w:t>
      </w:r>
    </w:p>
    <w:p w14:paraId="150010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4760" w:hanging="42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 w:rsidRPr="00B237DE">
        <w:rPr>
          <w:rStyle w:val="DoubleUnderline"/>
        </w:rPr>
        <w:t>Dozens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of </w:t>
      </w:r>
      <w:proofErr w:type="gramStart"/>
      <w:r>
        <w:rPr>
          <w:rFonts w:cs="CG Times"/>
          <w:i/>
          <w:iCs/>
          <w:u w:val="single"/>
          <w:lang w:val="en-AU"/>
        </w:rPr>
        <w:t>work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done.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Dozens</w:t>
      </w:r>
      <w:r>
        <w:rPr>
          <w:rFonts w:cs="CG Times"/>
          <w:i/>
          <w:iCs/>
          <w:lang w:val="en-AU"/>
        </w:rPr>
        <w:t xml:space="preserve"> of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were</w:t>
      </w:r>
      <w:proofErr w:type="gramEnd"/>
      <w:r>
        <w:rPr>
          <w:rFonts w:cs="CG Times"/>
          <w:i/>
          <w:iCs/>
          <w:lang w:val="en-AU"/>
        </w:rPr>
        <w:t xml:space="preserve"> made.</w:t>
      </w:r>
    </w:p>
    <w:p w14:paraId="3E8711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EAD3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lot of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[non-partitive]</w:t>
      </w:r>
    </w:p>
    <w:p w14:paraId="362BFB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Many of </w:t>
      </w:r>
      <w:r>
        <w:rPr>
          <w:rFonts w:cs="CG Times"/>
          <w:i/>
          <w:iCs/>
          <w:u w:val="single"/>
          <w:lang w:val="en-AU"/>
        </w:rPr>
        <w:t>the delegates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complained.</w:t>
      </w:r>
      <w:r>
        <w:rPr>
          <w:rFonts w:cs="CG Times"/>
          <w:lang w:val="en-AU"/>
        </w:rPr>
        <w:tab/>
        <w:t>[partitive]</w:t>
      </w:r>
    </w:p>
    <w:p w14:paraId="505FBC0D" w14:textId="568A89EC" w:rsidR="00D12BC3" w:rsidRDefault="00C91DDD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 xml:space="preserve">   *[</w:t>
      </w:r>
      <w:r w:rsidR="002D3086">
        <w:rPr>
          <w:rFonts w:cs="CG Times"/>
          <w:i/>
          <w:iCs/>
          <w:lang w:val="en-AU"/>
        </w:rPr>
        <w:t xml:space="preserve">Many of </w:t>
      </w:r>
      <w:r w:rsidR="002D3086">
        <w:rPr>
          <w:rFonts w:cs="CG Times"/>
          <w:i/>
          <w:iCs/>
          <w:u w:val="single"/>
          <w:lang w:val="en-AU"/>
        </w:rPr>
        <w:t>delegates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 xml:space="preserve"> complained.</w:t>
      </w:r>
      <w:r w:rsidR="002D3086">
        <w:rPr>
          <w:rFonts w:cs="CG Times"/>
          <w:lang w:val="en-AU"/>
        </w:rPr>
        <w:tab/>
        <w:t>[non-partitive]</w:t>
      </w:r>
    </w:p>
    <w:p w14:paraId="03BE23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Where did </w:t>
      </w:r>
      <w:r>
        <w:rPr>
          <w:rFonts w:cs="CG Times"/>
          <w:i/>
          <w:iCs/>
          <w:u w:val="single"/>
          <w:lang w:val="en-AU"/>
        </w:rPr>
        <w:t>all the money</w:t>
      </w:r>
      <w:r>
        <w:rPr>
          <w:rFonts w:cs="CG Times"/>
          <w:i/>
          <w:iCs/>
          <w:lang w:val="en-AU"/>
        </w:rPr>
        <w:t xml:space="preserve"> go?</w:t>
      </w:r>
      <w:r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spent on travel.</w:t>
      </w:r>
    </w:p>
    <w:p w14:paraId="306A8A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What happened to </w:t>
      </w:r>
      <w:r>
        <w:rPr>
          <w:rFonts w:cs="CG Times"/>
          <w:i/>
          <w:iCs/>
          <w:u w:val="single"/>
          <w:lang w:val="en-AU"/>
        </w:rPr>
        <w:t>the protesters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  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arrested.</w:t>
      </w:r>
    </w:p>
    <w:p w14:paraId="025D5D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plenty</w:t>
      </w:r>
    </w:p>
    <w:p w14:paraId="52E294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lots</w:t>
      </w:r>
      <w:r>
        <w:rPr>
          <w:rFonts w:cs="CG Times"/>
          <w:i/>
          <w:iCs/>
          <w:lang w:val="en-AU"/>
        </w:rPr>
        <w:tab/>
        <w:t>bags</w:t>
      </w:r>
      <w:r>
        <w:rPr>
          <w:rFonts w:cs="CG Times"/>
          <w:i/>
          <w:iCs/>
          <w:lang w:val="en-AU"/>
        </w:rPr>
        <w:tab/>
        <w:t>heaps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loads</w:t>
      </w:r>
      <w:proofErr w:type="gramEnd"/>
      <w:r>
        <w:rPr>
          <w:rFonts w:cs="CG Times"/>
          <w:i/>
          <w:iCs/>
          <w:lang w:val="en-AU"/>
        </w:rPr>
        <w:tab/>
        <w:t>oodles</w:t>
      </w:r>
      <w:r>
        <w:rPr>
          <w:rFonts w:cs="CG Times"/>
          <w:i/>
          <w:iCs/>
          <w:lang w:val="en-AU"/>
        </w:rPr>
        <w:tab/>
        <w:t>stacks</w:t>
      </w:r>
    </w:p>
    <w:p w14:paraId="5964CE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0B6137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number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couple</w:t>
      </w:r>
    </w:p>
    <w:p w14:paraId="2B99FD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numbers</w:t>
      </w:r>
      <w:r>
        <w:rPr>
          <w:rFonts w:cs="CG Times"/>
          <w:i/>
          <w:iCs/>
          <w:lang w:val="en-AU"/>
        </w:rPr>
        <w:t xml:space="preserve"> of ants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swarming all over the place.</w:t>
      </w:r>
    </w:p>
    <w:p w14:paraId="4D9D96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come next time we'll bring in professional caterers.</w:t>
      </w:r>
    </w:p>
    <w:p w14:paraId="319ABF5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Any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have done a better job than that.</w:t>
      </w:r>
    </w:p>
    <w:p w14:paraId="18AA4F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couple</w:t>
      </w:r>
      <w:r>
        <w:rPr>
          <w:rFonts w:cs="CG Times"/>
          <w:i/>
          <w:iCs/>
          <w:lang w:val="en-AU"/>
        </w:rPr>
        <w:t xml:space="preserve"> of mistakes she had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easily corrected.</w:t>
      </w:r>
    </w:p>
    <w:p w14:paraId="58BDBF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unusually large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applied this year.</w:t>
      </w:r>
    </w:p>
    <w:p w14:paraId="025882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How large 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enrolled, did you say?</w:t>
      </w:r>
    </w:p>
    <w:p w14:paraId="1894AF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024"/>
          <w:tab w:val="left" w:pos="3656"/>
          <w:tab w:val="left" w:pos="4882"/>
          <w:tab w:val="left" w:pos="6109"/>
          <w:tab w:val="left" w:pos="709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dozens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thousands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millions </w:t>
      </w:r>
      <w:r>
        <w:rPr>
          <w:rFonts w:cs="CG Times"/>
          <w:i/>
          <w:iCs/>
          <w:lang w:val="en-AU"/>
        </w:rPr>
        <w:tab/>
        <w:t>billions</w:t>
      </w:r>
      <w:r>
        <w:rPr>
          <w:rFonts w:cs="CG Times"/>
          <w:i/>
          <w:iCs/>
          <w:lang w:val="en-AU"/>
        </w:rPr>
        <w:tab/>
        <w:t>zillions</w:t>
      </w:r>
    </w:p>
    <w:p w14:paraId="1B2D7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dozens of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hundreds of voters</w:t>
      </w:r>
      <w:r>
        <w:rPr>
          <w:rFonts w:cs="CG Times"/>
          <w:lang w:val="en-AU"/>
        </w:rPr>
        <w:tab/>
        <w:t>[head noun + complement]</w:t>
      </w:r>
    </w:p>
    <w:p w14:paraId="3B531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78"/>
          <w:tab w:val="left" w:pos="426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dozen spiders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three hundred voters</w:t>
      </w:r>
      <w:r>
        <w:rPr>
          <w:rFonts w:cs="CG Times"/>
          <w:lang w:val="en-AU"/>
        </w:rPr>
        <w:tab/>
        <w:t>[determiner + head noun]</w:t>
      </w:r>
    </w:p>
    <w:p w14:paraId="7D7584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ten thousands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tens of thousands of stars</w:t>
      </w:r>
    </w:p>
    <w:p w14:paraId="207816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seven thousand </w:t>
      </w:r>
      <w:proofErr w:type="gramStart"/>
      <w:r>
        <w:rPr>
          <w:rFonts w:cs="CG Times"/>
          <w:i/>
          <w:iCs/>
          <w:lang w:val="en-AU"/>
        </w:rPr>
        <w:t>millions</w:t>
      </w:r>
      <w:proofErr w:type="gramEnd"/>
      <w:r>
        <w:rPr>
          <w:rFonts w:cs="CG Times"/>
          <w:i/>
          <w:iCs/>
          <w:lang w:val="en-AU"/>
        </w:rPr>
        <w:t xml:space="preserve"> of stars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thousands of millions of </w:t>
      </w:r>
      <w:proofErr w:type="gramStart"/>
      <w:r>
        <w:rPr>
          <w:rFonts w:cs="CG Times"/>
          <w:i/>
          <w:iCs/>
          <w:lang w:val="en-AU"/>
        </w:rPr>
        <w:t>stars..</w:t>
      </w:r>
      <w:proofErr w:type="gramEnd"/>
    </w:p>
    <w:p w14:paraId="3A039666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>[</w:t>
      </w:r>
      <w:r w:rsidR="00D12BC3">
        <w:rPr>
          <w:rFonts w:cs="CG Times"/>
          <w:sz w:val="20"/>
          <w:szCs w:val="20"/>
          <w:lang w:val="en-AU"/>
        </w:rPr>
        <w:t>62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6AD8A7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3AA6C988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Quantifier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</w:p>
    <w:p w14:paraId="2B8E445E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ind w:left="84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</w:p>
    <w:p w14:paraId="0BE19B7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203"/>
          <w:tab w:val="center" w:pos="2788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</w:p>
    <w:p w14:paraId="69154153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 number 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Prep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6F77EFF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center" w:pos="849"/>
          <w:tab w:val="center" w:pos="1584"/>
          <w:tab w:val="center" w:pos="1684"/>
          <w:tab w:val="center" w:pos="2414"/>
          <w:tab w:val="center" w:pos="2649"/>
          <w:tab w:val="center" w:pos="2995"/>
          <w:tab w:val="center" w:pos="3556"/>
          <w:tab w:val="left" w:pos="5040"/>
          <w:tab w:val="center" w:pos="5760"/>
          <w:tab w:val="center" w:pos="6840"/>
          <w:tab w:val="center" w:pos="7502"/>
        </w:tabs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a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number</w:t>
      </w:r>
      <w:r>
        <w:rPr>
          <w:rFonts w:cs="CG Times"/>
          <w:i/>
          <w:iCs/>
          <w:sz w:val="20"/>
          <w:szCs w:val="20"/>
          <w:lang w:val="en-AU"/>
        </w:rPr>
        <w:tab/>
        <w:t>of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protesters</w:t>
      </w:r>
    </w:p>
    <w:p w14:paraId="673E60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students like continuous assessment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number __ prefer the old examination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0613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called a meeting of the first-year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 whom a number __ had complained about the assessment system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2086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book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this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books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these book</w:t>
      </w:r>
      <w:r>
        <w:rPr>
          <w:rFonts w:cs="CG Times"/>
          <w:lang w:val="en-AU"/>
        </w:rPr>
        <w:tab/>
        <w:t>[agreement]</w:t>
      </w:r>
    </w:p>
    <w:p w14:paraId="05D9DE2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doctor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one doctors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doctors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lang w:val="en-AU"/>
        </w:rPr>
        <w:t>two doctor</w:t>
      </w:r>
      <w:r>
        <w:rPr>
          <w:rFonts w:cs="CG Times"/>
          <w:lang w:val="en-AU"/>
        </w:rPr>
        <w:tab/>
        <w:t>[selection]</w:t>
      </w:r>
    </w:p>
    <w:p w14:paraId="122B5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girl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these girls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boy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MathA" w:char="F02D"/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those boys</w:t>
      </w:r>
    </w:p>
    <w:p w14:paraId="2328B8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dangerous.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kinds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6C3416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of dogs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dangerous.</w:t>
      </w:r>
    </w:p>
    <w:p w14:paraId="255C92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i/>
          <w:iCs/>
          <w:lang w:val="en-AU"/>
        </w:rPr>
        <w:tab/>
        <w:t>one</w:t>
      </w:r>
      <w:r>
        <w:rPr>
          <w:rFonts w:cs="CG Times"/>
          <w:i/>
          <w:iCs/>
          <w:lang w:val="en-AU"/>
        </w:rPr>
        <w:tab/>
        <w:t>each</w:t>
      </w:r>
      <w:r>
        <w:rPr>
          <w:rFonts w:cs="CG Times"/>
          <w:i/>
          <w:iCs/>
          <w:lang w:val="en-AU"/>
        </w:rPr>
        <w:tab/>
        <w:t>every</w:t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  <w:t>neither</w:t>
      </w:r>
    </w:p>
    <w:p w14:paraId="6B6221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much</w:t>
      </w:r>
      <w:r>
        <w:rPr>
          <w:rFonts w:cs="CG Times"/>
          <w:i/>
          <w:iCs/>
          <w:lang w:val="en-AU"/>
        </w:rPr>
        <w:tab/>
        <w:t>little</w:t>
      </w:r>
      <w:r>
        <w:rPr>
          <w:rFonts w:cs="CG Times"/>
          <w:i/>
          <w:iCs/>
          <w:lang w:val="en-AU"/>
        </w:rPr>
        <w:tab/>
        <w:t>a little</w:t>
      </w:r>
    </w:p>
    <w:p w14:paraId="2EB287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</w:t>
      </w:r>
      <w:r>
        <w:rPr>
          <w:rFonts w:cs="CG Times"/>
          <w:i/>
          <w:iCs/>
          <w:lang w:val="en-AU"/>
        </w:rPr>
        <w:tab/>
        <w:t>three</w:t>
      </w:r>
      <w:r>
        <w:rPr>
          <w:rFonts w:cs="CG Times"/>
          <w:i/>
          <w:iCs/>
          <w:lang w:val="en-AU"/>
        </w:rPr>
        <w:tab/>
        <w:t>one and a half</w:t>
      </w:r>
      <w:r>
        <w:rPr>
          <w:rFonts w:cs="CG Times"/>
          <w:i/>
          <w:iCs/>
          <w:lang w:val="en-AU"/>
        </w:rPr>
        <w:tab/>
        <w:t>two point three</w:t>
      </w:r>
    </w:p>
    <w:p w14:paraId="11FA50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  <w:t>several</w:t>
      </w:r>
      <w:r>
        <w:rPr>
          <w:rFonts w:cs="CG Times"/>
          <w:i/>
          <w:iCs/>
          <w:lang w:val="en-AU"/>
        </w:rPr>
        <w:tab/>
        <w:t>many</w:t>
      </w:r>
      <w:r>
        <w:rPr>
          <w:rFonts w:cs="CG Times"/>
          <w:i/>
          <w:iCs/>
          <w:lang w:val="en-AU"/>
        </w:rPr>
        <w:tab/>
        <w:t>few</w:t>
      </w:r>
      <w:r>
        <w:rPr>
          <w:rFonts w:cs="CG Times"/>
          <w:i/>
          <w:iCs/>
          <w:lang w:val="en-AU"/>
        </w:rPr>
        <w:tab/>
        <w:t>a few</w:t>
      </w:r>
    </w:p>
    <w:p w14:paraId="4B0154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numerous</w:t>
      </w:r>
      <w:r>
        <w:rPr>
          <w:rFonts w:cs="CG Times"/>
          <w:i/>
          <w:iCs/>
          <w:lang w:val="en-AU"/>
        </w:rPr>
        <w:tab/>
        <w:t>countless</w:t>
      </w:r>
    </w:p>
    <w:p w14:paraId="0D0BBA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</w:t>
      </w:r>
      <w:r>
        <w:rPr>
          <w:rFonts w:cs="CG Times"/>
          <w:i/>
          <w:iCs/>
          <w:lang w:val="en-AU"/>
        </w:rPr>
        <w:tab/>
        <w:t>you</w:t>
      </w:r>
    </w:p>
    <w:p w14:paraId="15FAF6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</w:t>
      </w:r>
      <w:r>
        <w:rPr>
          <w:rFonts w:cs="CG Times"/>
          <w:i/>
          <w:iCs/>
          <w:lang w:val="en-AU"/>
        </w:rPr>
        <w:tab/>
        <w:t>an additional</w:t>
      </w:r>
      <w:r>
        <w:rPr>
          <w:rFonts w:cs="CG Times"/>
          <w:i/>
          <w:iCs/>
          <w:lang w:val="en-AU"/>
        </w:rPr>
        <w:tab/>
        <w:t>a further</w:t>
      </w:r>
      <w:r>
        <w:rPr>
          <w:rFonts w:cs="CG Times"/>
          <w:i/>
          <w:iCs/>
          <w:lang w:val="en-AU"/>
        </w:rPr>
        <w:tab/>
        <w:t>a good</w:t>
      </w:r>
    </w:p>
    <w:p w14:paraId="57D375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body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discovered.</w:t>
      </w:r>
    </w:p>
    <w:p w14:paraId="664D67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been discovered.</w:t>
      </w:r>
    </w:p>
    <w:p w14:paraId="42936D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further</w:t>
      </w:r>
      <w:r>
        <w:rPr>
          <w:rFonts w:cs="CG Times"/>
          <w:i/>
          <w:iCs/>
          <w:lang w:val="en-AU"/>
        </w:rPr>
        <w:t xml:space="preserve"> few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many volunteers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needed.</w:t>
      </w:r>
    </w:p>
    <w:p w14:paraId="2CEBEF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good</w:t>
      </w:r>
      <w:r>
        <w:rPr>
          <w:rFonts w:cs="CG Times"/>
          <w:i/>
          <w:iCs/>
          <w:lang w:val="en-AU"/>
        </w:rPr>
        <w:t xml:space="preserve"> three hefty steaks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 leaving the table.</w:t>
      </w:r>
    </w:p>
    <w:p w14:paraId="7246CD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fantastic.</w:t>
      </w:r>
      <w:r>
        <w:rPr>
          <w:rFonts w:cs="CG Times"/>
          <w:lang w:val="en-AU"/>
        </w:rPr>
        <w:tab/>
        <w:t>[period of time]</w:t>
      </w:r>
    </w:p>
    <w:p w14:paraId="21580A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gramStart"/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twenty dollars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isn't going to get us very far.</w:t>
      </w:r>
      <w:r>
        <w:rPr>
          <w:rFonts w:cs="CG Times"/>
          <w:lang w:val="en-AU"/>
        </w:rPr>
        <w:tab/>
        <w:t>[sum of money]</w:t>
      </w:r>
    </w:p>
    <w:p w14:paraId="498714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difficult.</w:t>
      </w:r>
      <w:r>
        <w:rPr>
          <w:rFonts w:cs="CG Times"/>
          <w:lang w:val="en-AU"/>
        </w:rPr>
        <w:tab/>
        <w:t>[distance]</w:t>
      </w:r>
    </w:p>
    <w:p w14:paraId="5E39BC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This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isn't Beethoven.</w:t>
      </w:r>
      <w:r>
        <w:rPr>
          <w:rFonts w:cs="CG Times"/>
          <w:lang w:val="en-AU"/>
        </w:rPr>
        <w:tab/>
        <w:t>[stretch of music]</w:t>
      </w:r>
    </w:p>
    <w:p w14:paraId="680FF1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isn't going to be enough.</w:t>
      </w:r>
      <w:r>
        <w:rPr>
          <w:rFonts w:cs="CG Times"/>
          <w:lang w:val="en-AU"/>
        </w:rPr>
        <w:tab/>
        <w:t>[quantity]</w:t>
      </w:r>
    </w:p>
    <w:p w14:paraId="46A566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 spent in Florida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fantastic.</w:t>
      </w:r>
    </w:p>
    <w:p w14:paraId="525C29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get us very far.</w:t>
      </w:r>
    </w:p>
    <w:p w14:paraId="34AE44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next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aren't going to be difficult.</w:t>
      </w:r>
    </w:p>
    <w:p w14:paraId="1C8B2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These last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clearly aren't Beethoven.</w:t>
      </w:r>
    </w:p>
    <w:p w14:paraId="220540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pounds of sugar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you bought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aren't going to be enough.</w:t>
      </w:r>
    </w:p>
    <w:p w14:paraId="3E8894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i/>
          <w:iCs/>
          <w:u w:val="single"/>
          <w:lang w:val="en-AU"/>
        </w:rPr>
        <w:t>ten days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we've spent on the project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cost a fortune.</w:t>
      </w:r>
    </w:p>
    <w:p w14:paraId="18A900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i/>
          <w:iCs/>
          <w:u w:val="single"/>
          <w:lang w:val="en-AU"/>
        </w:rPr>
        <w:t>fifty bars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a new challenge.</w:t>
      </w:r>
    </w:p>
    <w:p w14:paraId="26812D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days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is going to be needed.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permitted]</w:t>
      </w:r>
    </w:p>
    <w:p w14:paraId="44BCAA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 bodies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has been discovered.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respecification</w:t>
      </w:r>
      <w:proofErr w:type="spellEnd"/>
      <w:r>
        <w:rPr>
          <w:rFonts w:cs="CG Times"/>
          <w:lang w:val="en-AU"/>
        </w:rPr>
        <w:t xml:space="preserve"> disallowed]</w:t>
      </w:r>
    </w:p>
    <w:p w14:paraId="14E5C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4392"/>
          <w:tab w:val="left" w:pos="5618"/>
          <w:tab w:val="left" w:pos="7335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singular count nouns, addition of a determiner is generally obligatory:</w:t>
      </w:r>
    </w:p>
    <w:p w14:paraId="4D094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lang w:val="en-AU"/>
        </w:rPr>
        <w:t>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[bare count singular nominal]</w:t>
      </w:r>
    </w:p>
    <w:p w14:paraId="792365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stolen.</w:t>
      </w:r>
      <w:r>
        <w:rPr>
          <w:rFonts w:cs="CG Times"/>
          <w:lang w:val="en-AU"/>
        </w:rPr>
        <w:tab/>
        <w:t>[determiner + nominal]</w:t>
      </w:r>
    </w:p>
    <w:p w14:paraId="5DE88B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[bare NP]</w:t>
      </w:r>
    </w:p>
    <w:p w14:paraId="3D4516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Ally's</w:t>
      </w:r>
      <w:r>
        <w:rPr>
          <w:rFonts w:cs="CG Times"/>
          <w:i/>
          <w:iCs/>
          <w:lang w:val="en-AU"/>
        </w:rPr>
        <w:t xml:space="preserve"> new cars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[determined NP]</w:t>
      </w:r>
    </w:p>
    <w:p w14:paraId="1E7EA0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determinatives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shoes</w:t>
      </w:r>
    </w:p>
    <w:p w14:paraId="7AD765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DPs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at least two</w:t>
      </w:r>
      <w:r>
        <w:rPr>
          <w:rFonts w:cs="CG Times"/>
          <w:i/>
          <w:iCs/>
          <w:lang w:val="en-AU"/>
        </w:rPr>
        <w:t xml:space="preserve"> shoes</w:t>
      </w:r>
    </w:p>
    <w:p w14:paraId="3466C20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subject-determiners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genitive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boy's</w:t>
      </w:r>
      <w:r>
        <w:rPr>
          <w:rFonts w:cs="CG Times"/>
          <w:i/>
          <w:iCs/>
          <w:lang w:val="en-AU"/>
        </w:rPr>
        <w:t xml:space="preserve"> shoes</w:t>
      </w:r>
    </w:p>
    <w:p w14:paraId="652D58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left="3901" w:hanging="336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minor determiners</w:t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plain NPs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colour</w:t>
      </w:r>
      <w:r>
        <w:rPr>
          <w:rFonts w:cs="CG Times"/>
          <w:i/>
          <w:iCs/>
          <w:lang w:val="en-AU"/>
        </w:rPr>
        <w:t xml:space="preserve"> tie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i/>
          <w:iCs/>
          <w:lang w:val="en-AU"/>
        </w:rPr>
        <w:t xml:space="preserve"> shoes</w:t>
      </w:r>
    </w:p>
    <w:p w14:paraId="17AE28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56"/>
          <w:tab w:val="left" w:pos="3901"/>
          <w:tab w:val="left" w:pos="5637"/>
          <w:tab w:val="left" w:pos="748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lang w:val="en-AU"/>
        </w:rPr>
        <w:tab/>
        <w:t>PPs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thirty</w:t>
      </w:r>
      <w:r>
        <w:rPr>
          <w:rFonts w:cs="CG Times"/>
          <w:i/>
          <w:iCs/>
          <w:lang w:val="en-AU"/>
        </w:rPr>
        <w:t xml:space="preserve"> ties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up to thirty</w:t>
      </w:r>
      <w:r>
        <w:rPr>
          <w:rFonts w:cs="CG Times"/>
          <w:i/>
          <w:iCs/>
          <w:lang w:val="en-AU"/>
        </w:rPr>
        <w:t xml:space="preserve"> shoes</w:t>
      </w:r>
    </w:p>
    <w:p w14:paraId="0F5494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vases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broken.</w:t>
      </w:r>
      <w:r>
        <w:rPr>
          <w:rFonts w:cs="CG Times"/>
          <w:lang w:val="en-AU"/>
        </w:rPr>
        <w:tab/>
        <w:t>[predeterminer]</w:t>
      </w:r>
    </w:p>
    <w:p w14:paraId="3AD8E3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rings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stolen.</w:t>
      </w:r>
      <w:r>
        <w:rPr>
          <w:rFonts w:cs="CG Times"/>
          <w:lang w:val="en-AU"/>
        </w:rPr>
        <w:tab/>
        <w:t>[modifier in nominal]</w:t>
      </w:r>
    </w:p>
    <w:p w14:paraId="2DA71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problem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serious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[modifier in </w:t>
      </w:r>
      <w:proofErr w:type="gramStart"/>
      <w:r>
        <w:rPr>
          <w:rFonts w:cs="CG Times"/>
          <w:lang w:val="en-AU"/>
        </w:rPr>
        <w:t>other</w:t>
      </w:r>
      <w:proofErr w:type="gramEnd"/>
      <w:r>
        <w:rPr>
          <w:rFonts w:cs="CG Times"/>
          <w:lang w:val="en-AU"/>
        </w:rPr>
        <w:t xml:space="preserve"> phrase]</w:t>
      </w:r>
    </w:p>
    <w:p w14:paraId="7E97310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in number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0941F2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remark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offensive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and irrelevant.</w:t>
      </w:r>
      <w:r>
        <w:rPr>
          <w:rFonts w:cs="CG Times"/>
          <w:lang w:val="en-AU"/>
        </w:rPr>
        <w:tab/>
        <w:t>[marker of coordination]</w:t>
      </w:r>
    </w:p>
    <w:p w14:paraId="41F2A232" w14:textId="65CDB96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ten copies to me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six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to the others. 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[simple</w:t>
      </w:r>
      <w:r w:rsidR="00E008DF">
        <w:rPr>
          <w:rFonts w:cs="CG Times"/>
          <w:lang w:val="en-AU"/>
        </w:rPr>
        <w:t xml:space="preserve"> </w:t>
      </w:r>
      <w:bookmarkStart w:id="0" w:name="OLE_LINK9"/>
      <w:bookmarkStart w:id="1" w:name="OLE_LINK10"/>
      <w:r>
        <w:rPr>
          <w:rFonts w:cs="CG Times"/>
          <w:lang w:val="en-AU"/>
        </w:rPr>
        <w:t>fused head]</w:t>
      </w:r>
      <w:bookmarkEnd w:id="0"/>
      <w:bookmarkEnd w:id="1"/>
    </w:p>
    <w:p w14:paraId="14453993" w14:textId="02DE738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taken lots of books but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novels.</w:t>
      </w:r>
      <w:r>
        <w:rPr>
          <w:rFonts w:cs="CG Times"/>
          <w:lang w:val="en-AU"/>
        </w:rPr>
        <w:tab/>
        <w:t>[partitive</w:t>
      </w:r>
      <w:r w:rsidR="00E008DF">
        <w:rPr>
          <w:rFonts w:cs="CG Times"/>
          <w:lang w:val="en-AU"/>
        </w:rPr>
        <w:t xml:space="preserve"> fused head]</w:t>
      </w:r>
    </w:p>
    <w:p w14:paraId="3EBE74F9" w14:textId="3E2D60A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11"/>
          <w:tab w:val="left" w:pos="7804"/>
          <w:tab w:val="left" w:pos="820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couldn't find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to criticise.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[special</w:t>
      </w:r>
      <w:r w:rsidR="00E008DF">
        <w:rPr>
          <w:rFonts w:cs="CG Times"/>
          <w:lang w:val="en-AU"/>
        </w:rPr>
        <w:t xml:space="preserve"> fused head]</w:t>
      </w:r>
    </w:p>
    <w:p w14:paraId="6F2B1D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05"/>
          <w:tab w:val="left" w:pos="58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around ten thousand</w:t>
      </w:r>
      <w:r>
        <w:rPr>
          <w:rFonts w:cs="CG Times"/>
          <w:i/>
          <w:iCs/>
          <w:lang w:val="en-AU"/>
        </w:rPr>
        <w:t xml:space="preserve"> copies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between fifty and sixty</w:t>
      </w:r>
      <w:r>
        <w:rPr>
          <w:rFonts w:cs="CG Times"/>
          <w:i/>
          <w:iCs/>
          <w:lang w:val="en-AU"/>
        </w:rPr>
        <w:t xml:space="preserve"> tanks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close to a hundred</w:t>
      </w:r>
      <w:r>
        <w:rPr>
          <w:rFonts w:cs="CG Times"/>
          <w:i/>
          <w:iCs/>
          <w:lang w:val="en-AU"/>
        </w:rPr>
        <w:t xml:space="preserve"> tickets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from ten to fifteen</w:t>
      </w:r>
      <w:r>
        <w:rPr>
          <w:rFonts w:cs="CG Times"/>
          <w:i/>
          <w:iCs/>
          <w:lang w:val="en-AU"/>
        </w:rPr>
        <w:t xml:space="preserve"> judges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excess of ninety</w:t>
      </w:r>
      <w:r>
        <w:rPr>
          <w:rFonts w:cs="CG Times"/>
          <w:i/>
          <w:iCs/>
          <w:lang w:val="en-AU"/>
        </w:rPr>
        <w:t xml:space="preserve"> delegates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 a million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 ten</w:t>
      </w:r>
      <w:r>
        <w:rPr>
          <w:rFonts w:cs="CG Times"/>
          <w:i/>
          <w:iCs/>
          <w:lang w:val="en-AU"/>
        </w:rPr>
        <w:t xml:space="preserve"> new drugs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to twenty</w:t>
      </w:r>
      <w:r>
        <w:rPr>
          <w:rFonts w:cs="CG Times"/>
          <w:i/>
          <w:iCs/>
          <w:lang w:val="en-AU"/>
        </w:rPr>
        <w:t xml:space="preserve"> minutes</w:t>
      </w:r>
    </w:p>
    <w:p w14:paraId="641080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coughed.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arrested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1E5A7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F8212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existential quantification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universal quantification</w:t>
      </w:r>
    </w:p>
    <w:p w14:paraId="6C09AF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4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fresh.</w:t>
      </w:r>
    </w:p>
    <w:p w14:paraId="4A8F2148" w14:textId="5AD3218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i/>
          <w:iCs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6FFCA0D8" w14:textId="0F53B7C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wasn't</w:t>
      </w:r>
      <w:r>
        <w:rPr>
          <w:rFonts w:cs="CG Times"/>
          <w:i/>
          <w:iCs/>
          <w:lang w:val="en-AU"/>
        </w:rPr>
        <w:t xml:space="preserve"> fresh.</w:t>
      </w:r>
    </w:p>
    <w:p w14:paraId="49B368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02BF6450" w14:textId="5FBCDA4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</w:p>
    <w:p w14:paraId="0377F82E" w14:textId="2E91C2C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fresh.</w:t>
      </w:r>
      <w:r>
        <w:rPr>
          <w:rFonts w:cs="CG Times"/>
          <w:lang w:val="en-AU"/>
        </w:rPr>
        <w:tab/>
      </w:r>
      <w:r w:rsidR="00C374D5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fresh.</w:t>
      </w:r>
    </w:p>
    <w:p w14:paraId="2C78A926" w14:textId="68E473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BFDD643" w14:textId="593EF3D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al</w:t>
      </w:r>
      <w:r>
        <w:rPr>
          <w:rFonts w:cs="CG Times"/>
          <w:i/>
          <w:iCs/>
          <w:lang w:val="en-AU"/>
        </w:rPr>
        <w:t>l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A91746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meat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18D29" w14:textId="0C808BE7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bookmarkStart w:id="2" w:name="OLE_LINK7"/>
      <w:bookmarkStart w:id="3" w:name="OLE_LINK8"/>
      <w:r w:rsidR="00CB46F1" w:rsidRPr="00CB46F1">
        <w:rPr>
          <w:rFonts w:cs="CG Times"/>
          <w:lang w:val="en-AU"/>
        </w:rPr>
        <w:t>′</w:t>
      </w:r>
      <w:bookmarkEnd w:id="2"/>
      <w:bookmarkEnd w:id="3"/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meat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706144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93D29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some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80405AF" w14:textId="084C38E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a</w:t>
      </w:r>
      <w:r w:rsidR="006E32A3">
        <w:rPr>
          <w:rStyle w:val="DoubleUnderline"/>
        </w:rPr>
        <w:t>l</w:t>
      </w:r>
      <w:r w:rsidRPr="00B237DE">
        <w:rPr>
          <w:rStyle w:val="DoubleUnderline"/>
        </w:rPr>
        <w:t>l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6F5B31">
        <w:t>≡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D5B084D" w14:textId="6AB9FDC1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 w:firstLine="37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any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285A6A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 w:rsidRPr="00B237DE">
        <w:rPr>
          <w:rStyle w:val="DoubleUnderline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2FAA4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eaten </w:t>
      </w:r>
      <w:r>
        <w:rPr>
          <w:rFonts w:cs="CG Times"/>
          <w:lang w:val="en-AU"/>
        </w:rPr>
        <w:t>[</w:t>
      </w:r>
      <w:r w:rsidRPr="00B237DE">
        <w:rPr>
          <w:rStyle w:val="DoubleUnderline"/>
        </w:rPr>
        <w:t>both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pies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9172AB" w14:textId="6C0159D4" w:rsidR="00D12BC3" w:rsidRDefault="00A85F94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512"/>
        </w:tabs>
        <w:spacing w:line="480" w:lineRule="auto"/>
        <w:ind w:left="47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D3086">
        <w:rPr>
          <w:rFonts w:cs="CG Times"/>
          <w:lang w:val="en-AU"/>
        </w:rPr>
        <w:t>b</w:t>
      </w:r>
      <w:r w:rsidR="00505DB7" w:rsidRPr="00CB46F1">
        <w:rPr>
          <w:rFonts w:cs="CG Times"/>
          <w:lang w:val="en-AU"/>
        </w:rPr>
        <w:t>′</w:t>
      </w:r>
      <w:r w:rsidR="002D3086">
        <w:rPr>
          <w:rFonts w:cs="CG Times"/>
          <w:lang w:val="en-AU"/>
        </w:rPr>
        <w:t>.</w:t>
      </w:r>
      <w:r w:rsidR="00702BF7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>He had</w:t>
      </w:r>
      <w:r w:rsidR="002D3086" w:rsidRPr="00B237DE">
        <w:rPr>
          <w:rStyle w:val="DoubleUnderline"/>
        </w:rPr>
        <w:t>n't</w:t>
      </w:r>
      <w:r w:rsidR="002D3086">
        <w:rPr>
          <w:rFonts w:cs="CG Times"/>
          <w:i/>
          <w:iCs/>
          <w:lang w:val="en-AU"/>
        </w:rPr>
        <w:t xml:space="preserve"> eaten </w:t>
      </w:r>
      <w:r w:rsidR="002D3086">
        <w:rPr>
          <w:rFonts w:cs="CG Times"/>
          <w:lang w:val="en-AU"/>
        </w:rPr>
        <w:t>[</w:t>
      </w:r>
      <w:r w:rsidR="002D3086">
        <w:rPr>
          <w:rFonts w:cs="CG Times"/>
          <w:i/>
          <w:iCs/>
          <w:u w:val="single"/>
          <w:lang w:val="en-AU"/>
        </w:rPr>
        <w:t>either</w:t>
      </w:r>
      <w:r w:rsidR="002D3086">
        <w:rPr>
          <w:rFonts w:cs="CG Times"/>
          <w:i/>
          <w:iCs/>
          <w:lang w:val="en-AU"/>
        </w:rPr>
        <w:t xml:space="preserve"> of the pies</w:t>
      </w:r>
      <w:r w:rsidR="002D3086">
        <w:rPr>
          <w:rFonts w:cs="CG Times"/>
          <w:lang w:val="en-AU"/>
        </w:rPr>
        <w:t>]</w:t>
      </w:r>
      <w:r w:rsidR="002D3086">
        <w:rPr>
          <w:rFonts w:cs="CG Times"/>
          <w:i/>
          <w:iCs/>
          <w:lang w:val="en-AU"/>
        </w:rPr>
        <w:t>.</w:t>
      </w:r>
    </w:p>
    <w:p w14:paraId="10E8D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03"/>
          <w:tab w:val="left" w:pos="4764"/>
          <w:tab w:val="left" w:pos="5138"/>
          <w:tab w:val="left" w:pos="5512"/>
          <w:tab w:val="left" w:pos="616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universal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existential</w:t>
      </w:r>
    </w:p>
    <w:p w14:paraId="4EEEC3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 </w:t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basic</w:t>
      </w:r>
      <w:r>
        <w:rPr>
          <w:rFonts w:cs="CG Times"/>
          <w:b/>
          <w:bCs/>
          <w:lang w:val="en-AU"/>
        </w:rPr>
        <w:tab/>
        <w:t>non-affirmative</w:t>
      </w:r>
      <w:r>
        <w:rPr>
          <w:rFonts w:cs="CG Times"/>
          <w:b/>
          <w:bCs/>
          <w:lang w:val="en-AU"/>
        </w:rPr>
        <w:tab/>
        <w:t>negative</w:t>
      </w:r>
    </w:p>
    <w:p w14:paraId="38CFD7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neutral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lang w:val="en-AU"/>
        </w:rPr>
        <w:tab/>
        <w:t xml:space="preserve">some     </w:t>
      </w:r>
      <w:r>
        <w:rPr>
          <w:rFonts w:cs="CG Times"/>
          <w:i/>
          <w:iCs/>
          <w:lang w:val="en-AU"/>
        </w:rPr>
        <w:tab/>
        <w:t>any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</w:p>
    <w:p w14:paraId="189C71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19"/>
          <w:tab w:val="left" w:pos="4764"/>
          <w:tab w:val="left" w:pos="6010"/>
          <w:tab w:val="left" w:pos="6884"/>
          <w:tab w:val="left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dual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either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neither</w:t>
      </w:r>
    </w:p>
    <w:p w14:paraId="44AE94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both of the pies?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he eat either of the pies?</w:t>
      </w:r>
    </w:p>
    <w:p w14:paraId="7880111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 of these computers will do.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of these computers will do.</w:t>
      </w:r>
    </w:p>
    <w:p w14:paraId="641C08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allowed to take part?</w:t>
      </w:r>
    </w:p>
    <w:p w14:paraId="226DC8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voted against the proposal.</w:t>
      </w:r>
      <w:r>
        <w:rPr>
          <w:rFonts w:cs="CG Times"/>
          <w:lang w:val="en-AU"/>
        </w:rPr>
        <w:tab/>
        <w:t>[distributive]</w:t>
      </w:r>
    </w:p>
    <w:p w14:paraId="68A5E81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students</w:t>
      </w:r>
      <w:r>
        <w:rPr>
          <w:rFonts w:cs="CG Times"/>
          <w:i/>
          <w:iCs/>
          <w:lang w:val="en-AU"/>
        </w:rPr>
        <w:t xml:space="preserve"> lifted the piano onto the stage.</w:t>
      </w:r>
      <w:r>
        <w:rPr>
          <w:rFonts w:cs="CG Times"/>
          <w:lang w:val="en-AU"/>
        </w:rPr>
        <w:tab/>
        <w:t>[non-distributive: joint]</w:t>
      </w:r>
    </w:p>
    <w:p w14:paraId="3FC601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 student voted against the proposal.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[distributive]</w:t>
      </w:r>
    </w:p>
    <w:p w14:paraId="2A2C57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 student lifted the piano onto the stage.</w:t>
      </w:r>
      <w:r>
        <w:rPr>
          <w:rFonts w:cs="CG Times"/>
          <w:lang w:val="en-AU"/>
        </w:rPr>
        <w:tab/>
        <w:t>)</w:t>
      </w:r>
    </w:p>
    <w:p w14:paraId="022712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Any candidates who score 100% on the test will receive a $100 prize.</w:t>
      </w:r>
    </w:p>
    <w:p w14:paraId="56984F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of her children have emigrated.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children have emigrated.</w:t>
      </w:r>
    </w:p>
    <w:p w14:paraId="2C389B92" w14:textId="002E34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were some children in the park.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12B4FE91" w14:textId="1A2773D5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saw some children climb over the fence.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496C1F0" w14:textId="26FBBEC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misunderstood the question.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[proportional</w:t>
      </w:r>
      <w:r w:rsidR="006E0752">
        <w:rPr>
          <w:rFonts w:cs="CG Times"/>
          <w:lang w:val="en-AU"/>
        </w:rPr>
        <w:t xml:space="preserve"> use of </w:t>
      </w:r>
      <w:r w:rsidR="006E0752">
        <w:rPr>
          <w:rFonts w:cs="CG Times"/>
          <w:i/>
          <w:iCs/>
          <w:lang w:val="en-AU"/>
        </w:rPr>
        <w:t>some</w:t>
      </w:r>
      <w:r w:rsidR="006E0752">
        <w:rPr>
          <w:rFonts w:cs="CG Times"/>
          <w:lang w:val="en-AU"/>
        </w:rPr>
        <w:t>]</w:t>
      </w:r>
    </w:p>
    <w:p w14:paraId="669AF60B" w14:textId="5523C9EF" w:rsidR="00D12BC3" w:rsidRDefault="002D3086" w:rsidP="00BE361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60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don't know how to say `No'.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61DDE6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students would regard that as unreasonable.</w:t>
      </w:r>
      <w:r>
        <w:rPr>
          <w:rFonts w:cs="CG Times"/>
          <w:lang w:val="en-AU"/>
        </w:rPr>
        <w:tab/>
        <w:t>[proportional]</w:t>
      </w:r>
    </w:p>
    <w:p w14:paraId="18DBDD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the </w:t>
      </w:r>
      <w:proofErr w:type="spellStart"/>
      <w:r>
        <w:rPr>
          <w:rFonts w:cs="CG Times"/>
          <w:i/>
          <w:iCs/>
          <w:lang w:val="en-AU"/>
        </w:rPr>
        <w:t>Pyschology</w:t>
      </w:r>
      <w:proofErr w:type="spellEnd"/>
      <w:r>
        <w:rPr>
          <w:rFonts w:cs="CG Times"/>
          <w:i/>
          <w:iCs/>
          <w:lang w:val="en-AU"/>
        </w:rPr>
        <w:t xml:space="preserve"> Department that attracts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[superlative]</w:t>
      </w:r>
    </w:p>
    <w:p w14:paraId="45D3D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901"/>
          <w:tab w:val="left" w:pos="529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 </w:t>
      </w:r>
      <w:r>
        <w:rPr>
          <w:rFonts w:cs="CG Times"/>
          <w:lang w:val="en-AU"/>
        </w:rPr>
        <w:t xml:space="preserve">  &gt;   </w:t>
      </w:r>
      <w:r>
        <w:rPr>
          <w:rFonts w:cs="CG Times"/>
          <w:i/>
          <w:iCs/>
          <w:lang w:val="en-AU"/>
        </w:rPr>
        <w:t xml:space="preserve"> 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 xml:space="preserve">     &gt;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</w:t>
      </w:r>
    </w:p>
    <w:p w14:paraId="6C2F77E5" w14:textId="6CEEF8B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</w:t>
      </w:r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74176C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41A94788" w14:textId="7ECEF51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the delegates.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6E0752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162A03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proportional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non-proportional</w:t>
      </w:r>
    </w:p>
    <w:p w14:paraId="64DCB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a lot of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0216E70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people think it's a conspiracy.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having some </w:t>
      </w:r>
      <w:proofErr w:type="gramStart"/>
      <w:r>
        <w:rPr>
          <w:rFonts w:cs="CG Times"/>
          <w:i/>
          <w:iCs/>
          <w:lang w:val="en-AU"/>
        </w:rPr>
        <w:t>friends</w:t>
      </w:r>
      <w:proofErr w:type="gramEnd"/>
      <w:r>
        <w:rPr>
          <w:rFonts w:cs="CG Times"/>
          <w:i/>
          <w:iCs/>
          <w:lang w:val="en-AU"/>
        </w:rPr>
        <w:t xml:space="preserve"> round.</w:t>
      </w:r>
    </w:p>
    <w:p w14:paraId="43AAEB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many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lot of mistakes.</w:t>
      </w:r>
    </w:p>
    <w:p w14:paraId="0F2A2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disagreed with a few of his points.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made a few mistakes.</w:t>
      </w:r>
    </w:p>
    <w:p w14:paraId="5F1735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</w:p>
    <w:p w14:paraId="186CC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Many of her friends voted for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</w:p>
    <w:p w14:paraId="202C26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indeed all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58D283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1EFEE7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obtain many votes.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obtained few votes.</w:t>
      </w:r>
    </w:p>
    <w:p w14:paraId="340611B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i/>
          <w:iCs/>
          <w:lang w:val="en-AU"/>
        </w:rPr>
        <w:t>no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few</w:t>
      </w:r>
      <w:r>
        <w:rPr>
          <w:rFonts w:cs="CG Times"/>
          <w:lang w:val="en-AU"/>
        </w:rPr>
        <w:t xml:space="preserve">    &gt;    </w:t>
      </w:r>
      <w:r>
        <w:rPr>
          <w:rFonts w:cs="CG Times"/>
          <w:i/>
          <w:iCs/>
          <w:lang w:val="en-AU"/>
        </w:rPr>
        <w:t>not all</w:t>
      </w:r>
    </w:p>
    <w:p w14:paraId="67E39A16" w14:textId="4247A78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None of her friends voted for him.</w:t>
      </w:r>
      <w:r>
        <w:rPr>
          <w:rFonts w:cs="CG Times"/>
          <w:lang w:val="en-AU"/>
        </w:rPr>
        <w:tab/>
        <w:t>[entails [ii</w:t>
      </w:r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iii]]</w:t>
      </w:r>
    </w:p>
    <w:p w14:paraId="219B25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Few of her friends voted for him.</w:t>
      </w:r>
      <w:r>
        <w:rPr>
          <w:rFonts w:cs="CG Times"/>
          <w:lang w:val="en-AU"/>
        </w:rPr>
        <w:tab/>
        <w:t>[entails [iii], 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5801E020" w14:textId="5E8EA7D0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all of her friends voted for him.</w:t>
      </w:r>
      <w:r>
        <w:rPr>
          <w:rFonts w:cs="CG Times"/>
          <w:lang w:val="en-AU"/>
        </w:rPr>
        <w:tab/>
        <w:t>[implicates negation of [</w:t>
      </w:r>
      <w:proofErr w:type="spellStart"/>
      <w:r>
        <w:rPr>
          <w:rFonts w:cs="CG Times"/>
          <w:lang w:val="en-AU"/>
        </w:rPr>
        <w:t>i</w:t>
      </w:r>
      <w:proofErr w:type="spellEnd"/>
      <w:r w:rsidR="002833BE">
        <w:rPr>
          <w:rFonts w:cs="CG Times"/>
          <w:lang w:val="en-AU"/>
        </w:rPr>
        <w:t>–</w:t>
      </w:r>
      <w:r>
        <w:rPr>
          <w:rFonts w:cs="CG Times"/>
          <w:lang w:val="en-AU"/>
        </w:rPr>
        <w:t>ii]]</w:t>
      </w:r>
    </w:p>
    <w:p w14:paraId="5B000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06FD48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not many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many</w:t>
      </w:r>
      <w:r>
        <w:rPr>
          <w:rFonts w:cs="CG Times"/>
          <w:i/>
          <w:iCs/>
          <w:lang w:val="en-AU"/>
        </w:rPr>
        <w:t xml:space="preserve"> of her friends voted for him.</w:t>
      </w:r>
    </w:p>
    <w:p w14:paraId="3DD7D3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A few </w:t>
      </w:r>
      <w:r>
        <w:rPr>
          <w:rFonts w:cs="CG Times"/>
          <w:i/>
          <w:iCs/>
          <w:u w:val="single"/>
          <w:lang w:val="en-AU"/>
        </w:rPr>
        <w:t>if any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indeed none</w:t>
      </w:r>
      <w:r>
        <w:rPr>
          <w:rFonts w:cs="CG Times"/>
          <w:i/>
          <w:iCs/>
          <w:lang w:val="en-AU"/>
        </w:rPr>
        <w:t xml:space="preserve"> of them did as well as Kim.</w:t>
      </w:r>
    </w:p>
    <w:p w14:paraId="1BE549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ladder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ladders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cement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!</w:t>
      </w:r>
    </w:p>
    <w:p w14:paraId="464A07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park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>?</w:t>
      </w:r>
    </w:p>
    <w:p w14:paraId="210B32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father of one of my students</w:t>
      </w:r>
      <w:r>
        <w:rPr>
          <w:rFonts w:cs="CG Times"/>
          <w:i/>
          <w:iCs/>
          <w:lang w:val="en-AU"/>
        </w:rPr>
        <w:t xml:space="preserve"> rang me up last night.</w:t>
      </w:r>
    </w:p>
    <w:p w14:paraId="45A676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first person to run the mile in under four minutes</w:t>
      </w:r>
      <w:r>
        <w:rPr>
          <w:rFonts w:cs="CG Times"/>
          <w:i/>
          <w:iCs/>
          <w:lang w:val="en-AU"/>
        </w:rPr>
        <w:t xml:space="preserve"> was Roger Bannister.</w:t>
      </w:r>
    </w:p>
    <w:p w14:paraId="1E1F86D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your cup down on </w:t>
      </w:r>
      <w:r>
        <w:rPr>
          <w:rFonts w:cs="CG Times"/>
          <w:i/>
          <w:iCs/>
          <w:u w:val="single"/>
          <w:lang w:val="en-AU"/>
        </w:rPr>
        <w:t>the arm of your chair</w:t>
      </w:r>
      <w:r>
        <w:rPr>
          <w:rFonts w:cs="CG Times"/>
          <w:i/>
          <w:iCs/>
          <w:lang w:val="en-AU"/>
        </w:rPr>
        <w:t>.</w:t>
      </w:r>
    </w:p>
    <w:p w14:paraId="3A8400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married </w:t>
      </w:r>
      <w:r>
        <w:rPr>
          <w:rFonts w:cs="CG Times"/>
          <w:i/>
          <w:iCs/>
          <w:u w:val="single"/>
          <w:lang w:val="en-AU"/>
        </w:rPr>
        <w:t>the daughter of his bank manager</w:t>
      </w:r>
      <w:r>
        <w:rPr>
          <w:rFonts w:cs="CG Times"/>
          <w:i/>
          <w:iCs/>
          <w:lang w:val="en-AU"/>
        </w:rPr>
        <w:t>.</w:t>
      </w:r>
    </w:p>
    <w:p w14:paraId="751702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did you put </w:t>
      </w:r>
      <w:r>
        <w:rPr>
          <w:rFonts w:cs="CG Times"/>
          <w:i/>
          <w:iCs/>
          <w:u w:val="single"/>
          <w:lang w:val="en-AU"/>
        </w:rPr>
        <w:t>the keys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milk</w:t>
      </w:r>
      <w:r>
        <w:rPr>
          <w:rFonts w:cs="CG Times"/>
          <w:i/>
          <w:iCs/>
          <w:lang w:val="en-AU"/>
        </w:rPr>
        <w:t>?</w:t>
      </w:r>
    </w:p>
    <w:p w14:paraId="0ED67F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parents of one of my students</w:t>
      </w:r>
      <w:r>
        <w:rPr>
          <w:rFonts w:cs="CG Times"/>
          <w:i/>
          <w:iCs/>
          <w:lang w:val="en-AU"/>
        </w:rPr>
        <w:t xml:space="preserve"> came round to see me last night.</w:t>
      </w:r>
    </w:p>
    <w:p w14:paraId="55D7E5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bathroom tiles</w:t>
      </w:r>
      <w:r>
        <w:rPr>
          <w:rFonts w:cs="CG Times"/>
          <w:i/>
          <w:iCs/>
          <w:lang w:val="en-AU"/>
        </w:rPr>
        <w:t xml:space="preserve">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the bathroom tiles</w:t>
      </w:r>
      <w:r>
        <w:rPr>
          <w:rFonts w:cs="CG Times"/>
          <w:i/>
          <w:iCs/>
          <w:lang w:val="en-AU"/>
        </w:rPr>
        <w:t xml:space="preserve"> are cracked.</w:t>
      </w:r>
    </w:p>
    <w:p w14:paraId="568D9C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Could you do something about </w:t>
      </w:r>
      <w:r>
        <w:rPr>
          <w:rFonts w:cs="CG Times"/>
          <w:i/>
          <w:iCs/>
          <w:u w:val="single"/>
          <w:lang w:val="en-AU"/>
        </w:rPr>
        <w:t>the hum</w:t>
      </w:r>
      <w:r>
        <w:rPr>
          <w:rFonts w:cs="CG Times"/>
          <w:i/>
          <w:iCs/>
          <w:lang w:val="en-AU"/>
        </w:rPr>
        <w:t>?</w:t>
      </w:r>
    </w:p>
    <w:p w14:paraId="11C24A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assassinated.</w:t>
      </w:r>
    </w:p>
    <w:p w14:paraId="65BFAC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have a cat and two dogs.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 xml:space="preserve"> is over fifteen years old.</w:t>
      </w:r>
    </w:p>
    <w:p w14:paraId="054D44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car won't start; I think </w:t>
      </w:r>
      <w:r>
        <w:rPr>
          <w:rFonts w:cs="CG Times"/>
          <w:i/>
          <w:iCs/>
          <w:u w:val="single"/>
          <w:lang w:val="en-AU"/>
        </w:rPr>
        <w:t>the battery</w:t>
      </w:r>
      <w:r>
        <w:rPr>
          <w:rFonts w:cs="CG Times"/>
          <w:i/>
          <w:iCs/>
          <w:lang w:val="en-AU"/>
        </w:rPr>
        <w:t xml:space="preserve"> is flat.</w:t>
      </w:r>
    </w:p>
    <w:p w14:paraId="003756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grabbed me by </w:t>
      </w:r>
      <w:r>
        <w:rPr>
          <w:rFonts w:cs="CG Times"/>
          <w:i/>
          <w:iCs/>
          <w:u w:val="single"/>
          <w:lang w:val="en-AU"/>
        </w:rPr>
        <w:t>the arm</w:t>
      </w:r>
      <w:r>
        <w:rPr>
          <w:rFonts w:cs="CG Times"/>
          <w:i/>
          <w:iCs/>
          <w:lang w:val="en-AU"/>
        </w:rPr>
        <w:t>.</w:t>
      </w:r>
    </w:p>
    <w:p w14:paraId="660C87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wants to be a member of </w:t>
      </w:r>
      <w:r>
        <w:rPr>
          <w:rFonts w:cs="CG Times"/>
          <w:i/>
          <w:iCs/>
          <w:u w:val="single"/>
          <w:lang w:val="en-AU"/>
        </w:rPr>
        <w:t>the most popular team</w:t>
      </w:r>
      <w:r>
        <w:rPr>
          <w:rFonts w:cs="CG Times"/>
          <w:i/>
          <w:iCs/>
          <w:lang w:val="en-AU"/>
        </w:rPr>
        <w:t>.</w:t>
      </w:r>
    </w:p>
    <w:p w14:paraId="09C26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interviewing </w:t>
      </w:r>
      <w:r>
        <w:rPr>
          <w:rFonts w:cs="CG Times"/>
          <w:i/>
          <w:iCs/>
          <w:u w:val="single"/>
          <w:lang w:val="en-AU"/>
        </w:rPr>
        <w:t>the man who mows her lawn</w:t>
      </w:r>
      <w:r>
        <w:rPr>
          <w:rFonts w:cs="CG Times"/>
          <w:i/>
          <w:iCs/>
          <w:lang w:val="en-AU"/>
        </w:rPr>
        <w:t>.</w:t>
      </w:r>
    </w:p>
    <w:p w14:paraId="030F97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9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racquet</w:t>
      </w:r>
      <w:r>
        <w:rPr>
          <w:rFonts w:cs="CG Times"/>
          <w:i/>
          <w:iCs/>
          <w:lang w:val="en-AU"/>
        </w:rPr>
        <w:t xml:space="preserve"> dropped from Andre Agassi's hand as if his fingers had grown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numb.</w:t>
      </w:r>
    </w:p>
    <w:p w14:paraId="0828AE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fastest she had ever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1BB7CA0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longer we stay,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chance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there is we'll be caught.</w:t>
      </w:r>
      <w:r>
        <w:rPr>
          <w:rFonts w:cs="CG Times"/>
          <w:lang w:val="en-AU"/>
        </w:rPr>
        <w:tab/>
        <w:t>)</w:t>
      </w:r>
    </w:p>
    <w:p w14:paraId="74CEAE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There's a spider in the bath. Get rid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immediately!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]</w:t>
      </w:r>
    </w:p>
    <w:p w14:paraId="380C1C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Do you prefer this version 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Kim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one</w:t>
      </w:r>
      <w:r>
        <w:rPr>
          <w:rFonts w:cs="CG Times"/>
          <w:lang w:val="en-AU"/>
        </w:rPr>
        <w:t>]</w:t>
      </w:r>
    </w:p>
    <w:p w14:paraId="43BD7D8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Wine from Australia is now more popular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from France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]</w:t>
      </w:r>
    </w:p>
    <w:p w14:paraId="57861D1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a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Bring me </w:t>
      </w:r>
      <w:r>
        <w:rPr>
          <w:rFonts w:cs="CG Times"/>
          <w:i/>
          <w:iCs/>
          <w:u w:val="single"/>
          <w:lang w:val="en-AU"/>
        </w:rPr>
        <w:t>the ladder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 xml:space="preserve"> </w:t>
      </w:r>
    </w:p>
    <w:p w14:paraId="4F1765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quantitative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non-quantitative</w:t>
      </w:r>
    </w:p>
    <w:p w14:paraId="4FAF3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just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new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DCFF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complained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Jill should know better.</w:t>
      </w:r>
    </w:p>
    <w:p w14:paraId="2C51BD5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book on Greek syntax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good knowledge of Greek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D8D7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</w:t>
      </w:r>
    </w:p>
    <w:p w14:paraId="57CCFB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6DDAA48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</w:t>
      </w:r>
    </w:p>
    <w:p w14:paraId="77E71FF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charges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</w:t>
      </w:r>
    </w:p>
    <w:p w14:paraId="78C14A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colleague's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dollar's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worth of coins</w:t>
      </w:r>
    </w:p>
    <w:p w14:paraId="2A4B44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more than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charges that had been laid against them</w:t>
      </w:r>
    </w:p>
    <w:p w14:paraId="2495CA2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dollar's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worth of coins that he had in his pocket</w:t>
      </w:r>
    </w:p>
    <w:p w14:paraId="2179344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bathroom tiles are cracked.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those bathroom tiles are cracked.</w:t>
      </w:r>
    </w:p>
    <w:p w14:paraId="41D84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me this book!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 me that book!</w:t>
      </w:r>
    </w:p>
    <w:p w14:paraId="21B503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Jones was playing chess. </w:t>
      </w:r>
      <w:r>
        <w:rPr>
          <w:rFonts w:cs="CG Times"/>
          <w:i/>
          <w:iCs/>
          <w:u w:val="single"/>
          <w:lang w:val="en-AU"/>
        </w:rPr>
        <w:t>This new hobby that he had just discovered</w:t>
      </w:r>
      <w:r>
        <w:rPr>
          <w:rFonts w:cs="CG Times"/>
          <w:i/>
          <w:iCs/>
          <w:lang w:val="en-AU"/>
        </w:rPr>
        <w:t xml:space="preserve"> was taking up all of his time.</w:t>
      </w:r>
    </w:p>
    <w:p w14:paraId="384D3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suggested we call the police, but he didn't like </w:t>
      </w:r>
      <w:r>
        <w:rPr>
          <w:rFonts w:cs="CG Times"/>
          <w:i/>
          <w:iCs/>
          <w:u w:val="single"/>
          <w:lang w:val="en-AU"/>
        </w:rPr>
        <w:t>that idea</w:t>
      </w:r>
      <w:r>
        <w:rPr>
          <w:rFonts w:cs="CG Times"/>
          <w:i/>
          <w:iCs/>
          <w:lang w:val="en-AU"/>
        </w:rPr>
        <w:t>.</w:t>
      </w:r>
    </w:p>
    <w:p w14:paraId="05450A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cards are Kim's;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yours.</w:t>
      </w:r>
      <w:r>
        <w:rPr>
          <w:rFonts w:cs="CG Times"/>
          <w:lang w:val="en-AU"/>
        </w:rPr>
        <w:tab/>
        <w:t>[simple fused-head]</w:t>
      </w:r>
    </w:p>
    <w:p w14:paraId="44AB97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them that were contaminated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destroyed.</w:t>
      </w:r>
      <w:r>
        <w:rPr>
          <w:rFonts w:cs="CG Times"/>
          <w:lang w:val="en-AU"/>
        </w:rPr>
        <w:tab/>
        <w:t>[partitive fused-head]</w:t>
      </w:r>
    </w:p>
    <w:p w14:paraId="05E11F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 little late,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matter.</w:t>
      </w:r>
      <w:r>
        <w:rPr>
          <w:rFonts w:cs="CG Times"/>
          <w:lang w:val="en-AU"/>
        </w:rPr>
        <w:tab/>
        <w:t>[special fused-head]</w:t>
      </w:r>
    </w:p>
    <w:p w14:paraId="286F91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sugar.</w:t>
      </w:r>
      <w:r>
        <w:rPr>
          <w:rFonts w:cs="CG Times"/>
          <w:lang w:val="en-AU"/>
        </w:rPr>
        <w:tab/>
        <w:t>[modifier]</w:t>
      </w:r>
    </w:p>
    <w:p w14:paraId="5B2AEC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eventually win the argument.</w:t>
      </w:r>
    </w:p>
    <w:p w14:paraId="18C18A8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d</w:t>
      </w:r>
      <w:proofErr w:type="spellEnd"/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form a society.</w:t>
      </w:r>
    </w:p>
    <w:p w14:paraId="53ED3F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d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students</w:t>
      </w:r>
    </w:p>
    <w:p w14:paraId="4FA265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supporters of a federal Europe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</w:t>
      </w:r>
    </w:p>
    <w:p w14:paraId="241836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supporters of a federal Europe</w:t>
      </w:r>
      <w:r>
        <w:rPr>
          <w:rFonts w:cs="CG Times"/>
          <w:i/>
          <w:iCs/>
          <w:lang w:val="en-AU"/>
        </w:rPr>
        <w:t>, will eventually win the argument.</w:t>
      </w:r>
    </w:p>
    <w:p w14:paraId="4FEE79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618"/>
          <w:tab w:val="left" w:pos="59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student</w:t>
      </w:r>
      <w:r>
        <w:rPr>
          <w:rFonts w:cs="CG Times"/>
          <w:i/>
          <w:iCs/>
          <w:lang w:val="en-AU"/>
        </w:rPr>
        <w:t>s, should form a society.</w:t>
      </w:r>
    </w:p>
    <w:p w14:paraId="0ABAF0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determiner + 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appositional construction</w:t>
      </w:r>
    </w:p>
    <w:p w14:paraId="40A50D10" w14:textId="6F66657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 president</w:t>
      </w:r>
      <w:r>
        <w:rPr>
          <w:rFonts w:cs="CG Times"/>
          <w:i/>
          <w:iCs/>
          <w:lang w:val="en-AU"/>
        </w:rPr>
        <w:t xml:space="preserve"> declare the meeting </w:t>
      </w:r>
      <w:r w:rsidR="009104EA">
        <w:rPr>
          <w:rFonts w:cs="CG Times"/>
          <w:i/>
          <w:iCs/>
          <w:lang w:val="en-AU"/>
        </w:rPr>
        <w:t>open.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president</w:t>
      </w:r>
      <w:r>
        <w:rPr>
          <w:rFonts w:cs="CG Times"/>
          <w:i/>
          <w:iCs/>
          <w:lang w:val="en-AU"/>
        </w:rPr>
        <w:t xml:space="preserve">, declare the meeting </w:t>
      </w:r>
      <w:r w:rsidR="009104EA">
        <w:rPr>
          <w:rFonts w:cs="CG Times"/>
          <w:i/>
          <w:iCs/>
          <w:lang w:val="en-AU"/>
        </w:rPr>
        <w:t>open.</w:t>
      </w:r>
    </w:p>
    <w:p w14:paraId="7F573193" w14:textId="360F9489" w:rsidR="002D3086" w:rsidRPr="009F5718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You proponent of a federal Europe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proponent of a federal</w:t>
      </w:r>
      <w:r w:rsidR="009F5718">
        <w:rPr>
          <w:rFonts w:cs="CG Times"/>
          <w:i/>
          <w:iCs/>
          <w:u w:val="single"/>
          <w:lang w:val="en-AU"/>
        </w:rPr>
        <w:t xml:space="preserve"> Europe</w:t>
      </w:r>
      <w:r w:rsidR="009F5718">
        <w:rPr>
          <w:rFonts w:cs="CG Times"/>
          <w:i/>
          <w:iCs/>
          <w:lang w:val="en-AU"/>
        </w:rPr>
        <w:t>,</w:t>
      </w:r>
    </w:p>
    <w:p w14:paraId="4F15C518" w14:textId="6E56859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should support this proposal.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should support this proposal.</w:t>
      </w:r>
    </w:p>
    <w:p w14:paraId="11370AC1" w14:textId="0EC2192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 w:rsidR="00914E36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They poets</w:t>
      </w:r>
      <w:r>
        <w:rPr>
          <w:rFonts w:cs="CG Times"/>
          <w:i/>
          <w:iCs/>
          <w:lang w:val="en-AU"/>
        </w:rPr>
        <w:t xml:space="preserve"> are our guides.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the poets</w:t>
      </w:r>
      <w:r>
        <w:rPr>
          <w:rFonts w:cs="CG Times"/>
          <w:i/>
          <w:iCs/>
          <w:lang w:val="en-AU"/>
        </w:rPr>
        <w:t xml:space="preserve">, are our guides. </w:t>
      </w:r>
    </w:p>
    <w:p w14:paraId="07A44A3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interviewed.</w:t>
      </w:r>
    </w:p>
    <w:p w14:paraId="44BFA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used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sugar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68318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morning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library.</w:t>
      </w:r>
      <w:r>
        <w:rPr>
          <w:rFonts w:cs="CG Times"/>
          <w:lang w:val="en-AU"/>
        </w:rPr>
        <w:tab/>
        <w:t>[count singular]</w:t>
      </w:r>
    </w:p>
    <w:p w14:paraId="6E5D82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whisky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4725B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your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You will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patience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29A0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Tell</w:t>
      </w:r>
      <w:proofErr w:type="gramEnd"/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truth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F331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BEA9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62825E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plate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7205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a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cooking.</w:t>
      </w:r>
    </w:p>
    <w:p w14:paraId="373B04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voted.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whole</w:t>
      </w:r>
      <w:r>
        <w:rPr>
          <w:rFonts w:cs="CG Times"/>
          <w:i/>
          <w:iCs/>
          <w:lang w:val="en-AU"/>
        </w:rPr>
        <w:t xml:space="preserve"> committee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voted.</w:t>
      </w:r>
    </w:p>
    <w:p w14:paraId="6E3109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failed the philosophy exam.</w:t>
      </w:r>
      <w:r>
        <w:rPr>
          <w:rFonts w:cs="CG Times"/>
          <w:lang w:val="en-AU"/>
        </w:rPr>
        <w:tab/>
        <w:t>[determiner]</w:t>
      </w:r>
    </w:p>
    <w:p w14:paraId="6A3B85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students failed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philosophy exam.</w:t>
      </w:r>
      <w:r>
        <w:rPr>
          <w:rFonts w:cs="CG Times"/>
          <w:lang w:val="en-AU"/>
        </w:rPr>
        <w:tab/>
        <w:t>[predeterminer]</w:t>
      </w:r>
    </w:p>
    <w:p w14:paraId="0874F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will be informing the market that the business is continuing to run as a separate entity, with</w:t>
      </w:r>
      <w:r>
        <w:rPr>
          <w:rFonts w:cs="CG Times"/>
          <w:i/>
          <w:iCs/>
          <w:u w:val="single"/>
          <w:lang w:val="en-AU"/>
        </w:rPr>
        <w:t xml:space="preserve"> all key staff</w:t>
      </w:r>
      <w:r>
        <w:rPr>
          <w:rFonts w:cs="CG Times"/>
          <w:i/>
          <w:iCs/>
          <w:lang w:val="en-AU"/>
        </w:rPr>
        <w:t xml:space="preserve"> remaining in place.</w:t>
      </w:r>
    </w:p>
    <w:p w14:paraId="092FB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students who have failed</w:t>
      </w:r>
      <w:r>
        <w:rPr>
          <w:rFonts w:cs="CG Times"/>
          <w:i/>
          <w:iCs/>
          <w:lang w:val="en-AU"/>
        </w:rPr>
        <w:t xml:space="preserve"> must see their tutors tomorrow.</w:t>
      </w:r>
    </w:p>
    <w:p w14:paraId="062FB3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three visitors</w:t>
      </w:r>
      <w:r>
        <w:rPr>
          <w:rFonts w:cs="CG Times"/>
          <w:i/>
          <w:iCs/>
          <w:lang w:val="en-AU"/>
        </w:rPr>
        <w:t xml:space="preserve"> left early.</w:t>
      </w:r>
    </w:p>
    <w:p w14:paraId="6EF62F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spent </w:t>
      </w:r>
      <w:r>
        <w:rPr>
          <w:rFonts w:cs="CG Times"/>
          <w:i/>
          <w:iCs/>
          <w:u w:val="single"/>
          <w:lang w:val="en-AU"/>
        </w:rPr>
        <w:t>all day</w:t>
      </w:r>
      <w:r>
        <w:rPr>
          <w:rFonts w:cs="CG Times"/>
          <w:i/>
          <w:iCs/>
          <w:lang w:val="en-AU"/>
        </w:rPr>
        <w:t xml:space="preserve"> at the beach.</w:t>
      </w:r>
    </w:p>
    <w:p w14:paraId="758D144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friends had just got their results: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 xml:space="preserve">)] </w:t>
      </w:r>
      <w:r>
        <w:rPr>
          <w:rFonts w:cs="CG Times"/>
          <w:i/>
          <w:iCs/>
          <w:lang w:val="en-AU"/>
        </w:rPr>
        <w:t>had passed.</w:t>
      </w:r>
      <w:r>
        <w:rPr>
          <w:rFonts w:cs="CG Times"/>
          <w:lang w:val="en-AU"/>
        </w:rPr>
        <w:tab/>
        <w:t>[partitive]</w:t>
      </w:r>
    </w:p>
    <w:p w14:paraId="404F4F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admire her.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3D9BFB3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I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peace and quiet.</w:t>
      </w:r>
      <w:r>
        <w:rPr>
          <w:rFonts w:cs="CG Times"/>
          <w:lang w:val="en-AU"/>
        </w:rPr>
        <w:tab/>
        <w:t>)</w:t>
      </w:r>
    </w:p>
    <w:p w14:paraId="240106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by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I'm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   The coat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6504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and Pat.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[marker of coordination]</w:t>
      </w:r>
    </w:p>
    <w:p w14:paraId="60E066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 members of the committee</w:t>
      </w:r>
      <w:r>
        <w:rPr>
          <w:rFonts w:cs="CG Times"/>
          <w:i/>
          <w:iCs/>
          <w:lang w:val="en-AU"/>
        </w:rPr>
        <w:t xml:space="preserve"> voted in favour of the resolution.</w:t>
      </w:r>
    </w:p>
    <w:p w14:paraId="1BC2AE5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 students</w:t>
      </w:r>
      <w:r>
        <w:rPr>
          <w:rFonts w:cs="CG Times"/>
          <w:i/>
          <w:iCs/>
          <w:lang w:val="en-AU"/>
        </w:rPr>
        <w:t xml:space="preserve"> bought a present for the teacher.</w:t>
      </w:r>
    </w:p>
    <w:p w14:paraId="16A5E7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the students together had managed to lift the piano onto the stage.</w:t>
      </w:r>
    </w:p>
    <w:p w14:paraId="75C0AB5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All/Both the students had handed in only five essays.</w:t>
      </w:r>
    </w:p>
    <w:p w14:paraId="7B7A4D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of them had been to the same school.</w:t>
      </w:r>
    </w:p>
    <w:p w14:paraId="1DEE802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Both copies were identical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alike.</w:t>
      </w:r>
    </w:p>
    <w:p w14:paraId="61B707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student handed in only five essays.</w:t>
      </w:r>
    </w:p>
    <w:p w14:paraId="45A591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each student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Last year </w:t>
      </w:r>
      <w:r>
        <w:rPr>
          <w:rFonts w:cs="CG Times"/>
          <w:i/>
          <w:iCs/>
          <w:u w:val="single"/>
          <w:lang w:val="en-AU"/>
        </w:rPr>
        <w:t>every student</w:t>
      </w:r>
      <w:r>
        <w:rPr>
          <w:rFonts w:cs="CG Times"/>
          <w:i/>
          <w:iCs/>
          <w:lang w:val="en-AU"/>
        </w:rPr>
        <w:t xml:space="preserve"> passed.</w:t>
      </w:r>
    </w:p>
    <w:p w14:paraId="7BD958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Each philosopher</w:t>
      </w:r>
      <w:r>
        <w:rPr>
          <w:rFonts w:cs="CG Times"/>
          <w:i/>
          <w:iCs/>
          <w:lang w:val="en-AU"/>
        </w:rPr>
        <w:t xml:space="preserve"> admires Aristotle.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philosopher</w:t>
      </w:r>
      <w:r>
        <w:rPr>
          <w:rFonts w:cs="CG Times"/>
          <w:i/>
          <w:iCs/>
          <w:lang w:val="en-AU"/>
        </w:rPr>
        <w:t xml:space="preserve"> admires Aristotle.</w:t>
      </w:r>
    </w:p>
    <w:p w14:paraId="5C26D2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each other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lunch together </w:t>
      </w:r>
      <w:r>
        <w:rPr>
          <w:rFonts w:cs="CG Times"/>
          <w:i/>
          <w:iCs/>
          <w:u w:val="single"/>
          <w:lang w:val="en-AU"/>
        </w:rPr>
        <w:t>every other day</w:t>
      </w:r>
      <w:r>
        <w:rPr>
          <w:rFonts w:cs="CG Times"/>
          <w:i/>
          <w:iCs/>
          <w:lang w:val="en-AU"/>
        </w:rPr>
        <w:t>.</w:t>
      </w:r>
    </w:p>
    <w:p w14:paraId="586516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city in the region was destroyed by the earthquake.</w:t>
      </w:r>
    </w:p>
    <w:p w14:paraId="392646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enjoyed 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minute of it.</w:t>
      </w:r>
    </w:p>
    <w:p w14:paraId="0C5832B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is every possibility that she will make a complete recovery.</w:t>
      </w:r>
    </w:p>
    <w:p w14:paraId="2E9E39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every reason to believe that they were conspiring against us.</w:t>
      </w:r>
    </w:p>
    <w:p w14:paraId="07070A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Every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was cut in two.</w:t>
      </w:r>
    </w:p>
    <w:p w14:paraId="342B41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sold for two dollars each.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sold for two dollars every.</w:t>
      </w:r>
    </w:p>
    <w:p w14:paraId="7A8138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 every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passed.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Almost each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passed.</w:t>
      </w:r>
    </w:p>
    <w:p w14:paraId="4A54A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scrutinised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move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A810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We've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4694EE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some milk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got </w:t>
      </w:r>
      <w:r>
        <w:rPr>
          <w:rFonts w:cs="CG Times"/>
          <w:i/>
          <w:iCs/>
          <w:u w:val="single"/>
          <w:lang w:val="en-AU"/>
        </w:rPr>
        <w:t>any milk</w:t>
      </w:r>
      <w:r>
        <w:rPr>
          <w:rFonts w:cs="CG Times"/>
          <w:i/>
          <w:iCs/>
          <w:lang w:val="en-AU"/>
        </w:rPr>
        <w:t>.</w:t>
      </w:r>
    </w:p>
    <w:p w14:paraId="5A9737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some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763ED29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i/>
          <w:iCs/>
          <w:u w:val="single"/>
          <w:lang w:val="en-AU"/>
        </w:rPr>
        <w:t>some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6321C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 years</w:t>
      </w:r>
      <w:r>
        <w:rPr>
          <w:rFonts w:cs="CG Times"/>
          <w:i/>
          <w:iCs/>
          <w:lang w:val="en-AU"/>
        </w:rPr>
        <w:t xml:space="preserve"> before she saw him again.</w:t>
      </w:r>
      <w:r>
        <w:rPr>
          <w:rFonts w:cs="CG Times"/>
          <w:lang w:val="en-AU"/>
        </w:rPr>
        <w:tab/>
        <w:t>[plural]</w:t>
      </w:r>
    </w:p>
    <w:p w14:paraId="2280A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the problem at </w:t>
      </w:r>
      <w:r>
        <w:rPr>
          <w:rFonts w:cs="CG Times"/>
          <w:i/>
          <w:iCs/>
          <w:u w:val="single"/>
          <w:lang w:val="en-AU"/>
        </w:rPr>
        <w:t>some length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3C94AC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 I arrived, </w:t>
      </w:r>
      <w:r>
        <w:rPr>
          <w:rFonts w:cs="CG Times"/>
          <w:i/>
          <w:iCs/>
          <w:u w:val="single"/>
          <w:lang w:val="en-AU"/>
        </w:rPr>
        <w:t>some student</w:t>
      </w:r>
      <w:r>
        <w:rPr>
          <w:rFonts w:cs="CG Times"/>
          <w:i/>
          <w:iCs/>
          <w:lang w:val="en-AU"/>
        </w:rPr>
        <w:t xml:space="preserve"> was waiting outside the door.</w:t>
      </w:r>
    </w:p>
    <w:p w14:paraId="2EB91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idiot</w:t>
      </w:r>
      <w:r>
        <w:rPr>
          <w:rFonts w:cs="CG Times"/>
          <w:i/>
          <w:iCs/>
          <w:lang w:val="en-AU"/>
        </w:rPr>
        <w:t xml:space="preserve"> must have stolen my car!</w:t>
      </w:r>
    </w:p>
    <w:p w14:paraId="0EDFDA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Some day</w:t>
      </w:r>
      <w:proofErr w:type="spellEnd"/>
      <w:r>
        <w:rPr>
          <w:rFonts w:cs="CG Times"/>
          <w:i/>
          <w:iCs/>
          <w:lang w:val="en-AU"/>
        </w:rPr>
        <w:t xml:space="preserve"> I will win the lottery.</w:t>
      </w:r>
      <w:r>
        <w:rPr>
          <w:rFonts w:cs="CG Times"/>
          <w:lang w:val="en-AU"/>
        </w:rPr>
        <w:tab/>
      </w:r>
    </w:p>
    <w:p w14:paraId="3CD59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 </w:t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elephants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u w:val="single"/>
          <w:lang w:val="en-AU"/>
        </w:rPr>
        <w:t>Some</w:t>
      </w:r>
      <w:r>
        <w:rPr>
          <w:rFonts w:cs="CG Times"/>
          <w:i/>
          <w:iCs/>
          <w:u w:val="single"/>
          <w:lang w:val="en-AU"/>
        </w:rPr>
        <w:t xml:space="preserve"> hotel</w:t>
      </w:r>
      <w:r>
        <w:rPr>
          <w:rFonts w:cs="CG Times"/>
          <w:i/>
          <w:iCs/>
          <w:lang w:val="en-AU"/>
        </w:rPr>
        <w:t xml:space="preserve"> that was! An utter disgrace!</w:t>
      </w:r>
    </w:p>
    <w:p w14:paraId="69F22E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0AE06F66" w14:textId="4A5DA8F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some candidate</w:t>
      </w:r>
      <w:r>
        <w:rPr>
          <w:rFonts w:cs="CG Times"/>
          <w:i/>
          <w:iCs/>
          <w:lang w:val="en-AU"/>
        </w:rPr>
        <w:t xml:space="preserve"> expressed a view on this issue</w:t>
      </w:r>
      <w:r w:rsidR="00DC034A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5F1E53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29763F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aren't </w:t>
      </w:r>
      <w:r>
        <w:rPr>
          <w:rFonts w:cs="CG Times"/>
          <w:i/>
          <w:iCs/>
          <w:u w:val="single"/>
          <w:lang w:val="en-AU"/>
        </w:rPr>
        <w:t>any letters</w:t>
      </w:r>
      <w:r>
        <w:rPr>
          <w:rFonts w:cs="CG Times"/>
          <w:i/>
          <w:iCs/>
          <w:lang w:val="en-AU"/>
        </w:rPr>
        <w:t xml:space="preserve"> for you.</w:t>
      </w:r>
      <w:r>
        <w:rPr>
          <w:rFonts w:cs="CG Times"/>
          <w:lang w:val="en-AU"/>
        </w:rPr>
        <w:tab/>
        <w:t>[plural]</w:t>
      </w:r>
    </w:p>
    <w:p w14:paraId="386452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r>
        <w:rPr>
          <w:rFonts w:cs="CG Times"/>
          <w:i/>
          <w:iCs/>
          <w:u w:val="single"/>
          <w:lang w:val="en-AU"/>
        </w:rPr>
        <w:t>any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7BCBA4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i/>
          <w:iCs/>
          <w:u w:val="single"/>
          <w:lang w:val="en-AU"/>
        </w:rPr>
        <w:t>any job</w:t>
      </w:r>
      <w:r>
        <w:rPr>
          <w:rFonts w:cs="CG Times"/>
          <w:i/>
          <w:iCs/>
          <w:lang w:val="en-AU"/>
        </w:rPr>
        <w:t xml:space="preserve"> lined up for you today, I'm afraid.</w:t>
      </w:r>
      <w:r>
        <w:rPr>
          <w:rFonts w:cs="CG Times"/>
          <w:lang w:val="en-AU"/>
        </w:rPr>
        <w:tab/>
        <w:t>[count singular]</w:t>
      </w:r>
    </w:p>
    <w:p w14:paraId="4E5F8B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people</w:t>
      </w:r>
      <w:r>
        <w:rPr>
          <w:rFonts w:cs="CG Times"/>
          <w:i/>
          <w:iCs/>
          <w:lang w:val="en-AU"/>
        </w:rPr>
        <w:t xml:space="preserve"> left early.</w:t>
      </w:r>
      <w:r>
        <w:rPr>
          <w:rFonts w:cs="CG Times"/>
          <w:lang w:val="en-AU"/>
        </w:rPr>
        <w:tab/>
        <w:t>[plural]</w:t>
      </w:r>
    </w:p>
    <w:p w14:paraId="426F4F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candidate</w:t>
      </w:r>
      <w:r>
        <w:rPr>
          <w:rFonts w:cs="CG Times"/>
          <w:i/>
          <w:iCs/>
          <w:lang w:val="en-AU"/>
        </w:rPr>
        <w:t xml:space="preserve"> expressed a view on this issue.</w:t>
      </w:r>
      <w:r>
        <w:rPr>
          <w:rFonts w:cs="CG Times"/>
          <w:lang w:val="en-AU"/>
        </w:rPr>
        <w:tab/>
        <w:t>[count singular]</w:t>
      </w:r>
    </w:p>
    <w:p w14:paraId="435B14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any cheese</w:t>
      </w:r>
      <w:r>
        <w:rPr>
          <w:rFonts w:cs="CG Times"/>
          <w:i/>
          <w:iCs/>
          <w:lang w:val="en-AU"/>
        </w:rPr>
        <w:t xml:space="preserve"> is made from goat's milk.</w:t>
      </w:r>
      <w:r>
        <w:rPr>
          <w:rFonts w:cs="CG Times"/>
          <w:lang w:val="en-AU"/>
        </w:rPr>
        <w:tab/>
        <w:t>[non-count]</w:t>
      </w:r>
    </w:p>
    <w:p w14:paraId="183678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computers with defective keyboards</w:t>
      </w:r>
      <w:r>
        <w:rPr>
          <w:rFonts w:cs="CG Times"/>
          <w:i/>
          <w:iCs/>
          <w:lang w:val="en-AU"/>
        </w:rPr>
        <w:t xml:space="preserve"> should be returned.</w:t>
      </w:r>
      <w:r>
        <w:rPr>
          <w:rFonts w:cs="CG Times"/>
          <w:lang w:val="en-AU"/>
        </w:rPr>
        <w:tab/>
        <w:t>[plural]</w:t>
      </w:r>
    </w:p>
    <w:p w14:paraId="7CB91C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policeman</w:t>
      </w:r>
      <w:r>
        <w:rPr>
          <w:rFonts w:cs="CG Times"/>
          <w:i/>
          <w:iCs/>
          <w:lang w:val="en-AU"/>
        </w:rPr>
        <w:t xml:space="preserve"> will be able to tell you.</w:t>
      </w:r>
      <w:r>
        <w:rPr>
          <w:rFonts w:cs="CG Times"/>
          <w:lang w:val="en-AU"/>
        </w:rPr>
        <w:tab/>
        <w:t>[count singular]</w:t>
      </w:r>
    </w:p>
    <w:p w14:paraId="647D3F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remaining dirt</w:t>
      </w:r>
      <w:r>
        <w:rPr>
          <w:rFonts w:cs="CG Times"/>
          <w:i/>
          <w:iCs/>
          <w:lang w:val="en-AU"/>
        </w:rPr>
        <w:t xml:space="preserve"> will have to be removed.</w:t>
      </w:r>
      <w:r>
        <w:rPr>
          <w:rFonts w:cs="CG Times"/>
          <w:lang w:val="en-AU"/>
        </w:rPr>
        <w:tab/>
        <w:t>[non-count]</w:t>
      </w:r>
    </w:p>
    <w:p w14:paraId="33F16F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only accept commissioned articles.</w:t>
      </w:r>
    </w:p>
    <w:p w14:paraId="503CDF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We don't publish just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u w:val="single"/>
          <w:lang w:val="en-AU"/>
        </w:rPr>
        <w:t xml:space="preserve"> letters</w:t>
      </w:r>
      <w:r>
        <w:rPr>
          <w:rFonts w:cs="CG Times"/>
          <w:i/>
          <w:iCs/>
          <w:lang w:val="en-AU"/>
        </w:rPr>
        <w:t>: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reject more than half of those submitted.</w:t>
      </w:r>
    </w:p>
    <w:p w14:paraId="4A5E71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Jan will read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f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24D5B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Jan couldn't find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 xml:space="preserve">almost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computer magazines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shop.</w:t>
      </w:r>
    </w:p>
    <w:p w14:paraId="3426E7C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some doctor</w:t>
      </w:r>
      <w:r>
        <w:rPr>
          <w:rFonts w:cs="CG Times"/>
          <w:i/>
          <w:iCs/>
          <w:lang w:val="en-AU"/>
        </w:rPr>
        <w:t>.</w:t>
      </w:r>
    </w:p>
    <w:p w14:paraId="539791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and Ed are </w:t>
      </w:r>
      <w:r>
        <w:rPr>
          <w:rFonts w:cs="CG Times"/>
          <w:i/>
          <w:iCs/>
          <w:u w:val="single"/>
          <w:lang w:val="en-AU"/>
        </w:rPr>
        <w:t>some doctors</w:t>
      </w:r>
      <w:r>
        <w:rPr>
          <w:rFonts w:cs="CG Times"/>
          <w:i/>
          <w:iCs/>
          <w:lang w:val="en-AU"/>
        </w:rPr>
        <w:t>.</w:t>
      </w:r>
    </w:p>
    <w:p w14:paraId="78A335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, they should know that.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any doctors</w:t>
      </w:r>
      <w:r>
        <w:rPr>
          <w:rFonts w:cs="CG Times"/>
          <w:i/>
          <w:iCs/>
          <w:lang w:val="en-AU"/>
        </w:rPr>
        <w:t>, they should know that.</w:t>
      </w:r>
    </w:p>
    <w:p w14:paraId="2850C9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sulphuric acid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This liquid is </w:t>
      </w:r>
      <w:r>
        <w:rPr>
          <w:rFonts w:cs="CG Times"/>
          <w:i/>
          <w:iCs/>
          <w:u w:val="single"/>
          <w:lang w:val="en-AU"/>
        </w:rPr>
        <w:t>some sulphuric acid</w:t>
      </w:r>
      <w:r>
        <w:rPr>
          <w:rFonts w:cs="CG Times"/>
          <w:i/>
          <w:iCs/>
          <w:lang w:val="en-AU"/>
        </w:rPr>
        <w:t>.</w:t>
      </w:r>
    </w:p>
    <w:p w14:paraId="3E5F93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i/>
          <w:iCs/>
          <w:u w:val="single"/>
          <w:lang w:val="en-AU"/>
        </w:rPr>
        <w:t>a student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Jill wasn't 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u w:val="single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student</w:t>
      </w:r>
      <w:r>
        <w:rPr>
          <w:rFonts w:cs="CG Times"/>
          <w:i/>
          <w:iCs/>
          <w:lang w:val="en-AU"/>
        </w:rPr>
        <w:t>.</w:t>
      </w:r>
    </w:p>
    <w:p w14:paraId="73AA0F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and Frieda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friends of ours that we met on holiday in Ibiza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1074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sulphuric acid we have left over from the last experiment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50AD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wasn't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of 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A26AB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lion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ferocious beast</w:t>
      </w:r>
    </w:p>
    <w:p w14:paraId="089292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lions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ferocious beasts.</w:t>
      </w:r>
    </w:p>
    <w:p w14:paraId="7A0965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sulphuric acid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 dangerous</w:t>
      </w:r>
    </w:p>
    <w:p w14:paraId="5599E8A2" w14:textId="39B649E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substance.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substance.</w:t>
      </w:r>
    </w:p>
    <w:p w14:paraId="0C7E6D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seats</w:t>
      </w:r>
      <w:r>
        <w:rPr>
          <w:rFonts w:cs="CG Times"/>
          <w:lang w:val="en-AU"/>
        </w:rPr>
        <w:t>] / [</w:t>
      </w:r>
      <w:proofErr w:type="gramStart"/>
      <w:r>
        <w:rPr>
          <w:rFonts w:cs="CG Times"/>
          <w:i/>
          <w:iCs/>
          <w:lang w:val="en-AU"/>
        </w:rPr>
        <w:t>Seats</w:t>
      </w:r>
      <w:proofErr w:type="gramEnd"/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available at fifty dollars.</w:t>
      </w:r>
    </w:p>
    <w:p w14:paraId="693557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Everybody went to the post office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stamps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stamps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E7C12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a chair.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don't need a chair.</w:t>
      </w:r>
    </w:p>
    <w:p w14:paraId="38CDFB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chairs.</w:t>
      </w:r>
    </w:p>
    <w:p w14:paraId="513B27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need some furniture.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don't need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furniture.</w:t>
      </w:r>
    </w:p>
    <w:p w14:paraId="655711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some dollar coins; have you got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I could borrow?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58369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wanted to borrow some dollar coins but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she didn't have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1E944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have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of this custard?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2CE89B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lot of applicants but I don't think 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are suitable.</w:t>
      </w:r>
      <w:r>
        <w:rPr>
          <w:rFonts w:cs="CG Times"/>
          <w:lang w:val="en-AU"/>
        </w:rPr>
        <w:tab/>
        <w:t>)</w:t>
      </w:r>
    </w:p>
    <w:p w14:paraId="72971093" w14:textId="066121F9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is disappointing </w:t>
      </w:r>
      <w:r w:rsidR="005253EF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might put it more strongly than that.</w:t>
      </w:r>
      <w:r>
        <w:rPr>
          <w:rFonts w:cs="CG Times"/>
          <w:lang w:val="en-AU"/>
        </w:rPr>
        <w:tab/>
        <w:t>[special]</w:t>
      </w:r>
    </w:p>
    <w:p w14:paraId="2863CC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milk?</w:t>
      </w:r>
    </w:p>
    <w:p w14:paraId="17B539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feeling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better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relaxed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E72943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numerical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singulative </w:t>
      </w:r>
      <w:r>
        <w:rPr>
          <w:rFonts w:cs="CG Times"/>
          <w:i/>
          <w:iCs/>
          <w:smallCaps/>
          <w:lang w:val="en-AU"/>
        </w:rPr>
        <w:t>one</w:t>
      </w:r>
    </w:p>
    <w:p w14:paraId="2CABD6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son and two daughters.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arrived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rainy morning.</w:t>
      </w:r>
    </w:p>
    <w:p w14:paraId="5749DC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At least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student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Not 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student failed.</w:t>
      </w:r>
    </w:p>
    <w:p w14:paraId="47959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or more volunteers.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proofErr w:type="spellStart"/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reason or another they</w:t>
      </w:r>
    </w:p>
    <w:p w14:paraId="510233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563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didn't charge us.</w:t>
      </w:r>
    </w:p>
    <w:p w14:paraId="5C6D2D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mistake cost him his job.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[no use of </w:t>
      </w:r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lang w:val="en-AU"/>
        </w:rPr>
        <w:t xml:space="preserve"> as modifier]</w:t>
      </w:r>
    </w:p>
    <w:p w14:paraId="63718E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  <w:tab w:val="left" w:pos="812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[no emotive use of </w:t>
      </w:r>
      <w:proofErr w:type="spell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That's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big elephant.</w:t>
      </w:r>
    </w:p>
    <w:p w14:paraId="16858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has written four novels, and Pat has written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[simple]</w:t>
      </w:r>
    </w:p>
    <w:p w14:paraId="1B4096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  <w:tab w:val="left" w:pos="720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bought a book, and I bought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as well.</w:t>
      </w:r>
      <w:r>
        <w:rPr>
          <w:rFonts w:cs="CG Times"/>
          <w:lang w:val="en-AU"/>
        </w:rPr>
        <w:tab/>
        <w:t>)</w:t>
      </w:r>
    </w:p>
    <w:p w14:paraId="17C76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four copies but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of them seemed defective.</w:t>
      </w:r>
      <w:r>
        <w:rPr>
          <w:rFonts w:cs="CG Times"/>
          <w:lang w:val="en-AU"/>
        </w:rPr>
        <w:tab/>
        <w:t>[partitive]</w:t>
      </w:r>
    </w:p>
    <w:p w14:paraId="5816C7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like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r>
        <w:rPr>
          <w:rFonts w:cs="CG Times"/>
          <w:i/>
          <w:iCs/>
          <w:lang w:val="en-AU"/>
        </w:rPr>
        <w:t xml:space="preserve"> who considers himself born to rule.</w:t>
      </w:r>
      <w:r>
        <w:rPr>
          <w:rFonts w:cs="CG Times"/>
          <w:lang w:val="en-AU"/>
        </w:rPr>
        <w:tab/>
        <w:t>[special]</w:t>
      </w:r>
    </w:p>
    <w:p w14:paraId="7CDE62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  <w:tab w:val="left" w:pos="72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made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errors.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have zero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no chance of winning.</w:t>
      </w:r>
    </w:p>
    <w:p w14:paraId="7A76F96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like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teacher.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liked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teacher.</w:t>
      </w:r>
    </w:p>
    <w:p w14:paraId="414C05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 have a key?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had a key.</w:t>
      </w:r>
    </w:p>
    <w:p w14:paraId="1C7207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take </w:t>
      </w:r>
      <w:proofErr w:type="spellStart"/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vertAlign w:val="subscript"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 xml:space="preserve"> computer.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had taken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computer.</w:t>
      </w:r>
    </w:p>
    <w:p w14:paraId="5D90A36B" w14:textId="3FCBFB3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boy have a key?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(=[47iia])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boys have a </w:t>
      </w:r>
      <w:r>
        <w:rPr>
          <w:rFonts w:cs="CG Times"/>
          <w:i/>
          <w:iCs/>
          <w:lang w:val="en-AU"/>
        </w:rPr>
        <w:lastRenderedPageBreak/>
        <w:t>key?</w:t>
      </w:r>
    </w:p>
    <w:p w14:paraId="10DA21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parent dies, Jill will inherit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parents die, Jill will inherit</w:t>
      </w:r>
    </w:p>
    <w:p w14:paraId="1B49DF15" w14:textId="082DC4A3" w:rsidR="00D12BC3" w:rsidRDefault="002D3086" w:rsidP="00D0498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business.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business.</w:t>
      </w:r>
    </w:p>
    <w:p w14:paraId="7BFFF3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parent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parents</w:t>
      </w:r>
    </w:p>
    <w:p w14:paraId="252121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her father or her mother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 her father and her mother</w:t>
      </w:r>
    </w:p>
    <w:p w14:paraId="0314B3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1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planted roses on either side of the driveway.</w:t>
      </w:r>
    </w:p>
    <w:p w14:paraId="4C38DE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i/>
          <w:iCs/>
          <w:lang w:val="en-AU"/>
        </w:rPr>
        <w:t xml:space="preserve"> of the students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turns up.</w:t>
      </w:r>
      <w:r>
        <w:rPr>
          <w:rFonts w:cs="CG Times"/>
          <w:lang w:val="en-AU"/>
        </w:rPr>
        <w:tab/>
        <w:t>[explicitly partitive]</w:t>
      </w:r>
    </w:p>
    <w:p w14:paraId="3CB5CF2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flats available,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neither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suitable.</w:t>
      </w:r>
      <w:r>
        <w:rPr>
          <w:rFonts w:cs="CG Times"/>
          <w:lang w:val="en-AU"/>
        </w:rPr>
        <w:tab/>
        <w:t>[implicitly partitive]</w:t>
      </w:r>
    </w:p>
    <w:p w14:paraId="25D9C49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</w:t>
      </w:r>
      <w:r>
        <w:rPr>
          <w:rFonts w:cs="CG Times"/>
          <w:i/>
          <w:iCs/>
          <w:lang w:val="en-AU"/>
        </w:rPr>
        <w:t xml:space="preserve"> was admitted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juveniles</w:t>
      </w:r>
      <w:r>
        <w:rPr>
          <w:rFonts w:cs="CG Times"/>
          <w:i/>
          <w:iCs/>
          <w:lang w:val="en-AU"/>
        </w:rPr>
        <w:t xml:space="preserve"> were admitted.</w:t>
      </w:r>
      <w:r>
        <w:rPr>
          <w:rFonts w:cs="CG Times"/>
          <w:lang w:val="en-AU"/>
        </w:rPr>
        <w:tab/>
        <w:t>[count]</w:t>
      </w:r>
    </w:p>
    <w:p w14:paraId="2E57CD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bread</w:t>
      </w:r>
      <w:r>
        <w:rPr>
          <w:rFonts w:cs="CG Times"/>
          <w:i/>
          <w:iCs/>
          <w:lang w:val="en-AU"/>
        </w:rPr>
        <w:t xml:space="preserve"> was baked that day.</w:t>
      </w:r>
      <w:r>
        <w:rPr>
          <w:rFonts w:cs="CG Times"/>
          <w:lang w:val="en-AU"/>
        </w:rPr>
        <w:tab/>
        <w:t>[non-count]</w:t>
      </w:r>
    </w:p>
    <w:p w14:paraId="79731F2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fathers</w:t>
      </w:r>
      <w:r>
        <w:rPr>
          <w:rFonts w:cs="CG Times"/>
          <w:i/>
          <w:iCs/>
          <w:lang w:val="en-AU"/>
        </w:rPr>
        <w:t>.</w:t>
      </w:r>
    </w:p>
    <w:p w14:paraId="508021B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no children</w:t>
      </w:r>
      <w:r>
        <w:rPr>
          <w:rFonts w:cs="CG Times"/>
          <w:i/>
          <w:iCs/>
          <w:lang w:val="en-AU"/>
        </w:rPr>
        <w:t>.</w:t>
      </w:r>
    </w:p>
    <w:p w14:paraId="5E9978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know no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40AD50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know a</w:t>
      </w:r>
      <w:r>
        <w:rPr>
          <w:rFonts w:cs="CG Times"/>
          <w:lang w:val="en-AU"/>
        </w:rPr>
        <w:t>/</w:t>
      </w:r>
      <w:proofErr w:type="gramStart"/>
      <w:r>
        <w:rPr>
          <w:rFonts w:cs="CG Times"/>
          <w:i/>
          <w:iCs/>
          <w:lang w:val="en-AU"/>
        </w:rPr>
        <w:t>one</w:t>
      </w:r>
      <w:r>
        <w:rPr>
          <w:rFonts w:cs="CG Times"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boy in the class.</w:t>
      </w:r>
    </w:p>
    <w:p w14:paraId="53FCD2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Not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the class passed.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</w:t>
      </w:r>
      <w:proofErr w:type="spellStart"/>
      <w:r>
        <w:rPr>
          <w:rFonts w:cs="CG Times"/>
          <w:i/>
          <w:iCs/>
          <w:lang w:val="en-AU"/>
        </w:rPr>
        <w:t>any</w:t>
      </w:r>
      <w:r>
        <w:rPr>
          <w:rFonts w:cs="CG Times"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in the class.</w:t>
      </w:r>
    </w:p>
    <w:p w14:paraId="251E371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isn't a doctor.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no doctor.</w:t>
      </w:r>
    </w:p>
    <w:p w14:paraId="13350F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 was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was present.</w:t>
      </w:r>
    </w:p>
    <w:p w14:paraId="759CC1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students were present.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None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students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were present.</w:t>
      </w:r>
    </w:p>
    <w:p w14:paraId="19AF98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lots of money left, but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008CC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few jobs available,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seemed suitable.</w:t>
      </w:r>
      <w:r>
        <w:rPr>
          <w:rFonts w:cs="CG Times"/>
          <w:lang w:val="en-AU"/>
        </w:rPr>
        <w:tab/>
        <w:t>[partitive]</w:t>
      </w:r>
    </w:p>
    <w:p w14:paraId="34B256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prizes were presented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other than the President 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[special]</w:t>
      </w:r>
    </w:p>
    <w:p w14:paraId="38A756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another three examples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a three other examples</w:t>
      </w:r>
    </w:p>
    <w:p w14:paraId="06A294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other three examples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three other examples</w:t>
      </w:r>
    </w:p>
    <w:p w14:paraId="262968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D9B8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Harriet supports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s</w:t>
      </w:r>
      <w:proofErr w:type="gramEnd"/>
      <w:r>
        <w:rPr>
          <w:rFonts w:cs="CG Times"/>
          <w:i/>
          <w:iCs/>
          <w:lang w:val="en-AU"/>
        </w:rPr>
        <w:t xml:space="preserve">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I support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 w:rsidRPr="006E1DF6">
        <w:rPr>
          <w:rFonts w:cs="CG Times"/>
          <w:i/>
          <w:iCs/>
          <w:lang w:val="en-AU"/>
        </w:rPr>
        <w:t>.</w:t>
      </w:r>
    </w:p>
    <w:p w14:paraId="73EAA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make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vertAlign w:val="subscript"/>
          <w:lang w:val="en-AU"/>
        </w:rPr>
        <w:t>n</w:t>
      </w:r>
      <w:proofErr w:type="spellEnd"/>
      <w:r>
        <w:rPr>
          <w:rFonts w:cs="CG Times"/>
          <w:i/>
          <w:iCs/>
          <w:lang w:val="en-AU"/>
        </w:rPr>
        <w:t xml:space="preserve"> dish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and you can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249C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Masha consumed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yet </w:t>
      </w:r>
      <w:r>
        <w:rPr>
          <w:rFonts w:cs="CG Times"/>
          <w:i/>
          <w:iCs/>
          <w:u w:val="single"/>
          <w:lang w:val="en-AU"/>
        </w:rPr>
        <w:t>another</w:t>
      </w:r>
      <w:r>
        <w:rPr>
          <w:rFonts w:cs="CG Times"/>
          <w:i/>
          <w:iCs/>
          <w:lang w:val="en-AU"/>
        </w:rPr>
        <w:t xml:space="preserve"> banana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9D0B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only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1D4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few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[plural count]</w:t>
      </w:r>
    </w:p>
    <w:p w14:paraId="741B28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quite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mistakes</w:t>
      </w:r>
    </w:p>
    <w:p w14:paraId="50E5EB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Various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items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are</w:t>
      </w:r>
      <w:proofErr w:type="gramEnd"/>
      <w:r>
        <w:rPr>
          <w:rFonts w:cs="CG Times"/>
          <w:i/>
          <w:iCs/>
          <w:lang w:val="en-AU"/>
        </w:rPr>
        <w:t xml:space="preserve"> missing.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 xml:space="preserve">] </w:t>
      </w:r>
      <w:proofErr w:type="gramStart"/>
      <w:r>
        <w:rPr>
          <w:rFonts w:cs="CG Times"/>
          <w:i/>
          <w:iCs/>
          <w:lang w:val="en-AU"/>
        </w:rPr>
        <w:t>remain</w:t>
      </w:r>
      <w:proofErr w:type="gramEnd"/>
      <w:r>
        <w:rPr>
          <w:rFonts w:cs="CG Times"/>
          <w:i/>
          <w:iCs/>
          <w:lang w:val="en-AU"/>
        </w:rPr>
        <w:t>.</w:t>
      </w:r>
    </w:p>
    <w:p w14:paraId="1F917C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gave her a certain authority.</w:t>
      </w:r>
    </w:p>
    <w:p w14:paraId="2B6299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a certain extent I agree with you.</w:t>
      </w:r>
    </w:p>
    <w:p w14:paraId="0095DA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a certain bet that the price will rise again before the end of the year.</w:t>
      </w:r>
    </w:p>
    <w:p w14:paraId="0FE24C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count plural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non-count</w:t>
      </w:r>
    </w:p>
    <w:p w14:paraId="779F70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3AA7E0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5564C5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Has he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5E7F47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99446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mistakes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money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2FE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fewest</w:t>
      </w:r>
      <w:r>
        <w:rPr>
          <w:rFonts w:cs="CG Times"/>
          <w:i/>
          <w:iCs/>
          <w:lang w:val="en-AU"/>
        </w:rPr>
        <w:t xml:space="preserve"> mistakes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got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least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4403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came to the meeting, did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[determiner; negative clause]</w:t>
      </w:r>
    </w:p>
    <w:p w14:paraId="27370E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people who came to the meeting all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[modifier; positive clause]</w:t>
      </w:r>
    </w:p>
    <w:p w14:paraId="062C79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supported the proposal, didn't they?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7338B3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 a</w:t>
      </w:r>
      <w:r>
        <w:rPr>
          <w:rFonts w:cs="CG Times"/>
          <w:i/>
          <w:iCs/>
          <w:lang w:val="en-AU"/>
        </w:rPr>
        <w:t xml:space="preserve"> man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been moved to tears by this sight.</w:t>
      </w:r>
    </w:p>
    <w:p w14:paraId="613845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 great many</w:t>
      </w:r>
      <w:r>
        <w:rPr>
          <w:rFonts w:cs="CG Times"/>
          <w:i/>
          <w:iCs/>
          <w:lang w:val="en-AU"/>
        </w:rPr>
        <w:t xml:space="preserve"> complaints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had been received.</w:t>
      </w:r>
    </w:p>
    <w:p w14:paraId="46DC3B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made from cow's milk.</w:t>
      </w:r>
    </w:p>
    <w:p w14:paraId="09E445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scored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runs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made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most</w:t>
      </w:r>
      <w:r>
        <w:rPr>
          <w:rFonts w:cs="CG Times"/>
          <w:vertAlign w:val="subscript"/>
          <w:lang w:val="en-AU"/>
        </w:rPr>
        <w:t>s</w:t>
      </w:r>
      <w:proofErr w:type="spellEnd"/>
      <w:r>
        <w:rPr>
          <w:rFonts w:cs="CG Times"/>
          <w:i/>
          <w:iCs/>
          <w:lang w:val="en-AU"/>
        </w:rPr>
        <w:t xml:space="preserve"> progress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53E53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drinks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less milk than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303BC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more milk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the fridge if you need some.</w:t>
      </w:r>
    </w:p>
    <w:p w14:paraId="1170254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all the more</w:t>
      </w:r>
      <w:r>
        <w:rPr>
          <w:rFonts w:cs="CG Times"/>
          <w:i/>
          <w:iCs/>
          <w:lang w:val="en-AU"/>
        </w:rPr>
        <w:t xml:space="preserve"> reason why we should take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53C05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left" w:pos="5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more</w:t>
      </w:r>
      <w:r>
        <w:rPr>
          <w:rFonts w:cs="CG Times"/>
          <w:i/>
          <w:iCs/>
          <w:lang w:val="en-AU"/>
        </w:rPr>
        <w:t xml:space="preserve"> alternative occupations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there are available,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fewer</w:t>
      </w:r>
      <w:r>
        <w:rPr>
          <w:rFonts w:cs="CG Times"/>
          <w:i/>
          <w:iCs/>
          <w:lang w:val="en-AU"/>
        </w:rPr>
        <w:t xml:space="preserve"> women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you will find </w:t>
      </w:r>
      <w:r>
        <w:rPr>
          <w:rFonts w:cs="CG Times"/>
          <w:i/>
          <w:iCs/>
          <w:lang w:val="en-AU"/>
        </w:rPr>
        <w:lastRenderedPageBreak/>
        <w:t>who take in lodgers.</w:t>
      </w:r>
    </w:p>
    <w:p w14:paraId="260744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expected to get a lot of votes but ended up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relatively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FDD48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incomprehensible.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[partitive]</w:t>
      </w:r>
    </w:p>
    <w:p w14:paraId="67215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about twenty mistakes, but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vertAlign w:val="subscript"/>
          <w:lang w:val="en-AU"/>
        </w:rPr>
        <w:t>p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relatively minor.</w:t>
      </w:r>
      <w:r>
        <w:rPr>
          <w:rFonts w:cs="CG Times"/>
          <w:lang w:val="en-AU"/>
        </w:rPr>
        <w:tab/>
        <w:t>)</w:t>
      </w:r>
    </w:p>
    <w:p w14:paraId="05DF10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found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to criticise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his thesis.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[special]</w:t>
      </w:r>
    </w:p>
    <w:p w14:paraId="59963F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disagree with you on that point.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742150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an actor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more of an actor than Pat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)</w:t>
      </w:r>
    </w:p>
    <w:p w14:paraId="3D11BA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attended the meeting to form a quorum.</w:t>
      </w:r>
    </w:p>
    <w:p w14:paraId="6C32E3C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haven't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759F35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[adjective]</w:t>
      </w:r>
    </w:p>
    <w:p w14:paraId="50D9D9C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aren't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reasons for dismissing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[adjective or determinative]</w:t>
      </w:r>
    </w:p>
    <w:p w14:paraId="50847A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some money on me, but not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get a taxi.</w:t>
      </w:r>
      <w:r>
        <w:rPr>
          <w:rFonts w:cs="CG Times"/>
          <w:lang w:val="en-AU"/>
        </w:rPr>
        <w:tab/>
        <w:t>[simple]</w:t>
      </w:r>
    </w:p>
    <w:p w14:paraId="055DD2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of us are here to form a quorum.</w:t>
      </w:r>
      <w:r>
        <w:rPr>
          <w:rFonts w:cs="CG Times"/>
          <w:lang w:val="en-AU"/>
        </w:rPr>
        <w:tab/>
        <w:t>[partitive]</w:t>
      </w:r>
    </w:p>
    <w:p w14:paraId="7B5DA4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You've already said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sufficient</w:t>
      </w:r>
      <w:r>
        <w:rPr>
          <w:rFonts w:cs="CG Times"/>
          <w:i/>
          <w:iCs/>
          <w:lang w:val="en-AU"/>
        </w:rPr>
        <w:t xml:space="preserve"> to convince me.</w:t>
      </w:r>
      <w:r>
        <w:rPr>
          <w:rFonts w:cs="CG Times"/>
          <w:lang w:val="en-AU"/>
        </w:rPr>
        <w:tab/>
        <w:t>[special]</w:t>
      </w:r>
    </w:p>
    <w:p w14:paraId="5270BF6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i/>
          <w:iCs/>
          <w:u w:val="single"/>
          <w:lang w:val="en-AU"/>
        </w:rPr>
        <w:t>time</w:t>
      </w:r>
      <w:r>
        <w:rPr>
          <w:rFonts w:cs="CG Times"/>
          <w:i/>
          <w:iCs/>
          <w:lang w:val="en-AU"/>
        </w:rPr>
        <w:t xml:space="preserve"> enough to complete the task.</w:t>
      </w:r>
      <w:r>
        <w:rPr>
          <w:rFonts w:cs="CG Times"/>
          <w:lang w:val="en-AU"/>
        </w:rPr>
        <w:tab/>
        <w:t>[noun]</w:t>
      </w:r>
    </w:p>
    <w:p w14:paraId="4A6C60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like</w:t>
      </w:r>
      <w:r>
        <w:rPr>
          <w:rFonts w:cs="CG Times"/>
          <w:i/>
          <w:iCs/>
          <w:lang w:val="en-AU"/>
        </w:rPr>
        <w:t xml:space="preserve"> it enough to buy it at that price.</w:t>
      </w:r>
      <w:r>
        <w:rPr>
          <w:rFonts w:cs="CG Times"/>
          <w:lang w:val="en-AU"/>
        </w:rPr>
        <w:tab/>
        <w:t>[verb]</w:t>
      </w:r>
    </w:p>
    <w:p w14:paraId="3AD179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furniture isn't </w:t>
      </w:r>
      <w:r>
        <w:rPr>
          <w:rFonts w:cs="CG Times"/>
          <w:i/>
          <w:iCs/>
          <w:u w:val="single"/>
          <w:lang w:val="en-AU"/>
        </w:rPr>
        <w:t>robust</w:t>
      </w:r>
      <w:r>
        <w:rPr>
          <w:rFonts w:cs="CG Times"/>
          <w:i/>
          <w:iCs/>
          <w:lang w:val="en-AU"/>
        </w:rPr>
        <w:t xml:space="preserve"> enough for that kind of treatment.</w:t>
      </w:r>
      <w:r>
        <w:rPr>
          <w:rFonts w:cs="CG Times"/>
          <w:lang w:val="en-AU"/>
        </w:rPr>
        <w:tab/>
        <w:t>[adjective]</w:t>
      </w:r>
    </w:p>
    <w:p w14:paraId="113736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don't speak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enough for me to be able to hear.</w:t>
      </w:r>
      <w:r>
        <w:rPr>
          <w:rFonts w:cs="CG Times"/>
          <w:lang w:val="en-AU"/>
        </w:rPr>
        <w:tab/>
        <w:t>[adverb]</w:t>
      </w:r>
    </w:p>
    <w:p w14:paraId="0E44D1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videos have been released this week?</w:t>
      </w:r>
      <w:r>
        <w:rPr>
          <w:rFonts w:cs="CG Times"/>
          <w:lang w:val="en-AU"/>
        </w:rPr>
        <w:tab/>
      </w:r>
    </w:p>
    <w:p w14:paraId="0137AC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tickets were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[ordinary]</w:t>
      </w:r>
    </w:p>
    <w:p w14:paraId="4FE548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[free choice]</w:t>
      </w:r>
    </w:p>
    <w:p w14:paraId="2A18EF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edition is available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199EFA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whichever</w:t>
      </w:r>
      <w:r>
        <w:rPr>
          <w:rFonts w:cs="CG Times"/>
          <w:i/>
          <w:iCs/>
          <w:lang w:val="en-AU"/>
        </w:rPr>
        <w:t xml:space="preserve"> help I could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0308B6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88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until </w:t>
      </w:r>
      <w:proofErr w:type="gramStart"/>
      <w:r>
        <w:rPr>
          <w:rFonts w:cs="CG Times"/>
          <w:i/>
          <w:iCs/>
          <w:lang w:val="en-AU"/>
        </w:rPr>
        <w:t>midnight,</w:t>
      </w:r>
      <w:proofErr w:type="gramEnd"/>
      <w:r>
        <w:rPr>
          <w:rFonts w:cs="CG Times"/>
          <w:i/>
          <w:iCs/>
          <w:lang w:val="en-AU"/>
        </w:rPr>
        <w:t xml:space="preserve">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stage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everyone was exhausted.</w:t>
      </w:r>
    </w:p>
    <w:p w14:paraId="004E74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 washed her car.</w:t>
      </w:r>
    </w:p>
    <w:p w14:paraId="5CE621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[referential]</w:t>
      </w:r>
    </w:p>
    <w:p w14:paraId="03A976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telephone while I was out?</w:t>
      </w:r>
      <w:r>
        <w:rPr>
          <w:rFonts w:cs="CG Times"/>
          <w:lang w:val="en-AU"/>
        </w:rPr>
        <w:tab/>
        <w:t>[non-referential]</w:t>
      </w:r>
    </w:p>
    <w:p w14:paraId="173789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telephone while I was out?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promised to call today.</w:t>
      </w:r>
    </w:p>
    <w:p w14:paraId="48A1C2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proofErr w:type="spellStart"/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call while I was out?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promised to call today.</w:t>
      </w:r>
    </w:p>
    <w:p w14:paraId="00A1E17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  <w:r>
        <w:rPr>
          <w:rFonts w:cs="CG Times"/>
          <w:lang w:val="en-AU"/>
        </w:rPr>
        <w:tab/>
        <w:t>[coreferential]</w:t>
      </w:r>
    </w:p>
    <w:p w14:paraId="5D52FB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No car in the race</w:t>
      </w:r>
      <w:r>
        <w:rPr>
          <w:rFonts w:cs="CG Times"/>
          <w:i/>
          <w:iCs/>
          <w:lang w:val="en-AU"/>
        </w:rPr>
        <w:t xml:space="preserve"> broke down and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had to be repaired.</w:t>
      </w:r>
    </w:p>
    <w:p w14:paraId="537703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students</w:t>
      </w:r>
      <w:r>
        <w:rPr>
          <w:rFonts w:cs="CG Times"/>
          <w:i/>
          <w:iCs/>
          <w:lang w:val="en-AU"/>
        </w:rPr>
        <w:t xml:space="preserve"> arrived early;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taken a taxi.</w:t>
      </w:r>
      <w:r>
        <w:rPr>
          <w:rFonts w:cs="CG Times"/>
          <w:lang w:val="en-AU"/>
        </w:rPr>
        <w:tab/>
        <w:t>[coreferential]</w:t>
      </w:r>
    </w:p>
    <w:p w14:paraId="17C3F9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students</w:t>
      </w:r>
      <w:r>
        <w:rPr>
          <w:rFonts w:cs="CG Times"/>
          <w:i/>
          <w:iCs/>
          <w:lang w:val="en-AU"/>
        </w:rPr>
        <w:t xml:space="preserve"> arrived on time;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had all overslept.</w:t>
      </w:r>
      <w:r>
        <w:rPr>
          <w:rFonts w:cs="CG Times"/>
          <w:lang w:val="en-AU"/>
        </w:rPr>
        <w:tab/>
        <w:t>[not coreferential]</w:t>
      </w:r>
    </w:p>
    <w:p w14:paraId="5441C2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might win the Olympics.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]</w:t>
      </w:r>
    </w:p>
    <w:p w14:paraId="79CB68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matron interviewed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turn.</w:t>
      </w:r>
      <w:r>
        <w:rPr>
          <w:rFonts w:cs="CG Times"/>
          <w:lang w:val="en-AU"/>
        </w:rPr>
        <w:tab/>
        <w:t xml:space="preserve">[determinative </w:t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]</w:t>
      </w:r>
    </w:p>
    <w:p w14:paraId="0B6A09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wonder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told her.</w:t>
      </w:r>
      <w:r>
        <w:rPr>
          <w:rFonts w:cs="CG Times"/>
          <w:lang w:val="en-AU"/>
        </w:rPr>
        <w:tab/>
        <w:t>[interrogative]</w:t>
      </w:r>
    </w:p>
    <w:p w14:paraId="7E0604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elected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two years ago.</w:t>
      </w:r>
      <w:r>
        <w:rPr>
          <w:rFonts w:cs="CG Times"/>
          <w:lang w:val="en-AU"/>
        </w:rPr>
        <w:tab/>
        <w:t>[bare role NP]</w:t>
      </w:r>
    </w:p>
    <w:p w14:paraId="47EBD56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is </w:t>
      </w:r>
      <w:r>
        <w:rPr>
          <w:rFonts w:cs="CG Times"/>
          <w:i/>
          <w:iCs/>
          <w:u w:val="single"/>
          <w:lang w:val="en-AU"/>
        </w:rPr>
        <w:t>a Manchester United supporter</w:t>
      </w:r>
      <w:r>
        <w:rPr>
          <w:rFonts w:cs="CG Times"/>
          <w:i/>
          <w:iCs/>
          <w:lang w:val="en-AU"/>
        </w:rPr>
        <w:t>.</w:t>
      </w:r>
    </w:p>
    <w:p w14:paraId="3D6686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Pat's lover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heir to a large fortune</w:t>
      </w:r>
      <w:r>
        <w:rPr>
          <w:rFonts w:cs="CG Times"/>
          <w:i/>
          <w:iCs/>
          <w:lang w:val="en-AU"/>
        </w:rPr>
        <w:t>.</w:t>
      </w:r>
    </w:p>
    <w:p w14:paraId="213AB5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Vice-Chancellor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645A692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A4919">
        <w:rPr>
          <w:rFonts w:cs="CG Times"/>
          <w:i/>
          <w:iCs/>
          <w:u w:val="single"/>
          <w:lang w:val="en-AU"/>
        </w:rPr>
        <w:t>Paul</w:t>
      </w:r>
      <w:r>
        <w:rPr>
          <w:rFonts w:cs="CG Times"/>
          <w:i/>
          <w:iCs/>
          <w:lang w:val="en-AU"/>
        </w:rPr>
        <w:t xml:space="preserve"> is that guy over there by the piano.</w:t>
      </w:r>
    </w:p>
    <w:p w14:paraId="7B81BD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</w:t>
      </w:r>
      <w:r>
        <w:rPr>
          <w:rFonts w:cs="CG Times"/>
          <w:i/>
          <w:iCs/>
          <w:u w:val="single"/>
          <w:lang w:val="en-AU"/>
        </w:rPr>
        <w:t xml:space="preserve">Kim </w:t>
      </w:r>
      <w:r w:rsidR="00A2536E">
        <w:rPr>
          <w:rFonts w:cs="CG Times"/>
          <w:i/>
          <w:iCs/>
          <w:u w:val="single"/>
          <w:lang w:val="en-AU"/>
        </w:rPr>
        <w:t>Lane</w:t>
      </w:r>
      <w:r>
        <w:rPr>
          <w:rFonts w:cs="CG Times"/>
          <w:i/>
          <w:iCs/>
          <w:lang w:val="en-AU"/>
        </w:rPr>
        <w:t>.</w:t>
      </w:r>
    </w:p>
    <w:p w14:paraId="3B520B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Cassius Clay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Mohammed Ali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8E99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pentagon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regular figure with five sides</w:t>
      </w:r>
      <w:r>
        <w:rPr>
          <w:rFonts w:cs="CG Times"/>
          <w:i/>
          <w:iCs/>
          <w:lang w:val="en-AU"/>
        </w:rPr>
        <w:t>.</w:t>
      </w:r>
    </w:p>
    <w:p w14:paraId="5A93DE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Pentagons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regular figures with five sides</w:t>
      </w:r>
      <w:r>
        <w:rPr>
          <w:rFonts w:cs="CG Times"/>
          <w:i/>
          <w:iCs/>
          <w:lang w:val="en-AU"/>
        </w:rPr>
        <w:t>.</w:t>
      </w:r>
    </w:p>
    <w:p w14:paraId="75C8B19E" w14:textId="7CDA06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boy who wrote this email</w:t>
      </w:r>
      <w:r>
        <w:rPr>
          <w:rFonts w:cs="CG Times"/>
          <w:i/>
          <w:iCs/>
          <w:lang w:val="en-AU"/>
        </w:rPr>
        <w:t xml:space="preserve"> must be expelled.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[referential</w:t>
      </w:r>
      <w:r w:rsidR="00956749">
        <w:rPr>
          <w:rFonts w:cs="CG Times"/>
          <w:lang w:val="en-AU"/>
        </w:rPr>
        <w:t xml:space="preserve"> or indeterminate]</w:t>
      </w:r>
      <w:r>
        <w:rPr>
          <w:rFonts w:cs="CG Times"/>
          <w:lang w:val="en-AU"/>
        </w:rPr>
        <w:t xml:space="preserve"> </w:t>
      </w:r>
    </w:p>
    <w:p w14:paraId="2F52F92E" w14:textId="3027E15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Ed's CD player was stolen by </w:t>
      </w:r>
      <w:r>
        <w:rPr>
          <w:rFonts w:cs="CG Times"/>
          <w:i/>
          <w:iCs/>
          <w:u w:val="single"/>
          <w:lang w:val="en-AU"/>
        </w:rPr>
        <w:t>a friend of his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D2E1A14" w14:textId="25A4B40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want to meet </w:t>
      </w:r>
      <w:r>
        <w:rPr>
          <w:rFonts w:cs="CG Times"/>
          <w:i/>
          <w:iCs/>
          <w:u w:val="single"/>
          <w:lang w:val="en-AU"/>
        </w:rPr>
        <w:t>the genius who can solve this equation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[referential </w:t>
      </w:r>
      <w:r w:rsidR="00956749">
        <w:rPr>
          <w:rFonts w:cs="CG Times"/>
          <w:lang w:val="en-AU"/>
        </w:rPr>
        <w:t>or non-specific]</w:t>
      </w:r>
    </w:p>
    <w:p w14:paraId="0CAB25DE" w14:textId="36E9945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marry </w:t>
      </w:r>
      <w:r>
        <w:rPr>
          <w:rFonts w:cs="CG Times"/>
          <w:i/>
          <w:iCs/>
          <w:u w:val="single"/>
          <w:lang w:val="en-AU"/>
        </w:rPr>
        <w:t>the man of my dreams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1CD87C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intend to date </w:t>
      </w:r>
      <w:r>
        <w:rPr>
          <w:rFonts w:cs="CG Times"/>
          <w:i/>
          <w:iCs/>
          <w:u w:val="single"/>
          <w:lang w:val="en-AU"/>
        </w:rPr>
        <w:t>a Norwegian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3836E0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now has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2C4C16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sister doesn't have </w:t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car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 xml:space="preserve">She bought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the royalties from her novel.</w:t>
      </w:r>
    </w:p>
    <w:p w14:paraId="7E025E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first-year student has to learn </w:t>
      </w:r>
      <w:r>
        <w:rPr>
          <w:rFonts w:cs="CG Times"/>
          <w:i/>
          <w:iCs/>
          <w:u w:val="single"/>
          <w:lang w:val="en-AU"/>
        </w:rPr>
        <w:t>two languages</w:t>
      </w:r>
      <w:r>
        <w:rPr>
          <w:rFonts w:cs="CG Times"/>
          <w:i/>
          <w:iCs/>
          <w:lang w:val="en-AU"/>
        </w:rPr>
        <w:t>.</w:t>
      </w:r>
    </w:p>
    <w:p w14:paraId="3BEA6C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students have </w:t>
      </w:r>
      <w:r>
        <w:rPr>
          <w:rFonts w:cs="CG Times"/>
          <w:i/>
          <w:iCs/>
          <w:u w:val="single"/>
          <w:lang w:val="en-AU"/>
        </w:rPr>
        <w:t>a boyfriend</w:t>
      </w:r>
      <w:r>
        <w:rPr>
          <w:rFonts w:cs="CG Times"/>
          <w:i/>
          <w:iCs/>
          <w:lang w:val="en-AU"/>
        </w:rPr>
        <w:t>.</w:t>
      </w:r>
    </w:p>
    <w:p w14:paraId="2B5141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Most people got </w:t>
      </w:r>
      <w:r>
        <w:rPr>
          <w:rFonts w:cs="CG Times"/>
          <w:i/>
          <w:iCs/>
          <w:u w:val="single"/>
          <w:lang w:val="en-AU"/>
        </w:rPr>
        <w:t>the salary they deserved</w:t>
      </w:r>
      <w:r>
        <w:rPr>
          <w:rFonts w:cs="CG Times"/>
          <w:i/>
          <w:iCs/>
          <w:lang w:val="en-AU"/>
        </w:rPr>
        <w:t>.</w:t>
      </w:r>
    </w:p>
    <w:p w14:paraId="673ED4B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88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Each of them wants to marry </w:t>
      </w:r>
      <w:r>
        <w:rPr>
          <w:rFonts w:cs="CG Times"/>
          <w:i/>
          <w:iCs/>
          <w:u w:val="single"/>
          <w:lang w:val="en-AU"/>
        </w:rPr>
        <w:t>a film-star</w:t>
      </w:r>
      <w:r>
        <w:rPr>
          <w:rFonts w:cs="CG Times"/>
          <w:i/>
          <w:iCs/>
          <w:lang w:val="en-AU"/>
        </w:rPr>
        <w:t>.</w:t>
      </w:r>
    </w:p>
    <w:p w14:paraId="707310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163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president</w:t>
      </w:r>
      <w:r>
        <w:rPr>
          <w:rFonts w:cs="CG Times"/>
          <w:i/>
          <w:iCs/>
          <w:lang w:val="en-AU"/>
        </w:rPr>
        <w:t xml:space="preserve"> has been assassinated three times.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[repeated multiple situation]</w:t>
      </w:r>
    </w:p>
    <w:p w14:paraId="095760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74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police</w:t>
      </w:r>
      <w:r>
        <w:rPr>
          <w:rFonts w:cs="CG Times"/>
          <w:i/>
          <w:iCs/>
          <w:lang w:val="en-AU"/>
        </w:rPr>
        <w:t xml:space="preserve"> are getting younger.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[serial multiple situation]</w:t>
      </w:r>
    </w:p>
    <w:p w14:paraId="7828C56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usually have lunch with </w:t>
      </w:r>
      <w:r>
        <w:rPr>
          <w:rFonts w:cs="CG Times"/>
          <w:i/>
          <w:iCs/>
          <w:u w:val="single"/>
          <w:lang w:val="en-AU"/>
        </w:rPr>
        <w:t>a colleague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F28E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i/>
          <w:iCs/>
          <w:lang w:val="en-AU"/>
        </w:rPr>
        <w:t xml:space="preserve"> are ferocious beasts.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6EA1B2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Italian</w:t>
      </w:r>
      <w:r>
        <w:rPr>
          <w:rFonts w:cs="CG Times"/>
          <w:i/>
          <w:iCs/>
          <w:lang w:val="en-AU"/>
        </w:rPr>
        <w:t xml:space="preserve"> likes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4C3DA2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i/>
          <w:iCs/>
          <w:lang w:val="en-AU"/>
        </w:rPr>
        <w:t xml:space="preserve"> is a ferocious beast.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Italians</w:t>
      </w:r>
      <w:r>
        <w:rPr>
          <w:rFonts w:cs="CG Times"/>
          <w:i/>
          <w:iCs/>
          <w:lang w:val="en-AU"/>
        </w:rPr>
        <w:t xml:space="preserve"> like </w:t>
      </w:r>
      <w:r>
        <w:rPr>
          <w:rFonts w:cs="CG Times"/>
          <w:i/>
          <w:iCs/>
          <w:u w:val="single"/>
          <w:lang w:val="en-AU"/>
        </w:rPr>
        <w:t>pasta</w:t>
      </w:r>
      <w:r>
        <w:rPr>
          <w:rFonts w:cs="CG Times"/>
          <w:i/>
          <w:iCs/>
          <w:lang w:val="en-AU"/>
        </w:rPr>
        <w:t>.</w:t>
      </w:r>
    </w:p>
    <w:p w14:paraId="739FF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Lions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A lion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lion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will soon be extinct in this part of Africa.</w:t>
      </w:r>
    </w:p>
    <w:p w14:paraId="5AB8B5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African elephant</w:t>
      </w:r>
      <w:r>
        <w:rPr>
          <w:rFonts w:cs="CG Times"/>
          <w:i/>
          <w:iCs/>
          <w:lang w:val="en-AU"/>
        </w:rPr>
        <w:t xml:space="preserve"> will soon be extinct.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[singular]</w:t>
      </w:r>
    </w:p>
    <w:p w14:paraId="7B0A503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invention of </w:t>
      </w:r>
      <w:r>
        <w:rPr>
          <w:rFonts w:cs="CG Times"/>
          <w:i/>
          <w:iCs/>
          <w:u w:val="single"/>
          <w:lang w:val="en-AU"/>
        </w:rPr>
        <w:t>the hydrogen bomb</w:t>
      </w:r>
      <w:r>
        <w:rPr>
          <w:rFonts w:cs="CG Times"/>
          <w:i/>
          <w:iCs/>
          <w:lang w:val="en-AU"/>
        </w:rPr>
        <w:t xml:space="preserve"> was the next step.</w:t>
      </w:r>
      <w:r>
        <w:rPr>
          <w:rFonts w:cs="CG Times"/>
          <w:lang w:val="en-AU"/>
        </w:rPr>
        <w:tab/>
        <w:t>)</w:t>
      </w:r>
    </w:p>
    <w:p w14:paraId="55B521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chapter describes </w:t>
      </w:r>
      <w:r>
        <w:rPr>
          <w:rFonts w:cs="CG Times"/>
          <w:i/>
          <w:iCs/>
          <w:u w:val="single"/>
          <w:lang w:val="en-AU"/>
        </w:rPr>
        <w:t>the English noun phrase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0CF66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human brain</w:t>
      </w:r>
      <w:r>
        <w:rPr>
          <w:rFonts w:cs="CG Times"/>
          <w:i/>
          <w:iCs/>
          <w:lang w:val="en-AU"/>
        </w:rPr>
        <w:t xml:space="preserve"> has fascinated me ever since I was a child.</w:t>
      </w:r>
      <w:r>
        <w:rPr>
          <w:rFonts w:cs="CG Times"/>
          <w:lang w:val="en-AU"/>
        </w:rPr>
        <w:tab/>
        <w:t>)</w:t>
      </w:r>
    </w:p>
    <w:p w14:paraId="326879E6" w14:textId="55602E02" w:rsidR="002D3086" w:rsidRDefault="00D12BC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2D3086">
        <w:rPr>
          <w:rFonts w:cs="CG Times"/>
          <w:lang w:val="en-AU"/>
        </w:rPr>
        <w:tab/>
        <w:t>a.</w:t>
      </w:r>
      <w:r w:rsidR="002D3086">
        <w:rPr>
          <w:rFonts w:cs="CG Times"/>
          <w:lang w:val="en-AU"/>
        </w:rPr>
        <w:tab/>
      </w:r>
      <w:r w:rsidR="002D3086">
        <w:rPr>
          <w:rFonts w:cs="CG Times"/>
          <w:i/>
          <w:iCs/>
          <w:lang w:val="en-AU"/>
        </w:rPr>
        <w:t xml:space="preserve">We studied </w:t>
      </w:r>
      <w:r w:rsidR="002D3086">
        <w:rPr>
          <w:rFonts w:cs="CG Times"/>
          <w:i/>
          <w:iCs/>
          <w:u w:val="single"/>
          <w:lang w:val="en-AU"/>
        </w:rPr>
        <w:t>the Hittites</w:t>
      </w:r>
      <w:r w:rsidR="002D3086">
        <w:rPr>
          <w:rFonts w:cs="CG Times"/>
          <w:i/>
          <w:iCs/>
          <w:lang w:val="en-AU"/>
        </w:rPr>
        <w:t xml:space="preserve"> in the final year.</w:t>
      </w:r>
      <w:r w:rsidR="002D3086">
        <w:rPr>
          <w:rFonts w:cs="CG Times"/>
          <w:lang w:val="en-AU"/>
        </w:rPr>
        <w:tab/>
        <w:t>)</w:t>
      </w:r>
      <w:r w:rsidR="002D3086">
        <w:rPr>
          <w:rFonts w:cs="CG Times"/>
          <w:lang w:val="en-AU"/>
        </w:rPr>
        <w:tab/>
        <w:t>[plural]</w:t>
      </w:r>
    </w:p>
    <w:p w14:paraId="6D1941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Greeks</w:t>
      </w:r>
      <w:r>
        <w:rPr>
          <w:rFonts w:cs="CG Times"/>
          <w:i/>
          <w:iCs/>
          <w:lang w:val="en-AU"/>
        </w:rPr>
        <w:t xml:space="preserve"> defeated </w:t>
      </w:r>
      <w:r>
        <w:rPr>
          <w:rFonts w:cs="CG Times"/>
          <w:i/>
          <w:iCs/>
          <w:u w:val="single"/>
          <w:lang w:val="en-AU"/>
        </w:rPr>
        <w:t>the Persians</w:t>
      </w:r>
      <w:r>
        <w:rPr>
          <w:rFonts w:cs="CG Times"/>
          <w:i/>
          <w:iCs/>
          <w:lang w:val="en-AU"/>
        </w:rPr>
        <w:t xml:space="preserve"> at Issus.</w:t>
      </w:r>
      <w:r>
        <w:rPr>
          <w:rFonts w:cs="CG Times"/>
          <w:lang w:val="en-AU"/>
        </w:rPr>
        <w:tab/>
        <w:t>)</w:t>
      </w:r>
    </w:p>
    <w:p w14:paraId="7CF94A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 w:rsidR="0019187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Wolfgang can play </w:t>
      </w:r>
      <w:r>
        <w:rPr>
          <w:rFonts w:cs="CG Times"/>
          <w:i/>
          <w:iCs/>
          <w:u w:val="single"/>
          <w:lang w:val="en-AU"/>
        </w:rPr>
        <w:t>the piano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violin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drums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[musical instruments]</w:t>
      </w:r>
    </w:p>
    <w:p w14:paraId="02AC5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Hilda can dance </w:t>
      </w:r>
      <w:r>
        <w:rPr>
          <w:rFonts w:cs="CG Times"/>
          <w:i/>
          <w:iCs/>
          <w:u w:val="single"/>
          <w:lang w:val="en-AU"/>
        </w:rPr>
        <w:t>the waltz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rumba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[dances]</w:t>
      </w:r>
    </w:p>
    <w:p w14:paraId="2824A6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flu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measles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mumps</w:t>
      </w:r>
      <w:r>
        <w:rPr>
          <w:rFonts w:cs="CG Times"/>
          <w:lang w:val="en-AU"/>
        </w:rPr>
        <w:t xml:space="preserve"> /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chicken pox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[illnesses]</w:t>
      </w:r>
    </w:p>
    <w:p w14:paraId="211DB3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listened to </w:t>
      </w:r>
      <w:r>
        <w:rPr>
          <w:rFonts w:cs="CG Times"/>
          <w:i/>
          <w:iCs/>
          <w:u w:val="single"/>
          <w:lang w:val="en-AU"/>
        </w:rPr>
        <w:t>the radio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spoke to her on </w:t>
      </w:r>
      <w:r>
        <w:rPr>
          <w:rFonts w:cs="CG Times"/>
          <w:i/>
          <w:iCs/>
          <w:u w:val="single"/>
          <w:lang w:val="en-AU"/>
        </w:rPr>
        <w:t>the telephone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[transfer of information]</w:t>
      </w:r>
    </w:p>
    <w:p w14:paraId="0B82A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caught </w:t>
      </w:r>
      <w:r>
        <w:rPr>
          <w:rFonts w:cs="CG Times"/>
          <w:i/>
          <w:iCs/>
          <w:u w:val="single"/>
          <w:lang w:val="en-AU"/>
        </w:rPr>
        <w:t>the bus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train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boat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[transport]</w:t>
      </w:r>
    </w:p>
    <w:p w14:paraId="2E3A4E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take my nap in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[times]</w:t>
      </w:r>
    </w:p>
    <w:p w14:paraId="4B94E5FE" w14:textId="5E21F7AB" w:rsidR="00191879" w:rsidRPr="00191879" w:rsidRDefault="00191879" w:rsidP="002D2C6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[18]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a salary of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$80,000 </w:t>
      </w:r>
      <w:r w:rsidRPr="00191879">
        <w:rPr>
          <w:rFonts w:cs="CG Times"/>
          <w:i/>
          <w:iCs/>
          <w:u w:val="single"/>
          <w:lang w:val="en-AU"/>
        </w:rPr>
        <w:t>a year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bookmarkStart w:id="4" w:name="OLE_LINK1"/>
      <w:bookmarkStart w:id="5" w:name="OLE_LINK2"/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How many hours </w:t>
      </w:r>
      <w:r w:rsidRPr="00191879">
        <w:rPr>
          <w:rFonts w:cs="CG Times"/>
          <w:i/>
          <w:iCs/>
          <w:u w:val="single"/>
          <w:lang w:val="en-AU"/>
        </w:rPr>
        <w:t>a day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bookmarkEnd w:id="4"/>
      <w:bookmarkEnd w:id="5"/>
      <w:r>
        <w:rPr>
          <w:rFonts w:cs="CG Times"/>
          <w:i/>
          <w:iCs/>
          <w:lang w:val="en-AU"/>
        </w:rPr>
        <w:t>do you work?</w:t>
      </w:r>
      <w:r w:rsidR="002D2C61" w:rsidRPr="00FD732E">
        <w:rPr>
          <w:rFonts w:cs="CG Times"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 xml:space="preserve">He was going at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50 miles </w:t>
      </w:r>
      <w:r w:rsidRPr="00191879">
        <w:rPr>
          <w:rFonts w:cs="CG Times"/>
          <w:i/>
          <w:iCs/>
          <w:u w:val="single"/>
          <w:lang w:val="en-AU"/>
        </w:rPr>
        <w:t>an hour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Pr="00C7140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costs </w:t>
      </w:r>
      <w:r w:rsidRPr="00F65F62"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 </w:t>
      </w:r>
      <w:r w:rsidRPr="00191879">
        <w:rPr>
          <w:rFonts w:cs="CG Times"/>
          <w:i/>
          <w:iCs/>
          <w:u w:val="single"/>
          <w:lang w:val="en-AU"/>
        </w:rPr>
        <w:t>a yard/person</w:t>
      </w:r>
      <w:r w:rsidRPr="00F65F62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480D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became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2936F0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, I strongly support this proposal.</w:t>
      </w:r>
    </w:p>
    <w:p w14:paraId="3BC38D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 xml:space="preserve"> will fall to Henry.</w:t>
      </w:r>
    </w:p>
    <w:p w14:paraId="581E16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 in </w:t>
      </w:r>
      <w:r>
        <w:rPr>
          <w:rFonts w:cs="CG Times"/>
          <w:i/>
          <w:iCs/>
          <w:u w:val="single"/>
          <w:lang w:val="en-AU"/>
        </w:rPr>
        <w:t>hospital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to </w:t>
      </w:r>
      <w:r>
        <w:rPr>
          <w:rFonts w:cs="CG Times"/>
          <w:i/>
          <w:iCs/>
          <w:u w:val="single"/>
          <w:lang w:val="en-AU"/>
        </w:rPr>
        <w:t>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went off </w:t>
      </w:r>
      <w:r>
        <w:rPr>
          <w:rFonts w:cs="CG Times"/>
          <w:i/>
          <w:iCs/>
          <w:u w:val="single"/>
          <w:lang w:val="en-AU"/>
        </w:rPr>
        <w:t>stage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[activities linked to locations]</w:t>
      </w:r>
    </w:p>
    <w:p w14:paraId="154127D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out of </w:t>
      </w:r>
      <w:r>
        <w:rPr>
          <w:rFonts w:cs="CG Times"/>
          <w:i/>
          <w:iCs/>
          <w:u w:val="single"/>
          <w:lang w:val="en-AU"/>
        </w:rPr>
        <w:t>place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off </w:t>
      </w:r>
      <w:r>
        <w:rPr>
          <w:rFonts w:cs="CG Times"/>
          <w:i/>
          <w:iCs/>
          <w:u w:val="single"/>
          <w:lang w:val="en-AU"/>
        </w:rPr>
        <w:t>target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u w:val="single"/>
          <w:lang w:val="en-AU"/>
        </w:rPr>
        <w:t>call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[indications of status]</w:t>
      </w:r>
    </w:p>
    <w:p w14:paraId="7FA28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went by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bicycle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communicate by </w:t>
      </w:r>
      <w:r>
        <w:rPr>
          <w:rFonts w:cs="CG Times"/>
          <w:i/>
          <w:iCs/>
          <w:u w:val="single"/>
          <w:lang w:val="en-AU"/>
        </w:rPr>
        <w:t>email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[transport and media]</w:t>
      </w:r>
    </w:p>
    <w:p w14:paraId="1920E1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on the terrace.</w:t>
      </w:r>
      <w:r>
        <w:rPr>
          <w:rFonts w:cs="CG Times"/>
          <w:lang w:val="en-AU"/>
        </w:rPr>
        <w:tab/>
        <w:t>[meals]</w:t>
      </w:r>
    </w:p>
    <w:p w14:paraId="1D83BD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 </w:t>
      </w:r>
      <w:r>
        <w:rPr>
          <w:rFonts w:cs="CG Times"/>
          <w:i/>
          <w:iCs/>
          <w:u w:val="single"/>
          <w:lang w:val="en-AU"/>
        </w:rPr>
        <w:t>dawn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daybreak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before </w:t>
      </w:r>
      <w:r>
        <w:rPr>
          <w:rFonts w:cs="CG Times"/>
          <w:i/>
          <w:iCs/>
          <w:u w:val="single"/>
          <w:lang w:val="en-AU"/>
        </w:rPr>
        <w:t>sunrise</w:t>
      </w:r>
      <w:r>
        <w:rPr>
          <w:rFonts w:cs="CG Times"/>
          <w:lang w:val="en-AU"/>
        </w:rPr>
        <w:tab/>
        <w:t>[times]</w:t>
      </w:r>
    </w:p>
    <w:p w14:paraId="61F6C4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>arm</w:t>
      </w:r>
      <w:r>
        <w:rPr>
          <w:rFonts w:cs="CG Times"/>
          <w:lang w:val="en-AU"/>
        </w:rPr>
        <w:t xml:space="preserve">, </w:t>
      </w:r>
      <w:proofErr w:type="gramStart"/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back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i/>
          <w:iCs/>
          <w:lang w:val="en-AU"/>
        </w:rPr>
        <w:t xml:space="preserve"> after </w:t>
      </w:r>
      <w:r>
        <w:rPr>
          <w:rFonts w:cs="CG Times"/>
          <w:i/>
          <w:iCs/>
          <w:u w:val="single"/>
          <w:lang w:val="en-AU"/>
        </w:rPr>
        <w:t>day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mouthful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[repeated nouns]</w:t>
      </w:r>
    </w:p>
    <w:p w14:paraId="52D972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between </w:t>
      </w:r>
      <w:r>
        <w:rPr>
          <w:rFonts w:cs="CG Times"/>
          <w:i/>
          <w:iCs/>
          <w:u w:val="single"/>
          <w:lang w:val="en-AU"/>
        </w:rPr>
        <w:t>husband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wife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east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west</w:t>
      </w:r>
      <w:r>
        <w:rPr>
          <w:rFonts w:cs="CG Times"/>
          <w:lang w:val="en-AU"/>
        </w:rPr>
        <w:tab/>
        <w:t>[matched nouns]</w:t>
      </w:r>
    </w:p>
    <w:p w14:paraId="7B0EF10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the sausages? 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[determiner-head]</w:t>
      </w:r>
    </w:p>
    <w:p w14:paraId="0740E33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candidate performed well,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did not.</w:t>
      </w:r>
      <w:r>
        <w:rPr>
          <w:rFonts w:cs="CG Times"/>
          <w:lang w:val="en-AU"/>
        </w:rPr>
        <w:tab/>
        <w:t>[modifier-head]</w:t>
      </w:r>
    </w:p>
    <w:p w14:paraId="5F59C1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sausages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>
        <w:rPr>
          <w:rFonts w:cs="CG Times"/>
          <w:lang w:val="en-AU"/>
        </w:rPr>
        <w:tab/>
        <w:t>[dependent use]</w:t>
      </w:r>
    </w:p>
    <w:p w14:paraId="1154890F" w14:textId="2AB0C81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yesterday?</w:t>
      </w:r>
      <w:r w:rsidR="00BE3613">
        <w:rPr>
          <w:rFonts w:cs="CG Times"/>
          <w:lang w:val="en-AU"/>
        </w:rPr>
        <w:tab/>
      </w:r>
      <w:r>
        <w:rPr>
          <w:rFonts w:cs="CG Times"/>
          <w:lang w:val="en-AU"/>
        </w:rPr>
        <w:t>(from [1i])</w:t>
      </w:r>
      <w:r>
        <w:rPr>
          <w:rFonts w:cs="CG Times"/>
          <w:lang w:val="en-AU"/>
        </w:rPr>
        <w:tab/>
        <w:t>[independent use]</w:t>
      </w:r>
    </w:p>
    <w:p w14:paraId="731AB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your</w:t>
      </w:r>
      <w:proofErr w:type="gramEnd"/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our</w:t>
      </w:r>
      <w:proofErr w:type="spellEnd"/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their</w:t>
      </w:r>
      <w:proofErr w:type="spellEnd"/>
      <w:r>
        <w:rPr>
          <w:rFonts w:cs="CG Times"/>
          <w:i/>
          <w:iCs/>
          <w:lang w:val="en-AU"/>
        </w:rPr>
        <w:tab/>
        <w:t>no</w:t>
      </w:r>
    </w:p>
    <w:p w14:paraId="61E99D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23"/>
          <w:tab w:val="left" w:pos="3729"/>
          <w:tab w:val="left" w:pos="4680"/>
          <w:tab w:val="left" w:pos="5486"/>
          <w:tab w:val="left" w:pos="6307"/>
          <w:tab w:val="left" w:pos="725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independent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i/>
          <w:iCs/>
          <w:lang w:val="en-AU"/>
        </w:rPr>
        <w:tab/>
        <w:t>yours</w:t>
      </w:r>
      <w:r>
        <w:rPr>
          <w:rFonts w:cs="CG Times"/>
          <w:i/>
          <w:iCs/>
          <w:lang w:val="en-AU"/>
        </w:rPr>
        <w:tab/>
        <w:t>hers</w:t>
      </w:r>
      <w:r>
        <w:rPr>
          <w:rFonts w:cs="CG Times"/>
          <w:i/>
          <w:iCs/>
          <w:lang w:val="en-AU"/>
        </w:rPr>
        <w:tab/>
        <w:t>ours</w:t>
      </w:r>
      <w:r>
        <w:rPr>
          <w:rFonts w:cs="CG Times"/>
          <w:i/>
          <w:iCs/>
          <w:lang w:val="en-AU"/>
        </w:rPr>
        <w:tab/>
        <w:t>theirs</w:t>
      </w:r>
      <w:r>
        <w:rPr>
          <w:rFonts w:cs="CG Times"/>
          <w:i/>
          <w:iCs/>
          <w:lang w:val="en-AU"/>
        </w:rPr>
        <w:tab/>
        <w:t>none</w:t>
      </w:r>
    </w:p>
    <w:p w14:paraId="5A5DBE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Kim's car had broken down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too.</w:t>
      </w:r>
      <w:r>
        <w:rPr>
          <w:rFonts w:cs="CG Times"/>
          <w:lang w:val="en-AU"/>
        </w:rPr>
        <w:tab/>
        <w:t>[determiner-head]</w:t>
      </w:r>
    </w:p>
    <w:p w14:paraId="595306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touch that: 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[(pure) head]</w:t>
      </w:r>
    </w:p>
    <w:p w14:paraId="612F02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several mistakes,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were serious.</w:t>
      </w:r>
      <w:r>
        <w:rPr>
          <w:rFonts w:cs="CG Times"/>
          <w:lang w:val="en-AU"/>
        </w:rPr>
        <w:tab/>
        <w:t>[determiner-head]</w:t>
      </w:r>
    </w:p>
    <w:p w14:paraId="63819E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While Kim had lots of books, Pat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very 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[simple]</w:t>
      </w:r>
    </w:p>
    <w:p w14:paraId="7EBBFE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of her friends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knew she was ill.</w:t>
      </w:r>
      <w:r>
        <w:rPr>
          <w:rFonts w:cs="CG Times"/>
          <w:lang w:val="en-AU"/>
        </w:rPr>
        <w:tab/>
        <w:t>[explicitly partitive]</w:t>
      </w:r>
    </w:p>
    <w:p w14:paraId="0D2480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numerous suggestions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taken up.</w:t>
      </w:r>
      <w:r>
        <w:rPr>
          <w:rFonts w:cs="CG Times"/>
          <w:lang w:val="en-AU"/>
        </w:rPr>
        <w:tab/>
        <w:t>[implicitly partitive]</w:t>
      </w:r>
    </w:p>
    <w:p w14:paraId="4C69D9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have expected it to turn out so well.</w:t>
      </w:r>
      <w:r>
        <w:rPr>
          <w:rFonts w:cs="CG Times"/>
          <w:lang w:val="en-AU"/>
        </w:rPr>
        <w:tab/>
        <w:t>[special]</w:t>
      </w:r>
    </w:p>
    <w:p w14:paraId="13C022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lang w:val="en-AU"/>
        </w:rPr>
        <w:tab/>
        <w:t>[plural]</w:t>
      </w:r>
    </w:p>
    <w:p w14:paraId="4CFE0F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[non-count singular]</w:t>
      </w:r>
    </w:p>
    <w:p w14:paraId="4999E9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of </w:t>
      </w:r>
      <w:r>
        <w:rPr>
          <w:rFonts w:cs="CG Times"/>
          <w:i/>
          <w:iCs/>
          <w:u w:val="single"/>
          <w:lang w:val="en-AU"/>
        </w:rPr>
        <w:t>the morning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of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lang w:val="en-AU"/>
        </w:rPr>
        <w:tab/>
        <w:t>[count singular]</w:t>
      </w:r>
    </w:p>
    <w:p w14:paraId="30A5622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7</w:t>
      </w:r>
      <w:r>
        <w:rPr>
          <w:rFonts w:cs="CG Times"/>
          <w:sz w:val="20"/>
          <w:szCs w:val="20"/>
          <w:lang w:val="en-AU"/>
        </w:rPr>
        <w:t>]</w:t>
      </w:r>
      <w:r w:rsidR="00D806E1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53B2DAF0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0F861D8E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Nom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</w:p>
    <w:p w14:paraId="2728876F" w14:textId="77777777" w:rsidR="002D3086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Det-Head</w:t>
      </w:r>
      <w:r w:rsidR="00EA2E0D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Det-Head: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Mod-Head:</w:t>
      </w:r>
    </w:p>
    <w:p w14:paraId="58E085AA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D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Clause</w:t>
      </w:r>
      <w:r>
        <w:rPr>
          <w:rFonts w:cs="CG Times"/>
          <w:smallCaps/>
          <w:sz w:val="20"/>
          <w:szCs w:val="20"/>
          <w:vertAlign w:val="subscript"/>
          <w:lang w:val="en-AU"/>
        </w:rPr>
        <w:t>rel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</w:p>
    <w:p w14:paraId="3874AA84" w14:textId="77777777" w:rsidR="00D12BC3" w:rsidRDefault="002D3086">
      <w:pPr>
        <w:tabs>
          <w:tab w:val="left" w:pos="-792"/>
          <w:tab w:val="left" w:pos="-360"/>
          <w:tab w:val="left" w:pos="0"/>
          <w:tab w:val="center" w:pos="691"/>
          <w:tab w:val="center" w:pos="1209"/>
          <w:tab w:val="center" w:pos="1584"/>
          <w:tab w:val="center" w:pos="1828"/>
          <w:tab w:val="left" w:pos="2937"/>
          <w:tab w:val="center" w:pos="3456"/>
          <w:tab w:val="center" w:pos="3643"/>
          <w:tab w:val="center" w:pos="3816"/>
          <w:tab w:val="center" w:pos="4161"/>
          <w:tab w:val="center" w:pos="4593"/>
          <w:tab w:val="left" w:pos="5716"/>
          <w:tab w:val="center" w:pos="6307"/>
          <w:tab w:val="center" w:pos="6811"/>
          <w:tab w:val="center" w:pos="7286"/>
          <w:tab w:val="center" w:pos="7459"/>
        </w:tabs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few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her friends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someone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I know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the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second</w:t>
      </w:r>
    </w:p>
    <w:p w14:paraId="6EBE69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books did he give Kim, and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give Pat?</w:t>
      </w:r>
    </w:p>
    <w:p w14:paraId="19D06B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students will leave first,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follow as soon as you can.</w:t>
      </w:r>
    </w:p>
    <w:p w14:paraId="6BB3BA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of these books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you read?</w:t>
      </w:r>
    </w:p>
    <w:p w14:paraId="690AB4C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have let the rest of us down.</w:t>
      </w:r>
    </w:p>
    <w:p w14:paraId="5AC558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performances</w:t>
      </w:r>
      <w:r>
        <w:rPr>
          <w:rFonts w:cs="CG Times"/>
          <w:i/>
          <w:iCs/>
          <w:lang w:val="en-AU"/>
        </w:rPr>
        <w:t xml:space="preserve"> were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plural]</w:t>
      </w:r>
    </w:p>
    <w:p w14:paraId="5FDD77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ab/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[count singular]</w:t>
      </w:r>
    </w:p>
    <w:p w14:paraId="4E3015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was better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 of Helen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[non-count]</w:t>
      </w:r>
    </w:p>
    <w:p w14:paraId="25BBEB1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haven</w:t>
      </w:r>
      <w:r w:rsidR="00012ED7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t got a </w:t>
      </w:r>
      <w:r>
        <w:rPr>
          <w:rFonts w:cs="CG Times"/>
          <w:i/>
          <w:iCs/>
          <w:u w:val="single"/>
          <w:lang w:val="en-AU"/>
        </w:rPr>
        <w:t>pen</w:t>
      </w:r>
      <w:r>
        <w:rPr>
          <w:rFonts w:cs="CG Times"/>
          <w:i/>
          <w:iCs/>
          <w:lang w:val="en-AU"/>
        </w:rPr>
        <w:t xml:space="preserve">: can you lend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[count singular]</w:t>
      </w:r>
    </w:p>
    <w:p w14:paraId="353653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received over a hundred letters and replied to </w:t>
      </w:r>
      <w:r>
        <w:rPr>
          <w:rFonts w:cs="CG Times"/>
          <w:lang w:val="en-AU"/>
        </w:rPr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03505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i/>
          <w:iCs/>
          <w:u w:val="single"/>
          <w:lang w:val="en-AU"/>
        </w:rPr>
        <w:t>Every one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of the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rotten.</w:t>
      </w:r>
    </w:p>
    <w:p w14:paraId="0D2FC0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some old letters in the attic;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certain</w:t>
      </w:r>
      <w:r>
        <w:rPr>
          <w:rFonts w:cs="CG Times"/>
          <w:i/>
          <w:iCs/>
          <w:lang w:val="en-AU"/>
        </w:rPr>
        <w:t xml:space="preserve"> of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dealt with political issues.</w:t>
      </w:r>
    </w:p>
    <w:p w14:paraId="7C05B6B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borrowed two videos but there wasn't time to watch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>.</w:t>
      </w:r>
    </w:p>
    <w:p w14:paraId="02409F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used to have two spare keys,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have disappeared.</w:t>
      </w:r>
    </w:p>
    <w:p w14:paraId="044372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discussed in greater detail in Chapter 7.</w:t>
      </w:r>
    </w:p>
    <w:p w14:paraId="2A98156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the above accidents </w:t>
      </w:r>
      <w:r>
        <w:rPr>
          <w:rFonts w:cs="CG Times"/>
          <w:i/>
          <w:iCs/>
          <w:u w:val="single"/>
          <w:lang w:val="en-AU"/>
        </w:rPr>
        <w:t>which involve special circumstances or matters of particular medical interest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discussed in greater detail in Chapter 7.</w:t>
      </w:r>
    </w:p>
    <w:p w14:paraId="277A666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of you </w:t>
      </w:r>
      <w:r>
        <w:rPr>
          <w:rFonts w:cs="CG Times"/>
          <w:i/>
          <w:iCs/>
          <w:u w:val="single"/>
          <w:lang w:val="en-AU"/>
        </w:rPr>
        <w:t>with a train to catch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better leave now.</w:t>
      </w:r>
    </w:p>
    <w:p w14:paraId="1DB76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parents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felt she had been exploited.</w:t>
      </w:r>
    </w:p>
    <w:p w14:paraId="1FB9284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</w:t>
      </w:r>
      <w:r>
        <w:rPr>
          <w:rFonts w:cs="CG Times"/>
          <w:i/>
          <w:iCs/>
          <w:u w:val="single"/>
          <w:lang w:val="en-AU"/>
        </w:rPr>
        <w:t>none of them</w:t>
      </w:r>
      <w:r>
        <w:rPr>
          <w:rFonts w:cs="CG Times"/>
          <w:i/>
          <w:iCs/>
          <w:lang w:val="en-AU"/>
        </w:rPr>
        <w:t xml:space="preserve"> intended to cause so much ill will.</w:t>
      </w:r>
    </w:p>
    <w:p w14:paraId="1D4AC2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who break the rules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must expect to be punished.</w:t>
      </w:r>
    </w:p>
    <w:p w14:paraId="58048E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quarrel with that assessment.</w:t>
      </w:r>
    </w:p>
    <w:p w14:paraId="41CCAE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 much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happened while you've been away.</w:t>
      </w:r>
    </w:p>
    <w:p w14:paraId="645478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to convince me I was wrong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7B03A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doesn't look like Jill's writing.</w:t>
      </w:r>
    </w:p>
    <w:p w14:paraId="5ECF52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rules allow 16-year-olds to buy alcohol,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going to change.</w:t>
      </w:r>
    </w:p>
    <w:p w14:paraId="52AB61B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all 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I hear about a move to sack the chief executive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13D0C3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banquet costs $50, but you could get a decent meal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half 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AF5A31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sausage has only 25% meat,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90%.</w:t>
      </w:r>
    </w:p>
    <w:p w14:paraId="4C7F56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model is more suitable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179A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isn't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a husband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099DB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turned out to be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of a problem than we'd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980C65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party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0C46C0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better take you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the 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149D7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Because the existing </w:t>
      </w:r>
      <w:r>
        <w:rPr>
          <w:rFonts w:cs="CG Times"/>
          <w:i/>
          <w:iCs/>
          <w:u w:val="single"/>
          <w:lang w:val="en-AU"/>
        </w:rPr>
        <w:t>bridge</w:t>
      </w:r>
      <w:r>
        <w:rPr>
          <w:rFonts w:cs="CG Times"/>
          <w:i/>
          <w:iCs/>
          <w:lang w:val="en-AU"/>
        </w:rPr>
        <w:t xml:space="preserve"> is too narrow, we will have to build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ED6A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retreating </w:t>
      </w:r>
      <w:r>
        <w:rPr>
          <w:rFonts w:cs="CG Times"/>
          <w:i/>
          <w:iCs/>
          <w:u w:val="single"/>
          <w:lang w:val="en-AU"/>
        </w:rPr>
        <w:t>troops</w:t>
      </w:r>
      <w:r>
        <w:rPr>
          <w:rFonts w:cs="CG Times"/>
          <w:i/>
          <w:iCs/>
          <w:lang w:val="en-AU"/>
        </w:rPr>
        <w:t xml:space="preserve"> were captured,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advancing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managed to escape.</w:t>
      </w:r>
    </w:p>
    <w:p w14:paraId="272BD90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Bill likes the linguistics </w:t>
      </w:r>
      <w:r>
        <w:rPr>
          <w:rFonts w:cs="CG Times"/>
          <w:i/>
          <w:iCs/>
          <w:u w:val="single"/>
          <w:lang w:val="en-AU"/>
        </w:rPr>
        <w:t>lecturer</w:t>
      </w:r>
      <w:r>
        <w:rPr>
          <w:rFonts w:cs="CG Times"/>
          <w:i/>
          <w:iCs/>
          <w:lang w:val="en-AU"/>
        </w:rPr>
        <w:t xml:space="preserve">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sociology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325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copy is defective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other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fine.</w:t>
      </w:r>
    </w:p>
    <w:p w14:paraId="1E5D82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corrected most of the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 xml:space="preserve"> here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are still to be done.</w:t>
      </w:r>
    </w:p>
    <w:p w14:paraId="045F48A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like it myself, but I respect the views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who did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6724BB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went up that skyscraper in Boston,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tallest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in Chicago.</w:t>
      </w:r>
    </w:p>
    <w:p w14:paraId="79CE7AC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two sisters,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elder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already married.</w:t>
      </w:r>
    </w:p>
    <w:p w14:paraId="0149D8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Hugo has a big house, but Karl has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bigger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027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was 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most obstructive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EA564D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invited Watson and Gates, but as usual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latter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unable to come.</w:t>
      </w:r>
    </w:p>
    <w:p w14:paraId="6A1A26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student wanted to take linguistics,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did not.</w:t>
      </w:r>
    </w:p>
    <w:p w14:paraId="084484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wanted to catch the next train, 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be too late.</w:t>
      </w:r>
    </w:p>
    <w:p w14:paraId="478C8D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having a first child, I didn't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184A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red shirts,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F3E9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purple wallpaper,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mauve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523D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Henrietta likes Russian vodka, and I like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Polish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E3B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Knut wanted the French caterers, but I wanted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BB6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7715C8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Knut likes malt whisky, but I prefer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blended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2F655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Harvey</w:t>
      </w:r>
      <w:proofErr w:type="gramEnd"/>
      <w:r>
        <w:rPr>
          <w:rFonts w:cs="CG Times"/>
          <w:i/>
          <w:iCs/>
          <w:lang w:val="en-AU"/>
        </w:rPr>
        <w:t xml:space="preserve"> bought a red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and I bought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F3C946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some Chinese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Indian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171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bought a cotton </w:t>
      </w:r>
      <w:r>
        <w:rPr>
          <w:rFonts w:cs="CG Times"/>
          <w:i/>
          <w:iCs/>
          <w:u w:val="single"/>
          <w:lang w:val="en-AU"/>
        </w:rPr>
        <w:t>shirt</w:t>
      </w:r>
      <w:r>
        <w:rPr>
          <w:rFonts w:cs="CG Times"/>
          <w:i/>
          <w:iCs/>
          <w:lang w:val="en-AU"/>
        </w:rPr>
        <w:t xml:space="preserve"> rather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11B5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young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7E86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Lucie likes big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small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EA23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Lucie</w:t>
      </w:r>
      <w:proofErr w:type="gramEnd"/>
      <w:r>
        <w:rPr>
          <w:rFonts w:cs="CG Times"/>
          <w:i/>
          <w:iCs/>
          <w:lang w:val="en-AU"/>
        </w:rPr>
        <w:t xml:space="preserve"> likes smooth-coated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shaggy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D954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Lucie likes friendly dogs, but I prefer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aggressive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3F22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do these differently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Dutch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B4D684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cannot enter the kingdom of Heaven.</w:t>
      </w:r>
    </w:p>
    <w:p w14:paraId="23A763A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will the new system affect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very poor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67A61B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going to attempt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utterly impossible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88AB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verging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immoral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30FD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to swim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82856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intellectual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[determiner + head]</w:t>
      </w:r>
    </w:p>
    <w:p w14:paraId="6C44F9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half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 thirds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3282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CA3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D351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these issues were ignored in the first draft,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now adequately covered.</w:t>
      </w:r>
    </w:p>
    <w:p w14:paraId="1DE51B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judges had given both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all the competitors a grade of B+, but one had given </w:t>
      </w:r>
      <w:r>
        <w:rPr>
          <w:rFonts w:cs="CG Times"/>
          <w:lang w:val="en-AU"/>
        </w:rPr>
        <w:lastRenderedPageBreak/>
        <w:t>[</w:t>
      </w:r>
      <w:r>
        <w:rPr>
          <w:rFonts w:cs="CG Times"/>
          <w:i/>
          <w:iCs/>
          <w:u w:val="single"/>
          <w:lang w:val="en-AU"/>
        </w:rPr>
        <w:t>both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all</w:t>
      </w:r>
      <w:proofErr w:type="gram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an A.</w:t>
      </w:r>
    </w:p>
    <w:p w14:paraId="795159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a dozen applications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several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look quite promising.</w:t>
      </w:r>
      <w:r>
        <w:rPr>
          <w:rFonts w:cs="CG Times"/>
          <w:lang w:val="en-AU"/>
        </w:rPr>
        <w:tab/>
        <w:t>[pronoun]</w:t>
      </w:r>
    </w:p>
    <w:p w14:paraId="40D52C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two pieces left and Kim, as always, chose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[ellipsis]</w:t>
      </w:r>
    </w:p>
    <w:p w14:paraId="4D19A2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dependent 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independent use</w:t>
      </w:r>
    </w:p>
    <w:p w14:paraId="6B7F3E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of the cheese</w:t>
      </w:r>
    </w:p>
    <w:p w14:paraId="0B7FC9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of the cheese</w:t>
      </w:r>
    </w:p>
    <w:p w14:paraId="4058F5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cheese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i/>
          <w:iCs/>
          <w:lang w:val="en-AU"/>
        </w:rPr>
        <w:t xml:space="preserve"> of the cheese</w:t>
      </w:r>
    </w:p>
    <w:p w14:paraId="2FD385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of us </w:t>
      </w:r>
      <w:r>
        <w:rPr>
          <w:rFonts w:cs="CG Times"/>
          <w:i/>
          <w:iCs/>
          <w:lang w:val="en-AU"/>
        </w:rPr>
        <w:tab/>
        <w:t>two of the windows</w:t>
      </w:r>
      <w:r>
        <w:rPr>
          <w:rFonts w:cs="CG Times"/>
          <w:i/>
          <w:iCs/>
          <w:lang w:val="en-AU"/>
        </w:rPr>
        <w:tab/>
        <w:t>much of 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all of the meat  </w:t>
      </w:r>
    </w:p>
    <w:p w14:paraId="60C541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rich</w:t>
      </w:r>
      <w:r>
        <w:rPr>
          <w:rFonts w:cs="CG Times"/>
          <w:i/>
          <w:iCs/>
          <w:lang w:val="en-AU"/>
        </w:rPr>
        <w:tab/>
        <w:t>the very poor</w:t>
      </w:r>
      <w:r>
        <w:rPr>
          <w:rFonts w:cs="CG Times"/>
          <w:i/>
          <w:iCs/>
          <w:lang w:val="en-AU"/>
        </w:rPr>
        <w:tab/>
        <w:t xml:space="preserve">the immoral </w:t>
      </w:r>
      <w:r>
        <w:rPr>
          <w:rFonts w:cs="CG Times"/>
          <w:i/>
          <w:iCs/>
          <w:lang w:val="en-AU"/>
        </w:rPr>
        <w:tab/>
        <w:t>the utterly impossible</w:t>
      </w:r>
    </w:p>
    <w:p w14:paraId="0A7BBB2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47C7D6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of the Rachmaninov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587CFF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performed</w:t>
      </w:r>
      <w:r>
        <w:rPr>
          <w:rFonts w:cs="CG Times"/>
          <w:i/>
          <w:iCs/>
          <w:lang w:val="en-AU"/>
        </w:rPr>
        <w:t xml:space="preserve"> the Schubert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E51C7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performance</w:t>
      </w:r>
      <w:r>
        <w:rPr>
          <w:rFonts w:cs="CG Times"/>
          <w:i/>
          <w:iCs/>
          <w:lang w:val="en-AU"/>
        </w:rPr>
        <w:t xml:space="preserve"> of the Schubert took place immediately 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of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25AA1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Alice </w:t>
      </w:r>
      <w:r>
        <w:rPr>
          <w:rFonts w:cs="CG Times"/>
          <w:i/>
          <w:iCs/>
          <w:u w:val="single"/>
          <w:lang w:val="en-AU"/>
        </w:rPr>
        <w:t>attempted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 __ the Rachmaninov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9EF3CC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Alice's </w:t>
      </w:r>
      <w:r>
        <w:rPr>
          <w:rFonts w:cs="CG Times"/>
          <w:i/>
          <w:iCs/>
          <w:u w:val="single"/>
          <w:lang w:val="en-AU"/>
        </w:rPr>
        <w:t>attempt to play</w:t>
      </w:r>
      <w:r>
        <w:rPr>
          <w:rFonts w:cs="CG Times"/>
          <w:i/>
          <w:iCs/>
          <w:lang w:val="en-AU"/>
        </w:rPr>
        <w:t xml:space="preserve"> the Schubert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Helen's the Rachmaninov</w:t>
      </w:r>
      <w:r>
        <w:rPr>
          <w:rFonts w:cs="CG Times"/>
          <w:lang w:val="en-AU"/>
        </w:rPr>
        <w:t>]</w:t>
      </w:r>
    </w:p>
    <w:p w14:paraId="49FC17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shirt is made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head]</w:t>
      </w:r>
    </w:p>
    <w:p w14:paraId="670D4FB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wearing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i/>
          <w:iCs/>
          <w:lang w:val="en-AU"/>
        </w:rPr>
        <w:t xml:space="preserve"> shirt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[noun as modifier]</w:t>
      </w:r>
    </w:p>
    <w:p w14:paraId="04B84B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i/>
          <w:iCs/>
          <w:lang w:val="en-AU"/>
        </w:rPr>
        <w:t xml:space="preserve"> people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agree with you.</w:t>
      </w:r>
      <w:r>
        <w:rPr>
          <w:rFonts w:cs="CG Times"/>
          <w:lang w:val="en-AU"/>
        </w:rPr>
        <w:tab/>
        <w:t>[determinative as determiner]</w:t>
      </w:r>
    </w:p>
    <w:p w14:paraId="2D3BA2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 with you.</w:t>
      </w:r>
      <w:r>
        <w:rPr>
          <w:rFonts w:cs="CG Times"/>
          <w:lang w:val="en-AU"/>
        </w:rPr>
        <w:tab/>
        <w:t>[determinative as head]</w:t>
      </w:r>
    </w:p>
    <w:p w14:paraId="63CF6E18" w14:textId="1860780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prefer cotton shirts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nylon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(=[25v])</w:t>
      </w:r>
    </w:p>
    <w:p w14:paraId="27BF790B" w14:textId="782E9A9B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18"/>
          <w:tab w:val="left" w:pos="5328"/>
          <w:tab w:val="left" w:pos="70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earn three times the amount Bill does, and Mary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(=[31ii])</w:t>
      </w:r>
    </w:p>
    <w:p w14:paraId="77936B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determinative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pronoun</w:t>
      </w:r>
    </w:p>
    <w:p w14:paraId="6D8338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boy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could resist such an offer?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happened?</w:t>
      </w:r>
    </w:p>
    <w:p w14:paraId="5E0BEB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may be free,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I'll go.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need a job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pays well.</w:t>
      </w:r>
    </w:p>
    <w:p w14:paraId="0A4629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742"/>
          <w:tab w:val="left" w:pos="61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Irish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will have his support.</w:t>
      </w:r>
    </w:p>
    <w:p w14:paraId="40B58E92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everybody</w:t>
      </w:r>
      <w:r>
        <w:rPr>
          <w:rFonts w:cs="CG Times"/>
          <w:i/>
          <w:iCs/>
          <w:lang w:val="en-AU"/>
        </w:rPr>
        <w:tab/>
        <w:t>somebody</w:t>
      </w:r>
      <w:r>
        <w:rPr>
          <w:rFonts w:cs="CG Times"/>
          <w:i/>
          <w:iCs/>
          <w:lang w:val="en-AU"/>
        </w:rPr>
        <w:tab/>
        <w:t>anybody</w:t>
      </w:r>
      <w:r>
        <w:rPr>
          <w:rFonts w:cs="CG Times"/>
          <w:i/>
          <w:iCs/>
          <w:lang w:val="en-AU"/>
        </w:rPr>
        <w:tab/>
        <w:t>nobody</w:t>
      </w:r>
    </w:p>
    <w:p w14:paraId="102B4A4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everyone</w:t>
      </w:r>
      <w:r>
        <w:rPr>
          <w:rFonts w:cs="CG Times"/>
          <w:i/>
          <w:iCs/>
          <w:lang w:val="en-AU"/>
        </w:rPr>
        <w:tab/>
        <w:t>someone</w:t>
      </w:r>
      <w:r>
        <w:rPr>
          <w:rFonts w:cs="CG Times"/>
          <w:i/>
          <w:iCs/>
          <w:lang w:val="en-AU"/>
        </w:rPr>
        <w:tab/>
        <w:t>anyone</w:t>
      </w:r>
      <w:r>
        <w:rPr>
          <w:rFonts w:cs="CG Times"/>
          <w:i/>
          <w:iCs/>
          <w:lang w:val="en-AU"/>
        </w:rPr>
        <w:tab/>
        <w:t>no one</w:t>
      </w:r>
    </w:p>
    <w:p w14:paraId="67CDA4C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everything</w:t>
      </w:r>
      <w:r>
        <w:rPr>
          <w:rFonts w:cs="CG Times"/>
          <w:i/>
          <w:iCs/>
          <w:lang w:val="en-AU"/>
        </w:rPr>
        <w:tab/>
        <w:t>something</w:t>
      </w:r>
      <w:r>
        <w:rPr>
          <w:rFonts w:cs="CG Times"/>
          <w:i/>
          <w:iCs/>
          <w:lang w:val="en-AU"/>
        </w:rPr>
        <w:tab/>
        <w:t>anything</w:t>
      </w:r>
      <w:r>
        <w:rPr>
          <w:rFonts w:cs="CG Times"/>
          <w:i/>
          <w:iCs/>
          <w:lang w:val="en-AU"/>
        </w:rPr>
        <w:tab/>
        <w:t>nothing</w:t>
      </w:r>
    </w:p>
    <w:p w14:paraId="5737C428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everywhere</w:t>
      </w:r>
      <w:r>
        <w:rPr>
          <w:rFonts w:cs="CG Times"/>
          <w:i/>
          <w:iCs/>
          <w:lang w:val="en-AU"/>
        </w:rPr>
        <w:tab/>
        <w:t>somewhere</w:t>
      </w:r>
      <w:r>
        <w:rPr>
          <w:rFonts w:cs="CG Times"/>
          <w:i/>
          <w:iCs/>
          <w:lang w:val="en-AU"/>
        </w:rPr>
        <w:tab/>
        <w:t>anywhere</w:t>
      </w:r>
      <w:r>
        <w:rPr>
          <w:rFonts w:cs="CG Times"/>
          <w:i/>
          <w:iCs/>
          <w:lang w:val="en-AU"/>
        </w:rPr>
        <w:tab/>
        <w:t>nowhere</w:t>
      </w:r>
    </w:p>
    <w:p w14:paraId="116D0628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1E91D4EC" w14:textId="1F28B3CD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</w:t>
      </w:r>
      <w:r w:rsidR="00F43414">
        <w:rPr>
          <w:rFonts w:cs="CG Times"/>
          <w:i/>
          <w:iCs/>
          <w:lang w:val="en-AU"/>
        </w:rPr>
        <w:t>.</w:t>
      </w:r>
    </w:p>
    <w:p w14:paraId="5BA2118A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ideas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 xml:space="preserve">Nothing </w:t>
      </w:r>
      <w:r>
        <w:rPr>
          <w:rFonts w:cs="CG Times"/>
          <w:i/>
          <w:iCs/>
          <w:u w:val="single"/>
          <w:lang w:val="en-AU"/>
        </w:rPr>
        <w:t>sensible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will emerge from the meeting.</w:t>
      </w:r>
    </w:p>
    <w:p w14:paraId="7387B0A0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i/>
          <w:iCs/>
          <w:lang w:val="en-AU"/>
        </w:rPr>
        <w:t xml:space="preserve"> watch</w:t>
      </w:r>
      <w:r>
        <w:rPr>
          <w:rFonts w:cs="CG Times"/>
          <w:lang w:val="en-AU"/>
        </w:rPr>
        <w:t>] / *[</w:t>
      </w:r>
      <w:r>
        <w:rPr>
          <w:rFonts w:cs="CG Times"/>
          <w:i/>
          <w:iCs/>
          <w:lang w:val="en-AU"/>
        </w:rPr>
        <w:t>anything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expensive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gold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my anniversary.</w:t>
      </w:r>
    </w:p>
    <w:p w14:paraId="378FCDA1" w14:textId="77777777" w:rsidR="002D3086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something of a surprise</w:t>
      </w:r>
      <w:r>
        <w:rPr>
          <w:rFonts w:cs="CG Times"/>
          <w:i/>
          <w:iCs/>
          <w:lang w:val="en-AU"/>
        </w:rPr>
        <w:t xml:space="preserve"> that he wasn't sacked on the spot.</w:t>
      </w:r>
    </w:p>
    <w:p w14:paraId="22D07BB9" w14:textId="77777777" w:rsidR="00D12BC3" w:rsidRDefault="002D3086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i/>
          <w:iCs/>
          <w:u w:val="single"/>
          <w:lang w:val="en-AU"/>
        </w:rPr>
        <w:t>something of an actor</w:t>
      </w:r>
      <w:r>
        <w:rPr>
          <w:rFonts w:cs="CG Times"/>
          <w:i/>
          <w:iCs/>
          <w:lang w:val="en-AU"/>
        </w:rPr>
        <w:t>.</w:t>
      </w:r>
    </w:p>
    <w:p w14:paraId="332720B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supervisor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would agree.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everyone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agree.</w:t>
      </w:r>
    </w:p>
    <w:p w14:paraId="7F1E719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anything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F832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say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</w:t>
      </w:r>
      <w:r>
        <w:rPr>
          <w:rFonts w:cs="CG Times"/>
          <w:i/>
          <w:iCs/>
          <w:u w:val="single"/>
          <w:lang w:val="en-AU"/>
        </w:rPr>
        <w:t>of Bill's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but I think 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relation __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.</w:t>
      </w:r>
      <w:proofErr w:type="gramEnd"/>
    </w:p>
    <w:p w14:paraId="45C77B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An article </w:t>
      </w:r>
      <w:r>
        <w:rPr>
          <w:rFonts w:cs="CG Times"/>
          <w:i/>
          <w:iCs/>
          <w:u w:val="single"/>
          <w:lang w:val="en-AU"/>
        </w:rPr>
        <w:t>on this topic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is more likely to be accepted than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 book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DDAF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see any of </w:t>
      </w:r>
      <w:r>
        <w:rPr>
          <w:rFonts w:cs="CG Times"/>
          <w:i/>
          <w:iCs/>
          <w:u w:val="single"/>
          <w:lang w:val="en-AU"/>
        </w:rPr>
        <w:t>the movies</w:t>
      </w:r>
      <w:r>
        <w:rPr>
          <w:rFonts w:cs="CG Times"/>
          <w:i/>
          <w:iCs/>
          <w:lang w:val="en-AU"/>
        </w:rPr>
        <w:t xml:space="preserve">, but Lucille saw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some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39A9C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great many people</w:t>
      </w:r>
      <w:r>
        <w:rPr>
          <w:rFonts w:cs="CG Times"/>
          <w:i/>
          <w:iCs/>
          <w:lang w:val="en-AU"/>
        </w:rPr>
        <w:t xml:space="preserve"> saw the play and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majority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almost all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enjoyed it.</w:t>
      </w:r>
    </w:p>
    <w:p w14:paraId="7D7C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love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[deictic pronouns]</w:t>
      </w:r>
    </w:p>
    <w:p w14:paraId="214AB5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Tell </w:t>
      </w:r>
      <w:proofErr w:type="spellStart"/>
      <w:r>
        <w:rPr>
          <w:rFonts w:cs="CG Times"/>
          <w:i/>
          <w:iCs/>
          <w:lang w:val="en-AU"/>
        </w:rPr>
        <w:t>Mary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 want to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[anaphoric pronoun]</w:t>
      </w:r>
    </w:p>
    <w:p w14:paraId="4A25FA03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2</w:t>
      </w:r>
      <w:r>
        <w:rPr>
          <w:rFonts w:cs="CG Times"/>
          <w:sz w:val="20"/>
          <w:szCs w:val="20"/>
          <w:lang w:val="en-AU"/>
        </w:rPr>
        <w:t>]</w:t>
      </w:r>
      <w:r w:rsidR="00DE2118"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Person     Number     Gender                          Non-</w:t>
      </w:r>
      <w:proofErr w:type="gramStart"/>
      <w:r>
        <w:rPr>
          <w:rFonts w:cs="CG Times"/>
          <w:sz w:val="20"/>
          <w:szCs w:val="20"/>
          <w:lang w:val="en-AU"/>
        </w:rPr>
        <w:t>reflexive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                  Reflexive</w:t>
      </w:r>
    </w:p>
    <w:p w14:paraId="2DF524DA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</w:t>
      </w:r>
      <w:proofErr w:type="gramStart"/>
      <w:r>
        <w:rPr>
          <w:rFonts w:cs="CG Times"/>
          <w:sz w:val="20"/>
          <w:szCs w:val="20"/>
          <w:lang w:val="en-AU"/>
        </w:rPr>
        <w:t>nominative  accusative</w:t>
      </w:r>
      <w:proofErr w:type="gramEnd"/>
      <w:r>
        <w:rPr>
          <w:rFonts w:cs="CG Times"/>
          <w:sz w:val="20"/>
          <w:szCs w:val="20"/>
          <w:lang w:val="en-AU"/>
        </w:rPr>
        <w:t xml:space="preserve">          genitive                 plain</w:t>
      </w:r>
    </w:p>
    <w:p w14:paraId="309377E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 xml:space="preserve">                                                                 plain                </w:t>
      </w:r>
      <w:proofErr w:type="gramStart"/>
      <w:r>
        <w:rPr>
          <w:rFonts w:cs="CG Times"/>
          <w:sz w:val="20"/>
          <w:szCs w:val="20"/>
          <w:lang w:val="en-AU"/>
        </w:rPr>
        <w:t>dependent  independent</w:t>
      </w:r>
      <w:proofErr w:type="gramEnd"/>
    </w:p>
    <w:p w14:paraId="246C39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shouldn't take </w:t>
      </w:r>
      <w:r>
        <w:rPr>
          <w:rFonts w:cs="CG Times"/>
          <w:i/>
          <w:iCs/>
          <w:u w:val="single"/>
          <w:lang w:val="en-AU"/>
        </w:rPr>
        <w:t>oneself</w:t>
      </w:r>
      <w:r>
        <w:rPr>
          <w:rFonts w:cs="CG Times"/>
          <w:i/>
          <w:iCs/>
          <w:lang w:val="en-AU"/>
        </w:rPr>
        <w:t xml:space="preserve"> too seriously.</w:t>
      </w:r>
      <w:r>
        <w:rPr>
          <w:rFonts w:cs="CG Times"/>
          <w:lang w:val="en-AU"/>
        </w:rPr>
        <w:tab/>
        <w:t>[reflexive form]</w:t>
      </w:r>
    </w:p>
    <w:p w14:paraId="66D786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can't be too careful in these matters, can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[subject of tag]</w:t>
      </w:r>
    </w:p>
    <w:p w14:paraId="7546C7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is one to do when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treated like this?</w:t>
      </w:r>
    </w:p>
    <w:p w14:paraId="375304F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One should do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best to ensure that such disputes are resolved amicably.</w:t>
      </w:r>
    </w:p>
    <w:p w14:paraId="06F1B9C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an obvious solution to this problem, isn't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>?</w:t>
      </w:r>
    </w:p>
    <w:p w14:paraId="027065B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believe </w:t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to be no obvious solution to this problem.</w:t>
      </w:r>
    </w:p>
    <w:p w14:paraId="2CFB5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us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an insult to </w:t>
      </w:r>
      <w:r>
        <w:rPr>
          <w:rFonts w:cs="CG Times"/>
          <w:i/>
          <w:iCs/>
          <w:u w:val="single"/>
          <w:lang w:val="en-AU"/>
        </w:rPr>
        <w:t>us both</w:t>
      </w:r>
      <w:r>
        <w:rPr>
          <w:rFonts w:cs="CG Times"/>
          <w:i/>
          <w:iCs/>
          <w:lang w:val="en-AU"/>
        </w:rPr>
        <w:t>.</w:t>
      </w:r>
    </w:p>
    <w:p w14:paraId="420628A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</w:t>
      </w:r>
      <w:r>
        <w:rPr>
          <w:rFonts w:cs="CG Times"/>
          <w:i/>
          <w:iCs/>
          <w:u w:val="single"/>
          <w:lang w:val="en-AU"/>
        </w:rPr>
        <w:t>you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counting on </w:t>
      </w:r>
      <w:r>
        <w:rPr>
          <w:rFonts w:cs="CG Times"/>
          <w:i/>
          <w:iCs/>
          <w:u w:val="single"/>
          <w:lang w:val="en-AU"/>
        </w:rPr>
        <w:t>you both</w:t>
      </w:r>
      <w:r>
        <w:rPr>
          <w:rFonts w:cs="CG Times"/>
          <w:i/>
          <w:iCs/>
          <w:lang w:val="en-AU"/>
        </w:rPr>
        <w:t xml:space="preserve"> to help.</w:t>
      </w:r>
    </w:p>
    <w:p w14:paraId="01524A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applies to </w:t>
      </w:r>
      <w:r>
        <w:rPr>
          <w:rFonts w:cs="CG Times"/>
          <w:i/>
          <w:iCs/>
          <w:u w:val="single"/>
          <w:lang w:val="en-AU"/>
        </w:rPr>
        <w:t>them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expect </w:t>
      </w:r>
      <w:r>
        <w:rPr>
          <w:rFonts w:cs="CG Times"/>
          <w:i/>
          <w:iCs/>
          <w:u w:val="single"/>
          <w:lang w:val="en-AU"/>
        </w:rPr>
        <w:t>them both</w:t>
      </w:r>
      <w:r>
        <w:rPr>
          <w:rFonts w:cs="CG Times"/>
          <w:i/>
          <w:iCs/>
          <w:lang w:val="en-AU"/>
        </w:rPr>
        <w:t xml:space="preserve"> to take part.</w:t>
      </w:r>
    </w:p>
    <w:p w14:paraId="4CF9A9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enjoyed it.</w:t>
      </w:r>
    </w:p>
    <w:p w14:paraId="20D5E3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will </w:t>
      </w:r>
      <w:r>
        <w:rPr>
          <w:rFonts w:cs="CG Times"/>
          <w:i/>
          <w:iCs/>
          <w:u w:val="single"/>
          <w:lang w:val="en-AU"/>
        </w:rPr>
        <w:t>each</w:t>
      </w:r>
      <w:r>
        <w:rPr>
          <w:rFonts w:cs="CG Times"/>
          <w:i/>
          <w:iCs/>
          <w:lang w:val="en-AU"/>
        </w:rPr>
        <w:t xml:space="preserve"> qualify for a prize.</w:t>
      </w:r>
    </w:p>
    <w:p w14:paraId="48729F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all five of them</w:t>
      </w:r>
      <w:r>
        <w:rPr>
          <w:rFonts w:cs="CG Times"/>
          <w:i/>
          <w:iCs/>
          <w:lang w:val="en-AU"/>
        </w:rPr>
        <w:t xml:space="preserve"> complaining.</w:t>
      </w:r>
    </w:p>
    <w:p w14:paraId="706CB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gave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</w:t>
      </w:r>
      <w:r>
        <w:rPr>
          <w:rFonts w:cs="CG Times"/>
          <w:i/>
          <w:iCs/>
          <w:lang w:val="en-AU"/>
        </w:rPr>
        <w:t xml:space="preserve"> a present.</w:t>
      </w:r>
    </w:p>
    <w:p w14:paraId="14DC23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and Pat met </w:t>
      </w:r>
      <w:r>
        <w:rPr>
          <w:rFonts w:cs="CG Times"/>
          <w:i/>
          <w:iCs/>
          <w:u w:val="single"/>
          <w:lang w:val="en-AU"/>
        </w:rPr>
        <w:t>each other's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another's</w:t>
      </w:r>
      <w:r>
        <w:rPr>
          <w:rFonts w:cs="CG Times"/>
          <w:i/>
          <w:iCs/>
          <w:lang w:val="en-AU"/>
        </w:rPr>
        <w:t xml:space="preserve"> parents only four years later.</w:t>
      </w:r>
    </w:p>
    <w:p w14:paraId="5C444D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5011"/>
          <w:tab w:val="left" w:pos="5371"/>
          <w:tab w:val="left" w:pos="7134"/>
        </w:tabs>
        <w:spacing w:line="480" w:lineRule="auto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9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>non-personal</w:t>
      </w:r>
      <w:r>
        <w:rPr>
          <w:rFonts w:cs="CG Times"/>
          <w:smallCaps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personal</w:t>
      </w:r>
    </w:p>
    <w:p w14:paraId="43665D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3642"/>
          <w:tab w:val="left" w:pos="4608"/>
          <w:tab w:val="left" w:pos="6010"/>
          <w:tab w:val="left" w:pos="6480"/>
          <w:tab w:val="left" w:pos="7383"/>
          <w:tab w:val="left" w:pos="8505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Plain</w:t>
      </w:r>
      <w:r>
        <w:rPr>
          <w:rFonts w:cs="CG Times"/>
          <w:sz w:val="20"/>
          <w:szCs w:val="20"/>
          <w:lang w:val="en-AU"/>
        </w:rPr>
        <w:tab/>
        <w:t>Genitive</w:t>
      </w:r>
      <w:r>
        <w:rPr>
          <w:rFonts w:cs="CG Times"/>
          <w:sz w:val="20"/>
          <w:szCs w:val="20"/>
          <w:lang w:val="en-AU"/>
        </w:rPr>
        <w:tab/>
        <w:t>Nominative</w:t>
      </w:r>
      <w:r>
        <w:rPr>
          <w:rFonts w:cs="CG Times"/>
          <w:sz w:val="20"/>
          <w:szCs w:val="20"/>
          <w:lang w:val="en-AU"/>
        </w:rPr>
        <w:tab/>
        <w:t>Accusative</w:t>
      </w:r>
      <w:r>
        <w:rPr>
          <w:rFonts w:cs="CG Times"/>
          <w:sz w:val="20"/>
          <w:szCs w:val="20"/>
          <w:lang w:val="en-AU"/>
        </w:rPr>
        <w:tab/>
        <w:t>Genitive</w:t>
      </w:r>
    </w:p>
    <w:p w14:paraId="491E6A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interrogative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what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sym w:font="WP TypographicSymbols" w:char="0042"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ab/>
        <w:t>who</w:t>
      </w:r>
      <w:r>
        <w:rPr>
          <w:rFonts w:cs="CG Times"/>
          <w:i/>
          <w:iCs/>
          <w:sz w:val="20"/>
          <w:szCs w:val="20"/>
          <w:lang w:val="en-AU"/>
        </w:rPr>
        <w:tab/>
        <w:t>whom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</w:p>
    <w:p w14:paraId="2EE280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fused relative</w:t>
      </w:r>
      <w:r>
        <w:rPr>
          <w:rFonts w:cs="CG Times"/>
          <w:sz w:val="20"/>
          <w:szCs w:val="20"/>
          <w:lang w:val="en-AU"/>
        </w:rPr>
        <w:tab/>
        <w:t>)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)</w:t>
      </w:r>
    </w:p>
    <w:p w14:paraId="425CC9E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646"/>
          <w:tab w:val="left" w:pos="3018"/>
          <w:tab w:val="left" w:pos="3642"/>
          <w:tab w:val="left" w:pos="4640"/>
          <w:tab w:val="left" w:pos="5388"/>
          <w:tab w:val="left" w:pos="6386"/>
          <w:tab w:val="left" w:pos="7383"/>
          <w:tab w:val="left" w:pos="8630"/>
        </w:tabs>
        <w:spacing w:line="480" w:lineRule="auto"/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mallCaps/>
          <w:sz w:val="20"/>
          <w:szCs w:val="20"/>
          <w:lang w:val="en-AU"/>
        </w:rPr>
        <w:tab/>
        <w:t>other relative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which</w:t>
      </w:r>
      <w:r>
        <w:rPr>
          <w:rFonts w:cs="CG Times"/>
          <w:i/>
          <w:iCs/>
          <w:sz w:val="20"/>
          <w:szCs w:val="20"/>
          <w:lang w:val="en-AU"/>
        </w:rPr>
        <w:tab/>
        <w:t>whose</w:t>
      </w:r>
      <w:r>
        <w:rPr>
          <w:rFonts w:cs="CG Times"/>
          <w:sz w:val="20"/>
          <w:szCs w:val="20"/>
          <w:lang w:val="en-AU"/>
        </w:rPr>
        <w:tab/>
        <w:t>)</w:t>
      </w:r>
    </w:p>
    <w:p w14:paraId="7CBB08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non-personal</w:t>
      </w:r>
      <w:r>
        <w:rPr>
          <w:rFonts w:cs="CG Times"/>
          <w:smallCaps/>
          <w:lang w:val="en-AU"/>
        </w:rPr>
        <w:tab/>
        <w:t>personal</w:t>
      </w:r>
    </w:p>
    <w:p w14:paraId="2E3C1F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did he want?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see?</w:t>
      </w:r>
    </w:p>
    <w:p w14:paraId="538655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fused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Marry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want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38DC50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27"/>
          <w:tab w:val="left" w:pos="61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other relative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first</w:t>
      </w:r>
      <w:r>
        <w:rPr>
          <w:rFonts w:cs="CG Times"/>
          <w:lang w:val="en-AU"/>
        </w:rPr>
        <w:t>]</w:t>
      </w:r>
    </w:p>
    <w:p w14:paraId="50CBF169" w14:textId="52BD1DD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 bought a new car.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bought a 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[common nouns,</w:t>
      </w:r>
      <w:r w:rsidR="00B27D07">
        <w:rPr>
          <w:rFonts w:cs="CG Times"/>
          <w:lang w:val="en-AU"/>
        </w:rPr>
        <w:t xml:space="preserve"> not pronouns]</w:t>
      </w:r>
    </w:p>
    <w:p w14:paraId="3AF92382" w14:textId="40D78F0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operas do you like?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ones</w:t>
      </w:r>
      <w:r>
        <w:rPr>
          <w:rFonts w:cs="CG Times"/>
          <w:i/>
          <w:iCs/>
          <w:lang w:val="en-AU"/>
        </w:rPr>
        <w:t xml:space="preserve"> by Mozart.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02D40E5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Which books did you need?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three </w:t>
      </w:r>
      <w:r>
        <w:rPr>
          <w:rFonts w:cs="CG Times"/>
          <w:i/>
          <w:iCs/>
          <w:u w:val="single"/>
          <w:lang w:val="en-AU"/>
        </w:rPr>
        <w:t>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35F5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Lucky you</w:t>
      </w:r>
      <w:r>
        <w:rPr>
          <w:rFonts w:cs="CG Times"/>
          <w:i/>
          <w:iCs/>
          <w:lang w:val="en-AU"/>
        </w:rPr>
        <w:t>! No one noticed you had gone home early.</w:t>
      </w:r>
    </w:p>
    <w:p w14:paraId="5D29FBF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decided it would have to be done by </w:t>
      </w:r>
      <w:r>
        <w:rPr>
          <w:rFonts w:cs="CG Times"/>
          <w:i/>
          <w:iCs/>
          <w:u w:val="single"/>
          <w:lang w:val="en-AU"/>
        </w:rPr>
        <w:t>poor old me</w:t>
      </w:r>
      <w:r>
        <w:rPr>
          <w:rFonts w:cs="CG Times"/>
          <w:i/>
          <w:iCs/>
          <w:lang w:val="en-AU"/>
        </w:rPr>
        <w:t>.</w:t>
      </w:r>
    </w:p>
    <w:p w14:paraId="2EB33D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 you know </w:t>
      </w:r>
      <w:r>
        <w:rPr>
          <w:rFonts w:cs="CG Times"/>
          <w:i/>
          <w:iCs/>
          <w:u w:val="single"/>
          <w:lang w:val="en-AU"/>
        </w:rPr>
        <w:t>who would wear a hat like that</w:t>
      </w:r>
      <w:r>
        <w:rPr>
          <w:rFonts w:cs="CG Times"/>
          <w:i/>
          <w:iCs/>
          <w:lang w:val="en-AU"/>
        </w:rPr>
        <w:t>?</w:t>
      </w:r>
    </w:p>
    <w:p w14:paraId="2D38B4F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they have </w:t>
      </w:r>
      <w:r>
        <w:rPr>
          <w:rFonts w:cs="CG Times"/>
          <w:i/>
          <w:iCs/>
          <w:u w:val="single"/>
          <w:lang w:val="en-AU"/>
        </w:rPr>
        <w:t>that has a Paris label</w:t>
      </w:r>
      <w:r>
        <w:rPr>
          <w:rFonts w:cs="CG Times"/>
          <w:i/>
          <w:iCs/>
          <w:lang w:val="en-AU"/>
        </w:rPr>
        <w:t xml:space="preserve"> is bound to fetch a higher price.</w:t>
      </w:r>
    </w:p>
    <w:p w14:paraId="738270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have read the report</w:t>
      </w:r>
      <w:r>
        <w:rPr>
          <w:rFonts w:cs="CG Times"/>
          <w:i/>
          <w:iCs/>
          <w:lang w:val="en-AU"/>
        </w:rPr>
        <w:t xml:space="preserve"> know that the allegations are quite unfounded.</w:t>
      </w:r>
    </w:p>
    <w:p w14:paraId="6E1DB8C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controls testosterone</w:t>
      </w:r>
      <w:r>
        <w:rPr>
          <w:rFonts w:cs="CG Times"/>
          <w:i/>
          <w:iCs/>
          <w:lang w:val="en-AU"/>
        </w:rPr>
        <w:t xml:space="preserve"> controls the sexual universe.</w:t>
      </w:r>
    </w:p>
    <w:p w14:paraId="0546F3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modifier in DP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modifier in NP</w:t>
      </w:r>
    </w:p>
    <w:p w14:paraId="0E089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many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saw her leave.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a single person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saw her leave.</w:t>
      </w:r>
    </w:p>
    <w:p w14:paraId="7B816A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copies were lost.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whole batch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was lost.</w:t>
      </w:r>
      <w:r>
        <w:rPr>
          <w:rFonts w:cs="CG Times"/>
          <w:lang w:val="en-AU"/>
        </w:rPr>
        <w:t xml:space="preserve"> </w:t>
      </w:r>
    </w:p>
    <w:p w14:paraId="2ED838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people were killed.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At least</w:t>
      </w:r>
      <w:r>
        <w:rPr>
          <w:rFonts w:cs="CG Times"/>
          <w:i/>
          <w:iCs/>
          <w:lang w:val="en-AU"/>
        </w:rPr>
        <w:t xml:space="preserve"> an hour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wasted.</w:t>
      </w:r>
    </w:p>
    <w:p w14:paraId="38035F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platoon contained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approximately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soldiers. </w:t>
      </w:r>
    </w:p>
    <w:p w14:paraId="746AE8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Almost </w:t>
      </w:r>
      <w:r>
        <w:rPr>
          <w:rFonts w:cs="CG Times"/>
          <w:i/>
          <w:iCs/>
          <w:u w:val="single"/>
          <w:lang w:val="en-AU"/>
        </w:rPr>
        <w:t>no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seats were taken.</w:t>
      </w:r>
    </w:p>
    <w:p w14:paraId="445822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exactly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hardly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us home.</w:t>
      </w:r>
    </w:p>
    <w:p w14:paraId="043C63E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very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patience.</w:t>
      </w:r>
    </w:p>
    <w:p w14:paraId="1BD13C5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too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time for discussion.</w:t>
      </w:r>
    </w:p>
    <w:p w14:paraId="450451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marginally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material to finish the job.</w:t>
      </w:r>
    </w:p>
    <w:p w14:paraId="51AB5C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are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fully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unanswered letters in your in-tray</w:t>
      </w:r>
      <w:r>
        <w:rPr>
          <w:rFonts w:cs="CG Times"/>
          <w:lang w:val="en-AU"/>
        </w:rPr>
        <w:t>.</w:t>
      </w:r>
    </w:p>
    <w:p w14:paraId="36131CE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Absolutely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his friends had deserted him.</w:t>
      </w:r>
    </w:p>
    <w:p w14:paraId="164999C0" w14:textId="379C521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Fewer</w:t>
      </w:r>
      <w:r>
        <w:rPr>
          <w:rFonts w:cs="CG Times"/>
          <w:i/>
          <w:iCs/>
          <w:lang w:val="en-AU"/>
        </w:rPr>
        <w:t xml:space="preserve"> than 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came to the meeting</w:t>
      </w:r>
      <w:r w:rsidR="0049323B">
        <w:rPr>
          <w:rFonts w:cs="CG Times"/>
          <w:i/>
          <w:iCs/>
          <w:lang w:val="en-AU"/>
        </w:rPr>
        <w:t>.</w:t>
      </w:r>
    </w:p>
    <w:p w14:paraId="209C1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Considerably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lot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fifty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protesters were arrested.</w:t>
      </w:r>
    </w:p>
    <w:p w14:paraId="1E8151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have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little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money.</w:t>
      </w:r>
    </w:p>
    <w:p w14:paraId="6216881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i/>
          <w:iCs/>
          <w:lang w:val="en-AU"/>
        </w:rPr>
        <w:t xml:space="preserve"> than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glass was broken.</w:t>
      </w:r>
    </w:p>
    <w:p w14:paraId="156EFE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application has been received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than we had expected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5E260D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have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at least </w:t>
      </w:r>
      <w:r>
        <w:rPr>
          <w:rFonts w:cs="CG Times"/>
          <w:i/>
          <w:iCs/>
          <w:u w:val="single"/>
          <w:lang w:val="en-AU"/>
        </w:rPr>
        <w:t>enough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fuel to get to Woking.</w:t>
      </w:r>
    </w:p>
    <w:p w14:paraId="74DEE14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At the very most </w:t>
      </w:r>
      <w:r>
        <w:rPr>
          <w:rFonts w:cs="CG Times"/>
          <w:i/>
          <w:iCs/>
          <w:u w:val="single"/>
          <w:lang w:val="en-AU"/>
        </w:rPr>
        <w:t>twenty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people will agree to help.</w:t>
      </w:r>
    </w:p>
    <w:p w14:paraId="25751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Few</w:t>
      </w:r>
      <w:r>
        <w:rPr>
          <w:rFonts w:cs="CG Times"/>
          <w:i/>
          <w:iCs/>
          <w:lang w:val="en-AU"/>
        </w:rPr>
        <w:t>, if any,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guests will arrive on time.</w:t>
      </w:r>
    </w:p>
    <w:p w14:paraId="17AE6B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but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except a few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helicopters have crashed.</w:t>
      </w:r>
    </w:p>
    <w:p w14:paraId="19699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in ten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students take drugs.</w:t>
      </w:r>
    </w:p>
    <w:p w14:paraId="02D4747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room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ninety thousand</w:t>
      </w:r>
      <w:r>
        <w:rPr>
          <w:rFonts w:cs="CG Times"/>
          <w:i/>
          <w:iCs/>
          <w:lang w:val="en-AU"/>
        </w:rPr>
        <w:t xml:space="preserve"> minus a few hundred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spectators.</w:t>
      </w:r>
    </w:p>
    <w:p w14:paraId="2B84A9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lost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her money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[universal quantifier]</w:t>
      </w:r>
    </w:p>
    <w:p w14:paraId="1B5B53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eaten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a bar of chocolate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[fraction]</w:t>
      </w:r>
    </w:p>
    <w:p w14:paraId="199F6E2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wanted to charge 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 xml:space="preserve"> the amount they had quoted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[multiplier]</w:t>
      </w:r>
    </w:p>
    <w:p w14:paraId="1450C1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it?</w:t>
      </w:r>
      <w:r>
        <w:rPr>
          <w:rFonts w:cs="CG Times"/>
          <w:lang w:val="en-AU"/>
        </w:rPr>
        <w:tab/>
        <w:t>[adjectival]</w:t>
      </w:r>
    </w:p>
    <w:p w14:paraId="792B93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books/sugar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these books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that work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Kim's friends</w:t>
      </w:r>
    </w:p>
    <w:p w14:paraId="17C8AA3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houses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these animals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those cups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my parents</w:t>
      </w:r>
    </w:p>
    <w:p w14:paraId="0836F51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had already wasted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his share of the legacy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F656F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sell his shares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 one half</w:t>
      </w:r>
      <w:r>
        <w:rPr>
          <w:rFonts w:cs="CG Times"/>
          <w:i/>
          <w:iCs/>
          <w:lang w:val="en-AU"/>
        </w:rPr>
        <w:t xml:space="preserve"> the amount he paid for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1822C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only took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 quarter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one third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fifths</w:t>
      </w:r>
      <w:r>
        <w:rPr>
          <w:rFonts w:cs="CG Times"/>
          <w:i/>
          <w:iCs/>
          <w:lang w:val="en-AU"/>
        </w:rPr>
        <w:t xml:space="preserve"> the time I thought it would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A0396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earns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 xml:space="preserve"> the salary I earn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6B1D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won $10,000, but Pat won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thrice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3CF65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We've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triple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quadruple</w:t>
      </w:r>
      <w:r>
        <w:rPr>
          <w:rFonts w:cs="CG Times"/>
          <w:i/>
          <w:iCs/>
          <w:lang w:val="en-AU"/>
        </w:rPr>
        <w:t xml:space="preserve"> the number of applications I had expected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DC42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external modifier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internal modifier</w:t>
      </w:r>
    </w:p>
    <w:p w14:paraId="38F1B9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shown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C6BAF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 disaster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it was!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promise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she had shown!</w:t>
      </w:r>
    </w:p>
    <w:p w14:paraId="3A481D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a show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 fine</w:t>
      </w:r>
      <w:r>
        <w:rPr>
          <w:rFonts w:cs="CG Times"/>
          <w:i/>
          <w:iCs/>
          <w:lang w:val="en-AU"/>
        </w:rPr>
        <w:t xml:space="preserve"> shows as I've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9786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a bargain I can't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They're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 good</w:t>
      </w:r>
      <w:r>
        <w:rPr>
          <w:rFonts w:cs="CG Times"/>
          <w:i/>
          <w:iCs/>
          <w:lang w:val="en-AU"/>
        </w:rPr>
        <w:t xml:space="preserve"> bargains I can't</w:t>
      </w:r>
    </w:p>
    <w:p w14:paraId="7F046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resist buying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resist buying them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846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a problem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it?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How serious</w:t>
      </w:r>
      <w:r>
        <w:rPr>
          <w:rFonts w:cs="CG Times"/>
          <w:i/>
          <w:iCs/>
          <w:lang w:val="en-AU"/>
        </w:rPr>
        <w:t xml:space="preserve"> problems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they?</w:t>
      </w:r>
    </w:p>
    <w:p w14:paraId="7FE8F1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a problem than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more serious</w:t>
      </w:r>
      <w:r>
        <w:rPr>
          <w:rFonts w:cs="CG Times"/>
          <w:i/>
          <w:iCs/>
          <w:lang w:val="en-AU"/>
        </w:rPr>
        <w:t xml:space="preserve"> problem than</w:t>
      </w:r>
    </w:p>
    <w:p w14:paraId="267DD05F" w14:textId="612C1E2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 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AF85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money he has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 </w:t>
      </w:r>
      <w:r>
        <w:rPr>
          <w:rFonts w:cs="CG Times"/>
          <w:lang w:val="en-AU"/>
        </w:rPr>
        <w:tab/>
        <w:t>[multiplier + univ quantifier]</w:t>
      </w:r>
    </w:p>
    <w:p w14:paraId="3F9CD5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wouldn't be able to afford that house. </w:t>
      </w:r>
    </w:p>
    <w:p w14:paraId="741491EF" w14:textId="77777777" w:rsidR="009D0A2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Give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thousandth</w:t>
      </w:r>
      <w:r>
        <w:rPr>
          <w:rFonts w:cs="CG Times"/>
          <w:i/>
          <w:iCs/>
          <w:lang w:val="en-AU"/>
        </w:rPr>
        <w:t xml:space="preserve"> the amount</w:t>
      </w:r>
      <w:r w:rsidR="009D0A23">
        <w:rPr>
          <w:rFonts w:cs="CG Times"/>
          <w:lang w:val="en-AU"/>
        </w:rPr>
        <w:t xml:space="preserve"> </w:t>
      </w:r>
      <w:r w:rsidR="009D0A23">
        <w:rPr>
          <w:rFonts w:cs="CG Times"/>
          <w:i/>
          <w:iCs/>
          <w:lang w:val="en-AU"/>
        </w:rPr>
        <w:t>you win on the lottery</w:t>
      </w:r>
      <w:r w:rsidR="009D0A23">
        <w:rPr>
          <w:rFonts w:cs="CG Times"/>
          <w:lang w:val="en-AU"/>
        </w:rPr>
        <w:t>]</w:t>
      </w:r>
      <w:r w:rsidR="009D0A23">
        <w:rPr>
          <w:rFonts w:cs="CG Times"/>
          <w:i/>
          <w:iCs/>
          <w:lang w:val="en-AU"/>
        </w:rPr>
        <w:t>, and I will be very happy.</w:t>
      </w:r>
    </w:p>
    <w:p w14:paraId="7EAE9BA5" w14:textId="542F62A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[multiplier + fraction]</w:t>
      </w:r>
    </w:p>
    <w:p w14:paraId="008C0F7F" w14:textId="0E523234" w:rsidR="00D12BC3" w:rsidRDefault="002D3086" w:rsidP="009D0A23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even </w:t>
      </w:r>
      <w:r>
        <w:rPr>
          <w:rFonts w:cs="CG Times"/>
          <w:i/>
          <w:iCs/>
          <w:u w:val="single"/>
          <w:lang w:val="en-AU"/>
        </w:rPr>
        <w:t>half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brain as you do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, I'd </w:t>
      </w:r>
      <w:r w:rsidR="009D0A23">
        <w:rPr>
          <w:rFonts w:cs="CG Times"/>
          <w:i/>
          <w:iCs/>
          <w:lang w:val="en-AU"/>
        </w:rPr>
        <w:t>be prime minister by now.</w:t>
      </w:r>
      <w:r>
        <w:rPr>
          <w:rFonts w:cs="CG Times"/>
          <w:lang w:val="en-AU"/>
        </w:rPr>
        <w:tab/>
        <w:t>[fraction + adjective]</w:t>
      </w:r>
    </w:p>
    <w:p w14:paraId="183B23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(</w:t>
      </w:r>
      <w:proofErr w:type="gramEnd"/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best actress in the world will take the role of Emma.</w:t>
      </w:r>
    </w:p>
    <w:p w14:paraId="2FBD62A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>, the role of Emma will be taken by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0F7D67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role of Emma will be taken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best actress in the world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F7C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i/>
          <w:iCs/>
          <w:lang w:val="en-AU"/>
        </w:rPr>
        <w:t xml:space="preserve"> the corner of the painting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been damaged.</w:t>
      </w:r>
    </w:p>
    <w:p w14:paraId="34FD77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the authority to sign cheques.</w:t>
      </w:r>
    </w:p>
    <w:p w14:paraId="7AD53F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wasn't familiar with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the broad outlines of the proposal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0220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specialise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principally</w:t>
      </w:r>
      <w:r>
        <w:rPr>
          <w:rFonts w:cs="CG Times"/>
          <w:i/>
          <w:iCs/>
          <w:lang w:val="en-AU"/>
        </w:rPr>
        <w:t xml:space="preserve"> the following three areas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6B3C04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bottom drawer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needs some attention.</w:t>
      </w:r>
    </w:p>
    <w:p w14:paraId="38E48F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faced by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easily</w:t>
      </w:r>
      <w:r>
        <w:rPr>
          <w:rFonts w:cs="CG Times"/>
          <w:i/>
          <w:iCs/>
          <w:lang w:val="en-AU"/>
        </w:rPr>
        <w:t xml:space="preserve"> the worst situation we had ever seen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453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had come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the same conclusion as 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0B020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a moment's hesitation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agreed to all their demands.</w:t>
      </w:r>
    </w:p>
    <w:p w14:paraId="4FEB4E9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Not</w:t>
      </w:r>
      <w:r>
        <w:rPr>
          <w:rFonts w:cs="CG Times"/>
          <w:i/>
          <w:iCs/>
          <w:lang w:val="en-AU"/>
        </w:rPr>
        <w:t xml:space="preserve"> the least of my worries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is that my hearing is deteriorating.</w:t>
      </w:r>
    </w:p>
    <w:p w14:paraId="113360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asked him not to make a fuss, but he was doing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exactly</w:t>
      </w:r>
      <w:r>
        <w:rPr>
          <w:rFonts w:cs="CG Times"/>
          <w:i/>
          <w:iCs/>
          <w:lang w:val="en-AU"/>
        </w:rPr>
        <w:t xml:space="preserve"> that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093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invariably</w:t>
      </w:r>
      <w:r>
        <w:rPr>
          <w:rFonts w:cs="CG Times"/>
          <w:i/>
          <w:iCs/>
          <w:lang w:val="en-AU"/>
        </w:rPr>
        <w:t xml:space="preserve"> the most unconvincing explanations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would attempt to excuse his erratic behaviour.</w:t>
      </w:r>
    </w:p>
    <w:p w14:paraId="2B6F96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rate this 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architecturally</w:t>
      </w:r>
      <w:r>
        <w:rPr>
          <w:rFonts w:cs="CG Times"/>
          <w:i/>
          <w:iCs/>
          <w:lang w:val="en-AU"/>
        </w:rPr>
        <w:t xml:space="preserve"> the most impressive building in the city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F99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the worst performance of his career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was booed off the stage.</w:t>
      </w:r>
    </w:p>
    <w:p w14:paraId="6BB6BB1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very limited qualifications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he has little prospect of getting a job.</w:t>
      </w:r>
    </w:p>
    <w:p w14:paraId="5C356B6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every inch</w:t>
      </w:r>
      <w:r>
        <w:rPr>
          <w:rFonts w:cs="CG Times"/>
          <w:i/>
          <w:iCs/>
          <w:lang w:val="en-AU"/>
        </w:rPr>
        <w:t xml:space="preserve"> a philosopher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6631D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sweater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wool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3932D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manager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approved the proposal.</w:t>
      </w:r>
    </w:p>
    <w:p w14:paraId="5035D4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Make sure you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C2DAE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merely</w:t>
      </w:r>
      <w:r>
        <w:rPr>
          <w:rFonts w:cs="CG Times"/>
          <w:i/>
          <w:iCs/>
          <w:lang w:val="en-AU"/>
        </w:rPr>
        <w:t xml:space="preserve"> a formal apology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would be acceptable.</w:t>
      </w:r>
    </w:p>
    <w:p w14:paraId="3F9969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the worst crisis this decade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the emerging economies will take some time to recover.</w:t>
      </w:r>
    </w:p>
    <w:p w14:paraId="7B7D26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</w:t>
      </w:r>
    </w:p>
    <w:p w14:paraId="0B2CAA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linguistics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on the crash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[complement]</w:t>
      </w:r>
    </w:p>
    <w:p w14:paraId="4B944F0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first-year</w:t>
      </w:r>
      <w:r>
        <w:rPr>
          <w:rFonts w:cs="CG Times"/>
          <w:i/>
          <w:iCs/>
          <w:lang w:val="en-AU"/>
        </w:rPr>
        <w:t xml:space="preserve"> student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report </w:t>
      </w:r>
      <w:r>
        <w:rPr>
          <w:rFonts w:cs="CG Times"/>
          <w:i/>
          <w:iCs/>
          <w:u w:val="single"/>
          <w:lang w:val="en-AU"/>
        </w:rPr>
        <w:t>in the paper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[modifier]</w:t>
      </w:r>
    </w:p>
    <w:p w14:paraId="13A98B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flower</w:t>
      </w:r>
      <w:r>
        <w:rPr>
          <w:rFonts w:cs="CG Times"/>
          <w:i/>
          <w:iCs/>
          <w:lang w:val="en-AU"/>
        </w:rPr>
        <w:t xml:space="preserve"> seller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income tax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lang w:val="en-AU"/>
        </w:rPr>
        <w:tab/>
        <w:t>[nominal]</w:t>
      </w:r>
    </w:p>
    <w:p w14:paraId="6A69D3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legal</w:t>
      </w:r>
      <w:r>
        <w:rPr>
          <w:rFonts w:cs="CG Times"/>
          <w:i/>
          <w:iCs/>
          <w:lang w:val="en-AU"/>
        </w:rPr>
        <w:t xml:space="preserve"> adviser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i/>
          <w:iCs/>
          <w:lang w:val="en-AU"/>
        </w:rPr>
        <w:tab/>
        <w:t xml:space="preserve">an </w:t>
      </w:r>
      <w:r>
        <w:rPr>
          <w:rFonts w:cs="CG Times"/>
          <w:i/>
          <w:iCs/>
          <w:u w:val="single"/>
          <w:lang w:val="en-AU"/>
        </w:rPr>
        <w:t>ecological</w:t>
      </w:r>
      <w:r>
        <w:rPr>
          <w:rFonts w:cs="CG Times"/>
          <w:i/>
          <w:iCs/>
          <w:lang w:val="en-AU"/>
        </w:rPr>
        <w:t xml:space="preserve"> expert</w:t>
      </w:r>
      <w:r>
        <w:rPr>
          <w:rFonts w:cs="CG Times"/>
          <w:lang w:val="en-AU"/>
        </w:rPr>
        <w:tab/>
        <w:t>[adjective]</w:t>
      </w:r>
    </w:p>
    <w:p w14:paraId="78E944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journey </w:t>
      </w:r>
      <w:r>
        <w:rPr>
          <w:rFonts w:cs="CG Times"/>
          <w:i/>
          <w:iCs/>
          <w:u w:val="single"/>
          <w:lang w:val="en-AU"/>
        </w:rPr>
        <w:t>to Rome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lang w:val="en-AU"/>
        </w:rPr>
        <w:tab/>
        <w:t>[PP]</w:t>
      </w:r>
    </w:p>
    <w:p w14:paraId="2804EA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>that the city had been captured</w:t>
      </w:r>
      <w:r>
        <w:rPr>
          <w:rFonts w:cs="CG Times"/>
          <w:lang w:val="en-AU"/>
        </w:rPr>
        <w:tab/>
        <w:t>[declarative content clause]</w:t>
      </w:r>
    </w:p>
    <w:p w14:paraId="5FB333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whether they were guilty</w:t>
      </w:r>
      <w:r>
        <w:rPr>
          <w:rFonts w:cs="CG Times"/>
          <w:lang w:val="en-AU"/>
        </w:rPr>
        <w:tab/>
        <w:t>[interrogative content clause]</w:t>
      </w:r>
    </w:p>
    <w:p w14:paraId="78C0CC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question </w:t>
      </w:r>
      <w:r>
        <w:rPr>
          <w:rFonts w:cs="CG Times"/>
          <w:i/>
          <w:iCs/>
          <w:u w:val="single"/>
          <w:lang w:val="en-AU"/>
        </w:rPr>
        <w:t>`Is God dead?'</w:t>
      </w:r>
      <w:r>
        <w:rPr>
          <w:rFonts w:cs="CG Times"/>
          <w:lang w:val="en-AU"/>
        </w:rPr>
        <w:tab/>
        <w:t>[main clause]</w:t>
      </w:r>
    </w:p>
    <w:p w14:paraId="177BC0B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decision </w:t>
      </w:r>
      <w:r>
        <w:rPr>
          <w:rFonts w:cs="CG Times"/>
          <w:i/>
          <w:iCs/>
          <w:u w:val="single"/>
          <w:lang w:val="en-AU"/>
        </w:rPr>
        <w:t>to abandon the project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-infinitival clause]</w:t>
      </w:r>
    </w:p>
    <w:p w14:paraId="019BD8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</w:t>
      </w:r>
    </w:p>
    <w:p w14:paraId="52D951DE" w14:textId="6688E0B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Muriel rejected </w:t>
      </w:r>
      <w:r>
        <w:rPr>
          <w:rFonts w:cs="CG Times"/>
          <w:i/>
          <w:iCs/>
          <w:u w:val="single"/>
          <w:lang w:val="en-AU"/>
        </w:rPr>
        <w:t>the plan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Muriel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rejection </w:t>
      </w:r>
      <w:r>
        <w:rPr>
          <w:rFonts w:cs="CG Times"/>
          <w:i/>
          <w:iCs/>
          <w:u w:val="single"/>
          <w:lang w:val="en-AU"/>
        </w:rPr>
        <w:t>of the plan</w:t>
      </w:r>
      <w:r>
        <w:rPr>
          <w:rFonts w:cs="CG Times"/>
          <w:i/>
          <w:iCs/>
          <w:lang w:val="en-AU"/>
        </w:rPr>
        <w:t>.</w:t>
      </w:r>
    </w:p>
    <w:p w14:paraId="7626953A" w14:textId="440587A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school banned </w:t>
      </w:r>
      <w:r>
        <w:rPr>
          <w:rFonts w:cs="CG Times"/>
          <w:i/>
          <w:iCs/>
          <w:u w:val="single"/>
          <w:lang w:val="en-AU"/>
        </w:rPr>
        <w:t>alcohol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school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ban </w:t>
      </w:r>
      <w:r>
        <w:rPr>
          <w:rFonts w:cs="CG Times"/>
          <w:i/>
          <w:iCs/>
          <w:u w:val="single"/>
          <w:lang w:val="en-AU"/>
        </w:rPr>
        <w:t>on alcohol</w:t>
      </w:r>
    </w:p>
    <w:p w14:paraId="4137C6BC" w14:textId="1524F44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Fiona relies </w:t>
      </w:r>
      <w:r>
        <w:rPr>
          <w:rFonts w:cs="CG Times"/>
          <w:i/>
          <w:iCs/>
          <w:u w:val="single"/>
          <w:lang w:val="en-AU"/>
        </w:rPr>
        <w:t>on public support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Fiona</w:t>
      </w:r>
      <w:r w:rsidR="007C405A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 xml:space="preserve">s reliance </w:t>
      </w:r>
      <w:r>
        <w:rPr>
          <w:rFonts w:cs="CG Times"/>
          <w:i/>
          <w:iCs/>
          <w:u w:val="single"/>
          <w:lang w:val="en-AU"/>
        </w:rPr>
        <w:t>on public support</w:t>
      </w:r>
    </w:p>
    <w:p w14:paraId="13CFED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prefer the poems </w:t>
      </w:r>
      <w:r>
        <w:rPr>
          <w:rFonts w:cs="CG Times"/>
          <w:i/>
          <w:iCs/>
          <w:u w:val="single"/>
          <w:lang w:val="en-AU"/>
        </w:rPr>
        <w:t>of Goethe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of Schiller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[complements]</w:t>
      </w:r>
    </w:p>
    <w:p w14:paraId="2AC7808C" w14:textId="2F27C06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 w:rsidR="00E95C1E">
        <w:rPr>
          <w:rFonts w:cs="CG Times"/>
          <w:i/>
          <w:iCs/>
          <w:lang w:val="en-AU"/>
        </w:rPr>
        <w:t xml:space="preserve"> have</w:t>
      </w:r>
      <w:r>
        <w:rPr>
          <w:rFonts w:cs="CG Times"/>
          <w:i/>
          <w:iCs/>
          <w:lang w:val="en-AU"/>
        </w:rPr>
        <w:t xml:space="preserve"> the key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basement</w:t>
      </w:r>
      <w:r>
        <w:rPr>
          <w:rFonts w:cs="CG Times"/>
          <w:i/>
          <w:iCs/>
          <w:lang w:val="en-AU"/>
        </w:rPr>
        <w:t xml:space="preserve"> but not the one </w:t>
      </w:r>
      <w:r>
        <w:rPr>
          <w:rFonts w:cs="CG Times"/>
          <w:i/>
          <w:iCs/>
          <w:u w:val="single"/>
          <w:lang w:val="en-AU"/>
        </w:rPr>
        <w:t xml:space="preserve">to the </w:t>
      </w:r>
      <w:r w:rsidR="007D2147">
        <w:rPr>
          <w:rFonts w:cs="CG Times"/>
          <w:i/>
          <w:iCs/>
          <w:u w:val="single"/>
          <w:lang w:val="en-AU"/>
        </w:rPr>
        <w:t>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429B31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c.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I've</w:t>
      </w:r>
      <w:proofErr w:type="gramEnd"/>
      <w:r>
        <w:rPr>
          <w:rFonts w:cs="CG Times"/>
          <w:i/>
          <w:iCs/>
          <w:lang w:val="en-AU"/>
        </w:rPr>
        <w:t xml:space="preserve"> told my </w:t>
      </w:r>
      <w:r>
        <w:rPr>
          <w:rFonts w:cs="CG Times"/>
          <w:i/>
          <w:iCs/>
          <w:u w:val="single"/>
          <w:lang w:val="en-AU"/>
        </w:rPr>
        <w:t>history</w:t>
      </w:r>
      <w:r>
        <w:rPr>
          <w:rFonts w:cs="CG Times"/>
          <w:i/>
          <w:iCs/>
          <w:lang w:val="en-AU"/>
        </w:rPr>
        <w:t xml:space="preserve"> tutor, but I can't find my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56CBE5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prefer the poems </w:t>
      </w:r>
      <w:r>
        <w:rPr>
          <w:rFonts w:cs="CG Times"/>
          <w:i/>
          <w:iCs/>
          <w:u w:val="single"/>
          <w:lang w:val="en-AU"/>
        </w:rPr>
        <w:t>in Part I</w:t>
      </w:r>
      <w:r>
        <w:rPr>
          <w:rFonts w:cs="CG Times"/>
          <w:i/>
          <w:iCs/>
          <w:lang w:val="en-AU"/>
        </w:rPr>
        <w:t xml:space="preserve"> to the ones </w:t>
      </w:r>
      <w:r>
        <w:rPr>
          <w:rFonts w:cs="CG Times"/>
          <w:i/>
          <w:iCs/>
          <w:u w:val="single"/>
          <w:lang w:val="en-AU"/>
        </w:rPr>
        <w:t>in Part II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[modifiers]</w:t>
      </w:r>
    </w:p>
    <w:p w14:paraId="67259F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key is identical to the one </w:t>
      </w:r>
      <w:r>
        <w:rPr>
          <w:rFonts w:cs="CG Times"/>
          <w:i/>
          <w:iCs/>
          <w:u w:val="single"/>
          <w:lang w:val="en-AU"/>
        </w:rPr>
        <w:t>in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9681C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want a </w:t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nanny: I want a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 xml:space="preserve"> one.</w:t>
      </w:r>
      <w:r>
        <w:rPr>
          <w:rFonts w:cs="CG Times"/>
          <w:lang w:val="en-AU"/>
        </w:rPr>
        <w:tab/>
        <w:t>)</w:t>
      </w:r>
    </w:p>
    <w:p w14:paraId="1A0EC1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support the ban </w:t>
      </w:r>
      <w:r>
        <w:rPr>
          <w:rFonts w:cs="CG Times"/>
          <w:i/>
          <w:iCs/>
          <w:u w:val="single"/>
          <w:lang w:val="en-AU"/>
        </w:rPr>
        <w:t>on smoking</w:t>
      </w:r>
      <w:r>
        <w:rPr>
          <w:rFonts w:cs="CG Times"/>
          <w:i/>
          <w:iCs/>
          <w:lang w:val="en-AU"/>
        </w:rPr>
        <w:t xml:space="preserve">, but not the one </w:t>
      </w:r>
      <w:r>
        <w:rPr>
          <w:rFonts w:cs="CG Times"/>
          <w:i/>
          <w:iCs/>
          <w:u w:val="single"/>
          <w:lang w:val="en-AU"/>
        </w:rPr>
        <w:t>on alcohol</w:t>
      </w:r>
      <w:r>
        <w:rPr>
          <w:rFonts w:cs="CG Times"/>
          <w:i/>
          <w:iCs/>
          <w:lang w:val="en-AU"/>
        </w:rPr>
        <w:t>.</w:t>
      </w:r>
    </w:p>
    <w:p w14:paraId="43148281" w14:textId="1F84E3DF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proof </w:t>
      </w:r>
      <w:r>
        <w:rPr>
          <w:rFonts w:cs="CG Times"/>
          <w:i/>
          <w:iCs/>
          <w:u w:val="single"/>
          <w:lang w:val="en-AU"/>
        </w:rPr>
        <w:t>of Pythagoras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theorem</w:t>
      </w:r>
      <w:r>
        <w:rPr>
          <w:rFonts w:cs="CG Times"/>
          <w:i/>
          <w:iCs/>
          <w:lang w:val="en-AU"/>
        </w:rPr>
        <w:t xml:space="preserve"> is more clearly formulated than the one </w:t>
      </w:r>
      <w:r>
        <w:rPr>
          <w:rFonts w:cs="CG Times"/>
          <w:i/>
          <w:iCs/>
          <w:u w:val="single"/>
          <w:lang w:val="en-AU"/>
        </w:rPr>
        <w:t>of Parseval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 equality</w:t>
      </w:r>
      <w:r>
        <w:rPr>
          <w:rFonts w:cs="CG Times"/>
          <w:i/>
          <w:iCs/>
          <w:lang w:val="en-AU"/>
        </w:rPr>
        <w:t>.</w:t>
      </w:r>
    </w:p>
    <w:p w14:paraId="04DF757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dirtiness </w:t>
      </w:r>
      <w:r>
        <w:rPr>
          <w:rFonts w:cs="CG Times"/>
          <w:i/>
          <w:iCs/>
          <w:u w:val="single"/>
          <w:lang w:val="en-AU"/>
        </w:rPr>
        <w:t>of the water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non-human property</w:t>
      </w:r>
      <w:r>
        <w:rPr>
          <w:rFonts w:cs="CG Times"/>
          <w:lang w:val="en-AU"/>
        </w:rPr>
        <w:t xml:space="preserve"> h]</w:t>
      </w:r>
    </w:p>
    <w:p w14:paraId="0BA93D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younger sister </w:t>
      </w:r>
      <w:r>
        <w:rPr>
          <w:rFonts w:cs="CG Times"/>
          <w:i/>
          <w:iCs/>
          <w:u w:val="single"/>
          <w:lang w:val="en-AU"/>
        </w:rPr>
        <w:t>of Mary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kin relation</w:t>
      </w:r>
      <w:r>
        <w:rPr>
          <w:rFonts w:cs="CG Times"/>
          <w:lang w:val="en-AU"/>
        </w:rPr>
        <w:t xml:space="preserve"> h]</w:t>
      </w:r>
    </w:p>
    <w:p w14:paraId="7698F79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anger </w:t>
      </w:r>
      <w:r>
        <w:rPr>
          <w:rFonts w:cs="CG Times"/>
          <w:i/>
          <w:iCs/>
          <w:u w:val="single"/>
          <w:lang w:val="en-AU"/>
        </w:rPr>
        <w:t>of the older staff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feeling</w:t>
      </w:r>
      <w:r>
        <w:rPr>
          <w:rFonts w:cs="CG Times"/>
          <w:lang w:val="en-AU"/>
        </w:rPr>
        <w:t xml:space="preserve"> h]</w:t>
      </w:r>
    </w:p>
    <w:p w14:paraId="6560299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writing </w:t>
      </w:r>
      <w:r>
        <w:rPr>
          <w:rFonts w:cs="CG Times"/>
          <w:i/>
          <w:iCs/>
          <w:u w:val="single"/>
          <w:lang w:val="en-AU"/>
        </w:rPr>
        <w:t>of the book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of h]</w:t>
      </w:r>
    </w:p>
    <w:p w14:paraId="35283A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rays </w:t>
      </w:r>
      <w:r>
        <w:rPr>
          <w:rFonts w:cs="CG Times"/>
          <w:i/>
          <w:iCs/>
          <w:u w:val="single"/>
          <w:lang w:val="en-AU"/>
        </w:rPr>
        <w:t>of the sun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natural source</w:t>
      </w:r>
      <w:r>
        <w:rPr>
          <w:rFonts w:cs="CG Times"/>
          <w:lang w:val="en-AU"/>
        </w:rPr>
        <w:t xml:space="preserve"> of h]</w:t>
      </w:r>
    </w:p>
    <w:p w14:paraId="635A41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514"/>
          <w:tab w:val="left" w:pos="4888"/>
          <w:tab w:val="righ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spire </w:t>
      </w:r>
      <w:r>
        <w:rPr>
          <w:rFonts w:cs="CG Times"/>
          <w:i/>
          <w:iCs/>
          <w:u w:val="single"/>
          <w:lang w:val="en-AU"/>
        </w:rPr>
        <w:t>of the cathedral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has </w:t>
      </w:r>
      <w:r>
        <w:rPr>
          <w:rFonts w:cs="CG Times"/>
          <w:smallCaps/>
          <w:lang w:val="en-AU"/>
        </w:rPr>
        <w:t>inherent part</w:t>
      </w:r>
      <w:r>
        <w:rPr>
          <w:rFonts w:cs="CG Times"/>
          <w:lang w:val="en-AU"/>
        </w:rPr>
        <w:t xml:space="preserve"> h]</w:t>
      </w:r>
    </w:p>
    <w:p w14:paraId="188EE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most expensive car </w:t>
      </w:r>
      <w:r>
        <w:rPr>
          <w:rFonts w:cs="CG Times"/>
          <w:i/>
          <w:iCs/>
          <w:u w:val="single"/>
          <w:lang w:val="en-AU"/>
        </w:rPr>
        <w:t>of the man who lives next door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[o is </w:t>
      </w:r>
      <w:r>
        <w:rPr>
          <w:rFonts w:cs="CG Times"/>
          <w:smallCaps/>
          <w:lang w:val="en-AU"/>
        </w:rPr>
        <w:t>owner</w:t>
      </w:r>
      <w:r>
        <w:rPr>
          <w:rFonts w:cs="CG Times"/>
          <w:lang w:val="en-AU"/>
        </w:rPr>
        <w:t xml:space="preserve"> of h]</w:t>
      </w:r>
    </w:p>
    <w:p w14:paraId="3E94C58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 w:rsidR="00081A0F">
        <w:rPr>
          <w:rFonts w:cs="CG Times"/>
          <w:i/>
          <w:iCs/>
          <w:lang w:val="en-AU"/>
        </w:rPr>
        <w:t xml:space="preserve">stupid </w:t>
      </w:r>
      <w:r>
        <w:rPr>
          <w:rFonts w:cs="CG Times"/>
          <w:i/>
          <w:iCs/>
          <w:lang w:val="en-AU"/>
        </w:rPr>
        <w:t xml:space="preserve">nitwit </w:t>
      </w:r>
      <w:r>
        <w:rPr>
          <w:rFonts w:cs="CG Times"/>
          <w:i/>
          <w:iCs/>
          <w:u w:val="single"/>
          <w:lang w:val="en-AU"/>
        </w:rPr>
        <w:t>of a husband</w:t>
      </w:r>
      <w:r>
        <w:rPr>
          <w:rFonts w:cs="CG Times"/>
          <w:lang w:val="en-AU"/>
        </w:rPr>
        <w:tab/>
        <w:t xml:space="preserve">[o is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lang w:val="en-AU"/>
        </w:rPr>
        <w:t xml:space="preserve"> of h]</w:t>
      </w:r>
    </w:p>
    <w:p w14:paraId="6C69C5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 w:rsidR="00AD6E31">
        <w:rPr>
          <w:rFonts w:cs="CG Times"/>
          <w:i/>
          <w:iCs/>
          <w:lang w:val="en-AU"/>
        </w:rPr>
        <w:t xml:space="preserve"> </w:t>
      </w:r>
      <w:r w:rsidR="00D950C0">
        <w:rPr>
          <w:rFonts w:cs="CG Times"/>
          <w:i/>
          <w:iCs/>
          <w:lang w:val="en-AU"/>
        </w:rPr>
        <w:t>[</w:t>
      </w:r>
      <w:r w:rsidR="00AD6E31">
        <w:rPr>
          <w:rFonts w:cs="CG Times"/>
          <w:i/>
          <w:iCs/>
          <w:lang w:val="en-AU"/>
        </w:rPr>
        <w:t>larg</w:t>
      </w:r>
      <w:r w:rsidRPr="00B237DE">
        <w:rPr>
          <w:rStyle w:val="DoubleUnderline"/>
        </w:rPr>
        <w:t>er</w:t>
      </w:r>
      <w:r w:rsidR="00D950C0">
        <w:rPr>
          <w:rFonts w:cs="CG Times"/>
          <w:i/>
          <w:iCs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galaxy </w:t>
      </w:r>
      <w:r>
        <w:rPr>
          <w:rFonts w:cs="CG Times"/>
          <w:i/>
          <w:iCs/>
          <w:u w:val="single"/>
          <w:lang w:val="en-AU"/>
        </w:rPr>
        <w:t>than initial measurements suggested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than</w:t>
      </w:r>
      <w:r>
        <w:rPr>
          <w:rFonts w:cs="CG Times"/>
          <w:lang w:val="en-AU"/>
        </w:rPr>
        <w:t xml:space="preserve"> PP]</w:t>
      </w:r>
    </w:p>
    <w:p w14:paraId="30DDA3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so</w:t>
      </w:r>
      <w:r>
        <w:rPr>
          <w:rFonts w:cs="CG Times"/>
          <w:i/>
          <w:iCs/>
          <w:lang w:val="en-AU"/>
        </w:rPr>
        <w:t xml:space="preserve"> great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loss </w:t>
      </w:r>
      <w:r>
        <w:rPr>
          <w:rFonts w:cs="CG Times"/>
          <w:i/>
          <w:iCs/>
          <w:u w:val="single"/>
          <w:lang w:val="en-AU"/>
        </w:rPr>
        <w:t>that we're likely to go bankrupt</w:t>
      </w:r>
      <w:r>
        <w:rPr>
          <w:rFonts w:cs="CG Times"/>
          <w:lang w:val="en-AU"/>
        </w:rPr>
        <w:tab/>
        <w:t>[declarative content clause]</w:t>
      </w:r>
    </w:p>
    <w:p w14:paraId="41CAB42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 w:rsidRPr="00B237DE">
        <w:rPr>
          <w:rStyle w:val="DoubleUnderline"/>
        </w:rPr>
        <w:t>too</w:t>
      </w:r>
      <w:r>
        <w:rPr>
          <w:rFonts w:cs="CG Times"/>
          <w:i/>
          <w:iCs/>
          <w:lang w:val="en-AU"/>
        </w:rPr>
        <w:t xml:space="preserve"> dangerous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 proposal </w:t>
      </w:r>
      <w:r>
        <w:rPr>
          <w:rFonts w:cs="CG Times"/>
          <w:i/>
          <w:iCs/>
          <w:u w:val="single"/>
          <w:lang w:val="en-AU"/>
        </w:rPr>
        <w:t>for parliament to accept</w:t>
      </w:r>
      <w:r>
        <w:rPr>
          <w:rFonts w:cs="CG Times"/>
          <w:lang w:val="en-AU"/>
        </w:rPr>
        <w:tab/>
        <w:t>[infinitival]</w:t>
      </w:r>
    </w:p>
    <w:p w14:paraId="186EAAE4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lang w:val="en-AU"/>
        </w:rPr>
        <w:t xml:space="preserve"> days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barely forty</w:t>
      </w:r>
      <w:r>
        <w:rPr>
          <w:rFonts w:cs="CG Times"/>
          <w:i/>
          <w:iCs/>
          <w:lang w:val="en-AU"/>
        </w:rPr>
        <w:t xml:space="preserve"> students present</w:t>
      </w:r>
      <w:r>
        <w:rPr>
          <w:rFonts w:cs="CG Times"/>
          <w:lang w:val="en-AU"/>
        </w:rPr>
        <w:tab/>
        <w:t>[DP]</w:t>
      </w:r>
    </w:p>
    <w:p w14:paraId="689EBB6D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</w:t>
      </w:r>
      <w:r>
        <w:rPr>
          <w:rFonts w:cs="CG Times"/>
          <w:i/>
          <w:iCs/>
          <w:u w:val="single"/>
          <w:lang w:val="en-AU"/>
        </w:rPr>
        <w:t>wry</w:t>
      </w:r>
      <w:r>
        <w:rPr>
          <w:rFonts w:cs="CG Times"/>
          <w:i/>
          <w:iCs/>
          <w:lang w:val="en-AU"/>
        </w:rPr>
        <w:t xml:space="preserve"> attitude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many </w:t>
      </w:r>
      <w:r>
        <w:rPr>
          <w:rFonts w:cs="CG Times"/>
          <w:i/>
          <w:iCs/>
          <w:u w:val="single"/>
          <w:lang w:val="en-AU"/>
        </w:rPr>
        <w:t>very angry</w:t>
      </w:r>
      <w:r>
        <w:rPr>
          <w:rFonts w:cs="CG Times"/>
          <w:i/>
          <w:iCs/>
          <w:lang w:val="en-AU"/>
        </w:rPr>
        <w:t xml:space="preserve"> farmers</w:t>
      </w:r>
      <w:r>
        <w:rPr>
          <w:rFonts w:cs="CG Times"/>
          <w:lang w:val="en-AU"/>
        </w:rPr>
        <w:tab/>
        <w:t>[AdjP]</w:t>
      </w:r>
    </w:p>
    <w:p w14:paraId="2C893331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defeated</w:t>
      </w:r>
      <w:r>
        <w:rPr>
          <w:rFonts w:cs="CG Times"/>
          <w:i/>
          <w:iCs/>
          <w:lang w:val="en-AU"/>
        </w:rPr>
        <w:t xml:space="preserve"> army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recently published</w:t>
      </w:r>
      <w:r>
        <w:rPr>
          <w:rFonts w:cs="CG Times"/>
          <w:i/>
          <w:iCs/>
          <w:lang w:val="en-AU"/>
        </w:rPr>
        <w:t xml:space="preserve"> article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[VP]</w:t>
      </w:r>
    </w:p>
    <w:p w14:paraId="267DBC8A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showroom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three </w:t>
      </w:r>
      <w:r>
        <w:rPr>
          <w:rFonts w:cs="CG Times"/>
          <w:i/>
          <w:iCs/>
          <w:u w:val="single"/>
          <w:lang w:val="en-AU"/>
        </w:rPr>
        <w:t>steadily melting</w:t>
      </w:r>
      <w:r>
        <w:rPr>
          <w:rFonts w:cs="CG Times"/>
          <w:i/>
          <w:iCs/>
          <w:lang w:val="en-AU"/>
        </w:rPr>
        <w:t xml:space="preserve"> marshmallows</w:t>
      </w:r>
      <w:r>
        <w:rPr>
          <w:rFonts w:cs="CG Times"/>
          <w:lang w:val="en-AU"/>
        </w:rPr>
        <w:tab/>
        <w:t>)</w:t>
      </w:r>
    </w:p>
    <w:p w14:paraId="40B6B686" w14:textId="77777777" w:rsidR="002D3086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  <w:tab w:val="right" w:pos="9266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its </w:t>
      </w:r>
      <w:r>
        <w:rPr>
          <w:rFonts w:cs="CG Times"/>
          <w:i/>
          <w:iCs/>
          <w:u w:val="single"/>
          <w:lang w:val="en-AU"/>
        </w:rPr>
        <w:t>entertainment</w:t>
      </w:r>
      <w:r>
        <w:rPr>
          <w:rFonts w:cs="CG Times"/>
          <w:i/>
          <w:iCs/>
          <w:lang w:val="en-AU"/>
        </w:rPr>
        <w:t xml:space="preserve"> value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[nominal]</w:t>
      </w:r>
    </w:p>
    <w:p w14:paraId="3C851BF4" w14:textId="77777777" w:rsidR="00D12BC3" w:rsidRDefault="002D3086">
      <w:pPr>
        <w:tabs>
          <w:tab w:val="left" w:pos="540"/>
          <w:tab w:val="right" w:pos="678"/>
          <w:tab w:val="left" w:pos="798"/>
          <w:tab w:val="left" w:pos="1080"/>
          <w:tab w:val="left" w:pos="1218"/>
          <w:tab w:val="left" w:pos="3642"/>
          <w:tab w:val="left" w:pos="4016"/>
          <w:tab w:val="left" w:pos="7920"/>
        </w:tabs>
        <w:spacing w:line="480" w:lineRule="auto"/>
        <w:ind w:left="1080" w:hanging="5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dogs'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young children's</w:t>
      </w:r>
      <w:r>
        <w:rPr>
          <w:rFonts w:cs="CG Times"/>
          <w:i/>
          <w:iCs/>
          <w:lang w:val="en-AU"/>
        </w:rPr>
        <w:t xml:space="preserve"> edition</w:t>
      </w:r>
      <w:r>
        <w:rPr>
          <w:rFonts w:cs="CG Times"/>
          <w:lang w:val="en-AU"/>
        </w:rPr>
        <w:tab/>
        <w:t>)</w:t>
      </w:r>
    </w:p>
    <w:p w14:paraId="598E41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do-it-yourself</w:t>
      </w:r>
      <w:r>
        <w:rPr>
          <w:rFonts w:cs="CG Times"/>
          <w:i/>
          <w:iCs/>
          <w:lang w:val="en-AU"/>
        </w:rPr>
        <w:t xml:space="preserve"> skills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buy-me</w:t>
      </w:r>
      <w:r>
        <w:rPr>
          <w:rFonts w:cs="CG Times"/>
          <w:i/>
          <w:iCs/>
          <w:lang w:val="en-AU"/>
        </w:rPr>
        <w:t xml:space="preserve"> glitter of the duty-free shop</w:t>
      </w:r>
    </w:p>
    <w:p w14:paraId="416DC7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no-frills</w:t>
      </w:r>
      <w:r>
        <w:rPr>
          <w:rFonts w:cs="CG Times"/>
          <w:i/>
          <w:iCs/>
          <w:lang w:val="en-AU"/>
        </w:rPr>
        <w:t xml:space="preserve"> airline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no-fuzzy-edge</w:t>
      </w:r>
      <w:r>
        <w:rPr>
          <w:rFonts w:cs="CG Times"/>
          <w:i/>
          <w:iCs/>
          <w:lang w:val="en-AU"/>
        </w:rPr>
        <w:t xml:space="preserve"> guarantee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all-or-nothing</w:t>
      </w:r>
      <w:r>
        <w:rPr>
          <w:rFonts w:cs="CG Times"/>
          <w:i/>
          <w:iCs/>
          <w:lang w:val="en-AU"/>
        </w:rPr>
        <w:t xml:space="preserve"> approach</w:t>
      </w:r>
    </w:p>
    <w:p w14:paraId="2B95EBF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huge </w:t>
      </w:r>
      <w:r>
        <w:rPr>
          <w:rFonts w:cs="CG Times"/>
          <w:i/>
          <w:iCs/>
          <w:u w:val="single"/>
          <w:lang w:val="en-AU"/>
        </w:rPr>
        <w:t>floor-to-ceiling</w:t>
      </w:r>
      <w:r>
        <w:rPr>
          <w:rFonts w:cs="CG Times"/>
          <w:i/>
          <w:iCs/>
          <w:lang w:val="en-AU"/>
        </w:rPr>
        <w:t xml:space="preserve"> windows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custard-pie-in-your-face</w:t>
      </w:r>
      <w:r>
        <w:rPr>
          <w:rFonts w:cs="CG Times"/>
          <w:i/>
          <w:iCs/>
          <w:lang w:val="en-AU"/>
        </w:rPr>
        <w:t xml:space="preserve"> front cover</w:t>
      </w:r>
      <w:r>
        <w:rPr>
          <w:rFonts w:cs="CG Times"/>
          <w:lang w:val="en-AU"/>
        </w:rPr>
        <w:t xml:space="preserve"> </w:t>
      </w:r>
    </w:p>
    <w:p w14:paraId="318A584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438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one day </w:t>
      </w:r>
      <w:r>
        <w:rPr>
          <w:rFonts w:cs="CG Times"/>
          <w:i/>
          <w:iCs/>
          <w:u w:val="single"/>
          <w:lang w:val="en-AU"/>
        </w:rPr>
        <w:t>more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less</w:t>
      </w:r>
      <w:r>
        <w:rPr>
          <w:rFonts w:cs="CG Times"/>
          <w:i/>
          <w:iCs/>
          <w:lang w:val="en-AU"/>
        </w:rPr>
        <w:t xml:space="preserve"> than we had </w:t>
      </w:r>
      <w:proofErr w:type="gramStart"/>
      <w:r>
        <w:rPr>
          <w:rFonts w:cs="CG Times"/>
          <w:i/>
          <w:iCs/>
          <w:lang w:val="en-AU"/>
        </w:rPr>
        <w:t>expected</w:t>
      </w:r>
      <w:r>
        <w:rPr>
          <w:rFonts w:cs="CG Times"/>
          <w:lang w:val="en-AU"/>
        </w:rPr>
        <w:t xml:space="preserve">]   </w:t>
      </w:r>
      <w:proofErr w:type="gramEnd"/>
      <w:r>
        <w:rPr>
          <w:rFonts w:cs="CG Times"/>
          <w:i/>
          <w:iCs/>
          <w:lang w:val="en-AU"/>
        </w:rPr>
        <w:t xml:space="preserve">money </w:t>
      </w:r>
      <w:r>
        <w:rPr>
          <w:rFonts w:cs="CG Times"/>
          <w:i/>
          <w:iCs/>
          <w:u w:val="single"/>
          <w:lang w:val="en-AU"/>
        </w:rPr>
        <w:t>enough</w:t>
      </w:r>
    </w:p>
    <w:p w14:paraId="236A0E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person </w:t>
      </w:r>
      <w:r>
        <w:rPr>
          <w:rFonts w:cs="CG Times"/>
          <w:i/>
          <w:iCs/>
          <w:u w:val="single"/>
          <w:lang w:val="en-AU"/>
        </w:rPr>
        <w:t>suitable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years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proof </w:t>
      </w:r>
      <w:r>
        <w:rPr>
          <w:rFonts w:cs="CG Times"/>
          <w:i/>
          <w:iCs/>
          <w:u w:val="single"/>
          <w:lang w:val="en-AU"/>
        </w:rPr>
        <w:t>positive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matters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all things </w:t>
      </w:r>
      <w:r>
        <w:rPr>
          <w:rFonts w:cs="CG Times"/>
          <w:i/>
          <w:iCs/>
          <w:u w:val="single"/>
          <w:lang w:val="en-AU"/>
        </w:rPr>
        <w:lastRenderedPageBreak/>
        <w:t>French</w:t>
      </w:r>
    </w:p>
    <w:p w14:paraId="36C8F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people </w:t>
      </w:r>
      <w:r>
        <w:rPr>
          <w:rFonts w:cs="CG Times"/>
          <w:i/>
          <w:iCs/>
          <w:u w:val="single"/>
          <w:lang w:val="en-AU"/>
        </w:rPr>
        <w:t>present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cars </w:t>
      </w:r>
      <w:r>
        <w:rPr>
          <w:rFonts w:cs="CG Times"/>
          <w:i/>
          <w:iCs/>
          <w:u w:val="single"/>
          <w:lang w:val="en-AU"/>
        </w:rPr>
        <w:t>involved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students </w:t>
      </w:r>
      <w:r>
        <w:rPr>
          <w:rFonts w:cs="CG Times"/>
          <w:i/>
          <w:iCs/>
          <w:u w:val="single"/>
          <w:lang w:val="en-AU"/>
        </w:rPr>
        <w:t>concerned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city </w:t>
      </w:r>
      <w:r>
        <w:rPr>
          <w:rFonts w:cs="CG Times"/>
          <w:i/>
          <w:iCs/>
          <w:u w:val="single"/>
          <w:lang w:val="en-AU"/>
        </w:rPr>
        <w:t>proper</w:t>
      </w:r>
    </w:p>
    <w:p w14:paraId="55D46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heir </w:t>
      </w:r>
      <w:r>
        <w:rPr>
          <w:rFonts w:cs="CG Times"/>
          <w:i/>
          <w:iCs/>
          <w:u w:val="single"/>
          <w:lang w:val="en-AU"/>
        </w:rPr>
        <w:t>apparent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attorney </w:t>
      </w:r>
      <w:r>
        <w:rPr>
          <w:rFonts w:cs="CG Times"/>
          <w:i/>
          <w:iCs/>
          <w:u w:val="single"/>
          <w:lang w:val="en-AU"/>
        </w:rPr>
        <w:t>general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president</w:t>
      </w:r>
      <w:r>
        <w:rPr>
          <w:rFonts w:cs="CG Times"/>
          <w:i/>
          <w:iCs/>
          <w:u w:val="single"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elect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the devil </w:t>
      </w:r>
      <w:r>
        <w:rPr>
          <w:rFonts w:cs="CG Times"/>
          <w:i/>
          <w:iCs/>
          <w:u w:val="single"/>
          <w:lang w:val="en-AU"/>
        </w:rPr>
        <w:t>incarnate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poet </w:t>
      </w:r>
      <w:r>
        <w:rPr>
          <w:rFonts w:cs="CG Times"/>
          <w:i/>
          <w:iCs/>
          <w:u w:val="single"/>
          <w:lang w:val="en-AU"/>
        </w:rPr>
        <w:t>laureate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court </w:t>
      </w:r>
      <w:r>
        <w:rPr>
          <w:rFonts w:cs="CG Times"/>
          <w:i/>
          <w:iCs/>
          <w:u w:val="single"/>
          <w:lang w:val="en-AU"/>
        </w:rPr>
        <w:t>martial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 notary </w:t>
      </w:r>
      <w:r>
        <w:rPr>
          <w:rFonts w:cs="CG Times"/>
          <w:i/>
          <w:iCs/>
          <w:u w:val="single"/>
          <w:lang w:val="en-AU"/>
        </w:rPr>
        <w:t>public</w:t>
      </w:r>
      <w:r>
        <w:rPr>
          <w:rFonts w:cs="CG Times"/>
          <w:lang w:val="en-AU"/>
        </w:rPr>
        <w:t>.</w:t>
      </w:r>
    </w:p>
    <w:p w14:paraId="5045C6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currently </w:t>
      </w:r>
      <w:r>
        <w:rPr>
          <w:rFonts w:cs="CG Times"/>
          <w:i/>
          <w:iCs/>
          <w:u w:val="single"/>
          <w:lang w:val="en-AU"/>
        </w:rPr>
        <w:t>ablaze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all people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now </w:t>
      </w:r>
      <w:r>
        <w:rPr>
          <w:rFonts w:cs="CG Times"/>
          <w:i/>
          <w:iCs/>
          <w:u w:val="single"/>
          <w:lang w:val="en-AU"/>
        </w:rPr>
        <w:t>alive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ones </w:t>
      </w:r>
      <w:r>
        <w:rPr>
          <w:rFonts w:cs="CG Times"/>
          <w:i/>
          <w:iCs/>
          <w:u w:val="single"/>
          <w:lang w:val="en-AU"/>
        </w:rPr>
        <w:t>asleep</w:t>
      </w:r>
    </w:p>
    <w:p w14:paraId="1FD9F38E" w14:textId="645F031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 w:rsidR="00AA4FEF" w:rsidRPr="00AA4FEF">
        <w:rPr>
          <w:rFonts w:cs="CG Times"/>
          <w:lang w:val="en-AU"/>
        </w:rPr>
        <w:t xml:space="preserve"> </w:t>
      </w:r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proofErr w:type="spellStart"/>
      <w:r w:rsidR="00AA4FEF">
        <w:rPr>
          <w:rFonts w:cs="CG Times"/>
          <w:lang w:val="en-AU"/>
        </w:rPr>
        <w:t>i</w:t>
      </w:r>
      <w:proofErr w:type="spellEnd"/>
      <w:r w:rsidR="00AA4FEF">
        <w:rPr>
          <w:rFonts w:cs="CG Times"/>
          <w:lang w:val="en-AU"/>
        </w:rPr>
        <w:tab/>
      </w:r>
      <w:r w:rsidR="00AA4FEF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</w:t>
      </w:r>
      <w:r>
        <w:rPr>
          <w:rFonts w:cs="CG Times"/>
          <w:i/>
          <w:iCs/>
          <w:u w:val="single"/>
          <w:lang w:val="en-AU"/>
        </w:rPr>
        <w:t>my age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shoes </w:t>
      </w:r>
      <w:r>
        <w:rPr>
          <w:rFonts w:cs="CG Times"/>
          <w:i/>
          <w:iCs/>
          <w:u w:val="single"/>
          <w:lang w:val="en-AU"/>
        </w:rPr>
        <w:t>this size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results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houses </w:t>
      </w:r>
      <w:r>
        <w:rPr>
          <w:rFonts w:cs="CG Times"/>
          <w:i/>
          <w:iCs/>
          <w:u w:val="single"/>
          <w:lang w:val="en-AU"/>
        </w:rPr>
        <w:t>this side of the lake</w:t>
      </w:r>
    </w:p>
    <w:p w14:paraId="34BACEC9" w14:textId="4B5ED208" w:rsidR="00AA4FEF" w:rsidRPr="00AA4FEF" w:rsidRDefault="00AA4FEF" w:rsidP="00AA4FEF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fifty miles </w:t>
      </w:r>
      <w:r w:rsidRPr="00AA4FEF">
        <w:rPr>
          <w:rFonts w:cs="CG Times"/>
          <w:i/>
          <w:iCs/>
          <w:u w:val="single"/>
          <w:lang w:val="en-AU"/>
        </w:rPr>
        <w:t>an hour</w:t>
      </w:r>
      <w:r w:rsidRPr="00AA4FEF"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salary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$20,000 </w:t>
      </w:r>
      <w:r w:rsidRPr="00AA4FEF">
        <w:rPr>
          <w:rFonts w:cs="CG Times"/>
          <w:i/>
          <w:iCs/>
          <w:u w:val="single"/>
          <w:lang w:val="en-AU"/>
        </w:rPr>
        <w:t>a year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ten dollars </w:t>
      </w:r>
      <w:r w:rsidRPr="00AA4FEF">
        <w:rPr>
          <w:rFonts w:cs="CG Times"/>
          <w:i/>
          <w:iCs/>
          <w:u w:val="single"/>
          <w:lang w:val="en-AU"/>
        </w:rPr>
        <w:t>a head</w:t>
      </w:r>
    </w:p>
    <w:p w14:paraId="07614B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great wisdom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a school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of </w:t>
      </w:r>
      <w:r>
        <w:rPr>
          <w:rFonts w:cs="CG Times"/>
          <w:i/>
          <w:iCs/>
          <w:u w:val="single"/>
          <w:lang w:val="en-AU"/>
        </w:rPr>
        <w:t>this type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with </w:t>
      </w:r>
      <w:r>
        <w:rPr>
          <w:rFonts w:cs="CG Times"/>
          <w:i/>
          <w:iCs/>
          <w:u w:val="single"/>
          <w:lang w:val="en-AU"/>
        </w:rPr>
        <w:t>black hair</w:t>
      </w:r>
      <w:r>
        <w:rPr>
          <w:rFonts w:cs="CG Times"/>
          <w:lang w:val="en-AU"/>
        </w:rPr>
        <w:t>],</w:t>
      </w:r>
      <w:r>
        <w:rPr>
          <w:rFonts w:cs="CG Times"/>
          <w:i/>
          <w:iCs/>
          <w:lang w:val="en-AU"/>
        </w:rPr>
        <w:t xml:space="preserve"> the church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near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friends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t>Boston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Jill's career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a journalist</w:t>
      </w:r>
      <w:r>
        <w:rPr>
          <w:rFonts w:cs="CG Times"/>
          <w:lang w:val="en-AU"/>
        </w:rPr>
        <w:t>]</w:t>
      </w:r>
    </w:p>
    <w:p w14:paraId="3AA020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outside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floor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below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before</w:t>
      </w:r>
      <w:r>
        <w:rPr>
          <w:rFonts w:cs="CG Times"/>
          <w:lang w:val="en-AU"/>
        </w:rPr>
        <w:t>]</w:t>
      </w:r>
    </w:p>
    <w:p w14:paraId="2C1C2D7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behaviour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after </w:t>
      </w:r>
      <w:r>
        <w:rPr>
          <w:rFonts w:cs="CG Times"/>
          <w:i/>
          <w:iCs/>
          <w:u w:val="single"/>
          <w:lang w:val="en-AU"/>
        </w:rPr>
        <w:t>his wife left him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the car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as </w:t>
      </w:r>
      <w:r>
        <w:rPr>
          <w:rFonts w:cs="CG Times"/>
          <w:i/>
          <w:iCs/>
          <w:u w:val="single"/>
          <w:lang w:val="en-AU"/>
        </w:rPr>
        <w:t>we know it today</w:t>
      </w:r>
      <w:r>
        <w:rPr>
          <w:rFonts w:cs="CG Times"/>
          <w:lang w:val="en-AU"/>
        </w:rPr>
        <w:t>]</w:t>
      </w:r>
    </w:p>
    <w:p w14:paraId="50081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I lent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[relative]</w:t>
      </w:r>
    </w:p>
    <w:p w14:paraId="62BB5CF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person </w:t>
      </w:r>
      <w:r>
        <w:rPr>
          <w:rFonts w:cs="CG Times"/>
          <w:i/>
          <w:iCs/>
          <w:u w:val="single"/>
          <w:lang w:val="en-AU"/>
        </w:rPr>
        <w:t>to do the job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[infinitival]</w:t>
      </w:r>
    </w:p>
    <w:p w14:paraId="48EB51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living near the site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 xml:space="preserve">will be seriously </w:t>
      </w:r>
      <w:proofErr w:type="spellStart"/>
      <w:r>
        <w:rPr>
          <w:rFonts w:cs="CG Times"/>
          <w:i/>
          <w:iCs/>
          <w:lang w:val="en-AU"/>
        </w:rPr>
        <w:t>disavantaged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[gerund-participial]</w:t>
      </w:r>
    </w:p>
    <w:p w14:paraId="06AF8F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came across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letters </w:t>
      </w:r>
      <w:r>
        <w:rPr>
          <w:rFonts w:cs="CG Times"/>
          <w:i/>
          <w:iCs/>
          <w:u w:val="single"/>
          <w:lang w:val="en-AU"/>
        </w:rPr>
        <w:t>written by her grandmother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[past-participial]</w:t>
      </w:r>
    </w:p>
    <w:p w14:paraId="1823FEE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cotton</w:t>
      </w:r>
      <w:r>
        <w:rPr>
          <w:rFonts w:cs="CG Times"/>
          <w:i/>
          <w:iCs/>
          <w:lang w:val="en-AU"/>
        </w:rPr>
        <w:t xml:space="preserve"> blankets</w:t>
      </w:r>
      <w:r>
        <w:rPr>
          <w:rFonts w:cs="CG Times"/>
          <w:lang w:val="en-AU"/>
        </w:rPr>
        <w:t>]</w:t>
      </w:r>
    </w:p>
    <w:p w14:paraId="37F5B6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reddish tint</w:t>
      </w:r>
      <w:r>
        <w:rPr>
          <w:rFonts w:cs="CG Times"/>
          <w:lang w:val="en-AU"/>
        </w:rPr>
        <w:t>]</w:t>
      </w:r>
    </w:p>
    <w:p w14:paraId="686B53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gleaming</w:t>
      </w:r>
      <w:r>
        <w:rPr>
          <w:rFonts w:cs="CG Times"/>
          <w:i/>
          <w:iCs/>
          <w:lang w:val="en-AU"/>
        </w:rPr>
        <w:t xml:space="preserve"> star </w:t>
      </w:r>
      <w:r>
        <w:rPr>
          <w:rFonts w:cs="CG Times"/>
          <w:i/>
          <w:iCs/>
          <w:u w:val="single"/>
          <w:lang w:val="en-AU"/>
        </w:rPr>
        <w:t>on the horizon</w:t>
      </w:r>
      <w:r>
        <w:rPr>
          <w:rFonts w:cs="CG Times"/>
          <w:lang w:val="en-AU"/>
        </w:rPr>
        <w:t>]</w:t>
      </w:r>
    </w:p>
    <w:p w14:paraId="786914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Egyptian cotton</w:t>
      </w:r>
      <w:r>
        <w:rPr>
          <w:rFonts w:cs="CG Times"/>
          <w:i/>
          <w:iCs/>
          <w:lang w:val="en-AU"/>
        </w:rPr>
        <w:t xml:space="preserve"> shirts</w:t>
      </w:r>
      <w:r>
        <w:rPr>
          <w:rFonts w:cs="CG Times"/>
          <w:lang w:val="en-AU"/>
        </w:rPr>
        <w:t>]</w:t>
      </w:r>
    </w:p>
    <w:p w14:paraId="7238384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interesting and very promising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>]</w:t>
      </w:r>
    </w:p>
    <w:p w14:paraId="71D3B02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award </w:t>
      </w:r>
      <w:r>
        <w:rPr>
          <w:rFonts w:cs="CG Times"/>
          <w:i/>
          <w:iCs/>
          <w:u w:val="single"/>
          <w:lang w:val="en-AU"/>
        </w:rPr>
        <w:t>of the contract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other firm</w:t>
      </w:r>
      <w:r>
        <w:rPr>
          <w:rFonts w:cs="CG Times"/>
          <w:lang w:val="en-AU"/>
        </w:rPr>
        <w:t>]</w:t>
      </w:r>
    </w:p>
    <w:p w14:paraId="611A3A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sang in </w:t>
      </w:r>
      <w:r>
        <w:rPr>
          <w:rFonts w:cs="CG Times"/>
          <w:i/>
          <w:iCs/>
          <w:u w:val="single"/>
          <w:lang w:val="en-AU"/>
        </w:rPr>
        <w:t>`Carmen'</w:t>
      </w:r>
      <w:r>
        <w:rPr>
          <w:rFonts w:cs="CG Times"/>
          <w:i/>
          <w:iCs/>
          <w:lang w:val="en-AU"/>
        </w:rPr>
        <w:t>.</w:t>
      </w:r>
    </w:p>
    <w:p w14:paraId="4639F1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year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founded in </w:t>
      </w:r>
      <w:r>
        <w:rPr>
          <w:rFonts w:cs="CG Times"/>
          <w:i/>
          <w:iCs/>
          <w:u w:val="single"/>
          <w:lang w:val="en-AU"/>
        </w:rPr>
        <w:t>1850</w:t>
      </w:r>
      <w:r>
        <w:rPr>
          <w:rFonts w:cs="CG Times"/>
          <w:i/>
          <w:iCs/>
          <w:lang w:val="en-AU"/>
        </w:rPr>
        <w:t>.</w:t>
      </w:r>
    </w:p>
    <w:p w14:paraId="37F99C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verb </w:t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transitive.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`Use'</w:t>
      </w:r>
      <w:r>
        <w:rPr>
          <w:rFonts w:cs="CG Times"/>
          <w:i/>
          <w:iCs/>
          <w:lang w:val="en-AU"/>
        </w:rPr>
        <w:t xml:space="preserve"> is transitive.</w:t>
      </w:r>
    </w:p>
    <w:p w14:paraId="7DE7FB8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husband </w:t>
      </w:r>
      <w:r>
        <w:rPr>
          <w:rFonts w:cs="CG Times"/>
          <w:i/>
          <w:iCs/>
          <w:u w:val="single"/>
          <w:lang w:val="en-AU"/>
        </w:rPr>
        <w:t>George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[non-restrictive integrated appositive]</w:t>
      </w:r>
    </w:p>
    <w:p w14:paraId="47AA2E5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suggestion </w:t>
      </w:r>
      <w:r>
        <w:rPr>
          <w:rFonts w:cs="CG Times"/>
          <w:i/>
          <w:iCs/>
          <w:u w:val="single"/>
          <w:lang w:val="en-AU"/>
        </w:rPr>
        <w:t>that they cheated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quite outrageous.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66C052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omitted to mention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fact </w:t>
      </w:r>
      <w:r>
        <w:rPr>
          <w:rFonts w:cs="CG Times"/>
          <w:i/>
          <w:iCs/>
          <w:u w:val="single"/>
          <w:lang w:val="en-AU"/>
        </w:rPr>
        <w:t>that he is insolvent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B1AF7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month of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born in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>.</w:t>
      </w:r>
    </w:p>
    <w:p w14:paraId="548A69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city of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place in </w:t>
      </w:r>
      <w:r>
        <w:rPr>
          <w:rFonts w:cs="CG Times"/>
          <w:i/>
          <w:iCs/>
          <w:u w:val="single"/>
          <w:lang w:val="en-AU"/>
        </w:rPr>
        <w:t>Berlin</w:t>
      </w:r>
      <w:r>
        <w:rPr>
          <w:rFonts w:cs="CG Times"/>
          <w:i/>
          <w:iCs/>
          <w:lang w:val="en-AU"/>
        </w:rPr>
        <w:t>.</w:t>
      </w:r>
    </w:p>
    <w:p w14:paraId="5CFD09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new cars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 colleges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[composite nominals]</w:t>
      </w:r>
    </w:p>
    <w:p w14:paraId="72706B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63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shortbread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[compound nouns]</w:t>
      </w:r>
    </w:p>
    <w:p w14:paraId="5DD35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0FAA61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buses and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various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schools and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166F9A3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four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and two used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and four Oxford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527B92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reasonably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south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colleges</w:t>
      </w:r>
    </w:p>
    <w:p w14:paraId="69AB9D1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diesel-driven </w:t>
      </w:r>
      <w:r>
        <w:rPr>
          <w:rFonts w:cs="CG Times"/>
          <w:i/>
          <w:iCs/>
          <w:u w:val="single"/>
          <w:lang w:val="en-AU"/>
        </w:rPr>
        <w:t>cars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theological </w:t>
      </w:r>
      <w:r>
        <w:rPr>
          <w:rFonts w:cs="CG Times"/>
          <w:i/>
          <w:iCs/>
          <w:u w:val="single"/>
          <w:lang w:val="en-AU"/>
        </w:rPr>
        <w:t>colleges</w:t>
      </w:r>
      <w:r>
        <w:rPr>
          <w:rFonts w:cs="CG Times"/>
          <w:lang w:val="en-AU"/>
        </w:rPr>
        <w:t>]</w:t>
      </w:r>
    </w:p>
    <w:p w14:paraId="77B6F709" w14:textId="5AAFC3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custard-creams</w:t>
      </w:r>
    </w:p>
    <w:p w14:paraId="413019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lollies and </w:t>
      </w:r>
      <w:r>
        <w:rPr>
          <w:rFonts w:cs="CG Times"/>
          <w:i/>
          <w:iCs/>
          <w:u w:val="single"/>
          <w:lang w:val="en-AU"/>
        </w:rPr>
        <w:t>creams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ice-lollies and </w:t>
      </w:r>
      <w:r>
        <w:rPr>
          <w:rFonts w:cs="CG Times"/>
          <w:i/>
          <w:iCs/>
          <w:u w:val="single"/>
          <w:lang w:val="en-AU"/>
        </w:rPr>
        <w:t>ice-creams</w:t>
      </w:r>
    </w:p>
    <w:p w14:paraId="6D4ECF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</w:t>
      </w:r>
      <w:r>
        <w:rPr>
          <w:rFonts w:cs="CG Times"/>
          <w:i/>
          <w:iCs/>
          <w:lang w:val="en-AU"/>
        </w:rPr>
        <w:t xml:space="preserve"> and ten custard</w:t>
      </w:r>
      <w:proofErr w:type="gramStart"/>
      <w:r>
        <w:rPr>
          <w:rFonts w:cs="CG Times"/>
          <w:i/>
          <w:iCs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creams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ice-creams</w:t>
      </w:r>
      <w:r>
        <w:rPr>
          <w:rFonts w:cs="CG Times"/>
          <w:i/>
          <w:iCs/>
          <w:lang w:val="en-AU"/>
        </w:rPr>
        <w:t xml:space="preserve"> and ten custard-creams</w:t>
      </w:r>
    </w:p>
    <w:p w14:paraId="036C6B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*[</w:t>
      </w:r>
      <w:r>
        <w:rPr>
          <w:rFonts w:cs="CG Times"/>
          <w:i/>
          <w:iCs/>
          <w:lang w:val="en-AU"/>
        </w:rPr>
        <w:t xml:space="preserve">crushed 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u w:val="single"/>
          <w:lang w:val="en-AU"/>
        </w:rPr>
        <w:t>cream</w:t>
      </w:r>
      <w:proofErr w:type="gramEnd"/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cream made of crushed ice</w:t>
      </w:r>
    </w:p>
    <w:p w14:paraId="715CFB7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ice</w:t>
      </w:r>
      <w:proofErr w:type="gramStart"/>
      <w:r>
        <w:rPr>
          <w:rFonts w:cs="CG Times"/>
          <w:i/>
          <w:iCs/>
          <w:u w:val="single"/>
          <w:lang w:val="en-AU"/>
        </w:rPr>
        <w:t>-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cream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Italian </w:t>
      </w:r>
      <w:r>
        <w:rPr>
          <w:rFonts w:cs="CG Times"/>
          <w:i/>
          <w:iCs/>
          <w:u w:val="single"/>
          <w:lang w:val="en-AU"/>
        </w:rPr>
        <w:t>ice-cream</w:t>
      </w:r>
    </w:p>
    <w:p w14:paraId="1728725B" w14:textId="544DE925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blackcurrant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 xml:space="preserve"> (composition: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sorbet made of blackcurrants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[modifier]</w:t>
      </w:r>
    </w:p>
    <w:p w14:paraId="05B7CA6E" w14:textId="242498E8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cooking</w:t>
      </w:r>
      <w:r>
        <w:rPr>
          <w:rFonts w:cs="CG Times"/>
          <w:i/>
          <w:iCs/>
          <w:lang w:val="en-AU"/>
        </w:rPr>
        <w:t xml:space="preserve"> apple</w:t>
      </w:r>
      <w:r>
        <w:rPr>
          <w:rFonts w:cs="CG Times"/>
          <w:lang w:val="en-AU"/>
        </w:rPr>
        <w:t xml:space="preserve"> (purpose: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apple for cooking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76DD885E" w14:textId="48F5CEE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80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gas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 (instrument: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cooker using gas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BC57702" w14:textId="2756BE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television</w:t>
      </w:r>
      <w:r>
        <w:rPr>
          <w:rFonts w:cs="CG Times"/>
          <w:i/>
          <w:iCs/>
          <w:lang w:val="en-AU"/>
        </w:rPr>
        <w:t xml:space="preserve"> screen</w:t>
      </w:r>
      <w:r>
        <w:rPr>
          <w:rFonts w:cs="CG Times"/>
          <w:lang w:val="en-AU"/>
        </w:rPr>
        <w:t xml:space="preserve"> (inherent part: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screen of a television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173611E" w14:textId="1AC033D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microfilm</w:t>
      </w:r>
      <w:r>
        <w:rPr>
          <w:rFonts w:cs="CG Times"/>
          <w:i/>
          <w:iCs/>
          <w:lang w:val="en-AU"/>
        </w:rPr>
        <w:t xml:space="preserve"> reader</w:t>
      </w:r>
      <w:r>
        <w:rPr>
          <w:rFonts w:cs="CG Times"/>
          <w:lang w:val="en-AU"/>
        </w:rPr>
        <w:t xml:space="preserve"> (theme: </w:t>
      </w:r>
      <w:r w:rsidR="00A704B0">
        <w:rPr>
          <w:rFonts w:cs="CG Times"/>
          <w:lang w:val="en-AU"/>
        </w:rPr>
        <w:t>“</w:t>
      </w:r>
      <w:r>
        <w:rPr>
          <w:rFonts w:cs="CG Times"/>
          <w:lang w:val="en-AU"/>
        </w:rPr>
        <w:t>device for reading microfilms</w:t>
      </w:r>
      <w:r w:rsidR="00A704B0">
        <w:rPr>
          <w:rFonts w:cs="CG Times"/>
          <w:lang w:val="en-AU"/>
        </w:rPr>
        <w:t>”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)</w:t>
      </w:r>
    </w:p>
    <w:p w14:paraId="52618A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like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blackcurrant and passion-fruit</w:t>
      </w:r>
      <w:r>
        <w:rPr>
          <w:rFonts w:cs="CG Times"/>
          <w:i/>
          <w:iCs/>
          <w:lang w:val="en-AU"/>
        </w:rPr>
        <w:t xml:space="preserve"> sorbet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, please.</w:t>
      </w:r>
    </w:p>
    <w:p w14:paraId="02FCB9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sell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cooking and eating</w:t>
      </w:r>
      <w:r>
        <w:rPr>
          <w:rFonts w:cs="CG Times"/>
          <w:i/>
          <w:iCs/>
          <w:lang w:val="en-AU"/>
        </w:rPr>
        <w:t xml:space="preserve"> apples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608A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can use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gas or electric</w:t>
      </w:r>
      <w:r>
        <w:rPr>
          <w:rFonts w:cs="CG Times"/>
          <w:i/>
          <w:iCs/>
          <w:lang w:val="en-AU"/>
        </w:rPr>
        <w:t xml:space="preserve"> cooker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it doesn't matter.</w:t>
      </w:r>
    </w:p>
    <w:p w14:paraId="76A34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Television and computer</w:t>
      </w:r>
      <w:r>
        <w:rPr>
          <w:rFonts w:cs="CG Times"/>
          <w:i/>
          <w:iCs/>
          <w:lang w:val="en-AU"/>
        </w:rPr>
        <w:t xml:space="preserve"> screens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have different resolutions.</w:t>
      </w:r>
    </w:p>
    <w:p w14:paraId="6FFC49C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263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Microfilm and microfiche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readers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not the same.</w:t>
      </w:r>
    </w:p>
    <w:p w14:paraId="3CA856DA" w14:textId="089D8B54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sunrise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sunset</w:t>
      </w:r>
      <w:r>
        <w:rPr>
          <w:rFonts w:cs="CG Times"/>
          <w:lang w:val="en-AU"/>
        </w:rPr>
        <w:tab/>
        <w:t>*[</w:t>
      </w:r>
      <w:r>
        <w:rPr>
          <w:rFonts w:cs="CG Times"/>
          <w:i/>
          <w:iCs/>
          <w:lang w:val="en-AU"/>
        </w:rPr>
        <w:t>The sun</w:t>
      </w:r>
      <w:r>
        <w:rPr>
          <w:rFonts w:cs="CG Times"/>
          <w:i/>
          <w:iCs/>
          <w:u w:val="single"/>
          <w:lang w:val="en-AU"/>
        </w:rPr>
        <w:t>rise and set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both magnificent.</w:t>
      </w:r>
    </w:p>
    <w:p w14:paraId="2118BC25" w14:textId="7B199A7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backache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toothache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I'm suffering from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back and tooth</w:t>
      </w:r>
      <w:r>
        <w:rPr>
          <w:rFonts w:cs="CG Times"/>
          <w:i/>
          <w:iCs/>
          <w:lang w:val="en-AU"/>
        </w:rPr>
        <w:t>ache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CF68DD7" w14:textId="29377EAF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teardrop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raindrop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Her face was a sea of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tear and rain</w:t>
      </w:r>
      <w:r>
        <w:rPr>
          <w:rFonts w:cs="CG Times"/>
          <w:i/>
          <w:iCs/>
          <w:lang w:val="en-AU"/>
        </w:rPr>
        <w:t>drops</w:t>
      </w:r>
      <w:r>
        <w:rPr>
          <w:rFonts w:cs="CG Times"/>
          <w:lang w:val="en-AU"/>
        </w:rPr>
        <w:t>]</w:t>
      </w:r>
      <w:r w:rsidRPr="00EA0EFC">
        <w:rPr>
          <w:rFonts w:cs="CG Times"/>
          <w:i/>
          <w:iCs/>
          <w:lang w:val="en-AU"/>
        </w:rPr>
        <w:t>.</w:t>
      </w:r>
    </w:p>
    <w:p w14:paraId="29AC4600" w14:textId="1937860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swimwear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sportswear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This is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swim and sports</w:t>
      </w:r>
      <w:r>
        <w:rPr>
          <w:rFonts w:cs="CG Times"/>
          <w:i/>
          <w:iCs/>
          <w:lang w:val="en-AU"/>
        </w:rPr>
        <w:t>wear shop</w:t>
      </w:r>
      <w:r>
        <w:rPr>
          <w:rFonts w:cs="CG Times"/>
          <w:lang w:val="en-AU"/>
        </w:rPr>
        <w:t>]</w:t>
      </w:r>
      <w:r w:rsidRPr="004D06B9">
        <w:rPr>
          <w:rFonts w:cs="CG Times"/>
          <w:i/>
          <w:iCs/>
          <w:lang w:val="en-AU"/>
        </w:rPr>
        <w:t>.</w:t>
      </w:r>
    </w:p>
    <w:p w14:paraId="5106401F" w14:textId="37FF6D74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 xml:space="preserve"> </w:t>
      </w:r>
      <w:r w:rsidR="00A704B0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bluebird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black and blue</w:t>
      </w:r>
      <w:r>
        <w:rPr>
          <w:rFonts w:cs="CG Times"/>
          <w:i/>
          <w:iCs/>
          <w:lang w:val="en-AU"/>
        </w:rPr>
        <w:t>birds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in the area.</w:t>
      </w:r>
    </w:p>
    <w:p w14:paraId="77D6C218" w14:textId="3C744108" w:rsidR="002D3086" w:rsidRDefault="002D3086" w:rsidP="00A704B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5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stress</w:t>
      </w:r>
      <w:r>
        <w:rPr>
          <w:rFonts w:cs="CG Times"/>
          <w:lang w:val="en-AU"/>
        </w:rPr>
        <w:t>: the composite nominal has primary stress on the second element (</w:t>
      </w:r>
      <w:r>
        <w:rPr>
          <w:rFonts w:cs="CG Times"/>
          <w:i/>
          <w:iCs/>
          <w:lang w:val="en-AU"/>
        </w:rPr>
        <w:t>black</w:t>
      </w:r>
      <w:r w:rsidR="00A704B0">
        <w:rPr>
          <w:rFonts w:cs="CG Times"/>
          <w:lang w:val="en-AU"/>
        </w:rPr>
        <w:t>-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), while the compound has it on the first (</w:t>
      </w:r>
      <w:r w:rsidR="00A704B0" w:rsidRPr="00A704B0">
        <w:rPr>
          <w:rFonts w:cs="CG Times"/>
        </w:rPr>
        <w:t>ˈ</w:t>
      </w:r>
      <w:r>
        <w:rPr>
          <w:rFonts w:cs="CG Times"/>
          <w:i/>
          <w:iCs/>
          <w:lang w:val="en-AU"/>
        </w:rPr>
        <w:t>blackbird</w:t>
      </w:r>
      <w:r>
        <w:rPr>
          <w:rFonts w:cs="CG Times"/>
          <w:lang w:val="en-AU"/>
        </w:rPr>
        <w:t>).</w:t>
      </w:r>
    </w:p>
    <w:p w14:paraId="04E114F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orthography</w:t>
      </w:r>
      <w:r>
        <w:rPr>
          <w:rFonts w:cs="CG Times"/>
          <w:lang w:val="en-AU"/>
        </w:rPr>
        <w:t>: the composite nominal is written as two orthographic words, the compound as one.</w:t>
      </w:r>
    </w:p>
    <w:p w14:paraId="49ED561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meaning</w:t>
      </w:r>
      <w:r>
        <w:rPr>
          <w:rFonts w:cs="CG Times"/>
          <w:lang w:val="en-AU"/>
        </w:rPr>
        <w:t xml:space="preserve">: while the meaning of the composite nominal is straightforwardly predictable from the component parts, that of the compound is not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it is specialised, denoting a particular species.</w:t>
      </w:r>
    </w:p>
    <w:p w14:paraId="310B8EF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584" w:hanging="105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productivity</w:t>
      </w:r>
      <w:r>
        <w:rPr>
          <w:rFonts w:cs="CG Times"/>
          <w:lang w:val="en-AU"/>
        </w:rPr>
        <w:t xml:space="preserve">: in the composite nominal the dependent can be replaced by any other adjective that is semantically compatible with the head, whereas there is a quite limited number of compounds with the form Adj + </w:t>
      </w:r>
      <w:r>
        <w:rPr>
          <w:rFonts w:cs="CG Times"/>
          <w:i/>
          <w:iCs/>
          <w:lang w:val="en-AU"/>
        </w:rPr>
        <w:t>bird</w:t>
      </w:r>
      <w:r>
        <w:rPr>
          <w:rFonts w:cs="CG Times"/>
          <w:lang w:val="en-AU"/>
        </w:rPr>
        <w:t>.</w:t>
      </w:r>
    </w:p>
    <w:p w14:paraId="237843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>].</w:t>
      </w:r>
    </w:p>
    <w:p w14:paraId="57C10C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buy 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</w:t>
      </w:r>
      <w:r>
        <w:rPr>
          <w:rFonts w:cs="CG Times"/>
          <w:i/>
          <w:iCs/>
          <w:lang w:val="en-AU"/>
        </w:rPr>
        <w:t xml:space="preserve"> sofa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>not those other colours of large sofa you insist on showing me.</w:t>
      </w:r>
    </w:p>
    <w:p w14:paraId="241286B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sz w:val="19"/>
          <w:szCs w:val="19"/>
          <w:lang w:val="en-AU"/>
        </w:rPr>
        <w:t xml:space="preserve">Pre-head                     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 xml:space="preserve">       </w:t>
      </w:r>
      <w:proofErr w:type="spellStart"/>
      <w:r>
        <w:rPr>
          <w:rFonts w:cs="CG Times"/>
          <w:sz w:val="19"/>
          <w:szCs w:val="19"/>
          <w:lang w:val="en-AU"/>
        </w:rPr>
        <w:t>Pre-head</w:t>
      </w:r>
      <w:proofErr w:type="spellEnd"/>
      <w:r>
        <w:rPr>
          <w:rFonts w:cs="CG Times"/>
          <w:sz w:val="19"/>
          <w:szCs w:val="19"/>
          <w:lang w:val="en-AU"/>
        </w:rPr>
        <w:tab/>
        <w:t xml:space="preserve">                      Post-head            </w:t>
      </w:r>
      <w:proofErr w:type="spellStart"/>
      <w:proofErr w:type="gramStart"/>
      <w:r>
        <w:rPr>
          <w:rFonts w:cs="CG Times"/>
          <w:sz w:val="19"/>
          <w:szCs w:val="19"/>
          <w:lang w:val="en-AU"/>
        </w:rPr>
        <w:t>Post-head</w:t>
      </w:r>
      <w:proofErr w:type="spellEnd"/>
      <w:proofErr w:type="gramEnd"/>
    </w:p>
    <w:p w14:paraId="75C66B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external    </w:t>
      </w:r>
      <w:r>
        <w:rPr>
          <w:rFonts w:cs="CG Times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Determiner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internal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       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Head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internal      </w:t>
      </w:r>
      <w:r>
        <w:rPr>
          <w:rFonts w:cs="CG Times"/>
          <w:sz w:val="19"/>
          <w:szCs w:val="19"/>
          <w:lang w:val="en-AU"/>
        </w:rPr>
        <w:sym w:font="WP MathA" w:char="F06F"/>
      </w:r>
      <w:r>
        <w:rPr>
          <w:rFonts w:cs="CG Times"/>
          <w:sz w:val="19"/>
          <w:szCs w:val="19"/>
          <w:lang w:val="en-AU"/>
        </w:rPr>
        <w:t xml:space="preserve">     external </w:t>
      </w:r>
    </w:p>
    <w:p w14:paraId="580E4BF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firstLine="532"/>
        <w:jc w:val="both"/>
        <w:rPr>
          <w:rFonts w:cs="CG Times"/>
          <w:sz w:val="19"/>
          <w:szCs w:val="19"/>
          <w:lang w:val="en-AU"/>
        </w:rPr>
      </w:pPr>
      <w:r>
        <w:rPr>
          <w:rFonts w:cs="CG Times"/>
          <w:sz w:val="19"/>
          <w:szCs w:val="19"/>
          <w:lang w:val="en-AU"/>
        </w:rPr>
        <w:t xml:space="preserve">modifiers                           </w:t>
      </w:r>
      <w:proofErr w:type="spellStart"/>
      <w:r>
        <w:rPr>
          <w:rFonts w:cs="CG Times"/>
          <w:sz w:val="19"/>
          <w:szCs w:val="19"/>
          <w:lang w:val="en-AU"/>
        </w:rPr>
        <w:t>modifiers</w:t>
      </w:r>
      <w:proofErr w:type="spellEnd"/>
      <w:r>
        <w:rPr>
          <w:rFonts w:cs="CG Times"/>
          <w:sz w:val="19"/>
          <w:szCs w:val="19"/>
          <w:lang w:val="en-AU"/>
        </w:rPr>
        <w:t xml:space="preserve">       complement                        dependents           modifiers</w:t>
      </w:r>
    </w:p>
    <w:p w14:paraId="3786614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84"/>
          <w:tab w:val="left" w:pos="2851"/>
          <w:tab w:val="left" w:pos="4016"/>
          <w:tab w:val="left" w:pos="5263"/>
          <w:tab w:val="left" w:pos="777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those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grossly over-rewarded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financial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advisers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city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</w:p>
    <w:p w14:paraId="4A7277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even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 xml:space="preserve"> the shareholders</w:t>
      </w:r>
      <w:r>
        <w:rPr>
          <w:rFonts w:cs="CG Times"/>
          <w:lang w:val="en-AU"/>
        </w:rPr>
        <w:tab/>
        <w:t>[peripheral (focusing) + predeterminer]</w:t>
      </w:r>
    </w:p>
    <w:p w14:paraId="2464A9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financially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such</w:t>
      </w:r>
      <w:r>
        <w:rPr>
          <w:rFonts w:cs="CG Times"/>
          <w:i/>
          <w:iCs/>
          <w:lang w:val="en-AU"/>
        </w:rPr>
        <w:t xml:space="preserve"> a mess</w:t>
      </w:r>
      <w:r>
        <w:rPr>
          <w:rFonts w:cs="CG Times"/>
          <w:lang w:val="en-AU"/>
        </w:rPr>
        <w:tab/>
        <w:t>[peripheral (domain) + predeterminer]</w:t>
      </w:r>
    </w:p>
    <w:p w14:paraId="350F54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vital</w:t>
      </w:r>
      <w:r>
        <w:rPr>
          <w:rFonts w:cs="CG Times"/>
          <w:i/>
          <w:iCs/>
          <w:lang w:val="en-AU"/>
        </w:rPr>
        <w:t xml:space="preserve"> reports</w:t>
      </w:r>
      <w:r>
        <w:rPr>
          <w:rFonts w:cs="CG Times"/>
          <w:lang w:val="en-AU"/>
        </w:rPr>
        <w:tab/>
        <w:t>[determinative + residual]</w:t>
      </w:r>
    </w:p>
    <w:p w14:paraId="28308F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unsupported</w:t>
      </w:r>
      <w:r>
        <w:rPr>
          <w:rFonts w:cs="CG Times"/>
          <w:i/>
          <w:iCs/>
          <w:lang w:val="en-AU"/>
        </w:rPr>
        <w:t xml:space="preserve"> structure</w:t>
      </w:r>
      <w:r>
        <w:rPr>
          <w:rFonts w:cs="CG Times"/>
          <w:lang w:val="en-AU"/>
        </w:rPr>
        <w:tab/>
        <w:t>[superlative + residual]</w:t>
      </w:r>
    </w:p>
    <w:p w14:paraId="6A0E1C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[ordinal + residual]</w:t>
      </w:r>
    </w:p>
    <w:p w14:paraId="3A59540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[primacy + residual]</w:t>
      </w:r>
    </w:p>
    <w:p w14:paraId="0FF9AC6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buildings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largest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buildings</w:t>
      </w:r>
    </w:p>
    <w:p w14:paraId="785771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brightest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child</w:t>
      </w:r>
    </w:p>
    <w:p w14:paraId="4DA3D77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proposal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proposal</w:t>
      </w:r>
    </w:p>
    <w:p w14:paraId="218EE2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seemingly interminable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hours</w:t>
      </w:r>
      <w:r>
        <w:rPr>
          <w:rFonts w:cs="CG Times"/>
          <w:lang w:val="en-AU"/>
        </w:rPr>
        <w:tab/>
        <w:t>[residual + determinative]</w:t>
      </w:r>
    </w:p>
    <w:p w14:paraId="018C828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woefully spoilt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youngest</w:t>
      </w:r>
      <w:r>
        <w:rPr>
          <w:rFonts w:cs="CG Times"/>
          <w:i/>
          <w:iCs/>
          <w:lang w:val="en-AU"/>
        </w:rPr>
        <w:t xml:space="preserve"> child</w:t>
      </w:r>
      <w:r>
        <w:rPr>
          <w:rFonts w:cs="CG Times"/>
          <w:lang w:val="en-AU"/>
        </w:rPr>
        <w:tab/>
        <w:t>[residual + superlative]</w:t>
      </w:r>
    </w:p>
    <w:p w14:paraId="06787E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unsuccessful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second</w:t>
      </w:r>
      <w:r>
        <w:rPr>
          <w:rFonts w:cs="CG Times"/>
          <w:i/>
          <w:iCs/>
          <w:lang w:val="en-AU"/>
        </w:rPr>
        <w:t xml:space="preserve"> attempt</w:t>
      </w:r>
      <w:r>
        <w:rPr>
          <w:rFonts w:cs="CG Times"/>
          <w:lang w:val="en-AU"/>
        </w:rPr>
        <w:tab/>
        <w:t>[residual + ordinal]</w:t>
      </w:r>
    </w:p>
    <w:p w14:paraId="5789F4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highly influential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key</w:t>
      </w:r>
      <w:r>
        <w:rPr>
          <w:rFonts w:cs="CG Times"/>
          <w:i/>
          <w:iCs/>
          <w:lang w:val="en-AU"/>
        </w:rPr>
        <w:t xml:space="preserve"> address</w:t>
      </w:r>
      <w:r>
        <w:rPr>
          <w:rFonts w:cs="CG Times"/>
          <w:lang w:val="en-AU"/>
        </w:rPr>
        <w:tab/>
        <w:t>[residual + primacy]</w:t>
      </w:r>
    </w:p>
    <w:p w14:paraId="2FF3C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attractive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tight-fitting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brand-new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Italian</w:t>
      </w:r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lycra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women's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swimsuit</w:t>
      </w:r>
    </w:p>
    <w:p w14:paraId="58342C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attack </w:t>
      </w:r>
      <w:r w:rsidRPr="00B237DE">
        <w:rPr>
          <w:rStyle w:val="DoubleUnderline"/>
        </w:rPr>
        <w:t>on the prime minister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6496EE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attack </w:t>
      </w:r>
      <w:r>
        <w:rPr>
          <w:rFonts w:cs="CG Times"/>
          <w:i/>
          <w:iCs/>
          <w:u w:val="single"/>
          <w:lang w:val="en-AU"/>
        </w:rPr>
        <w:t>in the tabloid press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>on the prime minister</w:t>
      </w:r>
    </w:p>
    <w:p w14:paraId="0D5275CD" w14:textId="46B4998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in the tabloid </w:t>
      </w:r>
      <w:proofErr w:type="gramStart"/>
      <w:r>
        <w:rPr>
          <w:rFonts w:cs="CG Times"/>
          <w:i/>
          <w:iCs/>
          <w:u w:val="single"/>
          <w:lang w:val="en-AU"/>
        </w:rPr>
        <w:t>press</w:t>
      </w:r>
      <w:proofErr w:type="gramEnd"/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2F7DED7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tabloid press</w:t>
      </w:r>
    </w:p>
    <w:p w14:paraId="0D0C170C" w14:textId="5BFFEE1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F41DCB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</w:p>
    <w:p w14:paraId="23DCE3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rumour </w:t>
      </w:r>
      <w:r>
        <w:rPr>
          <w:rFonts w:cs="CG Times"/>
          <w:i/>
          <w:iCs/>
          <w:u w:val="single"/>
          <w:lang w:val="en-AU"/>
        </w:rPr>
        <w:t xml:space="preserve">which was published in </w:t>
      </w:r>
      <w:r w:rsidR="006C148F">
        <w:rPr>
          <w:rFonts w:cs="CG Times"/>
          <w:i/>
          <w:iCs/>
          <w:u w:val="single"/>
          <w:lang w:val="en-AU"/>
        </w:rPr>
        <w:t>`</w:t>
      </w:r>
      <w:r>
        <w:rPr>
          <w:rFonts w:cs="CG Times"/>
          <w:i/>
          <w:iCs/>
          <w:u w:val="single"/>
          <w:lang w:val="en-AU"/>
        </w:rPr>
        <w:t>The Times</w:t>
      </w:r>
      <w:r w:rsidR="006C148F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lang w:val="en-AU"/>
        </w:rPr>
        <w:t xml:space="preserve"> </w:t>
      </w:r>
      <w:r w:rsidRPr="00B237DE">
        <w:rPr>
          <w:rStyle w:val="DoubleUnderline"/>
        </w:rPr>
        <w:t xml:space="preserve">that income tax would be </w:t>
      </w:r>
      <w:r w:rsidR="008668BD" w:rsidRPr="00B237DE">
        <w:rPr>
          <w:rStyle w:val="DoubleUnderline"/>
        </w:rPr>
        <w:t>cut</w:t>
      </w:r>
    </w:p>
    <w:p w14:paraId="09E89A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a trip </w:t>
      </w:r>
      <w:r>
        <w:rPr>
          <w:rFonts w:cs="CG Times"/>
          <w:i/>
          <w:iCs/>
          <w:u w:val="single"/>
          <w:lang w:val="en-AU"/>
        </w:rPr>
        <w:t>to Paris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abroad</w:t>
      </w:r>
      <w:r>
        <w:rPr>
          <w:rFonts w:cs="CG Times"/>
          <w:lang w:val="en-AU"/>
        </w:rPr>
        <w:t xml:space="preserve"> </w:t>
      </w:r>
    </w:p>
    <w:p w14:paraId="3B7A9C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Carmen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opera </w:t>
      </w:r>
      <w:r>
        <w:rPr>
          <w:rFonts w:cs="CG Times"/>
          <w:i/>
          <w:iCs/>
          <w:u w:val="single"/>
          <w:lang w:val="en-AU"/>
        </w:rPr>
        <w:t>by Bizet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Carmen</w:t>
      </w:r>
    </w:p>
    <w:p w14:paraId="69DE28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politic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body </w:t>
      </w:r>
      <w:r>
        <w:rPr>
          <w:rFonts w:cs="CG Times"/>
          <w:i/>
          <w:iCs/>
          <w:u w:val="single"/>
          <w:lang w:val="en-AU"/>
        </w:rPr>
        <w:t>of France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politic</w:t>
      </w:r>
    </w:p>
    <w:p w14:paraId="0AC7BA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highly original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something </w:t>
      </w:r>
      <w:r>
        <w:rPr>
          <w:rFonts w:cs="CG Times"/>
          <w:i/>
          <w:iCs/>
          <w:u w:val="single"/>
          <w:lang w:val="en-AU"/>
        </w:rPr>
        <w:t>by Bach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highly original</w:t>
      </w:r>
    </w:p>
    <w:p w14:paraId="2B4095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little </w:t>
      </w:r>
      <w:r>
        <w:rPr>
          <w:rFonts w:cs="CG Times"/>
          <w:i/>
          <w:iCs/>
          <w:u w:val="single"/>
          <w:lang w:val="en-AU"/>
        </w:rPr>
        <w:t>significant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else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by Schubert</w:t>
      </w:r>
    </w:p>
    <w:p w14:paraId="69A365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author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herself</w:t>
      </w:r>
    </w:p>
    <w:p w14:paraId="3C669A3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one man </w:t>
      </w:r>
      <w:r>
        <w:rPr>
          <w:rFonts w:cs="CG Times"/>
          <w:i/>
          <w:iCs/>
          <w:u w:val="single"/>
          <w:lang w:val="en-AU"/>
        </w:rPr>
        <w:t>alone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 can help you on this</w:t>
      </w:r>
    </w:p>
    <w:p w14:paraId="47367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possibility </w:t>
      </w:r>
      <w:r>
        <w:rPr>
          <w:rFonts w:cs="CG Times"/>
          <w:i/>
          <w:iCs/>
          <w:u w:val="single"/>
          <w:lang w:val="en-AU"/>
        </w:rPr>
        <w:t>too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that the prisoners would be released</w:t>
      </w:r>
    </w:p>
    <w:p w14:paraId="0EA41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pronoun</w:t>
      </w:r>
    </w:p>
    <w:p w14:paraId="47F723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nominative</w:t>
      </w:r>
    </w:p>
    <w:p w14:paraId="6F149F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accusative</w:t>
      </w:r>
    </w:p>
    <w:p w14:paraId="0545F5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is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bag?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67F626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function of NP</w:t>
      </w:r>
      <w:r>
        <w:rPr>
          <w:rFonts w:cs="CG Times"/>
          <w:smallCaps/>
          <w:lang w:val="en-AU"/>
        </w:rPr>
        <w:tab/>
        <w:t>case of noun</w:t>
      </w:r>
    </w:p>
    <w:p w14:paraId="694243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slept soundly.</w:t>
      </w:r>
      <w:r>
        <w:rPr>
          <w:rFonts w:cs="CG Times"/>
          <w:lang w:val="en-AU"/>
        </w:rPr>
        <w:tab/>
        <w:t>subject of clause</w:t>
      </w:r>
      <w:r>
        <w:rPr>
          <w:rFonts w:cs="CG Times"/>
          <w:lang w:val="en-AU"/>
        </w:rPr>
        <w:tab/>
        <w:t>plain</w:t>
      </w:r>
    </w:p>
    <w:p w14:paraId="2E16EC1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help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object of clause</w:t>
      </w:r>
      <w:r>
        <w:rPr>
          <w:rFonts w:cs="CG Times"/>
          <w:lang w:val="en-AU"/>
        </w:rPr>
        <w:tab/>
        <w:t>plain</w:t>
      </w:r>
    </w:p>
    <w:p w14:paraId="406BD5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371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bag</w:t>
      </w:r>
      <w:r>
        <w:rPr>
          <w:rFonts w:cs="CG Times"/>
          <w:lang w:val="en-AU"/>
        </w:rPr>
        <w:tab/>
        <w:t>subj-det of NP</w:t>
      </w:r>
      <w:r>
        <w:rPr>
          <w:rFonts w:cs="CG Times"/>
          <w:lang w:val="en-AU"/>
        </w:rPr>
        <w:tab/>
        <w:t>genitive</w:t>
      </w:r>
    </w:p>
    <w:p w14:paraId="03E36F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took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the zoo.</w:t>
      </w:r>
      <w:r>
        <w:rPr>
          <w:rFonts w:cs="CG Times"/>
          <w:lang w:val="en-AU"/>
        </w:rPr>
        <w:tab/>
        <w:t>[direct object; accusative case]</w:t>
      </w:r>
    </w:p>
    <w:p w14:paraId="473F0A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showed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the animals.</w:t>
      </w:r>
      <w:r>
        <w:rPr>
          <w:rFonts w:cs="CG Times"/>
          <w:lang w:val="en-AU"/>
        </w:rPr>
        <w:tab/>
        <w:t>[indirect object; accusative case]</w:t>
      </w:r>
    </w:p>
    <w:p w14:paraId="587DBAE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the money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father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bride</w:t>
      </w:r>
    </w:p>
    <w:p w14:paraId="6A77E1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shall I park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car?</w:t>
      </w:r>
      <w:r>
        <w:rPr>
          <w:rFonts w:cs="CG Times"/>
          <w:lang w:val="en-AU"/>
        </w:rPr>
        <w:tab/>
        <w:t>[dependent]</w:t>
      </w:r>
    </w:p>
    <w:p w14:paraId="1424CD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car is in the carport: where shall I park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[independent]</w:t>
      </w:r>
    </w:p>
    <w:p w14:paraId="62F8CC4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5496"/>
          <w:tab w:val="left" w:pos="6968"/>
          <w:tab w:val="left" w:pos="7704"/>
          <w:tab w:val="left" w:pos="844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</w:t>
      </w:r>
      <w:r>
        <w:rPr>
          <w:rFonts w:cs="CG Times"/>
          <w:smallCaps/>
          <w:lang w:val="en-AU"/>
        </w:rPr>
        <w:t>nominative     accusative</w:t>
      </w:r>
      <w:r>
        <w:rPr>
          <w:rFonts w:cs="CG Times"/>
          <w:smallCaps/>
          <w:lang w:val="en-AU"/>
        </w:rPr>
        <w:tab/>
        <w:t xml:space="preserve">                         genitive</w:t>
      </w:r>
    </w:p>
    <w:p w14:paraId="7DC0A0B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               </w:t>
      </w:r>
      <w:r>
        <w:rPr>
          <w:rFonts w:cs="CG Times"/>
          <w:smallCaps/>
          <w:lang w:val="en-AU"/>
        </w:rPr>
        <w:t>plain</w:t>
      </w:r>
      <w:r>
        <w:rPr>
          <w:rFonts w:cs="CG Times"/>
          <w:lang w:val="en-AU"/>
        </w:rPr>
        <w:t xml:space="preserve">      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b/>
          <w:bCs/>
          <w:lang w:val="en-AU"/>
        </w:rPr>
        <w:t>Dependent</w:t>
      </w:r>
      <w:r>
        <w:rPr>
          <w:rFonts w:cs="CG Times"/>
          <w:b/>
          <w:bCs/>
          <w:lang w:val="en-AU"/>
        </w:rPr>
        <w:tab/>
        <w:t>Independent</w:t>
      </w:r>
    </w:p>
    <w:p w14:paraId="61E29B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4023"/>
          <w:tab w:val="left" w:pos="4760"/>
          <w:tab w:val="left" w:pos="6010"/>
          <w:tab w:val="left" w:pos="6968"/>
          <w:tab w:val="left" w:pos="7881"/>
          <w:tab w:val="left" w:pos="844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 xml:space="preserve">personal </w:t>
      </w:r>
    </w:p>
    <w:p w14:paraId="4D66AE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us</w:t>
      </w:r>
      <w:r>
        <w:rPr>
          <w:rFonts w:cs="CG Times"/>
          <w:i/>
          <w:iCs/>
          <w:lang w:val="en-AU"/>
        </w:rPr>
        <w:tab/>
        <w:t>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ours</w:t>
      </w:r>
    </w:p>
    <w:p w14:paraId="77390A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yours</w:t>
      </w:r>
    </w:p>
    <w:p w14:paraId="62482A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hanging="162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</w:t>
      </w:r>
    </w:p>
    <w:p w14:paraId="0585F0D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her</w:t>
      </w:r>
      <w:proofErr w:type="spellEnd"/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hers</w:t>
      </w:r>
    </w:p>
    <w:p w14:paraId="7E7607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left="2160" w:firstLine="759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they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them</w:t>
      </w:r>
      <w:r>
        <w:rPr>
          <w:rFonts w:cs="CG Times"/>
          <w:i/>
          <w:iCs/>
          <w:lang w:val="en-AU"/>
        </w:rPr>
        <w:tab/>
        <w:t>their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theirs</w:t>
      </w:r>
    </w:p>
    <w:p w14:paraId="11173D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interrogative/relative </w:t>
      </w:r>
    </w:p>
    <w:p w14:paraId="438D673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2919"/>
          <w:tab w:val="left" w:pos="3656"/>
          <w:tab w:val="left" w:pos="4392"/>
          <w:tab w:val="left" w:pos="6477"/>
          <w:tab w:val="left" w:pos="7459"/>
          <w:tab w:val="left" w:pos="844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whose</w:t>
      </w:r>
    </w:p>
    <w:p w14:paraId="22BCDC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nominative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accusative</w:t>
      </w:r>
    </w:p>
    <w:p w14:paraId="426BC2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made up some new curtains.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made up some new curtains.</w:t>
      </w:r>
    </w:p>
    <w:p w14:paraId="3B1846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see that movie or not?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see that movie or not?</w:t>
      </w:r>
    </w:p>
    <w:p w14:paraId="2D4848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We saw that movie, didn't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?</w:t>
      </w:r>
    </w:p>
    <w:p w14:paraId="4905791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is mad.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think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is mad.</w:t>
      </w:r>
    </w:p>
    <w:p w14:paraId="7202DDD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anarchists almost toppled the militarist-industrial-financial Establishment.</w:t>
      </w:r>
    </w:p>
    <w:p w14:paraId="730558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Perhaps this is why we all taunted and teased him, because he was different and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kids don't like anything different.</w:t>
      </w:r>
    </w:p>
    <w:p w14:paraId="2F1A2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love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who loves you.</w:t>
      </w:r>
    </w:p>
    <w:p w14:paraId="1A1B24C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she loves.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she loves.</w:t>
      </w:r>
    </w:p>
    <w:p w14:paraId="1E5EFB1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 is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!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Yes, it's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!</w:t>
      </w:r>
    </w:p>
    <w:p w14:paraId="3CD3E4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These are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>.</w:t>
      </w:r>
    </w:p>
    <w:p w14:paraId="27E8098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one who objected was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only one who objected was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0BC21BD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at the age of 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one here is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at the age of 12.</w:t>
      </w:r>
    </w:p>
    <w:p w14:paraId="30B2EFD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in </w:t>
      </w:r>
      <w:proofErr w:type="spellStart"/>
      <w:r>
        <w:rPr>
          <w:rFonts w:cs="CG Times"/>
          <w:i/>
          <w:iCs/>
          <w:lang w:val="en-AU"/>
        </w:rPr>
        <w:t>Greville's</w:t>
      </w:r>
      <w:proofErr w:type="spellEnd"/>
      <w:r>
        <w:rPr>
          <w:rFonts w:cs="CG Times"/>
          <w:i/>
          <w:iCs/>
          <w:lang w:val="en-AU"/>
        </w:rPr>
        <w:t xml:space="preserve"> office,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sitting in his swivel chair behind the vast expanse of desk, Annette sorting yesterday's roughly heaped higgledy-piggledy papers back into the drawers and files that had earlier contained them.</w:t>
      </w:r>
    </w:p>
    <w:p w14:paraId="5BA87B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 think of a few himself, I expect,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being so much in the business already</w:t>
      </w:r>
      <w:r>
        <w:rPr>
          <w:rFonts w:cs="CG Times"/>
          <w:lang w:val="en-AU"/>
        </w:rPr>
        <w:t>.</w:t>
      </w:r>
    </w:p>
    <w:p w14:paraId="69A425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</w:p>
    <w:p w14:paraId="593108A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to the same school as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926BCB3" w14:textId="5FF2EF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2D02DD">
        <w:rPr>
          <w:rFonts w:cs="CG Times"/>
          <w:i/>
          <w:iCs/>
          <w:lang w:val="en-AU"/>
        </w:rPr>
        <w:t>man</w:t>
      </w:r>
      <w:r>
        <w:rPr>
          <w:rFonts w:cs="CG Times"/>
          <w:i/>
          <w:iCs/>
          <w:lang w:val="en-AU"/>
        </w:rPr>
        <w:t xml:space="preserve"> than </w:t>
      </w:r>
      <w:r w:rsidR="002D02DD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not met a nicer </w:t>
      </w:r>
      <w:r w:rsidR="00DD5FD3">
        <w:rPr>
          <w:rFonts w:cs="CG Times"/>
          <w:i/>
          <w:iCs/>
          <w:lang w:val="en-AU"/>
        </w:rPr>
        <w:t xml:space="preserve">man </w:t>
      </w:r>
      <w:r>
        <w:rPr>
          <w:rFonts w:cs="CG Times"/>
          <w:i/>
          <w:iCs/>
          <w:lang w:val="en-AU"/>
        </w:rPr>
        <w:t xml:space="preserve">than </w:t>
      </w:r>
      <w:r w:rsidR="00DD5FD3" w:rsidRPr="00DD5FD3">
        <w:rPr>
          <w:rFonts w:cs="CG Times"/>
          <w:i/>
          <w:iCs/>
          <w:u w:val="single"/>
          <w:lang w:val="en-AU"/>
        </w:rPr>
        <w:t>him</w:t>
      </w:r>
      <w:r w:rsidR="00DD5FD3">
        <w:rPr>
          <w:rFonts w:cs="CG Times"/>
          <w:i/>
          <w:iCs/>
          <w:lang w:val="en-AU"/>
        </w:rPr>
        <w:t>.</w:t>
      </w:r>
    </w:p>
    <w:p w14:paraId="26EAFE9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affected the others more than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036BAF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we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older than </w:t>
      </w:r>
      <w:r w:rsidRPr="001346D5">
        <w:rPr>
          <w:rFonts w:cs="CG Times"/>
          <w:i/>
          <w:iCs/>
          <w:u w:val="single"/>
          <w:lang w:val="en-AU"/>
        </w:rPr>
        <w:t>us both</w:t>
      </w:r>
      <w:r w:rsidRPr="001346D5">
        <w:rPr>
          <w:rFonts w:cs="CG Times"/>
          <w:u w:val="single"/>
          <w:lang w:val="en-AU"/>
        </w:rPr>
        <w:t>/</w:t>
      </w:r>
      <w:r w:rsidRPr="001346D5"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i/>
          <w:iCs/>
          <w:lang w:val="en-AU"/>
        </w:rPr>
        <w:t>.</w:t>
      </w:r>
    </w:p>
    <w:p w14:paraId="6EAF0E6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full of life.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morose,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full of life.</w:t>
      </w:r>
    </w:p>
    <w:p w14:paraId="4CC7CD7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a republican?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What,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a republican?</w:t>
      </w:r>
    </w:p>
    <w:p w14:paraId="2821746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people thought ours an unlikely alliance,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neat and quiet,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restless and flamboyant.</w:t>
      </w:r>
    </w:p>
    <w:p w14:paraId="267B025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Gary took the call, not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581567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</w:t>
      </w:r>
      <w:proofErr w:type="gramStart"/>
      <w:r>
        <w:rPr>
          <w:rFonts w:cs="CG Times"/>
          <w:lang w:val="en-AU"/>
        </w:rPr>
        <w:t xml:space="preserve">: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ordered a taxi?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824CDB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too.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I'm going home.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too.</w:t>
      </w:r>
    </w:p>
    <w:p w14:paraId="46F4DC8B" w14:textId="4DBFBD32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can do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can do it</w:t>
      </w:r>
      <w:r w:rsidR="00A52165">
        <w:rPr>
          <w:rFonts w:cs="CG Times"/>
          <w:i/>
          <w:iCs/>
          <w:lang w:val="en-AU"/>
        </w:rPr>
        <w:t>.</w:t>
      </w:r>
    </w:p>
    <w:p w14:paraId="3ABD8C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 nobody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14B19F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can do it but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>.</w:t>
      </w:r>
    </w:p>
    <w:p w14:paraId="7D45374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set off again, the Rover going precariously slowly in very low gear up hills, with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staying on its tail in case it petered out altogether.</w:t>
      </w:r>
    </w:p>
    <w:p w14:paraId="636698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out of the way, there would be no one to curb his excesses.</w:t>
      </w:r>
    </w:p>
    <w:p w14:paraId="71F739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on Friday.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police arrested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on Friday.</w:t>
      </w:r>
    </w:p>
    <w:p w14:paraId="3465F3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the tapes.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handed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the tapes.</w:t>
      </w:r>
    </w:p>
    <w:p w14:paraId="46360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Pamela was standing near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.</w:t>
      </w:r>
    </w:p>
    <w:p w14:paraId="21B8AC5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to go alone would be risky.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For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to go alone would be risky.</w:t>
      </w:r>
    </w:p>
    <w:p w14:paraId="44B8C87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, I wouldn't trust him further than I could throw him.</w:t>
      </w:r>
    </w:p>
    <w:p w14:paraId="7FF074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much care for it,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46BC9217" w14:textId="34D469E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Who is there who could help?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Well, there's always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>, I suppose</w:t>
      </w:r>
      <w:r w:rsidR="00044CB6">
        <w:rPr>
          <w:rFonts w:cs="CG Times"/>
          <w:i/>
          <w:iCs/>
          <w:lang w:val="en-AU"/>
        </w:rPr>
        <w:t>.</w:t>
      </w:r>
    </w:p>
    <w:p w14:paraId="4B3D652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Don't forget Liz.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Yes, there's certainly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to consider.</w:t>
      </w:r>
    </w:p>
    <w:p w14:paraId="0D5F73F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asked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workers how we felt about it.</w:t>
      </w:r>
    </w:p>
    <w:p w14:paraId="21F0DE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 real work of universities ... is now being made increasingly difficult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workers.</w:t>
      </w:r>
    </w:p>
    <w:p w14:paraId="308BA3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What a delightful invitation, for </w:t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workers to submit something to your splendid publication.</w:t>
      </w:r>
    </w:p>
    <w:p w14:paraId="77FE0D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At</w:t>
      </w:r>
      <w:proofErr w:type="gramEnd"/>
      <w:r>
        <w:rPr>
          <w:rFonts w:cs="CG Times"/>
          <w:i/>
          <w:iCs/>
          <w:lang w:val="en-AU"/>
        </w:rPr>
        <w:t xml:space="preserve"> 4 pm this afternoon </w:t>
      </w:r>
      <w:r>
        <w:rPr>
          <w:rFonts w:cs="CG Times"/>
          <w:i/>
          <w:iCs/>
          <w:u w:val="single"/>
          <w:lang w:val="en-AU"/>
        </w:rPr>
        <w:t>my ministers and I</w:t>
      </w:r>
      <w:r>
        <w:rPr>
          <w:rFonts w:cs="CG Times"/>
          <w:b/>
          <w:bCs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formally took office.</w:t>
      </w:r>
    </w:p>
    <w:p w14:paraId="6851B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Luckman</w:t>
      </w:r>
      <w:r>
        <w:rPr>
          <w:rFonts w:cs="CG Times"/>
          <w:i/>
          <w:iCs/>
          <w:lang w:val="en-AU"/>
        </w:rPr>
        <w:t xml:space="preserve"> were sentenced to life imprisonment.</w:t>
      </w:r>
    </w:p>
    <w:p w14:paraId="230932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have some of our biggest arguments over Conservative social issues.</w:t>
      </w:r>
    </w:p>
    <w:p w14:paraId="32D685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know you can trust </w:t>
      </w:r>
      <w:r>
        <w:rPr>
          <w:rFonts w:cs="CG Times"/>
          <w:i/>
          <w:iCs/>
          <w:u w:val="single"/>
          <w:lang w:val="en-AU"/>
        </w:rPr>
        <w:t>Andrea and me</w:t>
      </w:r>
      <w:r>
        <w:rPr>
          <w:rFonts w:cs="CG Times"/>
          <w:i/>
          <w:iCs/>
          <w:lang w:val="en-AU"/>
        </w:rPr>
        <w:t>.</w:t>
      </w:r>
    </w:p>
    <w:p w14:paraId="6ADA85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</w:t>
      </w:r>
      <w:r>
        <w:rPr>
          <w:rFonts w:cs="CG Times"/>
          <w:i/>
          <w:iCs/>
          <w:u w:val="single"/>
          <w:lang w:val="en-AU"/>
        </w:rPr>
        <w:t>them and their children</w:t>
      </w:r>
      <w:r>
        <w:rPr>
          <w:rFonts w:cs="CG Times"/>
          <w:i/>
          <w:iCs/>
          <w:lang w:val="en-AU"/>
        </w:rPr>
        <w:t xml:space="preserve"> in the park.</w:t>
      </w:r>
    </w:p>
    <w:p w14:paraId="5C357A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has always been pretty intense rivalry between </w:t>
      </w:r>
      <w:r>
        <w:rPr>
          <w:rFonts w:cs="CG Times"/>
          <w:i/>
          <w:iCs/>
          <w:u w:val="single"/>
          <w:lang w:val="en-AU"/>
        </w:rPr>
        <w:t>him and me</w:t>
      </w:r>
      <w:r>
        <w:rPr>
          <w:rFonts w:cs="CG Times"/>
          <w:i/>
          <w:iCs/>
          <w:lang w:val="en-AU"/>
        </w:rPr>
        <w:t>.</w:t>
      </w:r>
    </w:p>
    <w:p w14:paraId="0AAC53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Tina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sat by the window looking down on all the twinkling lights.</w:t>
      </w:r>
    </w:p>
    <w:p w14:paraId="1004EB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She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us</w:t>
      </w:r>
      <w:r>
        <w:rPr>
          <w:rFonts w:cs="CG Times"/>
          <w:i/>
          <w:iCs/>
          <w:lang w:val="en-AU"/>
        </w:rPr>
        <w:t xml:space="preserve"> are going to be good friends.</w:t>
      </w:r>
    </w:p>
    <w:p w14:paraId="27D897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Me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Larry</w:t>
      </w:r>
      <w:r>
        <w:rPr>
          <w:rFonts w:cs="CG Times"/>
          <w:i/>
          <w:iCs/>
          <w:lang w:val="en-AU"/>
        </w:rPr>
        <w:t xml:space="preserve"> are going to the movies.</w:t>
      </w:r>
    </w:p>
    <w:p w14:paraId="3B42C2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!</w:t>
      </w:r>
      <w:r>
        <w:rPr>
          <w:rFonts w:cs="CG Times"/>
          <w:i/>
          <w:iCs/>
          <w:u w:val="single"/>
          <w:lang w:val="en-AU"/>
        </w:rPr>
        <w:t>Him</w:t>
      </w:r>
      <w:proofErr w:type="gramEnd"/>
      <w:r>
        <w:rPr>
          <w:rFonts w:cs="CG Times"/>
          <w:i/>
          <w:iCs/>
          <w:u w:val="single"/>
          <w:lang w:val="en-AU"/>
        </w:rPr>
        <w:t xml:space="preserve"> and me</w:t>
      </w:r>
      <w:r>
        <w:rPr>
          <w:rFonts w:cs="CG Times"/>
          <w:i/>
          <w:iCs/>
          <w:lang w:val="en-AU"/>
        </w:rPr>
        <w:t xml:space="preserve"> fixed up the wagon while the others went to town.</w:t>
      </w:r>
    </w:p>
    <w:p w14:paraId="0B3028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present was supposed to represent</w:t>
      </w:r>
      <w:r>
        <w:rPr>
          <w:rFonts w:cs="CG Times"/>
          <w:i/>
          <w:iCs/>
          <w:u w:val="single"/>
          <w:lang w:val="en-AU"/>
        </w:rPr>
        <w:t xml:space="preserve"> Jason and I</w:t>
      </w:r>
      <w:r>
        <w:rPr>
          <w:rFonts w:cs="CG Times"/>
          <w:i/>
          <w:iCs/>
          <w:lang w:val="en-AU"/>
        </w:rPr>
        <w:t>, that was the problem.</w:t>
      </w:r>
    </w:p>
    <w:p w14:paraId="5184C9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Any postgrad who has any concerns about working conditions or security in shared offices is welcome to approach either </w:t>
      </w:r>
      <w:r>
        <w:rPr>
          <w:rFonts w:cs="CG Times"/>
          <w:i/>
          <w:iCs/>
          <w:u w:val="single"/>
          <w:lang w:val="en-AU"/>
        </w:rPr>
        <w:t>Ann Jones or I</w:t>
      </w:r>
      <w:r>
        <w:rPr>
          <w:rFonts w:cs="CG Times"/>
          <w:i/>
          <w:iCs/>
          <w:lang w:val="en-AU"/>
        </w:rPr>
        <w:t xml:space="preserve"> with them.</w:t>
      </w:r>
    </w:p>
    <w:p w14:paraId="6E2DAB6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It would be an opportunity for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 xml:space="preserve"> to spend some time together.</w:t>
      </w:r>
    </w:p>
    <w:p w14:paraId="69159E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He had intended to leave at dawn, without </w:t>
      </w:r>
      <w:r>
        <w:rPr>
          <w:rFonts w:cs="CG Times"/>
          <w:i/>
          <w:iCs/>
          <w:u w:val="single"/>
          <w:lang w:val="en-AU"/>
        </w:rPr>
        <w:t>you or I</w:t>
      </w:r>
      <w:r>
        <w:rPr>
          <w:rFonts w:cs="CG Times"/>
          <w:i/>
          <w:iCs/>
          <w:lang w:val="en-AU"/>
        </w:rPr>
        <w:t xml:space="preserve"> knowing anything about it.</w:t>
      </w:r>
    </w:p>
    <w:p w14:paraId="7D717FE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awarded </w:t>
      </w:r>
      <w:r>
        <w:rPr>
          <w:rFonts w:cs="CG Times"/>
          <w:i/>
          <w:iCs/>
          <w:u w:val="single"/>
          <w:lang w:val="en-AU"/>
        </w:rPr>
        <w:t>he and his brother</w:t>
      </w:r>
      <w:r>
        <w:rPr>
          <w:rFonts w:cs="CG Times"/>
          <w:i/>
          <w:iCs/>
          <w:lang w:val="en-AU"/>
        </w:rPr>
        <w:t xml:space="preserve"> certificates of merit.</w:t>
      </w:r>
    </w:p>
    <w:p w14:paraId="064405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There's a tendency for </w:t>
      </w:r>
      <w:r>
        <w:rPr>
          <w:rFonts w:cs="CG Times"/>
          <w:i/>
          <w:iCs/>
          <w:u w:val="single"/>
          <w:lang w:val="en-AU"/>
        </w:rPr>
        <w:t>he and I</w:t>
      </w:r>
      <w:r>
        <w:rPr>
          <w:rFonts w:cs="CG Times"/>
          <w:i/>
          <w:iCs/>
          <w:lang w:val="en-AU"/>
        </w:rPr>
        <w:t xml:space="preserve"> to clash.</w:t>
      </w:r>
    </w:p>
    <w:p w14:paraId="7A90F80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They've invited </w:t>
      </w:r>
      <w:r>
        <w:rPr>
          <w:rFonts w:cs="CG Times"/>
          <w:i/>
          <w:iCs/>
          <w:u w:val="single"/>
          <w:lang w:val="en-AU"/>
        </w:rPr>
        <w:t>the Smiths and we</w:t>
      </w:r>
      <w:r>
        <w:rPr>
          <w:rFonts w:cs="CG Times"/>
          <w:i/>
          <w:iCs/>
          <w:lang w:val="en-AU"/>
        </w:rPr>
        <w:t xml:space="preserve"> to lunch.</w:t>
      </w:r>
    </w:p>
    <w:p w14:paraId="2688A8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Liz will be back next week, so I've asked Ed to return the key to </w:t>
      </w:r>
      <w:r>
        <w:rPr>
          <w:rFonts w:cs="CG Times"/>
          <w:i/>
          <w:iCs/>
          <w:u w:val="single"/>
          <w:lang w:val="en-AU"/>
        </w:rPr>
        <w:t>you or she</w:t>
      </w:r>
      <w:r>
        <w:rPr>
          <w:rFonts w:cs="CG Times"/>
          <w:i/>
          <w:iCs/>
          <w:lang w:val="en-AU"/>
        </w:rPr>
        <w:t>.</w:t>
      </w:r>
    </w:p>
    <w:p w14:paraId="63C241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we</w:t>
      </w:r>
      <w:r>
        <w:rPr>
          <w:rFonts w:cs="CG Times"/>
          <w:i/>
          <w:iCs/>
          <w:lang w:val="en-AU"/>
        </w:rPr>
        <w:t>.</w:t>
      </w:r>
    </w:p>
    <w:p w14:paraId="2E4C66D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the same kind of music as </w:t>
      </w:r>
      <w:r>
        <w:rPr>
          <w:rFonts w:cs="CG Times"/>
          <w:i/>
          <w:iCs/>
          <w:u w:val="single"/>
          <w:lang w:val="en-AU"/>
        </w:rPr>
        <w:t>you and I</w:t>
      </w:r>
      <w:r>
        <w:rPr>
          <w:rFonts w:cs="CG Times"/>
          <w:i/>
          <w:iCs/>
          <w:lang w:val="en-AU"/>
        </w:rPr>
        <w:t>.</w:t>
      </w:r>
    </w:p>
    <w:p w14:paraId="4411549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accusative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nominative</w:t>
      </w:r>
    </w:p>
    <w:p w14:paraId="67E6F7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did you meet?</w:t>
      </w:r>
    </w:p>
    <w:p w14:paraId="22B4B0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had invited.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say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had invited.</w:t>
      </w:r>
    </w:p>
    <w:p w14:paraId="08E8A5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consulted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consulted</w:t>
      </w:r>
    </w:p>
    <w:p w14:paraId="600F81D0" w14:textId="7F255B7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pretty young co</w:t>
      </w:r>
      <w:r>
        <w:rPr>
          <w:rFonts w:cs="CG Times"/>
          <w:i/>
          <w:iCs/>
          <w:lang w:val="en-AU"/>
        </w:rPr>
        <w:noBreakHyphen/>
        <w:t xml:space="preserve">ed named </w:t>
      </w:r>
      <w:r w:rsidR="007525FB">
        <w:rPr>
          <w:rFonts w:cs="CG Times"/>
          <w:i/>
          <w:iCs/>
          <w:lang w:val="en-AU"/>
        </w:rPr>
        <w:t>J</w:t>
      </w:r>
      <w:r>
        <w:rPr>
          <w:rFonts w:cs="CG Times"/>
          <w:i/>
          <w:iCs/>
          <w:lang w:val="en-AU"/>
        </w:rPr>
        <w:t xml:space="preserve">unko gets into the game and thus meets a youngster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she has an affair.</w:t>
      </w:r>
    </w:p>
    <w:p w14:paraId="4DF3EFF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next musician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got to know well was a much younger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have already mentioned, Sidney Lewis.</w:t>
      </w:r>
    </w:p>
    <w:p w14:paraId="2249A3A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double</w:t>
      </w:r>
      <w:r>
        <w:rPr>
          <w:rFonts w:cs="CG Times"/>
          <w:i/>
          <w:iCs/>
          <w:lang w:val="en-AU"/>
        </w:rPr>
        <w:noBreakHyphen/>
        <w:t xml:space="preserve">crosses the five pals with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lives, cheats a waitress (Juliet Prowse) and cynically uses a magazine editress (Martha </w:t>
      </w:r>
      <w:proofErr w:type="spellStart"/>
      <w:r>
        <w:rPr>
          <w:rFonts w:cs="CG Times"/>
          <w:i/>
          <w:iCs/>
          <w:lang w:val="en-AU"/>
        </w:rPr>
        <w:t>Hyer</w:t>
      </w:r>
      <w:proofErr w:type="spellEnd"/>
      <w:r>
        <w:rPr>
          <w:rFonts w:cs="CG Times"/>
          <w:i/>
          <w:iCs/>
          <w:lang w:val="en-AU"/>
        </w:rPr>
        <w:t>) to get ahead.</w:t>
      </w:r>
    </w:p>
    <w:p w14:paraId="7E1938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Jeffrey had grown a beard and was associating with a scruffy crowd of radicals, many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were not even British.</w:t>
      </w:r>
    </w:p>
    <w:p w14:paraId="28AAD4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Hugh wasn't impressed with this ingratiating barman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Roddy had raked up.</w:t>
      </w:r>
    </w:p>
    <w:p w14:paraId="3C9FDBA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73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include the deros of the inner urban areas and most of the abos, most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haven't got a skerrick, and spend most of what little they have on the terps getting </w:t>
      </w:r>
      <w:r>
        <w:rPr>
          <w:rFonts w:cs="CG Times"/>
          <w:i/>
          <w:iCs/>
          <w:lang w:val="en-AU"/>
        </w:rPr>
        <w:lastRenderedPageBreak/>
        <w:t xml:space="preserve">rotten. </w:t>
      </w:r>
    </w:p>
    <w:p w14:paraId="5BBA6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wrote the editorial?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wrote the editorial?</w:t>
      </w:r>
    </w:p>
    <w:p w14:paraId="180D1A2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came to dinner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man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came to dinner</w:t>
      </w:r>
    </w:p>
    <w:p w14:paraId="49B11C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could it be?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could it be?</w:t>
      </w:r>
    </w:p>
    <w:p w14:paraId="2A915F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is going to marry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261BDD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Award-winning journalist Nelson </w:t>
      </w:r>
      <w:proofErr w:type="spellStart"/>
      <w:r>
        <w:rPr>
          <w:rFonts w:cs="CG Times"/>
          <w:i/>
          <w:iCs/>
          <w:lang w:val="en-AU"/>
        </w:rPr>
        <w:t>Keece</w:t>
      </w:r>
      <w:proofErr w:type="spellEnd"/>
      <w:r>
        <w:rPr>
          <w:rFonts w:cs="CG Times"/>
          <w:i/>
          <w:iCs/>
          <w:lang w:val="en-AU"/>
        </w:rPr>
        <w:t xml:space="preserve"> (Gary </w:t>
      </w:r>
      <w:proofErr w:type="spellStart"/>
      <w:r>
        <w:rPr>
          <w:rFonts w:cs="CG Times"/>
          <w:i/>
          <w:iCs/>
          <w:lang w:val="en-AU"/>
        </w:rPr>
        <w:t>Busey</w:t>
      </w:r>
      <w:proofErr w:type="spellEnd"/>
      <w:r>
        <w:rPr>
          <w:rFonts w:cs="CG Times"/>
          <w:i/>
          <w:iCs/>
          <w:lang w:val="en-AU"/>
        </w:rPr>
        <w:t xml:space="preserve">) is coldly detached from his chosen subject, serial killer Stefan (Arnold </w:t>
      </w:r>
      <w:proofErr w:type="spellStart"/>
      <w:r>
        <w:rPr>
          <w:rFonts w:cs="CG Times"/>
          <w:i/>
          <w:iCs/>
          <w:lang w:val="en-AU"/>
        </w:rPr>
        <w:t>Vosloo</w:t>
      </w:r>
      <w:proofErr w:type="spellEnd"/>
      <w:r>
        <w:rPr>
          <w:rFonts w:cs="CG Times"/>
          <w:i/>
          <w:iCs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catches in the act of murder</w:t>
      </w:r>
      <w:r>
        <w:rPr>
          <w:rFonts w:cs="CG Times"/>
          <w:lang w:val="en-AU"/>
        </w:rPr>
        <w:t>.</w:t>
      </w:r>
    </w:p>
    <w:p w14:paraId="161D9A5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 to?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 to?</w:t>
      </w:r>
    </w:p>
    <w:p w14:paraId="08B72C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 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 on</w:t>
      </w:r>
    </w:p>
    <w:p w14:paraId="763651A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cares to guess how many votes he may get, nor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is most likely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to take them from. </w:t>
      </w:r>
    </w:p>
    <w:p w14:paraId="1CE85C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first royalty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mama ever waited on in the White House was Queen Marie of Rumania, ...</w:t>
      </w:r>
    </w:p>
    <w:p w14:paraId="1926D2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And</w:t>
      </w:r>
      <w:proofErr w:type="gramEnd"/>
      <w:r>
        <w:rPr>
          <w:rFonts w:cs="CG Times"/>
          <w:i/>
          <w:iCs/>
          <w:lang w:val="en-AU"/>
        </w:rPr>
        <w:t xml:space="preserve"> that's the man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you've been eating your heart out over?</w:t>
      </w:r>
    </w:p>
    <w:p w14:paraId="016BD8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are you referring?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are you referring?</w:t>
      </w:r>
    </w:p>
    <w:p w14:paraId="216D3BB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we can rely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someone on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can rely</w:t>
      </w:r>
    </w:p>
    <w:p w14:paraId="769974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 w:rsidR="0042036A">
        <w:rPr>
          <w:rFonts w:cs="CG Times"/>
          <w:i/>
          <w:iCs/>
          <w:lang w:val="en-AU"/>
        </w:rPr>
        <w:t>You should give them away.</w:t>
      </w:r>
      <w:r>
        <w:rPr>
          <w:rFonts w:cs="CG Times"/>
          <w:lang w:val="en-AU"/>
        </w:rPr>
        <w:t xml:space="preserve">   B: </w:t>
      </w:r>
      <w:r w:rsidR="0042036A"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78047E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said what to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>?</w:t>
      </w:r>
    </w:p>
    <w:p w14:paraId="5F82644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whole life centred around her six surviving daughters, one son, and nine grandchildren, of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I was the youngest.</w:t>
      </w:r>
    </w:p>
    <w:p w14:paraId="284CF8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were many in the colony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a resumption of the transport system meant a supply of cheap labour. </w:t>
      </w:r>
    </w:p>
    <w:p w14:paraId="2BDFFC9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Since the earliest days of Australian sports coverage the issues have been, more subconsciously than consciously, what should be reported, by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for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, to what purpose and in what form. </w:t>
      </w:r>
    </w:p>
    <w:p w14:paraId="4AE934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%</w:t>
      </w:r>
      <w:proofErr w:type="gramStart"/>
      <w:r>
        <w:rPr>
          <w:rFonts w:cs="CG Times"/>
          <w:i/>
          <w:iCs/>
          <w:lang w:val="en-AU"/>
        </w:rPr>
        <w:t>those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he thought were guilty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he thought were guilty</w:t>
      </w:r>
    </w:p>
    <w:p w14:paraId="6F8257B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Whom do you think will win?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do</w:t>
      </w:r>
      <w:proofErr w:type="gramEnd"/>
      <w:r>
        <w:rPr>
          <w:rFonts w:cs="CG Times"/>
          <w:i/>
          <w:iCs/>
          <w:lang w:val="en-AU"/>
        </w:rPr>
        <w:t xml:space="preserve"> you think will win?</w:t>
      </w:r>
    </w:p>
    <w:p w14:paraId="766CE7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told her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you think took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told her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you think took it.</w:t>
      </w:r>
    </w:p>
    <w:p w14:paraId="4B0813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man with a large waxed moustache and a mop of curly damp hair,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Hal thought might be his uncle Fred, said, `That's a fine bird you're carving, Bert.'</w:t>
      </w:r>
    </w:p>
    <w:p w14:paraId="0FDC411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turns out that the woman, </w:t>
      </w:r>
      <w:r>
        <w:rPr>
          <w:rFonts w:cs="CG Times"/>
          <w:i/>
          <w:iCs/>
          <w:u w:val="single"/>
          <w:lang w:val="en-AU"/>
        </w:rPr>
        <w:t>whom</w:t>
      </w:r>
      <w:r>
        <w:rPr>
          <w:rFonts w:cs="CG Times"/>
          <w:i/>
          <w:iCs/>
          <w:lang w:val="en-AU"/>
        </w:rPr>
        <w:t xml:space="preserve"> the police have asked not be identified, was a talented pianist and an unpublished writer.</w:t>
      </w:r>
    </w:p>
    <w:p w14:paraId="3210B5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arrived.</w:t>
      </w:r>
      <w:r>
        <w:rPr>
          <w:rFonts w:cs="CG Times"/>
          <w:lang w:val="en-AU"/>
        </w:rPr>
        <w:tab/>
        <w:t>[I: subject-determiner]</w:t>
      </w:r>
    </w:p>
    <w:p w14:paraId="4615E0BF" w14:textId="7707BBD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joining the party</w:t>
      </w:r>
      <w:r w:rsidR="009541C8"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505BDCBF" w14:textId="1586AD7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6F3071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30855E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077E83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lives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old people's</w:t>
      </w:r>
      <w:r>
        <w:rPr>
          <w:rFonts w:cs="CG Times"/>
          <w:i/>
          <w:iCs/>
          <w:lang w:val="en-AU"/>
        </w:rPr>
        <w:t xml:space="preserve">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[VI: attributive genitive]</w:t>
      </w:r>
    </w:p>
    <w:p w14:paraId="1B7E87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Only one of Ed's attempts was successful, but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were.</w:t>
      </w:r>
    </w:p>
    <w:p w14:paraId="601CF04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production of `Hamlet' was more successful than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of `Macbeth'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13BA62B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left="1267" w:hanging="1267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43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Plain</w:t>
      </w:r>
      <w:proofErr w:type="spellEnd"/>
    </w:p>
    <w:p w14:paraId="7862A48C" w14:textId="77777777" w:rsidR="002D3086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Subj-det-Head:</w:t>
      </w:r>
    </w:p>
    <w:p w14:paraId="7B4F8265" w14:textId="77777777" w:rsidR="00D12BC3" w:rsidRDefault="002D3086">
      <w:pPr>
        <w:keepNext/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>
        <w:rPr>
          <w:rFonts w:cs="CG Times"/>
          <w:sz w:val="20"/>
          <w:szCs w:val="20"/>
          <w:lang w:val="en-AU"/>
        </w:rPr>
        <w:t>NP</w:t>
      </w:r>
      <w:r>
        <w:rPr>
          <w:rFonts w:cs="CG Times"/>
          <w:sz w:val="20"/>
          <w:szCs w:val="20"/>
          <w:vertAlign w:val="subscript"/>
          <w:lang w:val="en-AU"/>
        </w:rPr>
        <w:t>Gen</w:t>
      </w:r>
      <w:proofErr w:type="spellEnd"/>
    </w:p>
    <w:p w14:paraId="344A607E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489"/>
          <w:tab w:val="center" w:pos="1267"/>
          <w:tab w:val="center" w:pos="2020"/>
          <w:tab w:val="center" w:pos="2736"/>
          <w:tab w:val="left" w:pos="5011"/>
          <w:tab w:val="center" w:pos="7056"/>
        </w:tabs>
        <w:ind w:firstLine="489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father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Kim's</w:t>
      </w:r>
    </w:p>
    <w:p w14:paraId="246488B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pre-head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post-head: oblique</w:t>
      </w:r>
    </w:p>
    <w:p w14:paraId="3FDE48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D8867B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those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04FEFA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DF83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Kim's</w:t>
      </w:r>
      <w:proofErr w:type="gramEnd"/>
      <w:r>
        <w:rPr>
          <w:rFonts w:cs="CG Times"/>
          <w:i/>
          <w:iCs/>
          <w:lang w:val="en-AU"/>
        </w:rPr>
        <w:t xml:space="preserve"> friend that I met in Paris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friend of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that I met in Paris</w:t>
      </w:r>
    </w:p>
    <w:p w14:paraId="4DD374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friends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both friends of </w:t>
      </w:r>
      <w:r>
        <w:rPr>
          <w:rFonts w:cs="CG Times"/>
          <w:i/>
          <w:iCs/>
          <w:u w:val="single"/>
          <w:lang w:val="en-AU"/>
        </w:rPr>
        <w:t>Kim's</w:t>
      </w:r>
    </w:p>
    <w:p w14:paraId="4439A3A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every move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every move of </w:t>
      </w:r>
      <w:r>
        <w:rPr>
          <w:rFonts w:cs="CG Times"/>
          <w:i/>
          <w:iCs/>
          <w:u w:val="single"/>
          <w:lang w:val="en-AU"/>
        </w:rPr>
        <w:t>Kim's</w:t>
      </w:r>
    </w:p>
    <w:p w14:paraId="72482BA9" w14:textId="0E1C551D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proofErr w:type="gramStart"/>
      <w:r>
        <w:rPr>
          <w:rFonts w:cs="CG Times"/>
          <w:i/>
          <w:iCs/>
          <w:lang w:val="en-AU"/>
        </w:rPr>
        <w:t xml:space="preserve">glorious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summer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day</w:t>
      </w:r>
      <w:r>
        <w:rPr>
          <w:rFonts w:cs="CG Times"/>
          <w:lang w:val="en-AU"/>
        </w:rPr>
        <w:t>]</w:t>
      </w:r>
      <w:proofErr w:type="gramEnd"/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Sainsbury's</w:t>
      </w:r>
      <w:r>
        <w:rPr>
          <w:rFonts w:cs="CG Times"/>
          <w:i/>
          <w:iCs/>
          <w:lang w:val="en-AU"/>
        </w:rPr>
        <w:t xml:space="preserve"> catalogue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bachelor's</w:t>
      </w:r>
      <w:r>
        <w:rPr>
          <w:rFonts w:cs="CG Times"/>
          <w:i/>
          <w:iCs/>
          <w:lang w:val="en-AU"/>
        </w:rPr>
        <w:t xml:space="preserve"> degrees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women</w:t>
      </w:r>
      <w:r w:rsidR="00292D40"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i/>
          <w:iCs/>
          <w:u w:val="single"/>
          <w:lang w:val="en-AU"/>
        </w:rPr>
        <w:t>s</w:t>
      </w:r>
      <w:r>
        <w:rPr>
          <w:rFonts w:cs="CG Times"/>
          <w:i/>
          <w:iCs/>
          <w:lang w:val="en-AU"/>
        </w:rPr>
        <w:t xml:space="preserve"> college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these very expensive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ladies'</w:t>
      </w:r>
      <w:r>
        <w:rPr>
          <w:rFonts w:cs="CG Times"/>
          <w:i/>
          <w:iCs/>
          <w:lang w:val="en-AU"/>
        </w:rPr>
        <w:t xml:space="preserve"> gloves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all girls'</w:t>
      </w:r>
      <w:r>
        <w:rPr>
          <w:rFonts w:cs="CG Times"/>
          <w:i/>
          <w:iCs/>
          <w:lang w:val="en-AU"/>
        </w:rPr>
        <w:t xml:space="preserve"> school</w:t>
      </w:r>
      <w:r>
        <w:rPr>
          <w:rFonts w:cs="CG Times"/>
          <w:lang w:val="en-AU"/>
        </w:rPr>
        <w:t>]</w:t>
      </w:r>
    </w:p>
    <w:p w14:paraId="55BFE51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an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>], [</w:t>
      </w:r>
      <w:r>
        <w:rPr>
          <w:rFonts w:cs="CG Times"/>
          <w:i/>
          <w:iCs/>
          <w:u w:val="single"/>
          <w:lang w:val="en-AU"/>
        </w:rPr>
        <w:t>one week's</w:t>
      </w:r>
      <w:r>
        <w:rPr>
          <w:rFonts w:cs="CG Times"/>
          <w:i/>
          <w:iCs/>
          <w:lang w:val="en-AU"/>
        </w:rPr>
        <w:t xml:space="preserve"> holiday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a second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hour's</w:t>
      </w:r>
      <w:r>
        <w:rPr>
          <w:rFonts w:cs="CG Times"/>
          <w:i/>
          <w:iCs/>
          <w:lang w:val="en-AU"/>
        </w:rPr>
        <w:t xml:space="preserve"> delay</w:t>
      </w:r>
      <w:r>
        <w:rPr>
          <w:rFonts w:cs="CG Times"/>
          <w:lang w:val="en-AU"/>
        </w:rPr>
        <w:t xml:space="preserve">],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 dollar's</w:t>
      </w:r>
      <w:r>
        <w:rPr>
          <w:rFonts w:cs="CG Times"/>
          <w:i/>
          <w:iCs/>
          <w:lang w:val="en-AU"/>
        </w:rPr>
        <w:t xml:space="preserve"> worth of chocolates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he bought</w:t>
      </w:r>
    </w:p>
    <w:p w14:paraId="3DC5409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has arrived.</w:t>
      </w:r>
      <w:r>
        <w:rPr>
          <w:rFonts w:cs="CG Times"/>
          <w:lang w:val="en-AU"/>
        </w:rPr>
        <w:tab/>
        <w:t>[I: subject-determiner]</w:t>
      </w:r>
    </w:p>
    <w:p w14:paraId="534C678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 one objected to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joining the party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[II: subject of gerund-participial]</w:t>
      </w:r>
    </w:p>
    <w:p w14:paraId="352D85F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attempt wasn't as good as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[III: fused subject-determiner-head]</w:t>
      </w:r>
    </w:p>
    <w:p w14:paraId="2E79CE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</w:t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[IV: oblique genitive]</w:t>
      </w:r>
    </w:p>
    <w:p w14:paraId="11EFB4D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this is </w:t>
      </w:r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[V: predicative genitive]</w:t>
      </w:r>
    </w:p>
    <w:p w14:paraId="33FA304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Guardian seems to respect its readers more than the Sun respects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201B74F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Bank is being sued by a rich client of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6287F6" w14:textId="2419426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council appears to be guilty of the illegal sale of houses that were not</w:t>
      </w:r>
      <w:r w:rsidR="00F27234">
        <w:rPr>
          <w:rFonts w:cs="CG Times"/>
          <w:i/>
          <w:iCs/>
          <w:lang w:val="en-AU"/>
        </w:rPr>
        <w:t xml:space="preserve"> </w:t>
      </w:r>
      <w:r w:rsidR="00F27234" w:rsidRPr="00F27234">
        <w:rPr>
          <w:rFonts w:cs="CG Times"/>
          <w:i/>
          <w:iCs/>
          <w:u w:val="single"/>
          <w:lang w:val="en-AU"/>
        </w:rPr>
        <w:t>its</w:t>
      </w:r>
    </w:p>
    <w:p w14:paraId="5706C19B" w14:textId="4F8E8805" w:rsidR="00D12BC3" w:rsidRDefault="002D3086" w:rsidP="00BC5AF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to sell in the first place.</w:t>
      </w:r>
      <w:r>
        <w:rPr>
          <w:rFonts w:cs="CG Times"/>
          <w:lang w:val="en-AU"/>
        </w:rPr>
        <w:tab/>
        <w:t>[V]</w:t>
      </w:r>
    </w:p>
    <w:p w14:paraId="393E3D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book is that?</w:t>
      </w:r>
      <w:r>
        <w:rPr>
          <w:rFonts w:cs="CG Times"/>
          <w:lang w:val="en-AU"/>
        </w:rPr>
        <w:tab/>
        <w:t>[I]</w:t>
      </w:r>
    </w:p>
    <w:p w14:paraId="23DBDA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whose being short-listed for the job he resented most.</w:t>
      </w:r>
      <w:r>
        <w:rPr>
          <w:rFonts w:cs="CG Times"/>
          <w:lang w:val="en-AU"/>
        </w:rPr>
        <w:tab/>
        <w:t>[II]</w:t>
      </w:r>
    </w:p>
    <w:p w14:paraId="4454ED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My suggestion was ignored again.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Whose wasn't?</w:t>
      </w:r>
      <w:r>
        <w:rPr>
          <w:rFonts w:cs="CG Times"/>
          <w:lang w:val="en-AU"/>
        </w:rPr>
        <w:tab/>
        <w:t>[III]</w:t>
      </w:r>
    </w:p>
    <w:p w14:paraId="09157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 wonder a friend of whose he was.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[IV]</w:t>
      </w:r>
    </w:p>
    <w:p w14:paraId="171094D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Whose could it be?</w:t>
      </w:r>
      <w:r>
        <w:rPr>
          <w:rFonts w:cs="CG Times"/>
          <w:lang w:val="en-AU"/>
        </w:rPr>
        <w:tab/>
        <w:t>[V]</w:t>
      </w:r>
    </w:p>
    <w:p w14:paraId="722A0E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personally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proposals had been accepted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[I]</w:t>
      </w:r>
    </w:p>
    <w:p w14:paraId="526F0F5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felt deeply hostile to Georgina, </w:t>
      </w:r>
      <w:r>
        <w:rPr>
          <w:rFonts w:cs="CG Times"/>
          <w:lang w:val="en-AU"/>
        </w:rPr>
        <w:t>[</w:t>
      </w:r>
      <w:proofErr w:type="gramStart"/>
      <w:r>
        <w:rPr>
          <w:rFonts w:cs="CG Times"/>
          <w:i/>
          <w:iCs/>
          <w:u w:val="single"/>
          <w:lang w:val="en-AU"/>
        </w:rPr>
        <w:t>whose</w:t>
      </w:r>
      <w:proofErr w:type="gramEnd"/>
      <w:r>
        <w:rPr>
          <w:rFonts w:cs="CG Times"/>
          <w:i/>
          <w:iCs/>
          <w:lang w:val="en-AU"/>
        </w:rPr>
        <w:t xml:space="preserve"> informing the College of his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[II]</w:t>
      </w:r>
    </w:p>
    <w:p w14:paraId="09AD71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escapade had caused so much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E33C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Students whose papers were marked by Jones were at a significant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</w:p>
    <w:p w14:paraId="719E7986" w14:textId="77777777" w:rsidR="002D3086" w:rsidRDefault="002D3086">
      <w:pPr>
        <w:tabs>
          <w:tab w:val="right" w:pos="926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disadvantage relative to those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were marked by Smith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[III]</w:t>
      </w:r>
    </w:p>
    <w:p w14:paraId="67A8F9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going to visit Lucy,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friend of </w:t>
      </w:r>
      <w:r>
        <w:rPr>
          <w:rFonts w:cs="CG Times"/>
          <w:i/>
          <w:iCs/>
          <w:u w:val="single"/>
          <w:lang w:val="en-AU"/>
        </w:rPr>
        <w:t>whose</w:t>
      </w:r>
      <w:r>
        <w:rPr>
          <w:rFonts w:cs="CG Times"/>
          <w:i/>
          <w:iCs/>
          <w:lang w:val="en-AU"/>
        </w:rPr>
        <w:t xml:space="preserve"> had told us of the accident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[IV]</w:t>
      </w:r>
    </w:p>
    <w:p w14:paraId="5877711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police are trying to contact the person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whose it was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[V]</w:t>
      </w:r>
    </w:p>
    <w:p w14:paraId="793A934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cousin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cousin of Kim's</w:t>
      </w:r>
    </w:p>
    <w:p w14:paraId="5730609B" w14:textId="77777777" w:rsidR="00D12BC3" w:rsidRDefault="002D3086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52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b.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Clause</w:t>
      </w:r>
    </w:p>
    <w:p w14:paraId="75F710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Subj-det: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Subj: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223FB69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014CA76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Modifier</w:t>
      </w:r>
      <w:r w:rsidR="003442D0">
        <w:rPr>
          <w:rFonts w:cs="CG Times"/>
          <w:sz w:val="20"/>
          <w:szCs w:val="20"/>
          <w:lang w:val="en-AU"/>
        </w:rPr>
        <w:t>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</w:p>
    <w:p w14:paraId="74BE1CF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Adj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Nom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Adv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VP</w:t>
      </w:r>
    </w:p>
    <w:p w14:paraId="3C6AED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Comp: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Head: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Obj:</w:t>
      </w:r>
    </w:p>
    <w:p w14:paraId="6D1ABA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PP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  <w:t>NP</w:t>
      </w:r>
    </w:p>
    <w:p w14:paraId="356F064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540"/>
          <w:tab w:val="center" w:pos="2260"/>
          <w:tab w:val="center" w:pos="3018"/>
          <w:tab w:val="center" w:pos="3517"/>
          <w:tab w:val="center" w:pos="4016"/>
          <w:tab w:val="center" w:pos="5356"/>
          <w:tab w:val="center" w:pos="5887"/>
          <w:tab w:val="center" w:pos="6624"/>
          <w:tab w:val="center" w:pos="6998"/>
          <w:tab w:val="center" w:pos="7508"/>
          <w:tab w:val="center" w:pos="8035"/>
          <w:tab w:val="center" w:pos="8630"/>
        </w:tabs>
        <w:ind w:firstLine="532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Mary's</w:t>
      </w:r>
      <w:r>
        <w:rPr>
          <w:rFonts w:cs="CG Times"/>
          <w:i/>
          <w:iCs/>
          <w:sz w:val="20"/>
          <w:szCs w:val="20"/>
          <w:lang w:val="en-AU"/>
        </w:rPr>
        <w:tab/>
        <w:t>careful</w:t>
      </w:r>
      <w:r>
        <w:rPr>
          <w:rFonts w:cs="CG Times"/>
          <w:i/>
          <w:iCs/>
          <w:sz w:val="20"/>
          <w:szCs w:val="20"/>
          <w:lang w:val="en-AU"/>
        </w:rPr>
        <w:tab/>
        <w:t>analysis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of the issues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>Mary</w:t>
      </w:r>
      <w:r>
        <w:rPr>
          <w:rFonts w:cs="CG Times"/>
          <w:i/>
          <w:iCs/>
          <w:sz w:val="20"/>
          <w:szCs w:val="20"/>
          <w:lang w:val="en-AU"/>
        </w:rPr>
        <w:tab/>
        <w:t>carefully</w:t>
      </w:r>
      <w:r>
        <w:rPr>
          <w:rFonts w:cs="CG Times"/>
          <w:i/>
          <w:iCs/>
          <w:sz w:val="20"/>
          <w:szCs w:val="20"/>
          <w:lang w:val="en-AU"/>
        </w:rPr>
        <w:tab/>
        <w:t>analysed</w:t>
      </w:r>
      <w:r>
        <w:rPr>
          <w:rFonts w:cs="CG Times"/>
          <w:i/>
          <w:iCs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ab/>
        <w:t xml:space="preserve">the issues </w:t>
      </w:r>
    </w:p>
    <w:p w14:paraId="7F5160A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said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analysed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[clause]</w:t>
      </w:r>
    </w:p>
    <w:p w14:paraId="6FF5FF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141"/>
          <w:tab w:val="left" w:pos="451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note on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Sue's</w:t>
      </w:r>
      <w:r>
        <w:rPr>
          <w:rFonts w:cs="CG Times"/>
          <w:i/>
          <w:iCs/>
          <w:lang w:val="en-AU"/>
        </w:rPr>
        <w:t xml:space="preserve"> analysis of </w:t>
      </w:r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[NP]</w:t>
      </w:r>
    </w:p>
    <w:p w14:paraId="4B47411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1238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54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green eyes</w:t>
      </w:r>
      <w:r>
        <w:rPr>
          <w:rFonts w:cs="CG Times"/>
          <w:i/>
          <w:iCs/>
          <w:sz w:val="20"/>
          <w:szCs w:val="20"/>
          <w:lang w:val="en-AU"/>
        </w:rPr>
        <w:tab/>
        <w:t>Mary has green eyes.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body part </w:t>
      </w:r>
      <w:r>
        <w:rPr>
          <w:rFonts w:cs="CG Times"/>
          <w:sz w:val="20"/>
          <w:szCs w:val="20"/>
          <w:lang w:val="en-AU"/>
        </w:rPr>
        <w:t>h]</w:t>
      </w:r>
    </w:p>
    <w:p w14:paraId="0797CF7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younger sister</w:t>
      </w:r>
      <w:r>
        <w:rPr>
          <w:rFonts w:cs="CG Times"/>
          <w:i/>
          <w:iCs/>
          <w:sz w:val="20"/>
          <w:szCs w:val="20"/>
          <w:lang w:val="en-AU"/>
        </w:rPr>
        <w:tab/>
        <w:t>Mary has a younger sister.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kin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5FEDB1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husband</w:t>
      </w:r>
      <w:r>
        <w:rPr>
          <w:rFonts w:cs="CG Times"/>
          <w:i/>
          <w:iCs/>
          <w:sz w:val="20"/>
          <w:szCs w:val="20"/>
          <w:lang w:val="en-AU"/>
        </w:rPr>
        <w:tab/>
        <w:t>Mary has a husband</w:t>
      </w:r>
      <w:r>
        <w:rPr>
          <w:rFonts w:cs="CG Times"/>
          <w:sz w:val="20"/>
          <w:szCs w:val="20"/>
          <w:lang w:val="en-AU"/>
        </w:rPr>
        <w:t>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married relation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7D28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boss</w:t>
      </w:r>
      <w:r>
        <w:rPr>
          <w:rFonts w:cs="CG Times"/>
          <w:i/>
          <w:iCs/>
          <w:sz w:val="20"/>
          <w:szCs w:val="20"/>
          <w:lang w:val="en-AU"/>
        </w:rPr>
        <w:tab/>
        <w:t>Mary has a boss.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superior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DB4DF2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secretary</w:t>
      </w:r>
      <w:r>
        <w:rPr>
          <w:rFonts w:cs="CG Times"/>
          <w:i/>
          <w:iCs/>
          <w:sz w:val="20"/>
          <w:szCs w:val="20"/>
          <w:lang w:val="en-AU"/>
        </w:rPr>
        <w:tab/>
        <w:t>Mary has a secretary.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subordinate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EE29318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friend</w:t>
      </w:r>
      <w:r>
        <w:rPr>
          <w:rFonts w:cs="CG Times"/>
          <w:i/>
          <w:iCs/>
          <w:sz w:val="20"/>
          <w:szCs w:val="20"/>
          <w:lang w:val="en-AU"/>
        </w:rPr>
        <w:tab/>
        <w:t>Mary has a friend.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equal </w:t>
      </w:r>
      <w:r>
        <w:rPr>
          <w:rFonts w:cs="CG Times"/>
          <w:sz w:val="20"/>
          <w:szCs w:val="20"/>
          <w:lang w:val="en-AU"/>
        </w:rPr>
        <w:t>h]</w:t>
      </w:r>
    </w:p>
    <w:p w14:paraId="0531E0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team</w:t>
      </w:r>
      <w:r>
        <w:rPr>
          <w:rFonts w:cs="CG Times"/>
          <w:i/>
          <w:iCs/>
          <w:sz w:val="20"/>
          <w:szCs w:val="20"/>
          <w:lang w:val="en-AU"/>
        </w:rPr>
        <w:tab/>
        <w:t>Mary belongs to a team.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member </w:t>
      </w:r>
      <w:r>
        <w:rPr>
          <w:rFonts w:cs="CG Times"/>
          <w:sz w:val="20"/>
          <w:szCs w:val="20"/>
          <w:lang w:val="en-AU"/>
        </w:rPr>
        <w:t>of h]</w:t>
      </w:r>
    </w:p>
    <w:p w14:paraId="656E298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debut</w:t>
      </w:r>
      <w:r>
        <w:rPr>
          <w:rFonts w:cs="CG Times"/>
          <w:i/>
          <w:iCs/>
          <w:sz w:val="20"/>
          <w:szCs w:val="20"/>
          <w:lang w:val="en-AU"/>
        </w:rPr>
        <w:tab/>
        <w:t>Mary performs her debut.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performer </w:t>
      </w:r>
      <w:r>
        <w:rPr>
          <w:rFonts w:cs="CG Times"/>
          <w:sz w:val="20"/>
          <w:szCs w:val="20"/>
          <w:lang w:val="en-AU"/>
        </w:rPr>
        <w:t>of h]</w:t>
      </w:r>
    </w:p>
    <w:p w14:paraId="4E3BAD6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book</w:t>
      </w:r>
      <w:r>
        <w:rPr>
          <w:rFonts w:cs="CG Times"/>
          <w:i/>
          <w:iCs/>
          <w:sz w:val="20"/>
          <w:szCs w:val="20"/>
          <w:lang w:val="en-AU"/>
        </w:rPr>
        <w:tab/>
        <w:t>Mary writes a book.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creator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627748D0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new house</w:t>
      </w:r>
      <w:r>
        <w:rPr>
          <w:rFonts w:cs="CG Times"/>
          <w:i/>
          <w:iCs/>
          <w:sz w:val="20"/>
          <w:szCs w:val="20"/>
          <w:lang w:val="en-AU"/>
        </w:rPr>
        <w:tab/>
        <w:t>Mary owns a new house.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owner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153146F4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honour</w:t>
      </w:r>
      <w:r>
        <w:rPr>
          <w:rFonts w:cs="CG Times"/>
          <w:i/>
          <w:iCs/>
          <w:sz w:val="20"/>
          <w:szCs w:val="20"/>
          <w:lang w:val="en-AU"/>
        </w:rPr>
        <w:tab/>
        <w:t>Mary is honourable.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human property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1E7BCDF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anger</w:t>
      </w:r>
      <w:r>
        <w:rPr>
          <w:rFonts w:cs="CG Times"/>
          <w:i/>
          <w:iCs/>
          <w:sz w:val="20"/>
          <w:szCs w:val="20"/>
          <w:lang w:val="en-AU"/>
        </w:rPr>
        <w:tab/>
        <w:t>Mary feels angry.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feeling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E9A4A77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letter</w:t>
      </w:r>
      <w:r>
        <w:rPr>
          <w:rFonts w:cs="CG Times"/>
          <w:i/>
          <w:iCs/>
          <w:sz w:val="20"/>
          <w:szCs w:val="20"/>
          <w:lang w:val="en-AU"/>
        </w:rPr>
        <w:tab/>
        <w:t>Mary receives a letter.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recipient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50276BC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obituary</w:t>
      </w:r>
      <w:r>
        <w:rPr>
          <w:rFonts w:cs="CG Times"/>
          <w:i/>
          <w:iCs/>
          <w:sz w:val="20"/>
          <w:szCs w:val="20"/>
          <w:lang w:val="en-AU"/>
        </w:rPr>
        <w:tab/>
        <w:t>Mary is the theme of an obituary.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 xml:space="preserve">human topic </w:t>
      </w:r>
      <w:r>
        <w:rPr>
          <w:rFonts w:cs="CG Times"/>
          <w:sz w:val="20"/>
          <w:szCs w:val="20"/>
          <w:lang w:val="en-AU"/>
        </w:rPr>
        <w:t>of h]</w:t>
      </w:r>
    </w:p>
    <w:p w14:paraId="135DB19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Mary's surgery</w:t>
      </w:r>
      <w:r>
        <w:rPr>
          <w:rFonts w:cs="CG Times"/>
          <w:i/>
          <w:iCs/>
          <w:sz w:val="20"/>
          <w:szCs w:val="20"/>
          <w:lang w:val="en-AU"/>
        </w:rPr>
        <w:tab/>
        <w:t>Mary undergoes surgery.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undergoer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0C73C07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room's Persian carpet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room contains a Persian carpet.</w:t>
      </w:r>
      <w:r>
        <w:rPr>
          <w:rFonts w:cs="CG Times"/>
          <w:sz w:val="20"/>
          <w:szCs w:val="20"/>
          <w:lang w:val="en-AU"/>
        </w:rPr>
        <w:t xml:space="preserve">  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location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4FAB1BF9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this year's new fashions</w:t>
      </w:r>
      <w:r>
        <w:rPr>
          <w:rFonts w:cs="CG Times"/>
          <w:i/>
          <w:iCs/>
          <w:sz w:val="20"/>
          <w:szCs w:val="20"/>
          <w:lang w:val="en-AU"/>
        </w:rPr>
        <w:tab/>
        <w:t>This year is a time of new fashions.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time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25D06A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xviii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sun's rays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sun emits rays.</w:t>
      </w:r>
      <w:r>
        <w:rPr>
          <w:rFonts w:cs="CG Times"/>
          <w:sz w:val="20"/>
          <w:szCs w:val="20"/>
          <w:lang w:val="en-AU"/>
        </w:rPr>
        <w:tab/>
        <w:t xml:space="preserve">[d is </w:t>
      </w:r>
      <w:r>
        <w:rPr>
          <w:rFonts w:cs="CG Times"/>
          <w:smallCaps/>
          <w:sz w:val="20"/>
          <w:szCs w:val="20"/>
          <w:lang w:val="en-AU"/>
        </w:rPr>
        <w:t>natural source</w:t>
      </w:r>
      <w:r>
        <w:rPr>
          <w:rFonts w:cs="CG Times"/>
          <w:sz w:val="20"/>
          <w:szCs w:val="20"/>
          <w:lang w:val="en-AU"/>
        </w:rPr>
        <w:t xml:space="preserve"> of h]</w:t>
      </w:r>
    </w:p>
    <w:p w14:paraId="75D45342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cathedral's spire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cathedral has a spire.</w:t>
      </w:r>
      <w:r>
        <w:rPr>
          <w:rFonts w:cs="CG Times"/>
          <w:sz w:val="20"/>
          <w:szCs w:val="20"/>
          <w:lang w:val="en-AU"/>
        </w:rPr>
        <w:tab/>
        <w:t xml:space="preserve"> [d has </w:t>
      </w:r>
      <w:r>
        <w:rPr>
          <w:rFonts w:cs="CG Times"/>
          <w:smallCaps/>
          <w:sz w:val="20"/>
          <w:szCs w:val="20"/>
          <w:lang w:val="en-AU"/>
        </w:rPr>
        <w:t>inherent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6D8B061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war's ancient origins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war has ancient origins.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cause </w:t>
      </w:r>
      <w:r>
        <w:rPr>
          <w:rFonts w:cs="CG Times"/>
          <w:sz w:val="20"/>
          <w:szCs w:val="20"/>
          <w:lang w:val="en-AU"/>
        </w:rPr>
        <w:t>h]</w:t>
      </w:r>
    </w:p>
    <w:p w14:paraId="09753E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flood's consequences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flood has consequences.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result </w:t>
      </w:r>
      <w:r>
        <w:rPr>
          <w:rFonts w:cs="CG Times"/>
          <w:sz w:val="20"/>
          <w:szCs w:val="20"/>
          <w:lang w:val="en-AU"/>
        </w:rPr>
        <w:t>h]</w:t>
      </w:r>
    </w:p>
    <w:p w14:paraId="71E2095E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lock's key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lock has a key.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>associated part</w:t>
      </w:r>
      <w:r>
        <w:rPr>
          <w:rFonts w:cs="CG Times"/>
          <w:sz w:val="20"/>
          <w:szCs w:val="20"/>
          <w:lang w:val="en-AU"/>
        </w:rPr>
        <w:t xml:space="preserve"> h]</w:t>
      </w:r>
    </w:p>
    <w:p w14:paraId="078E5F7A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xxiii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summer's heat</w:t>
      </w:r>
      <w:r>
        <w:rPr>
          <w:rFonts w:cs="CG Times"/>
          <w:i/>
          <w:iCs/>
          <w:sz w:val="20"/>
          <w:szCs w:val="20"/>
          <w:lang w:val="en-AU"/>
        </w:rPr>
        <w:tab/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The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summer is hot.</w:t>
      </w:r>
      <w:r>
        <w:rPr>
          <w:rFonts w:cs="CG Times"/>
          <w:sz w:val="20"/>
          <w:szCs w:val="20"/>
          <w:lang w:val="en-AU"/>
        </w:rPr>
        <w:tab/>
        <w:t xml:space="preserve">[d has </w:t>
      </w:r>
      <w:r>
        <w:rPr>
          <w:rFonts w:cs="CG Times"/>
          <w:smallCaps/>
          <w:sz w:val="20"/>
          <w:szCs w:val="20"/>
          <w:lang w:val="en-AU"/>
        </w:rPr>
        <w:t xml:space="preserve">non-human property </w:t>
      </w:r>
      <w:r>
        <w:rPr>
          <w:rFonts w:cs="CG Times"/>
          <w:sz w:val="20"/>
          <w:szCs w:val="20"/>
          <w:lang w:val="en-AU"/>
        </w:rPr>
        <w:t>h]</w:t>
      </w:r>
    </w:p>
    <w:p w14:paraId="7BF17667" w14:textId="78E4F0BF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Jill's departure</w:t>
      </w:r>
      <w:r>
        <w:rPr>
          <w:rFonts w:cs="CG Times"/>
          <w:i/>
          <w:iCs/>
          <w:lang w:val="en-AU"/>
        </w:rPr>
        <w:tab/>
        <w:t>Jill departed.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[event</w:t>
      </w:r>
      <w:r w:rsidR="00857CE6">
        <w:rPr>
          <w:rFonts w:cs="CG Times"/>
          <w:lang w:val="en-AU"/>
        </w:rPr>
        <w:t xml:space="preserve"> nominalisations]</w:t>
      </w:r>
    </w:p>
    <w:p w14:paraId="79583843" w14:textId="0161C16B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destruction of the file</w:t>
      </w:r>
      <w:r>
        <w:rPr>
          <w:rFonts w:cs="CG Times"/>
          <w:i/>
          <w:iCs/>
          <w:lang w:val="en-AU"/>
        </w:rPr>
        <w:tab/>
        <w:t>Ed destroyed the file.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48736371" w14:textId="34BB3866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Max's invention</w:t>
      </w:r>
      <w:r>
        <w:rPr>
          <w:rFonts w:cs="CG Times"/>
          <w:i/>
          <w:iCs/>
          <w:lang w:val="en-AU"/>
        </w:rPr>
        <w:tab/>
        <w:t>Max invented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[other</w:t>
      </w:r>
      <w:r w:rsidR="00857CE6">
        <w:rPr>
          <w:rFonts w:cs="CG Times"/>
          <w:lang w:val="en-AU"/>
        </w:rPr>
        <w:t xml:space="preserve"> nominalisations]</w:t>
      </w:r>
    </w:p>
    <w:p w14:paraId="0DBABEB2" w14:textId="63D87F04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Edith's proposal</w:t>
      </w:r>
      <w:r>
        <w:rPr>
          <w:rFonts w:cs="CG Times"/>
          <w:i/>
          <w:iCs/>
          <w:lang w:val="en-AU"/>
        </w:rPr>
        <w:tab/>
        <w:t>Edith proposed something.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0326192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713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Nigeria's population</w:t>
      </w:r>
      <w:r>
        <w:rPr>
          <w:rFonts w:cs="CG Times"/>
          <w:i/>
          <w:iCs/>
          <w:lang w:val="en-AU"/>
        </w:rPr>
        <w:tab/>
        <w:t>Nigeria has a population.</w:t>
      </w:r>
      <w:r>
        <w:rPr>
          <w:rFonts w:cs="CG Times"/>
          <w:lang w:val="en-AU"/>
        </w:rPr>
        <w:tab/>
        <w:t>)</w:t>
      </w:r>
    </w:p>
    <w:p w14:paraId="37D5ECA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van Dyck's</w:t>
      </w:r>
      <w:r>
        <w:rPr>
          <w:rFonts w:cs="CG Times"/>
          <w:i/>
          <w:iCs/>
          <w:lang w:val="en-AU"/>
        </w:rPr>
        <w:t xml:space="preserve"> portrait of Charles 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subject-determiner]</w:t>
      </w:r>
    </w:p>
    <w:p w14:paraId="24E417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portrait of Charles I by </w:t>
      </w:r>
      <w:r>
        <w:rPr>
          <w:rFonts w:cs="CG Times"/>
          <w:i/>
          <w:iCs/>
          <w:u w:val="single"/>
          <w:lang w:val="en-AU"/>
        </w:rPr>
        <w:t>van Dyck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creator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5D723D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flood's</w:t>
      </w:r>
      <w:r>
        <w:rPr>
          <w:rFonts w:cs="CG Times"/>
          <w:i/>
          <w:iCs/>
          <w:lang w:val="en-AU"/>
        </w:rPr>
        <w:t xml:space="preserve"> consequences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subject-determiner]</w:t>
      </w:r>
    </w:p>
    <w:p w14:paraId="02BEDC9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consequences of </w:t>
      </w:r>
      <w:r>
        <w:rPr>
          <w:rFonts w:cs="CG Times"/>
          <w:i/>
          <w:iCs/>
          <w:u w:val="single"/>
          <w:lang w:val="en-AU"/>
        </w:rPr>
        <w:t>the flood</w:t>
      </w:r>
      <w:r>
        <w:rPr>
          <w:rFonts w:cs="CG Times"/>
          <w:lang w:val="en-AU"/>
        </w:rPr>
        <w:tab/>
        <w:t>[</w:t>
      </w:r>
      <w:r>
        <w:rPr>
          <w:rFonts w:cs="CG Times"/>
          <w:smallCaps/>
          <w:lang w:val="en-AU"/>
        </w:rPr>
        <w:t>result</w:t>
      </w:r>
      <w:r>
        <w:rPr>
          <w:rFonts w:cs="CG Times"/>
          <w:lang w:val="en-AU"/>
        </w:rPr>
        <w:t xml:space="preserve"> as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F21030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Great's</w:t>
      </w:r>
      <w:r>
        <w:rPr>
          <w:rFonts w:cs="CG Times"/>
          <w:i/>
          <w:iCs/>
          <w:lang w:val="en-AU"/>
        </w:rPr>
        <w:t xml:space="preserve">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oblique]</w:t>
      </w:r>
    </w:p>
    <w:p w14:paraId="607E78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Persia's</w:t>
      </w:r>
      <w:r>
        <w:rPr>
          <w:rFonts w:cs="CG Times"/>
          <w:i/>
          <w:iCs/>
          <w:lang w:val="en-AU"/>
        </w:rPr>
        <w:t xml:space="preserve"> conquest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 xml:space="preserve">[subject-determiner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6EDB8D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conquest of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oblique + 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oblique]</w:t>
      </w:r>
    </w:p>
    <w:p w14:paraId="77C1F79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 xml:space="preserve"> conquered </w:t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[active]</w:t>
      </w:r>
    </w:p>
    <w:p w14:paraId="674341B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Persia</w:t>
      </w:r>
      <w:r>
        <w:rPr>
          <w:rFonts w:cs="CG Times"/>
          <w:i/>
          <w:iCs/>
          <w:lang w:val="en-AU"/>
        </w:rPr>
        <w:t xml:space="preserve"> was conquered by </w:t>
      </w:r>
      <w:r>
        <w:rPr>
          <w:rFonts w:cs="CG Times"/>
          <w:i/>
          <w:iCs/>
          <w:u w:val="single"/>
          <w:lang w:val="en-AU"/>
        </w:rPr>
        <w:t>Alexander the Great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[passive]</w:t>
      </w:r>
    </w:p>
    <w:p w14:paraId="1A3D64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genitive subject-determiner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smallCaps/>
          <w:lang w:val="en-AU"/>
        </w:rPr>
        <w:t xml:space="preserve">of </w:t>
      </w:r>
      <w:r>
        <w:rPr>
          <w:rFonts w:cs="CG Times"/>
          <w:smallCaps/>
          <w:lang w:val="en-AU"/>
        </w:rPr>
        <w:t>+ non-genitive</w:t>
      </w:r>
    </w:p>
    <w:p w14:paraId="404533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Mary's</w:t>
      </w:r>
      <w:r>
        <w:rPr>
          <w:rFonts w:cs="CG Times"/>
          <w:i/>
          <w:iCs/>
          <w:lang w:val="en-AU"/>
        </w:rPr>
        <w:t xml:space="preserve"> sister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sister </w:t>
      </w:r>
      <w:r>
        <w:rPr>
          <w:rFonts w:cs="CG Times"/>
          <w:i/>
          <w:iCs/>
          <w:u w:val="single"/>
          <w:lang w:val="en-AU"/>
        </w:rPr>
        <w:t>of Mary</w:t>
      </w:r>
    </w:p>
    <w:p w14:paraId="39D5ADC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B11957">
        <w:rPr>
          <w:rFonts w:cs="CG Times"/>
          <w:i/>
          <w:iCs/>
          <w:u w:val="single"/>
          <w:lang w:val="en-AU"/>
        </w:rPr>
        <w:t>accident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 w:rsidR="00B11957">
        <w:rPr>
          <w:rFonts w:cs="CG Times"/>
          <w:i/>
          <w:iCs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of the </w:t>
      </w:r>
      <w:r w:rsidR="00B11957">
        <w:rPr>
          <w:rFonts w:cs="CG Times"/>
          <w:i/>
          <w:iCs/>
          <w:u w:val="single"/>
          <w:lang w:val="en-AU"/>
        </w:rPr>
        <w:t>accident</w:t>
      </w:r>
    </w:p>
    <w:p w14:paraId="5577D9C5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835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>[</w:t>
      </w:r>
      <w:r w:rsidR="00D12BC3">
        <w:rPr>
          <w:rFonts w:cs="CG Times"/>
          <w:sz w:val="20"/>
          <w:szCs w:val="20"/>
          <w:lang w:val="en-AU"/>
        </w:rPr>
        <w:t>60</w:t>
      </w:r>
      <w:r>
        <w:rPr>
          <w:rFonts w:cs="CG Times"/>
          <w:sz w:val="20"/>
          <w:szCs w:val="20"/>
          <w:lang w:val="en-AU"/>
        </w:rPr>
        <w:t>]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sz w:val="20"/>
          <w:szCs w:val="20"/>
          <w:lang w:val="en-AU"/>
        </w:rPr>
        <w:tab/>
      </w:r>
      <w:proofErr w:type="spellStart"/>
      <w:r w:rsidR="00D12BC3">
        <w:rPr>
          <w:rFonts w:cs="CG Times"/>
          <w:sz w:val="20"/>
          <w:szCs w:val="20"/>
          <w:lang w:val="en-AU"/>
        </w:rPr>
        <w:t>i</w:t>
      </w:r>
      <w:proofErr w:type="spellEnd"/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Roman coins' collection</w:t>
      </w:r>
      <w:r>
        <w:rPr>
          <w:rFonts w:cs="CG Times"/>
          <w:i/>
          <w:iCs/>
          <w:sz w:val="20"/>
          <w:szCs w:val="20"/>
          <w:lang w:val="en-AU"/>
        </w:rPr>
        <w:tab/>
        <w:t>the collection of Roman coins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 xml:space="preserve">collection </w:t>
      </w:r>
      <w:r>
        <w:rPr>
          <w:rFonts w:cs="CG Times"/>
          <w:sz w:val="20"/>
          <w:szCs w:val="20"/>
          <w:lang w:val="en-AU"/>
        </w:rPr>
        <w:t xml:space="preserve">of </w:t>
      </w:r>
      <w:proofErr w:type="gramStart"/>
      <w:r>
        <w:rPr>
          <w:rFonts w:cs="CG Times"/>
          <w:sz w:val="20"/>
          <w:szCs w:val="20"/>
          <w:lang w:val="en-AU"/>
        </w:rPr>
        <w:t>d</w:t>
      </w:r>
      <w:proofErr w:type="gramEnd"/>
      <w:r>
        <w:rPr>
          <w:rFonts w:cs="CG Times"/>
          <w:sz w:val="20"/>
          <w:szCs w:val="20"/>
          <w:lang w:val="en-AU"/>
        </w:rPr>
        <w:t>]</w:t>
      </w:r>
    </w:p>
    <w:p w14:paraId="71EA42CA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shrub's two kinds</w:t>
      </w:r>
      <w:r>
        <w:rPr>
          <w:rFonts w:cs="CG Times"/>
          <w:i/>
          <w:iCs/>
          <w:sz w:val="20"/>
          <w:szCs w:val="20"/>
          <w:lang w:val="en-AU"/>
        </w:rPr>
        <w:tab/>
        <w:t>the two kinds of shrub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type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4311329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red wine's glass</w:t>
      </w:r>
      <w:r>
        <w:rPr>
          <w:rFonts w:cs="CG Times"/>
          <w:i/>
          <w:iCs/>
          <w:sz w:val="20"/>
          <w:szCs w:val="20"/>
          <w:lang w:val="en-AU"/>
        </w:rPr>
        <w:tab/>
        <w:t>the glass of red wine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quantity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05CFE5B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gold's colour</w:t>
      </w:r>
      <w:r>
        <w:rPr>
          <w:rFonts w:cs="CG Times"/>
          <w:i/>
          <w:iCs/>
          <w:sz w:val="20"/>
          <w:szCs w:val="20"/>
          <w:lang w:val="en-AU"/>
        </w:rPr>
        <w:tab/>
        <w:t>the colour of gold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colour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13AB684F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honour's men</w:t>
      </w:r>
      <w:r>
        <w:rPr>
          <w:rFonts w:cs="CG Times"/>
          <w:i/>
          <w:iCs/>
          <w:sz w:val="20"/>
          <w:szCs w:val="20"/>
          <w:lang w:val="en-AU"/>
        </w:rPr>
        <w:tab/>
        <w:t>the men of honour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human property </w:t>
      </w:r>
      <w:r>
        <w:rPr>
          <w:rFonts w:cs="CG Times"/>
          <w:sz w:val="20"/>
          <w:szCs w:val="20"/>
          <w:lang w:val="en-AU"/>
        </w:rPr>
        <w:t>d]</w:t>
      </w:r>
    </w:p>
    <w:p w14:paraId="31CD4A3C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despair's cry</w:t>
      </w:r>
      <w:r>
        <w:rPr>
          <w:rFonts w:cs="CG Times"/>
          <w:i/>
          <w:iCs/>
          <w:sz w:val="20"/>
          <w:szCs w:val="20"/>
          <w:lang w:val="en-AU"/>
        </w:rPr>
        <w:tab/>
        <w:t>the cry of despair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source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2BA5A7BB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unemployment's problem</w:t>
      </w:r>
      <w:r>
        <w:rPr>
          <w:rFonts w:cs="CG Times"/>
          <w:i/>
          <w:iCs/>
          <w:sz w:val="20"/>
          <w:szCs w:val="20"/>
          <w:lang w:val="en-AU"/>
        </w:rPr>
        <w:tab/>
        <w:t>the problem of unemployment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content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D2072C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viii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washed silk's dress</w:t>
      </w:r>
      <w:r>
        <w:rPr>
          <w:rFonts w:cs="CG Times"/>
          <w:i/>
          <w:iCs/>
          <w:sz w:val="20"/>
          <w:szCs w:val="20"/>
          <w:lang w:val="en-AU"/>
        </w:rPr>
        <w:tab/>
        <w:t>the dress of washed silk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composition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0E0C8FD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ix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twelve years' girl</w:t>
      </w:r>
      <w:r>
        <w:rPr>
          <w:rFonts w:cs="CG Times"/>
          <w:i/>
          <w:iCs/>
          <w:sz w:val="20"/>
          <w:szCs w:val="20"/>
          <w:lang w:val="en-AU"/>
        </w:rPr>
        <w:tab/>
        <w:t>the girl of twelve years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age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3A8B5353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lastRenderedPageBreak/>
        <w:tab/>
      </w:r>
      <w:r w:rsidR="00D12BC3">
        <w:rPr>
          <w:rFonts w:cs="CG Times"/>
          <w:sz w:val="20"/>
          <w:szCs w:val="20"/>
          <w:lang w:val="en-AU"/>
        </w:rPr>
        <w:t>x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purple's veil</w:t>
      </w:r>
      <w:r>
        <w:rPr>
          <w:rFonts w:cs="CG Times"/>
          <w:i/>
          <w:iCs/>
          <w:sz w:val="20"/>
          <w:szCs w:val="20"/>
          <w:lang w:val="en-AU"/>
        </w:rPr>
        <w:tab/>
        <w:t>the veil of purple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 xml:space="preserve">colour </w:t>
      </w:r>
      <w:r>
        <w:rPr>
          <w:rFonts w:cs="CG Times"/>
          <w:sz w:val="20"/>
          <w:szCs w:val="20"/>
          <w:lang w:val="en-AU"/>
        </w:rPr>
        <w:t>d]</w:t>
      </w:r>
    </w:p>
    <w:p w14:paraId="0E086096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2%'s rise</w:t>
      </w:r>
      <w:r>
        <w:rPr>
          <w:rFonts w:cs="CG Times"/>
          <w:i/>
          <w:iCs/>
          <w:sz w:val="20"/>
          <w:szCs w:val="20"/>
          <w:lang w:val="en-AU"/>
        </w:rPr>
        <w:tab/>
        <w:t>the rise of 2%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size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726E0E44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the cross's sign</w:t>
      </w:r>
      <w:r>
        <w:rPr>
          <w:rFonts w:cs="CG Times"/>
          <w:sz w:val="20"/>
          <w:szCs w:val="20"/>
          <w:lang w:val="en-AU"/>
        </w:rPr>
        <w:tab/>
      </w:r>
      <w:r>
        <w:rPr>
          <w:rFonts w:cs="CG Times"/>
          <w:i/>
          <w:iCs/>
          <w:sz w:val="20"/>
          <w:szCs w:val="20"/>
          <w:lang w:val="en-AU"/>
        </w:rPr>
        <w:t>the sign of the cross</w:t>
      </w:r>
      <w:r>
        <w:rPr>
          <w:rFonts w:cs="CG Times"/>
          <w:sz w:val="20"/>
          <w:szCs w:val="20"/>
          <w:lang w:val="en-AU"/>
        </w:rPr>
        <w:t xml:space="preserve"> </w:t>
      </w:r>
      <w:r>
        <w:rPr>
          <w:rFonts w:cs="CG Times"/>
          <w:sz w:val="20"/>
          <w:szCs w:val="20"/>
          <w:lang w:val="en-AU"/>
        </w:rPr>
        <w:tab/>
        <w:t xml:space="preserve">[h has </w:t>
      </w:r>
      <w:r>
        <w:rPr>
          <w:rFonts w:cs="CG Times"/>
          <w:smallCaps/>
          <w:sz w:val="20"/>
          <w:szCs w:val="20"/>
          <w:lang w:val="en-AU"/>
        </w:rPr>
        <w:t>form</w:t>
      </w:r>
      <w:r>
        <w:rPr>
          <w:rFonts w:cs="CG Times"/>
          <w:sz w:val="20"/>
          <w:szCs w:val="20"/>
          <w:lang w:val="en-AU"/>
        </w:rPr>
        <w:t xml:space="preserve"> d]</w:t>
      </w:r>
    </w:p>
    <w:p w14:paraId="03263441" w14:textId="77777777" w:rsidR="002D3086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sz w:val="20"/>
          <w:szCs w:val="20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xiii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 xml:space="preserve">the hay stack's painting </w:t>
      </w:r>
      <w:r>
        <w:rPr>
          <w:rFonts w:cs="CG Times"/>
          <w:i/>
          <w:iCs/>
          <w:sz w:val="20"/>
          <w:szCs w:val="20"/>
          <w:lang w:val="en-AU"/>
        </w:rPr>
        <w:tab/>
        <w:t>the painting of the hay stack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depiction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6BAF444E" w14:textId="77777777" w:rsidR="00D12BC3" w:rsidRDefault="002D3086">
      <w:pPr>
        <w:tabs>
          <w:tab w:val="left" w:pos="-900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44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sz w:val="20"/>
          <w:szCs w:val="20"/>
          <w:lang w:val="en-AU"/>
        </w:rPr>
        <w:tab/>
      </w:r>
      <w:r w:rsidR="00D12BC3">
        <w:rPr>
          <w:rFonts w:cs="CG Times"/>
          <w:sz w:val="20"/>
          <w:szCs w:val="20"/>
          <w:lang w:val="en-AU"/>
        </w:rPr>
        <w:t>xiv</w:t>
      </w:r>
      <w:r>
        <w:rPr>
          <w:rFonts w:cs="CG Times"/>
          <w:sz w:val="20"/>
          <w:szCs w:val="20"/>
          <w:lang w:val="en-AU"/>
        </w:rPr>
        <w:tab/>
        <w:t xml:space="preserve">   *</w:t>
      </w:r>
      <w:r>
        <w:rPr>
          <w:rFonts w:cs="CG Times"/>
          <w:i/>
          <w:iCs/>
          <w:sz w:val="20"/>
          <w:szCs w:val="20"/>
          <w:lang w:val="en-AU"/>
        </w:rPr>
        <w:t>all battles' battle</w:t>
      </w:r>
      <w:r>
        <w:rPr>
          <w:rFonts w:cs="CG Times"/>
          <w:i/>
          <w:iCs/>
          <w:sz w:val="20"/>
          <w:szCs w:val="20"/>
          <w:lang w:val="en-AU"/>
        </w:rPr>
        <w:tab/>
        <w:t>the battle of all battles</w:t>
      </w:r>
      <w:r>
        <w:rPr>
          <w:rFonts w:cs="CG Times"/>
          <w:sz w:val="20"/>
          <w:szCs w:val="20"/>
          <w:lang w:val="en-AU"/>
        </w:rPr>
        <w:tab/>
        <w:t xml:space="preserve">[h is </w:t>
      </w:r>
      <w:r>
        <w:rPr>
          <w:rFonts w:cs="CG Times"/>
          <w:smallCaps/>
          <w:sz w:val="20"/>
          <w:szCs w:val="20"/>
          <w:lang w:val="en-AU"/>
        </w:rPr>
        <w:t>supreme example</w:t>
      </w:r>
      <w:r>
        <w:rPr>
          <w:rFonts w:cs="CG Times"/>
          <w:sz w:val="20"/>
          <w:szCs w:val="20"/>
          <w:lang w:val="en-AU"/>
        </w:rPr>
        <w:t xml:space="preserve"> of d]</w:t>
      </w:r>
    </w:p>
    <w:p w14:paraId="3DDC420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city's</w:t>
      </w:r>
      <w:r>
        <w:rPr>
          <w:rFonts w:cs="CG Times"/>
          <w:i/>
          <w:iCs/>
          <w:lang w:val="en-AU"/>
        </w:rPr>
        <w:t xml:space="preserve"> terrible rush-hour traffic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terrible rush-hour traffic of </w:t>
      </w:r>
      <w:r>
        <w:rPr>
          <w:rFonts w:cs="CG Times"/>
          <w:i/>
          <w:iCs/>
          <w:u w:val="single"/>
          <w:lang w:val="en-AU"/>
        </w:rPr>
        <w:t>the city</w:t>
      </w:r>
    </w:p>
    <w:p w14:paraId="45DCC6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creations of </w:t>
      </w:r>
      <w:r>
        <w:rPr>
          <w:rFonts w:cs="CG Times"/>
          <w:i/>
          <w:iCs/>
          <w:u w:val="single"/>
          <w:lang w:val="en-AU"/>
        </w:rPr>
        <w:t>a relatively young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relatively young designer from</w:t>
      </w:r>
    </w:p>
    <w:p w14:paraId="41B807CC" w14:textId="293888A8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designer from </w:t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267ABF">
        <w:rPr>
          <w:rFonts w:cs="CG Times"/>
          <w:i/>
          <w:iCs/>
          <w:u w:val="single"/>
          <w:lang w:val="en-AU"/>
        </w:rPr>
        <w:t>Italy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i/>
          <w:iCs/>
          <w:lang w:val="en-AU"/>
        </w:rPr>
        <w:t xml:space="preserve"> creations</w:t>
      </w:r>
    </w:p>
    <w:p w14:paraId="38C7CCC0" w14:textId="1082929A" w:rsidR="002D3086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those green eyes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younger sister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husband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boss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secretary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friend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team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debut of Mary's</w:t>
      </w:r>
      <w:r w:rsidR="00B800C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that book of Mary's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that new house of Mary's</w:t>
      </w:r>
    </w:p>
    <w:p w14:paraId="42A8A9ED" w14:textId="2828D9D0" w:rsidR="00D12BC3" w:rsidRDefault="002D3086" w:rsidP="00B800C9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166"/>
          <w:tab w:val="left" w:pos="4910"/>
          <w:tab w:val="left" w:pos="5371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</w:t>
      </w:r>
      <w:proofErr w:type="gramEnd"/>
      <w:r>
        <w:rPr>
          <w:rFonts w:cs="CG Times"/>
          <w:i/>
          <w:iCs/>
          <w:lang w:val="en-AU"/>
        </w:rPr>
        <w:t xml:space="preserve"> honour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anger of Mary's</w:t>
      </w:r>
      <w:r w:rsidR="00463180">
        <w:rPr>
          <w:rFonts w:cs="CG Times"/>
          <w:i/>
          <w:iCs/>
          <w:lang w:val="en-AU"/>
        </w:rPr>
        <w:t xml:space="preserve"> 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that letter of Mary's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obituary of Mary's</w:t>
      </w:r>
      <w:r w:rsidR="00463180">
        <w:rPr>
          <w:rFonts w:cs="CG Times"/>
          <w:lang w:val="en-AU"/>
        </w:rPr>
        <w:t xml:space="preserve"> 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spire of the cathedral's</w:t>
      </w:r>
      <w:r>
        <w:rPr>
          <w:rFonts w:cs="CG Times"/>
          <w:lang w:val="en-AU"/>
        </w:rPr>
        <w:t xml:space="preserve"> </w:t>
      </w:r>
      <w:r w:rsidR="00463180"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that heat of the summer's</w:t>
      </w:r>
    </w:p>
    <w:p w14:paraId="5B8BB0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head genitive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phrasal genitive</w:t>
      </w:r>
    </w:p>
    <w:p w14:paraId="18F3A33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Edward's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lang w:val="en-AU"/>
        </w:rPr>
        <w:t xml:space="preserve"> of England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daughter</w:t>
      </w:r>
    </w:p>
    <w:p w14:paraId="55C862A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else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responsibility</w:t>
      </w:r>
    </w:p>
    <w:p w14:paraId="037D379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somebody</w:t>
      </w:r>
      <w:r>
        <w:rPr>
          <w:rFonts w:cs="CG Times"/>
          <w:i/>
          <w:iCs/>
          <w:lang w:val="en-AU"/>
        </w:rPr>
        <w:t xml:space="preserve"> local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initiative</w:t>
      </w:r>
    </w:p>
    <w:p w14:paraId="75CAB2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doctor's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guy</w:t>
      </w:r>
      <w:r>
        <w:rPr>
          <w:rFonts w:cs="CG Times"/>
          <w:i/>
          <w:iCs/>
          <w:lang w:val="en-AU"/>
        </w:rPr>
        <w:t xml:space="preserve"> I </w:t>
      </w:r>
      <w:proofErr w:type="spellStart"/>
      <w:r>
        <w:rPr>
          <w:rFonts w:cs="CG Times"/>
          <w:i/>
          <w:iCs/>
          <w:lang w:val="en-AU"/>
        </w:rPr>
        <w:t>know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house</w:t>
      </w:r>
    </w:p>
    <w:p w14:paraId="7C2A569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7F486B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Head</w:t>
      </w:r>
      <w:r>
        <w:rPr>
          <w:rFonts w:cs="CG Times"/>
          <w:i/>
          <w:iCs/>
          <w:lang w:val="en-AU"/>
        </w:rPr>
        <w:t xml:space="preserve"> of the newly-formed Asian Studies Department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speech</w:t>
      </w:r>
    </w:p>
    <w:p w14:paraId="18405C6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was speaking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782553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</w:t>
      </w:r>
      <w:proofErr w:type="spellStart"/>
      <w:r>
        <w:rPr>
          <w:rFonts w:cs="CG Times"/>
          <w:i/>
          <w:iCs/>
          <w:lang w:val="en-AU"/>
        </w:rPr>
        <w:t>to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4B0E9E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c.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she and her companion had been complaining to so </w:t>
      </w:r>
      <w:proofErr w:type="spellStart"/>
      <w:r>
        <w:rPr>
          <w:rFonts w:cs="CG Times"/>
          <w:i/>
          <w:iCs/>
          <w:lang w:val="en-AU"/>
        </w:rPr>
        <w:t>angrily</w:t>
      </w:r>
      <w:r>
        <w:rPr>
          <w:rFonts w:cs="CG Times"/>
          <w:i/>
          <w:iCs/>
          <w:u w:val="single"/>
          <w:lang w:val="en-AU"/>
        </w:rPr>
        <w:t>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reaction</w:t>
      </w:r>
    </w:p>
    <w:p w14:paraId="0AEDDDF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man opposite </w:t>
      </w:r>
      <w:proofErr w:type="spellStart"/>
      <w:r>
        <w:rPr>
          <w:rFonts w:cs="CG Times"/>
          <w:i/>
          <w:iCs/>
          <w:lang w:val="en-AU"/>
        </w:rPr>
        <w:t>me's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facial expression</w:t>
      </w:r>
    </w:p>
    <w:p w14:paraId="6269CE0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my friend's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a friend of mine's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father</w:t>
      </w:r>
    </w:p>
    <w:p w14:paraId="1011FF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1D8A19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8131" w:hanging="759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/d</w:t>
      </w:r>
      <w:r>
        <w:rPr>
          <w:rFonts w:cs="CG Times"/>
          <w:lang w:val="en-AU"/>
        </w:rPr>
        <w:sym w:font="WP Phonetic" w:char="F09E"/>
      </w:r>
      <w:r>
        <w:rPr>
          <w:rFonts w:cs="CG Times"/>
          <w:lang w:val="en-AU"/>
        </w:rPr>
        <w:t>k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ducks'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 xml:space="preserve"> 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  <w:t>*/d</w:t>
      </w:r>
      <w:r>
        <w:rPr>
          <w:rFonts w:cs="CG Times"/>
          <w:lang w:val="en-AU"/>
        </w:rPr>
        <w:sym w:font="WP Phonetic" w:char="F09E"/>
      </w:r>
      <w:proofErr w:type="spellStart"/>
      <w:r>
        <w:rPr>
          <w:rFonts w:cs="CG Times"/>
          <w:lang w:val="en-AU"/>
        </w:rPr>
        <w:t>ks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55F341A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517"/>
          <w:tab w:val="left" w:pos="4639"/>
          <w:tab w:val="left" w:pos="5013"/>
          <w:tab w:val="left" w:pos="7258"/>
          <w:tab w:val="left" w:pos="813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goose's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/</w:t>
      </w:r>
      <w:proofErr w:type="spellStart"/>
      <w:r>
        <w:rPr>
          <w:rFonts w:cs="CG Times"/>
          <w:lang w:val="en-AU"/>
        </w:rPr>
        <w:t>gu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geese's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plumage</w:t>
      </w:r>
      <w:r>
        <w:rPr>
          <w:rFonts w:cs="CG Times"/>
          <w:lang w:val="en-AU"/>
        </w:rPr>
        <w:tab/>
        <w:t>*/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</w:t>
      </w:r>
      <w:proofErr w:type="spellStart"/>
      <w:r>
        <w:rPr>
          <w:rFonts w:cs="CG Times"/>
          <w:lang w:val="en-AU"/>
        </w:rPr>
        <w:t>gi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7029CF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students</w:t>
      </w:r>
      <w:r>
        <w:rPr>
          <w:rFonts w:cs="CG Times"/>
          <w:i/>
          <w:iCs/>
          <w:u w:val="single"/>
          <w:lang w:val="en-AU"/>
        </w:rPr>
        <w:t>'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assignment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stju</w:t>
      </w:r>
      <w:proofErr w:type="spellEnd"/>
      <w:r>
        <w:rPr>
          <w:rFonts w:cs="CG Times"/>
          <w:lang w:val="en-AU"/>
        </w:rPr>
        <w:sym w:font="WP Phonetic" w:char="F02B"/>
      </w:r>
      <w:r>
        <w:rPr>
          <w:rFonts w:cs="CG Times"/>
          <w:lang w:val="en-AU"/>
        </w:rPr>
        <w:t>d</w:t>
      </w:r>
      <w:r>
        <w:rPr>
          <w:rFonts w:cs="CG Times"/>
          <w:lang w:val="en-AU"/>
        </w:rPr>
        <w:sym w:font="WP Phonetic" w:char="F063"/>
      </w:r>
      <w:proofErr w:type="spellStart"/>
      <w:r>
        <w:rPr>
          <w:rFonts w:cs="CG Times"/>
          <w:lang w:val="en-AU"/>
        </w:rPr>
        <w:t>nts</w:t>
      </w:r>
      <w:proofErr w:type="spellEnd"/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0F0E021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939"/>
          <w:tab w:val="left" w:pos="2880"/>
          <w:tab w:val="left" w:pos="3410"/>
          <w:tab w:val="left" w:pos="6109"/>
          <w:tab w:val="left" w:pos="7704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my mice</w:t>
      </w:r>
      <w:r>
        <w:rPr>
          <w:rFonts w:cs="CG Times"/>
          <w:i/>
          <w:iCs/>
          <w:u w:val="single"/>
          <w:lang w:val="en-AU"/>
        </w:rPr>
        <w:t>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tail</w:t>
      </w:r>
      <w:r>
        <w:rPr>
          <w:rFonts w:cs="CG Times"/>
          <w:lang w:val="en-AU"/>
        </w:rPr>
        <w:tab/>
        <w:t>*/ma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s/</w:t>
      </w:r>
      <w:r>
        <w:rPr>
          <w:rFonts w:cs="CG Times"/>
          <w:lang w:val="en-AU"/>
        </w:rPr>
        <w:tab/>
        <w:t xml:space="preserve"> /ma</w:t>
      </w:r>
      <w:r>
        <w:rPr>
          <w:rFonts w:cs="CG Times"/>
          <w:lang w:val="en-AU"/>
        </w:rPr>
        <w:sym w:font="WP Phonetic" w:char="F077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MathA" w:char="F040"/>
      </w:r>
      <w:r>
        <w:rPr>
          <w:rFonts w:cs="CG Times"/>
          <w:lang w:val="en-AU"/>
        </w:rPr>
        <w:fldChar w:fldCharType="begin"/>
      </w:r>
      <w:r>
        <w:rPr>
          <w:rFonts w:cs="CG Times"/>
          <w:lang w:val="en-AU"/>
        </w:rPr>
        <w:instrText>EQ \O(i,-)</w:instrText>
      </w:r>
      <w:r>
        <w:rPr>
          <w:rFonts w:cs="CG Times"/>
          <w:lang w:val="en-AU"/>
        </w:rPr>
        <w:fldChar w:fldCharType="end"/>
      </w:r>
      <w:r>
        <w:rPr>
          <w:rFonts w:cs="CG Times"/>
          <w:lang w:val="en-AU"/>
        </w:rPr>
        <w:t>z/</w:t>
      </w:r>
    </w:p>
    <w:p w14:paraId="277205C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[multiple marking]</w:t>
      </w:r>
    </w:p>
    <w:p w14:paraId="5C54F86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Pat's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2C9DE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556154B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the guy next door's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11FB9AD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views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[multiple marking]</w:t>
      </w:r>
    </w:p>
    <w:p w14:paraId="7C6F0F7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proofErr w:type="gramStart"/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Kim's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b. *[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views</w:t>
      </w:r>
      <w:r>
        <w:rPr>
          <w:rFonts w:cs="CG Times"/>
          <w:lang w:val="en-AU"/>
        </w:rPr>
        <w:tab/>
        <w:t>[single marking]</w:t>
      </w:r>
    </w:p>
    <w:p w14:paraId="4BB0B29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Minister's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[multiple marking]</w:t>
      </w:r>
    </w:p>
    <w:p w14:paraId="54BF9EB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the Prime Minister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Mr Howard's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tax package</w:t>
      </w:r>
      <w:r>
        <w:rPr>
          <w:rFonts w:cs="CG Times"/>
          <w:lang w:val="en-AU"/>
        </w:rPr>
        <w:tab/>
        <w:t>[single marking]</w:t>
      </w:r>
    </w:p>
    <w:p w14:paraId="5638F99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children had to make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their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beds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[restricted uses]</w:t>
      </w:r>
    </w:p>
    <w:p w14:paraId="62CB32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set up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marketing business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84ED88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prefers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her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[general use]</w:t>
      </w:r>
    </w:p>
    <w:p w14:paraId="73D5AA4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Jill's </w:t>
      </w: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 xml:space="preserve">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out of service.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6F159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advised Fred to take his own car.</w:t>
      </w:r>
    </w:p>
    <w:p w14:paraId="53F3299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offered to let Fred take his own car.</w:t>
      </w:r>
    </w:p>
    <w:p w14:paraId="32901B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proposal is no better than my own.</w:t>
      </w:r>
      <w:r>
        <w:rPr>
          <w:rFonts w:cs="CG Times"/>
          <w:lang w:val="en-AU"/>
        </w:rPr>
        <w:tab/>
        <w:t>[simple]</w:t>
      </w:r>
    </w:p>
    <w:p w14:paraId="5D71DDA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Is this your father's?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>No, it's my own.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[special]</w:t>
      </w:r>
    </w:p>
    <w:p w14:paraId="74506D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got a car of my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4C9755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  <w:tab w:val="left" w:pos="64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living on her own.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64BBC9B0" w14:textId="6FF5F2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 grand château</w:t>
      </w:r>
      <w:r>
        <w:rPr>
          <w:rFonts w:cs="CG Times"/>
          <w:lang w:val="en-AU"/>
        </w:rPr>
        <w:tab/>
      </w:r>
      <w:bookmarkStart w:id="6" w:name="OLE_LINK11"/>
      <w:bookmarkStart w:id="7" w:name="OLE_LINK12"/>
      <w:r w:rsidR="003F52C4">
        <w:rPr>
          <w:rFonts w:cs="CG Times"/>
          <w:lang w:val="en-AU"/>
        </w:rPr>
        <w:t>“</w:t>
      </w:r>
      <w:bookmarkEnd w:id="6"/>
      <w:bookmarkEnd w:id="7"/>
      <w:r>
        <w:rPr>
          <w:rFonts w:cs="CG Times"/>
          <w:lang w:val="en-AU"/>
        </w:rPr>
        <w:t>a big castle</w:t>
      </w:r>
      <w:bookmarkStart w:id="8" w:name="OLE_LINK13"/>
      <w:bookmarkStart w:id="9" w:name="OLE_LINK14"/>
      <w:r w:rsidR="003F52C4">
        <w:rPr>
          <w:rFonts w:cs="CG Times"/>
          <w:lang w:val="en-AU"/>
        </w:rPr>
        <w:t>”</w:t>
      </w:r>
      <w:bookmarkEnd w:id="8"/>
      <w:bookmarkEnd w:id="9"/>
      <w:r>
        <w:rPr>
          <w:rFonts w:cs="CG Times"/>
          <w:lang w:val="en-AU"/>
        </w:rPr>
        <w:tab/>
        <w:t>[masculine]</w:t>
      </w:r>
    </w:p>
    <w:p w14:paraId="13354F7D" w14:textId="39DF8FAB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une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grande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maison</w:t>
      </w:r>
      <w:proofErr w:type="spellEnd"/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a big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7F372D1F" w14:textId="4E0ACC1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der Garten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garden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[masculine]</w:t>
      </w:r>
    </w:p>
    <w:p w14:paraId="02CAFFBE" w14:textId="1069AA8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die</w:t>
      </w:r>
      <w:proofErr w:type="gramEnd"/>
      <w:r>
        <w:rPr>
          <w:rFonts w:cs="CG Times"/>
          <w:i/>
          <w:iCs/>
          <w:lang w:val="en-AU"/>
        </w:rPr>
        <w:t xml:space="preserve"> Wand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wall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[feminine]</w:t>
      </w:r>
    </w:p>
    <w:p w14:paraId="40C1CAB4" w14:textId="1BD0F5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600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das Haus</w:t>
      </w:r>
      <w:r>
        <w:rPr>
          <w:rFonts w:cs="CG Times"/>
          <w:lang w:val="en-AU"/>
        </w:rPr>
        <w:tab/>
      </w:r>
      <w:r w:rsidR="003F52C4">
        <w:rPr>
          <w:rFonts w:cs="CG Times"/>
          <w:lang w:val="en-AU"/>
        </w:rPr>
        <w:t>“</w:t>
      </w:r>
      <w:r>
        <w:rPr>
          <w:rFonts w:cs="CG Times"/>
          <w:lang w:val="en-AU"/>
        </w:rPr>
        <w:t>the house</w:t>
      </w:r>
      <w:r w:rsidR="003F52C4">
        <w:rPr>
          <w:rFonts w:cs="CG Times"/>
          <w:lang w:val="en-AU"/>
        </w:rPr>
        <w:t>”</w:t>
      </w:r>
      <w:r>
        <w:rPr>
          <w:rFonts w:cs="CG Times"/>
          <w:lang w:val="en-AU"/>
        </w:rPr>
        <w:tab/>
        <w:t>[neuter]</w:t>
      </w:r>
    </w:p>
    <w:p w14:paraId="658A3B7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[masculine]</w:t>
      </w:r>
    </w:p>
    <w:p w14:paraId="0317966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  <w:r>
        <w:rPr>
          <w:rFonts w:cs="CG Times"/>
          <w:lang w:val="en-AU"/>
        </w:rPr>
        <w:tab/>
        <w:t>[feminine]</w:t>
      </w:r>
    </w:p>
    <w:p w14:paraId="3AF0B46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  <w:r>
        <w:rPr>
          <w:rFonts w:cs="CG Times"/>
          <w:lang w:val="en-AU"/>
        </w:rPr>
        <w:tab/>
        <w:t>[neuter]</w:t>
      </w:r>
    </w:p>
    <w:p w14:paraId="3F465B05" w14:textId="60BD31B1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Fido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bone.</w:t>
      </w:r>
    </w:p>
    <w:p w14:paraId="091E99C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u w:val="single"/>
          <w:lang w:val="en-AU"/>
        </w:rPr>
        <w:t xml:space="preserve">Her </w:t>
      </w:r>
      <w:proofErr w:type="spellStart"/>
      <w:r>
        <w:rPr>
          <w:rFonts w:cs="CG Times"/>
          <w:i/>
          <w:iCs/>
          <w:u w:val="single"/>
          <w:lang w:val="en-AU"/>
        </w:rPr>
        <w:t>son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had lost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75FD007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6480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smallCaps/>
          <w:lang w:val="en-AU"/>
        </w:rPr>
        <w:t>gender</w:t>
      </w:r>
      <w:r>
        <w:rPr>
          <w:rFonts w:cs="CG Times"/>
          <w:smallCaps/>
          <w:lang w:val="en-AU"/>
        </w:rPr>
        <w:tab/>
        <w:t>person</w:t>
      </w:r>
      <w:r>
        <w:rPr>
          <w:rFonts w:cs="CG Times"/>
          <w:smallCaps/>
          <w:lang w:val="en-AU"/>
        </w:rPr>
        <w:tab/>
      </w:r>
      <w:r w:rsidR="0041007C">
        <w:rPr>
          <w:rFonts w:cs="CG Times"/>
          <w:smallCaps/>
          <w:lang w:val="en-AU"/>
        </w:rPr>
        <w:t>number</w:t>
      </w:r>
    </w:p>
    <w:p w14:paraId="0606B0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singular</w:t>
      </w:r>
    </w:p>
    <w:p w14:paraId="49AF6E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6A35ED2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masculine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3rd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31D849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feminine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5199425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neuter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41007C">
        <w:rPr>
          <w:rFonts w:cs="CG Times"/>
          <w:lang w:val="en-AU"/>
        </w:rPr>
        <w:t>)</w:t>
      </w:r>
    </w:p>
    <w:p w14:paraId="7F921E3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1st</w:t>
      </w:r>
      <w:r w:rsidR="0041007C">
        <w:rPr>
          <w:rFonts w:cs="CG Times"/>
          <w:lang w:val="en-AU"/>
        </w:rPr>
        <w:tab/>
        <w:t>)</w:t>
      </w:r>
      <w:r w:rsidR="0041007C">
        <w:rPr>
          <w:rFonts w:cs="CG Times"/>
          <w:lang w:val="en-AU"/>
        </w:rPr>
        <w:tab/>
        <w:t>plural</w:t>
      </w:r>
    </w:p>
    <w:p w14:paraId="239E7A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2nd</w:t>
      </w:r>
      <w:r w:rsidR="0041007C">
        <w:rPr>
          <w:rFonts w:cs="CG Times"/>
          <w:lang w:val="en-AU"/>
        </w:rPr>
        <w:tab/>
        <w:t>)</w:t>
      </w:r>
    </w:p>
    <w:p w14:paraId="11BFFC9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children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hurt 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3rd</w:t>
      </w:r>
      <w:r w:rsidR="0041007C">
        <w:rPr>
          <w:rFonts w:cs="CG Times"/>
          <w:lang w:val="en-AU"/>
        </w:rPr>
        <w:tab/>
        <w:t>)</w:t>
      </w:r>
    </w:p>
    <w:p w14:paraId="0D48D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3EBDD4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wants you to help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39C56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found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examining one of the recommendations of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advisors.</w:t>
      </w:r>
    </w:p>
    <w:p w14:paraId="6FB76C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looking for 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sent for me this morning.</w:t>
      </w:r>
    </w:p>
    <w:p w14:paraId="6ADB37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76F8ED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says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j</w:t>
      </w:r>
      <w:proofErr w:type="spellEnd"/>
      <w:r>
        <w:rPr>
          <w:rFonts w:cs="CG Times"/>
          <w:i/>
          <w:iCs/>
          <w:lang w:val="en-AU"/>
        </w:rPr>
        <w:t xml:space="preserve"> will see you tomorrow.</w:t>
      </w:r>
    </w:p>
    <w:p w14:paraId="46BCE1C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King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572D8C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declared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satisfied.</w:t>
      </w:r>
    </w:p>
    <w:p w14:paraId="096A0C4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machine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had switched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off.</w:t>
      </w:r>
    </w:p>
    <w:p w14:paraId="4465CCE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tutor wants to see me.</w:t>
      </w:r>
    </w:p>
    <w:p w14:paraId="1072438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A94B5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tutor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wants me to go and see </w:t>
      </w:r>
      <w:proofErr w:type="spellStart"/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0609C94C" w14:textId="30E66199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father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watch</w:t>
      </w:r>
      <w:r w:rsidR="006B07FD">
        <w:rPr>
          <w:rFonts w:cs="CG Times"/>
          <w:i/>
          <w:iCs/>
          <w:lang w:val="en-AU"/>
        </w:rPr>
        <w:t>.</w:t>
      </w:r>
    </w:p>
    <w:p w14:paraId="407C253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One </w:t>
      </w:r>
      <w:proofErr w:type="spellStart"/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said 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would make a formal complaint.</w:t>
      </w:r>
    </w:p>
    <w:p w14:paraId="75ACF9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seen </w:t>
      </w:r>
      <w:r>
        <w:rPr>
          <w:rFonts w:cs="CG Times"/>
          <w:i/>
          <w:iCs/>
          <w:u w:val="single"/>
          <w:lang w:val="en-AU"/>
        </w:rPr>
        <w:t xml:space="preserve">my </w:t>
      </w:r>
      <w:proofErr w:type="spellStart"/>
      <w:r>
        <w:rPr>
          <w:rFonts w:cs="CG Times"/>
          <w:i/>
          <w:iCs/>
          <w:u w:val="single"/>
          <w:lang w:val="en-AU"/>
        </w:rPr>
        <w:t>diary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? I had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 few minutes ago.</w:t>
      </w:r>
    </w:p>
    <w:p w14:paraId="07FB4ED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</w:t>
      </w:r>
      <w:r>
        <w:rPr>
          <w:rFonts w:cs="CG Times"/>
          <w:i/>
          <w:iCs/>
          <w:u w:val="single"/>
          <w:lang w:val="en-AU"/>
        </w:rPr>
        <w:t xml:space="preserve">to </w:t>
      </w:r>
      <w:proofErr w:type="spellStart"/>
      <w:r>
        <w:rPr>
          <w:rFonts w:cs="CG Times"/>
          <w:i/>
          <w:iCs/>
          <w:u w:val="single"/>
          <w:lang w:val="en-AU"/>
        </w:rPr>
        <w:t>help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but I'm afraid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just not possible.</w:t>
      </w:r>
    </w:p>
    <w:p w14:paraId="4F0B30D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looks as though we're going to be late.</w:t>
      </w:r>
    </w:p>
    <w:p w14:paraId="7B5D99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country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 xml:space="preserve"> /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no sense of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place in the world.</w:t>
      </w:r>
    </w:p>
    <w:p w14:paraId="50D869D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From</w:t>
      </w:r>
      <w:proofErr w:type="gramEnd"/>
      <w:r>
        <w:rPr>
          <w:rFonts w:cs="CG Times"/>
          <w:i/>
          <w:iCs/>
          <w:lang w:val="en-AU"/>
        </w:rPr>
        <w:t xml:space="preserve"> this map of </w:t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you can see that 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lies north of the 50th parallel.</w:t>
      </w:r>
    </w:p>
    <w:p w14:paraId="19618985" w14:textId="1E020D9A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u w:val="single"/>
          <w:lang w:val="en-AU"/>
        </w:rPr>
        <w:t>England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won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Start"/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vertAlign w:val="superscript"/>
          <w:lang w:val="en-AU"/>
        </w:rPr>
        <w:t>?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 w:rsidR="00381BDA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first victory over Australia for five years.</w:t>
      </w:r>
    </w:p>
    <w:p w14:paraId="4DE5651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Titanic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sank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maiden voyage.</w:t>
      </w:r>
    </w:p>
    <w:p w14:paraId="74632E6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is a beauty,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Ferrari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1BF79DC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bull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turned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head.</w:t>
      </w:r>
    </w:p>
    <w:p w14:paraId="056CA1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cow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lying on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back.</w:t>
      </w:r>
    </w:p>
    <w:p w14:paraId="336B4DA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dog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looked as if </w:t>
      </w:r>
      <w:proofErr w:type="spellStart"/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needed a good brush.</w:t>
      </w:r>
    </w:p>
    <w:p w14:paraId="369003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251"/>
          <w:tab w:val="left" w:pos="6480"/>
          <w:tab w:val="left" w:pos="6722"/>
          <w:tab w:val="left" w:pos="792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baby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lost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rattle.</w:t>
      </w:r>
    </w:p>
    <w:p w14:paraId="099AE6D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bachelor</w:t>
      </w:r>
      <w:r>
        <w:rPr>
          <w:rFonts w:cs="CG Times"/>
          <w:i/>
          <w:iCs/>
          <w:lang w:val="en-AU"/>
        </w:rPr>
        <w:tab/>
        <w:t>boy</w:t>
      </w:r>
      <w:r>
        <w:rPr>
          <w:rFonts w:cs="CG Times"/>
          <w:i/>
          <w:iCs/>
          <w:lang w:val="en-AU"/>
        </w:rPr>
        <w:tab/>
        <w:t>bridegroom</w:t>
      </w:r>
      <w:r>
        <w:rPr>
          <w:rFonts w:cs="CG Times"/>
          <w:i/>
          <w:iCs/>
          <w:lang w:val="en-AU"/>
        </w:rPr>
        <w:tab/>
        <w:t>chap</w:t>
      </w:r>
      <w:r>
        <w:rPr>
          <w:rFonts w:cs="CG Times"/>
          <w:i/>
          <w:iCs/>
          <w:lang w:val="en-AU"/>
        </w:rPr>
        <w:tab/>
        <w:t>husband</w:t>
      </w:r>
      <w:r>
        <w:rPr>
          <w:rFonts w:cs="CG Times"/>
          <w:i/>
          <w:iCs/>
          <w:lang w:val="en-AU"/>
        </w:rPr>
        <w:tab/>
        <w:t>king</w:t>
      </w:r>
    </w:p>
    <w:p w14:paraId="1697AE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proofErr w:type="gramStart"/>
      <w:r>
        <w:rPr>
          <w:rFonts w:cs="CG Times"/>
          <w:i/>
          <w:iCs/>
          <w:lang w:val="en-AU"/>
        </w:rPr>
        <w:t>man</w:t>
      </w:r>
      <w:proofErr w:type="gramEnd"/>
      <w:r>
        <w:rPr>
          <w:rFonts w:cs="CG Times"/>
          <w:i/>
          <w:iCs/>
          <w:lang w:val="en-AU"/>
        </w:rPr>
        <w:tab/>
        <w:t>monk</w:t>
      </w:r>
      <w:r>
        <w:rPr>
          <w:rFonts w:cs="CG Times"/>
          <w:i/>
          <w:iCs/>
          <w:lang w:val="en-AU"/>
        </w:rPr>
        <w:tab/>
        <w:t>policeman</w:t>
      </w:r>
      <w:r>
        <w:rPr>
          <w:rFonts w:cs="CG Times"/>
          <w:i/>
          <w:iCs/>
          <w:lang w:val="en-AU"/>
        </w:rPr>
        <w:tab/>
        <w:t>son-in-law</w:t>
      </w:r>
      <w:r>
        <w:rPr>
          <w:rFonts w:cs="CG Times"/>
          <w:i/>
          <w:iCs/>
          <w:lang w:val="en-AU"/>
        </w:rPr>
        <w:tab/>
        <w:t>stepson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widower</w:t>
      </w:r>
    </w:p>
    <w:p w14:paraId="540046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actress</w:t>
      </w:r>
      <w:r>
        <w:rPr>
          <w:rFonts w:cs="CG Times"/>
          <w:i/>
          <w:iCs/>
          <w:lang w:val="en-AU"/>
        </w:rPr>
        <w:tab/>
        <w:t>bride</w:t>
      </w:r>
      <w:r>
        <w:rPr>
          <w:rFonts w:cs="CG Times"/>
          <w:i/>
          <w:iCs/>
          <w:lang w:val="en-AU"/>
        </w:rPr>
        <w:tab/>
        <w:t>girl</w:t>
      </w:r>
      <w:r>
        <w:rPr>
          <w:rFonts w:cs="CG Times"/>
          <w:i/>
          <w:iCs/>
          <w:lang w:val="en-AU"/>
        </w:rPr>
        <w:tab/>
        <w:t>heroine</w:t>
      </w:r>
      <w:r>
        <w:rPr>
          <w:rFonts w:cs="CG Times"/>
          <w:i/>
          <w:iCs/>
          <w:lang w:val="en-AU"/>
        </w:rPr>
        <w:tab/>
        <w:t>nun</w:t>
      </w:r>
      <w:r>
        <w:rPr>
          <w:rFonts w:cs="CG Times"/>
          <w:i/>
          <w:iCs/>
          <w:lang w:val="en-AU"/>
        </w:rPr>
        <w:tab/>
        <w:t>policewoman</w:t>
      </w:r>
    </w:p>
    <w:p w14:paraId="29935D9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princess</w:t>
      </w:r>
      <w:r>
        <w:rPr>
          <w:rFonts w:cs="CG Times"/>
          <w:i/>
          <w:iCs/>
          <w:lang w:val="en-AU"/>
        </w:rPr>
        <w:tab/>
        <w:t>queen</w:t>
      </w:r>
      <w:r>
        <w:rPr>
          <w:rFonts w:cs="CG Times"/>
          <w:i/>
          <w:iCs/>
          <w:lang w:val="en-AU"/>
        </w:rPr>
        <w:tab/>
        <w:t>spinster</w:t>
      </w:r>
      <w:r>
        <w:rPr>
          <w:rFonts w:cs="CG Times"/>
          <w:i/>
          <w:iCs/>
          <w:lang w:val="en-AU"/>
        </w:rPr>
        <w:tab/>
        <w:t>widow</w:t>
      </w:r>
      <w:r>
        <w:rPr>
          <w:rFonts w:cs="CG Times"/>
          <w:i/>
          <w:iCs/>
          <w:lang w:val="en-AU"/>
        </w:rPr>
        <w:tab/>
        <w:t>wife</w:t>
      </w:r>
      <w:r>
        <w:rPr>
          <w:rFonts w:cs="CG Times"/>
          <w:i/>
          <w:iCs/>
          <w:lang w:val="en-AU"/>
        </w:rPr>
        <w:tab/>
        <w:t>woman</w:t>
      </w:r>
    </w:p>
    <w:p w14:paraId="157B268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arrival</w:t>
      </w:r>
      <w:r>
        <w:rPr>
          <w:rFonts w:cs="CG Times"/>
          <w:i/>
          <w:iCs/>
          <w:lang w:val="en-AU"/>
        </w:rPr>
        <w:tab/>
        <w:t>beer</w:t>
      </w:r>
      <w:r>
        <w:rPr>
          <w:rFonts w:cs="CG Times"/>
          <w:i/>
          <w:iCs/>
          <w:lang w:val="en-AU"/>
        </w:rPr>
        <w:tab/>
        <w:t>fact</w:t>
      </w:r>
      <w:r>
        <w:rPr>
          <w:rFonts w:cs="CG Times"/>
          <w:i/>
          <w:iCs/>
          <w:lang w:val="en-AU"/>
        </w:rPr>
        <w:tab/>
        <w:t>finger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garage</w:t>
      </w:r>
      <w:r>
        <w:rPr>
          <w:rFonts w:cs="CG Times"/>
          <w:i/>
          <w:iCs/>
          <w:lang w:val="en-AU"/>
        </w:rPr>
        <w:tab/>
        <w:t>glove</w:t>
      </w:r>
    </w:p>
    <w:p w14:paraId="3080ED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idea</w:t>
      </w:r>
      <w:r>
        <w:rPr>
          <w:rFonts w:cs="CG Times"/>
          <w:i/>
          <w:iCs/>
          <w:lang w:val="en-AU"/>
        </w:rPr>
        <w:tab/>
        <w:t>piece</w:t>
      </w:r>
      <w:r>
        <w:rPr>
          <w:rFonts w:cs="CG Times"/>
          <w:i/>
          <w:iCs/>
          <w:lang w:val="en-AU"/>
        </w:rPr>
        <w:tab/>
        <w:t>sincerity</w:t>
      </w:r>
      <w:r>
        <w:rPr>
          <w:rFonts w:cs="CG Times"/>
          <w:i/>
          <w:iCs/>
          <w:lang w:val="en-AU"/>
        </w:rPr>
        <w:tab/>
        <w:t>thing</w:t>
      </w:r>
      <w:r>
        <w:rPr>
          <w:rFonts w:cs="CG Times"/>
          <w:i/>
          <w:iCs/>
          <w:lang w:val="en-AU"/>
        </w:rPr>
        <w:tab/>
        <w:t>title</w:t>
      </w:r>
      <w:r>
        <w:rPr>
          <w:rFonts w:cs="CG Times"/>
          <w:i/>
          <w:iCs/>
          <w:lang w:val="en-AU"/>
        </w:rPr>
        <w:tab/>
        <w:t>window</w:t>
      </w:r>
    </w:p>
    <w:p w14:paraId="5D3230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actor</w:t>
      </w:r>
      <w:r>
        <w:rPr>
          <w:rFonts w:cs="CG Times"/>
          <w:i/>
          <w:iCs/>
          <w:lang w:val="en-AU"/>
        </w:rPr>
        <w:tab/>
        <w:t>atheist</w:t>
      </w:r>
      <w:r>
        <w:rPr>
          <w:rFonts w:cs="CG Times"/>
          <w:i/>
          <w:iCs/>
          <w:lang w:val="en-AU"/>
        </w:rPr>
        <w:tab/>
        <w:t>dwarf</w:t>
      </w:r>
      <w:r>
        <w:rPr>
          <w:rFonts w:cs="CG Times"/>
          <w:i/>
          <w:iCs/>
          <w:lang w:val="en-AU"/>
        </w:rPr>
        <w:tab/>
        <w:t>friend</w:t>
      </w:r>
      <w:r>
        <w:rPr>
          <w:rFonts w:cs="CG Times"/>
          <w:i/>
          <w:iCs/>
          <w:lang w:val="en-AU"/>
        </w:rPr>
        <w:tab/>
        <w:t>hero</w:t>
      </w:r>
      <w:r>
        <w:rPr>
          <w:rFonts w:cs="CG Times"/>
          <w:i/>
          <w:iCs/>
          <w:lang w:val="en-AU"/>
        </w:rPr>
        <w:tab/>
        <w:t>manager</w:t>
      </w:r>
    </w:p>
    <w:p w14:paraId="6981F3D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narrator</w:t>
      </w:r>
      <w:r>
        <w:rPr>
          <w:rFonts w:cs="CG Times"/>
          <w:i/>
          <w:iCs/>
          <w:lang w:val="en-AU"/>
        </w:rPr>
        <w:tab/>
        <w:t>nurse</w:t>
      </w:r>
      <w:r>
        <w:rPr>
          <w:rFonts w:cs="CG Times"/>
          <w:i/>
          <w:iCs/>
          <w:lang w:val="en-AU"/>
        </w:rPr>
        <w:tab/>
        <w:t>parent</w:t>
      </w:r>
      <w:r>
        <w:rPr>
          <w:rFonts w:cs="CG Times"/>
          <w:i/>
          <w:iCs/>
          <w:lang w:val="en-AU"/>
        </w:rPr>
        <w:tab/>
        <w:t>person</w:t>
      </w:r>
      <w:r>
        <w:rPr>
          <w:rFonts w:cs="CG Times"/>
          <w:i/>
          <w:iCs/>
          <w:lang w:val="en-AU"/>
        </w:rPr>
        <w:tab/>
        <w:t>poet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writer</w:t>
      </w:r>
      <w:r>
        <w:rPr>
          <w:rFonts w:cs="CG Times"/>
          <w:lang w:val="en-AU"/>
        </w:rPr>
        <w:tab/>
      </w:r>
    </w:p>
    <w:p w14:paraId="3974C2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brother</w:t>
      </w:r>
      <w:r>
        <w:rPr>
          <w:rFonts w:cs="CG Times"/>
          <w:i/>
          <w:iCs/>
          <w:lang w:val="en-AU"/>
        </w:rPr>
        <w:tab/>
        <w:t>buck</w:t>
      </w:r>
      <w:r>
        <w:rPr>
          <w:rFonts w:cs="CG Times"/>
          <w:i/>
          <w:iCs/>
          <w:lang w:val="en-AU"/>
        </w:rPr>
        <w:tab/>
        <w:t>bull</w:t>
      </w:r>
      <w:r>
        <w:rPr>
          <w:rFonts w:cs="CG Times"/>
          <w:i/>
          <w:iCs/>
          <w:lang w:val="en-AU"/>
        </w:rPr>
        <w:tab/>
        <w:t>cock</w:t>
      </w:r>
      <w:r>
        <w:rPr>
          <w:rFonts w:cs="CG Times"/>
          <w:i/>
          <w:iCs/>
          <w:lang w:val="en-AU"/>
        </w:rPr>
        <w:tab/>
        <w:t>drake</w:t>
      </w:r>
      <w:r>
        <w:rPr>
          <w:rFonts w:cs="CG Times"/>
          <w:i/>
          <w:iCs/>
          <w:lang w:val="en-AU"/>
        </w:rPr>
        <w:tab/>
        <w:t>father</w:t>
      </w:r>
    </w:p>
    <w:p w14:paraId="4F68769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gander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gelding</w:t>
      </w:r>
      <w:proofErr w:type="gramEnd"/>
      <w:r>
        <w:rPr>
          <w:rFonts w:cs="CG Times"/>
          <w:i/>
          <w:iCs/>
          <w:lang w:val="en-AU"/>
        </w:rPr>
        <w:tab/>
        <w:t>he-goat</w:t>
      </w:r>
      <w:r>
        <w:rPr>
          <w:rFonts w:cs="CG Times"/>
          <w:i/>
          <w:iCs/>
          <w:lang w:val="en-AU"/>
        </w:rPr>
        <w:tab/>
        <w:t>ram</w:t>
      </w:r>
      <w:r>
        <w:rPr>
          <w:rFonts w:cs="CG Times"/>
          <w:i/>
          <w:iCs/>
          <w:lang w:val="en-AU"/>
        </w:rPr>
        <w:tab/>
        <w:t>stallion</w:t>
      </w:r>
      <w:r>
        <w:rPr>
          <w:rFonts w:cs="CG Times"/>
          <w:i/>
          <w:iCs/>
          <w:lang w:val="en-AU"/>
        </w:rPr>
        <w:tab/>
        <w:t>tom-cat</w:t>
      </w:r>
    </w:p>
    <w:p w14:paraId="759A58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boat</w:t>
      </w:r>
      <w:r>
        <w:rPr>
          <w:rFonts w:cs="CG Times"/>
          <w:i/>
          <w:iCs/>
          <w:lang w:val="en-AU"/>
        </w:rPr>
        <w:tab/>
        <w:t>car</w:t>
      </w:r>
      <w:r>
        <w:rPr>
          <w:rFonts w:cs="CG Times"/>
          <w:i/>
          <w:iCs/>
          <w:lang w:val="en-AU"/>
        </w:rPr>
        <w:tab/>
        <w:t>country</w:t>
      </w:r>
      <w:r>
        <w:rPr>
          <w:rFonts w:cs="CG Times"/>
          <w:i/>
          <w:iCs/>
          <w:lang w:val="en-AU"/>
        </w:rPr>
        <w:tab/>
        <w:t>cow</w:t>
      </w:r>
      <w:r>
        <w:rPr>
          <w:rFonts w:cs="CG Times"/>
          <w:i/>
          <w:iCs/>
          <w:lang w:val="en-AU"/>
        </w:rPr>
        <w:tab/>
        <w:t>earth</w:t>
      </w:r>
      <w:r>
        <w:rPr>
          <w:rFonts w:cs="CG Times"/>
          <w:i/>
          <w:iCs/>
          <w:lang w:val="en-AU"/>
        </w:rPr>
        <w:tab/>
        <w:t>hen</w:t>
      </w:r>
    </w:p>
    <w:p w14:paraId="3D35573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lioness</w:t>
      </w:r>
      <w:r>
        <w:rPr>
          <w:rFonts w:cs="CG Times"/>
          <w:i/>
          <w:iCs/>
          <w:lang w:val="en-AU"/>
        </w:rPr>
        <w:tab/>
        <w:t>mare</w:t>
      </w:r>
      <w:r>
        <w:rPr>
          <w:rFonts w:cs="CG Times"/>
          <w:i/>
          <w:iCs/>
          <w:lang w:val="en-AU"/>
        </w:rPr>
        <w:tab/>
        <w:t>mother</w:t>
      </w:r>
      <w:r>
        <w:rPr>
          <w:rFonts w:cs="CG Times"/>
          <w:i/>
          <w:iCs/>
          <w:lang w:val="en-AU"/>
        </w:rPr>
        <w:tab/>
        <w:t>she-goat</w:t>
      </w:r>
      <w:r>
        <w:rPr>
          <w:rFonts w:cs="CG Times"/>
          <w:i/>
          <w:iCs/>
          <w:lang w:val="en-AU"/>
        </w:rPr>
        <w:tab/>
        <w:t>ship</w:t>
      </w:r>
      <w:r>
        <w:rPr>
          <w:rFonts w:cs="CG Times"/>
          <w:i/>
          <w:iCs/>
          <w:lang w:val="en-AU"/>
        </w:rPr>
        <w:tab/>
        <w:t>sister</w:t>
      </w:r>
    </w:p>
    <w:p w14:paraId="4260B57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baby</w:t>
      </w:r>
      <w:r>
        <w:rPr>
          <w:rFonts w:cs="CG Times"/>
          <w:i/>
          <w:iCs/>
          <w:lang w:val="en-AU"/>
        </w:rPr>
        <w:tab/>
        <w:t>blackbird</w:t>
      </w:r>
      <w:r>
        <w:rPr>
          <w:rFonts w:cs="CG Times"/>
          <w:i/>
          <w:iCs/>
          <w:lang w:val="en-AU"/>
        </w:rPr>
        <w:tab/>
        <w:t>child</w:t>
      </w:r>
      <w:r>
        <w:rPr>
          <w:rFonts w:cs="CG Times"/>
          <w:i/>
          <w:iCs/>
          <w:lang w:val="en-AU"/>
        </w:rPr>
        <w:tab/>
        <w:t>dog</w:t>
      </w:r>
      <w:r>
        <w:rPr>
          <w:rFonts w:cs="CG Times"/>
          <w:i/>
          <w:iCs/>
          <w:lang w:val="en-AU"/>
        </w:rPr>
        <w:tab/>
        <w:t>elephant</w:t>
      </w:r>
      <w:r>
        <w:rPr>
          <w:rFonts w:cs="CG Times"/>
          <w:i/>
          <w:iCs/>
          <w:lang w:val="en-AU"/>
        </w:rPr>
        <w:tab/>
        <w:t>frog</w:t>
      </w:r>
    </w:p>
    <w:p w14:paraId="131EB58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goat</w:t>
      </w:r>
      <w:r>
        <w:rPr>
          <w:rFonts w:cs="CG Times"/>
          <w:i/>
          <w:iCs/>
          <w:lang w:val="en-AU"/>
        </w:rPr>
        <w:tab/>
        <w:t>horse</w:t>
      </w:r>
      <w:r>
        <w:rPr>
          <w:rFonts w:cs="CG Times"/>
          <w:i/>
          <w:iCs/>
          <w:lang w:val="en-AU"/>
        </w:rPr>
        <w:tab/>
        <w:t>infant</w:t>
      </w:r>
      <w:r>
        <w:rPr>
          <w:rFonts w:cs="CG Times"/>
          <w:i/>
          <w:iCs/>
          <w:lang w:val="en-AU"/>
        </w:rPr>
        <w:tab/>
        <w:t>lion</w:t>
      </w:r>
      <w:r>
        <w:rPr>
          <w:rFonts w:cs="CG Times"/>
          <w:i/>
          <w:iCs/>
          <w:lang w:val="en-AU"/>
        </w:rPr>
        <w:tab/>
        <w:t>octopus</w:t>
      </w:r>
      <w:r>
        <w:rPr>
          <w:rFonts w:cs="CG Times"/>
          <w:i/>
          <w:iCs/>
          <w:lang w:val="en-AU"/>
        </w:rPr>
        <w:tab/>
        <w:t>snake</w:t>
      </w:r>
    </w:p>
    <w:p w14:paraId="1C26DC54" w14:textId="7EC496A6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tutor</w:t>
      </w:r>
      <w:r>
        <w:rPr>
          <w:rFonts w:cs="CG Times"/>
          <w:i/>
          <w:iCs/>
          <w:lang w:val="en-AU"/>
        </w:rPr>
        <w:t xml:space="preserve"> wants to see me.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(=[9i])</w:t>
      </w:r>
    </w:p>
    <w:p w14:paraId="19DF4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having lunch with </w:t>
      </w:r>
      <w:r>
        <w:rPr>
          <w:rFonts w:cs="CG Times"/>
          <w:i/>
          <w:iCs/>
          <w:u w:val="single"/>
          <w:lang w:val="en-AU"/>
        </w:rPr>
        <w:t xml:space="preserve">a friend from </w:t>
      </w:r>
      <w:proofErr w:type="gramStart"/>
      <w:r>
        <w:rPr>
          <w:rFonts w:cs="CG Times"/>
          <w:i/>
          <w:iCs/>
          <w:u w:val="single"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</w:p>
    <w:p w14:paraId="257FE7E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borrowed the Office copy of Roget's Thesaurus.</w:t>
      </w:r>
    </w:p>
    <w:p w14:paraId="36F0EA7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successful candidate</w:t>
      </w:r>
      <w:r>
        <w:rPr>
          <w:rFonts w:cs="CG Times"/>
          <w:i/>
          <w:iCs/>
          <w:lang w:val="en-AU"/>
        </w:rPr>
        <w:t xml:space="preserve"> will be required to take up duties in January.</w:t>
      </w:r>
    </w:p>
    <w:p w14:paraId="535F33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 one in the class</w:t>
      </w:r>
      <w:r>
        <w:rPr>
          <w:rFonts w:cs="CG Times"/>
          <w:i/>
          <w:iCs/>
          <w:lang w:val="en-AU"/>
        </w:rPr>
        <w:t xml:space="preserve"> had noticed the mistake.</w:t>
      </w:r>
    </w:p>
    <w:p w14:paraId="69729E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A Member of Parliament</w:t>
      </w:r>
      <w:r>
        <w:rPr>
          <w:rFonts w:cs="CG Times"/>
          <w:i/>
          <w:iCs/>
          <w:lang w:val="en-AU"/>
        </w:rPr>
        <w:t xml:space="preserve"> should spend as much time as possible in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constituency.</w:t>
      </w:r>
    </w:p>
    <w:p w14:paraId="6D2B8E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 successful candidate</w:t>
      </w:r>
      <w:r>
        <w:rPr>
          <w:rFonts w:cs="CG Times"/>
          <w:i/>
          <w:iCs/>
          <w:lang w:val="en-AU"/>
        </w:rPr>
        <w:t xml:space="preserve"> will be required to take up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duties in January.</w:t>
      </w:r>
    </w:p>
    <w:p w14:paraId="3B0C4FC5" w14:textId="63BFB696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They're going to appoint </w:t>
      </w:r>
      <w:r>
        <w:rPr>
          <w:rFonts w:cs="CG Times"/>
          <w:i/>
          <w:iCs/>
          <w:u w:val="single"/>
          <w:lang w:val="en-AU"/>
        </w:rPr>
        <w:t>a new manager</w:t>
      </w:r>
      <w:r>
        <w:rPr>
          <w:rFonts w:cs="CG Times"/>
          <w:i/>
          <w:iCs/>
          <w:lang w:val="en-AU"/>
        </w:rPr>
        <w:t>.</w:t>
      </w:r>
    </w:p>
    <w:p w14:paraId="5A6A9720" w14:textId="1E1C9E7D" w:rsidR="00A34940" w:rsidRPr="00A34940" w:rsidRDefault="00A34940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 xml:space="preserve">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Well, I hope </w:t>
      </w:r>
      <w:r w:rsidRPr="00A34940"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does a better job than the present one has.</w:t>
      </w:r>
    </w:p>
    <w:p w14:paraId="625D0DE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independent counsel</w:t>
      </w:r>
      <w:r>
        <w:rPr>
          <w:rFonts w:cs="CG Times"/>
          <w:i/>
          <w:iCs/>
          <w:lang w:val="en-AU"/>
        </w:rPr>
        <w:t xml:space="preserve"> cannot let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get caught up in a political process. </w:t>
      </w:r>
    </w:p>
    <w:p w14:paraId="26EB793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bookmarkStart w:id="10" w:name="OLE_LINK65"/>
      <w:bookmarkStart w:id="11" w:name="OLE_LINK66"/>
      <w:r>
        <w:rPr>
          <w:rFonts w:cs="CG Times"/>
          <w:vertAlign w:val="superscript"/>
          <w:lang w:val="en-AU"/>
        </w:rPr>
        <w:t>?</w:t>
      </w:r>
      <w:bookmarkEnd w:id="10"/>
      <w:bookmarkEnd w:id="11"/>
      <w:r>
        <w:rPr>
          <w:rFonts w:cs="CG Times"/>
          <w:i/>
          <w:iCs/>
          <w:u w:val="single"/>
          <w:lang w:val="en-AU"/>
        </w:rPr>
        <w:t>Everyone</w:t>
      </w:r>
      <w:proofErr w:type="gramEnd"/>
      <w:r>
        <w:rPr>
          <w:rFonts w:cs="CG Times"/>
          <w:i/>
          <w:iCs/>
          <w:lang w:val="en-AU"/>
        </w:rPr>
        <w:t xml:space="preserve"> agreed that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should apply </w:t>
      </w:r>
      <w:r>
        <w:rPr>
          <w:rFonts w:cs="CG Times"/>
          <w:i/>
          <w:iCs/>
          <w:u w:val="single"/>
          <w:lang w:val="en-AU"/>
        </w:rPr>
        <w:t>him- or herself</w:t>
      </w:r>
      <w:r>
        <w:rPr>
          <w:rFonts w:cs="CG Times"/>
          <w:i/>
          <w:iCs/>
          <w:lang w:val="en-AU"/>
        </w:rPr>
        <w:t xml:space="preserve"> without delay to the task which </w:t>
      </w:r>
      <w:r>
        <w:rPr>
          <w:rFonts w:cs="CG Times"/>
          <w:i/>
          <w:iCs/>
          <w:u w:val="single"/>
          <w:lang w:val="en-AU"/>
        </w:rPr>
        <w:t>he or she</w:t>
      </w:r>
      <w:r>
        <w:rPr>
          <w:rFonts w:cs="CG Times"/>
          <w:i/>
          <w:iCs/>
          <w:lang w:val="en-AU"/>
        </w:rPr>
        <w:t xml:space="preserve"> had been assigned.</w:t>
      </w:r>
    </w:p>
    <w:p w14:paraId="3295F71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patient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be told at the outset how much </w:t>
      </w:r>
      <w:proofErr w:type="spellStart"/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will be required to pay.</w:t>
      </w:r>
    </w:p>
    <w:p w14:paraId="3E350B7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</w:t>
      </w:r>
      <w:proofErr w:type="spellStart"/>
      <w:r>
        <w:rPr>
          <w:rFonts w:cs="CG Times"/>
          <w:i/>
          <w:iCs/>
          <w:u w:val="single"/>
          <w:lang w:val="en-AU"/>
        </w:rPr>
        <w:t>journalist</w:t>
      </w:r>
      <w:r>
        <w:rPr>
          <w:rFonts w:cs="CG Times"/>
          <w:i/>
          <w:iCs/>
          <w:u w:val="single"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should not be forced to reveal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sources.</w:t>
      </w:r>
    </w:p>
    <w:p w14:paraId="1405B37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A friend of </w:t>
      </w:r>
      <w:proofErr w:type="spellStart"/>
      <w:r>
        <w:rPr>
          <w:rFonts w:cs="CG Times"/>
          <w:i/>
          <w:iCs/>
          <w:u w:val="single"/>
          <w:lang w:val="en-AU"/>
        </w:rPr>
        <w:t>mine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has asked me to go over and help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with an assignment.</w:t>
      </w:r>
    </w:p>
    <w:p w14:paraId="39C2B0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promised to behave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>.</w:t>
      </w:r>
    </w:p>
    <w:p w14:paraId="7D094B2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had apparently locked 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 xml:space="preserve"> in the attic.</w:t>
      </w:r>
    </w:p>
    <w:p w14:paraId="6894408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brother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1A7D3BF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 me know if </w:t>
      </w:r>
      <w:r>
        <w:rPr>
          <w:rFonts w:cs="CG Times"/>
          <w:i/>
          <w:iCs/>
          <w:u w:val="single"/>
          <w:lang w:val="en-AU"/>
        </w:rPr>
        <w:t>your father or your mother</w:t>
      </w:r>
      <w:r>
        <w:rPr>
          <w:rFonts w:cs="CG Times"/>
          <w:i/>
          <w:iCs/>
          <w:lang w:val="en-AU"/>
        </w:rPr>
        <w:t xml:space="preserve"> changes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mind.</w:t>
      </w:r>
    </w:p>
    <w:p w14:paraId="517224E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Either </w:t>
      </w:r>
      <w:r>
        <w:rPr>
          <w:rFonts w:cs="CG Times"/>
          <w:i/>
          <w:iCs/>
          <w:u w:val="single"/>
          <w:lang w:val="en-AU"/>
        </w:rPr>
        <w:t>the husband or the wife</w:t>
      </w:r>
      <w:r>
        <w:rPr>
          <w:rFonts w:cs="CG Times"/>
          <w:i/>
          <w:iCs/>
          <w:lang w:val="en-AU"/>
        </w:rPr>
        <w:t xml:space="preserve"> has perjured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u w:val="single"/>
          <w:lang w:val="en-AU"/>
        </w:rPr>
        <w:t>himself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themselves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lang w:val="en-AU"/>
        </w:rPr>
        <w:t>.</w:t>
      </w:r>
    </w:p>
    <w:p w14:paraId="22FFB32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Patients</w:t>
      </w:r>
      <w:r>
        <w:rPr>
          <w:rFonts w:cs="CG Times"/>
          <w:i/>
          <w:iCs/>
          <w:lang w:val="en-AU"/>
        </w:rPr>
        <w:t xml:space="preserve"> should be told at the outset how much </w:t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will be required to pay.</w:t>
      </w:r>
    </w:p>
    <w:p w14:paraId="4687A55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Journalists</w:t>
      </w:r>
      <w:r>
        <w:rPr>
          <w:rFonts w:cs="CG Times"/>
          <w:i/>
          <w:iCs/>
          <w:lang w:val="en-AU"/>
        </w:rPr>
        <w:t xml:space="preserve"> should not be forced to reveal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sources.</w:t>
      </w:r>
    </w:p>
    <w:p w14:paraId="5CDF0F3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745685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minds.</w:t>
      </w:r>
    </w:p>
    <w:p w14:paraId="3653CE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482C10D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 xml:space="preserve">The </w:t>
      </w:r>
      <w:proofErr w:type="spellStart"/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haven't</w:t>
      </w:r>
      <w:r>
        <w:rPr>
          <w:rFonts w:cs="CG Times"/>
          <w:i/>
          <w:iCs/>
          <w:lang w:val="en-AU"/>
        </w:rPr>
        <w:t xml:space="preserve"> yet made up </w:t>
      </w:r>
      <w:proofErr w:type="spellStart"/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mind.</w:t>
      </w:r>
    </w:p>
    <w:p w14:paraId="5D900EE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A99AB1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744530A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having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names and addresses taken down.</w:t>
      </w:r>
    </w:p>
    <w:p w14:paraId="1D6933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67FC54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group of bystanders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behaving </w:t>
      </w:r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lang w:val="en-AU"/>
        </w:rPr>
        <w:t xml:space="preserve"> rather badly.</w:t>
      </w:r>
    </w:p>
    <w:p w14:paraId="563C68D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was behaving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668FEF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the </w:t>
      </w:r>
      <w:proofErr w:type="gramStart"/>
      <w:r>
        <w:rPr>
          <w:rFonts w:cs="CG Times"/>
          <w:i/>
          <w:iCs/>
          <w:lang w:val="en-AU"/>
        </w:rPr>
        <w:t>boys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had forgotten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lunch.</w:t>
      </w:r>
    </w:p>
    <w:p w14:paraId="0FCC44AF" w14:textId="2667CF75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</w:t>
      </w:r>
      <w:r w:rsidR="00F64347">
        <w:rPr>
          <w:rFonts w:cs="CG Times"/>
          <w:i/>
          <w:iCs/>
          <w:lang w:val="en-AU"/>
        </w:rPr>
        <w:t>.</w:t>
      </w:r>
      <w:r w:rsidR="00E0504B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05268C4" w14:textId="778E8D9F" w:rsidR="002D3086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spent all morning filling in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 forms</w:t>
      </w:r>
      <w:r w:rsidR="00F64347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results sent to </w:t>
      </w:r>
      <w:proofErr w:type="spellStart"/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by email.</w:t>
      </w:r>
    </w:p>
    <w:p w14:paraId="1DFAAD4C" w14:textId="4D3E2CBA" w:rsidR="00D12BC3" w:rsidRDefault="002D3086" w:rsidP="00E0504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process of getting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ready for the election.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behaving </w:t>
      </w:r>
      <w:proofErr w:type="spellStart"/>
      <w:r>
        <w:rPr>
          <w:rFonts w:cs="CG Times"/>
          <w:i/>
          <w:iCs/>
          <w:u w:val="single"/>
          <w:lang w:val="en-AU"/>
        </w:rPr>
        <w:t>itself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rather badly.</w:t>
      </w:r>
    </w:p>
    <w:p w14:paraId="39BEB460" w14:textId="63D497BA" w:rsidR="002D3086" w:rsidRPr="00DA0E5E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  <w:r w:rsidR="00DA0E5E"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6921E5DA" w14:textId="07132029" w:rsidR="00D12BC3" w:rsidRDefault="002D3086" w:rsidP="00DA0E5E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us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/*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lastRenderedPageBreak/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</w:t>
      </w:r>
      <w:proofErr w:type="gramStart"/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is going to hurt </w:t>
      </w:r>
      <w:proofErr w:type="spellStart"/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herself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themselves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47BDB1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Kim and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have had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applications turned down.</w:t>
      </w:r>
    </w:p>
    <w:p w14:paraId="2E9228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and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need to get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passports renewed.</w:t>
      </w:r>
    </w:p>
    <w:p w14:paraId="3838DED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Either Kim or </w:t>
      </w:r>
      <w:proofErr w:type="gramStart"/>
      <w:r>
        <w:rPr>
          <w:rFonts w:cs="CG Times"/>
          <w:i/>
          <w:iCs/>
          <w:lang w:val="en-AU"/>
        </w:rPr>
        <w:t>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have to move </w:t>
      </w:r>
      <w:proofErr w:type="spellStart"/>
      <w:r>
        <w:rPr>
          <w:rFonts w:cs="CG Times"/>
          <w:i/>
          <w:iCs/>
          <w:u w:val="single"/>
          <w:lang w:val="en-AU"/>
        </w:rPr>
        <w:t>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car.</w:t>
      </w:r>
    </w:p>
    <w:p w14:paraId="78C8E62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 or </w:t>
      </w:r>
      <w:proofErr w:type="gramStart"/>
      <w:r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proofErr w:type="gramEnd"/>
      <w:r>
        <w:rPr>
          <w:rFonts w:cs="CG Times"/>
          <w:i/>
          <w:iCs/>
          <w:lang w:val="en-AU"/>
        </w:rPr>
        <w:t xml:space="preserve"> will need to take </w:t>
      </w:r>
      <w:proofErr w:type="spellStart"/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secretary to the meeting to take minutes.</w:t>
      </w:r>
    </w:p>
    <w:p w14:paraId="4E31FA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Kim or I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6E6B762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 or Kim</w:t>
      </w:r>
      <w:r>
        <w:rPr>
          <w:rFonts w:cs="CG Times"/>
          <w:lang w:val="en-AU"/>
        </w:rPr>
        <w:t>]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may find </w:t>
      </w:r>
      <w:proofErr w:type="spellStart"/>
      <w:r>
        <w:rPr>
          <w:rFonts w:cs="CG Times"/>
          <w:i/>
          <w:iCs/>
          <w:u w:val="single"/>
          <w:lang w:val="en-AU"/>
        </w:rPr>
        <w:t>yourself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i/>
          <w:iCs/>
          <w:u w:val="single"/>
          <w:lang w:val="en-AU"/>
        </w:rPr>
        <w:t>yourselves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having to chair the meeting.</w:t>
      </w:r>
    </w:p>
    <w:p w14:paraId="2BA16B5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may have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application knocked back.</w:t>
      </w:r>
    </w:p>
    <w:p w14:paraId="6A9F140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47"/>
          <w:tab w:val="left" w:pos="2635"/>
          <w:tab w:val="left" w:pos="3168"/>
          <w:tab w:val="left" w:pos="4514"/>
          <w:tab w:val="left" w:pos="5011"/>
          <w:tab w:val="left" w:pos="5371"/>
          <w:tab w:val="left" w:pos="74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 or I</w:t>
      </w:r>
      <w:r>
        <w:rPr>
          <w:rFonts w:cs="CG Times"/>
          <w:i/>
          <w:iCs/>
          <w:lang w:val="en-AU"/>
        </w:rPr>
        <w:t xml:space="preserve"> will have to move </w:t>
      </w:r>
      <w:r>
        <w:rPr>
          <w:rFonts w:cs="CG Times"/>
          <w:i/>
          <w:iCs/>
          <w:u w:val="single"/>
          <w:lang w:val="en-AU"/>
        </w:rPr>
        <w:t>my</w:t>
      </w:r>
      <w:r>
        <w:rPr>
          <w:rFonts w:cs="CG Times"/>
          <w:i/>
          <w:iCs/>
          <w:lang w:val="en-AU"/>
        </w:rPr>
        <w:t xml:space="preserve"> car.</w:t>
      </w:r>
    </w:p>
    <w:p w14:paraId="73CF8E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plural</w:t>
      </w:r>
    </w:p>
    <w:p w14:paraId="7C8D70E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5931BF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head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women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heads</w:t>
      </w:r>
    </w:p>
    <w:p w14:paraId="649A48B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roof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houses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lost </w:t>
      </w:r>
      <w:r>
        <w:rPr>
          <w:rFonts w:cs="CG Times"/>
          <w:i/>
          <w:iCs/>
          <w:u w:val="single"/>
          <w:lang w:val="en-AU"/>
        </w:rPr>
        <w:t>their</w:t>
      </w:r>
      <w:r>
        <w:rPr>
          <w:rFonts w:cs="CG Times"/>
          <w:i/>
          <w:iCs/>
          <w:lang w:val="en-AU"/>
        </w:rPr>
        <w:t xml:space="preserve"> roofs</w:t>
      </w:r>
    </w:p>
    <w:p w14:paraId="0DE38C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baby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rattle</w:t>
      </w:r>
    </w:p>
    <w:p w14:paraId="6D82F7E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had lost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rattle.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boy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took the rattle</w:t>
      </w:r>
    </w:p>
    <w:p w14:paraId="546CF15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had lost his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its bone.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dog who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which took the bone</w:t>
      </w:r>
    </w:p>
    <w:p w14:paraId="72739F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 was wagging his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its tail.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Fido, who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which was barking again,</w:t>
      </w:r>
    </w:p>
    <w:p w14:paraId="58AF4663" w14:textId="3BF8EB63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246"/>
          <w:tab w:val="left" w:pos="5011"/>
          <w:tab w:val="left" w:pos="5371"/>
          <w:tab w:val="left" w:pos="596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ship,</w:t>
      </w:r>
      <w:r w:rsidR="001B18BF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who was on its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 maiden voyage, was way behind schedule.</w:t>
      </w:r>
    </w:p>
    <w:p w14:paraId="572C1C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committee, who haven't yet completed their report, must be in disarray.</w:t>
      </w:r>
    </w:p>
    <w:p w14:paraId="5246BC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who haven't yet completed his report, must be in disarray.</w:t>
      </w:r>
    </w:p>
    <w:p w14:paraId="7EAAC3C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807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committee, which hasn't yet completed its report, must be in disarray.</w:t>
      </w:r>
    </w:p>
    <w:p w14:paraId="78267C9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That's the dog</w:t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7785B27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its</w:t>
      </w:r>
      <w:r>
        <w:rPr>
          <w:rFonts w:cs="CG Times"/>
          <w:i/>
          <w:iCs/>
          <w:lang w:val="en-AU"/>
        </w:rPr>
        <w:t xml:space="preserve"> owner.</w:t>
      </w:r>
    </w:p>
    <w:p w14:paraId="5F1D9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(  </w:t>
      </w:r>
      <w:proofErr w:type="gramEnd"/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attacked </w:t>
      </w:r>
      <w:r>
        <w:rPr>
          <w:rFonts w:cs="CG Times"/>
          <w:i/>
          <w:iCs/>
          <w:u w:val="single"/>
          <w:lang w:val="en-AU"/>
        </w:rPr>
        <w:t>his</w:t>
      </w:r>
      <w:r>
        <w:rPr>
          <w:rFonts w:cs="CG Times"/>
          <w:i/>
          <w:iCs/>
          <w:lang w:val="en-AU"/>
        </w:rPr>
        <w:t xml:space="preserve"> owner.</w:t>
      </w:r>
    </w:p>
    <w:p w14:paraId="52DE19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verb agrees with subject</w:t>
      </w:r>
    </w:p>
    <w:p w14:paraId="2D76605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him. </w:t>
      </w:r>
    </w:p>
    <w:p w14:paraId="315A347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sleeping.</w:t>
      </w:r>
    </w:p>
    <w:p w14:paraId="6C9C34D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no variation in the verb</w:t>
      </w:r>
    </w:p>
    <w:p w14:paraId="3FA3F3F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i/>
          <w:iCs/>
          <w:lang w:val="en-AU"/>
        </w:rPr>
        <w:t xml:space="preserve"> see you now.</w:t>
      </w:r>
    </w:p>
    <w:p w14:paraId="0FD45A0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slept</w:t>
      </w:r>
      <w:r>
        <w:rPr>
          <w:rFonts w:cs="CG Times"/>
          <w:i/>
          <w:iCs/>
          <w:lang w:val="en-AU"/>
        </w:rPr>
        <w:t xml:space="preserve"> all day.</w:t>
      </w:r>
    </w:p>
    <w:p w14:paraId="53825DF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nurses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see him</w:t>
      </w:r>
      <w:r>
        <w:rPr>
          <w:rFonts w:cs="CG Times"/>
          <w:lang w:val="en-AU"/>
        </w:rPr>
        <w:t>]</w:t>
      </w:r>
    </w:p>
    <w:p w14:paraId="4B5AE7E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dogs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that __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sleeping</w:t>
      </w:r>
      <w:r>
        <w:rPr>
          <w:rFonts w:cs="CG Times"/>
          <w:lang w:val="en-AU"/>
        </w:rPr>
        <w:t>]</w:t>
      </w:r>
    </w:p>
    <w:p w14:paraId="797E69D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is trying to hide something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all too plain.</w:t>
      </w:r>
      <w:r>
        <w:rPr>
          <w:rFonts w:cs="CG Times"/>
          <w:lang w:val="en-AU"/>
        </w:rPr>
        <w:tab/>
        <w:t>[declarative clause]</w:t>
      </w:r>
    </w:p>
    <w:p w14:paraId="01AF6BC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Why he resigned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  <w:r>
        <w:rPr>
          <w:rFonts w:cs="CG Times"/>
          <w:lang w:val="en-AU"/>
        </w:rPr>
        <w:tab/>
        <w:t>[interrogative clause]</w:t>
      </w:r>
    </w:p>
    <w:p w14:paraId="41C638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informing the neighbours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serious mistake.</w:t>
      </w:r>
      <w:r>
        <w:rPr>
          <w:rFonts w:cs="CG Times"/>
          <w:lang w:val="en-AU"/>
        </w:rPr>
        <w:tab/>
        <w:t>[gerund-participial clause]</w:t>
      </w:r>
    </w:p>
    <w:p w14:paraId="6C6EF7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here to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fifty miles.</w:t>
      </w:r>
      <w:r>
        <w:rPr>
          <w:rFonts w:cs="CG Times"/>
          <w:lang w:val="en-AU"/>
        </w:rPr>
        <w:tab/>
        <w:t>[PP]</w:t>
      </w:r>
    </w:p>
    <w:p w14:paraId="7825544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Rather too big for your boots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what you are, my boy.</w:t>
      </w:r>
      <w:r>
        <w:rPr>
          <w:rFonts w:cs="CG Times"/>
          <w:lang w:val="en-AU"/>
        </w:rPr>
        <w:tab/>
        <w:t>[AdjP]</w:t>
      </w:r>
    </w:p>
    <w:p w14:paraId="4B1F1B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The Directors believe that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effect</w:t>
      </w:r>
      <w:r>
        <w:rPr>
          <w:rFonts w:cs="CG Times"/>
          <w:i/>
          <w:iCs/>
          <w:lang w:val="en-AU"/>
        </w:rPr>
        <w:t xml:space="preserve"> of the above resolutions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in the best interests of the Company and strongly recommend you to vote in favour of them.</w:t>
      </w:r>
    </w:p>
    <w:p w14:paraId="0376C8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But at this stage,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accuracy</w:t>
      </w:r>
      <w:r>
        <w:rPr>
          <w:rFonts w:cs="CG Times"/>
          <w:i/>
          <w:iCs/>
          <w:lang w:val="en-AU"/>
        </w:rPr>
        <w:t xml:space="preserve"> of the quotes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been disputed.</w:t>
      </w:r>
    </w:p>
    <w:p w14:paraId="7EFA4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Cognitive scientists seek ... to model the ways in which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ability</w:t>
      </w:r>
      <w:r>
        <w:rPr>
          <w:rFonts w:cs="CG Times"/>
          <w:i/>
          <w:iCs/>
          <w:lang w:val="en-AU"/>
        </w:rPr>
        <w:t xml:space="preserve"> to perform such tasks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acquired, changed or impaired.</w:t>
      </w:r>
    </w:p>
    <w:p w14:paraId="6198443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In this case a woman may continue to use both names provided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use</w:t>
      </w:r>
      <w:r>
        <w:rPr>
          <w:rFonts w:cs="CG Times"/>
          <w:i/>
          <w:iCs/>
          <w:lang w:val="en-AU"/>
        </w:rPr>
        <w:t xml:space="preserve"> of both commonly known names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disclosed.</w:t>
      </w:r>
    </w:p>
    <w:p w14:paraId="297DE6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is part of one's linguistic competence to be able to control and interpret variations of word-order and grammatical structure of the </w:t>
      </w:r>
      <w:r>
        <w:rPr>
          <w:rFonts w:cs="CG Times"/>
          <w:i/>
          <w:iCs/>
          <w:u w:val="single"/>
          <w:lang w:val="en-AU"/>
        </w:rPr>
        <w:t>kind</w:t>
      </w:r>
      <w:r>
        <w:rPr>
          <w:rFonts w:cs="CG Times"/>
          <w:i/>
          <w:iCs/>
          <w:lang w:val="en-AU"/>
        </w:rPr>
        <w:t xml:space="preserve"> that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exemplified in the sentences cited above.</w:t>
      </w:r>
    </w:p>
    <w:p w14:paraId="5E061AA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number</w:t>
      </w:r>
      <w:r>
        <w:rPr>
          <w:rFonts w:cs="CG Times"/>
          <w:i/>
          <w:iCs/>
          <w:lang w:val="en-AU"/>
        </w:rPr>
        <w:t xml:space="preserve"> of special units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available for patients requiring hospitalisation.</w:t>
      </w:r>
    </w:p>
    <w:p w14:paraId="2B39B39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committee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informed that the proposal to close the canal had been made by the British Transport Commission ...</w:t>
      </w:r>
    </w:p>
    <w:p w14:paraId="5FAC6F4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singular collective as head of subject NP</w:t>
      </w:r>
    </w:p>
    <w:p w14:paraId="753661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[simple agreement]</w:t>
      </w:r>
    </w:p>
    <w:p w14:paraId="423D6E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committee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not yet come to a decision.</w:t>
      </w:r>
      <w:r>
        <w:rPr>
          <w:rFonts w:cs="CG Times"/>
          <w:lang w:val="en-AU"/>
        </w:rPr>
        <w:tab/>
        <w:t>[plural override]</w:t>
      </w:r>
    </w:p>
    <w:p w14:paraId="49D547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number-transparent noun as head of subject NP</w:t>
      </w:r>
    </w:p>
    <w:p w14:paraId="161386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number of spots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</w:t>
      </w:r>
      <w:r>
        <w:rPr>
          <w:rFonts w:cs="CG Times"/>
          <w:i/>
          <w:iCs/>
          <w:lang w:val="en-AU"/>
        </w:rPr>
        <w:t>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appeared.</w:t>
      </w:r>
      <w:r>
        <w:rPr>
          <w:rFonts w:cs="CG Times"/>
          <w:lang w:val="en-AU"/>
        </w:rPr>
        <w:tab/>
        <w:t>[plural override]</w:t>
      </w:r>
    </w:p>
    <w:p w14:paraId="060C7F1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Heaps of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spent.</w:t>
      </w:r>
      <w:r>
        <w:rPr>
          <w:rFonts w:cs="CG Times"/>
          <w:lang w:val="en-AU"/>
        </w:rPr>
        <w:tab/>
        <w:t>[singular override]</w:t>
      </w:r>
    </w:p>
    <w:p w14:paraId="28757C6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committee consists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consist of two academic staff and three students.</w:t>
      </w:r>
    </w:p>
    <w:p w14:paraId="3E32B22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committee, at least,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not chaired by one of the premier's cronies.</w:t>
      </w:r>
    </w:p>
    <w:p w14:paraId="39E9F64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committee, appointed last year, has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have</w:t>
      </w:r>
      <w:proofErr w:type="gramEnd"/>
      <w:r>
        <w:rPr>
          <w:rFonts w:cs="CG Times"/>
          <w:i/>
          <w:iCs/>
          <w:lang w:val="en-AU"/>
        </w:rPr>
        <w:t xml:space="preserve"> not yet met.</w:t>
      </w:r>
    </w:p>
    <w:p w14:paraId="5F9A201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 crew were not even born at the time I won my first championship.</w:t>
      </w:r>
    </w:p>
    <w:p w14:paraId="36CEF15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class 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now all received certificates of merit.</w:t>
      </w:r>
    </w:p>
    <w:p w14:paraId="3C0CA9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administration</w:t>
      </w:r>
      <w:r>
        <w:rPr>
          <w:rFonts w:cs="CG Times"/>
          <w:i/>
          <w:iCs/>
          <w:lang w:val="en-AU"/>
        </w:rPr>
        <w:tab/>
        <w:t>army</w:t>
      </w:r>
      <w:r>
        <w:rPr>
          <w:rFonts w:cs="CG Times"/>
          <w:i/>
          <w:iCs/>
          <w:lang w:val="en-AU"/>
        </w:rPr>
        <w:tab/>
        <w:t>band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board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1</w:t>
      </w:r>
    </w:p>
    <w:p w14:paraId="4CC16F1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clergy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crew</w:t>
      </w:r>
      <w:r>
        <w:rPr>
          <w:rFonts w:cs="CG Times"/>
          <w:i/>
          <w:iCs/>
          <w:lang w:val="en-AU"/>
        </w:rPr>
        <w:tab/>
        <w:t>enemy</w:t>
      </w:r>
      <w:r>
        <w:rPr>
          <w:rFonts w:cs="CG Times"/>
          <w:i/>
          <w:iCs/>
          <w:lang w:val="en-AU"/>
        </w:rPr>
        <w:tab/>
        <w:t>family</w:t>
      </w:r>
    </w:p>
    <w:p w14:paraId="33CFBB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government</w:t>
      </w:r>
      <w:r>
        <w:rPr>
          <w:rFonts w:cs="CG Times"/>
          <w:i/>
          <w:iCs/>
          <w:lang w:val="en-AU"/>
        </w:rPr>
        <w:tab/>
        <w:t>intelligentsia</w:t>
      </w:r>
      <w:r>
        <w:rPr>
          <w:rFonts w:cs="CG Times"/>
          <w:i/>
          <w:iCs/>
          <w:lang w:val="en-AU"/>
        </w:rPr>
        <w:tab/>
        <w:t>jury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public</w:t>
      </w:r>
    </w:p>
    <w:p w14:paraId="434E227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staff</w:t>
      </w:r>
      <w:r>
        <w:rPr>
          <w:rFonts w:cs="CG Times"/>
          <w:i/>
          <w:iCs/>
          <w:lang w:val="en-AU"/>
        </w:rPr>
        <w:tab/>
        <w:t>team</w:t>
      </w:r>
      <w:r>
        <w:rPr>
          <w:rFonts w:cs="CG Times"/>
          <w:i/>
          <w:iCs/>
          <w:lang w:val="en-AU"/>
        </w:rPr>
        <w:tab/>
        <w:t>union</w:t>
      </w:r>
      <w:r>
        <w:rPr>
          <w:rFonts w:cs="CG Times"/>
          <w:i/>
          <w:iCs/>
          <w:lang w:val="en-AU"/>
        </w:rPr>
        <w:tab/>
        <w:t>university</w:t>
      </w:r>
      <w:r>
        <w:rPr>
          <w:rFonts w:cs="CG Times"/>
          <w:i/>
          <w:iCs/>
          <w:lang w:val="en-AU"/>
        </w:rPr>
        <w:tab/>
        <w:t>woodwind</w:t>
      </w:r>
    </w:p>
    <w:p w14:paraId="278D28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batch</w:t>
      </w:r>
      <w:r>
        <w:rPr>
          <w:rFonts w:cs="CG Times"/>
          <w:i/>
          <w:iCs/>
          <w:lang w:val="en-AU"/>
        </w:rPr>
        <w:tab/>
        <w:t>bunch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couple</w:t>
      </w:r>
      <w:r>
        <w:rPr>
          <w:rFonts w:cs="CG Times"/>
          <w:vertAlign w:val="subscript"/>
          <w:lang w:val="en-AU"/>
        </w:rPr>
        <w:t>2</w:t>
      </w:r>
    </w:p>
    <w:p w14:paraId="6D4D936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flock</w:t>
      </w:r>
      <w:r>
        <w:rPr>
          <w:rFonts w:cs="CG Times"/>
          <w:i/>
          <w:iCs/>
          <w:lang w:val="en-AU"/>
        </w:rPr>
        <w:tab/>
        <w:t>group</w:t>
      </w:r>
      <w:r>
        <w:rPr>
          <w:rFonts w:cs="CG Times"/>
          <w:i/>
          <w:iCs/>
          <w:lang w:val="en-AU"/>
        </w:rPr>
        <w:tab/>
        <w:t>herd</w:t>
      </w:r>
      <w:r>
        <w:rPr>
          <w:rFonts w:cs="CG Times"/>
          <w:i/>
          <w:iCs/>
          <w:lang w:val="en-AU"/>
        </w:rPr>
        <w:tab/>
        <w:t>host</w:t>
      </w:r>
      <w:r>
        <w:rPr>
          <w:rFonts w:cs="CG Times"/>
          <w:i/>
          <w:iCs/>
          <w:lang w:val="en-AU"/>
        </w:rPr>
        <w:tab/>
        <w:t>majority</w:t>
      </w:r>
    </w:p>
    <w:p w14:paraId="541D088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minority</w:t>
      </w:r>
      <w:r>
        <w:rPr>
          <w:rFonts w:cs="CG Times"/>
          <w:i/>
          <w:iCs/>
          <w:lang w:val="en-AU"/>
        </w:rPr>
        <w:tab/>
        <w:t>number</w:t>
      </w:r>
      <w:r>
        <w:rPr>
          <w:rFonts w:cs="CG Times"/>
          <w:i/>
          <w:iCs/>
          <w:lang w:val="en-AU"/>
        </w:rPr>
        <w:tab/>
        <w:t>party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i/>
          <w:iCs/>
          <w:lang w:val="en-AU"/>
        </w:rPr>
        <w:tab/>
        <w:t>rash</w:t>
      </w:r>
      <w:r>
        <w:rPr>
          <w:rFonts w:cs="CG Times"/>
          <w:i/>
          <w:iCs/>
          <w:lang w:val="en-AU"/>
        </w:rPr>
        <w:tab/>
        <w:t>set</w:t>
      </w:r>
    </w:p>
    <w:p w14:paraId="78DCCD6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majority of her friends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Irish.</w:t>
      </w:r>
    </w:p>
    <w:p w14:paraId="49BFCDC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The fact the overwhelming majority of Americans doesn't want the President impeached does not necessarily mean that that would be the right decision.</w:t>
      </w:r>
    </w:p>
    <w:p w14:paraId="5E45B5A3" w14:textId="6FB491F0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ten days we spent in Florida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fantastic.</w:t>
      </w:r>
      <w:r w:rsidR="00743B0D">
        <w:rPr>
          <w:rFonts w:cs="CG Times"/>
          <w:lang w:val="en-AU"/>
        </w:rPr>
        <w:tab/>
      </w:r>
      <w:r>
        <w:rPr>
          <w:rFonts w:cs="CG Times"/>
          <w:lang w:val="en-AU"/>
        </w:rPr>
        <w:t xml:space="preserve">(=[71i] of </w:t>
      </w:r>
      <w:r w:rsidR="00743B0D">
        <w:rPr>
          <w:rFonts w:cs="CG Times"/>
          <w:lang w:val="en-AU"/>
        </w:rPr>
        <w:t>§</w:t>
      </w:r>
      <w:r>
        <w:rPr>
          <w:rFonts w:cs="CG Times"/>
          <w:lang w:val="en-AU"/>
        </w:rPr>
        <w:t>3)</w:t>
      </w:r>
    </w:p>
    <w:p w14:paraId="33561B7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Twenty dollars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a ridiculous amount to pay to go to the movies.</w:t>
      </w:r>
    </w:p>
    <w:p w14:paraId="09685144" w14:textId="764AD27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rather more than I want to walk this afternoon</w:t>
      </w:r>
      <w:r w:rsidR="00454DDA">
        <w:rPr>
          <w:rFonts w:cs="CG Times"/>
          <w:i/>
          <w:iCs/>
          <w:lang w:val="en-AU"/>
        </w:rPr>
        <w:t>.</w:t>
      </w:r>
    </w:p>
    <w:p w14:paraId="0202578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Three eggs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plenty.</w:t>
      </w:r>
    </w:p>
    <w:p w14:paraId="2EE5786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</w:t>
      </w:r>
      <w:r>
        <w:rPr>
          <w:rFonts w:cs="CG Times"/>
          <w:i/>
          <w:iCs/>
          <w:u w:val="single"/>
          <w:lang w:val="en-AU"/>
        </w:rPr>
        <w:t>student</w:t>
      </w:r>
      <w:r>
        <w:rPr>
          <w:rFonts w:cs="CG Times"/>
          <w:i/>
          <w:iCs/>
          <w:lang w:val="en-AU"/>
        </w:rPr>
        <w:t xml:space="preserve"> in a hundred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[simple agreement]</w:t>
      </w:r>
    </w:p>
    <w:p w14:paraId="344868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a hundred students,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only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)</w:t>
      </w:r>
    </w:p>
    <w:p w14:paraId="58E579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One in a hundred </w:t>
      </w:r>
      <w:r>
        <w:rPr>
          <w:rFonts w:cs="CG Times"/>
          <w:i/>
          <w:iCs/>
          <w:u w:val="single"/>
          <w:lang w:val="en-AU"/>
        </w:rPr>
        <w:t>students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  <w:r>
        <w:rPr>
          <w:rFonts w:cs="CG Times"/>
          <w:lang w:val="en-AU"/>
        </w:rPr>
        <w:tab/>
        <w:t>[optional singular override]</w:t>
      </w:r>
    </w:p>
    <w:p w14:paraId="767C11E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percent of students </w:t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10C8181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electorate takes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take drugs.</w:t>
      </w:r>
    </w:p>
    <w:p w14:paraId="6750514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percent of the cheese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contaminated.</w:t>
      </w:r>
    </w:p>
    <w:p w14:paraId="0F4A78A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 the bank.</w:t>
      </w:r>
    </w:p>
    <w:p w14:paraId="3703FF3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errors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made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relatively minor.</w:t>
      </w:r>
    </w:p>
    <w:p w14:paraId="2F633C5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amuses</w:t>
      </w:r>
      <w:r>
        <w:rPr>
          <w:rFonts w:cs="CG Times"/>
          <w:i/>
          <w:iCs/>
          <w:lang w:val="en-AU"/>
        </w:rPr>
        <w:t xml:space="preserve"> you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doesn't</w:t>
      </w:r>
      <w:r>
        <w:rPr>
          <w:rFonts w:cs="CG Times"/>
          <w:i/>
          <w:iCs/>
          <w:lang w:val="en-AU"/>
        </w:rPr>
        <w:t xml:space="preserve"> necessarily amuse everybody else.</w:t>
      </w:r>
    </w:p>
    <w:p w14:paraId="0D0FDC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his motion for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obviously </w:t>
      </w:r>
      <w:r>
        <w:rPr>
          <w:rFonts w:cs="CG Times"/>
          <w:i/>
          <w:iCs/>
          <w:u w:val="single"/>
          <w:lang w:val="en-AU"/>
        </w:rPr>
        <w:t>very sound reasons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48572B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given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appear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E8EA04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appeared to be </w:t>
      </w:r>
      <w:r>
        <w:rPr>
          <w:rFonts w:cs="CG Times"/>
          <w:i/>
          <w:iCs/>
          <w:u w:val="single"/>
          <w:lang w:val="en-AU"/>
        </w:rPr>
        <w:t>forged banknotes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lying all over his desk.</w:t>
      </w:r>
    </w:p>
    <w:p w14:paraId="40A7E72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we need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045B02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281B1D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6634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needed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managers with new ideas and the will to implement them</w:t>
      </w:r>
      <w:r>
        <w:rPr>
          <w:rFonts w:cs="CG Times"/>
          <w:i/>
          <w:iCs/>
          <w:lang w:val="en-AU"/>
        </w:rPr>
        <w:t>.</w:t>
      </w:r>
    </w:p>
    <w:p w14:paraId="348F36A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wants some more ice-cream?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remains to be done?</w:t>
      </w:r>
    </w:p>
    <w:p w14:paraId="75317AF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Which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these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are yours?</w:t>
      </w:r>
    </w:p>
    <w:p w14:paraId="06463F3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are going to be the deciding factors?</w:t>
      </w:r>
    </w:p>
    <w:p w14:paraId="4FF364A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 haven't yet handed in their assignments? </w:t>
      </w:r>
    </w:p>
    <w:p w14:paraId="47699F2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excelled themselves in this year's coxed pairs?</w:t>
      </w:r>
    </w:p>
    <w:p w14:paraId="3A0A98D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have pointed ears and long tails?</w:t>
      </w:r>
    </w:p>
    <w:p w14:paraId="43975B5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previous head had appointed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I]</w:t>
      </w:r>
    </w:p>
    <w:p w14:paraId="2098A2A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</w:t>
      </w:r>
      <w:r>
        <w:rPr>
          <w:rFonts w:cs="CG Times"/>
          <w:i/>
          <w:iCs/>
          <w:u w:val="single"/>
          <w:lang w:val="en-AU"/>
        </w:rPr>
        <w:t>whom she deeply admired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had betrayed her.</w:t>
      </w:r>
      <w:r>
        <w:rPr>
          <w:rFonts w:cs="CG Times"/>
          <w:lang w:val="en-AU"/>
        </w:rPr>
        <w:tab/>
        <w:t>[Type II]</w:t>
      </w:r>
    </w:p>
    <w:p w14:paraId="1AA5A0E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[Type I]</w:t>
      </w:r>
    </w:p>
    <w:p w14:paraId="5F1AF13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one of those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always </w:t>
      </w:r>
      <w:r>
        <w:rPr>
          <w:rFonts w:cs="CG Times"/>
          <w:i/>
          <w:iCs/>
          <w:u w:val="single"/>
          <w:lang w:val="en-AU"/>
        </w:rPr>
        <w:t>wants</w:t>
      </w:r>
      <w:r>
        <w:rPr>
          <w:rFonts w:cs="CG Times"/>
          <w:i/>
          <w:iCs/>
          <w:lang w:val="en-AU"/>
        </w:rPr>
        <w:t xml:space="preserve"> to have the last word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7A4E4B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of her colleagues 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always ready to criticise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[Type II]</w:t>
      </w:r>
    </w:p>
    <w:p w14:paraId="7BE7CFA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let me know immediately if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the set texts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unavailable.</w:t>
      </w:r>
    </w:p>
    <w:p w14:paraId="0715D47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quite a few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very serious.</w:t>
      </w:r>
    </w:p>
    <w:p w14:paraId="6B85C0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either</w:t>
      </w:r>
      <w:r>
        <w:rPr>
          <w:rFonts w:cs="CG Times"/>
          <w:i/>
          <w:iCs/>
          <w:lang w:val="en-AU"/>
        </w:rPr>
        <w:t xml:space="preserve"> of the candidates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arrived yet?</w:t>
      </w:r>
    </w:p>
    <w:p w14:paraId="0542B9A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two mistakes but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 xml:space="preserve">neither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them</w:t>
      </w:r>
      <w:r>
        <w:rPr>
          <w:rFonts w:cs="CG Times"/>
          <w:lang w:val="en-AU"/>
        </w:rPr>
        <w:t>)]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very serious.</w:t>
      </w:r>
    </w:p>
    <w:p w14:paraId="6BD8868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am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[simple agreement]</w:t>
      </w:r>
    </w:p>
    <w:p w14:paraId="6CAE64A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who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at fault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[3rd person override]</w:t>
      </w:r>
    </w:p>
    <w:p w14:paraId="795832B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Eggs and bacon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my favourite breakfast.</w:t>
      </w:r>
    </w:p>
    <w:p w14:paraId="479E341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hammer and sickle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flying over the Kremlin.</w:t>
      </w:r>
    </w:p>
    <w:p w14:paraId="1B40B3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Your laziness and your ineptitude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amazes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amaze</w:t>
      </w:r>
      <w:r>
        <w:rPr>
          <w:rFonts w:cs="CG Times"/>
          <w:i/>
          <w:iCs/>
          <w:lang w:val="en-AU"/>
        </w:rPr>
        <w:t xml:space="preserve"> me.</w:t>
      </w:r>
    </w:p>
    <w:p w14:paraId="1C33970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The chair of the finance subcommittee, and the source of all our problems,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voted in favour of cuts for the twenty-first time.</w:t>
      </w:r>
    </w:p>
    <w:p w14:paraId="0236041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Our chef and chauffeur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decided to emigrate.</w:t>
      </w:r>
    </w:p>
    <w:p w14:paraId="6D46EB2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Each dog and each cat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registered.</w:t>
      </w:r>
    </w:p>
    <w:p w14:paraId="54B8DF8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Every complaint and every suggestion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were</w:t>
      </w:r>
      <w:r>
        <w:rPr>
          <w:rFonts w:cs="CG Times"/>
          <w:i/>
          <w:iCs/>
          <w:lang w:val="en-AU"/>
        </w:rPr>
        <w:t xml:space="preserve"> thoroughly investigated.</w:t>
      </w:r>
    </w:p>
    <w:p w14:paraId="53637DF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suggests</w:t>
      </w:r>
      <w:r>
        <w:rPr>
          <w:rFonts w:cs="CG Times"/>
          <w:i/>
          <w:iCs/>
          <w:lang w:val="en-AU"/>
        </w:rPr>
        <w:t xml:space="preserve"> that the application was prepared in a rush.</w:t>
      </w:r>
    </w:p>
    <w:p w14:paraId="2AE4D46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remains</w:t>
      </w:r>
      <w:r>
        <w:rPr>
          <w:rFonts w:cs="CG Times"/>
          <w:i/>
          <w:iCs/>
          <w:lang w:val="en-AU"/>
        </w:rPr>
        <w:t xml:space="preserve"> a mystery.</w:t>
      </w:r>
    </w:p>
    <w:p w14:paraId="27B58BE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That the form was submitted on the very last day and that the project had not been properly costed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two very strong indications that the application was prepared in a rush.</w:t>
      </w:r>
    </w:p>
    <w:p w14:paraId="7AC4C28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How the dog escaped and where it went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questions we may never be able to answer.</w:t>
      </w:r>
    </w:p>
    <w:p w14:paraId="6967BC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= sg]</w:t>
      </w:r>
    </w:p>
    <w:p w14:paraId="4BAF377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[sg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1BF01F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Mary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sg </w:t>
      </w:r>
      <w:proofErr w:type="gramStart"/>
      <w:r>
        <w:rPr>
          <w:rFonts w:cs="CG Times"/>
          <w:lang w:val="en-AU"/>
        </w:rPr>
        <w:t xml:space="preserve">=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pl]</w:t>
      </w:r>
    </w:p>
    <w:p w14:paraId="6605DAC8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twins 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sure to go.</w:t>
      </w:r>
      <w:r>
        <w:rPr>
          <w:rFonts w:cs="CG Times"/>
          <w:lang w:val="en-AU"/>
        </w:rPr>
        <w:tab/>
        <w:t xml:space="preserve">[pl </w:t>
      </w:r>
      <w:r>
        <w:rPr>
          <w:rFonts w:cs="CG Times"/>
          <w:i/>
          <w:iCs/>
          <w:lang w:val="en-AU"/>
        </w:rPr>
        <w:t>or</w:t>
      </w:r>
      <w:r>
        <w:rPr>
          <w:rFonts w:cs="CG Times"/>
          <w:lang w:val="en-AU"/>
        </w:rPr>
        <w:t xml:space="preserve"> pl = pl]</w:t>
      </w:r>
    </w:p>
    <w:p w14:paraId="09A705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the twins]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going to help you.</w:t>
      </w:r>
    </w:p>
    <w:p w14:paraId="67786CE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lang w:val="en-AU"/>
        </w:rPr>
        <w:t>either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Mary 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going to help you.</w:t>
      </w:r>
    </w:p>
    <w:p w14:paraId="11F6BCD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Problems</w:t>
      </w:r>
      <w:proofErr w:type="gramEnd"/>
      <w:r>
        <w:rPr>
          <w:rFonts w:cs="CG Times"/>
          <w:i/>
          <w:iCs/>
          <w:lang w:val="en-AU"/>
        </w:rPr>
        <w:t xml:space="preserve"> arise when emotional involvement or lack of experience </w:t>
      </w:r>
      <w:r>
        <w:rPr>
          <w:rFonts w:cs="CG Times"/>
          <w:i/>
          <w:iCs/>
          <w:u w:val="single"/>
          <w:lang w:val="en-AU"/>
        </w:rPr>
        <w:t>prevent</w:t>
      </w:r>
      <w:r>
        <w:rPr>
          <w:rFonts w:cs="CG Times"/>
          <w:i/>
          <w:iCs/>
          <w:lang w:val="en-AU"/>
        </w:rPr>
        <w:t xml:space="preserve"> an </w:t>
      </w:r>
      <w:r>
        <w:rPr>
          <w:rFonts w:cs="CG Times"/>
          <w:i/>
          <w:iCs/>
          <w:lang w:val="en-AU"/>
        </w:rPr>
        <w:lastRenderedPageBreak/>
        <w:t>objective appraisal of the situation.</w:t>
      </w:r>
    </w:p>
    <w:p w14:paraId="41B6BB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proposal, </w:t>
      </w:r>
      <w:r>
        <w:rPr>
          <w:rFonts w:cs="CG Times"/>
          <w:i/>
          <w:iCs/>
          <w:u w:val="single"/>
          <w:lang w:val="en-AU"/>
        </w:rPr>
        <w:t>or rather the ramifications of it</w:t>
      </w:r>
      <w:r>
        <w:rPr>
          <w:rFonts w:cs="CG Times"/>
          <w:i/>
          <w:iCs/>
          <w:lang w:val="en-AU"/>
        </w:rPr>
        <w:t>, 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is going to have a serious effect on our plans.</w:t>
      </w:r>
    </w:p>
    <w:p w14:paraId="1A43F6F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eyes, </w:t>
      </w:r>
      <w:r>
        <w:rPr>
          <w:rFonts w:cs="CG Times"/>
          <w:i/>
          <w:iCs/>
          <w:u w:val="single"/>
          <w:lang w:val="en-AU"/>
        </w:rPr>
        <w:t>or rather the visible one</w:t>
      </w:r>
      <w:r>
        <w:rPr>
          <w:rFonts w:cs="CG Times"/>
          <w:i/>
          <w:iCs/>
          <w:lang w:val="en-AU"/>
        </w:rPr>
        <w:t>, 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were pale blue.</w:t>
      </w:r>
    </w:p>
    <w:p w14:paraId="3C6636ED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Arhythmia</w:t>
      </w:r>
      <w:proofErr w:type="spellEnd"/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or irregular contractions of the ventricles</w:t>
      </w:r>
      <w:r>
        <w:rPr>
          <w:rFonts w:cs="CG Times"/>
          <w:i/>
          <w:iCs/>
          <w:lang w:val="en-AU"/>
        </w:rPr>
        <w:t>, 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are a serious heart condition.</w:t>
      </w:r>
    </w:p>
    <w:p w14:paraId="3855E9B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mustn't go unless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I or your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comes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come</w:t>
      </w:r>
      <w:proofErr w:type="gramEnd"/>
      <w:r>
        <w:rPr>
          <w:rFonts w:cs="CG Times"/>
          <w:i/>
          <w:iCs/>
          <w:lang w:val="en-AU"/>
        </w:rPr>
        <w:t xml:space="preserve"> with you.</w:t>
      </w:r>
    </w:p>
    <w:p w14:paraId="52F4774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think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either your father or I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has</w:t>
      </w:r>
      <w:proofErr w:type="gramEnd"/>
      <w:r>
        <w:rPr>
          <w:rFonts w:cs="CG Times"/>
          <w:i/>
          <w:iCs/>
          <w:lang w:val="en-AU"/>
        </w:rPr>
        <w:t xml:space="preserve"> had much say in the matter.</w:t>
      </w:r>
    </w:p>
    <w:p w14:paraId="079108E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Either your father or I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am</w:t>
      </w:r>
      <w:proofErr w:type="gram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going to have to come with you.</w:t>
      </w:r>
    </w:p>
    <w:p w14:paraId="620E860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6206" w:hanging="62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Neither Mary nor John will help.</w:t>
      </w:r>
      <w:r>
        <w:rPr>
          <w:rFonts w:cs="CG Times"/>
          <w:lang w:val="en-AU"/>
        </w:rPr>
        <w:tab/>
      </w:r>
    </w:p>
    <w:p w14:paraId="62381EF8" w14:textId="64F8E86A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It isn't the case that either Mary or John will help</w:t>
      </w:r>
      <w:r w:rsidR="009028CF">
        <w:rPr>
          <w:rFonts w:cs="CG Times"/>
          <w:lang w:val="en-AU"/>
        </w:rPr>
        <w:t>”</w:t>
      </w:r>
    </w:p>
    <w:p w14:paraId="1E08EFEE" w14:textId="22B8622E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8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9028CF">
        <w:rPr>
          <w:rFonts w:cs="CG Times"/>
          <w:lang w:val="en-AU"/>
        </w:rPr>
        <w:t>“</w:t>
      </w:r>
      <w:r>
        <w:rPr>
          <w:rFonts w:cs="CG Times"/>
          <w:lang w:val="en-AU"/>
        </w:rPr>
        <w:t>Both Mary and John will not help</w:t>
      </w:r>
      <w:r w:rsidR="009028CF">
        <w:rPr>
          <w:rFonts w:cs="CG Times"/>
          <w:lang w:val="en-AU"/>
        </w:rPr>
        <w:t>”</w:t>
      </w:r>
    </w:p>
    <w:p w14:paraId="57E93D2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John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sg/pl]</w:t>
      </w:r>
    </w:p>
    <w:p w14:paraId="29DBC3C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Mary nor the twins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sg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EF295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Mary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sg = pl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lang w:val="en-AU"/>
        </w:rPr>
        <w:t>sg</w:t>
      </w:r>
      <w:proofErr w:type="gramEnd"/>
      <w:r>
        <w:rPr>
          <w:rFonts w:cs="CG Times"/>
          <w:lang w:val="en-AU"/>
        </w:rPr>
        <w:t>]</w:t>
      </w:r>
    </w:p>
    <w:p w14:paraId="6B5DC15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 the twins nor their 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 yet.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neither</w:t>
      </w:r>
      <w:r>
        <w:rPr>
          <w:rFonts w:cs="CG Times"/>
          <w:lang w:val="en-AU"/>
        </w:rPr>
        <w:t xml:space="preserve"> pl </w:t>
      </w:r>
      <w:r>
        <w:rPr>
          <w:rFonts w:cs="CG Times"/>
          <w:i/>
          <w:iCs/>
          <w:lang w:val="en-AU"/>
        </w:rPr>
        <w:t>nor</w:t>
      </w:r>
      <w:r>
        <w:rPr>
          <w:rFonts w:cs="CG Times"/>
          <w:lang w:val="en-AU"/>
        </w:rPr>
        <w:t xml:space="preserve"> pl = pl]</w:t>
      </w:r>
    </w:p>
    <w:p w14:paraId="06CEF3D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 w:rsidR="00AE674C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 w:rsidR="00AE674C">
        <w:rPr>
          <w:rFonts w:cs="CG Times"/>
          <w:i/>
          <w:iCs/>
          <w:u w:val="single"/>
          <w:lang w:val="en-AU"/>
        </w:rPr>
        <w:t>Helen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has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4C6DFCE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 only Mary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her parents but also </w:t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questioned.</w:t>
      </w:r>
      <w:r>
        <w:rPr>
          <w:rFonts w:cs="CG Times"/>
          <w:lang w:val="en-AU"/>
        </w:rPr>
        <w:tab/>
      </w:r>
    </w:p>
    <w:p w14:paraId="328B729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AE674C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, and not the twins,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i/>
          <w:iCs/>
          <w:lang w:val="en-AU"/>
        </w:rPr>
        <w:t xml:space="preserve">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twins</w:t>
      </w:r>
      <w:r>
        <w:rPr>
          <w:rFonts w:cs="CG Times"/>
          <w:i/>
          <w:iCs/>
          <w:lang w:val="en-AU"/>
        </w:rPr>
        <w:t xml:space="preserve">, and not Ed, </w:t>
      </w:r>
      <w:r>
        <w:rPr>
          <w:rFonts w:cs="CG Times"/>
          <w:i/>
          <w:iCs/>
          <w:u w:val="single"/>
          <w:lang w:val="en-AU"/>
        </w:rPr>
        <w:t>are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here. </w:t>
      </w:r>
    </w:p>
    <w:p w14:paraId="2AB915A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singular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plural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198083F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</w:p>
    <w:p w14:paraId="725405A1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>.</w:t>
      </w:r>
    </w:p>
    <w:p w14:paraId="1C68DC5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complete idiots</w:t>
      </w:r>
      <w:proofErr w:type="gramEnd"/>
      <w:r>
        <w:rPr>
          <w:rFonts w:cs="CG Times"/>
          <w:i/>
          <w:iCs/>
          <w:lang w:val="en-AU"/>
        </w:rPr>
        <w:t>.</w:t>
      </w:r>
    </w:p>
    <w:p w14:paraId="7DD9A9F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considers </w:t>
      </w:r>
      <w:r>
        <w:rPr>
          <w:rFonts w:cs="CG Times"/>
          <w:i/>
          <w:iCs/>
          <w:u w:val="single"/>
          <w:lang w:val="en-AU"/>
        </w:rPr>
        <w:t>his colleagues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complete idiots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complete idiot</w:t>
      </w:r>
      <w:r>
        <w:rPr>
          <w:rFonts w:cs="CG Times"/>
          <w:i/>
          <w:iCs/>
          <w:lang w:val="en-AU"/>
        </w:rPr>
        <w:t>.</w:t>
      </w:r>
    </w:p>
    <w:p w14:paraId="225ADAC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</w:t>
      </w:r>
      <w:r>
        <w:rPr>
          <w:rFonts w:cs="CG Times"/>
          <w:i/>
          <w:iCs/>
          <w:lang w:val="en-AU"/>
        </w:rPr>
        <w:t xml:space="preserve"> makes vital decisions.</w:t>
      </w:r>
    </w:p>
    <w:p w14:paraId="1286C63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doctors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a doctor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my daughters</w:t>
      </w:r>
      <w:r>
        <w:rPr>
          <w:rFonts w:cs="CG Times"/>
          <w:i/>
          <w:iCs/>
          <w:lang w:val="en-AU"/>
        </w:rPr>
        <w:t xml:space="preserve"> make vital decisions.</w:t>
      </w:r>
    </w:p>
    <w:p w14:paraId="576E732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am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doctor</w:t>
      </w:r>
      <w:r>
        <w:rPr>
          <w:rFonts w:cs="CG Times"/>
          <w:i/>
          <w:iCs/>
          <w:lang w:val="en-AU"/>
        </w:rPr>
        <w:t xml:space="preserve"> who believes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 xml:space="preserve">believe in </w:t>
      </w:r>
      <w:proofErr w:type="spellStart"/>
      <w:r>
        <w:rPr>
          <w:rFonts w:cs="CG Times"/>
          <w:i/>
          <w:iCs/>
          <w:lang w:val="en-AU"/>
        </w:rPr>
        <w:t>euthenasia</w:t>
      </w:r>
      <w:proofErr w:type="spellEnd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345B80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who am master now.</w:t>
      </w:r>
    </w:p>
    <w:p w14:paraId="64B2ACB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are obviously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who has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have thought carefully about this issue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994BE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one</w:t>
      </w:r>
      <w:r>
        <w:rPr>
          <w:rFonts w:cs="CG Times"/>
          <w:i/>
          <w:iCs/>
          <w:lang w:val="en-AU"/>
        </w:rPr>
        <w:t xml:space="preserve"> who is causing all the trouble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.</w:t>
      </w:r>
    </w:p>
    <w:p w14:paraId="550128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brother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clearly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we will have to resolve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69188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dean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obstacle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I didn't foresee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DE4B7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house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</w:t>
      </w:r>
      <w:r>
        <w:rPr>
          <w:rFonts w:cs="CG Times"/>
          <w:i/>
          <w:iCs/>
          <w:lang w:val="en-AU"/>
        </w:rPr>
        <w:t xml:space="preserve"> is going to take days to sort out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5028B2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government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shambles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don't deserve to be in power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9FEB25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younger </w:t>
      </w:r>
      <w:r>
        <w:rPr>
          <w:rFonts w:cs="CG Times"/>
          <w:i/>
          <w:iCs/>
          <w:u w:val="single"/>
          <w:lang w:val="en-AU"/>
        </w:rPr>
        <w:t>daughter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proofErr w:type="spellStart"/>
      <w:r>
        <w:rPr>
          <w:rFonts w:cs="CG Times"/>
          <w:i/>
          <w:iCs/>
          <w:lang w:val="en-AU"/>
        </w:rPr>
        <w:t>doctor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</w:t>
      </w:r>
      <w:proofErr w:type="spellStart"/>
      <w:r>
        <w:rPr>
          <w:rFonts w:cs="CG Times"/>
          <w:i/>
          <w:iCs/>
          <w:lang w:val="en-AU"/>
        </w:rPr>
        <w:t>who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is dedicated to </w:t>
      </w:r>
      <w:proofErr w:type="spellStart"/>
      <w:r>
        <w:rPr>
          <w:rFonts w:cs="CG Times"/>
          <w:i/>
          <w:iCs/>
          <w:lang w:val="en-AU"/>
        </w:rPr>
        <w:t>her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his</w:t>
      </w:r>
      <w:r>
        <w:rPr>
          <w:rFonts w:cs="CG Times"/>
          <w:i/>
          <w:iCs/>
          <w:vertAlign w:val="subscript"/>
          <w:lang w:val="en-AU"/>
        </w:rPr>
        <w:t>i</w:t>
      </w:r>
      <w:r>
        <w:rPr>
          <w:rFonts w:cs="CG Times"/>
          <w:i/>
          <w:iCs/>
          <w:lang w:val="en-AU"/>
        </w:rPr>
        <w:t xml:space="preserve"> patients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B0CBDD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only </w:t>
      </w:r>
      <w:r>
        <w:rPr>
          <w:rFonts w:cs="CG Times"/>
          <w:i/>
          <w:iCs/>
          <w:u w:val="single"/>
          <w:lang w:val="en-AU"/>
        </w:rPr>
        <w:t>thing</w:t>
      </w:r>
      <w:r>
        <w:rPr>
          <w:rFonts w:cs="CG Times"/>
          <w:i/>
          <w:iCs/>
          <w:lang w:val="en-AU"/>
        </w:rPr>
        <w:t xml:space="preserve"> we need 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new </w:t>
      </w:r>
      <w:r>
        <w:rPr>
          <w:rFonts w:cs="CG Times"/>
          <w:i/>
          <w:iCs/>
          <w:u w:val="single"/>
          <w:lang w:val="en-AU"/>
        </w:rPr>
        <w:t>curtains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2DB9A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major </w:t>
      </w:r>
      <w:r>
        <w:rPr>
          <w:rFonts w:cs="CG Times"/>
          <w:i/>
          <w:iCs/>
          <w:u w:val="single"/>
          <w:lang w:val="en-AU"/>
        </w:rPr>
        <w:t>asset</w:t>
      </w:r>
      <w:r>
        <w:rPr>
          <w:rFonts w:cs="CG Times"/>
          <w:i/>
          <w:iCs/>
          <w:lang w:val="en-AU"/>
        </w:rPr>
        <w:t xml:space="preserve"> of the team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its world-class opening </w:t>
      </w:r>
      <w:r>
        <w:rPr>
          <w:rFonts w:cs="CG Times"/>
          <w:i/>
          <w:iCs/>
          <w:u w:val="single"/>
          <w:lang w:val="en-AU"/>
        </w:rPr>
        <w:t>bowlers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DD43EC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person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my </w:t>
      </w:r>
      <w:r>
        <w:rPr>
          <w:rFonts w:cs="CG Times"/>
          <w:i/>
          <w:iCs/>
          <w:u w:val="single"/>
          <w:lang w:val="en-AU"/>
        </w:rPr>
        <w:t>parents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27A5F93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proofErr w:type="gramStart"/>
      <w:r>
        <w:rPr>
          <w:rFonts w:cs="CG Times"/>
          <w:vertAlign w:val="superscript"/>
          <w:lang w:val="en-AU"/>
        </w:rPr>
        <w:t>#</w:t>
      </w:r>
      <w:r>
        <w:rPr>
          <w:rFonts w:cs="CG Times"/>
          <w:lang w:val="en-AU"/>
        </w:rPr>
        <w:t>[</w:t>
      </w:r>
      <w:proofErr w:type="gramEnd"/>
      <w:r>
        <w:rPr>
          <w:rFonts w:cs="CG Times"/>
          <w:i/>
          <w:iCs/>
          <w:lang w:val="en-AU"/>
        </w:rPr>
        <w:t xml:space="preserve">The two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complained most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parents and my uncle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B142B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Our </w:t>
      </w:r>
      <w:r>
        <w:rPr>
          <w:rFonts w:cs="CG Times"/>
          <w:i/>
          <w:iCs/>
          <w:u w:val="single"/>
          <w:lang w:val="en-AU"/>
        </w:rPr>
        <w:t>neighbours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nuisance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5A8A0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people</w:t>
      </w:r>
      <w:r>
        <w:rPr>
          <w:rFonts w:cs="CG Times"/>
          <w:i/>
          <w:iCs/>
          <w:lang w:val="en-AU"/>
        </w:rPr>
        <w:t xml:space="preserve"> who live out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minority cult </w:t>
      </w:r>
      <w:r>
        <w:rPr>
          <w:rFonts w:cs="CG Times"/>
          <w:i/>
          <w:iCs/>
          <w:u w:val="single"/>
          <w:lang w:val="en-AU"/>
        </w:rPr>
        <w:t>group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6D228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accidents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result</w:t>
      </w:r>
      <w:r>
        <w:rPr>
          <w:rFonts w:cs="CG Times"/>
          <w:i/>
          <w:iCs/>
          <w:lang w:val="en-AU"/>
        </w:rPr>
        <w:t xml:space="preserve"> of a power failure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BD1760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These </w:t>
      </w:r>
      <w:r>
        <w:rPr>
          <w:rFonts w:cs="CG Times"/>
          <w:i/>
          <w:iCs/>
          <w:u w:val="single"/>
          <w:lang w:val="en-AU"/>
        </w:rPr>
        <w:t>results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were really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something</w:t>
      </w:r>
      <w:r>
        <w:rPr>
          <w:rFonts w:cs="CG Times"/>
          <w:i/>
          <w:iCs/>
          <w:lang w:val="en-AU"/>
        </w:rPr>
        <w:t xml:space="preserve"> to be proud 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AA734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His PhD </w:t>
      </w:r>
      <w:r>
        <w:rPr>
          <w:rFonts w:cs="CG Times"/>
          <w:i/>
          <w:iCs/>
          <w:u w:val="single"/>
          <w:lang w:val="en-AU"/>
        </w:rPr>
        <w:t>thesis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simply four unrelated </w:t>
      </w:r>
      <w:r>
        <w:rPr>
          <w:rFonts w:cs="CG Times"/>
          <w:i/>
          <w:iCs/>
          <w:u w:val="single"/>
          <w:lang w:val="en-AU"/>
        </w:rPr>
        <w:t>articles</w:t>
      </w:r>
      <w:r>
        <w:rPr>
          <w:rFonts w:cs="CG Times"/>
          <w:i/>
          <w:iCs/>
          <w:lang w:val="en-AU"/>
        </w:rPr>
        <w:t xml:space="preserve"> collected together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F14C76E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gadget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five different </w:t>
      </w:r>
      <w:r>
        <w:rPr>
          <w:rFonts w:cs="CG Times"/>
          <w:i/>
          <w:iCs/>
          <w:u w:val="single"/>
          <w:lang w:val="en-AU"/>
        </w:rPr>
        <w:t>tools</w:t>
      </w:r>
      <w:r>
        <w:rPr>
          <w:rFonts w:cs="CG Times"/>
          <w:i/>
          <w:iCs/>
          <w:lang w:val="en-AU"/>
        </w:rPr>
        <w:t xml:space="preserve"> in 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3384A0" w14:textId="4ED7196E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My daughters are doctors.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(=[1ib])</w:t>
      </w:r>
      <w:r>
        <w:rPr>
          <w:rFonts w:cs="CG Times"/>
          <w:lang w:val="en-AU"/>
        </w:rPr>
        <w:tab/>
        <w:t>[distributive]</w:t>
      </w:r>
    </w:p>
    <w:p w14:paraId="0273DAC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pest.</w:t>
      </w:r>
      <w:r>
        <w:rPr>
          <w:rFonts w:cs="CG Times"/>
          <w:lang w:val="en-AU"/>
        </w:rPr>
        <w:tab/>
        <w:t>[non-distributive]</w:t>
      </w:r>
    </w:p>
    <w:p w14:paraId="60B67B1B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 is a nuisance.</w:t>
      </w:r>
    </w:p>
    <w:p w14:paraId="539DA91A" w14:textId="2AE00B1D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a nuisance.</w:t>
      </w:r>
      <w:r w:rsidR="00013B95">
        <w:rPr>
          <w:rFonts w:cs="CG Times"/>
          <w:lang w:val="en-AU"/>
        </w:rPr>
        <w:tab/>
      </w:r>
      <w:r>
        <w:rPr>
          <w:rFonts w:cs="CG Times"/>
          <w:lang w:val="en-AU"/>
        </w:rPr>
        <w:t>(=[10i])</w:t>
      </w:r>
      <w:r>
        <w:rPr>
          <w:rFonts w:cs="CG Times"/>
          <w:lang w:val="en-AU"/>
        </w:rPr>
        <w:tab/>
        <w:t>[non-distributive]</w:t>
      </w:r>
    </w:p>
    <w:p w14:paraId="626D32A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Our neighbours are nuisances.</w:t>
      </w:r>
      <w:r>
        <w:rPr>
          <w:rFonts w:cs="CG Times"/>
          <w:lang w:val="en-AU"/>
        </w:rPr>
        <w:tab/>
        <w:t>[distributive]</w:t>
      </w:r>
    </w:p>
    <w:p w14:paraId="123DBD5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D12BC3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delight</w:t>
      </w:r>
      <w:r>
        <w:rPr>
          <w:rFonts w:cs="CG Times"/>
          <w:i/>
          <w:iCs/>
          <w:lang w:val="en-AU"/>
        </w:rPr>
        <w:tab/>
        <w:t>disgrace</w:t>
      </w:r>
      <w:r>
        <w:rPr>
          <w:rFonts w:cs="CG Times"/>
          <w:i/>
          <w:iCs/>
          <w:lang w:val="en-AU"/>
        </w:rPr>
        <w:tab/>
        <w:t>embarrassment</w:t>
      </w:r>
      <w:r>
        <w:rPr>
          <w:rFonts w:cs="CG Times"/>
          <w:i/>
          <w:iCs/>
          <w:lang w:val="en-AU"/>
        </w:rPr>
        <w:tab/>
        <w:t>godsend</w:t>
      </w:r>
      <w:r>
        <w:rPr>
          <w:rFonts w:cs="CG Times"/>
          <w:i/>
          <w:iCs/>
          <w:lang w:val="en-AU"/>
        </w:rPr>
        <w:tab/>
        <w:t>mess</w:t>
      </w:r>
    </w:p>
    <w:p w14:paraId="65965A3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obstacle</w:t>
      </w:r>
      <w:r>
        <w:rPr>
          <w:rFonts w:cs="CG Times"/>
          <w:i/>
          <w:iCs/>
          <w:lang w:val="en-AU"/>
        </w:rPr>
        <w:tab/>
        <w:t>pest</w:t>
      </w:r>
      <w:r>
        <w:rPr>
          <w:rFonts w:cs="CG Times"/>
          <w:i/>
          <w:iCs/>
          <w:lang w:val="en-AU"/>
        </w:rPr>
        <w:tab/>
        <w:t>pigsty</w:t>
      </w:r>
      <w:r>
        <w:rPr>
          <w:rFonts w:cs="CG Times"/>
          <w:i/>
          <w:iCs/>
          <w:lang w:val="en-AU"/>
        </w:rPr>
        <w:tab/>
        <w:t>problem</w:t>
      </w:r>
      <w:r>
        <w:rPr>
          <w:rFonts w:cs="CG Times"/>
          <w:i/>
          <w:iCs/>
          <w:lang w:val="en-AU"/>
        </w:rPr>
        <w:tab/>
        <w:t>tip</w:t>
      </w:r>
    </w:p>
    <w:p w14:paraId="540F1FF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This stamp is a superb collection of rare issues.</w:t>
      </w:r>
    </w:p>
    <w:p w14:paraId="6349D42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a superb collection of rare issues.</w:t>
      </w:r>
      <w:r>
        <w:rPr>
          <w:rFonts w:cs="CG Times"/>
          <w:lang w:val="en-AU"/>
        </w:rPr>
        <w:tab/>
        <w:t>[non-distributive]</w:t>
      </w:r>
    </w:p>
    <w:p w14:paraId="225C56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 w:rsidR="005F445F">
        <w:rPr>
          <w:rFonts w:cs="CG Times"/>
          <w:i/>
          <w:iCs/>
          <w:lang w:val="en-AU"/>
        </w:rPr>
        <w:t>'</w:t>
      </w:r>
      <w:r>
        <w:rPr>
          <w:rFonts w:cs="CG Times"/>
          <w:i/>
          <w:iCs/>
          <w:lang w:val="en-AU"/>
        </w:rPr>
        <w:t>s stamps are superb collections of rare issues.</w:t>
      </w:r>
      <w:r>
        <w:rPr>
          <w:rFonts w:cs="CG Times"/>
          <w:lang w:val="en-AU"/>
        </w:rPr>
        <w:tab/>
        <w:t>[distributive]</w:t>
      </w:r>
    </w:p>
    <w:p w14:paraId="4B740108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is a twin.</w:t>
      </w:r>
    </w:p>
    <w:p w14:paraId="3C585FA1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 are twins.</w:t>
      </w:r>
    </w:p>
    <w:p w14:paraId="2559878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Bill, Fred and Mary are twins.</w:t>
      </w:r>
    </w:p>
    <w:p w14:paraId="76B0BF99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 and Fred, and Mary and Jane are twins.</w:t>
      </w:r>
    </w:p>
    <w:p w14:paraId="75B338F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office buildings downtown are skyscrapers.</w:t>
      </w:r>
      <w:r>
        <w:rPr>
          <w:rFonts w:cs="CG Times"/>
          <w:lang w:val="en-AU"/>
        </w:rPr>
        <w:tab/>
        <w:t>[distributive]</w:t>
      </w:r>
    </w:p>
    <w:p w14:paraId="779CE9E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the office buildings downtown are skyscrapers.</w:t>
      </w:r>
    </w:p>
    <w:p w14:paraId="59C5B66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office buildings downtown are </w:t>
      </w:r>
      <w:r>
        <w:rPr>
          <w:rFonts w:cs="CG Times"/>
          <w:i/>
          <w:iCs/>
          <w:u w:val="single"/>
          <w:lang w:val="en-AU"/>
        </w:rPr>
        <w:t>all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both</w:t>
      </w:r>
      <w:r>
        <w:rPr>
          <w:rFonts w:cs="CG Times"/>
          <w:i/>
          <w:iCs/>
          <w:lang w:val="en-AU"/>
        </w:rPr>
        <w:t xml:space="preserve"> skyscrapers.</w:t>
      </w:r>
    </w:p>
    <w:p w14:paraId="10F380E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Ed's daughters are a nuisance.</w:t>
      </w:r>
      <w:r>
        <w:rPr>
          <w:rFonts w:cs="CG Times"/>
          <w:lang w:val="en-AU"/>
        </w:rPr>
        <w:tab/>
        <w:t>[non-distributive]</w:t>
      </w:r>
    </w:p>
    <w:p w14:paraId="68A4346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5040"/>
          <w:tab w:val="left" w:pos="620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Both Ed's daughters are nuisances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nuisance.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[distributive]</w:t>
      </w:r>
    </w:p>
    <w:p w14:paraId="7E7BD04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lives in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was re-elected.</w:t>
      </w:r>
      <w:r>
        <w:rPr>
          <w:rFonts w:cs="CG Times"/>
          <w:lang w:val="en-AU"/>
        </w:rPr>
        <w:tab/>
        <w:t>[full NP]</w:t>
      </w:r>
    </w:p>
    <w:p w14:paraId="6EF2F53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government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i/>
          <w:iCs/>
          <w:lang w:val="en-AU"/>
        </w:rPr>
        <w:t xml:space="preserve"> administration.</w:t>
      </w:r>
      <w:r>
        <w:rPr>
          <w:rFonts w:cs="CG Times"/>
          <w:lang w:val="en-AU"/>
        </w:rPr>
        <w:tab/>
        <w:t>[modifier]</w:t>
      </w:r>
    </w:p>
    <w:p w14:paraId="79B6E1EC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New Zealand</w:t>
      </w:r>
      <w:r>
        <w:rPr>
          <w:rFonts w:cs="CG Times"/>
          <w:i/>
          <w:iCs/>
          <w:lang w:val="en-AU"/>
        </w:rPr>
        <w:t xml:space="preserve"> of my youth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new </w:t>
      </w:r>
      <w:r>
        <w:rPr>
          <w:rFonts w:cs="CG Times"/>
          <w:i/>
          <w:iCs/>
          <w:u w:val="single"/>
          <w:lang w:val="en-AU"/>
        </w:rPr>
        <w:t>Clinton</w:t>
      </w:r>
      <w:r>
        <w:rPr>
          <w:rFonts w:cs="CG Times"/>
          <w:lang w:val="en-AU"/>
        </w:rPr>
        <w:tab/>
        <w:t>[head]</w:t>
      </w:r>
    </w:p>
    <w:p w14:paraId="780626E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cruise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two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warships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both </w:t>
      </w:r>
      <w:r>
        <w:rPr>
          <w:rFonts w:cs="CG Times"/>
          <w:i/>
          <w:iCs/>
          <w:u w:val="single"/>
          <w:lang w:val="en-AU"/>
        </w:rPr>
        <w:t>Republic of Chad</w:t>
      </w:r>
      <w:r>
        <w:rPr>
          <w:rFonts w:cs="CG Times"/>
          <w:i/>
          <w:iCs/>
          <w:lang w:val="en-AU"/>
        </w:rPr>
        <w:t xml:space="preserve"> delegates</w:t>
      </w:r>
    </w:p>
    <w:p w14:paraId="1F10263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very different </w:t>
      </w:r>
      <w:r>
        <w:rPr>
          <w:rFonts w:cs="CG Times"/>
          <w:i/>
          <w:iCs/>
          <w:u w:val="single"/>
          <w:lang w:val="en-AU"/>
        </w:rPr>
        <w:t>Thames</w:t>
      </w:r>
      <w:r>
        <w:rPr>
          <w:rFonts w:cs="CG Times"/>
          <w:i/>
          <w:iCs/>
          <w:lang w:val="en-AU"/>
        </w:rPr>
        <w:t xml:space="preserve"> from the one I remembered from my youth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97F1C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Argentine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Ukraine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Sudan</w:t>
      </w:r>
      <w:r>
        <w:rPr>
          <w:rFonts w:cs="CG Times"/>
          <w:lang w:val="en-AU"/>
        </w:rPr>
        <w:t>, (</w:t>
      </w:r>
      <w:r>
        <w:rPr>
          <w:rFonts w:cs="CG Times"/>
          <w:i/>
          <w:iCs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Yemen</w:t>
      </w:r>
      <w:r>
        <w:rPr>
          <w:rFonts w:cs="CG Times"/>
          <w:lang w:val="en-AU"/>
        </w:rPr>
        <w:tab/>
        <w:t>[countries]</w:t>
      </w:r>
    </w:p>
    <w:p w14:paraId="6522AC7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Crimea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Caucasus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Ruhr</w:t>
      </w:r>
      <w:r>
        <w:rPr>
          <w:rFonts w:cs="CG Times"/>
          <w:lang w:val="en-AU"/>
        </w:rPr>
        <w:tab/>
        <w:t>[geographically-defined regions]</w:t>
      </w:r>
    </w:p>
    <w:p w14:paraId="7E4031C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Colisseum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Panteon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Parthenon</w:t>
      </w:r>
      <w:r>
        <w:rPr>
          <w:rFonts w:cs="CG Times"/>
          <w:lang w:val="en-AU"/>
        </w:rPr>
        <w:tab/>
        <w:t>[famous buildings]</w:t>
      </w:r>
    </w:p>
    <w:p w14:paraId="7FC21DC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River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Potomac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proofErr w:type="spellStart"/>
      <w:r>
        <w:rPr>
          <w:rFonts w:cs="CG Times"/>
          <w:i/>
          <w:iCs/>
          <w:lang w:val="en-AU"/>
        </w:rPr>
        <w:t>Bosphorous</w:t>
      </w:r>
      <w:proofErr w:type="spellEnd"/>
      <w:r>
        <w:rPr>
          <w:rFonts w:cs="CG Times"/>
          <w:lang w:val="en-AU"/>
        </w:rPr>
        <w:tab/>
        <w:t>[rivers, straits]</w:t>
      </w:r>
    </w:p>
    <w:p w14:paraId="54FDDCAC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Adriatic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Atlantic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Mediterranean</w:t>
      </w:r>
      <w:r>
        <w:rPr>
          <w:rFonts w:cs="CG Times"/>
          <w:lang w:val="en-AU"/>
        </w:rPr>
        <w:tab/>
        <w:t>[seas, oceans]</w:t>
      </w:r>
    </w:p>
    <w:p w14:paraId="2A0789E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Gobi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Sahara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Negev</w:t>
      </w:r>
      <w:r>
        <w:rPr>
          <w:rFonts w:cs="CG Times"/>
          <w:lang w:val="en-AU"/>
        </w:rPr>
        <w:tab/>
        <w:t>[deserts]</w:t>
      </w:r>
    </w:p>
    <w:p w14:paraId="7E4321F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</w:t>
      </w:r>
      <w:proofErr w:type="spellStart"/>
      <w:r>
        <w:rPr>
          <w:rFonts w:cs="CG Times"/>
          <w:i/>
          <w:iCs/>
          <w:lang w:val="en-AU"/>
        </w:rPr>
        <w:t>Eiger</w:t>
      </w:r>
      <w:proofErr w:type="spell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Jungfrau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Matterhorn</w:t>
      </w:r>
      <w:r>
        <w:rPr>
          <w:rFonts w:cs="CG Times"/>
          <w:lang w:val="en-AU"/>
        </w:rPr>
        <w:tab/>
        <w:t>[Swiss Alpine peaks]</w:t>
      </w:r>
    </w:p>
    <w:p w14:paraId="707AC48A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Knesset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Kremlin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Pentagon</w:t>
      </w:r>
      <w:r>
        <w:rPr>
          <w:rFonts w:cs="CG Times"/>
          <w:lang w:val="en-AU"/>
        </w:rPr>
        <w:tab/>
        <w:t>[political/military authorities]</w:t>
      </w:r>
    </w:p>
    <w:p w14:paraId="30D2CAC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Bodleian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Guggenheim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Tate</w:t>
      </w:r>
      <w:r>
        <w:rPr>
          <w:rFonts w:cs="CG Times"/>
          <w:lang w:val="en-AU"/>
        </w:rPr>
        <w:tab/>
        <w:t>[libraries, galleries, etc.]</w:t>
      </w:r>
    </w:p>
    <w:p w14:paraId="21BB379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Bible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Koran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Talmud</w:t>
      </w:r>
      <w:r>
        <w:rPr>
          <w:rFonts w:cs="CG Times"/>
          <w:lang w:val="en-AU"/>
        </w:rPr>
        <w:tab/>
        <w:t>[religious tracts]</w:t>
      </w:r>
    </w:p>
    <w:p w14:paraId="2650BE9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Economist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Guardian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Times</w:t>
      </w:r>
      <w:r>
        <w:rPr>
          <w:rFonts w:cs="CG Times"/>
          <w:lang w:val="en-AU"/>
        </w:rPr>
        <w:tab/>
        <w:t>[newspapers, periodicals]</w:t>
      </w:r>
    </w:p>
    <w:p w14:paraId="02ACE18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Emma Ann Barton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C.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J. Edgar Hoover</w:t>
      </w:r>
    </w:p>
    <w:p w14:paraId="3D53D73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Queen</w:t>
      </w:r>
      <w:r>
        <w:rPr>
          <w:rFonts w:cs="CG Times"/>
          <w:i/>
          <w:iCs/>
          <w:lang w:val="en-AU"/>
        </w:rPr>
        <w:t xml:space="preserve"> Mary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Pope</w:t>
      </w:r>
      <w:r>
        <w:rPr>
          <w:rFonts w:cs="CG Times"/>
          <w:i/>
          <w:iCs/>
          <w:lang w:val="en-AU"/>
        </w:rPr>
        <w:t xml:space="preserve"> John Paul, </w:t>
      </w:r>
      <w:r>
        <w:rPr>
          <w:rFonts w:cs="CG Times"/>
          <w:i/>
          <w:iCs/>
          <w:u w:val="single"/>
          <w:lang w:val="en-AU"/>
        </w:rPr>
        <w:t>Major</w:t>
      </w:r>
      <w:r>
        <w:rPr>
          <w:rFonts w:cs="CG Times"/>
          <w:i/>
          <w:iCs/>
          <w:lang w:val="en-AU"/>
        </w:rPr>
        <w:t xml:space="preserve"> White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Nurse</w:t>
      </w:r>
      <w:r>
        <w:rPr>
          <w:rFonts w:cs="CG Times"/>
          <w:i/>
          <w:iCs/>
          <w:lang w:val="en-AU"/>
        </w:rPr>
        <w:t xml:space="preserve"> Fox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Dr</w:t>
      </w:r>
      <w:r>
        <w:rPr>
          <w:rFonts w:cs="CG Times"/>
          <w:i/>
          <w:iCs/>
          <w:lang w:val="en-AU"/>
        </w:rPr>
        <w:t xml:space="preserve"> Brown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Mr</w:t>
      </w:r>
      <w:r>
        <w:rPr>
          <w:rFonts w:cs="CG Times"/>
          <w:i/>
          <w:iCs/>
          <w:lang w:val="en-AU"/>
        </w:rPr>
        <w:t xml:space="preserve"> Black</w:t>
      </w:r>
    </w:p>
    <w:p w14:paraId="54756D5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British</w:t>
      </w:r>
      <w:r>
        <w:rPr>
          <w:rFonts w:cs="CG Times"/>
          <w:i/>
          <w:iCs/>
          <w:lang w:val="en-AU"/>
        </w:rPr>
        <w:t xml:space="preserve"> Columbia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Upper</w:t>
      </w:r>
      <w:r>
        <w:rPr>
          <w:rFonts w:cs="CG Times"/>
          <w:i/>
          <w:iCs/>
          <w:lang w:val="en-AU"/>
        </w:rPr>
        <w:t xml:space="preserve"> Saxony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America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Northern</w:t>
      </w:r>
      <w:r>
        <w:rPr>
          <w:rFonts w:cs="CG Times"/>
          <w:i/>
          <w:iCs/>
          <w:lang w:val="en-AU"/>
        </w:rPr>
        <w:t xml:space="preserve"> Territory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New</w:t>
      </w:r>
      <w:r>
        <w:rPr>
          <w:rFonts w:cs="CG Times"/>
          <w:i/>
          <w:iCs/>
          <w:lang w:val="en-AU"/>
        </w:rPr>
        <w:t xml:space="preserve"> York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Island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</w:t>
      </w:r>
      <w:r>
        <w:rPr>
          <w:rFonts w:cs="CG Times"/>
          <w:i/>
          <w:iCs/>
          <w:lang w:val="en-AU"/>
        </w:rPr>
        <w:t xml:space="preserve"> Friday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Iron</w:t>
      </w:r>
      <w:r>
        <w:rPr>
          <w:rFonts w:cs="CG Times"/>
          <w:i/>
          <w:iCs/>
          <w:lang w:val="en-AU"/>
        </w:rPr>
        <w:t xml:space="preserve"> Duke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National</w:t>
      </w:r>
      <w:r>
        <w:rPr>
          <w:rFonts w:cs="CG Times"/>
          <w:i/>
          <w:iCs/>
          <w:lang w:val="en-AU"/>
        </w:rPr>
        <w:t xml:space="preserve"> Gallery</w:t>
      </w:r>
    </w:p>
    <w:p w14:paraId="37F1AC0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Oxford</w:t>
      </w:r>
      <w:r>
        <w:rPr>
          <w:rFonts w:cs="CG Times"/>
          <w:i/>
          <w:iCs/>
          <w:lang w:val="en-AU"/>
        </w:rPr>
        <w:t xml:space="preserve"> Road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Harvard</w:t>
      </w:r>
      <w:r>
        <w:rPr>
          <w:rFonts w:cs="CG Times"/>
          <w:i/>
          <w:iCs/>
          <w:lang w:val="en-AU"/>
        </w:rPr>
        <w:t xml:space="preserve"> University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Ford</w:t>
      </w:r>
      <w:r>
        <w:rPr>
          <w:rFonts w:cs="CG Times"/>
          <w:i/>
          <w:iCs/>
          <w:lang w:val="en-AU"/>
        </w:rPr>
        <w:t xml:space="preserve"> Foundation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Christ's</w:t>
      </w:r>
      <w:r>
        <w:rPr>
          <w:rFonts w:cs="CG Times"/>
          <w:i/>
          <w:iCs/>
          <w:lang w:val="en-AU"/>
        </w:rPr>
        <w:t xml:space="preserve"> College</w:t>
      </w:r>
    </w:p>
    <w:p w14:paraId="4D62670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Lake</w:t>
      </w:r>
      <w:r>
        <w:rPr>
          <w:rFonts w:cs="CG Times"/>
          <w:i/>
          <w:iCs/>
          <w:lang w:val="en-AU"/>
        </w:rPr>
        <w:t xml:space="preserve"> Michigan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Mount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Mt</w:t>
      </w:r>
      <w:r>
        <w:rPr>
          <w:rFonts w:cs="CG Times"/>
          <w:i/>
          <w:iCs/>
          <w:lang w:val="en-AU"/>
        </w:rPr>
        <w:t xml:space="preserve"> Everest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River</w:t>
      </w:r>
      <w:r>
        <w:rPr>
          <w:rFonts w:cs="CG Times"/>
          <w:i/>
          <w:iCs/>
          <w:lang w:val="en-AU"/>
        </w:rPr>
        <w:t xml:space="preserve"> Thames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Ward</w:t>
      </w:r>
      <w:r>
        <w:rPr>
          <w:rFonts w:cs="CG Times"/>
          <w:i/>
          <w:iCs/>
          <w:lang w:val="en-AU"/>
        </w:rPr>
        <w:t xml:space="preserve"> 17</w:t>
      </w:r>
    </w:p>
    <w:p w14:paraId="5318795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Isle </w:t>
      </w:r>
      <w:r>
        <w:rPr>
          <w:rFonts w:cs="CG Times"/>
          <w:i/>
          <w:iCs/>
          <w:u w:val="single"/>
          <w:lang w:val="en-AU"/>
        </w:rPr>
        <w:t>of Skye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Bay </w:t>
      </w:r>
      <w:r>
        <w:rPr>
          <w:rFonts w:cs="CG Times"/>
          <w:i/>
          <w:iCs/>
          <w:u w:val="single"/>
          <w:lang w:val="en-AU"/>
        </w:rPr>
        <w:t>of Biscay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University </w:t>
      </w:r>
      <w:r>
        <w:rPr>
          <w:rFonts w:cs="CG Times"/>
          <w:i/>
          <w:iCs/>
          <w:u w:val="single"/>
          <w:lang w:val="en-AU"/>
        </w:rPr>
        <w:t>of Sydney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John </w:t>
      </w:r>
      <w:r>
        <w:rPr>
          <w:rFonts w:cs="CG Times"/>
          <w:i/>
          <w:iCs/>
          <w:u w:val="single"/>
          <w:lang w:val="en-AU"/>
        </w:rPr>
        <w:t>of Gaunt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Massachusetts Institute </w:t>
      </w:r>
      <w:r>
        <w:rPr>
          <w:rFonts w:cs="CG Times"/>
          <w:i/>
          <w:iCs/>
          <w:u w:val="single"/>
          <w:lang w:val="en-AU"/>
        </w:rPr>
        <w:t>of Technology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Institute </w:t>
      </w:r>
      <w:r>
        <w:rPr>
          <w:rFonts w:cs="CG Times"/>
          <w:i/>
          <w:iCs/>
          <w:u w:val="single"/>
          <w:lang w:val="en-AU"/>
        </w:rPr>
        <w:t>of Modern Art</w:t>
      </w:r>
      <w:r>
        <w:rPr>
          <w:rFonts w:cs="CG Times"/>
          <w:i/>
          <w:iCs/>
          <w:lang w:val="en-AU"/>
        </w:rPr>
        <w:t xml:space="preserve"> </w:t>
      </w:r>
    </w:p>
    <w:p w14:paraId="6CF42F6F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Henry Cotton </w:t>
      </w:r>
      <w:r>
        <w:rPr>
          <w:rFonts w:cs="CG Times"/>
          <w:i/>
          <w:iCs/>
          <w:u w:val="single"/>
          <w:lang w:val="en-AU"/>
        </w:rPr>
        <w:t>Junior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 xml:space="preserve">Peter </w:t>
      </w:r>
      <w:r>
        <w:rPr>
          <w:rFonts w:cs="CG Times"/>
          <w:i/>
          <w:iCs/>
          <w:u w:val="single"/>
          <w:lang w:val="en-AU"/>
        </w:rPr>
        <w:t>the Great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King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George </w:t>
      </w:r>
      <w:r>
        <w:rPr>
          <w:rFonts w:cs="CG Times"/>
          <w:i/>
          <w:iCs/>
          <w:u w:val="single"/>
          <w:lang w:val="en-AU"/>
        </w:rPr>
        <w:t>the Fifth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</w:t>
      </w:r>
    </w:p>
    <w:p w14:paraId="6ECCA8F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architect</w:t>
      </w:r>
      <w:r>
        <w:rPr>
          <w:rFonts w:cs="CG Times"/>
          <w:i/>
          <w:iCs/>
          <w:lang w:val="en-AU"/>
        </w:rPr>
        <w:t xml:space="preserve"> Norman Foster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mother of two</w:t>
      </w:r>
      <w:r>
        <w:rPr>
          <w:rFonts w:cs="CG Times"/>
          <w:i/>
          <w:iCs/>
          <w:lang w:val="en-AU"/>
        </w:rPr>
        <w:t xml:space="preserve"> Eileen Jones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special agent</w:t>
      </w:r>
      <w:r>
        <w:rPr>
          <w:rFonts w:cs="CG Times"/>
          <w:i/>
          <w:iCs/>
          <w:lang w:val="en-AU"/>
        </w:rPr>
        <w:t xml:space="preserve"> Cully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well-born Hampshire gentleman</w:t>
      </w:r>
      <w:r>
        <w:rPr>
          <w:rFonts w:cs="CG Times"/>
          <w:i/>
          <w:iCs/>
          <w:lang w:val="en-AU"/>
        </w:rPr>
        <w:t xml:space="preserve"> John Grant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nuclear physicist</w:t>
      </w:r>
      <w:r>
        <w:rPr>
          <w:rFonts w:cs="CG Times"/>
          <w:i/>
          <w:iCs/>
          <w:lang w:val="en-AU"/>
        </w:rPr>
        <w:t xml:space="preserve"> Lord Rutherford</w:t>
      </w:r>
    </w:p>
    <w:p w14:paraId="3C79E38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beautiful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old</w:t>
      </w:r>
      <w:r>
        <w:rPr>
          <w:rFonts w:cs="CG Times"/>
          <w:i/>
          <w:iCs/>
          <w:lang w:val="en-AU"/>
        </w:rPr>
        <w:t xml:space="preserve"> Mr Smithers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poor</w:t>
      </w:r>
      <w:r>
        <w:rPr>
          <w:rFonts w:cs="CG Times"/>
          <w:i/>
          <w:iCs/>
          <w:lang w:val="en-AU"/>
        </w:rPr>
        <w:t xml:space="preserve"> Henry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sunny</w:t>
      </w:r>
      <w:r>
        <w:rPr>
          <w:rFonts w:cs="CG Times"/>
          <w:i/>
          <w:iCs/>
          <w:lang w:val="en-AU"/>
        </w:rPr>
        <w:t xml:space="preserve"> Italy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historic</w:t>
      </w:r>
      <w:r>
        <w:rPr>
          <w:rFonts w:cs="CG Times"/>
          <w:i/>
          <w:iCs/>
          <w:lang w:val="en-AU"/>
        </w:rPr>
        <w:t xml:space="preserve"> Virginia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inimitable</w:t>
      </w:r>
      <w:r>
        <w:rPr>
          <w:rFonts w:cs="CG Times"/>
          <w:i/>
          <w:iCs/>
          <w:lang w:val="en-AU"/>
        </w:rPr>
        <w:t xml:space="preserve"> Oscar Wilde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 </w:t>
      </w:r>
      <w:r>
        <w:rPr>
          <w:rFonts w:cs="CG Times"/>
          <w:i/>
          <w:iCs/>
          <w:u w:val="single"/>
          <w:lang w:val="en-AU"/>
        </w:rPr>
        <w:t>distraught</w:t>
      </w:r>
      <w:r>
        <w:rPr>
          <w:rFonts w:cs="CG Times"/>
          <w:i/>
          <w:iCs/>
          <w:lang w:val="en-AU"/>
        </w:rPr>
        <w:t xml:space="preserve"> Empress Alexandra</w:t>
      </w:r>
    </w:p>
    <w:p w14:paraId="2B1A213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Who's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Penelope who's been sending you emails</w:t>
      </w:r>
      <w:proofErr w:type="gramStart"/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>,</w:t>
      </w:r>
      <w:proofErr w:type="gramEnd"/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Senator Fox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should be locked up</w:t>
      </w:r>
      <w:r>
        <w:rPr>
          <w:rFonts w:cs="CG Times"/>
          <w:lang w:val="en-AU"/>
        </w:rPr>
        <w:t>, [</w:t>
      </w:r>
      <w:r>
        <w:rPr>
          <w:rFonts w:cs="CG Times"/>
          <w:i/>
          <w:iCs/>
          <w:u w:val="single"/>
          <w:lang w:val="en-AU"/>
        </w:rPr>
        <w:t>Your</w:t>
      </w:r>
      <w:r>
        <w:rPr>
          <w:rFonts w:cs="CG Times"/>
          <w:i/>
          <w:iCs/>
          <w:lang w:val="en-AU"/>
        </w:rPr>
        <w:t xml:space="preserve"> Mr Jenkins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has been arrested again!</w:t>
      </w:r>
    </w:p>
    <w:p w14:paraId="2477E6E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Mary</w:t>
      </w:r>
      <w:r>
        <w:rPr>
          <w:rFonts w:cs="CG Times"/>
          <w:i/>
          <w:iCs/>
          <w:lang w:val="en-AU"/>
        </w:rPr>
        <w:t xml:space="preserve"> that you met 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is my fiancée.</w:t>
      </w:r>
    </w:p>
    <w:p w14:paraId="26E33704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never met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 </w:t>
      </w:r>
      <w:r>
        <w:rPr>
          <w:rFonts w:cs="CG Times"/>
          <w:i/>
          <w:iCs/>
          <w:u w:val="single"/>
          <w:lang w:val="en-AU"/>
        </w:rPr>
        <w:t>Ophelia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before.</w:t>
      </w:r>
    </w:p>
    <w:p w14:paraId="75C2664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two </w:t>
      </w:r>
      <w:r>
        <w:rPr>
          <w:rFonts w:cs="CG Times"/>
          <w:i/>
          <w:iCs/>
          <w:u w:val="single"/>
          <w:lang w:val="en-AU"/>
        </w:rPr>
        <w:t>Showcase Cinemas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in Manchester.</w:t>
      </w:r>
    </w:p>
    <w:p w14:paraId="3DDA72C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invite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Smiths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0071428A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it </w:t>
      </w:r>
      <w:r>
        <w:rPr>
          <w:rFonts w:cs="CG Times"/>
          <w:smallCaps/>
          <w:lang w:val="en-AU"/>
        </w:rPr>
        <w:t>[</w:t>
      </w:r>
      <w:r>
        <w:rPr>
          <w:rFonts w:cs="CG Times"/>
          <w:i/>
          <w:iCs/>
          <w:smallCaps/>
          <w:lang w:val="en-AU"/>
        </w:rPr>
        <w:t>the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Bill Gates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he was talking about?</w:t>
      </w:r>
      <w:r>
        <w:rPr>
          <w:rFonts w:cs="CG Times"/>
          <w:lang w:val="en-AU"/>
        </w:rPr>
        <w:t xml:space="preserve"> </w:t>
      </w:r>
    </w:p>
    <w:p w14:paraId="1412553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need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another </w:t>
      </w:r>
      <w:r>
        <w:rPr>
          <w:rFonts w:cs="CG Times"/>
          <w:i/>
          <w:iCs/>
          <w:u w:val="single"/>
          <w:lang w:val="en-AU"/>
        </w:rPr>
        <w:t>Roosevelt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E5CEC57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no </w:t>
      </w:r>
      <w:r>
        <w:rPr>
          <w:rFonts w:cs="CG Times"/>
          <w:i/>
          <w:iCs/>
          <w:u w:val="single"/>
          <w:lang w:val="en-AU"/>
        </w:rPr>
        <w:t>Florence Nightingale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</w:p>
    <w:p w14:paraId="6DE38927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not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>
        <w:rPr>
          <w:rFonts w:cs="CG Times"/>
          <w:i/>
          <w:iCs/>
          <w:u w:val="single"/>
          <w:lang w:val="en-AU"/>
        </w:rPr>
        <w:t>Paris</w:t>
      </w:r>
      <w:r>
        <w:rPr>
          <w:rFonts w:cs="CG Times"/>
          <w:i/>
          <w:iCs/>
          <w:lang w:val="en-AU"/>
        </w:rPr>
        <w:t xml:space="preserve"> I used to know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D11808F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is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United States</w:t>
      </w:r>
      <w:r>
        <w:rPr>
          <w:rFonts w:cs="CG Times"/>
          <w:i/>
          <w:iCs/>
          <w:lang w:val="en-AU"/>
        </w:rPr>
        <w:t xml:space="preserve"> I prefer to forget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37DD906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The young </w:t>
      </w:r>
      <w:r>
        <w:rPr>
          <w:rFonts w:cs="CG Times"/>
          <w:i/>
          <w:iCs/>
          <w:u w:val="single"/>
          <w:lang w:val="en-AU"/>
        </w:rPr>
        <w:t>Isaac Newton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showed no signs of genius</w:t>
      </w:r>
      <w:r>
        <w:rPr>
          <w:rFonts w:cs="CG Times"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</w:p>
    <w:p w14:paraId="7DFB844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gallery has acquired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a new </w:t>
      </w:r>
      <w:r>
        <w:rPr>
          <w:rFonts w:cs="CG Times"/>
          <w:i/>
          <w:iCs/>
          <w:u w:val="single"/>
          <w:lang w:val="en-AU"/>
        </w:rPr>
        <w:t>Rembrandt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50FAF54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Let's listen to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some </w:t>
      </w:r>
      <w:r>
        <w:rPr>
          <w:rFonts w:cs="CG Times"/>
          <w:i/>
          <w:iCs/>
          <w:u w:val="single"/>
          <w:lang w:val="en-AU"/>
        </w:rPr>
        <w:t>Beethoven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tonight.</w:t>
      </w:r>
    </w:p>
    <w:p w14:paraId="35C60142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borrow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your </w:t>
      </w:r>
      <w:r>
        <w:rPr>
          <w:rFonts w:cs="CG Times"/>
          <w:i/>
          <w:iCs/>
          <w:u w:val="single"/>
          <w:lang w:val="en-AU"/>
        </w:rPr>
        <w:t>Guardian</w:t>
      </w:r>
      <w:r>
        <w:rPr>
          <w:rFonts w:cs="CG Times"/>
          <w:lang w:val="en-AU"/>
        </w:rPr>
        <w:t xml:space="preserve">] </w:t>
      </w:r>
      <w:r>
        <w:rPr>
          <w:rFonts w:cs="CG Times"/>
          <w:i/>
          <w:iCs/>
          <w:lang w:val="en-AU"/>
        </w:rPr>
        <w:t>for a few minutes?</w:t>
      </w:r>
    </w:p>
    <w:p w14:paraId="082B0F5B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film was reviewed in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yesterday's </w:t>
      </w:r>
      <w:r>
        <w:rPr>
          <w:rFonts w:cs="CG Times"/>
          <w:i/>
          <w:iCs/>
          <w:u w:val="single"/>
          <w:lang w:val="en-AU"/>
        </w:rPr>
        <w:t>Herald-Tribune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F8C962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do you think, </w:t>
      </w:r>
      <w:r>
        <w:rPr>
          <w:rFonts w:cs="CG Times"/>
          <w:i/>
          <w:iCs/>
          <w:u w:val="single"/>
          <w:lang w:val="en-AU"/>
        </w:rPr>
        <w:t>Senator Fox</w:t>
      </w:r>
      <w:r>
        <w:rPr>
          <w:rFonts w:cs="CG Times"/>
          <w:i/>
          <w:iCs/>
          <w:lang w:val="en-AU"/>
        </w:rPr>
        <w:t>?</w:t>
      </w:r>
    </w:p>
    <w:p w14:paraId="41529EB3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12BC3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D12BC3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Mary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Mary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 Smith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 John</w:t>
      </w:r>
      <w:r>
        <w:rPr>
          <w:rFonts w:cs="CG Times"/>
          <w:lang w:val="en-AU"/>
        </w:rPr>
        <w:tab/>
        <w:t>[personal names]</w:t>
      </w:r>
    </w:p>
    <w:p w14:paraId="199F1AA9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Mom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Mummy</w:t>
      </w:r>
      <w:r>
        <w:rPr>
          <w:rFonts w:cs="CG Times"/>
          <w:lang w:val="en-AU"/>
        </w:rPr>
        <w:t>;</w:t>
      </w:r>
      <w:r>
        <w:rPr>
          <w:rFonts w:cs="CG Times"/>
          <w:i/>
          <w:iCs/>
          <w:lang w:val="en-AU"/>
        </w:rPr>
        <w:t xml:space="preserve"> son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daughter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aunt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uncle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cousin</w:t>
      </w:r>
      <w:r>
        <w:rPr>
          <w:rFonts w:cs="CG Times"/>
          <w:lang w:val="en-AU"/>
        </w:rPr>
        <w:tab/>
        <w:t>[kin terms]</w:t>
      </w:r>
    </w:p>
    <w:p w14:paraId="07CE92E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Your Majesty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Royal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Highness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Ma'am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madam</w:t>
      </w:r>
      <w:r>
        <w:rPr>
          <w:rFonts w:cs="CG Times"/>
          <w:lang w:val="en-AU"/>
        </w:rPr>
        <w:tab/>
        <w:t>[status terms]</w:t>
      </w:r>
    </w:p>
    <w:p w14:paraId="1AE547CF" w14:textId="0A95DB7C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officer</w:t>
      </w:r>
      <w:r>
        <w:rPr>
          <w:rFonts w:cs="CG Times"/>
          <w:lang w:val="en-AU"/>
        </w:rPr>
        <w:t xml:space="preserve"> (</w:t>
      </w:r>
      <w:r w:rsidR="00234456">
        <w:rPr>
          <w:rFonts w:cs="CG Times"/>
          <w:lang w:val="en-AU"/>
        </w:rPr>
        <w:t>“</w:t>
      </w:r>
      <w:r>
        <w:rPr>
          <w:rFonts w:cs="CG Times"/>
          <w:lang w:val="en-AU"/>
        </w:rPr>
        <w:t>member of police force</w:t>
      </w:r>
      <w:r w:rsidR="00234456">
        <w:rPr>
          <w:rFonts w:cs="CG Times"/>
          <w:lang w:val="en-AU"/>
        </w:rPr>
        <w:t>”</w:t>
      </w:r>
      <w:r>
        <w:rPr>
          <w:rFonts w:cs="CG Times"/>
          <w:lang w:val="en-AU"/>
        </w:rPr>
        <w:t>),</w:t>
      </w:r>
      <w:r>
        <w:rPr>
          <w:rFonts w:cs="CG Times"/>
          <w:i/>
          <w:iCs/>
          <w:lang w:val="en-AU"/>
        </w:rPr>
        <w:t xml:space="preserve"> waiter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vicar</w:t>
      </w:r>
      <w:r>
        <w:rPr>
          <w:rFonts w:cs="CG Times"/>
          <w:lang w:val="en-AU"/>
        </w:rPr>
        <w:tab/>
        <w:t>[occupational terms]</w:t>
      </w:r>
    </w:p>
    <w:p w14:paraId="69009F06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buddy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 xml:space="preserve">mate 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>/</w:t>
      </w:r>
      <w:proofErr w:type="spellStart"/>
      <w:r>
        <w:rPr>
          <w:rFonts w:cs="CG Times"/>
          <w:lang w:val="en-AU"/>
        </w:rPr>
        <w:t>AusE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gentlemen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ladies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guys</w:t>
      </w:r>
      <w:r>
        <w:rPr>
          <w:rFonts w:cs="CG Times"/>
          <w:lang w:val="en-AU"/>
        </w:rPr>
        <w:tab/>
        <w:t>[general terms]</w:t>
      </w:r>
    </w:p>
    <w:p w14:paraId="57E18650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darling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dear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honey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love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sweetheart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gorgeous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handsome</w:t>
      </w:r>
      <w:r>
        <w:rPr>
          <w:rFonts w:cs="CG Times"/>
          <w:lang w:val="en-AU"/>
        </w:rPr>
        <w:tab/>
        <w:t>[terms of affection]</w:t>
      </w:r>
    </w:p>
    <w:p w14:paraId="01EAA2CD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fatty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idiot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imbecile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nitwit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slowcoach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swine</w:t>
      </w:r>
      <w:r>
        <w:rPr>
          <w:rFonts w:cs="CG Times"/>
          <w:lang w:val="en-AU"/>
        </w:rPr>
        <w:tab/>
        <w:t>[derogatory terms]</w:t>
      </w:r>
    </w:p>
    <w:p w14:paraId="21744FFE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you-all </w:t>
      </w:r>
      <w:r>
        <w:rPr>
          <w:rFonts w:cs="CG Times"/>
          <w:lang w:val="en-AU"/>
        </w:rPr>
        <w:t xml:space="preserve">(Southern US), </w:t>
      </w:r>
      <w:r>
        <w:rPr>
          <w:rFonts w:cs="CG Times"/>
          <w:i/>
          <w:iCs/>
          <w:lang w:val="en-AU"/>
        </w:rPr>
        <w:t>you with the glasses</w:t>
      </w:r>
      <w:r>
        <w:rPr>
          <w:rFonts w:cs="CG Times"/>
          <w:lang w:val="en-AU"/>
        </w:rPr>
        <w:tab/>
        <w:t>[2nd person pronoun]</w:t>
      </w:r>
    </w:p>
    <w:p w14:paraId="062D7BA0" w14:textId="77777777" w:rsidR="00D12BC3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D12BC3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somebody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anybody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everybody, someone</w:t>
      </w:r>
      <w:r>
        <w:rPr>
          <w:rFonts w:cs="CG Times"/>
          <w:lang w:val="en-AU"/>
        </w:rPr>
        <w:tab/>
        <w:t>[compound determinatives]</w:t>
      </w:r>
    </w:p>
    <w:p w14:paraId="19EC6405" w14:textId="77777777" w:rsidR="002D3086" w:rsidRDefault="002D3086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firstLine="532"/>
        <w:jc w:val="both"/>
        <w:rPr>
          <w:rFonts w:cs="CG Times"/>
          <w:lang w:val="en-AU"/>
        </w:rPr>
      </w:pPr>
    </w:p>
    <w:sectPr w:rsidR="002D3086" w:rsidSect="008F0DC5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145A6" w14:textId="77777777" w:rsidR="00F023C4" w:rsidRDefault="00F023C4">
      <w:r>
        <w:separator/>
      </w:r>
    </w:p>
  </w:endnote>
  <w:endnote w:type="continuationSeparator" w:id="0">
    <w:p w14:paraId="29480435" w14:textId="77777777" w:rsidR="00F023C4" w:rsidRDefault="00F02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Phonetic">
    <w:altName w:val="MT Extra"/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75688" w14:textId="77777777" w:rsidR="00F023C4" w:rsidRDefault="00F023C4">
      <w:r>
        <w:separator/>
      </w:r>
    </w:p>
  </w:footnote>
  <w:footnote w:type="continuationSeparator" w:id="0">
    <w:p w14:paraId="7F5BA988" w14:textId="77777777" w:rsidR="00F023C4" w:rsidRDefault="00F023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DBBBB" w14:textId="77777777" w:rsidR="00D12BC3" w:rsidRDefault="00164939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5,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79B1">
      <w:rPr>
        <w:rFonts w:cs="CG Times"/>
        <w:noProof/>
        <w:u w:val="single"/>
        <w:lang w:val="en-AU"/>
      </w:rPr>
      <w:t>67</w:t>
    </w:r>
    <w:r>
      <w:rPr>
        <w:rFonts w:cs="CG Times"/>
        <w:u w:val="single"/>
        <w:lang w:val="en-AU"/>
      </w:rPr>
      <w:fldChar w:fldCharType="end"/>
    </w:r>
  </w:p>
  <w:p w14:paraId="1327F00B" w14:textId="77777777" w:rsidR="00164939" w:rsidRDefault="00164939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4" w15:restartNumberingAfterBreak="0">
    <w:nsid w:val="0000004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5" w15:restartNumberingAfterBreak="0">
    <w:nsid w:val="0000004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6" w15:restartNumberingAfterBreak="0">
    <w:nsid w:val="0000004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7" w15:restartNumberingAfterBreak="0">
    <w:nsid w:val="0000004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8" w15:restartNumberingAfterBreak="0">
    <w:nsid w:val="0000004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9" w15:restartNumberingAfterBreak="0">
    <w:nsid w:val="0000005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0" w15:restartNumberingAfterBreak="0">
    <w:nsid w:val="0000005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1" w15:restartNumberingAfterBreak="0">
    <w:nsid w:val="0000005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2" w15:restartNumberingAfterBreak="0">
    <w:nsid w:val="0000005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75855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mirrorMargins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086"/>
    <w:rsid w:val="00012ED7"/>
    <w:rsid w:val="00013B95"/>
    <w:rsid w:val="000353A2"/>
    <w:rsid w:val="00044CB6"/>
    <w:rsid w:val="00081A0F"/>
    <w:rsid w:val="00087D65"/>
    <w:rsid w:val="000D1766"/>
    <w:rsid w:val="001346D5"/>
    <w:rsid w:val="00135810"/>
    <w:rsid w:val="00136B54"/>
    <w:rsid w:val="00164939"/>
    <w:rsid w:val="001721DD"/>
    <w:rsid w:val="00191879"/>
    <w:rsid w:val="001A3F14"/>
    <w:rsid w:val="001B18BF"/>
    <w:rsid w:val="001F5B5C"/>
    <w:rsid w:val="00206F23"/>
    <w:rsid w:val="00234456"/>
    <w:rsid w:val="00243281"/>
    <w:rsid w:val="00267ABF"/>
    <w:rsid w:val="002833BE"/>
    <w:rsid w:val="00292D40"/>
    <w:rsid w:val="002A4919"/>
    <w:rsid w:val="002A5C4A"/>
    <w:rsid w:val="002C40AF"/>
    <w:rsid w:val="002D02DD"/>
    <w:rsid w:val="002D2C61"/>
    <w:rsid w:val="002D3086"/>
    <w:rsid w:val="002E2DC1"/>
    <w:rsid w:val="0032706B"/>
    <w:rsid w:val="003442D0"/>
    <w:rsid w:val="00352A92"/>
    <w:rsid w:val="00381BDA"/>
    <w:rsid w:val="003958B6"/>
    <w:rsid w:val="003E2608"/>
    <w:rsid w:val="003F52C4"/>
    <w:rsid w:val="0041007C"/>
    <w:rsid w:val="0042036A"/>
    <w:rsid w:val="00454DDA"/>
    <w:rsid w:val="00463180"/>
    <w:rsid w:val="0049323B"/>
    <w:rsid w:val="004C756C"/>
    <w:rsid w:val="004D06B9"/>
    <w:rsid w:val="00505DB7"/>
    <w:rsid w:val="00512717"/>
    <w:rsid w:val="0051788D"/>
    <w:rsid w:val="005253EF"/>
    <w:rsid w:val="00544E43"/>
    <w:rsid w:val="005A79B1"/>
    <w:rsid w:val="005D3246"/>
    <w:rsid w:val="005F151D"/>
    <w:rsid w:val="005F304A"/>
    <w:rsid w:val="005F445F"/>
    <w:rsid w:val="00613B7C"/>
    <w:rsid w:val="00660E8F"/>
    <w:rsid w:val="006B07FD"/>
    <w:rsid w:val="006C148F"/>
    <w:rsid w:val="006E0314"/>
    <w:rsid w:val="006E0752"/>
    <w:rsid w:val="006E1DF6"/>
    <w:rsid w:val="006E32A3"/>
    <w:rsid w:val="006F5B31"/>
    <w:rsid w:val="00702BF7"/>
    <w:rsid w:val="00705D61"/>
    <w:rsid w:val="00743B0D"/>
    <w:rsid w:val="007525FB"/>
    <w:rsid w:val="007B6D44"/>
    <w:rsid w:val="007C405A"/>
    <w:rsid w:val="007D2147"/>
    <w:rsid w:val="007D4F60"/>
    <w:rsid w:val="00857CE6"/>
    <w:rsid w:val="008668BD"/>
    <w:rsid w:val="00887FE4"/>
    <w:rsid w:val="008D1839"/>
    <w:rsid w:val="008F0DC5"/>
    <w:rsid w:val="009028CF"/>
    <w:rsid w:val="009104EA"/>
    <w:rsid w:val="00914E36"/>
    <w:rsid w:val="0092248F"/>
    <w:rsid w:val="00930828"/>
    <w:rsid w:val="009541C8"/>
    <w:rsid w:val="00956749"/>
    <w:rsid w:val="009A5586"/>
    <w:rsid w:val="009B485F"/>
    <w:rsid w:val="009D0A23"/>
    <w:rsid w:val="009F5718"/>
    <w:rsid w:val="00A2536E"/>
    <w:rsid w:val="00A34940"/>
    <w:rsid w:val="00A52165"/>
    <w:rsid w:val="00A704B0"/>
    <w:rsid w:val="00A744A0"/>
    <w:rsid w:val="00A85F94"/>
    <w:rsid w:val="00A91746"/>
    <w:rsid w:val="00AA4FEF"/>
    <w:rsid w:val="00AC69DF"/>
    <w:rsid w:val="00AD5685"/>
    <w:rsid w:val="00AD6E31"/>
    <w:rsid w:val="00AE674C"/>
    <w:rsid w:val="00B11957"/>
    <w:rsid w:val="00B237DE"/>
    <w:rsid w:val="00B27D07"/>
    <w:rsid w:val="00B71F97"/>
    <w:rsid w:val="00B800C9"/>
    <w:rsid w:val="00B859F3"/>
    <w:rsid w:val="00BC05BF"/>
    <w:rsid w:val="00BC5AF2"/>
    <w:rsid w:val="00BD58DA"/>
    <w:rsid w:val="00BE3613"/>
    <w:rsid w:val="00BE7E7A"/>
    <w:rsid w:val="00BF7BAB"/>
    <w:rsid w:val="00C02535"/>
    <w:rsid w:val="00C05A4D"/>
    <w:rsid w:val="00C07C04"/>
    <w:rsid w:val="00C106D5"/>
    <w:rsid w:val="00C374D5"/>
    <w:rsid w:val="00C57DA7"/>
    <w:rsid w:val="00C7140F"/>
    <w:rsid w:val="00C91DDD"/>
    <w:rsid w:val="00C970A3"/>
    <w:rsid w:val="00CB46F1"/>
    <w:rsid w:val="00CC5991"/>
    <w:rsid w:val="00CC7897"/>
    <w:rsid w:val="00D04982"/>
    <w:rsid w:val="00D12BC3"/>
    <w:rsid w:val="00D806E1"/>
    <w:rsid w:val="00D950C0"/>
    <w:rsid w:val="00D9728B"/>
    <w:rsid w:val="00DA0E5E"/>
    <w:rsid w:val="00DC034A"/>
    <w:rsid w:val="00DD5FD3"/>
    <w:rsid w:val="00DE2118"/>
    <w:rsid w:val="00DE3FD2"/>
    <w:rsid w:val="00E008DF"/>
    <w:rsid w:val="00E0504B"/>
    <w:rsid w:val="00E4307E"/>
    <w:rsid w:val="00E95C1E"/>
    <w:rsid w:val="00EA0EFC"/>
    <w:rsid w:val="00EA2E0D"/>
    <w:rsid w:val="00EE3A72"/>
    <w:rsid w:val="00EF71BF"/>
    <w:rsid w:val="00F023C4"/>
    <w:rsid w:val="00F0377F"/>
    <w:rsid w:val="00F27234"/>
    <w:rsid w:val="00F304DB"/>
    <w:rsid w:val="00F41DCB"/>
    <w:rsid w:val="00F43414"/>
    <w:rsid w:val="00F64347"/>
    <w:rsid w:val="00F65F62"/>
    <w:rsid w:val="00FB1AC5"/>
    <w:rsid w:val="00FD6A6B"/>
    <w:rsid w:val="00FD732E"/>
    <w:rsid w:val="00FE4088"/>
    <w:rsid w:val="00FF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899667"/>
  <w14:defaultImageDpi w14:val="300"/>
  <w15:chartTrackingRefBased/>
  <w15:docId w15:val="{C4F8AC48-6476-BD4F-9B83-6A9A39838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character" w:customStyle="1" w:styleId="DoubleUnderline">
    <w:name w:val="Double Underline"/>
    <w:basedOn w:val="DefaultParagraphFont"/>
    <w:uiPriority w:val="1"/>
    <w:qFormat/>
    <w:rsid w:val="00B237DE"/>
    <w:rPr>
      <w:rFonts w:cs="CG Times"/>
      <w:i/>
      <w:iCs/>
      <w:u w:val="double"/>
      <w:lang w:val="en-AU"/>
    </w:rPr>
  </w:style>
  <w:style w:type="paragraph" w:styleId="FootnoteText">
    <w:name w:val="footnote text"/>
    <w:basedOn w:val="Normal"/>
    <w:link w:val="FootnoteTextChar"/>
    <w:rsid w:val="009308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30828"/>
    <w:rPr>
      <w:rFonts w:ascii="CG Times" w:hAnsi="CG Times"/>
      <w:lang w:eastAsia="en-A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60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67</Pages>
  <Words>15923</Words>
  <Characters>90926</Characters>
  <Application>Microsoft Office Word</Application>
  <DocSecurity>0</DocSecurity>
  <Lines>2841</Lines>
  <Paragraphs>651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124</cp:revision>
  <dcterms:created xsi:type="dcterms:W3CDTF">2023-08-25T12:47:00Z</dcterms:created>
  <dcterms:modified xsi:type="dcterms:W3CDTF">2024-06-13T01:46:00Z</dcterms:modified>
</cp:coreProperties>
</file>