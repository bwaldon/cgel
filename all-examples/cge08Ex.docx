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751FB6" w14:textId="5F53244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presented her case </w:t>
      </w:r>
      <w:r>
        <w:rPr>
          <w:rFonts w:cs="CG Times"/>
          <w:i/>
          <w:iCs/>
          <w:u w:val="single"/>
          <w:lang w:val="en-AU"/>
        </w:rPr>
        <w:t>very eloquently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[manner: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2.1]</w:t>
      </w:r>
    </w:p>
    <w:p w14:paraId="344E8C78" w14:textId="26E5E020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opened it </w:t>
      </w:r>
      <w:r>
        <w:rPr>
          <w:rFonts w:cs="CG Times"/>
          <w:i/>
          <w:iCs/>
          <w:u w:val="single"/>
          <w:lang w:val="en-AU"/>
        </w:rPr>
        <w:t>with a tin-opener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[instrument: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446F9B1B" w14:textId="539DAF46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solved the problem </w:t>
      </w:r>
      <w:r>
        <w:rPr>
          <w:rFonts w:cs="CG Times"/>
          <w:i/>
          <w:iCs/>
          <w:u w:val="single"/>
          <w:lang w:val="en-AU"/>
        </w:rPr>
        <w:t>by omitting the section altogether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[means: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2.2]</w:t>
      </w:r>
    </w:p>
    <w:p w14:paraId="089E278A" w14:textId="0CAAFD2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omitted to lock the back-door.</w:t>
      </w:r>
      <w:r>
        <w:rPr>
          <w:rFonts w:cs="CG Times"/>
          <w:lang w:val="en-AU"/>
        </w:rPr>
        <w:tab/>
        <w:t xml:space="preserve">[act-related: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3]</w:t>
      </w:r>
    </w:p>
    <w:p w14:paraId="365F8C9C" w14:textId="517BF40F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slept </w:t>
      </w:r>
      <w:r>
        <w:rPr>
          <w:rFonts w:cs="CG Times"/>
          <w:i/>
          <w:iCs/>
          <w:u w:val="single"/>
          <w:lang w:val="en-AU"/>
        </w:rPr>
        <w:t>in the TV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[spatial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AA20E59" w14:textId="5535AA8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hurried </w:t>
      </w:r>
      <w:r>
        <w:rPr>
          <w:rFonts w:cs="CG Times"/>
          <w:i/>
          <w:iCs/>
          <w:u w:val="single"/>
          <w:lang w:val="en-AU"/>
        </w:rPr>
        <w:t>from the scene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[source: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060D1F5D" w14:textId="23F18BA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went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 xml:space="preserve"> for Christmas.</w:t>
      </w:r>
      <w:r>
        <w:rPr>
          <w:rFonts w:cs="CG Times"/>
          <w:lang w:val="en-AU"/>
        </w:rPr>
        <w:tab/>
        <w:t xml:space="preserve">[goal: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4078DAA6" w14:textId="5BE9366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made the mistake of travelling </w:t>
      </w:r>
      <w:r>
        <w:rPr>
          <w:rFonts w:cs="CG Times"/>
          <w:i/>
          <w:iCs/>
          <w:u w:val="single"/>
          <w:lang w:val="en-AU"/>
        </w:rPr>
        <w:t>via Heathrow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[path: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</w:t>
      </w:r>
      <w:r w:rsidR="008701AB">
        <w:rPr>
          <w:rFonts w:cs="CG Times"/>
          <w:lang w:val="en-AU"/>
        </w:rPr>
        <w:t>–</w:t>
      </w:r>
      <w:r>
        <w:rPr>
          <w:rFonts w:cs="CG Times"/>
          <w:lang w:val="en-AU"/>
        </w:rPr>
        <w:t>5]</w:t>
      </w:r>
    </w:p>
    <w:p w14:paraId="7768DE0E" w14:textId="352FDB5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crawled </w:t>
      </w:r>
      <w:r>
        <w:rPr>
          <w:rFonts w:cs="CG Times"/>
          <w:i/>
          <w:iCs/>
          <w:u w:val="single"/>
          <w:lang w:val="en-AU"/>
        </w:rPr>
        <w:t>towards the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[direction: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4.4]</w:t>
      </w:r>
    </w:p>
    <w:p w14:paraId="0D1BB16E" w14:textId="456589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</w:t>
      </w:r>
      <w:r>
        <w:rPr>
          <w:rFonts w:cs="CG Times"/>
          <w:i/>
          <w:iCs/>
          <w:u w:val="single"/>
          <w:lang w:val="en-AU"/>
        </w:rPr>
        <w:t>five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[extent: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5]</w:t>
      </w:r>
    </w:p>
    <w:p w14:paraId="7A7283A0" w14:textId="115E925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</w:t>
      </w:r>
      <w:r>
        <w:rPr>
          <w:rFonts w:cs="CG Times"/>
          <w:i/>
          <w:iCs/>
          <w:u w:val="single"/>
          <w:lang w:val="en-AU"/>
        </w:rPr>
        <w:t>at five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[temporal location: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6]</w:t>
      </w:r>
    </w:p>
    <w:p w14:paraId="163099F2" w14:textId="098D46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Ken slept </w:t>
      </w:r>
      <w:r>
        <w:rPr>
          <w:rFonts w:cs="CG Times"/>
          <w:i/>
          <w:iCs/>
          <w:u w:val="single"/>
          <w:lang w:val="en-AU"/>
        </w:rPr>
        <w:t>for ten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[duration: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7]</w:t>
      </w:r>
    </w:p>
    <w:p w14:paraId="618EA677" w14:textId="43CFA7D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light.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aspectuality</w:t>
      </w:r>
      <w:proofErr w:type="spellEnd"/>
      <w:r>
        <w:rPr>
          <w:rFonts w:cs="CG Times"/>
          <w:lang w:val="en-AU"/>
        </w:rPr>
        <w:t xml:space="preserve">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8]</w:t>
      </w:r>
    </w:p>
    <w:p w14:paraId="3894FCFF" w14:textId="652B729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read in bed.</w:t>
      </w:r>
      <w:r>
        <w:rPr>
          <w:rFonts w:cs="CG Times"/>
          <w:lang w:val="en-AU"/>
        </w:rPr>
        <w:tab/>
        <w:t xml:space="preserve">[frequency: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9]</w:t>
      </w:r>
    </w:p>
    <w:p w14:paraId="46BA8D57" w14:textId="4E24F30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read the book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[serial order: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10]</w:t>
      </w:r>
    </w:p>
    <w:p w14:paraId="7DCD201D" w14:textId="7FE9942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enjoyed it </w:t>
      </w:r>
      <w:r>
        <w:rPr>
          <w:rFonts w:cs="CG Times"/>
          <w:i/>
          <w:iCs/>
          <w:u w:val="single"/>
          <w:lang w:val="en-AU"/>
        </w:rPr>
        <w:t>very much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[degree: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11]</w:t>
      </w:r>
    </w:p>
    <w:p w14:paraId="4155ECC0" w14:textId="7AD4A53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the door open </w:t>
      </w:r>
      <w:r>
        <w:rPr>
          <w:rFonts w:cs="CG Times"/>
          <w:i/>
          <w:iCs/>
          <w:u w:val="single"/>
          <w:lang w:val="en-AU"/>
        </w:rPr>
        <w:t>in order to allow late-comers to enter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[purpose: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12.2]</w:t>
      </w:r>
    </w:p>
    <w:p w14:paraId="1868511A" w14:textId="2F50BF4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walk </w:t>
      </w:r>
      <w:r>
        <w:rPr>
          <w:rFonts w:cs="CG Times"/>
          <w:i/>
          <w:iCs/>
          <w:u w:val="single"/>
          <w:lang w:val="en-AU"/>
        </w:rPr>
        <w:t>because of the bus-strike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[reason: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12.3]</w:t>
      </w:r>
    </w:p>
    <w:p w14:paraId="74FC13A1" w14:textId="44E0D20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As</w:t>
      </w:r>
      <w:proofErr w:type="gramEnd"/>
      <w:r>
        <w:rPr>
          <w:rFonts w:cs="CG Times"/>
          <w:i/>
          <w:iCs/>
          <w:lang w:val="en-AU"/>
        </w:rPr>
        <w:t xml:space="preserve"> the sun sank, the light intensified </w:t>
      </w:r>
      <w:r>
        <w:rPr>
          <w:rFonts w:cs="CG Times"/>
          <w:i/>
          <w:iCs/>
          <w:u w:val="single"/>
          <w:lang w:val="en-AU"/>
        </w:rPr>
        <w:t>so that the hills glowed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[result: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12.4]</w:t>
      </w:r>
    </w:p>
    <w:p w14:paraId="058A08BE" w14:textId="20A9160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xx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come along, </w:t>
      </w:r>
      <w:r>
        <w:rPr>
          <w:rFonts w:cs="CG Times"/>
          <w:i/>
          <w:iCs/>
          <w:u w:val="single"/>
          <w:lang w:val="en-AU"/>
        </w:rPr>
        <w:t>though I can't stay very long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[concession: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13]</w:t>
      </w:r>
    </w:p>
    <w:p w14:paraId="1B7E213D" w14:textId="4ABAF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there before dinner </w:t>
      </w:r>
      <w:r>
        <w:rPr>
          <w:rFonts w:cs="CG Times"/>
          <w:i/>
          <w:iCs/>
          <w:u w:val="single"/>
          <w:lang w:val="en-AU"/>
        </w:rPr>
        <w:t>if the train is on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 xml:space="preserve">[condition: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14]</w:t>
      </w:r>
    </w:p>
    <w:p w14:paraId="50CDEE30" w14:textId="75DCC5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Technically</w:t>
      </w:r>
      <w:r>
        <w:rPr>
          <w:rFonts w:cs="CG Times"/>
          <w:i/>
          <w:iCs/>
          <w:lang w:val="en-AU"/>
        </w:rPr>
        <w:t>, he did not commit an offence.</w:t>
      </w:r>
      <w:r>
        <w:rPr>
          <w:rFonts w:cs="CG Times"/>
          <w:lang w:val="en-AU"/>
        </w:rPr>
        <w:tab/>
        <w:t xml:space="preserve">[domain: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15]</w:t>
      </w:r>
    </w:p>
    <w:p w14:paraId="073776CA" w14:textId="4D658FE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was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due to a short-circuit.</w:t>
      </w:r>
      <w:r>
        <w:rPr>
          <w:rFonts w:cs="CG Times"/>
          <w:lang w:val="en-AU"/>
        </w:rPr>
        <w:tab/>
        <w:t xml:space="preserve">[modality: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16]</w:t>
      </w:r>
    </w:p>
    <w:p w14:paraId="75D4E491" w14:textId="782E7CF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, we got there on time.</w:t>
      </w:r>
      <w:r>
        <w:rPr>
          <w:rFonts w:cs="CG Times"/>
          <w:lang w:val="en-AU"/>
        </w:rPr>
        <w:tab/>
        <w:t xml:space="preserve">[evaluation: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17]</w:t>
      </w:r>
    </w:p>
    <w:p w14:paraId="03518FEE" w14:textId="172D1FCA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I'm disappointed.</w:t>
      </w:r>
      <w:r>
        <w:rPr>
          <w:rFonts w:cs="CG Times"/>
          <w:lang w:val="en-AU"/>
        </w:rPr>
        <w:tab/>
        <w:t xml:space="preserve">[speech act-related: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18]</w:t>
      </w:r>
    </w:p>
    <w:p w14:paraId="6B0B5DAC" w14:textId="13A9C2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xxvi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is,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 xml:space="preserve">, no </w:t>
      </w:r>
      <w:proofErr w:type="spellStart"/>
      <w:r>
        <w:rPr>
          <w:rFonts w:cs="CG Times"/>
          <w:i/>
          <w:iCs/>
          <w:lang w:val="en-AU"/>
        </w:rPr>
        <w:t>jusification</w:t>
      </w:r>
      <w:proofErr w:type="spellEnd"/>
      <w:r>
        <w:rPr>
          <w:rFonts w:cs="CG Times"/>
          <w:i/>
          <w:iCs/>
          <w:lang w:val="en-AU"/>
        </w:rPr>
        <w:t xml:space="preserve"> for making an exception.</w:t>
      </w:r>
      <w:r>
        <w:rPr>
          <w:rFonts w:cs="CG Times"/>
          <w:lang w:val="en-AU"/>
        </w:rPr>
        <w:tab/>
        <w:t xml:space="preserve">[connective: </w:t>
      </w:r>
      <w:r w:rsidR="008701AB">
        <w:rPr>
          <w:rFonts w:cs="CG Times"/>
          <w:lang w:val="en-AU"/>
        </w:rPr>
        <w:t>§</w:t>
      </w:r>
      <w:r>
        <w:rPr>
          <w:rFonts w:cs="CG Times"/>
          <w:lang w:val="en-AU"/>
        </w:rPr>
        <w:t>19]</w:t>
      </w:r>
    </w:p>
    <w:p w14:paraId="2E1582E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he can afford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conditional]</w:t>
      </w:r>
    </w:p>
    <w:p w14:paraId="0A4AB1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 </w:t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[modal conditional]</w:t>
      </w:r>
    </w:p>
    <w:p w14:paraId="6E93E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going to buy the house, </w:t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conditional]</w:t>
      </w:r>
    </w:p>
    <w:p w14:paraId="3BA85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 </w:t>
      </w:r>
      <w:r>
        <w:rPr>
          <w:rFonts w:cs="CG Times"/>
          <w:i/>
          <w:iCs/>
          <w:u w:val="single"/>
          <w:lang w:val="en-AU"/>
        </w:rPr>
        <w:t>because she was feeling 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[basic reason]</w:t>
      </w:r>
    </w:p>
    <w:p w14:paraId="451F0FD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gone home, </w:t>
      </w:r>
      <w:r>
        <w:rPr>
          <w:rFonts w:cs="CG Times"/>
          <w:i/>
          <w:iCs/>
          <w:u w:val="single"/>
          <w:lang w:val="en-AU"/>
        </w:rPr>
        <w:t>because her light is off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[speech act-related reason]</w:t>
      </w:r>
    </w:p>
    <w:p w14:paraId="53AE87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98F9F1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[alternative question]</w:t>
      </w:r>
    </w:p>
    <w:p w14:paraId="45D744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on Tuesday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[contrastive negation]</w:t>
      </w:r>
    </w:p>
    <w:p w14:paraId="6E7606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[cleft]</w:t>
      </w:r>
    </w:p>
    <w:p w14:paraId="40DF24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returned,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[evaluation]</w:t>
      </w:r>
    </w:p>
    <w:p w14:paraId="4B9998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Did he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[*alternative question]</w:t>
      </w:r>
    </w:p>
    <w:p w14:paraId="5E7E59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 *</w:t>
      </w:r>
      <w:r>
        <w:rPr>
          <w:rFonts w:cs="CG Times"/>
          <w:i/>
          <w:iCs/>
          <w:lang w:val="en-AU"/>
        </w:rPr>
        <w:t xml:space="preserve">He didn't return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[*contrastive negation]</w:t>
      </w:r>
    </w:p>
    <w:p w14:paraId="30369C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 *</w:t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that he returned.</w:t>
      </w:r>
      <w:r>
        <w:rPr>
          <w:rFonts w:cs="CG Times"/>
          <w:lang w:val="en-AU"/>
        </w:rPr>
        <w:tab/>
        <w:t>[*cleft]</w:t>
      </w:r>
    </w:p>
    <w:p w14:paraId="3A1AD2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buy it </w:t>
      </w:r>
      <w:r>
        <w:rPr>
          <w:rFonts w:cs="CG Times"/>
          <w:i/>
          <w:iCs/>
          <w:u w:val="single"/>
          <w:lang w:val="en-AU"/>
        </w:rPr>
        <w:t>because it was too expensive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320CD2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did</w:t>
      </w:r>
      <w:r>
        <w:rPr>
          <w:rFonts w:cs="CG Times"/>
          <w:i/>
          <w:iCs/>
          <w:u w:val="single"/>
          <w:lang w:val="en-AU"/>
        </w:rPr>
        <w:t>n't</w:t>
      </w:r>
      <w:r>
        <w:rPr>
          <w:rFonts w:cs="CG Times"/>
          <w:i/>
          <w:iCs/>
          <w:lang w:val="en-AU"/>
        </w:rPr>
        <w:t xml:space="preserve"> appoint him </w:t>
      </w:r>
      <w:r>
        <w:rPr>
          <w:rFonts w:cs="CG Times"/>
          <w:i/>
          <w:iCs/>
          <w:u w:val="single"/>
          <w:lang w:val="en-AU"/>
        </w:rPr>
        <w:t>just because he was my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30F554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doesn't attend departmental meetings,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</w:p>
    <w:p w14:paraId="4EB088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sees them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>.</w:t>
      </w:r>
    </w:p>
    <w:p w14:paraId="655E93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ran.</w:t>
      </w:r>
      <w:r>
        <w:rPr>
          <w:rFonts w:cs="CG Times"/>
          <w:lang w:val="en-AU"/>
        </w:rPr>
        <w:tab/>
        <w:t>[unbounded: activity]</w:t>
      </w:r>
    </w:p>
    <w:p w14:paraId="785679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[bounded: accomplishment]</w:t>
      </w:r>
    </w:p>
    <w:p w14:paraId="287D14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folded the napkins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>]</w:t>
      </w:r>
    </w:p>
    <w:p w14:paraId="617BEA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cut it </w:t>
      </w:r>
      <w:r>
        <w:rPr>
          <w:rFonts w:cs="CG Times"/>
          <w:i/>
          <w:iCs/>
          <w:u w:val="single"/>
          <w:lang w:val="en-AU"/>
        </w:rPr>
        <w:t>with a razor-blade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[PP]</w:t>
      </w:r>
    </w:p>
    <w:p w14:paraId="69E2D6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annoyed </w:t>
      </w:r>
      <w:r>
        <w:rPr>
          <w:rFonts w:cs="CG Times"/>
          <w:i/>
          <w:iCs/>
          <w:u w:val="single"/>
          <w:lang w:val="en-AU"/>
        </w:rPr>
        <w:t>because they had overcharged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E4349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consult us </w:t>
      </w:r>
      <w:r>
        <w:rPr>
          <w:rFonts w:cs="CG Times"/>
          <w:i/>
          <w:iCs/>
          <w:u w:val="single"/>
          <w:lang w:val="en-AU"/>
        </w:rPr>
        <w:t>before signing the contract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66A2F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seen them </w:t>
      </w:r>
      <w:r>
        <w:rPr>
          <w:rFonts w:cs="CG Times"/>
          <w:i/>
          <w:iCs/>
          <w:u w:val="single"/>
          <w:lang w:val="en-AU"/>
        </w:rPr>
        <w:t>before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22ABE8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[NP]</w:t>
      </w:r>
    </w:p>
    <w:p w14:paraId="380C3B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known this at the time</w:t>
      </w:r>
      <w:r>
        <w:rPr>
          <w:rFonts w:cs="CG Times"/>
          <w:i/>
          <w:iCs/>
          <w:lang w:val="en-AU"/>
        </w:rPr>
        <w:t>, I wouldn't have bought it.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[finite clause]</w:t>
      </w:r>
    </w:p>
    <w:p w14:paraId="4852A6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were saving up </w:t>
      </w:r>
      <w:r>
        <w:rPr>
          <w:rFonts w:cs="CG Times"/>
          <w:i/>
          <w:iCs/>
          <w:u w:val="single"/>
          <w:lang w:val="en-AU"/>
        </w:rPr>
        <w:t>to buy a new car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[non-finite clause]</w:t>
      </w:r>
    </w:p>
    <w:p w14:paraId="25CDBE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Realising he couldn't </w:t>
      </w:r>
      <w:proofErr w:type="gramStart"/>
      <w:r>
        <w:rPr>
          <w:rFonts w:cs="CG Times"/>
          <w:i/>
          <w:iCs/>
          <w:u w:val="single"/>
          <w:lang w:val="en-AU"/>
        </w:rPr>
        <w:t>win</w:t>
      </w:r>
      <w:r>
        <w:rPr>
          <w:rFonts w:cs="CG Times"/>
          <w:i/>
          <w:iCs/>
          <w:lang w:val="en-AU"/>
        </w:rPr>
        <w:t>,</w:t>
      </w:r>
      <w:proofErr w:type="gramEnd"/>
      <w:r>
        <w:rPr>
          <w:rFonts w:cs="CG Times"/>
          <w:i/>
          <w:iCs/>
          <w:lang w:val="en-AU"/>
        </w:rPr>
        <w:t xml:space="preserve"> Tom began to lose heart.</w:t>
      </w:r>
      <w:r>
        <w:rPr>
          <w:rFonts w:cs="CG Times"/>
          <w:lang w:val="en-AU"/>
        </w:rPr>
        <w:tab/>
        <w:t>)</w:t>
      </w:r>
    </w:p>
    <w:p w14:paraId="611517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His assignment completed</w:t>
      </w:r>
      <w:r>
        <w:rPr>
          <w:rFonts w:cs="CG Times"/>
          <w:i/>
          <w:iCs/>
          <w:lang w:val="en-AU"/>
        </w:rPr>
        <w:t>, Ed went down to the pub.</w:t>
      </w:r>
      <w:r>
        <w:rPr>
          <w:rFonts w:cs="CG Times"/>
          <w:lang w:val="en-AU"/>
        </w:rPr>
        <w:tab/>
        <w:t>)</w:t>
      </w:r>
    </w:p>
    <w:p w14:paraId="013EB36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xi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Hands on their heads</w:t>
      </w:r>
      <w:r>
        <w:rPr>
          <w:rFonts w:cs="CG Times"/>
          <w:i/>
          <w:iCs/>
          <w:lang w:val="en-AU"/>
        </w:rPr>
        <w:t>, the prisoners filed from the room.</w:t>
      </w:r>
      <w:r>
        <w:rPr>
          <w:rFonts w:cs="CG Times"/>
          <w:lang w:val="en-AU"/>
        </w:rPr>
        <w:tab/>
        <w:t>[verbless clause]</w:t>
      </w:r>
    </w:p>
    <w:p w14:paraId="5D74E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there was plenty of time.</w:t>
      </w:r>
      <w:r>
        <w:rPr>
          <w:rFonts w:cs="CG Times"/>
          <w:lang w:val="en-AU"/>
        </w:rPr>
        <w:tab/>
        <w:t>[front]</w:t>
      </w:r>
    </w:p>
    <w:p w14:paraId="698333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plenty of time.</w:t>
      </w:r>
      <w:r>
        <w:rPr>
          <w:rFonts w:cs="CG Times"/>
          <w:lang w:val="en-AU"/>
        </w:rPr>
        <w:tab/>
        <w:t>[central]</w:t>
      </w:r>
    </w:p>
    <w:p w14:paraId="69503C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was plenty of time,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463CB8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just outside the back door</w:t>
      </w:r>
      <w:r>
        <w:rPr>
          <w:rFonts w:cs="CG Times"/>
          <w:i/>
          <w:iCs/>
          <w:lang w:val="en-AU"/>
        </w:rPr>
        <w:t xml:space="preserve"> I found a large grass snake.</w:t>
      </w:r>
    </w:p>
    <w:p w14:paraId="2291AA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7009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slept </w:t>
      </w:r>
      <w:r>
        <w:rPr>
          <w:rFonts w:cs="CG Times"/>
          <w:i/>
          <w:iCs/>
          <w:u w:val="single"/>
          <w:lang w:val="en-AU"/>
        </w:rPr>
        <w:t>in the garage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three weeks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while the house was being repaired</w:t>
      </w:r>
      <w:r>
        <w:rPr>
          <w:rFonts w:cs="CG Times"/>
          <w:i/>
          <w:iCs/>
          <w:lang w:val="en-AU"/>
        </w:rPr>
        <w:t>.</w:t>
      </w:r>
    </w:p>
    <w:p w14:paraId="494CEC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slowly</w:t>
      </w:r>
      <w:r>
        <w:rPr>
          <w:rFonts w:cs="CG Times"/>
          <w:i/>
          <w:iCs/>
          <w:lang w:val="en-AU"/>
        </w:rPr>
        <w:t xml:space="preserve"> away.</w:t>
      </w:r>
      <w:r>
        <w:rPr>
          <w:rFonts w:cs="CG Times"/>
          <w:lang w:val="en-AU"/>
        </w:rPr>
        <w:tab/>
        <w:t>[manner]</w:t>
      </w:r>
    </w:p>
    <w:p w14:paraId="2720E6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got in </w:t>
      </w:r>
      <w:r>
        <w:rPr>
          <w:rFonts w:cs="CG Times"/>
          <w:i/>
          <w:iCs/>
          <w:u w:val="single"/>
          <w:lang w:val="en-AU"/>
        </w:rPr>
        <w:t>by breaking the door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34459E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broke the nut </w:t>
      </w:r>
      <w:r>
        <w:rPr>
          <w:rFonts w:cs="CG Times"/>
          <w:i/>
          <w:iCs/>
          <w:u w:val="single"/>
          <w:lang w:val="en-AU"/>
        </w:rPr>
        <w:t>with a hammer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6DE620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203469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they perform?</w:t>
      </w:r>
      <w:r>
        <w:rPr>
          <w:rFonts w:cs="CG Times"/>
          <w:lang w:val="en-AU"/>
        </w:rPr>
        <w:t xml:space="preserve">  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Extremely well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[manner]</w:t>
      </w:r>
    </w:p>
    <w:p w14:paraId="308828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did you manage to get in?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By breaking the door open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72789CC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How are you supposed to eat it?</w:t>
      </w:r>
      <w:r>
        <w:rPr>
          <w:rFonts w:cs="CG Times"/>
          <w:lang w:val="en-AU"/>
        </w:rPr>
        <w:tab/>
        <w:t>B: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[instrument]</w:t>
      </w:r>
    </w:p>
    <w:p w14:paraId="18247FBA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5251" w:hanging="525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attributive AdjP</w:t>
      </w:r>
    </w:p>
    <w:p w14:paraId="4B44C3D5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departed </w:t>
      </w:r>
      <w:r>
        <w:rPr>
          <w:rFonts w:cs="CG Times"/>
          <w:i/>
          <w:iCs/>
          <w:u w:val="single"/>
          <w:lang w:val="en-AU"/>
        </w:rPr>
        <w:t>very hastily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very hasty</w:t>
      </w:r>
      <w:r>
        <w:rPr>
          <w:rFonts w:cs="CG Times"/>
          <w:i/>
          <w:iCs/>
          <w:lang w:val="en-AU"/>
        </w:rPr>
        <w:t xml:space="preserve"> departure</w:t>
      </w:r>
    </w:p>
    <w:p w14:paraId="2819A43D" w14:textId="77777777" w:rsidR="00A37ACB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laughed </w:t>
      </w:r>
      <w:r>
        <w:rPr>
          <w:rFonts w:cs="CG Times"/>
          <w:i/>
          <w:iCs/>
          <w:u w:val="single"/>
          <w:lang w:val="en-AU"/>
        </w:rPr>
        <w:t>raucously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raucous</w:t>
      </w:r>
      <w:r>
        <w:rPr>
          <w:rFonts w:cs="CG Times"/>
          <w:i/>
          <w:iCs/>
          <w:lang w:val="en-AU"/>
        </w:rPr>
        <w:t xml:space="preserve"> laughter</w:t>
      </w:r>
    </w:p>
    <w:p w14:paraId="7ABE742D" w14:textId="77777777" w:rsidR="000E0535" w:rsidRDefault="00A37ACB">
      <w:pPr>
        <w:tabs>
          <w:tab w:val="left" w:pos="0"/>
          <w:tab w:val="left" w:pos="532"/>
          <w:tab w:val="right" w:pos="676"/>
          <w:tab w:val="left" w:pos="806"/>
          <w:tab w:val="left" w:pos="1080"/>
          <w:tab w:val="left" w:pos="1209"/>
          <w:tab w:val="left" w:pos="4910"/>
          <w:tab w:val="left" w:pos="5251"/>
        </w:tabs>
        <w:spacing w:line="480" w:lineRule="auto"/>
        <w:ind w:left="1080" w:hanging="54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examined the damage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</w:t>
      </w:r>
      <w:r>
        <w:rPr>
          <w:rFonts w:cs="CG Times"/>
          <w:i/>
          <w:iCs/>
          <w:u w:val="single"/>
          <w:lang w:val="en-AU"/>
        </w:rPr>
        <w:t>careful</w:t>
      </w:r>
      <w:r>
        <w:rPr>
          <w:rFonts w:cs="CG Times"/>
          <w:i/>
          <w:iCs/>
          <w:lang w:val="en-AU"/>
        </w:rPr>
        <w:t xml:space="preserve"> examination of the damage</w:t>
      </w:r>
    </w:p>
    <w:p w14:paraId="777BCF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behaved </w:t>
      </w:r>
      <w:r>
        <w:rPr>
          <w:rFonts w:cs="CG Times"/>
          <w:i/>
          <w:iCs/>
          <w:u w:val="single"/>
          <w:lang w:val="en-AU"/>
        </w:rPr>
        <w:t>outrageously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her </w:t>
      </w:r>
      <w:r>
        <w:rPr>
          <w:rFonts w:cs="CG Times"/>
          <w:i/>
          <w:iCs/>
          <w:u w:val="single"/>
          <w:lang w:val="en-AU"/>
        </w:rPr>
        <w:t>pretty shabbily</w:t>
      </w:r>
      <w:r>
        <w:rPr>
          <w:rFonts w:cs="CG Times"/>
          <w:i/>
          <w:iCs/>
          <w:lang w:val="en-AU"/>
        </w:rPr>
        <w:t>.</w:t>
      </w:r>
    </w:p>
    <w:p w14:paraId="63C68E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handled it </w:t>
      </w:r>
      <w:r>
        <w:rPr>
          <w:rFonts w:cs="CG Times"/>
          <w:i/>
          <w:iCs/>
          <w:u w:val="single"/>
          <w:lang w:val="en-AU"/>
        </w:rPr>
        <w:t>with great care</w:t>
      </w:r>
      <w:r>
        <w:rPr>
          <w:rFonts w:cs="CG Times"/>
          <w:i/>
          <w:iCs/>
          <w:lang w:val="en-AU"/>
        </w:rPr>
        <w:t>.</w:t>
      </w:r>
    </w:p>
    <w:p w14:paraId="535164F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treated us </w:t>
      </w:r>
      <w:r>
        <w:rPr>
          <w:rFonts w:cs="CG Times"/>
          <w:i/>
          <w:iCs/>
          <w:u w:val="single"/>
          <w:lang w:val="en-AU"/>
        </w:rPr>
        <w:t>without much consideration</w:t>
      </w:r>
      <w:r>
        <w:rPr>
          <w:rFonts w:cs="CG Times"/>
          <w:i/>
          <w:iCs/>
          <w:lang w:val="en-AU"/>
        </w:rPr>
        <w:t>.</w:t>
      </w:r>
    </w:p>
    <w:p w14:paraId="749B8B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responded </w:t>
      </w:r>
      <w:r>
        <w:rPr>
          <w:rFonts w:cs="CG Times"/>
          <w:i/>
          <w:iCs/>
          <w:u w:val="single"/>
          <w:lang w:val="en-AU"/>
        </w:rPr>
        <w:t>in a studiously nonchalant manner</w:t>
      </w:r>
      <w:r>
        <w:rPr>
          <w:rFonts w:cs="CG Times"/>
          <w:i/>
          <w:iCs/>
          <w:lang w:val="en-AU"/>
        </w:rPr>
        <w:t>.</w:t>
      </w:r>
    </w:p>
    <w:p w14:paraId="0E4B84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been behaving </w:t>
      </w:r>
      <w:r>
        <w:rPr>
          <w:rFonts w:cs="CG Times"/>
          <w:i/>
          <w:iCs/>
          <w:u w:val="single"/>
          <w:lang w:val="en-AU"/>
        </w:rPr>
        <w:t>in the usual way</w:t>
      </w:r>
      <w:r>
        <w:rPr>
          <w:rFonts w:cs="CG Times"/>
          <w:i/>
          <w:iCs/>
          <w:lang w:val="en-AU"/>
        </w:rPr>
        <w:t>.</w:t>
      </w:r>
    </w:p>
    <w:p w14:paraId="0218DD0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furnishing the house </w:t>
      </w:r>
      <w:r>
        <w:rPr>
          <w:rFonts w:cs="CG Times"/>
          <w:i/>
          <w:iCs/>
          <w:u w:val="single"/>
          <w:lang w:val="en-AU"/>
        </w:rPr>
        <w:t>in a modern style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the Italian fashion</w:t>
      </w:r>
      <w:r>
        <w:rPr>
          <w:rFonts w:cs="CG Times"/>
          <w:i/>
          <w:iCs/>
          <w:lang w:val="en-AU"/>
        </w:rPr>
        <w:t>.</w:t>
      </w:r>
    </w:p>
    <w:p w14:paraId="0EE507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shut the door noisily.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sealed the window hermetically.</w:t>
      </w:r>
    </w:p>
    <w:p w14:paraId="0353FF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other use</w:t>
      </w:r>
    </w:p>
    <w:p w14:paraId="4884E0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wounded him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</w:p>
    <w:p w14:paraId="2CB1C8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behaved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turned his back on them.</w:t>
      </w:r>
    </w:p>
    <w:p w14:paraId="3B783D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behave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</w:t>
      </w:r>
      <w:r>
        <w:rPr>
          <w:rFonts w:cs="CG Times"/>
          <w:i/>
          <w:iCs/>
          <w:u w:val="single"/>
          <w:lang w:val="en-AU"/>
        </w:rPr>
        <w:t>typically</w:t>
      </w:r>
      <w:r>
        <w:rPr>
          <w:rFonts w:cs="CG Times"/>
          <w:i/>
          <w:iCs/>
          <w:lang w:val="en-AU"/>
        </w:rPr>
        <w:t xml:space="preserve"> happens after a long drought.</w:t>
      </w:r>
    </w:p>
    <w:p w14:paraId="0ED166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think </w:t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Politically</w:t>
      </w:r>
      <w:r>
        <w:rPr>
          <w:rFonts w:cs="CG Times"/>
          <w:i/>
          <w:iCs/>
          <w:lang w:val="en-AU"/>
        </w:rPr>
        <w:t>, it was a disaster.</w:t>
      </w:r>
    </w:p>
    <w:p w14:paraId="125F08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explained it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a great asset.</w:t>
      </w:r>
    </w:p>
    <w:p w14:paraId="62D6C8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Happily</w:t>
      </w:r>
      <w:r>
        <w:rPr>
          <w:rFonts w:cs="CG Times"/>
          <w:i/>
          <w:iCs/>
          <w:lang w:val="en-AU"/>
        </w:rPr>
        <w:t>, I was able to get my money back.</w:t>
      </w:r>
    </w:p>
    <w:p w14:paraId="64D416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discussed it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it's a disgrace.</w:t>
      </w:r>
    </w:p>
    <w:p w14:paraId="376868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4638" w:hanging="46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primary 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secondary manner</w:t>
      </w:r>
    </w:p>
    <w:p w14:paraId="3B8B6E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shouted </w:t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 at them.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>, he stormed out of the room.</w:t>
      </w:r>
    </w:p>
    <w:p w14:paraId="6F0ACA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peered </w:t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at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Gloomily</w:t>
      </w:r>
      <w:r>
        <w:rPr>
          <w:rFonts w:cs="CG Times"/>
          <w:i/>
          <w:iCs/>
          <w:lang w:val="en-AU"/>
        </w:rPr>
        <w:t xml:space="preserve"> they packed their bags.</w:t>
      </w:r>
    </w:p>
    <w:p w14:paraId="0C1717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smiled </w:t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Serenely</w:t>
      </w:r>
      <w:r>
        <w:rPr>
          <w:rFonts w:cs="CG Times"/>
          <w:i/>
          <w:iCs/>
          <w:lang w:val="en-AU"/>
        </w:rPr>
        <w:t xml:space="preserve"> she led the premier onto the stage.</w:t>
      </w:r>
    </w:p>
    <w:p w14:paraId="6CF5EE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203469">
        <w:rPr>
          <w:rFonts w:cs="CG Times"/>
          <w:lang w:val="en-AU"/>
        </w:rPr>
        <w:t>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Angrily</w:t>
      </w:r>
      <w:r>
        <w:rPr>
          <w:rFonts w:cs="CG Times"/>
          <w:i/>
          <w:iCs/>
          <w:lang w:val="en-AU"/>
        </w:rPr>
        <w:t xml:space="preserve">, Ed grasped her </w:t>
      </w:r>
      <w:r>
        <w:rPr>
          <w:rFonts w:cs="CG Times"/>
          <w:i/>
          <w:iCs/>
          <w:u w:val="single"/>
          <w:lang w:val="en-AU"/>
        </w:rPr>
        <w:t>tightly</w:t>
      </w:r>
      <w:r>
        <w:rPr>
          <w:rFonts w:cs="CG Times"/>
          <w:i/>
          <w:iCs/>
          <w:lang w:val="en-AU"/>
        </w:rPr>
        <w:t xml:space="preserve"> by the wrist.</w:t>
      </w:r>
    </w:p>
    <w:p w14:paraId="31C593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Cleverly</w:t>
      </w:r>
      <w:r>
        <w:rPr>
          <w:rFonts w:cs="CG Times"/>
          <w:i/>
          <w:iCs/>
          <w:lang w:val="en-AU"/>
        </w:rPr>
        <w:t xml:space="preserve">, Ed spoke </w:t>
      </w:r>
      <w:r>
        <w:rPr>
          <w:rFonts w:cs="CG Times"/>
          <w:i/>
          <w:iCs/>
          <w:u w:val="single"/>
          <w:lang w:val="en-AU"/>
        </w:rPr>
        <w:t>loudly enough for the neighbours to hear</w:t>
      </w:r>
      <w:r>
        <w:rPr>
          <w:rFonts w:cs="CG Times"/>
          <w:i/>
          <w:iCs/>
          <w:lang w:val="en-AU"/>
        </w:rPr>
        <w:t>.</w:t>
      </w:r>
    </w:p>
    <w:p w14:paraId="03B8F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fought </w:t>
      </w:r>
      <w:r>
        <w:rPr>
          <w:rFonts w:cs="CG Times"/>
          <w:i/>
          <w:iCs/>
          <w:u w:val="single"/>
          <w:lang w:val="en-AU"/>
        </w:rPr>
        <w:t>a heroic fight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a long and agonising death</w:t>
      </w:r>
      <w:r>
        <w:rPr>
          <w:rFonts w:cs="CG Times"/>
          <w:i/>
          <w:iCs/>
          <w:lang w:val="en-AU"/>
        </w:rPr>
        <w:t>.</w:t>
      </w:r>
    </w:p>
    <w:p w14:paraId="6A0F42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travels to work </w:t>
      </w:r>
      <w:r>
        <w:rPr>
          <w:rFonts w:cs="CG Times"/>
          <w:i/>
          <w:iCs/>
          <w:u w:val="single"/>
          <w:lang w:val="en-AU"/>
        </w:rPr>
        <w:t>by bus</w:t>
      </w:r>
      <w:r>
        <w:rPr>
          <w:rFonts w:cs="CG Times"/>
          <w:i/>
          <w:iCs/>
          <w:lang w:val="en-AU"/>
        </w:rPr>
        <w:t>.</w:t>
      </w:r>
    </w:p>
    <w:p w14:paraId="6672AB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Sometimes you have to translate a noun in one language </w:t>
      </w:r>
      <w:r>
        <w:rPr>
          <w:rFonts w:cs="CG Times"/>
          <w:i/>
          <w:iCs/>
          <w:u w:val="single"/>
          <w:lang w:val="en-AU"/>
        </w:rPr>
        <w:t>by a verb in another</w:t>
      </w:r>
      <w:r>
        <w:rPr>
          <w:rFonts w:cs="CG Times"/>
          <w:i/>
          <w:iCs/>
          <w:lang w:val="en-AU"/>
        </w:rPr>
        <w:t>.</w:t>
      </w:r>
    </w:p>
    <w:p w14:paraId="5833D2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gained access to the board </w:t>
      </w:r>
      <w:r>
        <w:rPr>
          <w:rFonts w:cs="CG Times"/>
          <w:i/>
          <w:iCs/>
          <w:u w:val="single"/>
          <w:lang w:val="en-AU"/>
        </w:rPr>
        <w:t>by highly dubious means</w:t>
      </w:r>
      <w:r>
        <w:rPr>
          <w:rFonts w:cs="CG Times"/>
          <w:i/>
          <w:iCs/>
          <w:lang w:val="en-AU"/>
        </w:rPr>
        <w:t>.</w:t>
      </w:r>
    </w:p>
    <w:p w14:paraId="5711B6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communicate </w:t>
      </w:r>
      <w:r>
        <w:rPr>
          <w:rFonts w:cs="CG Times"/>
          <w:i/>
          <w:iCs/>
          <w:u w:val="single"/>
          <w:lang w:val="en-AU"/>
        </w:rPr>
        <w:t>by means of sign language</w:t>
      </w:r>
      <w:r>
        <w:rPr>
          <w:rFonts w:cs="CG Times"/>
          <w:i/>
          <w:iCs/>
          <w:lang w:val="en-AU"/>
        </w:rPr>
        <w:t>.</w:t>
      </w:r>
    </w:p>
    <w:p w14:paraId="5D9DA1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annoyed them </w:t>
      </w:r>
      <w:r>
        <w:rPr>
          <w:rFonts w:cs="CG Times"/>
          <w:i/>
          <w:iCs/>
          <w:u w:val="single"/>
          <w:lang w:val="en-AU"/>
        </w:rPr>
        <w:t>by constantly interrupting</w:t>
      </w:r>
      <w:r>
        <w:rPr>
          <w:rFonts w:cs="CG Times"/>
          <w:i/>
          <w:iCs/>
          <w:lang w:val="en-AU"/>
        </w:rPr>
        <w:t>.</w:t>
      </w:r>
    </w:p>
    <w:p w14:paraId="0358B1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opened my door </w:t>
      </w:r>
      <w:r>
        <w:rPr>
          <w:rFonts w:cs="CG Times"/>
          <w:i/>
          <w:iCs/>
          <w:u w:val="single"/>
          <w:lang w:val="en-AU"/>
        </w:rPr>
        <w:t>with the master-key</w:t>
      </w:r>
      <w:r>
        <w:rPr>
          <w:rFonts w:cs="CG Times"/>
          <w:i/>
          <w:iCs/>
          <w:lang w:val="en-AU"/>
        </w:rPr>
        <w:t>.</w:t>
      </w:r>
    </w:p>
    <w:p w14:paraId="7C9D3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managed to gain entry </w:t>
      </w:r>
      <w:r>
        <w:rPr>
          <w:rFonts w:cs="CG Times"/>
          <w:i/>
          <w:iCs/>
          <w:u w:val="single"/>
          <w:lang w:val="en-AU"/>
        </w:rPr>
        <w:t>without a key</w:t>
      </w:r>
      <w:r>
        <w:rPr>
          <w:rFonts w:cs="CG Times"/>
          <w:i/>
          <w:iCs/>
          <w:lang w:val="en-AU"/>
        </w:rPr>
        <w:t>.</w:t>
      </w:r>
    </w:p>
    <w:p w14:paraId="371E81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ate </w:t>
      </w:r>
      <w:r>
        <w:rPr>
          <w:rFonts w:cs="CG Times"/>
          <w:i/>
          <w:iCs/>
          <w:u w:val="single"/>
          <w:lang w:val="en-AU"/>
        </w:rPr>
        <w:t>with chopsticks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with their fingers</w:t>
      </w:r>
      <w:r>
        <w:rPr>
          <w:rFonts w:cs="CG Times"/>
          <w:i/>
          <w:iCs/>
          <w:lang w:val="en-AU"/>
        </w:rPr>
        <w:t>.</w:t>
      </w:r>
    </w:p>
    <w:p w14:paraId="28563D6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d.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translated the passage </w:t>
      </w:r>
      <w:r>
        <w:rPr>
          <w:rFonts w:cs="CG Times"/>
          <w:i/>
          <w:iCs/>
          <w:u w:val="single"/>
          <w:lang w:val="en-AU"/>
        </w:rPr>
        <w:t>with the help of a dictionary</w:t>
      </w:r>
      <w:r>
        <w:rPr>
          <w:rFonts w:cs="CG Times"/>
          <w:i/>
          <w:iCs/>
          <w:lang w:val="en-AU"/>
        </w:rPr>
        <w:t>.</w:t>
      </w:r>
    </w:p>
    <w:p w14:paraId="0F7D95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269"/>
          <w:tab w:val="left" w:pos="46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e.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see the star </w:t>
      </w:r>
      <w:r>
        <w:rPr>
          <w:rFonts w:cs="CG Times"/>
          <w:i/>
          <w:iCs/>
          <w:u w:val="single"/>
          <w:lang w:val="en-AU"/>
        </w:rPr>
        <w:t>with the naked eye</w:t>
      </w:r>
      <w:r>
        <w:rPr>
          <w:rFonts w:cs="CG Times"/>
          <w:i/>
          <w:iCs/>
          <w:lang w:val="en-AU"/>
        </w:rPr>
        <w:t>.</w:t>
      </w:r>
    </w:p>
    <w:p w14:paraId="5FE0BC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master-key opened the door.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door opened with the </w:t>
      </w:r>
      <w:proofErr w:type="spellStart"/>
      <w:r>
        <w:rPr>
          <w:rFonts w:cs="CG Times"/>
          <w:i/>
          <w:iCs/>
          <w:lang w:val="en-AU"/>
        </w:rPr>
        <w:t>masterkey</w:t>
      </w:r>
      <w:proofErr w:type="spellEnd"/>
      <w:r>
        <w:rPr>
          <w:rFonts w:cs="CG Times"/>
          <w:i/>
          <w:iCs/>
          <w:lang w:val="en-AU"/>
        </w:rPr>
        <w:t>.</w:t>
      </w:r>
    </w:p>
    <w:p w14:paraId="4BACD4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send it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airmail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Next time we're going to fly </w:t>
      </w:r>
      <w:r>
        <w:rPr>
          <w:rFonts w:cs="CG Times"/>
          <w:i/>
          <w:iCs/>
          <w:u w:val="single"/>
          <w:lang w:val="en-AU"/>
        </w:rPr>
        <w:t>Qantas</w:t>
      </w:r>
      <w:r>
        <w:rPr>
          <w:rFonts w:cs="CG Times"/>
          <w:i/>
          <w:iCs/>
          <w:lang w:val="en-AU"/>
        </w:rPr>
        <w:t>.</w:t>
      </w:r>
    </w:p>
    <w:p w14:paraId="40686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203469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their competitors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[internalised complement]</w:t>
      </w:r>
    </w:p>
    <w:p w14:paraId="7F7A8EE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information was obtained </w:t>
      </w:r>
      <w:r>
        <w:rPr>
          <w:rFonts w:cs="CG Times"/>
          <w:i/>
          <w:iCs/>
          <w:u w:val="single"/>
          <w:lang w:val="en-AU"/>
        </w:rPr>
        <w:t>by subterfuge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[means]</w:t>
      </w:r>
    </w:p>
    <w:p w14:paraId="1BC884A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69273A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 had been sabotaged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>
        <w:rPr>
          <w:rFonts w:cs="CG Times"/>
          <w:i/>
          <w:iCs/>
          <w:lang w:val="en-AU"/>
        </w:rPr>
        <w:t>.</w:t>
      </w:r>
    </w:p>
    <w:p w14:paraId="769549E3" w14:textId="77777777" w:rsidR="00A37ACB" w:rsidRPr="00D5677C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sabotaged the plan </w:t>
      </w:r>
      <w:r>
        <w:rPr>
          <w:rFonts w:cs="CG Times"/>
          <w:i/>
          <w:iCs/>
          <w:u w:val="single"/>
          <w:lang w:val="en-AU"/>
        </w:rPr>
        <w:t>by leaking the report to the media</w:t>
      </w:r>
      <w:r w:rsidR="00D5677C">
        <w:rPr>
          <w:rFonts w:cs="CG Times"/>
          <w:i/>
          <w:iCs/>
          <w:lang w:val="en-AU"/>
        </w:rPr>
        <w:t>.</w:t>
      </w:r>
    </w:p>
    <w:p w14:paraId="584080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Leaking the report to the media</w:t>
      </w:r>
      <w:r>
        <w:rPr>
          <w:rFonts w:cs="CG Times"/>
          <w:i/>
          <w:iCs/>
          <w:lang w:val="en-AU"/>
        </w:rPr>
        <w:t xml:space="preserve"> had sabotaged the plan.</w:t>
      </w:r>
    </w:p>
    <w:p w14:paraId="3D8127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2279E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widely</w:t>
      </w:r>
      <w:r>
        <w:rPr>
          <w:rFonts w:cs="CG Times"/>
          <w:i/>
          <w:iCs/>
          <w:lang w:val="en-AU"/>
        </w:rPr>
        <w:t xml:space="preserve"> believed that the proposal had been leaked by the minister herself.</w:t>
      </w:r>
    </w:p>
    <w:p w14:paraId="1ECA5B0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popularly</w:t>
      </w:r>
      <w:r>
        <w:rPr>
          <w:rFonts w:cs="CG Times"/>
          <w:i/>
          <w:iCs/>
          <w:lang w:val="en-AU"/>
        </w:rPr>
        <w:t xml:space="preserve"> known as `Singapore daisy'.</w:t>
      </w:r>
    </w:p>
    <w:p w14:paraId="5412BA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act-related adjunct</w:t>
      </w:r>
    </w:p>
    <w:p w14:paraId="6D7DA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spoke to them </w:t>
      </w:r>
      <w:r>
        <w:rPr>
          <w:rFonts w:cs="CG Times"/>
          <w:i/>
          <w:iCs/>
          <w:u w:val="single"/>
          <w:lang w:val="en-AU"/>
        </w:rPr>
        <w:t>quite rudely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>, he spoke only to her husband.</w:t>
      </w:r>
    </w:p>
    <w:p w14:paraId="08B3CB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answered the question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he answered two questions.</w:t>
      </w:r>
    </w:p>
    <w:p w14:paraId="748716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closed the door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>, he closed the door before</w:t>
      </w:r>
    </w:p>
    <w:p w14:paraId="7D7354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>then answered my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answering my question.</w:t>
      </w:r>
    </w:p>
    <w:p w14:paraId="4C6D0A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answered two questions.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closed the door.</w:t>
      </w:r>
    </w:p>
    <w:p w14:paraId="0E3FB4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spoke </w:t>
      </w:r>
      <w:r>
        <w:rPr>
          <w:rFonts w:cs="CG Times"/>
          <w:i/>
          <w:iCs/>
          <w:u w:val="single"/>
          <w:lang w:val="en-AU"/>
        </w:rPr>
        <w:t>rather impolitely</w:t>
      </w:r>
      <w:r>
        <w:rPr>
          <w:rFonts w:cs="CG Times"/>
          <w:i/>
          <w:iCs/>
          <w:lang w:val="en-AU"/>
        </w:rPr>
        <w:t xml:space="preserve"> to the boss's husband.</w:t>
      </w:r>
    </w:p>
    <w:p w14:paraId="3D0876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carefully</w:t>
      </w:r>
      <w:r>
        <w:rPr>
          <w:rFonts w:cs="CG Times"/>
          <w:i/>
          <w:iCs/>
          <w:lang w:val="en-AU"/>
        </w:rPr>
        <w:t xml:space="preserve"> dresses </w:t>
      </w:r>
      <w:r>
        <w:rPr>
          <w:rFonts w:cs="CG Times"/>
          <w:i/>
          <w:iCs/>
          <w:u w:val="single"/>
          <w:lang w:val="en-AU"/>
        </w:rPr>
        <w:t>sloppily</w:t>
      </w:r>
      <w:r>
        <w:rPr>
          <w:rFonts w:cs="CG Times"/>
          <w:i/>
          <w:iCs/>
          <w:lang w:val="en-AU"/>
        </w:rPr>
        <w:t>.</w:t>
      </w:r>
    </w:p>
    <w:p w14:paraId="08ABEF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clerk 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gave her the wrong change.</w:t>
      </w:r>
    </w:p>
    <w:p w14:paraId="472215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the clerk later gave her another five pounds.</w:t>
      </w:r>
    </w:p>
    <w:p w14:paraId="018E55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subjective</w:t>
      </w:r>
    </w:p>
    <w:p w14:paraId="4C6AA8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carefully</w:t>
      </w:r>
      <w:r>
        <w:rPr>
          <w:rFonts w:cs="CG Times"/>
          <w:i/>
          <w:iCs/>
          <w:lang w:val="en-AU"/>
        </w:rPr>
        <w:tab/>
        <w:t>carelessly</w:t>
      </w:r>
      <w:r>
        <w:rPr>
          <w:rFonts w:cs="CG Times"/>
          <w:i/>
          <w:iCs/>
          <w:lang w:val="en-AU"/>
        </w:rPr>
        <w:tab/>
        <w:t>cleverly</w:t>
      </w:r>
      <w:r>
        <w:rPr>
          <w:rFonts w:cs="CG Times"/>
          <w:i/>
          <w:iCs/>
          <w:lang w:val="en-AU"/>
        </w:rPr>
        <w:tab/>
        <w:t>considerately</w:t>
      </w:r>
      <w:r>
        <w:rPr>
          <w:rFonts w:cs="CG Times"/>
          <w:i/>
          <w:iCs/>
          <w:lang w:val="en-AU"/>
        </w:rPr>
        <w:tab/>
        <w:t>delicately</w:t>
      </w:r>
    </w:p>
    <w:p w14:paraId="32DD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discreetly</w:t>
      </w:r>
      <w:r>
        <w:rPr>
          <w:rFonts w:cs="CG Times"/>
          <w:i/>
          <w:iCs/>
          <w:lang w:val="en-AU"/>
        </w:rPr>
        <w:tab/>
        <w:t>foolishly</w:t>
      </w:r>
      <w:r>
        <w:rPr>
          <w:rFonts w:cs="CG Times"/>
          <w:i/>
          <w:iCs/>
          <w:lang w:val="en-AU"/>
        </w:rPr>
        <w:tab/>
        <w:t>immaturely</w:t>
      </w:r>
      <w:r>
        <w:rPr>
          <w:rFonts w:cs="CG Times"/>
          <w:i/>
          <w:iCs/>
          <w:lang w:val="en-AU"/>
        </w:rPr>
        <w:tab/>
        <w:t>lavishly</w:t>
      </w:r>
      <w:r>
        <w:rPr>
          <w:rFonts w:cs="CG Times"/>
          <w:i/>
          <w:iCs/>
          <w:lang w:val="en-AU"/>
        </w:rPr>
        <w:tab/>
        <w:t>manfully</w:t>
      </w:r>
    </w:p>
    <w:p w14:paraId="04A869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nonchalantly</w:t>
      </w:r>
      <w:r>
        <w:rPr>
          <w:rFonts w:cs="CG Times"/>
          <w:i/>
          <w:iCs/>
          <w:lang w:val="en-AU"/>
        </w:rPr>
        <w:tab/>
        <w:t>ostentatiously</w:t>
      </w:r>
      <w:r>
        <w:rPr>
          <w:rFonts w:cs="CG Times"/>
          <w:i/>
          <w:iCs/>
          <w:lang w:val="en-AU"/>
        </w:rPr>
        <w:tab/>
        <w:t>prudently</w:t>
      </w:r>
      <w:r>
        <w:rPr>
          <w:rFonts w:cs="CG Times"/>
          <w:i/>
          <w:iCs/>
          <w:lang w:val="en-AU"/>
        </w:rPr>
        <w:tab/>
        <w:t>studiously</w:t>
      </w:r>
      <w:r>
        <w:rPr>
          <w:rFonts w:cs="CG Times"/>
          <w:i/>
          <w:iCs/>
          <w:lang w:val="en-AU"/>
        </w:rPr>
        <w:tab/>
        <w:t>stupidly</w:t>
      </w:r>
    </w:p>
    <w:p w14:paraId="4BD7E9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surreptitiously</w:t>
      </w:r>
      <w:r>
        <w:rPr>
          <w:rFonts w:cs="CG Times"/>
          <w:i/>
          <w:iCs/>
          <w:lang w:val="en-AU"/>
        </w:rPr>
        <w:tab/>
        <w:t>tactfully</w:t>
      </w:r>
      <w:r>
        <w:rPr>
          <w:rFonts w:cs="CG Times"/>
          <w:i/>
          <w:iCs/>
          <w:lang w:val="en-AU"/>
        </w:rPr>
        <w:tab/>
        <w:t>tactlessly</w:t>
      </w:r>
      <w:r>
        <w:rPr>
          <w:rFonts w:cs="CG Times"/>
          <w:i/>
          <w:iCs/>
          <w:lang w:val="en-AU"/>
        </w:rPr>
        <w:tab/>
        <w:t>unceremoniously</w:t>
      </w:r>
      <w:r>
        <w:rPr>
          <w:rFonts w:cs="CG Times"/>
          <w:i/>
          <w:iCs/>
          <w:lang w:val="en-AU"/>
        </w:rPr>
        <w:tab/>
        <w:t>wisely</w:t>
      </w:r>
    </w:p>
    <w:p w14:paraId="3535BE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volitional</w:t>
      </w:r>
    </w:p>
    <w:p w14:paraId="69E978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accidentally</w:t>
      </w:r>
      <w:r>
        <w:rPr>
          <w:rFonts w:cs="CG Times"/>
          <w:i/>
          <w:iCs/>
          <w:lang w:val="en-AU"/>
        </w:rPr>
        <w:tab/>
        <w:t>deliberately</w:t>
      </w:r>
      <w:r>
        <w:rPr>
          <w:rFonts w:cs="CG Times"/>
          <w:i/>
          <w:iCs/>
          <w:lang w:val="en-AU"/>
        </w:rPr>
        <w:tab/>
        <w:t>freely</w:t>
      </w:r>
      <w:r>
        <w:rPr>
          <w:rFonts w:cs="CG Times"/>
          <w:i/>
          <w:iCs/>
          <w:lang w:val="en-AU"/>
        </w:rPr>
        <w:tab/>
        <w:t>inadvertently</w:t>
      </w:r>
      <w:r>
        <w:rPr>
          <w:rFonts w:cs="CG Times"/>
          <w:i/>
          <w:iCs/>
          <w:lang w:val="en-AU"/>
        </w:rPr>
        <w:tab/>
        <w:t>knowingly</w:t>
      </w:r>
    </w:p>
    <w:p w14:paraId="3CB87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purposely</w:t>
      </w:r>
      <w:r>
        <w:rPr>
          <w:rFonts w:cs="CG Times"/>
          <w:i/>
          <w:iCs/>
          <w:lang w:val="en-AU"/>
        </w:rPr>
        <w:tab/>
        <w:t>reluctantly</w:t>
      </w:r>
      <w:r>
        <w:rPr>
          <w:rFonts w:cs="CG Times"/>
          <w:i/>
          <w:iCs/>
          <w:lang w:val="en-AU"/>
        </w:rPr>
        <w:tab/>
        <w:t>unwittingly</w:t>
      </w:r>
      <w:r>
        <w:rPr>
          <w:rFonts w:cs="CG Times"/>
          <w:i/>
          <w:iCs/>
          <w:lang w:val="en-AU"/>
        </w:rPr>
        <w:tab/>
        <w:t>voluntarily</w:t>
      </w:r>
      <w:r>
        <w:rPr>
          <w:rFonts w:cs="CG Times"/>
          <w:i/>
          <w:iCs/>
          <w:lang w:val="en-AU"/>
        </w:rPr>
        <w:tab/>
        <w:t>willingly</w:t>
      </w:r>
    </w:p>
    <w:p w14:paraId="0BAA522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close the door </w:t>
      </w:r>
      <w:r>
        <w:rPr>
          <w:rFonts w:cs="CG Times"/>
          <w:i/>
          <w:iCs/>
          <w:smallCaps/>
          <w:lang w:val="en-AU"/>
        </w:rPr>
        <w:t>carefully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[manner reading only]</w:t>
      </w:r>
    </w:p>
    <w:p w14:paraId="201F619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he go </w:t>
      </w:r>
      <w:r>
        <w:rPr>
          <w:rFonts w:cs="CG Times"/>
          <w:i/>
          <w:iCs/>
          <w:smallCaps/>
          <w:lang w:val="en-AU"/>
        </w:rPr>
        <w:t>willingly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[act-related: volitional]</w:t>
      </w:r>
    </w:p>
    <w:p w14:paraId="6EEF9E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didn't answer two questions foolishly but wisely.</w:t>
      </w:r>
      <w:r>
        <w:rPr>
          <w:rFonts w:cs="CG Times"/>
          <w:lang w:val="en-AU"/>
        </w:rPr>
        <w:tab/>
        <w:t>[*subjective]</w:t>
      </w:r>
    </w:p>
    <w:p w14:paraId="7992C5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didn't mislead us inadvertently but quite deliberately.</w:t>
      </w:r>
      <w:r>
        <w:rPr>
          <w:rFonts w:cs="CG Times"/>
          <w:lang w:val="en-AU"/>
        </w:rPr>
        <w:tab/>
        <w:t>[volitional]</w:t>
      </w:r>
    </w:p>
    <w:p w14:paraId="0EAD2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rudely speak only to her husband?</w:t>
      </w:r>
      <w:r>
        <w:rPr>
          <w:rFonts w:cs="CG Times"/>
          <w:lang w:val="en-AU"/>
        </w:rPr>
        <w:tab/>
        <w:t>[subjective]</w:t>
      </w:r>
    </w:p>
    <w:p w14:paraId="2370EC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Did you deliberately leave me the smallest piece?</w:t>
      </w:r>
      <w:r>
        <w:rPr>
          <w:rFonts w:cs="CG Times"/>
          <w:lang w:val="en-AU"/>
        </w:rPr>
        <w:tab/>
        <w:t>[volitional]</w:t>
      </w:r>
    </w:p>
    <w:p w14:paraId="3E3C4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rightly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mistakenly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i/>
          <w:iCs/>
          <w:lang w:val="en-AU"/>
        </w:rPr>
        <w:t xml:space="preserve"> believes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thinks that Nigel had told the police.</w:t>
      </w:r>
    </w:p>
    <w:p w14:paraId="2A8757CB" w14:textId="27CF867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foolishly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deliberately</w:t>
      </w:r>
      <w:r>
        <w:rPr>
          <w:rFonts w:cs="CG Times"/>
          <w:i/>
          <w:iCs/>
          <w:lang w:val="en-AU"/>
        </w:rPr>
        <w:t xml:space="preserve"> lives a long way from her place of work</w:t>
      </w:r>
      <w:r w:rsidR="0078315C">
        <w:rPr>
          <w:rFonts w:cs="CG Times"/>
          <w:i/>
          <w:iCs/>
          <w:lang w:val="en-AU"/>
        </w:rPr>
        <w:t>.</w:t>
      </w:r>
    </w:p>
    <w:p w14:paraId="253FC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gate was </w:t>
      </w:r>
      <w:r>
        <w:rPr>
          <w:rFonts w:cs="CG Times"/>
          <w:i/>
          <w:iCs/>
          <w:u w:val="single"/>
          <w:lang w:val="en-AU"/>
        </w:rPr>
        <w:t>carelessly</w:t>
      </w:r>
      <w:r>
        <w:rPr>
          <w:rFonts w:cs="CG Times"/>
          <w:i/>
          <w:iCs/>
          <w:lang w:val="en-AU"/>
        </w:rPr>
        <w:t xml:space="preserve"> left open by the hikers.</w:t>
      </w:r>
    </w:p>
    <w:p w14:paraId="1B6FF0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</w:t>
      </w:r>
      <w:r>
        <w:rPr>
          <w:rFonts w:cs="CG Times"/>
          <w:i/>
          <w:iCs/>
          <w:u w:val="single"/>
          <w:lang w:val="en-AU"/>
        </w:rPr>
        <w:t>rudely</w:t>
      </w:r>
      <w:r>
        <w:rPr>
          <w:rFonts w:cs="CG Times"/>
          <w:i/>
          <w:iCs/>
          <w:lang w:val="en-AU"/>
        </w:rPr>
        <w:t xml:space="preserve"> interrupted by several members of the audience.</w:t>
      </w:r>
    </w:p>
    <w:p w14:paraId="306A65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 was </w:t>
      </w:r>
      <w:r>
        <w:rPr>
          <w:rFonts w:cs="CG Times"/>
          <w:i/>
          <w:iCs/>
          <w:u w:val="single"/>
          <w:lang w:val="en-AU"/>
        </w:rPr>
        <w:t>wisely</w:t>
      </w:r>
      <w:r>
        <w:rPr>
          <w:rFonts w:cs="CG Times"/>
          <w:i/>
          <w:iCs/>
          <w:lang w:val="en-AU"/>
        </w:rPr>
        <w:t xml:space="preserve"> taught the tricks of the trade by Donald.</w:t>
      </w:r>
    </w:p>
    <w:p w14:paraId="7CBFC58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was </w:t>
      </w:r>
      <w:r>
        <w:rPr>
          <w:rFonts w:cs="CG Times"/>
          <w:i/>
          <w:iCs/>
          <w:u w:val="single"/>
          <w:lang w:val="en-AU"/>
        </w:rPr>
        <w:t>reluctantly</w:t>
      </w:r>
      <w:r>
        <w:rPr>
          <w:rFonts w:cs="CG Times"/>
          <w:i/>
          <w:iCs/>
          <w:lang w:val="en-AU"/>
        </w:rPr>
        <w:t xml:space="preserve"> sent to boarding-school by his stepfather.</w:t>
      </w:r>
    </w:p>
    <w:p w14:paraId="640A9C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letter was inadvertently posted without a stamp.</w:t>
      </w:r>
    </w:p>
    <w:p w14:paraId="062197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lecturer was rudely interrupted several times.</w:t>
      </w:r>
    </w:p>
    <w:p w14:paraId="51B6AB3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Dick was wisely taught the tricks of the trade.</w:t>
      </w:r>
    </w:p>
    <w:p w14:paraId="67D3E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document may have unintentionally got into Soviet hands.</w:t>
      </w:r>
    </w:p>
    <w:p w14:paraId="477BF5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four brands found unwittingly to contain `Enterococcus </w:t>
      </w:r>
      <w:proofErr w:type="spellStart"/>
      <w:r>
        <w:rPr>
          <w:rFonts w:cs="CG Times"/>
          <w:i/>
          <w:iCs/>
          <w:lang w:val="en-AU"/>
        </w:rPr>
        <w:t>faicium</w:t>
      </w:r>
      <w:proofErr w:type="spellEnd"/>
      <w:r>
        <w:rPr>
          <w:rFonts w:cs="CG Times"/>
          <w:i/>
          <w:iCs/>
          <w:lang w:val="en-AU"/>
        </w:rPr>
        <w:t>' were supplied by a different laboratory.</w:t>
      </w:r>
    </w:p>
    <w:p w14:paraId="79984B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under the station 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[(spatial) location]</w:t>
      </w:r>
    </w:p>
    <w:p w14:paraId="62849D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269"/>
          <w:tab w:val="left" w:pos="5986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George remained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</w:p>
    <w:p w14:paraId="149909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from the attic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4E080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took her passport </w:t>
      </w:r>
      <w:r>
        <w:rPr>
          <w:rFonts w:cs="CG Times"/>
          <w:i/>
          <w:iCs/>
          <w:u w:val="single"/>
          <w:lang w:val="en-AU"/>
        </w:rPr>
        <w:t>out of the drawer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256CC3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Kim put the key </w:t>
      </w:r>
      <w:r>
        <w:rPr>
          <w:rFonts w:cs="CG Times"/>
          <w:i/>
          <w:iCs/>
          <w:u w:val="single"/>
          <w:lang w:val="en-AU"/>
        </w:rPr>
        <w:t>under the mat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58A74B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Don't travel </w:t>
      </w:r>
      <w:r>
        <w:rPr>
          <w:rFonts w:cs="CG Times"/>
          <w:i/>
          <w:iCs/>
          <w:u w:val="single"/>
          <w:lang w:val="en-AU"/>
        </w:rPr>
        <w:t>via London</w:t>
      </w:r>
      <w:r>
        <w:rPr>
          <w:rFonts w:cs="CG Times"/>
          <w:i/>
          <w:iCs/>
          <w:lang w:val="en-AU"/>
        </w:rPr>
        <w:t xml:space="preserve"> if you can avoid it.</w:t>
      </w:r>
      <w:r>
        <w:rPr>
          <w:rFonts w:cs="CG Times"/>
          <w:lang w:val="en-AU"/>
        </w:rPr>
        <w:tab/>
        <w:t>[path]</w:t>
      </w:r>
    </w:p>
    <w:p w14:paraId="24F8F2E6" w14:textId="69E6359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drove </w:t>
      </w:r>
      <w:r>
        <w:rPr>
          <w:rFonts w:cs="CG Times"/>
          <w:i/>
          <w:iCs/>
          <w:u w:val="single"/>
          <w:lang w:val="en-AU"/>
        </w:rPr>
        <w:t>from school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tunnel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 w:rsidR="0036129B" w:rsidRPr="0036129B"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 + goal]</w:t>
      </w:r>
    </w:p>
    <w:p w14:paraId="7D8B1B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John ran </w:t>
      </w:r>
      <w:r>
        <w:rPr>
          <w:rFonts w:cs="CG Times"/>
          <w:i/>
          <w:iCs/>
          <w:u w:val="single"/>
          <w:lang w:val="en-AU"/>
        </w:rPr>
        <w:t>down the stairs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kitchen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 + goal]</w:t>
      </w:r>
    </w:p>
    <w:p w14:paraId="5CB839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come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via Singapore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path]</w:t>
      </w:r>
    </w:p>
    <w:p w14:paraId="228E9C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travelling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[direction]</w:t>
      </w:r>
    </w:p>
    <w:p w14:paraId="540E4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ran </w:t>
      </w:r>
      <w:r>
        <w:rPr>
          <w:rFonts w:cs="CG Times"/>
          <w:i/>
          <w:iCs/>
          <w:u w:val="single"/>
          <w:lang w:val="en-AU"/>
        </w:rPr>
        <w:t>from the car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towards the house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direction]</w:t>
      </w:r>
    </w:p>
    <w:p w14:paraId="42C9AAB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turned </w:t>
      </w:r>
      <w:r>
        <w:rPr>
          <w:rFonts w:cs="CG Times"/>
          <w:i/>
          <w:iCs/>
          <w:u w:val="single"/>
          <w:lang w:val="en-AU"/>
        </w:rPr>
        <w:t>left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onto the main highway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[direction + goal]</w:t>
      </w:r>
    </w:p>
    <w:p w14:paraId="4DA66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complement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adjunct</w:t>
      </w:r>
    </w:p>
    <w:p w14:paraId="03A7BB7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stew is </w:t>
      </w:r>
      <w:r>
        <w:rPr>
          <w:rFonts w:cs="CG Times"/>
          <w:i/>
          <w:iCs/>
          <w:u w:val="single"/>
          <w:lang w:val="en-AU"/>
        </w:rPr>
        <w:t>in the oven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had breakfast </w:t>
      </w:r>
      <w:r>
        <w:rPr>
          <w:rFonts w:cs="CG Times"/>
          <w:i/>
          <w:iCs/>
          <w:u w:val="single"/>
          <w:lang w:val="en-AU"/>
        </w:rPr>
        <w:t>in the kitchen</w:t>
      </w:r>
      <w:r>
        <w:rPr>
          <w:rFonts w:cs="CG Times"/>
          <w:i/>
          <w:iCs/>
          <w:lang w:val="en-AU"/>
        </w:rPr>
        <w:t>.</w:t>
      </w:r>
    </w:p>
    <w:p w14:paraId="54CF19F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books are stored </w:t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Next door</w:t>
      </w:r>
      <w:r>
        <w:rPr>
          <w:rFonts w:cs="CG Times"/>
          <w:i/>
          <w:iCs/>
          <w:lang w:val="en-AU"/>
        </w:rPr>
        <w:t xml:space="preserve"> they sell jewellery.</w:t>
      </w:r>
    </w:p>
    <w:p w14:paraId="28242E3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accident occurred </w:t>
      </w:r>
      <w:r>
        <w:rPr>
          <w:rFonts w:cs="CG Times"/>
          <w:i/>
          <w:iCs/>
          <w:u w:val="single"/>
          <w:lang w:val="en-AU"/>
        </w:rPr>
        <w:t>at the corner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report </w:t>
      </w:r>
      <w:r>
        <w:rPr>
          <w:rFonts w:cs="CG Times"/>
          <w:i/>
          <w:iCs/>
          <w:u w:val="single"/>
          <w:lang w:val="en-AU"/>
        </w:rPr>
        <w:t>at home</w:t>
      </w:r>
      <w:r>
        <w:rPr>
          <w:rFonts w:cs="CG Times"/>
          <w:i/>
          <w:iCs/>
          <w:lang w:val="en-AU"/>
        </w:rPr>
        <w:t>.</w:t>
      </w:r>
    </w:p>
    <w:p w14:paraId="0F0DB5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read the report at home and Henry did so at the office.</w:t>
      </w:r>
    </w:p>
    <w:p w14:paraId="1C030C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The first accident occurred at the corner and the second did so at the roundabout.</w:t>
      </w:r>
    </w:p>
    <w:p w14:paraId="3C0269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situation]</w:t>
      </w:r>
    </w:p>
    <w:p w14:paraId="43A3BF9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at the window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 of theme]</w:t>
      </w:r>
    </w:p>
    <w:p w14:paraId="7BFAC7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your father </w:t>
      </w:r>
      <w:r>
        <w:rPr>
          <w:rFonts w:cs="CG Times"/>
          <w:i/>
          <w:iCs/>
          <w:u w:val="single"/>
          <w:lang w:val="en-AU"/>
        </w:rPr>
        <w:t>on the bus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5ECBD3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subject orientation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object orientation</w:t>
      </w:r>
    </w:p>
    <w:p w14:paraId="4C7BD0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remained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</w:t>
      </w:r>
      <w:r>
        <w:rPr>
          <w:rFonts w:cs="CG Times"/>
          <w:i/>
          <w:iCs/>
          <w:u w:val="single"/>
          <w:lang w:val="en-AU"/>
        </w:rPr>
        <w:t>the key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my pocket</w:t>
      </w:r>
      <w:r>
        <w:rPr>
          <w:rFonts w:cs="CG Times"/>
          <w:i/>
          <w:iCs/>
          <w:lang w:val="en-AU"/>
        </w:rPr>
        <w:t>.</w:t>
      </w:r>
    </w:p>
    <w:p w14:paraId="44F0E9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was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carried </w:t>
      </w:r>
      <w:r>
        <w:rPr>
          <w:rFonts w:cs="CG Times"/>
          <w:i/>
          <w:iCs/>
          <w:u w:val="single"/>
          <w:lang w:val="en-AU"/>
        </w:rPr>
        <w:t>the child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her shoulders</w:t>
      </w:r>
      <w:r>
        <w:rPr>
          <w:rFonts w:cs="CG Times"/>
          <w:i/>
          <w:iCs/>
          <w:lang w:val="en-AU"/>
        </w:rPr>
        <w:t>.</w:t>
      </w:r>
    </w:p>
    <w:p w14:paraId="692EAA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poked him </w:t>
      </w:r>
      <w:r>
        <w:rPr>
          <w:rFonts w:cs="CG Times"/>
          <w:i/>
          <w:iCs/>
          <w:u w:val="single"/>
          <w:lang w:val="en-AU"/>
        </w:rPr>
        <w:t>in the ribs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poked his ribs.</w:t>
      </w:r>
    </w:p>
    <w:p w14:paraId="3E476F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patted her </w:t>
      </w:r>
      <w:r>
        <w:rPr>
          <w:rFonts w:cs="CG Times"/>
          <w:i/>
          <w:iCs/>
          <w:u w:val="single"/>
          <w:lang w:val="en-AU"/>
        </w:rPr>
        <w:t>on the shoulder</w:t>
      </w:r>
      <w:r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patted her shoulder.</w:t>
      </w:r>
    </w:p>
    <w:p w14:paraId="5599485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wounded </w:t>
      </w:r>
      <w:r>
        <w:rPr>
          <w:rFonts w:cs="CG Times"/>
          <w:i/>
          <w:iCs/>
          <w:u w:val="single"/>
          <w:lang w:val="en-AU"/>
        </w:rPr>
        <w:t>in the foot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foot was wounded.</w:t>
      </w:r>
    </w:p>
    <w:p w14:paraId="747A14C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wrote the book </w:t>
      </w:r>
      <w:r>
        <w:rPr>
          <w:rFonts w:cs="CG Times"/>
          <w:i/>
          <w:iCs/>
          <w:u w:val="single"/>
          <w:lang w:val="en-AU"/>
        </w:rPr>
        <w:t>in Cape Town</w:t>
      </w:r>
      <w:r>
        <w:rPr>
          <w:rFonts w:cs="CG Times"/>
          <w:i/>
          <w:iCs/>
          <w:lang w:val="en-AU"/>
        </w:rPr>
        <w:t>.</w:t>
      </w:r>
    </w:p>
    <w:p w14:paraId="0A7B7C2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ill </w:t>
      </w:r>
      <w:r>
        <w:rPr>
          <w:rFonts w:cs="CG Times"/>
          <w:i/>
          <w:iCs/>
          <w:u w:val="single"/>
          <w:lang w:val="en-AU"/>
        </w:rPr>
        <w:t>in Calcutta</w:t>
      </w:r>
      <w:r>
        <w:rPr>
          <w:rFonts w:cs="CG Times"/>
          <w:i/>
          <w:iCs/>
          <w:lang w:val="en-AU"/>
        </w:rPr>
        <w:t>.</w:t>
      </w:r>
    </w:p>
    <w:p w14:paraId="3E5662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zoo</w:t>
      </w:r>
      <w:r>
        <w:rPr>
          <w:rFonts w:cs="CG Times"/>
          <w:i/>
          <w:iCs/>
          <w:lang w:val="en-AU"/>
        </w:rPr>
        <w:t xml:space="preserve"> he wanted an ice-cream.</w:t>
      </w:r>
    </w:p>
    <w:p w14:paraId="1305C2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met her </w:t>
      </w:r>
      <w:r>
        <w:rPr>
          <w:rFonts w:cs="CG Times"/>
          <w:i/>
          <w:iCs/>
          <w:u w:val="single"/>
          <w:lang w:val="en-AU"/>
        </w:rPr>
        <w:t>at Jill's 21st birthday party</w:t>
      </w:r>
      <w:r>
        <w:rPr>
          <w:rFonts w:cs="CG Times"/>
          <w:i/>
          <w:iCs/>
          <w:lang w:val="en-AU"/>
        </w:rPr>
        <w:t>.</w:t>
      </w:r>
    </w:p>
    <w:p w14:paraId="5F0AEC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may well be some unpleasantness </w:t>
      </w:r>
      <w:r>
        <w:rPr>
          <w:rFonts w:cs="CG Times"/>
          <w:i/>
          <w:iCs/>
          <w:u w:val="single"/>
          <w:lang w:val="en-AU"/>
        </w:rPr>
        <w:t>at the meeting</w:t>
      </w:r>
      <w:r>
        <w:rPr>
          <w:rFonts w:cs="CG Times"/>
          <w:i/>
          <w:iCs/>
          <w:lang w:val="en-AU"/>
        </w:rPr>
        <w:t>.</w:t>
      </w:r>
    </w:p>
    <w:p w14:paraId="41170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Nobody would dare talk </w:t>
      </w:r>
      <w:r>
        <w:rPr>
          <w:rFonts w:cs="CG Times"/>
          <w:i/>
          <w:iCs/>
          <w:u w:val="single"/>
          <w:lang w:val="en-AU"/>
        </w:rPr>
        <w:t>in Smith's class</w:t>
      </w:r>
      <w:r>
        <w:rPr>
          <w:rFonts w:cs="CG Times"/>
          <w:i/>
          <w:iCs/>
          <w:lang w:val="en-AU"/>
        </w:rPr>
        <w:t>.</w:t>
      </w:r>
    </w:p>
    <w:p w14:paraId="2BD28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this </w:t>
      </w:r>
      <w:r>
        <w:rPr>
          <w:rFonts w:cs="CG Times"/>
          <w:i/>
          <w:iCs/>
          <w:u w:val="single"/>
          <w:lang w:val="en-AU"/>
        </w:rPr>
        <w:t>in a book on wild flowers</w:t>
      </w:r>
      <w:r>
        <w:rPr>
          <w:rFonts w:cs="CG Times"/>
          <w:i/>
          <w:iCs/>
          <w:lang w:val="en-AU"/>
        </w:rPr>
        <w:t>.</w:t>
      </w:r>
    </w:p>
    <w:p w14:paraId="459F6F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our family</w:t>
      </w:r>
      <w:r>
        <w:rPr>
          <w:rFonts w:cs="CG Times"/>
          <w:i/>
          <w:iCs/>
          <w:lang w:val="en-AU"/>
        </w:rPr>
        <w:t xml:space="preserve"> birthdays are not celebrated.</w:t>
      </w:r>
    </w:p>
    <w:p w14:paraId="1080796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medicine</w:t>
      </w:r>
      <w:r>
        <w:rPr>
          <w:rFonts w:cs="CG Times"/>
          <w:i/>
          <w:iCs/>
          <w:lang w:val="en-AU"/>
        </w:rPr>
        <w:t xml:space="preserve"> you can't afford to make mistakes.</w:t>
      </w:r>
    </w:p>
    <w:p w14:paraId="2BBD97B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23713B2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49F6A5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at the Albert Hall</w:t>
      </w:r>
      <w:r>
        <w:rPr>
          <w:rFonts w:cs="CG Times"/>
          <w:i/>
          <w:iCs/>
          <w:lang w:val="en-AU"/>
        </w:rPr>
        <w:t>.</w:t>
      </w:r>
    </w:p>
    <w:p w14:paraId="164190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d.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 xml:space="preserve">At the </w:t>
      </w:r>
      <w:proofErr w:type="gramStart"/>
      <w:r>
        <w:rPr>
          <w:rFonts w:cs="CG Times"/>
          <w:i/>
          <w:iCs/>
          <w:u w:val="single"/>
          <w:lang w:val="en-AU"/>
        </w:rPr>
        <w:t>Albert Hall</w:t>
      </w:r>
      <w:proofErr w:type="gramEnd"/>
      <w:r>
        <w:rPr>
          <w:rFonts w:cs="CG Times"/>
          <w:i/>
          <w:iCs/>
          <w:lang w:val="en-AU"/>
        </w:rPr>
        <w:t xml:space="preserve"> I heard him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</w:p>
    <w:p w14:paraId="6C43834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staying </w:t>
      </w:r>
      <w:r>
        <w:rPr>
          <w:rFonts w:cs="CG Times"/>
          <w:i/>
          <w:iCs/>
          <w:u w:val="single"/>
          <w:lang w:val="en-AU"/>
        </w:rPr>
        <w:t>in the annexe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on the top floor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in Room 201</w:t>
      </w:r>
      <w:r>
        <w:rPr>
          <w:rFonts w:cs="CG Times"/>
          <w:lang w:val="en-AU"/>
        </w:rPr>
        <w:t>.</w:t>
      </w:r>
    </w:p>
    <w:p w14:paraId="751113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 Brisbane</w:t>
      </w:r>
      <w:r>
        <w:rPr>
          <w:rFonts w:cs="CG Times"/>
          <w:i/>
          <w:iCs/>
          <w:lang w:val="en-AU"/>
        </w:rPr>
        <w:t xml:space="preserve"> we keep our cats </w:t>
      </w:r>
      <w:r>
        <w:rPr>
          <w:rFonts w:cs="CG Times"/>
          <w:i/>
          <w:iCs/>
          <w:u w:val="single"/>
          <w:lang w:val="en-AU"/>
        </w:rPr>
        <w:t>indoors</w:t>
      </w:r>
      <w:r>
        <w:rPr>
          <w:rFonts w:cs="CG Times"/>
          <w:i/>
          <w:iCs/>
          <w:lang w:val="en-AU"/>
        </w:rPr>
        <w:t xml:space="preserve"> at night.</w:t>
      </w:r>
    </w:p>
    <w:p w14:paraId="2B162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4"/>
          <w:tab w:val="left" w:pos="513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lots of people go </w:t>
      </w:r>
      <w:r>
        <w:rPr>
          <w:rFonts w:cs="CG Times"/>
          <w:i/>
          <w:iCs/>
          <w:u w:val="single"/>
          <w:lang w:val="en-AU"/>
        </w:rPr>
        <w:t>to the beach</w:t>
      </w:r>
      <w:r>
        <w:rPr>
          <w:rFonts w:cs="CG Times"/>
          <w:i/>
          <w:iCs/>
          <w:lang w:val="en-AU"/>
        </w:rPr>
        <w:t xml:space="preserve"> every week-end.</w:t>
      </w:r>
    </w:p>
    <w:p w14:paraId="0BA5E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you have lunch today?</w:t>
      </w:r>
      <w:r>
        <w:rPr>
          <w:rFonts w:cs="CG Times"/>
          <w:lang w:val="en-AU"/>
        </w:rPr>
        <w:tab/>
        <w:t>[adjunct]</w:t>
      </w:r>
    </w:p>
    <w:p w14:paraId="77C36D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are you living these days?</w:t>
      </w:r>
      <w:r>
        <w:rPr>
          <w:rFonts w:cs="CG Times"/>
          <w:lang w:val="en-AU"/>
        </w:rPr>
        <w:tab/>
        <w:t>[complement with subject orientation]</w:t>
      </w:r>
    </w:p>
    <w:p w14:paraId="1F3E10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do you keep the </w:t>
      </w:r>
      <w:proofErr w:type="spellStart"/>
      <w:r>
        <w:rPr>
          <w:rFonts w:cs="CG Times"/>
          <w:i/>
          <w:iCs/>
          <w:lang w:val="en-AU"/>
        </w:rPr>
        <w:t>stickytape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[complement with object orientation]</w:t>
      </w:r>
    </w:p>
    <w:p w14:paraId="2AFEBC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abroad</w:t>
      </w:r>
      <w:r>
        <w:rPr>
          <w:rFonts w:cs="CG Times"/>
          <w:i/>
          <w:iCs/>
          <w:lang w:val="en-AU"/>
        </w:rPr>
        <w:tab/>
        <w:t>downhill</w:t>
      </w:r>
      <w:r>
        <w:rPr>
          <w:rFonts w:cs="CG Times"/>
          <w:i/>
          <w:iCs/>
          <w:lang w:val="en-AU"/>
        </w:rPr>
        <w:tab/>
        <w:t>downstairs</w:t>
      </w:r>
      <w:r>
        <w:rPr>
          <w:rFonts w:cs="CG Times"/>
          <w:i/>
          <w:iCs/>
          <w:lang w:val="en-AU"/>
        </w:rPr>
        <w:tab/>
        <w:t>here</w:t>
      </w:r>
      <w:r>
        <w:rPr>
          <w:rFonts w:cs="CG Times"/>
          <w:i/>
          <w:iCs/>
          <w:lang w:val="en-AU"/>
        </w:rPr>
        <w:tab/>
        <w:t>hereabouts</w:t>
      </w:r>
      <w:r>
        <w:rPr>
          <w:rFonts w:cs="CG Times"/>
          <w:i/>
          <w:iCs/>
          <w:lang w:val="en-AU"/>
        </w:rPr>
        <w:tab/>
      </w:r>
    </w:p>
    <w:p w14:paraId="09A1B2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home</w:t>
      </w:r>
      <w:r>
        <w:rPr>
          <w:rFonts w:cs="CG Times"/>
          <w:i/>
          <w:iCs/>
          <w:lang w:val="en-AU"/>
        </w:rPr>
        <w:tab/>
        <w:t>indoors</w:t>
      </w:r>
      <w:r>
        <w:rPr>
          <w:rFonts w:cs="CG Times"/>
          <w:i/>
          <w:iCs/>
          <w:lang w:val="en-AU"/>
        </w:rPr>
        <w:tab/>
        <w:t>nearby</w:t>
      </w:r>
      <w:r>
        <w:rPr>
          <w:rFonts w:cs="CG Times"/>
          <w:i/>
          <w:iCs/>
          <w:lang w:val="en-AU"/>
        </w:rPr>
        <w:tab/>
        <w:t>overseas</w:t>
      </w:r>
      <w:r>
        <w:rPr>
          <w:rFonts w:cs="CG Times"/>
          <w:i/>
          <w:iCs/>
          <w:lang w:val="en-AU"/>
        </w:rPr>
        <w:tab/>
        <w:t>there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where</w:t>
      </w:r>
      <w:proofErr w:type="gramEnd"/>
    </w:p>
    <w:p w14:paraId="1B53388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above</w:t>
      </w:r>
      <w:r>
        <w:rPr>
          <w:rFonts w:cs="CG Times"/>
          <w:i/>
          <w:iCs/>
          <w:lang w:val="en-AU"/>
        </w:rPr>
        <w:tab/>
        <w:t>across</w:t>
      </w:r>
      <w:r>
        <w:rPr>
          <w:rFonts w:cs="CG Times"/>
          <w:i/>
          <w:iCs/>
          <w:lang w:val="en-AU"/>
        </w:rPr>
        <w:tab/>
        <w:t>against</w:t>
      </w:r>
      <w:r>
        <w:rPr>
          <w:rFonts w:cs="CG Times"/>
          <w:i/>
          <w:iCs/>
          <w:lang w:val="en-AU"/>
        </w:rPr>
        <w:tab/>
        <w:t>around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away</w:t>
      </w:r>
    </w:p>
    <w:p w14:paraId="62AB9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before</w:t>
      </w:r>
      <w:r>
        <w:rPr>
          <w:rFonts w:cs="CG Times"/>
          <w:i/>
          <w:iCs/>
          <w:lang w:val="en-AU"/>
        </w:rPr>
        <w:tab/>
        <w:t>behind</w:t>
      </w:r>
      <w:r>
        <w:rPr>
          <w:rFonts w:cs="CG Times"/>
          <w:i/>
          <w:iCs/>
          <w:lang w:val="en-AU"/>
        </w:rPr>
        <w:tab/>
        <w:t>below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beyond</w:t>
      </w:r>
      <w:r>
        <w:rPr>
          <w:rFonts w:cs="CG Times"/>
          <w:i/>
          <w:iCs/>
          <w:lang w:val="en-AU"/>
        </w:rPr>
        <w:tab/>
        <w:t>by</w:t>
      </w:r>
    </w:p>
    <w:p w14:paraId="6B80805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down</w:t>
      </w:r>
      <w:r>
        <w:rPr>
          <w:rFonts w:cs="CG Times"/>
          <w:i/>
          <w:iCs/>
          <w:lang w:val="en-AU"/>
        </w:rPr>
        <w:tab/>
        <w:t>east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 front</w:t>
      </w:r>
      <w:r>
        <w:rPr>
          <w:rFonts w:cs="CG Times"/>
          <w:i/>
          <w:iCs/>
          <w:lang w:val="en-AU"/>
        </w:rPr>
        <w:tab/>
        <w:t>inside</w:t>
      </w:r>
      <w:r>
        <w:rPr>
          <w:rFonts w:cs="CG Times"/>
          <w:i/>
          <w:iCs/>
          <w:lang w:val="en-AU"/>
        </w:rPr>
        <w:tab/>
        <w:t>near</w:t>
      </w:r>
    </w:p>
    <w:p w14:paraId="3BC935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next</w:t>
      </w:r>
      <w:r>
        <w:rPr>
          <w:rFonts w:cs="CG Times"/>
          <w:i/>
          <w:iCs/>
          <w:lang w:val="en-AU"/>
        </w:rPr>
        <w:tab/>
        <w:t>off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on</w:t>
      </w:r>
      <w:proofErr w:type="spellEnd"/>
      <w:r>
        <w:rPr>
          <w:rFonts w:cs="CG Times"/>
          <w:i/>
          <w:iCs/>
          <w:lang w:val="en-AU"/>
        </w:rPr>
        <w:t xml:space="preserve"> top</w:t>
      </w:r>
      <w:r>
        <w:rPr>
          <w:rFonts w:cs="CG Times"/>
          <w:i/>
          <w:iCs/>
          <w:lang w:val="en-AU"/>
        </w:rPr>
        <w:tab/>
        <w:t>opposite</w:t>
      </w:r>
      <w:r>
        <w:rPr>
          <w:rFonts w:cs="CG Times"/>
          <w:i/>
          <w:iCs/>
          <w:lang w:val="en-AU"/>
        </w:rPr>
        <w:tab/>
        <w:t>out</w:t>
      </w:r>
    </w:p>
    <w:p w14:paraId="310F53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outside</w:t>
      </w:r>
      <w:r>
        <w:rPr>
          <w:rFonts w:cs="CG Times"/>
          <w:i/>
          <w:iCs/>
          <w:lang w:val="en-AU"/>
        </w:rPr>
        <w:tab/>
        <w:t>over</w:t>
      </w:r>
      <w:r>
        <w:rPr>
          <w:rFonts w:cs="CG Times"/>
          <w:i/>
          <w:iCs/>
          <w:lang w:val="en-AU"/>
        </w:rPr>
        <w:tab/>
        <w:t>past</w:t>
      </w:r>
      <w:r>
        <w:rPr>
          <w:rFonts w:cs="CG Times"/>
          <w:i/>
          <w:iCs/>
          <w:lang w:val="en-AU"/>
        </w:rPr>
        <w:tab/>
        <w:t>through</w:t>
      </w:r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under</w:t>
      </w:r>
    </w:p>
    <w:p w14:paraId="3410632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back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to</w:t>
      </w:r>
      <w:proofErr w:type="spellEnd"/>
      <w:r>
        <w:rPr>
          <w:rFonts w:cs="CG Times"/>
          <w:i/>
          <w:iCs/>
          <w:lang w:val="en-AU"/>
        </w:rPr>
        <w:tab/>
        <w:t>towards</w:t>
      </w:r>
    </w:p>
    <w:p w14:paraId="73B7C4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location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6C04CD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 the road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 the river</w:t>
      </w:r>
      <w:r>
        <w:rPr>
          <w:rFonts w:cs="CG Times"/>
          <w:i/>
          <w:iCs/>
          <w:lang w:val="en-AU"/>
        </w:rPr>
        <w:t>.</w:t>
      </w:r>
    </w:p>
    <w:p w14:paraId="0F45CA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was working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swam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0375CF1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got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599669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camped </w:t>
      </w:r>
      <w:r>
        <w:rPr>
          <w:rFonts w:cs="CG Times"/>
          <w:i/>
          <w:iCs/>
          <w:u w:val="single"/>
          <w:lang w:val="en-AU"/>
        </w:rPr>
        <w:t>five miles into the forest</w:t>
      </w:r>
      <w:r>
        <w:rPr>
          <w:rFonts w:cs="CG Times"/>
          <w:i/>
          <w:iCs/>
          <w:lang w:val="en-AU"/>
        </w:rPr>
        <w:t>.</w:t>
      </w:r>
    </w:p>
    <w:p w14:paraId="7A5038B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back from London</w:t>
      </w:r>
      <w:r>
        <w:rPr>
          <w:rFonts w:cs="CG Times"/>
          <w:i/>
          <w:iCs/>
          <w:lang w:val="en-AU"/>
        </w:rPr>
        <w:t xml:space="preserve"> already.</w:t>
      </w:r>
    </w:p>
    <w:p w14:paraId="729D23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entrance is </w:t>
      </w:r>
      <w:r>
        <w:rPr>
          <w:rFonts w:cs="CG Times"/>
          <w:i/>
          <w:iCs/>
          <w:u w:val="single"/>
          <w:lang w:val="en-AU"/>
        </w:rPr>
        <w:t>to the right of the letter-box</w:t>
      </w:r>
      <w:r>
        <w:rPr>
          <w:rFonts w:cs="CG Times"/>
          <w:i/>
          <w:iCs/>
          <w:lang w:val="en-AU"/>
        </w:rPr>
        <w:t>.</w:t>
      </w:r>
    </w:p>
    <w:p w14:paraId="115AFC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school is situated </w:t>
      </w:r>
      <w:r>
        <w:rPr>
          <w:rFonts w:cs="CG Times"/>
          <w:i/>
          <w:iCs/>
          <w:u w:val="single"/>
          <w:lang w:val="en-AU"/>
        </w:rPr>
        <w:t>towards the end of the highway</w:t>
      </w:r>
      <w:r>
        <w:rPr>
          <w:rFonts w:cs="CG Times"/>
          <w:i/>
          <w:iCs/>
          <w:lang w:val="en-AU"/>
        </w:rPr>
        <w:t>.</w:t>
      </w:r>
    </w:p>
    <w:p w14:paraId="6A88C5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Angela</w:t>
      </w:r>
      <w:r>
        <w:rPr>
          <w:rFonts w:cs="CG Times"/>
          <w:i/>
          <w:iCs/>
          <w:lang w:val="en-AU"/>
        </w:rPr>
        <w:t xml:space="preserve"> drove </w:t>
      </w:r>
      <w:r>
        <w:rPr>
          <w:rFonts w:cs="CG Times"/>
          <w:i/>
          <w:iCs/>
          <w:u w:val="single"/>
          <w:lang w:val="en-AU"/>
        </w:rPr>
        <w:t>from Berlin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Bonn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[subject orientation]</w:t>
      </w:r>
    </w:p>
    <w:p w14:paraId="1C0CBA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Angela took </w:t>
      </w:r>
      <w:r>
        <w:rPr>
          <w:rFonts w:cs="CG Times"/>
          <w:i/>
          <w:iCs/>
          <w:u w:val="single"/>
          <w:lang w:val="en-AU"/>
        </w:rPr>
        <w:t>the TV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the lounge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her bedroom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[object orientation]</w:t>
      </w:r>
    </w:p>
    <w:p w14:paraId="2F5E90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gone.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going?</w:t>
      </w:r>
    </w:p>
    <w:p w14:paraId="59E470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coming.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Are you coming?</w:t>
      </w:r>
    </w:p>
    <w:p w14:paraId="2BB2C7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Have they arrived yet?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We'll be arriving at seven.</w:t>
      </w:r>
    </w:p>
    <w:p w14:paraId="049B5BB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to Berlin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[goal]</w:t>
      </w:r>
    </w:p>
    <w:p w14:paraId="5719CD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drove </w:t>
      </w:r>
      <w:r>
        <w:rPr>
          <w:rFonts w:cs="CG Times"/>
          <w:i/>
          <w:iCs/>
          <w:u w:val="single"/>
          <w:lang w:val="en-AU"/>
        </w:rPr>
        <w:t>from Bonn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[source]</w:t>
      </w:r>
    </w:p>
    <w:p w14:paraId="13F5268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through the forest</w:t>
      </w:r>
      <w:r>
        <w:rPr>
          <w:rFonts w:cs="CG Times"/>
          <w:i/>
          <w:iCs/>
          <w:lang w:val="en-AU"/>
        </w:rPr>
        <w:t xml:space="preserve"> 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for eight hours.</w:t>
      </w:r>
      <w:r>
        <w:rPr>
          <w:rFonts w:cs="CG Times"/>
          <w:lang w:val="en-AU"/>
        </w:rPr>
        <w:tab/>
        <w:t>[path/goal]</w:t>
      </w:r>
    </w:p>
    <w:p w14:paraId="3ED466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bullet </w:t>
      </w:r>
      <w:r>
        <w:rPr>
          <w:rFonts w:cs="CG Times"/>
          <w:i/>
          <w:iCs/>
          <w:u w:val="single"/>
          <w:lang w:val="en-AU"/>
        </w:rPr>
        <w:t>whistled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 my head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motor bikes </w:t>
      </w:r>
      <w:r>
        <w:rPr>
          <w:rFonts w:cs="CG Times"/>
          <w:i/>
          <w:iCs/>
          <w:u w:val="single"/>
          <w:lang w:val="en-AU"/>
        </w:rPr>
        <w:t>roared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>.</w:t>
      </w:r>
    </w:p>
    <w:p w14:paraId="755FE7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rustled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train </w:t>
      </w:r>
      <w:r>
        <w:rPr>
          <w:rFonts w:cs="CG Times"/>
          <w:i/>
          <w:iCs/>
          <w:u w:val="single"/>
          <w:lang w:val="en-AU"/>
        </w:rPr>
        <w:t>chugged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into the station</w:t>
      </w:r>
      <w:r>
        <w:rPr>
          <w:rFonts w:cs="CG Times"/>
          <w:i/>
          <w:iCs/>
          <w:lang w:val="en-AU"/>
        </w:rPr>
        <w:t>.</w:t>
      </w:r>
    </w:p>
    <w:p w14:paraId="7B353A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</w:t>
      </w:r>
      <w:r>
        <w:rPr>
          <w:rFonts w:cs="CG Times"/>
          <w:i/>
          <w:iCs/>
          <w:u w:val="single"/>
          <w:lang w:val="en-AU"/>
        </w:rPr>
        <w:t>made our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station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had to </w:t>
      </w:r>
      <w:r>
        <w:rPr>
          <w:rFonts w:cs="CG Times"/>
          <w:i/>
          <w:iCs/>
          <w:u w:val="single"/>
          <w:lang w:val="en-AU"/>
        </w:rPr>
        <w:t>elbow her way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</w:p>
    <w:p w14:paraId="441C1D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been to Moscow.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has gone to Moscow.</w:t>
      </w:r>
    </w:p>
    <w:p w14:paraId="059E45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Jill was to Moscow twice.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went to Moscow twice.</w:t>
      </w:r>
    </w:p>
    <w:p w14:paraId="23E22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source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goal</w:t>
      </w:r>
    </w:p>
    <w:p w14:paraId="35DB99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come </w:t>
      </w:r>
      <w:r>
        <w:rPr>
          <w:rFonts w:cs="CG Times"/>
          <w:i/>
          <w:iCs/>
          <w:u w:val="single"/>
          <w:lang w:val="en-AU"/>
        </w:rPr>
        <w:t>from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</w:t>
      </w:r>
      <w:r>
        <w:rPr>
          <w:rFonts w:cs="CG Times"/>
          <w:i/>
          <w:iCs/>
          <w:lang w:val="en-AU"/>
        </w:rPr>
        <w:t xml:space="preserve"> did she go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?</w:t>
      </w:r>
    </w:p>
    <w:p w14:paraId="448A20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from here</w:t>
      </w:r>
      <w:r>
        <w:rPr>
          <w:rFonts w:cs="CG Times"/>
          <w:i/>
          <w:iCs/>
          <w:lang w:val="en-AU"/>
        </w:rPr>
        <w:t xml:space="preserve"> by car.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She's travelling </w:t>
      </w:r>
      <w:r>
        <w:rPr>
          <w:rFonts w:cs="CG Times"/>
          <w:i/>
          <w:iCs/>
          <w:u w:val="single"/>
          <w:lang w:val="en-AU"/>
        </w:rPr>
        <w:t>here</w:t>
      </w:r>
      <w:r>
        <w:rPr>
          <w:rFonts w:cs="CG Times"/>
          <w:i/>
          <w:iCs/>
          <w:lang w:val="en-AU"/>
        </w:rPr>
        <w:t xml:space="preserve"> by car.</w:t>
      </w:r>
    </w:p>
    <w:p w14:paraId="0218EC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emerged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swam </w:t>
      </w:r>
      <w:r>
        <w:rPr>
          <w:rFonts w:cs="CG Times"/>
          <w:i/>
          <w:iCs/>
          <w:u w:val="single"/>
          <w:lang w:val="en-AU"/>
        </w:rPr>
        <w:t>under the bridge</w:t>
      </w:r>
      <w:r>
        <w:rPr>
          <w:rFonts w:cs="CG Times"/>
          <w:i/>
          <w:iCs/>
          <w:lang w:val="en-AU"/>
        </w:rPr>
        <w:t>.</w:t>
      </w:r>
    </w:p>
    <w:p w14:paraId="113AB1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came </w:t>
      </w:r>
      <w:r>
        <w:rPr>
          <w:rFonts w:cs="CG Times"/>
          <w:i/>
          <w:iCs/>
          <w:u w:val="single"/>
          <w:lang w:val="en-AU"/>
        </w:rPr>
        <w:t>out of the room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to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 room.</w:t>
      </w:r>
    </w:p>
    <w:p w14:paraId="13A56F6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to the meeting, and Pat went as well.</w:t>
      </w:r>
    </w:p>
    <w:p w14:paraId="4CAE71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went into the church but Pat wouldn't go in with her.</w:t>
      </w:r>
    </w:p>
    <w:p w14:paraId="5B48A5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found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put it </w:t>
      </w:r>
      <w:r>
        <w:rPr>
          <w:rFonts w:cs="CG Times"/>
          <w:i/>
          <w:iCs/>
          <w:u w:val="single"/>
          <w:lang w:val="en-AU"/>
        </w:rPr>
        <w:t>next to the garage</w:t>
      </w:r>
      <w:r>
        <w:rPr>
          <w:rFonts w:cs="CG Times"/>
          <w:i/>
          <w:iCs/>
          <w:lang w:val="en-AU"/>
        </w:rPr>
        <w:t>.</w:t>
      </w:r>
    </w:p>
    <w:p w14:paraId="0CF4368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lying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fell </w:t>
      </w:r>
      <w:r>
        <w:rPr>
          <w:rFonts w:cs="CG Times"/>
          <w:i/>
          <w:iCs/>
          <w:u w:val="single"/>
          <w:lang w:val="en-AU"/>
        </w:rPr>
        <w:t>between the posts</w:t>
      </w:r>
      <w:r>
        <w:rPr>
          <w:rFonts w:cs="CG Times"/>
          <w:i/>
          <w:iCs/>
          <w:lang w:val="en-AU"/>
        </w:rPr>
        <w:t>.</w:t>
      </w:r>
    </w:p>
    <w:p w14:paraId="0FDC10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87811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ran </w:t>
      </w:r>
      <w:r>
        <w:rPr>
          <w:rFonts w:cs="CG Times"/>
          <w:i/>
          <w:iCs/>
          <w:u w:val="single"/>
          <w:lang w:val="en-AU"/>
        </w:rPr>
        <w:t>across the bridge</w:t>
      </w:r>
      <w:r>
        <w:rPr>
          <w:rFonts w:cs="CG Times"/>
          <w:i/>
          <w:iCs/>
          <w:lang w:val="en-AU"/>
        </w:rPr>
        <w:t xml:space="preserve"> to the old church.</w:t>
      </w:r>
      <w:r>
        <w:rPr>
          <w:rFonts w:cs="CG Times"/>
          <w:lang w:val="en-AU"/>
        </w:rPr>
        <w:tab/>
        <w:t>[path]</w:t>
      </w:r>
    </w:p>
    <w:p w14:paraId="014E55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noise came </w:t>
      </w:r>
      <w:r>
        <w:rPr>
          <w:rFonts w:cs="CG Times"/>
          <w:i/>
          <w:iCs/>
          <w:u w:val="single"/>
          <w:lang w:val="en-AU"/>
        </w:rPr>
        <w:t>from up the hill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352103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walked from the station </w:t>
      </w:r>
      <w:r>
        <w:rPr>
          <w:rFonts w:cs="CG Times"/>
          <w:i/>
          <w:iCs/>
          <w:u w:val="single"/>
          <w:lang w:val="en-AU"/>
        </w:rPr>
        <w:t>up the hill</w:t>
      </w:r>
      <w:r>
        <w:rPr>
          <w:rFonts w:cs="CG Times"/>
          <w:i/>
          <w:iCs/>
          <w:lang w:val="en-AU"/>
        </w:rPr>
        <w:t xml:space="preserve"> to the new Civic Centre.</w:t>
      </w:r>
      <w:r>
        <w:rPr>
          <w:rFonts w:cs="CG Times"/>
          <w:lang w:val="en-AU"/>
        </w:rPr>
        <w:tab/>
        <w:t>[path]</w:t>
      </w:r>
    </w:p>
    <w:p w14:paraId="4E7DE5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you come?</w:t>
      </w:r>
      <w:r>
        <w:rPr>
          <w:rFonts w:cs="CG Times"/>
          <w:lang w:val="en-AU"/>
        </w:rPr>
        <w:tab/>
        <w:t>[path]</w:t>
      </w:r>
    </w:p>
    <w:p w14:paraId="4ED3BF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Which way</w:t>
      </w:r>
      <w:r>
        <w:rPr>
          <w:rFonts w:cs="CG Times"/>
          <w:i/>
          <w:iCs/>
          <w:lang w:val="en-AU"/>
        </w:rPr>
        <w:t xml:space="preserve"> did he go?</w:t>
      </w:r>
      <w:r>
        <w:rPr>
          <w:rFonts w:cs="CG Times"/>
          <w:lang w:val="en-AU"/>
        </w:rPr>
        <w:tab/>
        <w:t>[direction (or path)]</w:t>
      </w:r>
    </w:p>
    <w:p w14:paraId="2C5E4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Get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38E71B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Can you tell me the way to the station?</w:t>
      </w:r>
      <w:r>
        <w:rPr>
          <w:rFonts w:cs="CG Times"/>
          <w:lang w:val="en-AU"/>
        </w:rPr>
        <w:t xml:space="preserve">   B: </w:t>
      </w:r>
      <w:r>
        <w:rPr>
          <w:rFonts w:cs="CG Times"/>
          <w:i/>
          <w:iCs/>
          <w:lang w:val="en-AU"/>
        </w:rPr>
        <w:t xml:space="preserve">You are walking </w:t>
      </w:r>
      <w:r>
        <w:rPr>
          <w:rFonts w:cs="CG Times"/>
          <w:i/>
          <w:iCs/>
          <w:u w:val="single"/>
          <w:lang w:val="en-AU"/>
        </w:rPr>
        <w:t>away from it</w:t>
      </w:r>
      <w:r>
        <w:rPr>
          <w:rFonts w:cs="CG Times"/>
          <w:i/>
          <w:iCs/>
          <w:lang w:val="en-AU"/>
        </w:rPr>
        <w:t>.</w:t>
      </w:r>
    </w:p>
    <w:p w14:paraId="1519D8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From London she went to New York.</w:t>
      </w:r>
    </w:p>
    <w:p w14:paraId="1B8CE70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to New York that she went next from London.</w:t>
      </w:r>
    </w:p>
    <w:p w14:paraId="0786FF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walked from Sunshine Beach to Noosa, which is a beautiful stretch of coast.</w:t>
      </w:r>
    </w:p>
    <w:p w14:paraId="60F3B9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drove from Manchester to London, a distance of 180 miles.</w:t>
      </w:r>
    </w:p>
    <w:p w14:paraId="011839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the article </w:t>
      </w:r>
      <w:r>
        <w:rPr>
          <w:rFonts w:cs="CG Times"/>
          <w:i/>
          <w:iCs/>
          <w:u w:val="single"/>
          <w:lang w:val="en-AU"/>
        </w:rPr>
        <w:t>from page 15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page 60</w:t>
      </w:r>
      <w:r>
        <w:rPr>
          <w:rFonts w:cs="CG Times"/>
          <w:i/>
          <w:iCs/>
          <w:lang w:val="en-AU"/>
        </w:rPr>
        <w:t>.</w:t>
      </w:r>
    </w:p>
    <w:p w14:paraId="196B79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dressmaker took in the skirt </w:t>
      </w:r>
      <w:r>
        <w:rPr>
          <w:rFonts w:cs="CG Times"/>
          <w:i/>
          <w:iCs/>
          <w:u w:val="single"/>
          <w:lang w:val="en-AU"/>
        </w:rPr>
        <w:t>from the waist down</w:t>
      </w:r>
      <w:r>
        <w:rPr>
          <w:rFonts w:cs="CG Times"/>
          <w:i/>
          <w:iCs/>
          <w:lang w:val="en-AU"/>
        </w:rPr>
        <w:t>.</w:t>
      </w:r>
    </w:p>
    <w:p w14:paraId="4B1B30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drank our way </w:t>
      </w:r>
      <w:r>
        <w:rPr>
          <w:rFonts w:cs="CG Times"/>
          <w:i/>
          <w:iCs/>
          <w:u w:val="single"/>
          <w:lang w:val="en-AU"/>
        </w:rPr>
        <w:t>through a magnum bottle of whisky</w:t>
      </w:r>
      <w:r>
        <w:rPr>
          <w:rFonts w:cs="CG Times"/>
          <w:i/>
          <w:iCs/>
          <w:lang w:val="en-AU"/>
        </w:rPr>
        <w:t>.</w:t>
      </w:r>
    </w:p>
    <w:p w14:paraId="6D3131D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came </w:t>
      </w:r>
      <w:r>
        <w:rPr>
          <w:rFonts w:cs="CG Times"/>
          <w:i/>
          <w:iCs/>
          <w:u w:val="single"/>
          <w:lang w:val="en-AU"/>
        </w:rPr>
        <w:t>to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arrived </w:t>
      </w:r>
      <w:r>
        <w:rPr>
          <w:rFonts w:cs="CG Times"/>
          <w:i/>
          <w:iCs/>
          <w:u w:val="single"/>
          <w:lang w:val="en-AU"/>
        </w:rPr>
        <w:t>at a decision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reached </w:t>
      </w:r>
      <w:r>
        <w:rPr>
          <w:rFonts w:cs="CG Times"/>
          <w:i/>
          <w:iCs/>
          <w:u w:val="single"/>
          <w:lang w:val="en-AU"/>
        </w:rPr>
        <w:t>a decision</w:t>
      </w:r>
      <w:r>
        <w:rPr>
          <w:rFonts w:cs="CG Times"/>
          <w:i/>
          <w:iCs/>
          <w:lang w:val="en-AU"/>
        </w:rPr>
        <w:t>.</w:t>
      </w:r>
    </w:p>
    <w:p w14:paraId="135265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managed to get </w:t>
      </w:r>
      <w:r>
        <w:rPr>
          <w:rFonts w:cs="CG Times"/>
          <w:i/>
          <w:iCs/>
          <w:u w:val="single"/>
          <w:lang w:val="en-AU"/>
        </w:rPr>
        <w:t>through that meeting</w:t>
      </w:r>
      <w:r>
        <w:rPr>
          <w:rFonts w:cs="CG Times"/>
          <w:i/>
          <w:iCs/>
          <w:lang w:val="en-AU"/>
        </w:rPr>
        <w:t xml:space="preserve"> without any mishap.</w:t>
      </w:r>
    </w:p>
    <w:p w14:paraId="5B0A7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tradition is </w:t>
      </w:r>
      <w:proofErr w:type="spellStart"/>
      <w:r>
        <w:rPr>
          <w:rFonts w:cs="CG Times"/>
          <w:i/>
          <w:iCs/>
          <w:lang w:val="en-AU"/>
        </w:rPr>
        <w:t>transmiited</w:t>
      </w:r>
      <w:proofErr w:type="spell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from father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son</w:t>
      </w:r>
      <w:r>
        <w:rPr>
          <w:rFonts w:cs="CG Times"/>
          <w:i/>
          <w:iCs/>
          <w:lang w:val="en-AU"/>
        </w:rPr>
        <w:t xml:space="preserve"> and </w:t>
      </w:r>
      <w:r>
        <w:rPr>
          <w:rFonts w:cs="CG Times"/>
          <w:i/>
          <w:iCs/>
          <w:u w:val="single"/>
          <w:lang w:val="en-AU"/>
        </w:rPr>
        <w:t>from teacher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pupils</w:t>
      </w:r>
      <w:r>
        <w:rPr>
          <w:rFonts w:cs="CG Times"/>
          <w:i/>
          <w:iCs/>
          <w:lang w:val="en-AU"/>
        </w:rPr>
        <w:t>.</w:t>
      </w:r>
    </w:p>
    <w:p w14:paraId="3B017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couldn't get the message </w:t>
      </w:r>
      <w:r>
        <w:rPr>
          <w:rFonts w:cs="CG Times"/>
          <w:i/>
          <w:iCs/>
          <w:u w:val="single"/>
          <w:lang w:val="en-AU"/>
        </w:rPr>
        <w:t>across</w:t>
      </w:r>
      <w:r>
        <w:rPr>
          <w:rFonts w:cs="CG Times"/>
          <w:i/>
          <w:iCs/>
          <w:lang w:val="en-AU"/>
        </w:rPr>
        <w:t>.</w:t>
      </w:r>
    </w:p>
    <w:p w14:paraId="430CD6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space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states</w:t>
      </w:r>
    </w:p>
    <w:p w14:paraId="5E7D6C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is </w:t>
      </w:r>
      <w:r>
        <w:rPr>
          <w:rFonts w:cs="CG Times"/>
          <w:i/>
          <w:iCs/>
          <w:u w:val="single"/>
          <w:lang w:val="en-AU"/>
        </w:rPr>
        <w:t>in London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is </w:t>
      </w:r>
      <w:r>
        <w:rPr>
          <w:rFonts w:cs="CG Times"/>
          <w:i/>
          <w:iCs/>
          <w:u w:val="single"/>
          <w:lang w:val="en-AU"/>
        </w:rPr>
        <w:t>bad</w:t>
      </w:r>
      <w:r>
        <w:rPr>
          <w:rFonts w:cs="CG Times"/>
          <w:i/>
          <w:iCs/>
          <w:lang w:val="en-AU"/>
        </w:rPr>
        <w:t>.</w:t>
      </w:r>
    </w:p>
    <w:p w14:paraId="0CA5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went </w:t>
      </w:r>
      <w:r>
        <w:rPr>
          <w:rFonts w:cs="CG Times"/>
          <w:i/>
          <w:iCs/>
          <w:u w:val="single"/>
          <w:lang w:val="en-AU"/>
        </w:rPr>
        <w:t>from London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New York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situation went </w:t>
      </w:r>
      <w:r>
        <w:rPr>
          <w:rFonts w:cs="CG Times"/>
          <w:i/>
          <w:iCs/>
          <w:u w:val="single"/>
          <w:lang w:val="en-AU"/>
        </w:rPr>
        <w:t>from bad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worse</w:t>
      </w:r>
      <w:r>
        <w:rPr>
          <w:rFonts w:cs="CG Times"/>
          <w:i/>
          <w:iCs/>
          <w:lang w:val="en-AU"/>
        </w:rPr>
        <w:t>.</w:t>
      </w:r>
    </w:p>
    <w:p w14:paraId="52FC48F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faces </w:t>
      </w:r>
      <w:r>
        <w:rPr>
          <w:rFonts w:cs="CG Times"/>
          <w:i/>
          <w:iCs/>
          <w:u w:val="single"/>
          <w:lang w:val="en-AU"/>
        </w:rPr>
        <w:t>towards the forest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[direction]</w:t>
      </w:r>
    </w:p>
    <w:p w14:paraId="338722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arrow points </w:t>
      </w:r>
      <w:r>
        <w:rPr>
          <w:rFonts w:cs="CG Times"/>
          <w:i/>
          <w:iCs/>
          <w:u w:val="single"/>
          <w:lang w:val="en-AU"/>
        </w:rPr>
        <w:t>north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to the exit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[direction/goal]</w:t>
      </w:r>
    </w:p>
    <w:p w14:paraId="6244CB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 + goal]</w:t>
      </w:r>
    </w:p>
    <w:p w14:paraId="044265C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valley broadens out </w:t>
      </w:r>
      <w:r>
        <w:rPr>
          <w:rFonts w:cs="CG Times"/>
          <w:i/>
          <w:iCs/>
          <w:u w:val="single"/>
          <w:lang w:val="en-AU"/>
        </w:rPr>
        <w:t>into a fertile plain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024821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track winds its way </w:t>
      </w:r>
      <w:r>
        <w:rPr>
          <w:rFonts w:cs="CG Times"/>
          <w:i/>
          <w:iCs/>
          <w:u w:val="single"/>
          <w:lang w:val="en-AU"/>
        </w:rPr>
        <w:t>along the banks of the river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[path]</w:t>
      </w:r>
    </w:p>
    <w:p w14:paraId="24298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to Hyde Park Corner.</w:t>
      </w:r>
    </w:p>
    <w:p w14:paraId="67406E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from her hotel to Hyde Park Corner.</w:t>
      </w:r>
    </w:p>
    <w:p w14:paraId="2DE1F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walked three miles.</w:t>
      </w:r>
    </w:p>
    <w:p w14:paraId="50BA73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dived </w:t>
      </w:r>
      <w:r>
        <w:rPr>
          <w:rFonts w:cs="CG Times"/>
          <w:i/>
          <w:iCs/>
          <w:u w:val="single"/>
          <w:lang w:val="en-AU"/>
        </w:rPr>
        <w:t>from a height of 30 feet above the pool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[source]</w:t>
      </w:r>
    </w:p>
    <w:p w14:paraId="1BF492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plane soared </w:t>
      </w:r>
      <w:r>
        <w:rPr>
          <w:rFonts w:cs="CG Times"/>
          <w:i/>
          <w:iCs/>
          <w:u w:val="single"/>
          <w:lang w:val="en-AU"/>
        </w:rPr>
        <w:t>to a height of 35,000 feet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[goal]</w:t>
      </w:r>
    </w:p>
    <w:p w14:paraId="109BC2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kite rose </w:t>
      </w:r>
      <w:r>
        <w:rPr>
          <w:rFonts w:cs="CG Times"/>
          <w:i/>
          <w:iCs/>
          <w:u w:val="single"/>
          <w:lang w:val="en-AU"/>
        </w:rPr>
        <w:t>several hundred metres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extent]</w:t>
      </w:r>
    </w:p>
    <w:p w14:paraId="4289F7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lasted </w:t>
      </w:r>
      <w:r>
        <w:rPr>
          <w:rFonts w:cs="CG Times"/>
          <w:i/>
          <w:iCs/>
          <w:u w:val="single"/>
          <w:lang w:val="en-AU"/>
        </w:rPr>
        <w:t>three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41E49C6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tower rises </w:t>
      </w:r>
      <w:r>
        <w:rPr>
          <w:rFonts w:cs="CG Times"/>
          <w:i/>
          <w:iCs/>
          <w:u w:val="single"/>
          <w:lang w:val="en-AU"/>
        </w:rPr>
        <w:t>to a height of 200 metres</w:t>
      </w:r>
      <w:r>
        <w:rPr>
          <w:rFonts w:cs="CG Times"/>
          <w:i/>
          <w:iCs/>
          <w:lang w:val="en-AU"/>
        </w:rPr>
        <w:t>.</w:t>
      </w:r>
    </w:p>
    <w:p w14:paraId="7A511C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road runs along the river </w:t>
      </w:r>
      <w:r>
        <w:rPr>
          <w:rFonts w:cs="CG Times"/>
          <w:i/>
          <w:iCs/>
          <w:u w:val="single"/>
          <w:lang w:val="en-AU"/>
        </w:rPr>
        <w:t>for 20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far as the eye can see</w:t>
      </w:r>
      <w:r>
        <w:rPr>
          <w:rFonts w:cs="CG Times"/>
          <w:i/>
          <w:iCs/>
          <w:lang w:val="en-AU"/>
        </w:rPr>
        <w:t>.</w:t>
      </w:r>
    </w:p>
    <w:p w14:paraId="14CE52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fell </w:t>
      </w:r>
      <w:r>
        <w:rPr>
          <w:rFonts w:cs="CG Times"/>
          <w:i/>
          <w:iCs/>
          <w:u w:val="single"/>
          <w:lang w:val="en-AU"/>
        </w:rPr>
        <w:t>several metres</w:t>
      </w:r>
      <w:r>
        <w:rPr>
          <w:rFonts w:cs="CG Times"/>
          <w:i/>
          <w:iCs/>
          <w:lang w:val="en-AU"/>
        </w:rPr>
        <w:t>, landing in a bed of nettles.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[vertical]</w:t>
      </w:r>
    </w:p>
    <w:p w14:paraId="4A35A7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tree has grown </w:t>
      </w:r>
      <w:r>
        <w:rPr>
          <w:rFonts w:cs="CG Times"/>
          <w:i/>
          <w:iCs/>
          <w:u w:val="single"/>
          <w:lang w:val="en-AU"/>
        </w:rPr>
        <w:t>to its maximum height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077831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cycled </w:t>
      </w:r>
      <w:r>
        <w:rPr>
          <w:rFonts w:cs="CG Times"/>
          <w:i/>
          <w:iCs/>
          <w:u w:val="single"/>
          <w:lang w:val="en-AU"/>
        </w:rPr>
        <w:t>another three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[horizontal]</w:t>
      </w:r>
    </w:p>
    <w:p w14:paraId="28FD8B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to push their bicycles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up the hill.</w:t>
      </w:r>
      <w:r>
        <w:rPr>
          <w:rFonts w:cs="CG Times"/>
          <w:lang w:val="en-AU"/>
        </w:rPr>
        <w:tab/>
        <w:t>)</w:t>
      </w:r>
    </w:p>
    <w:p w14:paraId="21E40C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oil slick expanded </w:t>
      </w:r>
      <w:r>
        <w:rPr>
          <w:rFonts w:cs="CG Times"/>
          <w:i/>
          <w:iCs/>
          <w:u w:val="single"/>
          <w:lang w:val="en-AU"/>
        </w:rPr>
        <w:t>to an area of thousands of square miles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[area]</w:t>
      </w:r>
    </w:p>
    <w:p w14:paraId="44CC84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extended the grounds </w:t>
      </w:r>
      <w:r>
        <w:rPr>
          <w:rFonts w:cs="CG Times"/>
          <w:i/>
          <w:iCs/>
          <w:u w:val="single"/>
          <w:lang w:val="en-AU"/>
        </w:rPr>
        <w:t>by 5 acres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to a total of 55 acres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750E41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has gone up </w:t>
      </w:r>
      <w:r>
        <w:rPr>
          <w:rFonts w:cs="CG Times"/>
          <w:i/>
          <w:iCs/>
          <w:u w:val="single"/>
          <w:lang w:val="en-AU"/>
        </w:rPr>
        <w:t>another two dollars</w:t>
      </w:r>
      <w:r>
        <w:rPr>
          <w:rFonts w:cs="CG Times"/>
          <w:i/>
          <w:iCs/>
          <w:lang w:val="en-AU"/>
        </w:rPr>
        <w:t>.</w:t>
      </w:r>
    </w:p>
    <w:p w14:paraId="3EE24E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Dow Jones industrial average rose </w:t>
      </w:r>
      <w:r>
        <w:rPr>
          <w:rFonts w:cs="CG Times"/>
          <w:i/>
          <w:iCs/>
          <w:u w:val="single"/>
          <w:lang w:val="en-AU"/>
        </w:rPr>
        <w:t>from 9892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 the psychological barrier of 10000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a record level of 10073</w:t>
      </w:r>
      <w:r>
        <w:rPr>
          <w:rFonts w:cs="CG Times"/>
          <w:i/>
          <w:iCs/>
          <w:lang w:val="en-AU"/>
        </w:rPr>
        <w:t>.</w:t>
      </w:r>
    </w:p>
    <w:p w14:paraId="0ADC7A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dropped </w:t>
      </w:r>
      <w:r>
        <w:rPr>
          <w:rFonts w:cs="CG Times"/>
          <w:i/>
          <w:iCs/>
          <w:u w:val="single"/>
          <w:lang w:val="en-AU"/>
        </w:rPr>
        <w:t>to 5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47503AD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increased her philosophy mark </w:t>
      </w:r>
      <w:r>
        <w:rPr>
          <w:rFonts w:cs="CG Times"/>
          <w:i/>
          <w:iCs/>
          <w:u w:val="single"/>
          <w:lang w:val="en-AU"/>
        </w:rPr>
        <w:t>from 70%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85%</w:t>
      </w:r>
      <w:r>
        <w:rPr>
          <w:rFonts w:cs="CG Times"/>
          <w:i/>
          <w:iCs/>
          <w:lang w:val="en-AU"/>
        </w:rPr>
        <w:t>.</w:t>
      </w:r>
    </w:p>
    <w:p w14:paraId="6BED8B1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scalar change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spatial movement</w:t>
      </w:r>
    </w:p>
    <w:p w14:paraId="12FDD4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>.</w:t>
      </w:r>
    </w:p>
    <w:p w14:paraId="2ECA9F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fell </w:t>
      </w:r>
      <w:r>
        <w:rPr>
          <w:rFonts w:cs="CG Times"/>
          <w:i/>
          <w:iCs/>
          <w:u w:val="single"/>
          <w:lang w:val="en-AU"/>
        </w:rPr>
        <w:t>by 10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</w:t>
      </w:r>
      <w:r>
        <w:rPr>
          <w:rFonts w:cs="CG Times"/>
          <w:i/>
          <w:iCs/>
          <w:u w:val="single"/>
          <w:lang w:val="en-AU"/>
        </w:rPr>
        <w:t>for ten miles</w:t>
      </w:r>
      <w:r>
        <w:rPr>
          <w:rFonts w:cs="CG Times"/>
          <w:i/>
          <w:iCs/>
          <w:lang w:val="en-AU"/>
        </w:rPr>
        <w:t>.</w:t>
      </w:r>
    </w:p>
    <w:p w14:paraId="2E45A1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Jill pushed her bicycle </w:t>
      </w:r>
      <w:r>
        <w:rPr>
          <w:rFonts w:cs="CG Times"/>
          <w:i/>
          <w:iCs/>
          <w:u w:val="single"/>
          <w:lang w:val="en-AU"/>
        </w:rPr>
        <w:t>half a mile</w:t>
      </w:r>
      <w:r>
        <w:rPr>
          <w:rFonts w:cs="CG Times"/>
          <w:i/>
          <w:iCs/>
          <w:lang w:val="en-AU"/>
        </w:rPr>
        <w:t xml:space="preserve"> and Liz did so </w:t>
      </w:r>
      <w:r>
        <w:rPr>
          <w:rFonts w:cs="CG Times"/>
          <w:i/>
          <w:iCs/>
          <w:u w:val="single"/>
          <w:lang w:val="en-AU"/>
        </w:rPr>
        <w:t>even further</w:t>
      </w:r>
      <w:r>
        <w:rPr>
          <w:rFonts w:cs="CG Times"/>
          <w:i/>
          <w:iCs/>
          <w:lang w:val="en-AU"/>
        </w:rPr>
        <w:t>.</w:t>
      </w:r>
    </w:p>
    <w:p w14:paraId="404EA0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Last week the Dow Jones share index fell </w:t>
      </w:r>
      <w:r>
        <w:rPr>
          <w:rFonts w:cs="CG Times"/>
          <w:i/>
          <w:iCs/>
          <w:u w:val="single"/>
          <w:lang w:val="en-AU"/>
        </w:rPr>
        <w:t>3%</w:t>
      </w:r>
      <w:r>
        <w:rPr>
          <w:rFonts w:cs="CG Times"/>
          <w:i/>
          <w:iCs/>
          <w:lang w:val="en-AU"/>
        </w:rPr>
        <w:t xml:space="preserve">; this week it did so another </w:t>
      </w:r>
      <w:r>
        <w:rPr>
          <w:rFonts w:cs="CG Times"/>
          <w:i/>
          <w:iCs/>
          <w:u w:val="single"/>
          <w:lang w:val="en-AU"/>
        </w:rPr>
        <w:t>2%</w:t>
      </w:r>
      <w:r>
        <w:rPr>
          <w:rFonts w:cs="CG Times"/>
          <w:i/>
          <w:iCs/>
          <w:lang w:val="en-AU"/>
        </w:rPr>
        <w:t>.</w:t>
      </w:r>
    </w:p>
    <w:p w14:paraId="23686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770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Coles have raised the price </w:t>
      </w:r>
      <w:r>
        <w:rPr>
          <w:rFonts w:cs="CG Times"/>
          <w:i/>
          <w:iCs/>
          <w:u w:val="single"/>
          <w:lang w:val="en-AU"/>
        </w:rPr>
        <w:t>by $5</w:t>
      </w:r>
      <w:r>
        <w:rPr>
          <w:rFonts w:cs="CG Times"/>
          <w:i/>
          <w:iCs/>
          <w:lang w:val="en-AU"/>
        </w:rPr>
        <w:t xml:space="preserve">, while the corner shop has done so </w:t>
      </w:r>
      <w:r>
        <w:rPr>
          <w:rFonts w:cs="CG Times"/>
          <w:i/>
          <w:iCs/>
          <w:u w:val="single"/>
          <w:lang w:val="en-AU"/>
        </w:rPr>
        <w:t>by $8.50</w:t>
      </w:r>
      <w:r>
        <w:rPr>
          <w:rFonts w:cs="CG Times"/>
          <w:i/>
          <w:iCs/>
          <w:lang w:val="en-AU"/>
        </w:rPr>
        <w:t>.</w:t>
      </w:r>
    </w:p>
    <w:p w14:paraId="77E99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temperature rose for four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temperature rose </w:t>
      </w:r>
      <w:r>
        <w:rPr>
          <w:rFonts w:cs="CG Times"/>
          <w:i/>
          <w:iCs/>
          <w:u w:val="single"/>
          <w:lang w:val="en-AU"/>
        </w:rPr>
        <w:t>20</w:t>
      </w:r>
      <w:r>
        <w:rPr>
          <w:rFonts w:cs="CG Times"/>
          <w:i/>
          <w:iCs/>
          <w:u w:val="single"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 xml:space="preserve"> in four days.</w:t>
      </w:r>
    </w:p>
    <w:p w14:paraId="587358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share price went up for weeks.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went up </w:t>
      </w:r>
      <w:r>
        <w:rPr>
          <w:rFonts w:cs="CG Times"/>
          <w:i/>
          <w:iCs/>
          <w:u w:val="single"/>
          <w:lang w:val="en-AU"/>
        </w:rPr>
        <w:t xml:space="preserve">from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 xml:space="preserve">3 to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5</w:t>
      </w:r>
      <w:r>
        <w:rPr>
          <w:rFonts w:cs="CG Times"/>
          <w:i/>
          <w:iCs/>
          <w:lang w:val="en-AU"/>
        </w:rPr>
        <w:t xml:space="preserve"> in a week.</w:t>
      </w:r>
    </w:p>
    <w:p w14:paraId="5C27D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shrub grew for years.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shrub grew </w:t>
      </w:r>
      <w:r>
        <w:rPr>
          <w:rFonts w:cs="CG Times"/>
          <w:i/>
          <w:iCs/>
          <w:u w:val="single"/>
          <w:lang w:val="en-AU"/>
        </w:rPr>
        <w:t>a whole foot</w:t>
      </w:r>
      <w:r>
        <w:rPr>
          <w:rFonts w:cs="CG Times"/>
          <w:i/>
          <w:iCs/>
          <w:lang w:val="en-AU"/>
        </w:rPr>
        <w:t xml:space="preserve"> in a year.</w:t>
      </w:r>
    </w:p>
    <w:p w14:paraId="004341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went up </w:t>
      </w:r>
      <w:r>
        <w:rPr>
          <w:rFonts w:cs="CG Times"/>
          <w:i/>
          <w:iCs/>
          <w:u w:val="single"/>
          <w:lang w:val="en-AU"/>
        </w:rPr>
        <w:sym w:font="WP TypographicSymbols" w:char="002C"/>
      </w:r>
      <w:r>
        <w:rPr>
          <w:rFonts w:cs="CG Times"/>
          <w:i/>
          <w:iCs/>
          <w:u w:val="single"/>
          <w:lang w:val="en-AU"/>
        </w:rPr>
        <w:t>2</w:t>
      </w:r>
      <w:r>
        <w:rPr>
          <w:rFonts w:cs="CG Times"/>
          <w:i/>
          <w:iCs/>
          <w:lang w:val="en-AU"/>
        </w:rPr>
        <w:t>.</w:t>
      </w:r>
    </w:p>
    <w:p w14:paraId="2F3819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lowered the net </w:t>
      </w:r>
      <w:r>
        <w:rPr>
          <w:rFonts w:cs="CG Times"/>
          <w:i/>
          <w:iCs/>
          <w:u w:val="single"/>
          <w:lang w:val="en-AU"/>
        </w:rPr>
        <w:t>three metres</w:t>
      </w:r>
      <w:r>
        <w:rPr>
          <w:rFonts w:cs="CG Times"/>
          <w:i/>
          <w:iCs/>
          <w:lang w:val="en-AU"/>
        </w:rPr>
        <w:t xml:space="preserve"> into the water.</w:t>
      </w:r>
    </w:p>
    <w:p w14:paraId="164815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hadn't expected them to walk </w:t>
      </w:r>
      <w:r>
        <w:rPr>
          <w:rFonts w:cs="CG Times"/>
          <w:i/>
          <w:iCs/>
          <w:u w:val="single"/>
          <w:lang w:val="en-AU"/>
        </w:rPr>
        <w:t>that distance</w:t>
      </w:r>
      <w:r>
        <w:rPr>
          <w:rFonts w:cs="CG Times"/>
          <w:i/>
          <w:iCs/>
          <w:lang w:val="en-AU"/>
        </w:rPr>
        <w:t>.</w:t>
      </w:r>
    </w:p>
    <w:p w14:paraId="666C08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walked </w:t>
      </w:r>
      <w:r>
        <w:rPr>
          <w:rFonts w:cs="CG Times"/>
          <w:i/>
          <w:iCs/>
          <w:u w:val="single"/>
          <w:lang w:val="en-AU"/>
        </w:rPr>
        <w:t>the last few miles</w:t>
      </w:r>
      <w:r>
        <w:rPr>
          <w:rFonts w:cs="CG Times"/>
          <w:i/>
          <w:iCs/>
          <w:lang w:val="en-AU"/>
        </w:rPr>
        <w:t xml:space="preserve">; Bill rode </w:t>
      </w:r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lang w:val="en-AU"/>
        </w:rPr>
        <w:t xml:space="preserve"> on a donkey.</w:t>
      </w:r>
    </w:p>
    <w:p w14:paraId="59980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A jar of coffee is $12.</w:t>
      </w:r>
    </w:p>
    <w:p w14:paraId="3990ED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Dow Jones industrial average currently stands at 9437.</w:t>
      </w:r>
    </w:p>
    <w:p w14:paraId="07E49AE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temperature is 10</w:t>
      </w:r>
      <w:r>
        <w:rPr>
          <w:rFonts w:cs="CG Times"/>
          <w:i/>
          <w:iCs/>
          <w:lang w:val="en-AU"/>
        </w:rPr>
        <w:sym w:font="WP TypographicSymbols" w:char="0031"/>
      </w:r>
      <w:r>
        <w:rPr>
          <w:rFonts w:cs="CG Times"/>
          <w:i/>
          <w:iCs/>
          <w:lang w:val="en-AU"/>
        </w:rPr>
        <w:t>.</w:t>
      </w:r>
    </w:p>
    <w:p w14:paraId="681804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 </w:t>
      </w:r>
      <w:proofErr w:type="spellStart"/>
      <w:r>
        <w:rPr>
          <w:rFonts w:cs="CG Times"/>
          <w:i/>
          <w:iCs/>
          <w:lang w:val="en-AU"/>
        </w:rPr>
        <w:t>philosphy</w:t>
      </w:r>
      <w:proofErr w:type="spellEnd"/>
      <w:r>
        <w:rPr>
          <w:rFonts w:cs="CG Times"/>
          <w:i/>
          <w:iCs/>
          <w:lang w:val="en-AU"/>
        </w:rPr>
        <w:t xml:space="preserve"> mark was 70%.</w:t>
      </w:r>
    </w:p>
    <w:p w14:paraId="7C627E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$12.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jar of coffee </w:t>
      </w:r>
      <w:r>
        <w:rPr>
          <w:rFonts w:cs="CG Times"/>
          <w:i/>
          <w:iCs/>
          <w:u w:val="single"/>
          <w:lang w:val="en-AU"/>
        </w:rPr>
        <w:t>costs</w:t>
      </w:r>
      <w:r>
        <w:rPr>
          <w:rFonts w:cs="CG Times"/>
          <w:i/>
          <w:iCs/>
          <w:lang w:val="en-AU"/>
        </w:rPr>
        <w:t xml:space="preserve"> $12.</w:t>
      </w:r>
    </w:p>
    <w:p w14:paraId="69A4E6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over 20 kilos.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case </w:t>
      </w:r>
      <w:r>
        <w:rPr>
          <w:rFonts w:cs="CG Times"/>
          <w:i/>
          <w:iCs/>
          <w:u w:val="single"/>
          <w:lang w:val="en-AU"/>
        </w:rPr>
        <w:t>weighs</w:t>
      </w:r>
      <w:r>
        <w:rPr>
          <w:rFonts w:cs="CG Times"/>
          <w:i/>
          <w:iCs/>
          <w:lang w:val="en-AU"/>
        </w:rPr>
        <w:t xml:space="preserve"> over $20.</w:t>
      </w:r>
    </w:p>
    <w:p w14:paraId="763D3E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760"/>
          <w:tab w:val="left" w:pos="5127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six </w:t>
      </w:r>
      <w:proofErr w:type="gramStart"/>
      <w:r>
        <w:rPr>
          <w:rFonts w:cs="CG Times"/>
          <w:i/>
          <w:iCs/>
          <w:lang w:val="en-AU"/>
        </w:rPr>
        <w:t>foot</w:t>
      </w:r>
      <w:proofErr w:type="gramEnd"/>
      <w:r>
        <w:rPr>
          <w:rFonts w:cs="CG Times"/>
          <w:i/>
          <w:iCs/>
          <w:lang w:val="en-AU"/>
        </w:rPr>
        <w:t xml:space="preserve"> by four.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other table </w:t>
      </w:r>
      <w:r>
        <w:rPr>
          <w:rFonts w:cs="CG Times"/>
          <w:i/>
          <w:iCs/>
          <w:u w:val="single"/>
          <w:lang w:val="en-AU"/>
        </w:rPr>
        <w:t>measures</w:t>
      </w:r>
      <w:r>
        <w:rPr>
          <w:rFonts w:cs="CG Times"/>
          <w:i/>
          <w:iCs/>
          <w:lang w:val="en-AU"/>
        </w:rPr>
        <w:t xml:space="preserve"> six foot by four.</w:t>
      </w:r>
    </w:p>
    <w:p w14:paraId="2686A0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read your thesis </w:t>
      </w:r>
      <w:r>
        <w:rPr>
          <w:rFonts w:cs="CG Times"/>
          <w:i/>
          <w:iCs/>
          <w:u w:val="single"/>
          <w:lang w:val="en-AU"/>
        </w:rPr>
        <w:t>last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15B822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is </w:t>
      </w:r>
      <w:r>
        <w:rPr>
          <w:rFonts w:cs="CG Times"/>
          <w:i/>
          <w:iCs/>
          <w:u w:val="single"/>
          <w:lang w:val="en-AU"/>
        </w:rPr>
        <w:t>tomorrow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subject orientation]</w:t>
      </w:r>
    </w:p>
    <w:p w14:paraId="541A8A9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arranged a meeting </w:t>
      </w:r>
      <w:r>
        <w:rPr>
          <w:rFonts w:cs="CG Times"/>
          <w:i/>
          <w:iCs/>
          <w:u w:val="single"/>
          <w:lang w:val="en-AU"/>
        </w:rPr>
        <w:t>for Tuesday at 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object orientation]</w:t>
      </w:r>
    </w:p>
    <w:p w14:paraId="19430D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be</w:t>
      </w:r>
      <w:proofErr w:type="gramEnd"/>
      <w:r>
        <w:rPr>
          <w:rFonts w:cs="CG Times"/>
          <w:i/>
          <w:iCs/>
          <w:lang w:val="en-AU"/>
        </w:rPr>
        <w:tab/>
        <w:t>happen</w:t>
      </w:r>
      <w:r>
        <w:rPr>
          <w:rFonts w:cs="CG Times"/>
          <w:i/>
          <w:iCs/>
          <w:lang w:val="en-AU"/>
        </w:rPr>
        <w:tab/>
        <w:t>live</w:t>
      </w:r>
      <w:r>
        <w:rPr>
          <w:rFonts w:cs="CG Times"/>
          <w:i/>
          <w:iCs/>
          <w:lang w:val="en-AU"/>
        </w:rPr>
        <w:tab/>
        <w:t>occur</w:t>
      </w:r>
      <w:r>
        <w:rPr>
          <w:rFonts w:cs="CG Times"/>
          <w:i/>
          <w:iCs/>
          <w:lang w:val="en-AU"/>
        </w:rPr>
        <w:tab/>
        <w:t>take place</w:t>
      </w:r>
      <w:r>
        <w:rPr>
          <w:rFonts w:cs="CG Times"/>
          <w:lang w:val="en-AU"/>
        </w:rPr>
        <w:tab/>
        <w:t>[S-orientation]</w:t>
      </w:r>
    </w:p>
    <w:p w14:paraId="3C6161D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arrange</w:t>
      </w:r>
      <w:r>
        <w:rPr>
          <w:rFonts w:cs="CG Times"/>
          <w:i/>
          <w:iCs/>
          <w:lang w:val="en-AU"/>
        </w:rPr>
        <w:tab/>
        <w:t>fix</w:t>
      </w:r>
      <w:r>
        <w:rPr>
          <w:rFonts w:cs="CG Times"/>
          <w:i/>
          <w:iCs/>
          <w:lang w:val="en-AU"/>
        </w:rPr>
        <w:tab/>
        <w:t>keep</w:t>
      </w:r>
      <w:r>
        <w:rPr>
          <w:rFonts w:cs="CG Times"/>
          <w:i/>
          <w:iCs/>
          <w:lang w:val="en-AU"/>
        </w:rPr>
        <w:tab/>
        <w:t>put</w:t>
      </w:r>
      <w:r>
        <w:rPr>
          <w:rFonts w:cs="CG Times"/>
          <w:i/>
          <w:iCs/>
          <w:lang w:val="en-AU"/>
        </w:rPr>
        <w:tab/>
        <w:t>schedule</w:t>
      </w:r>
      <w:r>
        <w:rPr>
          <w:rFonts w:cs="CG Times"/>
          <w:lang w:val="en-AU"/>
        </w:rPr>
        <w:tab/>
        <w:t>[O-orientation]</w:t>
      </w:r>
    </w:p>
    <w:p w14:paraId="7EF44B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Christmas falls </w:t>
      </w:r>
      <w:r>
        <w:rPr>
          <w:rFonts w:cs="CG Times"/>
          <w:i/>
          <w:iCs/>
          <w:u w:val="single"/>
          <w:lang w:val="en-AU"/>
        </w:rPr>
        <w:t>on a Tuesday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this year</w:t>
      </w:r>
      <w:r>
        <w:rPr>
          <w:rFonts w:cs="CG Times"/>
          <w:i/>
          <w:iCs/>
          <w:lang w:val="en-AU"/>
        </w:rPr>
        <w:t>.</w:t>
      </w:r>
    </w:p>
    <w:p w14:paraId="7D10B6F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 xml:space="preserve"> scheduled yet another meeting </w:t>
      </w:r>
      <w:r>
        <w:rPr>
          <w:rFonts w:cs="CG Times"/>
          <w:i/>
          <w:iCs/>
          <w:u w:val="single"/>
          <w:lang w:val="en-AU"/>
        </w:rPr>
        <w:t>for the following Tuesday</w:t>
      </w:r>
      <w:r>
        <w:rPr>
          <w:rFonts w:cs="CG Times"/>
          <w:i/>
          <w:iCs/>
          <w:lang w:val="en-AU"/>
        </w:rPr>
        <w:t>.</w:t>
      </w:r>
    </w:p>
    <w:p w14:paraId="0548A1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has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been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moved </w:t>
      </w:r>
      <w:r>
        <w:rPr>
          <w:rFonts w:cs="CG Times"/>
          <w:i/>
          <w:iCs/>
          <w:u w:val="single"/>
          <w:lang w:val="en-AU"/>
        </w:rPr>
        <w:t>from Tuesday morning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Thursday afternoon</w:t>
      </w:r>
      <w:r>
        <w:rPr>
          <w:rFonts w:cs="CG Times"/>
          <w:i/>
          <w:iCs/>
          <w:lang w:val="en-AU"/>
        </w:rPr>
        <w:t>.</w:t>
      </w:r>
    </w:p>
    <w:p w14:paraId="4E7842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have postponed our holiday </w:t>
      </w:r>
      <w:r>
        <w:rPr>
          <w:rFonts w:cs="CG Times"/>
          <w:i/>
          <w:iCs/>
          <w:u w:val="single"/>
          <w:lang w:val="en-AU"/>
        </w:rPr>
        <w:t>until the end of September</w:t>
      </w:r>
      <w:r>
        <w:rPr>
          <w:rFonts w:cs="CG Times"/>
          <w:i/>
          <w:iCs/>
          <w:lang w:val="en-AU"/>
        </w:rPr>
        <w:t>.</w:t>
      </w:r>
    </w:p>
    <w:p w14:paraId="76A301A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adjourned the meeting </w:t>
      </w:r>
      <w:r>
        <w:rPr>
          <w:rFonts w:cs="CG Times"/>
          <w:i/>
          <w:iCs/>
          <w:u w:val="single"/>
          <w:lang w:val="en-AU"/>
        </w:rPr>
        <w:t>until next week</w:t>
      </w:r>
      <w:r>
        <w:rPr>
          <w:rFonts w:cs="CG Times"/>
          <w:i/>
          <w:iCs/>
          <w:lang w:val="en-AU"/>
        </w:rPr>
        <w:t>.</w:t>
      </w:r>
    </w:p>
    <w:p w14:paraId="668321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</w:p>
    <w:p w14:paraId="4FA86657" w14:textId="3DDC92EC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all over </w:t>
      </w:r>
      <w:r>
        <w:rPr>
          <w:rFonts w:cs="CG Times"/>
          <w:i/>
          <w:iCs/>
          <w:u w:val="single"/>
          <w:lang w:val="en-AU"/>
        </w:rPr>
        <w:t>a year from now</w:t>
      </w:r>
      <w:r w:rsidR="006B7827" w:rsidRPr="006B7827">
        <w:rPr>
          <w:rFonts w:cs="CG Times"/>
          <w:i/>
          <w:iCs/>
          <w:lang w:val="en-AU"/>
        </w:rPr>
        <w:t>.</w:t>
      </w:r>
    </w:p>
    <w:p w14:paraId="0A6AFE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</w:t>
      </w:r>
      <w:r>
        <w:rPr>
          <w:rFonts w:cs="CG Times"/>
          <w:i/>
          <w:iCs/>
          <w:lang w:val="en-AU"/>
        </w:rPr>
        <w:tab/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this morning</w:t>
      </w:r>
    </w:p>
    <w:p w14:paraId="45BA3D3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proofErr w:type="gramStart"/>
      <w:r>
        <w:rPr>
          <w:rFonts w:cs="CG Times"/>
          <w:i/>
          <w:iCs/>
          <w:lang w:val="en-AU"/>
        </w:rPr>
        <w:t>tonight</w:t>
      </w:r>
      <w:proofErr w:type="gramEnd"/>
      <w:r>
        <w:rPr>
          <w:rFonts w:cs="CG Times"/>
          <w:i/>
          <w:iCs/>
          <w:lang w:val="en-AU"/>
        </w:rPr>
        <w:tab/>
        <w:t>last night</w:t>
      </w:r>
      <w:r>
        <w:rPr>
          <w:rFonts w:cs="CG Times"/>
          <w:i/>
          <w:iCs/>
          <w:lang w:val="en-AU"/>
        </w:rPr>
        <w:tab/>
        <w:t>tomorrow night</w:t>
      </w:r>
      <w:r>
        <w:rPr>
          <w:rFonts w:cs="CG Times"/>
          <w:i/>
          <w:iCs/>
          <w:lang w:val="en-AU"/>
        </w:rPr>
        <w:tab/>
        <w:t>last week</w:t>
      </w:r>
      <w:r>
        <w:rPr>
          <w:rFonts w:cs="CG Times"/>
          <w:i/>
          <w:iCs/>
          <w:lang w:val="en-AU"/>
        </w:rPr>
        <w:tab/>
        <w:t>next week</w:t>
      </w:r>
    </w:p>
    <w:p w14:paraId="14CA800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two days </w:t>
      </w:r>
      <w:proofErr w:type="gramStart"/>
      <w:r>
        <w:rPr>
          <w:rFonts w:cs="CG Times"/>
          <w:i/>
          <w:iCs/>
          <w:lang w:val="en-AU"/>
        </w:rPr>
        <w:t>ago</w:t>
      </w:r>
      <w:proofErr w:type="gramEnd"/>
      <w:r>
        <w:rPr>
          <w:rFonts w:cs="CG Times"/>
          <w:i/>
          <w:iCs/>
          <w:lang w:val="en-AU"/>
        </w:rPr>
        <w:tab/>
        <w:t>in two weeks</w:t>
      </w:r>
      <w:r>
        <w:rPr>
          <w:rFonts w:cs="CG Times"/>
          <w:i/>
          <w:iCs/>
          <w:lang w:val="en-AU"/>
        </w:rPr>
        <w:tab/>
        <w:t>in a week's time</w:t>
      </w:r>
      <w:r>
        <w:rPr>
          <w:rFonts w:cs="CG Times"/>
          <w:i/>
          <w:iCs/>
          <w:lang w:val="en-AU"/>
        </w:rPr>
        <w:tab/>
        <w:t>these days</w:t>
      </w:r>
      <w:r>
        <w:rPr>
          <w:rFonts w:cs="CG Times"/>
          <w:i/>
          <w:iCs/>
          <w:lang w:val="en-AU"/>
        </w:rPr>
        <w:tab/>
        <w:t>in earlier times</w:t>
      </w:r>
    </w:p>
    <w:p w14:paraId="379E76B8" w14:textId="20DF696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</w:t>
      </w:r>
      <w:r w:rsidR="001C017F">
        <w:rPr>
          <w:rFonts w:cs="CG Times"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lived </w:t>
      </w:r>
      <w:r>
        <w:rPr>
          <w:rFonts w:cs="CG Times"/>
          <w:i/>
          <w:iCs/>
          <w:u w:val="single"/>
          <w:lang w:val="en-AU"/>
        </w:rPr>
        <w:t xml:space="preserve">in the </w:t>
      </w:r>
      <w:r w:rsidR="00C14572">
        <w:rPr>
          <w:rFonts w:cs="CG Times"/>
          <w:i/>
          <w:iCs/>
          <w:u w:val="single"/>
          <w:lang w:val="en-AU"/>
        </w:rPr>
        <w:t>third</w:t>
      </w:r>
      <w:r>
        <w:rPr>
          <w:rFonts w:cs="CG Times"/>
          <w:i/>
          <w:iCs/>
          <w:u w:val="single"/>
          <w:lang w:val="en-AU"/>
        </w:rPr>
        <w:t xml:space="preserve"> century B</w:t>
      </w:r>
      <w:r w:rsidR="00697606">
        <w:rPr>
          <w:rFonts w:cs="CG Times"/>
          <w:i/>
          <w:iCs/>
          <w:u w:val="single"/>
          <w:lang w:val="en-AU"/>
        </w:rPr>
        <w:t>C</w:t>
      </w:r>
      <w:r w:rsidRPr="007225DE">
        <w:rPr>
          <w:rFonts w:cs="CG Times"/>
          <w:i/>
          <w:iCs/>
          <w:lang w:val="en-AU"/>
        </w:rPr>
        <w:t>.</w:t>
      </w:r>
    </w:p>
    <w:p w14:paraId="553D3314" w14:textId="186CCC1E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Company was founded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1 </w:t>
      </w:r>
      <w:proofErr w:type="spellStart"/>
      <w:r>
        <w:rPr>
          <w:rFonts w:cs="CG Times"/>
          <w:i/>
          <w:iCs/>
          <w:u w:val="single"/>
          <w:lang w:val="en-AU"/>
        </w:rPr>
        <w:t>Jan</w:t>
      </w:r>
      <w:r w:rsidR="001C017F">
        <w:rPr>
          <w:rFonts w:cs="CG Times"/>
          <w:i/>
          <w:iCs/>
          <w:u w:val="single"/>
          <w:lang w:val="en-AU"/>
        </w:rPr>
        <w:t>c</w:t>
      </w:r>
      <w:r>
        <w:rPr>
          <w:rFonts w:cs="CG Times"/>
          <w:i/>
          <w:iCs/>
          <w:u w:val="single"/>
          <w:lang w:val="en-AU"/>
        </w:rPr>
        <w:t>uary</w:t>
      </w:r>
      <w:proofErr w:type="spellEnd"/>
      <w:r>
        <w:rPr>
          <w:rFonts w:cs="CG Times"/>
          <w:i/>
          <w:iCs/>
          <w:u w:val="single"/>
          <w:lang w:val="en-AU"/>
        </w:rPr>
        <w:t>, 1978</w:t>
      </w:r>
      <w:r>
        <w:rPr>
          <w:rFonts w:cs="CG Times"/>
          <w:i/>
          <w:iCs/>
          <w:lang w:val="en-AU"/>
        </w:rPr>
        <w:t>.</w:t>
      </w:r>
    </w:p>
    <w:p w14:paraId="27DD75F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Sarah is arriving </w:t>
      </w:r>
      <w:r>
        <w:rPr>
          <w:rFonts w:cs="CG Times"/>
          <w:i/>
          <w:iCs/>
          <w:u w:val="single"/>
          <w:lang w:val="en-AU"/>
        </w:rPr>
        <w:t xml:space="preserve">at </w:t>
      </w:r>
      <w:r w:rsidR="00677651">
        <w:rPr>
          <w:rFonts w:cs="CG Times"/>
          <w:i/>
          <w:iCs/>
          <w:u w:val="single"/>
          <w:lang w:val="en-AU"/>
        </w:rPr>
        <w:t>three</w:t>
      </w:r>
      <w:r>
        <w:rPr>
          <w:rFonts w:cs="CG Times"/>
          <w:i/>
          <w:iCs/>
          <w:u w:val="single"/>
          <w:lang w:val="en-AU"/>
        </w:rPr>
        <w:t xml:space="preserve"> o'clock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 xml:space="preserve">on </w:t>
      </w:r>
      <w:r w:rsidR="00677651">
        <w:rPr>
          <w:rFonts w:cs="CG Times"/>
          <w:i/>
          <w:iCs/>
          <w:u w:val="single"/>
          <w:lang w:val="en-AU"/>
        </w:rPr>
        <w:t xml:space="preserve">3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</w:p>
    <w:p w14:paraId="760417B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finished the job </w:t>
      </w:r>
      <w:r>
        <w:rPr>
          <w:rFonts w:cs="CG Times"/>
          <w:i/>
          <w:iCs/>
          <w:u w:val="single"/>
          <w:lang w:val="en-AU"/>
        </w:rPr>
        <w:t>at noon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end of May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at the week-end</w:t>
      </w:r>
      <w:r>
        <w:rPr>
          <w:rFonts w:cs="CG Times"/>
          <w:i/>
          <w:iCs/>
          <w:lang w:val="en-AU"/>
        </w:rPr>
        <w:t>.</w:t>
      </w:r>
    </w:p>
    <w:p w14:paraId="160EB92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at three o'clock</w:t>
      </w:r>
      <w:r>
        <w:rPr>
          <w:rFonts w:cs="CG Times"/>
          <w:i/>
          <w:iCs/>
          <w:lang w:val="en-AU"/>
        </w:rPr>
        <w:t xml:space="preserve">. </w:t>
      </w:r>
    </w:p>
    <w:p w14:paraId="4DE1AF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all met in Paris </w:t>
      </w:r>
      <w:r>
        <w:rPr>
          <w:rFonts w:cs="CG Times"/>
          <w:i/>
          <w:iCs/>
          <w:u w:val="single"/>
          <w:lang w:val="en-AU"/>
        </w:rPr>
        <w:t>last Monday</w:t>
      </w:r>
      <w:r>
        <w:rPr>
          <w:rFonts w:cs="CG Times"/>
          <w:i/>
          <w:iCs/>
          <w:lang w:val="en-AU"/>
        </w:rPr>
        <w:t xml:space="preserve">. I got there </w:t>
      </w:r>
      <w:r>
        <w:rPr>
          <w:rFonts w:cs="CG Times"/>
          <w:i/>
          <w:iCs/>
          <w:u w:val="single"/>
          <w:lang w:val="en-AU"/>
        </w:rPr>
        <w:t>at 3 o'clock</w:t>
      </w:r>
      <w:r>
        <w:rPr>
          <w:rFonts w:cs="CG Times"/>
          <w:i/>
          <w:iCs/>
          <w:lang w:val="en-AU"/>
        </w:rPr>
        <w:t xml:space="preserve">, the others </w:t>
      </w:r>
      <w:r>
        <w:rPr>
          <w:rFonts w:cs="CG Times"/>
          <w:i/>
          <w:iCs/>
          <w:u w:val="single"/>
          <w:lang w:val="en-AU"/>
        </w:rPr>
        <w:t>at four</w:t>
      </w:r>
      <w:r>
        <w:rPr>
          <w:rFonts w:cs="CG Times"/>
          <w:lang w:val="en-AU"/>
        </w:rPr>
        <w:t>.</w:t>
      </w:r>
    </w:p>
    <w:p w14:paraId="66132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company collapsed </w:t>
      </w:r>
      <w:r>
        <w:rPr>
          <w:rFonts w:cs="CG Times"/>
          <w:i/>
          <w:iCs/>
          <w:u w:val="single"/>
          <w:lang w:val="en-AU"/>
        </w:rPr>
        <w:t>during World War II</w:t>
      </w:r>
      <w:r>
        <w:rPr>
          <w:rFonts w:cs="CG Times"/>
          <w:i/>
          <w:iCs/>
          <w:lang w:val="en-AU"/>
        </w:rPr>
        <w:t>.</w:t>
      </w:r>
    </w:p>
    <w:p w14:paraId="08267C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became a recluse </w:t>
      </w:r>
      <w:r>
        <w:rPr>
          <w:rFonts w:cs="CG Times"/>
          <w:i/>
          <w:iCs/>
          <w:u w:val="single"/>
          <w:lang w:val="en-AU"/>
        </w:rPr>
        <w:t>after the death of her husband</w:t>
      </w:r>
      <w:r>
        <w:rPr>
          <w:rFonts w:cs="CG Times"/>
          <w:i/>
          <w:iCs/>
          <w:lang w:val="en-AU"/>
        </w:rPr>
        <w:t>.</w:t>
      </w:r>
    </w:p>
    <w:p w14:paraId="4785D8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retired to his study </w:t>
      </w:r>
      <w:r>
        <w:rPr>
          <w:rFonts w:cs="CG Times"/>
          <w:i/>
          <w:iCs/>
          <w:u w:val="single"/>
          <w:lang w:val="en-AU"/>
        </w:rPr>
        <w:t>when the guests arrived</w:t>
      </w:r>
      <w:r>
        <w:rPr>
          <w:rFonts w:cs="CG Times"/>
          <w:i/>
          <w:iCs/>
          <w:lang w:val="en-AU"/>
        </w:rPr>
        <w:t>.</w:t>
      </w:r>
    </w:p>
    <w:p w14:paraId="74C379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arrived </w:t>
      </w:r>
      <w:r>
        <w:rPr>
          <w:rFonts w:cs="CG Times"/>
          <w:i/>
          <w:iCs/>
          <w:u w:val="single"/>
          <w:lang w:val="en-AU"/>
        </w:rPr>
        <w:t>earlier than we had expected</w:t>
      </w:r>
      <w:r>
        <w:rPr>
          <w:rFonts w:cs="CG Times"/>
          <w:i/>
          <w:iCs/>
          <w:lang w:val="en-AU"/>
        </w:rPr>
        <w:t>.</w:t>
      </w:r>
    </w:p>
    <w:p w14:paraId="0A1A5D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made a complaint about his behaviour and </w:t>
      </w:r>
      <w:r>
        <w:rPr>
          <w:rFonts w:cs="CG Times"/>
          <w:i/>
          <w:iCs/>
          <w:u w:val="single"/>
          <w:lang w:val="en-AU"/>
        </w:rPr>
        <w:t>soon afterwards</w:t>
      </w:r>
      <w:r>
        <w:rPr>
          <w:rFonts w:cs="CG Times"/>
          <w:i/>
          <w:iCs/>
          <w:lang w:val="en-AU"/>
        </w:rPr>
        <w:t xml:space="preserve"> she was sacked.</w:t>
      </w:r>
    </w:p>
    <w:p w14:paraId="30794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206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By</w:t>
      </w:r>
      <w:proofErr w:type="gramEnd"/>
      <w:r>
        <w:rPr>
          <w:rFonts w:cs="CG Times"/>
          <w:i/>
          <w:iCs/>
          <w:lang w:val="en-AU"/>
        </w:rPr>
        <w:t xml:space="preserve"> a strange coincidence Kim and I got engaged </w:t>
      </w:r>
      <w:r>
        <w:rPr>
          <w:rFonts w:cs="CG Times"/>
          <w:i/>
          <w:iCs/>
          <w:u w:val="single"/>
          <w:lang w:val="en-AU"/>
        </w:rPr>
        <w:t>on the same day</w:t>
      </w:r>
      <w:r>
        <w:rPr>
          <w:rFonts w:cs="CG Times"/>
          <w:i/>
          <w:iCs/>
          <w:lang w:val="en-AU"/>
        </w:rPr>
        <w:t>.</w:t>
      </w:r>
    </w:p>
    <w:p w14:paraId="375289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ago</w:t>
      </w:r>
      <w:r>
        <w:rPr>
          <w:rFonts w:cs="CG Times"/>
          <w:i/>
          <w:iCs/>
          <w:lang w:val="en-AU"/>
        </w:rPr>
        <w:tab/>
        <w:t>at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by</w:t>
      </w:r>
      <w:r>
        <w:rPr>
          <w:rFonts w:cs="CG Times"/>
          <w:i/>
          <w:iCs/>
          <w:lang w:val="en-AU"/>
        </w:rPr>
        <w:tab/>
      </w:r>
    </w:p>
    <w:p w14:paraId="7476AE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during</w:t>
      </w:r>
      <w:r>
        <w:rPr>
          <w:rFonts w:cs="CG Times"/>
          <w:i/>
          <w:iCs/>
          <w:lang w:val="en-AU"/>
        </w:rPr>
        <w:tab/>
        <w:t>in</w:t>
      </w:r>
      <w:r>
        <w:rPr>
          <w:rFonts w:cs="CG Times"/>
          <w:i/>
          <w:iCs/>
          <w:lang w:val="en-AU"/>
        </w:rPr>
        <w:tab/>
        <w:t>into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  <w:t>toward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</w:p>
    <w:p w14:paraId="0818A7E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spoke to her </w:t>
      </w:r>
      <w:r>
        <w:rPr>
          <w:rFonts w:cs="CG Times"/>
          <w:i/>
          <w:iCs/>
          <w:u w:val="single"/>
          <w:lang w:val="en-AU"/>
        </w:rPr>
        <w:t>before the meeting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during the interval</w:t>
      </w:r>
      <w:r>
        <w:rPr>
          <w:rFonts w:cs="CG Times"/>
          <w:i/>
          <w:iCs/>
          <w:lang w:val="en-AU"/>
        </w:rPr>
        <w:t>.</w:t>
      </w:r>
    </w:p>
    <w:p w14:paraId="34EDF6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must have escaped </w:t>
      </w:r>
      <w:r>
        <w:rPr>
          <w:rFonts w:cs="CG Times"/>
          <w:i/>
          <w:iCs/>
          <w:u w:val="single"/>
          <w:lang w:val="en-AU"/>
        </w:rPr>
        <w:t>between 9 a.m. and noon</w:t>
      </w:r>
      <w:r>
        <w:rPr>
          <w:rFonts w:cs="CG Times"/>
          <w:i/>
          <w:iCs/>
          <w:lang w:val="en-AU"/>
        </w:rPr>
        <w:t>.</w:t>
      </w:r>
    </w:p>
    <w:p w14:paraId="28070B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leaving </w:t>
      </w:r>
      <w:r>
        <w:rPr>
          <w:rFonts w:cs="CG Times"/>
          <w:i/>
          <w:iCs/>
          <w:u w:val="single"/>
          <w:lang w:val="en-AU"/>
        </w:rPr>
        <w:t>in three weeks</w:t>
      </w:r>
      <w:r>
        <w:rPr>
          <w:rFonts w:cs="CG Times"/>
          <w:i/>
          <w:iCs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in three weeks' time</w:t>
      </w:r>
      <w:r>
        <w:rPr>
          <w:rFonts w:cs="CG Times"/>
          <w:i/>
          <w:iCs/>
          <w:lang w:val="en-AU"/>
        </w:rPr>
        <w:t>.</w:t>
      </w:r>
    </w:p>
    <w:p w14:paraId="31468A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accident happened </w:t>
      </w:r>
      <w:r>
        <w:rPr>
          <w:rFonts w:cs="CG Times"/>
          <w:i/>
          <w:iCs/>
          <w:u w:val="single"/>
          <w:lang w:val="en-AU"/>
        </w:rPr>
        <w:t>three weeks into the vacation</w:t>
      </w:r>
      <w:r>
        <w:rPr>
          <w:rFonts w:cs="CG Times"/>
          <w:i/>
          <w:iCs/>
          <w:lang w:val="en-AU"/>
        </w:rPr>
        <w:t>.</w:t>
      </w:r>
    </w:p>
    <w:p w14:paraId="7A36C0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as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as</w:t>
      </w:r>
      <w:proofErr w:type="spellEnd"/>
      <w:r>
        <w:rPr>
          <w:rFonts w:cs="CG Times"/>
          <w:i/>
          <w:iCs/>
          <w:lang w:val="en-AU"/>
        </w:rPr>
        <w:t xml:space="preserve"> soon as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218555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has sold over 200 policies </w:t>
      </w:r>
      <w:r>
        <w:rPr>
          <w:rFonts w:cs="CG Times"/>
          <w:i/>
          <w:iCs/>
          <w:u w:val="single"/>
          <w:lang w:val="en-AU"/>
        </w:rPr>
        <w:t>since she joined the company</w:t>
      </w:r>
      <w:r>
        <w:rPr>
          <w:rFonts w:cs="CG Times"/>
          <w:i/>
          <w:iCs/>
          <w:lang w:val="en-AU"/>
        </w:rPr>
        <w:t>.</w:t>
      </w:r>
    </w:p>
    <w:p w14:paraId="1320D6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want to leave </w:t>
      </w:r>
      <w:r>
        <w:rPr>
          <w:rFonts w:cs="CG Times"/>
          <w:i/>
          <w:iCs/>
          <w:u w:val="single"/>
          <w:lang w:val="en-AU"/>
        </w:rPr>
        <w:t>before it gets dark</w:t>
      </w:r>
      <w:r>
        <w:rPr>
          <w:rFonts w:cs="CG Times"/>
          <w:i/>
          <w:iCs/>
          <w:lang w:val="en-AU"/>
        </w:rPr>
        <w:t>.</w:t>
      </w:r>
    </w:p>
    <w:p w14:paraId="6DCF9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invite you over </w:t>
      </w:r>
      <w:r>
        <w:rPr>
          <w:rFonts w:cs="CG Times"/>
          <w:i/>
          <w:iCs/>
          <w:u w:val="single"/>
          <w:lang w:val="en-AU"/>
        </w:rPr>
        <w:t>once we are settled in</w:t>
      </w:r>
      <w:r>
        <w:rPr>
          <w:rFonts w:cs="CG Times"/>
          <w:i/>
          <w:iCs/>
          <w:lang w:val="en-AU"/>
        </w:rPr>
        <w:t>.</w:t>
      </w:r>
    </w:p>
    <w:p w14:paraId="4EFAB90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165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phoned </w:t>
      </w:r>
      <w:r>
        <w:rPr>
          <w:rFonts w:cs="CG Times"/>
          <w:i/>
          <w:iCs/>
          <w:u w:val="single"/>
          <w:lang w:val="en-AU"/>
        </w:rPr>
        <w:t>just as I was leaving</w:t>
      </w:r>
      <w:r>
        <w:rPr>
          <w:rFonts w:cs="CG Times"/>
          <w:i/>
          <w:iCs/>
          <w:lang w:val="en-AU"/>
        </w:rPr>
        <w:t>.</w:t>
      </w:r>
    </w:p>
    <w:p w14:paraId="0399A13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between</w:t>
      </w:r>
      <w:r>
        <w:rPr>
          <w:rFonts w:cs="CG Times"/>
          <w:i/>
          <w:iCs/>
          <w:lang w:val="en-AU"/>
        </w:rPr>
        <w:tab/>
        <w:t>on</w:t>
      </w:r>
      <w:r>
        <w:rPr>
          <w:rFonts w:cs="CG Times"/>
          <w:i/>
          <w:iCs/>
          <w:lang w:val="en-AU"/>
        </w:rPr>
        <w:tab/>
        <w:t>once</w:t>
      </w:r>
      <w:r>
        <w:rPr>
          <w:rFonts w:cs="CG Times"/>
          <w:i/>
          <w:iCs/>
          <w:lang w:val="en-AU"/>
        </w:rPr>
        <w:tab/>
        <w:t>since</w:t>
      </w:r>
    </w:p>
    <w:p w14:paraId="37CA29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must have lost it </w:t>
      </w:r>
      <w:r>
        <w:rPr>
          <w:rFonts w:cs="CG Times"/>
          <w:i/>
          <w:iCs/>
          <w:u w:val="single"/>
          <w:lang w:val="en-AU"/>
        </w:rPr>
        <w:t>between getting on the train and going to the buffet-car</w:t>
      </w:r>
      <w:r>
        <w:rPr>
          <w:rFonts w:cs="CG Times"/>
          <w:i/>
          <w:iCs/>
          <w:lang w:val="en-AU"/>
        </w:rPr>
        <w:t>.</w:t>
      </w:r>
    </w:p>
    <w:p w14:paraId="619F27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them return</w:t>
      </w:r>
      <w:r>
        <w:rPr>
          <w:rFonts w:cs="CG Times"/>
          <w:i/>
          <w:iCs/>
          <w:lang w:val="en-AU"/>
        </w:rPr>
        <w:t>, he hid under the bed.</w:t>
      </w:r>
    </w:p>
    <w:p w14:paraId="31BCDEA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430"/>
          <w:tab w:val="left" w:pos="3901"/>
          <w:tab w:val="left" w:pos="5618"/>
          <w:tab w:val="left" w:pos="6477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Once in bed</w:t>
      </w:r>
      <w:r>
        <w:rPr>
          <w:rFonts w:cs="CG Times"/>
          <w:i/>
          <w:iCs/>
          <w:lang w:val="en-AU"/>
        </w:rPr>
        <w:t xml:space="preserve"> they usually fall asleep pretty soon.</w:t>
      </w:r>
    </w:p>
    <w:p w14:paraId="35B6A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after</w:t>
      </w:r>
      <w:r>
        <w:rPr>
          <w:rFonts w:cs="CG Times"/>
          <w:i/>
          <w:iCs/>
          <w:lang w:val="en-AU"/>
        </w:rPr>
        <w:tab/>
        <w:t>afterward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ab/>
        <w:t>before</w:t>
      </w:r>
      <w:r>
        <w:rPr>
          <w:rFonts w:cs="CG Times"/>
          <w:i/>
          <w:iCs/>
          <w:lang w:val="en-AU"/>
        </w:rPr>
        <w:tab/>
        <w:t>beforehand</w:t>
      </w:r>
      <w:r>
        <w:rPr>
          <w:rFonts w:cs="CG Times"/>
          <w:i/>
          <w:iCs/>
          <w:lang w:val="en-AU"/>
        </w:rPr>
        <w:tab/>
        <w:t>now</w:t>
      </w:r>
    </w:p>
    <w:p w14:paraId="3A410D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since</w:t>
      </w:r>
      <w:r>
        <w:rPr>
          <w:rFonts w:cs="CG Times"/>
          <w:i/>
          <w:iCs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then</w:t>
      </w:r>
      <w:proofErr w:type="gramEnd"/>
      <w:r>
        <w:rPr>
          <w:rFonts w:cs="CG Times"/>
          <w:i/>
          <w:iCs/>
          <w:lang w:val="en-AU"/>
        </w:rPr>
        <w:tab/>
        <w:t>throughout</w:t>
      </w:r>
      <w:r>
        <w:rPr>
          <w:rFonts w:cs="CG Times"/>
          <w:i/>
          <w:iCs/>
          <w:lang w:val="en-AU"/>
        </w:rPr>
        <w:tab/>
        <w:t>when</w:t>
      </w:r>
      <w:r>
        <w:rPr>
          <w:rFonts w:cs="CG Times"/>
          <w:i/>
          <w:iCs/>
          <w:lang w:val="en-AU"/>
        </w:rPr>
        <w:tab/>
      </w:r>
    </w:p>
    <w:p w14:paraId="6CB4E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seen her several times 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i/>
          <w:iCs/>
          <w:lang w:val="en-AU"/>
        </w:rPr>
        <w:t xml:space="preserve"> are they coming?</w:t>
      </w:r>
    </w:p>
    <w:p w14:paraId="734F13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388"/>
          <w:tab w:val="left" w:pos="57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heart sank </w:t>
      </w:r>
      <w:r>
        <w:rPr>
          <w:rFonts w:cs="CG Times"/>
          <w:i/>
          <w:iCs/>
          <w:u w:val="single"/>
          <w:lang w:val="en-AU"/>
        </w:rPr>
        <w:t>when he heard the news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leave </w:t>
      </w:r>
      <w:r>
        <w:rPr>
          <w:rFonts w:cs="CG Times"/>
          <w:i/>
          <w:iCs/>
          <w:u w:val="single"/>
          <w:lang w:val="en-AU"/>
        </w:rPr>
        <w:t>whenever you like</w:t>
      </w:r>
      <w:r>
        <w:rPr>
          <w:rFonts w:cs="CG Times"/>
          <w:i/>
          <w:iCs/>
          <w:lang w:val="en-AU"/>
        </w:rPr>
        <w:t>.</w:t>
      </w:r>
    </w:p>
    <w:p w14:paraId="3B9CE0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 waiting for the bus</w:t>
      </w:r>
      <w:r>
        <w:rPr>
          <w:rFonts w:cs="CG Times"/>
          <w:i/>
          <w:iCs/>
          <w:lang w:val="en-AU"/>
        </w:rPr>
        <w:t xml:space="preserve"> I read the paper.</w:t>
      </w:r>
      <w:r>
        <w:rPr>
          <w:rFonts w:cs="CG Times"/>
          <w:lang w:val="en-AU"/>
        </w:rPr>
        <w:tab/>
        <w:t>[gerund-participial]</w:t>
      </w:r>
    </w:p>
    <w:p w14:paraId="0C4F2C6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asked to step forward</w:t>
      </w:r>
      <w:r>
        <w:rPr>
          <w:rFonts w:cs="CG Times"/>
          <w:i/>
          <w:iCs/>
          <w:lang w:val="en-AU"/>
        </w:rPr>
        <w:t>, he blushed.</w:t>
      </w:r>
      <w:r>
        <w:rPr>
          <w:rFonts w:cs="CG Times"/>
          <w:lang w:val="en-AU"/>
        </w:rPr>
        <w:tab/>
        <w:t>[past-participial]</w:t>
      </w:r>
    </w:p>
    <w:p w14:paraId="54683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can't read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while on duty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[verbless]</w:t>
      </w:r>
    </w:p>
    <w:p w14:paraId="3CB8C9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yesterday</w:t>
      </w:r>
      <w:r>
        <w:rPr>
          <w:rFonts w:cs="CG Times"/>
          <w:i/>
          <w:iCs/>
          <w:lang w:val="en-AU"/>
        </w:rPr>
        <w:tab/>
        <w:t>today</w:t>
      </w:r>
      <w:r>
        <w:rPr>
          <w:rFonts w:cs="CG Times"/>
          <w:i/>
          <w:iCs/>
          <w:lang w:val="en-AU"/>
        </w:rPr>
        <w:tab/>
        <w:t>tomorrow</w:t>
      </w:r>
      <w:r>
        <w:rPr>
          <w:rFonts w:cs="CG Times"/>
          <w:i/>
          <w:iCs/>
          <w:lang w:val="en-AU"/>
        </w:rPr>
        <w:tab/>
        <w:t>tonight</w:t>
      </w:r>
      <w:r>
        <w:rPr>
          <w:rFonts w:cs="CG Times"/>
          <w:i/>
          <w:iCs/>
          <w:lang w:val="en-AU"/>
        </w:rPr>
        <w:tab/>
        <w:t>Sunday</w:t>
      </w:r>
      <w:r>
        <w:rPr>
          <w:rFonts w:cs="CG Times"/>
          <w:i/>
          <w:iCs/>
          <w:lang w:val="en-AU"/>
        </w:rPr>
        <w:tab/>
        <w:t>Monday</w:t>
      </w:r>
      <w:r>
        <w:rPr>
          <w:rFonts w:cs="CG Times"/>
          <w:i/>
          <w:iCs/>
          <w:lang w:val="en-AU"/>
        </w:rPr>
        <w:tab/>
      </w:r>
    </w:p>
    <w:p w14:paraId="181538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morning</w:t>
      </w:r>
      <w:r>
        <w:rPr>
          <w:rFonts w:cs="CG Times"/>
          <w:i/>
          <w:iCs/>
          <w:lang w:val="en-AU"/>
        </w:rPr>
        <w:tab/>
        <w:t>afternoon</w:t>
      </w:r>
      <w:r>
        <w:rPr>
          <w:rFonts w:cs="CG Times"/>
          <w:i/>
          <w:iCs/>
          <w:lang w:val="en-AU"/>
        </w:rPr>
        <w:tab/>
        <w:t>evening</w:t>
      </w:r>
      <w:r>
        <w:rPr>
          <w:rFonts w:cs="CG Times"/>
          <w:i/>
          <w:iCs/>
          <w:lang w:val="en-AU"/>
        </w:rPr>
        <w:tab/>
        <w:t>day</w:t>
      </w:r>
      <w:r>
        <w:rPr>
          <w:rFonts w:cs="CG Times"/>
          <w:i/>
          <w:iCs/>
          <w:lang w:val="en-AU"/>
        </w:rPr>
        <w:tab/>
        <w:t>night</w:t>
      </w:r>
      <w:r>
        <w:rPr>
          <w:rFonts w:cs="CG Times"/>
          <w:i/>
          <w:iCs/>
          <w:lang w:val="en-AU"/>
        </w:rPr>
        <w:tab/>
        <w:t>week</w:t>
      </w:r>
    </w:p>
    <w:p w14:paraId="01201D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8"/>
          <w:tab w:val="left" w:pos="3901"/>
          <w:tab w:val="left" w:pos="5373"/>
          <w:tab w:val="left" w:pos="6600"/>
          <w:tab w:val="left" w:pos="771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lastRenderedPageBreak/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month</w:t>
      </w:r>
      <w:r>
        <w:rPr>
          <w:rFonts w:cs="CG Times"/>
          <w:i/>
          <w:iCs/>
          <w:lang w:val="en-AU"/>
        </w:rPr>
        <w:tab/>
        <w:t>year</w:t>
      </w:r>
      <w:r>
        <w:rPr>
          <w:rFonts w:cs="CG Times"/>
          <w:i/>
          <w:iCs/>
          <w:lang w:val="en-AU"/>
        </w:rPr>
        <w:tab/>
        <w:t>instant</w:t>
      </w:r>
      <w:r>
        <w:rPr>
          <w:rFonts w:cs="CG Times"/>
          <w:i/>
          <w:iCs/>
          <w:lang w:val="en-AU"/>
        </w:rPr>
        <w:tab/>
        <w:t>moment</w:t>
      </w:r>
      <w:r>
        <w:rPr>
          <w:rFonts w:cs="CG Times"/>
          <w:i/>
          <w:iCs/>
          <w:lang w:val="en-AU"/>
        </w:rPr>
        <w:tab/>
        <w:t>second</w:t>
      </w:r>
      <w:r>
        <w:rPr>
          <w:rFonts w:cs="CG Times"/>
          <w:i/>
          <w:iCs/>
          <w:lang w:val="en-AU"/>
        </w:rPr>
        <w:tab/>
        <w:t>minute</w:t>
      </w:r>
      <w:r>
        <w:rPr>
          <w:rFonts w:cs="CG Times"/>
          <w:i/>
          <w:iCs/>
          <w:lang w:val="en-AU"/>
        </w:rPr>
        <w:tab/>
      </w:r>
    </w:p>
    <w:p w14:paraId="48214F8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currently</w:t>
      </w:r>
      <w:r>
        <w:rPr>
          <w:rFonts w:cs="CG Times"/>
          <w:i/>
          <w:iCs/>
          <w:lang w:val="en-AU"/>
        </w:rPr>
        <w:tab/>
        <w:t>earlier</w:t>
      </w:r>
      <w:r>
        <w:rPr>
          <w:rFonts w:cs="CG Times"/>
          <w:i/>
          <w:iCs/>
          <w:lang w:val="en-AU"/>
        </w:rPr>
        <w:tab/>
        <w:t>early</w:t>
      </w:r>
      <w:r>
        <w:rPr>
          <w:rFonts w:cs="CG Times"/>
          <w:i/>
          <w:iCs/>
          <w:lang w:val="en-AU"/>
        </w:rPr>
        <w:tab/>
        <w:t>immediately</w:t>
      </w:r>
      <w:r>
        <w:rPr>
          <w:rFonts w:cs="CG Times"/>
          <w:i/>
          <w:iCs/>
          <w:lang w:val="en-AU"/>
        </w:rPr>
        <w:tab/>
        <w:t>late</w:t>
      </w:r>
      <w:r>
        <w:rPr>
          <w:rFonts w:cs="CG Times"/>
          <w:i/>
          <w:iCs/>
          <w:lang w:val="en-AU"/>
        </w:rPr>
        <w:tab/>
        <w:t>lately</w:t>
      </w:r>
      <w:r>
        <w:rPr>
          <w:rFonts w:cs="CG Times"/>
          <w:i/>
          <w:iCs/>
          <w:lang w:val="en-AU"/>
        </w:rPr>
        <w:tab/>
      </w:r>
    </w:p>
    <w:p w14:paraId="40F4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later</w:t>
      </w:r>
      <w:r>
        <w:rPr>
          <w:rFonts w:cs="CG Times"/>
          <w:i/>
          <w:iCs/>
          <w:lang w:val="en-AU"/>
        </w:rPr>
        <w:tab/>
        <w:t>nowadays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recently</w:t>
      </w:r>
      <w:r>
        <w:rPr>
          <w:rFonts w:cs="CG Times"/>
          <w:i/>
          <w:iCs/>
          <w:lang w:val="en-AU"/>
        </w:rPr>
        <w:tab/>
        <w:t>soon</w:t>
      </w:r>
      <w:r>
        <w:rPr>
          <w:rFonts w:cs="CG Times"/>
          <w:i/>
          <w:iCs/>
          <w:lang w:val="en-AU"/>
        </w:rPr>
        <w:tab/>
        <w:t>subsequently</w:t>
      </w:r>
      <w:r>
        <w:rPr>
          <w:rFonts w:cs="CG Times"/>
          <w:i/>
          <w:iCs/>
          <w:lang w:val="en-AU"/>
        </w:rPr>
        <w:tab/>
        <w:t>suddenly</w:t>
      </w:r>
    </w:p>
    <w:p w14:paraId="0172A4A6" w14:textId="6F63F83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Driving along the highway</w:t>
      </w:r>
      <w:r>
        <w:rPr>
          <w:rFonts w:cs="CG Times"/>
          <w:i/>
          <w:iCs/>
          <w:lang w:val="en-AU"/>
        </w:rPr>
        <w:t>, we passed a long line of lorries.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as we drove ...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6232F5A" w14:textId="2022E9A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This done</w:t>
      </w:r>
      <w:r>
        <w:rPr>
          <w:rFonts w:cs="CG Times"/>
          <w:i/>
          <w:iCs/>
          <w:lang w:val="en-AU"/>
        </w:rPr>
        <w:t>, he walked off without another word.</w:t>
      </w:r>
      <w:r>
        <w:rPr>
          <w:rFonts w:cs="CG Times"/>
          <w:lang w:val="en-AU"/>
        </w:rPr>
        <w:tab/>
        <w:t>[</w:t>
      </w:r>
      <w:r w:rsidR="009D2145">
        <w:rPr>
          <w:rFonts w:cs="CG Times"/>
          <w:lang w:val="en-AU"/>
        </w:rPr>
        <w:t>“</w:t>
      </w:r>
      <w:r>
        <w:rPr>
          <w:rFonts w:cs="CG Times"/>
          <w:lang w:val="en-AU"/>
        </w:rPr>
        <w:t>when this was done</w:t>
      </w:r>
      <w:r w:rsidR="009D2145">
        <w:rPr>
          <w:rFonts w:cs="CG Times"/>
          <w:lang w:val="en-AU"/>
        </w:rPr>
        <w:t>”</w:t>
      </w:r>
      <w:r>
        <w:rPr>
          <w:rFonts w:cs="CG Times"/>
          <w:lang w:val="en-AU"/>
        </w:rPr>
        <w:t>]</w:t>
      </w:r>
    </w:p>
    <w:p w14:paraId="2EDC48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last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[referential]</w:t>
      </w:r>
    </w:p>
    <w:p w14:paraId="53CD43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rather have had the party </w:t>
      </w:r>
      <w:r>
        <w:rPr>
          <w:rFonts w:cs="CG Times"/>
          <w:i/>
          <w:iCs/>
          <w:u w:val="single"/>
          <w:lang w:val="en-AU"/>
        </w:rPr>
        <w:t>on a Sunday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[non-referential]</w:t>
      </w:r>
    </w:p>
    <w:p w14:paraId="049E23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 xml:space="preserve"> if I can finish this report in time.</w:t>
      </w:r>
      <w:r>
        <w:rPr>
          <w:rFonts w:cs="CG Times"/>
          <w:lang w:val="en-AU"/>
        </w:rPr>
        <w:tab/>
        <w:t>[referential]</w:t>
      </w:r>
    </w:p>
    <w:p w14:paraId="41B6B7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Have you ever been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[non-referential]</w:t>
      </w:r>
    </w:p>
    <w:p w14:paraId="19AA95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I'd like to go to Paris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 xml:space="preserve"> (</w:t>
      </w:r>
      <w:r>
        <w:rPr>
          <w:rFonts w:cs="CG Times"/>
          <w:i/>
          <w:iCs/>
          <w:u w:val="single"/>
          <w:lang w:val="en-AU"/>
        </w:rPr>
        <w:t>the</w:t>
      </w:r>
      <w:r>
        <w:rPr>
          <w:rFonts w:cs="CG Times"/>
          <w:i/>
          <w:iCs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spring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04092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John attacked Bill</w:t>
      </w:r>
      <w:r>
        <w:rPr>
          <w:rFonts w:cs="CG Times"/>
          <w:i/>
          <w:iCs/>
          <w:lang w:val="en-AU"/>
        </w:rPr>
        <w:t xml:space="preserve"> the police arrested him.</w:t>
      </w:r>
    </w:p>
    <w:p w14:paraId="083FA84A" w14:textId="7679ABD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510"/>
          <w:tab w:val="left" w:pos="8131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On</w:t>
      </w:r>
      <w:proofErr w:type="gramEnd"/>
      <w:r>
        <w:rPr>
          <w:rFonts w:cs="CG Times"/>
          <w:i/>
          <w:iCs/>
          <w:u w:val="single"/>
          <w:lang w:val="en-AU"/>
        </w:rPr>
        <w:t xml:space="preserve"> hearing this news</w:t>
      </w:r>
      <w:r>
        <w:rPr>
          <w:rFonts w:cs="CG Times"/>
          <w:i/>
          <w:iCs/>
          <w:lang w:val="en-AU"/>
        </w:rPr>
        <w:t>, he phoned his solicitor</w:t>
      </w:r>
      <w:r w:rsidR="0021168E">
        <w:rPr>
          <w:rFonts w:cs="CG Times"/>
          <w:i/>
          <w:iCs/>
          <w:lang w:val="en-AU"/>
        </w:rPr>
        <w:t>.</w:t>
      </w:r>
    </w:p>
    <w:p w14:paraId="0D27D6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[interval]</w:t>
      </w:r>
    </w:p>
    <w:p w14:paraId="4C507E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arrived </w:t>
      </w:r>
      <w:r>
        <w:rPr>
          <w:rFonts w:cs="CG Times"/>
          <w:i/>
          <w:iCs/>
          <w:u w:val="single"/>
          <w:lang w:val="en-AU"/>
        </w:rPr>
        <w:t>at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[point]</w:t>
      </w:r>
    </w:p>
    <w:p w14:paraId="4711BB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</w:t>
      </w:r>
      <w:r>
        <w:rPr>
          <w:rFonts w:cs="CG Times"/>
          <w:smallCaps/>
          <w:lang w:val="en-AU"/>
        </w:rPr>
        <w:tab/>
        <w:t>situation</w:t>
      </w:r>
    </w:p>
    <w:p w14:paraId="0E5431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New York </w:t>
      </w:r>
      <w:r>
        <w:rPr>
          <w:rFonts w:cs="CG Times"/>
          <w:i/>
          <w:iCs/>
          <w:u w:val="single"/>
          <w:lang w:val="en-AU"/>
        </w:rPr>
        <w:t>last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4F04F7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on Monday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0C9C98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still awake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6E8F9B1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arrived </w:t>
      </w:r>
      <w:r>
        <w:rPr>
          <w:rFonts w:cs="CG Times"/>
          <w:i/>
          <w:iCs/>
          <w:u w:val="single"/>
          <w:lang w:val="en-AU"/>
        </w:rPr>
        <w:t>at midnight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163E46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was at </w:t>
      </w:r>
      <w:proofErr w:type="gramStart"/>
      <w:r>
        <w:rPr>
          <w:rFonts w:cs="CG Times"/>
          <w:i/>
          <w:iCs/>
          <w:u w:val="single"/>
          <w:lang w:val="en-AU"/>
        </w:rPr>
        <w:t>school</w:t>
      </w:r>
      <w:proofErr w:type="gramEnd"/>
      <w:r>
        <w:rPr>
          <w:rFonts w:cs="CG Times"/>
          <w:i/>
          <w:iCs/>
          <w:lang w:val="en-AU"/>
        </w:rPr>
        <w:t xml:space="preserve"> I was friends with Kim.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imperfective</w:t>
      </w:r>
    </w:p>
    <w:p w14:paraId="6E1178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we were on holiday</w:t>
      </w:r>
      <w:r>
        <w:rPr>
          <w:rFonts w:cs="CG Times"/>
          <w:i/>
          <w:iCs/>
          <w:lang w:val="en-AU"/>
        </w:rPr>
        <w:t xml:space="preserve"> Kim came to see us.</w:t>
      </w:r>
      <w:r>
        <w:rPr>
          <w:rFonts w:cs="CG Times"/>
          <w:lang w:val="en-AU"/>
        </w:rPr>
        <w:tab/>
        <w:t>interval</w:t>
      </w:r>
      <w:r>
        <w:rPr>
          <w:rFonts w:cs="CG Times"/>
          <w:lang w:val="en-AU"/>
        </w:rPr>
        <w:tab/>
        <w:t>perfective</w:t>
      </w:r>
    </w:p>
    <w:p w14:paraId="2F3747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Kim arrived</w:t>
      </w:r>
      <w:r>
        <w:rPr>
          <w:rFonts w:cs="CG Times"/>
          <w:i/>
          <w:iCs/>
          <w:lang w:val="en-AU"/>
        </w:rPr>
        <w:t>, we were having lunch.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imperfective</w:t>
      </w:r>
    </w:p>
    <w:p w14:paraId="76C70B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clock struck twelve</w:t>
      </w:r>
      <w:r>
        <w:rPr>
          <w:rFonts w:cs="CG Times"/>
          <w:i/>
          <w:iCs/>
          <w:lang w:val="en-AU"/>
        </w:rPr>
        <w:t>, the bomb exploded.</w:t>
      </w:r>
      <w:r>
        <w:rPr>
          <w:rFonts w:cs="CG Times"/>
          <w:lang w:val="en-AU"/>
        </w:rPr>
        <w:tab/>
        <w:t>point</w:t>
      </w:r>
      <w:r>
        <w:rPr>
          <w:rFonts w:cs="CG Times"/>
          <w:lang w:val="en-AU"/>
        </w:rPr>
        <w:tab/>
        <w:t>perfective</w:t>
      </w:r>
    </w:p>
    <w:p w14:paraId="4D2151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he caught Atherton</w:t>
      </w:r>
      <w:r>
        <w:rPr>
          <w:rFonts w:cs="CG Times"/>
          <w:i/>
          <w:iCs/>
          <w:lang w:val="en-AU"/>
        </w:rPr>
        <w:t xml:space="preserve"> he broke the record for the highest number of catches in test cricket.</w:t>
      </w:r>
    </w:p>
    <w:p w14:paraId="124AE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When I read her </w:t>
      </w:r>
      <w:proofErr w:type="gramStart"/>
      <w:r>
        <w:rPr>
          <w:rFonts w:cs="CG Times"/>
          <w:i/>
          <w:iCs/>
          <w:u w:val="single"/>
          <w:lang w:val="en-AU"/>
        </w:rPr>
        <w:t>thesis</w:t>
      </w:r>
      <w:proofErr w:type="gramEnd"/>
      <w:r>
        <w:rPr>
          <w:rFonts w:cs="CG Times"/>
          <w:i/>
          <w:iCs/>
          <w:lang w:val="en-AU"/>
        </w:rPr>
        <w:t xml:space="preserve"> I realised why you think so highly of her.</w:t>
      </w:r>
    </w:p>
    <w:p w14:paraId="5EBDD3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When the principal came in</w:t>
      </w:r>
      <w:r>
        <w:rPr>
          <w:rFonts w:cs="CG Times"/>
          <w:i/>
          <w:iCs/>
          <w:lang w:val="en-AU"/>
        </w:rPr>
        <w:t>, everybody stood up.</w:t>
      </w:r>
    </w:p>
    <w:p w14:paraId="3361B1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u w:val="single"/>
          <w:lang w:val="en-AU"/>
        </w:rPr>
        <w:t>When she wrote her thesis</w:t>
      </w:r>
      <w:r>
        <w:rPr>
          <w:rFonts w:cs="CG Times"/>
          <w:i/>
          <w:iCs/>
          <w:lang w:val="en-AU"/>
        </w:rPr>
        <w:t xml:space="preserve"> she applied for a job at Harvard.</w:t>
      </w:r>
    </w:p>
    <w:p w14:paraId="45F1050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John was coming tomorrow but he has now postponed his visit.</w:t>
      </w:r>
    </w:p>
    <w:p w14:paraId="4A5BFCD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fixed the interview for tomorrow.</w:t>
      </w:r>
    </w:p>
    <w:p w14:paraId="4600CA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They wanted the flat tomorrow.</w:t>
      </w:r>
    </w:p>
    <w:p w14:paraId="2764B7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thought the match started tomorrow.</w:t>
      </w:r>
    </w:p>
    <w:p w14:paraId="5DEE515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... it was getting late; they must waste no more time; Cassandra arrived tonight for dinner ...</w:t>
      </w:r>
    </w:p>
    <w:p w14:paraId="1AB2FEA0" w14:textId="0A2488F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left home before my parents divorced</w:t>
      </w:r>
      <w:r w:rsidR="00742992">
        <w:rPr>
          <w:rFonts w:cs="CG Times"/>
          <w:i/>
          <w:iCs/>
          <w:lang w:val="en-AU"/>
        </w:rPr>
        <w:t>.</w:t>
      </w:r>
    </w:p>
    <w:p w14:paraId="5FDF044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 left home before my parents didn't divorce.</w:t>
      </w:r>
    </w:p>
    <w:p w14:paraId="09B52F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be pleased when I no longer have to get up at this ungodly hour.</w:t>
      </w:r>
    </w:p>
    <w:p w14:paraId="06F6C0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013"/>
          <w:tab w:val="left" w:pos="6634"/>
          <w:tab w:val="left" w:pos="8006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When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After Liz didn't come home, we alerted the police.</w:t>
      </w:r>
    </w:p>
    <w:p w14:paraId="43402A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spatial extent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extent</w:t>
      </w:r>
    </w:p>
    <w:p w14:paraId="0FB7C0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i/>
          <w:iCs/>
          <w:u w:val="single"/>
          <w:lang w:val="en-AU"/>
        </w:rPr>
        <w:t>from the village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past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session ran </w:t>
      </w:r>
      <w:r>
        <w:rPr>
          <w:rFonts w:cs="CG Times"/>
          <w:i/>
          <w:iCs/>
          <w:u w:val="single"/>
          <w:lang w:val="en-AU"/>
        </w:rPr>
        <w:t>from 10 a.m.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through</w:t>
      </w:r>
    </w:p>
    <w:p w14:paraId="1768DA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the castle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lake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5 p.m.</w:t>
      </w:r>
    </w:p>
    <w:p w14:paraId="2C9B54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runs </w:t>
      </w:r>
      <w:r>
        <w:rPr>
          <w:rFonts w:cs="CG Times"/>
          <w:i/>
          <w:iCs/>
          <w:u w:val="single"/>
          <w:lang w:val="en-AU"/>
        </w:rPr>
        <w:t>from under the bridge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meeting lasted </w:t>
      </w:r>
      <w:r>
        <w:rPr>
          <w:rFonts w:cs="CG Times"/>
          <w:i/>
          <w:iCs/>
          <w:u w:val="single"/>
          <w:lang w:val="en-AU"/>
        </w:rPr>
        <w:t>from just after</w:t>
      </w:r>
      <w:r>
        <w:rPr>
          <w:rFonts w:cs="CG Times"/>
          <w:i/>
          <w:iCs/>
          <w:lang w:val="en-AU"/>
        </w:rPr>
        <w:t xml:space="preserve"> </w:t>
      </w:r>
    </w:p>
    <w:p w14:paraId="5E0E50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to just beyond the castle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lunch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shortly before dinner</w:t>
      </w:r>
      <w:r>
        <w:rPr>
          <w:rFonts w:cs="CG Times"/>
          <w:i/>
          <w:iCs/>
          <w:lang w:val="en-AU"/>
        </w:rPr>
        <w:t>.</w:t>
      </w:r>
    </w:p>
    <w:p w14:paraId="664215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path goes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mile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are staying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week</w:t>
      </w:r>
      <w:r>
        <w:rPr>
          <w:rFonts w:cs="CG Times"/>
          <w:i/>
          <w:iCs/>
          <w:lang w:val="en-AU"/>
        </w:rPr>
        <w:t>.</w:t>
      </w:r>
    </w:p>
    <w:p w14:paraId="1033D4E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was in Hong Kong </w:t>
      </w:r>
      <w:r>
        <w:rPr>
          <w:rFonts w:cs="CG Times"/>
          <w:i/>
          <w:iCs/>
          <w:u w:val="single"/>
          <w:lang w:val="en-AU"/>
        </w:rPr>
        <w:t>all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[adjunct]</w:t>
      </w:r>
    </w:p>
    <w:p w14:paraId="2F7AEB5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staff meeting lasted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five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S orientation]</w:t>
      </w:r>
    </w:p>
    <w:p w14:paraId="19A46C5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scheduled the course </w:t>
      </w:r>
      <w:r>
        <w:rPr>
          <w:rFonts w:cs="CG Times"/>
          <w:i/>
          <w:iCs/>
          <w:u w:val="single"/>
          <w:lang w:val="en-AU"/>
        </w:rPr>
        <w:t>from 1 May to 15 June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[complement: O orientation]</w:t>
      </w:r>
    </w:p>
    <w:p w14:paraId="53DDDE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01BC7F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studied law </w:t>
      </w:r>
      <w:r>
        <w:rPr>
          <w:rFonts w:cs="CG Times"/>
          <w:i/>
          <w:iCs/>
          <w:u w:val="single"/>
          <w:lang w:val="en-AU"/>
        </w:rPr>
        <w:t>for six years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reached the summit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377A3E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lived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wrote the report </w:t>
      </w:r>
      <w:r>
        <w:rPr>
          <w:rFonts w:cs="CG Times"/>
          <w:i/>
          <w:iCs/>
          <w:u w:val="single"/>
          <w:lang w:val="en-AU"/>
        </w:rPr>
        <w:t>in two days</w:t>
      </w:r>
      <w:r>
        <w:rPr>
          <w:rFonts w:cs="CG Times"/>
          <w:i/>
          <w:iCs/>
          <w:lang w:val="en-AU"/>
        </w:rPr>
        <w:t>.</w:t>
      </w:r>
    </w:p>
    <w:p w14:paraId="67AA5E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six years</w:t>
      </w:r>
      <w:r>
        <w:rPr>
          <w:rFonts w:cs="CG Times"/>
          <w:i/>
          <w:iCs/>
          <w:lang w:val="en-AU"/>
        </w:rPr>
        <w:t xml:space="preserve"> studying law.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an hour</w:t>
      </w:r>
      <w:r>
        <w:rPr>
          <w:rFonts w:cs="CG Times"/>
          <w:i/>
          <w:iCs/>
          <w:lang w:val="en-AU"/>
        </w:rPr>
        <w:t xml:space="preserve"> to reach the summit.</w:t>
      </w:r>
    </w:p>
    <w:p w14:paraId="0E076B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8"/>
          <w:tab w:val="left" w:pos="5263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 spent </w:t>
      </w:r>
      <w:r>
        <w:rPr>
          <w:rFonts w:cs="CG Times"/>
          <w:i/>
          <w:iCs/>
          <w:u w:val="single"/>
          <w:lang w:val="en-AU"/>
        </w:rPr>
        <w:t>all year</w:t>
      </w:r>
      <w:r>
        <w:rPr>
          <w:rFonts w:cs="CG Times"/>
          <w:i/>
          <w:iCs/>
          <w:lang w:val="en-AU"/>
        </w:rPr>
        <w:t xml:space="preserve"> living in </w:t>
      </w:r>
      <w:proofErr w:type="gramStart"/>
      <w:r>
        <w:rPr>
          <w:rFonts w:cs="CG Times"/>
          <w:i/>
          <w:iCs/>
          <w:lang w:val="en-AU"/>
        </w:rPr>
        <w:t>College</w:t>
      </w:r>
      <w:proofErr w:type="gram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took me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 xml:space="preserve"> to write the report.</w:t>
      </w:r>
    </w:p>
    <w:p w14:paraId="4DB603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bounding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non-bounding</w:t>
      </w:r>
    </w:p>
    <w:p w14:paraId="5ABC817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for four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fruit ripened </w:t>
      </w:r>
      <w:r>
        <w:rPr>
          <w:rFonts w:cs="CG Times"/>
          <w:i/>
          <w:iCs/>
          <w:u w:val="single"/>
          <w:lang w:val="en-AU"/>
        </w:rPr>
        <w:t>in four weeks</w:t>
      </w:r>
      <w:r>
        <w:rPr>
          <w:rFonts w:cs="CG Times"/>
          <w:i/>
          <w:iCs/>
          <w:lang w:val="en-AU"/>
        </w:rPr>
        <w:t>.</w:t>
      </w:r>
    </w:p>
    <w:p w14:paraId="0CBEF8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for two hours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cleaned the house </w:t>
      </w:r>
      <w:r>
        <w:rPr>
          <w:rFonts w:cs="CG Times"/>
          <w:i/>
          <w:iCs/>
          <w:u w:val="single"/>
          <w:lang w:val="en-AU"/>
        </w:rPr>
        <w:t>in two hours</w:t>
      </w:r>
      <w:r>
        <w:rPr>
          <w:rFonts w:cs="CG Times"/>
          <w:i/>
          <w:iCs/>
          <w:lang w:val="en-AU"/>
        </w:rPr>
        <w:t>.</w:t>
      </w:r>
    </w:p>
    <w:p w14:paraId="15517E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overall specification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terminal point specification</w:t>
      </w:r>
    </w:p>
    <w:p w14:paraId="727C5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housework </w:t>
      </w:r>
      <w:r>
        <w:rPr>
          <w:rFonts w:cs="CG Times"/>
          <w:i/>
          <w:iCs/>
          <w:u w:val="single"/>
          <w:lang w:val="en-AU"/>
        </w:rPr>
        <w:t>from 9 until 12</w:t>
      </w:r>
      <w:r>
        <w:rPr>
          <w:rFonts w:cs="CG Times"/>
          <w:i/>
          <w:iCs/>
          <w:lang w:val="en-AU"/>
        </w:rPr>
        <w:t>.</w:t>
      </w:r>
    </w:p>
    <w:p w14:paraId="283A28B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u w:val="single"/>
          <w:lang w:val="en-AU"/>
        </w:rPr>
        <w:t>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been here </w:t>
      </w:r>
      <w:r>
        <w:rPr>
          <w:rFonts w:cs="CG Times"/>
          <w:i/>
          <w:iCs/>
          <w:u w:val="single"/>
          <w:lang w:val="en-AU"/>
        </w:rPr>
        <w:t>since Monday</w:t>
      </w:r>
      <w:r>
        <w:rPr>
          <w:rFonts w:cs="CG Times"/>
          <w:i/>
          <w:iCs/>
          <w:lang w:val="en-AU"/>
        </w:rPr>
        <w:t>.</w:t>
      </w:r>
    </w:p>
    <w:p w14:paraId="5A3869E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wrote letters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read in bed </w:t>
      </w:r>
      <w:r>
        <w:rPr>
          <w:rFonts w:cs="CG Times"/>
          <w:i/>
          <w:iCs/>
          <w:u w:val="single"/>
          <w:lang w:val="en-AU"/>
        </w:rPr>
        <w:t>until she fell asleep</w:t>
      </w:r>
      <w:r>
        <w:rPr>
          <w:rFonts w:cs="CG Times"/>
          <w:i/>
          <w:iCs/>
          <w:lang w:val="en-AU"/>
        </w:rPr>
        <w:t>.</w:t>
      </w:r>
    </w:p>
    <w:p w14:paraId="41441E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6D5CCFC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ten miles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for half an hour.</w:t>
      </w:r>
    </w:p>
    <w:p w14:paraId="1C9B83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88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Mary </w:t>
      </w:r>
      <w:r>
        <w:rPr>
          <w:rFonts w:cs="CG Times"/>
          <w:i/>
          <w:iCs/>
          <w:u w:val="single"/>
          <w:lang w:val="en-AU"/>
        </w:rPr>
        <w:t>drove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along country lanes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the village</w:t>
      </w:r>
      <w:r>
        <w:rPr>
          <w:rFonts w:cs="CG Times"/>
          <w:i/>
          <w:iCs/>
          <w:lang w:val="en-AU"/>
        </w:rPr>
        <w:t xml:space="preserve"> for half an hour.</w:t>
      </w:r>
    </w:p>
    <w:p w14:paraId="15106B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She noticed my error </w:t>
      </w:r>
      <w:r>
        <w:rPr>
          <w:rFonts w:cs="CG Times"/>
          <w:i/>
          <w:iCs/>
          <w:u w:val="single"/>
          <w:lang w:val="en-AU"/>
        </w:rPr>
        <w:t>all morning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 spotted a hawk </w:t>
      </w:r>
      <w:r>
        <w:rPr>
          <w:rFonts w:cs="CG Times"/>
          <w:i/>
          <w:iCs/>
          <w:u w:val="single"/>
          <w:lang w:val="en-AU"/>
        </w:rPr>
        <w:t>for five minutes</w:t>
      </w:r>
      <w:r>
        <w:rPr>
          <w:rFonts w:cs="CG Times"/>
          <w:i/>
          <w:iCs/>
          <w:lang w:val="en-AU"/>
        </w:rPr>
        <w:t>.</w:t>
      </w:r>
    </w:p>
    <w:p w14:paraId="31ECF84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borrowed the book </w:t>
      </w:r>
      <w:r>
        <w:rPr>
          <w:rFonts w:cs="CG Times"/>
          <w:i/>
          <w:iCs/>
          <w:u w:val="single"/>
          <w:lang w:val="en-AU"/>
        </w:rPr>
        <w:t>for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sent him out for </w:t>
      </w:r>
      <w:r>
        <w:rPr>
          <w:rFonts w:cs="CG Times"/>
          <w:i/>
          <w:iCs/>
          <w:u w:val="single"/>
          <w:lang w:val="en-AU"/>
        </w:rPr>
        <w:t>half an hour</w:t>
      </w:r>
      <w:r>
        <w:rPr>
          <w:rFonts w:cs="CG Times"/>
          <w:i/>
          <w:iCs/>
          <w:lang w:val="en-AU"/>
        </w:rPr>
        <w:t>.</w:t>
      </w:r>
    </w:p>
    <w:p w14:paraId="6AFDFF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I cycled to school this morning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>.</w:t>
      </w:r>
    </w:p>
    <w:p w14:paraId="2D37432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cycled to school </w:t>
      </w:r>
      <w:r>
        <w:rPr>
          <w:rFonts w:cs="CG Times"/>
          <w:i/>
          <w:iCs/>
          <w:u w:val="single"/>
          <w:lang w:val="en-AU"/>
        </w:rPr>
        <w:t>for the next three years</w:t>
      </w:r>
      <w:r>
        <w:rPr>
          <w:rFonts w:cs="CG Times"/>
          <w:i/>
          <w:iCs/>
          <w:lang w:val="en-AU"/>
        </w:rPr>
        <w:t>.</w:t>
      </w:r>
    </w:p>
    <w:p w14:paraId="3C18DC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spotted a hawk every morning </w:t>
      </w:r>
      <w:r>
        <w:rPr>
          <w:rFonts w:cs="CG Times"/>
          <w:i/>
          <w:iCs/>
          <w:u w:val="single"/>
          <w:lang w:val="en-AU"/>
        </w:rPr>
        <w:t>for a month</w:t>
      </w:r>
      <w:r>
        <w:rPr>
          <w:rFonts w:cs="CG Times"/>
          <w:i/>
          <w:iCs/>
          <w:lang w:val="en-AU"/>
        </w:rPr>
        <w:t>.</w:t>
      </w:r>
    </w:p>
    <w:p w14:paraId="20DF75A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woke up with a headache </w:t>
      </w:r>
      <w:r>
        <w:rPr>
          <w:rFonts w:cs="CG Times"/>
          <w:i/>
          <w:iCs/>
          <w:u w:val="single"/>
          <w:lang w:val="en-AU"/>
        </w:rPr>
        <w:t>all last week</w:t>
      </w:r>
      <w:r>
        <w:rPr>
          <w:rFonts w:cs="CG Times"/>
          <w:i/>
          <w:iCs/>
          <w:lang w:val="en-AU"/>
        </w:rPr>
        <w:t>.</w:t>
      </w:r>
    </w:p>
    <w:p w14:paraId="37B1D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broadcast </w:t>
      </w:r>
      <w:r>
        <w:rPr>
          <w:rFonts w:cs="CG Times"/>
          <w:i/>
          <w:iCs/>
          <w:u w:val="single"/>
          <w:lang w:val="en-AU"/>
        </w:rPr>
        <w:t>for half an hour</w:t>
      </w:r>
      <w:r>
        <w:rPr>
          <w:rFonts w:cs="CG Times"/>
          <w:i/>
          <w:iCs/>
          <w:lang w:val="en-AU"/>
        </w:rPr>
        <w:t xml:space="preserve"> every Sunday </w:t>
      </w:r>
      <w:r>
        <w:rPr>
          <w:rFonts w:cs="CG Times"/>
          <w:i/>
          <w:iCs/>
          <w:u w:val="single"/>
          <w:lang w:val="en-AU"/>
        </w:rPr>
        <w:t>for forty years</w:t>
      </w:r>
      <w:r>
        <w:rPr>
          <w:rFonts w:cs="CG Times"/>
          <w:i/>
          <w:iCs/>
          <w:lang w:val="en-AU"/>
        </w:rPr>
        <w:t>.</w:t>
      </w:r>
    </w:p>
    <w:p w14:paraId="3D5AF6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lasted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</w:p>
    <w:p w14:paraId="659E9ED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strike didn't last </w:t>
      </w:r>
      <w:r>
        <w:rPr>
          <w:rFonts w:cs="CG Times"/>
          <w:i/>
          <w:iCs/>
          <w:u w:val="single"/>
          <w:lang w:val="en-AU"/>
        </w:rPr>
        <w:t>two days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1140DF4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 w:rsidR="004A55E0">
        <w:rPr>
          <w:rFonts w:cs="CG Times"/>
          <w:i/>
          <w:iCs/>
          <w:lang w:val="en-AU"/>
        </w:rPr>
        <w:t>I</w:t>
      </w:r>
      <w:r>
        <w:rPr>
          <w:rFonts w:cs="CG Times"/>
          <w:i/>
          <w:iCs/>
          <w:lang w:val="en-AU"/>
        </w:rPr>
        <w:t xml:space="preserve"> noticed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</w:p>
    <w:p w14:paraId="00C23E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 w:rsidR="004A55E0">
        <w:rPr>
          <w:rFonts w:cs="CG Times"/>
          <w:i/>
          <w:iCs/>
          <w:lang w:val="en-AU"/>
        </w:rPr>
        <w:t>I d</w:t>
      </w:r>
      <w:r>
        <w:rPr>
          <w:rFonts w:cs="CG Times"/>
          <w:i/>
          <w:iCs/>
          <w:lang w:val="en-AU"/>
        </w:rPr>
        <w:t xml:space="preserve">idn't notice my error </w:t>
      </w:r>
      <w:r>
        <w:rPr>
          <w:rFonts w:cs="CG Times"/>
          <w:i/>
          <w:iCs/>
          <w:u w:val="single"/>
          <w:lang w:val="en-AU"/>
        </w:rPr>
        <w:t xml:space="preserve">until </w:t>
      </w:r>
      <w:r w:rsidR="004A55E0">
        <w:rPr>
          <w:rFonts w:cs="CG Times"/>
          <w:i/>
          <w:iCs/>
          <w:u w:val="single"/>
          <w:lang w:val="en-AU"/>
        </w:rPr>
        <w:t>later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36DACB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lived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</w:p>
    <w:p w14:paraId="02AEAA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family didn't live in the house </w:t>
      </w:r>
      <w:r>
        <w:rPr>
          <w:rFonts w:cs="CG Times"/>
          <w:i/>
          <w:iCs/>
          <w:u w:val="single"/>
          <w:lang w:val="en-AU"/>
        </w:rPr>
        <w:t>for a year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 1990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1E0C6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went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</w:p>
    <w:p w14:paraId="272EEC3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go to New York </w:t>
      </w:r>
      <w:r>
        <w:rPr>
          <w:rFonts w:cs="CG Times"/>
          <w:i/>
          <w:iCs/>
          <w:u w:val="single"/>
          <w:lang w:val="en-AU"/>
        </w:rPr>
        <w:t>for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4E29D4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doubt whether the family have lived in the house all year.</w:t>
      </w:r>
    </w:p>
    <w:p w14:paraId="35BC68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think the family have lived in the house all year.</w:t>
      </w:r>
    </w:p>
    <w:p w14:paraId="1803022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days</w:t>
      </w:r>
      <w:r>
        <w:rPr>
          <w:rFonts w:cs="CG Times"/>
          <w:i/>
          <w:iCs/>
          <w:lang w:val="en-AU"/>
        </w:rPr>
        <w:tab/>
        <w:t xml:space="preserve">a week </w:t>
      </w:r>
      <w:r>
        <w:rPr>
          <w:rFonts w:cs="CG Times"/>
          <w:i/>
          <w:iCs/>
          <w:lang w:val="en-AU"/>
        </w:rPr>
        <w:tab/>
        <w:t>three months</w:t>
      </w:r>
      <w:r>
        <w:rPr>
          <w:rFonts w:cs="CG Times"/>
          <w:i/>
          <w:iCs/>
          <w:lang w:val="en-AU"/>
        </w:rPr>
        <w:tab/>
        <w:t>the whole year</w:t>
      </w:r>
    </w:p>
    <w:p w14:paraId="46753B8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day</w:t>
      </w:r>
      <w:r>
        <w:rPr>
          <w:rFonts w:cs="CG Times"/>
          <w:i/>
          <w:iCs/>
          <w:lang w:val="en-AU"/>
        </w:rPr>
        <w:tab/>
        <w:t>all year round</w:t>
      </w:r>
      <w:r>
        <w:rPr>
          <w:rFonts w:cs="CG Times"/>
          <w:i/>
          <w:iCs/>
          <w:lang w:val="en-AU"/>
        </w:rPr>
        <w:tab/>
        <w:t>this week</w:t>
      </w:r>
      <w:r>
        <w:rPr>
          <w:rFonts w:cs="CG Times"/>
          <w:i/>
          <w:iCs/>
          <w:lang w:val="en-AU"/>
        </w:rPr>
        <w:tab/>
        <w:t>next month</w:t>
      </w:r>
    </w:p>
    <w:p w14:paraId="1A7867F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a month.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stayed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here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a month.</w:t>
      </w:r>
    </w:p>
    <w:p w14:paraId="1839D0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studied the report two days.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studied the report for two days.</w:t>
      </w:r>
    </w:p>
    <w:p w14:paraId="7D0BAF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 argued about it all weekend.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We argued about it for all weekend.</w:t>
      </w:r>
    </w:p>
    <w:p w14:paraId="445C4E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i/>
          <w:iCs/>
          <w:lang w:val="en-AU"/>
        </w:rPr>
        <w:tab/>
        <w:t>briefly</w:t>
      </w:r>
      <w:r>
        <w:rPr>
          <w:rFonts w:cs="CG Times"/>
          <w:i/>
          <w:iCs/>
          <w:lang w:val="en-AU"/>
        </w:rPr>
        <w:tab/>
        <w:t>indefinitely</w:t>
      </w:r>
      <w:r>
        <w:rPr>
          <w:rFonts w:cs="CG Times"/>
          <w:i/>
          <w:iCs/>
          <w:lang w:val="en-AU"/>
        </w:rPr>
        <w:tab/>
        <w:t>long</w:t>
      </w:r>
      <w:r>
        <w:rPr>
          <w:rFonts w:cs="CG Times"/>
          <w:i/>
          <w:iCs/>
          <w:lang w:val="en-AU"/>
        </w:rPr>
        <w:tab/>
        <w:t>momentarily</w:t>
      </w:r>
    </w:p>
    <w:p w14:paraId="244547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permanently</w:t>
      </w:r>
      <w:r>
        <w:rPr>
          <w:rFonts w:cs="CG Times"/>
          <w:i/>
          <w:iCs/>
          <w:lang w:val="en-AU"/>
        </w:rPr>
        <w:tab/>
        <w:t>provisionally</w:t>
      </w:r>
      <w:r>
        <w:rPr>
          <w:rFonts w:cs="CG Times"/>
          <w:i/>
          <w:iCs/>
          <w:lang w:val="en-AU"/>
        </w:rPr>
        <w:tab/>
        <w:t>temporarily</w:t>
      </w:r>
    </w:p>
    <w:p w14:paraId="10C7A09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known that things would turn out OK in the end.</w:t>
      </w:r>
    </w:p>
    <w:p w14:paraId="5568E9F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38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has been working here </w:t>
      </w:r>
      <w:r>
        <w:rPr>
          <w:rFonts w:cs="CG Times"/>
          <w:i/>
          <w:iCs/>
          <w:u w:val="single"/>
          <w:lang w:val="en-AU"/>
        </w:rPr>
        <w:t>longer than the others</w:t>
      </w:r>
      <w:r>
        <w:rPr>
          <w:rFonts w:cs="CG Times"/>
          <w:i/>
          <w:iCs/>
          <w:lang w:val="en-AU"/>
        </w:rPr>
        <w:t>.</w:t>
      </w:r>
    </w:p>
    <w:p w14:paraId="34E4A78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He'd been in Paris </w:t>
      </w:r>
      <w:r>
        <w:rPr>
          <w:rFonts w:cs="CG Times"/>
          <w:i/>
          <w:iCs/>
          <w:u w:val="single"/>
          <w:lang w:val="en-AU"/>
        </w:rPr>
        <w:t>since 1962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till 1970</w:t>
      </w:r>
      <w:r>
        <w:rPr>
          <w:rFonts w:cs="CG Times"/>
          <w:i/>
          <w:iCs/>
          <w:lang w:val="en-AU"/>
        </w:rPr>
        <w:t>.</w:t>
      </w:r>
    </w:p>
    <w:p w14:paraId="42FB0CF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9"/>
          <w:tab w:val="left" w:pos="5013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be here </w:t>
      </w:r>
      <w:r>
        <w:rPr>
          <w:rFonts w:cs="CG Times"/>
          <w:i/>
          <w:iCs/>
          <w:u w:val="single"/>
          <w:lang w:val="en-AU"/>
        </w:rPr>
        <w:t>from 3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until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till 10</w:t>
      </w:r>
      <w:r>
        <w:rPr>
          <w:rFonts w:cs="CG Times"/>
          <w:i/>
          <w:iCs/>
          <w:lang w:val="en-AU"/>
        </w:rPr>
        <w:t>.</w:t>
      </w:r>
    </w:p>
    <w:p w14:paraId="342CC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My son was born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died </w:t>
      </w:r>
      <w:r>
        <w:rPr>
          <w:rFonts w:cs="CG Times"/>
          <w:i/>
          <w:iCs/>
          <w:u w:val="single"/>
          <w:lang w:val="en-AU"/>
        </w:rPr>
        <w:t>between 8 a.m. and 1 p.m.</w:t>
      </w:r>
    </w:p>
    <w:p w14:paraId="34F24C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worked at home </w:t>
      </w:r>
      <w:r>
        <w:rPr>
          <w:rFonts w:cs="CG Times"/>
          <w:i/>
          <w:iCs/>
          <w:u w:val="single"/>
          <w:lang w:val="en-AU"/>
        </w:rPr>
        <w:t>during the recess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with me </w:t>
      </w:r>
      <w:r>
        <w:rPr>
          <w:rFonts w:cs="CG Times"/>
          <w:i/>
          <w:iCs/>
          <w:u w:val="single"/>
          <w:lang w:val="en-AU"/>
        </w:rPr>
        <w:t>between 8 a.m. and</w:t>
      </w:r>
      <w:r>
        <w:rPr>
          <w:rFonts w:cs="CG Times"/>
          <w:u w:val="single"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1 p.m.</w:t>
      </w:r>
    </w:p>
    <w:p w14:paraId="4E6A66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moved house </w:t>
      </w:r>
      <w:r>
        <w:rPr>
          <w:rFonts w:cs="CG Times"/>
          <w:i/>
          <w:iCs/>
          <w:u w:val="single"/>
          <w:lang w:val="en-AU"/>
        </w:rPr>
        <w:t>since you left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[location]</w:t>
      </w:r>
    </w:p>
    <w:p w14:paraId="62F6E7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been here </w:t>
      </w:r>
      <w:r>
        <w:rPr>
          <w:rFonts w:cs="CG Times"/>
          <w:i/>
          <w:iCs/>
          <w:u w:val="single"/>
          <w:lang w:val="en-AU"/>
        </w:rPr>
        <w:t>since four o'clock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[duration]</w:t>
      </w:r>
    </w:p>
    <w:p w14:paraId="350A74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been ill again </w:t>
      </w:r>
      <w:r>
        <w:rPr>
          <w:rFonts w:cs="CG Times"/>
          <w:i/>
          <w:iCs/>
          <w:u w:val="single"/>
          <w:lang w:val="en-AU"/>
        </w:rPr>
        <w:t>since then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6D29F4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doctor arrived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i/>
          <w:iCs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half an hour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[achievement]</w:t>
      </w:r>
    </w:p>
    <w:p w14:paraId="7D949C9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built the house </w:t>
      </w:r>
      <w:r>
        <w:rPr>
          <w:rFonts w:cs="CG Times"/>
          <w:i/>
          <w:iCs/>
          <w:u w:val="single"/>
          <w:lang w:val="en-AU"/>
        </w:rPr>
        <w:t>in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within a year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[accomplishment]</w:t>
      </w:r>
    </w:p>
    <w:p w14:paraId="49478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write the report </w:t>
      </w:r>
      <w:r>
        <w:rPr>
          <w:rFonts w:cs="CG Times"/>
          <w:i/>
          <w:iCs/>
          <w:u w:val="single"/>
          <w:lang w:val="en-AU"/>
        </w:rPr>
        <w:t>in two weeks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[ambiguous: duration or location]</w:t>
      </w:r>
    </w:p>
    <w:p w14:paraId="58DFD6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here.</w:t>
      </w:r>
    </w:p>
    <w:p w14:paraId="1E4121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still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already goes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went to school.</w:t>
      </w:r>
    </w:p>
    <w:p w14:paraId="43B815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still cooking dinner.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is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was already cooking dinner.</w:t>
      </w:r>
    </w:p>
    <w:p w14:paraId="0814C818" w14:textId="2428D03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was still here at 8 o'clock </w:t>
      </w:r>
      <w:r w:rsidR="001D14DC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 usually goes home around 7.</w:t>
      </w:r>
    </w:p>
    <w:p w14:paraId="204CF3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sold her flat in London but she still has a house in the country.</w:t>
      </w:r>
    </w:p>
    <w:p w14:paraId="4335745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was already here at 8 o'clock; she usually gets here around 9.</w:t>
      </w:r>
    </w:p>
    <w:p w14:paraId="74BD8A9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Liz has bought a flat in Paris though she already has a house in the country.</w:t>
      </w:r>
    </w:p>
    <w:p w14:paraId="2679CFC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3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still goes to school, whereas Liz is already at university.</w:t>
      </w:r>
    </w:p>
    <w:p w14:paraId="2A246C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still isn't here.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 already isn't here.</w:t>
      </w:r>
    </w:p>
    <w:p w14:paraId="5251B3A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a.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still here.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isn't already here. </w:t>
      </w:r>
    </w:p>
    <w:p w14:paraId="2366808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263"/>
          <w:tab w:val="left" w:pos="5637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isn't here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isn't here yet.</w:t>
      </w:r>
    </w:p>
    <w:p w14:paraId="2E5CEF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don't still believe it, do you?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You're not already a member, are you?</w:t>
      </w:r>
    </w:p>
    <w:p w14:paraId="3E68F0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still read comics.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hope you don't already subscribe.</w:t>
      </w:r>
    </w:p>
    <w:p w14:paraId="5AE60F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still a member, now's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you're not already a member,</w:t>
      </w:r>
    </w:p>
    <w:p w14:paraId="46E185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the time to </w:t>
      </w:r>
      <w:proofErr w:type="spellStart"/>
      <w:r>
        <w:rPr>
          <w:rFonts w:cs="CG Times"/>
          <w:i/>
          <w:iCs/>
          <w:lang w:val="en-AU"/>
        </w:rPr>
        <w:t>rejoin</w:t>
      </w:r>
      <w:proofErr w:type="spellEnd"/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do consider joining.</w:t>
      </w:r>
    </w:p>
    <w:p w14:paraId="54C46F4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still at school?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already at school?</w:t>
      </w:r>
    </w:p>
    <w:p w14:paraId="0EEEFF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 xml:space="preserve">Is Jill at school </w:t>
      </w:r>
      <w:proofErr w:type="spellStart"/>
      <w:r>
        <w:rPr>
          <w:rFonts w:cs="CG Times"/>
          <w:i/>
          <w:iCs/>
          <w:lang w:val="en-AU"/>
        </w:rPr>
        <w:t>any more</w:t>
      </w:r>
      <w:proofErr w:type="spellEnd"/>
      <w:r>
        <w:rPr>
          <w:rFonts w:cs="CG Times"/>
          <w:i/>
          <w:iCs/>
          <w:lang w:val="en-AU"/>
        </w:rPr>
        <w:t>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Is Jill at school yet?</w:t>
      </w:r>
    </w:p>
    <w:p w14:paraId="01C69E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still have to put up with these conditions?</w:t>
      </w:r>
    </w:p>
    <w:p w14:paraId="3BAA0C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Do we have to put up with these conditions any longer?</w:t>
      </w:r>
    </w:p>
    <w:p w14:paraId="05A891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has still read the report.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the report.</w:t>
      </w:r>
    </w:p>
    <w:p w14:paraId="2EF3B2B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not read the report.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He has already not read the report.</w:t>
      </w:r>
    </w:p>
    <w:p w14:paraId="561B69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still read only twenty pages.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has already read twenty pages.</w:t>
      </w:r>
    </w:p>
    <w:p w14:paraId="74A374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owns two newspapers and a TV station: this takeover must be stopped.</w:t>
      </w:r>
    </w:p>
    <w:p w14:paraId="3DB968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now at least an even chance that this nation of almost 200m people will shortly erupt in murderous violence.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>, protests of various sorts have taken place, mostly in provincial cities.</w:t>
      </w:r>
    </w:p>
    <w:p w14:paraId="0CE26F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isn't clear whether Brazil, which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wasn't making payments on the principal of its foreign debt, will come out of the moratorium in a better state to service its debt.</w:t>
      </w:r>
    </w:p>
    <w:p w14:paraId="65EB6095" w14:textId="4A797171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A:</w:t>
      </w:r>
      <w:r>
        <w:rPr>
          <w:rFonts w:cs="CG Times"/>
          <w:i/>
          <w:iCs/>
          <w:lang w:val="en-AU"/>
        </w:rPr>
        <w:t xml:space="preserve"> Can I speak to Ed, please?</w:t>
      </w:r>
      <w:r>
        <w:rPr>
          <w:rFonts w:cs="CG Times"/>
          <w:lang w:val="en-AU"/>
        </w:rPr>
        <w:t xml:space="preserve">   B: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He already left</w:t>
      </w:r>
      <w:r>
        <w:rPr>
          <w:rFonts w:cs="CG Times"/>
          <w:lang w:val="en-AU"/>
        </w:rPr>
        <w:t xml:space="preserve"> </w:t>
      </w:r>
      <w:r>
        <w:rPr>
          <w:rFonts w:cs="CG Times"/>
          <w:i/>
          <w:iCs/>
          <w:lang w:val="en-AU"/>
        </w:rPr>
        <w:t>yesterday</w:t>
      </w:r>
      <w:r w:rsidR="007A251C">
        <w:rPr>
          <w:rFonts w:cs="CG Times"/>
          <w:i/>
          <w:iCs/>
          <w:lang w:val="en-AU"/>
        </w:rPr>
        <w:t>.</w:t>
      </w:r>
    </w:p>
    <w:p w14:paraId="11E51D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%</w:t>
      </w:r>
      <w:r>
        <w:rPr>
          <w:rFonts w:cs="CG Times"/>
          <w:i/>
          <w:iCs/>
          <w:lang w:val="en-AU"/>
        </w:rPr>
        <w:t>Did he leave yet?</w:t>
      </w:r>
    </w:p>
    <w:p w14:paraId="1DA5DA2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have yet to see a better account than the one you proposed ten years ago.</w:t>
      </w:r>
    </w:p>
    <w:p w14:paraId="7EADD21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There may yet be an election before Christmas.</w:t>
      </w:r>
    </w:p>
    <w:p w14:paraId="6D60CB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in clause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quantifier in NP</w:t>
      </w:r>
    </w:p>
    <w:p w14:paraId="3560CC5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single"/>
          <w:lang w:val="en-AU"/>
        </w:rPr>
        <w:t>two</w:t>
      </w:r>
      <w:r>
        <w:rPr>
          <w:rFonts w:cs="CG Times"/>
          <w:i/>
          <w:iCs/>
          <w:lang w:val="en-AU"/>
        </w:rPr>
        <w:t xml:space="preserve"> lectures.</w:t>
      </w:r>
    </w:p>
    <w:p w14:paraId="5D8B9A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wins.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wins </w:t>
      </w:r>
      <w:r>
        <w:rPr>
          <w:rFonts w:cs="CG Times"/>
          <w:i/>
          <w:iCs/>
          <w:u w:val="single"/>
          <w:lang w:val="en-AU"/>
        </w:rPr>
        <w:t>every</w:t>
      </w:r>
      <w:r>
        <w:rPr>
          <w:rFonts w:cs="CG Times"/>
          <w:i/>
          <w:iCs/>
          <w:lang w:val="en-AU"/>
        </w:rPr>
        <w:t xml:space="preserve"> match.</w:t>
      </w:r>
    </w:p>
    <w:p w14:paraId="4FA538E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misunderstand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</w:t>
      </w:r>
      <w:r>
        <w:rPr>
          <w:rFonts w:cs="CG Times"/>
          <w:i/>
          <w:iCs/>
          <w:lang w:val="en-AU"/>
        </w:rPr>
        <w:t xml:space="preserve"> people misunderstand</w:t>
      </w:r>
    </w:p>
    <w:p w14:paraId="10860B35" w14:textId="03D98253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this question.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this question.</w:t>
      </w:r>
    </w:p>
    <w:p w14:paraId="0168B6B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Students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prefer assignments.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Most</w:t>
      </w:r>
      <w:r>
        <w:rPr>
          <w:rFonts w:cs="CG Times"/>
          <w:i/>
          <w:iCs/>
          <w:lang w:val="en-AU"/>
        </w:rPr>
        <w:t xml:space="preserve"> students prefer assignments.</w:t>
      </w:r>
    </w:p>
    <w:p w14:paraId="29354DE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 xml:space="preserve"> or multiple]</w:t>
      </w:r>
    </w:p>
    <w:p w14:paraId="7CF9D00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quite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[multiple]</w:t>
      </w:r>
    </w:p>
    <w:p w14:paraId="16AED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just 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singulary</w:t>
      </w:r>
      <w:proofErr w:type="spellEnd"/>
      <w:r>
        <w:rPr>
          <w:rFonts w:cs="CG Times"/>
          <w:lang w:val="en-AU"/>
        </w:rPr>
        <w:t>]</w:t>
      </w:r>
    </w:p>
    <w:p w14:paraId="4C304B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73DFCA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[non-bounding]</w:t>
      </w:r>
    </w:p>
    <w:p w14:paraId="6B6792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ten times</w:t>
      </w:r>
      <w:r>
        <w:rPr>
          <w:rFonts w:cs="CG Times"/>
          <w:i/>
          <w:iCs/>
          <w:lang w:val="en-AU"/>
        </w:rPr>
        <w:t xml:space="preserve"> for one semester.</w:t>
      </w:r>
    </w:p>
    <w:p w14:paraId="7F6DD1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lectured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quite frequently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every day</w:t>
      </w:r>
      <w:r>
        <w:rPr>
          <w:rFonts w:cs="CG Times"/>
          <w:i/>
          <w:iCs/>
          <w:lang w:val="en-AU"/>
        </w:rPr>
        <w:t xml:space="preserve"> for one semester.</w:t>
      </w:r>
    </w:p>
    <w:p w14:paraId="3316E10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many times</w:t>
      </w:r>
      <w:r>
        <w:rPr>
          <w:rFonts w:cs="CG Times"/>
          <w:i/>
          <w:iCs/>
          <w:lang w:val="en-AU"/>
        </w:rPr>
        <w:t xml:space="preserve"> did you meet?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[bounding]</w:t>
      </w:r>
    </w:p>
    <w:p w14:paraId="0FC3492C" w14:textId="787F0A94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u w:val="single"/>
          <w:lang w:val="en-AU"/>
        </w:rPr>
        <w:t>How often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How many times a</w:t>
      </w:r>
      <w:r w:rsidR="003C1AAC" w:rsidRPr="003C1AAC">
        <w:rPr>
          <w:rFonts w:cs="CG Times"/>
          <w:lang w:val="en-AU"/>
        </w:rPr>
        <w:t xml:space="preserve"> </w:t>
      </w:r>
    </w:p>
    <w:p w14:paraId="51DAD3FB" w14:textId="4990F5D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  <w:tab w:val="right" w:pos="9266"/>
        </w:tabs>
        <w:spacing w:line="480" w:lineRule="auto"/>
        <w:ind w:left="1238" w:firstLine="331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week</w:t>
      </w:r>
      <w:r>
        <w:rPr>
          <w:rFonts w:cs="CG Times"/>
          <w:i/>
          <w:iCs/>
          <w:lang w:val="en-AU"/>
        </w:rPr>
        <w:t xml:space="preserve"> did you</w:t>
      </w:r>
      <w:r w:rsidRPr="004820A3"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lang w:val="en-AU"/>
        </w:rPr>
        <w:t>meet?</w:t>
      </w:r>
      <w:r w:rsidR="00396B3E">
        <w:rPr>
          <w:rFonts w:cs="CG Times"/>
          <w:lang w:val="en-AU"/>
        </w:rPr>
        <w:t xml:space="preserve"> </w:t>
      </w:r>
      <w:r>
        <w:rPr>
          <w:rFonts w:cs="CG Times"/>
          <w:lang w:val="en-AU"/>
        </w:rPr>
        <w:t xml:space="preserve">B: </w:t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twice a week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[non-bounding]</w:t>
      </w:r>
    </w:p>
    <w:p w14:paraId="53032A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proofread an article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[non-bounding + bounding]</w:t>
      </w:r>
    </w:p>
    <w:p w14:paraId="3B80C8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Ben kicked Beth twice.</w:t>
      </w:r>
      <w:r>
        <w:rPr>
          <w:rFonts w:cs="CG Times"/>
          <w:lang w:val="en-AU"/>
        </w:rPr>
        <w:tab/>
        <w:t>[ambiguous]</w:t>
      </w:r>
    </w:p>
    <w:p w14:paraId="5694376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temporal location</w:t>
      </w:r>
    </w:p>
    <w:p w14:paraId="0F1F83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only met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once</w:t>
      </w:r>
      <w:r>
        <w:rPr>
          <w:rFonts w:cs="CG Times"/>
          <w:i/>
          <w:iCs/>
          <w:lang w:val="en-AU"/>
        </w:rPr>
        <w:t xml:space="preserve"> liked this kind of music.</w:t>
      </w:r>
    </w:p>
    <w:p w14:paraId="46FFE2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1569"/>
          <w:tab w:val="left" w:pos="5011"/>
          <w:tab w:val="left" w:pos="5371"/>
          <w:tab w:val="left" w:pos="757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met </w:t>
      </w:r>
      <w:r>
        <w:rPr>
          <w:rFonts w:cs="CG Times"/>
          <w:i/>
          <w:iCs/>
          <w:u w:val="single"/>
          <w:lang w:val="en-AU"/>
        </w:rPr>
        <w:t>on just one occasion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one occasion</w:t>
      </w:r>
      <w:r>
        <w:rPr>
          <w:rFonts w:cs="CG Times"/>
          <w:i/>
          <w:iCs/>
          <w:lang w:val="en-AU"/>
        </w:rPr>
        <w:t xml:space="preserve"> it caught fire.</w:t>
      </w:r>
    </w:p>
    <w:p w14:paraId="61AE8B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  <w:t xml:space="preserve"> </w:t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always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constantly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continually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frequently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intermittently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invariably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never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normally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occasionally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often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periodically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rarely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regularly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repeatedly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seldom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sometimes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sporadically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usually</w:t>
      </w:r>
    </w:p>
    <w:p w14:paraId="0018707A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each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every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two weeks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other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second week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every time</w:t>
      </w:r>
      <w:r>
        <w:rPr>
          <w:rFonts w:cs="CG Times"/>
          <w:lang w:val="en-AU"/>
        </w:rPr>
        <w:t xml:space="preserve">; </w:t>
      </w:r>
      <w:r>
        <w:rPr>
          <w:rFonts w:cs="CG Times"/>
          <w:i/>
          <w:iCs/>
          <w:lang w:val="en-AU"/>
        </w:rPr>
        <w:t>whenever ...</w:t>
      </w:r>
    </w:p>
    <w:p w14:paraId="449F9F2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once a day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once every half-hour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twice a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three times each month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four times per year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three occasions each year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on several occasions per year</w:t>
      </w:r>
    </w:p>
    <w:p w14:paraId="3AA8B8A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now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again and again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off and on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and off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from time to time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as a rule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the most part</w:t>
      </w:r>
    </w:p>
    <w:p w14:paraId="75C03228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every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69512CC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6A2FBF0F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visits his grandparents </w:t>
      </w:r>
      <w:r>
        <w:rPr>
          <w:rFonts w:cs="CG Times"/>
          <w:i/>
          <w:iCs/>
          <w:u w:val="single"/>
          <w:lang w:val="en-AU"/>
        </w:rPr>
        <w:t>at Christmas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44C18A7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 xml:space="preserve">whenever 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 xml:space="preserve"> every time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4FE93C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location]</w:t>
      </w:r>
    </w:p>
    <w:p w14:paraId="41B3F250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blushes </w:t>
      </w:r>
      <w:r>
        <w:rPr>
          <w:rFonts w:cs="CG Times"/>
          <w:i/>
          <w:iCs/>
          <w:u w:val="single"/>
          <w:lang w:val="en-AU"/>
        </w:rPr>
        <w:t>when her name is mentioned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 + temporal location]</w:t>
      </w:r>
    </w:p>
    <w:p w14:paraId="2F63AF5F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quartet has only been performed </w:t>
      </w:r>
      <w:r>
        <w:rPr>
          <w:rFonts w:cs="CG Times"/>
          <w:i/>
          <w:iCs/>
          <w:u w:val="single"/>
          <w:lang w:val="en-AU"/>
        </w:rPr>
        <w:t>twice</w:t>
      </w:r>
      <w:r>
        <w:rPr>
          <w:rFonts w:cs="CG Times"/>
          <w:i/>
          <w:iCs/>
          <w:lang w:val="en-AU"/>
        </w:rPr>
        <w:t>, once in Bath and once in Glasgow.</w:t>
      </w:r>
    </w:p>
    <w:p w14:paraId="1E4B8DD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question, which the examiners include in the paper every year, has been answered correctly </w:t>
      </w:r>
      <w:r>
        <w:rPr>
          <w:rFonts w:cs="CG Times"/>
          <w:i/>
          <w:iCs/>
          <w:u w:val="single"/>
          <w:lang w:val="en-AU"/>
        </w:rPr>
        <w:t>just three times</w:t>
      </w:r>
      <w:r>
        <w:rPr>
          <w:rFonts w:cs="CG Times"/>
          <w:i/>
          <w:iCs/>
          <w:lang w:val="en-AU"/>
        </w:rPr>
        <w:t>.</w:t>
      </w:r>
    </w:p>
    <w:p w14:paraId="538DC2D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victim was stabbed </w:t>
      </w:r>
      <w:r>
        <w:rPr>
          <w:rFonts w:cs="CG Times"/>
          <w:i/>
          <w:iCs/>
          <w:u w:val="single"/>
          <w:lang w:val="en-AU"/>
        </w:rPr>
        <w:t>three times</w:t>
      </w:r>
      <w:r>
        <w:rPr>
          <w:rFonts w:cs="CG Times"/>
          <w:i/>
          <w:iCs/>
          <w:lang w:val="en-AU"/>
        </w:rPr>
        <w:t>.</w:t>
      </w:r>
    </w:p>
    <w:p w14:paraId="007828A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Parents usually love their children.</w:t>
      </w:r>
    </w:p>
    <w:p w14:paraId="1CBCDFF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quadratic equation usually has two different solutions.</w:t>
      </w:r>
    </w:p>
    <w:p w14:paraId="14E806C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5512" w:hanging="551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adjunct has wider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negative has wider scope</w:t>
      </w:r>
    </w:p>
    <w:p w14:paraId="2457F6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answer the phone.</w:t>
      </w:r>
    </w:p>
    <w:p w14:paraId="5D8B75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answer the phone.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answer the phone.</w:t>
      </w:r>
    </w:p>
    <w:p w14:paraId="4A276F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worry about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worry about it.</w:t>
      </w:r>
    </w:p>
    <w:p w14:paraId="65E2DD6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Every Sunday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shave.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didn't</w:t>
      </w:r>
      <w:r>
        <w:rPr>
          <w:rFonts w:cs="CG Times"/>
          <w:i/>
          <w:iCs/>
          <w:lang w:val="en-AU"/>
        </w:rPr>
        <w:t xml:space="preserve"> see her </w:t>
      </w:r>
      <w:r>
        <w:rPr>
          <w:rFonts w:cs="CG Times"/>
          <w:i/>
          <w:iCs/>
          <w:u w:val="single"/>
          <w:lang w:val="en-AU"/>
        </w:rPr>
        <w:t>every week-end</w:t>
      </w:r>
      <w:r>
        <w:rPr>
          <w:rFonts w:cs="CG Times"/>
          <w:i/>
          <w:iCs/>
          <w:lang w:val="en-AU"/>
        </w:rPr>
        <w:t>.</w:t>
      </w:r>
    </w:p>
    <w:p w14:paraId="4B53E63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vote </w:t>
      </w:r>
      <w:r>
        <w:rPr>
          <w:rFonts w:cs="CG Times"/>
          <w:i/>
          <w:iCs/>
          <w:u w:val="single"/>
          <w:lang w:val="en-AU"/>
        </w:rPr>
        <w:t>four times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 as to scope]</w:t>
      </w:r>
    </w:p>
    <w:p w14:paraId="6CB3E8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quantified NP has scope over frequency adjunct</w:t>
      </w:r>
    </w:p>
    <w:p w14:paraId="4CEE67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One of my friends</w:t>
      </w:r>
      <w:r>
        <w:rPr>
          <w:rFonts w:cs="CG Times"/>
          <w:i/>
          <w:iCs/>
          <w:lang w:val="en-AU"/>
        </w:rPr>
        <w:t xml:space="preserve"> has been sacked </w:t>
      </w:r>
      <w:r>
        <w:rPr>
          <w:rFonts w:cs="CG Times"/>
          <w:i/>
          <w:iCs/>
          <w:u w:val="single"/>
          <w:lang w:val="en-AU"/>
        </w:rPr>
        <w:t>two or three times</w:t>
      </w:r>
      <w:r>
        <w:rPr>
          <w:rFonts w:cs="CG Times"/>
          <w:i/>
          <w:iCs/>
          <w:lang w:val="en-AU"/>
        </w:rPr>
        <w:t xml:space="preserve"> in the last few months.</w:t>
      </w:r>
    </w:p>
    <w:p w14:paraId="710E556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Some people</w:t>
      </w:r>
      <w:r>
        <w:rPr>
          <w:rFonts w:cs="CG Times"/>
          <w:i/>
          <w:iCs/>
          <w:lang w:val="en-AU"/>
        </w:rPr>
        <w:t xml:space="preserve"> were late </w:t>
      </w:r>
      <w:r>
        <w:rPr>
          <w:rFonts w:cs="CG Times"/>
          <w:i/>
          <w:iCs/>
          <w:u w:val="single"/>
          <w:lang w:val="en-AU"/>
        </w:rPr>
        <w:t>much more often than me</w:t>
      </w:r>
      <w:r>
        <w:rPr>
          <w:rFonts w:cs="CG Times"/>
          <w:i/>
          <w:iCs/>
          <w:lang w:val="en-AU"/>
        </w:rPr>
        <w:t>.</w:t>
      </w:r>
    </w:p>
    <w:p w14:paraId="4DEF8D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frequency adjunct has scope over quantified NP</w:t>
      </w:r>
    </w:p>
    <w:p w14:paraId="7A0A2C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sack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two or three times a year</w:t>
      </w:r>
      <w:r>
        <w:rPr>
          <w:rFonts w:cs="CG Times"/>
          <w:i/>
          <w:iCs/>
          <w:lang w:val="en-AU"/>
        </w:rPr>
        <w:t xml:space="preserve"> the public will lose confidence.</w:t>
      </w:r>
    </w:p>
    <w:p w14:paraId="7365DE4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People in ex-communist countries</w:t>
      </w:r>
      <w:r>
        <w:rPr>
          <w:rFonts w:cs="CG Times"/>
          <w:i/>
          <w:iCs/>
          <w:lang w:val="en-AU"/>
        </w:rPr>
        <w:t xml:space="preserve"> kill themselves </w:t>
      </w:r>
      <w:r>
        <w:rPr>
          <w:rFonts w:cs="CG Times"/>
          <w:i/>
          <w:iCs/>
          <w:u w:val="single"/>
          <w:lang w:val="en-AU"/>
        </w:rPr>
        <w:t>more often than others in Europe</w:t>
      </w:r>
      <w:r>
        <w:rPr>
          <w:rFonts w:cs="CG Times"/>
          <w:i/>
          <w:iCs/>
          <w:lang w:val="en-AU"/>
        </w:rPr>
        <w:t>.</w:t>
      </w:r>
    </w:p>
    <w:p w14:paraId="260C7AE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somewhere where it is raining.</w:t>
      </w:r>
    </w:p>
    <w:p w14:paraId="47D372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handwash this blouse.</w:t>
      </w:r>
    </w:p>
    <w:p w14:paraId="15E97F2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teacher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gives us a hint </w:t>
      </w:r>
      <w:r>
        <w:rPr>
          <w:rFonts w:cs="CG Times"/>
          <w:i/>
          <w:iCs/>
          <w:u w:val="single"/>
          <w:lang w:val="en-AU"/>
        </w:rPr>
        <w:t>when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if he sets a difficult problem</w:t>
      </w:r>
      <w:r>
        <w:rPr>
          <w:rFonts w:cs="CG Times"/>
          <w:i/>
          <w:iCs/>
          <w:lang w:val="en-AU"/>
        </w:rPr>
        <w:t xml:space="preserve">. </w:t>
      </w:r>
    </w:p>
    <w:p w14:paraId="39C05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Pamela </w:t>
      </w:r>
      <w:r>
        <w:rPr>
          <w:rFonts w:cs="CG Times"/>
          <w:i/>
          <w:iCs/>
          <w:u w:val="single"/>
          <w:lang w:val="en-AU"/>
        </w:rPr>
        <w:t>usually</w:t>
      </w:r>
      <w:r>
        <w:rPr>
          <w:rFonts w:cs="CG Times"/>
          <w:i/>
          <w:iCs/>
          <w:lang w:val="en-AU"/>
        </w:rPr>
        <w:t xml:space="preserve"> sets the alarm clock </w:t>
      </w:r>
      <w:r>
        <w:rPr>
          <w:rFonts w:cs="CG Times"/>
          <w:i/>
          <w:iCs/>
          <w:u w:val="single"/>
          <w:lang w:val="en-AU"/>
        </w:rPr>
        <w:t>before she goes to sleep</w:t>
      </w:r>
      <w:r>
        <w:rPr>
          <w:rFonts w:cs="CG Times"/>
          <w:i/>
          <w:iCs/>
          <w:lang w:val="en-AU"/>
        </w:rPr>
        <w:t>.</w:t>
      </w:r>
    </w:p>
    <w:p w14:paraId="240A51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barked at the postman today.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 xml:space="preserve"> today.</w:t>
      </w:r>
    </w:p>
    <w:p w14:paraId="3AD930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38"/>
          <w:tab w:val="left" w:pos="551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smallCaps/>
          <w:lang w:val="en-AU"/>
        </w:rPr>
        <w:t>Fido</w:t>
      </w:r>
      <w:r>
        <w:rPr>
          <w:rFonts w:cs="CG Times"/>
          <w:i/>
          <w:iCs/>
          <w:lang w:val="en-AU"/>
        </w:rPr>
        <w:t xml:space="preserve"> usually barked at the postman.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Fido usually barked at the </w:t>
      </w:r>
      <w:r>
        <w:rPr>
          <w:rFonts w:cs="CG Times"/>
          <w:i/>
          <w:iCs/>
          <w:smallCaps/>
          <w:lang w:val="en-AU"/>
        </w:rPr>
        <w:t>postman</w:t>
      </w:r>
      <w:r>
        <w:rPr>
          <w:rFonts w:cs="CG Times"/>
          <w:i/>
          <w:iCs/>
          <w:lang w:val="en-AU"/>
        </w:rPr>
        <w:t>.</w:t>
      </w:r>
    </w:p>
    <w:p w14:paraId="39150A2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cycles to work.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cycling to work.</w:t>
      </w:r>
    </w:p>
    <w:p w14:paraId="7732A90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usually cycles to work.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She</w:t>
      </w:r>
      <w:proofErr w:type="gramEnd"/>
      <w:r>
        <w:rPr>
          <w:rFonts w:cs="CG Times"/>
          <w:i/>
          <w:iCs/>
          <w:lang w:val="en-AU"/>
        </w:rPr>
        <w:t xml:space="preserve"> is usually cycling to work.</w:t>
      </w:r>
    </w:p>
    <w:p w14:paraId="6D8B09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went to New York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 xml:space="preserve"> in 1976.</w:t>
      </w:r>
    </w:p>
    <w:p w14:paraId="09F911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</w:t>
      </w:r>
      <w:r>
        <w:rPr>
          <w:rFonts w:cs="CG Times"/>
          <w:i/>
          <w:iCs/>
          <w:u w:val="single"/>
          <w:lang w:val="en-AU"/>
        </w:rPr>
        <w:t>first</w:t>
      </w:r>
      <w:r>
        <w:rPr>
          <w:rFonts w:cs="CG Times"/>
          <w:i/>
          <w:iCs/>
          <w:lang w:val="en-AU"/>
        </w:rPr>
        <w:t xml:space="preserve"> performed in 1856.</w:t>
      </w:r>
    </w:p>
    <w:p w14:paraId="333281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 the following year.</w:t>
      </w:r>
    </w:p>
    <w:p w14:paraId="338BC2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oratorio was performed </w:t>
      </w:r>
      <w:r>
        <w:rPr>
          <w:rFonts w:cs="CG Times"/>
          <w:i/>
          <w:iCs/>
          <w:u w:val="single"/>
          <w:lang w:val="en-AU"/>
        </w:rPr>
        <w:t>yet again</w:t>
      </w:r>
      <w:r>
        <w:rPr>
          <w:rFonts w:cs="CG Times"/>
          <w:i/>
          <w:iCs/>
          <w:lang w:val="en-AU"/>
        </w:rPr>
        <w:t xml:space="preserve"> yesterday.</w:t>
      </w:r>
    </w:p>
    <w:p w14:paraId="13A434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Mary Smith performed the sonata </w:t>
      </w:r>
      <w:r>
        <w:rPr>
          <w:rFonts w:cs="CG Times"/>
          <w:i/>
          <w:iCs/>
          <w:u w:val="single"/>
          <w:lang w:val="en-AU"/>
        </w:rPr>
        <w:t>for the third time</w:t>
      </w:r>
      <w:r>
        <w:rPr>
          <w:rFonts w:cs="CG Times"/>
          <w:i/>
          <w:iCs/>
          <w:lang w:val="en-AU"/>
        </w:rPr>
        <w:t xml:space="preserve"> last year.</w:t>
      </w:r>
    </w:p>
    <w:p w14:paraId="1D754C2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woman has been elected president </w:t>
      </w:r>
      <w:r>
        <w:rPr>
          <w:rFonts w:cs="CG Times"/>
          <w:i/>
          <w:iCs/>
          <w:u w:val="single"/>
          <w:lang w:val="en-AU"/>
        </w:rPr>
        <w:t>for the second time</w:t>
      </w:r>
      <w:r>
        <w:rPr>
          <w:rFonts w:cs="CG Times"/>
          <w:i/>
          <w:iCs/>
          <w:lang w:val="en-AU"/>
        </w:rPr>
        <w:t>.</w:t>
      </w:r>
    </w:p>
    <w:p w14:paraId="37F8146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People are dying of TB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3341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Ann opened the window, and then a few minutes later she closed it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416D94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lawnmower broke down, and I couldn't get it going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>.</w:t>
      </w:r>
    </w:p>
    <w:p w14:paraId="23F6EA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walked </w:t>
      </w:r>
      <w:r>
        <w:rPr>
          <w:rFonts w:cs="CG Times"/>
          <w:i/>
          <w:iCs/>
          <w:u w:val="single"/>
          <w:lang w:val="en-AU"/>
        </w:rPr>
        <w:t>a long way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[spatial extent (distance)]</w:t>
      </w:r>
    </w:p>
    <w:p w14:paraId="529185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price has gone up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[scalar change extent]</w:t>
      </w:r>
    </w:p>
    <w:p w14:paraId="33B8B5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strike lasted </w:t>
      </w:r>
      <w:r>
        <w:rPr>
          <w:rFonts w:cs="CG Times"/>
          <w:i/>
          <w:iCs/>
          <w:u w:val="single"/>
          <w:lang w:val="en-AU"/>
        </w:rPr>
        <w:t>a long time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[temporal extent: duration]</w:t>
      </w:r>
    </w:p>
    <w:p w14:paraId="5008DF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go out </w:t>
      </w:r>
      <w:r>
        <w:rPr>
          <w:rFonts w:cs="CG Times"/>
          <w:i/>
          <w:iCs/>
          <w:u w:val="single"/>
          <w:lang w:val="en-AU"/>
        </w:rPr>
        <w:t>very often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[frequency]</w:t>
      </w:r>
    </w:p>
    <w:p w14:paraId="7F70DD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likes it </w:t>
      </w:r>
      <w:r>
        <w:rPr>
          <w:rFonts w:cs="CG Times"/>
          <w:i/>
          <w:iCs/>
          <w:u w:val="single"/>
          <w:lang w:val="en-AU"/>
        </w:rPr>
        <w:t>a lot</w:t>
      </w:r>
      <w:r>
        <w:rPr>
          <w:rFonts w:cs="CG Times"/>
          <w:i/>
          <w:iCs/>
          <w:lang w:val="en-AU"/>
        </w:rPr>
        <w:t>.</w:t>
      </w:r>
    </w:p>
    <w:p w14:paraId="27FF7C5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I've 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i/>
          <w:iCs/>
          <w:lang w:val="en-AU"/>
        </w:rPr>
        <w:t xml:space="preserve"> finished marking these assignments.</w:t>
      </w:r>
    </w:p>
    <w:p w14:paraId="0F51A69E" w14:textId="31DD2FB2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forgot the doctor's appointment</w:t>
      </w:r>
      <w:r w:rsidR="00023B39">
        <w:rPr>
          <w:rFonts w:cs="CG Times"/>
          <w:i/>
          <w:iCs/>
          <w:lang w:val="en-AU"/>
        </w:rPr>
        <w:t>.</w:t>
      </w:r>
    </w:p>
    <w:p w14:paraId="4A71B7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i/>
          <w:iCs/>
          <w:lang w:val="en-AU"/>
        </w:rPr>
        <w:t xml:space="preserve"> reject that suggestion.</w:t>
      </w:r>
      <w:r>
        <w:rPr>
          <w:rFonts w:cs="CG Times"/>
          <w:lang w:val="en-AU"/>
        </w:rPr>
        <w:tab/>
        <w:t>[maximal]</w:t>
      </w:r>
    </w:p>
    <w:p w14:paraId="07A4A9A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regret confiding in her.</w:t>
      </w:r>
      <w:r>
        <w:rPr>
          <w:rFonts w:cs="CG Times"/>
          <w:lang w:val="en-AU"/>
        </w:rPr>
        <w:tab/>
        <w:t>[</w:t>
      </w:r>
      <w:proofErr w:type="spellStart"/>
      <w:r>
        <w:rPr>
          <w:rFonts w:cs="CG Times"/>
          <w:lang w:val="en-AU"/>
        </w:rPr>
        <w:t>multal</w:t>
      </w:r>
      <w:proofErr w:type="spellEnd"/>
      <w:r>
        <w:rPr>
          <w:rFonts w:cs="CG Times"/>
          <w:lang w:val="en-AU"/>
        </w:rPr>
        <w:t>]</w:t>
      </w:r>
    </w:p>
    <w:p w14:paraId="530D73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like that idea.</w:t>
      </w:r>
      <w:r>
        <w:rPr>
          <w:rFonts w:cs="CG Times"/>
          <w:lang w:val="en-AU"/>
        </w:rPr>
        <w:tab/>
        <w:t>[moderate]</w:t>
      </w:r>
    </w:p>
    <w:p w14:paraId="461DEE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had modified it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[paucal]</w:t>
      </w:r>
    </w:p>
    <w:p w14:paraId="054450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doubt whether he understood it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[minimal]</w:t>
      </w:r>
    </w:p>
    <w:p w14:paraId="28D074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nearly</w:t>
      </w:r>
      <w:r>
        <w:rPr>
          <w:rFonts w:cs="CG Times"/>
          <w:i/>
          <w:iCs/>
          <w:lang w:val="en-AU"/>
        </w:rPr>
        <w:t xml:space="preserve"> made a serious mistake.</w:t>
      </w:r>
      <w:r>
        <w:rPr>
          <w:rFonts w:cs="CG Times"/>
          <w:lang w:val="en-AU"/>
        </w:rPr>
        <w:tab/>
        <w:t>[approximating]</w:t>
      </w:r>
    </w:p>
    <w:p w14:paraId="60086E8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trusted her </w:t>
      </w:r>
      <w:r>
        <w:rPr>
          <w:rFonts w:cs="CG Times"/>
          <w:i/>
          <w:iCs/>
          <w:u w:val="single"/>
          <w:lang w:val="en-AU"/>
        </w:rPr>
        <w:t>enough to let her borrow the file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[relative]</w:t>
      </w:r>
    </w:p>
    <w:p w14:paraId="3E8407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degree</w:t>
      </w:r>
    </w:p>
    <w:p w14:paraId="6A25913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sang rather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misrepresented my position.</w:t>
      </w:r>
    </w:p>
    <w:p w14:paraId="3E41C4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answered the question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perfectly</w:t>
      </w:r>
      <w:r>
        <w:rPr>
          <w:rFonts w:cs="CG Times"/>
          <w:i/>
          <w:iCs/>
          <w:lang w:val="en-AU"/>
        </w:rPr>
        <w:t xml:space="preserve"> understand your reasoning. </w:t>
      </w:r>
    </w:p>
    <w:p w14:paraId="7C2104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altogether</w:t>
      </w:r>
      <w:r>
        <w:rPr>
          <w:rFonts w:cs="CG Times"/>
          <w:i/>
          <w:iCs/>
          <w:lang w:val="en-AU"/>
        </w:rPr>
        <w:tab/>
        <w:t>absolutely</w:t>
      </w:r>
      <w:r>
        <w:rPr>
          <w:rFonts w:cs="CG Times"/>
          <w:i/>
          <w:iCs/>
          <w:lang w:val="en-AU"/>
        </w:rPr>
        <w:tab/>
        <w:t>completely</w:t>
      </w:r>
      <w:r>
        <w:rPr>
          <w:rFonts w:cs="CG Times"/>
          <w:i/>
          <w:iCs/>
          <w:lang w:val="en-AU"/>
        </w:rPr>
        <w:tab/>
        <w:t>entirely</w:t>
      </w:r>
      <w:r>
        <w:rPr>
          <w:rFonts w:cs="CG Times"/>
          <w:i/>
          <w:iCs/>
          <w:lang w:val="en-AU"/>
        </w:rPr>
        <w:tab/>
        <w:t>fully</w:t>
      </w:r>
      <w:r>
        <w:rPr>
          <w:rFonts w:cs="CG Times"/>
          <w:i/>
          <w:iCs/>
          <w:lang w:val="en-AU"/>
        </w:rPr>
        <w:tab/>
        <w:t>perfectly</w:t>
      </w:r>
    </w:p>
    <w:p w14:paraId="19B446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quite</w:t>
      </w:r>
      <w:r>
        <w:rPr>
          <w:rFonts w:cs="CG Times"/>
          <w:i/>
          <w:iCs/>
          <w:lang w:val="en-AU"/>
        </w:rPr>
        <w:tab/>
        <w:t>thoroughly</w:t>
      </w:r>
      <w:r>
        <w:rPr>
          <w:rFonts w:cs="CG Times"/>
          <w:i/>
          <w:iCs/>
          <w:lang w:val="en-AU"/>
        </w:rPr>
        <w:tab/>
        <w:t>totally</w:t>
      </w:r>
      <w:r>
        <w:rPr>
          <w:rFonts w:cs="CG Times"/>
          <w:i/>
          <w:iCs/>
          <w:lang w:val="en-AU"/>
        </w:rPr>
        <w:tab/>
        <w:t>utterly</w:t>
      </w:r>
      <w:r>
        <w:rPr>
          <w:rFonts w:cs="CG Times"/>
          <w:i/>
          <w:iCs/>
          <w:lang w:val="en-AU"/>
        </w:rPr>
        <w:tab/>
        <w:t>wholly</w:t>
      </w:r>
    </w:p>
    <w:p w14:paraId="3400B80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finally eliminated the problem </w:t>
      </w:r>
      <w:r>
        <w:rPr>
          <w:rFonts w:cs="CG Times"/>
          <w:i/>
          <w:iCs/>
          <w:u w:val="single"/>
          <w:lang w:val="en-AU"/>
        </w:rPr>
        <w:t>altogether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completely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entirely</w:t>
      </w:r>
      <w:r>
        <w:rPr>
          <w:rFonts w:cs="CG Times"/>
          <w:i/>
          <w:iCs/>
          <w:lang w:val="en-AU"/>
        </w:rPr>
        <w:t>.</w:t>
      </w:r>
    </w:p>
    <w:p w14:paraId="1AA081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absolutely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thoroughly</w:t>
      </w:r>
      <w:r>
        <w:rPr>
          <w:rFonts w:cs="CG Times"/>
          <w:i/>
          <w:iCs/>
          <w:lang w:val="en-AU"/>
        </w:rPr>
        <w:t xml:space="preserve"> agree with you.</w:t>
      </w:r>
    </w:p>
    <w:p w14:paraId="1A9F0FE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4882" w:hanging="4882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He utterly calculated her response.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utterly miscalculated her response.</w:t>
      </w:r>
    </w:p>
    <w:p w14:paraId="6331C04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>I completely estimated his strength.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completely overestimated his strength.</w:t>
      </w:r>
    </w:p>
    <w:p w14:paraId="06AA0F7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adores them.</w:t>
      </w:r>
      <w:r>
        <w:rPr>
          <w:rFonts w:cs="CG Times"/>
          <w:lang w:val="en-AU"/>
        </w:rPr>
        <w:tab/>
        <w:t>[maximal]</w:t>
      </w:r>
    </w:p>
    <w:p w14:paraId="4520913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quite</w:t>
      </w:r>
      <w:r>
        <w:rPr>
          <w:rFonts w:cs="CG Times"/>
          <w:i/>
          <w:iCs/>
          <w:lang w:val="en-AU"/>
        </w:rPr>
        <w:t xml:space="preserve"> likes them.</w:t>
      </w:r>
      <w:r>
        <w:rPr>
          <w:rFonts w:cs="CG Times"/>
          <w:lang w:val="en-AU"/>
        </w:rPr>
        <w:tab/>
        <w:t>[moderate]</w:t>
      </w:r>
    </w:p>
    <w:p w14:paraId="0D6EBE6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badly</w:t>
      </w:r>
      <w:r>
        <w:rPr>
          <w:rFonts w:cs="CG Times"/>
          <w:i/>
          <w:iCs/>
          <w:lang w:val="en-AU"/>
        </w:rPr>
        <w:tab/>
        <w:t>bitterly</w:t>
      </w:r>
      <w:r>
        <w:rPr>
          <w:rFonts w:cs="CG Times"/>
          <w:i/>
          <w:iCs/>
          <w:lang w:val="en-AU"/>
        </w:rPr>
        <w:tab/>
        <w:t>deeply</w:t>
      </w:r>
      <w:r>
        <w:rPr>
          <w:rFonts w:cs="CG Times"/>
          <w:i/>
          <w:iCs/>
          <w:lang w:val="en-AU"/>
        </w:rPr>
        <w:tab/>
        <w:t>far</w:t>
      </w:r>
      <w:r>
        <w:rPr>
          <w:rFonts w:cs="CG Times"/>
          <w:i/>
          <w:iCs/>
          <w:lang w:val="en-AU"/>
        </w:rPr>
        <w:tab/>
        <w:t>greatly</w:t>
      </w:r>
      <w:r>
        <w:rPr>
          <w:rFonts w:cs="CG Times"/>
          <w:i/>
          <w:iCs/>
          <w:lang w:val="en-AU"/>
        </w:rPr>
        <w:tab/>
        <w:t>immensely</w:t>
      </w:r>
    </w:p>
    <w:p w14:paraId="6C8C02D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largely</w:t>
      </w:r>
      <w:r>
        <w:rPr>
          <w:rFonts w:cs="CG Times"/>
          <w:i/>
          <w:iCs/>
          <w:lang w:val="en-AU"/>
        </w:rPr>
        <w:tab/>
        <w:t>much</w:t>
      </w:r>
      <w:r>
        <w:rPr>
          <w:rFonts w:cs="CG Times"/>
          <w:i/>
          <w:iCs/>
          <w:lang w:val="en-AU"/>
        </w:rPr>
        <w:tab/>
        <w:t>particularly</w:t>
      </w:r>
      <w:r>
        <w:rPr>
          <w:rFonts w:cs="CG Times"/>
          <w:i/>
          <w:iCs/>
          <w:lang w:val="en-AU"/>
        </w:rPr>
        <w:tab/>
        <w:t>profoundly</w:t>
      </w:r>
      <w:r>
        <w:rPr>
          <w:rFonts w:cs="CG Times"/>
          <w:i/>
          <w:iCs/>
          <w:lang w:val="en-AU"/>
        </w:rPr>
        <w:tab/>
        <w:t>so</w:t>
      </w:r>
      <w:r>
        <w:rPr>
          <w:rFonts w:cs="CG Times"/>
          <w:i/>
          <w:iCs/>
          <w:lang w:val="en-AU"/>
        </w:rPr>
        <w:tab/>
        <w:t>strongly</w:t>
      </w:r>
    </w:p>
    <w:p w14:paraId="525692A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tremendously</w:t>
      </w:r>
      <w:r>
        <w:rPr>
          <w:rFonts w:cs="CG Times"/>
          <w:i/>
          <w:iCs/>
          <w:lang w:val="en-AU"/>
        </w:rPr>
        <w:tab/>
        <w:t>vastly</w:t>
      </w:r>
      <w:r>
        <w:rPr>
          <w:rFonts w:cs="CG Times"/>
          <w:i/>
          <w:iCs/>
          <w:lang w:val="en-AU"/>
        </w:rPr>
        <w:tab/>
        <w:t>well</w:t>
      </w:r>
      <w:r>
        <w:rPr>
          <w:rFonts w:cs="CG Times"/>
          <w:i/>
          <w:iCs/>
          <w:lang w:val="en-AU"/>
        </w:rPr>
        <w:tab/>
        <w:t>a great deal</w:t>
      </w:r>
      <w:r>
        <w:rPr>
          <w:rFonts w:cs="CG Times"/>
          <w:i/>
          <w:iCs/>
          <w:lang w:val="en-AU"/>
        </w:rPr>
        <w:tab/>
        <w:t>a lot</w:t>
      </w:r>
      <w:r>
        <w:rPr>
          <w:rFonts w:cs="CG Times"/>
          <w:i/>
          <w:iCs/>
          <w:lang w:val="en-AU"/>
        </w:rPr>
        <w:tab/>
        <w:t>for the most part</w:t>
      </w:r>
    </w:p>
    <w:p w14:paraId="5E44FD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badly</w:t>
      </w:r>
      <w:r>
        <w:rPr>
          <w:rFonts w:cs="CG Times"/>
          <w:i/>
          <w:iCs/>
          <w:lang w:val="en-AU"/>
        </w:rPr>
        <w:t xml:space="preserve"> needs a haircut.</w:t>
      </w:r>
    </w:p>
    <w:p w14:paraId="17C52D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bitterly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strongly</w:t>
      </w:r>
      <w:r>
        <w:rPr>
          <w:rFonts w:cs="CG Times"/>
          <w:i/>
          <w:iCs/>
          <w:lang w:val="en-AU"/>
        </w:rPr>
        <w:t xml:space="preserve"> resents the way she has been treated.</w:t>
      </w:r>
    </w:p>
    <w:p w14:paraId="027A8A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 </w:t>
      </w:r>
      <w:r>
        <w:rPr>
          <w:rFonts w:cs="CG Times"/>
          <w:i/>
          <w:iCs/>
          <w:u w:val="single"/>
          <w:lang w:val="en-AU"/>
        </w:rPr>
        <w:t>far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much</w:t>
      </w:r>
      <w:r>
        <w:rPr>
          <w:rFonts w:cs="CG Times"/>
          <w:i/>
          <w:iCs/>
          <w:lang w:val="en-AU"/>
        </w:rPr>
        <w:t xml:space="preserve"> prefer to do it myself.</w:t>
      </w:r>
    </w:p>
    <w:p w14:paraId="323194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for the most part</w:t>
      </w:r>
      <w:r>
        <w:rPr>
          <w:rFonts w:cs="CG Times"/>
          <w:i/>
          <w:iCs/>
          <w:lang w:val="en-AU"/>
        </w:rPr>
        <w:t xml:space="preserve"> understood what they said.</w:t>
      </w:r>
    </w:p>
    <w:p w14:paraId="33096F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hope everything works out as you would wish.</w:t>
      </w:r>
    </w:p>
    <w:p w14:paraId="0BFF866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had been much abused by her stepfather.</w:t>
      </w:r>
    </w:p>
    <w:p w14:paraId="64D42EC7" w14:textId="57726CCD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3656"/>
          <w:tab w:val="left" w:pos="5005"/>
          <w:tab w:val="left" w:pos="6422"/>
          <w:tab w:val="left" w:pos="7398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3B3E81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Her stepfather had much abused her.</w:t>
      </w:r>
    </w:p>
    <w:p w14:paraId="3B1370D2" w14:textId="10AC7148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moderately</w:t>
      </w:r>
      <w:r>
        <w:rPr>
          <w:rFonts w:cs="CG Times"/>
          <w:i/>
          <w:iCs/>
          <w:lang w:val="en-AU"/>
        </w:rPr>
        <w:tab/>
        <w:t>partially</w:t>
      </w:r>
      <w:r>
        <w:rPr>
          <w:rFonts w:cs="CG Times"/>
          <w:i/>
          <w:iCs/>
          <w:lang w:val="en-AU"/>
        </w:rPr>
        <w:tab/>
        <w:t>partly</w:t>
      </w:r>
      <w:r>
        <w:rPr>
          <w:rFonts w:cs="CG Times"/>
          <w:i/>
          <w:iCs/>
          <w:lang w:val="en-AU"/>
        </w:rPr>
        <w:tab/>
        <w:t>quite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somewhat</w:t>
      </w:r>
    </w:p>
    <w:p w14:paraId="73DBEA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Things have changed </w:t>
      </w:r>
      <w:r>
        <w:rPr>
          <w:rFonts w:cs="CG Times"/>
          <w:i/>
          <w:iCs/>
          <w:u w:val="single"/>
          <w:lang w:val="en-AU"/>
        </w:rPr>
        <w:t>somewhat</w:t>
      </w:r>
      <w:r>
        <w:rPr>
          <w:rFonts w:cs="CG Times"/>
          <w:i/>
          <w:iCs/>
          <w:lang w:val="en-AU"/>
        </w:rPr>
        <w:t>.</w:t>
      </w:r>
    </w:p>
    <w:p w14:paraId="56C6C6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rather</w:t>
      </w:r>
      <w:r>
        <w:rPr>
          <w:rFonts w:cs="CG Times"/>
          <w:i/>
          <w:iCs/>
          <w:lang w:val="en-AU"/>
        </w:rPr>
        <w:t xml:space="preserve"> think you're right.</w:t>
      </w:r>
    </w:p>
    <w:p w14:paraId="22AC1E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 bit</w:t>
      </w:r>
      <w:r>
        <w:rPr>
          <w:rFonts w:cs="CG Times"/>
          <w:i/>
          <w:iCs/>
          <w:lang w:val="en-AU"/>
        </w:rPr>
        <w:tab/>
        <w:t>a little</w:t>
      </w:r>
      <w:r>
        <w:rPr>
          <w:rFonts w:cs="CG Times"/>
          <w:i/>
          <w:iCs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>little</w:t>
      </w:r>
      <w:proofErr w:type="spellEnd"/>
      <w:r>
        <w:rPr>
          <w:rFonts w:cs="CG Times"/>
          <w:i/>
          <w:iCs/>
          <w:lang w:val="en-AU"/>
        </w:rPr>
        <w:tab/>
        <w:t>slightly</w:t>
      </w:r>
    </w:p>
    <w:p w14:paraId="400ADE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</w:t>
      </w:r>
      <w:r>
        <w:rPr>
          <w:rFonts w:cs="CG Times"/>
          <w:i/>
          <w:iCs/>
          <w:u w:val="single"/>
          <w:lang w:val="en-AU"/>
        </w:rPr>
        <w:t>slightly</w:t>
      </w:r>
      <w:r>
        <w:rPr>
          <w:rFonts w:cs="CG Times"/>
          <w:i/>
          <w:iCs/>
          <w:lang w:val="en-AU"/>
        </w:rPr>
        <w:t xml:space="preserve"> regret not accepting their offer.</w:t>
      </w:r>
    </w:p>
    <w:p w14:paraId="7C0C6A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discussed it </w:t>
      </w:r>
      <w:r>
        <w:rPr>
          <w:rFonts w:cs="CG Times"/>
          <w:i/>
          <w:iCs/>
          <w:u w:val="single"/>
          <w:lang w:val="en-AU"/>
        </w:rPr>
        <w:t>a little</w:t>
      </w:r>
      <w:r>
        <w:rPr>
          <w:rFonts w:cs="CG Times"/>
          <w:i/>
          <w:iCs/>
          <w:lang w:val="en-AU"/>
        </w:rPr>
        <w:t>.</w:t>
      </w:r>
    </w:p>
    <w:p w14:paraId="034CAC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37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little</w:t>
      </w:r>
      <w:r>
        <w:rPr>
          <w:rFonts w:cs="CG Times"/>
          <w:i/>
          <w:iCs/>
          <w:lang w:val="en-AU"/>
        </w:rPr>
        <w:t xml:space="preserve"> realised what he was letting himself in for.</w:t>
      </w:r>
    </w:p>
    <w:p w14:paraId="2F70F4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at all</w:t>
      </w:r>
      <w:r>
        <w:rPr>
          <w:rFonts w:cs="CG Times"/>
          <w:i/>
          <w:iCs/>
          <w:lang w:val="en-AU"/>
        </w:rPr>
        <w:tab/>
        <w:t>in the least</w:t>
      </w:r>
      <w:r>
        <w:rPr>
          <w:rFonts w:cs="CG Times"/>
          <w:i/>
          <w:iCs/>
          <w:lang w:val="en-AU"/>
        </w:rPr>
        <w:tab/>
        <w:t>in the slightest</w:t>
      </w:r>
      <w:r>
        <w:rPr>
          <w:rFonts w:cs="CG Times"/>
          <w:i/>
          <w:iCs/>
          <w:lang w:val="en-AU"/>
        </w:rPr>
        <w:tab/>
        <w:t>so much as</w:t>
      </w:r>
    </w:p>
    <w:p w14:paraId="1B661E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barely</w:t>
      </w:r>
      <w:r>
        <w:rPr>
          <w:rFonts w:cs="CG Times"/>
          <w:i/>
          <w:iCs/>
          <w:lang w:val="en-AU"/>
        </w:rPr>
        <w:tab/>
        <w:t>hardly</w:t>
      </w:r>
      <w:r>
        <w:rPr>
          <w:rFonts w:cs="CG Times"/>
          <w:i/>
          <w:iCs/>
          <w:lang w:val="en-AU"/>
        </w:rPr>
        <w:tab/>
        <w:t>scarcely</w:t>
      </w:r>
    </w:p>
    <w:p w14:paraId="37B9A7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we'll move to the church hall.</w:t>
      </w:r>
    </w:p>
    <w:p w14:paraId="6857BB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306"/>
          <w:tab w:val="left" w:pos="4023"/>
          <w:tab w:val="left" w:pos="5005"/>
          <w:tab w:val="left" w:pos="6109"/>
          <w:tab w:val="left" w:pos="739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hardly</w:t>
      </w:r>
      <w:r>
        <w:rPr>
          <w:rFonts w:cs="CG Times"/>
          <w:i/>
          <w:iCs/>
          <w:lang w:val="en-AU"/>
        </w:rPr>
        <w:t xml:space="preserve"> understood what she was saying.</w:t>
      </w:r>
    </w:p>
    <w:p w14:paraId="08C53B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but</w:t>
      </w:r>
      <w:r>
        <w:rPr>
          <w:rFonts w:cs="CG Times"/>
          <w:i/>
          <w:iCs/>
          <w:lang w:val="en-AU"/>
        </w:rPr>
        <w:tab/>
        <w:t>almost</w:t>
      </w:r>
      <w:r>
        <w:rPr>
          <w:rFonts w:cs="CG Times"/>
          <w:i/>
          <w:iCs/>
          <w:lang w:val="en-AU"/>
        </w:rPr>
        <w:tab/>
        <w:t>as good as</w:t>
      </w:r>
      <w:r>
        <w:rPr>
          <w:rFonts w:cs="CG Times"/>
          <w:i/>
          <w:iCs/>
          <w:lang w:val="en-AU"/>
        </w:rPr>
        <w:tab/>
        <w:t>kind of</w:t>
      </w:r>
      <w:r>
        <w:rPr>
          <w:rFonts w:cs="CG Times"/>
          <w:i/>
          <w:iCs/>
          <w:lang w:val="en-AU"/>
        </w:rPr>
        <w:tab/>
        <w:t>more or less</w:t>
      </w:r>
      <w:r>
        <w:rPr>
          <w:rFonts w:cs="CG Times"/>
          <w:i/>
          <w:iCs/>
          <w:lang w:val="en-AU"/>
        </w:rPr>
        <w:tab/>
        <w:t>nearly</w:t>
      </w:r>
      <w:r>
        <w:rPr>
          <w:rFonts w:cs="CG Times"/>
          <w:i/>
          <w:iCs/>
          <w:lang w:val="en-AU"/>
        </w:rPr>
        <w:tab/>
        <w:t>practically</w:t>
      </w:r>
      <w:r>
        <w:rPr>
          <w:rFonts w:cs="CG Times"/>
          <w:i/>
          <w:iCs/>
          <w:lang w:val="en-AU"/>
        </w:rPr>
        <w:tab/>
        <w:t>sort of</w:t>
      </w:r>
      <w:r>
        <w:rPr>
          <w:rFonts w:cs="CG Times"/>
          <w:i/>
          <w:iCs/>
          <w:lang w:val="en-AU"/>
        </w:rPr>
        <w:tab/>
        <w:t>virtually</w:t>
      </w:r>
    </w:p>
    <w:p w14:paraId="1185595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almost</w:t>
      </w:r>
      <w:r>
        <w:rPr>
          <w:rFonts w:cs="CG Times"/>
          <w:i/>
          <w:iCs/>
          <w:lang w:val="en-AU"/>
        </w:rPr>
        <w:t xml:space="preserve"> lost his balance.</w:t>
      </w:r>
    </w:p>
    <w:p w14:paraId="43C1B7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</w:t>
      </w:r>
      <w:r>
        <w:rPr>
          <w:rFonts w:cs="CG Times"/>
          <w:i/>
          <w:iCs/>
          <w:u w:val="single"/>
          <w:lang w:val="en-AU"/>
        </w:rPr>
        <w:t>as good 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more or less</w:t>
      </w:r>
      <w:r>
        <w:rPr>
          <w:rFonts w:cs="CG Times"/>
          <w:i/>
          <w:iCs/>
          <w:lang w:val="en-AU"/>
        </w:rPr>
        <w:t xml:space="preserve"> admitted it was his fault.</w:t>
      </w:r>
    </w:p>
    <w:p w14:paraId="79AD439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674"/>
          <w:tab w:val="left" w:pos="3656"/>
          <w:tab w:val="left" w:pos="5126"/>
          <w:tab w:val="left" w:pos="6231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had </w:t>
      </w:r>
      <w:r>
        <w:rPr>
          <w:rFonts w:cs="CG Times"/>
          <w:i/>
          <w:iCs/>
          <w:u w:val="single"/>
          <w:lang w:val="en-AU"/>
        </w:rPr>
        <w:t>sort of</w:t>
      </w:r>
      <w:r>
        <w:rPr>
          <w:rFonts w:cs="CG Times"/>
          <w:i/>
          <w:iCs/>
          <w:lang w:val="en-AU"/>
        </w:rPr>
        <w:t xml:space="preserve"> promised to help him.</w:t>
      </w:r>
    </w:p>
    <w:p w14:paraId="0707F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enough</w:t>
      </w:r>
      <w:r>
        <w:rPr>
          <w:rFonts w:cs="CG Times"/>
          <w:i/>
          <w:iCs/>
          <w:lang w:val="en-AU"/>
        </w:rPr>
        <w:tab/>
        <w:t>less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least</w:t>
      </w:r>
      <w:r>
        <w:rPr>
          <w:rFonts w:cs="CG Times"/>
          <w:i/>
          <w:iCs/>
          <w:lang w:val="en-AU"/>
        </w:rPr>
        <w:tab/>
        <w:t>more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most</w:t>
      </w:r>
      <w:r>
        <w:rPr>
          <w:rFonts w:cs="CG Times"/>
          <w:i/>
          <w:iCs/>
          <w:lang w:val="en-AU"/>
        </w:rPr>
        <w:tab/>
        <w:t>sufficiently</w:t>
      </w:r>
      <w:r>
        <w:rPr>
          <w:rFonts w:cs="CG Times"/>
          <w:i/>
          <w:iCs/>
          <w:lang w:val="en-AU"/>
        </w:rPr>
        <w:tab/>
        <w:t>too much</w:t>
      </w:r>
    </w:p>
    <w:p w14:paraId="57E20E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studied </w:t>
      </w:r>
      <w:r>
        <w:rPr>
          <w:rFonts w:cs="CG Times"/>
          <w:i/>
          <w:iCs/>
          <w:u w:val="single"/>
          <w:lang w:val="en-AU"/>
        </w:rPr>
        <w:t>enough to scrape a pass</w:t>
      </w:r>
      <w:r>
        <w:rPr>
          <w:rFonts w:cs="CG Times"/>
          <w:i/>
          <w:iCs/>
          <w:lang w:val="en-AU"/>
        </w:rPr>
        <w:t>.</w:t>
      </w:r>
    </w:p>
    <w:p w14:paraId="1642AAB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understood it </w:t>
      </w:r>
      <w:r>
        <w:rPr>
          <w:rFonts w:cs="CG Times"/>
          <w:i/>
          <w:iCs/>
          <w:u w:val="single"/>
          <w:lang w:val="en-AU"/>
        </w:rPr>
        <w:t>more than I'd expected</w:t>
      </w:r>
      <w:r>
        <w:rPr>
          <w:rFonts w:cs="CG Times"/>
          <w:i/>
          <w:iCs/>
          <w:lang w:val="en-AU"/>
        </w:rPr>
        <w:t>, but that isn't saying very much.</w:t>
      </w:r>
    </w:p>
    <w:p w14:paraId="169B468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52"/>
          <w:tab w:val="left" w:pos="3891"/>
          <w:tab w:val="left" w:pos="5263"/>
          <w:tab w:val="left" w:pos="6884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needed the money </w:t>
      </w:r>
      <w:r>
        <w:rPr>
          <w:rFonts w:cs="CG Times"/>
          <w:i/>
          <w:iCs/>
          <w:u w:val="single"/>
          <w:lang w:val="en-AU"/>
        </w:rPr>
        <w:t>too much to be able to turn down such an offer</w:t>
      </w:r>
      <w:r>
        <w:rPr>
          <w:rFonts w:cs="CG Times"/>
          <w:i/>
          <w:iCs/>
          <w:lang w:val="en-AU"/>
        </w:rPr>
        <w:t>.</w:t>
      </w:r>
    </w:p>
    <w:p w14:paraId="5DEE91E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</w:t>
      </w:r>
      <w:r>
        <w:rPr>
          <w:rFonts w:cs="CG Times"/>
          <w:i/>
          <w:iCs/>
          <w:u w:val="single"/>
          <w:lang w:val="en-AU"/>
        </w:rPr>
        <w:t>fully</w:t>
      </w:r>
      <w:r>
        <w:rPr>
          <w:rFonts w:cs="CG Times"/>
          <w:i/>
          <w:iCs/>
          <w:lang w:val="en-AU"/>
        </w:rPr>
        <w:t xml:space="preserve"> understand what you mean.</w:t>
      </w:r>
      <w:r>
        <w:rPr>
          <w:rFonts w:cs="CG Times"/>
          <w:lang w:val="en-AU"/>
        </w:rPr>
        <w:tab/>
        <w:t>[adjunct in scope of negation]</w:t>
      </w:r>
    </w:p>
    <w:p w14:paraId="245FF6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very much dislikes them.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He</w:t>
      </w:r>
      <w:proofErr w:type="gramEnd"/>
      <w:r>
        <w:rPr>
          <w:rFonts w:cs="CG Times"/>
          <w:i/>
          <w:iCs/>
          <w:lang w:val="en-AU"/>
        </w:rPr>
        <w:t xml:space="preserve"> very much doesn't like them.</w:t>
      </w:r>
    </w:p>
    <w:p w14:paraId="106D48D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absolutely reject the idea.</w:t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 xml:space="preserve">b.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</w:t>
      </w:r>
      <w:proofErr w:type="gramEnd"/>
      <w:r>
        <w:rPr>
          <w:rFonts w:cs="CG Times"/>
          <w:i/>
          <w:iCs/>
          <w:lang w:val="en-AU"/>
        </w:rPr>
        <w:t xml:space="preserve"> absolutely don't accept the idea.</w:t>
      </w:r>
    </w:p>
    <w:p w14:paraId="4B90876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very much don't want you to go with them.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[negation in scope of adjunct]</w:t>
      </w:r>
    </w:p>
    <w:p w14:paraId="02A804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like her much.</w:t>
      </w:r>
      <w:r>
        <w:rPr>
          <w:rFonts w:cs="CG Times"/>
          <w:lang w:val="en-AU"/>
        </w:rPr>
        <w:tab/>
        <w:t>[ordinary negation]</w:t>
      </w:r>
    </w:p>
    <w:p w14:paraId="02CF68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don't love her immensely: I'm just quite fond of her.</w:t>
      </w:r>
      <w:r>
        <w:rPr>
          <w:rFonts w:cs="CG Times"/>
          <w:lang w:val="en-AU"/>
        </w:rPr>
        <w:tab/>
        <w:t>[metalinguistic negation]</w:t>
      </w:r>
    </w:p>
    <w:p w14:paraId="69F55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booked early </w:t>
      </w:r>
      <w:r>
        <w:rPr>
          <w:rFonts w:cs="CG Times"/>
          <w:i/>
          <w:iCs/>
          <w:u w:val="single"/>
          <w:lang w:val="en-AU"/>
        </w:rPr>
        <w:t>so that we could be sure of getting good seats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0549F5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of us couldn't get on the plane </w:t>
      </w:r>
      <w:r>
        <w:rPr>
          <w:rFonts w:cs="CG Times"/>
          <w:i/>
          <w:iCs/>
          <w:u w:val="single"/>
          <w:lang w:val="en-AU"/>
        </w:rPr>
        <w:t>because the airline had overbooked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[reason]</w:t>
      </w:r>
    </w:p>
    <w:p w14:paraId="0167D99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overbooked, </w:t>
      </w:r>
      <w:r>
        <w:rPr>
          <w:rFonts w:cs="CG Times"/>
          <w:i/>
          <w:iCs/>
          <w:u w:val="single"/>
          <w:lang w:val="en-AU"/>
        </w:rPr>
        <w:t>so that two of us couldn't get on the plane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08137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Two of us couldn't get on the plane: the airline had overbooked.</w:t>
      </w:r>
    </w:p>
    <w:p w14:paraId="6E9944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overbooked: two of us couldn't get on the plane.</w:t>
      </w:r>
    </w:p>
    <w:p w14:paraId="08D785D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airline had overbooked;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as a result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because of this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consequently</w:t>
      </w:r>
      <w:r>
        <w:rPr>
          <w:rFonts w:cs="CG Times"/>
          <w:i/>
          <w:iCs/>
          <w:lang w:val="en-AU"/>
        </w:rPr>
        <w:t xml:space="preserve"> two of us couldn't get on the plane.</w:t>
      </w:r>
    </w:p>
    <w:p w14:paraId="4F371F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get up so early?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What did you get up so early for?</w:t>
      </w:r>
    </w:p>
    <w:p w14:paraId="10B92A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in order to do some gardening while it was still cool.</w:t>
      </w:r>
      <w:r>
        <w:rPr>
          <w:rFonts w:cs="CG Times"/>
          <w:lang w:val="en-AU"/>
        </w:rPr>
        <w:tab/>
        <w:t>[purpose]</w:t>
      </w:r>
    </w:p>
    <w:p w14:paraId="2A9EC80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 got up early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because I couldn't sleep.</w:t>
      </w:r>
      <w:r>
        <w:rPr>
          <w:rFonts w:cs="CG Times"/>
          <w:lang w:val="en-AU"/>
        </w:rPr>
        <w:tab/>
        <w:t>[reason]</w:t>
      </w:r>
    </w:p>
    <w:p w14:paraId="286BD8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borrowed $50 from me </w:t>
      </w:r>
      <w:r>
        <w:rPr>
          <w:rFonts w:cs="CG Times"/>
          <w:i/>
          <w:iCs/>
          <w:u w:val="single"/>
          <w:lang w:val="en-AU"/>
        </w:rPr>
        <w:t>in order to pay his rent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4C4D71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walked home </w:t>
      </w:r>
      <w:r>
        <w:rPr>
          <w:rFonts w:cs="CG Times"/>
          <w:i/>
          <w:iCs/>
          <w:u w:val="single"/>
          <w:lang w:val="en-AU"/>
        </w:rPr>
        <w:t>in order to save the bus fare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521851D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angry </w:t>
      </w:r>
      <w:r>
        <w:rPr>
          <w:rFonts w:cs="CG Times"/>
          <w:i/>
          <w:iCs/>
          <w:u w:val="single"/>
          <w:lang w:val="en-AU"/>
        </w:rPr>
        <w:t>because he couldn't find his keys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[simultaneous]</w:t>
      </w:r>
    </w:p>
    <w:p w14:paraId="0A08563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late </w:t>
      </w:r>
      <w:r>
        <w:rPr>
          <w:rFonts w:cs="CG Times"/>
          <w:i/>
          <w:iCs/>
          <w:u w:val="single"/>
          <w:lang w:val="en-AU"/>
        </w:rPr>
        <w:t>because he had overslept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[earlier]</w:t>
      </w:r>
    </w:p>
    <w:p w14:paraId="7CDF21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didn't want to go with them </w:t>
      </w:r>
      <w:r>
        <w:rPr>
          <w:rFonts w:cs="CG Times"/>
          <w:i/>
          <w:iCs/>
          <w:u w:val="single"/>
          <w:lang w:val="en-AU"/>
        </w:rPr>
        <w:t>because it would be dark soon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[later]</w:t>
      </w:r>
    </w:p>
    <w:p w14:paraId="1725DE5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got up early because I wanted to do some gardening while it was still cool</w:t>
      </w:r>
      <w:r>
        <w:rPr>
          <w:rFonts w:cs="CG Times"/>
          <w:lang w:val="en-AU"/>
        </w:rPr>
        <w:t xml:space="preserve">. </w:t>
      </w:r>
    </w:p>
    <w:p w14:paraId="22D05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because his plane left at six.</w:t>
      </w:r>
      <w:r>
        <w:rPr>
          <w:rFonts w:cs="CG Times"/>
          <w:lang w:val="en-AU"/>
        </w:rPr>
        <w:tab/>
        <w:t>[reason]</w:t>
      </w:r>
    </w:p>
    <w:p w14:paraId="2DD087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got up at 4.30 in order to catch the 6 o'clock plane.</w:t>
      </w:r>
      <w:r>
        <w:rPr>
          <w:rFonts w:cs="CG Times"/>
          <w:lang w:val="en-AU"/>
        </w:rPr>
        <w:tab/>
        <w:t>[purpose]</w:t>
      </w:r>
    </w:p>
    <w:p w14:paraId="33E76F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May I request a postponement </w:t>
      </w:r>
      <w:r>
        <w:rPr>
          <w:rFonts w:cs="CG Times"/>
          <w:i/>
          <w:iCs/>
          <w:u w:val="single"/>
          <w:lang w:val="en-AU"/>
        </w:rPr>
        <w:t>in order that I might make adequate preparation</w:t>
      </w:r>
      <w:r>
        <w:rPr>
          <w:rFonts w:cs="CG Times"/>
          <w:i/>
          <w:iCs/>
          <w:lang w:val="en-AU"/>
        </w:rPr>
        <w:t>?</w:t>
      </w:r>
    </w:p>
    <w:p w14:paraId="50BA0A0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withdrew the remark </w:t>
      </w:r>
      <w:r>
        <w:rPr>
          <w:rFonts w:cs="CG Times"/>
          <w:i/>
          <w:iCs/>
          <w:u w:val="single"/>
          <w:lang w:val="en-AU"/>
        </w:rPr>
        <w:t>in order to appease his colleagues</w:t>
      </w:r>
      <w:r>
        <w:rPr>
          <w:rFonts w:cs="CG Times"/>
          <w:i/>
          <w:iCs/>
          <w:lang w:val="en-AU"/>
        </w:rPr>
        <w:t>.</w:t>
      </w:r>
    </w:p>
    <w:p w14:paraId="0C20A67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Please phone everybody before the meeting </w:t>
      </w:r>
      <w:r>
        <w:rPr>
          <w:rFonts w:cs="CG Times"/>
          <w:i/>
          <w:iCs/>
          <w:u w:val="single"/>
          <w:lang w:val="en-AU"/>
        </w:rPr>
        <w:t>so that we can be sure of a quorum</w:t>
      </w:r>
      <w:r>
        <w:rPr>
          <w:rFonts w:cs="CG Times"/>
          <w:i/>
          <w:iCs/>
          <w:lang w:val="en-AU"/>
        </w:rPr>
        <w:t>.</w:t>
      </w:r>
    </w:p>
    <w:p w14:paraId="5B9EBB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phoned everybody before the meeting </w:t>
      </w:r>
      <w:r>
        <w:rPr>
          <w:rFonts w:cs="CG Times"/>
          <w:i/>
          <w:iCs/>
          <w:u w:val="single"/>
          <w:lang w:val="en-AU"/>
        </w:rPr>
        <w:t>so as to be sure of a quorum</w:t>
      </w:r>
      <w:r>
        <w:rPr>
          <w:rFonts w:cs="CG Times"/>
          <w:i/>
          <w:iCs/>
          <w:lang w:val="en-AU"/>
        </w:rPr>
        <w:t>.</w:t>
      </w:r>
    </w:p>
    <w:p w14:paraId="738C3E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think we have to fight in order that Cuba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integrated to the Latin American </w:t>
      </w:r>
      <w:r>
        <w:rPr>
          <w:rFonts w:cs="CG Times"/>
          <w:i/>
          <w:iCs/>
          <w:lang w:val="en-AU"/>
        </w:rPr>
        <w:lastRenderedPageBreak/>
        <w:t>system.</w:t>
      </w:r>
    </w:p>
    <w:p w14:paraId="66419B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try and get home a little earlier than usual so we </w:t>
      </w:r>
      <w:r>
        <w:rPr>
          <w:rFonts w:cs="CG Times"/>
          <w:i/>
          <w:iCs/>
          <w:u w:val="single"/>
          <w:lang w:val="en-AU"/>
        </w:rPr>
        <w:t>don't</w:t>
      </w:r>
      <w:r>
        <w:rPr>
          <w:rFonts w:cs="CG Times"/>
          <w:i/>
          <w:iCs/>
          <w:lang w:val="en-AU"/>
        </w:rPr>
        <w:t xml:space="preserve"> have to rush.</w:t>
      </w:r>
    </w:p>
    <w:p w14:paraId="7DFE1B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administration had to show resolve in order that he not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considered a lame-duck president</w:t>
      </w:r>
      <w:r>
        <w:rPr>
          <w:rFonts w:cs="CG Times"/>
          <w:lang w:val="en-AU"/>
        </w:rPr>
        <w:t>.</w:t>
      </w:r>
    </w:p>
    <w:p w14:paraId="1878C84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left early </w:t>
      </w:r>
      <w:r>
        <w:rPr>
          <w:rFonts w:cs="CG Times"/>
          <w:i/>
          <w:iCs/>
          <w:u w:val="single"/>
          <w:lang w:val="en-AU"/>
        </w:rPr>
        <w:t>to miss the rush-hour</w:t>
      </w:r>
      <w:r>
        <w:rPr>
          <w:rFonts w:cs="CG Times"/>
          <w:i/>
          <w:iCs/>
          <w:lang w:val="en-AU"/>
        </w:rPr>
        <w:t>.</w:t>
      </w:r>
    </w:p>
    <w:p w14:paraId="6CA79B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requested an adjournment </w:t>
      </w:r>
      <w:r>
        <w:rPr>
          <w:rFonts w:cs="CG Times"/>
          <w:i/>
          <w:iCs/>
          <w:u w:val="single"/>
          <w:lang w:val="en-AU"/>
        </w:rPr>
        <w:t>that he might have adequate time to study the documents</w:t>
      </w:r>
      <w:r>
        <w:rPr>
          <w:rFonts w:cs="CG Times"/>
          <w:i/>
          <w:iCs/>
          <w:lang w:val="en-AU"/>
        </w:rPr>
        <w:t>.</w:t>
      </w:r>
    </w:p>
    <w:p w14:paraId="7503F7F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 it </w:t>
      </w:r>
      <w:r>
        <w:rPr>
          <w:rFonts w:cs="CG Times"/>
          <w:i/>
          <w:iCs/>
          <w:u w:val="single"/>
          <w:lang w:val="en-AU"/>
        </w:rPr>
        <w:t>for fun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for your sake</w:t>
      </w:r>
      <w:r>
        <w:rPr>
          <w:rFonts w:cs="CG Times"/>
          <w:lang w:val="en-AU"/>
        </w:rPr>
        <w:t xml:space="preserve">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for her benefit</w:t>
      </w:r>
      <w:r>
        <w:rPr>
          <w:rFonts w:cs="CG Times"/>
          <w:i/>
          <w:iCs/>
          <w:lang w:val="en-AU"/>
        </w:rPr>
        <w:t>.</w:t>
      </w:r>
    </w:p>
    <w:p w14:paraId="344DF4D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called in Kim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with a view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intention of</w:t>
      </w:r>
      <w:r>
        <w:rPr>
          <w:rFonts w:cs="CG Times"/>
          <w:i/>
          <w:iCs/>
          <w:lang w:val="en-AU"/>
        </w:rPr>
        <w:t xml:space="preserve"> obtaining some professional advice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B691A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(</w:t>
      </w:r>
      <w:r>
        <w:rPr>
          <w:rFonts w:cs="CG Times"/>
          <w:i/>
          <w:iCs/>
          <w:lang w:val="en-AU"/>
        </w:rPr>
        <w:t>In order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for the flavours to mingle properly, the dish should be cooked very slowly in a low oven.</w:t>
      </w:r>
    </w:p>
    <w:p w14:paraId="4FFF95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in order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lang w:val="en-AU"/>
        </w:rPr>
        <w:t>so as to avoid any conflict of interest.</w:t>
      </w:r>
    </w:p>
    <w:p w14:paraId="1B0ADE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He</w:t>
      </w:r>
      <w:r>
        <w:rPr>
          <w:rFonts w:cs="CG Times"/>
          <w:i/>
          <w:iCs/>
          <w:lang w:val="en-AU"/>
        </w:rPr>
        <w:t xml:space="preserve"> resigned to avoid any conflict of interest.</w:t>
      </w:r>
    </w:p>
    <w:p w14:paraId="0B1237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sent </w:t>
      </w:r>
      <w:r>
        <w:rPr>
          <w:rFonts w:cs="CG Times"/>
          <w:i/>
          <w:iCs/>
          <w:u w:val="single"/>
          <w:lang w:val="en-AU"/>
        </w:rPr>
        <w:t>Jill</w:t>
      </w:r>
      <w:r>
        <w:rPr>
          <w:rFonts w:cs="CG Times"/>
          <w:i/>
          <w:iCs/>
          <w:lang w:val="en-AU"/>
        </w:rPr>
        <w:t xml:space="preserve"> to New York to manage the photography department.</w:t>
      </w:r>
    </w:p>
    <w:p w14:paraId="54DC08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was adjourned by the Head of Department to provide time for consultation with course committees.</w:t>
      </w:r>
    </w:p>
    <w:p w14:paraId="18459F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goods were sold at a loss to make room for new stock.</w:t>
      </w:r>
    </w:p>
    <w:p w14:paraId="41FE22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new prison has no outside windows to make it more secure.</w:t>
      </w:r>
    </w:p>
    <w:p w14:paraId="4D6FD9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for the children to play with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56F6EB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double"/>
          <w:lang w:val="en-AU"/>
        </w:rPr>
        <w:t>I</w:t>
      </w:r>
      <w:r>
        <w:rPr>
          <w:rFonts w:cs="CG Times"/>
          <w:i/>
          <w:iCs/>
          <w:lang w:val="en-AU"/>
        </w:rPr>
        <w:t xml:space="preserve"> bought </w:t>
      </w:r>
      <w:proofErr w:type="spellStart"/>
      <w:r>
        <w:rPr>
          <w:rFonts w:cs="CG Times"/>
          <w:i/>
          <w:iCs/>
          <w:u w:val="single"/>
          <w:lang w:val="en-AU"/>
        </w:rPr>
        <w:t>them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read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on the train.</w:t>
      </w:r>
    </w:p>
    <w:p w14:paraId="59B445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gave </w:t>
      </w:r>
      <w:r>
        <w:rPr>
          <w:rFonts w:cs="CG Times"/>
          <w:i/>
          <w:iCs/>
          <w:u w:val="double"/>
          <w:lang w:val="en-AU"/>
        </w:rPr>
        <w:t>me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 xml:space="preserve">this </w:t>
      </w:r>
      <w:proofErr w:type="spellStart"/>
      <w:r>
        <w:rPr>
          <w:rFonts w:cs="CG Times"/>
          <w:i/>
          <w:iCs/>
          <w:u w:val="single"/>
          <w:lang w:val="en-AU"/>
        </w:rPr>
        <w:t>box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put the loose change in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>.</w:t>
      </w:r>
    </w:p>
    <w:p w14:paraId="73E45A1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gave </w:t>
      </w:r>
      <w:r>
        <w:rPr>
          <w:rFonts w:cs="CG Times"/>
          <w:i/>
          <w:iCs/>
          <w:u w:val="single"/>
          <w:lang w:val="en-AU"/>
        </w:rPr>
        <w:t>the flowers</w:t>
      </w:r>
      <w:r>
        <w:rPr>
          <w:rFonts w:cs="CG Times"/>
          <w:i/>
          <w:iCs/>
          <w:lang w:val="en-AU"/>
        </w:rPr>
        <w:t xml:space="preserve"> to </w:t>
      </w:r>
      <w:r w:rsidRPr="00413B4D">
        <w:rPr>
          <w:rStyle w:val="DoubleUnderline"/>
        </w:rPr>
        <w:t>Linda</w:t>
      </w:r>
      <w:r>
        <w:rPr>
          <w:rFonts w:cs="CG Times"/>
          <w:i/>
          <w:iCs/>
          <w:lang w:val="en-AU"/>
        </w:rPr>
        <w:t xml:space="preserve"> to present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to the soloist.</w:t>
      </w:r>
    </w:p>
    <w:p w14:paraId="1A6237C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</w:t>
      </w:r>
      <w:proofErr w:type="spellStart"/>
      <w:r>
        <w:rPr>
          <w:rFonts w:cs="CG Times"/>
          <w:i/>
          <w:iCs/>
          <w:u w:val="single"/>
          <w:lang w:val="en-AU"/>
        </w:rPr>
        <w:t>flat</w:t>
      </w:r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was bought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 xml:space="preserve">by </w:t>
      </w:r>
      <w:r>
        <w:rPr>
          <w:rFonts w:cs="CG Times"/>
          <w:i/>
          <w:iCs/>
          <w:u w:val="double"/>
          <w:lang w:val="en-AU"/>
        </w:rPr>
        <w:t>Ralph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to use __</w:t>
      </w:r>
      <w:proofErr w:type="spellStart"/>
      <w:r>
        <w:rPr>
          <w:rFonts w:cs="CG Times"/>
          <w:i/>
          <w:iCs/>
          <w:vertAlign w:val="subscript"/>
          <w:lang w:val="en-AU"/>
        </w:rPr>
        <w:t>i</w:t>
      </w:r>
      <w:proofErr w:type="spellEnd"/>
      <w:r>
        <w:rPr>
          <w:rFonts w:cs="CG Times"/>
          <w:i/>
          <w:iCs/>
          <w:lang w:val="en-AU"/>
        </w:rPr>
        <w:t xml:space="preserve"> as a pied à </w:t>
      </w:r>
      <w:proofErr w:type="spellStart"/>
      <w:r>
        <w:rPr>
          <w:rFonts w:cs="CG Times"/>
          <w:i/>
          <w:iCs/>
          <w:lang w:val="en-AU"/>
        </w:rPr>
        <w:t>terre</w:t>
      </w:r>
      <w:proofErr w:type="spellEnd"/>
      <w:r>
        <w:rPr>
          <w:rFonts w:cs="CG Times"/>
          <w:i/>
          <w:iCs/>
          <w:lang w:val="en-AU"/>
        </w:rPr>
        <w:t xml:space="preserve"> in London.</w:t>
      </w:r>
    </w:p>
    <w:p w14:paraId="450258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Who have they gone to Paris to see __ this time?</w:t>
      </w:r>
    </w:p>
    <w:p w14:paraId="060E1C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These are the kinds of student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that this school exists to cater for __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666A63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Two other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 xml:space="preserve"> were lent to me by Fay.</w:t>
      </w:r>
      <w:r>
        <w:rPr>
          <w:rFonts w:cs="CG Times"/>
          <w:lang w:val="en-AU"/>
        </w:rPr>
        <w:tab/>
        <w:t>[NP modifier]</w:t>
      </w:r>
    </w:p>
    <w:p w14:paraId="1A6ABA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them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[clause adjunct]</w:t>
      </w:r>
    </w:p>
    <w:p w14:paraId="0B8BC4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lent me two books </w:t>
      </w:r>
      <w:r>
        <w:rPr>
          <w:rFonts w:cs="CG Times"/>
          <w:i/>
          <w:iCs/>
          <w:u w:val="single"/>
          <w:lang w:val="en-AU"/>
        </w:rPr>
        <w:t>to read on holiday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0C07C1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want to catch the 6 o'clock plane, you will have to get up at 4.30.</w:t>
      </w:r>
    </w:p>
    <w:p w14:paraId="20985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In</w:t>
      </w:r>
      <w:proofErr w:type="gramEnd"/>
      <w:r>
        <w:rPr>
          <w:rFonts w:cs="CG Times"/>
          <w:i/>
          <w:iCs/>
          <w:lang w:val="en-AU"/>
        </w:rPr>
        <w:t xml:space="preserve"> order to catch the 6 o'clock plane, you will have to get up at 4.30.</w:t>
      </w:r>
    </w:p>
    <w:p w14:paraId="0F8F79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 get wet</w:t>
      </w:r>
      <w:r>
        <w:rPr>
          <w:rFonts w:cs="CG Times"/>
          <w:i/>
          <w:iCs/>
          <w:lang w:val="en-AU"/>
        </w:rPr>
        <w:t>.</w:t>
      </w:r>
    </w:p>
    <w:p w14:paraId="0E3FD4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children had to be watched carefully </w:t>
      </w:r>
      <w:r>
        <w:rPr>
          <w:rFonts w:cs="CG Times"/>
          <w:i/>
          <w:iCs/>
          <w:u w:val="single"/>
          <w:lang w:val="en-AU"/>
        </w:rPr>
        <w:t>lest they stray with their new rubber surf-floats beyond the orange and yellow flags</w:t>
      </w:r>
      <w:r>
        <w:rPr>
          <w:rFonts w:cs="CG Times"/>
          <w:i/>
          <w:iCs/>
          <w:lang w:val="en-AU"/>
        </w:rPr>
        <w:t>.</w:t>
      </w:r>
    </w:p>
    <w:p w14:paraId="41CF0E0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Keep well away </w:t>
      </w:r>
      <w:r>
        <w:rPr>
          <w:rFonts w:cs="CG Times"/>
          <w:i/>
          <w:iCs/>
          <w:u w:val="single"/>
          <w:lang w:val="en-AU"/>
        </w:rPr>
        <w:t>in case you get hurt</w:t>
      </w:r>
      <w:r>
        <w:rPr>
          <w:rFonts w:cs="CG Times"/>
          <w:i/>
          <w:iCs/>
          <w:lang w:val="en-AU"/>
        </w:rPr>
        <w:t>.</w:t>
      </w:r>
    </w:p>
    <w:p w14:paraId="3F5ABF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delayed his departure </w:t>
      </w:r>
      <w:r>
        <w:rPr>
          <w:rFonts w:cs="CG Times"/>
          <w:i/>
          <w:iCs/>
          <w:u w:val="single"/>
          <w:lang w:val="en-AU"/>
        </w:rPr>
        <w:t>for fear of missing something</w:t>
      </w:r>
      <w:r>
        <w:rPr>
          <w:rFonts w:cs="CG Times"/>
          <w:i/>
          <w:iCs/>
          <w:lang w:val="en-AU"/>
        </w:rPr>
        <w:t>.</w:t>
      </w:r>
    </w:p>
    <w:p w14:paraId="176B7CC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Come in </w:t>
      </w:r>
      <w:r>
        <w:rPr>
          <w:rFonts w:cs="CG Times"/>
          <w:i/>
          <w:iCs/>
          <w:u w:val="single"/>
          <w:lang w:val="en-AU"/>
        </w:rPr>
        <w:t>before your father gets home</w:t>
      </w:r>
      <w:r>
        <w:rPr>
          <w:rFonts w:cs="CG Times"/>
          <w:i/>
          <w:iCs/>
          <w:lang w:val="en-AU"/>
        </w:rPr>
        <w:t>.</w:t>
      </w:r>
    </w:p>
    <w:p w14:paraId="119E575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trembled </w:t>
      </w:r>
      <w:r>
        <w:rPr>
          <w:rFonts w:cs="CG Times"/>
          <w:i/>
          <w:iCs/>
          <w:u w:val="single"/>
          <w:lang w:val="en-AU"/>
        </w:rPr>
        <w:t>lest they should see through his disguise</w:t>
      </w:r>
      <w:r>
        <w:rPr>
          <w:rFonts w:cs="CG Times"/>
          <w:i/>
          <w:iCs/>
          <w:lang w:val="en-AU"/>
        </w:rPr>
        <w:t>.</w:t>
      </w:r>
    </w:p>
    <w:p w14:paraId="0288E9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Take your umbrella </w:t>
      </w:r>
      <w:r>
        <w:rPr>
          <w:rFonts w:cs="CG Times"/>
          <w:i/>
          <w:iCs/>
          <w:u w:val="single"/>
          <w:lang w:val="en-AU"/>
        </w:rPr>
        <w:t>in case it rains</w:t>
      </w:r>
      <w:r>
        <w:rPr>
          <w:rFonts w:cs="CG Times"/>
          <w:i/>
          <w:iCs/>
          <w:lang w:val="en-AU"/>
        </w:rPr>
        <w:t>.</w:t>
      </w:r>
    </w:p>
    <w:p w14:paraId="5963CED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was never game to join in </w:t>
      </w:r>
      <w:r>
        <w:rPr>
          <w:rFonts w:cs="CG Times"/>
          <w:i/>
          <w:iCs/>
          <w:u w:val="single"/>
          <w:lang w:val="en-AU"/>
        </w:rPr>
        <w:t>for fear of being ridiculed</w:t>
      </w:r>
      <w:r>
        <w:rPr>
          <w:rFonts w:cs="CG Times"/>
          <w:i/>
          <w:iCs/>
          <w:lang w:val="en-AU"/>
        </w:rPr>
        <w:t>.</w:t>
      </w:r>
    </w:p>
    <w:p w14:paraId="65029E4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Significantly more permanent positions will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to be created </w:t>
      </w:r>
      <w:r>
        <w:rPr>
          <w:rFonts w:cs="CG Times"/>
          <w:i/>
          <w:iCs/>
          <w:u w:val="single"/>
          <w:lang w:val="en-AU"/>
        </w:rPr>
        <w:t>to fulfill the requirements of the day-to-day running of the museum from 1988</w:t>
      </w:r>
      <w:r>
        <w:rPr>
          <w:rFonts w:cs="CG Times"/>
          <w:i/>
          <w:iCs/>
          <w:lang w:val="en-AU"/>
        </w:rPr>
        <w:t>.</w:t>
      </w:r>
    </w:p>
    <w:p w14:paraId="307F76B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 many credit points are </w:t>
      </w:r>
      <w:r>
        <w:rPr>
          <w:rFonts w:cs="CG Times"/>
          <w:i/>
          <w:iCs/>
          <w:u w:val="single"/>
          <w:lang w:val="en-AU"/>
        </w:rPr>
        <w:t>needed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to obtain a degree</w:t>
      </w:r>
      <w:r>
        <w:rPr>
          <w:rFonts w:cs="CG Times"/>
          <w:i/>
          <w:iCs/>
          <w:lang w:val="en-AU"/>
        </w:rPr>
        <w:t>?</w:t>
      </w:r>
    </w:p>
    <w:p w14:paraId="24FA31A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doesn't eat much, </w:t>
      </w:r>
      <w:r>
        <w:rPr>
          <w:rFonts w:cs="CG Times"/>
          <w:i/>
          <w:iCs/>
          <w:u w:val="single"/>
          <w:lang w:val="en-AU"/>
        </w:rPr>
        <w:t>to keep his weight down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wider scope]</w:t>
      </w:r>
    </w:p>
    <w:p w14:paraId="2D4FD8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didn't come here </w:t>
      </w:r>
      <w:r>
        <w:rPr>
          <w:rFonts w:cs="CG Times"/>
          <w:i/>
          <w:iCs/>
          <w:u w:val="single"/>
          <w:lang w:val="en-AU"/>
        </w:rPr>
        <w:t>to have a quarrel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wider scope]</w:t>
      </w:r>
    </w:p>
    <w:p w14:paraId="6B2F3B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57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Did you say that </w:t>
      </w:r>
      <w:r>
        <w:rPr>
          <w:rFonts w:cs="CG Times"/>
          <w:i/>
          <w:iCs/>
          <w:u w:val="single"/>
          <w:lang w:val="en-AU"/>
        </w:rPr>
        <w:t>to please her or to annoy her</w:t>
      </w:r>
      <w:r>
        <w:rPr>
          <w:rFonts w:cs="CG Times"/>
          <w:i/>
          <w:iCs/>
          <w:lang w:val="en-AU"/>
        </w:rPr>
        <w:t>?</w:t>
      </w:r>
    </w:p>
    <w:p w14:paraId="0E15C54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</w:t>
      </w:r>
      <w:r>
        <w:rPr>
          <w:rFonts w:cs="CG Times"/>
          <w:i/>
          <w:iCs/>
          <w:lang w:val="en-AU"/>
        </w:rPr>
        <w:tab/>
        <w:t>because</w:t>
      </w:r>
      <w:r>
        <w:rPr>
          <w:rFonts w:cs="CG Times"/>
          <w:i/>
          <w:iCs/>
          <w:lang w:val="en-AU"/>
        </w:rPr>
        <w:tab/>
        <w:t>for</w:t>
      </w:r>
      <w:r>
        <w:rPr>
          <w:rFonts w:cs="CG Times"/>
          <w:i/>
          <w:iCs/>
          <w:lang w:val="en-AU"/>
        </w:rPr>
        <w:tab/>
        <w:t>inasmuch as</w:t>
      </w:r>
      <w:r>
        <w:rPr>
          <w:rFonts w:cs="CG Times"/>
          <w:i/>
          <w:iCs/>
          <w:lang w:val="en-AU"/>
        </w:rPr>
        <w:tab/>
        <w:t>seeing</w:t>
      </w:r>
      <w:r>
        <w:rPr>
          <w:rFonts w:cs="CG Times"/>
          <w:i/>
          <w:iCs/>
          <w:lang w:val="en-AU"/>
        </w:rPr>
        <w:tab/>
        <w:t>since</w:t>
      </w:r>
    </w:p>
    <w:p w14:paraId="743EB37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 still have work to do, I can't come to the film tonight.</w:t>
      </w:r>
    </w:p>
    <w:p w14:paraId="2478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avoided answering, 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i/>
          <w:iCs/>
          <w:lang w:val="en-AU"/>
        </w:rPr>
        <w:t xml:space="preserve"> he was afraid of implicating his wife.</w:t>
      </w:r>
    </w:p>
    <w:p w14:paraId="2D57A3A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Inasmuch as</w:t>
      </w:r>
      <w:r>
        <w:rPr>
          <w:rFonts w:cs="CG Times"/>
          <w:i/>
          <w:iCs/>
          <w:lang w:val="en-AU"/>
        </w:rPr>
        <w:t xml:space="preserve"> they have apologised, I consider the matter closed.</w:t>
      </w:r>
    </w:p>
    <w:p w14:paraId="162F12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Seeing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have come, you might as well stay.</w:t>
      </w:r>
    </w:p>
    <w:p w14:paraId="26E9168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i/>
          <w:iCs/>
          <w:lang w:val="en-AU"/>
        </w:rPr>
        <w:t xml:space="preserve"> Mars has an elliptical orbit its distance from the sun varies considerably.</w:t>
      </w:r>
    </w:p>
    <w:p w14:paraId="5712138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some body parts have already been turned into commodities</w:t>
      </w:r>
      <w:r>
        <w:rPr>
          <w:rFonts w:cs="CG Times"/>
          <w:i/>
          <w:iCs/>
          <w:lang w:val="en-AU"/>
        </w:rPr>
        <w:t xml:space="preserve"> does not mean </w:t>
      </w:r>
      <w:r>
        <w:rPr>
          <w:rFonts w:cs="CG Times"/>
          <w:i/>
          <w:iCs/>
          <w:lang w:val="en-AU"/>
        </w:rPr>
        <w:lastRenderedPageBreak/>
        <w:t>that an increasing trade in kidneys is desirable.</w:t>
      </w:r>
    </w:p>
    <w:p w14:paraId="6B8518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184"/>
          <w:tab w:val="left" w:pos="3656"/>
          <w:tab w:val="left" w:pos="4760"/>
          <w:tab w:val="left" w:pos="6422"/>
          <w:tab w:val="left" w:pos="7718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reason I didn't call you was </w:t>
      </w:r>
      <w:r>
        <w:rPr>
          <w:rFonts w:cs="CG Times"/>
          <w:i/>
          <w:iCs/>
          <w:u w:val="single"/>
          <w:lang w:val="en-AU"/>
        </w:rPr>
        <w:t>because the phone was out of order</w:t>
      </w:r>
      <w:r>
        <w:rPr>
          <w:rFonts w:cs="CG Times"/>
          <w:i/>
          <w:iCs/>
          <w:lang w:val="en-AU"/>
        </w:rPr>
        <w:t>.</w:t>
      </w:r>
    </w:p>
    <w:p w14:paraId="6C0DF355" w14:textId="1D9E775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because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 xml:space="preserve">due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 w:rsidR="00792764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for</w:t>
      </w:r>
      <w:r w:rsidR="00792764">
        <w:rPr>
          <w:rFonts w:cs="CG Times"/>
          <w:i/>
          <w:iCs/>
          <w:lang w:val="en-AU"/>
        </w:rPr>
        <w:tab/>
      </w:r>
      <w:r w:rsidRPr="0027494C">
        <w:rPr>
          <w:rFonts w:cs="CG Times"/>
          <w:i/>
          <w:iCs/>
          <w:lang w:val="en-AU"/>
        </w:rPr>
        <w:t>from</w:t>
      </w:r>
      <w:r w:rsidR="00792764">
        <w:rPr>
          <w:rFonts w:cs="CG Times"/>
          <w:lang w:val="en-AU"/>
        </w:rPr>
        <w:tab/>
      </w:r>
      <w:r w:rsidRPr="0027494C">
        <w:rPr>
          <w:rFonts w:cs="CG Times"/>
          <w:i/>
          <w:iCs/>
          <w:lang w:val="en-AU"/>
        </w:rPr>
        <w:t xml:space="preserve">in view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</w:p>
    <w:p w14:paraId="6E3CFB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on account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 xml:space="preserve">owing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to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ab/>
        <w:t>through</w:t>
      </w:r>
    </w:p>
    <w:p w14:paraId="349BF95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lecture was cancelled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due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owing to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on account of</w:t>
      </w:r>
      <w:r>
        <w:rPr>
          <w:rFonts w:cs="CG Times"/>
          <w:i/>
          <w:iCs/>
          <w:lang w:val="en-AU"/>
        </w:rPr>
        <w:t xml:space="preserve"> her indisposition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EB976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Because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view of</w:t>
      </w:r>
      <w:r>
        <w:rPr>
          <w:rFonts w:cs="CG Times"/>
          <w:i/>
          <w:iCs/>
          <w:lang w:val="en-AU"/>
        </w:rPr>
        <w:t xml:space="preserve"> her political activities,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they treated her with suspicion.</w:t>
      </w:r>
    </w:p>
    <w:p w14:paraId="0BF52BE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it </w:t>
      </w:r>
      <w:r>
        <w:rPr>
          <w:rFonts w:cs="CG Times"/>
          <w:i/>
          <w:iCs/>
          <w:u w:val="single"/>
          <w:lang w:val="en-AU"/>
        </w:rPr>
        <w:t>out of sheer spite</w:t>
      </w:r>
      <w:r>
        <w:rPr>
          <w:rFonts w:cs="CG Times"/>
          <w:i/>
          <w:iCs/>
          <w:lang w:val="en-AU"/>
        </w:rPr>
        <w:t>.</w:t>
      </w:r>
    </w:p>
    <w:p w14:paraId="57A0F51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were unable to concentrate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for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through</w:t>
      </w:r>
      <w:r>
        <w:rPr>
          <w:rFonts w:cs="CG Times"/>
          <w:i/>
          <w:iCs/>
          <w:lang w:val="en-AU"/>
        </w:rPr>
        <w:t xml:space="preserve"> lack of sleep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4E7161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Having known the candidate for ten years,</w:t>
      </w:r>
      <w:r>
        <w:rPr>
          <w:rFonts w:cs="CG Times"/>
          <w:i/>
          <w:iCs/>
          <w:lang w:val="en-AU"/>
        </w:rPr>
        <w:t xml:space="preserve"> I can vouch for his reliability.</w:t>
      </w:r>
    </w:p>
    <w:p w14:paraId="404887E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With</w:t>
      </w:r>
      <w:proofErr w:type="gramEnd"/>
      <w:r>
        <w:rPr>
          <w:rFonts w:cs="CG Times"/>
          <w:i/>
          <w:iCs/>
          <w:u w:val="single"/>
          <w:lang w:val="en-AU"/>
        </w:rPr>
        <w:t xml:space="preserve"> six people away sick,</w:t>
      </w:r>
      <w:r>
        <w:rPr>
          <w:rFonts w:cs="CG Times"/>
          <w:i/>
          <w:iCs/>
          <w:lang w:val="en-AU"/>
        </w:rPr>
        <w:t xml:space="preserve"> we can't meet the deadline.</w:t>
      </w:r>
    </w:p>
    <w:p w14:paraId="39920D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just 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[negative has scope over adjunct]</w:t>
      </w:r>
    </w:p>
    <w:p w14:paraId="331C88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I can't afford to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[adjunct has scope over negative]</w:t>
      </w:r>
    </w:p>
    <w:p w14:paraId="68AF1A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not going </w:t>
      </w:r>
      <w:r>
        <w:rPr>
          <w:rFonts w:cs="CG Times"/>
          <w:i/>
          <w:iCs/>
          <w:u w:val="single"/>
          <w:lang w:val="en-AU"/>
        </w:rPr>
        <w:t>because Jill will be there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20910C1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he lied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that he was sacked.</w:t>
      </w:r>
    </w:p>
    <w:p w14:paraId="7788809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going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Jill will be there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?</w:t>
      </w:r>
    </w:p>
    <w:p w14:paraId="4ABA76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88"/>
          <w:tab w:val="left" w:pos="4760"/>
          <w:tab w:val="left" w:pos="6355"/>
          <w:tab w:val="left" w:pos="7862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Why aren't you coming with us?</w:t>
      </w:r>
      <w:r>
        <w:rPr>
          <w:rFonts w:cs="CG Times"/>
          <w:lang w:val="en-AU"/>
        </w:rPr>
        <w:t xml:space="preserve">   B: [</w:t>
      </w:r>
      <w:r>
        <w:rPr>
          <w:rFonts w:cs="CG Times"/>
          <w:i/>
          <w:iCs/>
          <w:u w:val="single"/>
          <w:lang w:val="en-AU"/>
        </w:rPr>
        <w:t>Because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Since</w:t>
      </w:r>
      <w:r>
        <w:rPr>
          <w:rFonts w:cs="CG Times"/>
          <w:lang w:val="en-AU"/>
        </w:rPr>
        <w:t>/*</w:t>
      </w:r>
      <w:r>
        <w:rPr>
          <w:rFonts w:cs="CG Times"/>
          <w:i/>
          <w:iCs/>
          <w:u w:val="single"/>
          <w:lang w:val="en-AU"/>
        </w:rPr>
        <w:t>As</w:t>
      </w:r>
      <w:r>
        <w:rPr>
          <w:rFonts w:cs="CG Times"/>
          <w:i/>
          <w:iCs/>
          <w:lang w:val="en-AU"/>
        </w:rPr>
        <w:t xml:space="preserve"> I'm not well.</w:t>
      </w:r>
      <w:r>
        <w:rPr>
          <w:rFonts w:cs="CG Times"/>
          <w:lang w:val="en-AU"/>
        </w:rPr>
        <w:t>]</w:t>
      </w:r>
    </w:p>
    <w:p w14:paraId="6E4EBB8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Why did you miss the lecture?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Why didn't you go to the lecture?</w:t>
      </w:r>
    </w:p>
    <w:p w14:paraId="5D7D84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 did you miss the lecture for?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>What didn't you go to the lecture for?</w:t>
      </w:r>
    </w:p>
    <w:p w14:paraId="335248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had gambled away all their money,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with the result</w:t>
      </w:r>
      <w:r>
        <w:rPr>
          <w:rFonts w:cs="CG Times"/>
          <w:i/>
          <w:iCs/>
          <w:lang w:val="en-AU"/>
        </w:rPr>
        <w:t xml:space="preserve"> that they didn't even have the fare to get home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76BCA99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left early </w:t>
      </w:r>
      <w:r>
        <w:rPr>
          <w:rFonts w:cs="CG Times"/>
          <w:i/>
          <w:iCs/>
          <w:u w:val="single"/>
          <w:lang w:val="en-AU"/>
        </w:rPr>
        <w:t>so that he could have some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[purpose]</w:t>
      </w:r>
    </w:p>
    <w:p w14:paraId="3EC2CB2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to work late </w:t>
      </w:r>
      <w:r>
        <w:rPr>
          <w:rFonts w:cs="CG Times"/>
          <w:i/>
          <w:iCs/>
          <w:u w:val="single"/>
          <w:lang w:val="en-AU"/>
        </w:rPr>
        <w:t>so that he couldn't have any time with his son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[result]</w:t>
      </w:r>
    </w:p>
    <w:p w14:paraId="6D0D3C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We'd had 6 inches of rain overnight, so that the track was completely flooded.</w:t>
      </w:r>
    </w:p>
    <w:p w14:paraId="509AF8D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spent much, so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he now has a tidy sum saved up.</w:t>
      </w:r>
    </w:p>
    <w:p w14:paraId="644A0F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>It's so that the track was completely flooded that we'd had six inches of rain overnight.</w:t>
      </w:r>
    </w:p>
    <w:p w14:paraId="083F8E7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He's come home early </w:t>
      </w:r>
      <w:r>
        <w:rPr>
          <w:rFonts w:cs="CG Times"/>
          <w:i/>
          <w:iCs/>
          <w:u w:val="single"/>
          <w:lang w:val="en-AU"/>
        </w:rPr>
        <w:t>so we can all go to the movies together</w:t>
      </w:r>
      <w:r>
        <w:rPr>
          <w:rFonts w:cs="CG Times"/>
          <w:i/>
          <w:iCs/>
          <w:lang w:val="en-AU"/>
        </w:rPr>
        <w:t>.</w:t>
      </w:r>
    </w:p>
    <w:p w14:paraId="09491CF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relatively simple switching mechanism reverses the cycle </w:t>
      </w:r>
      <w:r>
        <w:rPr>
          <w:rFonts w:cs="CG Times"/>
          <w:i/>
          <w:iCs/>
          <w:u w:val="single"/>
          <w:lang w:val="en-AU"/>
        </w:rPr>
        <w:t>so that the machine literally runs backward, and the heat is extracted from outdoor air and turned indoors</w:t>
      </w:r>
      <w:r>
        <w:rPr>
          <w:rFonts w:cs="CG Times"/>
          <w:i/>
          <w:iCs/>
          <w:lang w:val="en-AU"/>
        </w:rPr>
        <w:t>.</w:t>
      </w:r>
    </w:p>
    <w:p w14:paraId="54E9B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passionately,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that he is even willing to give up his job for her.</w:t>
      </w:r>
    </w:p>
    <w:p w14:paraId="25A0C6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loves her </w:t>
      </w:r>
      <w:r>
        <w:rPr>
          <w:rFonts w:cs="CG Times"/>
          <w:i/>
          <w:iCs/>
          <w:u w:val="single"/>
          <w:lang w:val="en-AU"/>
        </w:rPr>
        <w:t>so</w:t>
      </w:r>
      <w:r>
        <w:rPr>
          <w:rFonts w:cs="CG Times"/>
          <w:i/>
          <w:iCs/>
          <w:lang w:val="en-AU"/>
        </w:rPr>
        <w:t xml:space="preserve"> passionately that he is even willing to give up his job for her.</w:t>
      </w:r>
    </w:p>
    <w:p w14:paraId="23EC087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drank </w:t>
      </w:r>
      <w:r>
        <w:rPr>
          <w:rFonts w:cs="CG Times"/>
          <w:i/>
          <w:iCs/>
          <w:u w:val="single"/>
          <w:lang w:val="en-AU"/>
        </w:rPr>
        <w:t>until he couldn't walk in a straight line any more</w:t>
      </w:r>
      <w:r>
        <w:rPr>
          <w:rFonts w:cs="CG Times"/>
          <w:i/>
          <w:iCs/>
          <w:lang w:val="en-AU"/>
        </w:rPr>
        <w:t>.</w:t>
      </w:r>
    </w:p>
    <w:p w14:paraId="310DD9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 </w:t>
      </w:r>
      <w:r>
        <w:rPr>
          <w:rFonts w:cs="CG Times"/>
          <w:i/>
          <w:iCs/>
          <w:u w:val="single"/>
          <w:lang w:val="en-AU"/>
        </w:rPr>
        <w:t>although she grew up in Paris</w:t>
      </w:r>
      <w:r>
        <w:rPr>
          <w:rFonts w:cs="CG Times"/>
          <w:i/>
          <w:iCs/>
          <w:lang w:val="en-AU"/>
        </w:rPr>
        <w:t>.</w:t>
      </w:r>
    </w:p>
    <w:p w14:paraId="5E89E6A5" w14:textId="525A7F59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Paris, although she doesn't speak French</w:t>
      </w:r>
      <w:r w:rsidR="002E4A94">
        <w:rPr>
          <w:rFonts w:cs="CG Times"/>
          <w:i/>
          <w:iCs/>
          <w:lang w:val="en-AU"/>
        </w:rPr>
        <w:t>.</w:t>
      </w:r>
    </w:p>
    <w:p w14:paraId="6B623F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doesn't speak French;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>, she grew up in Paris.</w:t>
      </w:r>
    </w:p>
    <w:p w14:paraId="333A53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Sonia grew up in Paris; </w:t>
      </w:r>
      <w:r>
        <w:rPr>
          <w:rFonts w:cs="CG Times"/>
          <w:i/>
          <w:iCs/>
          <w:u w:val="single"/>
          <w:lang w:val="en-AU"/>
        </w:rPr>
        <w:t>nonetheless</w:t>
      </w:r>
      <w:r>
        <w:rPr>
          <w:rFonts w:cs="CG Times"/>
          <w:i/>
          <w:iCs/>
          <w:lang w:val="en-AU"/>
        </w:rPr>
        <w:t>, she doesn't speak French.</w:t>
      </w:r>
    </w:p>
    <w:p w14:paraId="5F9C02F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Sam was extremely rude to her</w:t>
      </w:r>
      <w:r>
        <w:rPr>
          <w:rFonts w:cs="CG Times"/>
          <w:i/>
          <w:iCs/>
          <w:lang w:val="en-AU"/>
        </w:rPr>
        <w:t>, Beth defended him.</w:t>
      </w:r>
    </w:p>
    <w:p w14:paraId="7F2A16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0C9B8D5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carrots are good for you</w:t>
      </w:r>
      <w:r>
        <w:rPr>
          <w:rFonts w:cs="CG Times"/>
          <w:i/>
          <w:iCs/>
          <w:lang w:val="en-AU"/>
        </w:rPr>
        <w:t>, eating too many can actually be harmful.</w:t>
      </w:r>
    </w:p>
    <w:p w14:paraId="46892B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</w:t>
      </w:r>
      <w:r>
        <w:rPr>
          <w:rFonts w:cs="CG Times"/>
          <w:i/>
          <w:iCs/>
          <w:lang w:val="en-AU"/>
        </w:rPr>
        <w:tab/>
        <w:t>though</w:t>
      </w:r>
      <w:r>
        <w:rPr>
          <w:rFonts w:cs="CG Times"/>
          <w:i/>
          <w:iCs/>
          <w:lang w:val="en-AU"/>
        </w:rPr>
        <w:tab/>
        <w:t>despite</w:t>
      </w:r>
      <w:r>
        <w:rPr>
          <w:rFonts w:cs="CG Times"/>
          <w:i/>
          <w:iCs/>
          <w:lang w:val="en-AU"/>
        </w:rPr>
        <w:tab/>
        <w:t>in spite</w:t>
      </w:r>
      <w:r>
        <w:rPr>
          <w:rFonts w:cs="CG Times"/>
          <w:i/>
          <w:iCs/>
          <w:lang w:val="en-AU"/>
        </w:rPr>
        <w:tab/>
        <w:t>notwithstanding</w:t>
      </w:r>
      <w:r>
        <w:rPr>
          <w:rFonts w:cs="CG Times"/>
          <w:i/>
          <w:iCs/>
          <w:lang w:val="en-AU"/>
        </w:rPr>
        <w:tab/>
        <w:t>albeit</w:t>
      </w:r>
    </w:p>
    <w:p w14:paraId="175B72B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i/>
          <w:iCs/>
          <w:lang w:val="en-AU"/>
        </w:rPr>
        <w:tab/>
        <w:t>nonetheless</w:t>
      </w:r>
      <w:r>
        <w:rPr>
          <w:rFonts w:cs="CG Times"/>
          <w:i/>
          <w:iCs/>
          <w:lang w:val="en-AU"/>
        </w:rPr>
        <w:tab/>
        <w:t xml:space="preserve">still </w:t>
      </w:r>
      <w:r>
        <w:rPr>
          <w:rFonts w:cs="CG Times"/>
          <w:i/>
          <w:iCs/>
          <w:lang w:val="en-AU"/>
        </w:rPr>
        <w:tab/>
        <w:t>yet</w:t>
      </w:r>
    </w:p>
    <w:p w14:paraId="2A4D9FC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living in Holland</w:t>
      </w:r>
      <w:r>
        <w:rPr>
          <w:rFonts w:cs="CG Times"/>
          <w:i/>
          <w:iCs/>
          <w:lang w:val="en-AU"/>
        </w:rPr>
        <w:t xml:space="preserve"> he works in Germany.</w:t>
      </w:r>
    </w:p>
    <w:p w14:paraId="7EF7EE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Although elected to the Council</w:t>
      </w:r>
      <w:r>
        <w:rPr>
          <w:rFonts w:cs="CG Times"/>
          <w:i/>
          <w:iCs/>
          <w:lang w:val="en-AU"/>
        </w:rPr>
        <w:t xml:space="preserve"> he can't take up his seat.</w:t>
      </w:r>
    </w:p>
    <w:p w14:paraId="087781D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Though an American citizen</w:t>
      </w:r>
      <w:r>
        <w:rPr>
          <w:rFonts w:cs="CG Times"/>
          <w:i/>
          <w:iCs/>
          <w:lang w:val="en-AU"/>
        </w:rPr>
        <w:t>, he has never lived in the States.</w:t>
      </w:r>
    </w:p>
    <w:p w14:paraId="6BBC055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knew they were there </w:t>
      </w:r>
      <w:r>
        <w:rPr>
          <w:rFonts w:cs="CG Times"/>
          <w:i/>
          <w:iCs/>
          <w:u w:val="single"/>
          <w:lang w:val="en-AU"/>
        </w:rPr>
        <w:t>even though he couldn't see them</w:t>
      </w:r>
      <w:r>
        <w:rPr>
          <w:rFonts w:cs="CG Times"/>
          <w:i/>
          <w:iCs/>
          <w:lang w:val="en-AU"/>
        </w:rPr>
        <w:t>.</w:t>
      </w:r>
    </w:p>
    <w:p w14:paraId="2724DE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the recession,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travel agents seem to be doing well.</w:t>
      </w:r>
    </w:p>
    <w:p w14:paraId="4C851BC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In spite of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Despite</w:t>
      </w:r>
      <w:r>
        <w:rPr>
          <w:rFonts w:cs="CG Times"/>
          <w:i/>
          <w:iCs/>
          <w:lang w:val="en-AU"/>
        </w:rPr>
        <w:t xml:space="preserve"> having grown up in Paris,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Sonia doesn't speak French.</w:t>
      </w:r>
    </w:p>
    <w:p w14:paraId="29881E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Notwithstanding Ed's reservations,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agreement is the best I could hope for.</w:t>
      </w:r>
    </w:p>
    <w:p w14:paraId="65F79FB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For all our good intentions,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the meeting soon broke up in acrimony.</w:t>
      </w:r>
    </w:p>
    <w:p w14:paraId="67B7FC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book covers the whole field,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albeit somewhat superficially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8689C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reject his offer </w:t>
      </w:r>
      <w:r>
        <w:rPr>
          <w:rFonts w:cs="CG Times"/>
          <w:i/>
          <w:iCs/>
          <w:u w:val="single"/>
          <w:lang w:val="en-AU"/>
        </w:rPr>
        <w:t>in spite of his wealth</w:t>
      </w:r>
      <w:r>
        <w:rPr>
          <w:rFonts w:cs="CG Times"/>
          <w:i/>
          <w:iCs/>
          <w:lang w:val="en-AU"/>
        </w:rPr>
        <w:t xml:space="preserve"> but because of it.</w:t>
      </w:r>
    </w:p>
    <w:p w14:paraId="00404F0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Shall we go for a walk </w:t>
      </w:r>
      <w:r>
        <w:rPr>
          <w:rFonts w:cs="CG Times"/>
          <w:i/>
          <w:iCs/>
          <w:u w:val="single"/>
          <w:lang w:val="en-AU"/>
        </w:rPr>
        <w:t>even though it does look like rain</w:t>
      </w:r>
      <w:r>
        <w:rPr>
          <w:rFonts w:cs="CG Times"/>
          <w:i/>
          <w:iCs/>
          <w:lang w:val="en-AU"/>
        </w:rPr>
        <w:t>?</w:t>
      </w:r>
    </w:p>
    <w:p w14:paraId="3E245C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Whereas many Gurkhas speak English</w:t>
      </w:r>
      <w:r>
        <w:rPr>
          <w:rFonts w:cs="CG Times"/>
          <w:i/>
          <w:iCs/>
          <w:lang w:val="en-AU"/>
        </w:rPr>
        <w:t>, almost none speak Cantonese.</w:t>
      </w:r>
    </w:p>
    <w:p w14:paraId="14103E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While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Whilst the first act was excellent</w:t>
      </w:r>
      <w:r>
        <w:rPr>
          <w:rFonts w:cs="CG Times"/>
          <w:i/>
          <w:iCs/>
          <w:lang w:val="en-AU"/>
        </w:rPr>
        <w:t>, the second seemed rather dull.</w:t>
      </w:r>
    </w:p>
    <w:p w14:paraId="4E3AFF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gave me a beer </w:t>
      </w:r>
      <w:r>
        <w:rPr>
          <w:rFonts w:cs="CG Times"/>
          <w:i/>
          <w:iCs/>
          <w:u w:val="single"/>
          <w:lang w:val="en-AU"/>
        </w:rPr>
        <w:t>when what I'd asked for was a shandy</w:t>
      </w:r>
      <w:r>
        <w:rPr>
          <w:rFonts w:cs="CG Times"/>
          <w:i/>
          <w:iCs/>
          <w:lang w:val="en-AU"/>
        </w:rPr>
        <w:t>.</w:t>
      </w:r>
    </w:p>
    <w:p w14:paraId="48622E4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doesn't speak French although she grew up in Paris.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[subordination]</w:t>
      </w:r>
    </w:p>
    <w:p w14:paraId="79954D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Although she grew up in Paris, Sonia doesn't speak French.</w:t>
      </w:r>
      <w:r>
        <w:rPr>
          <w:rFonts w:cs="CG Times"/>
          <w:lang w:val="en-AU"/>
        </w:rPr>
        <w:tab/>
        <w:t>)</w:t>
      </w:r>
    </w:p>
    <w:p w14:paraId="6FC36D1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Sonia grew up in Paris but she doesn't speak French.</w:t>
      </w:r>
      <w:r>
        <w:rPr>
          <w:rFonts w:cs="CG Times"/>
          <w:lang w:val="en-AU"/>
        </w:rPr>
        <w:tab/>
        <w:t>[coordination]</w:t>
      </w:r>
    </w:p>
    <w:p w14:paraId="373C2D2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doesn't sit and mope but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rather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makes the best of the situation.</w:t>
      </w:r>
    </w:p>
    <w:p w14:paraId="1A9DBE8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Although she doesn't sit and mope, she makes the best of the situation.</w:t>
      </w:r>
    </w:p>
    <w:p w14:paraId="30A367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if it rains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07C7BD7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out, </w:t>
      </w:r>
      <w:r>
        <w:rPr>
          <w:rFonts w:cs="CG Times"/>
          <w:i/>
          <w:iCs/>
          <w:u w:val="single"/>
          <w:lang w:val="en-AU"/>
        </w:rPr>
        <w:t>even though it's going to rain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[concessive]</w:t>
      </w:r>
    </w:p>
    <w:p w14:paraId="14BCA87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don't have to defend everything Ed does, </w:t>
      </w:r>
      <w:r>
        <w:rPr>
          <w:rFonts w:cs="CG Times"/>
          <w:i/>
          <w:iCs/>
          <w:u w:val="single"/>
          <w:lang w:val="en-AU"/>
        </w:rPr>
        <w:t>even if he is your brother</w:t>
      </w:r>
      <w:r>
        <w:rPr>
          <w:rFonts w:cs="CG Times"/>
          <w:i/>
          <w:iCs/>
          <w:lang w:val="en-AU"/>
        </w:rPr>
        <w:t>.</w:t>
      </w:r>
    </w:p>
    <w:p w14:paraId="2497D1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mere debate on that proposition, </w:t>
      </w:r>
      <w:r>
        <w:rPr>
          <w:rFonts w:cs="CG Times"/>
          <w:i/>
          <w:iCs/>
          <w:u w:val="single"/>
          <w:lang w:val="en-AU"/>
        </w:rPr>
        <w:t>even though it be free and untrammelled</w:t>
      </w:r>
      <w:r>
        <w:rPr>
          <w:rFonts w:cs="CG Times"/>
          <w:i/>
          <w:iCs/>
          <w:lang w:val="en-AU"/>
        </w:rPr>
        <w:t>, remove the dross and leave a residue of refined gold?</w:t>
      </w:r>
    </w:p>
    <w:p w14:paraId="6F4AD1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respect he inspires demonstrates the moral authority of his heroic, if contradictory, personality.</w:t>
      </w:r>
    </w:p>
    <w:p w14:paraId="245B2D8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534"/>
          <w:tab w:val="left" w:pos="3830"/>
          <w:tab w:val="left" w:pos="5126"/>
          <w:tab w:val="left" w:pos="6422"/>
          <w:tab w:val="left" w:pos="7488"/>
          <w:tab w:val="left" w:pos="8317"/>
          <w:tab w:val="left" w:pos="901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It's funny, it's good, and it's a parody, if a little blunt.</w:t>
      </w:r>
    </w:p>
    <w:p w14:paraId="58EE2666" w14:textId="52DAAB32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touch that wire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you will get an electric shock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if</w:t>
      </w:r>
      <w:r>
        <w:rPr>
          <w:rFonts w:cs="CG Times"/>
          <w:lang w:val="en-AU"/>
        </w:rPr>
        <w:t xml:space="preserve"> + </w:t>
      </w:r>
      <w:r>
        <w:rPr>
          <w:rFonts w:cs="CG Times"/>
          <w:u w:val="single"/>
          <w:lang w:val="en-AU"/>
        </w:rPr>
        <w:t>protasis</w:t>
      </w:r>
      <w:r>
        <w:rPr>
          <w:rFonts w:cs="CG Times"/>
          <w:lang w:val="en-AU"/>
        </w:rPr>
        <w:t xml:space="preserve"> </w:t>
      </w:r>
      <w:r w:rsidR="00EC69CF">
        <w:rPr>
          <w:rFonts w:cs="CG Times"/>
          <w:lang w:val="en-AU"/>
        </w:rPr>
        <w:t xml:space="preserve">+ </w:t>
      </w:r>
      <w:bookmarkStart w:id="0" w:name="_Hlk147883808"/>
      <w:r w:rsidR="00EC69CF">
        <w:rPr>
          <w:rFonts w:cs="CG Times"/>
          <w:u w:val="double"/>
          <w:lang w:val="en-AU"/>
        </w:rPr>
        <w:t>apodosis</w:t>
      </w:r>
      <w:bookmarkEnd w:id="0"/>
      <w:r w:rsidR="00EC69CF">
        <w:rPr>
          <w:rFonts w:cs="CG Times"/>
          <w:lang w:val="en-AU"/>
        </w:rPr>
        <w:t>]</w:t>
      </w:r>
    </w:p>
    <w:p w14:paraId="43440427" w14:textId="35D5F519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earns $1000 a week</w:t>
      </w:r>
      <w:r>
        <w:rPr>
          <w:rFonts w:cs="CG Times"/>
          <w:i/>
          <w:iCs/>
          <w:lang w:val="en-AU"/>
        </w:rPr>
        <w:t>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is better off than me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</w:r>
    </w:p>
    <w:p w14:paraId="236011A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she bought it at that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double"/>
          <w:lang w:val="en-AU"/>
        </w:rPr>
        <w:t>she got a bargain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)</w:t>
      </w:r>
    </w:p>
    <w:p w14:paraId="37910F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30F5C2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get it right, you'll win $100.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got it right, you'd win $100.</w:t>
      </w:r>
    </w:p>
    <w:p w14:paraId="0F50527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5371" w:hanging="483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here, he can come with 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was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were here he could come with us.</w:t>
      </w:r>
    </w:p>
    <w:p w14:paraId="5F9232A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is your brother and Max is Ed's son, then Max is your nephew.</w:t>
      </w:r>
    </w:p>
    <w:p w14:paraId="06AED26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 key is not in my pocket, I have left it in the door.</w:t>
      </w:r>
    </w:p>
    <w:p w14:paraId="7BCB15D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was at the meeting she </w:t>
      </w:r>
      <w:r>
        <w:rPr>
          <w:rFonts w:cs="CG Times"/>
          <w:i/>
          <w:iCs/>
          <w:u w:val="single"/>
          <w:lang w:val="en-AU"/>
        </w:rPr>
        <w:t>probably told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 xml:space="preserve">/ </w:t>
      </w:r>
      <w:r>
        <w:rPr>
          <w:rFonts w:cs="CG Times"/>
          <w:i/>
          <w:iCs/>
          <w:u w:val="single"/>
          <w:lang w:val="en-AU"/>
        </w:rPr>
        <w:t>may have told</w:t>
      </w:r>
      <w:r>
        <w:rPr>
          <w:rFonts w:cs="CG Times"/>
          <w:i/>
          <w:iCs/>
          <w:lang w:val="en-AU"/>
        </w:rPr>
        <w:t xml:space="preserve"> him the news.</w:t>
      </w:r>
    </w:p>
    <w:p w14:paraId="39125B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 xml:space="preserve"> </w:t>
      </w:r>
    </w:p>
    <w:p w14:paraId="1042DD3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won the coveted prize, it was because of his divine playing of the slow movement.</w:t>
      </w:r>
    </w:p>
    <w:p w14:paraId="702C9D2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 place next door was immense.</w:t>
      </w:r>
    </w:p>
    <w:p w14:paraId="7A96DBA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need some help</w:t>
      </w:r>
      <w:r>
        <w:rPr>
          <w:rFonts w:cs="CG Times"/>
          <w:i/>
          <w:iCs/>
          <w:lang w:val="en-AU"/>
        </w:rPr>
        <w:t>, Helen is willing to lend a hand.</w:t>
      </w:r>
    </w:p>
    <w:p w14:paraId="08749B5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you're interested</w:t>
      </w:r>
      <w:r>
        <w:rPr>
          <w:rFonts w:cs="CG Times"/>
          <w:i/>
          <w:iCs/>
          <w:lang w:val="en-AU"/>
        </w:rPr>
        <w:t>, Dick's coming to the party too.</w:t>
      </w:r>
    </w:p>
    <w:p w14:paraId="7C770E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 if it's fine.</w:t>
      </w:r>
    </w:p>
    <w:p w14:paraId="7E69897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beach this week-end.</w:t>
      </w:r>
    </w:p>
    <w:p w14:paraId="31CB24F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it's fine this week-end I'm going to the beach, and in fact I'll probably go even if it's wet.</w:t>
      </w:r>
    </w:p>
    <w:p w14:paraId="595530DA" w14:textId="57ADC2F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invite the Smiths as well, there won't be enough room for everybody </w:t>
      </w:r>
      <w:r w:rsidR="00A71BA7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indeed I think you've already invited too many as it is.</w:t>
      </w:r>
    </w:p>
    <w:p w14:paraId="34400C5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still here, she </w:t>
      </w:r>
      <w:r>
        <w:rPr>
          <w:rFonts w:cs="CG Times"/>
          <w:i/>
          <w:iCs/>
          <w:u w:val="single"/>
          <w:lang w:val="en-AU"/>
        </w:rPr>
        <w:t>is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will be</w:t>
      </w:r>
      <w:r>
        <w:rPr>
          <w:rFonts w:cs="CG Times"/>
          <w:i/>
          <w:iCs/>
          <w:lang w:val="en-AU"/>
        </w:rPr>
        <w:t xml:space="preserve"> in her office.</w:t>
      </w:r>
    </w:p>
    <w:p w14:paraId="182623B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bought it, she got a bargain.</w:t>
      </w:r>
    </w:p>
    <w:p w14:paraId="0A3539F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</w:p>
    <w:p w14:paraId="36FC7BD6" w14:textId="439CA085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proposes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he will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she'll probably turn him down.</w:t>
      </w:r>
    </w:p>
    <w:p w14:paraId="0F279D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If I am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will accept the offer.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you</w:t>
      </w:r>
      <w:proofErr w:type="gramEnd"/>
      <w:r>
        <w:rPr>
          <w:rFonts w:cs="CG Times"/>
          <w:i/>
          <w:iCs/>
          <w:lang w:val="en-AU"/>
        </w:rPr>
        <w:t xml:space="preserve"> I would accept the offer.</w:t>
      </w:r>
    </w:p>
    <w:p w14:paraId="7DDDB2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broke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 will have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broken </w:t>
      </w:r>
      <w:proofErr w:type="gramStart"/>
      <w:r>
        <w:rPr>
          <w:rFonts w:cs="CG Times"/>
          <w:i/>
          <w:iCs/>
          <w:lang w:val="en-AU"/>
        </w:rPr>
        <w:t>it</w:t>
      </w:r>
      <w:proofErr w:type="gramEnd"/>
      <w:r>
        <w:rPr>
          <w:rFonts w:cs="CG Times"/>
          <w:i/>
          <w:iCs/>
          <w:lang w:val="en-AU"/>
        </w:rPr>
        <w:t xml:space="preserve"> he'd have told her.</w:t>
      </w:r>
    </w:p>
    <w:p w14:paraId="3D0BB62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 is Princess Anne, I'm a Dutchman.</w:t>
      </w:r>
    </w:p>
    <w:p w14:paraId="0558213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 her office.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20FFA2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Jill is not in her </w:t>
      </w:r>
      <w:proofErr w:type="gramStart"/>
      <w:r>
        <w:rPr>
          <w:rFonts w:cs="CG Times"/>
          <w:i/>
          <w:iCs/>
          <w:lang w:val="en-AU"/>
        </w:rPr>
        <w:t>office</w:t>
      </w:r>
      <w:proofErr w:type="gramEnd"/>
      <w:r>
        <w:rPr>
          <w:rFonts w:cs="CG Times"/>
          <w:i/>
          <w:iCs/>
          <w:lang w:val="en-AU"/>
        </w:rPr>
        <w:t xml:space="preserve"> then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09FEB9E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is in her office, or she is not here.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0C2F77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P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 xml:space="preserve">) </w:t>
      </w:r>
      <w:r>
        <w:rPr>
          <w:rFonts w:cs="CG Times"/>
          <w:i/>
          <w:iCs/>
          <w:lang w:val="en-AU"/>
        </w:rPr>
        <w:t>Q</w:t>
      </w:r>
      <w:r>
        <w:rPr>
          <w:rFonts w:cs="CG Times"/>
          <w:lang w:val="en-AU"/>
        </w:rPr>
        <w:t>]</w:t>
      </w:r>
    </w:p>
    <w:p w14:paraId="1405E2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don't leave,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If not-Q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then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not-P</w:t>
      </w:r>
      <w:r>
        <w:rPr>
          <w:rFonts w:cs="CG Times"/>
          <w:lang w:val="en-AU"/>
        </w:rPr>
        <w:t>]</w:t>
      </w:r>
    </w:p>
    <w:p w14:paraId="40C84D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leave or she doesn't leave.</w:t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>Q or not-P</w:t>
      </w:r>
      <w:r>
        <w:rPr>
          <w:rFonts w:cs="CG Times"/>
          <w:lang w:val="en-AU"/>
        </w:rPr>
        <w:t>]</w:t>
      </w:r>
    </w:p>
    <w:p w14:paraId="5F4F9FD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  <w:tab w:val="left" w:pos="676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cycled to work </w:t>
      </w:r>
      <w:r>
        <w:rPr>
          <w:rFonts w:cs="CG Times"/>
          <w:i/>
          <w:iCs/>
          <w:u w:val="single"/>
          <w:lang w:val="en-AU"/>
        </w:rPr>
        <w:t>if she got up early enough</w:t>
      </w:r>
      <w:r>
        <w:rPr>
          <w:rFonts w:cs="CG Times"/>
          <w:i/>
          <w:iCs/>
          <w:lang w:val="en-AU"/>
        </w:rPr>
        <w:t>.</w:t>
      </w:r>
    </w:p>
    <w:p w14:paraId="0CB5143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19D552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 leaves, I leave too.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future</w:t>
      </w:r>
      <w:proofErr w:type="spellEnd"/>
    </w:p>
    <w:p w14:paraId="27CBE9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don't come, we're wasting our time.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4B6645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doesn't rise, you didn't put enough bicarb in.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4333D8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that's Jill over there, I'll ask her to join us.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CCD716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she's here, she's in her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2083C6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knows the answer, he got it from you.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7A536C8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they batted </w:t>
      </w:r>
      <w:proofErr w:type="gramStart"/>
      <w:r>
        <w:rPr>
          <w:rFonts w:cs="CG Times"/>
          <w:i/>
          <w:iCs/>
          <w:lang w:val="en-AU"/>
        </w:rPr>
        <w:t>first</w:t>
      </w:r>
      <w:proofErr w:type="gramEnd"/>
      <w:r>
        <w:rPr>
          <w:rFonts w:cs="CG Times"/>
          <w:i/>
          <w:iCs/>
          <w:lang w:val="en-AU"/>
        </w:rPr>
        <w:t xml:space="preserve"> they will probably win.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6D780A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said that, you are entitled to compensation.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31481EC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Kim didn't do it, Pat did.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6D2B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you see Ed at tomorrow's meeting</w:t>
      </w:r>
      <w:r>
        <w:rPr>
          <w:rFonts w:cs="CG Times"/>
          <w:i/>
          <w:iCs/>
          <w:lang w:val="en-AU"/>
        </w:rPr>
        <w:t>, tell him I'll phone him at the week-end.</w:t>
      </w:r>
    </w:p>
    <w:p w14:paraId="4CB5FB2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477"/>
          <w:tab w:val="left" w:pos="792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it rains tomorrow</w:t>
      </w:r>
      <w:r>
        <w:rPr>
          <w:rFonts w:cs="CG Times"/>
          <w:i/>
          <w:iCs/>
          <w:lang w:val="en-AU"/>
        </w:rPr>
        <w:t>, we'll postpone the match until next week-end.</w:t>
      </w:r>
    </w:p>
    <w:p w14:paraId="7C7038B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see Ed at tomorrow's meeting.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will see Ed at tomorrow's meeting.</w:t>
      </w:r>
    </w:p>
    <w:p w14:paraId="783CBD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a. 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It rains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will rain tomorrow.</w:t>
      </w:r>
    </w:p>
    <w:p w14:paraId="4D4CAB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will have an unusually wet winter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as the meteorological office predicts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>, the threat of a serious water shortage will recede, for the time being at least.</w:t>
      </w:r>
    </w:p>
    <w:p w14:paraId="114989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it rains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it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make things very difficult for us.</w:t>
      </w:r>
      <w:r>
        <w:rPr>
          <w:rFonts w:cs="CG Times"/>
          <w:lang w:val="en-AU"/>
        </w:rPr>
        <w:tab/>
        <w:t>[future]</w:t>
      </w:r>
    </w:p>
    <w:p w14:paraId="4D25287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is not at work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be watching the cricket.</w:t>
      </w:r>
      <w:r>
        <w:rPr>
          <w:rFonts w:cs="CG Times"/>
          <w:lang w:val="en-AU"/>
        </w:rPr>
        <w:tab/>
        <w:t>[present]</w:t>
      </w:r>
    </w:p>
    <w:p w14:paraId="258D25E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the meeting finished on time, he </w:t>
      </w:r>
      <w:r>
        <w:rPr>
          <w:rFonts w:cs="CG Times"/>
          <w:i/>
          <w:iCs/>
          <w:u w:val="single"/>
          <w:lang w:val="en-AU"/>
        </w:rPr>
        <w:t>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caught the 3.15 train.</w:t>
      </w:r>
      <w:r>
        <w:rPr>
          <w:rFonts w:cs="CG Times"/>
          <w:lang w:val="en-AU"/>
        </w:rPr>
        <w:tab/>
        <w:t>[past]</w:t>
      </w:r>
    </w:p>
    <w:p w14:paraId="32F316B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such a demonstration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made, it will not find support or countenance from any of the men whose names are recognised as having a right to speak for Providence.</w:t>
      </w:r>
    </w:p>
    <w:p w14:paraId="32BBF6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will give us an advantage if they are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here.</w:t>
      </w:r>
    </w:p>
    <w:p w14:paraId="6FF21BA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be surprised if they are here </w:t>
      </w:r>
      <w:r>
        <w:rPr>
          <w:rFonts w:cs="CG Times"/>
          <w:i/>
          <w:iCs/>
          <w:u w:val="single"/>
          <w:lang w:val="en-AU"/>
        </w:rPr>
        <w:t>yet</w:t>
      </w:r>
      <w:r>
        <w:rPr>
          <w:rFonts w:cs="CG Times"/>
          <w:i/>
          <w:iCs/>
          <w:lang w:val="en-AU"/>
        </w:rPr>
        <w:t>.</w:t>
      </w:r>
    </w:p>
    <w:p w14:paraId="361C2F0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anyone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724543D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</w:t>
      </w:r>
      <w:r>
        <w:rPr>
          <w:rFonts w:cs="CG Times"/>
          <w:i/>
          <w:iCs/>
          <w:u w:val="single"/>
          <w:lang w:val="en-AU"/>
        </w:rPr>
        <w:t>someone</w:t>
      </w:r>
      <w:r>
        <w:rPr>
          <w:rFonts w:cs="CG Times"/>
          <w:i/>
          <w:iCs/>
          <w:lang w:val="en-AU"/>
        </w:rPr>
        <w:t xml:space="preserve"> has a solution to this problem, please let me know.</w:t>
      </w:r>
    </w:p>
    <w:p w14:paraId="664935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don't get involved.</w:t>
      </w:r>
    </w:p>
    <w:p w14:paraId="219EDC2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were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 xml:space="preserve"> worried about the project, why didn't you let me know?</w:t>
      </w:r>
    </w:p>
    <w:p w14:paraId="6670141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</w:t>
      </w:r>
      <w:proofErr w:type="gramStart"/>
      <w:r>
        <w:rPr>
          <w:rFonts w:cs="CG Times"/>
          <w:lang w:val="en-AU"/>
        </w:rPr>
        <w:t xml:space="preserve">  </w:t>
      </w:r>
      <w:r>
        <w:rPr>
          <w:rFonts w:cs="CG Times"/>
          <w:vertAlign w:val="superscript"/>
          <w:lang w:val="en-AU"/>
        </w:rPr>
        <w:t>?</w:t>
      </w:r>
      <w:r>
        <w:rPr>
          <w:rFonts w:cs="CG Times"/>
          <w:i/>
          <w:iCs/>
          <w:lang w:val="en-AU"/>
        </w:rPr>
        <w:t>If</w:t>
      </w:r>
      <w:proofErr w:type="gramEnd"/>
      <w:r>
        <w:rPr>
          <w:rFonts w:cs="CG Times"/>
          <w:i/>
          <w:iCs/>
          <w:lang w:val="en-AU"/>
        </w:rPr>
        <w:t xml:space="preserve"> you improve your performance </w:t>
      </w:r>
      <w:r>
        <w:rPr>
          <w:rFonts w:cs="CG Times"/>
          <w:i/>
          <w:iCs/>
          <w:u w:val="single"/>
          <w:lang w:val="en-AU"/>
        </w:rPr>
        <w:t>at all</w:t>
      </w:r>
      <w:r>
        <w:rPr>
          <w:rFonts w:cs="CG Times"/>
          <w:i/>
          <w:iCs/>
          <w:lang w:val="en-AU"/>
        </w:rPr>
        <w:t>, we give you a bonus.</w:t>
      </w:r>
    </w:p>
    <w:p w14:paraId="74BE92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</w:p>
    <w:p w14:paraId="4E0695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Students are admitted into the second year only if they achieve a grade of 5 or higher in the first year.</w:t>
      </w:r>
    </w:p>
    <w:p w14:paraId="6DAB1C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cycled to work only if it was fine.</w:t>
      </w:r>
    </w:p>
    <w:p w14:paraId="3C09F9D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 will </w:t>
      </w:r>
      <w:proofErr w:type="gramStart"/>
      <w:r>
        <w:rPr>
          <w:rFonts w:cs="CG Times"/>
          <w:i/>
          <w:iCs/>
          <w:lang w:val="en-AU"/>
        </w:rPr>
        <w:t>is</w:t>
      </w:r>
      <w:proofErr w:type="gramEnd"/>
      <w:r>
        <w:rPr>
          <w:rFonts w:cs="CG Times"/>
          <w:i/>
          <w:iCs/>
          <w:lang w:val="en-AU"/>
        </w:rPr>
        <w:t xml:space="preserve"> valid only if it has been signed in the presence of two witnesses.</w:t>
      </w:r>
    </w:p>
    <w:p w14:paraId="65C205E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are entitled to a pension only if you are a permanent resident.</w:t>
      </w:r>
    </w:p>
    <w:p w14:paraId="5F69E24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red light goes on only if the blue light is on, but it doesn't go on if the green light is also on.</w:t>
      </w:r>
    </w:p>
    <w:p w14:paraId="7C1AE32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 qualify for a rebate only if your annual income is less than $70,000.</w:t>
      </w:r>
    </w:p>
    <w:p w14:paraId="2E89712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your annual income is not less than $70,000 you don't qualify for a rebate.</w:t>
      </w:r>
    </w:p>
    <w:p w14:paraId="69C7270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qualify for a rebate your annual income is less than $70,000.</w:t>
      </w:r>
    </w:p>
    <w:p w14:paraId="18304DE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do it if you pay me.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pay me if I do it.</w:t>
      </w:r>
    </w:p>
    <w:p w14:paraId="10291FB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even if Kim is going too.</w:t>
      </w:r>
    </w:p>
    <w:p w14:paraId="14B1601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 if Kim is going too.</w:t>
      </w:r>
      <w:r>
        <w:rPr>
          <w:rFonts w:cs="CG Times"/>
          <w:lang w:val="en-AU"/>
        </w:rPr>
        <w:tab/>
        <w:t>[entailment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73BFC17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I'm going to the party.</w:t>
      </w:r>
      <w:r>
        <w:rPr>
          <w:rFonts w:cs="CG Times"/>
          <w:lang w:val="en-AU"/>
        </w:rPr>
        <w:tab/>
        <w:t>[implicature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1E6F04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You'll have to repeat the whole year even if you fail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just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23F925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year.</w:t>
      </w:r>
      <w:r>
        <w:rPr>
          <w:rFonts w:cs="CG Times"/>
          <w:lang w:val="en-AU"/>
        </w:rPr>
        <w:tab/>
        <w:t>[not an implicature of [</w:t>
      </w:r>
      <w:proofErr w:type="spellStart"/>
      <w:r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>]]</w:t>
      </w:r>
    </w:p>
    <w:p w14:paraId="307A0CE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open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remote</w:t>
      </w:r>
    </w:p>
    <w:p w14:paraId="554ECB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tells her she will be furious.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told her she would be furious.</w:t>
      </w:r>
    </w:p>
    <w:p w14:paraId="4AF1DED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are under 18 you need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were under 18 you would need</w:t>
      </w:r>
    </w:p>
    <w:p w14:paraId="3BFE001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parental approval.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parental approval.</w:t>
      </w:r>
    </w:p>
    <w:p w14:paraId="1A558D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he bought it at that price, he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bought it at that price, he</w:t>
      </w:r>
    </w:p>
    <w:p w14:paraId="5F339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got a bargain.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 have got a bargain.</w:t>
      </w:r>
    </w:p>
    <w:p w14:paraId="58C911B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Ed had been here at ten o'clock, it wouldn't have been possible for him to attend </w:t>
      </w:r>
      <w:r>
        <w:rPr>
          <w:rFonts w:cs="CG Times"/>
          <w:i/>
          <w:iCs/>
          <w:lang w:val="en-AU"/>
        </w:rPr>
        <w:lastRenderedPageBreak/>
        <w:t xml:space="preserve">the departmental staff meeting at 10.30, as he did. </w:t>
      </w:r>
      <w:proofErr w:type="gramStart"/>
      <w:r>
        <w:rPr>
          <w:rFonts w:cs="CG Times"/>
          <w:i/>
          <w:iCs/>
          <w:lang w:val="en-AU"/>
        </w:rPr>
        <w:t>So</w:t>
      </w:r>
      <w:proofErr w:type="gramEnd"/>
      <w:r>
        <w:rPr>
          <w:rFonts w:cs="CG Times"/>
          <w:i/>
          <w:iCs/>
          <w:lang w:val="en-AU"/>
        </w:rPr>
        <w:t xml:space="preserve"> it wasn't Ed who committed the crime.</w:t>
      </w:r>
    </w:p>
    <w:p w14:paraId="34BA55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don't know whether he broke it or not, but I doubt it; if he had </w:t>
      </w:r>
      <w:proofErr w:type="gramStart"/>
      <w:r>
        <w:rPr>
          <w:rFonts w:cs="CG Times"/>
          <w:i/>
          <w:iCs/>
          <w:lang w:val="en-AU"/>
        </w:rPr>
        <w:t>done</w:t>
      </w:r>
      <w:proofErr w:type="gramEnd"/>
      <w:r>
        <w:rPr>
          <w:rFonts w:cs="CG Times"/>
          <w:i/>
          <w:iCs/>
          <w:lang w:val="en-AU"/>
        </w:rPr>
        <w:t xml:space="preserve"> he would probably have told her about it.</w:t>
      </w:r>
    </w:p>
    <w:p w14:paraId="6B789BA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had escaped by jumping out of the window he would have left footprints in the flower-bed beneath. And that is precisely what we found.</w:t>
      </w:r>
    </w:p>
    <w:p w14:paraId="0CF7A3D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882"/>
          <w:tab w:val="left" w:pos="525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Grannie is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is invisible.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i/>
          <w:iCs/>
          <w:lang w:val="en-AU"/>
        </w:rPr>
        <w:t xml:space="preserve">If Grannie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she'd be invisible.</w:t>
      </w:r>
    </w:p>
    <w:p w14:paraId="135551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was spacious, the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our house had been spacious, the place</w:t>
      </w:r>
    </w:p>
    <w:p w14:paraId="4B12AF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3767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place next door was immense.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next door would have been immense.</w:t>
      </w:r>
    </w:p>
    <w:p w14:paraId="26E829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are my elder 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were my elder brother you </w:t>
      </w:r>
    </w:p>
    <w:p w14:paraId="4C69161F" w14:textId="52970698" w:rsidR="00A37ACB" w:rsidRPr="00D3406B" w:rsidRDefault="00A37ACB" w:rsidP="00D3406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5005" w:hanging="447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brother you haven't the right</w:t>
      </w:r>
      <w:r w:rsidR="002C2011">
        <w:rPr>
          <w:rFonts w:cs="CG Times"/>
          <w:i/>
          <w:iCs/>
          <w:lang w:val="en-AU"/>
        </w:rPr>
        <w:t xml:space="preserve"> to</w:t>
      </w:r>
      <w:r w:rsidR="00D3406B">
        <w:rPr>
          <w:rFonts w:cs="CG Times"/>
          <w:i/>
          <w:iCs/>
          <w:lang w:val="en-AU"/>
        </w:rPr>
        <w:t xml:space="preserve"> </w:t>
      </w:r>
      <w:r w:rsidR="00D3406B">
        <w:rPr>
          <w:rFonts w:cs="CG Times"/>
          <w:i/>
          <w:iCs/>
          <w:lang w:val="en-AU"/>
        </w:rPr>
        <w:t>tell me what to do.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wouldn't have the right to tell me what</w:t>
      </w:r>
      <w:r w:rsidR="00D3406B">
        <w:rPr>
          <w:rFonts w:cs="CG Times"/>
          <w:i/>
          <w:iCs/>
          <w:lang w:val="en-AU"/>
        </w:rPr>
        <w:t xml:space="preserve"> </w:t>
      </w:r>
      <w:r w:rsidR="00D3406B">
        <w:rPr>
          <w:rFonts w:cs="CG Times"/>
          <w:i/>
          <w:iCs/>
          <w:lang w:val="en-AU"/>
        </w:rPr>
        <w:t>to do.</w:t>
      </w:r>
    </w:p>
    <w:p w14:paraId="76826EF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She's eighty if she's a day.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She'd be eighty if she were a day.</w:t>
      </w:r>
    </w:p>
    <w:p w14:paraId="04E6D8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won't resign. If he </w:t>
      </w:r>
      <w:proofErr w:type="gramStart"/>
      <w:r>
        <w:rPr>
          <w:rFonts w:cs="CG Times"/>
          <w:i/>
          <w:iCs/>
          <w:lang w:val="en-AU"/>
        </w:rPr>
        <w:t>did</w:t>
      </w:r>
      <w:proofErr w:type="gramEnd"/>
      <w:r>
        <w:rPr>
          <w:rFonts w:cs="CG Times"/>
          <w:i/>
          <w:iCs/>
          <w:lang w:val="en-AU"/>
        </w:rPr>
        <w:t xml:space="preserve"> he would lose most of his superannuation entitlement.</w:t>
      </w:r>
    </w:p>
    <w:p w14:paraId="270ECB0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would be most grateful if you would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could give me the benefit of your advice.</w:t>
      </w:r>
    </w:p>
    <w:p w14:paraId="7D8FA6A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we offered you the post, when could you start?</w:t>
      </w:r>
    </w:p>
    <w:p w14:paraId="0AF9501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638"/>
          <w:tab w:val="left" w:pos="5005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die in a few minutes that was an overdose you just took.</w:t>
      </w:r>
    </w:p>
    <w:p w14:paraId="1981C90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cook only if you clean up.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cook only if you cleaned up.</w:t>
      </w:r>
    </w:p>
    <w:p w14:paraId="230A39D6" w14:textId="400E037A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to the party, even if </w:t>
      </w:r>
      <w:r w:rsidR="001A4F12">
        <w:rPr>
          <w:rFonts w:cs="CG Times"/>
          <w:i/>
          <w:iCs/>
          <w:lang w:val="en-AU"/>
        </w:rPr>
        <w:t>Kim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I'd be going to the party, even if</w:t>
      </w:r>
    </w:p>
    <w:p w14:paraId="77CD3420" w14:textId="7CEA0150" w:rsidR="001733D2" w:rsidRDefault="001733D2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is going too.</w:t>
      </w:r>
      <w:r>
        <w:rPr>
          <w:rFonts w:cs="CG Times"/>
          <w:i/>
          <w:iCs/>
          <w:lang w:val="en-AU"/>
        </w:rPr>
        <w:tab/>
      </w:r>
      <w:r w:rsidR="00CA2F29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>was going too.</w:t>
      </w:r>
    </w:p>
    <w:p w14:paraId="5A5978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You'll have to repeat the whole year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You'd have to repeat the whole year</w:t>
      </w:r>
    </w:p>
    <w:p w14:paraId="357ECA5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5496" w:hanging="425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 xml:space="preserve">even if you fail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even if you failed just </w:t>
      </w:r>
      <w:r>
        <w:rPr>
          <w:rFonts w:cs="CG Times"/>
          <w:i/>
          <w:iCs/>
          <w:smallCaps/>
          <w:lang w:val="en-AU"/>
        </w:rPr>
        <w:t>one</w:t>
      </w:r>
      <w:r>
        <w:rPr>
          <w:rFonts w:cs="CG Times"/>
          <w:i/>
          <w:iCs/>
          <w:lang w:val="en-AU"/>
        </w:rPr>
        <w:t xml:space="preserve"> exam.</w:t>
      </w:r>
    </w:p>
    <w:p w14:paraId="5C2568C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would get a distinction if only he would buckle down to some hard work.</w:t>
      </w:r>
    </w:p>
    <w:p w14:paraId="2232BB0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127"/>
          <w:tab w:val="left" w:pos="549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 could have solved the problem myself if only I'd had a little more time.</w:t>
      </w:r>
    </w:p>
    <w:p w14:paraId="0F3E79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lang w:val="en-AU"/>
        </w:rPr>
        <w:tab/>
        <w:t xml:space="preserve">  </w:t>
      </w:r>
      <w:r>
        <w:rPr>
          <w:rFonts w:cs="CG Times"/>
          <w:smallCaps/>
          <w:lang w:val="en-AU"/>
        </w:rPr>
        <w:t>protasis</w:t>
      </w:r>
      <w:proofErr w:type="gramEnd"/>
      <w:r>
        <w:rPr>
          <w:rFonts w:cs="CG Times"/>
          <w:smallCaps/>
          <w:lang w:val="en-AU"/>
        </w:rPr>
        <w:tab/>
        <w:t>apodosis</w:t>
      </w:r>
    </w:p>
    <w:p w14:paraId="6AD2868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 went tomorrow, I would have more time in Paris.</w:t>
      </w:r>
      <w:r>
        <w:rPr>
          <w:rFonts w:cs="CG Times"/>
          <w:lang w:val="en-AU"/>
        </w:rPr>
        <w:tab/>
        <w:t>) future</w:t>
      </w:r>
      <w:r>
        <w:rPr>
          <w:rFonts w:cs="CG Times"/>
          <w:lang w:val="en-AU"/>
        </w:rPr>
        <w:tab/>
        <w:t>future</w:t>
      </w:r>
    </w:p>
    <w:p w14:paraId="297FF4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they didn't carry out tomorrow's inspection after all</w:t>
      </w:r>
    </w:p>
    <w:p w14:paraId="2CE45376" w14:textId="257A203D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we would be wasting our time cleaning up like this.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4E62992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tomorrow's experiment didn't work, the Russians'</w:t>
      </w:r>
    </w:p>
    <w:p w14:paraId="379A4B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original prediction would have been wholly accurate.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3549A1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loved me you would come with me.</w:t>
      </w:r>
      <w:r>
        <w:rPr>
          <w:rFonts w:cs="CG Times"/>
          <w:lang w:val="en-AU"/>
        </w:rPr>
        <w:tab/>
        <w:t>) present</w:t>
      </w:r>
      <w:r>
        <w:rPr>
          <w:rFonts w:cs="CG Times"/>
          <w:lang w:val="en-AU"/>
        </w:rPr>
        <w:tab/>
        <w:t>future</w:t>
      </w:r>
    </w:p>
    <w:p w14:paraId="64D4C5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she were </w:t>
      </w:r>
      <w:proofErr w:type="gramStart"/>
      <w:r>
        <w:rPr>
          <w:rFonts w:cs="CG Times"/>
          <w:i/>
          <w:iCs/>
          <w:lang w:val="en-AU"/>
        </w:rPr>
        <w:t>here</w:t>
      </w:r>
      <w:proofErr w:type="gramEnd"/>
      <w:r>
        <w:rPr>
          <w:rFonts w:cs="CG Times"/>
          <w:i/>
          <w:iCs/>
          <w:lang w:val="en-AU"/>
        </w:rPr>
        <w:t xml:space="preserve"> she would be in her office.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present</w:t>
      </w:r>
    </w:p>
    <w:p w14:paraId="519A5A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were </w:t>
      </w:r>
      <w:proofErr w:type="gramStart"/>
      <w:r>
        <w:rPr>
          <w:rFonts w:cs="CG Times"/>
          <w:i/>
          <w:iCs/>
          <w:lang w:val="en-AU"/>
        </w:rPr>
        <w:t>ill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stayed at home.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298AE0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won the lottery I would buy a sports car.</w:t>
      </w:r>
      <w:r>
        <w:rPr>
          <w:rFonts w:cs="CG Times"/>
          <w:lang w:val="en-AU"/>
        </w:rPr>
        <w:tab/>
        <w:t>) past</w:t>
      </w:r>
      <w:r>
        <w:rPr>
          <w:rFonts w:cs="CG Times"/>
          <w:lang w:val="en-AU"/>
        </w:rPr>
        <w:tab/>
        <w:t>future</w:t>
      </w:r>
    </w:p>
    <w:p w14:paraId="4FDC52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I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followed your advice, I would be rich now. 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  <w:t>present</w:t>
      </w:r>
    </w:p>
    <w:p w14:paraId="5253206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6968"/>
          <w:tab w:val="left" w:pos="819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ix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Kim </w:t>
      </w:r>
      <w:r>
        <w:rPr>
          <w:rFonts w:cs="CG Times"/>
          <w:i/>
          <w:iCs/>
          <w:u w:val="single"/>
          <w:lang w:val="en-AU"/>
        </w:rPr>
        <w:t>hadn't</w:t>
      </w:r>
      <w:r>
        <w:rPr>
          <w:rFonts w:cs="CG Times"/>
          <w:i/>
          <w:iCs/>
          <w:lang w:val="en-AU"/>
        </w:rPr>
        <w:t xml:space="preserve"> told her,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done so.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past</w:t>
      </w:r>
    </w:p>
    <w:p w14:paraId="5A0ECC1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rains, bring the washing in.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4B92CF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he'll be in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 were still here, he'd be in</w:t>
      </w:r>
    </w:p>
    <w:p w14:paraId="4EFE84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his office.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his office.</w:t>
      </w:r>
    </w:p>
    <w:p w14:paraId="15237B0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Ed's still here, he's in his office.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0D3309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hadn't signed the cheque,</w:t>
      </w:r>
    </w:p>
    <w:p w14:paraId="79EEB4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will have.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her husband would have.</w:t>
      </w:r>
    </w:p>
    <w:p w14:paraId="558F73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Jill didn't sign the cheque,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  <w:t>[no remote counterpart]</w:t>
      </w:r>
    </w:p>
    <w:p w14:paraId="7B52EAB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her husband did.</w:t>
      </w:r>
    </w:p>
    <w:p w14:paraId="3703F7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a. </w:t>
      </w:r>
      <w:r>
        <w:rPr>
          <w:rFonts w:cs="CG Times"/>
          <w:vertAlign w:val="superscript"/>
          <w:lang w:val="en-AU"/>
        </w:rPr>
        <w:t xml:space="preserve"> #</w:t>
      </w:r>
      <w:r>
        <w:rPr>
          <w:rFonts w:cs="CG Times"/>
          <w:i/>
          <w:iCs/>
          <w:lang w:val="en-AU"/>
        </w:rPr>
        <w:t>If it is to rain, I'll cancel the show.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were to rain, I'd cancel the show.</w:t>
      </w:r>
    </w:p>
    <w:p w14:paraId="2E3DB51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will take over.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he should die, Ed would take over.</w:t>
      </w:r>
    </w:p>
    <w:p w14:paraId="105A1D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Had I had any inkling of this</w:t>
      </w:r>
      <w:r>
        <w:rPr>
          <w:rFonts w:cs="CG Times"/>
          <w:i/>
          <w:iCs/>
          <w:lang w:val="en-AU"/>
        </w:rPr>
        <w:t>, I would have acted differently.</w:t>
      </w:r>
    </w:p>
    <w:p w14:paraId="6C21534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Were that to happen</w:t>
      </w:r>
      <w:r>
        <w:rPr>
          <w:rFonts w:cs="CG Times"/>
          <w:i/>
          <w:iCs/>
          <w:lang w:val="en-AU"/>
        </w:rPr>
        <w:t xml:space="preserve"> we would be in a very difficult situation.</w:t>
      </w:r>
    </w:p>
    <w:p w14:paraId="5583BC2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had told me you were </w:t>
      </w:r>
      <w:proofErr w:type="gramStart"/>
      <w:r>
        <w:rPr>
          <w:rFonts w:cs="CG Times"/>
          <w:i/>
          <w:iCs/>
          <w:lang w:val="en-AU"/>
        </w:rPr>
        <w:t>busy</w:t>
      </w:r>
      <w:proofErr w:type="gramEnd"/>
      <w:r>
        <w:rPr>
          <w:rFonts w:cs="CG Times"/>
          <w:i/>
          <w:iCs/>
          <w:lang w:val="en-AU"/>
        </w:rPr>
        <w:t xml:space="preserve"> I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come tomorrow.</w:t>
      </w:r>
    </w:p>
    <w:p w14:paraId="39D51DD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come </w:t>
      </w:r>
      <w:proofErr w:type="gramStart"/>
      <w:r>
        <w:rPr>
          <w:rFonts w:cs="CG Times"/>
          <w:i/>
          <w:iCs/>
          <w:lang w:val="en-AU"/>
        </w:rPr>
        <w:t>tomorrow</w:t>
      </w:r>
      <w:proofErr w:type="gramEnd"/>
      <w:r>
        <w:rPr>
          <w:rFonts w:cs="CG Times"/>
          <w:i/>
          <w:iCs/>
          <w:lang w:val="en-AU"/>
        </w:rPr>
        <w:t xml:space="preserve"> you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seen the carnival.</w:t>
      </w:r>
    </w:p>
    <w:p w14:paraId="3FE5E75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your father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been alive </w:t>
      </w:r>
      <w:proofErr w:type="gramStart"/>
      <w:r>
        <w:rPr>
          <w:rFonts w:cs="CG Times"/>
          <w:i/>
          <w:iCs/>
          <w:lang w:val="en-AU"/>
        </w:rPr>
        <w:t>today</w:t>
      </w:r>
      <w:proofErr w:type="gramEnd"/>
      <w:r>
        <w:rPr>
          <w:rFonts w:cs="CG Times"/>
          <w:i/>
          <w:iCs/>
          <w:lang w:val="en-AU"/>
        </w:rPr>
        <w:t xml:space="preserve"> he would </w:t>
      </w:r>
      <w:r>
        <w:rPr>
          <w:rFonts w:cs="CG Times"/>
          <w:i/>
          <w:iCs/>
          <w:u w:val="single"/>
          <w:lang w:val="en-AU"/>
        </w:rPr>
        <w:t>have</w:t>
      </w:r>
      <w:r>
        <w:rPr>
          <w:rFonts w:cs="CG Times"/>
          <w:i/>
          <w:iCs/>
          <w:lang w:val="en-AU"/>
        </w:rPr>
        <w:t xml:space="preserve"> been distraught to see his business </w:t>
      </w:r>
      <w:r>
        <w:rPr>
          <w:rFonts w:cs="CG Times"/>
          <w:i/>
          <w:iCs/>
          <w:lang w:val="en-AU"/>
        </w:rPr>
        <w:lastRenderedPageBreak/>
        <w:t>disintegrating like this.</w:t>
      </w:r>
    </w:p>
    <w:p w14:paraId="71E8DD9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we </w:t>
      </w:r>
      <w:r>
        <w:rPr>
          <w:rFonts w:cs="CG Times"/>
          <w:i/>
          <w:iCs/>
          <w:u w:val="single"/>
          <w:lang w:val="en-AU"/>
        </w:rPr>
        <w:t>weren't</w:t>
      </w:r>
      <w:r>
        <w:rPr>
          <w:rFonts w:cs="CG Times"/>
          <w:i/>
          <w:iCs/>
          <w:lang w:val="en-AU"/>
        </w:rPr>
        <w:t xml:space="preserve"> home by 10 o'clock the landlady </w:t>
      </w:r>
      <w:r>
        <w:rPr>
          <w:rFonts w:cs="CG Times"/>
          <w:i/>
          <w:iCs/>
          <w:u w:val="single"/>
          <w:lang w:val="en-AU"/>
        </w:rPr>
        <w:t>would</w:t>
      </w:r>
      <w:r>
        <w:rPr>
          <w:rFonts w:cs="CG Times"/>
          <w:i/>
          <w:iCs/>
          <w:lang w:val="en-AU"/>
        </w:rPr>
        <w:t xml:space="preserve"> lock us out.</w:t>
      </w:r>
    </w:p>
    <w:p w14:paraId="0D8962F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 xml:space="preserve">if they were </w:t>
      </w:r>
      <w:proofErr w:type="gramStart"/>
      <w:r>
        <w:rPr>
          <w:rFonts w:cs="CG Times"/>
          <w:i/>
          <w:iCs/>
          <w:u w:val="single"/>
          <w:lang w:val="en-AU"/>
        </w:rPr>
        <w:t>convicted</w:t>
      </w:r>
      <w:proofErr w:type="gramEnd"/>
      <w:r>
        <w:rPr>
          <w:rFonts w:cs="CG Times"/>
          <w:i/>
          <w:iCs/>
          <w:lang w:val="en-AU"/>
        </w:rPr>
        <w:t xml:space="preserve"> they would be liable to a life sentence.</w:t>
      </w:r>
    </w:p>
    <w:p w14:paraId="6AA65C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said that </w:t>
      </w:r>
      <w:r>
        <w:rPr>
          <w:rFonts w:cs="CG Times"/>
          <w:i/>
          <w:iCs/>
          <w:u w:val="single"/>
          <w:lang w:val="en-AU"/>
        </w:rPr>
        <w:t>if Jill hadn't signed the cheque</w:t>
      </w:r>
      <w:r>
        <w:rPr>
          <w:rFonts w:cs="CG Times"/>
          <w:i/>
          <w:iCs/>
          <w:lang w:val="en-AU"/>
        </w:rPr>
        <w:t xml:space="preserve"> her husband would have.</w:t>
      </w:r>
    </w:p>
    <w:p w14:paraId="0B2F9CC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you needed some help, Helen is willing to lend a hand.</w:t>
      </w:r>
    </w:p>
    <w:p w14:paraId="3C9EA8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come on Tuesday if that would suit you better.</w:t>
      </w:r>
    </w:p>
    <w:p w14:paraId="2DAB97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report will be ready soon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printer breaks down again.</w:t>
      </w:r>
    </w:p>
    <w:p w14:paraId="2AE5709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will be in London now,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the plane was delayed.</w:t>
      </w:r>
    </w:p>
    <w:p w14:paraId="3F1CBD3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always cycled to work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it was raining.</w:t>
      </w:r>
    </w:p>
    <w:p w14:paraId="4C941D4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wouldn't suggest such a plan </w:t>
      </w:r>
      <w:r>
        <w:rPr>
          <w:rFonts w:cs="CG Times"/>
          <w:i/>
          <w:iCs/>
          <w:u w:val="single"/>
          <w:lang w:val="en-AU"/>
        </w:rPr>
        <w:t>unless</w:t>
      </w:r>
      <w:r>
        <w:rPr>
          <w:rFonts w:cs="CG Times"/>
          <w:i/>
          <w:iCs/>
          <w:lang w:val="en-AU"/>
        </w:rPr>
        <w:t xml:space="preserve"> I thought it was feasible.</w:t>
      </w:r>
    </w:p>
    <w:p w14:paraId="114A68D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The report will be ready soon if the printer doesn't break down again.</w:t>
      </w:r>
    </w:p>
    <w:p w14:paraId="6EA4A9EA" w14:textId="6A3B49EB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going to the beach this week-end </w:t>
      </w:r>
      <w:r>
        <w:rPr>
          <w:rFonts w:cs="CG Times"/>
          <w:i/>
          <w:iCs/>
          <w:u w:val="single"/>
          <w:lang w:val="en-AU"/>
        </w:rPr>
        <w:t>if it doesn't rain</w:t>
      </w:r>
      <w:r>
        <w:rPr>
          <w:rFonts w:cs="CG Times"/>
          <w:i/>
          <w:iCs/>
          <w:lang w:val="en-AU"/>
        </w:rPr>
        <w:t xml:space="preserve">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and indeed we may still go even if it does.</w:t>
      </w:r>
    </w:p>
    <w:p w14:paraId="3E175D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wasn't exactly a bargain</w:t>
      </w:r>
      <w:r>
        <w:rPr>
          <w:rFonts w:cs="CG Times"/>
          <w:i/>
          <w:iCs/>
          <w:lang w:val="en-AU"/>
        </w:rPr>
        <w:t>, it wasn't unreasonably expensive either.</w:t>
      </w:r>
    </w:p>
    <w:p w14:paraId="216A320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cancelling the order </w:t>
      </w:r>
      <w:r>
        <w:rPr>
          <w:rFonts w:cs="CG Times"/>
          <w:i/>
          <w:iCs/>
          <w:u w:val="single"/>
          <w:lang w:val="en-AU"/>
        </w:rPr>
        <w:t>if the goods aren't ready yet</w:t>
      </w:r>
      <w:r>
        <w:rPr>
          <w:rFonts w:cs="CG Times"/>
          <w:i/>
          <w:iCs/>
          <w:lang w:val="en-AU"/>
        </w:rPr>
        <w:t>.</w:t>
      </w:r>
    </w:p>
    <w:p w14:paraId="020E9B3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Will you be going to the beach </w:t>
      </w:r>
      <w:r>
        <w:rPr>
          <w:rFonts w:cs="CG Times"/>
          <w:i/>
          <w:iCs/>
          <w:u w:val="single"/>
          <w:lang w:val="en-AU"/>
        </w:rPr>
        <w:t>if it isn't fine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if it isn't raining</w:t>
      </w:r>
      <w:r>
        <w:rPr>
          <w:rFonts w:cs="CG Times"/>
          <w:i/>
          <w:iCs/>
          <w:lang w:val="en-AU"/>
        </w:rPr>
        <w:t>?</w:t>
      </w:r>
    </w:p>
    <w:p w14:paraId="0565C1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It'll be better </w:t>
      </w:r>
      <w:r>
        <w:rPr>
          <w:rFonts w:cs="CG Times"/>
          <w:i/>
          <w:iCs/>
          <w:u w:val="single"/>
          <w:lang w:val="en-AU"/>
        </w:rPr>
        <w:t>if you don't say where you're going</w:t>
      </w:r>
      <w:r>
        <w:rPr>
          <w:rFonts w:cs="CG Times"/>
          <w:i/>
          <w:iCs/>
          <w:lang w:val="en-AU"/>
        </w:rPr>
        <w:t>.</w:t>
      </w:r>
    </w:p>
    <w:p w14:paraId="2BC23B3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Philip doesn't find a better job and if Paula doesn't get a substantial pay-rise</w:t>
      </w:r>
      <w:r>
        <w:rPr>
          <w:rFonts w:cs="CG Times"/>
          <w:i/>
          <w:iCs/>
          <w:lang w:val="en-AU"/>
        </w:rPr>
        <w:t>, they won't be able to pay the mortgage.</w:t>
      </w:r>
    </w:p>
    <w:p w14:paraId="5566BC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I'll invite Jill </w:t>
      </w:r>
      <w:r>
        <w:rPr>
          <w:rFonts w:cs="CG Times"/>
          <w:i/>
          <w:iCs/>
          <w:u w:val="single"/>
          <w:lang w:val="en-AU"/>
        </w:rPr>
        <w:t>only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even if Kim isn't coming</w:t>
      </w:r>
      <w:r>
        <w:rPr>
          <w:rFonts w:cs="CG Times"/>
          <w:i/>
          <w:iCs/>
          <w:lang w:val="en-AU"/>
        </w:rPr>
        <w:t>.</w:t>
      </w:r>
    </w:p>
    <w:p w14:paraId="61501F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going climbing tomorrow </w:t>
      </w:r>
      <w:r>
        <w:rPr>
          <w:rFonts w:cs="CG Times"/>
          <w:i/>
          <w:iCs/>
          <w:u w:val="single"/>
          <w:lang w:val="en-AU"/>
        </w:rPr>
        <w:t>unless it's wet</w:t>
      </w:r>
      <w:r>
        <w:rPr>
          <w:rFonts w:cs="CG Times"/>
          <w:i/>
          <w:iCs/>
          <w:lang w:val="en-AU"/>
        </w:rPr>
        <w:t>, in which case I'll do my tax-return.</w:t>
      </w:r>
    </w:p>
    <w:p w14:paraId="59DFEC8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can go now </w:t>
      </w:r>
      <w:r>
        <w:rPr>
          <w:rFonts w:cs="CG Times"/>
          <w:i/>
          <w:iCs/>
          <w:u w:val="single"/>
          <w:lang w:val="en-AU"/>
        </w:rPr>
        <w:t>unless you would rather wait till it stops raining</w:t>
      </w:r>
      <w:r>
        <w:rPr>
          <w:rFonts w:cs="CG Times"/>
          <w:i/>
          <w:iCs/>
          <w:lang w:val="en-AU"/>
        </w:rPr>
        <w:t>.</w:t>
      </w:r>
    </w:p>
    <w:p w14:paraId="7E81218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This product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would stay fresh for two weeks, </w:t>
      </w:r>
      <w:r>
        <w:rPr>
          <w:rFonts w:cs="CG Times"/>
          <w:i/>
          <w:iCs/>
          <w:u w:val="single"/>
          <w:lang w:val="en-AU"/>
        </w:rPr>
        <w:t>if kept refrigerated</w:t>
      </w:r>
      <w:r>
        <w:rPr>
          <w:rFonts w:cs="CG Times"/>
          <w:i/>
          <w:iCs/>
          <w:lang w:val="en-AU"/>
        </w:rPr>
        <w:t>.</w:t>
      </w:r>
    </w:p>
    <w:p w14:paraId="3AF0EE6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There'll probably be a vacancy in June; </w:t>
      </w:r>
      <w:r>
        <w:rPr>
          <w:rFonts w:cs="CG Times"/>
          <w:i/>
          <w:iCs/>
          <w:u w:val="single"/>
          <w:lang w:val="en-AU"/>
        </w:rPr>
        <w:t>if so</w:t>
      </w:r>
      <w:r>
        <w:rPr>
          <w:rFonts w:cs="CG Times"/>
          <w:i/>
          <w:iCs/>
          <w:lang w:val="en-AU"/>
        </w:rPr>
        <w:t>, we'll let you know.</w:t>
      </w:r>
    </w:p>
    <w:p w14:paraId="47F680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may be able to finish tomorrow; </w:t>
      </w:r>
      <w:r>
        <w:rPr>
          <w:rFonts w:cs="CG Times"/>
          <w:i/>
          <w:iCs/>
          <w:u w:val="single"/>
          <w:lang w:val="en-AU"/>
        </w:rPr>
        <w:t>if not</w:t>
      </w:r>
      <w:r>
        <w:rPr>
          <w:rFonts w:cs="CG Times"/>
          <w:i/>
          <w:iCs/>
          <w:lang w:val="en-AU"/>
        </w:rPr>
        <w:t xml:space="preserve"> it will certainly be done by Friday.</w:t>
      </w:r>
    </w:p>
    <w:p w14:paraId="56A585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won't get your money till next month, </w:t>
      </w:r>
      <w:r>
        <w:rPr>
          <w:rFonts w:cs="CG Times"/>
          <w:i/>
          <w:iCs/>
          <w:u w:val="single"/>
          <w:lang w:val="en-AU"/>
        </w:rPr>
        <w:t>if then</w:t>
      </w:r>
      <w:r>
        <w:rPr>
          <w:rFonts w:cs="CG Times"/>
          <w:i/>
          <w:iCs/>
          <w:lang w:val="en-AU"/>
        </w:rPr>
        <w:t>.</w:t>
      </w:r>
    </w:p>
    <w:p w14:paraId="26F6FD8A" w14:textId="34C72BDC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 w:rsidRPr="000430CE">
        <w:rPr>
          <w:rFonts w:cs="CG Times"/>
          <w:lang w:val="en-AU"/>
        </w:rPr>
        <w:lastRenderedPageBreak/>
        <w:tab/>
      </w:r>
      <w:r w:rsidR="000E0535" w:rsidRPr="000430CE">
        <w:rPr>
          <w:rFonts w:cs="CG Times"/>
          <w:lang w:val="en-AU"/>
        </w:rPr>
        <w:t>v</w:t>
      </w:r>
      <w:r w:rsidRPr="000430CE">
        <w:rPr>
          <w:rFonts w:cs="CG Times"/>
          <w:lang w:val="en-AU"/>
        </w:rPr>
        <w:tab/>
      </w:r>
      <w:r w:rsidRPr="000430CE"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Some, </w:t>
      </w:r>
      <w:r>
        <w:rPr>
          <w:rFonts w:cs="CG Times"/>
          <w:i/>
          <w:iCs/>
          <w:u w:val="single"/>
          <w:lang w:val="en-AU"/>
        </w:rPr>
        <w:t>if not all</w:t>
      </w:r>
      <w:r>
        <w:rPr>
          <w:rFonts w:cs="CG Times"/>
          <w:i/>
          <w:iCs/>
          <w:lang w:val="en-AU"/>
        </w:rPr>
        <w:t>, of your colleagues will disagree with that view.</w:t>
      </w:r>
    </w:p>
    <w:p w14:paraId="6C695D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We'll get it finished by tomorrow </w:t>
      </w:r>
      <w:r>
        <w:rPr>
          <w:rFonts w:cs="CG Times"/>
          <w:i/>
          <w:iCs/>
          <w:u w:val="single"/>
          <w:lang w:val="en-AU"/>
        </w:rPr>
        <w:t>if necessary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>.</w:t>
      </w:r>
    </w:p>
    <w:p w14:paraId="213753A0" w14:textId="580023C5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house is sumptuous, if slightly smaller than we'd have liked</w:t>
      </w:r>
      <w:r w:rsidR="00CB7031">
        <w:rPr>
          <w:rFonts w:cs="CG Times"/>
          <w:i/>
          <w:iCs/>
          <w:lang w:val="en-AU"/>
        </w:rPr>
        <w:t>.</w:t>
      </w:r>
    </w:p>
    <w:p w14:paraId="628FF3C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She is bright, if not a genius.</w:t>
      </w:r>
    </w:p>
    <w:p w14:paraId="4787B3D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I'll go with them, if only to get some exercise.</w:t>
      </w:r>
    </w:p>
    <w:p w14:paraId="3C0A3E4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It was hard work, if only because of the searing heat.</w:t>
      </w:r>
    </w:p>
    <w:p w14:paraId="700506F5" w14:textId="1EC63D81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If it wasn't Jill who left the gate open then it must have been Nat</w:t>
      </w:r>
      <w:r w:rsidR="00164879">
        <w:rPr>
          <w:rFonts w:cs="CG Times"/>
          <w:i/>
          <w:iCs/>
          <w:lang w:val="en-AU"/>
        </w:rPr>
        <w:t>.</w:t>
      </w:r>
    </w:p>
    <w:p w14:paraId="0BE8CFE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provided</w:t>
      </w:r>
      <w:r>
        <w:rPr>
          <w:rFonts w:cs="CG Times"/>
          <w:i/>
          <w:iCs/>
          <w:lang w:val="en-AU"/>
        </w:rPr>
        <w:tab/>
        <w:t xml:space="preserve">as/so long as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  <w:r>
        <w:rPr>
          <w:rFonts w:cs="CG Times"/>
          <w:i/>
          <w:iCs/>
          <w:lang w:val="en-AU"/>
        </w:rPr>
        <w:tab/>
        <w:t>on condition</w:t>
      </w:r>
    </w:p>
    <w:p w14:paraId="7D7D98B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assuming</w:t>
      </w:r>
      <w:r>
        <w:rPr>
          <w:rFonts w:cs="CG Times"/>
          <w:i/>
          <w:iCs/>
          <w:lang w:val="en-AU"/>
        </w:rPr>
        <w:tab/>
        <w:t>supposing</w:t>
      </w:r>
      <w:r>
        <w:rPr>
          <w:rFonts w:cs="CG Times"/>
          <w:i/>
          <w:iCs/>
          <w:lang w:val="en-AU"/>
        </w:rPr>
        <w:tab/>
        <w:t>in the event</w:t>
      </w:r>
      <w:r>
        <w:rPr>
          <w:rFonts w:cs="CG Times"/>
          <w:i/>
          <w:iCs/>
          <w:lang w:val="en-AU"/>
        </w:rPr>
        <w:tab/>
        <w:t>in case</w:t>
      </w:r>
      <w:r>
        <w:rPr>
          <w:rFonts w:cs="CG Times"/>
          <w:lang w:val="en-AU"/>
        </w:rPr>
        <w:t xml:space="preserve"> </w:t>
      </w:r>
      <w:r>
        <w:rPr>
          <w:rFonts w:cs="CG Times"/>
          <w:smallCaps/>
          <w:lang w:val="en-AU"/>
        </w:rPr>
        <w:sym w:font="WP TypographicSymbols" w:char="0042"/>
      </w:r>
      <w:r>
        <w:rPr>
          <w:rFonts w:cs="CG Times"/>
          <w:smallCaps/>
          <w:lang w:val="en-AU"/>
        </w:rPr>
        <w:t>t</w:t>
      </w:r>
    </w:p>
    <w:p w14:paraId="56590B69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meeting will start at 5.30, </w:t>
      </w:r>
      <w:r>
        <w:rPr>
          <w:rFonts w:cs="CG Times"/>
          <w:i/>
          <w:iCs/>
          <w:u w:val="single"/>
          <w:lang w:val="en-AU"/>
        </w:rPr>
        <w:t>provided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there is a quorum.</w:t>
      </w:r>
    </w:p>
    <w:p w14:paraId="31178E17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go wherever you like, </w:t>
      </w:r>
      <w:r>
        <w:rPr>
          <w:rFonts w:cs="CG Times"/>
          <w:i/>
          <w:iCs/>
          <w:u w:val="single"/>
          <w:lang w:val="en-AU"/>
        </w:rPr>
        <w:t>as long as</w:t>
      </w:r>
      <w:r>
        <w:rPr>
          <w:rFonts w:cs="CG Times"/>
          <w:i/>
          <w:iCs/>
          <w:lang w:val="en-AU"/>
        </w:rPr>
        <w:t xml:space="preserve"> you are back by 7.</w:t>
      </w:r>
    </w:p>
    <w:p w14:paraId="6FB2E51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borrow the book </w:t>
      </w:r>
      <w:r>
        <w:rPr>
          <w:rFonts w:cs="CG Times"/>
          <w:i/>
          <w:iCs/>
          <w:u w:val="single"/>
          <w:lang w:val="en-AU"/>
        </w:rPr>
        <w:t>on condition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you return it tonight.</w:t>
      </w:r>
    </w:p>
    <w:p w14:paraId="3D0C84C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Assuming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everybody agrees, the project will get under way next month.</w:t>
      </w:r>
    </w:p>
    <w:p w14:paraId="244F31F2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announcement would look well in `The Times', </w:t>
      </w:r>
      <w:r>
        <w:rPr>
          <w:rFonts w:cs="CG Times"/>
          <w:i/>
          <w:iCs/>
          <w:u w:val="single"/>
          <w:lang w:val="en-AU"/>
        </w:rPr>
        <w:t>supposing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one were to waste money in that way.</w:t>
      </w:r>
    </w:p>
    <w:p w14:paraId="0D3BCE5C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the event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that</w:t>
      </w:r>
      <w:r>
        <w:rPr>
          <w:rFonts w:cs="CG Times"/>
          <w:lang w:val="en-AU"/>
        </w:rPr>
        <w:t>)</w:t>
      </w:r>
      <w:r>
        <w:rPr>
          <w:rFonts w:cs="CG Times"/>
          <w:i/>
          <w:iCs/>
          <w:lang w:val="en-AU"/>
        </w:rPr>
        <w:t xml:space="preserve"> they are again indicted their case will be randomly assigned to a federal judge.</w:t>
      </w:r>
    </w:p>
    <w:p w14:paraId="4A6850C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can call this toll-free number </w:t>
      </w:r>
      <w:r>
        <w:rPr>
          <w:rFonts w:cs="CG Times"/>
          <w:i/>
          <w:iCs/>
          <w:u w:val="single"/>
          <w:lang w:val="en-AU"/>
        </w:rPr>
        <w:t>in case</w:t>
      </w:r>
      <w:r>
        <w:rPr>
          <w:rFonts w:cs="CG Times"/>
          <w:i/>
          <w:iCs/>
          <w:lang w:val="en-AU"/>
        </w:rPr>
        <w:t xml:space="preserve"> you need emergency service.</w:t>
      </w:r>
    </w:p>
    <w:p w14:paraId="1EF096DA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All major airlines that travel between Canada and Britain have contingency plans to reroute airplanes in case negotiations fail.</w:t>
      </w:r>
    </w:p>
    <w:p w14:paraId="0ED7DC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Barring any further delays</w:t>
      </w:r>
      <w:r>
        <w:rPr>
          <w:rFonts w:cs="CG Times"/>
          <w:i/>
          <w:iCs/>
          <w:lang w:val="en-AU"/>
        </w:rPr>
        <w:t>, the project should be completed on time.</w:t>
      </w:r>
    </w:p>
    <w:p w14:paraId="0A33C46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But</w:t>
      </w:r>
      <w:proofErr w:type="gramEnd"/>
      <w:r>
        <w:rPr>
          <w:rFonts w:cs="CG Times"/>
          <w:i/>
          <w:iCs/>
          <w:u w:val="single"/>
          <w:lang w:val="en-AU"/>
        </w:rPr>
        <w:t xml:space="preserve"> for this hitch</w:t>
      </w:r>
      <w:r>
        <w:rPr>
          <w:rFonts w:cs="CG Times"/>
          <w:i/>
          <w:iCs/>
          <w:lang w:val="en-AU"/>
        </w:rPr>
        <w:t>, the project would have been completed on time.</w:t>
      </w:r>
    </w:p>
    <w:p w14:paraId="7F02F823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that case</w:t>
      </w:r>
      <w:r>
        <w:rPr>
          <w:rFonts w:cs="CG Times"/>
          <w:lang w:val="en-AU"/>
        </w:rPr>
        <w:t xml:space="preserve"> / </w:t>
      </w:r>
      <w:r>
        <w:rPr>
          <w:rFonts w:cs="CG Times"/>
          <w:i/>
          <w:iCs/>
          <w:u w:val="single"/>
          <w:lang w:val="en-AU"/>
        </w:rPr>
        <w:t>On that condition</w:t>
      </w:r>
      <w:r>
        <w:rPr>
          <w:rFonts w:cs="CG Times"/>
          <w:i/>
          <w:iCs/>
          <w:lang w:val="en-AU"/>
        </w:rPr>
        <w:t xml:space="preserve"> I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accept your offer.</w:t>
      </w:r>
    </w:p>
    <w:p w14:paraId="2FF64A8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thinks they can take advantage of us</w:t>
      </w:r>
      <w:r>
        <w:rPr>
          <w:rFonts w:cs="CG Times"/>
          <w:i/>
          <w:iCs/>
          <w:lang w:val="en-AU"/>
        </w:rPr>
        <w:t xml:space="preserve"> will be disappointed.</w:t>
      </w:r>
    </w:p>
    <w:p w14:paraId="1696FC89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Anyone who thought they could take advantage of us</w:t>
      </w:r>
      <w:r>
        <w:rPr>
          <w:rFonts w:cs="CG Times"/>
          <w:i/>
          <w:iCs/>
          <w:lang w:val="en-AU"/>
        </w:rPr>
        <w:t xml:space="preserve"> would be disappointed.</w:t>
      </w:r>
    </w:p>
    <w:p w14:paraId="3962CA2B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Say that again and you're fired.</w:t>
      </w:r>
    </w:p>
    <w:p w14:paraId="1DF2A88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Ask them to stay after five, they'll demand 50% overtime.</w:t>
      </w:r>
    </w:p>
    <w:p w14:paraId="0137A21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One more remark like that and you're fired.</w:t>
      </w:r>
    </w:p>
    <w:p w14:paraId="4E518FB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Hurry up or we'll miss the train.</w:t>
      </w:r>
    </w:p>
    <w:p w14:paraId="2A042186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Either you agree to my terms or the deal is off.</w:t>
      </w:r>
    </w:p>
    <w:p w14:paraId="7B86EB2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Suppose I had the same number of peas as there are atoms in my body, how large an area would they cover?</w:t>
      </w:r>
    </w:p>
    <w:p w14:paraId="01F7BFA4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appointment of his nephew as finance minister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 mistake.</w:t>
      </w:r>
    </w:p>
    <w:p w14:paraId="187F97ED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 ban on federal funding for stem cell research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very damaging.</w:t>
      </w:r>
    </w:p>
    <w:p w14:paraId="71F40C0E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Any contribution towards defraying our costs</w:t>
      </w:r>
      <w:r>
        <w:rPr>
          <w:rFonts w:cs="CG Times"/>
          <w:i/>
          <w:iCs/>
          <w:lang w:val="en-AU"/>
        </w:rPr>
        <w:t xml:space="preserve">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most appreciated.</w:t>
      </w:r>
    </w:p>
    <w:p w14:paraId="3A7F6554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With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another $100,000</w:t>
      </w:r>
      <w:r>
        <w:rPr>
          <w:rFonts w:cs="CG Times"/>
          <w:i/>
          <w:iCs/>
          <w:lang w:val="en-AU"/>
        </w:rPr>
        <w:t xml:space="preserve"> he will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>would be able to buy that luxurious town-house.</w:t>
      </w:r>
    </w:p>
    <w:p w14:paraId="445F2540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budget carefully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adjunct]</w:t>
      </w:r>
    </w:p>
    <w:p w14:paraId="1124EB02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 won't go bankrupt </w:t>
      </w:r>
      <w:r>
        <w:rPr>
          <w:rFonts w:cs="CG Times"/>
          <w:i/>
          <w:iCs/>
          <w:u w:val="single"/>
          <w:lang w:val="en-AU"/>
        </w:rPr>
        <w:t>if we get the carpets cleaned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[wide scope negative]</w:t>
      </w:r>
    </w:p>
    <w:p w14:paraId="50586EA3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fill in this form </w:t>
      </w:r>
      <w:r>
        <w:rPr>
          <w:rFonts w:cs="CG Times"/>
          <w:i/>
          <w:iCs/>
          <w:u w:val="single"/>
          <w:lang w:val="en-AU"/>
        </w:rPr>
        <w:t>if you're a citizen</w:t>
      </w:r>
      <w:r>
        <w:rPr>
          <w:rFonts w:cs="CG Times"/>
          <w:i/>
          <w:iCs/>
          <w:lang w:val="en-AU"/>
        </w:rPr>
        <w:t xml:space="preserve"> or </w:t>
      </w:r>
      <w:r>
        <w:rPr>
          <w:rFonts w:cs="CG Times"/>
          <w:i/>
          <w:iCs/>
          <w:u w:val="single"/>
          <w:lang w:val="en-AU"/>
        </w:rPr>
        <w:t>if you're an alien</w:t>
      </w:r>
      <w:r>
        <w:rPr>
          <w:rFonts w:cs="CG Times"/>
          <w:i/>
          <w:iCs/>
          <w:lang w:val="en-AU"/>
        </w:rPr>
        <w:t>?</w:t>
      </w:r>
    </w:p>
    <w:p w14:paraId="6B9944EB" w14:textId="77777777" w:rsidR="00A37ACB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Here you don't get promoted </w:t>
      </w:r>
      <w:r>
        <w:rPr>
          <w:rFonts w:cs="CG Times"/>
          <w:i/>
          <w:iCs/>
          <w:u w:val="single"/>
          <w:lang w:val="en-AU"/>
        </w:rPr>
        <w:t>if you show initiative</w:t>
      </w:r>
      <w:r>
        <w:rPr>
          <w:rFonts w:cs="CG Times"/>
          <w:i/>
          <w:iCs/>
          <w:lang w:val="en-AU"/>
        </w:rPr>
        <w:t xml:space="preserve"> but </w:t>
      </w:r>
      <w:r>
        <w:rPr>
          <w:rFonts w:cs="CG Times"/>
          <w:i/>
          <w:iCs/>
          <w:u w:val="single"/>
          <w:lang w:val="en-AU"/>
        </w:rPr>
        <w:t>if you put in long hours</w:t>
      </w:r>
      <w:r>
        <w:rPr>
          <w:rFonts w:cs="CG Times"/>
          <w:i/>
          <w:iCs/>
          <w:lang w:val="en-AU"/>
        </w:rPr>
        <w:t>.</w:t>
      </w:r>
    </w:p>
    <w:p w14:paraId="71F5E62D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</w:t>
      </w:r>
      <w:r>
        <w:rPr>
          <w:rFonts w:cs="CG Times"/>
          <w:i/>
          <w:iCs/>
          <w:u w:val="single"/>
          <w:lang w:val="en-AU"/>
        </w:rPr>
        <w:t>if Herbert is appointed</w:t>
      </w:r>
      <w:r>
        <w:rPr>
          <w:rFonts w:cs="CG Times"/>
          <w:i/>
          <w:iCs/>
          <w:lang w:val="en-AU"/>
        </w:rPr>
        <w:t xml:space="preserve"> that I foresee trouble.</w:t>
      </w:r>
    </w:p>
    <w:p w14:paraId="018C4177" w14:textId="77777777" w:rsidR="000E0535" w:rsidRDefault="00A37ACB">
      <w:pPr>
        <w:tabs>
          <w:tab w:val="righ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254"/>
          <w:tab w:val="left" w:pos="5270"/>
          <w:tab w:val="left" w:pos="728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the proposal is adopted</w:t>
      </w:r>
      <w:r>
        <w:rPr>
          <w:rFonts w:cs="CG Times"/>
          <w:i/>
          <w:iCs/>
          <w:lang w:val="en-AU"/>
        </w:rPr>
        <w:t xml:space="preserve"> prisoners will be entitled to a personal TV set </w:t>
      </w:r>
      <w:r>
        <w:rPr>
          <w:rFonts w:cs="CG Times"/>
          <w:i/>
          <w:iCs/>
          <w:u w:val="single"/>
          <w:lang w:val="en-AU"/>
        </w:rPr>
        <w:t>if they enrol for a course at the Open University</w:t>
      </w:r>
      <w:r>
        <w:rPr>
          <w:rFonts w:cs="CG Times"/>
          <w:i/>
          <w:iCs/>
          <w:lang w:val="en-AU"/>
        </w:rPr>
        <w:t>.</w:t>
      </w:r>
    </w:p>
    <w:p w14:paraId="7CB822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3F0168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really</w:t>
      </w:r>
    </w:p>
    <w:p w14:paraId="3417F9C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 xml:space="preserve">we can really afford it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16D602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no matter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whoever takes</w:t>
      </w:r>
    </w:p>
    <w:p w14:paraId="2B2A3BE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who takes 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over as manager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0E497D4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independently</w:t>
      </w:r>
      <w:r>
        <w:rPr>
          <w:rFonts w:cs="CG Times"/>
          <w:i/>
          <w:iCs/>
          <w:lang w:val="en-AU"/>
        </w:rPr>
        <w:tab/>
        <w:t>irrespective</w:t>
      </w:r>
      <w:r>
        <w:rPr>
          <w:rFonts w:cs="CG Times"/>
          <w:i/>
          <w:iCs/>
          <w:lang w:val="en-AU"/>
        </w:rPr>
        <w:tab/>
        <w:t>regardless</w:t>
      </w:r>
      <w:r>
        <w:rPr>
          <w:rFonts w:cs="CG Times"/>
          <w:i/>
          <w:iCs/>
          <w:lang w:val="en-AU"/>
        </w:rPr>
        <w:tab/>
        <w:t>no matter</w:t>
      </w:r>
    </w:p>
    <w:p w14:paraId="34584E5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what the price is</w:t>
      </w:r>
      <w:r>
        <w:rPr>
          <w:rFonts w:cs="CG Times"/>
          <w:lang w:val="en-AU"/>
        </w:rPr>
        <w:t>] 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the price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3AC1F38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governed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ungoverned</w:t>
      </w:r>
    </w:p>
    <w:p w14:paraId="5EC3C67A" w14:textId="77777777" w:rsidR="005232E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u w:val="single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</w:t>
      </w:r>
    </w:p>
    <w:p w14:paraId="3DA8B4BF" w14:textId="39530A13" w:rsidR="00A37ACB" w:rsidRDefault="005232E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lastRenderedPageBreak/>
        <w:t xml:space="preserve">we can </w:t>
      </w:r>
      <w:r w:rsidR="00A37ACB">
        <w:rPr>
          <w:rFonts w:cs="CG Times"/>
          <w:i/>
          <w:iCs/>
          <w:u w:val="single"/>
          <w:lang w:val="en-AU"/>
        </w:rPr>
        <w:t>afford it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  <w:r w:rsidR="00A37ACB">
        <w:rPr>
          <w:rFonts w:cs="CG Times"/>
          <w:i/>
          <w:iCs/>
          <w:lang w:val="en-AU"/>
        </w:rPr>
        <w:tab/>
      </w:r>
      <w:r w:rsidR="00A37ACB"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afford i</w:t>
      </w:r>
      <w:r w:rsidR="00A37ACB">
        <w:rPr>
          <w:rFonts w:cs="CG Times"/>
          <w:i/>
          <w:iCs/>
          <w:u w:val="single"/>
          <w:lang w:val="en-AU"/>
        </w:rPr>
        <w:t>t</w:t>
      </w:r>
      <w:r w:rsidR="00A37ACB">
        <w:rPr>
          <w:rFonts w:cs="CG Times"/>
          <w:lang w:val="en-AU"/>
        </w:rPr>
        <w:t>]</w:t>
      </w:r>
      <w:r w:rsidR="00A37ACB">
        <w:rPr>
          <w:rFonts w:cs="CG Times"/>
          <w:i/>
          <w:iCs/>
          <w:lang w:val="en-AU"/>
        </w:rPr>
        <w:t>.</w:t>
      </w:r>
    </w:p>
    <w:p w14:paraId="0C2AE5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839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buying it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we can afford it</w:t>
      </w:r>
    </w:p>
    <w:p w14:paraId="64AF1D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we can afford it 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or not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2D1127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whether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He'll resign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whether he is found</w:t>
      </w:r>
    </w:p>
    <w:p w14:paraId="062503D7" w14:textId="3C80D724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u w:val="single"/>
          <w:lang w:val="en-AU"/>
        </w:rPr>
        <w:t>he is found 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guilty or innocent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</w:p>
    <w:p w14:paraId="5510F44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it?</w:t>
      </w:r>
      <w:r>
        <w:rPr>
          <w:rFonts w:cs="CG Times"/>
          <w:lang w:val="en-AU"/>
        </w:rPr>
        <w:tab/>
        <w:t>[polar]</w:t>
      </w:r>
    </w:p>
    <w:p w14:paraId="0677D8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Can we afford it or not?</w:t>
      </w:r>
      <w:r>
        <w:rPr>
          <w:rFonts w:cs="CG Times"/>
          <w:lang w:val="en-AU"/>
        </w:rPr>
        <w:tab/>
        <w:t>)</w:t>
      </w:r>
      <w:r>
        <w:rPr>
          <w:rFonts w:cs="CG Times"/>
          <w:lang w:val="en-AU"/>
        </w:rPr>
        <w:tab/>
        <w:t>[alternative]</w:t>
      </w:r>
    </w:p>
    <w:p w14:paraId="3EB993B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Will he be found guilty or innocent?</w:t>
      </w:r>
      <w:r>
        <w:rPr>
          <w:rFonts w:cs="CG Times"/>
          <w:lang w:val="en-AU"/>
        </w:rPr>
        <w:tab/>
        <w:t>)</w:t>
      </w:r>
    </w:p>
    <w:p w14:paraId="0E60ADD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i/>
          <w:iCs/>
          <w:lang w:val="en-AU"/>
        </w:rPr>
        <w:t xml:space="preserve">What </w:t>
      </w:r>
      <w:r>
        <w:rPr>
          <w:rFonts w:cs="CG Times"/>
          <w:i/>
          <w:iCs/>
          <w:u w:val="single"/>
          <w:lang w:val="en-AU"/>
        </w:rPr>
        <w:t>ever</w:t>
      </w:r>
      <w:proofErr w:type="spellEnd"/>
      <w:r>
        <w:rPr>
          <w:rFonts w:cs="CG Times"/>
          <w:i/>
          <w:iCs/>
          <w:lang w:val="en-AU"/>
        </w:rPr>
        <w:t xml:space="preserve"> did she give him?</w:t>
      </w:r>
      <w:r>
        <w:rPr>
          <w:rFonts w:cs="CG Times"/>
          <w:lang w:val="en-AU"/>
        </w:rPr>
        <w:tab/>
        <w:t xml:space="preserve">[emotive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2DFAD9D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What</w:t>
      </w:r>
      <w:r>
        <w:rPr>
          <w:rFonts w:cs="CG Times"/>
          <w:i/>
          <w:iCs/>
          <w:u w:val="single"/>
          <w:lang w:val="en-AU"/>
        </w:rPr>
        <w:t>ever</w:t>
      </w:r>
      <w:r>
        <w:rPr>
          <w:rFonts w:cs="CG Times"/>
          <w:i/>
          <w:iCs/>
          <w:lang w:val="en-AU"/>
        </w:rPr>
        <w:t xml:space="preserve"> she gave him, he grumbled.</w:t>
      </w:r>
      <w:r>
        <w:rPr>
          <w:rFonts w:cs="CG Times"/>
          <w:lang w:val="en-AU"/>
        </w:rPr>
        <w:tab/>
        <w:t xml:space="preserve">[free choice </w:t>
      </w:r>
      <w:r>
        <w:rPr>
          <w:rFonts w:cs="CG Times"/>
          <w:i/>
          <w:iCs/>
          <w:lang w:val="en-AU"/>
        </w:rPr>
        <w:t>ever</w:t>
      </w:r>
      <w:r>
        <w:rPr>
          <w:rFonts w:cs="CG Times"/>
          <w:lang w:val="en-AU"/>
        </w:rPr>
        <w:t>]</w:t>
      </w:r>
    </w:p>
    <w:p w14:paraId="0B82FB4C" w14:textId="16E2DB18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business will fail </w:t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>.</w:t>
      </w:r>
      <w:r w:rsidR="00A90D0E">
        <w:rPr>
          <w:rFonts w:cs="CG Times"/>
          <w:lang w:val="en-AU"/>
        </w:rPr>
        <w:tab/>
      </w:r>
      <w:r>
        <w:rPr>
          <w:rFonts w:cs="CG Times"/>
          <w:lang w:val="en-AU"/>
        </w:rPr>
        <w:t>(=[71iib])</w:t>
      </w:r>
      <w:r>
        <w:rPr>
          <w:rFonts w:cs="CG Times"/>
          <w:lang w:val="en-AU"/>
        </w:rPr>
        <w:tab/>
        <w:t>[conditional]</w:t>
      </w:r>
    </w:p>
    <w:p w14:paraId="3AEF5A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Whoever takes over as manager</w:t>
      </w:r>
      <w:r>
        <w:rPr>
          <w:rFonts w:cs="CG Times"/>
          <w:i/>
          <w:iCs/>
          <w:lang w:val="en-AU"/>
        </w:rPr>
        <w:t xml:space="preserve"> will have a hard job ahead. </w:t>
      </w:r>
      <w:r>
        <w:rPr>
          <w:rFonts w:cs="CG Times"/>
          <w:lang w:val="en-AU"/>
        </w:rPr>
        <w:tab/>
        <w:t>[fused relative]</w:t>
      </w:r>
    </w:p>
    <w:p w14:paraId="0B68A8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>, he grumbled.</w:t>
      </w:r>
      <w:r>
        <w:rPr>
          <w:rFonts w:cs="CG Times"/>
          <w:lang w:val="en-AU"/>
        </w:rPr>
        <w:tab/>
        <w:t>[conditional]</w:t>
      </w:r>
    </w:p>
    <w:p w14:paraId="491E80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Whatever she gave him</w:t>
      </w:r>
      <w:r>
        <w:rPr>
          <w:rFonts w:cs="CG Times"/>
          <w:i/>
          <w:iCs/>
          <w:lang w:val="en-AU"/>
        </w:rPr>
        <w:t xml:space="preserve"> he devoured voraciously.</w:t>
      </w:r>
      <w:r>
        <w:rPr>
          <w:rFonts w:cs="CG Times"/>
          <w:lang w:val="en-AU"/>
        </w:rPr>
        <w:tab/>
        <w:t>[fused relative]</w:t>
      </w:r>
    </w:p>
    <w:p w14:paraId="5E42864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must get this message to him, </w:t>
      </w:r>
      <w:r>
        <w:rPr>
          <w:rFonts w:cs="CG Times"/>
          <w:i/>
          <w:iCs/>
          <w:u w:val="single"/>
          <w:lang w:val="en-AU"/>
        </w:rPr>
        <w:t>wherever he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3926901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Put it back </w:t>
      </w:r>
      <w:r>
        <w:rPr>
          <w:rFonts w:cs="CG Times"/>
          <w:i/>
          <w:iCs/>
          <w:u w:val="single"/>
          <w:lang w:val="en-AU"/>
        </w:rPr>
        <w:t>wherever you found it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7736A1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I'm determined to go to the wedding, </w:t>
      </w:r>
      <w:r>
        <w:rPr>
          <w:rFonts w:cs="CG Times"/>
          <w:i/>
          <w:iCs/>
          <w:u w:val="single"/>
          <w:lang w:val="en-AU"/>
        </w:rPr>
        <w:t>whenever it is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[conditional]</w:t>
      </w:r>
    </w:p>
    <w:p w14:paraId="41BA187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blushes </w:t>
      </w:r>
      <w:r>
        <w:rPr>
          <w:rFonts w:cs="CG Times"/>
          <w:i/>
          <w:iCs/>
          <w:u w:val="single"/>
          <w:lang w:val="en-AU"/>
        </w:rPr>
        <w:t>whenever he sees her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[fused relative]</w:t>
      </w:r>
    </w:p>
    <w:p w14:paraId="1B48C5A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Whyever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1D445C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Regardless of </w:t>
      </w:r>
      <w:r>
        <w:rPr>
          <w:rFonts w:cs="CG Times"/>
          <w:i/>
          <w:iCs/>
          <w:u w:val="single"/>
          <w:lang w:val="en-AU"/>
        </w:rPr>
        <w:t>why he behaved as he did</w:t>
      </w:r>
      <w:r>
        <w:rPr>
          <w:rFonts w:cs="CG Times"/>
          <w:i/>
          <w:iCs/>
          <w:lang w:val="en-AU"/>
        </w:rPr>
        <w:t>, he owes us an apology.</w:t>
      </w:r>
    </w:p>
    <w:p w14:paraId="5785CB8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However arbitrary the decision</w:t>
      </w:r>
      <w:r>
        <w:rPr>
          <w:rFonts w:cs="CG Times"/>
          <w:i/>
          <w:iCs/>
          <w:lang w:val="en-AU"/>
        </w:rPr>
        <w:t>, you can't change it.</w:t>
      </w:r>
    </w:p>
    <w:p w14:paraId="42DD7A3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Such proposals, </w:t>
      </w:r>
      <w:r>
        <w:rPr>
          <w:rFonts w:cs="CG Times"/>
          <w:i/>
          <w:iCs/>
          <w:u w:val="single"/>
          <w:lang w:val="en-AU"/>
        </w:rPr>
        <w:t>however promising</w:t>
      </w:r>
      <w:r>
        <w:rPr>
          <w:rFonts w:cs="CG Times"/>
          <w:i/>
          <w:iCs/>
          <w:lang w:val="en-AU"/>
        </w:rPr>
        <w:t>, must be uncompromisingly rejected.</w:t>
      </w:r>
    </w:p>
    <w:p w14:paraId="45A5919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eaten raw or cooked</w:t>
      </w:r>
      <w:r>
        <w:rPr>
          <w:rFonts w:cs="CG Times"/>
          <w:i/>
          <w:iCs/>
          <w:lang w:val="en-AU"/>
        </w:rPr>
        <w:t>, fennel is good for you.</w:t>
      </w:r>
    </w:p>
    <w:p w14:paraId="7BCEA4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Whether intentionally or not</w:t>
      </w:r>
      <w:r>
        <w:rPr>
          <w:rFonts w:cs="CG Times"/>
          <w:i/>
          <w:iCs/>
          <w:lang w:val="en-AU"/>
        </w:rPr>
        <w:t>, she had deeply offended him.</w:t>
      </w:r>
    </w:p>
    <w:p w14:paraId="417DEC4E" w14:textId="01C0C40F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Whenever and wherever a number of human beings are gathered for a common </w:t>
      </w:r>
      <w:r>
        <w:rPr>
          <w:rFonts w:cs="CG Times"/>
          <w:i/>
          <w:iCs/>
          <w:lang w:val="en-AU"/>
        </w:rPr>
        <w:lastRenderedPageBreak/>
        <w:t xml:space="preserve">purpose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whether it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a sporting club or a multinational corporation, a kindergarten committee or a state </w:t>
      </w:r>
      <w:r w:rsidR="004402E6">
        <w:rPr>
          <w:rFonts w:cs="CG Times"/>
          <w:i/>
          <w:iCs/>
          <w:lang w:val="en-AU"/>
        </w:rPr>
        <w:t>–</w:t>
      </w:r>
      <w:r>
        <w:rPr>
          <w:rFonts w:cs="CG Times"/>
          <w:i/>
          <w:iCs/>
          <w:lang w:val="en-AU"/>
        </w:rPr>
        <w:t xml:space="preserve"> there will inevitably be a struggle for power.</w:t>
      </w:r>
    </w:p>
    <w:p w14:paraId="16DF339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republican model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proposed, it is unlikely to be approved at the referendum.</w:t>
      </w:r>
    </w:p>
    <w:p w14:paraId="0BCB1E1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 isn't a single state-subsidised company, </w:t>
      </w:r>
      <w:r>
        <w:rPr>
          <w:rFonts w:cs="CG Times"/>
          <w:i/>
          <w:iCs/>
          <w:u w:val="single"/>
          <w:lang w:val="en-AU"/>
        </w:rPr>
        <w:t>be</w:t>
      </w:r>
      <w:r>
        <w:rPr>
          <w:rFonts w:cs="CG Times"/>
          <w:i/>
          <w:iCs/>
          <w:lang w:val="en-AU"/>
        </w:rPr>
        <w:t xml:space="preserve"> it drama or opera or dance, that is not in a state of crisis.</w:t>
      </w:r>
    </w:p>
    <w:p w14:paraId="0A4E4A5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Whatever people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say, my mind is made up.</w:t>
      </w:r>
    </w:p>
    <w:p w14:paraId="788610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u w:val="single"/>
          <w:lang w:val="en-AU"/>
        </w:rPr>
        <w:t>Whatever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Irrespective of what</w:t>
      </w:r>
      <w:r>
        <w:rPr>
          <w:rFonts w:cs="CG Times"/>
          <w:i/>
          <w:iCs/>
          <w:lang w:val="en-AU"/>
        </w:rPr>
        <w:t xml:space="preserve"> we had decided,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someone would have objected.</w:t>
      </w:r>
    </w:p>
    <w:p w14:paraId="4A2810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doesn't matter what we say</w:t>
      </w:r>
      <w:r>
        <w:rPr>
          <w:rFonts w:cs="CG Times"/>
          <w:i/>
          <w:iCs/>
          <w:lang w:val="en-AU"/>
        </w:rPr>
        <w:t>: he's going to give up the course anyway.</w:t>
      </w:r>
    </w:p>
    <w:p w14:paraId="7E1E27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Believe it or not</w:t>
      </w:r>
      <w:r>
        <w:rPr>
          <w:rFonts w:cs="CG Times"/>
          <w:i/>
          <w:iCs/>
          <w:lang w:val="en-AU"/>
        </w:rPr>
        <w:t>, Eric has been short-listed for a managerial position.</w:t>
      </w:r>
    </w:p>
    <w:p w14:paraId="65EF2C3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Say what you like</w:t>
      </w:r>
      <w:r>
        <w:rPr>
          <w:rFonts w:cs="CG Times"/>
          <w:i/>
          <w:iCs/>
          <w:lang w:val="en-AU"/>
        </w:rPr>
        <w:t>: it's a big improvement on his last effort.</w:t>
      </w:r>
    </w:p>
    <w:p w14:paraId="237FB73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>, the country is in sharp decline.</w:t>
      </w:r>
    </w:p>
    <w:p w14:paraId="75A450C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Officially</w:t>
      </w:r>
      <w:r>
        <w:rPr>
          <w:rFonts w:cs="CG Times"/>
          <w:i/>
          <w:iCs/>
          <w:lang w:val="en-AU"/>
        </w:rPr>
        <w:t>, we shouldn't really be discussing the matter.</w:t>
      </w:r>
    </w:p>
    <w:p w14:paraId="3BBCE5E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As</w:t>
      </w:r>
      <w:proofErr w:type="gramEnd"/>
      <w:r>
        <w:rPr>
          <w:rFonts w:cs="CG Times"/>
          <w:i/>
          <w:iCs/>
          <w:u w:val="single"/>
          <w:lang w:val="en-AU"/>
        </w:rPr>
        <w:t xml:space="preserve"> far as the law is concerned</w:t>
      </w:r>
      <w:r>
        <w:rPr>
          <w:rFonts w:cs="CG Times"/>
          <w:i/>
          <w:iCs/>
          <w:lang w:val="en-AU"/>
        </w:rPr>
        <w:t>, what he did is not a crime.</w:t>
      </w:r>
    </w:p>
    <w:p w14:paraId="58CC742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a linguistic point of view</w:t>
      </w:r>
      <w:r>
        <w:rPr>
          <w:rFonts w:cs="CG Times"/>
          <w:i/>
          <w:iCs/>
          <w:lang w:val="en-AU"/>
        </w:rPr>
        <w:t>, there are no primitive languages.</w:t>
      </w:r>
    </w:p>
    <w:p w14:paraId="369106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>
        <w:rPr>
          <w:rFonts w:cs="CG Times"/>
          <w:lang w:val="en-AU"/>
        </w:rPr>
        <w:t>AdvP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moral</w:t>
      </w:r>
      <w:r>
        <w:rPr>
          <w:rFonts w:cs="CG Times"/>
          <w:i/>
          <w:iCs/>
          <w:u w:val="single"/>
          <w:lang w:val="en-AU"/>
        </w:rPr>
        <w:t>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weather</w:t>
      </w:r>
      <w:r>
        <w:rPr>
          <w:rFonts w:cs="CG Times"/>
          <w:i/>
          <w:iCs/>
          <w:u w:val="single"/>
          <w:lang w:val="en-AU"/>
        </w:rPr>
        <w:t>wise</w:t>
      </w:r>
    </w:p>
    <w:p w14:paraId="74C3E7F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2016" w:hanging="1484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PP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from a</w:t>
      </w:r>
      <w:r>
        <w:rPr>
          <w:rFonts w:cs="CG Times"/>
          <w:i/>
          <w:iCs/>
          <w:lang w:val="en-AU"/>
        </w:rPr>
        <w:t xml:space="preserve"> moral </w:t>
      </w:r>
      <w:r>
        <w:rPr>
          <w:rFonts w:cs="CG Times"/>
          <w:i/>
          <w:iCs/>
          <w:u w:val="single"/>
          <w:lang w:val="en-AU"/>
        </w:rPr>
        <w:t>point of view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perspective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far as</w:t>
      </w:r>
      <w:r>
        <w:rPr>
          <w:rFonts w:cs="CG Times"/>
          <w:i/>
          <w:iCs/>
          <w:lang w:val="en-AU"/>
        </w:rPr>
        <w:t xml:space="preserve"> the weather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is concerned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u w:val="single"/>
          <w:lang w:val="en-AU"/>
        </w:rPr>
        <w:t>as regards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regarding</w:t>
      </w:r>
      <w:r>
        <w:rPr>
          <w:rFonts w:cs="CG Times"/>
          <w:i/>
          <w:iCs/>
          <w:lang w:val="en-AU"/>
        </w:rPr>
        <w:t xml:space="preserve"> the weather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with respect to</w:t>
      </w:r>
      <w:r>
        <w:rPr>
          <w:rFonts w:cs="CG Times"/>
          <w:i/>
          <w:iCs/>
          <w:lang w:val="en-AU"/>
        </w:rPr>
        <w:t xml:space="preserve"> the weather</w:t>
      </w:r>
    </w:p>
    <w:p w14:paraId="1AA629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In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country</w:t>
      </w:r>
      <w:r>
        <w:rPr>
          <w:rFonts w:cs="CG Times"/>
          <w:i/>
          <w:iCs/>
          <w:lang w:val="en-AU"/>
        </w:rPr>
        <w:t xml:space="preserve"> giving bribes to secure foreign contracts is permitted.</w:t>
      </w:r>
    </w:p>
    <w:p w14:paraId="73818E3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we consider the matter from an economic point of view</w:t>
      </w:r>
      <w:r>
        <w:rPr>
          <w:rFonts w:cs="CG Times"/>
          <w:i/>
          <w:iCs/>
          <w:lang w:val="en-AU"/>
        </w:rPr>
        <w:t>, the country is in sharp decline.</w:t>
      </w:r>
    </w:p>
    <w:p w14:paraId="4C38F00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Can the country stand on its own feet </w:t>
      </w:r>
      <w:r>
        <w:rPr>
          <w:rFonts w:cs="CG Times"/>
          <w:i/>
          <w:iCs/>
          <w:u w:val="single"/>
          <w:lang w:val="en-AU"/>
        </w:rPr>
        <w:t>economically</w:t>
      </w:r>
      <w:r>
        <w:rPr>
          <w:rFonts w:cs="CG Times"/>
          <w:i/>
          <w:iCs/>
          <w:lang w:val="en-AU"/>
        </w:rPr>
        <w:t xml:space="preserve">? </w:t>
      </w:r>
    </w:p>
    <w:p w14:paraId="3F5D0A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Linguistically but not ethnically</w:t>
      </w:r>
      <w:r>
        <w:rPr>
          <w:rFonts w:cs="CG Times"/>
          <w:i/>
          <w:iCs/>
          <w:lang w:val="en-AU"/>
        </w:rPr>
        <w:t xml:space="preserve"> the inhabitants have much in common with their northern neighbours.</w:t>
      </w:r>
    </w:p>
    <w:p w14:paraId="6F70137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only from an economic-rationalist viewpoint</w:t>
      </w:r>
      <w:r>
        <w:rPr>
          <w:rFonts w:cs="CG Times"/>
          <w:i/>
          <w:iCs/>
          <w:lang w:val="en-AU"/>
        </w:rPr>
        <w:t xml:space="preserve"> that the policy is defensible.</w:t>
      </w:r>
    </w:p>
    <w:p w14:paraId="39A6F2E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016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From</w:t>
      </w:r>
      <w:proofErr w:type="gramEnd"/>
      <w:r>
        <w:rPr>
          <w:rFonts w:cs="CG Times"/>
          <w:i/>
          <w:iCs/>
          <w:u w:val="single"/>
          <w:lang w:val="en-AU"/>
        </w:rPr>
        <w:t xml:space="preserve"> what point of view</w:t>
      </w:r>
      <w:r>
        <w:rPr>
          <w:rFonts w:cs="CG Times"/>
          <w:i/>
          <w:iCs/>
          <w:lang w:val="en-AU"/>
        </w:rPr>
        <w:t>, then, do you think the country is in decline?</w:t>
      </w:r>
    </w:p>
    <w:p w14:paraId="54C05BF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modal predication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modification</w:t>
      </w:r>
    </w:p>
    <w:p w14:paraId="7294A50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have made a mistake.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made a mistake.</w:t>
      </w:r>
    </w:p>
    <w:p w14:paraId="4B8B4A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should</w:t>
      </w:r>
      <w:r>
        <w:rPr>
          <w:rFonts w:cs="CG Times"/>
          <w:i/>
          <w:iCs/>
          <w:lang w:val="en-AU"/>
        </w:rPr>
        <w:t xml:space="preserve"> be in Berlin by now.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in Berlin by now.</w:t>
      </w:r>
    </w:p>
    <w:p w14:paraId="39AB100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they are related.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related.</w:t>
      </w:r>
    </w:p>
    <w:p w14:paraId="729198A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must</w:t>
      </w:r>
      <w:r>
        <w:rPr>
          <w:rFonts w:cs="CG Times"/>
          <w:i/>
          <w:iCs/>
          <w:lang w:val="en-AU"/>
        </w:rPr>
        <w:t xml:space="preserve"> return it to her tomorrow.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</w:t>
      </w:r>
      <w:r>
        <w:rPr>
          <w:rFonts w:cs="CG Times"/>
          <w:i/>
          <w:iCs/>
          <w:u w:val="single"/>
          <w:lang w:val="en-AU"/>
        </w:rPr>
        <w:t>surely</w:t>
      </w:r>
      <w:r>
        <w:rPr>
          <w:rFonts w:cs="CG Times"/>
          <w:i/>
          <w:iCs/>
          <w:lang w:val="en-AU"/>
        </w:rPr>
        <w:t xml:space="preserve"> return it to her tomorrow.</w:t>
      </w:r>
    </w:p>
    <w:p w14:paraId="569B2C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can</w:t>
      </w:r>
      <w:r>
        <w:rPr>
          <w:rFonts w:cs="CG Times"/>
          <w:u w:val="single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stay until six.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he stays until six.</w:t>
      </w:r>
    </w:p>
    <w:p w14:paraId="1A02E8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You're his uncle,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he's your nephew.</w:t>
      </w:r>
    </w:p>
    <w:p w14:paraId="7CA9A63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Twice as many people turned up as we had been told to expect, so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things were a little chaotic for a while.</w:t>
      </w:r>
    </w:p>
    <w:p w14:paraId="135B3A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I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borrow your bicycle for half an hour?</w:t>
      </w:r>
    </w:p>
    <w:p w14:paraId="2DE48BC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Could</w:t>
      </w:r>
      <w:r>
        <w:rPr>
          <w:rFonts w:cs="CG Times"/>
          <w:i/>
          <w:iCs/>
          <w:lang w:val="en-AU"/>
        </w:rPr>
        <w:t xml:space="preserve"> you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come a little earlier next week?</w:t>
      </w:r>
    </w:p>
    <w:p w14:paraId="33D2221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good weather will </w:t>
      </w:r>
      <w:r>
        <w:rPr>
          <w:rFonts w:cs="CG Times"/>
          <w:i/>
          <w:iCs/>
          <w:u w:val="single"/>
          <w:lang w:val="en-AU"/>
        </w:rPr>
        <w:t>hopefully</w:t>
      </w:r>
      <w:r>
        <w:rPr>
          <w:rFonts w:cs="CG Times"/>
          <w:i/>
          <w:iCs/>
          <w:lang w:val="en-AU"/>
        </w:rPr>
        <w:t xml:space="preserve"> last for another week.</w:t>
      </w:r>
    </w:p>
    <w:p w14:paraId="1F73727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assuredly</w:t>
      </w:r>
      <w:r>
        <w:rPr>
          <w:rFonts w:cs="CG Times"/>
          <w:i/>
          <w:iCs/>
          <w:lang w:val="en-AU"/>
        </w:rPr>
        <w:tab/>
        <w:t>certainly</w:t>
      </w:r>
      <w:r>
        <w:rPr>
          <w:rFonts w:cs="CG Times"/>
          <w:i/>
          <w:iCs/>
          <w:lang w:val="en-AU"/>
        </w:rPr>
        <w:tab/>
        <w:t>clearly</w:t>
      </w:r>
      <w:r>
        <w:rPr>
          <w:rFonts w:cs="CG Times"/>
          <w:i/>
          <w:iCs/>
          <w:lang w:val="en-AU"/>
        </w:rPr>
        <w:tab/>
        <w:t>definitely</w:t>
      </w:r>
      <w:r>
        <w:rPr>
          <w:rFonts w:cs="CG Times"/>
          <w:i/>
          <w:iCs/>
          <w:lang w:val="en-AU"/>
        </w:rPr>
        <w:tab/>
        <w:t>incontestably</w:t>
      </w:r>
    </w:p>
    <w:p w14:paraId="2AFA7D4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676" w:firstLine="56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indubitably</w:t>
      </w:r>
      <w:r>
        <w:rPr>
          <w:rFonts w:cs="CG Times"/>
          <w:i/>
          <w:iCs/>
          <w:lang w:val="en-AU"/>
        </w:rPr>
        <w:tab/>
        <w:t>ineluctably</w:t>
      </w:r>
      <w:r>
        <w:rPr>
          <w:rFonts w:cs="CG Times"/>
          <w:i/>
          <w:iCs/>
          <w:lang w:val="en-AU"/>
        </w:rPr>
        <w:tab/>
        <w:t>inescapably</w:t>
      </w:r>
      <w:r>
        <w:rPr>
          <w:rFonts w:cs="CG Times"/>
          <w:i/>
          <w:iCs/>
          <w:lang w:val="en-AU"/>
        </w:rPr>
        <w:tab/>
        <w:t>manifestly</w:t>
      </w:r>
      <w:r>
        <w:rPr>
          <w:rFonts w:cs="CG Times"/>
          <w:i/>
          <w:iCs/>
          <w:lang w:val="en-AU"/>
        </w:rPr>
        <w:tab/>
        <w:t>necessarily</w:t>
      </w:r>
    </w:p>
    <w:p w14:paraId="66A586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obviously</w:t>
      </w:r>
      <w:r>
        <w:rPr>
          <w:rFonts w:cs="CG Times"/>
          <w:i/>
          <w:iCs/>
          <w:lang w:val="en-AU"/>
        </w:rPr>
        <w:tab/>
        <w:t>patently</w:t>
      </w:r>
      <w:r>
        <w:rPr>
          <w:rFonts w:cs="CG Times"/>
          <w:i/>
          <w:iCs/>
          <w:lang w:val="en-AU"/>
        </w:rPr>
        <w:tab/>
        <w:t>plainly</w:t>
      </w:r>
      <w:r>
        <w:rPr>
          <w:rFonts w:cs="CG Times"/>
          <w:i/>
          <w:iCs/>
          <w:lang w:val="en-AU"/>
        </w:rPr>
        <w:tab/>
        <w:t>surely</w:t>
      </w:r>
      <w:r>
        <w:rPr>
          <w:rFonts w:cs="CG Times"/>
          <w:i/>
          <w:iCs/>
          <w:lang w:val="en-AU"/>
        </w:rPr>
        <w:tab/>
        <w:t>truly</w:t>
      </w:r>
    </w:p>
    <w:p w14:paraId="7715935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unarguably</w:t>
      </w:r>
      <w:r>
        <w:rPr>
          <w:rFonts w:cs="CG Times"/>
          <w:i/>
          <w:iCs/>
          <w:lang w:val="en-AU"/>
        </w:rPr>
        <w:tab/>
        <w:t>unavoidably</w:t>
      </w:r>
      <w:r>
        <w:rPr>
          <w:rFonts w:cs="CG Times"/>
          <w:i/>
          <w:iCs/>
          <w:lang w:val="en-AU"/>
        </w:rPr>
        <w:tab/>
        <w:t>undeniably</w:t>
      </w:r>
      <w:r>
        <w:rPr>
          <w:rFonts w:cs="CG Times"/>
          <w:i/>
          <w:iCs/>
          <w:lang w:val="en-AU"/>
        </w:rPr>
        <w:tab/>
        <w:t>undoubtedly</w:t>
      </w:r>
      <w:r>
        <w:rPr>
          <w:rFonts w:cs="CG Times"/>
          <w:i/>
          <w:iCs/>
          <w:lang w:val="en-AU"/>
        </w:rPr>
        <w:tab/>
        <w:t>unquestionably</w:t>
      </w:r>
    </w:p>
    <w:p w14:paraId="11C1736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apparently</w:t>
      </w:r>
      <w:r>
        <w:rPr>
          <w:rFonts w:cs="CG Times"/>
          <w:i/>
          <w:iCs/>
          <w:lang w:val="en-AU"/>
        </w:rPr>
        <w:tab/>
        <w:t>doubtless</w:t>
      </w:r>
      <w:r>
        <w:rPr>
          <w:rFonts w:cs="CG Times"/>
          <w:i/>
          <w:iCs/>
          <w:lang w:val="en-AU"/>
        </w:rPr>
        <w:tab/>
        <w:t>evidently</w:t>
      </w:r>
      <w:r>
        <w:rPr>
          <w:rFonts w:cs="CG Times"/>
          <w:i/>
          <w:iCs/>
          <w:lang w:val="en-AU"/>
        </w:rPr>
        <w:tab/>
        <w:t>presumably</w:t>
      </w:r>
      <w:r>
        <w:rPr>
          <w:rFonts w:cs="CG Times"/>
          <w:i/>
          <w:iCs/>
          <w:lang w:val="en-AU"/>
        </w:rPr>
        <w:tab/>
        <w:t>seemingly</w:t>
      </w:r>
    </w:p>
    <w:p w14:paraId="4574FC5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arguably</w:t>
      </w:r>
      <w:r>
        <w:rPr>
          <w:rFonts w:cs="CG Times"/>
          <w:i/>
          <w:iCs/>
          <w:lang w:val="en-AU"/>
        </w:rPr>
        <w:tab/>
        <w:t>likely</w:t>
      </w:r>
      <w:r>
        <w:rPr>
          <w:rFonts w:cs="CG Times"/>
          <w:i/>
          <w:iCs/>
          <w:lang w:val="en-AU"/>
        </w:rPr>
        <w:tab/>
        <w:t>probably</w:t>
      </w:r>
    </w:p>
    <w:p w14:paraId="3400E80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75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conceivably</w:t>
      </w:r>
      <w:r>
        <w:rPr>
          <w:rFonts w:cs="CG Times"/>
          <w:i/>
          <w:iCs/>
          <w:lang w:val="en-AU"/>
        </w:rPr>
        <w:tab/>
        <w:t>maybe</w:t>
      </w:r>
      <w:r>
        <w:rPr>
          <w:rFonts w:cs="CG Times"/>
          <w:i/>
          <w:iCs/>
          <w:lang w:val="en-AU"/>
        </w:rPr>
        <w:tab/>
        <w:t>perhaps</w:t>
      </w:r>
      <w:r>
        <w:rPr>
          <w:rFonts w:cs="CG Times"/>
          <w:i/>
          <w:iCs/>
          <w:lang w:val="en-AU"/>
        </w:rPr>
        <w:tab/>
        <w:t>possibly</w:t>
      </w:r>
    </w:p>
    <w:p w14:paraId="21D303C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manner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modal adjunct</w:t>
      </w:r>
    </w:p>
    <w:p w14:paraId="3744C6F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could see her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clearly</w:t>
      </w:r>
      <w:r>
        <w:rPr>
          <w:rFonts w:cs="CG Times"/>
          <w:i/>
          <w:iCs/>
          <w:lang w:val="en-AU"/>
        </w:rPr>
        <w:t xml:space="preserve"> been irresponsible.</w:t>
      </w:r>
    </w:p>
    <w:p w14:paraId="64915A6D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flirting </w:t>
      </w:r>
      <w:r>
        <w:rPr>
          <w:rFonts w:cs="CG Times"/>
          <w:i/>
          <w:iCs/>
          <w:u w:val="single"/>
          <w:lang w:val="en-AU"/>
        </w:rPr>
        <w:t>too obviously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was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flirting.</w:t>
      </w:r>
    </w:p>
    <w:p w14:paraId="3746F4F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 may be still in his office, but he's probably gone home by now.</w:t>
      </w:r>
    </w:p>
    <w:p w14:paraId="3831959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He's probably gone home by now, though he could be still in his office.</w:t>
      </w:r>
    </w:p>
    <w:p w14:paraId="6145334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Max had </w:t>
      </w:r>
      <w:r>
        <w:rPr>
          <w:rFonts w:cs="CG Times"/>
          <w:i/>
          <w:iCs/>
          <w:u w:val="single"/>
          <w:lang w:val="en-AU"/>
        </w:rPr>
        <w:t>allegedly</w:t>
      </w:r>
      <w:r>
        <w:rPr>
          <w:rFonts w:cs="CG Times"/>
          <w:i/>
          <w:iCs/>
          <w:lang w:val="en-AU"/>
        </w:rPr>
        <w:t xml:space="preserve"> falsified the accounts.</w:t>
      </w:r>
    </w:p>
    <w:p w14:paraId="36CCE7B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didn't enjoy it.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didn't enjoy it,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>.</w:t>
      </w:r>
    </w:p>
    <w:p w14:paraId="6DE1FE7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hasn't told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hasn't told her,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>.</w:t>
      </w:r>
    </w:p>
    <w:p w14:paraId="11EB204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Those who do best at school aren't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the cleverest.</w:t>
      </w:r>
    </w:p>
    <w:p w14:paraId="0441F49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definitely</w:t>
      </w:r>
      <w:r>
        <w:rPr>
          <w:rFonts w:cs="CG Times"/>
          <w:i/>
          <w:iCs/>
          <w:lang w:val="en-AU"/>
        </w:rPr>
        <w:t xml:space="preserve"> sabotage but that is the most likely explanation.</w:t>
      </w:r>
    </w:p>
    <w:p w14:paraId="7150686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couldn't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i/>
          <w:iCs/>
          <w:lang w:val="en-AU"/>
        </w:rPr>
        <w:t xml:space="preserve"> have done it by himself.</w:t>
      </w:r>
    </w:p>
    <w:p w14:paraId="34C1BE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they </w:t>
      </w:r>
      <w:r>
        <w:rPr>
          <w:rFonts w:cs="CG Times"/>
          <w:i/>
          <w:iCs/>
          <w:u w:val="single"/>
          <w:lang w:val="en-AU"/>
        </w:rPr>
        <w:t>likely</w:t>
      </w:r>
      <w:r>
        <w:rPr>
          <w:rFonts w:cs="CG Times"/>
          <w:i/>
          <w:iCs/>
          <w:lang w:val="en-AU"/>
        </w:rPr>
        <w:t xml:space="preserve"> to be offended?</w:t>
      </w:r>
      <w:r>
        <w:rPr>
          <w:rFonts w:cs="CG Times"/>
          <w:lang w:val="en-AU"/>
        </w:rPr>
        <w:tab/>
        <w:t xml:space="preserve">b. </w:t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 xml:space="preserve">Will 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be offended?</w:t>
      </w:r>
    </w:p>
    <w:p w14:paraId="07C8B0B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it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was poisoned?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Was he 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poisoned?</w:t>
      </w:r>
    </w:p>
    <w:p w14:paraId="3930879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is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possible</w:t>
      </w:r>
      <w:r>
        <w:rPr>
          <w:rFonts w:cs="CG Times"/>
          <w:i/>
          <w:iCs/>
          <w:lang w:val="en-AU"/>
        </w:rPr>
        <w:t xml:space="preserve"> that he told her. 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lang w:val="en-AU"/>
        </w:rPr>
        <w:t xml:space="preserve"> </w:t>
      </w:r>
      <w:proofErr w:type="gramStart"/>
      <w:r>
        <w:rPr>
          <w:rFonts w:cs="CG Times"/>
          <w:i/>
          <w:iCs/>
          <w:u w:val="single"/>
          <w:lang w:val="en-AU"/>
        </w:rPr>
        <w:t>Certainly</w:t>
      </w:r>
      <w:proofErr w:type="gramEnd"/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may</w:t>
      </w:r>
      <w:r>
        <w:rPr>
          <w:rFonts w:cs="CG Times"/>
          <w:i/>
          <w:iCs/>
          <w:lang w:val="en-AU"/>
        </w:rPr>
        <w:t xml:space="preserve"> have told her.</w:t>
      </w:r>
    </w:p>
    <w:p w14:paraId="15CF8D25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he </w:t>
      </w:r>
      <w:r>
        <w:rPr>
          <w:rFonts w:cs="CG Times"/>
          <w:i/>
          <w:iCs/>
          <w:u w:val="single"/>
          <w:lang w:val="en-AU"/>
        </w:rPr>
        <w:t>possibly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perhaps</w:t>
      </w:r>
      <w:r>
        <w:rPr>
          <w:rFonts w:cs="CG Times"/>
          <w:i/>
          <w:iCs/>
          <w:lang w:val="en-AU"/>
        </w:rPr>
        <w:t xml:space="preserve"> told her.</w:t>
      </w:r>
    </w:p>
    <w:p w14:paraId="566688A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didn't do it on purpose, </w:t>
      </w:r>
      <w:r>
        <w:rPr>
          <w:rFonts w:cs="CG Times"/>
          <w:i/>
          <w:iCs/>
          <w:u w:val="single"/>
          <w:lang w:val="en-AU"/>
        </w:rPr>
        <w:t>I'm sure</w:t>
      </w:r>
      <w:r>
        <w:rPr>
          <w:rFonts w:cs="CG Times"/>
          <w:i/>
          <w:iCs/>
          <w:lang w:val="en-AU"/>
        </w:rPr>
        <w:t>.</w:t>
      </w:r>
    </w:p>
    <w:p w14:paraId="3694473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One of you, </w:t>
      </w:r>
      <w:r>
        <w:rPr>
          <w:rFonts w:cs="CG Times"/>
          <w:i/>
          <w:iCs/>
          <w:u w:val="single"/>
          <w:lang w:val="en-AU"/>
        </w:rPr>
        <w:t>she suggests</w:t>
      </w:r>
      <w:r>
        <w:rPr>
          <w:rFonts w:cs="CG Times"/>
          <w:i/>
          <w:iCs/>
          <w:lang w:val="en-AU"/>
        </w:rPr>
        <w:t>, should write a report for the local paper.</w:t>
      </w:r>
    </w:p>
    <w:p w14:paraId="717C710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I'm not mistaken</w:t>
      </w:r>
      <w:r>
        <w:rPr>
          <w:rFonts w:cs="CG Times"/>
          <w:i/>
          <w:iCs/>
          <w:lang w:val="en-AU"/>
        </w:rPr>
        <w:t>, that's a kookaburra over there.</w:t>
      </w:r>
    </w:p>
    <w:p w14:paraId="4E08086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We're in for a wet week-end </w:t>
      </w:r>
      <w:r>
        <w:rPr>
          <w:rFonts w:cs="CG Times"/>
          <w:i/>
          <w:iCs/>
          <w:u w:val="single"/>
          <w:lang w:val="en-AU"/>
        </w:rPr>
        <w:t>if the weather forecast is anything to go by</w:t>
      </w:r>
      <w:r>
        <w:rPr>
          <w:rFonts w:cs="CG Times"/>
          <w:i/>
          <w:iCs/>
          <w:lang w:val="en-AU"/>
        </w:rPr>
        <w:t>.</w:t>
      </w:r>
    </w:p>
    <w:p w14:paraId="25375DE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the commandos got away before their presence was discovered.</w:t>
      </w:r>
    </w:p>
    <w:p w14:paraId="581AB59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Ironically</w:t>
      </w:r>
      <w:proofErr w:type="gramEnd"/>
      <w:r>
        <w:rPr>
          <w:rFonts w:cs="CG Times"/>
          <w:i/>
          <w:iCs/>
          <w:lang w:val="en-AU"/>
        </w:rPr>
        <w:t xml:space="preserve"> he did best in the subject he liked least. </w:t>
      </w:r>
    </w:p>
    <w:p w14:paraId="13B47A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Ominously</w:t>
      </w:r>
      <w:r>
        <w:rPr>
          <w:rFonts w:cs="CG Times"/>
          <w:i/>
          <w:iCs/>
          <w:lang w:val="en-AU"/>
        </w:rPr>
        <w:t>, these two economic trends are connected.</w:t>
      </w:r>
    </w:p>
    <w:p w14:paraId="0DCD7AB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absurdly</w:t>
      </w:r>
      <w:r>
        <w:rPr>
          <w:rFonts w:cs="CG Times"/>
          <w:i/>
          <w:iCs/>
          <w:lang w:val="en-AU"/>
        </w:rPr>
        <w:tab/>
        <w:t>amazingly</w:t>
      </w:r>
      <w:r>
        <w:rPr>
          <w:rFonts w:cs="CG Times"/>
          <w:i/>
          <w:iCs/>
          <w:lang w:val="en-AU"/>
        </w:rPr>
        <w:tab/>
        <w:t>annoyingly</w:t>
      </w:r>
      <w:r>
        <w:rPr>
          <w:rFonts w:cs="CG Times"/>
          <w:i/>
          <w:iCs/>
          <w:lang w:val="en-AU"/>
        </w:rPr>
        <w:tab/>
        <w:t>appropriately</w:t>
      </w:r>
      <w:r>
        <w:rPr>
          <w:rFonts w:cs="CG Times"/>
          <w:i/>
          <w:iCs/>
          <w:lang w:val="en-AU"/>
        </w:rPr>
        <w:tab/>
        <w:t>bewilderingly</w:t>
      </w:r>
    </w:p>
    <w:p w14:paraId="1EEA7B8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curiously</w:t>
      </w:r>
      <w:r>
        <w:rPr>
          <w:rFonts w:cs="CG Times"/>
          <w:i/>
          <w:iCs/>
          <w:lang w:val="en-AU"/>
        </w:rPr>
        <w:tab/>
        <w:t>disappointingly</w:t>
      </w:r>
      <w:r>
        <w:rPr>
          <w:rFonts w:cs="CG Times"/>
          <w:i/>
          <w:iCs/>
          <w:lang w:val="en-AU"/>
        </w:rPr>
        <w:tab/>
        <w:t>fortunately</w:t>
      </w:r>
      <w:r>
        <w:rPr>
          <w:rFonts w:cs="CG Times"/>
          <w:i/>
          <w:iCs/>
          <w:lang w:val="en-AU"/>
        </w:rPr>
        <w:tab/>
        <w:t>funnily</w:t>
      </w:r>
      <w:r>
        <w:rPr>
          <w:rFonts w:cs="CG Times"/>
          <w:i/>
          <w:iCs/>
          <w:lang w:val="en-AU"/>
        </w:rPr>
        <w:tab/>
        <w:t>happily</w:t>
      </w:r>
    </w:p>
    <w:p w14:paraId="2490CB5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importantly</w:t>
      </w:r>
      <w:r>
        <w:rPr>
          <w:rFonts w:cs="CG Times"/>
          <w:i/>
          <w:iCs/>
          <w:lang w:val="en-AU"/>
        </w:rPr>
        <w:tab/>
        <w:t>improbably</w:t>
      </w:r>
      <w:r>
        <w:rPr>
          <w:rFonts w:cs="CG Times"/>
          <w:i/>
          <w:iCs/>
          <w:lang w:val="en-AU"/>
        </w:rPr>
        <w:tab/>
        <w:t>inexplicably</w:t>
      </w:r>
      <w:r>
        <w:rPr>
          <w:rFonts w:cs="CG Times"/>
          <w:i/>
          <w:iCs/>
          <w:lang w:val="en-AU"/>
        </w:rPr>
        <w:tab/>
        <w:t>ironically</w:t>
      </w:r>
      <w:r>
        <w:rPr>
          <w:rFonts w:cs="CG Times"/>
          <w:i/>
          <w:iCs/>
          <w:lang w:val="en-AU"/>
        </w:rPr>
        <w:tab/>
        <w:t>luckily</w:t>
      </w:r>
    </w:p>
    <w:p w14:paraId="61D5D3B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mercifully</w:t>
      </w:r>
      <w:r>
        <w:rPr>
          <w:rFonts w:cs="CG Times"/>
          <w:i/>
          <w:iCs/>
          <w:lang w:val="en-AU"/>
        </w:rPr>
        <w:tab/>
        <w:t>miraculously</w:t>
      </w:r>
      <w:r>
        <w:rPr>
          <w:rFonts w:cs="CG Times"/>
          <w:i/>
          <w:iCs/>
          <w:lang w:val="en-AU"/>
        </w:rPr>
        <w:tab/>
        <w:t>oddly</w:t>
      </w:r>
      <w:r>
        <w:rPr>
          <w:rFonts w:cs="CG Times"/>
          <w:i/>
          <w:iCs/>
          <w:lang w:val="en-AU"/>
        </w:rPr>
        <w:tab/>
        <w:t>ominously</w:t>
      </w:r>
      <w:r>
        <w:rPr>
          <w:rFonts w:cs="CG Times"/>
          <w:i/>
          <w:iCs/>
          <w:lang w:val="en-AU"/>
        </w:rPr>
        <w:tab/>
        <w:t>paradoxically</w:t>
      </w:r>
    </w:p>
    <w:p w14:paraId="63292BF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predictably</w:t>
      </w:r>
      <w:r>
        <w:rPr>
          <w:rFonts w:cs="CG Times"/>
          <w:i/>
          <w:iCs/>
          <w:lang w:val="en-AU"/>
        </w:rPr>
        <w:tab/>
        <w:t>regrettably</w:t>
      </w:r>
      <w:r>
        <w:rPr>
          <w:rFonts w:cs="CG Times"/>
          <w:i/>
          <w:iCs/>
          <w:lang w:val="en-AU"/>
        </w:rPr>
        <w:tab/>
        <w:t>sadly</w:t>
      </w:r>
      <w:r>
        <w:rPr>
          <w:rFonts w:cs="CG Times"/>
          <w:i/>
          <w:iCs/>
          <w:lang w:val="en-AU"/>
        </w:rPr>
        <w:tab/>
        <w:t>shamefully</w:t>
      </w:r>
      <w:r>
        <w:rPr>
          <w:rFonts w:cs="CG Times"/>
          <w:i/>
          <w:iCs/>
          <w:lang w:val="en-AU"/>
        </w:rPr>
        <w:tab/>
        <w:t>strangely</w:t>
      </w:r>
    </w:p>
    <w:p w14:paraId="3D896E7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surprisingly</w:t>
      </w:r>
      <w:r>
        <w:rPr>
          <w:rFonts w:cs="CG Times"/>
          <w:i/>
          <w:iCs/>
          <w:lang w:val="en-AU"/>
        </w:rPr>
        <w:tab/>
        <w:t>thankfully</w:t>
      </w:r>
      <w:r>
        <w:rPr>
          <w:rFonts w:cs="CG Times"/>
          <w:i/>
          <w:iCs/>
          <w:lang w:val="en-AU"/>
        </w:rPr>
        <w:tab/>
        <w:t>unaccountably</w:t>
      </w:r>
      <w:r>
        <w:rPr>
          <w:rFonts w:cs="CG Times"/>
          <w:i/>
          <w:iCs/>
          <w:lang w:val="en-AU"/>
        </w:rPr>
        <w:tab/>
        <w:t>understandably</w:t>
      </w:r>
      <w:r>
        <w:rPr>
          <w:rFonts w:cs="CG Times"/>
          <w:i/>
          <w:iCs/>
          <w:lang w:val="en-AU"/>
        </w:rPr>
        <w:tab/>
        <w:t>unfortunately</w:t>
      </w:r>
    </w:p>
    <w:p w14:paraId="5C5E9D3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Amazingly</w:t>
      </w:r>
      <w:r>
        <w:rPr>
          <w:rFonts w:cs="CG Times"/>
          <w:i/>
          <w:iCs/>
          <w:lang w:val="en-AU"/>
        </w:rPr>
        <w:t xml:space="preserve"> he escaped with only a scratch.</w:t>
      </w:r>
      <w:r>
        <w:rPr>
          <w:rFonts w:cs="CG Times"/>
          <w:lang w:val="en-AU"/>
        </w:rPr>
        <w:tab/>
        <w:t>[evaluative adjunct]</w:t>
      </w:r>
    </w:p>
    <w:p w14:paraId="34C35C9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escaped with only a scratch, </w:t>
      </w:r>
      <w:r>
        <w:rPr>
          <w:rFonts w:cs="CG Times"/>
          <w:i/>
          <w:iCs/>
          <w:u w:val="single"/>
          <w:lang w:val="en-AU"/>
        </w:rPr>
        <w:t>which was amazing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[supplementary relative]</w:t>
      </w:r>
    </w:p>
    <w:p w14:paraId="45C308F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It was amazing</w:t>
      </w:r>
      <w:r>
        <w:rPr>
          <w:rFonts w:cs="CG Times"/>
          <w:i/>
          <w:iCs/>
          <w:lang w:val="en-AU"/>
        </w:rPr>
        <w:t xml:space="preserve"> that he escaped with only a scratch.</w:t>
      </w:r>
      <w:r>
        <w:rPr>
          <w:rFonts w:cs="CG Times"/>
          <w:lang w:val="en-AU"/>
        </w:rPr>
        <w:tab/>
        <w:t>[superordinate adjective]</w:t>
      </w:r>
    </w:p>
    <w:p w14:paraId="663C6B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>, he hadn't been detected.</w:t>
      </w:r>
      <w:r>
        <w:rPr>
          <w:rFonts w:cs="CG Times"/>
          <w:lang w:val="en-AU"/>
        </w:rPr>
        <w:tab/>
        <w:t>[adjunct has scope over negative]</w:t>
      </w:r>
    </w:p>
    <w:p w14:paraId="36E226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right" w:pos="9266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He hadn't been </w:t>
      </w:r>
      <w:r>
        <w:rPr>
          <w:rFonts w:cs="CG Times"/>
          <w:i/>
          <w:iCs/>
          <w:u w:val="single"/>
          <w:lang w:val="en-AU"/>
        </w:rPr>
        <w:t>surprisingly</w:t>
      </w:r>
      <w:r>
        <w:rPr>
          <w:rFonts w:cs="CG Times"/>
          <w:i/>
          <w:iCs/>
          <w:lang w:val="en-AU"/>
        </w:rPr>
        <w:t xml:space="preserve"> detected.</w:t>
      </w:r>
      <w:r>
        <w:rPr>
          <w:rFonts w:cs="CG Times"/>
          <w:lang w:val="en-AU"/>
        </w:rPr>
        <w:tab/>
        <w:t>[*negative has scope over adjunct]</w:t>
      </w:r>
    </w:p>
    <w:p w14:paraId="1CDEC51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Not surprisingly</w:t>
      </w:r>
      <w:r>
        <w:rPr>
          <w:rFonts w:cs="CG Times"/>
          <w:i/>
          <w:iCs/>
          <w:lang w:val="en-AU"/>
        </w:rPr>
        <w:t>, he had been detected.</w:t>
      </w:r>
      <w:r>
        <w:rPr>
          <w:rFonts w:cs="CG Times"/>
          <w:lang w:val="en-AU"/>
        </w:rPr>
        <w:tab/>
        <w:t>[subclausal negation]</w:t>
      </w:r>
    </w:p>
    <w:p w14:paraId="293BE72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Did the soldiers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get away?</w:t>
      </w:r>
    </w:p>
    <w:p w14:paraId="7A1FE7A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catch the last bus.</w:t>
      </w:r>
    </w:p>
    <w:p w14:paraId="3506269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 xml:space="preserve">   *</w:t>
      </w:r>
      <w:r>
        <w:rPr>
          <w:rFonts w:cs="CG Times"/>
          <w:i/>
          <w:iCs/>
          <w:lang w:val="en-AU"/>
        </w:rPr>
        <w:t xml:space="preserve">Since Deidre </w:t>
      </w:r>
      <w:r>
        <w:rPr>
          <w:rFonts w:cs="CG Times"/>
          <w:i/>
          <w:iCs/>
          <w:u w:val="single"/>
          <w:lang w:val="en-AU"/>
        </w:rPr>
        <w:t>fortunately</w:t>
      </w:r>
      <w:r>
        <w:rPr>
          <w:rFonts w:cs="CG Times"/>
          <w:i/>
          <w:iCs/>
          <w:lang w:val="en-AU"/>
        </w:rPr>
        <w:t xml:space="preserve"> recovered from her </w:t>
      </w:r>
      <w:proofErr w:type="gramStart"/>
      <w:r>
        <w:rPr>
          <w:rFonts w:cs="CG Times"/>
          <w:i/>
          <w:iCs/>
          <w:lang w:val="en-AU"/>
        </w:rPr>
        <w:t>illness,</w:t>
      </w:r>
      <w:proofErr w:type="gramEnd"/>
      <w:r>
        <w:rPr>
          <w:rFonts w:cs="CG Times"/>
          <w:i/>
          <w:iCs/>
          <w:lang w:val="en-AU"/>
        </w:rPr>
        <w:t xml:space="preserve"> she has lived in California.</w:t>
      </w:r>
    </w:p>
    <w:p w14:paraId="480348B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894"/>
          <w:tab w:val="left" w:pos="4550"/>
          <w:tab w:val="left" w:pos="6206"/>
          <w:tab w:val="left" w:pos="7862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 told me she had </w:t>
      </w:r>
      <w:r>
        <w:rPr>
          <w:rFonts w:cs="CG Times"/>
          <w:i/>
          <w:iCs/>
          <w:u w:val="single"/>
          <w:lang w:val="en-AU"/>
        </w:rPr>
        <w:t>unfortunately</w:t>
      </w:r>
      <w:r>
        <w:rPr>
          <w:rFonts w:cs="CG Times"/>
          <w:i/>
          <w:iCs/>
          <w:lang w:val="en-AU"/>
        </w:rPr>
        <w:t xml:space="preserve"> been too ill to attend the wedding.</w:t>
      </w:r>
    </w:p>
    <w:p w14:paraId="4108A65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situational adjunct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speech act-related adjunct</w:t>
      </w:r>
    </w:p>
    <w:p w14:paraId="03E20A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Ed spoke 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 xml:space="preserve"> about his feelings.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it was a waste of time.</w:t>
      </w:r>
    </w:p>
    <w:p w14:paraId="11BEB714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Liz spoke </w:t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 xml:space="preserve"> about her ordeal.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your expenditure must not</w:t>
      </w:r>
    </w:p>
    <w:p w14:paraId="5C824604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exceed your income.</w:t>
      </w:r>
    </w:p>
    <w:p w14:paraId="0CC4F9C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Ruth told me </w:t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 that she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i/>
          <w:iCs/>
          <w:lang w:val="en-AU"/>
        </w:rPr>
        <w:t xml:space="preserve">, Ruth is thinking of </w:t>
      </w:r>
    </w:p>
    <w:p w14:paraId="7BAFC1A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4133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>is thinking of resigning.</w:t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resigning.</w:t>
      </w:r>
    </w:p>
    <w:p w14:paraId="20A4120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Confidentially</w:t>
      </w:r>
      <w:r>
        <w:rPr>
          <w:rFonts w:cs="CG Times"/>
          <w:lang w:val="en-AU"/>
        </w:rPr>
        <w:t>/</w:t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what do you think of the plan?</w:t>
      </w:r>
      <w:r>
        <w:rPr>
          <w:rFonts w:cs="CG Times"/>
          <w:lang w:val="en-AU"/>
        </w:rPr>
        <w:tab/>
        <w:t>[addressee-oriented]</w:t>
      </w:r>
    </w:p>
    <w:p w14:paraId="5153AC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Frankly</w:t>
      </w:r>
      <w:r>
        <w:rPr>
          <w:rFonts w:cs="CG Times"/>
          <w:i/>
          <w:iCs/>
          <w:lang w:val="en-AU"/>
        </w:rPr>
        <w:t>, who gives a damn anyway?</w:t>
      </w:r>
      <w:r>
        <w:rPr>
          <w:rFonts w:cs="CG Times"/>
          <w:lang w:val="en-AU"/>
        </w:rPr>
        <w:tab/>
        <w:t>[speaker-oriented]</w:t>
      </w:r>
    </w:p>
    <w:p w14:paraId="1208839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Briefly</w:t>
      </w:r>
      <w:r>
        <w:rPr>
          <w:rFonts w:cs="CG Times"/>
          <w:i/>
          <w:iCs/>
          <w:lang w:val="en-AU"/>
        </w:rPr>
        <w:t>, what are the chances of success?</w:t>
      </w:r>
      <w:r>
        <w:rPr>
          <w:rFonts w:cs="CG Times"/>
          <w:lang w:val="en-AU"/>
        </w:rPr>
        <w:tab/>
        <w:t>[ambiguous]</w:t>
      </w:r>
    </w:p>
    <w:p w14:paraId="6BAD11D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cut a long story short</w:t>
      </w:r>
      <w:r>
        <w:rPr>
          <w:rFonts w:cs="CG Times"/>
          <w:i/>
          <w:iCs/>
          <w:lang w:val="en-AU"/>
        </w:rPr>
        <w:t>, Ed accepted their offer and left the country.</w:t>
      </w:r>
    </w:p>
    <w:p w14:paraId="69926B1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Well, </w:t>
      </w:r>
      <w:r>
        <w:rPr>
          <w:rFonts w:cs="CG Times"/>
          <w:i/>
          <w:iCs/>
          <w:u w:val="single"/>
          <w:lang w:val="en-AU"/>
        </w:rPr>
        <w:t>since you ask</w:t>
      </w:r>
      <w:r>
        <w:rPr>
          <w:rFonts w:cs="CG Times"/>
          <w:i/>
          <w:iCs/>
          <w:lang w:val="en-AU"/>
        </w:rPr>
        <w:t>, I shan't be seeing her again.</w:t>
      </w:r>
    </w:p>
    <w:p w14:paraId="3122AF6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Dick's coming to the party, </w:t>
      </w:r>
      <w:r>
        <w:rPr>
          <w:rFonts w:cs="CG Times"/>
          <w:i/>
          <w:iCs/>
          <w:u w:val="single"/>
          <w:lang w:val="en-AU"/>
        </w:rPr>
        <w:t>in case you're interested</w:t>
      </w:r>
      <w:r>
        <w:rPr>
          <w:rFonts w:cs="CG Times"/>
          <w:i/>
          <w:iCs/>
          <w:lang w:val="en-AU"/>
        </w:rPr>
        <w:t>.</w:t>
      </w:r>
    </w:p>
    <w:p w14:paraId="1AB0447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Jill's on the verge of a breakdown, </w:t>
      </w:r>
      <w:r>
        <w:rPr>
          <w:rFonts w:cs="CG Times"/>
          <w:i/>
          <w:iCs/>
          <w:u w:val="single"/>
          <w:lang w:val="en-AU"/>
        </w:rPr>
        <w:t>though I don't suppose you could care less</w:t>
      </w:r>
      <w:r>
        <w:rPr>
          <w:rFonts w:cs="CG Times"/>
          <w:i/>
          <w:iCs/>
          <w:lang w:val="en-AU"/>
        </w:rPr>
        <w:t>.</w:t>
      </w:r>
    </w:p>
    <w:p w14:paraId="77400DC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you must know</w:t>
      </w:r>
      <w:r>
        <w:rPr>
          <w:rFonts w:cs="CG Times"/>
          <w:i/>
          <w:iCs/>
          <w:lang w:val="en-AU"/>
        </w:rPr>
        <w:t>, I wasn't even short-listed.</w:t>
      </w:r>
    </w:p>
    <w:p w14:paraId="6F5C94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Are you nearly ready, </w:t>
      </w:r>
      <w:r>
        <w:rPr>
          <w:rFonts w:cs="CG Times"/>
          <w:i/>
          <w:iCs/>
          <w:u w:val="single"/>
          <w:lang w:val="en-AU"/>
        </w:rPr>
        <w:t>because the bus leaves in ten minutes</w:t>
      </w:r>
      <w:r>
        <w:rPr>
          <w:rFonts w:cs="CG Times"/>
          <w:i/>
          <w:iCs/>
          <w:lang w:val="en-AU"/>
        </w:rPr>
        <w:t>?</w:t>
      </w:r>
    </w:p>
    <w:p w14:paraId="4DBDE2F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What time will you be </w:t>
      </w:r>
      <w:proofErr w:type="gramStart"/>
      <w:r>
        <w:rPr>
          <w:rFonts w:cs="CG Times"/>
          <w:i/>
          <w:iCs/>
          <w:lang w:val="en-AU"/>
        </w:rPr>
        <w:t>back,</w:t>
      </w:r>
      <w:proofErr w:type="gramEnd"/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case anyone calls</w:t>
      </w:r>
      <w:r>
        <w:rPr>
          <w:rFonts w:cs="CG Times"/>
          <w:i/>
          <w:iCs/>
          <w:lang w:val="en-AU"/>
        </w:rPr>
        <w:t>?</w:t>
      </w:r>
    </w:p>
    <w:p w14:paraId="08B7E8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Where are you going, </w:t>
      </w:r>
      <w:r>
        <w:rPr>
          <w:rFonts w:cs="CG Times"/>
          <w:i/>
          <w:iCs/>
          <w:u w:val="single"/>
          <w:lang w:val="en-AU"/>
        </w:rPr>
        <w:t>if I may ask</w:t>
      </w:r>
      <w:r>
        <w:rPr>
          <w:rFonts w:cs="CG Times"/>
          <w:i/>
          <w:iCs/>
          <w:lang w:val="en-AU"/>
        </w:rPr>
        <w:t>?</w:t>
      </w:r>
    </w:p>
    <w:p w14:paraId="126FC0D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It's going to be a hard winter, </w:t>
      </w:r>
      <w:r>
        <w:rPr>
          <w:rFonts w:cs="CG Times"/>
          <w:i/>
          <w:iCs/>
          <w:u w:val="single"/>
          <w:lang w:val="en-AU"/>
        </w:rPr>
        <w:t>because the storks are migrating early</w:t>
      </w:r>
      <w:r>
        <w:rPr>
          <w:rFonts w:cs="CG Times"/>
          <w:i/>
          <w:iCs/>
          <w:lang w:val="en-AU"/>
        </w:rPr>
        <w:t>.</w:t>
      </w:r>
    </w:p>
    <w:p w14:paraId="6445AB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Is Irene still in Rome, </w:t>
      </w:r>
      <w:r>
        <w:rPr>
          <w:rFonts w:cs="CG Times"/>
          <w:i/>
          <w:iCs/>
          <w:u w:val="single"/>
          <w:lang w:val="en-AU"/>
        </w:rPr>
        <w:t>because I've not heard from her since August</w:t>
      </w:r>
      <w:r>
        <w:rPr>
          <w:rFonts w:cs="CG Times"/>
          <w:i/>
          <w:iCs/>
          <w:lang w:val="en-AU"/>
        </w:rPr>
        <w:t xml:space="preserve">? </w:t>
      </w:r>
    </w:p>
    <w:p w14:paraId="5FCE850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Since you're so clever</w:t>
      </w:r>
      <w:r>
        <w:rPr>
          <w:rFonts w:cs="CG Times"/>
          <w:i/>
          <w:iCs/>
          <w:lang w:val="en-AU"/>
        </w:rPr>
        <w:t>, what's the square root of 58,564?</w:t>
      </w:r>
    </w:p>
    <w:p w14:paraId="10D3721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 xml:space="preserve">Metaphorically </w:t>
      </w:r>
      <w:r>
        <w:rPr>
          <w:rFonts w:cs="CG Times"/>
          <w:u w:val="single"/>
          <w:lang w:val="en-AU"/>
        </w:rPr>
        <w:t>(</w:t>
      </w:r>
      <w:r>
        <w:rPr>
          <w:rFonts w:cs="CG Times"/>
          <w:i/>
          <w:iCs/>
          <w:u w:val="single"/>
          <w:lang w:val="en-AU"/>
        </w:rPr>
        <w:t>speaking</w:t>
      </w:r>
      <w:r>
        <w:rPr>
          <w:rFonts w:cs="CG Times"/>
          <w:u w:val="single"/>
          <w:lang w:val="en-AU"/>
        </w:rPr>
        <w:t>)</w:t>
      </w:r>
      <w:r>
        <w:rPr>
          <w:rFonts w:cs="CG Times"/>
          <w:i/>
          <w:iCs/>
          <w:lang w:val="en-AU"/>
        </w:rPr>
        <w:t>, French is descended from Latin.</w:t>
      </w:r>
    </w:p>
    <w:p w14:paraId="1ACC5D1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literally</w:t>
      </w:r>
      <w:r>
        <w:rPr>
          <w:rFonts w:cs="CG Times"/>
          <w:i/>
          <w:iCs/>
          <w:lang w:val="en-AU"/>
        </w:rPr>
        <w:t xml:space="preserve"> live in glass-houses.</w:t>
      </w:r>
    </w:p>
    <w:p w14:paraId="2D1CA79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To</w:t>
      </w:r>
      <w:proofErr w:type="gramEnd"/>
      <w:r>
        <w:rPr>
          <w:rFonts w:cs="CG Times"/>
          <w:i/>
          <w:iCs/>
          <w:u w:val="single"/>
          <w:lang w:val="en-AU"/>
        </w:rPr>
        <w:t xml:space="preserve"> use a fashionable term</w:t>
      </w:r>
      <w:r>
        <w:rPr>
          <w:rFonts w:cs="CG Times"/>
          <w:i/>
          <w:iCs/>
          <w:lang w:val="en-AU"/>
        </w:rPr>
        <w:t>, their decor looks postmodern.</w:t>
      </w:r>
    </w:p>
    <w:p w14:paraId="3F56B42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place stinks, </w:t>
      </w:r>
      <w:r>
        <w:rPr>
          <w:rFonts w:cs="CG Times"/>
          <w:i/>
          <w:iCs/>
          <w:u w:val="single"/>
          <w:lang w:val="en-AU"/>
        </w:rPr>
        <w:t>if you will pardon the expression</w:t>
      </w:r>
      <w:r>
        <w:rPr>
          <w:rFonts w:cs="CG Times"/>
          <w:i/>
          <w:iCs/>
          <w:lang w:val="en-AU"/>
        </w:rPr>
        <w:t xml:space="preserve">. </w:t>
      </w:r>
    </w:p>
    <w:p w14:paraId="7C49597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You may take the `elevator', </w:t>
      </w:r>
      <w:r>
        <w:rPr>
          <w:rFonts w:cs="CG Times"/>
          <w:i/>
          <w:iCs/>
          <w:u w:val="single"/>
          <w:lang w:val="en-AU"/>
        </w:rPr>
        <w:t>as you are American</w:t>
      </w:r>
      <w:r>
        <w:rPr>
          <w:rFonts w:cs="CG Times"/>
          <w:i/>
          <w:iCs/>
          <w:lang w:val="en-AU"/>
        </w:rPr>
        <w:t>.</w:t>
      </w:r>
    </w:p>
    <w:p w14:paraId="24FAE1C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 a Ph</w:t>
      </w:r>
      <w:r w:rsidR="001C5F13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</w:t>
      </w:r>
      <w:r>
        <w:rPr>
          <w:rFonts w:cs="CG Times"/>
          <w:i/>
          <w:iCs/>
          <w:u w:val="single"/>
          <w:lang w:val="en-AU"/>
        </w:rPr>
        <w:t>Moreover</w:t>
      </w:r>
      <w:r>
        <w:rPr>
          <w:rFonts w:cs="CG Times"/>
          <w:i/>
          <w:iCs/>
          <w:lang w:val="en-AU"/>
        </w:rPr>
        <w:t>, she had considerable teaching experience.</w:t>
      </w:r>
    </w:p>
    <w:p w14:paraId="47B499A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There's a good movie on at the Regal. </w:t>
      </w:r>
      <w:proofErr w:type="gramStart"/>
      <w:r>
        <w:rPr>
          <w:rFonts w:cs="CG Times"/>
          <w:i/>
          <w:iCs/>
          <w:u w:val="single"/>
          <w:lang w:val="en-AU"/>
        </w:rPr>
        <w:t>Alternatively</w:t>
      </w:r>
      <w:proofErr w:type="gramEnd"/>
      <w:r>
        <w:rPr>
          <w:rFonts w:cs="CG Times"/>
          <w:i/>
          <w:iCs/>
          <w:lang w:val="en-AU"/>
        </w:rPr>
        <w:t xml:space="preserve"> we could have a quiet evening at home.</w:t>
      </w:r>
    </w:p>
    <w:p w14:paraId="7678BB3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Right</w:t>
      </w:r>
      <w:r>
        <w:rPr>
          <w:rFonts w:cs="CG Times"/>
          <w:i/>
          <w:iCs/>
          <w:lang w:val="en-AU"/>
        </w:rPr>
        <w:t>, last week we were examining the Bloomfieldian concept of the morpheme.</w:t>
      </w:r>
    </w:p>
    <w:p w14:paraId="10B33B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D64E3B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has never had the disease himself but he can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identify it.</w:t>
      </w:r>
    </w:p>
    <w:p w14:paraId="4706DC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lang w:val="en-AU"/>
        </w:rPr>
        <w:t>The</w:t>
      </w:r>
      <w:proofErr w:type="gramEnd"/>
      <w:r>
        <w:rPr>
          <w:rFonts w:cs="CG Times"/>
          <w:i/>
          <w:iCs/>
          <w:lang w:val="en-AU"/>
        </w:rPr>
        <w:t xml:space="preserve"> shoes are expressly designed for those of us whose feet are no longer youthful, but who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like to be fashionably shod.</w:t>
      </w:r>
    </w:p>
    <w:p w14:paraId="6D4ED86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Although he affects a gruff exterior in many instances,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he is fundamentally a man of warm heart and gentle disposition.</w:t>
      </w:r>
    </w:p>
    <w:p w14:paraId="04D206C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Challenged by the passiveness of the music-hall and, later, by the twanging whines of American country and western music, it has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survived and is now undergoing a revival.</w:t>
      </w:r>
    </w:p>
    <w:p w14:paraId="0859A0E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v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This almost trivial example is </w:t>
      </w:r>
      <w:r>
        <w:rPr>
          <w:rFonts w:cs="CG Times"/>
          <w:i/>
          <w:iCs/>
          <w:u w:val="single"/>
          <w:lang w:val="en-AU"/>
        </w:rPr>
        <w:t>nevertheless</w:t>
      </w:r>
      <w:r>
        <w:rPr>
          <w:rFonts w:cs="CG Times"/>
          <w:i/>
          <w:iCs/>
          <w:lang w:val="en-AU"/>
        </w:rPr>
        <w:t xml:space="preserve"> suggestive, for there are some elements in common between the antique fear that the days would get shorter and shorter and our present fear of war.</w:t>
      </w:r>
    </w:p>
    <w:p w14:paraId="717FB89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On the one hand</w:t>
      </w:r>
      <w:r>
        <w:rPr>
          <w:rFonts w:cs="CG Times"/>
          <w:i/>
          <w:iCs/>
          <w:lang w:val="en-AU"/>
        </w:rPr>
        <w:t xml:space="preserve">, normal daily life is largely concerned with the problems of the present or those of the quite near future; </w:t>
      </w:r>
      <w:r>
        <w:rPr>
          <w:rFonts w:cs="CG Times"/>
          <w:i/>
          <w:iCs/>
          <w:u w:val="single"/>
          <w:lang w:val="en-AU"/>
        </w:rPr>
        <w:t>on the other hand</w:t>
      </w:r>
      <w:r>
        <w:rPr>
          <w:rFonts w:cs="CG Times"/>
          <w:i/>
          <w:iCs/>
          <w:lang w:val="en-AU"/>
        </w:rPr>
        <w:t>, the universities live in a world with a quite different time</w:t>
      </w:r>
      <w:r>
        <w:rPr>
          <w:rFonts w:cs="CG Times"/>
          <w:i/>
          <w:iCs/>
          <w:lang w:val="en-AU"/>
        </w:rPr>
        <w:noBreakHyphen/>
        <w:t xml:space="preserve">scale, and the problems which exercise the academic mind belong to that world. </w:t>
      </w:r>
    </w:p>
    <w:p w14:paraId="4B4A5FE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4F669A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Jill was the only one without a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>D. She did not, moreover, have any teaching experience.</w:t>
      </w:r>
    </w:p>
    <w:p w14:paraId="7F4ED373" w14:textId="799FA8AB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286440">
        <w:rPr>
          <w:rFonts w:cs="CG Times"/>
          <w:lang w:val="en-AU"/>
        </w:rPr>
        <w:tab/>
      </w:r>
      <w:r>
        <w:rPr>
          <w:rFonts w:cs="CG Times"/>
          <w:lang w:val="en-AU"/>
        </w:rPr>
        <w:t>*</w:t>
      </w:r>
      <w:r>
        <w:rPr>
          <w:rFonts w:cs="CG Times"/>
          <w:i/>
          <w:iCs/>
          <w:lang w:val="en-AU"/>
        </w:rPr>
        <w:t>Jill had just finished her Ph</w:t>
      </w:r>
      <w:r w:rsidR="004F669A">
        <w:rPr>
          <w:rFonts w:cs="CG Times"/>
          <w:i/>
          <w:iCs/>
          <w:lang w:val="en-AU"/>
        </w:rPr>
        <w:t>.</w:t>
      </w:r>
      <w:r>
        <w:rPr>
          <w:rFonts w:cs="CG Times"/>
          <w:i/>
          <w:iCs/>
          <w:lang w:val="en-AU"/>
        </w:rPr>
        <w:t xml:space="preserve">D. She didn't have considerable teaching experience </w:t>
      </w:r>
      <w:r>
        <w:rPr>
          <w:rFonts w:cs="CG Times"/>
          <w:i/>
          <w:iCs/>
          <w:lang w:val="en-AU"/>
        </w:rPr>
        <w:lastRenderedPageBreak/>
        <w:t>moreover but nevertheless.</w:t>
      </w:r>
    </w:p>
    <w:p w14:paraId="0E12D7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F047F4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Because his son had been charged with importing illegal drugs</w:t>
      </w:r>
      <w:r>
        <w:rPr>
          <w:rFonts w:cs="CG Times"/>
          <w:i/>
          <w:iCs/>
          <w:lang w:val="en-AU"/>
        </w:rPr>
        <w:t>, Ed had decided to resign from the School Board.</w:t>
      </w:r>
    </w:p>
    <w:p w14:paraId="03D45D5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drugs, and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Ed had decided to resign from the School Board.</w:t>
      </w:r>
    </w:p>
    <w:p w14:paraId="050E981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His son had been charged with importing illegal drugs, and Ed had decided to resign from the School Board.</w:t>
      </w:r>
    </w:p>
    <w:p w14:paraId="1BEDAC5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iv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His son had been charged with importing illegal drugs; Ed had 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decided to resign from the School Board.</w:t>
      </w:r>
    </w:p>
    <w:p w14:paraId="07F9FE8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E3787E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lang w:val="en-AU"/>
        </w:rPr>
        <w:t xml:space="preserve"> 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that Ed had decided to resign.</w:t>
      </w:r>
    </w:p>
    <w:p w14:paraId="1CA5F788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However, Ed hadn't decided to resign </w:t>
      </w:r>
      <w:r>
        <w:rPr>
          <w:rFonts w:cs="CG Times"/>
          <w:i/>
          <w:iCs/>
          <w:u w:val="single"/>
          <w:lang w:val="en-AU"/>
        </w:rPr>
        <w:t>for this reason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/ *</w:t>
      </w:r>
      <w:r>
        <w:rPr>
          <w:rFonts w:cs="CG Times"/>
          <w:i/>
          <w:iCs/>
          <w:u w:val="single"/>
          <w:lang w:val="en-AU"/>
        </w:rPr>
        <w:t>therefore</w:t>
      </w:r>
      <w:r>
        <w:rPr>
          <w:rFonts w:cs="CG Times"/>
          <w:i/>
          <w:iCs/>
          <w:lang w:val="en-AU"/>
        </w:rPr>
        <w:t xml:space="preserve"> but because of his disagreement with the school's policy on corporal punishment.</w:t>
      </w:r>
    </w:p>
    <w:p w14:paraId="2615CD4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8902B7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have two objections to your proposal. </w:t>
      </w:r>
      <w:r>
        <w:rPr>
          <w:rFonts w:cs="CG Times"/>
          <w:i/>
          <w:iCs/>
          <w:u w:val="single"/>
          <w:lang w:val="en-AU"/>
        </w:rPr>
        <w:t>In the first place</w:t>
      </w:r>
      <w:r>
        <w:rPr>
          <w:rFonts w:cs="CG Times"/>
          <w:i/>
          <w:iCs/>
          <w:lang w:val="en-AU"/>
        </w:rPr>
        <w:t xml:space="preserve">, it hasn't been adequately costed. </w:t>
      </w:r>
      <w:r>
        <w:rPr>
          <w:rFonts w:cs="CG Times"/>
          <w:i/>
          <w:iCs/>
          <w:u w:val="single"/>
          <w:lang w:val="en-AU"/>
        </w:rPr>
        <w:t>Secondly</w:t>
      </w:r>
      <w:r>
        <w:rPr>
          <w:rFonts w:cs="CG Times"/>
          <w:i/>
          <w:iCs/>
          <w:lang w:val="en-AU"/>
        </w:rPr>
        <w:t>, it violates the spirit of our agreement with Father.</w:t>
      </w:r>
    </w:p>
    <w:p w14:paraId="2D7047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first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firstly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in the first place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first of all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a start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for one thing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on the one hand</w:t>
      </w:r>
    </w:p>
    <w:p w14:paraId="476C252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second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the second place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second of all</w:t>
      </w:r>
      <w:r>
        <w:rPr>
          <w:rFonts w:cs="CG Times"/>
          <w:lang w:val="en-AU"/>
        </w:rPr>
        <w:t xml:space="preserve"> (</w:t>
      </w:r>
      <w:proofErr w:type="spellStart"/>
      <w:r>
        <w:rPr>
          <w:rFonts w:cs="CG Times"/>
          <w:lang w:val="en-AU"/>
        </w:rPr>
        <w:t>AmE</w:t>
      </w:r>
      <w:proofErr w:type="spellEnd"/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on the other hand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third</w:t>
      </w:r>
      <w:r>
        <w:rPr>
          <w:rFonts w:cs="CG Times"/>
          <w:lang w:val="en-AU"/>
        </w:rPr>
        <w:t xml:space="preserve">, ..., </w:t>
      </w:r>
      <w:r>
        <w:rPr>
          <w:rFonts w:cs="CG Times"/>
          <w:i/>
          <w:iCs/>
          <w:lang w:val="en-AU"/>
        </w:rPr>
        <w:t xml:space="preserve">for another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thing</w:t>
      </w:r>
      <w:r>
        <w:rPr>
          <w:rFonts w:cs="CG Times"/>
          <w:lang w:val="en-AU"/>
        </w:rPr>
        <w:t xml:space="preserve">), </w:t>
      </w:r>
      <w:r>
        <w:rPr>
          <w:rFonts w:cs="CG Times"/>
          <w:i/>
          <w:iCs/>
          <w:lang w:val="en-AU"/>
        </w:rPr>
        <w:t>next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1AD9E3E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finally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last of all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conclusion</w:t>
      </w:r>
    </w:p>
    <w:p w14:paraId="3409824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i/>
          <w:iCs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alternatively</w:t>
      </w:r>
      <w:r>
        <w:rPr>
          <w:rFonts w:cs="CG Times"/>
          <w:i/>
          <w:iCs/>
          <w:lang w:val="en-AU"/>
        </w:rPr>
        <w:tab/>
        <w:t>by contrast</w:t>
      </w:r>
      <w:r>
        <w:rPr>
          <w:rFonts w:cs="CG Times"/>
          <w:i/>
          <w:iCs/>
          <w:lang w:val="en-AU"/>
        </w:rPr>
        <w:tab/>
        <w:t xml:space="preserve">also </w:t>
      </w:r>
      <w:r>
        <w:rPr>
          <w:rFonts w:cs="CG Times"/>
          <w:i/>
          <w:iCs/>
          <w:lang w:val="en-AU"/>
        </w:rPr>
        <w:tab/>
        <w:t>besides</w:t>
      </w:r>
      <w:r>
        <w:rPr>
          <w:rFonts w:cs="CG Times"/>
          <w:i/>
          <w:iCs/>
          <w:lang w:val="en-AU"/>
        </w:rPr>
        <w:tab/>
        <w:t>conversely</w:t>
      </w:r>
    </w:p>
    <w:p w14:paraId="6BD83B8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7580" w:hanging="634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>either</w:t>
      </w:r>
      <w:r>
        <w:rPr>
          <w:rFonts w:cs="CG Times"/>
          <w:i/>
          <w:iCs/>
          <w:lang w:val="en-AU"/>
        </w:rPr>
        <w:tab/>
        <w:t>equally</w:t>
      </w:r>
      <w:r>
        <w:rPr>
          <w:rFonts w:cs="CG Times"/>
          <w:i/>
          <w:iCs/>
          <w:lang w:val="en-AU"/>
        </w:rPr>
        <w:tab/>
        <w:t>further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more</w:t>
      </w:r>
      <w:r>
        <w:rPr>
          <w:rFonts w:cs="CG Times"/>
          <w:lang w:val="en-AU"/>
        </w:rPr>
        <w:t>)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however</w:t>
      </w:r>
      <w:r>
        <w:rPr>
          <w:rFonts w:cs="CG Times"/>
          <w:i/>
          <w:iCs/>
          <w:lang w:val="en-AU"/>
        </w:rPr>
        <w:tab/>
        <w:t>in addition</w:t>
      </w:r>
    </w:p>
    <w:p w14:paraId="616FAFE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i/>
          <w:iCs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in comparison</w:t>
      </w:r>
      <w:r>
        <w:rPr>
          <w:rFonts w:cs="CG Times"/>
          <w:i/>
          <w:iCs/>
          <w:lang w:val="en-AU"/>
        </w:rPr>
        <w:tab/>
        <w:t>instead</w:t>
      </w:r>
      <w:r>
        <w:rPr>
          <w:rFonts w:cs="CG Times"/>
          <w:i/>
          <w:iCs/>
          <w:lang w:val="en-AU"/>
        </w:rPr>
        <w:tab/>
        <w:t>likewise</w:t>
      </w:r>
      <w:r>
        <w:rPr>
          <w:rFonts w:cs="CG Times"/>
          <w:i/>
          <w:iCs/>
          <w:lang w:val="en-AU"/>
        </w:rPr>
        <w:tab/>
        <w:t>moreover</w:t>
      </w:r>
      <w:r>
        <w:rPr>
          <w:rFonts w:cs="CG Times"/>
          <w:i/>
          <w:iCs/>
          <w:lang w:val="en-AU"/>
        </w:rPr>
        <w:tab/>
        <w:t>neither</w:t>
      </w:r>
    </w:p>
    <w:p w14:paraId="14BC54CA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firstLine="532"/>
        <w:jc w:val="both"/>
        <w:rPr>
          <w:rFonts w:cs="CG Times"/>
          <w:lang w:val="en-AU"/>
        </w:rPr>
      </w:pP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</w:r>
      <w:r>
        <w:rPr>
          <w:rFonts w:cs="CG Times"/>
          <w:i/>
          <w:iCs/>
          <w:lang w:val="en-AU"/>
        </w:rPr>
        <w:tab/>
        <w:t>nor</w:t>
      </w:r>
      <w:r>
        <w:rPr>
          <w:rFonts w:cs="CG Times"/>
          <w:i/>
          <w:iCs/>
          <w:lang w:val="en-AU"/>
        </w:rPr>
        <w:tab/>
        <w:t>on the contrary</w:t>
      </w:r>
      <w:r>
        <w:rPr>
          <w:rFonts w:cs="CG Times"/>
          <w:i/>
          <w:iCs/>
          <w:lang w:val="en-AU"/>
        </w:rPr>
        <w:tab/>
        <w:t>rather</w:t>
      </w:r>
      <w:r>
        <w:rPr>
          <w:rFonts w:cs="CG Times"/>
          <w:i/>
          <w:iCs/>
          <w:lang w:val="en-AU"/>
        </w:rPr>
        <w:tab/>
        <w:t>similarly</w:t>
      </w:r>
      <w:r>
        <w:rPr>
          <w:rFonts w:cs="CG Times"/>
          <w:i/>
          <w:iCs/>
          <w:lang w:val="en-AU"/>
        </w:rPr>
        <w:tab/>
        <w:t>too</w:t>
      </w:r>
    </w:p>
    <w:p w14:paraId="180D866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didn't like it, and Pat wasn't greatly impressed either.</w:t>
      </w:r>
    </w:p>
    <w:p w14:paraId="59E8E52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thought it was wonderful, and Pat enjoyed it too.</w:t>
      </w:r>
    </w:p>
    <w:p w14:paraId="56AC89B9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Kim has stopped smoking and Pat has given it up too.</w:t>
      </w:r>
    </w:p>
    <w:p w14:paraId="342C55A6" w14:textId="2960091E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 w:rsidR="00B6196D">
        <w:rPr>
          <w:rFonts w:cs="CG Times"/>
          <w:lang w:val="en-AU"/>
        </w:rPr>
        <w:tab/>
      </w:r>
      <w:r>
        <w:rPr>
          <w:rFonts w:cs="CG Times"/>
          <w:vertAlign w:val="superscript"/>
          <w:lang w:val="en-AU"/>
        </w:rPr>
        <w:t>#</w:t>
      </w:r>
      <w:r>
        <w:rPr>
          <w:rFonts w:cs="CG Times"/>
          <w:i/>
          <w:iCs/>
          <w:lang w:val="en-AU"/>
        </w:rPr>
        <w:t>Kim has stopped smoking and Pat used to smoke too.</w:t>
      </w:r>
    </w:p>
    <w:p w14:paraId="23DE9A2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>[</w:t>
      </w:r>
      <w:r w:rsidR="000E0535">
        <w:rPr>
          <w:rFonts w:cs="CG Times"/>
          <w:lang w:val="en-AU"/>
        </w:rPr>
        <w:t>1</w:t>
      </w:r>
      <w:r w:rsidR="0094335B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If you have 12 hours to spare, put your feet up and over-indulge. `War and Peace' it is not but then </w:t>
      </w:r>
      <w:r>
        <w:rPr>
          <w:rFonts w:cs="CG Times"/>
          <w:i/>
          <w:iCs/>
          <w:u w:val="single"/>
          <w:lang w:val="en-AU"/>
        </w:rPr>
        <w:t>again</w:t>
      </w:r>
      <w:r>
        <w:rPr>
          <w:rFonts w:cs="CG Times"/>
          <w:i/>
          <w:iCs/>
          <w:lang w:val="en-AU"/>
        </w:rPr>
        <w:t xml:space="preserve">, in these grim times, maybe that's a </w:t>
      </w:r>
      <w:proofErr w:type="gramStart"/>
      <w:r>
        <w:rPr>
          <w:rFonts w:cs="CG Times"/>
          <w:i/>
          <w:iCs/>
          <w:lang w:val="en-AU"/>
        </w:rPr>
        <w:t>blessing .</w:t>
      </w:r>
      <w:proofErr w:type="gramEnd"/>
    </w:p>
    <w:p w14:paraId="2DCD4D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919"/>
          <w:tab w:val="left" w:pos="4712"/>
          <w:tab w:val="left" w:pos="6333"/>
          <w:tab w:val="left" w:pos="7580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did not want to appear to be running hat in hand to Premier </w:t>
      </w:r>
      <w:proofErr w:type="spellStart"/>
      <w:r>
        <w:rPr>
          <w:rFonts w:cs="CG Times"/>
          <w:i/>
          <w:iCs/>
          <w:lang w:val="en-AU"/>
        </w:rPr>
        <w:t>Krushchev's</w:t>
      </w:r>
      <w:proofErr w:type="spellEnd"/>
      <w:r>
        <w:rPr>
          <w:rFonts w:cs="CG Times"/>
          <w:i/>
          <w:iCs/>
          <w:lang w:val="en-AU"/>
        </w:rPr>
        <w:t xml:space="preserve"> doorstep. </w:t>
      </w:r>
      <w:r>
        <w:rPr>
          <w:rFonts w:cs="CG Times"/>
          <w:i/>
          <w:iCs/>
          <w:u w:val="single"/>
          <w:lang w:val="en-AU"/>
        </w:rPr>
        <w:t xml:space="preserve">At the same </w:t>
      </w:r>
      <w:proofErr w:type="gramStart"/>
      <w:r>
        <w:rPr>
          <w:rFonts w:cs="CG Times"/>
          <w:i/>
          <w:iCs/>
          <w:u w:val="single"/>
          <w:lang w:val="en-AU"/>
        </w:rPr>
        <w:t>time</w:t>
      </w:r>
      <w:proofErr w:type="gramEnd"/>
      <w:r>
        <w:rPr>
          <w:rFonts w:cs="CG Times"/>
          <w:i/>
          <w:iCs/>
          <w:lang w:val="en-AU"/>
        </w:rPr>
        <w:t xml:space="preserve"> he took pains not to rule out an eventual meeting with the Soviet leader.</w:t>
      </w:r>
    </w:p>
    <w:p w14:paraId="382E4D5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for example</w:t>
      </w:r>
      <w:r>
        <w:rPr>
          <w:rFonts w:cs="CG Times"/>
          <w:i/>
          <w:iCs/>
          <w:lang w:val="en-AU"/>
        </w:rPr>
        <w:tab/>
        <w:t>for instance</w:t>
      </w:r>
      <w:r>
        <w:rPr>
          <w:rFonts w:cs="CG Times"/>
          <w:i/>
          <w:iCs/>
          <w:lang w:val="en-AU"/>
        </w:rPr>
        <w:tab/>
        <w:t>in other words</w:t>
      </w:r>
      <w:r>
        <w:rPr>
          <w:rFonts w:cs="CG Times"/>
          <w:i/>
          <w:iCs/>
          <w:lang w:val="en-AU"/>
        </w:rPr>
        <w:tab/>
        <w:t>more precisely</w:t>
      </w:r>
      <w:r>
        <w:rPr>
          <w:rFonts w:cs="CG Times"/>
          <w:i/>
          <w:iCs/>
          <w:lang w:val="en-AU"/>
        </w:rPr>
        <w:tab/>
        <w:t xml:space="preserve">that is </w:t>
      </w:r>
      <w:r>
        <w:rPr>
          <w:rFonts w:cs="CG Times"/>
          <w:lang w:val="en-AU"/>
        </w:rPr>
        <w:t>(</w:t>
      </w:r>
      <w:r>
        <w:rPr>
          <w:rFonts w:cs="CG Times"/>
          <w:i/>
          <w:iCs/>
          <w:lang w:val="en-AU"/>
        </w:rPr>
        <w:t>to say</w:t>
      </w:r>
      <w:r>
        <w:rPr>
          <w:rFonts w:cs="CG Times"/>
          <w:lang w:val="en-AU"/>
        </w:rPr>
        <w:t>)</w:t>
      </w:r>
    </w:p>
    <w:p w14:paraId="635A18A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2797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proposal has a lot to commend it. It would, </w:t>
      </w:r>
      <w:r>
        <w:rPr>
          <w:rFonts w:cs="CG Times"/>
          <w:i/>
          <w:iCs/>
          <w:u w:val="single"/>
          <w:lang w:val="en-AU"/>
        </w:rPr>
        <w:t>for example</w:t>
      </w:r>
      <w:r>
        <w:rPr>
          <w:rFonts w:cs="CG Times"/>
          <w:i/>
          <w:iCs/>
          <w:lang w:val="en-AU"/>
        </w:rPr>
        <w:t>, considerably reduce the amount of time spent travelling from one centre to another.</w:t>
      </w:r>
    </w:p>
    <w:p w14:paraId="1271EB1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94335B">
        <w:rPr>
          <w:rFonts w:cs="CG Times"/>
          <w:lang w:val="en-AU"/>
        </w:rPr>
        <w:t>16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concession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nevertheless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nonetheless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still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though</w:t>
      </w:r>
      <w:r>
        <w:rPr>
          <w:rFonts w:cs="CG Times"/>
          <w:lang w:val="en-AU"/>
        </w:rPr>
        <w:t xml:space="preserve">, </w:t>
      </w:r>
      <w:r>
        <w:rPr>
          <w:rFonts w:cs="CG Times"/>
          <w:i/>
          <w:iCs/>
          <w:lang w:val="en-AU"/>
        </w:rPr>
        <w:t>yet</w:t>
      </w:r>
    </w:p>
    <w:p w14:paraId="37555C7A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condition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anyway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that case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otherwise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then</w:t>
      </w:r>
    </w:p>
    <w:p w14:paraId="60C97CD9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3043" w:hanging="251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reason/result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>accordingly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as a result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consequently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hence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in consequence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so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therefore</w:t>
      </w:r>
      <w:r>
        <w:rPr>
          <w:rFonts w:cs="CG Times"/>
          <w:lang w:val="en-AU"/>
        </w:rPr>
        <w:t>,</w:t>
      </w:r>
      <w:r>
        <w:rPr>
          <w:rFonts w:cs="CG Times"/>
          <w:i/>
          <w:iCs/>
          <w:lang w:val="en-AU"/>
        </w:rPr>
        <w:t xml:space="preserve"> thus</w:t>
      </w:r>
    </w:p>
    <w:p w14:paraId="2CC78A7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The</w:t>
      </w:r>
      <w:proofErr w:type="gramEnd"/>
      <w:r>
        <w:rPr>
          <w:rFonts w:cs="CG Times"/>
          <w:i/>
          <w:iCs/>
          <w:u w:val="single"/>
          <w:lang w:val="en-AU"/>
        </w:rPr>
        <w:t xml:space="preserve"> next day</w:t>
      </w:r>
      <w:r>
        <w:rPr>
          <w:rFonts w:cs="CG Times"/>
          <w:i/>
          <w:iCs/>
          <w:lang w:val="en-AU"/>
        </w:rPr>
        <w:t xml:space="preserve"> she sold her car.</w:t>
      </w:r>
      <w:r>
        <w:rPr>
          <w:rFonts w:cs="CG Times"/>
          <w:lang w:val="en-AU"/>
        </w:rPr>
        <w:tab/>
        <w:t>[front]</w:t>
      </w:r>
    </w:p>
    <w:p w14:paraId="7E16E35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saw her.</w:t>
      </w:r>
      <w:r>
        <w:rPr>
          <w:rFonts w:cs="CG Times"/>
          <w:lang w:val="en-AU"/>
        </w:rPr>
        <w:tab/>
        <w:t>[central]</w:t>
      </w:r>
    </w:p>
    <w:p w14:paraId="4F1BAB90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spoke </w:t>
      </w:r>
      <w:r>
        <w:rPr>
          <w:rFonts w:cs="CG Times"/>
          <w:i/>
          <w:iCs/>
          <w:u w:val="single"/>
          <w:lang w:val="en-AU"/>
        </w:rPr>
        <w:t>very confidently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[end]</w:t>
      </w:r>
    </w:p>
    <w:p w14:paraId="739187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gramStart"/>
      <w:r>
        <w:rPr>
          <w:rFonts w:cs="CG Times"/>
          <w:i/>
          <w:iCs/>
          <w:u w:val="single"/>
          <w:lang w:val="en-AU"/>
        </w:rPr>
        <w:t>For</w:t>
      </w:r>
      <w:proofErr w:type="gramEnd"/>
      <w:r>
        <w:rPr>
          <w:rFonts w:cs="CG Times"/>
          <w:i/>
          <w:iCs/>
          <w:u w:val="single"/>
          <w:lang w:val="en-AU"/>
        </w:rPr>
        <w:t xml:space="preserve"> this reason</w:t>
      </w:r>
      <w:r>
        <w:rPr>
          <w:rFonts w:cs="CG Times"/>
          <w:i/>
          <w:iCs/>
          <w:lang w:val="en-AU"/>
        </w:rPr>
        <w:t xml:space="preserve">, </w:t>
      </w:r>
      <w:r>
        <w:rPr>
          <w:rFonts w:cs="CG Times"/>
          <w:i/>
          <w:iCs/>
          <w:u w:val="single"/>
          <w:lang w:val="en-AU"/>
        </w:rPr>
        <w:t>as soon as the meeting was over</w:t>
      </w:r>
      <w:r>
        <w:rPr>
          <w:rFonts w:cs="CG Times"/>
          <w:i/>
          <w:iCs/>
          <w:lang w:val="en-AU"/>
        </w:rPr>
        <w:t>, he called his solicitor.</w:t>
      </w:r>
    </w:p>
    <w:p w14:paraId="30F52D7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regretted having agreed to take part.</w:t>
      </w:r>
    </w:p>
    <w:p w14:paraId="48DD4076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3043"/>
          <w:tab w:val="left" w:pos="4392"/>
          <w:tab w:val="left" w:pos="6109"/>
          <w:tab w:val="left" w:pos="7704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left </w:t>
      </w:r>
      <w:r>
        <w:rPr>
          <w:rFonts w:cs="CG Times"/>
          <w:i/>
          <w:iCs/>
          <w:u w:val="single"/>
          <w:lang w:val="en-AU"/>
        </w:rPr>
        <w:t>immediately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in order to catch the early train</w:t>
      </w:r>
      <w:r>
        <w:rPr>
          <w:rFonts w:cs="CG Times"/>
          <w:i/>
          <w:iCs/>
          <w:lang w:val="en-AU"/>
        </w:rPr>
        <w:t>.</w:t>
      </w:r>
    </w:p>
    <w:p w14:paraId="6AFEC4BC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lexical verb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auxiliary verb</w:t>
      </w:r>
    </w:p>
    <w:p w14:paraId="4ACE4048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 xml:space="preserve"> (=[1ii])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seen her.</w:t>
      </w:r>
    </w:p>
    <w:p w14:paraId="6584D7D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835" w:hanging="303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saw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had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seen her.</w:t>
      </w:r>
    </w:p>
    <w:p w14:paraId="3459D44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to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[pre-marker]</w:t>
      </w:r>
    </w:p>
    <w:p w14:paraId="7530D0C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[</w:t>
      </w:r>
      <w:r>
        <w:rPr>
          <w:rFonts w:cs="CG Times"/>
          <w:i/>
          <w:iCs/>
          <w:lang w:val="en-AU"/>
        </w:rPr>
        <w:t xml:space="preserve">For him to 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play again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would be a great pity.</w:t>
      </w:r>
      <w:r>
        <w:rPr>
          <w:rFonts w:cs="CG Times"/>
          <w:lang w:val="en-AU"/>
        </w:rPr>
        <w:tab/>
        <w:t>[post-marker]</w:t>
      </w:r>
    </w:p>
    <w:p w14:paraId="6CC726BB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5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u w:val="single"/>
          <w:lang w:val="en-AU"/>
        </w:rPr>
        <w:t>If it rains</w:t>
      </w:r>
      <w:r>
        <w:rPr>
          <w:rFonts w:cs="CG Times"/>
          <w:i/>
          <w:iCs/>
          <w:lang w:val="en-AU"/>
        </w:rPr>
        <w:t>, bring the washing in.</w:t>
      </w:r>
      <w:r>
        <w:rPr>
          <w:rFonts w:cs="CG Times"/>
          <w:lang w:val="en-AU"/>
        </w:rPr>
        <w:tab/>
        <w:t>[front]</w:t>
      </w:r>
    </w:p>
    <w:p w14:paraId="2F25C141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complained about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never</w:t>
      </w:r>
      <w:r>
        <w:rPr>
          <w:rFonts w:cs="CG Times"/>
          <w:i/>
          <w:iCs/>
          <w:lang w:val="en-AU"/>
        </w:rPr>
        <w:t xml:space="preserve"> receiving any support from the boss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[central]</w:t>
      </w:r>
    </w:p>
    <w:p w14:paraId="5673B50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6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says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 xml:space="preserve">he saw her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2FF596C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lastRenderedPageBreak/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you're getting married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7BA62F13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told me you wanted it </w:t>
      </w:r>
      <w:r>
        <w:rPr>
          <w:rFonts w:cs="CG Times"/>
          <w:i/>
          <w:iCs/>
          <w:u w:val="single"/>
          <w:lang w:val="en-AU"/>
        </w:rPr>
        <w:t>yesterday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[ambiguous]</w:t>
      </w:r>
    </w:p>
    <w:p w14:paraId="3168E37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7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impetuously</w:t>
      </w:r>
      <w:r>
        <w:rPr>
          <w:rFonts w:cs="CG Times"/>
          <w:i/>
          <w:iCs/>
          <w:lang w:val="en-AU"/>
        </w:rPr>
        <w:t xml:space="preserve"> 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FEC085B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 regret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volunteering to take part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3D094BA6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8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 (preferred)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 (less favoured)</w:t>
      </w:r>
    </w:p>
    <w:p w14:paraId="28A7E8D0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very good.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certainly</w:t>
      </w:r>
      <w:r>
        <w:rPr>
          <w:rFonts w:cs="CG Times"/>
          <w:i/>
          <w:iCs/>
          <w:lang w:val="en-AU"/>
        </w:rPr>
        <w:t xml:space="preserve"> was very good.</w:t>
      </w:r>
    </w:p>
    <w:p w14:paraId="4C9B2E4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cheerful.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are cheerful.</w:t>
      </w:r>
    </w:p>
    <w:p w14:paraId="784C4F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is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in hospital.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already</w:t>
      </w:r>
      <w:r>
        <w:rPr>
          <w:rFonts w:cs="CG Times"/>
          <w:i/>
          <w:iCs/>
          <w:lang w:val="en-AU"/>
        </w:rPr>
        <w:t xml:space="preserve"> is in hospital.</w:t>
      </w:r>
    </w:p>
    <w:p w14:paraId="229CB5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9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>They seem very cheerful today.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They always </w:t>
      </w:r>
      <w:r>
        <w:rPr>
          <w:rFonts w:cs="CG Times"/>
          <w:i/>
          <w:iCs/>
          <w:smallCaps/>
          <w:lang w:val="en-AU"/>
        </w:rPr>
        <w:t>are</w:t>
      </w:r>
      <w:r>
        <w:rPr>
          <w:rFonts w:cs="CG Times"/>
          <w:i/>
          <w:iCs/>
          <w:lang w:val="en-AU"/>
        </w:rPr>
        <w:t xml:space="preserve"> __.</w:t>
      </w:r>
    </w:p>
    <w:p w14:paraId="70DD329C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011" w:hanging="4479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 xml:space="preserve">A: </w:t>
      </w:r>
      <w:r>
        <w:rPr>
          <w:rFonts w:cs="CG Times"/>
          <w:i/>
          <w:iCs/>
          <w:lang w:val="en-AU"/>
        </w:rPr>
        <w:t xml:space="preserve">He should be in hospital.   </w:t>
      </w:r>
      <w:r>
        <w:rPr>
          <w:rFonts w:cs="CG Times"/>
          <w:lang w:val="en-AU"/>
        </w:rPr>
        <w:tab/>
        <w:t xml:space="preserve">B: </w:t>
      </w:r>
      <w:r>
        <w:rPr>
          <w:rFonts w:cs="CG Times"/>
          <w:i/>
          <w:iCs/>
          <w:lang w:val="en-AU"/>
        </w:rPr>
        <w:t xml:space="preserve">He already </w:t>
      </w:r>
      <w:r>
        <w:rPr>
          <w:rFonts w:cs="CG Times"/>
          <w:i/>
          <w:iCs/>
          <w:smallCaps/>
          <w:lang w:val="en-AU"/>
        </w:rPr>
        <w:t>is</w:t>
      </w:r>
      <w:r>
        <w:rPr>
          <w:rFonts w:cs="CG Times"/>
          <w:i/>
          <w:iCs/>
          <w:lang w:val="en-AU"/>
        </w:rPr>
        <w:t xml:space="preserve"> __.</w:t>
      </w:r>
    </w:p>
    <w:p w14:paraId="70EB8E6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5371" w:hanging="5371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10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smallCaps/>
          <w:lang w:val="en-AU"/>
        </w:rPr>
        <w:t>post-auxiliary: narrow scope</w:t>
      </w:r>
      <w:r>
        <w:rPr>
          <w:rFonts w:cs="CG Times"/>
          <w:smallCaps/>
          <w:lang w:val="en-AU"/>
        </w:rPr>
        <w:tab/>
      </w:r>
      <w:r>
        <w:rPr>
          <w:rFonts w:cs="CG Times"/>
          <w:smallCaps/>
          <w:lang w:val="en-AU"/>
        </w:rPr>
        <w:tab/>
        <w:t>pre-verbal: wide scope</w:t>
      </w:r>
    </w:p>
    <w:p w14:paraId="17C29F1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available.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wasn't available.</w:t>
      </w:r>
    </w:p>
    <w:p w14:paraId="205F27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aren't </w:t>
      </w:r>
      <w:r>
        <w:rPr>
          <w:rFonts w:cs="CG Times"/>
          <w:i/>
          <w:iCs/>
          <w:u w:val="single"/>
          <w:lang w:val="en-AU"/>
        </w:rPr>
        <w:t>always</w:t>
      </w:r>
      <w:r>
        <w:rPr>
          <w:rFonts w:cs="CG Times"/>
          <w:i/>
          <w:iCs/>
          <w:lang w:val="en-AU"/>
        </w:rPr>
        <w:t xml:space="preserve"> co-operative.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They </w:t>
      </w:r>
      <w:r>
        <w:rPr>
          <w:rFonts w:cs="CG Times"/>
          <w:i/>
          <w:iCs/>
          <w:u w:val="single"/>
          <w:lang w:val="en-AU"/>
        </w:rPr>
        <w:t>sometimes</w:t>
      </w:r>
      <w:r>
        <w:rPr>
          <w:rFonts w:cs="CG Times"/>
          <w:i/>
          <w:iCs/>
          <w:lang w:val="en-AU"/>
        </w:rPr>
        <w:t xml:space="preserve"> aren't co-operative.</w:t>
      </w:r>
    </w:p>
    <w:p w14:paraId="7D785F2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5011"/>
          <w:tab w:val="left" w:pos="5371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wasn't </w:t>
      </w:r>
      <w:r>
        <w:rPr>
          <w:rFonts w:cs="CG Times"/>
          <w:i/>
          <w:iCs/>
          <w:u w:val="single"/>
          <w:lang w:val="en-AU"/>
        </w:rPr>
        <w:t>necessarily</w:t>
      </w:r>
      <w:r>
        <w:rPr>
          <w:rFonts w:cs="CG Times"/>
          <w:i/>
          <w:iCs/>
          <w:lang w:val="en-AU"/>
        </w:rPr>
        <w:t xml:space="preserve"> his fault.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It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wasn't his fault.</w:t>
      </w:r>
    </w:p>
    <w:p w14:paraId="0DE7643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11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00FC4E01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had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offended her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6A491C6E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[subordinate clause adjunct]</w:t>
      </w:r>
    </w:p>
    <w:p w14:paraId="11D49E47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may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</w:t>
      </w:r>
      <w:r>
        <w:rPr>
          <w:rFonts w:cs="CG Times"/>
          <w:lang w:val="en-AU"/>
        </w:rPr>
        <w:t>[</w:t>
      </w:r>
      <w:r>
        <w:rPr>
          <w:rFonts w:cs="CG Times"/>
          <w:i/>
          <w:iCs/>
          <w:lang w:val="en-AU"/>
        </w:rPr>
        <w:t>write his own speeches</w:t>
      </w:r>
      <w:r>
        <w:rPr>
          <w:rFonts w:cs="CG Times"/>
          <w:lang w:val="en-AU"/>
        </w:rPr>
        <w:t>]</w:t>
      </w:r>
      <w:r>
        <w:rPr>
          <w:rFonts w:cs="CG Times"/>
          <w:i/>
          <w:iCs/>
          <w:lang w:val="en-AU"/>
        </w:rPr>
        <w:t>.</w:t>
      </w:r>
      <w:r>
        <w:rPr>
          <w:rFonts w:cs="CG Times"/>
          <w:lang w:val="en-AU"/>
        </w:rPr>
        <w:tab/>
        <w:t>[matrix clause adjunct]</w:t>
      </w:r>
    </w:p>
    <w:p w14:paraId="24C8C177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835" w:hanging="835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12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deeply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 *</w:t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regularly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44B2CA7F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probably</w:t>
      </w:r>
      <w:r>
        <w:rPr>
          <w:rFonts w:cs="CG Times"/>
          <w:i/>
          <w:iCs/>
          <w:lang w:val="en-AU"/>
        </w:rPr>
        <w:t xml:space="preserve"> had offended her.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obviously</w:t>
      </w:r>
      <w:r>
        <w:rPr>
          <w:rFonts w:cs="CG Times"/>
          <w:i/>
          <w:iCs/>
          <w:lang w:val="en-AU"/>
        </w:rPr>
        <w:t xml:space="preserve"> may write his own speeches.</w:t>
      </w:r>
    </w:p>
    <w:p w14:paraId="1A0F42EE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13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She is </w:t>
      </w:r>
      <w:r>
        <w:rPr>
          <w:rFonts w:cs="CG Times"/>
          <w:i/>
          <w:iCs/>
          <w:u w:val="single"/>
          <w:lang w:val="en-AU"/>
        </w:rPr>
        <w:t>still</w:t>
      </w:r>
      <w:r>
        <w:rPr>
          <w:rFonts w:cs="CG Times"/>
          <w:i/>
          <w:iCs/>
          <w:lang w:val="en-AU"/>
        </w:rPr>
        <w:t xml:space="preserve"> working.</w:t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Do you </w:t>
      </w:r>
      <w:r>
        <w:rPr>
          <w:rFonts w:cs="CG Times"/>
          <w:i/>
          <w:iCs/>
          <w:u w:val="single"/>
          <w:lang w:val="en-AU"/>
        </w:rPr>
        <w:t>often</w:t>
      </w:r>
      <w:r>
        <w:rPr>
          <w:rFonts w:cs="CG Times"/>
          <w:i/>
          <w:iCs/>
          <w:lang w:val="en-AU"/>
        </w:rPr>
        <w:t xml:space="preserve"> have lunch together?</w:t>
      </w:r>
    </w:p>
    <w:p w14:paraId="5687614D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1238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>[</w:t>
      </w:r>
      <w:r w:rsidR="000E0535">
        <w:rPr>
          <w:rFonts w:cs="CG Times"/>
          <w:lang w:val="en-AU"/>
        </w:rPr>
        <w:t>14</w:t>
      </w:r>
      <w:r>
        <w:rPr>
          <w:rFonts w:cs="CG Times"/>
          <w:lang w:val="en-AU"/>
        </w:rPr>
        <w:t>]</w:t>
      </w: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</w:r>
      <w:proofErr w:type="spellStart"/>
      <w:r w:rsidR="000E0535">
        <w:rPr>
          <w:rFonts w:cs="CG Times"/>
          <w:lang w:val="en-AU"/>
        </w:rPr>
        <w:t>i</w:t>
      </w:r>
      <w:proofErr w:type="spellEnd"/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must have misinterpreted her letter.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22ACB3B2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have misinterpreted her letter.</w:t>
      </w:r>
      <w:r>
        <w:rPr>
          <w:rFonts w:cs="CG Times"/>
          <w:lang w:val="en-AU"/>
        </w:rPr>
        <w:tab/>
        <w:t xml:space="preserve">[post-aux in </w:t>
      </w:r>
      <w:r>
        <w:rPr>
          <w:rFonts w:cs="CG Times"/>
          <w:i/>
          <w:iCs/>
          <w:lang w:val="en-AU"/>
        </w:rPr>
        <w:t>must</w:t>
      </w:r>
      <w:r>
        <w:rPr>
          <w:rFonts w:cs="CG Times"/>
          <w:lang w:val="en-AU"/>
        </w:rPr>
        <w:t xml:space="preserve"> clause]</w:t>
      </w:r>
    </w:p>
    <w:p w14:paraId="56767CA5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c.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He must have </w:t>
      </w:r>
      <w:r>
        <w:rPr>
          <w:rFonts w:cs="CG Times"/>
          <w:i/>
          <w:iCs/>
          <w:u w:val="single"/>
          <w:lang w:val="en-AU"/>
        </w:rPr>
        <w:t>undoubtedly</w:t>
      </w:r>
      <w:r>
        <w:rPr>
          <w:rFonts w:cs="CG Times"/>
          <w:i/>
          <w:iCs/>
          <w:lang w:val="en-AU"/>
        </w:rPr>
        <w:t xml:space="preserve"> misinterpreted her letter.</w:t>
      </w:r>
      <w:r>
        <w:rPr>
          <w:rFonts w:cs="CG Times"/>
          <w:lang w:val="en-AU"/>
        </w:rPr>
        <w:tab/>
        <w:t>[incongruent]</w:t>
      </w:r>
    </w:p>
    <w:p w14:paraId="1A989CA3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 w:rsidR="000E0535">
        <w:rPr>
          <w:rFonts w:cs="CG Times"/>
          <w:lang w:val="en-AU"/>
        </w:rPr>
        <w:t>ii</w:t>
      </w:r>
      <w:r>
        <w:rPr>
          <w:rFonts w:cs="CG Times"/>
          <w:lang w:val="en-AU"/>
        </w:rPr>
        <w:tab/>
        <w:t>a.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be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remembered.</w:t>
      </w:r>
      <w:r>
        <w:rPr>
          <w:rFonts w:cs="CG Times"/>
          <w:lang w:val="en-AU"/>
        </w:rPr>
        <w:tab/>
        <w:t xml:space="preserve">[pre-verbal in </w:t>
      </w:r>
      <w:r>
        <w:rPr>
          <w:rFonts w:cs="CG Times"/>
          <w:i/>
          <w:iCs/>
          <w:lang w:val="en-AU"/>
        </w:rPr>
        <w:t>remember</w:t>
      </w:r>
      <w:r>
        <w:rPr>
          <w:rFonts w:cs="CG Times"/>
          <w:lang w:val="en-AU"/>
        </w:rPr>
        <w:t xml:space="preserve"> clause]</w:t>
      </w:r>
    </w:p>
    <w:p w14:paraId="6BBDD2C2" w14:textId="77777777" w:rsidR="000E0535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right" w:pos="9266"/>
        </w:tabs>
        <w:spacing w:line="480" w:lineRule="auto"/>
        <w:ind w:left="1238" w:hanging="706"/>
        <w:jc w:val="both"/>
        <w:rPr>
          <w:rFonts w:cs="CG Times"/>
          <w:lang w:val="en-AU"/>
        </w:rPr>
      </w:pPr>
      <w:r>
        <w:rPr>
          <w:rFonts w:cs="CG Times"/>
          <w:lang w:val="en-AU"/>
        </w:rPr>
        <w:tab/>
      </w:r>
      <w:r>
        <w:rPr>
          <w:rFonts w:cs="CG Times"/>
          <w:lang w:val="en-AU"/>
        </w:rPr>
        <w:tab/>
        <w:t>b.</w:t>
      </w:r>
      <w:r>
        <w:rPr>
          <w:rFonts w:cs="CG Times"/>
          <w:lang w:val="en-AU"/>
        </w:rPr>
        <w:tab/>
      </w:r>
      <w:r>
        <w:rPr>
          <w:rFonts w:cs="CG Times"/>
          <w:i/>
          <w:iCs/>
          <w:lang w:val="en-AU"/>
        </w:rPr>
        <w:t xml:space="preserve">The party will </w:t>
      </w:r>
      <w:r>
        <w:rPr>
          <w:rFonts w:cs="CG Times"/>
          <w:i/>
          <w:iCs/>
          <w:u w:val="single"/>
          <w:lang w:val="en-AU"/>
        </w:rPr>
        <w:t>long</w:t>
      </w:r>
      <w:r>
        <w:rPr>
          <w:rFonts w:cs="CG Times"/>
          <w:i/>
          <w:iCs/>
          <w:lang w:val="en-AU"/>
        </w:rPr>
        <w:t xml:space="preserve"> be remembered.</w:t>
      </w:r>
      <w:r>
        <w:rPr>
          <w:rFonts w:cs="CG Times"/>
          <w:lang w:val="en-AU"/>
        </w:rPr>
        <w:tab/>
        <w:t>[incongruent]</w:t>
      </w:r>
    </w:p>
    <w:p w14:paraId="6C4B497F" w14:textId="77777777" w:rsidR="00A37ACB" w:rsidRDefault="00A37ACB">
      <w:pPr>
        <w:tabs>
          <w:tab w:val="left" w:pos="-792"/>
          <w:tab w:val="left" w:pos="-360"/>
          <w:tab w:val="left" w:pos="0"/>
          <w:tab w:val="left" w:pos="532"/>
          <w:tab w:val="right" w:pos="676"/>
          <w:tab w:val="left" w:pos="835"/>
          <w:tab w:val="left" w:pos="1238"/>
          <w:tab w:val="left" w:pos="4514"/>
          <w:tab w:val="left" w:pos="4888"/>
        </w:tabs>
        <w:spacing w:line="480" w:lineRule="auto"/>
        <w:jc w:val="both"/>
        <w:rPr>
          <w:rFonts w:cs="CG Times"/>
          <w:lang w:val="en-AU"/>
        </w:rPr>
      </w:pPr>
    </w:p>
    <w:sectPr w:rsidR="00A37ACB" w:rsidSect="002B577B">
      <w:headerReference w:type="default" r:id="rId7"/>
      <w:type w:val="continuous"/>
      <w:pgSz w:w="11906" w:h="16838"/>
      <w:pgMar w:top="962" w:right="1200" w:bottom="962" w:left="1440" w:header="962" w:footer="962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37A75C" w14:textId="77777777" w:rsidR="002B577B" w:rsidRDefault="002B577B">
      <w:r>
        <w:separator/>
      </w:r>
    </w:p>
  </w:endnote>
  <w:endnote w:type="continuationSeparator" w:id="0">
    <w:p w14:paraId="4815B076" w14:textId="77777777" w:rsidR="002B577B" w:rsidRDefault="002B57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20B0604020202020204"/>
    <w:charset w:val="00"/>
    <w:family w:val="roman"/>
    <w:pitch w:val="variable"/>
    <w:sig w:usb0="00000007" w:usb1="00000000" w:usb2="00000000" w:usb3="00000000" w:csb0="0000009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P TypographicSymbols">
    <w:altName w:val="Calibri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03816" w14:textId="77777777" w:rsidR="002B577B" w:rsidRDefault="002B577B">
      <w:r>
        <w:separator/>
      </w:r>
    </w:p>
  </w:footnote>
  <w:footnote w:type="continuationSeparator" w:id="0">
    <w:p w14:paraId="57CB1CBD" w14:textId="77777777" w:rsidR="002B577B" w:rsidRDefault="002B57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804AF" w14:textId="77777777" w:rsidR="00A37ACB" w:rsidRDefault="00A37ACB">
    <w:pPr>
      <w:tabs>
        <w:tab w:val="center" w:pos="4633"/>
        <w:tab w:val="right" w:pos="9266"/>
      </w:tabs>
      <w:jc w:val="both"/>
      <w:rPr>
        <w:rFonts w:cs="CG Times"/>
        <w:lang w:val="en-AU"/>
      </w:rPr>
    </w:pPr>
    <w:r>
      <w:rPr>
        <w:rFonts w:cs="CG Times"/>
        <w:u w:val="single"/>
        <w:lang w:val="en-AU"/>
      </w:rPr>
      <w:t xml:space="preserve">CAMBRIDGE GRAMMAR OF ENGLISH </w:t>
    </w:r>
    <w:r>
      <w:rPr>
        <w:rFonts w:cs="CG Times"/>
        <w:u w:val="single"/>
        <w:lang w:val="en-AU"/>
      </w:rPr>
      <w:tab/>
    </w:r>
    <w:r>
      <w:rPr>
        <w:rFonts w:cs="CG Times"/>
        <w:u w:val="single"/>
        <w:lang w:val="en-AU"/>
      </w:rPr>
      <w:tab/>
      <w:t xml:space="preserve">Chapter 8, Page </w:t>
    </w:r>
    <w:r>
      <w:rPr>
        <w:rFonts w:cs="CG Times"/>
        <w:u w:val="single"/>
        <w:lang w:val="en-AU"/>
      </w:rPr>
      <w:fldChar w:fldCharType="begin"/>
    </w:r>
    <w:r>
      <w:rPr>
        <w:rFonts w:cs="CG Times"/>
        <w:u w:val="single"/>
        <w:lang w:val="en-AU"/>
      </w:rPr>
      <w:instrText xml:space="preserve">PAGE </w:instrText>
    </w:r>
    <w:r>
      <w:rPr>
        <w:rFonts w:cs="CG Times"/>
        <w:u w:val="single"/>
        <w:lang w:val="en-AU"/>
      </w:rPr>
      <w:fldChar w:fldCharType="separate"/>
    </w:r>
    <w:r w:rsidR="00E905B0">
      <w:rPr>
        <w:rFonts w:cs="CG Times"/>
        <w:noProof/>
        <w:u w:val="single"/>
        <w:lang w:val="en-AU"/>
      </w:rPr>
      <w:t>92</w:t>
    </w:r>
    <w:r>
      <w:rPr>
        <w:rFonts w:cs="CG Times"/>
        <w:u w:val="single"/>
        <w:lang w:val="en-AU"/>
      </w:rPr>
      <w:fldChar w:fldCharType="end"/>
    </w:r>
  </w:p>
  <w:p w14:paraId="3C4858A9" w14:textId="77777777" w:rsidR="00A37ACB" w:rsidRDefault="00A37ACB">
    <w:pPr>
      <w:spacing w:line="240" w:lineRule="exact"/>
      <w:rPr>
        <w:rFonts w:cs="CG Times"/>
        <w:lang w:val="en-AU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000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00000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000000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0000000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0000000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0000000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0000000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0000000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0000000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0000000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0000000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0000000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0000000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0000000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0000001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0000001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0000001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0000001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0000001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0000001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00000016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00000017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00000018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00000019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5" w15:restartNumberingAfterBreak="0">
    <w:nsid w:val="0000001A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6" w15:restartNumberingAfterBreak="0">
    <w:nsid w:val="0000001B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7" w15:restartNumberingAfterBreak="0">
    <w:nsid w:val="0000001C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8" w15:restartNumberingAfterBreak="0">
    <w:nsid w:val="0000001D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29" w15:restartNumberingAfterBreak="0">
    <w:nsid w:val="0000001E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0" w15:restartNumberingAfterBreak="0">
    <w:nsid w:val="0000001F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1" w15:restartNumberingAfterBreak="0">
    <w:nsid w:val="00000020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2" w15:restartNumberingAfterBreak="0">
    <w:nsid w:val="00000021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3" w15:restartNumberingAfterBreak="0">
    <w:nsid w:val="00000022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4" w15:restartNumberingAfterBreak="0">
    <w:nsid w:val="00000023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5" w15:restartNumberingAfterBreak="0">
    <w:nsid w:val="00000024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abstractNum w:abstractNumId="36" w15:restartNumberingAfterBreak="0">
    <w:nsid w:val="00000025"/>
    <w:multiLevelType w:val="multilevel"/>
    <w:tmpl w:val="00000000"/>
    <w:name w:val="1"/>
    <w:lvl w:ilvl="0">
      <w:start w:val="1"/>
      <w:numFmt w:val="decimal"/>
      <w:lvlText w:val="%1"/>
      <w:lvlJc w:val="left"/>
    </w:lvl>
    <w:lvl w:ilvl="1">
      <w:start w:val="1"/>
      <w:numFmt w:val="lowerRoman"/>
      <w:lvlText w:val="%2"/>
      <w:lvlJc w:val="left"/>
    </w:lvl>
    <w:lvl w:ilvl="2">
      <w:start w:val="1"/>
      <w:numFmt w:val="lowerLetter"/>
      <w:lvlText w:val="a."/>
      <w:lvlJc w:val="left"/>
    </w:lvl>
    <w:lvl w:ilvl="3">
      <w:start w:val="1"/>
      <w:numFmt w:val="lowerRoman"/>
      <w:lvlText w:val="%4"/>
      <w:lvlJc w:val="left"/>
    </w:lvl>
    <w:lvl w:ilvl="4">
      <w:start w:val="1"/>
      <w:numFmt w:val="lowerLetter"/>
      <w:isLgl/>
      <w:lvlText w:val="()"/>
      <w:lvlJc w:val="left"/>
    </w:lvl>
    <w:lvl w:ilvl="5">
      <w:start w:val="1"/>
      <w:numFmt w:val="lowerRoman"/>
      <w:lvlText w:val="(%6)"/>
      <w:lvlJc w:val="left"/>
    </w:lvl>
    <w:lvl w:ilvl="6">
      <w:start w:val="1"/>
      <w:numFmt w:val="decimal"/>
      <w:lvlText w:val="%7)"/>
      <w:lvlJc w:val="left"/>
    </w:lvl>
    <w:lvl w:ilvl="7">
      <w:start w:val="1"/>
      <w:numFmt w:val="lowerLetter"/>
      <w:lvlText w:val="%8)"/>
      <w:lvlJc w:val="left"/>
    </w:lvl>
    <w:lvl w:ilvl="8">
      <w:numFmt w:val="decimal"/>
      <w:lvlText w:val=""/>
      <w:lvlJc w:val="left"/>
    </w:lvl>
  </w:abstractNum>
  <w:num w:numId="1" w16cid:durableId="2020737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embedSystemFonts/>
  <w:mirrorMargin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suppressBottomSpacing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ACB"/>
    <w:rsid w:val="00001E66"/>
    <w:rsid w:val="00005731"/>
    <w:rsid w:val="0002279E"/>
    <w:rsid w:val="00023B39"/>
    <w:rsid w:val="000430CE"/>
    <w:rsid w:val="000A2E1E"/>
    <w:rsid w:val="000A7B2C"/>
    <w:rsid w:val="000E0535"/>
    <w:rsid w:val="00101C8F"/>
    <w:rsid w:val="00164879"/>
    <w:rsid w:val="001733D2"/>
    <w:rsid w:val="001A115C"/>
    <w:rsid w:val="001A4F12"/>
    <w:rsid w:val="001C017F"/>
    <w:rsid w:val="001C5F13"/>
    <w:rsid w:val="001D14DC"/>
    <w:rsid w:val="001F1AE8"/>
    <w:rsid w:val="00203469"/>
    <w:rsid w:val="0021168E"/>
    <w:rsid w:val="0027494C"/>
    <w:rsid w:val="0027567A"/>
    <w:rsid w:val="00286440"/>
    <w:rsid w:val="0029676D"/>
    <w:rsid w:val="002B577B"/>
    <w:rsid w:val="002C2011"/>
    <w:rsid w:val="002E4A94"/>
    <w:rsid w:val="0036129B"/>
    <w:rsid w:val="003752FE"/>
    <w:rsid w:val="00396B3E"/>
    <w:rsid w:val="003A7A5D"/>
    <w:rsid w:val="003B3E81"/>
    <w:rsid w:val="003C1AAC"/>
    <w:rsid w:val="00401526"/>
    <w:rsid w:val="00413B4D"/>
    <w:rsid w:val="004402E6"/>
    <w:rsid w:val="00445C52"/>
    <w:rsid w:val="004820A3"/>
    <w:rsid w:val="004A55E0"/>
    <w:rsid w:val="004C6429"/>
    <w:rsid w:val="004F669A"/>
    <w:rsid w:val="005232EB"/>
    <w:rsid w:val="00556602"/>
    <w:rsid w:val="006143DD"/>
    <w:rsid w:val="00677651"/>
    <w:rsid w:val="0069273A"/>
    <w:rsid w:val="00697606"/>
    <w:rsid w:val="006B7827"/>
    <w:rsid w:val="007225DE"/>
    <w:rsid w:val="00742992"/>
    <w:rsid w:val="0078315C"/>
    <w:rsid w:val="00792764"/>
    <w:rsid w:val="00793CD0"/>
    <w:rsid w:val="007A251C"/>
    <w:rsid w:val="008701AB"/>
    <w:rsid w:val="008902B7"/>
    <w:rsid w:val="008F3CCE"/>
    <w:rsid w:val="0094335B"/>
    <w:rsid w:val="009D2145"/>
    <w:rsid w:val="00A1188E"/>
    <w:rsid w:val="00A37ACB"/>
    <w:rsid w:val="00A71BA7"/>
    <w:rsid w:val="00A90D0E"/>
    <w:rsid w:val="00AA22FA"/>
    <w:rsid w:val="00B317F6"/>
    <w:rsid w:val="00B3725A"/>
    <w:rsid w:val="00B6196D"/>
    <w:rsid w:val="00B67105"/>
    <w:rsid w:val="00BB33F3"/>
    <w:rsid w:val="00C02535"/>
    <w:rsid w:val="00C14572"/>
    <w:rsid w:val="00C27C4A"/>
    <w:rsid w:val="00CA2F29"/>
    <w:rsid w:val="00CB7031"/>
    <w:rsid w:val="00D3406B"/>
    <w:rsid w:val="00D5677C"/>
    <w:rsid w:val="00D64E3B"/>
    <w:rsid w:val="00D753A8"/>
    <w:rsid w:val="00DC2E9B"/>
    <w:rsid w:val="00DE62AC"/>
    <w:rsid w:val="00E3787E"/>
    <w:rsid w:val="00E52E8E"/>
    <w:rsid w:val="00E5799F"/>
    <w:rsid w:val="00E905B0"/>
    <w:rsid w:val="00EB2ACF"/>
    <w:rsid w:val="00EC69CF"/>
    <w:rsid w:val="00F04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6C015E"/>
  <w15:chartTrackingRefBased/>
  <w15:docId w15:val="{BE52B84B-BA2D-5443-B9FB-1F413D310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CG Times" w:hAnsi="CG Times"/>
      <w:sz w:val="24"/>
      <w:szCs w:val="24"/>
      <w:lang w:eastAsia="en-AU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</w:style>
  <w:style w:type="paragraph" w:styleId="TOC1">
    <w:name w:val="toc 1"/>
    <w:basedOn w:val="Normal"/>
    <w:next w:val="Normal"/>
  </w:style>
  <w:style w:type="paragraph" w:styleId="BalloonText">
    <w:name w:val="Balloon Text"/>
    <w:basedOn w:val="Normal"/>
    <w:semiHidden/>
    <w:rsid w:val="00E905B0"/>
    <w:rPr>
      <w:rFonts w:ascii="Tahoma" w:hAnsi="Tahoma" w:cs="Tahoma"/>
      <w:sz w:val="16"/>
      <w:szCs w:val="16"/>
    </w:rPr>
  </w:style>
  <w:style w:type="character" w:customStyle="1" w:styleId="DoubleUnderline">
    <w:name w:val="Double Underline"/>
    <w:basedOn w:val="DefaultParagraphFont"/>
    <w:uiPriority w:val="1"/>
    <w:qFormat/>
    <w:rsid w:val="00413B4D"/>
    <w:rPr>
      <w:rFonts w:cs="CG Times"/>
      <w:i/>
      <w:iCs/>
      <w:u w:val="double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48</Pages>
  <Words>11335</Words>
  <Characters>64612</Characters>
  <Application>Microsoft Office Word</Application>
  <DocSecurity>0</DocSecurity>
  <Lines>538</Lines>
  <Paragraphs>151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Reynolds</dc:creator>
  <cp:keywords/>
  <dc:description/>
  <cp:lastModifiedBy>Nathan Schneider</cp:lastModifiedBy>
  <cp:revision>71</cp:revision>
  <dcterms:created xsi:type="dcterms:W3CDTF">2023-08-25T02:12:00Z</dcterms:created>
  <dcterms:modified xsi:type="dcterms:W3CDTF">2024-03-10T02:58:00Z</dcterms:modified>
</cp:coreProperties>
</file>