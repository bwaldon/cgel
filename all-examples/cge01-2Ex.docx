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120F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78"/>
          <w:tab w:val="left" w:pos="5572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It is clear whom they had in mind.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It's clear who they had in mind.</w:t>
      </w:r>
    </w:p>
    <w:p w14:paraId="3D6A13C5" w14:textId="77777777" w:rsidR="00012A11" w:rsidRDefault="004F5FA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78"/>
          <w:tab w:val="left" w:pos="557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ii</w:t>
      </w:r>
      <w:r w:rsidR="00AD6CD6">
        <w:rPr>
          <w:rFonts w:ascii="CG Times" w:hAnsi="CG Times" w:cs="CG Times"/>
          <w:lang w:val="en-AU"/>
        </w:rPr>
        <w:tab/>
        <w:t>a.</w:t>
      </w:r>
      <w:r w:rsidR="00AD6CD6">
        <w:rPr>
          <w:rFonts w:ascii="CG Times" w:hAnsi="CG Times" w:cs="CG Times"/>
          <w:lang w:val="en-AU"/>
        </w:rPr>
        <w:tab/>
      </w:r>
      <w:r w:rsidR="00AD6CD6">
        <w:rPr>
          <w:rFonts w:ascii="CG Times" w:hAnsi="CG Times" w:cs="CG Times"/>
          <w:i/>
          <w:iCs/>
          <w:lang w:val="en-AU"/>
        </w:rPr>
        <w:t>Kim and I saw the accident.</w:t>
      </w:r>
      <w:r w:rsidR="00AD6CD6">
        <w:rPr>
          <w:rFonts w:ascii="CG Times" w:hAnsi="CG Times" w:cs="CG Times"/>
          <w:lang w:val="en-AU"/>
        </w:rPr>
        <w:tab/>
        <w:t xml:space="preserve">b. </w:t>
      </w:r>
      <w:r w:rsidR="00AD6CD6">
        <w:rPr>
          <w:rFonts w:ascii="CG Times" w:hAnsi="CG Times" w:cs="CG Times"/>
          <w:vertAlign w:val="superscript"/>
          <w:lang w:val="en-AU"/>
        </w:rPr>
        <w:t xml:space="preserve">   </w:t>
      </w:r>
      <w:proofErr w:type="gramStart"/>
      <w:r w:rsidR="00AD6CD6">
        <w:rPr>
          <w:rFonts w:ascii="CG Times" w:hAnsi="CG Times" w:cs="CG Times"/>
          <w:vertAlign w:val="superscript"/>
          <w:lang w:val="en-AU"/>
        </w:rPr>
        <w:t>!</w:t>
      </w:r>
      <w:r w:rsidR="00AD6CD6">
        <w:rPr>
          <w:rFonts w:ascii="CG Times" w:hAnsi="CG Times" w:cs="CG Times"/>
          <w:i/>
          <w:iCs/>
          <w:lang w:val="en-AU"/>
        </w:rPr>
        <w:t>Kim</w:t>
      </w:r>
      <w:proofErr w:type="gramEnd"/>
      <w:r w:rsidR="00AD6CD6">
        <w:rPr>
          <w:rFonts w:ascii="CG Times" w:hAnsi="CG Times" w:cs="CG Times"/>
          <w:i/>
          <w:iCs/>
          <w:lang w:val="en-AU"/>
        </w:rPr>
        <w:t xml:space="preserve"> and me saw the accident.</w:t>
      </w:r>
    </w:p>
    <w:p w14:paraId="29855252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78"/>
          <w:tab w:val="left" w:pos="5572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It is I.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It's me.</w:t>
      </w:r>
    </w:p>
    <w:p w14:paraId="7AB3E0E3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They invited me to lunch.</w:t>
      </w:r>
      <w:r>
        <w:rPr>
          <w:rFonts w:ascii="CG Times" w:hAnsi="CG Times" w:cs="CG Times"/>
          <w:lang w:val="en-AU"/>
        </w:rPr>
        <w:tab/>
        <w:t xml:space="preserve">b. </w:t>
      </w:r>
      <w:r>
        <w:rPr>
          <w:rFonts w:ascii="CG Times" w:hAnsi="CG Times" w:cs="CG Times"/>
          <w:vertAlign w:val="superscript"/>
          <w:lang w:val="en-AU"/>
        </w:rPr>
        <w:t>%</w:t>
      </w:r>
      <w:r>
        <w:rPr>
          <w:rFonts w:ascii="CG Times" w:hAnsi="CG Times" w:cs="CG Times"/>
          <w:i/>
          <w:iCs/>
          <w:lang w:val="en-AU"/>
        </w:rPr>
        <w:t>They invited my partner and I to lunch.</w:t>
      </w:r>
    </w:p>
    <w:p w14:paraId="61C76125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4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 don't know if you're eligible.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lang w:val="en-AU"/>
        </w:rPr>
        <w:t>I don't know if she and you're eligible.</w:t>
      </w:r>
    </w:p>
    <w:p w14:paraId="38E6ABDF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mar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bear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floor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stir</w:t>
      </w:r>
      <w:r>
        <w:rPr>
          <w:rFonts w:ascii="CG Times" w:hAnsi="CG Times" w:cs="CG Times"/>
          <w:lang w:val="en-AU"/>
        </w:rPr>
        <w:t>,</w:t>
      </w:r>
      <w:r>
        <w:rPr>
          <w:rFonts w:ascii="CG Times" w:hAnsi="CG Times" w:cs="CG Times"/>
          <w:i/>
          <w:iCs/>
          <w:lang w:val="en-AU"/>
        </w:rPr>
        <w:t xml:space="preserve"> actor</w:t>
      </w:r>
      <w:r>
        <w:rPr>
          <w:rFonts w:ascii="CG Times" w:hAnsi="CG Times" w:cs="CG Times"/>
          <w:lang w:val="en-AU"/>
        </w:rPr>
        <w:t xml:space="preserve"> 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care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hire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bore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sure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cure</w:t>
      </w:r>
    </w:p>
    <w:p w14:paraId="045C6547" w14:textId="77777777" w:rsidR="00012A11" w:rsidRDefault="00AD6CD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hard</w:t>
      </w:r>
      <w:r>
        <w:rPr>
          <w:rFonts w:ascii="CG Times" w:hAnsi="CG Times" w:cs="CG Times"/>
          <w:lang w:val="en-AU"/>
        </w:rPr>
        <w:t>,</w:t>
      </w:r>
      <w:r>
        <w:rPr>
          <w:rFonts w:ascii="CG Times" w:hAnsi="CG Times" w:cs="CG Times"/>
          <w:i/>
          <w:iCs/>
          <w:lang w:val="en-AU"/>
        </w:rPr>
        <w:t xml:space="preserve"> torque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term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burn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hammered</w:t>
      </w:r>
    </w:p>
    <w:p w14:paraId="67A61168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proofErr w:type="spellStart"/>
      <w:r>
        <w:rPr>
          <w:rFonts w:ascii="CG Times" w:hAnsi="CG Times" w:cs="CG Times"/>
          <w:i/>
          <w:iCs/>
          <w:lang w:val="en-AU"/>
        </w:rPr>
        <w:t>marr</w:t>
      </w:r>
      <w:proofErr w:type="spellEnd"/>
      <w:r>
        <w:rPr>
          <w:rFonts w:ascii="CG Times" w:hAnsi="CG Times" w:cs="CG Times"/>
          <w:lang w:val="en-AU"/>
        </w:rPr>
        <w:sym w:font="WP MathA" w:char="F040"/>
      </w:r>
      <w:proofErr w:type="spellStart"/>
      <w:r>
        <w:rPr>
          <w:rFonts w:ascii="CG Times" w:hAnsi="CG Times" w:cs="CG Times"/>
          <w:i/>
          <w:iCs/>
          <w:lang w:val="en-AU"/>
        </w:rPr>
        <w:t>ing</w:t>
      </w:r>
      <w:proofErr w:type="spellEnd"/>
      <w:r>
        <w:rPr>
          <w:rFonts w:ascii="CG Times" w:hAnsi="CG Times" w:cs="CG Times"/>
          <w:lang w:val="en-AU"/>
        </w:rPr>
        <w:t>,</w:t>
      </w:r>
      <w:r>
        <w:rPr>
          <w:rFonts w:ascii="CG Times" w:hAnsi="CG Times" w:cs="CG Times"/>
          <w:i/>
          <w:iCs/>
          <w:lang w:val="en-AU"/>
        </w:rPr>
        <w:t xml:space="preserve"> sur</w:t>
      </w:r>
      <w:r>
        <w:rPr>
          <w:rFonts w:ascii="CG Times" w:hAnsi="CG Times" w:cs="CG Times"/>
          <w:lang w:val="en-AU"/>
        </w:rPr>
        <w:sym w:font="WP MathA" w:char="F040"/>
      </w:r>
      <w:proofErr w:type="spellStart"/>
      <w:r>
        <w:rPr>
          <w:rFonts w:ascii="CG Times" w:hAnsi="CG Times" w:cs="CG Times"/>
          <w:i/>
          <w:iCs/>
          <w:lang w:val="en-AU"/>
        </w:rPr>
        <w:t>est</w:t>
      </w:r>
      <w:proofErr w:type="spellEnd"/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soar</w:t>
      </w:r>
      <w:r>
        <w:rPr>
          <w:rFonts w:ascii="CG Times" w:hAnsi="CG Times" w:cs="CG Times"/>
          <w:lang w:val="en-AU"/>
        </w:rPr>
        <w:sym w:font="WP MathA" w:char="F040"/>
      </w:r>
      <w:proofErr w:type="spellStart"/>
      <w:r>
        <w:rPr>
          <w:rFonts w:ascii="CG Times" w:hAnsi="CG Times" w:cs="CG Times"/>
          <w:i/>
          <w:iCs/>
          <w:lang w:val="en-AU"/>
        </w:rPr>
        <w:t>ing</w:t>
      </w:r>
      <w:proofErr w:type="spellEnd"/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 fear of death</w:t>
      </w:r>
    </w:p>
    <w:p w14:paraId="68F6C0F5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saw</w:t>
      </w:r>
      <w:r>
        <w:rPr>
          <w:rFonts w:ascii="CG Times" w:hAnsi="CG Times" w:cs="CG Times"/>
          <w:lang w:val="en-AU"/>
        </w:rPr>
        <w:sym w:font="WP MathA" w:char="F040"/>
      </w:r>
      <w:proofErr w:type="spellStart"/>
      <w:r>
        <w:rPr>
          <w:rFonts w:ascii="CG Times" w:hAnsi="CG Times" w:cs="CG Times"/>
          <w:i/>
          <w:iCs/>
          <w:lang w:val="en-AU"/>
        </w:rPr>
        <w:t>ing</w:t>
      </w:r>
      <w:proofErr w:type="spellEnd"/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thaw</w:t>
      </w:r>
      <w:r>
        <w:rPr>
          <w:rFonts w:ascii="CG Times" w:hAnsi="CG Times" w:cs="CG Times"/>
          <w:lang w:val="en-AU"/>
        </w:rPr>
        <w:sym w:font="WP MathA" w:char="F040"/>
      </w:r>
      <w:proofErr w:type="spellStart"/>
      <w:r>
        <w:rPr>
          <w:rFonts w:ascii="CG Times" w:hAnsi="CG Times" w:cs="CG Times"/>
          <w:i/>
          <w:iCs/>
          <w:lang w:val="en-AU"/>
        </w:rPr>
        <w:t>ing</w:t>
      </w:r>
      <w:proofErr w:type="spellEnd"/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 idea of death</w:t>
      </w:r>
    </w:p>
    <w:p w14:paraId="5D5572B6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short vowels</w:t>
      </w:r>
    </w:p>
    <w:p w14:paraId="321E85B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5A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o</w:t>
      </w:r>
      <w:r>
        <w:rPr>
          <w:rFonts w:ascii="CG Times" w:hAnsi="CG Times" w:cs="CG Times"/>
          <w:i/>
          <w:iCs/>
          <w:lang w:val="en-AU"/>
        </w:rPr>
        <w:t>dd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l</w:t>
      </w:r>
      <w:r>
        <w:rPr>
          <w:rFonts w:ascii="CG Times" w:hAnsi="CG Times" w:cs="CG Times"/>
          <w:i/>
          <w:iCs/>
          <w:u w:val="single"/>
          <w:lang w:val="en-AU"/>
        </w:rPr>
        <w:t>o</w:t>
      </w:r>
      <w:r>
        <w:rPr>
          <w:rFonts w:ascii="CG Times" w:hAnsi="CG Times" w:cs="CG Times"/>
          <w:i/>
          <w:iCs/>
          <w:lang w:val="en-AU"/>
        </w:rPr>
        <w:t>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l</w:t>
      </w:r>
      <w:r>
        <w:rPr>
          <w:rFonts w:ascii="CG Times" w:hAnsi="CG Times" w:cs="CG Times"/>
          <w:i/>
          <w:iCs/>
          <w:u w:val="single"/>
          <w:lang w:val="en-AU"/>
        </w:rPr>
        <w:t>o</w:t>
      </w:r>
      <w:r>
        <w:rPr>
          <w:rFonts w:ascii="CG Times" w:hAnsi="CG Times" w:cs="CG Times"/>
          <w:i/>
          <w:iCs/>
          <w:lang w:val="en-AU"/>
        </w:rPr>
        <w:t>st</w:t>
      </w:r>
      <w:r>
        <w:rPr>
          <w:rFonts w:ascii="CG Times" w:hAnsi="CG Times" w:cs="CG Times"/>
          <w:lang w:val="en-AU"/>
        </w:rPr>
        <w:tab/>
        <w:t>e</w:t>
      </w:r>
      <w:r>
        <w:rPr>
          <w:rFonts w:ascii="CG Times" w:hAnsi="CG Times" w:cs="CG Times"/>
          <w:lang w:val="en-AU"/>
        </w:rPr>
        <w:tab/>
      </w:r>
      <w:proofErr w:type="gramStart"/>
      <w:r>
        <w:rPr>
          <w:rFonts w:ascii="CG Times" w:hAnsi="CG Times" w:cs="CG Times"/>
          <w:i/>
          <w:iCs/>
          <w:lang w:val="en-AU"/>
        </w:rPr>
        <w:t>g</w:t>
      </w:r>
      <w:r>
        <w:rPr>
          <w:rFonts w:ascii="CG Times" w:hAnsi="CG Times" w:cs="CG Times"/>
          <w:i/>
          <w:iCs/>
          <w:u w:val="single"/>
          <w:lang w:val="en-AU"/>
        </w:rPr>
        <w:t>e</w:t>
      </w:r>
      <w:r>
        <w:rPr>
          <w:rFonts w:ascii="CG Times" w:hAnsi="CG Times" w:cs="CG Times"/>
          <w:i/>
          <w:iCs/>
          <w:lang w:val="en-AU"/>
        </w:rPr>
        <w:t>t</w:t>
      </w:r>
      <w:proofErr w:type="gramEnd"/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</w:t>
      </w:r>
      <w:r>
        <w:rPr>
          <w:rFonts w:ascii="CG Times" w:hAnsi="CG Times" w:cs="CG Times"/>
          <w:i/>
          <w:iCs/>
          <w:u w:val="single"/>
          <w:lang w:val="en-AU"/>
        </w:rPr>
        <w:t>e</w:t>
      </w:r>
      <w:r>
        <w:rPr>
          <w:rFonts w:ascii="CG Times" w:hAnsi="CG Times" w:cs="CG Times"/>
          <w:i/>
          <w:iCs/>
          <w:lang w:val="en-AU"/>
        </w:rPr>
        <w:t>ll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fr</w:t>
      </w:r>
      <w:r>
        <w:rPr>
          <w:rFonts w:ascii="CG Times" w:hAnsi="CG Times" w:cs="CG Times"/>
          <w:i/>
          <w:iCs/>
          <w:u w:val="single"/>
          <w:lang w:val="en-AU"/>
        </w:rPr>
        <w:t>ie</w:t>
      </w:r>
      <w:r>
        <w:rPr>
          <w:rFonts w:ascii="CG Times" w:hAnsi="CG Times" w:cs="CG Times"/>
          <w:i/>
          <w:iCs/>
          <w:lang w:val="en-AU"/>
        </w:rPr>
        <w:t>nd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end</w:t>
      </w:r>
      <w:r>
        <w:rPr>
          <w:rFonts w:ascii="CG Times" w:hAnsi="CG Times" w:cs="CG Times"/>
          <w:i/>
          <w:iCs/>
          <w:u w:val="single"/>
          <w:lang w:val="en-AU"/>
        </w:rPr>
        <w:t>ea</w:t>
      </w:r>
      <w:r>
        <w:rPr>
          <w:rFonts w:ascii="CG Times" w:hAnsi="CG Times" w:cs="CG Times"/>
          <w:i/>
          <w:iCs/>
          <w:lang w:val="en-AU"/>
        </w:rPr>
        <w:t>vour</w:t>
      </w:r>
    </w:p>
    <w:p w14:paraId="57FB750C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1396" w:hanging="864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æ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g</w:t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i/>
          <w:iCs/>
          <w:lang w:val="en-AU"/>
        </w:rPr>
        <w:t>s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</w:t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i/>
          <w:iCs/>
          <w:lang w:val="en-AU"/>
        </w:rPr>
        <w:t>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</w:t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i/>
          <w:iCs/>
          <w:lang w:val="en-AU"/>
        </w:rPr>
        <w:t>n</w:t>
      </w:r>
      <w:r>
        <w:rPr>
          <w:rFonts w:ascii="CG Times" w:hAnsi="CG Times" w:cs="CG Times"/>
          <w:lang w:val="en-AU"/>
        </w:rPr>
        <w:tab/>
      </w:r>
      <w:proofErr w:type="spellStart"/>
      <w:r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happ</w:t>
      </w:r>
      <w:r>
        <w:rPr>
          <w:rFonts w:ascii="CG Times" w:hAnsi="CG Times" w:cs="CG Times"/>
          <w:i/>
          <w:iCs/>
          <w:u w:val="single"/>
          <w:lang w:val="en-AU"/>
        </w:rPr>
        <w:t>y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penn</w:t>
      </w:r>
      <w:r>
        <w:rPr>
          <w:rFonts w:ascii="CG Times" w:hAnsi="CG Times" w:cs="CG Times"/>
          <w:i/>
          <w:iCs/>
          <w:u w:val="single"/>
          <w:lang w:val="en-AU"/>
        </w:rPr>
        <w:t>ie</w:t>
      </w:r>
      <w:r>
        <w:rPr>
          <w:rFonts w:ascii="CG Times" w:hAnsi="CG Times" w:cs="CG Times"/>
          <w:i/>
          <w:iCs/>
          <w:lang w:val="en-AU"/>
        </w:rPr>
        <w:t>s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mayb</w:t>
      </w:r>
      <w:r>
        <w:rPr>
          <w:rFonts w:ascii="CG Times" w:hAnsi="CG Times" w:cs="CG Times"/>
          <w:i/>
          <w:iCs/>
          <w:u w:val="single"/>
          <w:lang w:val="en-AU"/>
        </w:rPr>
        <w:t>e</w:t>
      </w:r>
    </w:p>
    <w:p w14:paraId="64C62B78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9E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g</w:t>
      </w:r>
      <w:r>
        <w:rPr>
          <w:rFonts w:ascii="CG Times" w:hAnsi="CG Times" w:cs="CG Times"/>
          <w:i/>
          <w:iCs/>
          <w:u w:val="single"/>
          <w:lang w:val="en-AU"/>
        </w:rPr>
        <w:t>u</w:t>
      </w:r>
      <w:r>
        <w:rPr>
          <w:rFonts w:ascii="CG Times" w:hAnsi="CG Times" w:cs="CG Times"/>
          <w:i/>
          <w:iCs/>
          <w:lang w:val="en-AU"/>
        </w:rPr>
        <w:t>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m</w:t>
      </w:r>
      <w:r>
        <w:rPr>
          <w:rFonts w:ascii="CG Times" w:hAnsi="CG Times" w:cs="CG Times"/>
          <w:i/>
          <w:iCs/>
          <w:u w:val="single"/>
          <w:lang w:val="en-AU"/>
        </w:rPr>
        <w:t>u</w:t>
      </w:r>
      <w:r>
        <w:rPr>
          <w:rFonts w:ascii="CG Times" w:hAnsi="CG Times" w:cs="CG Times"/>
          <w:i/>
          <w:iCs/>
          <w:lang w:val="en-AU"/>
        </w:rPr>
        <w:t>ch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</w:t>
      </w:r>
      <w:r>
        <w:rPr>
          <w:rFonts w:ascii="CG Times" w:hAnsi="CG Times" w:cs="CG Times"/>
          <w:i/>
          <w:iCs/>
          <w:u w:val="single"/>
          <w:lang w:val="en-AU"/>
        </w:rPr>
        <w:t>o</w:t>
      </w:r>
      <w:r>
        <w:rPr>
          <w:rFonts w:ascii="CG Times" w:hAnsi="CG Times" w:cs="CG Times"/>
          <w:i/>
          <w:iCs/>
          <w:lang w:val="en-AU"/>
        </w:rPr>
        <w:t>ne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77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k</w:t>
      </w:r>
      <w:r>
        <w:rPr>
          <w:rFonts w:ascii="CG Times" w:hAnsi="CG Times" w:cs="CG Times"/>
          <w:i/>
          <w:iCs/>
          <w:u w:val="single"/>
          <w:lang w:val="en-AU"/>
        </w:rPr>
        <w:t>i</w:t>
      </w:r>
      <w:r>
        <w:rPr>
          <w:rFonts w:ascii="CG Times" w:hAnsi="CG Times" w:cs="CG Times"/>
          <w:i/>
          <w:iCs/>
          <w:lang w:val="en-AU"/>
        </w:rPr>
        <w:t>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</w:t>
      </w:r>
      <w:r>
        <w:rPr>
          <w:rFonts w:ascii="CG Times" w:hAnsi="CG Times" w:cs="CG Times"/>
          <w:i/>
          <w:iCs/>
          <w:u w:val="single"/>
          <w:lang w:val="en-AU"/>
        </w:rPr>
        <w:t>ui</w:t>
      </w:r>
      <w:r>
        <w:rPr>
          <w:rFonts w:ascii="CG Times" w:hAnsi="CG Times" w:cs="CG Times"/>
          <w:i/>
          <w:iCs/>
          <w:lang w:val="en-AU"/>
        </w:rPr>
        <w:t>ld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w</w:t>
      </w:r>
      <w:r>
        <w:rPr>
          <w:rFonts w:ascii="CG Times" w:hAnsi="CG Times" w:cs="CG Times"/>
          <w:i/>
          <w:iCs/>
          <w:u w:val="single"/>
          <w:lang w:val="en-AU"/>
        </w:rPr>
        <w:t>o</w:t>
      </w:r>
      <w:r>
        <w:rPr>
          <w:rFonts w:ascii="CG Times" w:hAnsi="CG Times" w:cs="CG Times"/>
          <w:i/>
          <w:iCs/>
          <w:lang w:val="en-AU"/>
        </w:rPr>
        <w:t>men</w:t>
      </w:r>
    </w:p>
    <w:p w14:paraId="217E79D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63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i/>
          <w:iCs/>
          <w:lang w:val="en-AU"/>
        </w:rPr>
        <w:t>lone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</w:t>
      </w:r>
      <w:r>
        <w:rPr>
          <w:rFonts w:ascii="CG Times" w:hAnsi="CG Times" w:cs="CG Times"/>
          <w:i/>
          <w:iCs/>
          <w:u w:val="single"/>
          <w:lang w:val="en-AU"/>
        </w:rPr>
        <w:t>o</w:t>
      </w:r>
      <w:r>
        <w:rPr>
          <w:rFonts w:ascii="CG Times" w:hAnsi="CG Times" w:cs="CG Times"/>
          <w:i/>
          <w:iCs/>
          <w:lang w:val="en-AU"/>
        </w:rPr>
        <w:t>tato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string</w:t>
      </w:r>
      <w:r>
        <w:rPr>
          <w:rFonts w:ascii="CG Times" w:hAnsi="CG Times" w:cs="CG Times"/>
          <w:i/>
          <w:iCs/>
          <w:u w:val="single"/>
          <w:lang w:val="en-AU"/>
        </w:rPr>
        <w:t>e</w:t>
      </w:r>
      <w:r>
        <w:rPr>
          <w:rFonts w:ascii="CG Times" w:hAnsi="CG Times" w:cs="CG Times"/>
          <w:i/>
          <w:iCs/>
          <w:lang w:val="en-AU"/>
        </w:rPr>
        <w:t>nt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sof</w:t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fldChar w:fldCharType="begin"/>
      </w:r>
      <w:r>
        <w:rPr>
          <w:rFonts w:ascii="CG Times" w:hAnsi="CG Times" w:cs="CG Times"/>
          <w:lang w:val="en-AU"/>
        </w:rPr>
        <w:instrText>EQ \O(i,-)</w:instrText>
      </w:r>
      <w:r>
        <w:rPr>
          <w:rFonts w:ascii="CG Times" w:hAnsi="CG Times" w:cs="CG Times"/>
          <w:lang w:val="en-AU"/>
        </w:rPr>
        <w:fldChar w:fldCharType="end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want</w:t>
      </w:r>
      <w:r>
        <w:rPr>
          <w:rFonts w:ascii="CG Times" w:hAnsi="CG Times" w:cs="CG Times"/>
          <w:i/>
          <w:iCs/>
          <w:u w:val="single"/>
          <w:lang w:val="en-AU"/>
        </w:rPr>
        <w:t>e</w:t>
      </w:r>
      <w:r>
        <w:rPr>
          <w:rFonts w:ascii="CG Times" w:hAnsi="CG Times" w:cs="CG Times"/>
          <w:i/>
          <w:iCs/>
          <w:lang w:val="en-AU"/>
        </w:rPr>
        <w:t>d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lugg</w:t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i/>
          <w:iCs/>
          <w:lang w:val="en-AU"/>
        </w:rPr>
        <w:t>ge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bus</w:t>
      </w:r>
      <w:r>
        <w:rPr>
          <w:rFonts w:ascii="CG Times" w:hAnsi="CG Times" w:cs="CG Times"/>
          <w:i/>
          <w:iCs/>
          <w:u w:val="single"/>
          <w:lang w:val="en-AU"/>
        </w:rPr>
        <w:t>e</w:t>
      </w:r>
      <w:r>
        <w:rPr>
          <w:rFonts w:ascii="CG Times" w:hAnsi="CG Times" w:cs="CG Times"/>
          <w:i/>
          <w:iCs/>
          <w:lang w:val="en-AU"/>
        </w:rPr>
        <w:t>s</w:t>
      </w:r>
    </w:p>
    <w:p w14:paraId="0C148EB0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63"/>
      </w:r>
      <w:r>
        <w:rPr>
          <w:rFonts w:ascii="CG Times" w:hAnsi="CG Times" w:cs="CG Times"/>
          <w:vertAlign w:val="superscript"/>
          <w:lang w:val="en-AU"/>
        </w:rPr>
        <w:t>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lun</w:t>
      </w:r>
      <w:r>
        <w:rPr>
          <w:rFonts w:ascii="CG Times" w:hAnsi="CG Times" w:cs="CG Times"/>
          <w:i/>
          <w:iCs/>
          <w:u w:val="single"/>
          <w:lang w:val="en-AU"/>
        </w:rPr>
        <w:t>ar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driv</w:t>
      </w:r>
      <w:r>
        <w:rPr>
          <w:rFonts w:ascii="CG Times" w:hAnsi="CG Times" w:cs="CG Times"/>
          <w:i/>
          <w:iCs/>
          <w:u w:val="single"/>
          <w:lang w:val="en-AU"/>
        </w:rPr>
        <w:t>er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act</w:t>
      </w:r>
      <w:r>
        <w:rPr>
          <w:rFonts w:ascii="CG Times" w:hAnsi="CG Times" w:cs="CG Times"/>
          <w:i/>
          <w:iCs/>
          <w:u w:val="single"/>
          <w:lang w:val="en-AU"/>
        </w:rPr>
        <w:t>or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9D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l</w:t>
      </w:r>
      <w:r>
        <w:rPr>
          <w:rFonts w:ascii="CG Times" w:hAnsi="CG Times" w:cs="CG Times"/>
          <w:i/>
          <w:iCs/>
          <w:u w:val="single"/>
          <w:lang w:val="en-AU"/>
        </w:rPr>
        <w:t>oo</w:t>
      </w:r>
      <w:r>
        <w:rPr>
          <w:rFonts w:ascii="CG Times" w:hAnsi="CG Times" w:cs="CG Times"/>
          <w:i/>
          <w:iCs/>
          <w:lang w:val="en-AU"/>
        </w:rPr>
        <w:t>k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g</w:t>
      </w:r>
      <w:r>
        <w:rPr>
          <w:rFonts w:ascii="CG Times" w:hAnsi="CG Times" w:cs="CG Times"/>
          <w:i/>
          <w:iCs/>
          <w:u w:val="single"/>
          <w:lang w:val="en-AU"/>
        </w:rPr>
        <w:t>oo</w:t>
      </w:r>
      <w:r>
        <w:rPr>
          <w:rFonts w:ascii="CG Times" w:hAnsi="CG Times" w:cs="CG Times"/>
          <w:i/>
          <w:iCs/>
          <w:lang w:val="en-AU"/>
        </w:rPr>
        <w:t>d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</w:t>
      </w:r>
      <w:r>
        <w:rPr>
          <w:rFonts w:ascii="CG Times" w:hAnsi="CG Times" w:cs="CG Times"/>
          <w:i/>
          <w:iCs/>
          <w:u w:val="single"/>
          <w:lang w:val="en-AU"/>
        </w:rPr>
        <w:t>u</w:t>
      </w:r>
      <w:r>
        <w:rPr>
          <w:rFonts w:ascii="CG Times" w:hAnsi="CG Times" w:cs="CG Times"/>
          <w:i/>
          <w:iCs/>
          <w:lang w:val="en-AU"/>
        </w:rPr>
        <w:t>t</w:t>
      </w:r>
    </w:p>
    <w:p w14:paraId="0BB2B328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mallCaps/>
          <w:lang w:val="en-AU"/>
        </w:rPr>
        <w:t>long vowels</w:t>
      </w:r>
    </w:p>
    <w:p w14:paraId="618FC85E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59"/>
      </w:r>
      <w:r>
        <w:rPr>
          <w:rFonts w:ascii="CG Times" w:hAnsi="CG Times" w:cs="CG Times"/>
          <w:lang w:val="en-AU"/>
        </w:rPr>
        <w:sym w:font="WP Phonetic" w:char="F02B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sp</w:t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c</w:t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i/>
          <w:iCs/>
          <w:lang w:val="en-AU"/>
        </w:rPr>
        <w:t>lm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</w:t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i/>
          <w:iCs/>
          <w:lang w:val="en-AU"/>
        </w:rPr>
        <w:t>ther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5D"/>
      </w:r>
      <w:r>
        <w:rPr>
          <w:rFonts w:ascii="CG Times" w:hAnsi="CG Times" w:cs="CG Times"/>
          <w:lang w:val="en-AU"/>
        </w:rPr>
        <w:sym w:font="WP Phonetic" w:char="F02B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awe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</w:t>
      </w:r>
      <w:r>
        <w:rPr>
          <w:rFonts w:ascii="CG Times" w:hAnsi="CG Times" w:cs="CG Times"/>
          <w:i/>
          <w:iCs/>
          <w:u w:val="single"/>
          <w:lang w:val="en-AU"/>
        </w:rPr>
        <w:t>aw</w:t>
      </w:r>
      <w:r>
        <w:rPr>
          <w:rFonts w:ascii="CG Times" w:hAnsi="CG Times" w:cs="CG Times"/>
          <w:i/>
          <w:iCs/>
          <w:lang w:val="en-AU"/>
        </w:rPr>
        <w:t>n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c</w:t>
      </w:r>
      <w:r>
        <w:rPr>
          <w:rFonts w:ascii="CG Times" w:hAnsi="CG Times" w:cs="CG Times"/>
          <w:i/>
          <w:iCs/>
          <w:u w:val="single"/>
          <w:lang w:val="en-AU"/>
        </w:rPr>
        <w:t>augh</w:t>
      </w:r>
      <w:r>
        <w:rPr>
          <w:rFonts w:ascii="CG Times" w:hAnsi="CG Times" w:cs="CG Times"/>
          <w:i/>
          <w:iCs/>
          <w:lang w:val="en-AU"/>
        </w:rPr>
        <w:t>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</w:t>
      </w:r>
      <w:r>
        <w:rPr>
          <w:rFonts w:ascii="CG Times" w:hAnsi="CG Times" w:cs="CG Times"/>
          <w:i/>
          <w:iCs/>
          <w:u w:val="single"/>
          <w:lang w:val="en-AU"/>
        </w:rPr>
        <w:t>a</w:t>
      </w:r>
      <w:r>
        <w:rPr>
          <w:rFonts w:ascii="CG Times" w:hAnsi="CG Times" w:cs="CG Times"/>
          <w:i/>
          <w:iCs/>
          <w:lang w:val="en-AU"/>
        </w:rPr>
        <w:t>ll</w:t>
      </w:r>
    </w:p>
    <w:p w14:paraId="640698E2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59"/>
      </w:r>
      <w:r>
        <w:rPr>
          <w:rFonts w:ascii="CG Times" w:hAnsi="CG Times" w:cs="CG Times"/>
          <w:lang w:val="en-AU"/>
        </w:rPr>
        <w:sym w:font="WP Phonetic" w:char="F02B"/>
      </w:r>
      <w:proofErr w:type="spellStart"/>
      <w:r>
        <w:rPr>
          <w:rFonts w:ascii="CG Times" w:hAnsi="CG Times" w:cs="CG Times"/>
          <w:vertAlign w:val="superscript"/>
          <w:lang w:val="en-AU"/>
        </w:rPr>
        <w:t>r</w:t>
      </w:r>
      <w:r>
        <w:rPr>
          <w:rFonts w:ascii="CG Times" w:hAnsi="CG Times" w:cs="CG Times"/>
          <w:lang w:val="en-AU"/>
        </w:rPr>
        <w:tab/>
      </w:r>
      <w:proofErr w:type="gramStart"/>
      <w:r>
        <w:rPr>
          <w:rFonts w:ascii="CG Times" w:hAnsi="CG Times" w:cs="CG Times"/>
          <w:i/>
          <w:iCs/>
          <w:u w:val="single"/>
          <w:lang w:val="en-AU"/>
        </w:rPr>
        <w:t>are</w:t>
      </w:r>
      <w:proofErr w:type="spellEnd"/>
      <w:proofErr w:type="gramEnd"/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ar</w:t>
      </w:r>
      <w:r>
        <w:rPr>
          <w:rFonts w:ascii="CG Times" w:hAnsi="CG Times" w:cs="CG Times"/>
          <w:i/>
          <w:iCs/>
          <w:lang w:val="en-AU"/>
        </w:rPr>
        <w:t>m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sp</w:t>
      </w:r>
      <w:r>
        <w:rPr>
          <w:rFonts w:ascii="CG Times" w:hAnsi="CG Times" w:cs="CG Times"/>
          <w:i/>
          <w:iCs/>
          <w:u w:val="single"/>
          <w:lang w:val="en-AU"/>
        </w:rPr>
        <w:t>ar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5D"/>
      </w:r>
      <w:r>
        <w:rPr>
          <w:rFonts w:ascii="CG Times" w:hAnsi="CG Times" w:cs="CG Times"/>
          <w:lang w:val="en-AU"/>
        </w:rPr>
        <w:sym w:font="WP Phonetic" w:char="F02B"/>
      </w:r>
      <w:r>
        <w:rPr>
          <w:rFonts w:ascii="CG Times" w:hAnsi="CG Times" w:cs="CG Times"/>
          <w:vertAlign w:val="superscript"/>
          <w:lang w:val="en-AU"/>
        </w:rPr>
        <w:t>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or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c</w:t>
      </w:r>
      <w:r>
        <w:rPr>
          <w:rFonts w:ascii="CG Times" w:hAnsi="CG Times" w:cs="CG Times"/>
          <w:i/>
          <w:iCs/>
          <w:u w:val="single"/>
          <w:lang w:val="en-AU"/>
        </w:rPr>
        <w:t>or</w:t>
      </w:r>
      <w:r>
        <w:rPr>
          <w:rFonts w:ascii="CG Times" w:hAnsi="CG Times" w:cs="CG Times"/>
          <w:i/>
          <w:iCs/>
          <w:lang w:val="en-AU"/>
        </w:rPr>
        <w:t>n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w</w:t>
      </w:r>
      <w:r>
        <w:rPr>
          <w:rFonts w:ascii="CG Times" w:hAnsi="CG Times" w:cs="CG Times"/>
          <w:i/>
          <w:iCs/>
          <w:u w:val="single"/>
          <w:lang w:val="en-AU"/>
        </w:rPr>
        <w:t>ar</w:t>
      </w:r>
      <w:r>
        <w:rPr>
          <w:rFonts w:ascii="CG Times" w:hAnsi="CG Times" w:cs="CG Times"/>
          <w:i/>
          <w:iCs/>
          <w:lang w:val="en-AU"/>
        </w:rPr>
        <w:t>n</w:t>
      </w:r>
    </w:p>
    <w:p w14:paraId="6C241507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66"/>
      </w:r>
      <w:r>
        <w:rPr>
          <w:rFonts w:ascii="CG Times" w:hAnsi="CG Times" w:cs="CG Times"/>
          <w:lang w:val="en-AU"/>
        </w:rPr>
        <w:sym w:font="WP Phonetic" w:char="F02B"/>
      </w:r>
      <w:r>
        <w:rPr>
          <w:rFonts w:ascii="CG Times" w:hAnsi="CG Times" w:cs="CG Times"/>
          <w:vertAlign w:val="superscript"/>
          <w:lang w:val="en-AU"/>
        </w:rPr>
        <w:t>r</w:t>
      </w:r>
      <w:r>
        <w:rPr>
          <w:rFonts w:ascii="CG Times" w:hAnsi="CG Times" w:cs="CG Times"/>
          <w:lang w:val="en-AU"/>
        </w:rPr>
        <w:tab/>
      </w:r>
      <w:proofErr w:type="gramStart"/>
      <w:r>
        <w:rPr>
          <w:rFonts w:ascii="CG Times" w:hAnsi="CG Times" w:cs="CG Times"/>
          <w:i/>
          <w:iCs/>
          <w:u w:val="single"/>
          <w:lang w:val="en-AU"/>
        </w:rPr>
        <w:t>err</w:t>
      </w:r>
      <w:proofErr w:type="gramEnd"/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</w:t>
      </w:r>
      <w:r>
        <w:rPr>
          <w:rFonts w:ascii="CG Times" w:hAnsi="CG Times" w:cs="CG Times"/>
          <w:i/>
          <w:iCs/>
          <w:u w:val="single"/>
          <w:lang w:val="en-AU"/>
        </w:rPr>
        <w:t>ir</w:t>
      </w:r>
      <w:r>
        <w:rPr>
          <w:rFonts w:ascii="CG Times" w:hAnsi="CG Times" w:cs="CG Times"/>
          <w:i/>
          <w:iCs/>
          <w:lang w:val="en-AU"/>
        </w:rPr>
        <w:t>d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w</w:t>
      </w:r>
      <w:r>
        <w:rPr>
          <w:rFonts w:ascii="CG Times" w:hAnsi="CG Times" w:cs="CG Times"/>
          <w:i/>
          <w:iCs/>
          <w:u w:val="single"/>
          <w:lang w:val="en-AU"/>
        </w:rPr>
        <w:t>or</w:t>
      </w:r>
      <w:r>
        <w:rPr>
          <w:rFonts w:ascii="CG Times" w:hAnsi="CG Times" w:cs="CG Times"/>
          <w:i/>
          <w:iCs/>
          <w:lang w:val="en-AU"/>
        </w:rPr>
        <w:t>k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</w:t>
      </w:r>
      <w:r>
        <w:rPr>
          <w:rFonts w:ascii="CG Times" w:hAnsi="CG Times" w:cs="CG Times"/>
          <w:i/>
          <w:iCs/>
          <w:u w:val="single"/>
          <w:lang w:val="en-AU"/>
        </w:rPr>
        <w:t>ur</w:t>
      </w:r>
      <w:r>
        <w:rPr>
          <w:rFonts w:ascii="CG Times" w:hAnsi="CG Times" w:cs="CG Times"/>
          <w:lang w:val="en-AU"/>
        </w:rPr>
        <w:tab/>
        <w:t>u</w:t>
      </w:r>
      <w:r>
        <w:rPr>
          <w:rFonts w:ascii="CG Times" w:hAnsi="CG Times" w:cs="CG Times"/>
          <w:lang w:val="en-AU"/>
        </w:rPr>
        <w:sym w:font="WP Phonetic" w:char="F02B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oo</w:t>
      </w:r>
      <w:r>
        <w:rPr>
          <w:rFonts w:ascii="CG Times" w:hAnsi="CG Times" w:cs="CG Times"/>
          <w:i/>
          <w:iCs/>
          <w:lang w:val="en-AU"/>
        </w:rPr>
        <w:t>ze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bl</w:t>
      </w:r>
      <w:r>
        <w:rPr>
          <w:rFonts w:ascii="CG Times" w:hAnsi="CG Times" w:cs="CG Times"/>
          <w:i/>
          <w:iCs/>
          <w:u w:val="single"/>
          <w:lang w:val="en-AU"/>
        </w:rPr>
        <w:t>ue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pr</w:t>
      </w:r>
      <w:r>
        <w:rPr>
          <w:rFonts w:ascii="CG Times" w:hAnsi="CG Times" w:cs="CG Times"/>
          <w:i/>
          <w:iCs/>
          <w:u w:val="single"/>
          <w:lang w:val="en-AU"/>
        </w:rPr>
        <w:t>u</w:t>
      </w:r>
      <w:r>
        <w:rPr>
          <w:rFonts w:ascii="CG Times" w:hAnsi="CG Times" w:cs="CG Times"/>
          <w:i/>
          <w:iCs/>
          <w:lang w:val="en-AU"/>
        </w:rPr>
        <w:t>ne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br</w:t>
      </w:r>
      <w:r>
        <w:rPr>
          <w:rFonts w:ascii="CG Times" w:hAnsi="CG Times" w:cs="CG Times"/>
          <w:i/>
          <w:iCs/>
          <w:u w:val="single"/>
          <w:lang w:val="en-AU"/>
        </w:rPr>
        <w:t>ew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thr</w:t>
      </w:r>
      <w:r>
        <w:rPr>
          <w:rFonts w:ascii="CG Times" w:hAnsi="CG Times" w:cs="CG Times"/>
          <w:i/>
          <w:iCs/>
          <w:u w:val="single"/>
          <w:lang w:val="en-AU"/>
        </w:rPr>
        <w:t>ough</w:t>
      </w:r>
    </w:p>
    <w:p w14:paraId="3F47A235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1396" w:hanging="864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proofErr w:type="spellStart"/>
      <w:r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sym w:font="WP Phonetic" w:char="F02B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ee</w:t>
      </w:r>
      <w:r>
        <w:rPr>
          <w:rFonts w:ascii="CG Times" w:hAnsi="CG Times" w:cs="CG Times"/>
          <w:i/>
          <w:iCs/>
          <w:lang w:val="en-AU"/>
        </w:rPr>
        <w:t>l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s</w:t>
      </w:r>
      <w:r>
        <w:rPr>
          <w:rFonts w:ascii="CG Times" w:hAnsi="CG Times" w:cs="CG Times"/>
          <w:i/>
          <w:iCs/>
          <w:u w:val="single"/>
          <w:lang w:val="en-AU"/>
        </w:rPr>
        <w:t>ea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</w:t>
      </w:r>
      <w:r>
        <w:rPr>
          <w:rFonts w:ascii="CG Times" w:hAnsi="CG Times" w:cs="CG Times"/>
          <w:i/>
          <w:iCs/>
          <w:u w:val="single"/>
          <w:lang w:val="en-AU"/>
        </w:rPr>
        <w:t>ie</w:t>
      </w:r>
      <w:r>
        <w:rPr>
          <w:rFonts w:ascii="CG Times" w:hAnsi="CG Times" w:cs="CG Times"/>
          <w:i/>
          <w:iCs/>
          <w:lang w:val="en-AU"/>
        </w:rPr>
        <w:t>nd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dr</w:t>
      </w:r>
      <w:r>
        <w:rPr>
          <w:rFonts w:ascii="CG Times" w:hAnsi="CG Times" w:cs="CG Times"/>
          <w:i/>
          <w:iCs/>
          <w:u w:val="single"/>
          <w:lang w:val="en-AU"/>
        </w:rPr>
        <w:t>ea</w:t>
      </w:r>
      <w:r>
        <w:rPr>
          <w:rFonts w:ascii="CG Times" w:hAnsi="CG Times" w:cs="CG Times"/>
          <w:i/>
          <w:iCs/>
          <w:lang w:val="en-AU"/>
        </w:rPr>
        <w:t>m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mach</w:t>
      </w:r>
      <w:r>
        <w:rPr>
          <w:rFonts w:ascii="CG Times" w:hAnsi="CG Times" w:cs="CG Times"/>
          <w:i/>
          <w:iCs/>
          <w:u w:val="single"/>
          <w:lang w:val="en-AU"/>
        </w:rPr>
        <w:t>i</w:t>
      </w:r>
      <w:r>
        <w:rPr>
          <w:rFonts w:ascii="CG Times" w:hAnsi="CG Times" w:cs="CG Times"/>
          <w:i/>
          <w:iCs/>
          <w:lang w:val="en-AU"/>
        </w:rPr>
        <w:t>ne</w:t>
      </w:r>
    </w:p>
    <w:p w14:paraId="3A269E0D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mallCaps/>
          <w:lang w:val="en-AU"/>
        </w:rPr>
        <w:t>diphthongs</w:t>
      </w:r>
    </w:p>
    <w:p w14:paraId="768A278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proofErr w:type="spellStart"/>
      <w:r>
        <w:rPr>
          <w:rFonts w:ascii="CG Times" w:hAnsi="CG Times" w:cs="CG Times"/>
          <w:lang w:val="en-AU"/>
        </w:rPr>
        <w:t>a</w:t>
      </w:r>
      <w:proofErr w:type="spellEnd"/>
      <w:r>
        <w:rPr>
          <w:rFonts w:ascii="CG Times" w:hAnsi="CG Times" w:cs="CG Times"/>
          <w:lang w:val="en-AU"/>
        </w:rPr>
        <w:sym w:font="WP Phonetic" w:char="F09D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ow</w:t>
      </w:r>
      <w:r>
        <w:rPr>
          <w:rFonts w:ascii="CG Times" w:hAnsi="CG Times" w:cs="CG Times"/>
          <w:i/>
          <w:iCs/>
          <w:lang w:val="en-AU"/>
        </w:rPr>
        <w:t>l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m</w:t>
      </w:r>
      <w:r>
        <w:rPr>
          <w:rFonts w:ascii="CG Times" w:hAnsi="CG Times" w:cs="CG Times"/>
          <w:i/>
          <w:iCs/>
          <w:u w:val="single"/>
          <w:lang w:val="en-AU"/>
        </w:rPr>
        <w:t>ou</w:t>
      </w:r>
      <w:r>
        <w:rPr>
          <w:rFonts w:ascii="CG Times" w:hAnsi="CG Times" w:cs="CG Times"/>
          <w:i/>
          <w:iCs/>
          <w:lang w:val="en-AU"/>
        </w:rPr>
        <w:t>th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pl</w:t>
      </w:r>
      <w:r>
        <w:rPr>
          <w:rFonts w:ascii="CG Times" w:hAnsi="CG Times" w:cs="CG Times"/>
          <w:i/>
          <w:iCs/>
          <w:u w:val="single"/>
          <w:lang w:val="en-AU"/>
        </w:rPr>
        <w:t>ough</w:t>
      </w:r>
      <w:r>
        <w:rPr>
          <w:rFonts w:ascii="CG Times" w:hAnsi="CG Times" w:cs="CG Times"/>
          <w:lang w:val="en-AU"/>
        </w:rPr>
        <w:tab/>
        <w:t>e</w:t>
      </w:r>
      <w:r>
        <w:rPr>
          <w:rFonts w:ascii="CG Times" w:hAnsi="CG Times" w:cs="CG Times"/>
          <w:lang w:val="en-AU"/>
        </w:rPr>
        <w:sym w:font="WP Phonetic" w:char="F063"/>
      </w:r>
      <w:r>
        <w:rPr>
          <w:rFonts w:ascii="CG Times" w:hAnsi="CG Times" w:cs="CG Times"/>
          <w:vertAlign w:val="superscript"/>
          <w:lang w:val="en-AU"/>
        </w:rPr>
        <w:t>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air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</w:t>
      </w:r>
      <w:r>
        <w:rPr>
          <w:rFonts w:ascii="CG Times" w:hAnsi="CG Times" w:cs="CG Times"/>
          <w:i/>
          <w:iCs/>
          <w:u w:val="single"/>
          <w:lang w:val="en-AU"/>
        </w:rPr>
        <w:t>are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</w:t>
      </w:r>
      <w:r>
        <w:rPr>
          <w:rFonts w:ascii="CG Times" w:hAnsi="CG Times" w:cs="CG Times"/>
          <w:i/>
          <w:iCs/>
          <w:u w:val="single"/>
          <w:lang w:val="en-AU"/>
        </w:rPr>
        <w:t>ear</w:t>
      </w:r>
    </w:p>
    <w:p w14:paraId="2D1C02FF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e</w:t>
      </w:r>
      <w:r>
        <w:rPr>
          <w:rFonts w:ascii="CG Times" w:hAnsi="CG Times" w:cs="CG Times"/>
          <w:lang w:val="en-AU"/>
        </w:rPr>
        <w:sym w:font="WP Phonetic" w:char="F077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ai</w:t>
      </w:r>
      <w:r>
        <w:rPr>
          <w:rFonts w:ascii="CG Times" w:hAnsi="CG Times" w:cs="CG Times"/>
          <w:i/>
          <w:iCs/>
          <w:lang w:val="en-AU"/>
        </w:rPr>
        <w:t>m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</w:t>
      </w:r>
      <w:r>
        <w:rPr>
          <w:rFonts w:ascii="CG Times" w:hAnsi="CG Times" w:cs="CG Times"/>
          <w:i/>
          <w:iCs/>
          <w:u w:val="single"/>
          <w:lang w:val="en-AU"/>
        </w:rPr>
        <w:t>ay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eigh</w:t>
      </w:r>
      <w:r>
        <w:rPr>
          <w:rFonts w:ascii="CG Times" w:hAnsi="CG Times" w:cs="CG Times"/>
          <w:i/>
          <w:iCs/>
          <w:lang w:val="en-AU"/>
        </w:rPr>
        <w:t>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gr</w:t>
      </w:r>
      <w:r>
        <w:rPr>
          <w:rFonts w:ascii="CG Times" w:hAnsi="CG Times" w:cs="CG Times"/>
          <w:i/>
          <w:iCs/>
          <w:u w:val="single"/>
          <w:lang w:val="en-AU"/>
        </w:rPr>
        <w:t>ey</w:t>
      </w:r>
      <w:r>
        <w:rPr>
          <w:rFonts w:ascii="CG Times" w:hAnsi="CG Times" w:cs="CG Times"/>
          <w:lang w:val="en-AU"/>
        </w:rPr>
        <w:tab/>
        <w:t>o</w:t>
      </w:r>
      <w:r>
        <w:rPr>
          <w:rFonts w:ascii="CG Times" w:hAnsi="CG Times" w:cs="CG Times"/>
          <w:lang w:val="en-AU"/>
        </w:rPr>
        <w:sym w:font="WP Phonetic" w:char="F09D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owe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g</w:t>
      </w:r>
      <w:r>
        <w:rPr>
          <w:rFonts w:ascii="CG Times" w:hAnsi="CG Times" w:cs="CG Times"/>
          <w:i/>
          <w:iCs/>
          <w:u w:val="single"/>
          <w:lang w:val="en-AU"/>
        </w:rPr>
        <w:t>o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</w:t>
      </w:r>
      <w:r>
        <w:rPr>
          <w:rFonts w:ascii="CG Times" w:hAnsi="CG Times" w:cs="CG Times"/>
          <w:i/>
          <w:iCs/>
          <w:u w:val="single"/>
          <w:lang w:val="en-AU"/>
        </w:rPr>
        <w:t>ough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t</w:t>
      </w:r>
      <w:r>
        <w:rPr>
          <w:rFonts w:ascii="CG Times" w:hAnsi="CG Times" w:cs="CG Times"/>
          <w:i/>
          <w:iCs/>
          <w:u w:val="single"/>
          <w:lang w:val="en-AU"/>
        </w:rPr>
        <w:t>oe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g</w:t>
      </w:r>
      <w:r>
        <w:rPr>
          <w:rFonts w:ascii="CG Times" w:hAnsi="CG Times" w:cs="CG Times"/>
          <w:i/>
          <w:iCs/>
          <w:u w:val="single"/>
          <w:lang w:val="en-AU"/>
        </w:rPr>
        <w:t>oa</w:t>
      </w:r>
      <w:r>
        <w:rPr>
          <w:rFonts w:ascii="CG Times" w:hAnsi="CG Times" w:cs="CG Times"/>
          <w:i/>
          <w:iCs/>
          <w:lang w:val="en-AU"/>
        </w:rPr>
        <w:t>t</w:t>
      </w:r>
    </w:p>
    <w:p w14:paraId="26ABC216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proofErr w:type="spellStart"/>
      <w:r>
        <w:rPr>
          <w:rFonts w:ascii="CG Times" w:hAnsi="CG Times" w:cs="CG Times"/>
          <w:lang w:val="en-AU"/>
        </w:rPr>
        <w:t>a</w:t>
      </w:r>
      <w:proofErr w:type="spellEnd"/>
      <w:r>
        <w:rPr>
          <w:rFonts w:ascii="CG Times" w:hAnsi="CG Times" w:cs="CG Times"/>
          <w:lang w:val="en-AU"/>
        </w:rPr>
        <w:sym w:font="WP Phonetic" w:char="F077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I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r</w:t>
      </w:r>
      <w:r>
        <w:rPr>
          <w:rFonts w:ascii="CG Times" w:hAnsi="CG Times" w:cs="CG Times"/>
          <w:i/>
          <w:iCs/>
          <w:u w:val="single"/>
          <w:lang w:val="en-AU"/>
        </w:rPr>
        <w:t>igh</w:t>
      </w:r>
      <w:r>
        <w:rPr>
          <w:rFonts w:ascii="CG Times" w:hAnsi="CG Times" w:cs="CG Times"/>
          <w:i/>
          <w:iCs/>
          <w:lang w:val="en-AU"/>
        </w:rPr>
        <w:t>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fl</w:t>
      </w:r>
      <w:r>
        <w:rPr>
          <w:rFonts w:ascii="CG Times" w:hAnsi="CG Times" w:cs="CG Times"/>
          <w:i/>
          <w:iCs/>
          <w:u w:val="single"/>
          <w:lang w:val="en-AU"/>
        </w:rPr>
        <w:t>y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g</w:t>
      </w:r>
      <w:r>
        <w:rPr>
          <w:rFonts w:ascii="CG Times" w:hAnsi="CG Times" w:cs="CG Times"/>
          <w:i/>
          <w:iCs/>
          <w:u w:val="single"/>
          <w:lang w:val="en-AU"/>
        </w:rPr>
        <w:t>uy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5D"/>
      </w:r>
      <w:r>
        <w:rPr>
          <w:rFonts w:ascii="CG Times" w:hAnsi="CG Times" w:cs="CG Times"/>
          <w:lang w:val="en-AU"/>
        </w:rPr>
        <w:sym w:font="WP Phonetic" w:char="F077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oi</w:t>
      </w:r>
      <w:r>
        <w:rPr>
          <w:rFonts w:ascii="CG Times" w:hAnsi="CG Times" w:cs="CG Times"/>
          <w:i/>
          <w:iCs/>
          <w:lang w:val="en-AU"/>
        </w:rPr>
        <w:t>l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</w:t>
      </w:r>
      <w:r>
        <w:rPr>
          <w:rFonts w:ascii="CG Times" w:hAnsi="CG Times" w:cs="CG Times"/>
          <w:i/>
          <w:iCs/>
          <w:u w:val="single"/>
          <w:lang w:val="en-AU"/>
        </w:rPr>
        <w:t>oy</w:t>
      </w:r>
    </w:p>
    <w:p w14:paraId="26418A7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lastRenderedPageBreak/>
        <w:tab/>
      </w:r>
      <w:r>
        <w:rPr>
          <w:rFonts w:ascii="CG Times" w:hAnsi="CG Times" w:cs="CG Times"/>
          <w:lang w:val="en-AU"/>
        </w:rPr>
        <w:sym w:font="WP Phonetic" w:char="F077"/>
      </w:r>
      <w:r>
        <w:rPr>
          <w:rFonts w:ascii="CG Times" w:hAnsi="CG Times" w:cs="CG Times"/>
          <w:lang w:val="en-AU"/>
        </w:rPr>
        <w:sym w:font="WP Phonetic" w:char="F063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id</w:t>
      </w:r>
      <w:r>
        <w:rPr>
          <w:rFonts w:ascii="CG Times" w:hAnsi="CG Times" w:cs="CG Times"/>
          <w:i/>
          <w:iCs/>
          <w:u w:val="single"/>
          <w:lang w:val="en-AU"/>
        </w:rPr>
        <w:t>ea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9D"/>
      </w:r>
      <w:r>
        <w:rPr>
          <w:rFonts w:ascii="CG Times" w:hAnsi="CG Times" w:cs="CG Times"/>
          <w:lang w:val="en-AU"/>
        </w:rPr>
        <w:sym w:font="WP Phonetic" w:char="F063"/>
      </w:r>
      <w:r>
        <w:rPr>
          <w:rFonts w:ascii="CG Times" w:hAnsi="CG Times" w:cs="CG Times"/>
          <w:vertAlign w:val="superscript"/>
          <w:lang w:val="en-AU"/>
        </w:rPr>
        <w:t>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p</w:t>
      </w:r>
      <w:r>
        <w:rPr>
          <w:rFonts w:ascii="CG Times" w:hAnsi="CG Times" w:cs="CG Times"/>
          <w:i/>
          <w:iCs/>
          <w:u w:val="single"/>
          <w:lang w:val="en-AU"/>
        </w:rPr>
        <w:t>oor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s</w:t>
      </w:r>
      <w:r>
        <w:rPr>
          <w:rFonts w:ascii="CG Times" w:hAnsi="CG Times" w:cs="CG Times"/>
          <w:i/>
          <w:iCs/>
          <w:u w:val="single"/>
          <w:lang w:val="en-AU"/>
        </w:rPr>
        <w:t>ure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</w:t>
      </w:r>
      <w:r>
        <w:rPr>
          <w:rFonts w:ascii="CG Times" w:hAnsi="CG Times" w:cs="CG Times"/>
          <w:i/>
          <w:iCs/>
          <w:u w:val="single"/>
          <w:lang w:val="en-AU"/>
        </w:rPr>
        <w:t>our</w:t>
      </w:r>
    </w:p>
    <w:p w14:paraId="3B6A44E9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77"/>
      </w:r>
      <w:r>
        <w:rPr>
          <w:rFonts w:ascii="CG Times" w:hAnsi="CG Times" w:cs="CG Times"/>
          <w:lang w:val="en-AU"/>
        </w:rPr>
        <w:sym w:font="WP Phonetic" w:char="F063"/>
      </w:r>
      <w:r>
        <w:rPr>
          <w:rFonts w:ascii="CG Times" w:hAnsi="CG Times" w:cs="CG Times"/>
          <w:vertAlign w:val="superscript"/>
          <w:lang w:val="en-AU"/>
        </w:rPr>
        <w:t>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ear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</w:t>
      </w:r>
      <w:r>
        <w:rPr>
          <w:rFonts w:ascii="CG Times" w:hAnsi="CG Times" w:cs="CG Times"/>
          <w:i/>
          <w:iCs/>
          <w:u w:val="single"/>
          <w:lang w:val="en-AU"/>
        </w:rPr>
        <w:t>ear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</w:t>
      </w:r>
      <w:r>
        <w:rPr>
          <w:rFonts w:ascii="CG Times" w:hAnsi="CG Times" w:cs="CG Times"/>
          <w:i/>
          <w:iCs/>
          <w:u w:val="single"/>
          <w:lang w:val="en-AU"/>
        </w:rPr>
        <w:t>ier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m</w:t>
      </w:r>
      <w:r>
        <w:rPr>
          <w:rFonts w:ascii="CG Times" w:hAnsi="CG Times" w:cs="CG Times"/>
          <w:i/>
          <w:iCs/>
          <w:u w:val="single"/>
          <w:lang w:val="en-AU"/>
        </w:rPr>
        <w:t>ere</w:t>
      </w:r>
    </w:p>
    <w:p w14:paraId="76E26945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mallCaps/>
          <w:lang w:val="en-AU"/>
        </w:rPr>
        <w:t>triphthongs</w:t>
      </w:r>
    </w:p>
    <w:p w14:paraId="66ED78F8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a</w:t>
      </w:r>
      <w:r>
        <w:rPr>
          <w:rFonts w:ascii="CG Times" w:hAnsi="CG Times" w:cs="CG Times"/>
          <w:lang w:val="en-AU"/>
        </w:rPr>
        <w:sym w:font="WP Phonetic" w:char="F077"/>
      </w:r>
      <w:r>
        <w:rPr>
          <w:rFonts w:ascii="CG Times" w:hAnsi="CG Times" w:cs="CG Times"/>
          <w:lang w:val="en-AU"/>
        </w:rPr>
        <w:sym w:font="WP Phonetic" w:char="F063"/>
      </w:r>
      <w:r>
        <w:rPr>
          <w:rFonts w:ascii="CG Times" w:hAnsi="CG Times" w:cs="CG Times"/>
          <w:vertAlign w:val="superscript"/>
          <w:lang w:val="en-AU"/>
        </w:rPr>
        <w:t>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ire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</w:t>
      </w:r>
      <w:r>
        <w:rPr>
          <w:rFonts w:ascii="CG Times" w:hAnsi="CG Times" w:cs="CG Times"/>
          <w:i/>
          <w:iCs/>
          <w:u w:val="single"/>
          <w:lang w:val="en-AU"/>
        </w:rPr>
        <w:t>yre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ch</w:t>
      </w:r>
      <w:r>
        <w:rPr>
          <w:rFonts w:ascii="CG Times" w:hAnsi="CG Times" w:cs="CG Times"/>
          <w:i/>
          <w:iCs/>
          <w:u w:val="single"/>
          <w:lang w:val="en-AU"/>
        </w:rPr>
        <w:t>oir</w:t>
      </w:r>
      <w:r>
        <w:rPr>
          <w:rFonts w:ascii="CG Times" w:hAnsi="CG Times" w:cs="CG Times"/>
          <w:lang w:val="en-AU"/>
        </w:rPr>
        <w:tab/>
        <w:t>a</w:t>
      </w:r>
      <w:r>
        <w:rPr>
          <w:rFonts w:ascii="CG Times" w:hAnsi="CG Times" w:cs="CG Times"/>
          <w:lang w:val="en-AU"/>
        </w:rPr>
        <w:sym w:font="WP Phonetic" w:char="F09D"/>
      </w:r>
      <w:r>
        <w:rPr>
          <w:rFonts w:ascii="CG Times" w:hAnsi="CG Times" w:cs="CG Times"/>
          <w:lang w:val="en-AU"/>
        </w:rPr>
        <w:sym w:font="WP Phonetic" w:char="F063"/>
      </w:r>
      <w:r>
        <w:rPr>
          <w:rFonts w:ascii="CG Times" w:hAnsi="CG Times" w:cs="CG Times"/>
          <w:vertAlign w:val="superscript"/>
          <w:lang w:val="en-AU"/>
        </w:rPr>
        <w:t>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our</w:t>
      </w:r>
    </w:p>
    <w:p w14:paraId="3F46BA81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mallCaps/>
          <w:lang w:val="en-AU"/>
        </w:rPr>
        <w:t>consonants</w:t>
      </w:r>
    </w:p>
    <w:p w14:paraId="176DBCBC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1396" w:hanging="864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b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b</w:t>
      </w:r>
      <w:r>
        <w:rPr>
          <w:rFonts w:ascii="CG Times" w:hAnsi="CG Times" w:cs="CG Times"/>
          <w:i/>
          <w:iCs/>
          <w:lang w:val="en-AU"/>
        </w:rPr>
        <w:t>oy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so</w:t>
      </w:r>
      <w:r>
        <w:rPr>
          <w:rFonts w:ascii="CG Times" w:hAnsi="CG Times" w:cs="CG Times"/>
          <w:i/>
          <w:iCs/>
          <w:u w:val="single"/>
          <w:lang w:val="en-AU"/>
        </w:rPr>
        <w:t>bb</w:t>
      </w:r>
      <w:r>
        <w:rPr>
          <w:rFonts w:ascii="CG Times" w:hAnsi="CG Times" w:cs="CG Times"/>
          <w:i/>
          <w:iCs/>
          <w:lang w:val="en-AU"/>
        </w:rPr>
        <w:t>ing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MultinationalA Roman" w:char="F0F5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si</w:t>
      </w:r>
      <w:r>
        <w:rPr>
          <w:rFonts w:ascii="CG Times" w:hAnsi="CG Times" w:cs="CG Times"/>
          <w:i/>
          <w:iCs/>
          <w:u w:val="single"/>
          <w:lang w:val="en-AU"/>
        </w:rPr>
        <w:t>ng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dri</w:t>
      </w:r>
      <w:r>
        <w:rPr>
          <w:rFonts w:ascii="CG Times" w:hAnsi="CG Times" w:cs="CG Times"/>
          <w:i/>
          <w:iCs/>
          <w:u w:val="single"/>
          <w:lang w:val="en-AU"/>
        </w:rPr>
        <w:t>n</w:t>
      </w:r>
      <w:r>
        <w:rPr>
          <w:rFonts w:ascii="CG Times" w:hAnsi="CG Times" w:cs="CG Times"/>
          <w:i/>
          <w:iCs/>
          <w:lang w:val="en-AU"/>
        </w:rPr>
        <w:t>k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di</w:t>
      </w:r>
      <w:r>
        <w:rPr>
          <w:rFonts w:ascii="CG Times" w:hAnsi="CG Times" w:cs="CG Times"/>
          <w:i/>
          <w:iCs/>
          <w:u w:val="single"/>
          <w:lang w:val="en-AU"/>
        </w:rPr>
        <w:t>ngh</w:t>
      </w:r>
      <w:r>
        <w:rPr>
          <w:rFonts w:ascii="CG Times" w:hAnsi="CG Times" w:cs="CG Times"/>
          <w:i/>
          <w:iCs/>
          <w:lang w:val="en-AU"/>
        </w:rPr>
        <w:t>y</w:t>
      </w:r>
    </w:p>
    <w:p w14:paraId="67EE31EA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d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d</w:t>
      </w:r>
      <w:r>
        <w:rPr>
          <w:rFonts w:ascii="CG Times" w:hAnsi="CG Times" w:cs="CG Times"/>
          <w:i/>
          <w:iCs/>
          <w:lang w:val="en-AU"/>
        </w:rPr>
        <w:t>ay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a</w:t>
      </w:r>
      <w:r>
        <w:rPr>
          <w:rFonts w:ascii="CG Times" w:hAnsi="CG Times" w:cs="CG Times"/>
          <w:i/>
          <w:iCs/>
          <w:u w:val="single"/>
          <w:lang w:val="en-AU"/>
        </w:rPr>
        <w:t>dd</w:t>
      </w:r>
      <w:r>
        <w:rPr>
          <w:rFonts w:ascii="CG Times" w:hAnsi="CG Times" w:cs="CG Times"/>
          <w:i/>
          <w:iCs/>
          <w:lang w:val="en-AU"/>
        </w:rPr>
        <w:t>ress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9B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th</w:t>
      </w:r>
      <w:r>
        <w:rPr>
          <w:rFonts w:ascii="CG Times" w:hAnsi="CG Times" w:cs="CG Times"/>
          <w:i/>
          <w:iCs/>
          <w:lang w:val="en-AU"/>
        </w:rPr>
        <w:t>igh</w:t>
      </w:r>
    </w:p>
    <w:p w14:paraId="37FDD1FF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d</w:t>
      </w:r>
      <w:r>
        <w:rPr>
          <w:rFonts w:ascii="CG Times" w:hAnsi="CG Times" w:cs="CG Times"/>
          <w:lang w:val="en-AU"/>
        </w:rPr>
        <w:sym w:font="WP Phonetic" w:char="F0A5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j</w:t>
      </w:r>
      <w:r>
        <w:rPr>
          <w:rFonts w:ascii="CG Times" w:hAnsi="CG Times" w:cs="CG Times"/>
          <w:i/>
          <w:iCs/>
          <w:lang w:val="en-AU"/>
        </w:rPr>
        <w:t>u</w:t>
      </w:r>
      <w:r>
        <w:rPr>
          <w:rFonts w:ascii="CG Times" w:hAnsi="CG Times" w:cs="CG Times"/>
          <w:i/>
          <w:iCs/>
          <w:u w:val="single"/>
          <w:lang w:val="en-AU"/>
        </w:rPr>
        <w:t>dge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g</w:t>
      </w:r>
      <w:r>
        <w:rPr>
          <w:rFonts w:ascii="CG Times" w:hAnsi="CG Times" w:cs="CG Times"/>
          <w:i/>
          <w:iCs/>
          <w:lang w:val="en-AU"/>
        </w:rPr>
        <w:t>iant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g</w:t>
      </w:r>
      <w:r>
        <w:rPr>
          <w:rFonts w:ascii="CG Times" w:hAnsi="CG Times" w:cs="CG Times"/>
          <w:i/>
          <w:iCs/>
          <w:lang w:val="en-AU"/>
        </w:rPr>
        <w:t>erm</w:t>
      </w:r>
      <w:r>
        <w:rPr>
          <w:rFonts w:ascii="CG Times" w:hAnsi="CG Times" w:cs="CG Times"/>
          <w:lang w:val="en-AU"/>
        </w:rPr>
        <w:tab/>
        <w:t>p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p</w:t>
      </w:r>
      <w:r>
        <w:rPr>
          <w:rFonts w:ascii="CG Times" w:hAnsi="CG Times" w:cs="CG Times"/>
          <w:i/>
          <w:iCs/>
          <w:lang w:val="en-AU"/>
        </w:rPr>
        <w:t>ie</w:t>
      </w:r>
    </w:p>
    <w:p w14:paraId="1F6E045F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ð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th</w:t>
      </w:r>
      <w:r>
        <w:rPr>
          <w:rFonts w:ascii="CG Times" w:hAnsi="CG Times" w:cs="CG Times"/>
          <w:i/>
          <w:iCs/>
          <w:lang w:val="en-AU"/>
        </w:rPr>
        <w:t>is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al</w:t>
      </w:r>
      <w:r>
        <w:rPr>
          <w:rFonts w:ascii="CG Times" w:hAnsi="CG Times" w:cs="CG Times"/>
          <w:i/>
          <w:iCs/>
          <w:u w:val="single"/>
          <w:lang w:val="en-AU"/>
        </w:rPr>
        <w:t>th</w:t>
      </w:r>
      <w:r>
        <w:rPr>
          <w:rFonts w:ascii="CG Times" w:hAnsi="CG Times" w:cs="CG Times"/>
          <w:i/>
          <w:iCs/>
          <w:lang w:val="en-AU"/>
        </w:rPr>
        <w:t>ough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ba</w:t>
      </w:r>
      <w:r>
        <w:rPr>
          <w:rFonts w:ascii="CG Times" w:hAnsi="CG Times" w:cs="CG Times"/>
          <w:i/>
          <w:iCs/>
          <w:u w:val="single"/>
          <w:lang w:val="en-AU"/>
        </w:rPr>
        <w:t>th</w:t>
      </w:r>
      <w:r>
        <w:rPr>
          <w:rFonts w:ascii="CG Times" w:hAnsi="CG Times" w:cs="CG Times"/>
          <w:i/>
          <w:iCs/>
          <w:lang w:val="en-AU"/>
        </w:rPr>
        <w:t>e</w:t>
      </w:r>
      <w:r>
        <w:rPr>
          <w:rFonts w:ascii="CG Times" w:hAnsi="CG Times" w:cs="CG Times"/>
          <w:lang w:val="en-AU"/>
        </w:rPr>
        <w:tab/>
        <w:t>r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r</w:t>
      </w:r>
      <w:r>
        <w:rPr>
          <w:rFonts w:ascii="CG Times" w:hAnsi="CG Times" w:cs="CG Times"/>
          <w:i/>
          <w:iCs/>
          <w:lang w:val="en-AU"/>
        </w:rPr>
        <w:t>ye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wr</w:t>
      </w:r>
      <w:r>
        <w:rPr>
          <w:rFonts w:ascii="CG Times" w:hAnsi="CG Times" w:cs="CG Times"/>
          <w:i/>
          <w:iCs/>
          <w:lang w:val="en-AU"/>
        </w:rPr>
        <w:t>ist</w:t>
      </w:r>
    </w:p>
    <w:p w14:paraId="5AAA7718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f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f</w:t>
      </w:r>
      <w:r>
        <w:rPr>
          <w:rFonts w:ascii="CG Times" w:hAnsi="CG Times" w:cs="CG Times"/>
          <w:i/>
          <w:iCs/>
          <w:lang w:val="en-AU"/>
        </w:rPr>
        <w:t>ood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ph</w:t>
      </w:r>
      <w:r>
        <w:rPr>
          <w:rFonts w:ascii="CG Times" w:hAnsi="CG Times" w:cs="CG Times"/>
          <w:i/>
          <w:iCs/>
          <w:lang w:val="en-AU"/>
        </w:rPr>
        <w:t>onetics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i</w:t>
      </w:r>
      <w:r>
        <w:rPr>
          <w:rFonts w:ascii="CG Times" w:hAnsi="CG Times" w:cs="CG Times"/>
          <w:i/>
          <w:iCs/>
          <w:u w:val="single"/>
          <w:lang w:val="en-AU"/>
        </w:rPr>
        <w:t>f</w:t>
      </w:r>
      <w:r>
        <w:rPr>
          <w:rFonts w:ascii="CG Times" w:hAnsi="CG Times" w:cs="CG Times"/>
          <w:lang w:val="en-AU"/>
        </w:rPr>
        <w:t xml:space="preserve"> </w:t>
      </w:r>
      <w:r>
        <w:rPr>
          <w:rFonts w:ascii="CG Times" w:hAnsi="CG Times" w:cs="CG Times"/>
          <w:i/>
          <w:iCs/>
          <w:lang w:val="en-AU"/>
        </w:rPr>
        <w:t>o</w:t>
      </w:r>
      <w:r>
        <w:rPr>
          <w:rFonts w:ascii="CG Times" w:hAnsi="CG Times" w:cs="CG Times"/>
          <w:i/>
          <w:iCs/>
          <w:u w:val="single"/>
          <w:lang w:val="en-AU"/>
        </w:rPr>
        <w:t>ff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rou</w:t>
      </w:r>
      <w:r>
        <w:rPr>
          <w:rFonts w:ascii="CG Times" w:hAnsi="CG Times" w:cs="CG Times"/>
          <w:i/>
          <w:iCs/>
          <w:u w:val="single"/>
          <w:lang w:val="en-AU"/>
        </w:rPr>
        <w:t>gh</w:t>
      </w:r>
      <w:r>
        <w:rPr>
          <w:rFonts w:ascii="CG Times" w:hAnsi="CG Times" w:cs="CG Times"/>
          <w:lang w:val="en-AU"/>
        </w:rPr>
        <w:tab/>
        <w:t>s</w:t>
      </w:r>
      <w:r>
        <w:rPr>
          <w:rFonts w:ascii="CG Times" w:hAnsi="CG Times" w:cs="CG Times"/>
          <w:lang w:val="en-AU"/>
        </w:rPr>
        <w:tab/>
      </w:r>
      <w:proofErr w:type="gramStart"/>
      <w:r>
        <w:rPr>
          <w:rFonts w:ascii="CG Times" w:hAnsi="CG Times" w:cs="CG Times"/>
          <w:i/>
          <w:iCs/>
          <w:u w:val="single"/>
          <w:lang w:val="en-AU"/>
        </w:rPr>
        <w:t>s</w:t>
      </w:r>
      <w:r>
        <w:rPr>
          <w:rFonts w:ascii="CG Times" w:hAnsi="CG Times" w:cs="CG Times"/>
          <w:i/>
          <w:iCs/>
          <w:lang w:val="en-AU"/>
        </w:rPr>
        <w:t>ee</w:t>
      </w:r>
      <w:proofErr w:type="gramEnd"/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ki</w:t>
      </w:r>
      <w:r>
        <w:rPr>
          <w:rFonts w:ascii="CG Times" w:hAnsi="CG Times" w:cs="CG Times"/>
          <w:i/>
          <w:iCs/>
          <w:u w:val="single"/>
          <w:lang w:val="en-AU"/>
        </w:rPr>
        <w:t>ss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c</w:t>
      </w:r>
      <w:r>
        <w:rPr>
          <w:rFonts w:ascii="CG Times" w:hAnsi="CG Times" w:cs="CG Times"/>
          <w:i/>
          <w:iCs/>
          <w:lang w:val="en-AU"/>
        </w:rPr>
        <w:t>ity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ps</w:t>
      </w:r>
      <w:r>
        <w:rPr>
          <w:rFonts w:ascii="CG Times" w:hAnsi="CG Times" w:cs="CG Times"/>
          <w:i/>
          <w:iCs/>
          <w:lang w:val="en-AU"/>
        </w:rPr>
        <w:t>ychology</w:t>
      </w:r>
    </w:p>
    <w:p w14:paraId="58A7B19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g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g</w:t>
      </w:r>
      <w:r>
        <w:rPr>
          <w:rFonts w:ascii="CG Times" w:hAnsi="CG Times" w:cs="CG Times"/>
          <w:i/>
          <w:iCs/>
          <w:lang w:val="en-AU"/>
        </w:rPr>
        <w:t>ood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gh</w:t>
      </w:r>
      <w:r>
        <w:rPr>
          <w:rFonts w:ascii="CG Times" w:hAnsi="CG Times" w:cs="CG Times"/>
          <w:i/>
          <w:iCs/>
          <w:lang w:val="en-AU"/>
        </w:rPr>
        <w:t>ost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gu</w:t>
      </w:r>
      <w:r>
        <w:rPr>
          <w:rFonts w:ascii="CG Times" w:hAnsi="CG Times" w:cs="CG Times"/>
          <w:i/>
          <w:iCs/>
          <w:lang w:val="en-AU"/>
        </w:rPr>
        <w:t>ide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95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sh</w:t>
      </w:r>
      <w:r>
        <w:rPr>
          <w:rFonts w:ascii="CG Times" w:hAnsi="CG Times" w:cs="CG Times"/>
          <w:i/>
          <w:iCs/>
          <w:lang w:val="en-AU"/>
        </w:rPr>
        <w:t>ow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s</w:t>
      </w:r>
      <w:r>
        <w:rPr>
          <w:rFonts w:ascii="CG Times" w:hAnsi="CG Times" w:cs="CG Times"/>
          <w:i/>
          <w:iCs/>
          <w:lang w:val="en-AU"/>
        </w:rPr>
        <w:t>ure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ch</w:t>
      </w:r>
      <w:r>
        <w:rPr>
          <w:rFonts w:ascii="CG Times" w:hAnsi="CG Times" w:cs="CG Times"/>
          <w:i/>
          <w:iCs/>
          <w:lang w:val="en-AU"/>
        </w:rPr>
        <w:t>arade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sch</w:t>
      </w:r>
      <w:r>
        <w:rPr>
          <w:rFonts w:ascii="CG Times" w:hAnsi="CG Times" w:cs="CG Times"/>
          <w:i/>
          <w:iCs/>
          <w:lang w:val="en-AU"/>
        </w:rPr>
        <w:t>muck</w:t>
      </w:r>
    </w:p>
    <w:p w14:paraId="345551A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h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h</w:t>
      </w:r>
      <w:r>
        <w:rPr>
          <w:rFonts w:ascii="CG Times" w:hAnsi="CG Times" w:cs="CG Times"/>
          <w:i/>
          <w:iCs/>
          <w:lang w:val="en-AU"/>
        </w:rPr>
        <w:t>ood</w:t>
      </w:r>
      <w:r>
        <w:rPr>
          <w:rFonts w:ascii="CG Times" w:hAnsi="CG Times" w:cs="CG Times"/>
          <w:lang w:val="en-AU"/>
        </w:rPr>
        <w:tab/>
        <w:t>t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t</w:t>
      </w:r>
      <w:r>
        <w:rPr>
          <w:rFonts w:ascii="CG Times" w:hAnsi="CG Times" w:cs="CG Times"/>
          <w:i/>
          <w:iCs/>
          <w:lang w:val="en-AU"/>
        </w:rPr>
        <w:t>all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pt</w:t>
      </w:r>
      <w:r>
        <w:rPr>
          <w:rFonts w:ascii="CG Times" w:hAnsi="CG Times" w:cs="CG Times"/>
          <w:i/>
          <w:iCs/>
          <w:lang w:val="en-AU"/>
        </w:rPr>
        <w:t>erodactyl</w:t>
      </w:r>
    </w:p>
    <w:p w14:paraId="4829BB3F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j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y</w:t>
      </w:r>
      <w:r>
        <w:rPr>
          <w:rFonts w:ascii="CG Times" w:hAnsi="CG Times" w:cs="CG Times"/>
          <w:i/>
          <w:iCs/>
          <w:lang w:val="en-AU"/>
        </w:rPr>
        <w:t>es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f</w:t>
      </w:r>
      <w:r>
        <w:rPr>
          <w:rFonts w:ascii="CG Times" w:hAnsi="CG Times" w:cs="CG Times"/>
          <w:i/>
          <w:iCs/>
          <w:u w:val="single"/>
          <w:lang w:val="en-AU"/>
        </w:rPr>
        <w:t>j</w:t>
      </w:r>
      <w:r>
        <w:rPr>
          <w:rFonts w:ascii="CG Times" w:hAnsi="CG Times" w:cs="CG Times"/>
          <w:i/>
          <w:iCs/>
          <w:lang w:val="en-AU"/>
        </w:rPr>
        <w:t>ord</w:t>
      </w:r>
      <w:r>
        <w:rPr>
          <w:rFonts w:ascii="CG Times" w:hAnsi="CG Times" w:cs="CG Times"/>
          <w:lang w:val="en-AU"/>
        </w:rPr>
        <w:tab/>
        <w:t>t</w:t>
      </w:r>
      <w:r>
        <w:rPr>
          <w:rFonts w:ascii="CG Times" w:hAnsi="CG Times" w:cs="CG Times"/>
          <w:lang w:val="en-AU"/>
        </w:rPr>
        <w:sym w:font="WP Phonetic" w:char="F095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ch</w:t>
      </w:r>
      <w:r>
        <w:rPr>
          <w:rFonts w:ascii="CG Times" w:hAnsi="CG Times" w:cs="CG Times"/>
          <w:i/>
          <w:iCs/>
          <w:lang w:val="en-AU"/>
        </w:rPr>
        <w:t>in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wa</w:t>
      </w:r>
      <w:r>
        <w:rPr>
          <w:rFonts w:ascii="CG Times" w:hAnsi="CG Times" w:cs="CG Times"/>
          <w:i/>
          <w:iCs/>
          <w:u w:val="single"/>
          <w:lang w:val="en-AU"/>
        </w:rPr>
        <w:t>tch</w:t>
      </w:r>
    </w:p>
    <w:p w14:paraId="04014259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k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c</w:t>
      </w:r>
      <w:r>
        <w:rPr>
          <w:rFonts w:ascii="CG Times" w:hAnsi="CG Times" w:cs="CG Times"/>
          <w:i/>
          <w:iCs/>
          <w:lang w:val="en-AU"/>
        </w:rPr>
        <w:t>at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ch</w:t>
      </w:r>
      <w:r>
        <w:rPr>
          <w:rFonts w:ascii="CG Times" w:hAnsi="CG Times" w:cs="CG Times"/>
          <w:i/>
          <w:iCs/>
          <w:lang w:val="en-AU"/>
        </w:rPr>
        <w:t>orus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k</w:t>
      </w:r>
      <w:r>
        <w:rPr>
          <w:rFonts w:ascii="CG Times" w:hAnsi="CG Times" w:cs="CG Times"/>
          <w:i/>
          <w:iCs/>
          <w:lang w:val="en-AU"/>
        </w:rPr>
        <w:t>iss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bri</w:t>
      </w:r>
      <w:r>
        <w:rPr>
          <w:rFonts w:ascii="CG Times" w:hAnsi="CG Times" w:cs="CG Times"/>
          <w:i/>
          <w:iCs/>
          <w:u w:val="single"/>
          <w:lang w:val="en-AU"/>
        </w:rPr>
        <w:t>ck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Ira</w:t>
      </w:r>
      <w:r>
        <w:rPr>
          <w:rFonts w:ascii="CG Times" w:hAnsi="CG Times" w:cs="CG Times"/>
          <w:i/>
          <w:iCs/>
          <w:u w:val="single"/>
          <w:lang w:val="en-AU"/>
        </w:rPr>
        <w:t>q</w:t>
      </w:r>
      <w:r>
        <w:rPr>
          <w:rFonts w:ascii="CG Times" w:hAnsi="CG Times" w:cs="CG Times"/>
          <w:i/>
          <w:iCs/>
          <w:lang w:val="en-AU"/>
        </w:rPr>
        <w:t>i</w:t>
      </w:r>
      <w:r>
        <w:rPr>
          <w:rFonts w:ascii="CG Times" w:hAnsi="CG Times" w:cs="CG Times"/>
          <w:lang w:val="en-AU"/>
        </w:rPr>
        <w:tab/>
        <w:t>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v</w:t>
      </w:r>
      <w:r>
        <w:rPr>
          <w:rFonts w:ascii="CG Times" w:hAnsi="CG Times" w:cs="CG Times"/>
          <w:i/>
          <w:iCs/>
          <w:lang w:val="en-AU"/>
        </w:rPr>
        <w:t>iew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lo</w:t>
      </w:r>
      <w:r>
        <w:rPr>
          <w:rFonts w:ascii="CG Times" w:hAnsi="CG Times" w:cs="CG Times"/>
          <w:i/>
          <w:iCs/>
          <w:u w:val="single"/>
          <w:lang w:val="en-AU"/>
        </w:rPr>
        <w:t>ve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o</w:t>
      </w:r>
      <w:r>
        <w:rPr>
          <w:rFonts w:ascii="CG Times" w:hAnsi="CG Times" w:cs="CG Times"/>
          <w:i/>
          <w:iCs/>
          <w:u w:val="single"/>
          <w:lang w:val="en-AU"/>
        </w:rPr>
        <w:t>f</w:t>
      </w:r>
    </w:p>
    <w:p w14:paraId="3F5AF75F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l</w:t>
      </w:r>
      <w:r>
        <w:rPr>
          <w:rFonts w:ascii="CG Times" w:hAnsi="CG Times" w:cs="CG Times"/>
          <w:lang w:val="en-AU"/>
        </w:rPr>
        <w:tab/>
      </w:r>
      <w:proofErr w:type="gramStart"/>
      <w:r>
        <w:rPr>
          <w:rFonts w:ascii="CG Times" w:hAnsi="CG Times" w:cs="CG Times"/>
          <w:i/>
          <w:iCs/>
          <w:u w:val="single"/>
          <w:lang w:val="en-AU"/>
        </w:rPr>
        <w:t>l</w:t>
      </w:r>
      <w:r>
        <w:rPr>
          <w:rFonts w:ascii="CG Times" w:hAnsi="CG Times" w:cs="CG Times"/>
          <w:i/>
          <w:iCs/>
          <w:lang w:val="en-AU"/>
        </w:rPr>
        <w:t>ie</w:t>
      </w:r>
      <w:proofErr w:type="gramEnd"/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a</w:t>
      </w:r>
      <w:r>
        <w:rPr>
          <w:rFonts w:ascii="CG Times" w:hAnsi="CG Times" w:cs="CG Times"/>
          <w:i/>
          <w:iCs/>
          <w:u w:val="single"/>
          <w:lang w:val="en-AU"/>
        </w:rPr>
        <w:t>ll</w:t>
      </w:r>
      <w:r>
        <w:rPr>
          <w:rFonts w:ascii="CG Times" w:hAnsi="CG Times" w:cs="CG Times"/>
          <w:lang w:val="en-AU"/>
        </w:rPr>
        <w:tab/>
        <w:t>w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w</w:t>
      </w:r>
      <w:r>
        <w:rPr>
          <w:rFonts w:ascii="CG Times" w:hAnsi="CG Times" w:cs="CG Times"/>
          <w:i/>
          <w:iCs/>
          <w:lang w:val="en-AU"/>
        </w:rPr>
        <w:t>et</w:t>
      </w:r>
    </w:p>
    <w:p w14:paraId="1FD0C357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m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m</w:t>
      </w:r>
      <w:r>
        <w:rPr>
          <w:rFonts w:ascii="CG Times" w:hAnsi="CG Times" w:cs="CG Times"/>
          <w:i/>
          <w:iCs/>
          <w:lang w:val="en-AU"/>
        </w:rPr>
        <w:t>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thu</w:t>
      </w:r>
      <w:r>
        <w:rPr>
          <w:rFonts w:ascii="CG Times" w:hAnsi="CG Times" w:cs="CG Times"/>
          <w:i/>
          <w:iCs/>
          <w:u w:val="single"/>
          <w:lang w:val="en-AU"/>
        </w:rPr>
        <w:t>mb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da</w:t>
      </w:r>
      <w:r>
        <w:rPr>
          <w:rFonts w:ascii="CG Times" w:hAnsi="CG Times" w:cs="CG Times"/>
          <w:i/>
          <w:iCs/>
          <w:u w:val="single"/>
          <w:lang w:val="en-AU"/>
        </w:rPr>
        <w:t>mn</w:t>
      </w:r>
      <w:r>
        <w:rPr>
          <w:rFonts w:ascii="CG Times" w:hAnsi="CG Times" w:cs="CG Times"/>
          <w:lang w:val="en-AU"/>
        </w:rPr>
        <w:tab/>
        <w:t>z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z</w:t>
      </w:r>
      <w:r>
        <w:rPr>
          <w:rFonts w:ascii="CG Times" w:hAnsi="CG Times" w:cs="CG Times"/>
          <w:i/>
          <w:iCs/>
          <w:lang w:val="en-AU"/>
        </w:rPr>
        <w:t>eal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pea</w:t>
      </w:r>
      <w:r>
        <w:rPr>
          <w:rFonts w:ascii="CG Times" w:hAnsi="CG Times" w:cs="CG Times"/>
          <w:i/>
          <w:iCs/>
          <w:u w:val="single"/>
          <w:lang w:val="en-AU"/>
        </w:rPr>
        <w:t>s</w:t>
      </w:r>
    </w:p>
    <w:p w14:paraId="26E2B38E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  <w:t>n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n</w:t>
      </w:r>
      <w:r>
        <w:rPr>
          <w:rFonts w:ascii="CG Times" w:hAnsi="CG Times" w:cs="CG Times"/>
          <w:i/>
          <w:iCs/>
          <w:lang w:val="en-AU"/>
        </w:rPr>
        <w:t xml:space="preserve">igh, </w:t>
      </w:r>
      <w:r>
        <w:rPr>
          <w:rFonts w:ascii="CG Times" w:hAnsi="CG Times" w:cs="CG Times"/>
          <w:i/>
          <w:iCs/>
          <w:u w:val="single"/>
          <w:lang w:val="en-AU"/>
        </w:rPr>
        <w:t>kn</w:t>
      </w:r>
      <w:r>
        <w:rPr>
          <w:rFonts w:ascii="CG Times" w:hAnsi="CG Times" w:cs="CG Times"/>
          <w:i/>
          <w:iCs/>
          <w:lang w:val="en-AU"/>
        </w:rPr>
        <w:t>ife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gn</w:t>
      </w:r>
      <w:r>
        <w:rPr>
          <w:rFonts w:ascii="CG Times" w:hAnsi="CG Times" w:cs="CG Times"/>
          <w:i/>
          <w:iCs/>
          <w:lang w:val="en-AU"/>
        </w:rPr>
        <w:t>aw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pn</w:t>
      </w:r>
      <w:r>
        <w:rPr>
          <w:rFonts w:ascii="CG Times" w:hAnsi="CG Times" w:cs="CG Times"/>
          <w:i/>
          <w:iCs/>
          <w:lang w:val="en-AU"/>
        </w:rPr>
        <w:t>eumatic</w:t>
      </w:r>
      <w:r>
        <w:rPr>
          <w:rFonts w:ascii="CG Times" w:hAnsi="CG Times" w:cs="CG Times"/>
          <w:i/>
          <w:iCs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A5"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mea</w:t>
      </w:r>
      <w:r>
        <w:rPr>
          <w:rFonts w:ascii="CG Times" w:hAnsi="CG Times" w:cs="CG Times"/>
          <w:i/>
          <w:iCs/>
          <w:u w:val="single"/>
          <w:lang w:val="en-AU"/>
        </w:rPr>
        <w:t>s</w:t>
      </w:r>
      <w:r>
        <w:rPr>
          <w:rFonts w:ascii="CG Times" w:hAnsi="CG Times" w:cs="CG Times"/>
          <w:i/>
          <w:iCs/>
          <w:lang w:val="en-AU"/>
        </w:rPr>
        <w:t>ure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eva</w:t>
      </w:r>
      <w:r>
        <w:rPr>
          <w:rFonts w:ascii="CG Times" w:hAnsi="CG Times" w:cs="CG Times"/>
          <w:i/>
          <w:iCs/>
          <w:u w:val="single"/>
          <w:lang w:val="en-AU"/>
        </w:rPr>
        <w:t>si</w:t>
      </w:r>
      <w:r>
        <w:rPr>
          <w:rFonts w:ascii="CG Times" w:hAnsi="CG Times" w:cs="CG Times"/>
          <w:i/>
          <w:iCs/>
          <w:lang w:val="en-AU"/>
        </w:rPr>
        <w:t>on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bei</w:t>
      </w:r>
      <w:r>
        <w:rPr>
          <w:rFonts w:ascii="CG Times" w:hAnsi="CG Times" w:cs="CG Times"/>
          <w:i/>
          <w:iCs/>
          <w:u w:val="single"/>
          <w:lang w:val="en-AU"/>
        </w:rPr>
        <w:t>ge</w:t>
      </w:r>
      <w:r>
        <w:rPr>
          <w:rFonts w:ascii="CG Times" w:hAnsi="CG Times" w:cs="CG Times"/>
          <w:lang w:val="en-AU"/>
        </w:rPr>
        <w:t xml:space="preserve">, </w:t>
      </w:r>
      <w:r>
        <w:rPr>
          <w:rFonts w:ascii="CG Times" w:hAnsi="CG Times" w:cs="CG Times"/>
          <w:i/>
          <w:iCs/>
          <w:lang w:val="en-AU"/>
        </w:rPr>
        <w:t>rou</w:t>
      </w:r>
      <w:r>
        <w:rPr>
          <w:rFonts w:ascii="CG Times" w:hAnsi="CG Times" w:cs="CG Times"/>
          <w:i/>
          <w:iCs/>
          <w:u w:val="single"/>
          <w:lang w:val="en-AU"/>
        </w:rPr>
        <w:t>ge</w:t>
      </w:r>
    </w:p>
    <w:p w14:paraId="620F04F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mallCaps/>
          <w:lang w:val="en-AU"/>
        </w:rPr>
        <w:t>diacritics</w:t>
      </w:r>
    </w:p>
    <w:p w14:paraId="753F0C7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5943" w:hanging="541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30"/>
      </w:r>
      <w:r>
        <w:rPr>
          <w:rFonts w:ascii="Times New Roman" w:hAnsi="Times New Roman"/>
          <w:lang w:val="en-AU"/>
        </w:rPr>
        <w:t>σ</w:t>
      </w:r>
      <w:r>
        <w:rPr>
          <w:rFonts w:ascii="CG Times" w:hAnsi="CG Times" w:cs="CG Times"/>
          <w:lang w:val="en-AU"/>
        </w:rPr>
        <w:tab/>
        <w:t xml:space="preserve">main word stress on syllable </w:t>
      </w:r>
      <w:r>
        <w:rPr>
          <w:rFonts w:ascii="Times New Roman" w:hAnsi="Times New Roman"/>
          <w:lang w:val="en-AU"/>
        </w:rPr>
        <w:t>σ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sym w:font="WP Phonetic" w:char="F02F"/>
      </w:r>
      <w:proofErr w:type="spellStart"/>
      <w:r>
        <w:rPr>
          <w:rFonts w:ascii="Times New Roman" w:hAnsi="Times New Roman"/>
          <w:lang w:val="en-AU"/>
        </w:rPr>
        <w:t>σ</w:t>
      </w:r>
      <w:proofErr w:type="spellEnd"/>
      <w:r>
        <w:rPr>
          <w:rFonts w:ascii="CG Times" w:hAnsi="CG Times" w:cs="CG Times"/>
          <w:lang w:val="en-AU"/>
        </w:rPr>
        <w:tab/>
        <w:t xml:space="preserve">weak stress on syllable </w:t>
      </w:r>
      <w:r>
        <w:rPr>
          <w:rFonts w:ascii="Times New Roman" w:hAnsi="Times New Roman"/>
          <w:lang w:val="en-AU"/>
        </w:rPr>
        <w:t>σ</w:t>
      </w:r>
    </w:p>
    <w:p w14:paraId="0ECD1D2D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1147"/>
          <w:tab w:val="left" w:pos="1396"/>
          <w:tab w:val="right" w:pos="5744"/>
          <w:tab w:val="left" w:pos="5943"/>
        </w:tabs>
        <w:spacing w:line="480" w:lineRule="auto"/>
        <w:ind w:left="1396" w:hanging="864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fldChar w:fldCharType="begin"/>
      </w:r>
      <w:r>
        <w:rPr>
          <w:rFonts w:ascii="CG Times" w:hAnsi="CG Times" w:cs="CG Times"/>
          <w:lang w:val="en-AU"/>
        </w:rPr>
        <w:instrText>EQ \O(n,_)</w:instrText>
      </w:r>
      <w:r>
        <w:rPr>
          <w:rFonts w:ascii="CG Times" w:hAnsi="CG Times" w:cs="CG Times"/>
          <w:lang w:val="en-AU"/>
        </w:rPr>
        <w:fldChar w:fldCharType="end"/>
      </w:r>
      <w:r>
        <w:rPr>
          <w:rFonts w:ascii="CG Times" w:hAnsi="CG Times" w:cs="CG Times"/>
          <w:lang w:val="en-AU"/>
        </w:rPr>
        <w:tab/>
        <w:t>syllabic /n/ (likewise for /</w:t>
      </w:r>
      <w:r>
        <w:rPr>
          <w:rFonts w:ascii="CG Times" w:hAnsi="CG Times" w:cs="CG Times"/>
          <w:lang w:val="en-AU"/>
        </w:rPr>
        <w:fldChar w:fldCharType="begin"/>
      </w:r>
      <w:r>
        <w:rPr>
          <w:rFonts w:ascii="CG Times" w:hAnsi="CG Times" w:cs="CG Times"/>
          <w:lang w:val="en-AU"/>
        </w:rPr>
        <w:instrText>EQ \O(l,_)</w:instrText>
      </w:r>
      <w:r>
        <w:rPr>
          <w:rFonts w:ascii="CG Times" w:hAnsi="CG Times" w:cs="CG Times"/>
          <w:lang w:val="en-AU"/>
        </w:rPr>
        <w:fldChar w:fldCharType="end"/>
      </w:r>
      <w:r>
        <w:rPr>
          <w:rFonts w:ascii="CG Times" w:hAnsi="CG Times" w:cs="CG Times"/>
          <w:lang w:val="en-AU"/>
        </w:rPr>
        <w:t>/, etc.)</w:t>
      </w:r>
    </w:p>
    <w:p w14:paraId="03764194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  <w:tab w:val="center" w:pos="8256"/>
        </w:tabs>
        <w:ind w:left="1238" w:hanging="1238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>[</w:t>
      </w:r>
      <w:r w:rsidR="004F5FAA">
        <w:rPr>
          <w:rFonts w:ascii="CG Times" w:hAnsi="CG Times" w:cs="CG Times"/>
          <w:sz w:val="20"/>
          <w:szCs w:val="20"/>
          <w:lang w:val="en-AU"/>
        </w:rPr>
        <w:t>2</w:t>
      </w:r>
      <w:r>
        <w:rPr>
          <w:rFonts w:ascii="CG Times" w:hAnsi="CG Times" w:cs="CG Times"/>
          <w:sz w:val="20"/>
          <w:szCs w:val="20"/>
          <w:lang w:val="en-AU"/>
        </w:rPr>
        <w:t>]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sym w:font="WP MathA" w:char="F040"/>
      </w:r>
    </w:p>
    <w:p w14:paraId="6ABE7480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  <w:tab w:val="center" w:pos="8256"/>
        </w:tabs>
        <w:ind w:left="1238" w:hanging="706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sym w:font="WP MathA" w:char="F040"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sym w:font="WP MathA" w:char="F040"/>
      </w:r>
    </w:p>
    <w:p w14:paraId="27883302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  <w:tab w:val="center" w:pos="8256"/>
        </w:tabs>
        <w:spacing w:line="192" w:lineRule="auto"/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sym w:font="Symbol" w:char="F0D7"/>
      </w:r>
    </w:p>
    <w:p w14:paraId="2F19ABC5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  <w:tab w:val="center" w:pos="8256"/>
        </w:tabs>
        <w:spacing w:line="192" w:lineRule="auto"/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06DF6875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  <w:tab w:val="center" w:pos="8256"/>
        </w:tabs>
        <w:spacing w:line="192" w:lineRule="auto"/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43B6F358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  <w:tab w:val="center" w:pos="8256"/>
        </w:tabs>
        <w:spacing w:line="192" w:lineRule="auto"/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5CA26290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  <w:tab w:val="center" w:pos="8256"/>
        </w:tabs>
        <w:spacing w:line="192" w:lineRule="auto"/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5CAC2838" w14:textId="77777777" w:rsidR="00012A11" w:rsidRDefault="00AD6CD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  <w:tab w:val="center" w:pos="8256"/>
        </w:tabs>
        <w:ind w:left="835" w:hanging="303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>a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storm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damaged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the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roof</w:t>
      </w:r>
    </w:p>
    <w:p w14:paraId="538FDA7D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</w:tabs>
        <w:spacing w:line="480" w:lineRule="auto"/>
        <w:ind w:left="1238" w:hanging="1238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>[</w:t>
      </w:r>
      <w:r w:rsidR="004F5FAA">
        <w:rPr>
          <w:rFonts w:ascii="CG Times" w:hAnsi="CG Times" w:cs="CG Times"/>
          <w:sz w:val="20"/>
          <w:szCs w:val="20"/>
          <w:lang w:val="en-AU"/>
        </w:rPr>
        <w:t>3</w:t>
      </w:r>
      <w:r>
        <w:rPr>
          <w:rFonts w:ascii="CG Times" w:hAnsi="CG Times" w:cs="CG Times"/>
          <w:sz w:val="20"/>
          <w:szCs w:val="20"/>
          <w:lang w:val="en-AU"/>
        </w:rPr>
        <w:t>]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spellStart"/>
      <w:r w:rsidR="004F5FAA">
        <w:rPr>
          <w:rFonts w:ascii="CG Times" w:hAnsi="CG Times" w:cs="CG Times"/>
          <w:sz w:val="20"/>
          <w:szCs w:val="20"/>
          <w:lang w:val="en-AU"/>
        </w:rPr>
        <w:t>i</w:t>
      </w:r>
      <w:proofErr w:type="spellEnd"/>
      <w:r>
        <w:rPr>
          <w:rFonts w:ascii="CG Times" w:hAnsi="CG Times" w:cs="CG Times"/>
          <w:sz w:val="20"/>
          <w:szCs w:val="20"/>
          <w:lang w:val="en-AU"/>
        </w:rPr>
        <w:tab/>
        <w:t>a.</w:t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gramStart"/>
      <w:r>
        <w:rPr>
          <w:rFonts w:ascii="CG Times" w:hAnsi="CG Times" w:cs="CG Times"/>
          <w:i/>
          <w:iCs/>
          <w:sz w:val="20"/>
          <w:szCs w:val="20"/>
          <w:lang w:val="en-AU"/>
        </w:rPr>
        <w:t>Apparently</w:t>
      </w:r>
      <w:proofErr w:type="gramEnd"/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 a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 xml:space="preserve">bird hit 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the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>car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>.</w:t>
      </w:r>
      <w:r>
        <w:rPr>
          <w:rFonts w:ascii="CG Times" w:hAnsi="CG Times" w:cs="CG Times"/>
          <w:sz w:val="20"/>
          <w:szCs w:val="20"/>
          <w:lang w:val="en-AU"/>
        </w:rPr>
        <w:tab/>
        <w:t>b. *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An apparently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 xml:space="preserve">bird hit 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the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>car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>.</w:t>
      </w:r>
    </w:p>
    <w:p w14:paraId="50BDC7B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</w:tabs>
        <w:spacing w:line="480" w:lineRule="auto"/>
        <w:ind w:left="1238" w:hanging="706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lastRenderedPageBreak/>
        <w:tab/>
      </w:r>
      <w:r w:rsidR="004F5FAA">
        <w:rPr>
          <w:rFonts w:ascii="CG Times" w:hAnsi="CG Times" w:cs="CG Times"/>
          <w:sz w:val="20"/>
          <w:szCs w:val="20"/>
          <w:lang w:val="en-AU"/>
        </w:rPr>
        <w:t>ii</w:t>
      </w:r>
      <w:r>
        <w:rPr>
          <w:rFonts w:ascii="CG Times" w:hAnsi="CG Times" w:cs="CG Times"/>
          <w:sz w:val="20"/>
          <w:szCs w:val="20"/>
          <w:lang w:val="en-AU"/>
        </w:rPr>
        <w:tab/>
        <w:t>a.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A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 xml:space="preserve">bird 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apparently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 xml:space="preserve">hit 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the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>car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>.</w:t>
      </w:r>
      <w:r>
        <w:rPr>
          <w:rFonts w:ascii="CG Times" w:hAnsi="CG Times" w:cs="CG Times"/>
          <w:sz w:val="20"/>
          <w:szCs w:val="20"/>
          <w:lang w:val="en-AU"/>
        </w:rPr>
        <w:tab/>
        <w:t>b. *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A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>bird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 xml:space="preserve">hit 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apparently the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>car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>.</w:t>
      </w:r>
    </w:p>
    <w:p w14:paraId="1BA2F326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</w:tabs>
        <w:spacing w:line="480" w:lineRule="auto"/>
        <w:ind w:left="1238" w:hanging="706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 w:rsidR="004F5FAA">
        <w:rPr>
          <w:rFonts w:ascii="CG Times" w:hAnsi="CG Times" w:cs="CG Times"/>
          <w:sz w:val="20"/>
          <w:szCs w:val="20"/>
          <w:lang w:val="en-AU"/>
        </w:rPr>
        <w:t>iii</w:t>
      </w:r>
      <w:r>
        <w:rPr>
          <w:rFonts w:ascii="CG Times" w:hAnsi="CG Times" w:cs="CG Times"/>
          <w:sz w:val="20"/>
          <w:szCs w:val="20"/>
          <w:lang w:val="en-AU"/>
        </w:rPr>
        <w:tab/>
        <w:t>a.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A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 xml:space="preserve">bird hit 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the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>car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>, apparently.</w:t>
      </w:r>
      <w:r>
        <w:rPr>
          <w:rFonts w:ascii="CG Times" w:hAnsi="CG Times" w:cs="CG Times"/>
          <w:sz w:val="20"/>
          <w:szCs w:val="20"/>
          <w:lang w:val="en-AU"/>
        </w:rPr>
        <w:tab/>
        <w:t>b. *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A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 xml:space="preserve">bird hit 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the apparently </w:t>
      </w:r>
      <w:r w:rsidR="00916F52">
        <w:rPr>
          <w:rFonts w:ascii="CG Times" w:hAnsi="CG Times" w:cs="CG Times"/>
          <w:i/>
          <w:iCs/>
          <w:sz w:val="20"/>
          <w:szCs w:val="20"/>
          <w:lang w:val="en-AU"/>
        </w:rPr>
        <w:t>car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>.</w:t>
      </w:r>
    </w:p>
    <w:p w14:paraId="121B944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814"/>
          <w:tab w:val="left" w:pos="4792"/>
        </w:tabs>
        <w:spacing w:line="480" w:lineRule="auto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5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category</w:t>
      </w:r>
      <w:r>
        <w:rPr>
          <w:rFonts w:ascii="CG Times" w:hAnsi="CG Times" w:cs="CG Times"/>
          <w:smallCaps/>
          <w:lang w:val="en-AU"/>
        </w:rPr>
        <w:tab/>
        <w:t>label</w:t>
      </w:r>
      <w:r>
        <w:rPr>
          <w:rFonts w:ascii="CG Times" w:hAnsi="CG Times" w:cs="CG Times"/>
          <w:smallCaps/>
          <w:lang w:val="en-AU"/>
        </w:rPr>
        <w:tab/>
        <w:t>example</w:t>
      </w:r>
    </w:p>
    <w:p w14:paraId="4713AF99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814"/>
          <w:tab w:val="left" w:pos="479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clause</w:t>
      </w:r>
      <w:r>
        <w:rPr>
          <w:rFonts w:ascii="CG Times" w:hAnsi="CG Times" w:cs="CG Times"/>
          <w:lang w:val="en-AU"/>
        </w:rPr>
        <w:tab/>
      </w:r>
      <w:proofErr w:type="spellStart"/>
      <w:r>
        <w:rPr>
          <w:rFonts w:ascii="CG Times" w:hAnsi="CG Times" w:cs="CG Times"/>
          <w:lang w:val="en-AU"/>
        </w:rPr>
        <w:t>Clause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she saw something in there</w:t>
      </w:r>
    </w:p>
    <w:p w14:paraId="5944519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814"/>
          <w:tab w:val="left" w:pos="479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verb phrase</w:t>
      </w:r>
      <w:r>
        <w:rPr>
          <w:rFonts w:ascii="CG Times" w:hAnsi="CG Times" w:cs="CG Times"/>
          <w:lang w:val="en-AU"/>
        </w:rPr>
        <w:tab/>
        <w:t>VP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saw something in there</w:t>
      </w:r>
    </w:p>
    <w:p w14:paraId="2CFA822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814"/>
          <w:tab w:val="left" w:pos="479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noun phrase</w:t>
      </w:r>
      <w:r>
        <w:rPr>
          <w:rFonts w:ascii="CG Times" w:hAnsi="CG Times" w:cs="CG Times"/>
          <w:lang w:val="en-AU"/>
        </w:rPr>
        <w:tab/>
        <w:t>NP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this clear case of dedication to duty </w:t>
      </w:r>
    </w:p>
    <w:p w14:paraId="2160789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814"/>
          <w:tab w:val="left" w:pos="479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 xml:space="preserve">nominal </w:t>
      </w:r>
      <w:r>
        <w:rPr>
          <w:rFonts w:ascii="CG Times" w:hAnsi="CG Times" w:cs="CG Times"/>
          <w:lang w:val="en-AU"/>
        </w:rPr>
        <w:tab/>
        <w:t>Nom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clear case of dedication to duty</w:t>
      </w:r>
    </w:p>
    <w:p w14:paraId="0CFE67C9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814"/>
          <w:tab w:val="left" w:pos="479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adjective phrase</w:t>
      </w:r>
      <w:r>
        <w:rPr>
          <w:rFonts w:ascii="CG Times" w:hAnsi="CG Times" w:cs="CG Times"/>
          <w:lang w:val="en-AU"/>
        </w:rPr>
        <w:tab/>
        <w:t>AdjP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very eager for further news</w:t>
      </w:r>
    </w:p>
    <w:p w14:paraId="16E04F55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814"/>
          <w:tab w:val="left" w:pos="479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adverb phrase</w:t>
      </w:r>
      <w:r>
        <w:rPr>
          <w:rFonts w:ascii="CG Times" w:hAnsi="CG Times" w:cs="CG Times"/>
          <w:lang w:val="en-AU"/>
        </w:rPr>
        <w:tab/>
        <w:t>AdvP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quite separately from this issue</w:t>
      </w:r>
    </w:p>
    <w:p w14:paraId="36502408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814"/>
          <w:tab w:val="left" w:pos="479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preposition phrase</w:t>
      </w:r>
      <w:r>
        <w:rPr>
          <w:rFonts w:ascii="CG Times" w:hAnsi="CG Times" w:cs="CG Times"/>
          <w:lang w:val="en-AU"/>
        </w:rPr>
        <w:tab/>
        <w:t>PP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right out of the area</w:t>
      </w:r>
    </w:p>
    <w:p w14:paraId="3B830A91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3814"/>
          <w:tab w:val="left" w:pos="479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determinative phrase</w:t>
      </w:r>
      <w:r>
        <w:rPr>
          <w:rFonts w:ascii="CG Times" w:hAnsi="CG Times" w:cs="CG Times"/>
          <w:lang w:val="en-AU"/>
        </w:rPr>
        <w:tab/>
        <w:t>DP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almost every</w:t>
      </w:r>
    </w:p>
    <w:p w14:paraId="2D393757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left="1238" w:hanging="1238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>[</w:t>
      </w:r>
      <w:r w:rsidR="004F5FAA">
        <w:rPr>
          <w:rFonts w:ascii="CG Times" w:hAnsi="CG Times" w:cs="CG Times"/>
          <w:sz w:val="20"/>
          <w:szCs w:val="20"/>
          <w:lang w:val="en-AU"/>
        </w:rPr>
        <w:t>6</w:t>
      </w:r>
      <w:r>
        <w:rPr>
          <w:rFonts w:ascii="CG Times" w:hAnsi="CG Times" w:cs="CG Times"/>
          <w:sz w:val="20"/>
          <w:szCs w:val="20"/>
          <w:lang w:val="en-AU"/>
        </w:rPr>
        <w:t>]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070CD635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12825B51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2DF5DE69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left="1238" w:hanging="706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VP</w:t>
      </w:r>
    </w:p>
    <w:p w14:paraId="4C622D86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6D793D2D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5F2CDCD5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left="835" w:hanging="303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D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</w:p>
    <w:p w14:paraId="5720D063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20E74D38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648A1C5B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216EC60C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  <w:t>D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</w:p>
    <w:p w14:paraId="31B07EEC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5B01DEED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71D216F7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238"/>
          <w:tab w:val="center" w:pos="2106"/>
          <w:tab w:val="center" w:pos="3046"/>
          <w:tab w:val="center" w:pos="3934"/>
          <w:tab w:val="center" w:pos="4838"/>
          <w:tab w:val="center" w:pos="5726"/>
          <w:tab w:val="center" w:pos="6630"/>
          <w:tab w:val="center" w:pos="7431"/>
        </w:tabs>
        <w:ind w:left="835" w:hanging="303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>a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storm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damaged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the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roof</w:t>
      </w:r>
    </w:p>
    <w:p w14:paraId="23C7FF03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7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His guilt</w:t>
      </w:r>
      <w:r>
        <w:rPr>
          <w:rFonts w:ascii="CG Times" w:hAnsi="CG Times" w:cs="CG Times"/>
          <w:i/>
          <w:iCs/>
          <w:lang w:val="en-AU"/>
        </w:rPr>
        <w:t xml:space="preserve"> was obvious.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That he was guilty</w:t>
      </w:r>
      <w:r>
        <w:rPr>
          <w:rFonts w:ascii="CG Times" w:hAnsi="CG Times" w:cs="CG Times"/>
          <w:i/>
          <w:iCs/>
          <w:lang w:val="en-AU"/>
        </w:rPr>
        <w:t xml:space="preserve"> was obvious.</w:t>
      </w:r>
    </w:p>
    <w:p w14:paraId="4A8EE48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8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 photographs </w:t>
      </w:r>
      <w:r>
        <w:rPr>
          <w:rFonts w:ascii="CG Times" w:hAnsi="CG Times" w:cs="CG Times"/>
          <w:i/>
          <w:iCs/>
          <w:u w:val="single"/>
          <w:lang w:val="en-AU"/>
        </w:rPr>
        <w:t>of their children</w:t>
      </w:r>
      <w:r>
        <w:rPr>
          <w:rFonts w:ascii="CG Times" w:hAnsi="CG Times" w:cs="CG Times"/>
          <w:i/>
          <w:iCs/>
          <w:lang w:val="en-AU"/>
        </w:rPr>
        <w:t xml:space="preserve"> that they had brought with them</w:t>
      </w:r>
      <w:r>
        <w:rPr>
          <w:rFonts w:ascii="CG Times" w:hAnsi="CG Times" w:cs="CG Times"/>
          <w:lang w:val="en-AU"/>
        </w:rPr>
        <w:tab/>
        <w:t>[complement]</w:t>
      </w:r>
    </w:p>
    <w:p w14:paraId="66E262C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 photographs of their children </w:t>
      </w:r>
      <w:r>
        <w:rPr>
          <w:rFonts w:ascii="CG Times" w:hAnsi="CG Times" w:cs="CG Times"/>
          <w:i/>
          <w:iCs/>
          <w:u w:val="single"/>
          <w:lang w:val="en-AU"/>
        </w:rPr>
        <w:t>that they had brought with them</w:t>
      </w:r>
      <w:r>
        <w:rPr>
          <w:rFonts w:ascii="CG Times" w:hAnsi="CG Times" w:cs="CG Times"/>
          <w:lang w:val="en-AU"/>
        </w:rPr>
        <w:tab/>
        <w:t>[modifier]</w:t>
      </w:r>
    </w:p>
    <w:p w14:paraId="15F4C55D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the</w:t>
      </w:r>
      <w:r>
        <w:rPr>
          <w:rFonts w:ascii="CG Times" w:hAnsi="CG Times" w:cs="CG Times"/>
          <w:i/>
          <w:iCs/>
          <w:lang w:val="en-AU"/>
        </w:rPr>
        <w:t xml:space="preserve"> photographs of their children that they had brought with them</w:t>
      </w:r>
      <w:r>
        <w:rPr>
          <w:rFonts w:ascii="CG Times" w:hAnsi="CG Times" w:cs="CG Times"/>
          <w:lang w:val="en-AU"/>
        </w:rPr>
        <w:tab/>
        <w:t>[determiner]</w:t>
      </w:r>
    </w:p>
    <w:p w14:paraId="6A443C6D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9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 bought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u w:val="single"/>
          <w:lang w:val="en-AU"/>
        </w:rPr>
        <w:t>a hamburger</w:t>
      </w:r>
      <w:r>
        <w:rPr>
          <w:rFonts w:ascii="CG Times" w:hAnsi="CG Times" w:cs="CG Times"/>
          <w:i/>
          <w:iCs/>
          <w:lang w:val="en-AU"/>
        </w:rPr>
        <w:t xml:space="preserve">, </w:t>
      </w:r>
      <w:r>
        <w:rPr>
          <w:rFonts w:ascii="CG Times" w:hAnsi="CG Times" w:cs="CG Times"/>
          <w:i/>
          <w:iCs/>
          <w:u w:val="single"/>
          <w:lang w:val="en-AU"/>
        </w:rPr>
        <w:t>some chips</w:t>
      </w:r>
      <w:r>
        <w:rPr>
          <w:rFonts w:ascii="CG Times" w:hAnsi="CG Times" w:cs="CG Times"/>
          <w:i/>
          <w:iCs/>
          <w:lang w:val="en-AU"/>
        </w:rPr>
        <w:t xml:space="preserve"> and </w:t>
      </w:r>
      <w:r>
        <w:rPr>
          <w:rFonts w:ascii="CG Times" w:hAnsi="CG Times" w:cs="CG Times"/>
          <w:i/>
          <w:iCs/>
          <w:u w:val="single"/>
          <w:lang w:val="en-AU"/>
        </w:rPr>
        <w:t>a glass of milk</w:t>
      </w:r>
      <w:r w:rsidRPr="001B3D57"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[coordination]</w:t>
      </w:r>
    </w:p>
    <w:p w14:paraId="56CF11EA" w14:textId="1DDE1DA4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A storm damaged </w:t>
      </w:r>
      <w:r w:rsidR="00FF363A">
        <w:rPr>
          <w:rFonts w:ascii="CG Times" w:hAnsi="CG Times" w:cs="CG Times"/>
          <w:i/>
          <w:iCs/>
          <w:lang w:val="en-AU"/>
        </w:rPr>
        <w:t>-</w:t>
      </w:r>
      <w:r>
        <w:rPr>
          <w:rFonts w:ascii="CG Times" w:hAnsi="CG Times" w:cs="CG Times"/>
          <w:i/>
          <w:iCs/>
          <w:lang w:val="en-AU"/>
        </w:rPr>
        <w:t xml:space="preserve"> </w:t>
      </w:r>
      <w:r>
        <w:rPr>
          <w:rFonts w:ascii="CG Times" w:hAnsi="CG Times" w:cs="CG Times"/>
          <w:i/>
          <w:iCs/>
          <w:u w:val="single"/>
          <w:lang w:val="en-AU"/>
        </w:rPr>
        <w:t>or so I'm told</w:t>
      </w:r>
      <w:r>
        <w:rPr>
          <w:rFonts w:ascii="CG Times" w:hAnsi="CG Times" w:cs="CG Times"/>
          <w:i/>
          <w:iCs/>
          <w:lang w:val="en-AU"/>
        </w:rPr>
        <w:t xml:space="preserve"> </w:t>
      </w:r>
      <w:r w:rsidR="00FF363A">
        <w:rPr>
          <w:rFonts w:ascii="CG Times" w:hAnsi="CG Times" w:cs="CG Times"/>
          <w:i/>
          <w:iCs/>
          <w:lang w:val="en-AU"/>
        </w:rPr>
        <w:t>-</w:t>
      </w:r>
      <w:r>
        <w:rPr>
          <w:rFonts w:ascii="CG Times" w:hAnsi="CG Times" w:cs="CG Times"/>
          <w:i/>
          <w:iCs/>
          <w:lang w:val="en-AU"/>
        </w:rPr>
        <w:t xml:space="preserve"> the roof of their house.</w:t>
      </w:r>
      <w:r>
        <w:rPr>
          <w:rFonts w:ascii="CG Times" w:hAnsi="CG Times" w:cs="CG Times"/>
          <w:lang w:val="en-AU"/>
        </w:rPr>
        <w:tab/>
        <w:t>[supplementation]</w:t>
      </w:r>
    </w:p>
    <w:p w14:paraId="60EF228F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395"/>
          <w:tab w:val="right" w:pos="3205"/>
          <w:tab w:val="center" w:pos="4141"/>
          <w:tab w:val="left" w:pos="5150"/>
          <w:tab w:val="center" w:pos="5887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>[</w:t>
      </w:r>
      <w:r w:rsidR="004F5FAA">
        <w:rPr>
          <w:rFonts w:ascii="CG Times" w:hAnsi="CG Times" w:cs="CG Times"/>
          <w:sz w:val="20"/>
          <w:szCs w:val="20"/>
          <w:lang w:val="en-AU"/>
        </w:rPr>
        <w:t>10</w:t>
      </w:r>
      <w:r>
        <w:rPr>
          <w:rFonts w:ascii="CG Times" w:hAnsi="CG Times" w:cs="CG Times"/>
          <w:sz w:val="20"/>
          <w:szCs w:val="20"/>
          <w:lang w:val="en-AU"/>
        </w:rPr>
        <w:t>]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510DBF02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395"/>
          <w:tab w:val="right" w:pos="3205"/>
          <w:tab w:val="center" w:pos="4141"/>
          <w:tab w:val="left" w:pos="5150"/>
          <w:tab w:val="center" w:pos="5887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1765A19F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395"/>
          <w:tab w:val="right" w:pos="3205"/>
          <w:tab w:val="center" w:pos="4141"/>
          <w:tab w:val="left" w:pos="5150"/>
          <w:tab w:val="center" w:pos="5887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Subject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Predicate</w:t>
      </w:r>
    </w:p>
    <w:p w14:paraId="30F607D6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395"/>
          <w:tab w:val="right" w:pos="3205"/>
          <w:tab w:val="center" w:pos="4141"/>
          <w:tab w:val="left" w:pos="5150"/>
          <w:tab w:val="center" w:pos="5887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6997639F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395"/>
          <w:tab w:val="right" w:pos="3205"/>
          <w:tab w:val="center" w:pos="4141"/>
          <w:tab w:val="left" w:pos="5150"/>
          <w:tab w:val="center" w:pos="5887"/>
        </w:tabs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VP</w:t>
      </w:r>
    </w:p>
    <w:p w14:paraId="6FD5C485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left="1300" w:hanging="1300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lastRenderedPageBreak/>
        <w:t>[</w:t>
      </w:r>
      <w:r w:rsidR="004F5FAA">
        <w:rPr>
          <w:rFonts w:ascii="CG Times" w:hAnsi="CG Times" w:cs="CG Times"/>
          <w:sz w:val="20"/>
          <w:szCs w:val="20"/>
          <w:lang w:val="en-AU"/>
        </w:rPr>
        <w:t>11</w:t>
      </w:r>
      <w:r>
        <w:rPr>
          <w:rFonts w:ascii="CG Times" w:hAnsi="CG Times" w:cs="CG Times"/>
          <w:sz w:val="20"/>
          <w:szCs w:val="20"/>
          <w:lang w:val="en-AU"/>
        </w:rPr>
        <w:t>]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76E10285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312AB136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left="1300" w:hanging="768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Subject: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Predicate:</w:t>
      </w:r>
    </w:p>
    <w:p w14:paraId="4DDD3910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VP</w:t>
      </w:r>
    </w:p>
    <w:p w14:paraId="3AE2E97D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2E242F9C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left="835" w:hanging="303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Det:</w:t>
      </w:r>
      <w:proofErr w:type="gramStart"/>
      <w:r>
        <w:rPr>
          <w:rFonts w:ascii="CG Times" w:hAnsi="CG Times" w:cs="CG Times"/>
          <w:sz w:val="20"/>
          <w:szCs w:val="20"/>
          <w:lang w:val="en-AU"/>
        </w:rPr>
        <w:tab/>
        <w:t xml:space="preserve">  </w:t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gramEnd"/>
      <w:r>
        <w:rPr>
          <w:rFonts w:ascii="CG Times" w:hAnsi="CG Times" w:cs="CG Times"/>
          <w:sz w:val="20"/>
          <w:szCs w:val="20"/>
          <w:lang w:val="en-AU"/>
        </w:rPr>
        <w:t>Head: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Predicator: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Object:</w:t>
      </w:r>
    </w:p>
    <w:p w14:paraId="3D434D49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D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</w:p>
    <w:p w14:paraId="59F8CCA6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</w:p>
    <w:p w14:paraId="38CFE20F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  <w:t>Det: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</w:p>
    <w:p w14:paraId="1A20268E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  <w:t>D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</w:p>
    <w:p w14:paraId="5E73C58A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1A6E2291" w14:textId="77777777" w:rsidR="00012A11" w:rsidRDefault="00AD6CD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ind w:left="835" w:hanging="303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>a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storm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damaged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the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roof</w:t>
      </w:r>
    </w:p>
    <w:p w14:paraId="0E30C99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spacing w:line="480" w:lineRule="auto"/>
        <w:ind w:left="1300" w:hanging="1300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Some children</w:t>
      </w:r>
      <w:r>
        <w:rPr>
          <w:rFonts w:ascii="CG Times" w:hAnsi="CG Times" w:cs="CG Times"/>
          <w:i/>
          <w:iCs/>
          <w:lang w:val="en-AU"/>
        </w:rPr>
        <w:t xml:space="preserve"> were playing in the park.</w:t>
      </w:r>
    </w:p>
    <w:p w14:paraId="00B1EF63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00"/>
          <w:tab w:val="center" w:pos="2106"/>
          <w:tab w:val="center" w:pos="2984"/>
          <w:tab w:val="center" w:pos="3934"/>
          <w:tab w:val="center" w:pos="4838"/>
          <w:tab w:val="center" w:pos="5788"/>
          <w:tab w:val="center" w:pos="6630"/>
          <w:tab w:val="center" w:pos="7431"/>
        </w:tabs>
        <w:spacing w:line="480" w:lineRule="auto"/>
        <w:ind w:left="1300" w:hanging="76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Children</w:t>
      </w:r>
      <w:r>
        <w:rPr>
          <w:rFonts w:ascii="CG Times" w:hAnsi="CG Times" w:cs="CG Times"/>
          <w:i/>
          <w:iCs/>
          <w:lang w:val="en-AU"/>
        </w:rPr>
        <w:t xml:space="preserve"> were playing in the park.</w:t>
      </w:r>
    </w:p>
    <w:p w14:paraId="45395A6B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96"/>
          <w:tab w:val="center" w:pos="2644"/>
          <w:tab w:val="center" w:pos="3392"/>
          <w:tab w:val="left" w:pos="5011"/>
          <w:tab w:val="center" w:pos="5887"/>
          <w:tab w:val="center" w:pos="6572"/>
          <w:tab w:val="center" w:pos="7134"/>
          <w:tab w:val="center" w:pos="7756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>[</w:t>
      </w:r>
      <w:r w:rsidR="004F5FAA">
        <w:rPr>
          <w:rFonts w:ascii="CG Times" w:hAnsi="CG Times" w:cs="CG Times"/>
          <w:sz w:val="20"/>
          <w:szCs w:val="20"/>
          <w:lang w:val="en-AU"/>
        </w:rPr>
        <w:t>13</w:t>
      </w:r>
      <w:r>
        <w:rPr>
          <w:rFonts w:ascii="CG Times" w:hAnsi="CG Times" w:cs="CG Times"/>
          <w:sz w:val="20"/>
          <w:szCs w:val="20"/>
          <w:lang w:val="en-AU"/>
        </w:rPr>
        <w:t>]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a.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b.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</w:p>
    <w:p w14:paraId="444E9037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96"/>
          <w:tab w:val="center" w:pos="2644"/>
          <w:tab w:val="center" w:pos="3392"/>
          <w:tab w:val="left" w:pos="5011"/>
          <w:tab w:val="center" w:pos="5887"/>
          <w:tab w:val="center" w:pos="6572"/>
          <w:tab w:val="center" w:pos="7134"/>
          <w:tab w:val="center" w:pos="7756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14FF6F04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96"/>
          <w:tab w:val="center" w:pos="2644"/>
          <w:tab w:val="center" w:pos="3392"/>
          <w:tab w:val="left" w:pos="5011"/>
          <w:tab w:val="center" w:pos="5887"/>
          <w:tab w:val="center" w:pos="6572"/>
          <w:tab w:val="center" w:pos="7134"/>
          <w:tab w:val="center" w:pos="7756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Det: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</w:p>
    <w:p w14:paraId="2652A88C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96"/>
          <w:tab w:val="center" w:pos="2644"/>
          <w:tab w:val="center" w:pos="3392"/>
          <w:tab w:val="left" w:pos="5011"/>
          <w:tab w:val="center" w:pos="5887"/>
          <w:tab w:val="center" w:pos="6572"/>
          <w:tab w:val="center" w:pos="7134"/>
          <w:tab w:val="center" w:pos="7756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D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z w:val="20"/>
          <w:szCs w:val="20"/>
          <w:lang w:val="en-AU"/>
        </w:rPr>
        <w:t>N</w:t>
      </w:r>
      <w:proofErr w:type="spellEnd"/>
    </w:p>
    <w:p w14:paraId="4C18D043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96"/>
          <w:tab w:val="center" w:pos="2644"/>
          <w:tab w:val="center" w:pos="3392"/>
          <w:tab w:val="left" w:pos="5011"/>
          <w:tab w:val="center" w:pos="5887"/>
          <w:tab w:val="center" w:pos="6572"/>
          <w:tab w:val="center" w:pos="7134"/>
          <w:tab w:val="center" w:pos="7756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|</w:t>
      </w:r>
    </w:p>
    <w:p w14:paraId="6EFA662A" w14:textId="77777777" w:rsidR="00012A11" w:rsidRDefault="00AD6CD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96"/>
          <w:tab w:val="center" w:pos="2644"/>
          <w:tab w:val="center" w:pos="3392"/>
          <w:tab w:val="left" w:pos="5011"/>
          <w:tab w:val="center" w:pos="5887"/>
          <w:tab w:val="center" w:pos="6572"/>
          <w:tab w:val="center" w:pos="7134"/>
          <w:tab w:val="center" w:pos="7756"/>
        </w:tabs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>some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children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i/>
          <w:iCs/>
          <w:sz w:val="20"/>
          <w:szCs w:val="20"/>
          <w:lang w:val="en-AU"/>
        </w:rPr>
        <w:t>children</w:t>
      </w:r>
      <w:proofErr w:type="spellEnd"/>
    </w:p>
    <w:p w14:paraId="172E5292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896"/>
          <w:tab w:val="center" w:pos="2644"/>
          <w:tab w:val="center" w:pos="3392"/>
          <w:tab w:val="left" w:pos="5011"/>
          <w:tab w:val="center" w:pos="5887"/>
          <w:tab w:val="center" w:pos="6572"/>
          <w:tab w:val="center" w:pos="7134"/>
          <w:tab w:val="center" w:pos="775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14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You are working hard, but your sister is working even harder.</w:t>
      </w:r>
    </w:p>
    <w:p w14:paraId="343E019D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17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 finals </w:t>
      </w:r>
      <w:r>
        <w:rPr>
          <w:rFonts w:ascii="CG Times" w:hAnsi="CG Times" w:cs="CG Times"/>
          <w:i/>
          <w:iCs/>
          <w:u w:val="single"/>
          <w:lang w:val="en-AU"/>
        </w:rPr>
        <w:t>started</w:t>
      </w:r>
      <w:r>
        <w:rPr>
          <w:rFonts w:ascii="CG Times" w:hAnsi="CG Times" w:cs="CG Times"/>
          <w:i/>
          <w:iCs/>
          <w:lang w:val="en-AU"/>
        </w:rPr>
        <w:t xml:space="preserve"> yesterday.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You said the finals </w:t>
      </w:r>
      <w:r>
        <w:rPr>
          <w:rFonts w:ascii="CG Times" w:hAnsi="CG Times" w:cs="CG Times"/>
          <w:i/>
          <w:iCs/>
          <w:u w:val="single"/>
          <w:lang w:val="en-AU"/>
        </w:rPr>
        <w:t>started</w:t>
      </w:r>
      <w:r>
        <w:rPr>
          <w:rFonts w:ascii="CG Times" w:hAnsi="CG Times" w:cs="CG Times"/>
          <w:i/>
          <w:iCs/>
          <w:lang w:val="en-AU"/>
        </w:rPr>
        <w:t xml:space="preserve"> tomorrow.</w:t>
      </w:r>
    </w:p>
    <w:p w14:paraId="49D0AB97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</w:t>
      </w:r>
      <w:r>
        <w:rPr>
          <w:rFonts w:ascii="CG Times" w:hAnsi="CG Times" w:cs="CG Times"/>
          <w:i/>
          <w:iCs/>
          <w:u w:val="single"/>
          <w:lang w:val="en-AU"/>
        </w:rPr>
        <w:t>gave</w:t>
      </w:r>
      <w:r>
        <w:rPr>
          <w:rFonts w:ascii="CG Times" w:hAnsi="CG Times" w:cs="CG Times"/>
          <w:i/>
          <w:iCs/>
          <w:lang w:val="en-AU"/>
        </w:rPr>
        <w:t xml:space="preserve"> them his address.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regret </w:t>
      </w:r>
      <w:r>
        <w:rPr>
          <w:rFonts w:ascii="CG Times" w:hAnsi="CG Times" w:cs="CG Times"/>
          <w:i/>
          <w:iCs/>
          <w:u w:val="single"/>
          <w:lang w:val="en-AU"/>
        </w:rPr>
        <w:t>giving</w:t>
      </w:r>
      <w:r>
        <w:rPr>
          <w:rFonts w:ascii="CG Times" w:hAnsi="CG Times" w:cs="CG Times"/>
          <w:i/>
          <w:iCs/>
          <w:lang w:val="en-AU"/>
        </w:rPr>
        <w:t xml:space="preserve"> them his address.</w:t>
      </w:r>
    </w:p>
    <w:p w14:paraId="6553AB9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18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Go to bed.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Sleep well.</w:t>
      </w:r>
    </w:p>
    <w:p w14:paraId="55EB146D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Please close the door.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Would you mind closing the door.</w:t>
      </w:r>
    </w:p>
    <w:p w14:paraId="367B7F8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19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was annoyed at their </w:t>
      </w:r>
      <w:r>
        <w:rPr>
          <w:rFonts w:ascii="CG Times" w:hAnsi="CG Times" w:cs="CG Times"/>
          <w:i/>
          <w:iCs/>
          <w:u w:val="single"/>
          <w:lang w:val="en-AU"/>
        </w:rPr>
        <w:t>rejection</w:t>
      </w:r>
      <w:r>
        <w:rPr>
          <w:rFonts w:ascii="CG Times" w:hAnsi="CG Times" w:cs="CG Times"/>
          <w:i/>
          <w:iCs/>
          <w:lang w:val="en-AU"/>
        </w:rPr>
        <w:t xml:space="preserve"> of my proposals.</w:t>
      </w:r>
      <w:r>
        <w:rPr>
          <w:rFonts w:ascii="CG Times" w:hAnsi="CG Times" w:cs="CG Times"/>
          <w:lang w:val="en-AU"/>
        </w:rPr>
        <w:tab/>
        <w:t>[noun]</w:t>
      </w:r>
    </w:p>
    <w:p w14:paraId="3AD72C8A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was annoyed that they </w:t>
      </w:r>
      <w:r>
        <w:rPr>
          <w:rFonts w:ascii="CG Times" w:hAnsi="CG Times" w:cs="CG Times"/>
          <w:i/>
          <w:iCs/>
          <w:u w:val="single"/>
          <w:lang w:val="en-AU"/>
        </w:rPr>
        <w:t>rejected</w:t>
      </w:r>
      <w:r>
        <w:rPr>
          <w:rFonts w:ascii="CG Times" w:hAnsi="CG Times" w:cs="CG Times"/>
          <w:i/>
          <w:iCs/>
          <w:lang w:val="en-AU"/>
        </w:rPr>
        <w:t xml:space="preserve"> my proposals.</w:t>
      </w:r>
      <w:r>
        <w:rPr>
          <w:rFonts w:ascii="CG Times" w:hAnsi="CG Times" w:cs="CG Times"/>
          <w:lang w:val="en-AU"/>
        </w:rPr>
        <w:tab/>
        <w:t>[verb]</w:t>
      </w:r>
    </w:p>
    <w:p w14:paraId="4AD8466A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345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 have just had a letter from the tax inspector.</w:t>
      </w:r>
    </w:p>
    <w:p w14:paraId="66123AAE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 UK is a monarchy.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 UK has a queen as sovereign.</w:t>
      </w:r>
    </w:p>
    <w:p w14:paraId="64620DCF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 committee approved of my plan.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 committee approved my plan.</w:t>
      </w:r>
    </w:p>
    <w:p w14:paraId="20B8ADEB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X </w:t>
      </w:r>
      <w:r>
        <w:rPr>
          <w:rFonts w:ascii="CG Times" w:hAnsi="CG Times" w:cs="CG Times"/>
          <w:lang w:val="en-AU"/>
        </w:rPr>
        <w:t xml:space="preserve">entails </w:t>
      </w:r>
      <w:r>
        <w:rPr>
          <w:rFonts w:ascii="CG Times" w:hAnsi="CG Times" w:cs="CG Times"/>
          <w:i/>
          <w:iCs/>
          <w:lang w:val="en-AU"/>
        </w:rPr>
        <w:t>Y</w:t>
      </w:r>
      <w:r>
        <w:rPr>
          <w:rFonts w:ascii="CG Times" w:hAnsi="CG Times" w:cs="CG Times"/>
          <w:lang w:val="en-AU"/>
        </w:rPr>
        <w:t xml:space="preserve">  </w:t>
      </w:r>
      <w:r>
        <w:rPr>
          <w:rFonts w:ascii="CG Times" w:hAnsi="CG Times" w:cs="CG Times"/>
          <w:lang w:val="en-AU"/>
        </w:rPr>
        <w:sym w:font="WP MathA" w:char="F02F"/>
      </w:r>
      <w:r>
        <w:rPr>
          <w:rFonts w:ascii="CG Times" w:hAnsi="CG Times" w:cs="CG Times"/>
          <w:lang w:val="en-AU"/>
        </w:rPr>
        <w:t xml:space="preserve">  If </w:t>
      </w:r>
      <w:r>
        <w:rPr>
          <w:rFonts w:ascii="CG Times" w:hAnsi="CG Times" w:cs="CG Times"/>
          <w:i/>
          <w:iCs/>
          <w:lang w:val="en-AU"/>
        </w:rPr>
        <w:t>X</w:t>
      </w:r>
      <w:r>
        <w:rPr>
          <w:rFonts w:ascii="CG Times" w:hAnsi="CG Times" w:cs="CG Times"/>
          <w:lang w:val="en-AU"/>
        </w:rPr>
        <w:t xml:space="preserve"> is true, then necessarily </w:t>
      </w:r>
      <w:r>
        <w:rPr>
          <w:rFonts w:ascii="CG Times" w:hAnsi="CG Times" w:cs="CG Times"/>
          <w:i/>
          <w:iCs/>
          <w:lang w:val="en-AU"/>
        </w:rPr>
        <w:t>Y</w:t>
      </w:r>
      <w:r>
        <w:rPr>
          <w:rFonts w:ascii="CG Times" w:hAnsi="CG Times" w:cs="CG Times"/>
          <w:lang w:val="en-AU"/>
        </w:rPr>
        <w:t xml:space="preserve"> is true too.</w:t>
      </w:r>
    </w:p>
    <w:p w14:paraId="67F4E38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4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Kim broke the vase.</w:t>
      </w:r>
      <w:r>
        <w:rPr>
          <w:rFonts w:ascii="CG Times" w:hAnsi="CG Times" w:cs="CG Times"/>
          <w:lang w:val="en-AU"/>
        </w:rPr>
        <w:tab/>
        <w:t>[entails [ii]]</w:t>
      </w:r>
    </w:p>
    <w:p w14:paraId="38CA16CD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gramStart"/>
      <w:r>
        <w:rPr>
          <w:rFonts w:ascii="CG Times" w:hAnsi="CG Times" w:cs="CG Times"/>
          <w:i/>
          <w:iCs/>
          <w:lang w:val="en-AU"/>
        </w:rPr>
        <w:t>The</w:t>
      </w:r>
      <w:proofErr w:type="gramEnd"/>
      <w:r>
        <w:rPr>
          <w:rFonts w:ascii="CG Times" w:hAnsi="CG Times" w:cs="CG Times"/>
          <w:i/>
          <w:iCs/>
          <w:lang w:val="en-AU"/>
        </w:rPr>
        <w:t xml:space="preserve"> vase broke.</w:t>
      </w:r>
      <w:r>
        <w:rPr>
          <w:rFonts w:ascii="CG Times" w:hAnsi="CG Times" w:cs="CG Times"/>
          <w:lang w:val="en-AU"/>
        </w:rPr>
        <w:tab/>
        <w:t>[entailed by [</w:t>
      </w:r>
      <w:proofErr w:type="spellStart"/>
      <w:r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>]]</w:t>
      </w:r>
    </w:p>
    <w:p w14:paraId="3BD97F01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Kim moved the vase.</w:t>
      </w:r>
      <w:r>
        <w:rPr>
          <w:rFonts w:ascii="CG Times" w:hAnsi="CG Times" w:cs="CG Times"/>
          <w:lang w:val="en-AU"/>
        </w:rPr>
        <w:tab/>
        <w:t>[does not entail [ii]]</w:t>
      </w:r>
    </w:p>
    <w:p w14:paraId="21EA1C9C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5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Kim broke the vase.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Did Kim break the vase?</w:t>
      </w:r>
    </w:p>
    <w:p w14:paraId="2D585EF2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6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 is flying up there </w:t>
      </w:r>
      <w:r>
        <w:rPr>
          <w:rFonts w:ascii="CG Times" w:hAnsi="CG Times" w:cs="CG Times"/>
          <w:i/>
          <w:iCs/>
          <w:u w:val="single"/>
          <w:lang w:val="en-AU"/>
        </w:rPr>
        <w:t>and</w:t>
      </w:r>
      <w:r>
        <w:rPr>
          <w:rFonts w:ascii="CG Times" w:hAnsi="CG Times" w:cs="CG Times"/>
          <w:i/>
          <w:iCs/>
          <w:lang w:val="en-AU"/>
        </w:rPr>
        <w:t xml:space="preserve"> taking the train back.</w:t>
      </w:r>
    </w:p>
    <w:p w14:paraId="323F2E5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lastRenderedPageBreak/>
        <w:tab/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 is flying up there </w:t>
      </w:r>
      <w:r>
        <w:rPr>
          <w:rFonts w:ascii="CG Times" w:hAnsi="CG Times" w:cs="CG Times"/>
          <w:i/>
          <w:iCs/>
          <w:u w:val="single"/>
          <w:lang w:val="en-AU"/>
        </w:rPr>
        <w:t>but</w:t>
      </w:r>
      <w:r>
        <w:rPr>
          <w:rFonts w:ascii="CG Times" w:hAnsi="CG Times" w:cs="CG Times"/>
          <w:i/>
          <w:iCs/>
          <w:lang w:val="en-AU"/>
        </w:rPr>
        <w:t xml:space="preserve"> taking the train back.</w:t>
      </w:r>
    </w:p>
    <w:p w14:paraId="3CE0F9C6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Max</w:t>
      </w:r>
      <w:r>
        <w:rPr>
          <w:rFonts w:ascii="CG Times" w:hAnsi="CG Times" w:cs="CG Times"/>
          <w:i/>
          <w:iCs/>
          <w:lang w:val="en-AU"/>
        </w:rPr>
        <w:t xml:space="preserve"> agreed that his behaviour had been outrageous.</w:t>
      </w:r>
    </w:p>
    <w:p w14:paraId="1DDAEFAF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Even Max</w:t>
      </w:r>
      <w:r>
        <w:rPr>
          <w:rFonts w:ascii="CG Times" w:hAnsi="CG Times" w:cs="CG Times"/>
          <w:i/>
          <w:iCs/>
          <w:lang w:val="en-AU"/>
        </w:rPr>
        <w:t xml:space="preserve"> agreed that his behaviour had been outrageous.</w:t>
      </w:r>
    </w:p>
    <w:p w14:paraId="7329BC6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I've just realised I've got to work out </w:t>
      </w:r>
      <w:r>
        <w:rPr>
          <w:rFonts w:ascii="CG Times" w:hAnsi="CG Times" w:cs="CG Times"/>
          <w:i/>
          <w:iCs/>
          <w:u w:val="single"/>
          <w:lang w:val="en-AU"/>
        </w:rPr>
        <w:t>my sales tax</w:t>
      </w:r>
      <w:r>
        <w:rPr>
          <w:rFonts w:ascii="CG Times" w:hAnsi="CG Times" w:cs="CG Times"/>
          <w:i/>
          <w:iCs/>
          <w:lang w:val="en-AU"/>
        </w:rPr>
        <w:t>.</w:t>
      </w:r>
    </w:p>
    <w:p w14:paraId="232CAABC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I've just realised I've got to work out </w:t>
      </w:r>
      <w:r>
        <w:rPr>
          <w:rFonts w:ascii="CG Times" w:hAnsi="CG Times" w:cs="CG Times"/>
          <w:i/>
          <w:iCs/>
          <w:u w:val="single"/>
          <w:lang w:val="en-AU"/>
        </w:rPr>
        <w:t>my bloody sales tax</w:t>
      </w:r>
      <w:r>
        <w:rPr>
          <w:rFonts w:ascii="CG Times" w:hAnsi="CG Times" w:cs="CG Times"/>
          <w:i/>
          <w:iCs/>
          <w:lang w:val="en-AU"/>
        </w:rPr>
        <w:t>.</w:t>
      </w:r>
    </w:p>
    <w:p w14:paraId="039EAB8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7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Do you think I could borrow five dollars from you?</w:t>
      </w:r>
    </w:p>
    <w:p w14:paraId="7926A9C9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If you agree to look after my horses after I die, I'll leave you my whole estate.</w:t>
      </w:r>
    </w:p>
    <w:p w14:paraId="5B4C851F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Some of the audience left the room before the first speaker had finished.</w:t>
      </w:r>
    </w:p>
    <w:p w14:paraId="219BCEE7" w14:textId="77777777" w:rsidR="00AD6CD6" w:rsidRDefault="00AD6CD6">
      <w:pPr>
        <w:keepNext/>
        <w:keepLines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54"/>
          <w:tab w:val="left" w:pos="4639"/>
          <w:tab w:val="left" w:pos="6510"/>
        </w:tabs>
        <w:spacing w:line="480" w:lineRule="auto"/>
        <w:ind w:left="835" w:hanging="835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8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entailment</w:t>
      </w:r>
      <w:r>
        <w:rPr>
          <w:rFonts w:ascii="CG Times" w:hAnsi="CG Times" w:cs="CG Times"/>
          <w:lang w:val="en-AU"/>
        </w:rPr>
        <w:tab/>
        <w:t>semantic</w:t>
      </w:r>
      <w:r>
        <w:rPr>
          <w:rFonts w:ascii="CG Times" w:hAnsi="CG Times" w:cs="CG Times"/>
          <w:lang w:val="en-AU"/>
        </w:rPr>
        <w:tab/>
        <w:t>truth-conditional</w:t>
      </w:r>
    </w:p>
    <w:p w14:paraId="715D492F" w14:textId="77777777" w:rsidR="00AD6CD6" w:rsidRDefault="00AD6CD6">
      <w:pPr>
        <w:keepNext/>
        <w:keepLines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54"/>
          <w:tab w:val="left" w:pos="4639"/>
          <w:tab w:val="left" w:pos="6510"/>
        </w:tabs>
        <w:spacing w:line="480" w:lineRule="auto"/>
        <w:ind w:left="835" w:hanging="303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conventional implicature</w:t>
      </w:r>
      <w:r>
        <w:rPr>
          <w:rFonts w:ascii="CG Times" w:hAnsi="CG Times" w:cs="CG Times"/>
          <w:lang w:val="en-AU"/>
        </w:rPr>
        <w:tab/>
        <w:t>semantic</w:t>
      </w:r>
      <w:r>
        <w:rPr>
          <w:rFonts w:ascii="CG Times" w:hAnsi="CG Times" w:cs="CG Times"/>
          <w:lang w:val="en-AU"/>
        </w:rPr>
        <w:tab/>
        <w:t>non-truth-conditional</w:t>
      </w:r>
    </w:p>
    <w:p w14:paraId="22CD850A" w14:textId="77777777" w:rsidR="00012A11" w:rsidRDefault="00AD6CD6">
      <w:pPr>
        <w:keepNext/>
        <w:keepLines/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54"/>
          <w:tab w:val="left" w:pos="4639"/>
          <w:tab w:val="left" w:pos="6510"/>
        </w:tabs>
        <w:spacing w:line="480" w:lineRule="auto"/>
        <w:ind w:left="835" w:hanging="303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conversational implicature</w:t>
      </w:r>
      <w:r>
        <w:rPr>
          <w:rFonts w:ascii="CG Times" w:hAnsi="CG Times" w:cs="CG Times"/>
          <w:lang w:val="en-AU"/>
        </w:rPr>
        <w:tab/>
        <w:t>pragmatic</w:t>
      </w:r>
      <w:r>
        <w:rPr>
          <w:rFonts w:ascii="CG Times" w:hAnsi="CG Times" w:cs="CG Times"/>
          <w:lang w:val="en-AU"/>
        </w:rPr>
        <w:tab/>
        <w:t>non-truth-conditional</w:t>
      </w:r>
    </w:p>
    <w:p w14:paraId="577913E4" w14:textId="77777777" w:rsidR="00012A11" w:rsidRDefault="00AD6CD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54"/>
          <w:tab w:val="left" w:pos="4639"/>
          <w:tab w:val="left" w:pos="6510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10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Some </w:t>
      </w:r>
      <w:r>
        <w:rPr>
          <w:rFonts w:ascii="CG Times" w:hAnsi="CG Times" w:cs="CG Times"/>
          <w:i/>
          <w:iCs/>
          <w:u w:val="single"/>
          <w:lang w:val="en-AU"/>
        </w:rPr>
        <w:t>if not all</w:t>
      </w:r>
      <w:r>
        <w:rPr>
          <w:rFonts w:ascii="CG Times" w:hAnsi="CG Times" w:cs="CG Times"/>
          <w:i/>
          <w:iCs/>
          <w:lang w:val="en-AU"/>
        </w:rPr>
        <w:t xml:space="preserve"> of the delegates had been questioned by the police.</w:t>
      </w:r>
    </w:p>
    <w:p w14:paraId="5AFCF076" w14:textId="77777777" w:rsidR="00AD6CD6" w:rsidRDefault="00AD6CD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70"/>
          <w:tab w:val="left" w:pos="676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She has stopped trying to secure her son's release.</w:t>
      </w:r>
      <w:r>
        <w:rPr>
          <w:rFonts w:ascii="CG Times" w:hAnsi="CG Times" w:cs="CG Times"/>
          <w:lang w:val="en-AU"/>
        </w:rPr>
        <w:tab/>
        <w:t>)</w:t>
      </w:r>
      <w:r>
        <w:rPr>
          <w:rFonts w:ascii="CG Times" w:hAnsi="CG Times" w:cs="CG Times"/>
          <w:lang w:val="en-AU"/>
        </w:rPr>
        <w:tab/>
        <w:t>[all presuppose [iv]]</w:t>
      </w:r>
    </w:p>
    <w:p w14:paraId="34A1C884" w14:textId="77777777" w:rsidR="00AD6CD6" w:rsidRDefault="00AD6CD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70"/>
          <w:tab w:val="left" w:pos="6768"/>
          <w:tab w:val="left" w:pos="7200"/>
          <w:tab w:val="left" w:pos="763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She hasn't stopped trying to secure her son's release.</w:t>
      </w:r>
      <w:r>
        <w:rPr>
          <w:rFonts w:ascii="CG Times" w:hAnsi="CG Times" w:cs="CG Times"/>
          <w:lang w:val="en-AU"/>
        </w:rPr>
        <w:tab/>
        <w:t>)</w:t>
      </w:r>
    </w:p>
    <w:p w14:paraId="3D964E23" w14:textId="77777777" w:rsidR="00AD6CD6" w:rsidRDefault="00AD6CD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70"/>
          <w:tab w:val="left" w:pos="6768"/>
          <w:tab w:val="left" w:pos="7200"/>
          <w:tab w:val="left" w:pos="763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Has she stopped trying to secure her son's release?</w:t>
      </w:r>
      <w:r>
        <w:rPr>
          <w:rFonts w:ascii="CG Times" w:hAnsi="CG Times" w:cs="CG Times"/>
          <w:lang w:val="en-AU"/>
        </w:rPr>
        <w:tab/>
        <w:t>)</w:t>
      </w:r>
    </w:p>
    <w:p w14:paraId="4A407AEB" w14:textId="77777777" w:rsidR="00012A11" w:rsidRDefault="00AD6CD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70"/>
          <w:tab w:val="left" w:pos="6768"/>
          <w:tab w:val="left" w:pos="7200"/>
          <w:tab w:val="left" w:pos="763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iv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She formerly tried to secure her son's release.</w:t>
      </w:r>
    </w:p>
    <w:p w14:paraId="26B859EC" w14:textId="77777777" w:rsidR="00012A11" w:rsidRDefault="00AD6CD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70"/>
          <w:tab w:val="left" w:pos="6768"/>
          <w:tab w:val="left" w:pos="7200"/>
          <w:tab w:val="left" w:pos="7632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X</w:t>
      </w:r>
      <w:r>
        <w:rPr>
          <w:rFonts w:ascii="CG Times" w:hAnsi="CG Times" w:cs="CG Times"/>
          <w:lang w:val="en-AU"/>
        </w:rPr>
        <w:t xml:space="preserve"> normally presupposes </w:t>
      </w:r>
      <w:r>
        <w:rPr>
          <w:rFonts w:ascii="CG Times" w:hAnsi="CG Times" w:cs="CG Times"/>
          <w:i/>
          <w:iCs/>
          <w:lang w:val="en-AU"/>
        </w:rPr>
        <w:t>Y</w:t>
      </w:r>
      <w:r>
        <w:rPr>
          <w:rFonts w:ascii="CG Times" w:hAnsi="CG Times" w:cs="CG Times"/>
          <w:vertAlign w:val="subscript"/>
          <w:lang w:val="en-AU"/>
        </w:rPr>
        <w:t xml:space="preserve"> </w:t>
      </w:r>
      <w:r>
        <w:rPr>
          <w:rFonts w:ascii="CG Times" w:hAnsi="CG Times" w:cs="CG Times"/>
          <w:lang w:val="en-AU"/>
        </w:rPr>
        <w:sym w:font="WP MathA" w:char="F02F"/>
      </w:r>
      <w:r>
        <w:rPr>
          <w:rFonts w:ascii="CG Times" w:hAnsi="CG Times" w:cs="CG Times"/>
          <w:lang w:val="en-AU"/>
        </w:rPr>
        <w:t xml:space="preserve"> in saying </w:t>
      </w:r>
      <w:r>
        <w:rPr>
          <w:rFonts w:ascii="CG Times" w:hAnsi="CG Times" w:cs="CG Times"/>
          <w:i/>
          <w:iCs/>
          <w:lang w:val="en-AU"/>
        </w:rPr>
        <w:t>X</w:t>
      </w:r>
      <w:r>
        <w:rPr>
          <w:rFonts w:ascii="CG Times" w:hAnsi="CG Times" w:cs="CG Times"/>
          <w:lang w:val="en-AU"/>
        </w:rPr>
        <w:t xml:space="preserve"> the speaker, in the absence of indications to the contrary, takes the truth of </w:t>
      </w:r>
      <w:r>
        <w:rPr>
          <w:rFonts w:ascii="CG Times" w:hAnsi="CG Times" w:cs="CG Times"/>
          <w:i/>
          <w:iCs/>
          <w:lang w:val="en-AU"/>
        </w:rPr>
        <w:t>Y</w:t>
      </w:r>
      <w:r>
        <w:rPr>
          <w:rFonts w:ascii="CG Times" w:hAnsi="CG Times" w:cs="CG Times"/>
          <w:lang w:val="en-AU"/>
        </w:rPr>
        <w:t xml:space="preserve"> for granted, i.e. presents it as something that is not at issue.</w:t>
      </w:r>
    </w:p>
    <w:p w14:paraId="095E7054" w14:textId="77777777" w:rsidR="00AD6CD6" w:rsidRDefault="00AD6CD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72"/>
          <w:tab w:val="left" w:pos="2893"/>
          <w:tab w:val="left" w:pos="5270"/>
          <w:tab w:val="left" w:pos="6768"/>
          <w:tab w:val="left" w:pos="7200"/>
          <w:tab w:val="left" w:pos="7632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A: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Have you stopped using bold face for emphasis?</w:t>
      </w:r>
    </w:p>
    <w:p w14:paraId="070805D5" w14:textId="00C6F918" w:rsidR="00012A11" w:rsidRDefault="00AD6CD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72"/>
          <w:tab w:val="left" w:pos="2893"/>
          <w:tab w:val="left" w:pos="5270"/>
          <w:tab w:val="left" w:pos="6768"/>
          <w:tab w:val="left" w:pos="7200"/>
          <w:tab w:val="left" w:pos="7632"/>
        </w:tabs>
        <w:spacing w:line="480" w:lineRule="auto"/>
        <w:ind w:left="1572" w:hanging="1040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B:</w:t>
      </w:r>
      <w:r>
        <w:rPr>
          <w:rFonts w:ascii="CG Times" w:hAnsi="CG Times" w:cs="CG Times"/>
          <w:lang w:val="en-AU"/>
        </w:rPr>
        <w:tab/>
      </w:r>
      <w:proofErr w:type="gramStart"/>
      <w:r>
        <w:rPr>
          <w:rFonts w:ascii="CG Times" w:hAnsi="CG Times" w:cs="CG Times"/>
          <w:i/>
          <w:iCs/>
          <w:lang w:val="en-AU"/>
        </w:rPr>
        <w:t>No</w:t>
      </w:r>
      <w:proofErr w:type="gramEnd"/>
      <w:r>
        <w:rPr>
          <w:rFonts w:ascii="CG Times" w:hAnsi="CG Times" w:cs="CG Times"/>
          <w:i/>
          <w:iCs/>
          <w:lang w:val="en-AU"/>
        </w:rPr>
        <w:t xml:space="preserve"> I haven't</w:t>
      </w:r>
      <w:r>
        <w:rPr>
          <w:rFonts w:ascii="CG Times" w:hAnsi="CG Times" w:cs="CG Times"/>
          <w:lang w:val="en-AU"/>
        </w:rPr>
        <w:t xml:space="preserve"> (</w:t>
      </w:r>
      <w:r>
        <w:rPr>
          <w:rFonts w:ascii="CG Times" w:hAnsi="CG Times" w:cs="CG Times"/>
          <w:i/>
          <w:iCs/>
          <w:lang w:val="en-AU"/>
        </w:rPr>
        <w:t>stopped using bold face for emphasis</w:t>
      </w:r>
      <w:r>
        <w:rPr>
          <w:rFonts w:ascii="CG Times" w:hAnsi="CG Times" w:cs="CG Times"/>
          <w:lang w:val="en-AU"/>
        </w:rPr>
        <w:t>)</w:t>
      </w:r>
      <w:r>
        <w:rPr>
          <w:rFonts w:ascii="CG Times" w:hAnsi="CG Times" w:cs="CG Times"/>
          <w:i/>
          <w:iCs/>
          <w:lang w:val="en-AU"/>
        </w:rPr>
        <w:t>; I've always used small caps.</w:t>
      </w:r>
    </w:p>
    <w:p w14:paraId="59D4828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6D229B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Jill seems quite friendly.</w:t>
      </w:r>
    </w:p>
    <w:p w14:paraId="489FB607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 think Jill seems quite friendly.</w:t>
      </w:r>
    </w:p>
    <w:p w14:paraId="32170D99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Jill seems quite friendly, but her husband is extremely shy.</w:t>
      </w:r>
    </w:p>
    <w:p w14:paraId="3971855E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6D229B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You must find out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u w:val="single"/>
          <w:lang w:val="en-AU"/>
        </w:rPr>
        <w:t>the cost</w:t>
      </w:r>
      <w:r>
        <w:rPr>
          <w:rFonts w:ascii="CG Times" w:hAnsi="CG Times" w:cs="CG Times"/>
          <w:i/>
          <w:iCs/>
          <w:lang w:val="en-AU"/>
        </w:rPr>
        <w:t xml:space="preserve"> and </w:t>
      </w:r>
      <w:r>
        <w:rPr>
          <w:rFonts w:ascii="CG Times" w:hAnsi="CG Times" w:cs="CG Times"/>
          <w:i/>
          <w:iCs/>
          <w:u w:val="single"/>
          <w:lang w:val="en-AU"/>
        </w:rPr>
        <w:t>whether you can pay by credit card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5316385F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6D229B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 knife </w:t>
      </w:r>
      <w:r>
        <w:rPr>
          <w:rFonts w:ascii="CG Times" w:hAnsi="CG Times" w:cs="CG Times"/>
          <w:i/>
          <w:iCs/>
          <w:u w:val="single"/>
          <w:lang w:val="en-AU"/>
        </w:rPr>
        <w:t>I used</w:t>
      </w:r>
      <w:r>
        <w:rPr>
          <w:rFonts w:ascii="CG Times" w:hAnsi="CG Times" w:cs="CG Times"/>
          <w:i/>
          <w:iCs/>
          <w:lang w:val="en-AU"/>
        </w:rPr>
        <w:t xml:space="preserve"> was extremely sharp.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I'm keen </w:t>
      </w:r>
      <w:r>
        <w:rPr>
          <w:rFonts w:ascii="CG Times" w:hAnsi="CG Times" w:cs="CG Times"/>
          <w:i/>
          <w:iCs/>
          <w:u w:val="single"/>
          <w:lang w:val="en-AU"/>
        </w:rPr>
        <w:t>for it to be sold</w:t>
      </w:r>
      <w:r>
        <w:rPr>
          <w:rFonts w:ascii="CG Times" w:hAnsi="CG Times" w:cs="CG Times"/>
          <w:i/>
          <w:iCs/>
          <w:lang w:val="en-AU"/>
        </w:rPr>
        <w:t>.</w:t>
      </w:r>
    </w:p>
    <w:p w14:paraId="167D6A75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lastRenderedPageBreak/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canonical</w:t>
      </w:r>
      <w:r>
        <w:rPr>
          <w:rFonts w:ascii="CG Times" w:hAnsi="CG Times" w:cs="CG Times"/>
          <w:smallCaps/>
          <w:lang w:val="en-AU"/>
        </w:rPr>
        <w:tab/>
      </w:r>
      <w:r>
        <w:rPr>
          <w:rFonts w:ascii="CG Times" w:hAnsi="CG Times" w:cs="CG Times"/>
          <w:smallCaps/>
          <w:lang w:val="en-AU"/>
        </w:rPr>
        <w:tab/>
        <w:t>non-canonical</w:t>
      </w:r>
    </w:p>
    <w:p w14:paraId="6469CB17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 w:rsidR="008171F3">
        <w:rPr>
          <w:rFonts w:ascii="CG Times" w:hAnsi="CG Times" w:cs="CG Times"/>
          <w:i/>
          <w:iCs/>
          <w:lang w:val="en-AU"/>
        </w:rPr>
        <w:t>Kim</w:t>
      </w:r>
      <w:r>
        <w:rPr>
          <w:rFonts w:ascii="CG Times" w:hAnsi="CG Times" w:cs="CG Times"/>
          <w:i/>
          <w:iCs/>
          <w:lang w:val="en-AU"/>
        </w:rPr>
        <w:t xml:space="preserve"> referred to the report.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 w:rsidR="008171F3">
        <w:rPr>
          <w:rFonts w:ascii="CG Times" w:hAnsi="CG Times" w:cs="CG Times"/>
          <w:i/>
          <w:iCs/>
          <w:lang w:val="en-AU"/>
        </w:rPr>
        <w:t xml:space="preserve">Kim </w:t>
      </w:r>
      <w:r>
        <w:rPr>
          <w:rFonts w:ascii="CG Times" w:hAnsi="CG Times" w:cs="CG Times"/>
          <w:i/>
          <w:iCs/>
          <w:lang w:val="en-AU"/>
        </w:rPr>
        <w:t>did not refer to the report.</w:t>
      </w:r>
    </w:p>
    <w:p w14:paraId="49A12139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She was still working.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Was she still working?</w:t>
      </w:r>
    </w:p>
    <w:p w14:paraId="458468D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 w:rsidR="008171F3">
        <w:rPr>
          <w:rFonts w:ascii="CG Times" w:hAnsi="CG Times" w:cs="CG Times"/>
          <w:i/>
          <w:iCs/>
          <w:lang w:val="en-AU"/>
        </w:rPr>
        <w:t xml:space="preserve">Pat </w:t>
      </w:r>
      <w:r>
        <w:rPr>
          <w:rFonts w:ascii="CG Times" w:hAnsi="CG Times" w:cs="CG Times"/>
          <w:i/>
          <w:iCs/>
          <w:lang w:val="en-AU"/>
        </w:rPr>
        <w:t>solved the problem.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 problem was solved by </w:t>
      </w:r>
      <w:r w:rsidR="008171F3">
        <w:rPr>
          <w:rFonts w:ascii="CG Times" w:hAnsi="CG Times" w:cs="CG Times"/>
          <w:i/>
          <w:iCs/>
          <w:lang w:val="en-AU"/>
        </w:rPr>
        <w:t>Pat</w:t>
      </w:r>
      <w:r>
        <w:rPr>
          <w:rFonts w:ascii="CG Times" w:hAnsi="CG Times" w:cs="CG Times"/>
          <w:i/>
          <w:iCs/>
          <w:lang w:val="en-AU"/>
        </w:rPr>
        <w:t>.</w:t>
      </w:r>
    </w:p>
    <w:p w14:paraId="03B5DCFE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iv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Liz was ill.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 said </w:t>
      </w:r>
      <w:r>
        <w:rPr>
          <w:rFonts w:ascii="CG Times" w:hAnsi="CG Times" w:cs="CG Times"/>
          <w:i/>
          <w:iCs/>
          <w:u w:val="single"/>
          <w:lang w:val="en-AU"/>
        </w:rPr>
        <w:t>that Liz was ill</w:t>
      </w:r>
      <w:r>
        <w:rPr>
          <w:rFonts w:ascii="CG Times" w:hAnsi="CG Times" w:cs="CG Times"/>
          <w:i/>
          <w:iCs/>
          <w:lang w:val="en-AU"/>
        </w:rPr>
        <w:t>.</w:t>
      </w:r>
    </w:p>
    <w:p w14:paraId="72EB9F3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ascii="CG Times" w:hAnsi="CG Times" w:cs="CG Times"/>
          <w:i/>
          <w:iCs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He has forgotten the appointment.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Either he has overslept </w:t>
      </w:r>
      <w:r>
        <w:rPr>
          <w:rFonts w:ascii="CG Times" w:hAnsi="CG Times" w:cs="CG Times"/>
          <w:i/>
          <w:iCs/>
          <w:u w:val="single"/>
          <w:lang w:val="en-AU"/>
        </w:rPr>
        <w:t>or he has</w:t>
      </w:r>
    </w:p>
    <w:p w14:paraId="5446E700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i/>
          <w:iCs/>
          <w:u w:val="single"/>
          <w:lang w:val="en-AU"/>
        </w:rPr>
        <w:t>forgotten the appointment</w:t>
      </w:r>
      <w:r>
        <w:rPr>
          <w:rFonts w:ascii="CG Times" w:hAnsi="CG Times" w:cs="CG Times"/>
          <w:i/>
          <w:iCs/>
          <w:lang w:val="en-AU"/>
        </w:rPr>
        <w:t>.</w:t>
      </w:r>
    </w:p>
    <w:p w14:paraId="3F18E0DD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can't understand </w:t>
      </w:r>
      <w:r>
        <w:rPr>
          <w:rFonts w:ascii="CG Times" w:hAnsi="CG Times" w:cs="CG Times"/>
          <w:i/>
          <w:iCs/>
          <w:u w:val="single"/>
          <w:lang w:val="en-AU"/>
        </w:rPr>
        <w:t>why I have not been questioned by the police</w:t>
      </w:r>
      <w:r>
        <w:rPr>
          <w:rFonts w:ascii="CG Times" w:hAnsi="CG Times" w:cs="CG Times"/>
          <w:i/>
          <w:iCs/>
          <w:lang w:val="en-AU"/>
        </w:rPr>
        <w:t>.</w:t>
      </w:r>
    </w:p>
    <w:p w14:paraId="38774D69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 can't stay any longer.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lang w:val="en-AU"/>
        </w:rPr>
        <w:t>I can stay any longer.</w:t>
      </w:r>
    </w:p>
    <w:p w14:paraId="53E187CA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Have they finished yet?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lang w:val="en-AU"/>
        </w:rPr>
        <w:t>They have finished yet.</w:t>
      </w:r>
    </w:p>
    <w:p w14:paraId="0E2337A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Kim was said to be the culprit.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lang w:val="en-AU"/>
        </w:rPr>
        <w:t>Said Kim to be the culprit.</w:t>
      </w:r>
    </w:p>
    <w:p w14:paraId="781A273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iv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There was an accident.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lang w:val="en-AU"/>
        </w:rPr>
        <w:t>An accident was.</w:t>
      </w:r>
    </w:p>
    <w:p w14:paraId="1E5FD30F" w14:textId="084C4DDC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If </w:t>
      </w:r>
      <w:r>
        <w:rPr>
          <w:rFonts w:ascii="CG Times" w:hAnsi="CG Times" w:cs="CG Times"/>
          <w:i/>
          <w:iCs/>
          <w:u w:val="single"/>
          <w:lang w:val="en-AU"/>
        </w:rPr>
        <w:t>it hadn't been for you</w:t>
      </w:r>
      <w:r>
        <w:rPr>
          <w:rFonts w:ascii="CG Times" w:hAnsi="CG Times" w:cs="CG Times"/>
          <w:i/>
          <w:iCs/>
          <w:lang w:val="en-AU"/>
        </w:rPr>
        <w:t>, I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lang w:val="en-AU"/>
        </w:rPr>
        <w:t>It had been for you.</w:t>
      </w:r>
    </w:p>
    <w:p w14:paraId="5D30AB02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i/>
          <w:iCs/>
          <w:lang w:val="en-AU"/>
        </w:rPr>
        <w:t>couldn't have managed.</w:t>
      </w:r>
    </w:p>
    <w:p w14:paraId="2F1D4D49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4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Liz bought a watch.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wonder </w:t>
      </w:r>
      <w:r>
        <w:rPr>
          <w:rFonts w:ascii="CG Times" w:hAnsi="CG Times" w:cs="CG Times"/>
          <w:i/>
          <w:iCs/>
          <w:u w:val="single"/>
          <w:lang w:val="en-AU"/>
        </w:rPr>
        <w:t>what Liz bought</w:t>
      </w:r>
      <w:r>
        <w:rPr>
          <w:rFonts w:ascii="CG Times" w:hAnsi="CG Times" w:cs="CG Times"/>
          <w:i/>
          <w:iCs/>
          <w:lang w:val="en-AU"/>
        </w:rPr>
        <w:t>.</w:t>
      </w:r>
    </w:p>
    <w:p w14:paraId="122AB008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82"/>
          <w:tab w:val="center" w:pos="1987"/>
          <w:tab w:val="center" w:pos="2476"/>
          <w:tab w:val="center" w:pos="2908"/>
          <w:tab w:val="center" w:pos="3139"/>
          <w:tab w:val="center" w:pos="3585"/>
          <w:tab w:val="center" w:pos="3859"/>
          <w:tab w:val="left" w:pos="4888"/>
          <w:tab w:val="left" w:pos="5263"/>
          <w:tab w:val="center" w:pos="5846"/>
          <w:tab w:val="center" w:pos="6422"/>
          <w:tab w:val="center" w:pos="6652"/>
          <w:tab w:val="center" w:pos="7315"/>
          <w:tab w:val="center" w:pos="7459"/>
          <w:tab w:val="center" w:pos="7963"/>
          <w:tab w:val="center" w:pos="8452"/>
        </w:tabs>
        <w:ind w:left="1238" w:hanging="1238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>[</w:t>
      </w:r>
      <w:r w:rsidR="004F5FAA">
        <w:rPr>
          <w:rFonts w:ascii="CG Times" w:hAnsi="CG Times" w:cs="CG Times"/>
          <w:sz w:val="20"/>
          <w:szCs w:val="20"/>
          <w:lang w:val="en-AU"/>
        </w:rPr>
        <w:t>5</w:t>
      </w:r>
      <w:r>
        <w:rPr>
          <w:rFonts w:ascii="CG Times" w:hAnsi="CG Times" w:cs="CG Times"/>
          <w:sz w:val="20"/>
          <w:szCs w:val="20"/>
          <w:lang w:val="en-AU"/>
        </w:rPr>
        <w:t>]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a.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b.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0AAFD377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82"/>
          <w:tab w:val="center" w:pos="1987"/>
          <w:tab w:val="center" w:pos="2476"/>
          <w:tab w:val="center" w:pos="2908"/>
          <w:tab w:val="center" w:pos="3139"/>
          <w:tab w:val="center" w:pos="3585"/>
          <w:tab w:val="center" w:pos="3859"/>
          <w:tab w:val="left" w:pos="4888"/>
          <w:tab w:val="left" w:pos="5263"/>
          <w:tab w:val="center" w:pos="5846"/>
          <w:tab w:val="center" w:pos="6422"/>
          <w:tab w:val="center" w:pos="6652"/>
          <w:tab w:val="center" w:pos="7315"/>
          <w:tab w:val="center" w:pos="7459"/>
          <w:tab w:val="center" w:pos="7963"/>
          <w:tab w:val="center" w:pos="845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Subject: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Predicate: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z w:val="20"/>
          <w:szCs w:val="20"/>
          <w:lang w:val="en-AU"/>
        </w:rPr>
        <w:t>Prenucleus</w:t>
      </w:r>
      <w:proofErr w:type="spellEnd"/>
      <w:r>
        <w:rPr>
          <w:rFonts w:ascii="CG Times" w:hAnsi="CG Times" w:cs="CG Times"/>
          <w:sz w:val="20"/>
          <w:szCs w:val="20"/>
          <w:lang w:val="en-AU"/>
        </w:rPr>
        <w:t>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Nucleus:</w:t>
      </w:r>
    </w:p>
    <w:p w14:paraId="16502452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82"/>
          <w:tab w:val="center" w:pos="1987"/>
          <w:tab w:val="center" w:pos="2476"/>
          <w:tab w:val="center" w:pos="2908"/>
          <w:tab w:val="center" w:pos="3139"/>
          <w:tab w:val="center" w:pos="3585"/>
          <w:tab w:val="center" w:pos="3859"/>
          <w:tab w:val="left" w:pos="4888"/>
          <w:tab w:val="left" w:pos="5263"/>
          <w:tab w:val="center" w:pos="5846"/>
          <w:tab w:val="center" w:pos="6422"/>
          <w:tab w:val="center" w:pos="6652"/>
          <w:tab w:val="center" w:pos="7315"/>
          <w:tab w:val="center" w:pos="7459"/>
          <w:tab w:val="center" w:pos="7963"/>
          <w:tab w:val="center" w:pos="845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z w:val="20"/>
          <w:szCs w:val="20"/>
          <w:lang w:val="en-AU"/>
        </w:rPr>
        <w:t>NP</w:t>
      </w:r>
      <w:r>
        <w:rPr>
          <w:rFonts w:ascii="CG Times" w:hAnsi="CG Times"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1B8E1816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82"/>
          <w:tab w:val="center" w:pos="1987"/>
          <w:tab w:val="center" w:pos="2476"/>
          <w:tab w:val="center" w:pos="2908"/>
          <w:tab w:val="center" w:pos="3139"/>
          <w:tab w:val="center" w:pos="3585"/>
          <w:tab w:val="center" w:pos="3859"/>
          <w:tab w:val="left" w:pos="4888"/>
          <w:tab w:val="left" w:pos="5263"/>
          <w:tab w:val="center" w:pos="5846"/>
          <w:tab w:val="center" w:pos="6422"/>
          <w:tab w:val="center" w:pos="6652"/>
          <w:tab w:val="center" w:pos="7315"/>
          <w:tab w:val="center" w:pos="7459"/>
          <w:tab w:val="center" w:pos="7963"/>
          <w:tab w:val="center" w:pos="845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Predicator: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Object: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Subject: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Predicate:</w:t>
      </w:r>
    </w:p>
    <w:p w14:paraId="353EC39B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82"/>
          <w:tab w:val="center" w:pos="1987"/>
          <w:tab w:val="center" w:pos="2476"/>
          <w:tab w:val="center" w:pos="2908"/>
          <w:tab w:val="center" w:pos="3139"/>
          <w:tab w:val="center" w:pos="3585"/>
          <w:tab w:val="center" w:pos="3859"/>
          <w:tab w:val="left" w:pos="4888"/>
          <w:tab w:val="left" w:pos="5263"/>
          <w:tab w:val="center" w:pos="5846"/>
          <w:tab w:val="center" w:pos="6422"/>
          <w:tab w:val="center" w:pos="6652"/>
          <w:tab w:val="center" w:pos="7315"/>
          <w:tab w:val="center" w:pos="7459"/>
          <w:tab w:val="center" w:pos="7963"/>
          <w:tab w:val="center" w:pos="845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VP</w:t>
      </w:r>
    </w:p>
    <w:p w14:paraId="43E2F351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82"/>
          <w:tab w:val="center" w:pos="1987"/>
          <w:tab w:val="center" w:pos="2476"/>
          <w:tab w:val="center" w:pos="2908"/>
          <w:tab w:val="center" w:pos="3139"/>
          <w:tab w:val="center" w:pos="3585"/>
          <w:tab w:val="center" w:pos="3859"/>
          <w:tab w:val="left" w:pos="4888"/>
          <w:tab w:val="left" w:pos="5263"/>
          <w:tab w:val="center" w:pos="5846"/>
          <w:tab w:val="center" w:pos="6422"/>
          <w:tab w:val="center" w:pos="6652"/>
          <w:tab w:val="center" w:pos="7459"/>
          <w:tab w:val="center" w:pos="7963"/>
          <w:tab w:val="center" w:pos="845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Det: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  <w:r>
        <w:rPr>
          <w:rFonts w:ascii="CG Times" w:hAnsi="CG Times" w:cs="CG Times"/>
          <w:sz w:val="20"/>
          <w:szCs w:val="20"/>
          <w:lang w:val="en-AU"/>
        </w:rPr>
        <w:tab/>
        <w:t>Predicator:</w:t>
      </w:r>
      <w:r>
        <w:rPr>
          <w:rFonts w:ascii="CG Times" w:hAnsi="CG Times" w:cs="CG Times"/>
          <w:sz w:val="20"/>
          <w:szCs w:val="20"/>
          <w:lang w:val="en-AU"/>
        </w:rPr>
        <w:tab/>
        <w:t>Object:</w:t>
      </w:r>
    </w:p>
    <w:p w14:paraId="749D3461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82"/>
          <w:tab w:val="center" w:pos="1987"/>
          <w:tab w:val="center" w:pos="2476"/>
          <w:tab w:val="center" w:pos="2908"/>
          <w:tab w:val="center" w:pos="3139"/>
          <w:tab w:val="center" w:pos="3585"/>
          <w:tab w:val="center" w:pos="3859"/>
          <w:tab w:val="left" w:pos="4888"/>
          <w:tab w:val="left" w:pos="5263"/>
          <w:tab w:val="center" w:pos="5846"/>
          <w:tab w:val="center" w:pos="6422"/>
          <w:tab w:val="center" w:pos="6652"/>
          <w:tab w:val="center" w:pos="7459"/>
          <w:tab w:val="center" w:pos="7963"/>
          <w:tab w:val="center" w:pos="845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D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z w:val="20"/>
          <w:szCs w:val="20"/>
          <w:lang w:val="en-AU"/>
        </w:rPr>
        <w:t>N</w:t>
      </w:r>
      <w:proofErr w:type="spellEnd"/>
      <w:r>
        <w:rPr>
          <w:rFonts w:ascii="CG Times" w:hAnsi="CG Times" w:cs="CG Times"/>
          <w:sz w:val="20"/>
          <w:szCs w:val="20"/>
          <w:lang w:val="en-AU"/>
        </w:rPr>
        <w:tab/>
        <w:t>V</w:t>
      </w:r>
      <w:r>
        <w:rPr>
          <w:rFonts w:ascii="CG Times" w:hAnsi="CG Times" w:cs="CG Times"/>
          <w:smallCaps/>
          <w:sz w:val="20"/>
          <w:szCs w:val="20"/>
          <w:lang w:val="en-AU"/>
        </w:rPr>
        <w:tab/>
      </w:r>
      <w:r>
        <w:rPr>
          <w:rFonts w:ascii="CG Times" w:hAnsi="CG Times" w:cs="CG Times"/>
          <w:smallCaps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mallCaps/>
          <w:sz w:val="20"/>
          <w:szCs w:val="20"/>
          <w:lang w:val="en-AU"/>
        </w:rPr>
        <w:t>gap</w:t>
      </w:r>
      <w:r>
        <w:rPr>
          <w:rFonts w:ascii="CG Times" w:hAnsi="CG Times"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</w:p>
    <w:p w14:paraId="4DEF51CB" w14:textId="77777777" w:rsidR="00012A11" w:rsidRDefault="00AD6CD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382"/>
          <w:tab w:val="center" w:pos="1987"/>
          <w:tab w:val="center" w:pos="2476"/>
          <w:tab w:val="center" w:pos="2908"/>
          <w:tab w:val="center" w:pos="3139"/>
          <w:tab w:val="center" w:pos="3585"/>
          <w:tab w:val="center" w:pos="3859"/>
          <w:tab w:val="left" w:pos="4888"/>
          <w:tab w:val="left" w:pos="5263"/>
          <w:tab w:val="center" w:pos="5846"/>
          <w:tab w:val="center" w:pos="6422"/>
          <w:tab w:val="center" w:pos="6652"/>
          <w:tab w:val="center" w:pos="7459"/>
          <w:tab w:val="center" w:pos="7963"/>
          <w:tab w:val="center" w:pos="845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 w:rsidR="006F12F2">
        <w:rPr>
          <w:rFonts w:ascii="CG Times" w:hAnsi="CG Times" w:cs="CG Times"/>
          <w:i/>
          <w:iCs/>
          <w:sz w:val="20"/>
          <w:szCs w:val="20"/>
          <w:lang w:val="en-AU"/>
        </w:rPr>
        <w:t>Liz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bought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a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watch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what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 w:rsidR="006F12F2">
        <w:rPr>
          <w:rFonts w:ascii="CG Times" w:hAnsi="CG Times" w:cs="CG Times"/>
          <w:i/>
          <w:iCs/>
          <w:sz w:val="20"/>
          <w:szCs w:val="20"/>
          <w:lang w:val="en-AU"/>
        </w:rPr>
        <w:t>Liz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bought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__</w:t>
      </w:r>
    </w:p>
    <w:p w14:paraId="7121A997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6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can't remember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>what Max said Liz bought __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337405AF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392"/>
          <w:tab w:val="center" w:pos="4132"/>
          <w:tab w:val="left" w:pos="5011"/>
          <w:tab w:val="center" w:pos="5284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>[</w:t>
      </w:r>
      <w:r w:rsidR="004F5FAA">
        <w:rPr>
          <w:rFonts w:ascii="CG Times" w:hAnsi="CG Times" w:cs="CG Times"/>
          <w:sz w:val="20"/>
          <w:szCs w:val="20"/>
          <w:lang w:val="en-AU"/>
        </w:rPr>
        <w:t>7</w:t>
      </w:r>
      <w:r>
        <w:rPr>
          <w:rFonts w:ascii="CG Times" w:hAnsi="CG Times" w:cs="CG Times"/>
          <w:sz w:val="20"/>
          <w:szCs w:val="20"/>
          <w:lang w:val="en-AU"/>
        </w:rPr>
        <w:t>]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050ADFEC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514"/>
          <w:tab w:val="center" w:pos="4849"/>
          <w:tab w:val="left" w:pos="5011"/>
          <w:tab w:val="center" w:pos="5284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z w:val="20"/>
          <w:szCs w:val="20"/>
          <w:lang w:val="en-AU"/>
        </w:rPr>
        <w:t>Prenucleus</w:t>
      </w:r>
      <w:proofErr w:type="spellEnd"/>
      <w:r>
        <w:rPr>
          <w:rFonts w:ascii="CG Times" w:hAnsi="CG Times" w:cs="CG Times"/>
          <w:sz w:val="20"/>
          <w:szCs w:val="20"/>
          <w:lang w:val="en-AU"/>
        </w:rPr>
        <w:t>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Nucleus:</w:t>
      </w:r>
    </w:p>
    <w:p w14:paraId="0D3D0FF1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514"/>
          <w:tab w:val="center" w:pos="4849"/>
          <w:tab w:val="left" w:pos="5011"/>
          <w:tab w:val="center" w:pos="5284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z w:val="20"/>
          <w:szCs w:val="20"/>
          <w:lang w:val="en-AU"/>
        </w:rPr>
        <w:t>NP</w:t>
      </w:r>
      <w:r>
        <w:rPr>
          <w:rFonts w:ascii="CG Times" w:hAnsi="CG Times"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7A9954A8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132"/>
          <w:tab w:val="left" w:pos="5011"/>
          <w:tab w:val="center" w:pos="5284"/>
          <w:tab w:val="left" w:pos="5371"/>
          <w:tab w:val="center" w:pos="5587"/>
          <w:tab w:val="center" w:pos="58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  <w:r>
        <w:rPr>
          <w:rFonts w:ascii="CG Times" w:hAnsi="CG Times" w:cs="CG Times"/>
          <w:sz w:val="20"/>
          <w:szCs w:val="20"/>
          <w:lang w:val="en-AU"/>
        </w:rPr>
        <w:tab/>
        <w:t>Subject: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Predicate:</w:t>
      </w:r>
    </w:p>
    <w:p w14:paraId="6751B581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132"/>
          <w:tab w:val="left" w:pos="5011"/>
          <w:tab w:val="center" w:pos="5284"/>
          <w:tab w:val="left" w:pos="5371"/>
          <w:tab w:val="center" w:pos="5587"/>
          <w:tab w:val="center" w:pos="58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VP</w:t>
      </w:r>
    </w:p>
    <w:p w14:paraId="44ACF519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132"/>
          <w:tab w:val="center" w:pos="4888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Predicator: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Comp:</w:t>
      </w:r>
    </w:p>
    <w:p w14:paraId="3A4394C0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132"/>
          <w:tab w:val="center" w:pos="4888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4DAE6D54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132"/>
          <w:tab w:val="center" w:pos="4888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Subject: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Predicate:</w:t>
      </w:r>
    </w:p>
    <w:p w14:paraId="37A518B7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132"/>
          <w:tab w:val="center" w:pos="4888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VP</w:t>
      </w:r>
    </w:p>
    <w:p w14:paraId="53B1FF38" w14:textId="77777777" w:rsidR="00AD6CD6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132"/>
          <w:tab w:val="center" w:pos="4888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Head:</w:t>
      </w:r>
      <w:r>
        <w:rPr>
          <w:rFonts w:ascii="CG Times" w:hAnsi="CG Times" w:cs="CG Times"/>
          <w:sz w:val="20"/>
          <w:szCs w:val="20"/>
          <w:lang w:val="en-AU"/>
        </w:rPr>
        <w:tab/>
        <w:t>Predicator: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Object:</w:t>
      </w:r>
    </w:p>
    <w:p w14:paraId="6E98DFE8" w14:textId="77777777" w:rsidR="00012A11" w:rsidRDefault="00AD6CD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132"/>
          <w:tab w:val="center" w:pos="4888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  <w:t>V</w:t>
      </w:r>
      <w:r>
        <w:rPr>
          <w:rFonts w:ascii="CG Times" w:hAnsi="CG Times" w:cs="CG Times"/>
          <w:smallCaps/>
          <w:sz w:val="20"/>
          <w:szCs w:val="20"/>
          <w:lang w:val="en-AU"/>
        </w:rPr>
        <w:tab/>
      </w:r>
      <w:r>
        <w:rPr>
          <w:rFonts w:ascii="CG Times" w:hAnsi="CG Times" w:cs="CG Times"/>
          <w:smallCaps/>
          <w:sz w:val="20"/>
          <w:szCs w:val="20"/>
          <w:lang w:val="en-AU"/>
        </w:rPr>
        <w:tab/>
      </w:r>
      <w:r>
        <w:rPr>
          <w:rFonts w:ascii="CG Times" w:hAnsi="CG Times" w:cs="CG Times"/>
          <w:smallCaps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mallCaps/>
          <w:sz w:val="20"/>
          <w:szCs w:val="20"/>
          <w:lang w:val="en-AU"/>
        </w:rPr>
        <w:t>gap</w:t>
      </w:r>
      <w:r>
        <w:rPr>
          <w:rFonts w:ascii="CG Times" w:hAnsi="CG Times" w:cs="CG Times"/>
          <w:i/>
          <w:iCs/>
          <w:sz w:val="20"/>
          <w:szCs w:val="20"/>
          <w:vertAlign w:val="subscript"/>
          <w:lang w:val="en-AU"/>
        </w:rPr>
        <w:t>i</w:t>
      </w:r>
      <w:proofErr w:type="spellEnd"/>
    </w:p>
    <w:p w14:paraId="79D2BBF1" w14:textId="77777777" w:rsidR="00012A11" w:rsidRDefault="00AD6CD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2289"/>
          <w:tab w:val="center" w:pos="3787"/>
          <w:tab w:val="center" w:pos="4132"/>
          <w:tab w:val="center" w:pos="4888"/>
          <w:tab w:val="left" w:pos="5371"/>
          <w:tab w:val="center" w:pos="5587"/>
          <w:tab w:val="center" w:pos="6652"/>
          <w:tab w:val="center" w:pos="7272"/>
          <w:tab w:val="center" w:pos="7430"/>
          <w:tab w:val="center" w:pos="8308"/>
          <w:tab w:val="center" w:pos="8812"/>
        </w:tabs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>what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Max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said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Liz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bought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__</w:t>
      </w:r>
    </w:p>
    <w:p w14:paraId="248105B6" w14:textId="77777777" w:rsidR="00012A11" w:rsidRDefault="00AD6CD6">
      <w:pPr>
        <w:keepNext/>
        <w:keepLines/>
        <w:tabs>
          <w:tab w:val="left" w:pos="0"/>
          <w:tab w:val="center" w:pos="1080"/>
          <w:tab w:val="center" w:pos="2001"/>
          <w:tab w:val="center" w:pos="2145"/>
          <w:tab w:val="center" w:pos="2520"/>
          <w:tab w:val="center" w:pos="3254"/>
          <w:tab w:val="center" w:pos="4320"/>
          <w:tab w:val="center" w:pos="4968"/>
          <w:tab w:val="center" w:pos="6048"/>
          <w:tab w:val="center" w:pos="6408"/>
          <w:tab w:val="center" w:pos="7171"/>
          <w:tab w:val="center" w:pos="7257"/>
          <w:tab w:val="center" w:pos="8006"/>
          <w:tab w:val="center" w:pos="8438"/>
        </w:tabs>
        <w:ind w:left="1080" w:hanging="1080"/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lastRenderedPageBreak/>
        <w:t>[</w:t>
      </w:r>
      <w:r w:rsidR="004F5FAA">
        <w:rPr>
          <w:rFonts w:ascii="CG Times" w:hAnsi="CG Times" w:cs="CG Times"/>
          <w:sz w:val="20"/>
          <w:szCs w:val="20"/>
          <w:lang w:val="en-AU"/>
        </w:rPr>
        <w:t>8</w:t>
      </w:r>
      <w:r>
        <w:rPr>
          <w:rFonts w:ascii="CG Times" w:hAnsi="CG Times" w:cs="CG Times"/>
          <w:sz w:val="20"/>
          <w:szCs w:val="20"/>
          <w:lang w:val="en-AU"/>
        </w:rPr>
        <w:t>]</w:t>
      </w:r>
      <w:r>
        <w:rPr>
          <w:rFonts w:ascii="CG Times" w:hAnsi="CG Times" w:cs="CG Times"/>
          <w:sz w:val="20"/>
          <w:szCs w:val="20"/>
          <w:lang w:val="en-AU"/>
        </w:rPr>
        <w:tab/>
        <w:t>a.</w:t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b.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04C4E605" w14:textId="77777777" w:rsidR="00AD6CD6" w:rsidRDefault="00AD6CD6">
      <w:pPr>
        <w:keepNext/>
        <w:keepLines/>
        <w:tabs>
          <w:tab w:val="left" w:pos="0"/>
          <w:tab w:val="center" w:pos="1080"/>
          <w:tab w:val="center" w:pos="2001"/>
          <w:tab w:val="center" w:pos="2145"/>
          <w:tab w:val="center" w:pos="2520"/>
          <w:tab w:val="center" w:pos="3254"/>
          <w:tab w:val="center" w:pos="4320"/>
          <w:tab w:val="center" w:pos="4968"/>
          <w:tab w:val="center" w:pos="6048"/>
          <w:tab w:val="center" w:pos="6408"/>
          <w:tab w:val="center" w:pos="7171"/>
          <w:tab w:val="center" w:pos="7257"/>
          <w:tab w:val="center" w:pos="8006"/>
          <w:tab w:val="center" w:pos="8438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  <w:t>Subject: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Predicate: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z w:val="20"/>
          <w:szCs w:val="20"/>
          <w:lang w:val="en-AU"/>
        </w:rPr>
        <w:t>Prenucleus</w:t>
      </w:r>
      <w:proofErr w:type="spellEnd"/>
      <w:r>
        <w:rPr>
          <w:rFonts w:ascii="CG Times" w:hAnsi="CG Times" w:cs="CG Times"/>
          <w:sz w:val="20"/>
          <w:szCs w:val="20"/>
          <w:lang w:val="en-AU"/>
        </w:rPr>
        <w:t>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Nucleus:</w:t>
      </w:r>
    </w:p>
    <w:p w14:paraId="10B90B8F" w14:textId="77777777" w:rsidR="00012A11" w:rsidRDefault="00AD6CD6">
      <w:pPr>
        <w:keepNext/>
        <w:keepLines/>
        <w:tabs>
          <w:tab w:val="left" w:pos="0"/>
          <w:tab w:val="center" w:pos="1080"/>
          <w:tab w:val="center" w:pos="2001"/>
          <w:tab w:val="center" w:pos="2145"/>
          <w:tab w:val="center" w:pos="2520"/>
          <w:tab w:val="center" w:pos="3254"/>
          <w:tab w:val="center" w:pos="4320"/>
          <w:tab w:val="center" w:pos="4968"/>
          <w:tab w:val="center" w:pos="6048"/>
          <w:tab w:val="center" w:pos="6408"/>
          <w:tab w:val="center" w:pos="7171"/>
          <w:tab w:val="center" w:pos="7257"/>
          <w:tab w:val="center" w:pos="8006"/>
          <w:tab w:val="center" w:pos="8438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</w:t>
      </w:r>
      <w:r>
        <w:rPr>
          <w:rFonts w:ascii="CG Times" w:hAnsi="CG Times" w:cs="CG Times"/>
          <w:i/>
          <w:iCs/>
          <w:sz w:val="20"/>
          <w:szCs w:val="20"/>
          <w:vertAlign w:val="subscript"/>
          <w:lang w:val="en-AU"/>
        </w:rPr>
        <w:t>i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Clause</w:t>
      </w:r>
    </w:p>
    <w:p w14:paraId="25FD3A34" w14:textId="77777777" w:rsidR="00AD6CD6" w:rsidRDefault="00AD6CD6">
      <w:pPr>
        <w:keepNext/>
        <w:keepLines/>
        <w:tabs>
          <w:tab w:val="left" w:pos="0"/>
          <w:tab w:val="center" w:pos="1080"/>
          <w:tab w:val="center" w:pos="2001"/>
          <w:tab w:val="center" w:pos="2145"/>
          <w:tab w:val="center" w:pos="2520"/>
          <w:tab w:val="center" w:pos="3254"/>
          <w:tab w:val="center" w:pos="4320"/>
          <w:tab w:val="center" w:pos="4968"/>
          <w:tab w:val="center" w:pos="6048"/>
          <w:tab w:val="center" w:pos="6408"/>
          <w:tab w:val="center" w:pos="7171"/>
          <w:tab w:val="center" w:pos="7257"/>
          <w:tab w:val="center" w:pos="8006"/>
          <w:tab w:val="center" w:pos="8438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  <w:t>Head:</w:t>
      </w:r>
      <w:r>
        <w:rPr>
          <w:rFonts w:ascii="CG Times" w:hAnsi="CG Times" w:cs="CG Times"/>
          <w:sz w:val="20"/>
          <w:szCs w:val="20"/>
          <w:lang w:val="en-AU"/>
        </w:rPr>
        <w:tab/>
        <w:t>Predicator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z w:val="20"/>
          <w:szCs w:val="20"/>
          <w:lang w:val="en-AU"/>
        </w:rPr>
        <w:t>PredComp</w:t>
      </w:r>
      <w:proofErr w:type="spellEnd"/>
      <w:r>
        <w:rPr>
          <w:rFonts w:ascii="CG Times" w:hAnsi="CG Times" w:cs="CG Times"/>
          <w:sz w:val="20"/>
          <w:szCs w:val="20"/>
          <w:lang w:val="en-AU"/>
        </w:rPr>
        <w:t>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Subject: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Predicate:</w:t>
      </w:r>
    </w:p>
    <w:p w14:paraId="7EAE9AC7" w14:textId="77777777" w:rsidR="00012A11" w:rsidRDefault="00AD6CD6">
      <w:pPr>
        <w:keepNext/>
        <w:keepLines/>
        <w:tabs>
          <w:tab w:val="left" w:pos="0"/>
          <w:tab w:val="center" w:pos="1080"/>
          <w:tab w:val="center" w:pos="2001"/>
          <w:tab w:val="center" w:pos="2145"/>
          <w:tab w:val="center" w:pos="2520"/>
          <w:tab w:val="center" w:pos="3254"/>
          <w:tab w:val="center" w:pos="4320"/>
          <w:tab w:val="center" w:pos="4968"/>
          <w:tab w:val="center" w:pos="6048"/>
          <w:tab w:val="center" w:pos="6408"/>
          <w:tab w:val="center" w:pos="7171"/>
          <w:tab w:val="center" w:pos="7257"/>
          <w:tab w:val="center" w:pos="8006"/>
          <w:tab w:val="center" w:pos="8438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  <w:t>V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AdjP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NP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VP</w:t>
      </w:r>
    </w:p>
    <w:p w14:paraId="0B74C5D9" w14:textId="77777777" w:rsidR="00AD6CD6" w:rsidRDefault="00AD6CD6">
      <w:pPr>
        <w:keepNext/>
        <w:keepLines/>
        <w:tabs>
          <w:tab w:val="left" w:pos="0"/>
          <w:tab w:val="center" w:pos="1080"/>
          <w:tab w:val="center" w:pos="2001"/>
          <w:tab w:val="center" w:pos="2145"/>
          <w:tab w:val="center" w:pos="2520"/>
          <w:tab w:val="center" w:pos="3254"/>
          <w:tab w:val="center" w:pos="4320"/>
          <w:tab w:val="center" w:pos="4968"/>
          <w:tab w:val="center" w:pos="6048"/>
          <w:tab w:val="center" w:pos="6408"/>
          <w:tab w:val="center" w:pos="7171"/>
          <w:tab w:val="center" w:pos="7257"/>
          <w:tab w:val="center" w:pos="8006"/>
          <w:tab w:val="center" w:pos="8438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>Head: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Predicator: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z w:val="20"/>
          <w:szCs w:val="20"/>
          <w:lang w:val="en-AU"/>
        </w:rPr>
        <w:t>PredComp</w:t>
      </w:r>
      <w:proofErr w:type="spellEnd"/>
    </w:p>
    <w:p w14:paraId="19D6CB8F" w14:textId="77777777" w:rsidR="00012A11" w:rsidRDefault="00AD6CD6">
      <w:pPr>
        <w:keepNext/>
        <w:keepLines/>
        <w:tabs>
          <w:tab w:val="left" w:pos="0"/>
          <w:tab w:val="center" w:pos="1080"/>
          <w:tab w:val="center" w:pos="2001"/>
          <w:tab w:val="center" w:pos="2145"/>
          <w:tab w:val="center" w:pos="2520"/>
          <w:tab w:val="center" w:pos="3254"/>
          <w:tab w:val="center" w:pos="4320"/>
          <w:tab w:val="center" w:pos="4968"/>
          <w:tab w:val="center" w:pos="6048"/>
          <w:tab w:val="center" w:pos="6408"/>
          <w:tab w:val="center" w:pos="7171"/>
          <w:tab w:val="center" w:pos="7257"/>
          <w:tab w:val="center" w:pos="8006"/>
          <w:tab w:val="center" w:pos="8438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 w:rsidR="000E3D67"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 w:rsidR="000E3D67"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 w:rsidR="000E3D67"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 w:rsidR="000E3D67"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N</w:t>
      </w:r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</w:r>
      <w:proofErr w:type="spellStart"/>
      <w:r>
        <w:rPr>
          <w:rFonts w:ascii="CG Times" w:hAnsi="CG Times" w:cs="CG Times"/>
          <w:smallCaps/>
          <w:sz w:val="20"/>
          <w:szCs w:val="20"/>
          <w:lang w:val="en-AU"/>
        </w:rPr>
        <w:t>gap</w:t>
      </w:r>
      <w:r>
        <w:rPr>
          <w:rFonts w:ascii="CG Times" w:hAnsi="CG Times" w:cs="CG Times"/>
          <w:i/>
          <w:iCs/>
          <w:smallCaps/>
          <w:sz w:val="20"/>
          <w:szCs w:val="20"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sz w:val="20"/>
          <w:szCs w:val="20"/>
          <w:lang w:val="en-AU"/>
        </w:rPr>
        <w:tab/>
      </w:r>
      <w:r>
        <w:rPr>
          <w:rFonts w:ascii="CG Times" w:hAnsi="CG Times" w:cs="CG Times"/>
          <w:sz w:val="20"/>
          <w:szCs w:val="20"/>
          <w:lang w:val="en-AU"/>
        </w:rPr>
        <w:tab/>
        <w:t>AdjP</w:t>
      </w:r>
    </w:p>
    <w:p w14:paraId="604BE97D" w14:textId="77777777" w:rsidR="00012A11" w:rsidRDefault="00AD6CD6">
      <w:pPr>
        <w:keepLines/>
        <w:tabs>
          <w:tab w:val="left" w:pos="0"/>
          <w:tab w:val="center" w:pos="1080"/>
          <w:tab w:val="center" w:pos="2001"/>
          <w:tab w:val="center" w:pos="2145"/>
          <w:tab w:val="center" w:pos="2520"/>
          <w:tab w:val="center" w:pos="3254"/>
          <w:tab w:val="center" w:pos="4320"/>
          <w:tab w:val="center" w:pos="4968"/>
          <w:tab w:val="center" w:pos="6048"/>
          <w:tab w:val="center" w:pos="6408"/>
          <w:tab w:val="center" w:pos="7171"/>
          <w:tab w:val="center" w:pos="7257"/>
          <w:tab w:val="center" w:pos="8006"/>
          <w:tab w:val="center" w:pos="8438"/>
        </w:tabs>
        <w:jc w:val="both"/>
        <w:rPr>
          <w:rFonts w:ascii="CG Times" w:hAnsi="CG Times" w:cs="CG Times"/>
          <w:sz w:val="20"/>
          <w:szCs w:val="20"/>
          <w:lang w:val="en-AU"/>
        </w:rPr>
      </w:pPr>
      <w:r>
        <w:rPr>
          <w:rFonts w:ascii="CG Times" w:hAnsi="CG Times" w:cs="CG Times"/>
          <w:sz w:val="20"/>
          <w:szCs w:val="20"/>
          <w:lang w:val="en-AU"/>
        </w:rPr>
        <w:tab/>
      </w:r>
      <w:r w:rsidR="00CF434D">
        <w:rPr>
          <w:rFonts w:ascii="CG Times" w:hAnsi="CG Times" w:cs="CG Times"/>
          <w:i/>
          <w:iCs/>
          <w:sz w:val="20"/>
          <w:szCs w:val="20"/>
          <w:lang w:val="en-AU"/>
        </w:rPr>
        <w:t>He</w:t>
      </w:r>
      <w:r w:rsidR="00CF434D">
        <w:rPr>
          <w:rFonts w:ascii="CG Times" w:hAnsi="CG Times" w:cs="CG Times"/>
          <w:i/>
          <w:iCs/>
          <w:sz w:val="20"/>
          <w:szCs w:val="20"/>
          <w:lang w:val="en-AU"/>
        </w:rPr>
        <w:tab/>
        <w:t>is</w:t>
      </w:r>
      <w:r w:rsidR="00CF434D"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 w:rsidR="00CF434D"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 w:rsidR="00CF434D">
        <w:rPr>
          <w:rFonts w:ascii="CG Times" w:hAnsi="CG Times" w:cs="CG Times"/>
          <w:i/>
          <w:iCs/>
          <w:sz w:val="20"/>
          <w:szCs w:val="20"/>
          <w:lang w:val="en-AU"/>
        </w:rPr>
        <w:tab/>
        <w:t>ill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 xml:space="preserve"> 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Is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he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__</w:t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</w:r>
      <w:r>
        <w:rPr>
          <w:rFonts w:ascii="CG Times" w:hAnsi="CG Times" w:cs="CG Times"/>
          <w:i/>
          <w:iCs/>
          <w:sz w:val="20"/>
          <w:szCs w:val="20"/>
          <w:lang w:val="en-AU"/>
        </w:rPr>
        <w:tab/>
        <w:t>ill</w:t>
      </w:r>
    </w:p>
    <w:p w14:paraId="5B49579F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2893"/>
          <w:tab w:val="left" w:pos="5637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primary</w:t>
      </w:r>
      <w:r>
        <w:rPr>
          <w:rFonts w:ascii="CG Times" w:hAnsi="CG Times" w:cs="CG Times"/>
          <w:lang w:val="en-AU"/>
        </w:rPr>
        <w:tab/>
        <w:t>(</w:t>
      </w:r>
      <w:r>
        <w:rPr>
          <w:rFonts w:ascii="CG Times" w:hAnsi="CG Times" w:cs="CG Times"/>
          <w:lang w:val="en-AU"/>
        </w:rPr>
        <w:tab/>
      </w:r>
      <w:proofErr w:type="spellStart"/>
      <w:r>
        <w:rPr>
          <w:rFonts w:ascii="CG Times" w:hAnsi="CG Times" w:cs="CG Times"/>
          <w:b/>
          <w:bCs/>
          <w:lang w:val="en-AU"/>
        </w:rPr>
        <w:t>preterite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</w:t>
      </w:r>
      <w:r>
        <w:rPr>
          <w:rFonts w:ascii="CG Times" w:hAnsi="CG Times" w:cs="CG Times"/>
          <w:i/>
          <w:iCs/>
          <w:u w:val="single"/>
          <w:lang w:val="en-AU"/>
        </w:rPr>
        <w:t>took</w:t>
      </w:r>
      <w:r>
        <w:rPr>
          <w:rFonts w:ascii="CG Times" w:hAnsi="CG Times" w:cs="CG Times"/>
          <w:i/>
          <w:iCs/>
          <w:lang w:val="en-AU"/>
        </w:rPr>
        <w:t xml:space="preserve"> her to school.</w:t>
      </w:r>
    </w:p>
    <w:p w14:paraId="27B3483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2893"/>
          <w:tab w:val="left" w:pos="5637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forms</w:t>
      </w:r>
      <w:r>
        <w:rPr>
          <w:rFonts w:ascii="CG Times" w:hAnsi="CG Times" w:cs="CG Times"/>
          <w:lang w:val="en-AU"/>
        </w:rPr>
        <w:tab/>
        <w:t>(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b/>
          <w:bCs/>
          <w:lang w:val="en-AU"/>
        </w:rPr>
        <w:t>3rd sg present tense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 </w:t>
      </w:r>
      <w:r>
        <w:rPr>
          <w:rFonts w:ascii="CG Times" w:hAnsi="CG Times" w:cs="CG Times"/>
          <w:i/>
          <w:iCs/>
          <w:u w:val="single"/>
          <w:lang w:val="en-AU"/>
        </w:rPr>
        <w:t>takes</w:t>
      </w:r>
      <w:r>
        <w:rPr>
          <w:rFonts w:ascii="CG Times" w:hAnsi="CG Times" w:cs="CG Times"/>
          <w:i/>
          <w:iCs/>
          <w:lang w:val="en-AU"/>
        </w:rPr>
        <w:t xml:space="preserve"> her to school.</w:t>
      </w:r>
    </w:p>
    <w:p w14:paraId="23E6AE4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2893"/>
          <w:tab w:val="left" w:pos="5637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(</w:t>
      </w:r>
      <w:r>
        <w:rPr>
          <w:rFonts w:ascii="CG Times" w:hAnsi="CG Times" w:cs="CG Times"/>
          <w:lang w:val="en-AU"/>
        </w:rPr>
        <w:tab/>
      </w:r>
      <w:proofErr w:type="gramStart"/>
      <w:r>
        <w:rPr>
          <w:rFonts w:ascii="CG Times" w:hAnsi="CG Times" w:cs="CG Times"/>
          <w:b/>
          <w:bCs/>
          <w:lang w:val="en-AU"/>
        </w:rPr>
        <w:t>plain</w:t>
      </w:r>
      <w:proofErr w:type="gramEnd"/>
      <w:r>
        <w:rPr>
          <w:rFonts w:ascii="CG Times" w:hAnsi="CG Times" w:cs="CG Times"/>
          <w:b/>
          <w:bCs/>
          <w:lang w:val="en-AU"/>
        </w:rPr>
        <w:t xml:space="preserve"> present tense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They </w:t>
      </w:r>
      <w:r>
        <w:rPr>
          <w:rFonts w:ascii="CG Times" w:hAnsi="CG Times" w:cs="CG Times"/>
          <w:i/>
          <w:iCs/>
          <w:u w:val="single"/>
          <w:lang w:val="en-AU"/>
        </w:rPr>
        <w:t>take</w:t>
      </w:r>
      <w:r>
        <w:rPr>
          <w:rFonts w:ascii="CG Times" w:hAnsi="CG Times" w:cs="CG Times"/>
          <w:i/>
          <w:iCs/>
          <w:lang w:val="en-AU"/>
        </w:rPr>
        <w:t xml:space="preserve"> her to school.</w:t>
      </w:r>
    </w:p>
    <w:p w14:paraId="63B82E55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2893"/>
          <w:tab w:val="left" w:pos="5637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secondary</w:t>
      </w:r>
      <w:r>
        <w:rPr>
          <w:rFonts w:ascii="CG Times" w:hAnsi="CG Times" w:cs="CG Times"/>
          <w:lang w:val="en-AU"/>
        </w:rPr>
        <w:tab/>
        <w:t>(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b/>
          <w:bCs/>
          <w:lang w:val="en-AU"/>
        </w:rPr>
        <w:t>plain form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need to </w:t>
      </w:r>
      <w:r>
        <w:rPr>
          <w:rFonts w:ascii="CG Times" w:hAnsi="CG Times" w:cs="CG Times"/>
          <w:i/>
          <w:iCs/>
          <w:u w:val="single"/>
          <w:lang w:val="en-AU"/>
        </w:rPr>
        <w:t>take</w:t>
      </w:r>
      <w:r>
        <w:rPr>
          <w:rFonts w:ascii="CG Times" w:hAnsi="CG Times" w:cs="CG Times"/>
          <w:i/>
          <w:iCs/>
          <w:lang w:val="en-AU"/>
        </w:rPr>
        <w:t xml:space="preserve"> her to school.</w:t>
      </w:r>
    </w:p>
    <w:p w14:paraId="2BD66598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2893"/>
          <w:tab w:val="left" w:pos="5637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forms</w:t>
      </w:r>
      <w:r>
        <w:rPr>
          <w:rFonts w:ascii="CG Times" w:hAnsi="CG Times" w:cs="CG Times"/>
          <w:lang w:val="en-AU"/>
        </w:rPr>
        <w:tab/>
        <w:t>(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b/>
          <w:bCs/>
          <w:lang w:val="en-AU"/>
        </w:rPr>
        <w:t>gerund-participle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We are </w:t>
      </w:r>
      <w:r>
        <w:rPr>
          <w:rFonts w:ascii="CG Times" w:hAnsi="CG Times" w:cs="CG Times"/>
          <w:i/>
          <w:iCs/>
          <w:u w:val="single"/>
          <w:lang w:val="en-AU"/>
        </w:rPr>
        <w:t>taking</w:t>
      </w:r>
      <w:r>
        <w:rPr>
          <w:rFonts w:ascii="CG Times" w:hAnsi="CG Times" w:cs="CG Times"/>
          <w:i/>
          <w:iCs/>
          <w:lang w:val="en-AU"/>
        </w:rPr>
        <w:t xml:space="preserve"> her to school.</w:t>
      </w:r>
    </w:p>
    <w:p w14:paraId="5B045594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2893"/>
          <w:tab w:val="left" w:pos="5637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(</w:t>
      </w:r>
      <w:r>
        <w:rPr>
          <w:rFonts w:ascii="CG Times" w:hAnsi="CG Times" w:cs="CG Times"/>
          <w:lang w:val="en-AU"/>
        </w:rPr>
        <w:tab/>
      </w:r>
      <w:proofErr w:type="gramStart"/>
      <w:r>
        <w:rPr>
          <w:rFonts w:ascii="CG Times" w:hAnsi="CG Times" w:cs="CG Times"/>
          <w:b/>
          <w:bCs/>
          <w:lang w:val="en-AU"/>
        </w:rPr>
        <w:t>past</w:t>
      </w:r>
      <w:proofErr w:type="gramEnd"/>
      <w:r>
        <w:rPr>
          <w:rFonts w:ascii="CG Times" w:hAnsi="CG Times" w:cs="CG Times"/>
          <w:b/>
          <w:bCs/>
          <w:lang w:val="en-AU"/>
        </w:rPr>
        <w:t xml:space="preserve"> participle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They have </w:t>
      </w:r>
      <w:r>
        <w:rPr>
          <w:rFonts w:ascii="CG Times" w:hAnsi="CG Times" w:cs="CG Times"/>
          <w:i/>
          <w:iCs/>
          <w:u w:val="single"/>
          <w:lang w:val="en-AU"/>
        </w:rPr>
        <w:t>taken</w:t>
      </w:r>
      <w:r>
        <w:rPr>
          <w:rFonts w:ascii="CG Times" w:hAnsi="CG Times" w:cs="CG Times"/>
          <w:i/>
          <w:iCs/>
          <w:lang w:val="en-AU"/>
        </w:rPr>
        <w:t xml:space="preserve"> her to school.</w:t>
      </w:r>
    </w:p>
    <w:p w14:paraId="5053F50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168"/>
          <w:tab w:val="left" w:pos="5637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imperative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Take</w:t>
      </w:r>
      <w:r>
        <w:rPr>
          <w:rFonts w:ascii="CG Times" w:hAnsi="CG Times" w:cs="CG Times"/>
          <w:i/>
          <w:iCs/>
          <w:lang w:val="en-AU"/>
        </w:rPr>
        <w:t xml:space="preserve"> great care!</w:t>
      </w:r>
    </w:p>
    <w:p w14:paraId="3FEC7E8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168"/>
          <w:tab w:val="left" w:pos="5637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subjunctive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It is essential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 xml:space="preserve">that he </w:t>
      </w:r>
      <w:r>
        <w:rPr>
          <w:rFonts w:ascii="CG Times" w:hAnsi="CG Times" w:cs="CG Times"/>
          <w:i/>
          <w:iCs/>
          <w:u w:val="single"/>
          <w:lang w:val="en-AU"/>
        </w:rPr>
        <w:t>take</w:t>
      </w:r>
      <w:r>
        <w:rPr>
          <w:rFonts w:ascii="CG Times" w:hAnsi="CG Times" w:cs="CG Times"/>
          <w:i/>
          <w:iCs/>
          <w:lang w:val="en-AU"/>
        </w:rPr>
        <w:t xml:space="preserve"> great care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6EBE476C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168"/>
          <w:tab w:val="left" w:pos="5637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smallCaps/>
          <w:lang w:val="en-AU"/>
        </w:rPr>
        <w:t>to</w:t>
      </w:r>
      <w:r>
        <w:rPr>
          <w:rFonts w:ascii="CG Times" w:hAnsi="CG Times" w:cs="CG Times"/>
          <w:smallCaps/>
          <w:lang w:val="en-AU"/>
        </w:rPr>
        <w:t>-infinitival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advise you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 xml:space="preserve">to </w:t>
      </w:r>
      <w:r>
        <w:rPr>
          <w:rFonts w:ascii="CG Times" w:hAnsi="CG Times" w:cs="CG Times"/>
          <w:i/>
          <w:iCs/>
          <w:u w:val="single"/>
          <w:lang w:val="en-AU"/>
        </w:rPr>
        <w:t>take</w:t>
      </w:r>
      <w:r>
        <w:rPr>
          <w:rFonts w:ascii="CG Times" w:hAnsi="CG Times" w:cs="CG Times"/>
          <w:i/>
          <w:iCs/>
          <w:lang w:val="en-AU"/>
        </w:rPr>
        <w:t xml:space="preserve"> great care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14C6E04A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168"/>
          <w:tab w:val="left" w:pos="5637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bare infinitival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You must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u w:val="single"/>
          <w:lang w:val="en-AU"/>
        </w:rPr>
        <w:t>take</w:t>
      </w:r>
      <w:r>
        <w:rPr>
          <w:rFonts w:ascii="CG Times" w:hAnsi="CG Times" w:cs="CG Times"/>
          <w:i/>
          <w:iCs/>
          <w:lang w:val="en-AU"/>
        </w:rPr>
        <w:t xml:space="preserve"> great care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2C9739A5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auxiliary verb</w:t>
      </w:r>
      <w:r>
        <w:rPr>
          <w:rFonts w:ascii="CG Times" w:hAnsi="CG Times" w:cs="CG Times"/>
          <w:smallCaps/>
          <w:lang w:val="en-AU"/>
        </w:rPr>
        <w:tab/>
      </w:r>
      <w:r>
        <w:rPr>
          <w:rFonts w:ascii="CG Times" w:hAnsi="CG Times" w:cs="CG Times"/>
          <w:smallCaps/>
          <w:lang w:val="en-AU"/>
        </w:rPr>
        <w:tab/>
        <w:t>lexical verb</w:t>
      </w:r>
    </w:p>
    <w:p w14:paraId="408B42B6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</w:t>
      </w:r>
      <w:r>
        <w:rPr>
          <w:rFonts w:ascii="CG Times" w:hAnsi="CG Times" w:cs="CG Times"/>
          <w:i/>
          <w:iCs/>
          <w:u w:val="single"/>
          <w:lang w:val="en-AU"/>
        </w:rPr>
        <w:t>have</w:t>
      </w:r>
      <w:r>
        <w:rPr>
          <w:rFonts w:ascii="CG Times" w:hAnsi="CG Times" w:cs="CG Times"/>
          <w:i/>
          <w:iCs/>
          <w:lang w:val="en-AU"/>
        </w:rPr>
        <w:t xml:space="preserve"> not seen them.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lang w:val="en-AU"/>
        </w:rPr>
        <w:t xml:space="preserve">I </w:t>
      </w:r>
      <w:r>
        <w:rPr>
          <w:rFonts w:ascii="CG Times" w:hAnsi="CG Times" w:cs="CG Times"/>
          <w:i/>
          <w:iCs/>
          <w:u w:val="single"/>
          <w:lang w:val="en-AU"/>
        </w:rPr>
        <w:t>saw</w:t>
      </w:r>
      <w:r>
        <w:rPr>
          <w:rFonts w:ascii="CG Times" w:hAnsi="CG Times" w:cs="CG Times"/>
          <w:i/>
          <w:iCs/>
          <w:lang w:val="en-AU"/>
        </w:rPr>
        <w:t xml:space="preserve"> not them.</w:t>
      </w:r>
    </w:p>
    <w:p w14:paraId="398B1CCE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Will</w:t>
      </w:r>
      <w:r>
        <w:rPr>
          <w:rFonts w:ascii="CG Times" w:hAnsi="CG Times" w:cs="CG Times"/>
          <w:i/>
          <w:iCs/>
          <w:lang w:val="en-AU"/>
        </w:rPr>
        <w:t xml:space="preserve"> you go with them?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u w:val="single"/>
          <w:lang w:val="en-AU"/>
        </w:rPr>
        <w:t>Want</w:t>
      </w:r>
      <w:r>
        <w:rPr>
          <w:rFonts w:ascii="CG Times" w:hAnsi="CG Times" w:cs="CG Times"/>
          <w:i/>
          <w:iCs/>
          <w:lang w:val="en-AU"/>
        </w:rPr>
        <w:t xml:space="preserve"> you to go with them?</w:t>
      </w:r>
    </w:p>
    <w:p w14:paraId="28DCD8C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5887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4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deontic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You must come in immediately.</w:t>
      </w:r>
      <w:r>
        <w:rPr>
          <w:rFonts w:ascii="CG Times" w:hAnsi="CG Times" w:cs="CG Times"/>
          <w:i/>
          <w:iCs/>
          <w:lang w:val="en-AU"/>
        </w:rPr>
        <w:tab/>
        <w:t>You can have one more turn.</w:t>
      </w:r>
    </w:p>
    <w:p w14:paraId="3B748715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5887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epistemic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It must have been a mistake.</w:t>
      </w:r>
      <w:r>
        <w:rPr>
          <w:rFonts w:ascii="CG Times" w:hAnsi="CG Times" w:cs="CG Times"/>
          <w:i/>
          <w:iCs/>
          <w:lang w:val="en-AU"/>
        </w:rPr>
        <w:tab/>
        <w:t>You may be right.</w:t>
      </w:r>
    </w:p>
    <w:p w14:paraId="006F0D18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5887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dynamic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Liz can drive better than you.</w:t>
      </w:r>
      <w:r>
        <w:rPr>
          <w:rFonts w:ascii="CG Times" w:hAnsi="CG Times" w:cs="CG Times"/>
          <w:i/>
          <w:iCs/>
          <w:lang w:val="en-AU"/>
        </w:rPr>
        <w:tab/>
        <w:t xml:space="preserve">I asked Ed to help </w:t>
      </w:r>
      <w:r>
        <w:rPr>
          <w:rFonts w:ascii="CG Times" w:hAnsi="CG Times" w:cs="CG Times"/>
          <w:i/>
          <w:iCs/>
          <w:u w:val="single"/>
          <w:lang w:val="en-AU"/>
        </w:rPr>
        <w:t>but he won't</w:t>
      </w:r>
      <w:r>
        <w:rPr>
          <w:rFonts w:ascii="CG Times" w:hAnsi="CG Times" w:cs="CG Times"/>
          <w:i/>
          <w:iCs/>
          <w:lang w:val="en-AU"/>
        </w:rPr>
        <w:t>.</w:t>
      </w:r>
    </w:p>
    <w:p w14:paraId="3F560ABD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67"/>
          <w:tab w:val="left" w:pos="3642"/>
          <w:tab w:val="left" w:pos="6135"/>
          <w:tab w:val="left" w:pos="6510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intransitive</w:t>
      </w:r>
      <w:r>
        <w:rPr>
          <w:rFonts w:ascii="CG Times" w:hAnsi="CG Times" w:cs="CG Times"/>
          <w:smallCaps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>
        <w:rPr>
          <w:rFonts w:ascii="CG Times" w:hAnsi="CG Times" w:cs="CG Times"/>
          <w:smallCaps/>
          <w:lang w:val="en-AU"/>
        </w:rPr>
        <w:t>monotransitive</w:t>
      </w:r>
      <w:proofErr w:type="spellEnd"/>
      <w:r>
        <w:rPr>
          <w:rFonts w:ascii="CG Times" w:hAnsi="CG Times" w:cs="CG Times"/>
          <w:smallCaps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ditransitive</w:t>
      </w:r>
    </w:p>
    <w:p w14:paraId="62E6D74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82"/>
          <w:tab w:val="center" w:pos="1440"/>
          <w:tab w:val="center" w:pos="2073"/>
          <w:tab w:val="left" w:pos="3268"/>
          <w:tab w:val="center" w:pos="3765"/>
          <w:tab w:val="center" w:pos="4449"/>
          <w:tab w:val="center" w:pos="5299"/>
          <w:tab w:val="left" w:pos="6134"/>
          <w:tab w:val="center" w:pos="6739"/>
          <w:tab w:val="center" w:pos="7344"/>
          <w:tab w:val="center" w:pos="7876"/>
          <w:tab w:val="center" w:pos="8524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She</w:t>
      </w:r>
      <w:r>
        <w:rPr>
          <w:rFonts w:ascii="CG Times" w:hAnsi="CG Times" w:cs="CG Times"/>
          <w:i/>
          <w:iCs/>
          <w:lang w:val="en-AU"/>
        </w:rPr>
        <w:tab/>
        <w:t>smiled</w:t>
      </w:r>
      <w:r>
        <w:rPr>
          <w:rFonts w:ascii="CG Times" w:hAnsi="CG Times" w:cs="CG Times"/>
          <w:i/>
          <w:iCs/>
          <w:lang w:val="en-AU"/>
        </w:rPr>
        <w:tab/>
      </w:r>
      <w:r>
        <w:rPr>
          <w:rFonts w:ascii="CG Times" w:hAnsi="CG Times" w:cs="CG Times"/>
          <w:lang w:val="en-AU"/>
        </w:rPr>
        <w:t>b.</w:t>
      </w:r>
      <w:r>
        <w:rPr>
          <w:rFonts w:ascii="CG Times" w:hAnsi="CG Times" w:cs="CG Times"/>
          <w:i/>
          <w:iCs/>
          <w:lang w:val="en-AU"/>
        </w:rPr>
        <w:tab/>
        <w:t>He</w:t>
      </w:r>
      <w:r>
        <w:rPr>
          <w:rFonts w:ascii="CG Times" w:hAnsi="CG Times" w:cs="CG Times"/>
          <w:i/>
          <w:iCs/>
          <w:lang w:val="en-AU"/>
        </w:rPr>
        <w:tab/>
        <w:t>washed</w:t>
      </w:r>
      <w:r>
        <w:rPr>
          <w:rFonts w:ascii="CG Times" w:hAnsi="CG Times" w:cs="CG Times"/>
          <w:i/>
          <w:iCs/>
          <w:lang w:val="en-AU"/>
        </w:rPr>
        <w:tab/>
        <w:t>the car</w:t>
      </w:r>
      <w:r>
        <w:rPr>
          <w:rFonts w:ascii="CG Times" w:hAnsi="CG Times" w:cs="CG Times"/>
          <w:i/>
          <w:iCs/>
          <w:lang w:val="en-AU"/>
        </w:rPr>
        <w:tab/>
      </w:r>
      <w:r>
        <w:rPr>
          <w:rFonts w:ascii="CG Times" w:hAnsi="CG Times" w:cs="CG Times"/>
          <w:lang w:val="en-AU"/>
        </w:rPr>
        <w:t>c.</w:t>
      </w:r>
      <w:r>
        <w:rPr>
          <w:rFonts w:ascii="CG Times" w:hAnsi="CG Times" w:cs="CG Times"/>
          <w:i/>
          <w:iCs/>
          <w:lang w:val="en-AU"/>
        </w:rPr>
        <w:tab/>
        <w:t>They</w:t>
      </w:r>
      <w:r>
        <w:rPr>
          <w:rFonts w:ascii="CG Times" w:hAnsi="CG Times" w:cs="CG Times"/>
          <w:i/>
          <w:iCs/>
          <w:lang w:val="en-AU"/>
        </w:rPr>
        <w:tab/>
        <w:t>gave</w:t>
      </w:r>
      <w:r>
        <w:rPr>
          <w:rFonts w:ascii="CG Times" w:hAnsi="CG Times" w:cs="CG Times"/>
          <w:i/>
          <w:iCs/>
          <w:lang w:val="en-AU"/>
        </w:rPr>
        <w:tab/>
        <w:t>me</w:t>
      </w:r>
      <w:r>
        <w:rPr>
          <w:rFonts w:ascii="CG Times" w:hAnsi="CG Times" w:cs="CG Times"/>
          <w:i/>
          <w:iCs/>
          <w:lang w:val="en-AU"/>
        </w:rPr>
        <w:tab/>
        <w:t>the key</w:t>
      </w:r>
    </w:p>
    <w:p w14:paraId="4CDD3281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82"/>
          <w:tab w:val="center" w:pos="1440"/>
          <w:tab w:val="center" w:pos="2073"/>
          <w:tab w:val="left" w:pos="3268"/>
          <w:tab w:val="center" w:pos="3765"/>
          <w:tab w:val="center" w:pos="4449"/>
          <w:tab w:val="center" w:pos="5299"/>
          <w:tab w:val="left" w:pos="6134"/>
          <w:tab w:val="center" w:pos="6739"/>
          <w:tab w:val="center" w:pos="7344"/>
          <w:tab w:val="center" w:pos="7876"/>
          <w:tab w:val="center" w:pos="8524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S</w:t>
      </w:r>
      <w:r>
        <w:rPr>
          <w:rFonts w:ascii="CG Times" w:hAnsi="CG Times" w:cs="CG Times"/>
          <w:lang w:val="en-AU"/>
        </w:rPr>
        <w:tab/>
        <w:t>P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S</w:t>
      </w:r>
      <w:r>
        <w:rPr>
          <w:rFonts w:ascii="CG Times" w:hAnsi="CG Times" w:cs="CG Times"/>
          <w:lang w:val="en-AU"/>
        </w:rPr>
        <w:tab/>
        <w:t>P</w:t>
      </w:r>
      <w:r>
        <w:rPr>
          <w:rFonts w:ascii="CG Times" w:hAnsi="CG Times" w:cs="CG Times"/>
          <w:lang w:val="en-AU"/>
        </w:rPr>
        <w:tab/>
        <w:t>O</w:t>
      </w:r>
      <w:r>
        <w:rPr>
          <w:rFonts w:ascii="CG Times" w:hAnsi="CG Times" w:cs="CG Times"/>
          <w:vertAlign w:val="superscript"/>
          <w:lang w:val="en-AU"/>
        </w:rPr>
        <w:t>d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S</w:t>
      </w:r>
      <w:r>
        <w:rPr>
          <w:rFonts w:ascii="CG Times" w:hAnsi="CG Times" w:cs="CG Times"/>
          <w:lang w:val="en-AU"/>
        </w:rPr>
        <w:tab/>
        <w:t>P</w:t>
      </w:r>
      <w:r>
        <w:rPr>
          <w:rFonts w:ascii="CG Times" w:hAnsi="CG Times" w:cs="CG Times"/>
          <w:lang w:val="en-AU"/>
        </w:rPr>
        <w:tab/>
        <w:t>O</w:t>
      </w:r>
      <w:r>
        <w:rPr>
          <w:rFonts w:ascii="CG Times" w:hAnsi="CG Times" w:cs="CG Times"/>
          <w:vertAlign w:val="superscript"/>
          <w:lang w:val="en-AU"/>
        </w:rPr>
        <w:t>i</w:t>
      </w:r>
      <w:r>
        <w:rPr>
          <w:rFonts w:ascii="CG Times" w:hAnsi="CG Times" w:cs="CG Times"/>
          <w:lang w:val="en-AU"/>
        </w:rPr>
        <w:tab/>
        <w:t>O</w:t>
      </w:r>
      <w:r>
        <w:rPr>
          <w:rFonts w:ascii="CG Times" w:hAnsi="CG Times" w:cs="CG Times"/>
          <w:vertAlign w:val="superscript"/>
          <w:lang w:val="en-AU"/>
        </w:rPr>
        <w:t>d</w:t>
      </w:r>
    </w:p>
    <w:p w14:paraId="5CE760C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complex-intransitive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complex-transitive</w:t>
      </w:r>
    </w:p>
    <w:p w14:paraId="33793519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145"/>
          <w:tab w:val="center" w:pos="3517"/>
          <w:tab w:val="left" w:pos="5011"/>
          <w:tab w:val="center" w:pos="5371"/>
          <w:tab w:val="center" w:pos="5457"/>
          <w:tab w:val="center" w:pos="6004"/>
          <w:tab w:val="center" w:pos="6724"/>
          <w:tab w:val="center" w:pos="8007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This</w:t>
      </w:r>
      <w:r>
        <w:rPr>
          <w:rFonts w:ascii="CG Times" w:hAnsi="CG Times" w:cs="CG Times"/>
          <w:i/>
          <w:iCs/>
          <w:lang w:val="en-AU"/>
        </w:rPr>
        <w:tab/>
        <w:t>seems</w:t>
      </w:r>
      <w:r>
        <w:rPr>
          <w:rFonts w:ascii="CG Times" w:hAnsi="CG Times" w:cs="CG Times"/>
          <w:i/>
          <w:iCs/>
          <w:lang w:val="en-AU"/>
        </w:rPr>
        <w:tab/>
        <w:t>a good idea / fair.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</w:t>
      </w:r>
      <w:r>
        <w:rPr>
          <w:rFonts w:ascii="CG Times" w:hAnsi="CG Times" w:cs="CG Times"/>
          <w:i/>
          <w:iCs/>
          <w:lang w:val="en-AU"/>
        </w:rPr>
        <w:tab/>
        <w:t>consider</w:t>
      </w:r>
      <w:r>
        <w:rPr>
          <w:rFonts w:ascii="CG Times" w:hAnsi="CG Times" w:cs="CG Times"/>
          <w:i/>
          <w:iCs/>
          <w:lang w:val="en-AU"/>
        </w:rPr>
        <w:tab/>
        <w:t>this</w:t>
      </w:r>
      <w:r>
        <w:rPr>
          <w:rFonts w:ascii="CG Times" w:hAnsi="CG Times" w:cs="CG Times"/>
          <w:i/>
          <w:iCs/>
          <w:lang w:val="en-AU"/>
        </w:rPr>
        <w:tab/>
        <w:t xml:space="preserve">a good idea </w:t>
      </w:r>
      <w:r>
        <w:rPr>
          <w:rFonts w:ascii="CG Times" w:hAnsi="CG Times" w:cs="CG Times"/>
          <w:lang w:val="en-AU"/>
        </w:rPr>
        <w:t xml:space="preserve">/ </w:t>
      </w:r>
      <w:r>
        <w:rPr>
          <w:rFonts w:ascii="CG Times" w:hAnsi="CG Times" w:cs="CG Times"/>
          <w:i/>
          <w:iCs/>
          <w:lang w:val="en-AU"/>
        </w:rPr>
        <w:t>fair.</w:t>
      </w:r>
    </w:p>
    <w:p w14:paraId="4BF6C265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145"/>
          <w:tab w:val="center" w:pos="3517"/>
          <w:tab w:val="left" w:pos="5011"/>
          <w:tab w:val="center" w:pos="5371"/>
          <w:tab w:val="center" w:pos="5457"/>
          <w:tab w:val="center" w:pos="6004"/>
          <w:tab w:val="center" w:pos="6724"/>
          <w:tab w:val="center" w:pos="8007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S</w:t>
      </w:r>
      <w:r>
        <w:rPr>
          <w:rFonts w:ascii="CG Times" w:hAnsi="CG Times" w:cs="CG Times"/>
          <w:lang w:val="en-AU"/>
        </w:rPr>
        <w:tab/>
        <w:t>P</w:t>
      </w:r>
      <w:r>
        <w:rPr>
          <w:rFonts w:ascii="CG Times" w:hAnsi="CG Times" w:cs="CG Times"/>
          <w:lang w:val="en-AU"/>
        </w:rPr>
        <w:tab/>
        <w:t>PC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S</w:t>
      </w:r>
      <w:r>
        <w:rPr>
          <w:rFonts w:ascii="CG Times" w:hAnsi="CG Times" w:cs="CG Times"/>
          <w:lang w:val="en-AU"/>
        </w:rPr>
        <w:tab/>
        <w:t>P</w:t>
      </w:r>
      <w:r>
        <w:rPr>
          <w:rFonts w:ascii="CG Times" w:hAnsi="CG Times" w:cs="CG Times"/>
          <w:lang w:val="en-AU"/>
        </w:rPr>
        <w:tab/>
        <w:t>O</w:t>
      </w:r>
      <w:r>
        <w:rPr>
          <w:rFonts w:ascii="CG Times" w:hAnsi="CG Times" w:cs="CG Times"/>
          <w:vertAlign w:val="superscript"/>
          <w:lang w:val="en-AU"/>
        </w:rPr>
        <w:t>d</w:t>
      </w:r>
      <w:r>
        <w:rPr>
          <w:rFonts w:ascii="CG Times" w:hAnsi="CG Times" w:cs="CG Times"/>
          <w:lang w:val="en-AU"/>
        </w:rPr>
        <w:tab/>
        <w:t>PC</w:t>
      </w:r>
    </w:p>
    <w:p w14:paraId="548C6D0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lastRenderedPageBreak/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ascriptive</w:t>
      </w:r>
      <w:r>
        <w:rPr>
          <w:rFonts w:ascii="CG Times" w:hAnsi="CG Times" w:cs="CG Times"/>
          <w:smallCaps/>
          <w:lang w:val="en-AU"/>
        </w:rPr>
        <w:tab/>
      </w:r>
      <w:r>
        <w:rPr>
          <w:rFonts w:ascii="CG Times" w:hAnsi="CG Times" w:cs="CG Times"/>
          <w:smallCaps/>
          <w:lang w:val="en-AU"/>
        </w:rPr>
        <w:tab/>
        <w:t>specifying</w:t>
      </w:r>
    </w:p>
    <w:p w14:paraId="2A3F0181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This is a good idea </w:t>
      </w:r>
      <w:r>
        <w:rPr>
          <w:rFonts w:ascii="CG Times" w:hAnsi="CG Times" w:cs="CG Times"/>
          <w:lang w:val="en-AU"/>
        </w:rPr>
        <w:t xml:space="preserve">/ </w:t>
      </w:r>
      <w:r>
        <w:rPr>
          <w:rFonts w:ascii="CG Times" w:hAnsi="CG Times" w:cs="CG Times"/>
          <w:i/>
          <w:iCs/>
          <w:lang w:val="en-AU"/>
        </w:rPr>
        <w:t>fair.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 only problem is the cost.</w:t>
      </w:r>
    </w:p>
    <w:p w14:paraId="4E297D8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4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 referred </w:t>
      </w:r>
      <w:r>
        <w:rPr>
          <w:rFonts w:ascii="CG Times" w:hAnsi="CG Times" w:cs="CG Times"/>
          <w:i/>
          <w:iCs/>
          <w:u w:val="single"/>
          <w:lang w:val="en-AU"/>
        </w:rPr>
        <w:t>to her article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 blamed the accident </w:t>
      </w:r>
      <w:r>
        <w:rPr>
          <w:rFonts w:ascii="CG Times" w:hAnsi="CG Times" w:cs="CG Times"/>
          <w:i/>
          <w:iCs/>
          <w:u w:val="single"/>
          <w:lang w:val="en-AU"/>
        </w:rPr>
        <w:t>on me</w:t>
      </w:r>
      <w:r>
        <w:rPr>
          <w:rFonts w:ascii="CG Times" w:hAnsi="CG Times" w:cs="CG Times"/>
          <w:i/>
          <w:iCs/>
          <w:lang w:val="en-AU"/>
        </w:rPr>
        <w:t>.</w:t>
      </w:r>
    </w:p>
    <w:p w14:paraId="28C20282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This counts </w:t>
      </w:r>
      <w:r>
        <w:rPr>
          <w:rFonts w:ascii="CG Times" w:hAnsi="CG Times" w:cs="CG Times"/>
          <w:i/>
          <w:iCs/>
          <w:u w:val="single"/>
          <w:lang w:val="en-AU"/>
        </w:rPr>
        <w:t>as a failure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 regards me </w:t>
      </w:r>
      <w:r>
        <w:rPr>
          <w:rFonts w:ascii="CG Times" w:hAnsi="CG Times" w:cs="CG Times"/>
          <w:i/>
          <w:iCs/>
          <w:u w:val="single"/>
          <w:lang w:val="en-AU"/>
        </w:rPr>
        <w:t>as a liability</w:t>
      </w:r>
      <w:r>
        <w:rPr>
          <w:rFonts w:ascii="CG Times" w:hAnsi="CG Times" w:cs="CG Times"/>
          <w:i/>
          <w:iCs/>
          <w:lang w:val="en-AU"/>
        </w:rPr>
        <w:t>.</w:t>
      </w:r>
    </w:p>
    <w:p w14:paraId="35E6F3DE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 jumped </w:t>
      </w:r>
      <w:r>
        <w:rPr>
          <w:rFonts w:ascii="CG Times" w:hAnsi="CG Times" w:cs="CG Times"/>
          <w:i/>
          <w:iCs/>
          <w:u w:val="single"/>
          <w:lang w:val="en-AU"/>
        </w:rPr>
        <w:t>off the wall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 took </w:t>
      </w:r>
      <w:r>
        <w:rPr>
          <w:rFonts w:ascii="CG Times" w:hAnsi="CG Times" w:cs="CG Times"/>
          <w:i/>
          <w:iCs/>
          <w:u w:val="single"/>
          <w:lang w:val="en-AU"/>
        </w:rPr>
        <w:t>off</w:t>
      </w:r>
      <w:r>
        <w:rPr>
          <w:rFonts w:ascii="CG Times" w:hAnsi="CG Times" w:cs="CG Times"/>
          <w:i/>
          <w:iCs/>
          <w:lang w:val="en-AU"/>
        </w:rPr>
        <w:t xml:space="preserve"> the label.</w:t>
      </w:r>
    </w:p>
    <w:p w14:paraId="78265FC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3891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a </w:t>
      </w:r>
      <w:r>
        <w:rPr>
          <w:rFonts w:ascii="CG Times" w:hAnsi="CG Times" w:cs="CG Times"/>
          <w:i/>
          <w:iCs/>
          <w:u w:val="single"/>
          <w:lang w:val="en-AU"/>
        </w:rPr>
        <w:t>young</w:t>
      </w:r>
      <w:r>
        <w:rPr>
          <w:rFonts w:ascii="CG Times" w:hAnsi="CG Times" w:cs="CG Times"/>
          <w:i/>
          <w:iCs/>
          <w:lang w:val="en-AU"/>
        </w:rPr>
        <w:t xml:space="preserve"> woman</w:t>
      </w:r>
      <w:r>
        <w:rPr>
          <w:rFonts w:ascii="CG Times" w:hAnsi="CG Times" w:cs="CG Times"/>
          <w:lang w:val="en-AU"/>
        </w:rPr>
        <w:t xml:space="preserve"> 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 guy </w:t>
      </w:r>
      <w:r>
        <w:rPr>
          <w:rFonts w:ascii="CG Times" w:hAnsi="CG Times" w:cs="CG Times"/>
          <w:i/>
          <w:iCs/>
          <w:u w:val="single"/>
          <w:lang w:val="en-AU"/>
        </w:rPr>
        <w:t>with black hair</w:t>
      </w:r>
      <w:r>
        <w:rPr>
          <w:rFonts w:ascii="CG Times" w:hAnsi="CG Times" w:cs="CG Times"/>
          <w:lang w:val="en-AU"/>
        </w:rPr>
        <w:tab/>
        <w:t>[modifiers]</w:t>
      </w:r>
    </w:p>
    <w:p w14:paraId="7335C7E8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3891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his fear </w:t>
      </w:r>
      <w:r>
        <w:rPr>
          <w:rFonts w:ascii="CG Times" w:hAnsi="CG Times" w:cs="CG Times"/>
          <w:i/>
          <w:iCs/>
          <w:u w:val="single"/>
          <w:lang w:val="en-AU"/>
        </w:rPr>
        <w:t>of the dark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 claim </w:t>
      </w:r>
      <w:r>
        <w:rPr>
          <w:rFonts w:ascii="CG Times" w:hAnsi="CG Times" w:cs="CG Times"/>
          <w:i/>
          <w:iCs/>
          <w:u w:val="single"/>
          <w:lang w:val="en-AU"/>
        </w:rPr>
        <w:t>that he had been defamed</w:t>
      </w:r>
      <w:r>
        <w:rPr>
          <w:rFonts w:ascii="CG Times" w:hAnsi="CG Times" w:cs="CG Times"/>
          <w:lang w:val="en-AU"/>
        </w:rPr>
        <w:tab/>
        <w:t>[complements]</w:t>
      </w:r>
    </w:p>
    <w:p w14:paraId="7143157A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quite</w:t>
      </w:r>
      <w:r>
        <w:rPr>
          <w:rFonts w:ascii="CG Times" w:hAnsi="CG Times" w:cs="CG Times"/>
          <w:i/>
          <w:iCs/>
          <w:lang w:val="en-AU"/>
        </w:rPr>
        <w:t xml:space="preserve"> the worst solution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all</w:t>
      </w:r>
      <w:r>
        <w:rPr>
          <w:rFonts w:ascii="CG Times" w:hAnsi="CG Times" w:cs="CG Times"/>
          <w:i/>
          <w:iCs/>
          <w:lang w:val="en-AU"/>
        </w:rPr>
        <w:t xml:space="preserve"> these people</w:t>
      </w:r>
    </w:p>
    <w:p w14:paraId="359BCF73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a better result </w:t>
      </w:r>
      <w:r>
        <w:rPr>
          <w:rFonts w:ascii="CG Times" w:hAnsi="CG Times" w:cs="CG Times"/>
          <w:i/>
          <w:iCs/>
          <w:u w:val="single"/>
          <w:lang w:val="en-AU"/>
        </w:rPr>
        <w:t>than we'd expected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enough time </w:t>
      </w:r>
      <w:r>
        <w:rPr>
          <w:rFonts w:ascii="CG Times" w:hAnsi="CG Times" w:cs="CG Times"/>
          <w:i/>
          <w:iCs/>
          <w:u w:val="single"/>
          <w:lang w:val="en-AU"/>
        </w:rPr>
        <w:t>to complete the work</w:t>
      </w:r>
    </w:p>
    <w:p w14:paraId="3572386F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4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need some screws but can't find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u w:val="single"/>
          <w:lang w:val="en-AU"/>
        </w:rPr>
        <w:t>any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u w:val="single"/>
          <w:lang w:val="en-AU"/>
        </w:rPr>
        <w:t>Several</w:t>
      </w:r>
      <w:r>
        <w:rPr>
          <w:rFonts w:ascii="CG Times" w:hAnsi="CG Times" w:cs="CG Times"/>
          <w:i/>
          <w:iCs/>
          <w:lang w:val="en-AU"/>
        </w:rPr>
        <w:t xml:space="preserve"> of the boys</w:t>
      </w:r>
      <w:r>
        <w:rPr>
          <w:rFonts w:ascii="CG Times" w:hAnsi="CG Times" w:cs="CG Times"/>
          <w:lang w:val="en-AU"/>
        </w:rPr>
        <w:t xml:space="preserve">] </w:t>
      </w:r>
      <w:r>
        <w:rPr>
          <w:rFonts w:ascii="CG Times" w:hAnsi="CG Times" w:cs="CG Times"/>
          <w:i/>
          <w:iCs/>
          <w:lang w:val="en-AU"/>
        </w:rPr>
        <w:t>were ill.</w:t>
      </w:r>
    </w:p>
    <w:p w14:paraId="79EBC300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lang w:val="en-AU"/>
        </w:rPr>
        <w:t xml:space="preserve">Only the </w:t>
      </w:r>
      <w:r>
        <w:rPr>
          <w:rFonts w:ascii="CG Times" w:hAnsi="CG Times" w:cs="CG Times"/>
          <w:i/>
          <w:iCs/>
          <w:u w:val="single"/>
          <w:lang w:val="en-AU"/>
        </w:rPr>
        <w:t>rich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 xml:space="preserve"> will benefit.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chose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 xml:space="preserve">the </w:t>
      </w:r>
      <w:r>
        <w:rPr>
          <w:rFonts w:ascii="CG Times" w:hAnsi="CG Times" w:cs="CG Times"/>
          <w:i/>
          <w:iCs/>
          <w:u w:val="single"/>
          <w:lang w:val="en-AU"/>
        </w:rPr>
        <w:t>cheaper</w:t>
      </w:r>
      <w:r>
        <w:rPr>
          <w:rFonts w:ascii="CG Times" w:hAnsi="CG Times" w:cs="CG Times"/>
          <w:i/>
          <w:iCs/>
          <w:lang w:val="en-AU"/>
        </w:rPr>
        <w:t xml:space="preserve"> of the two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64A4DE8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900"/>
          <w:tab w:val="center" w:pos="3355"/>
          <w:tab w:val="center" w:pos="5428"/>
          <w:tab w:val="center" w:pos="8064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5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ab/>
        <w:t>nominative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accusative</w:t>
      </w:r>
      <w:r>
        <w:rPr>
          <w:rFonts w:ascii="CG Times" w:hAnsi="CG Times" w:cs="CG Times"/>
          <w:smallCaps/>
          <w:lang w:val="en-AU"/>
        </w:rPr>
        <w:tab/>
        <w:t>dependent genitive</w:t>
      </w:r>
      <w:r>
        <w:rPr>
          <w:rFonts w:ascii="CG Times" w:hAnsi="CG Times" w:cs="CG Times"/>
          <w:smallCaps/>
          <w:lang w:val="en-AU"/>
        </w:rPr>
        <w:tab/>
        <w:t>independent genitive</w:t>
      </w:r>
    </w:p>
    <w:p w14:paraId="23FA6AF7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900"/>
          <w:tab w:val="center" w:pos="3355"/>
          <w:tab w:val="center" w:pos="5428"/>
          <w:tab w:val="center" w:pos="8064"/>
        </w:tabs>
        <w:spacing w:line="480" w:lineRule="auto"/>
        <w:ind w:firstLine="532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i/>
          <w:iCs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ab/>
        <w:t>we</w:t>
      </w:r>
      <w:r>
        <w:rPr>
          <w:rFonts w:ascii="CG Times" w:hAnsi="CG Times" w:cs="CG Times"/>
          <w:i/>
          <w:iCs/>
          <w:lang w:val="en-AU"/>
        </w:rPr>
        <w:tab/>
        <w:t>us</w:t>
      </w:r>
      <w:r>
        <w:rPr>
          <w:rFonts w:ascii="CG Times" w:hAnsi="CG Times" w:cs="CG Times"/>
          <w:i/>
          <w:iCs/>
          <w:lang w:val="en-AU"/>
        </w:rPr>
        <w:tab/>
        <w:t>our</w:t>
      </w:r>
      <w:r>
        <w:rPr>
          <w:rFonts w:ascii="CG Times" w:hAnsi="CG Times" w:cs="CG Times"/>
          <w:i/>
          <w:iCs/>
          <w:lang w:val="en-AU"/>
        </w:rPr>
        <w:tab/>
        <w:t>ours</w:t>
      </w:r>
    </w:p>
    <w:p w14:paraId="58E651D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6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lang w:val="en-AU"/>
        </w:rPr>
        <w:t xml:space="preserve">A </w:t>
      </w:r>
      <w:r>
        <w:rPr>
          <w:rFonts w:ascii="CG Times" w:hAnsi="CG Times" w:cs="CG Times"/>
          <w:i/>
          <w:iCs/>
          <w:u w:val="single"/>
          <w:lang w:val="en-AU"/>
        </w:rPr>
        <w:t>number</w:t>
      </w:r>
      <w:r>
        <w:rPr>
          <w:rFonts w:ascii="CG Times" w:hAnsi="CG Times" w:cs="CG Times"/>
          <w:i/>
          <w:iCs/>
          <w:lang w:val="en-AU"/>
        </w:rPr>
        <w:t xml:space="preserve"> of boys</w:t>
      </w:r>
      <w:r>
        <w:rPr>
          <w:rFonts w:ascii="CG Times" w:hAnsi="CG Times" w:cs="CG Times"/>
          <w:lang w:val="en-AU"/>
        </w:rPr>
        <w:t xml:space="preserve">] </w:t>
      </w:r>
      <w:r>
        <w:rPr>
          <w:rFonts w:ascii="CG Times" w:hAnsi="CG Times" w:cs="CG Times"/>
          <w:i/>
          <w:iCs/>
          <w:u w:val="single"/>
          <w:lang w:val="en-AU"/>
        </w:rPr>
        <w:t>were</w:t>
      </w:r>
      <w:r>
        <w:rPr>
          <w:rFonts w:ascii="CG Times" w:hAnsi="CG Times" w:cs="CG Times"/>
          <w:i/>
          <w:iCs/>
          <w:lang w:val="en-AU"/>
        </w:rPr>
        <w:t xml:space="preserve"> absent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lang w:val="en-AU"/>
        </w:rPr>
        <w:t xml:space="preserve">Three </w:t>
      </w:r>
      <w:r>
        <w:rPr>
          <w:rFonts w:ascii="CG Times" w:hAnsi="CG Times" w:cs="CG Times"/>
          <w:i/>
          <w:iCs/>
          <w:u w:val="single"/>
          <w:lang w:val="en-AU"/>
        </w:rPr>
        <w:t>eggs</w:t>
      </w:r>
      <w:r>
        <w:rPr>
          <w:rFonts w:ascii="CG Times" w:hAnsi="CG Times" w:cs="CG Times"/>
          <w:lang w:val="en-AU"/>
        </w:rPr>
        <w:t xml:space="preserve">] </w:t>
      </w:r>
      <w:r>
        <w:rPr>
          <w:rFonts w:ascii="CG Times" w:hAnsi="CG Times" w:cs="CG Times"/>
          <w:i/>
          <w:iCs/>
          <w:u w:val="single"/>
          <w:lang w:val="en-AU"/>
        </w:rPr>
        <w:t>is</w:t>
      </w:r>
      <w:r>
        <w:rPr>
          <w:rFonts w:ascii="CG Times" w:hAnsi="CG Times" w:cs="CG Times"/>
          <w:i/>
          <w:iCs/>
          <w:lang w:val="en-AU"/>
        </w:rPr>
        <w:t xml:space="preserve"> plenty.</w:t>
      </w:r>
    </w:p>
    <w:p w14:paraId="16DF2D61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 xml:space="preserve"> </w:t>
      </w:r>
    </w:p>
    <w:p w14:paraId="0ADCAE85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attributive modifier</w:t>
      </w:r>
      <w:r>
        <w:rPr>
          <w:rFonts w:ascii="CG Times" w:hAnsi="CG Times" w:cs="CG Times"/>
          <w:smallCaps/>
          <w:lang w:val="en-AU"/>
        </w:rPr>
        <w:tab/>
      </w:r>
      <w:r>
        <w:rPr>
          <w:rFonts w:ascii="CG Times" w:hAnsi="CG Times" w:cs="CG Times"/>
          <w:smallCaps/>
          <w:lang w:val="en-AU"/>
        </w:rPr>
        <w:tab/>
        <w:t>predicative complement</w:t>
      </w:r>
    </w:p>
    <w:p w14:paraId="4F1FD458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an </w:t>
      </w:r>
      <w:r>
        <w:rPr>
          <w:rFonts w:ascii="CG Times" w:hAnsi="CG Times" w:cs="CG Times"/>
          <w:i/>
          <w:iCs/>
          <w:u w:val="single"/>
          <w:lang w:val="en-AU"/>
        </w:rPr>
        <w:t>excellent</w:t>
      </w:r>
      <w:r>
        <w:rPr>
          <w:rFonts w:ascii="CG Times" w:hAnsi="CG Times" w:cs="CG Times"/>
          <w:i/>
          <w:iCs/>
          <w:lang w:val="en-AU"/>
        </w:rPr>
        <w:t xml:space="preserve"> result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 result was </w:t>
      </w:r>
      <w:r>
        <w:rPr>
          <w:rFonts w:ascii="CG Times" w:hAnsi="CG Times" w:cs="CG Times"/>
          <w:i/>
          <w:iCs/>
          <w:u w:val="single"/>
          <w:lang w:val="en-AU"/>
        </w:rPr>
        <w:t>excellent</w:t>
      </w:r>
      <w:r>
        <w:rPr>
          <w:rFonts w:ascii="CG Times" w:hAnsi="CG Times" w:cs="CG Times"/>
          <w:i/>
          <w:iCs/>
          <w:lang w:val="en-AU"/>
        </w:rPr>
        <w:t>.</w:t>
      </w:r>
    </w:p>
    <w:p w14:paraId="13221E5F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 was talking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 xml:space="preserve">to </w:t>
      </w:r>
      <w:r>
        <w:rPr>
          <w:rFonts w:ascii="CG Times" w:hAnsi="CG Times" w:cs="CG Times"/>
          <w:i/>
          <w:iCs/>
          <w:u w:val="single"/>
          <w:lang w:val="en-AU"/>
        </w:rPr>
        <w:t>a man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cut it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 xml:space="preserve">with </w:t>
      </w:r>
      <w:r>
        <w:rPr>
          <w:rFonts w:ascii="CG Times" w:hAnsi="CG Times" w:cs="CG Times"/>
          <w:i/>
          <w:iCs/>
          <w:u w:val="single"/>
          <w:lang w:val="en-AU"/>
        </w:rPr>
        <w:t>a razor-blade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1EF3D34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lang w:val="en-AU"/>
        </w:rPr>
        <w:t xml:space="preserve">To </w:t>
      </w:r>
      <w:r>
        <w:rPr>
          <w:rFonts w:ascii="CG Times" w:hAnsi="CG Times" w:cs="CG Times"/>
          <w:i/>
          <w:iCs/>
          <w:u w:val="single"/>
          <w:lang w:val="en-AU"/>
        </w:rPr>
        <w:t>whom</w:t>
      </w:r>
      <w:r>
        <w:rPr>
          <w:rFonts w:ascii="CG Times" w:hAnsi="CG Times" w:cs="CG Times"/>
          <w:lang w:val="en-AU"/>
        </w:rPr>
        <w:t xml:space="preserve">] </w:t>
      </w:r>
      <w:r>
        <w:rPr>
          <w:rFonts w:ascii="CG Times" w:hAnsi="CG Times" w:cs="CG Times"/>
          <w:i/>
          <w:iCs/>
          <w:lang w:val="en-AU"/>
        </w:rPr>
        <w:t>was she talking?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 razor-</w:t>
      </w:r>
      <w:proofErr w:type="spellStart"/>
      <w:r>
        <w:rPr>
          <w:rFonts w:ascii="CG Times" w:hAnsi="CG Times" w:cs="CG Times"/>
          <w:i/>
          <w:iCs/>
          <w:lang w:val="en-AU"/>
        </w:rPr>
        <w:t>blade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 xml:space="preserve"> [</w:t>
      </w:r>
      <w:r>
        <w:rPr>
          <w:rFonts w:ascii="CG Times" w:hAnsi="CG Times" w:cs="CG Times"/>
          <w:i/>
          <w:iCs/>
          <w:lang w:val="en-AU"/>
        </w:rPr>
        <w:t xml:space="preserve">with </w:t>
      </w:r>
      <w:proofErr w:type="spellStart"/>
      <w:r>
        <w:rPr>
          <w:rFonts w:ascii="CG Times" w:hAnsi="CG Times" w:cs="CG Times"/>
          <w:i/>
          <w:iCs/>
          <w:u w:val="single"/>
          <w:lang w:val="en-AU"/>
        </w:rPr>
        <w:t>which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 xml:space="preserve"> I cut it</w:t>
      </w:r>
    </w:p>
    <w:p w14:paraId="0AFDA13E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proofErr w:type="spellStart"/>
      <w:proofErr w:type="gramStart"/>
      <w:r>
        <w:rPr>
          <w:rFonts w:ascii="CG Times" w:hAnsi="CG Times" w:cs="CG Times"/>
          <w:i/>
          <w:iCs/>
          <w:lang w:val="en-AU"/>
        </w:rPr>
        <w:t>Who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ascii="CG Times" w:hAnsi="CG Times" w:cs="CG Times"/>
          <w:i/>
          <w:iCs/>
          <w:lang w:val="en-AU"/>
        </w:rPr>
        <w:t xml:space="preserve"> was she talking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>to __</w:t>
      </w:r>
      <w:proofErr w:type="spellStart"/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?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 razor-</w:t>
      </w:r>
      <w:proofErr w:type="spellStart"/>
      <w:r>
        <w:rPr>
          <w:rFonts w:ascii="CG Times" w:hAnsi="CG Times" w:cs="CG Times"/>
          <w:i/>
          <w:iCs/>
          <w:lang w:val="en-AU"/>
        </w:rPr>
        <w:t>blade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i/>
          <w:iCs/>
          <w:lang w:val="en-AU"/>
        </w:rPr>
        <w:t xml:space="preserve"> that I cut it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>with __</w:t>
      </w:r>
      <w:proofErr w:type="spellStart"/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>]</w:t>
      </w:r>
    </w:p>
    <w:p w14:paraId="3F1F757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He didn't read the report</w:t>
      </w:r>
      <w:r>
        <w:rPr>
          <w:rFonts w:ascii="CG Times" w:hAnsi="CG Times" w:cs="CG Times"/>
          <w:i/>
          <w:iCs/>
          <w:lang w:val="en-AU"/>
        </w:rPr>
        <w:t xml:space="preserve">, </w:t>
      </w:r>
      <w:r w:rsidRPr="00647125">
        <w:rPr>
          <w:rStyle w:val="DoubleUnderline"/>
        </w:rPr>
        <w:t>not even</w:t>
      </w:r>
      <w:r>
        <w:rPr>
          <w:rFonts w:ascii="CG Times" w:hAnsi="CG Times" w:cs="CG Times"/>
          <w:i/>
          <w:iCs/>
          <w:lang w:val="en-AU"/>
        </w:rPr>
        <w:t xml:space="preserve"> the </w:t>
      </w:r>
      <w:r w:rsidR="00C31AC3">
        <w:rPr>
          <w:rFonts w:ascii="CG Times" w:hAnsi="CG Times" w:cs="CG Times"/>
          <w:i/>
          <w:iCs/>
          <w:lang w:val="en-AU"/>
        </w:rPr>
        <w:t>summary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)</w:t>
      </w:r>
      <w:r>
        <w:rPr>
          <w:rFonts w:ascii="CG Times" w:hAnsi="CG Times" w:cs="CG Times"/>
          <w:lang w:val="en-AU"/>
        </w:rPr>
        <w:tab/>
        <w:t>[negative clause]</w:t>
      </w:r>
    </w:p>
    <w:p w14:paraId="34E9CA3E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He didn't read the report</w:t>
      </w:r>
      <w:r>
        <w:rPr>
          <w:rFonts w:ascii="CG Times" w:hAnsi="CG Times" w:cs="CG Times"/>
          <w:i/>
          <w:iCs/>
          <w:lang w:val="en-AU"/>
        </w:rPr>
        <w:t xml:space="preserve">, and </w:t>
      </w:r>
      <w:r w:rsidRPr="00647125">
        <w:rPr>
          <w:rStyle w:val="DoubleUnderline"/>
        </w:rPr>
        <w:t>nor</w:t>
      </w:r>
      <w:r>
        <w:rPr>
          <w:rFonts w:ascii="CG Times" w:hAnsi="CG Times" w:cs="CG Times"/>
          <w:i/>
          <w:iCs/>
          <w:lang w:val="en-AU"/>
        </w:rPr>
        <w:t xml:space="preserve"> did his son.</w:t>
      </w:r>
      <w:r>
        <w:rPr>
          <w:rFonts w:ascii="CG Times" w:hAnsi="CG Times" w:cs="CG Times"/>
          <w:lang w:val="en-AU"/>
        </w:rPr>
        <w:tab/>
        <w:t>)</w:t>
      </w:r>
    </w:p>
    <w:p w14:paraId="080083F8" w14:textId="1C0FA943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c.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 xml:space="preserve">He didn't read </w:t>
      </w:r>
      <w:r w:rsidR="00F6548B">
        <w:rPr>
          <w:rFonts w:ascii="CG Times" w:hAnsi="CG Times" w:cs="CG Times"/>
          <w:i/>
          <w:iCs/>
          <w:u w:val="single"/>
          <w:lang w:val="en-AU"/>
        </w:rPr>
        <w:t>it</w:t>
      </w:r>
      <w:r>
        <w:rPr>
          <w:rFonts w:ascii="CG Times" w:hAnsi="CG Times" w:cs="CG Times"/>
          <w:i/>
          <w:iCs/>
          <w:lang w:val="en-AU"/>
        </w:rPr>
        <w:t xml:space="preserve">, </w:t>
      </w:r>
      <w:r w:rsidRPr="00647125">
        <w:rPr>
          <w:rStyle w:val="DoubleUnderline"/>
        </w:rPr>
        <w:t>did he?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)</w:t>
      </w:r>
    </w:p>
    <w:p w14:paraId="16D37399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200"/>
          <w:tab w:val="right" w:pos="9266"/>
        </w:tabs>
        <w:spacing w:line="480" w:lineRule="auto"/>
        <w:ind w:left="835" w:hanging="303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 *</w:t>
      </w:r>
      <w:r>
        <w:rPr>
          <w:rFonts w:ascii="CG Times" w:hAnsi="CG Times" w:cs="CG Times"/>
          <w:i/>
          <w:iCs/>
          <w:u w:val="single"/>
          <w:lang w:val="en-AU"/>
        </w:rPr>
        <w:t>He read the report</w:t>
      </w:r>
      <w:r>
        <w:rPr>
          <w:rFonts w:ascii="CG Times" w:hAnsi="CG Times" w:cs="CG Times"/>
          <w:i/>
          <w:iCs/>
          <w:lang w:val="en-AU"/>
        </w:rPr>
        <w:t xml:space="preserve">, </w:t>
      </w:r>
      <w:r w:rsidRPr="00647125">
        <w:rPr>
          <w:rStyle w:val="DoubleUnderline"/>
        </w:rPr>
        <w:t>not even</w:t>
      </w:r>
      <w:r>
        <w:rPr>
          <w:rFonts w:ascii="CG Times" w:hAnsi="CG Times" w:cs="CG Times"/>
          <w:i/>
          <w:iCs/>
          <w:lang w:val="en-AU"/>
        </w:rPr>
        <w:t xml:space="preserve"> the </w:t>
      </w:r>
      <w:r w:rsidR="00C31AC3">
        <w:rPr>
          <w:rFonts w:ascii="CG Times" w:hAnsi="CG Times" w:cs="CG Times"/>
          <w:i/>
          <w:iCs/>
          <w:lang w:val="en-AU"/>
        </w:rPr>
        <w:t>summary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)</w:t>
      </w:r>
      <w:r>
        <w:rPr>
          <w:rFonts w:ascii="CG Times" w:hAnsi="CG Times" w:cs="CG Times"/>
          <w:lang w:val="en-AU"/>
        </w:rPr>
        <w:tab/>
        <w:t>[positive clause]</w:t>
      </w:r>
    </w:p>
    <w:p w14:paraId="4906786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He read the report</w:t>
      </w:r>
      <w:r>
        <w:rPr>
          <w:rFonts w:ascii="CG Times" w:hAnsi="CG Times" w:cs="CG Times"/>
          <w:i/>
          <w:iCs/>
          <w:lang w:val="en-AU"/>
        </w:rPr>
        <w:t xml:space="preserve">, and </w:t>
      </w:r>
      <w:r w:rsidRPr="00647125">
        <w:rPr>
          <w:rStyle w:val="DoubleUnderline"/>
        </w:rPr>
        <w:t>so</w:t>
      </w:r>
      <w:r>
        <w:rPr>
          <w:rFonts w:ascii="CG Times" w:hAnsi="CG Times" w:cs="CG Times"/>
          <w:i/>
          <w:iCs/>
          <w:lang w:val="en-AU"/>
        </w:rPr>
        <w:t xml:space="preserve"> did his son.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)</w:t>
      </w:r>
    </w:p>
    <w:p w14:paraId="18457CEE" w14:textId="4D08E69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c.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 xml:space="preserve">He read </w:t>
      </w:r>
      <w:r w:rsidR="00F6548B">
        <w:rPr>
          <w:rFonts w:ascii="CG Times" w:hAnsi="CG Times" w:cs="CG Times"/>
          <w:i/>
          <w:iCs/>
          <w:u w:val="single"/>
          <w:lang w:val="en-AU"/>
        </w:rPr>
        <w:t>it</w:t>
      </w:r>
      <w:r>
        <w:rPr>
          <w:rFonts w:ascii="CG Times" w:hAnsi="CG Times" w:cs="CG Times"/>
          <w:i/>
          <w:iCs/>
          <w:lang w:val="en-AU"/>
        </w:rPr>
        <w:t xml:space="preserve">, </w:t>
      </w:r>
      <w:r w:rsidRPr="00647125">
        <w:rPr>
          <w:rStyle w:val="DoubleUnderline"/>
        </w:rPr>
        <w:t>didn't he?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)</w:t>
      </w:r>
    </w:p>
    <w:p w14:paraId="3CD67FD1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200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lastRenderedPageBreak/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Not for the first time</w:t>
      </w:r>
      <w:r>
        <w:rPr>
          <w:rFonts w:ascii="CG Times" w:hAnsi="CG Times" w:cs="CG Times"/>
          <w:i/>
          <w:iCs/>
          <w:lang w:val="en-AU"/>
        </w:rPr>
        <w:t>, she found his behaviour offensive.</w:t>
      </w:r>
    </w:p>
    <w:p w14:paraId="0BF2481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We'll do it </w:t>
      </w:r>
      <w:r>
        <w:rPr>
          <w:rFonts w:ascii="CG Times" w:hAnsi="CG Times" w:cs="CG Times"/>
          <w:i/>
          <w:iCs/>
          <w:u w:val="single"/>
          <w:lang w:val="en-AU"/>
        </w:rPr>
        <w:t>in no time</w:t>
      </w:r>
      <w:r>
        <w:rPr>
          <w:rFonts w:ascii="CG Times" w:hAnsi="CG Times" w:cs="CG Times"/>
          <w:i/>
          <w:iCs/>
          <w:lang w:val="en-AU"/>
        </w:rPr>
        <w:t>.</w:t>
      </w:r>
    </w:p>
    <w:p w14:paraId="68C4B262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They were rather </w:t>
      </w:r>
      <w:r>
        <w:rPr>
          <w:rFonts w:ascii="CG Times" w:hAnsi="CG Times" w:cs="CG Times"/>
          <w:i/>
          <w:iCs/>
          <w:u w:val="single"/>
          <w:lang w:val="en-AU"/>
        </w:rPr>
        <w:t>unfriendly</w:t>
      </w:r>
      <w:r>
        <w:rPr>
          <w:rFonts w:ascii="CG Times" w:hAnsi="CG Times" w:cs="CG Times"/>
          <w:i/>
          <w:iCs/>
          <w:lang w:val="en-AU"/>
        </w:rPr>
        <w:t>.</w:t>
      </w:r>
    </w:p>
    <w:p w14:paraId="5CFC487E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200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She doesn't live here any longer.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lang w:val="en-AU"/>
        </w:rPr>
        <w:t>She lives here any longer.</w:t>
      </w:r>
    </w:p>
    <w:p w14:paraId="55760362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He was feeling somewhat irritable.</w:t>
      </w:r>
      <w:r>
        <w:rPr>
          <w:rFonts w:ascii="CG Times" w:hAnsi="CG Times" w:cs="CG Times"/>
          <w:lang w:val="en-AU"/>
        </w:rPr>
        <w:tab/>
        <w:t>b. *</w:t>
      </w:r>
      <w:r>
        <w:rPr>
          <w:rFonts w:ascii="CG Times" w:hAnsi="CG Times" w:cs="CG Times"/>
          <w:i/>
          <w:iCs/>
          <w:lang w:val="en-AU"/>
        </w:rPr>
        <w:t>He wasn't feeling somewhat irritable.</w:t>
      </w:r>
    </w:p>
    <w:p w14:paraId="2B6C98E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4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Not many members answered the questionnaire.</w:t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lang w:val="en-AU"/>
        </w:rPr>
        <w:t>many</w:t>
      </w:r>
      <w:r>
        <w:rPr>
          <w:rFonts w:ascii="CG Times" w:hAnsi="CG Times" w:cs="CG Times"/>
          <w:lang w:val="en-AU"/>
        </w:rPr>
        <w:t xml:space="preserve"> inside scope of </w:t>
      </w:r>
      <w:r>
        <w:rPr>
          <w:rFonts w:ascii="CG Times" w:hAnsi="CG Times" w:cs="CG Times"/>
          <w:i/>
          <w:iCs/>
          <w:lang w:val="en-AU"/>
        </w:rPr>
        <w:t>not</w:t>
      </w:r>
      <w:r>
        <w:rPr>
          <w:rFonts w:ascii="CG Times" w:hAnsi="CG Times" w:cs="CG Times"/>
          <w:lang w:val="en-AU"/>
        </w:rPr>
        <w:t>]</w:t>
      </w:r>
    </w:p>
    <w:p w14:paraId="00318DCA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Many members didn't answer the questionnaire.</w:t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lang w:val="en-AU"/>
        </w:rPr>
        <w:t>many</w:t>
      </w:r>
      <w:r>
        <w:rPr>
          <w:rFonts w:ascii="CG Times" w:hAnsi="CG Times" w:cs="CG Times"/>
          <w:lang w:val="en-AU"/>
        </w:rPr>
        <w:t xml:space="preserve"> outside scope of </w:t>
      </w:r>
      <w:r>
        <w:rPr>
          <w:rFonts w:ascii="CG Times" w:hAnsi="CG Times" w:cs="CG Times"/>
          <w:i/>
          <w:iCs/>
          <w:lang w:val="en-AU"/>
        </w:rPr>
        <w:t>not</w:t>
      </w:r>
      <w:r>
        <w:rPr>
          <w:rFonts w:ascii="CG Times" w:hAnsi="CG Times" w:cs="CG Times"/>
          <w:lang w:val="en-AU"/>
        </w:rPr>
        <w:t>]</w:t>
      </w:r>
    </w:p>
    <w:p w14:paraId="08192BA5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5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You need not answer the questionnaire.</w:t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lang w:val="en-AU"/>
        </w:rPr>
        <w:t xml:space="preserve">need </w:t>
      </w:r>
      <w:r>
        <w:rPr>
          <w:rFonts w:ascii="CG Times" w:hAnsi="CG Times" w:cs="CG Times"/>
          <w:lang w:val="en-AU"/>
        </w:rPr>
        <w:t xml:space="preserve">inside scope of </w:t>
      </w:r>
      <w:r>
        <w:rPr>
          <w:rFonts w:ascii="CG Times" w:hAnsi="CG Times" w:cs="CG Times"/>
          <w:i/>
          <w:iCs/>
          <w:lang w:val="en-AU"/>
        </w:rPr>
        <w:t>not</w:t>
      </w:r>
      <w:r>
        <w:rPr>
          <w:rFonts w:ascii="CG Times" w:hAnsi="CG Times" w:cs="CG Times"/>
          <w:lang w:val="en-AU"/>
        </w:rPr>
        <w:t>]</w:t>
      </w:r>
    </w:p>
    <w:p w14:paraId="48AC015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You must not answer the questionnaire.</w:t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lang w:val="en-AU"/>
        </w:rPr>
        <w:t>must</w:t>
      </w:r>
      <w:r>
        <w:rPr>
          <w:rFonts w:ascii="CG Times" w:hAnsi="CG Times" w:cs="CG Times"/>
          <w:lang w:val="en-AU"/>
        </w:rPr>
        <w:t xml:space="preserve"> outside scope of </w:t>
      </w:r>
      <w:r>
        <w:rPr>
          <w:rFonts w:ascii="CG Times" w:hAnsi="CG Times" w:cs="CG Times"/>
          <w:i/>
          <w:iCs/>
          <w:lang w:val="en-AU"/>
        </w:rPr>
        <w:t>not</w:t>
      </w:r>
      <w:r>
        <w:rPr>
          <w:rFonts w:ascii="CG Times" w:hAnsi="CG Times" w:cs="CG Times"/>
          <w:lang w:val="en-AU"/>
        </w:rPr>
        <w:t>]</w:t>
      </w:r>
    </w:p>
    <w:p w14:paraId="09BBD810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 didn't go to the party because I wanted to see Kim.</w:t>
      </w:r>
      <w:r>
        <w:rPr>
          <w:rFonts w:ascii="CG Times" w:hAnsi="CG Times" w:cs="CG Times"/>
          <w:lang w:val="en-AU"/>
        </w:rPr>
        <w:tab/>
        <w:t>[ambiguous]</w:t>
      </w:r>
    </w:p>
    <w:p w14:paraId="065C9F3B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5011"/>
          <w:tab w:val="left" w:pos="5371"/>
          <w:tab w:val="left" w:pos="7200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declarative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She is a good player.</w:t>
      </w:r>
    </w:p>
    <w:p w14:paraId="2A553D8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closed interrogative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Is she a good player?</w:t>
      </w:r>
      <w:r>
        <w:rPr>
          <w:rFonts w:ascii="CG Times" w:hAnsi="CG Times" w:cs="CG Times"/>
          <w:lang w:val="en-AU"/>
        </w:rPr>
        <w:tab/>
      </w:r>
    </w:p>
    <w:p w14:paraId="232531A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open interrogative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How good a player is she?</w:t>
      </w:r>
    </w:p>
    <w:p w14:paraId="64EE27C2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exclamative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What a good player she is!</w:t>
      </w:r>
    </w:p>
    <w:p w14:paraId="1F782CBF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5011"/>
          <w:tab w:val="left" w:pos="5371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imperative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Play well!</w:t>
      </w:r>
    </w:p>
    <w:p w14:paraId="60596B1C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6398"/>
          <w:tab w:val="left" w:pos="7200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relative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 one </w:t>
      </w:r>
      <w:r>
        <w:rPr>
          <w:rFonts w:ascii="CG Times" w:hAnsi="CG Times" w:cs="CG Times"/>
          <w:i/>
          <w:iCs/>
          <w:u w:val="single"/>
          <w:lang w:val="en-AU"/>
        </w:rPr>
        <w:t>who spoke first</w:t>
      </w:r>
      <w:r>
        <w:rPr>
          <w:rFonts w:ascii="CG Times" w:hAnsi="CG Times" w:cs="CG Times"/>
          <w:i/>
          <w:iCs/>
          <w:lang w:val="en-AU"/>
        </w:rPr>
        <w:t xml:space="preserve"> was Jill.</w:t>
      </w:r>
      <w:r>
        <w:rPr>
          <w:rFonts w:ascii="CG Times" w:hAnsi="CG Times" w:cs="CG Times"/>
          <w:i/>
          <w:iCs/>
          <w:lang w:val="en-AU"/>
        </w:rPr>
        <w:tab/>
        <w:t xml:space="preserve">This is the book </w:t>
      </w:r>
      <w:r>
        <w:rPr>
          <w:rFonts w:ascii="CG Times" w:hAnsi="CG Times" w:cs="CG Times"/>
          <w:i/>
          <w:iCs/>
          <w:u w:val="single"/>
          <w:lang w:val="en-AU"/>
        </w:rPr>
        <w:t>I asked for</w:t>
      </w:r>
      <w:r>
        <w:rPr>
          <w:rFonts w:ascii="CG Times" w:hAnsi="CG Times" w:cs="CG Times"/>
          <w:i/>
          <w:iCs/>
          <w:lang w:val="en-AU"/>
        </w:rPr>
        <w:t>.</w:t>
      </w:r>
    </w:p>
    <w:p w14:paraId="616EF53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6398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comparative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It cost more than </w:t>
      </w:r>
      <w:r>
        <w:rPr>
          <w:rFonts w:ascii="CG Times" w:hAnsi="CG Times" w:cs="CG Times"/>
          <w:i/>
          <w:iCs/>
          <w:u w:val="single"/>
          <w:lang w:val="en-AU"/>
        </w:rPr>
        <w:t>we expected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 isn't as old as </w:t>
      </w:r>
      <w:r>
        <w:rPr>
          <w:rFonts w:ascii="CG Times" w:hAnsi="CG Times" w:cs="CG Times"/>
          <w:i/>
          <w:iCs/>
          <w:u w:val="single"/>
          <w:lang w:val="en-AU"/>
        </w:rPr>
        <w:t>I am</w:t>
      </w:r>
      <w:r>
        <w:rPr>
          <w:rFonts w:ascii="CG Times" w:hAnsi="CG Times" w:cs="CG Times"/>
          <w:i/>
          <w:iCs/>
          <w:lang w:val="en-AU"/>
        </w:rPr>
        <w:t>.</w:t>
      </w:r>
    </w:p>
    <w:p w14:paraId="78C1922C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6398"/>
          <w:tab w:val="left" w:pos="720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content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You said </w:t>
      </w:r>
      <w:r>
        <w:rPr>
          <w:rFonts w:ascii="CG Times" w:hAnsi="CG Times" w:cs="CG Times"/>
          <w:i/>
          <w:iCs/>
          <w:u w:val="single"/>
          <w:lang w:val="en-AU"/>
        </w:rPr>
        <w:t>that you liked her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i/>
          <w:iCs/>
          <w:lang w:val="en-AU"/>
        </w:rPr>
        <w:tab/>
        <w:t xml:space="preserve">I wonder </w:t>
      </w:r>
      <w:r>
        <w:rPr>
          <w:rFonts w:ascii="CG Times" w:hAnsi="CG Times" w:cs="CG Times"/>
          <w:i/>
          <w:iCs/>
          <w:u w:val="single"/>
          <w:lang w:val="en-AU"/>
        </w:rPr>
        <w:t>what he wants</w:t>
      </w:r>
      <w:r>
        <w:rPr>
          <w:rFonts w:ascii="CG Times" w:hAnsi="CG Times" w:cs="CG Times"/>
          <w:i/>
          <w:iCs/>
          <w:lang w:val="en-AU"/>
        </w:rPr>
        <w:t>.</w:t>
      </w:r>
    </w:p>
    <w:p w14:paraId="35118A5C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declarative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They say </w:t>
      </w:r>
      <w:r>
        <w:rPr>
          <w:rFonts w:ascii="CG Times" w:hAnsi="CG Times" w:cs="CG Times"/>
          <w:i/>
          <w:iCs/>
          <w:u w:val="single"/>
          <w:lang w:val="en-AU"/>
        </w:rPr>
        <w:t>that she is a good player</w:t>
      </w:r>
      <w:r>
        <w:rPr>
          <w:rFonts w:ascii="CG Times" w:hAnsi="CG Times" w:cs="CG Times"/>
          <w:i/>
          <w:iCs/>
          <w:lang w:val="en-AU"/>
        </w:rPr>
        <w:t>.</w:t>
      </w:r>
    </w:p>
    <w:p w14:paraId="7CF5C64E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closed interrogative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They didn't say </w:t>
      </w:r>
      <w:r>
        <w:rPr>
          <w:rFonts w:ascii="CG Times" w:hAnsi="CG Times" w:cs="CG Times"/>
          <w:i/>
          <w:iCs/>
          <w:u w:val="single"/>
          <w:lang w:val="en-AU"/>
        </w:rPr>
        <w:t>whether she is a good player</w:t>
      </w:r>
      <w:r>
        <w:rPr>
          <w:rFonts w:ascii="CG Times" w:hAnsi="CG Times" w:cs="CG Times"/>
          <w:i/>
          <w:iCs/>
          <w:lang w:val="en-AU"/>
        </w:rPr>
        <w:t>.</w:t>
      </w:r>
    </w:p>
    <w:p w14:paraId="7BC5AB3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open interrogative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wonder </w:t>
      </w:r>
      <w:r>
        <w:rPr>
          <w:rFonts w:ascii="CG Times" w:hAnsi="CG Times" w:cs="CG Times"/>
          <w:i/>
          <w:iCs/>
          <w:u w:val="single"/>
          <w:lang w:val="en-AU"/>
        </w:rPr>
        <w:t>how good a player she is</w:t>
      </w:r>
      <w:r>
        <w:rPr>
          <w:rFonts w:ascii="CG Times" w:hAnsi="CG Times" w:cs="CG Times"/>
          <w:i/>
          <w:iCs/>
          <w:lang w:val="en-AU"/>
        </w:rPr>
        <w:t>.</w:t>
      </w:r>
    </w:p>
    <w:p w14:paraId="6945AFF2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exclamative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I'll tell them </w:t>
      </w:r>
      <w:r>
        <w:rPr>
          <w:rFonts w:ascii="CG Times" w:hAnsi="CG Times" w:cs="CG Times"/>
          <w:i/>
          <w:iCs/>
          <w:u w:val="single"/>
          <w:lang w:val="en-AU"/>
        </w:rPr>
        <w:t>what a good player she is</w:t>
      </w:r>
      <w:r>
        <w:rPr>
          <w:rFonts w:ascii="CG Times" w:hAnsi="CG Times" w:cs="CG Times"/>
          <w:i/>
          <w:iCs/>
          <w:lang w:val="en-AU"/>
        </w:rPr>
        <w:t>.</w:t>
      </w:r>
    </w:p>
    <w:p w14:paraId="317BD0D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Ed said, </w:t>
      </w:r>
      <w:r>
        <w:rPr>
          <w:rFonts w:ascii="CG Times" w:hAnsi="CG Times" w:cs="CG Times"/>
          <w:i/>
          <w:iCs/>
          <w:u w:val="single"/>
          <w:lang w:val="en-AU"/>
        </w:rPr>
        <w:t>`I shall do it in my own time'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[direct report]</w:t>
      </w:r>
    </w:p>
    <w:p w14:paraId="7606F66E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Ed said </w:t>
      </w:r>
      <w:r>
        <w:rPr>
          <w:rFonts w:ascii="CG Times" w:hAnsi="CG Times" w:cs="CG Times"/>
          <w:i/>
          <w:iCs/>
          <w:u w:val="single"/>
          <w:lang w:val="en-AU"/>
        </w:rPr>
        <w:t>that he would do it in his own time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[indirect report]</w:t>
      </w:r>
    </w:p>
    <w:p w14:paraId="0428DA9E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Here's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 xml:space="preserve">the note </w:t>
      </w:r>
      <w:r>
        <w:rPr>
          <w:rFonts w:ascii="CG Times" w:hAnsi="CG Times" w:cs="CG Times"/>
          <w:i/>
          <w:iCs/>
          <w:u w:val="single"/>
          <w:lang w:val="en-AU"/>
        </w:rPr>
        <w:t>which she wrote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Here's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 xml:space="preserve">the note </w:t>
      </w:r>
      <w:r>
        <w:rPr>
          <w:rFonts w:ascii="CG Times" w:hAnsi="CG Times" w:cs="CG Times"/>
          <w:i/>
          <w:iCs/>
          <w:u w:val="single"/>
          <w:lang w:val="en-AU"/>
        </w:rPr>
        <w:t>that she wrote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2E578E3B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I've already spent </w:t>
      </w:r>
      <w:r>
        <w:rPr>
          <w:rFonts w:ascii="CG Times" w:hAnsi="CG Times" w:cs="CG Times"/>
          <w:i/>
          <w:iCs/>
          <w:u w:val="single"/>
          <w:lang w:val="en-AU"/>
        </w:rPr>
        <w:t>what you gave me yesterday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[fused relative construction]</w:t>
      </w:r>
    </w:p>
    <w:p w14:paraId="6FF8351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lastRenderedPageBreak/>
        <w:t>[</w:t>
      </w:r>
      <w:r w:rsidR="004F5FAA">
        <w:rPr>
          <w:rFonts w:ascii="CG Times" w:hAnsi="CG Times" w:cs="CG Times"/>
          <w:lang w:val="en-AU"/>
        </w:rPr>
        <w:t>3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Here's the </w:t>
      </w:r>
      <w:proofErr w:type="spellStart"/>
      <w:r>
        <w:rPr>
          <w:rFonts w:ascii="CG Times" w:hAnsi="CG Times" w:cs="CG Times"/>
          <w:i/>
          <w:iCs/>
          <w:lang w:val="en-AU"/>
        </w:rPr>
        <w:t>note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i/>
          <w:iCs/>
          <w:lang w:val="en-AU"/>
        </w:rPr>
        <w:t xml:space="preserve"> </w:t>
      </w:r>
      <w:r>
        <w:rPr>
          <w:rFonts w:ascii="CG Times" w:hAnsi="CG Times" w:cs="CG Times"/>
          <w:lang w:val="en-AU"/>
        </w:rPr>
        <w:t>[</w:t>
      </w:r>
      <w:proofErr w:type="spellStart"/>
      <w:r>
        <w:rPr>
          <w:rFonts w:ascii="CG Times" w:hAnsi="CG Times" w:cs="CG Times"/>
          <w:i/>
          <w:iCs/>
          <w:lang w:val="en-AU"/>
        </w:rPr>
        <w:t>which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i/>
          <w:iCs/>
          <w:lang w:val="en-AU"/>
        </w:rPr>
        <w:t xml:space="preserve"> she wrote __</w:t>
      </w:r>
      <w:proofErr w:type="spellStart"/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20189988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Here's the </w:t>
      </w:r>
      <w:proofErr w:type="spellStart"/>
      <w:r>
        <w:rPr>
          <w:rFonts w:ascii="CG Times" w:hAnsi="CG Times" w:cs="CG Times"/>
          <w:i/>
          <w:iCs/>
          <w:lang w:val="en-AU"/>
        </w:rPr>
        <w:t>note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i/>
          <w:iCs/>
          <w:lang w:val="en-AU"/>
        </w:rPr>
        <w:t xml:space="preserve"> </w:t>
      </w:r>
      <w:r>
        <w:rPr>
          <w:rFonts w:ascii="CG Times" w:hAnsi="CG Times" w:cs="CG Times"/>
          <w:lang w:val="en-AU"/>
        </w:rPr>
        <w:t>[</w:t>
      </w:r>
      <w:proofErr w:type="spellStart"/>
      <w:r>
        <w:rPr>
          <w:rFonts w:ascii="CG Times" w:hAnsi="CG Times" w:cs="CG Times"/>
          <w:i/>
          <w:iCs/>
          <w:lang w:val="en-AU"/>
        </w:rPr>
        <w:t>which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i/>
          <w:iCs/>
          <w:lang w:val="en-AU"/>
        </w:rPr>
        <w:t xml:space="preserve"> he said she wrote __</w:t>
      </w:r>
      <w:proofErr w:type="spellStart"/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6AC6AD7A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Here's the </w:t>
      </w:r>
      <w:proofErr w:type="spellStart"/>
      <w:r>
        <w:rPr>
          <w:rFonts w:ascii="CG Times" w:hAnsi="CG Times" w:cs="CG Times"/>
          <w:i/>
          <w:iCs/>
          <w:lang w:val="en-AU"/>
        </w:rPr>
        <w:t>note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i/>
          <w:iCs/>
          <w:lang w:val="en-AU"/>
        </w:rPr>
        <w:t xml:space="preserve"> </w:t>
      </w:r>
      <w:r>
        <w:rPr>
          <w:rFonts w:ascii="CG Times" w:hAnsi="CG Times" w:cs="CG Times"/>
          <w:lang w:val="en-AU"/>
        </w:rPr>
        <w:t>[</w:t>
      </w:r>
      <w:proofErr w:type="spellStart"/>
      <w:r>
        <w:rPr>
          <w:rFonts w:ascii="CG Times" w:hAnsi="CG Times" w:cs="CG Times"/>
          <w:i/>
          <w:iCs/>
          <w:lang w:val="en-AU"/>
        </w:rPr>
        <w:t>which</w:t>
      </w:r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i/>
          <w:iCs/>
          <w:lang w:val="en-AU"/>
        </w:rPr>
        <w:t xml:space="preserve"> I think he said she wrote __</w:t>
      </w:r>
      <w:proofErr w:type="spellStart"/>
      <w:r>
        <w:rPr>
          <w:rFonts w:ascii="CG Times" w:hAnsi="CG Times" w:cs="CG Times"/>
          <w:i/>
          <w:iCs/>
          <w:vertAlign w:val="subscript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62FA0E90" w14:textId="0B3B8589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  <w:tab w:val="left" w:pos="6634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 wrote more plays than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>he wrote __</w:t>
      </w:r>
      <w:r w:rsidR="00032160">
        <w:rPr>
          <w:rFonts w:ascii="CG Times" w:hAnsi="CG Times" w:cs="CG Times"/>
          <w:i/>
          <w:iCs/>
          <w:lang w:val="en-AU"/>
        </w:rPr>
        <w:t xml:space="preserve"> </w:t>
      </w:r>
      <w:r>
        <w:rPr>
          <w:rFonts w:ascii="CG Times" w:hAnsi="CG Times" w:cs="CG Times"/>
          <w:i/>
          <w:iCs/>
          <w:lang w:val="en-AU"/>
        </w:rPr>
        <w:t>novels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He's as old as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lang w:val="en-AU"/>
        </w:rPr>
        <w:t>I am __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</w:p>
    <w:p w14:paraId="2E0DA439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260"/>
          <w:tab w:val="left" w:pos="6634"/>
        </w:tabs>
        <w:spacing w:line="480" w:lineRule="auto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i/>
          <w:iCs/>
          <w:lang w:val="en-AU"/>
        </w:rPr>
        <w:t>same</w:t>
      </w:r>
      <w:r>
        <w:rPr>
          <w:rFonts w:ascii="CG Times" w:hAnsi="CG Times" w:cs="CG Times"/>
          <w:lang w:val="en-AU"/>
        </w:rPr>
        <w:t xml:space="preserve"> (</w:t>
      </w:r>
      <w:r>
        <w:rPr>
          <w:rFonts w:ascii="CG Times" w:hAnsi="CG Times" w:cs="CG Times"/>
          <w:i/>
          <w:iCs/>
          <w:lang w:val="en-AU"/>
        </w:rPr>
        <w:t>She went to the same school as I did</w:t>
      </w:r>
      <w:r>
        <w:rPr>
          <w:rFonts w:ascii="CG Times" w:hAnsi="CG Times" w:cs="CG Times"/>
          <w:lang w:val="en-AU"/>
        </w:rPr>
        <w:t xml:space="preserve">), </w:t>
      </w:r>
      <w:r>
        <w:rPr>
          <w:rFonts w:ascii="CG Times" w:hAnsi="CG Times" w:cs="CG Times"/>
          <w:i/>
          <w:iCs/>
          <w:lang w:val="en-AU"/>
        </w:rPr>
        <w:t>such</w:t>
      </w:r>
      <w:r>
        <w:rPr>
          <w:rFonts w:ascii="CG Times" w:hAnsi="CG Times" w:cs="CG Times"/>
          <w:lang w:val="en-AU"/>
        </w:rPr>
        <w:t xml:space="preserve"> (</w:t>
      </w:r>
      <w:r>
        <w:rPr>
          <w:rFonts w:ascii="CG Times" w:hAnsi="CG Times" w:cs="CG Times"/>
          <w:i/>
          <w:iCs/>
          <w:lang w:val="en-AU"/>
        </w:rPr>
        <w:t xml:space="preserve">Such roads as they had </w:t>
      </w:r>
      <w:proofErr w:type="gramStart"/>
      <w:r>
        <w:rPr>
          <w:rFonts w:ascii="CG Times" w:hAnsi="CG Times" w:cs="CG Times"/>
          <w:i/>
          <w:iCs/>
          <w:lang w:val="en-AU"/>
        </w:rPr>
        <w:t>were</w:t>
      </w:r>
      <w:proofErr w:type="gramEnd"/>
      <w:r>
        <w:rPr>
          <w:rFonts w:ascii="CG Times" w:hAnsi="CG Times" w:cs="CG Times"/>
          <w:i/>
          <w:iCs/>
          <w:lang w:val="en-AU"/>
        </w:rPr>
        <w:t xml:space="preserve"> in appalling condition</w:t>
      </w:r>
      <w:r>
        <w:rPr>
          <w:rFonts w:ascii="CG Times" w:hAnsi="CG Times" w:cs="CG Times"/>
          <w:lang w:val="en-AU"/>
        </w:rPr>
        <w:t xml:space="preserve">) and with </w:t>
      </w:r>
      <w:r>
        <w:rPr>
          <w:rFonts w:ascii="CG Times" w:hAnsi="CG Times" w:cs="CG Times"/>
          <w:i/>
          <w:iCs/>
          <w:lang w:val="en-AU"/>
        </w:rPr>
        <w:t>as</w:t>
      </w:r>
      <w:r>
        <w:rPr>
          <w:rFonts w:ascii="CG Times" w:hAnsi="CG Times" w:cs="CG Times"/>
          <w:lang w:val="en-AU"/>
        </w:rPr>
        <w:t xml:space="preserve"> on its own (</w:t>
      </w:r>
      <w:r>
        <w:rPr>
          <w:rFonts w:ascii="CG Times" w:hAnsi="CG Times" w:cs="CG Times"/>
          <w:i/>
          <w:iCs/>
          <w:lang w:val="en-AU"/>
        </w:rPr>
        <w:t>As you know, we can't accept your offer</w:t>
      </w:r>
      <w:r>
        <w:rPr>
          <w:rFonts w:ascii="CG Times" w:hAnsi="CG Times" w:cs="CG Times"/>
          <w:lang w:val="en-AU"/>
        </w:rPr>
        <w:t>).</w:t>
      </w:r>
    </w:p>
    <w:p w14:paraId="5C61E67D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260"/>
          <w:tab w:val="left" w:pos="6634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smallCaps/>
          <w:lang w:val="en-AU"/>
        </w:rPr>
        <w:t>to</w:t>
      </w:r>
      <w:r>
        <w:rPr>
          <w:rFonts w:ascii="CG Times" w:hAnsi="CG Times" w:cs="CG Times"/>
          <w:smallCaps/>
          <w:lang w:val="en-AU"/>
        </w:rPr>
        <w:t>-infinitival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It was Kim's idea </w:t>
      </w:r>
      <w:r>
        <w:rPr>
          <w:rFonts w:ascii="CG Times" w:hAnsi="CG Times" w:cs="CG Times"/>
          <w:i/>
          <w:iCs/>
          <w:u w:val="single"/>
          <w:lang w:val="en-AU"/>
        </w:rPr>
        <w:t>to invite them all</w:t>
      </w:r>
      <w:r>
        <w:rPr>
          <w:rFonts w:ascii="CG Times" w:hAnsi="CG Times" w:cs="CG Times"/>
          <w:i/>
          <w:iCs/>
          <w:lang w:val="en-AU"/>
        </w:rPr>
        <w:t>.</w:t>
      </w:r>
    </w:p>
    <w:p w14:paraId="32D423B3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260"/>
          <w:tab w:val="left" w:pos="6634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bare infinitival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 helped them </w:t>
      </w:r>
      <w:r>
        <w:rPr>
          <w:rFonts w:ascii="CG Times" w:hAnsi="CG Times" w:cs="CG Times"/>
          <w:i/>
          <w:iCs/>
          <w:u w:val="single"/>
          <w:lang w:val="en-AU"/>
        </w:rPr>
        <w:t>prepare their defence</w:t>
      </w:r>
      <w:r>
        <w:rPr>
          <w:rFonts w:ascii="CG Times" w:hAnsi="CG Times" w:cs="CG Times"/>
          <w:i/>
          <w:iCs/>
          <w:lang w:val="en-AU"/>
        </w:rPr>
        <w:t>.</w:t>
      </w:r>
    </w:p>
    <w:p w14:paraId="0F6A5F26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260"/>
          <w:tab w:val="left" w:pos="6634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gerund-participial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u w:val="single"/>
          <w:lang w:val="en-AU"/>
        </w:rPr>
        <w:t>Calling in the police</w:t>
      </w:r>
      <w:r>
        <w:rPr>
          <w:rFonts w:ascii="CG Times" w:hAnsi="CG Times" w:cs="CG Times"/>
          <w:i/>
          <w:iCs/>
          <w:lang w:val="en-AU"/>
        </w:rPr>
        <w:t xml:space="preserve"> was a serious mistake.</w:t>
      </w:r>
    </w:p>
    <w:p w14:paraId="7ED0F577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260"/>
          <w:tab w:val="left" w:pos="6634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past-participial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This is the proposal </w:t>
      </w:r>
      <w:r>
        <w:rPr>
          <w:rFonts w:ascii="CG Times" w:hAnsi="CG Times" w:cs="CG Times"/>
          <w:i/>
          <w:iCs/>
          <w:u w:val="single"/>
          <w:lang w:val="en-AU"/>
        </w:rPr>
        <w:t>recommended by the manager</w:t>
      </w:r>
      <w:r>
        <w:rPr>
          <w:rFonts w:ascii="CG Times" w:hAnsi="CG Times" w:cs="CG Times"/>
          <w:i/>
          <w:iCs/>
          <w:lang w:val="en-AU"/>
        </w:rPr>
        <w:t>.</w:t>
      </w:r>
    </w:p>
    <w:p w14:paraId="3165CD11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011"/>
          <w:tab w:val="left" w:pos="5371"/>
          <w:tab w:val="left" w:pos="6260"/>
          <w:tab w:val="left" w:pos="6634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verbless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 was standing with </w:t>
      </w:r>
      <w:r>
        <w:rPr>
          <w:rFonts w:ascii="CG Times" w:hAnsi="CG Times" w:cs="CG Times"/>
          <w:i/>
          <w:iCs/>
          <w:u w:val="single"/>
          <w:lang w:val="en-AU"/>
        </w:rPr>
        <w:t>his back to the wall</w:t>
      </w:r>
      <w:r>
        <w:rPr>
          <w:rFonts w:ascii="CG Times" w:hAnsi="CG Times" w:cs="CG Times"/>
          <w:i/>
          <w:iCs/>
          <w:lang w:val="en-AU"/>
        </w:rPr>
        <w:t>.</w:t>
      </w:r>
    </w:p>
    <w:p w14:paraId="2978E25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Max seemed </w:t>
      </w:r>
      <w:r>
        <w:rPr>
          <w:rFonts w:ascii="CG Times" w:hAnsi="CG Times" w:cs="CG Times"/>
          <w:i/>
          <w:iCs/>
          <w:u w:val="single"/>
          <w:lang w:val="en-AU"/>
        </w:rPr>
        <w:t>to like them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Jill intended </w:t>
      </w:r>
      <w:r>
        <w:rPr>
          <w:rFonts w:ascii="CG Times" w:hAnsi="CG Times" w:cs="CG Times"/>
          <w:i/>
          <w:iCs/>
          <w:u w:val="single"/>
          <w:lang w:val="en-AU"/>
        </w:rPr>
        <w:t>to join the army</w:t>
      </w:r>
      <w:r>
        <w:rPr>
          <w:rFonts w:ascii="CG Times" w:hAnsi="CG Times" w:cs="CG Times"/>
          <w:i/>
          <w:iCs/>
          <w:lang w:val="en-AU"/>
        </w:rPr>
        <w:t>.</w:t>
      </w:r>
    </w:p>
    <w:p w14:paraId="1D8EE870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  <w:t>a.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Everyone believed Kim </w:t>
      </w:r>
      <w:r>
        <w:rPr>
          <w:rFonts w:ascii="CG Times" w:hAnsi="CG Times" w:cs="CG Times"/>
          <w:i/>
          <w:iCs/>
          <w:u w:val="single"/>
          <w:lang w:val="en-AU"/>
        </w:rPr>
        <w:t>to be guilty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b.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 asked me </w:t>
      </w:r>
      <w:r>
        <w:rPr>
          <w:rFonts w:ascii="CG Times" w:hAnsi="CG Times" w:cs="CG Times"/>
          <w:i/>
          <w:iCs/>
          <w:u w:val="single"/>
          <w:lang w:val="en-AU"/>
        </w:rPr>
        <w:t>to second her motion</w:t>
      </w:r>
      <w:r>
        <w:rPr>
          <w:rFonts w:ascii="CG Times" w:hAnsi="CG Times" w:cs="CG Times"/>
          <w:i/>
          <w:iCs/>
          <w:lang w:val="en-AU"/>
        </w:rPr>
        <w:t>.</w:t>
      </w:r>
    </w:p>
    <w:p w14:paraId="0E77CE35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  <w:t>[</w:t>
      </w:r>
      <w:r>
        <w:rPr>
          <w:rFonts w:ascii="CG Times" w:hAnsi="CG Times" w:cs="CG Times"/>
          <w:i/>
          <w:iCs/>
          <w:u w:val="single"/>
          <w:lang w:val="en-AU"/>
        </w:rPr>
        <w:t>She wanted to go with them</w:t>
      </w:r>
      <w:r>
        <w:rPr>
          <w:rFonts w:ascii="CG Times" w:hAnsi="CG Times" w:cs="CG Times"/>
          <w:i/>
          <w:iCs/>
          <w:lang w:val="en-AU"/>
        </w:rPr>
        <w:t xml:space="preserve">, but </w:t>
      </w:r>
      <w:r>
        <w:rPr>
          <w:rFonts w:ascii="CG Times" w:hAnsi="CG Times" w:cs="CG Times"/>
          <w:i/>
          <w:iCs/>
          <w:u w:val="single"/>
          <w:lang w:val="en-AU"/>
        </w:rPr>
        <w:t>she couldn't afford it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  <w:t>[clause-coordination]</w:t>
      </w:r>
    </w:p>
    <w:p w14:paraId="252E7F9A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I've invited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u w:val="single"/>
          <w:lang w:val="en-AU"/>
        </w:rPr>
        <w:t>the manager</w:t>
      </w:r>
      <w:r>
        <w:rPr>
          <w:rFonts w:ascii="CG Times" w:hAnsi="CG Times" w:cs="CG Times"/>
          <w:i/>
          <w:iCs/>
          <w:lang w:val="en-AU"/>
        </w:rPr>
        <w:t xml:space="preserve"> and </w:t>
      </w:r>
      <w:r>
        <w:rPr>
          <w:rFonts w:ascii="CG Times" w:hAnsi="CG Times" w:cs="CG Times"/>
          <w:i/>
          <w:iCs/>
          <w:u w:val="single"/>
          <w:lang w:val="en-AU"/>
        </w:rPr>
        <w:t>her husband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[NP-coordination]</w:t>
      </w:r>
    </w:p>
    <w:p w14:paraId="03E20134" w14:textId="77777777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She'll be arriving </w:t>
      </w:r>
      <w:r>
        <w:rPr>
          <w:rFonts w:ascii="CG Times" w:hAnsi="CG Times" w:cs="CG Times"/>
          <w:lang w:val="en-AU"/>
        </w:rPr>
        <w:t>[</w:t>
      </w:r>
      <w:r>
        <w:rPr>
          <w:rFonts w:ascii="CG Times" w:hAnsi="CG Times" w:cs="CG Times"/>
          <w:i/>
          <w:iCs/>
          <w:u w:val="single"/>
          <w:lang w:val="en-AU"/>
        </w:rPr>
        <w:t>tomorrow</w:t>
      </w:r>
      <w:r>
        <w:rPr>
          <w:rFonts w:ascii="CG Times" w:hAnsi="CG Times" w:cs="CG Times"/>
          <w:i/>
          <w:iCs/>
          <w:lang w:val="en-AU"/>
        </w:rPr>
        <w:t xml:space="preserve"> or </w:t>
      </w:r>
      <w:r>
        <w:rPr>
          <w:rFonts w:ascii="CG Times" w:hAnsi="CG Times" w:cs="CG Times"/>
          <w:i/>
          <w:iCs/>
          <w:u w:val="single"/>
          <w:lang w:val="en-AU"/>
        </w:rPr>
        <w:t>on Friday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lang w:val="en-AU"/>
        </w:rPr>
        <w:tab/>
        <w:t>[NP/PP-coordination]</w:t>
      </w:r>
    </w:p>
    <w:p w14:paraId="1054DB98" w14:textId="665D308E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2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Her father </w:t>
      </w:r>
      <w:r w:rsidR="00FF363A">
        <w:rPr>
          <w:rFonts w:ascii="CG Times" w:hAnsi="CG Times" w:cs="CG Times"/>
          <w:i/>
          <w:iCs/>
          <w:lang w:val="en-AU"/>
        </w:rPr>
        <w:t>-</w:t>
      </w:r>
      <w:r>
        <w:rPr>
          <w:rFonts w:ascii="CG Times" w:hAnsi="CG Times" w:cs="CG Times"/>
          <w:i/>
          <w:iCs/>
          <w:lang w:val="en-AU"/>
        </w:rPr>
        <w:t xml:space="preserve"> </w:t>
      </w:r>
      <w:r>
        <w:rPr>
          <w:rFonts w:ascii="CG Times" w:hAnsi="CG Times" w:cs="CG Times"/>
          <w:i/>
          <w:iCs/>
          <w:u w:val="single"/>
          <w:lang w:val="en-AU"/>
        </w:rPr>
        <w:t xml:space="preserve">he's the guy talking to the </w:t>
      </w:r>
      <w:proofErr w:type="gramStart"/>
      <w:r>
        <w:rPr>
          <w:rFonts w:ascii="CG Times" w:hAnsi="CG Times" w:cs="CG Times"/>
          <w:i/>
          <w:iCs/>
          <w:u w:val="single"/>
          <w:lang w:val="en-AU"/>
        </w:rPr>
        <w:t>Mayor</w:t>
      </w:r>
      <w:proofErr w:type="gramEnd"/>
      <w:r>
        <w:rPr>
          <w:rFonts w:ascii="CG Times" w:hAnsi="CG Times" w:cs="CG Times"/>
          <w:i/>
          <w:iCs/>
          <w:lang w:val="en-AU"/>
        </w:rPr>
        <w:t xml:space="preserve"> </w:t>
      </w:r>
      <w:r w:rsidR="00FF363A">
        <w:rPr>
          <w:rFonts w:ascii="CG Times" w:hAnsi="CG Times" w:cs="CG Times"/>
          <w:i/>
          <w:iCs/>
          <w:lang w:val="en-AU"/>
        </w:rPr>
        <w:t>-</w:t>
      </w:r>
      <w:r>
        <w:rPr>
          <w:rFonts w:ascii="CG Times" w:hAnsi="CG Times" w:cs="CG Times"/>
          <w:i/>
          <w:iCs/>
          <w:lang w:val="en-AU"/>
        </w:rPr>
        <w:t xml:space="preserve"> has agreed to finance the deal.</w:t>
      </w:r>
    </w:p>
    <w:p w14:paraId="2279166F" w14:textId="62B7C2F5" w:rsidR="00012A11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 xml:space="preserve">I finally volunteered to go first, </w:t>
      </w:r>
      <w:r>
        <w:rPr>
          <w:rFonts w:ascii="CG Times" w:hAnsi="CG Times" w:cs="CG Times"/>
          <w:i/>
          <w:iCs/>
          <w:u w:val="single"/>
          <w:lang w:val="en-AU"/>
        </w:rPr>
        <w:t>a decision I quickly came to regret</w:t>
      </w:r>
      <w:r>
        <w:rPr>
          <w:rFonts w:ascii="CG Times" w:hAnsi="CG Times" w:cs="CG Times"/>
          <w:i/>
          <w:iCs/>
          <w:lang w:val="en-AU"/>
        </w:rPr>
        <w:t>.</w:t>
      </w:r>
    </w:p>
    <w:p w14:paraId="1A5E6D5A" w14:textId="755747B0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24"/>
          <w:tab w:val="left" w:pos="5011"/>
          <w:tab w:val="left" w:pos="5371"/>
          <w:tab w:val="left" w:pos="6010"/>
        </w:tabs>
        <w:spacing w:line="480" w:lineRule="auto"/>
        <w:ind w:left="1238" w:hanging="1238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>[</w:t>
      </w:r>
      <w:r w:rsidR="004F5FAA">
        <w:rPr>
          <w:rFonts w:ascii="CG Times" w:hAnsi="CG Times" w:cs="CG Times"/>
          <w:lang w:val="en-AU"/>
        </w:rPr>
        <w:t>1</w:t>
      </w:r>
      <w:r>
        <w:rPr>
          <w:rFonts w:ascii="CG Times" w:hAnsi="CG Times" w:cs="CG Times"/>
          <w:lang w:val="en-AU"/>
        </w:rPr>
        <w:t>]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proofErr w:type="spellStart"/>
      <w:r w:rsidR="004F5FAA">
        <w:rPr>
          <w:rFonts w:ascii="CG Times" w:hAnsi="CG Times" w:cs="CG Times"/>
          <w:lang w:val="en-AU"/>
        </w:rPr>
        <w:t>i</w:t>
      </w:r>
      <w:proofErr w:type="spellEnd"/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preposing</w:t>
      </w:r>
      <w:r>
        <w:rPr>
          <w:rFonts w:ascii="CG Times" w:hAnsi="CG Times" w:cs="CG Times"/>
          <w:smallCaps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This one I'm giving to Jill</w:t>
      </w:r>
      <w:r w:rsidR="005465C0">
        <w:rPr>
          <w:rFonts w:ascii="CG Times" w:hAnsi="CG Times" w:cs="CG Times"/>
          <w:i/>
          <w:iCs/>
          <w:lang w:val="en-AU"/>
        </w:rPr>
        <w:t>.</w:t>
      </w:r>
      <w:r>
        <w:rPr>
          <w:rFonts w:ascii="CG Times" w:hAnsi="CG Times" w:cs="CG Times"/>
          <w:i/>
          <w:iCs/>
          <w:lang w:val="en-AU"/>
        </w:rPr>
        <w:tab/>
        <w:t>I'm giving this one to Jill.</w:t>
      </w:r>
    </w:p>
    <w:p w14:paraId="1880BE8D" w14:textId="1283B53A" w:rsidR="00AD6CD6" w:rsidRDefault="00AD6CD6" w:rsidP="00BB60BD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24"/>
          <w:tab w:val="left" w:pos="5011"/>
          <w:tab w:val="left" w:pos="5371"/>
          <w:tab w:val="left" w:pos="601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postposing</w:t>
      </w:r>
      <w:r>
        <w:rPr>
          <w:rFonts w:ascii="CG Times" w:hAnsi="CG Times" w:cs="CG Times"/>
          <w:lang w:val="en-AU"/>
        </w:rPr>
        <w:tab/>
      </w:r>
      <w:r w:rsidR="00F1789E">
        <w:rPr>
          <w:rFonts w:ascii="CG Times" w:hAnsi="CG Times" w:cs="CG Times"/>
          <w:i/>
          <w:iCs/>
          <w:lang w:val="en-AU"/>
        </w:rPr>
        <w:t>He gave to charity all the</w:t>
      </w:r>
      <w:r w:rsidR="00BB60BD">
        <w:rPr>
          <w:rFonts w:ascii="CG Times" w:hAnsi="CG Times" w:cs="CG Times"/>
          <w:i/>
          <w:iCs/>
          <w:lang w:val="en-AU"/>
        </w:rPr>
        <w:t xml:space="preserve"> </w:t>
      </w:r>
      <w:r w:rsidR="00BB60BD">
        <w:rPr>
          <w:rFonts w:ascii="CG Times" w:hAnsi="CG Times" w:cs="CG Times"/>
          <w:i/>
          <w:iCs/>
          <w:lang w:val="en-AU"/>
        </w:rPr>
        <w:t>money she had left him.</w:t>
      </w:r>
      <w:r>
        <w:rPr>
          <w:rFonts w:ascii="CG Times" w:hAnsi="CG Times" w:cs="CG Times"/>
          <w:lang w:val="en-AU"/>
        </w:rPr>
        <w:tab/>
      </w:r>
      <w:r w:rsidR="00F1789E">
        <w:rPr>
          <w:rFonts w:ascii="CG Times" w:hAnsi="CG Times" w:cs="CG Times"/>
          <w:i/>
          <w:iCs/>
          <w:lang w:val="en-AU"/>
        </w:rPr>
        <w:t>He gave all the money</w:t>
      </w:r>
      <w:r w:rsidR="00BB60BD">
        <w:rPr>
          <w:rFonts w:ascii="CG Times" w:hAnsi="CG Times" w:cs="CG Times"/>
          <w:lang w:val="en-AU"/>
        </w:rPr>
        <w:t xml:space="preserve"> </w:t>
      </w:r>
      <w:r w:rsidR="00F1789E">
        <w:rPr>
          <w:rFonts w:ascii="CG Times" w:hAnsi="CG Times" w:cs="CG Times"/>
          <w:i/>
          <w:iCs/>
          <w:lang w:val="en-AU"/>
        </w:rPr>
        <w:t>she had left him to charity.</w:t>
      </w:r>
    </w:p>
    <w:p w14:paraId="1E1ADBC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24"/>
          <w:tab w:val="left" w:pos="5011"/>
          <w:tab w:val="left" w:pos="5371"/>
          <w:tab w:val="left" w:pos="601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inversion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In the bag were two knives.</w:t>
      </w:r>
      <w:r>
        <w:rPr>
          <w:rFonts w:ascii="CG Times" w:hAnsi="CG Times" w:cs="CG Times"/>
          <w:i/>
          <w:iCs/>
          <w:lang w:val="en-AU"/>
        </w:rPr>
        <w:tab/>
        <w:t>Two knives were in the bag.</w:t>
      </w:r>
    </w:p>
    <w:p w14:paraId="076D14E4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24"/>
          <w:tab w:val="left" w:pos="5011"/>
          <w:tab w:val="left" w:pos="5371"/>
          <w:tab w:val="left" w:pos="601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iv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existential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There is one guard outside.</w:t>
      </w:r>
      <w:r>
        <w:rPr>
          <w:rFonts w:ascii="CG Times" w:hAnsi="CG Times" w:cs="CG Times"/>
          <w:i/>
          <w:iCs/>
          <w:lang w:val="en-AU"/>
        </w:rPr>
        <w:tab/>
        <w:t>One guard is outside.</w:t>
      </w:r>
    </w:p>
    <w:p w14:paraId="7EC734E2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24"/>
          <w:tab w:val="left" w:pos="5011"/>
          <w:tab w:val="left" w:pos="5371"/>
          <w:tab w:val="left" w:pos="601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extraposition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It's clear that it's a forgery.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That it's a forgery is clear.</w:t>
      </w:r>
    </w:p>
    <w:p w14:paraId="3B44BBF0" w14:textId="77777777" w:rsidR="00AD6CD6" w:rsidRDefault="00AD6CD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24"/>
          <w:tab w:val="left" w:pos="5011"/>
          <w:tab w:val="left" w:pos="5371"/>
          <w:tab w:val="left" w:pos="6010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cleft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It was a bee that stung me.</w:t>
      </w:r>
      <w:r>
        <w:rPr>
          <w:rFonts w:ascii="CG Times" w:hAnsi="CG Times" w:cs="CG Times"/>
          <w:i/>
          <w:iCs/>
          <w:lang w:val="en-AU"/>
        </w:rPr>
        <w:tab/>
        <w:t>A bee stung me.</w:t>
      </w:r>
    </w:p>
    <w:p w14:paraId="56EAA726" w14:textId="27F6EC39" w:rsidR="00AD6CD6" w:rsidRDefault="00AD6CD6" w:rsidP="00D67DD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24"/>
          <w:tab w:val="left" w:pos="5011"/>
          <w:tab w:val="left" w:pos="5371"/>
          <w:tab w:val="left" w:pos="6010"/>
          <w:tab w:val="right" w:pos="9266"/>
        </w:tabs>
        <w:spacing w:line="480" w:lineRule="auto"/>
        <w:ind w:left="1238" w:hanging="706"/>
        <w:jc w:val="both"/>
        <w:rPr>
          <w:rFonts w:ascii="CG Times" w:hAnsi="CG Times" w:cs="CG Times"/>
          <w:lang w:val="en-AU"/>
        </w:rPr>
      </w:pPr>
      <w:r>
        <w:rPr>
          <w:rFonts w:ascii="CG Times" w:hAnsi="CG Times" w:cs="CG Times"/>
          <w:lang w:val="en-AU"/>
        </w:rPr>
        <w:tab/>
      </w:r>
      <w:r w:rsidR="004F5FAA">
        <w:rPr>
          <w:rFonts w:ascii="CG Times" w:hAnsi="CG Times" w:cs="CG Times"/>
          <w:lang w:val="en-AU"/>
        </w:rPr>
        <w:t>vii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smallCaps/>
          <w:lang w:val="en-AU"/>
        </w:rPr>
        <w:t>passive</w:t>
      </w:r>
      <w:r>
        <w:rPr>
          <w:rFonts w:ascii="CG Times" w:hAnsi="CG Times" w:cs="CG Times"/>
          <w:lang w:val="en-AU"/>
        </w:rPr>
        <w:tab/>
      </w:r>
      <w:r>
        <w:rPr>
          <w:rFonts w:ascii="CG Times" w:hAnsi="CG Times" w:cs="CG Times"/>
          <w:i/>
          <w:iCs/>
          <w:lang w:val="en-AU"/>
        </w:rPr>
        <w:t>I was attacked by their dog.</w:t>
      </w:r>
      <w:r>
        <w:rPr>
          <w:rFonts w:ascii="CG Times" w:hAnsi="CG Times" w:cs="CG Times"/>
          <w:i/>
          <w:iCs/>
          <w:lang w:val="en-AU"/>
        </w:rPr>
        <w:tab/>
        <w:t>Their dog attacked me.</w:t>
      </w:r>
    </w:p>
    <w:sectPr w:rsidR="00AD6CD6" w:rsidSect="008E7A10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8514E" w14:textId="77777777" w:rsidR="0012677D" w:rsidRDefault="0012677D">
      <w:r>
        <w:separator/>
      </w:r>
    </w:p>
  </w:endnote>
  <w:endnote w:type="continuationSeparator" w:id="0">
    <w:p w14:paraId="11ED2CE8" w14:textId="77777777" w:rsidR="0012677D" w:rsidRDefault="00126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00500000000000000"/>
    <w:charset w:val="00"/>
    <w:family w:val="auto"/>
    <w:pitch w:val="variable"/>
    <w:sig w:usb0="00040003" w:usb1="00000000" w:usb2="00000000" w:usb3="00000000" w:csb0="00000001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Phonetic">
    <w:altName w:val="MT Extra"/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WP MultinationalA Roman">
    <w:altName w:val="MT Extra"/>
    <w:panose1 w:val="020B0604020202020204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DFD7E" w14:textId="77777777" w:rsidR="0012677D" w:rsidRDefault="0012677D">
      <w:r>
        <w:separator/>
      </w:r>
    </w:p>
  </w:footnote>
  <w:footnote w:type="continuationSeparator" w:id="0">
    <w:p w14:paraId="262D1F93" w14:textId="77777777" w:rsidR="0012677D" w:rsidRDefault="001267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44E89" w14:textId="77777777" w:rsidR="00012A11" w:rsidRDefault="00AD6CD6">
    <w:pPr>
      <w:tabs>
        <w:tab w:val="center" w:pos="4633"/>
        <w:tab w:val="right" w:pos="9266"/>
      </w:tabs>
      <w:jc w:val="both"/>
      <w:rPr>
        <w:rFonts w:ascii="CG Times" w:hAnsi="CG Times" w:cs="CG Times"/>
        <w:lang w:val="en-AU"/>
      </w:rPr>
    </w:pPr>
    <w:r>
      <w:rPr>
        <w:rFonts w:ascii="CG Times" w:hAnsi="CG Times" w:cs="CG Times"/>
        <w:u w:val="single"/>
        <w:lang w:val="en-AU"/>
      </w:rPr>
      <w:t xml:space="preserve">CAMBRIDGE GRAMMAR OF ENGLISH </w:t>
    </w:r>
    <w:r>
      <w:rPr>
        <w:rFonts w:ascii="CG Times" w:hAnsi="CG Times" w:cs="CG Times"/>
        <w:u w:val="single"/>
        <w:lang w:val="en-AU"/>
      </w:rPr>
      <w:tab/>
    </w:r>
    <w:r>
      <w:rPr>
        <w:rFonts w:ascii="CG Times" w:hAnsi="CG Times" w:cs="CG Times"/>
        <w:u w:val="single"/>
        <w:lang w:val="en-AU"/>
      </w:rPr>
      <w:tab/>
      <w:t xml:space="preserve">Chapter 2, Page </w:t>
    </w:r>
    <w:r>
      <w:rPr>
        <w:rFonts w:ascii="CG Times" w:hAnsi="CG Times" w:cs="CG Times"/>
        <w:u w:val="single"/>
        <w:lang w:val="en-AU"/>
      </w:rPr>
      <w:fldChar w:fldCharType="begin"/>
    </w:r>
    <w:r>
      <w:rPr>
        <w:rFonts w:ascii="CG Times" w:hAnsi="CG Times" w:cs="CG Times"/>
        <w:u w:val="single"/>
        <w:lang w:val="en-AU"/>
      </w:rPr>
      <w:instrText xml:space="preserve">PAGE </w:instrText>
    </w:r>
    <w:r>
      <w:rPr>
        <w:rFonts w:ascii="CG Times" w:hAnsi="CG Times" w:cs="CG Times"/>
        <w:u w:val="single"/>
        <w:lang w:val="en-AU"/>
      </w:rPr>
      <w:fldChar w:fldCharType="separate"/>
    </w:r>
    <w:r w:rsidR="0032097D">
      <w:rPr>
        <w:rFonts w:ascii="CG Times" w:hAnsi="CG Times" w:cs="CG Times"/>
        <w:noProof/>
        <w:u w:val="single"/>
        <w:lang w:val="en-AU"/>
      </w:rPr>
      <w:t>30</w:t>
    </w:r>
    <w:r>
      <w:rPr>
        <w:rFonts w:ascii="CG Times" w:hAnsi="CG Times" w:cs="CG Times"/>
        <w:u w:val="single"/>
        <w:lang w:val="en-AU"/>
      </w:rPr>
      <w:fldChar w:fldCharType="end"/>
    </w:r>
  </w:p>
  <w:p w14:paraId="1FA5B417" w14:textId="77777777" w:rsidR="00AD6CD6" w:rsidRDefault="00AD6CD6">
    <w:pPr>
      <w:spacing w:line="240" w:lineRule="exact"/>
      <w:rPr>
        <w:rFonts w:ascii="CG Times" w:hAnsi="CG Times"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4CC23B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98754387">
    <w:abstractNumId w:val="0"/>
  </w:num>
  <w:num w:numId="2" w16cid:durableId="125528290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D6"/>
    <w:rsid w:val="00012A11"/>
    <w:rsid w:val="00032160"/>
    <w:rsid w:val="000E3D67"/>
    <w:rsid w:val="0012677D"/>
    <w:rsid w:val="00195846"/>
    <w:rsid w:val="001B3D57"/>
    <w:rsid w:val="001E1F2D"/>
    <w:rsid w:val="002D20C7"/>
    <w:rsid w:val="002F0AC5"/>
    <w:rsid w:val="0032097D"/>
    <w:rsid w:val="003243BF"/>
    <w:rsid w:val="003B5928"/>
    <w:rsid w:val="004F5FAA"/>
    <w:rsid w:val="005465C0"/>
    <w:rsid w:val="00547B03"/>
    <w:rsid w:val="005E0F0A"/>
    <w:rsid w:val="00647125"/>
    <w:rsid w:val="006628F6"/>
    <w:rsid w:val="00696843"/>
    <w:rsid w:val="006D229B"/>
    <w:rsid w:val="006F12F2"/>
    <w:rsid w:val="006F1B66"/>
    <w:rsid w:val="00771D2C"/>
    <w:rsid w:val="00781B14"/>
    <w:rsid w:val="008171F3"/>
    <w:rsid w:val="008E7A10"/>
    <w:rsid w:val="009129FC"/>
    <w:rsid w:val="00916F52"/>
    <w:rsid w:val="0097313B"/>
    <w:rsid w:val="009B29E0"/>
    <w:rsid w:val="00A258C3"/>
    <w:rsid w:val="00A9555C"/>
    <w:rsid w:val="00AC64A4"/>
    <w:rsid w:val="00AD6CD6"/>
    <w:rsid w:val="00B10EBC"/>
    <w:rsid w:val="00BB60BD"/>
    <w:rsid w:val="00BE4E63"/>
    <w:rsid w:val="00C106D5"/>
    <w:rsid w:val="00C31AC3"/>
    <w:rsid w:val="00C83B57"/>
    <w:rsid w:val="00CF434D"/>
    <w:rsid w:val="00D3268E"/>
    <w:rsid w:val="00D67DDC"/>
    <w:rsid w:val="00DD0490"/>
    <w:rsid w:val="00E70D51"/>
    <w:rsid w:val="00EB3344"/>
    <w:rsid w:val="00ED7ED0"/>
    <w:rsid w:val="00F1789E"/>
    <w:rsid w:val="00F6548B"/>
    <w:rsid w:val="00FC51FE"/>
    <w:rsid w:val="00FF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776EB7"/>
  <w14:defaultImageDpi w14:val="300"/>
  <w15:chartTrackingRefBased/>
  <w15:docId w15:val="{06DF2DDD-8754-4C42-8D68-8A402107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Shruti" w:hAnsi="Shruti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rsid w:val="00647125"/>
    <w:rPr>
      <w:rFonts w:ascii="CG Times" w:hAnsi="CG Times"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2152</Words>
  <Characters>12272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28</cp:revision>
  <dcterms:created xsi:type="dcterms:W3CDTF">2023-08-25T02:26:00Z</dcterms:created>
  <dcterms:modified xsi:type="dcterms:W3CDTF">2024-06-10T05:27:00Z</dcterms:modified>
</cp:coreProperties>
</file>