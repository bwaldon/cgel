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3DA9" w:rsidRPr="00D31A71" w:rsidRDefault="00073DA9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Pr="00D31A71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left="2061" w:hanging="1529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as old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Pat.</w:t>
      </w:r>
      <w:r w:rsidR="00073DA9">
        <w:rPr>
          <w:rFonts w:cs="CG Times"/>
          <w:i/>
          <w:iCs/>
          <w:lang w:val="en-AU"/>
        </w:rPr>
        <w:tab/>
        <w:t xml:space="preserve">Kim is </w:t>
      </w:r>
      <w:r w:rsidR="00073DA9">
        <w:rPr>
          <w:rFonts w:cs="CG Times"/>
          <w:i/>
          <w:iCs/>
          <w:u w:val="single"/>
          <w:lang w:val="en-AU"/>
        </w:rPr>
        <w:t>older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than</w:t>
      </w:r>
      <w:r w:rsidR="00073DA9">
        <w:rPr>
          <w:rFonts w:cs="CG Times"/>
          <w:i/>
          <w:iCs/>
          <w:lang w:val="en-AU"/>
        </w:rPr>
        <w:t xml:space="preserve"> Pat</w:t>
      </w:r>
      <w:r w:rsidR="00073DA9">
        <w:rPr>
          <w:rFonts w:cs="CG Times"/>
          <w:lang w:val="en-AU"/>
        </w:rPr>
        <w:t>.</w:t>
      </w:r>
    </w:p>
    <w:p w:rsidR="003C6A2B" w:rsidRDefault="00B1514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061"/>
          <w:tab w:val="left" w:pos="5618"/>
        </w:tabs>
        <w:spacing w:line="480" w:lineRule="auto"/>
        <w:ind w:firstLine="532"/>
        <w:jc w:val="both"/>
        <w:rPr>
          <w:rFonts w:cs="CG Times"/>
          <w:lang w:val="en-AU"/>
        </w:rPr>
      </w:pPr>
      <w:r w:rsidRPr="00D31A71">
        <w:rPr>
          <w:rFonts w:cs="CG Times"/>
          <w:smallCaps/>
          <w:lang w:val="en-AU"/>
        </w:rPr>
        <w:tab/>
      </w:r>
      <w:r w:rsidR="00073DA9">
        <w:rPr>
          <w:rFonts w:cs="CG Times"/>
          <w:smallCaps/>
          <w:lang w:val="en-AU"/>
        </w:rPr>
        <w:t>non-scalar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 xml:space="preserve">I took the </w:t>
      </w:r>
      <w:r w:rsidR="00073DA9">
        <w:rPr>
          <w:rFonts w:cs="CG Times"/>
          <w:i/>
          <w:iCs/>
          <w:u w:val="single"/>
          <w:lang w:val="en-AU"/>
        </w:rPr>
        <w:t>same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as</w:t>
      </w:r>
      <w:r w:rsidR="00073DA9">
        <w:rPr>
          <w:rFonts w:cs="CG Times"/>
          <w:i/>
          <w:iCs/>
          <w:lang w:val="en-AU"/>
        </w:rPr>
        <w:t xml:space="preserve"> last time.</w:t>
      </w:r>
      <w:r w:rsidR="00073DA9">
        <w:rPr>
          <w:rFonts w:cs="CG Times"/>
          <w:i/>
          <w:iCs/>
          <w:lang w:val="en-AU"/>
        </w:rPr>
        <w:tab/>
        <w:t xml:space="preserve">I took a </w:t>
      </w:r>
      <w:r w:rsidR="00073DA9">
        <w:rPr>
          <w:rFonts w:cs="CG Times"/>
          <w:i/>
          <w:iCs/>
          <w:u w:val="single"/>
          <w:lang w:val="en-AU"/>
        </w:rPr>
        <w:t>different bus</w:t>
      </w:r>
      <w:r w:rsidR="00073DA9">
        <w:rPr>
          <w:rFonts w:cs="CG Times"/>
          <w:i/>
          <w:iCs/>
          <w:lang w:val="en-AU"/>
        </w:rPr>
        <w:t xml:space="preserve"> </w:t>
      </w:r>
      <w:r w:rsidR="00073DA9">
        <w:rPr>
          <w:rFonts w:cs="CG Times"/>
          <w:i/>
          <w:iCs/>
          <w:u w:val="single"/>
          <w:lang w:val="en-AU"/>
        </w:rPr>
        <w:t>from</w:t>
      </w:r>
      <w:r w:rsidR="00073DA9">
        <w:rPr>
          <w:rFonts w:cs="CG Times"/>
          <w:i/>
          <w:iCs/>
          <w:lang w:val="en-AU"/>
        </w:rPr>
        <w:t xml:space="preserve"> last time.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heavy 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careful as</w:t>
      </w:r>
    </w:p>
    <w:p w:rsidR="00073DA9" w:rsidRDefault="00073DA9">
      <w:pPr>
        <w:keepNext/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inequality</w:t>
      </w:r>
      <w:proofErr w:type="gramStart"/>
      <w:r>
        <w:rPr>
          <w:rFonts w:cs="CG Times"/>
          <w:lang w:val="en-AU"/>
        </w:rPr>
        <w:tab/>
        <w:t xml:space="preserve">( </w:t>
      </w:r>
      <w:r>
        <w:rPr>
          <w:rFonts w:cs="CG Times"/>
          <w:b/>
          <w:bCs/>
          <w:lang w:val="en-AU"/>
        </w:rPr>
        <w:t>superiority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heavier than</w:t>
      </w:r>
      <w:r>
        <w:rPr>
          <w:rFonts w:cs="CG Times"/>
          <w:i/>
          <w:iCs/>
          <w:lang w:val="en-AU"/>
        </w:rPr>
        <w:tab/>
        <w:t>more careful than</w:t>
      </w:r>
    </w:p>
    <w:p w:rsidR="003C6A2B" w:rsidRDefault="00073DA9">
      <w:pPr>
        <w:keepLines/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2552"/>
          <w:tab w:val="left" w:pos="4514"/>
          <w:tab w:val="left" w:pos="660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( 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 heavy than</w:t>
      </w:r>
      <w:r>
        <w:rPr>
          <w:rFonts w:cs="CG Times"/>
          <w:i/>
          <w:iCs/>
          <w:lang w:val="en-AU"/>
        </w:rPr>
        <w:tab/>
        <w:t>less careful than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as clever as Liz.</w:t>
      </w:r>
      <w:r>
        <w:rPr>
          <w:rFonts w:cs="CG Times"/>
          <w:lang w:val="en-AU"/>
        </w:rPr>
        <w:tab/>
        <w:t>[Jill may be cleverer]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isn't as clever as Liz.</w:t>
      </w:r>
      <w:r>
        <w:rPr>
          <w:rFonts w:cs="CG Times"/>
          <w:lang w:val="en-AU"/>
        </w:rPr>
        <w:tab/>
        <w:t>[Jill must be less clever]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faster than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had expected.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as fast as she had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run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[scalar equality]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different from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seen before.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[non-scalar inequality]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the same as </w:t>
      </w:r>
      <w:r>
        <w:rPr>
          <w:rFonts w:cs="CG Times"/>
          <w:i/>
          <w:iCs/>
          <w:u w:val="single"/>
          <w:lang w:val="en-AU"/>
        </w:rPr>
        <w:t>anything</w:t>
      </w:r>
      <w:r>
        <w:rPr>
          <w:rFonts w:cs="CG Times"/>
          <w:i/>
          <w:iCs/>
          <w:lang w:val="en-AU"/>
        </w:rPr>
        <w:t xml:space="preserve"> I'd ever seen before.</w:t>
      </w:r>
      <w:r>
        <w:rPr>
          <w:rFonts w:cs="CG Times"/>
          <w:lang w:val="en-AU"/>
        </w:rPr>
        <w:tab/>
        <w:t>[non-scalar 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tolerant than he used to be.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[term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version is much superior to Pat's.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the most mistakes of them all.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688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the highest price ever paid for a Cézanne.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pretty difficult in those days, but now he's </w:t>
      </w:r>
      <w:r>
        <w:rPr>
          <w:rFonts w:cs="CG Times"/>
          <w:i/>
          <w:iCs/>
          <w:u w:val="single"/>
          <w:lang w:val="en-AU"/>
        </w:rPr>
        <w:t>more tolerant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version is rather pedestrian: Kim's is </w:t>
      </w:r>
      <w:r>
        <w:rPr>
          <w:rFonts w:cs="CG Times"/>
          <w:i/>
          <w:iCs/>
          <w:u w:val="single"/>
          <w:lang w:val="en-AU"/>
        </w:rPr>
        <w:t>far superior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moved house four times in </w:t>
      </w:r>
      <w:r>
        <w:rPr>
          <w:rFonts w:cs="CG Times"/>
          <w:i/>
          <w:iCs/>
          <w:u w:val="single"/>
          <w:lang w:val="en-AU"/>
        </w:rPr>
        <w:t>as many years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made more mistakes than all the others.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sold for a higher price than had ever been paid for a Cézanne before.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taller than her twin sister.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[term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the taller of the twins.</w:t>
      </w:r>
      <w:r>
        <w:rPr>
          <w:rFonts w:cs="CG Times"/>
          <w:lang w:val="en-AU"/>
        </w:rPr>
        <w:tab/>
        <w:t>[set comparison]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performed more satisfactorily than </w:t>
      </w:r>
      <w:r>
        <w:rPr>
          <w:rFonts w:cs="CG Times"/>
          <w:i/>
          <w:iCs/>
          <w:u w:val="single"/>
          <w:lang w:val="en-AU"/>
        </w:rPr>
        <w:t>we did 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year's performance was superior to </w:t>
      </w:r>
      <w:r>
        <w:rPr>
          <w:rFonts w:cs="CG Times"/>
          <w:i/>
          <w:iCs/>
          <w:u w:val="single"/>
          <w:lang w:val="en-AU"/>
        </w:rPr>
        <w:t>last year's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[other form (NP)]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bare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 last year</w:t>
      </w:r>
      <w:r>
        <w:rPr>
          <w:rFonts w:cs="CG Times"/>
          <w:i/>
          <w:iCs/>
          <w:lang w:val="en-AU"/>
        </w:rPr>
        <w:tab/>
        <w:t>last year's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03"/>
          <w:tab w:val="left" w:pos="79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expanded comparative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 we did last year</w:t>
      </w:r>
      <w:r>
        <w:rPr>
          <w:rFonts w:cs="CG Times"/>
          <w:i/>
          <w:iCs/>
          <w:lang w:val="en-AU"/>
        </w:rPr>
        <w:tab/>
        <w:t>to last year's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smallCaps/>
          <w:lang w:val="en-AU"/>
        </w:rPr>
        <w:tab/>
        <w:t>inequality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left="3600" w:hanging="306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than</w:t>
      </w:r>
      <w:proofErr w:type="spell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6480"/>
          <w:tab w:val="left" w:pos="795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non-scalar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</w:t>
      </w:r>
      <w:r>
        <w:rPr>
          <w:rFonts w:cs="CG Times"/>
          <w:smallCaps/>
          <w:lang w:val="en-AU"/>
        </w:rPr>
        <w:tab/>
        <w:t>equality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...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... as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equal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identical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with</w:t>
      </w:r>
    </w:p>
    <w:p w:rsidR="00073DA9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+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sym w:font="WP MathA" w:char="F040"/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...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inferior</w:t>
      </w:r>
      <w:r>
        <w:rPr>
          <w:rFonts w:cs="CG Times"/>
          <w:i/>
          <w:iCs/>
          <w:lang w:val="en-AU"/>
        </w:rPr>
        <w:t xml:space="preserve"> to</w:t>
      </w:r>
    </w:p>
    <w:p w:rsidR="003C6A2B" w:rsidRDefault="00073DA9">
      <w:pPr>
        <w:tabs>
          <w:tab w:val="left" w:pos="0"/>
          <w:tab w:val="left" w:pos="532"/>
          <w:tab w:val="right" w:pos="676"/>
          <w:tab w:val="center" w:pos="1272"/>
          <w:tab w:val="center" w:pos="2395"/>
          <w:tab w:val="left" w:pos="3018"/>
        </w:tabs>
        <w:spacing w:line="480" w:lineRule="auto"/>
        <w:ind w:left="3018" w:hanging="248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than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from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dissimilar</w:t>
      </w:r>
      <w:r>
        <w:rPr>
          <w:rFonts w:cs="CG Times"/>
          <w:i/>
          <w:iCs/>
          <w:lang w:val="en-AU"/>
        </w:rPr>
        <w:t xml:space="preserve"> 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from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expensive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reasonably cheap,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she had expected.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may be </w:t>
      </w:r>
      <w:r>
        <w:rPr>
          <w:rFonts w:cs="CG Times"/>
          <w:i/>
          <w:iCs/>
          <w:u w:val="single"/>
          <w:lang w:val="en-AU"/>
        </w:rPr>
        <w:t>a more serious problem than you think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bigger </w:t>
      </w:r>
      <w:r>
        <w:rPr>
          <w:rFonts w:cs="CG Times"/>
          <w:i/>
          <w:iCs/>
          <w:u w:val="single"/>
          <w:lang w:val="en-AU"/>
        </w:rPr>
        <w:t>loan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was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experienced</w:t>
      </w:r>
      <w:r>
        <w:rPr>
          <w:rFonts w:cs="CG Times"/>
          <w:i/>
          <w:iCs/>
          <w:lang w:val="en-AU"/>
        </w:rPr>
        <w:t xml:space="preserve"> in these matters </w:t>
      </w:r>
      <w:r>
        <w:rPr>
          <w:rFonts w:cs="CG Times"/>
          <w:i/>
          <w:iCs/>
          <w:u w:val="single"/>
          <w:lang w:val="en-AU"/>
        </w:rPr>
        <w:t>than I 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</w:t>
      </w:r>
      <w:r>
        <w:rPr>
          <w:rFonts w:cs="CG Times"/>
          <w:i/>
          <w:iCs/>
          <w:u w:val="single"/>
          <w:lang w:val="en-AU"/>
        </w:rPr>
        <w:t>than ever 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in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chose Kim,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whom</w:t>
      </w:r>
      <w:r>
        <w:rPr>
          <w:rFonts w:cs="CG Times"/>
          <w:i/>
          <w:iCs/>
          <w:lang w:val="en-AU"/>
        </w:rPr>
        <w:t xml:space="preserve"> no one could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[preposed]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achieved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expected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result</w:t>
      </w:r>
      <w:r w:rsidRPr="00F7401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[pre-head]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oppose </w:t>
      </w:r>
      <w:r>
        <w:rPr>
          <w:rFonts w:cs="CG Times"/>
          <w:i/>
          <w:iCs/>
          <w:u w:val="single"/>
          <w:lang w:val="en-AU"/>
        </w:rPr>
        <w:t>than support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proposed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office reorganisation.</w:t>
      </w:r>
      <w:r>
        <w:rPr>
          <w:rFonts w:cs="CG Times"/>
          <w:lang w:val="en-AU"/>
        </w:rPr>
        <w:tab/>
        <w:t>[before delayed right constituent]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about Paris </w:t>
      </w:r>
      <w:r>
        <w:rPr>
          <w:rFonts w:cs="CG Times"/>
          <w:i/>
          <w:iCs/>
          <w:u w:val="single"/>
          <w:lang w:val="en-AU"/>
        </w:rPr>
        <w:t>than any of his friends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preferred]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to tell her now </w:t>
      </w:r>
      <w:r>
        <w:rPr>
          <w:rFonts w:cs="CG Times"/>
          <w:i/>
          <w:iCs/>
          <w:u w:val="single"/>
          <w:lang w:val="en-AU"/>
        </w:rPr>
        <w:t>than to wait till after the exam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[postposing required]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81928">
        <w:rPr>
          <w:rFonts w:cs="CG Times"/>
          <w:i/>
          <w:iCs/>
          <w:lang w:val="en-AU"/>
        </w:rPr>
        <w:t>It was better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inequality]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8C49F4">
        <w:rPr>
          <w:rFonts w:cs="CG Times"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 xml:space="preserve"> </w:t>
      </w:r>
      <w:r w:rsidR="00F81928">
        <w:rPr>
          <w:rFonts w:cs="CG Times"/>
          <w:i/>
          <w:iCs/>
          <w:lang w:val="en-AU"/>
        </w:rPr>
        <w:t>wasn't as good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 w:rsidRPr="00B47D11">
        <w:rPr>
          <w:rFonts w:cs="CG Times"/>
          <w:i/>
          <w:iCs/>
          <w:lang w:val="en-AU"/>
        </w:rPr>
        <w:t xml:space="preserve">I had </w:t>
      </w:r>
      <w:r w:rsidR="00F81928" w:rsidRPr="00B47D11"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equality]</w:t>
      </w:r>
    </w:p>
    <w:p w:rsidR="00B47D11" w:rsidRDefault="00073DA9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9065A1">
        <w:rPr>
          <w:rFonts w:cs="CG Times"/>
          <w:i/>
          <w:iCs/>
          <w:lang w:val="en-AU"/>
        </w:rPr>
        <w:t>t was excellent</w:t>
      </w:r>
      <w:r>
        <w:rPr>
          <w:rFonts w:cs="CG Times"/>
          <w:i/>
          <w:iCs/>
          <w:lang w:val="en-AU"/>
        </w:rPr>
        <w:t>, 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 w:rsidRPr="00B47D11">
        <w:rPr>
          <w:rFonts w:cs="CG Times"/>
          <w:i/>
          <w:iCs/>
          <w:lang w:val="en-AU"/>
        </w:rPr>
        <w:t xml:space="preserve">I had </w:t>
      </w:r>
      <w:r w:rsidR="00B47D11">
        <w:rPr>
          <w:rFonts w:cs="CG Times"/>
          <w:i/>
          <w:iCs/>
          <w:lang w:val="en-AU"/>
        </w:rPr>
        <w:t>expected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[non-scalar equality]</w:t>
      </w:r>
    </w:p>
    <w:p w:rsidR="00B47D11" w:rsidRDefault="00B47D11" w:rsidP="00B47D11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It wasn't much different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than I had expected.</w:t>
      </w:r>
      <w:r>
        <w:rPr>
          <w:rFonts w:cs="CG Times"/>
          <w:lang w:val="en-AU"/>
        </w:rPr>
        <w:tab/>
        <w:t xml:space="preserve">[non-scalar </w:t>
      </w:r>
      <w:r w:rsidR="00947058">
        <w:rPr>
          <w:rFonts w:cs="CG Times"/>
          <w:lang w:val="en-AU"/>
        </w:rPr>
        <w:t>in</w:t>
      </w:r>
      <w:r>
        <w:rPr>
          <w:rFonts w:cs="CG Times"/>
          <w:lang w:val="en-AU"/>
        </w:rPr>
        <w:t>equality]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 w:rsidR="00041441">
        <w:rPr>
          <w:rFonts w:cs="CG Times"/>
          <w:i/>
          <w:iCs/>
          <w:lang w:val="en-AU"/>
        </w:rPr>
        <w:t xml:space="preserve">t was better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 xml:space="preserve">I had </w:t>
      </w:r>
      <w:r w:rsidR="00041441"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variable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stayed longer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six weeks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[variable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is just like </w:t>
      </w:r>
      <w:r>
        <w:rPr>
          <w:rFonts w:cs="CG Times"/>
          <w:i/>
          <w:iCs/>
          <w:u w:val="single"/>
          <w:lang w:val="en-AU"/>
        </w:rPr>
        <w:t>her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[constant</w:t>
      </w:r>
      <w:r w:rsidR="00244DC8">
        <w:rPr>
          <w:rFonts w:cs="CG Times"/>
          <w:lang w:val="en-AU"/>
        </w:rPr>
        <w:t>–</w:t>
      </w:r>
      <w:r>
        <w:rPr>
          <w:rFonts w:cs="CG Times"/>
          <w:lang w:val="en-AU"/>
        </w:rPr>
        <w:t>constant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Spain's financial problems were less acute than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 of Portugal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water seems significantly colder today than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yesterday.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 more expensive than would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 more expensive than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system you are proposing be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works harder than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father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swimming-pool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__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swimming pool is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deep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two metres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am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went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am so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went to the same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went to the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more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husband wrote __ </w:t>
      </w:r>
      <w:r>
        <w:rPr>
          <w:rFonts w:cs="CG Times"/>
          <w:i/>
          <w:iCs/>
          <w:u w:val="single"/>
          <w:lang w:val="en-AU"/>
        </w:rPr>
        <w:t>novels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couldn't be a worse </w:t>
      </w:r>
      <w:r>
        <w:rPr>
          <w:rFonts w:cs="CG Times"/>
          <w:i/>
          <w:iCs/>
          <w:u w:val="single"/>
          <w:lang w:val="en-AU"/>
        </w:rPr>
        <w:t>polo-player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are a __ </w:t>
      </w:r>
      <w:r>
        <w:rPr>
          <w:rFonts w:cs="CG Times"/>
          <w:i/>
          <w:iCs/>
          <w:u w:val="single"/>
          <w:lang w:val="en-AU"/>
        </w:rPr>
        <w:t>singer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more afraid </w:t>
      </w:r>
      <w:r>
        <w:rPr>
          <w:rFonts w:cs="CG Times"/>
          <w:i/>
          <w:iCs/>
          <w:u w:val="single"/>
          <w:lang w:val="en-AU"/>
        </w:rPr>
        <w:t>of her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is __ </w:t>
      </w:r>
      <w:r>
        <w:rPr>
          <w:rFonts w:cs="CG Times"/>
          <w:i/>
          <w:iCs/>
          <w:u w:val="single"/>
          <w:lang w:val="en-AU"/>
        </w:rPr>
        <w:t>of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 more reason </w:t>
      </w:r>
      <w:r>
        <w:rPr>
          <w:rFonts w:cs="CG Times"/>
          <w:i/>
          <w:iCs/>
          <w:u w:val="single"/>
          <w:lang w:val="en-AU"/>
        </w:rPr>
        <w:t>to invite him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there was __ </w:t>
      </w:r>
      <w:r>
        <w:rPr>
          <w:rFonts w:cs="CG Times"/>
          <w:i/>
          <w:iCs/>
          <w:u w:val="single"/>
          <w:lang w:val="en-AU"/>
        </w:rPr>
        <w:t>to invite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others are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</w:t>
      </w:r>
      <w:r>
        <w:rPr>
          <w:rFonts w:cs="CG Times"/>
          <w:i/>
          <w:iCs/>
          <w:u w:val="single"/>
          <w:lang w:val="en-AU"/>
        </w:rPr>
        <w:t>enjoy 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hear from my brother</w:t>
      </w:r>
      <w:r>
        <w:rPr>
          <w:rFonts w:cs="CG Times"/>
          <w:i/>
          <w:iCs/>
          <w:lang w:val="en-AU"/>
        </w:rPr>
        <w:t xml:space="preserve"> as often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used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</w:t>
      </w:r>
      <w:r>
        <w:rPr>
          <w:rFonts w:cs="CG Times"/>
          <w:i/>
          <w:iCs/>
          <w:u w:val="single"/>
          <w:lang w:val="en-AU"/>
        </w:rPr>
        <w:t>get through</w:t>
      </w:r>
      <w:r>
        <w:rPr>
          <w:rFonts w:cs="CG Times"/>
          <w:i/>
          <w:iCs/>
          <w:lang w:val="en-AU"/>
        </w:rPr>
        <w:t xml:space="preserve"> more work in an hour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can __ in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and the others are __ too.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</w:t>
      </w:r>
      <w:r>
        <w:rPr>
          <w:rFonts w:cs="CG Times"/>
          <w:i/>
          <w:iCs/>
          <w:u w:val="single"/>
          <w:lang w:val="en-AU"/>
        </w:rPr>
        <w:t>get through that much work</w:t>
      </w:r>
      <w:r>
        <w:rPr>
          <w:rFonts w:cs="CG Times"/>
          <w:i/>
          <w:iCs/>
          <w:lang w:val="en-AU"/>
        </w:rPr>
        <w:t xml:space="preserve"> in an hour, but I can __ in a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enjoy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Kim had enjoyed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enjoyed </w:t>
      </w:r>
      <w:r>
        <w:rPr>
          <w:rFonts w:cs="CG Times"/>
          <w:i/>
          <w:iCs/>
          <w:u w:val="single"/>
          <w:lang w:val="en-AU"/>
        </w:rPr>
        <w:t>the concert</w:t>
      </w:r>
      <w:r>
        <w:rPr>
          <w:rFonts w:cs="CG Times"/>
          <w:i/>
          <w:iCs/>
          <w:lang w:val="en-AU"/>
        </w:rPr>
        <w:t xml:space="preserve"> and I enjoyed __ too.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get it wrong</w:t>
      </w:r>
      <w:r>
        <w:rPr>
          <w:rFonts w:cs="CG Times"/>
          <w:i/>
          <w:iCs/>
          <w:lang w:val="en-AU"/>
        </w:rPr>
        <w:t xml:space="preserve">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treat</w:t>
      </w:r>
      <w:r>
        <w:rPr>
          <w:rFonts w:cs="CG Times"/>
          <w:i/>
          <w:iCs/>
          <w:lang w:val="en-AU"/>
        </w:rPr>
        <w:t xml:space="preserve"> our apprentices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their career employees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people have usually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attend to it</w:t>
      </w:r>
      <w:r>
        <w:rPr>
          <w:rFonts w:cs="CG Times"/>
          <w:i/>
          <w:iCs/>
          <w:lang w:val="en-AU"/>
        </w:rPr>
        <w:t xml:space="preserve"> more closely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has usually been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matter was more serious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had expected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faults had been detected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was willing to admit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finished the job earlier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had 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difficulties are even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appears at first sight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imagine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indicate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predict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realise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schedule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draft had more mistakes in it than I had realised.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367"/>
          <w:tab w:val="left" w:pos="823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had realised that the draft had five mistakes in it.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spend any longer on it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score is higher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would have been the case if no one had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danger may be greater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any of us is aware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acceptable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justifiable</w:t>
      </w:r>
      <w:r>
        <w:rPr>
          <w:rFonts w:cs="CG Times"/>
          <w:i/>
          <w:iCs/>
          <w:lang w:val="en-AU"/>
        </w:rPr>
        <w:tab/>
        <w:t xml:space="preserve">necessary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normal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polite</w:t>
      </w:r>
      <w:r>
        <w:rPr>
          <w:rFonts w:cs="CG Times"/>
          <w:i/>
          <w:iCs/>
          <w:lang w:val="en-AU"/>
        </w:rPr>
        <w:tab/>
        <w:t xml:space="preserve">possible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usual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case </w:t>
      </w:r>
      <w:r>
        <w:rPr>
          <w:rFonts w:cs="CG Times"/>
          <w:i/>
          <w:iCs/>
          <w:lang w:val="en-AU"/>
        </w:rPr>
        <w:tab/>
        <w:t>one's habit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didn't love Jill as much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__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send as many postcards to his friends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letters to his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loved Jill and she __ him.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sent postcards to his friends and __ letters to his mother.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spend more time in France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in Germany</w:t>
      </w:r>
      <w:r w:rsidRPr="00364ED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play better drunk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sober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believed that it was genuine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that it was a hoax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[content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to try and fail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not to try at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phoned Angela more often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more enemies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__ </w:t>
      </w:r>
      <w:r>
        <w:rPr>
          <w:rFonts w:cs="CG Times"/>
          <w:i/>
          <w:iCs/>
          <w:u w:val="single"/>
          <w:lang w:val="en-AU"/>
        </w:rPr>
        <w:t>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[nominal]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non-subject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affected Kim more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 people</w:t>
      </w:r>
      <w:r>
        <w:rPr>
          <w:rFonts w:cs="CG Times"/>
          <w:i/>
          <w:iCs/>
          <w:lang w:val="en-AU"/>
        </w:rPr>
        <w:t xml:space="preserve"> came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were invited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[counterpart to comparative phrase]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spent longer on it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seemed 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[embedded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works harder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worked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did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[reduced clause or immediate complement?]</w:t>
      </w:r>
    </w:p>
    <w:p w:rsidR="003C6A2B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C6A2B">
        <w:rPr>
          <w:rFonts w:cs="CG Times"/>
          <w:sz w:val="20"/>
          <w:szCs w:val="20"/>
          <w:lang w:val="en-AU"/>
        </w:rPr>
        <w:t>24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.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Preposition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Subject: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073DA9" w:rsidRDefault="00073DA9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3C6A2B" w:rsidRDefault="00073DA9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771"/>
          <w:tab w:val="center" w:pos="2520"/>
          <w:tab w:val="center" w:pos="3142"/>
          <w:tab w:val="left" w:pos="4514"/>
          <w:tab w:val="center" w:pos="5762"/>
          <w:tab w:val="center" w:pos="6510"/>
          <w:tab w:val="center" w:pos="725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Jill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him as recently as </w:t>
      </w:r>
      <w:r>
        <w:rPr>
          <w:rFonts w:cs="CG Times"/>
          <w:i/>
          <w:iCs/>
          <w:u w:val="single"/>
          <w:lang w:val="en-AU"/>
        </w:rPr>
        <w:t>Monday</w:t>
      </w:r>
      <w:r>
        <w:rPr>
          <w:rFonts w:cs="CG Times"/>
          <w:i/>
          <w:iCs/>
          <w:lang w:val="en-AU"/>
        </w:rPr>
        <w:t xml:space="preserve">.   It is longer than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inviting more people than just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poorer than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Sue deals with matters such as </w:t>
      </w:r>
      <w:r>
        <w:rPr>
          <w:rFonts w:cs="CG Times"/>
          <w:i/>
          <w:iCs/>
          <w:u w:val="single"/>
          <w:lang w:val="en-AU"/>
        </w:rPr>
        <w:t>sales</w:t>
      </w:r>
      <w:r>
        <w:rPr>
          <w:rFonts w:cs="CG Times"/>
          <w:i/>
          <w:iCs/>
          <w:lang w:val="en-AU"/>
        </w:rPr>
        <w:t xml:space="preserve">.   I saw no one other than </w:t>
      </w:r>
      <w:r>
        <w:rPr>
          <w:rFonts w:cs="CG Times"/>
          <w:i/>
          <w:iCs/>
          <w:u w:val="single"/>
          <w:lang w:val="en-AU"/>
        </w:rPr>
        <w:t>Bob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more confident that Kim will support us than </w:t>
      </w:r>
      <w:r>
        <w:rPr>
          <w:rFonts w:cs="CG Times"/>
          <w:i/>
          <w:iCs/>
          <w:u w:val="single"/>
          <w:lang w:val="en-AU"/>
        </w:rPr>
        <w:t>that Pat will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I'd prefer that Kim supported us to </w:t>
      </w:r>
      <w:r>
        <w:rPr>
          <w:rFonts w:cs="CG Times"/>
          <w:i/>
          <w:iCs/>
          <w:u w:val="single"/>
          <w:lang w:val="en-AU"/>
        </w:rPr>
        <w:t>that Pat did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1E274B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more important to do it well than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 w:rsidR="001E274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To do it well is different from </w:t>
      </w:r>
      <w:r>
        <w:rPr>
          <w:rFonts w:cs="CG Times"/>
          <w:i/>
          <w:iCs/>
          <w:u w:val="single"/>
          <w:lang w:val="en-AU"/>
        </w:rPr>
        <w:t>to do it quickly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more enemies than __ friends.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(=[20vi])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have no one voting for him except friends.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Bob is as generous as </w:t>
      </w:r>
      <w:r>
        <w:rPr>
          <w:rFonts w:cs="CG Times"/>
          <w:i/>
          <w:iCs/>
          <w:u w:val="single"/>
          <w:lang w:val="en-AU"/>
        </w:rPr>
        <w:t>Jill is</w:t>
      </w:r>
      <w:r>
        <w:rPr>
          <w:rFonts w:cs="CG Times"/>
          <w:i/>
          <w:iCs/>
          <w:lang w:val="en-AU"/>
        </w:rPr>
        <w:t xml:space="preserve">. 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the film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it more than </w:t>
      </w:r>
      <w:r>
        <w:rPr>
          <w:rFonts w:cs="CG Times"/>
          <w:i/>
          <w:iCs/>
          <w:u w:val="single"/>
          <w:lang w:val="en-AU"/>
        </w:rPr>
        <w:t>I enjoyed the film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country as rich as </w:t>
      </w:r>
      <w:r>
        <w:rPr>
          <w:rFonts w:cs="CG Times"/>
          <w:i/>
          <w:iCs/>
          <w:u w:val="single"/>
          <w:lang w:val="en-AU"/>
        </w:rPr>
        <w:t>Australia</w:t>
      </w:r>
      <w:r>
        <w:rPr>
          <w:rFonts w:cs="CG Times"/>
          <w:i/>
          <w:iCs/>
          <w:lang w:val="en-AU"/>
        </w:rPr>
        <w:t xml:space="preserve"> there should be no poverty.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waste his hard-earned dollars on something as frivolous as </w:t>
      </w:r>
      <w:r>
        <w:rPr>
          <w:rFonts w:cs="CG Times"/>
          <w:i/>
          <w:iCs/>
          <w:u w:val="single"/>
          <w:lang w:val="en-AU"/>
        </w:rPr>
        <w:t>exercise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Criticism is as old as </w:t>
      </w:r>
      <w:r>
        <w:rPr>
          <w:rFonts w:cs="CG Times"/>
          <w:i/>
          <w:iCs/>
          <w:u w:val="single"/>
          <w:lang w:val="en-AU"/>
        </w:rPr>
        <w:t>literary art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guess is as good as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field was as flat as </w:t>
      </w:r>
      <w:r>
        <w:rPr>
          <w:rFonts w:cs="CG Times"/>
          <w:i/>
          <w:iCs/>
          <w:u w:val="single"/>
          <w:lang w:val="en-AU"/>
        </w:rPr>
        <w:t>a pancake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as fit as </w:t>
      </w:r>
      <w:r>
        <w:rPr>
          <w:rFonts w:cs="CG Times"/>
          <w:i/>
          <w:iCs/>
          <w:u w:val="single"/>
          <w:lang w:val="en-AU"/>
        </w:rPr>
        <w:t>a fiddle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before Jill.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phoned Angela more often than Jill.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(=[20v])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decided by Judge Darwin, than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no one could be more impartial.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How many of them</w:t>
      </w:r>
      <w:r>
        <w:rPr>
          <w:rFonts w:cs="CG Times"/>
          <w:i/>
          <w:iCs/>
          <w:lang w:val="en-AU"/>
        </w:rPr>
        <w:t xml:space="preserve"> do you regard yourself as better than?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married a woman fifteen years younger than him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gave 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apparently liked it more than </w:t>
      </w:r>
      <w:r>
        <w:rPr>
          <w:rFonts w:cs="CG Times"/>
          <w:i/>
          <w:iCs/>
          <w:u w:val="single"/>
          <w:lang w:val="en-AU"/>
        </w:rPr>
        <w:t>what we did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as fit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does so much swimming.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people came to the show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could find seats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boys in the class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girls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spends more time in London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she does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more </w:t>
      </w:r>
      <w:r>
        <w:rPr>
          <w:rFonts w:cs="CG Times"/>
          <w:i/>
          <w:iCs/>
          <w:u w:val="single"/>
          <w:lang w:val="en-AU"/>
        </w:rPr>
        <w:t>boys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IB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there were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girls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more </w:t>
      </w:r>
      <w:r>
        <w:rPr>
          <w:rFonts w:cs="CG Times"/>
          <w:i/>
          <w:iCs/>
          <w:u w:val="single"/>
          <w:lang w:val="en-AU"/>
        </w:rPr>
        <w:t>at the races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one 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my job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a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trains arrive on time more often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they do </w:t>
      </w:r>
      <w:r>
        <w:rPr>
          <w:rFonts w:cs="CG Times"/>
          <w:i/>
          <w:iCs/>
          <w:u w:val="single"/>
          <w:lang w:val="en-AU"/>
        </w:rPr>
        <w:t>in England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tastes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does </w:t>
      </w:r>
      <w:r>
        <w:rPr>
          <w:rFonts w:cs="CG Times"/>
          <w:i/>
          <w:iCs/>
          <w:u w:val="single"/>
          <w:lang w:val="en-AU"/>
        </w:rPr>
        <w:t>with sugar in</w:t>
      </w:r>
      <w:r w:rsidRPr="00022F1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as good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is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[narrow scope]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thinks Max is better off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motor-bike was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I had had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than mine had been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more persuasively</w:t>
      </w:r>
      <w:r>
        <w:rPr>
          <w:rFonts w:cs="CG Times"/>
          <w:i/>
          <w:iCs/>
          <w:lang w:val="en-AU"/>
        </w:rPr>
        <w:t xml:space="preserve"> than her father had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was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more conspicuously shy</w:t>
      </w:r>
      <w:r>
        <w:rPr>
          <w:rFonts w:cs="CG Times"/>
          <w:i/>
          <w:iCs/>
          <w:lang w:val="en-AU"/>
        </w:rPr>
        <w:t xml:space="preserve"> than Max leered __ at Jill.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I have read __ this semester.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a more carefully researched article</w:t>
      </w:r>
      <w:r>
        <w:rPr>
          <w:rFonts w:cs="CG Times"/>
          <w:i/>
          <w:iCs/>
          <w:lang w:val="en-AU"/>
        </w:rPr>
        <w:t xml:space="preserve"> than his book was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a more powerful motor-bike</w:t>
      </w:r>
      <w:r>
        <w:rPr>
          <w:rFonts w:cs="CG Times"/>
          <w:i/>
          <w:iCs/>
          <w:lang w:val="en-AU"/>
        </w:rPr>
        <w:t xml:space="preserve"> than my car had been __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[attributive]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 motor-bike </w:t>
      </w:r>
      <w:r>
        <w:rPr>
          <w:rFonts w:cs="CG Times"/>
          <w:i/>
          <w:iCs/>
          <w:u w:val="single"/>
          <w:lang w:val="en-AU"/>
        </w:rPr>
        <w:t>more powerful</w:t>
      </w:r>
      <w:r>
        <w:rPr>
          <w:rFonts w:cs="CG Times"/>
          <w:i/>
          <w:iCs/>
          <w:lang w:val="en-AU"/>
        </w:rPr>
        <w:t xml:space="preserve"> than my car had been __.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__ were included in the syllabus.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lectured on </w:t>
      </w:r>
      <w:r>
        <w:rPr>
          <w:rFonts w:cs="CG Times"/>
          <w:i/>
          <w:iCs/>
          <w:u w:val="single"/>
          <w:lang w:val="en-AU"/>
        </w:rPr>
        <w:t>more topics</w:t>
      </w:r>
      <w:r>
        <w:rPr>
          <w:rFonts w:cs="CG Times"/>
          <w:i/>
          <w:iCs/>
          <w:lang w:val="en-AU"/>
        </w:rPr>
        <w:t xml:space="preserve"> than I had lectured on __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than I had lectured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to us </w:t>
      </w:r>
      <w:r>
        <w:rPr>
          <w:rFonts w:cs="CG Times"/>
          <w:i/>
          <w:iCs/>
          <w:u w:val="single"/>
          <w:lang w:val="en-AU"/>
        </w:rPr>
        <w:t>in a far less buoyant frame of mind</w:t>
      </w:r>
      <w:r>
        <w:rPr>
          <w:rFonts w:cs="CG Times"/>
          <w:i/>
          <w:iCs/>
          <w:lang w:val="en-AU"/>
        </w:rPr>
        <w:t xml:space="preserve"> than he had left us __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would have us face risks greater than President Kennedy's most influential advisers seem disposed to face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tables of veins, nerves and arteries five times more exact than __ are described by any contemporary author.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result is better than __ would probably be achieved by a vaccination policy.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price was higher than he wished to pay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 children start school they tend to get books that aren't as rewarding as they've had __.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eastward movement of the Atlantic thermal ridge was forecast to be a little less than __ actually occurred.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his brother.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older than middle-aged.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is more old than middle-aged.</w:t>
      </w:r>
      <w:r>
        <w:rPr>
          <w:rFonts w:cs="CG Times"/>
          <w:lang w:val="en-AU"/>
        </w:rPr>
        <w:tab/>
        <w:t>[metalinguistic comparison]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of Lord High Commissioner is now more ornamental than functional.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buds were more red than pink.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more dead than alive.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more an error of judgement than a case of negligence.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spoken more in sorrow than in anger.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old rather than middle-aged.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not so much stupid as lazy.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i/>
          <w:iCs/>
          <w:lang w:val="en-AU"/>
        </w:rPr>
        <w:tab/>
        <w:t>taller</w:t>
      </w:r>
      <w:r>
        <w:rPr>
          <w:rFonts w:cs="CG Times"/>
          <w:i/>
          <w:iCs/>
          <w:lang w:val="en-AU"/>
        </w:rPr>
        <w:tab/>
        <w:t>tallest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adverb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  <w:t>soonest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inflectional 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analytic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short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short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F03A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lang w:val="en-AU"/>
        </w:rPr>
        <w:t>porous</w:t>
      </w:r>
      <w:r>
        <w:rPr>
          <w:rFonts w:cs="CG Times"/>
          <w:i/>
          <w:iCs/>
          <w:u w:val="single"/>
          <w:lang w:val="en-AU"/>
        </w:rPr>
        <w:t>er</w:t>
      </w:r>
      <w:proofErr w:type="spellEnd"/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common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common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trouble?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it cause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trouble than last time?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people complained than last time.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comparative</w:t>
      </w:r>
      <w:r>
        <w:rPr>
          <w:rFonts w:cs="CG Times"/>
          <w:smallCaps/>
          <w:lang w:val="en-AU"/>
        </w:rPr>
        <w:tab/>
        <w:t>superlative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882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many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inferiority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is tall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tall than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porous than that.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inflectional comparative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we need.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95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Pr="00A61D48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strong as Ed.</w:t>
      </w:r>
      <w:r>
        <w:rPr>
          <w:rFonts w:cs="CG Times"/>
          <w:i/>
          <w:iCs/>
          <w:lang w:val="en-AU"/>
        </w:rPr>
        <w:tab/>
        <w:t xml:space="preserve">I'm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tactful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strong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 xml:space="preserve">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strong than Ed.</w:t>
      </w:r>
      <w:r>
        <w:rPr>
          <w:rFonts w:cs="CG Times"/>
          <w:i/>
          <w:iCs/>
          <w:lang w:val="en-AU"/>
        </w:rPr>
        <w:tab/>
        <w:t xml:space="preserve">I'm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tactful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 xml:space="preserve"> negative orientation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tea 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tea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  <w:r>
        <w:rPr>
          <w:rFonts w:cs="CG Times"/>
          <w:i/>
          <w:iCs/>
          <w:lang w:val="en-AU"/>
        </w:rPr>
        <w:tab/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tea than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money than Kim.</w:t>
      </w:r>
      <w:r>
        <w:rPr>
          <w:rFonts w:cs="CG Times"/>
          <w:lang w:val="en-AU"/>
        </w:rPr>
        <w:tab/>
        <w:t>[a=b]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 as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has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 as Kim.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younger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colder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older</w:t>
      </w:r>
      <w:r>
        <w:rPr>
          <w:rFonts w:cs="CG Times"/>
          <w:i/>
          <w:iCs/>
          <w:lang w:val="en-AU"/>
        </w:rPr>
        <w:t xml:space="preserve"> than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less old</w:t>
      </w:r>
      <w:r>
        <w:rPr>
          <w:rFonts w:cs="CG Times"/>
          <w:i/>
          <w:iCs/>
          <w:lang w:val="en-AU"/>
        </w:rPr>
        <w:t xml:space="preserve"> than Kim.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Yours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mine.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Mine is </w:t>
      </w:r>
      <w:r>
        <w:rPr>
          <w:rFonts w:cs="CG Times"/>
          <w:i/>
          <w:iCs/>
          <w:u w:val="single"/>
          <w:lang w:val="en-AU"/>
        </w:rPr>
        <w:t>less good</w:t>
      </w:r>
      <w:r>
        <w:rPr>
          <w:rFonts w:cs="CG Times"/>
          <w:i/>
          <w:iCs/>
          <w:lang w:val="en-AU"/>
        </w:rPr>
        <w:t xml:space="preserve"> than yours.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8"/>
          <w:tab w:val="left" w:pos="84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Monday was </w:t>
      </w:r>
      <w:r>
        <w:rPr>
          <w:rFonts w:cs="CG Times"/>
          <w:i/>
          <w:iCs/>
          <w:u w:val="single"/>
          <w:lang w:val="en-AU"/>
        </w:rPr>
        <w:t>hotter</w:t>
      </w:r>
      <w:r>
        <w:rPr>
          <w:rFonts w:cs="CG Times"/>
          <w:i/>
          <w:iCs/>
          <w:lang w:val="en-AU"/>
        </w:rPr>
        <w:t xml:space="preserve"> than Tuesday.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Tuesday was </w:t>
      </w:r>
      <w:r>
        <w:rPr>
          <w:rFonts w:cs="CG Times"/>
          <w:i/>
          <w:iCs/>
          <w:u w:val="single"/>
          <w:lang w:val="en-AU"/>
        </w:rPr>
        <w:t>less hot</w:t>
      </w:r>
      <w:r>
        <w:rPr>
          <w:rFonts w:cs="CG Times"/>
          <w:i/>
          <w:iCs/>
          <w:lang w:val="en-AU"/>
        </w:rPr>
        <w:t xml:space="preserve"> than Monday.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less difficult than the second.</w:t>
      </w:r>
      <w:r>
        <w:rPr>
          <w:rFonts w:cs="CG Times"/>
          <w:i/>
          <w:iCs/>
          <w:lang w:val="en-AU"/>
        </w:rPr>
        <w:tab/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problem was not as difficult as the second.</w:t>
      </w:r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  <w:t>[equivalent to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first problem was easier than the second.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[entailed by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second problem was more difficult than the first.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Soviet influence throughout the world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it was ten years ago?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can employ apprentices provided they pay rates which are not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those of the other workers.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 had felt the influence of Christianity to a greater or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too had felt the influence of Christianity to a greater or lesser extent.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think this is a lesser risk than taking no action at all.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lesser man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journal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as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as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957"/>
          <w:tab w:val="left" w:pos="2430"/>
          <w:tab w:val="left" w:pos="5742"/>
        </w:tabs>
        <w:spacing w:line="480" w:lineRule="auto"/>
        <w:ind w:left="957" w:hanging="4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 xml:space="preserve">shirts </w:t>
      </w:r>
      <w:r>
        <w:rPr>
          <w:rFonts w:cs="CG Times"/>
          <w:i/>
          <w:iCs/>
          <w:lang w:val="en-AU"/>
        </w:rPr>
        <w:t>than Ed.</w:t>
      </w:r>
      <w:r>
        <w:rPr>
          <w:rFonts w:cs="CG Times"/>
          <w:i/>
          <w:iCs/>
          <w:lang w:val="en-AU"/>
        </w:rPr>
        <w:tab/>
        <w:t xml:space="preserve">I've 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 w:rsidR="00A76ABF">
        <w:rPr>
          <w:rFonts w:cs="CG Times"/>
          <w:i/>
          <w:iCs/>
          <w:lang w:val="en-AU"/>
        </w:rPr>
        <w:t>shirts</w:t>
      </w:r>
      <w:r>
        <w:rPr>
          <w:rFonts w:cs="CG Times"/>
          <w:i/>
          <w:iCs/>
          <w:lang w:val="en-AU"/>
        </w:rPr>
        <w:t xml:space="preserve"> than Ed.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3778"/>
          <w:tab w:val="left" w:pos="5618"/>
          <w:tab w:val="left" w:pos="69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 orientation</w:t>
      </w:r>
      <w:r>
        <w:rPr>
          <w:rFonts w:cs="CG Times"/>
          <w:smallCaps/>
          <w:lang w:val="en-AU"/>
        </w:rPr>
        <w:tab/>
        <w:t>negative orientation</w:t>
      </w:r>
    </w:p>
    <w:p w:rsidR="00073DA9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equality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much </w:t>
      </w:r>
      <w:r>
        <w:rPr>
          <w:rFonts w:cs="CG Times"/>
          <w:i/>
          <w:iCs/>
          <w:lang w:val="en-AU"/>
        </w:rPr>
        <w:tab/>
        <w:t xml:space="preserve">as many </w:t>
      </w:r>
      <w:r>
        <w:rPr>
          <w:rFonts w:cs="CG Times"/>
          <w:i/>
          <w:iCs/>
          <w:lang w:val="en-AU"/>
        </w:rPr>
        <w:tab/>
        <w:t xml:space="preserve">as little </w:t>
      </w:r>
      <w:r>
        <w:rPr>
          <w:rFonts w:cs="CG Times"/>
          <w:i/>
          <w:iCs/>
          <w:lang w:val="en-AU"/>
        </w:rPr>
        <w:tab/>
        <w:t xml:space="preserve">as few </w:t>
      </w:r>
    </w:p>
    <w:p w:rsidR="003C6A2B" w:rsidRDefault="00073DA9">
      <w:pPr>
        <w:tabs>
          <w:tab w:val="left" w:pos="0"/>
          <w:tab w:val="left" w:pos="532"/>
          <w:tab w:val="left" w:pos="2306"/>
          <w:tab w:val="left" w:pos="4023"/>
          <w:tab w:val="left" w:pos="5618"/>
          <w:tab w:val="left" w:pos="733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  <w:t xml:space="preserve">            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i/>
          <w:iCs/>
          <w:lang w:val="en-AU"/>
        </w:rPr>
        <w:tab/>
        <w:t>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 less than ten minutes ago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thirty of the students had voted.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no 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fewer than fifteen mistakes.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pass if you make ten mistakes or less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fewer</w:t>
      </w:r>
      <w:proofErr w:type="gramEnd"/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took less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fewer pains to convince us than I'd expected.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fewer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mistakes than the others.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more of a scholar than Tom is.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turned out to be less of a problem than we'd expected.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trusts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her own solicitor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hurt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I'd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i/>
          <w:iCs/>
          <w:u w:val="single"/>
          <w:lang w:val="en-AU"/>
        </w:rPr>
        <w:t>live in danger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die of loneliness and boredom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far rather give it </w:t>
      </w:r>
      <w:r>
        <w:rPr>
          <w:rFonts w:cs="CG Times"/>
          <w:i/>
          <w:iCs/>
          <w:u w:val="single"/>
          <w:lang w:val="en-AU"/>
        </w:rPr>
        <w:t>to charity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to the government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left the position vacant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that you appointed your son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he came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 xml:space="preserve"> than </w:t>
      </w:r>
      <w:r>
        <w:rPr>
          <w:rFonts w:cs="CG Times"/>
          <w:i/>
          <w:iCs/>
          <w:u w:val="single"/>
          <w:lang w:val="en-AU"/>
        </w:rPr>
        <w:t>on Wednesday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them went to jail rather than pay the fine.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Rather than talk about it, let's do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 rather than skill is all you need.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Things like that would increase rather than be done away with.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Wouldn't it be better to travel with friends, rather than total strangers?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people are more likely to be referred to courts rather than to aid panels.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 kangaroo meat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beef.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prefers to read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watch television.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He'd prefer to put David over the cliff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let him have the land for building.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preferred to sell their produce for gold </w:t>
      </w:r>
      <w:r>
        <w:rPr>
          <w:rFonts w:cs="CG Times"/>
          <w:i/>
          <w:iCs/>
          <w:u w:val="single"/>
          <w:lang w:val="en-AU"/>
        </w:rPr>
        <w:t>rather than</w:t>
      </w:r>
      <w:r>
        <w:rPr>
          <w:rFonts w:cs="CG Times"/>
          <w:i/>
          <w:iCs/>
          <w:lang w:val="en-AU"/>
        </w:rPr>
        <w:t xml:space="preserve"> the local currency.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prefers plucking the guitar string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bow-string.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believe their culture is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any in the word.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absurd to speak of philosophy as a </w:t>
      </w:r>
      <w:r>
        <w:rPr>
          <w:rFonts w:cs="CG Times"/>
          <w:i/>
          <w:iCs/>
          <w:u w:val="single"/>
          <w:lang w:val="en-AU"/>
        </w:rPr>
        <w:t>superior</w:t>
      </w:r>
      <w:r>
        <w:rPr>
          <w:rFonts w:cs="CG Times"/>
          <w:i/>
          <w:iCs/>
          <w:lang w:val="en-AU"/>
        </w:rPr>
        <w:t xml:space="preserve"> enterprise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sociology.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4608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Our forces are </w:t>
      </w:r>
      <w:proofErr w:type="gramStart"/>
      <w:r>
        <w:rPr>
          <w:rFonts w:cs="CG Times"/>
          <w:i/>
          <w:iCs/>
          <w:lang w:val="en-AU"/>
        </w:rPr>
        <w:t>more worse</w:t>
      </w:r>
      <w:proofErr w:type="gramEnd"/>
      <w:r>
        <w:rPr>
          <w:rFonts w:cs="CG Times"/>
          <w:i/>
          <w:iCs/>
          <w:lang w:val="en-AU"/>
        </w:rPr>
        <w:t xml:space="preserve"> than theirs than you acknowledge.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forces are more inferior to theirs than you acknowledge.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simple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floor and furniture didn't gleam nearly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much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yours 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putting a rocket in orbit half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significant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the good news that God put his son, Jesus Christ, on earth to live and die to save our hell-bound souls?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country has never faced such great dangers as __ threaten us today.</w:t>
      </w:r>
    </w:p>
    <w:p w:rsidR="00073DA9" w:rsidRDefault="00C33D3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 w:rsidR="00073DA9">
        <w:rPr>
          <w:rFonts w:cs="CG Times"/>
          <w:lang w:val="en-AU"/>
        </w:rPr>
        <w:tab/>
      </w:r>
      <w:r w:rsidR="00073DA9">
        <w:rPr>
          <w:rFonts w:cs="CG Times"/>
          <w:lang w:val="en-AU"/>
        </w:rPr>
        <w:tab/>
      </w:r>
      <w:r w:rsidR="00073DA9">
        <w:rPr>
          <w:rFonts w:cs="CG Times"/>
          <w:i/>
          <w:iCs/>
          <w:lang w:val="en-AU"/>
        </w:rPr>
        <w:t>Few industries were growing at such a rate as catering.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second film wasn't such a success as his first.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 again would the society assume such a high profile as in the late twenties.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73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immensely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great deal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lot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slightly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any</w:t>
      </w:r>
    </w:p>
    <w:p w:rsidR="00073DA9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equality: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about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approximately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roughly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bit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half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nearly, nothing like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nowhere near</w:t>
      </w:r>
    </w:p>
    <w:p w:rsidR="003C6A2B" w:rsidRDefault="00073DA9">
      <w:pPr>
        <w:tabs>
          <w:tab w:val="left" w:pos="0"/>
          <w:tab w:val="left" w:pos="532"/>
          <w:tab w:val="right" w:pos="676"/>
          <w:tab w:val="left" w:pos="806"/>
          <w:tab w:val="left" w:pos="1238"/>
          <w:tab w:val="left" w:pos="2061"/>
          <w:tab w:val="left" w:pos="2275"/>
          <w:tab w:val="left" w:pos="2736"/>
          <w:tab w:val="left" w:pos="5373"/>
        </w:tabs>
        <w:spacing w:line="480" w:lineRule="auto"/>
        <w:ind w:left="2736" w:hanging="220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either type: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scarcely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third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three times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four times more than Ed.</w:t>
      </w:r>
      <w:r>
        <w:rPr>
          <w:rFonts w:cs="CG Times"/>
          <w:lang w:val="en-AU"/>
        </w:rPr>
        <w:tab/>
        <w:t>[a=b]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as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more than 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</w:t>
      </w:r>
      <w:r w:rsidR="0033609E">
        <w:rPr>
          <w:rFonts w:cs="CG Times"/>
          <w:lang w:val="en-AU"/>
        </w:rPr>
        <w:t>≠</w:t>
      </w:r>
      <w:r>
        <w:rPr>
          <w:rFonts w:cs="CG Times"/>
          <w:lang w:val="en-AU"/>
        </w:rPr>
        <w:t>b</w:t>
      </w:r>
      <w:proofErr w:type="spell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earn a third as much again as Ed.</w:t>
      </w:r>
      <w:r>
        <w:rPr>
          <w:rFonts w:cs="CG Times"/>
          <w:lang w:val="en-AU"/>
        </w:rPr>
        <w:tab/>
        <w:t>[=</w:t>
      </w:r>
      <w:proofErr w:type="spellStart"/>
      <w:r>
        <w:rPr>
          <w:rFonts w:cs="CG Times"/>
          <w:lang w:val="en-AU"/>
        </w:rPr>
        <w:t>iib</w:t>
      </w:r>
      <w:proofErr w:type="spell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didn't make her achievement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 the less</w:t>
      </w:r>
      <w:r>
        <w:rPr>
          <w:rFonts w:cs="CG Times"/>
          <w:i/>
          <w:iCs/>
          <w:lang w:val="en-AU"/>
        </w:rPr>
        <w:t xml:space="preserve"> significant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Swedish context, notable for its tradition of peace and non-violence, the senseless futility of this act stands 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starkly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plight of the four British employees greatly perturbed Urquhart,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a request to the Governor for a contingent of Cossacks to escort them to safety had been turned down.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result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disappointing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because she had put in so much effort.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to avoid precipitous action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prone on his stomach,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pursue his examination.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compensated for the delay.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expects to </w:t>
      </w:r>
      <w:r>
        <w:rPr>
          <w:rFonts w:cs="CG Times"/>
          <w:i/>
          <w:iCs/>
          <w:u w:val="single"/>
          <w:lang w:val="en-AU"/>
        </w:rPr>
        <w:t>more than</w:t>
      </w:r>
      <w:r>
        <w:rPr>
          <w:rFonts w:cs="CG Times"/>
          <w:i/>
          <w:iCs/>
          <w:lang w:val="en-AU"/>
        </w:rPr>
        <w:t xml:space="preserve"> double her capital in three years.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never </w:t>
      </w:r>
      <w:r>
        <w:rPr>
          <w:rFonts w:cs="CG Times"/>
          <w:i/>
          <w:iCs/>
          <w:u w:val="single"/>
          <w:lang w:val="en-AU"/>
        </w:rPr>
        <w:t>so much as</w:t>
      </w:r>
      <w:r>
        <w:rPr>
          <w:rFonts w:cs="CG Times"/>
          <w:i/>
          <w:iCs/>
          <w:lang w:val="en-AU"/>
        </w:rPr>
        <w:t xml:space="preserve"> turned her eyes on any other bloke.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i/>
          <w:iCs/>
          <w:lang w:val="en-AU"/>
        </w:rPr>
        <w:t xml:space="preserve"> admitted he'd leaked the information himself.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horses were </w:t>
      </w:r>
      <w:r>
        <w:rPr>
          <w:rFonts w:cs="CG Times"/>
          <w:i/>
          <w:iCs/>
          <w:u w:val="single"/>
          <w:lang w:val="en-AU"/>
        </w:rPr>
        <w:t>no more</w:t>
      </w:r>
      <w:r>
        <w:rPr>
          <w:rFonts w:cs="CG Times"/>
          <w:i/>
          <w:iCs/>
          <w:lang w:val="en-AU"/>
        </w:rPr>
        <w:t xml:space="preserve"> on parade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was their driver.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wouldn't do anything prematurely or in bad taste </w:t>
      </w:r>
      <w:r>
        <w:rPr>
          <w:rFonts w:cs="CG Times"/>
          <w:i/>
          <w:iCs/>
          <w:u w:val="single"/>
          <w:lang w:val="en-AU"/>
        </w:rPr>
        <w:t>any more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Pat would.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may not be ready </w:t>
      </w:r>
      <w:r>
        <w:rPr>
          <w:rFonts w:cs="CG Times"/>
          <w:i/>
          <w:iCs/>
          <w:u w:val="single"/>
          <w:lang w:val="en-AU"/>
        </w:rPr>
        <w:t>as soon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said it would.</w:t>
      </w:r>
      <w:r w:rsidR="00B26B67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phone you </w:t>
      </w:r>
      <w:r>
        <w:rPr>
          <w:rFonts w:cs="CG Times"/>
          <w:i/>
          <w:iCs/>
          <w:u w:val="single"/>
          <w:lang w:val="en-AU"/>
        </w:rPr>
        <w:t>as soon as</w:t>
      </w:r>
      <w:r>
        <w:rPr>
          <w:rFonts w:cs="CG Times"/>
          <w:i/>
          <w:iCs/>
          <w:lang w:val="en-AU"/>
        </w:rPr>
        <w:t xml:space="preserve"> the meeting is over.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home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if we'd taken the bus.</w:t>
      </w:r>
      <w:r>
        <w:rPr>
          <w:rFonts w:cs="CG Times"/>
          <w:lang w:val="en-AU"/>
        </w:rPr>
        <w:tab/>
        <w:t>[ordinary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</w:t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[idiom]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84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  <w:r>
        <w:rPr>
          <w:rFonts w:cs="CG Times"/>
          <w:lang w:val="en-AU"/>
        </w:rPr>
        <w:tab/>
        <w:t xml:space="preserve">) 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sooner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the police arrived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had we got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 police arrived.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look after them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long as</w:t>
      </w:r>
      <w:r>
        <w:rPr>
          <w:rFonts w:cs="CG Times"/>
          <w:i/>
          <w:iCs/>
          <w:lang w:val="en-AU"/>
        </w:rPr>
        <w:t xml:space="preserve"> you pay me.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I know, he's still in Paris.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So far as</w:t>
      </w:r>
      <w:r>
        <w:rPr>
          <w:rFonts w:cs="CG Times"/>
          <w:i/>
          <w:iCs/>
          <w:lang w:val="en-AU"/>
        </w:rPr>
        <w:t xml:space="preserve"> the weather was concerned, we were very lucky.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to compare the proposal to a tax on </w:t>
      </w:r>
      <w:proofErr w:type="spellStart"/>
      <w:r>
        <w:rPr>
          <w:rFonts w:cs="CG Times"/>
          <w:i/>
          <w:iCs/>
          <w:lang w:val="en-AU"/>
        </w:rPr>
        <w:t>shunshine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Insofar as</w:t>
      </w:r>
      <w:r>
        <w:rPr>
          <w:rFonts w:cs="CG Times"/>
          <w:i/>
          <w:iCs/>
          <w:lang w:val="en-AU"/>
        </w:rPr>
        <w:t xml:space="preserve"> it's any business of mine, I'd say they should give up.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Kim </w:t>
      </w:r>
      <w:r>
        <w:rPr>
          <w:rFonts w:cs="CG Times"/>
          <w:i/>
          <w:iCs/>
          <w:u w:val="single"/>
          <w:lang w:val="en-AU"/>
        </w:rPr>
        <w:t>as well as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raining,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might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have stayed at home.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leave it at that.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just </w:t>
      </w:r>
      <w:r>
        <w:rPr>
          <w:rFonts w:cs="CG Times"/>
          <w:i/>
          <w:iCs/>
          <w:u w:val="single"/>
          <w:lang w:val="en-AU"/>
        </w:rPr>
        <w:t>as well</w:t>
      </w:r>
      <w:r>
        <w:rPr>
          <w:rFonts w:cs="CG Times"/>
          <w:i/>
          <w:iCs/>
          <w:lang w:val="en-AU"/>
        </w:rPr>
        <w:t xml:space="preserve"> we called the doctor.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better than</w:t>
      </w:r>
      <w:r>
        <w:rPr>
          <w:rFonts w:cs="CG Times"/>
          <w:i/>
          <w:iCs/>
          <w:lang w:val="en-AU"/>
        </w:rPr>
        <w:t xml:space="preserve"> to question 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manage </w:t>
      </w:r>
      <w:r>
        <w:rPr>
          <w:rFonts w:cs="CG Times"/>
          <w:i/>
          <w:iCs/>
          <w:u w:val="single"/>
          <w:lang w:val="en-AU"/>
        </w:rPr>
        <w:t>as best</w:t>
      </w:r>
      <w:r>
        <w:rPr>
          <w:rFonts w:cs="CG Times"/>
          <w:i/>
          <w:iCs/>
          <w:lang w:val="en-AU"/>
        </w:rPr>
        <w:t xml:space="preserve"> we can.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bite, </w:t>
      </w:r>
      <w:r>
        <w:rPr>
          <w:rFonts w:cs="CG Times"/>
          <w:i/>
          <w:iCs/>
          <w:u w:val="single"/>
          <w:lang w:val="en-AU"/>
        </w:rPr>
        <w:t>the worse</w:t>
      </w:r>
      <w:r>
        <w:rPr>
          <w:rFonts w:cs="CG Times"/>
          <w:i/>
          <w:iCs/>
          <w:lang w:val="en-AU"/>
        </w:rPr>
        <w:t xml:space="preserve"> the violence becomes.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[fronted</w:t>
      </w:r>
      <w:r w:rsidR="00B44067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impose, </w:t>
      </w:r>
      <w:r>
        <w:rPr>
          <w:rFonts w:cs="CG Times"/>
          <w:i/>
          <w:iCs/>
          <w:u w:val="single"/>
          <w:lang w:val="en-AU"/>
        </w:rPr>
        <w:t>the less likely</w:t>
      </w:r>
      <w:r>
        <w:rPr>
          <w:rFonts w:cs="CG Times"/>
          <w:i/>
          <w:iCs/>
          <w:lang w:val="en-AU"/>
        </w:rPr>
        <w:t xml:space="preserve"> is he to agree.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gets, </w:t>
      </w:r>
      <w:r>
        <w:rPr>
          <w:rFonts w:cs="CG Times"/>
          <w:i/>
          <w:iCs/>
          <w:u w:val="single"/>
          <w:lang w:val="en-AU"/>
        </w:rPr>
        <w:t>the more cynical</w:t>
      </w:r>
      <w:r>
        <w:rPr>
          <w:rFonts w:cs="CG Times"/>
          <w:i/>
          <w:iCs/>
          <w:lang w:val="en-AU"/>
        </w:rPr>
        <w:t xml:space="preserve"> he becomes.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sanctions bite.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[basic</w:t>
      </w:r>
      <w:r w:rsidR="00A92C4F">
        <w:rPr>
          <w:rFonts w:cs="CG Times"/>
          <w:lang w:val="en-AU"/>
        </w:rPr>
        <w:t xml:space="preserve"> version]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752FAD">
        <w:rPr>
          <w:rFonts w:cs="CG Times"/>
          <w:i/>
          <w:iCs/>
          <w:lang w:val="en-AU"/>
        </w:rPr>
        <w:t>H</w:t>
      </w:r>
      <w:r>
        <w:rPr>
          <w:rFonts w:cs="CG Times"/>
          <w:i/>
          <w:iCs/>
          <w:lang w:val="en-AU"/>
        </w:rPr>
        <w:t xml:space="preserve">e is </w:t>
      </w:r>
      <w:r>
        <w:rPr>
          <w:rFonts w:cs="CG Times"/>
          <w:i/>
          <w:iCs/>
          <w:u w:val="single"/>
          <w:lang w:val="en-AU"/>
        </w:rPr>
        <w:t>less likely to agree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more conditions</w:t>
      </w:r>
      <w:r>
        <w:rPr>
          <w:rFonts w:cs="CG Times"/>
          <w:i/>
          <w:iCs/>
          <w:lang w:val="en-AU"/>
        </w:rPr>
        <w:t xml:space="preserve"> </w:t>
      </w:r>
      <w:r w:rsidR="00752FAD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becomes </w:t>
      </w:r>
      <w:r>
        <w:rPr>
          <w:rFonts w:cs="CG Times"/>
          <w:i/>
          <w:iCs/>
          <w:u w:val="single"/>
          <w:lang w:val="en-AU"/>
        </w:rPr>
        <w:t>more cynical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older</w:t>
      </w:r>
      <w:r>
        <w:rPr>
          <w:rFonts w:cs="CG Times"/>
          <w:i/>
          <w:iCs/>
          <w:lang w:val="en-AU"/>
        </w:rPr>
        <w:t xml:space="preserve"> he gets.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, so 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violence becomes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 as sanctions bite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them, 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they work,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we pay them.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Won't the violence become </w:t>
      </w:r>
      <w:r>
        <w:rPr>
          <w:rFonts w:cs="CG Times"/>
          <w:i/>
          <w:iCs/>
          <w:u w:val="single"/>
          <w:lang w:val="en-AU"/>
        </w:rPr>
        <w:t>worse</w:t>
      </w:r>
      <w:r>
        <w:rPr>
          <w:rFonts w:cs="CG Times"/>
          <w:i/>
          <w:iCs/>
          <w:lang w:val="en-AU"/>
        </w:rPr>
        <w:t xml:space="preserve">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the sanctions bite?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A75CC"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clearly the sort of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would be 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likely to agree,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conditions </w:t>
      </w:r>
      <w:r w:rsidR="003A75CC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impose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realised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the </w:t>
      </w:r>
      <w:r>
        <w:rPr>
          <w:rFonts w:cs="CG Times"/>
          <w:i/>
          <w:iCs/>
          <w:u w:val="single"/>
          <w:lang w:val="en-AU"/>
        </w:rPr>
        <w:t>longer</w:t>
      </w:r>
      <w:r>
        <w:rPr>
          <w:rFonts w:cs="CG Times"/>
          <w:i/>
          <w:iCs/>
          <w:lang w:val="en-AU"/>
        </w:rPr>
        <w:t xml:space="preserve"> he delayed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difficult the task would be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call an election, </w:t>
      </w:r>
      <w:r>
        <w:rPr>
          <w:rFonts w:cs="CG Times"/>
          <w:i/>
          <w:iCs/>
          <w:u w:val="single"/>
          <w:lang w:val="en-AU"/>
        </w:rPr>
        <w:t>in which case the sooner we resolve these differences, the better our chances will be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harder</w:t>
      </w:r>
      <w:r>
        <w:rPr>
          <w:rFonts w:cs="CG Times"/>
          <w:i/>
          <w:iCs/>
          <w:lang w:val="en-AU"/>
        </w:rPr>
        <w:t xml:space="preserve"> the task,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she relished it.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directly the sun strikes walls and roof,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greater</w:t>
      </w:r>
      <w:r>
        <w:rPr>
          <w:rFonts w:cs="CG Times"/>
          <w:i/>
          <w:iCs/>
          <w:lang w:val="en-AU"/>
        </w:rPr>
        <w:t xml:space="preserve"> its heat impact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 xml:space="preserve"> you leave the firm,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sooner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deal to Kim and Pat.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views are </w:t>
      </w:r>
      <w:r>
        <w:rPr>
          <w:rFonts w:cs="CG Times"/>
          <w:i/>
          <w:iCs/>
          <w:u w:val="single"/>
          <w:lang w:val="en-AU"/>
        </w:rPr>
        <w:t>similar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questions are very </w:t>
      </w:r>
      <w:r>
        <w:rPr>
          <w:rFonts w:cs="CG Times"/>
          <w:i/>
          <w:iCs/>
          <w:u w:val="single"/>
          <w:lang w:val="en-AU"/>
        </w:rPr>
        <w:t>different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same</w:t>
      </w:r>
      <w:r>
        <w:rPr>
          <w:rFonts w:cs="CG Times"/>
          <w:i/>
          <w:iCs/>
          <w:lang w:val="en-AU"/>
        </w:rPr>
        <w:t xml:space="preserve"> question occurred to both of them: why had no one called the police?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6656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same mistake was made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identical mistake was made by 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copies are identical.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the same.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treats them all identically.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goes to the same school as his father went to __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did.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She'll be using the same method as __ proved so successful last time.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behaved in the same way as you had predicted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achieved the same result as __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obtained in the first experiment.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the same phonetics tutor as he had __ last year.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has the same phonetics tutor as he has __ syntax lecturer</w:t>
      </w:r>
      <w:r>
        <w:rPr>
          <w:rFonts w:cs="CG Times"/>
          <w:lang w:val="en-AU"/>
        </w:rPr>
        <w:t xml:space="preserve">.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as </w:t>
      </w:r>
      <w:r>
        <w:rPr>
          <w:rFonts w:cs="CG Times"/>
          <w:i/>
          <w:iCs/>
          <w:u w:val="single"/>
          <w:lang w:val="en-AU"/>
        </w:rPr>
        <w:t>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 clause]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same hotel </w:t>
      </w:r>
      <w:r>
        <w:rPr>
          <w:rFonts w:cs="CG Times"/>
          <w:i/>
          <w:iCs/>
          <w:u w:val="single"/>
          <w:lang w:val="en-AU"/>
        </w:rPr>
        <w:t>that we stayed at</w:t>
      </w:r>
      <w:r>
        <w:rPr>
          <w:rFonts w:cs="CG Times"/>
          <w:i/>
          <w:iCs/>
          <w:lang w:val="en-AU"/>
        </w:rPr>
        <w:t xml:space="preserve"> __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am in the same class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at the same time as Pat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did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>).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views are the same as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looks the same as that one.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the same height as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He'll soon be as tall as me.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the same salary as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earn as much as you.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the same quality as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not as good as the earlier model.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earlier model.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stay here the same as you do.</w:t>
      </w:r>
      <w:r>
        <w:rPr>
          <w:rFonts w:cs="CG Times"/>
          <w:lang w:val="en-AU"/>
        </w:rPr>
        <w:tab/>
        <w:t>[=(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deserve a break the same as everyone else.</w:t>
      </w:r>
      <w:r>
        <w:rPr>
          <w:rFonts w:cs="CG Times"/>
          <w:lang w:val="en-AU"/>
        </w:rPr>
        <w:tab/>
        <w:t>[=</w:t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arrived on Tuesday morning and left for Sydney the same 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certainly tried, and the same can be said for Jill.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rejected my application and the same thing happened to Kim.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and Pat are the same 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asked them all the same question.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festival</w:t>
      </w:r>
      <w:r>
        <w:rPr>
          <w:rFonts w:cs="CG Times"/>
          <w:i/>
          <w:iCs/>
          <w:lang w:val="en-AU"/>
        </w:rPr>
        <w:t xml:space="preserve"> is rather similar to </w:t>
      </w:r>
      <w:r>
        <w:rPr>
          <w:rFonts w:cs="CG Times"/>
          <w:i/>
          <w:iCs/>
          <w:u w:val="single"/>
          <w:lang w:val="en-AU"/>
        </w:rPr>
        <w:t>Munich's Oktoberfest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tribunal has </w:t>
      </w:r>
      <w:r>
        <w:rPr>
          <w:rFonts w:cs="CG Times"/>
          <w:i/>
          <w:iCs/>
          <w:u w:val="single"/>
          <w:lang w:val="en-AU"/>
        </w:rPr>
        <w:t>powers</w:t>
      </w:r>
      <w:r>
        <w:rPr>
          <w:rFonts w:cs="CG Times"/>
          <w:i/>
          <w:iCs/>
          <w:lang w:val="en-AU"/>
        </w:rPr>
        <w:t xml:space="preserve"> similar to </w:t>
      </w:r>
      <w:r>
        <w:rPr>
          <w:rFonts w:cs="CG Times"/>
          <w:i/>
          <w:iCs/>
          <w:u w:val="single"/>
          <w:lang w:val="en-AU"/>
        </w:rPr>
        <w:t>those of the courts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that outlined above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bookmarkStart w:id="0" w:name="OLE_LINK43"/>
      <w:bookmarkStart w:id="1" w:name="OLE_LINK44"/>
      <w:bookmarkStart w:id="2" w:name="OLE_LINK1"/>
      <w:r w:rsidR="00A46E41" w:rsidRPr="00A46E41">
        <w:rPr>
          <w:rFonts w:cs="CG Times"/>
          <w:smallCaps/>
          <w:lang w:val="en-AU"/>
        </w:rPr>
        <w:t>i</w:t>
      </w:r>
      <w:bookmarkEnd w:id="0"/>
      <w:bookmarkEnd w:id="1"/>
      <w:bookmarkEnd w:id="2"/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problem</w:t>
      </w:r>
      <w:r>
        <w:rPr>
          <w:rFonts w:cs="CG Times"/>
          <w:i/>
          <w:iCs/>
          <w:lang w:val="en-AU"/>
        </w:rPr>
        <w:t xml:space="preserve"> is of similar complexity to </w:t>
      </w:r>
      <w:r>
        <w:rPr>
          <w:rFonts w:cs="CG Times"/>
          <w:i/>
          <w:iCs/>
          <w:u w:val="single"/>
          <w:lang w:val="en-AU"/>
        </w:rPr>
        <w:t>the last 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using a similar </w:t>
      </w:r>
      <w:r>
        <w:rPr>
          <w:rFonts w:cs="CG Times"/>
          <w:i/>
          <w:iCs/>
          <w:u w:val="single"/>
          <w:lang w:val="en-AU"/>
        </w:rPr>
        <w:t>argument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yours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using a similar argument to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A46E41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set up </w:t>
      </w:r>
      <w:r>
        <w:rPr>
          <w:rFonts w:cs="CG Times"/>
          <w:i/>
          <w:iCs/>
          <w:u w:val="single"/>
          <w:lang w:val="en-AU"/>
        </w:rPr>
        <w:t>a local Labour Party</w:t>
      </w:r>
      <w:r>
        <w:rPr>
          <w:rFonts w:cs="CG Times"/>
          <w:i/>
          <w:iCs/>
          <w:lang w:val="en-AU"/>
        </w:rPr>
        <w:t xml:space="preserve"> along similar lines to </w:t>
      </w:r>
      <w:r>
        <w:rPr>
          <w:rFonts w:cs="CG Times"/>
          <w:i/>
          <w:iCs/>
          <w:u w:val="single"/>
          <w:lang w:val="en-AU"/>
        </w:rPr>
        <w:t>the London one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Errors on this new task</w:t>
      </w:r>
      <w:r>
        <w:rPr>
          <w:rFonts w:cs="CG Times"/>
          <w:i/>
          <w:iCs/>
          <w:lang w:val="en-AU"/>
        </w:rPr>
        <w:t xml:space="preserve"> take a very similar form to </w:t>
      </w:r>
      <w:r>
        <w:rPr>
          <w:rFonts w:cs="CG Times"/>
          <w:i/>
          <w:iCs/>
          <w:u w:val="single"/>
          <w:lang w:val="en-AU"/>
        </w:rPr>
        <w:t>those which are made on the conservation or class inclusion task.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semi-synthetic molecule available in Europe and Japan, </w:t>
      </w:r>
      <w:proofErr w:type="spellStart"/>
      <w:r>
        <w:rPr>
          <w:rFonts w:cs="CG Times"/>
          <w:i/>
          <w:iCs/>
          <w:u w:val="single"/>
          <w:lang w:val="en-AU"/>
        </w:rPr>
        <w:t>artepon</w:t>
      </w:r>
      <w:proofErr w:type="spellEnd"/>
      <w:r>
        <w:rPr>
          <w:rFonts w:cs="CG Times"/>
          <w:i/>
          <w:iCs/>
          <w:u w:val="single"/>
          <w:lang w:val="en-AU"/>
        </w:rPr>
        <w:t>,</w:t>
      </w:r>
      <w:r>
        <w:rPr>
          <w:rFonts w:cs="CG Times"/>
          <w:i/>
          <w:iCs/>
          <w:lang w:val="en-AU"/>
        </w:rPr>
        <w:t xml:space="preserve"> has a similar mechanism of action to </w:t>
      </w:r>
      <w:r>
        <w:rPr>
          <w:rFonts w:cs="CG Times"/>
          <w:i/>
          <w:iCs/>
          <w:u w:val="single"/>
          <w:lang w:val="en-AU"/>
        </w:rPr>
        <w:t>the drugs currently under study</w:t>
      </w:r>
      <w:r w:rsidRPr="008F556C">
        <w:rPr>
          <w:rFonts w:cs="CG Times"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festival and Munich's Oktoberfest are rather similar.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problem and the last one are of similar complexity.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shooting</w:t>
      </w:r>
      <w:r>
        <w:rPr>
          <w:rFonts w:cs="CG Times"/>
          <w:i/>
          <w:iCs/>
          <w:lang w:val="en-AU"/>
        </w:rPr>
        <w:t xml:space="preserve"> had remarkable similarities 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 terrorist execution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Purchase of state vehicles</w:t>
      </w:r>
      <w:r>
        <w:rPr>
          <w:rFonts w:cs="CG Times"/>
          <w:i/>
          <w:iCs/>
          <w:lang w:val="en-AU"/>
        </w:rPr>
        <w:t xml:space="preserve"> is handled similarly to </w:t>
      </w:r>
      <w:r>
        <w:rPr>
          <w:rFonts w:cs="CG Times"/>
          <w:i/>
          <w:iCs/>
          <w:u w:val="single"/>
          <w:lang w:val="en-AU"/>
        </w:rPr>
        <w:t>all state purchases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you yourself follow such advice as you give me __?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been requested to discuss with you such matters as __ appear to us to be relevant.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Applications shall be made in accordance with such regulations as the Secretary to the Treasury may prescribe __.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 roads as __ existed were pretty much open roads.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in the worst possible shape to deal with the immediate task of trying to co-operate with the Russians, who suffered from no such disadvantages as did we.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no homes for old people such as there are __ today.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new payroll tax, such as the Minister proposes __, would be highly unpopular.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questioned the value of certification, such as __ provided by these courses.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concern they felt for me was such as I shall never forget __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to admit no more causes of natural things than such as __ are both true and sufficient to explain their appearances.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is one to make of such statements as this?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choice depends on such factors as costs and projected life expectancy.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Traditional sports such as tennis, cricket and football led in popularity.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no interference with sovereignty to point out defects where they exist, such as that a plan calls for factories without power to run them.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brushes</w:t>
      </w:r>
      <w:r>
        <w:rPr>
          <w:rFonts w:cs="CG Times"/>
          <w:i/>
          <w:iCs/>
          <w:lang w:val="en-AU"/>
        </w:rPr>
        <w:t xml:space="preserve"> are different from </w:t>
      </w:r>
      <w:r>
        <w:rPr>
          <w:rFonts w:cs="CG Times"/>
          <w:i/>
          <w:iCs/>
          <w:u w:val="single"/>
          <w:lang w:val="en-AU"/>
        </w:rPr>
        <w:t>those used by most watercolourists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i/>
          <w:iCs/>
          <w:u w:val="single"/>
          <w:lang w:val="en-AU"/>
        </w:rPr>
        <w:t>an examination system</w:t>
      </w:r>
      <w:r>
        <w:rPr>
          <w:rFonts w:cs="CG Times"/>
          <w:i/>
          <w:iCs/>
          <w:lang w:val="en-AU"/>
        </w:rPr>
        <w:t xml:space="preserve"> not very different from </w:t>
      </w:r>
      <w:r>
        <w:rPr>
          <w:rFonts w:cs="CG Times"/>
          <w:i/>
          <w:iCs/>
          <w:u w:val="single"/>
          <w:lang w:val="en-AU"/>
        </w:rPr>
        <w:t>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[postpositive]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answering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different </w:t>
      </w:r>
      <w:r>
        <w:rPr>
          <w:rFonts w:cs="CG Times"/>
          <w:i/>
          <w:iCs/>
          <w:u w:val="single"/>
          <w:lang w:val="en-AU"/>
        </w:rPr>
        <w:t>question</w:t>
      </w:r>
      <w:r>
        <w:rPr>
          <w:rFonts w:cs="CG Times"/>
          <w:i/>
          <w:iCs/>
          <w:lang w:val="en-AU"/>
        </w:rPr>
        <w:t xml:space="preserve"> from </w:t>
      </w:r>
      <w:r>
        <w:rPr>
          <w:rFonts w:cs="CG Times"/>
          <w:i/>
          <w:iCs/>
          <w:u w:val="single"/>
          <w:lang w:val="en-AU"/>
        </w:rPr>
        <w:t>the one I asked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1D5532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Catholics</w:t>
      </w:r>
      <w:r>
        <w:rPr>
          <w:rFonts w:cs="CG Times"/>
          <w:i/>
          <w:iCs/>
          <w:lang w:val="en-AU"/>
        </w:rPr>
        <w:t xml:space="preserve"> have different attitudes from </w:t>
      </w:r>
      <w:r>
        <w:rPr>
          <w:rFonts w:cs="CG Times"/>
          <w:i/>
          <w:iCs/>
          <w:u w:val="single"/>
          <w:lang w:val="en-AU"/>
        </w:rPr>
        <w:t>Anglicans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1D5532" w:rsidRPr="00A46E41">
        <w:rPr>
          <w:rFonts w:cs="CG Times"/>
          <w:smallCaps/>
          <w:lang w:val="en-AU"/>
        </w:rPr>
        <w:t>ii</w:t>
      </w:r>
      <w:proofErr w:type="spellEnd"/>
      <w:proofErr w:type="gramEnd"/>
      <w:r>
        <w:rPr>
          <w:rFonts w:cs="CG Times"/>
          <w:lang w:val="en-AU"/>
        </w:rPr>
        <w:t>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version is very different to the one we shall hear in the simulcast.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Records provide a different sort of experience than live music.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focus of interpersonal relationships is different in marriage than in a pre-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marital situation.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There was no evidence that anything was different than it had been.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to remember that Israel treated sheep differently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us.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People often behave differently in a crowd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they would individually.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two versions of the incident are very different.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proposed three different ways of solving the problem.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Different people hold different views on this matter.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various candidates had reacted quite differently.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turns out that the US policy is in fact other than he stated.</w:t>
      </w:r>
      <w:r>
        <w:rPr>
          <w:rFonts w:cs="CG Times"/>
          <w:lang w:val="en-AU"/>
        </w:rPr>
        <w:tab/>
        <w:t>[predicative]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no income other than his pension.</w:t>
      </w:r>
      <w:r>
        <w:rPr>
          <w:rFonts w:cs="CG Times"/>
          <w:lang w:val="en-AU"/>
        </w:rPr>
        <w:tab/>
        <w:t>[postpositive]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must find some other means of restricting imports than tariffs.</w:t>
      </w:r>
      <w:r>
        <w:rPr>
          <w:rFonts w:cs="CG Times"/>
          <w:lang w:val="en-AU"/>
        </w:rPr>
        <w:tab/>
        <w:t>[</w:t>
      </w:r>
      <w:proofErr w:type="spellStart"/>
      <w:proofErr w:type="gramStart"/>
      <w:r>
        <w:rPr>
          <w:rFonts w:cs="CG Times"/>
          <w:lang w:val="en-AU"/>
        </w:rPr>
        <w:t>attributive:</w:t>
      </w:r>
      <w:r w:rsidR="001D5532" w:rsidRPr="00A46E41">
        <w:rPr>
          <w:rFonts w:cs="CG Times"/>
          <w:smallCaps/>
          <w:lang w:val="en-AU"/>
        </w:rPr>
        <w:t>i</w:t>
      </w:r>
      <w:proofErr w:type="spellEnd"/>
      <w:proofErr w:type="gramEnd"/>
      <w:r>
        <w:rPr>
          <w:rFonts w:cs="CG Times"/>
          <w:lang w:val="en-AU"/>
        </w:rPr>
        <w:t>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this very significant result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most of the information now available about the radio emission of the planets is restricted to the intensity of radiation.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has changed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that it is now a silent and deserted place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a long time we didn't talk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 than</w:t>
      </w:r>
      <w:r>
        <w:rPr>
          <w:rFonts w:cs="CG Times"/>
          <w:i/>
          <w:iCs/>
          <w:lang w:val="en-AU"/>
        </w:rPr>
        <w:t xml:space="preserve"> to confirm our common destination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consider the possibility of recording </w:t>
      </w:r>
      <w:r>
        <w:rPr>
          <w:rFonts w:cs="CG Times"/>
          <w:i/>
          <w:iCs/>
          <w:u w:val="single"/>
          <w:lang w:val="en-AU"/>
        </w:rPr>
        <w:t>other than popular music</w:t>
      </w:r>
      <w:r>
        <w:rPr>
          <w:rFonts w:cs="CG Times"/>
          <w:i/>
          <w:iCs/>
          <w:lang w:val="en-AU"/>
        </w:rPr>
        <w:t xml:space="preserve"> in this way?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suggests these deals are </w:t>
      </w:r>
      <w:r>
        <w:rPr>
          <w:rFonts w:cs="CG Times"/>
          <w:i/>
          <w:iCs/>
          <w:u w:val="single"/>
          <w:lang w:val="en-AU"/>
        </w:rPr>
        <w:t>other than legitimate commercial operations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at pains to define his key terms </w:t>
      </w:r>
      <w:r>
        <w:rPr>
          <w:rFonts w:cs="CG Times"/>
          <w:i/>
          <w:iCs/>
          <w:u w:val="single"/>
          <w:lang w:val="en-AU"/>
        </w:rPr>
        <w:t>other than anecdotally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you know</w:t>
      </w:r>
      <w:r>
        <w:rPr>
          <w:rFonts w:cs="CG Times"/>
          <w:i/>
          <w:iCs/>
          <w:lang w:val="en-AU"/>
        </w:rPr>
        <w:t>, we face a difficult year.</w:t>
      </w:r>
      <w:r>
        <w:rPr>
          <w:rFonts w:cs="CG Times"/>
          <w:lang w:val="en-AU"/>
        </w:rPr>
        <w:tab/>
        <w:t>[adjunct of comparison]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as I was told to do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universe today looks just </w:t>
      </w:r>
      <w:r>
        <w:rPr>
          <w:rFonts w:cs="CG Times"/>
          <w:i/>
          <w:iCs/>
          <w:u w:val="single"/>
          <w:lang w:val="en-AU"/>
        </w:rPr>
        <w:t>as it did millions of years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</w:t>
      </w:r>
      <w:r>
        <w:rPr>
          <w:rFonts w:cs="CG Times"/>
          <w:i/>
          <w:iCs/>
          <w:u w:val="single"/>
          <w:lang w:val="en-AU"/>
        </w:rPr>
        <w:t>as currently conceived</w:t>
      </w:r>
      <w:r>
        <w:rPr>
          <w:rFonts w:cs="CG Times"/>
          <w:i/>
          <w:iCs/>
          <w:lang w:val="en-AU"/>
        </w:rPr>
        <w:t xml:space="preserve"> is seriously flawed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[dependent of nominal]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As I have already observed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no reason has yet been offered for this change.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event was sponsored,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is the fashion these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by a brewery.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report the matter to the police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you'd predicted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remark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 xml:space="preserve"> 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he'd promised to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home every day, </w:t>
      </w:r>
      <w:r>
        <w:rPr>
          <w:rFonts w:cs="CG Times"/>
          <w:i/>
          <w:iCs/>
          <w:u w:val="single"/>
          <w:lang w:val="en-AU"/>
        </w:rPr>
        <w:t>which he'd promised to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her doctor will confirm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recovered quickly, </w:t>
      </w:r>
      <w:r>
        <w:rPr>
          <w:rFonts w:cs="CG Times"/>
          <w:i/>
          <w:iCs/>
          <w:u w:val="single"/>
          <w:lang w:val="en-AU"/>
        </w:rPr>
        <w:t>which confirms that it wasn't serious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devout Catholic,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were __ both his brothers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claimed it as a deductible expense,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permitted under US tax law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convincingly,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usual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4764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also felt at times like leaving my wife,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has __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aim is to create disunity,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is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we should reject his proposal.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suggested he hadn't been honest with her,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indeed he hadn't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deadlock is a disappointment coming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after such a promising start.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sport,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in everything else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attitude is all important.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the precaution,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of having the paintings authenticated.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qualities are necessary today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never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we are to march together to greater security, prosperity and peace.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uses statistics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a drunk uses a lamppost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for support rather than illumination.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louvres are constructed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in the diagram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people don't know how to go about complaining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Europeans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we'd expected it to be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leave everything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you find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design of the building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__ shown __ in Figure 12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a photograph of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it was __ in 1900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Computer technology may make the car,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we know it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 Smithsonian antique.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thought that Margot,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 she was then known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would last the distance.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it happens</w:t>
      </w:r>
      <w:r>
        <w:rPr>
          <w:rFonts w:cs="CG Times"/>
          <w:i/>
          <w:iCs/>
          <w:lang w:val="en-AU"/>
        </w:rPr>
        <w:t>, I met her only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</w:t>
      </w:r>
      <w:r>
        <w:rPr>
          <w:rFonts w:cs="CG Times"/>
          <w:i/>
          <w:iCs/>
          <w:u w:val="single"/>
          <w:lang w:val="en-AU"/>
        </w:rPr>
        <w:t>as I say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you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scurried up the hatch </w:t>
      </w:r>
      <w:r>
        <w:rPr>
          <w:rFonts w:cs="CG Times"/>
          <w:i/>
          <w:iCs/>
          <w:u w:val="single"/>
          <w:lang w:val="en-AU"/>
        </w:rPr>
        <w:t>as if we were abandoning ship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treated </w:t>
      </w:r>
      <w:r>
        <w:rPr>
          <w:rFonts w:cs="CG Times"/>
          <w:i/>
          <w:iCs/>
          <w:u w:val="single"/>
          <w:lang w:val="en-AU"/>
        </w:rPr>
        <w:t>as if they were Commonwealth citizens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a ragged edge to her voice now, </w:t>
      </w:r>
      <w:r>
        <w:rPr>
          <w:rFonts w:cs="CG Times"/>
          <w:i/>
          <w:iCs/>
          <w:u w:val="single"/>
          <w:lang w:val="en-AU"/>
        </w:rPr>
        <w:t>as if she'd been crying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is </w:t>
      </w:r>
      <w:r>
        <w:rPr>
          <w:rFonts w:cs="CG Times"/>
          <w:i/>
          <w:iCs/>
          <w:u w:val="single"/>
          <w:lang w:val="en-AU"/>
        </w:rPr>
        <w:t>as if he had materialised out of nowhere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scurried up the hatch as he would if we were abandoning ship.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treated as they would be if they were Commonwealth citizens.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was a ragged edge to her voice, as there would have been if she'd been crying.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effect is as it would have been if he had materialised out of nowhere.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attack a mouth </w:t>
      </w:r>
      <w:r>
        <w:rPr>
          <w:rFonts w:cs="CG Times"/>
          <w:i/>
          <w:iCs/>
          <w:u w:val="single"/>
          <w:lang w:val="en-AU"/>
        </w:rPr>
        <w:t>as if you're dipping a mop into a slop-bucket</w:t>
      </w:r>
      <w:r>
        <w:rPr>
          <w:rFonts w:cs="CG Times"/>
          <w:i/>
          <w:iCs/>
          <w:lang w:val="en-AU"/>
        </w:rPr>
        <w:t>!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highly imprudent of him to drink </w:t>
      </w:r>
      <w:r>
        <w:rPr>
          <w:rFonts w:cs="CG Times"/>
          <w:i/>
          <w:iCs/>
          <w:u w:val="single"/>
          <w:lang w:val="en-AU"/>
        </w:rPr>
        <w:t>as if he were a youngster like ourselves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acts </w:t>
      </w:r>
      <w:r>
        <w:rPr>
          <w:rFonts w:cs="CG Times"/>
          <w:i/>
          <w:iCs/>
          <w:u w:val="single"/>
          <w:lang w:val="en-AU"/>
        </w:rPr>
        <w:t>as if she hates me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we've offended them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seems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looks </w:t>
      </w:r>
      <w:r>
        <w:rPr>
          <w:rFonts w:cs="CG Times"/>
          <w:i/>
          <w:iCs/>
          <w:u w:val="single"/>
          <w:lang w:val="en-AU"/>
        </w:rPr>
        <w:t>as if he's in difficulties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 if this news wasn't bad enough,</w:t>
      </w:r>
      <w:r>
        <w:rPr>
          <w:rFonts w:cs="CG Times"/>
          <w:i/>
          <w:iCs/>
          <w:lang w:val="en-AU"/>
        </w:rPr>
        <w:t xml:space="preserve"> I found that the printer wasn't working either.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didn't have enough on my plate as it was!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if I would try to cheat you!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moves about on camera, angular, emaciated, graceful, as if his body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treated as if he were a Commonwealth citizen.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the trooper left the room, the gambler turned to the army girl with an odd expression, as though he were remembering painful things.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examined the notes thoroughly, as if to see if they were real.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combed her hair back with her fingers as if to see better.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Unruly hair goes straight up from his forehead, standing so high that the top falls gently over, as if to show that it really is hair and not bristle.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rose up as if weightless.</w:t>
      </w:r>
    </w:p>
    <w:p w:rsidR="00073DA9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aim is to be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competitive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we had rivals breathing down our necks.</w:t>
      </w:r>
    </w:p>
    <w:p w:rsidR="003C6A2B" w:rsidRDefault="00073DA9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512"/>
          <w:tab w:val="left" w:pos="58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of her that was in control was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calm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though</w:t>
      </w:r>
      <w:r>
        <w:rPr>
          <w:rFonts w:cs="CG Times"/>
          <w:i/>
          <w:iCs/>
          <w:lang w:val="en-AU"/>
        </w:rPr>
        <w:t xml:space="preserve"> she were just shedding an outer garment during a photo session.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like her mother.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is as her mother.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you, I welcome this decision.</w:t>
      </w:r>
      <w:r>
        <w:rPr>
          <w:rFonts w:cs="CG Times"/>
          <w:lang w:val="en-AU"/>
        </w:rPr>
        <w:tab/>
        <w:t>b.</w:t>
      </w:r>
      <w:r w:rsidR="00FA6EE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As you, I welcome this decision.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like a lawyer.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talking as a lawyer.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i/>
          <w:iCs/>
          <w:u w:val="single"/>
          <w:lang w:val="en-AU"/>
        </w:rPr>
        <w:t>just like his father</w:t>
      </w:r>
      <w:r>
        <w:rPr>
          <w:rFonts w:cs="CG Times"/>
          <w:i/>
          <w:iCs/>
          <w:lang w:val="en-AU"/>
        </w:rPr>
        <w:t xml:space="preserve">.   It seemed </w:t>
      </w:r>
      <w:r>
        <w:rPr>
          <w:rFonts w:cs="CG Times"/>
          <w:i/>
          <w:iCs/>
          <w:u w:val="single"/>
          <w:lang w:val="en-AU"/>
        </w:rPr>
        <w:t>like a good idea</w:t>
      </w:r>
      <w:r>
        <w:rPr>
          <w:rFonts w:cs="CG Times"/>
          <w:i/>
          <w:iCs/>
          <w:lang w:val="en-AU"/>
        </w:rPr>
        <w:t xml:space="preserve"> at the time.   It feels </w:t>
      </w:r>
      <w:r>
        <w:rPr>
          <w:rFonts w:cs="CG Times"/>
          <w:i/>
          <w:iCs/>
          <w:u w:val="single"/>
          <w:lang w:val="en-AU"/>
        </w:rPr>
        <w:t>like silk</w:t>
      </w:r>
      <w:r>
        <w:rPr>
          <w:rFonts w:cs="CG Times"/>
          <w:i/>
          <w:iCs/>
          <w:lang w:val="en-AU"/>
        </w:rPr>
        <w:t xml:space="preserve">. </w:t>
      </w:r>
      <w:r w:rsidR="00D55272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The wine tasted </w:t>
      </w:r>
      <w:r>
        <w:rPr>
          <w:rFonts w:cs="CG Times"/>
          <w:i/>
          <w:iCs/>
          <w:u w:val="single"/>
          <w:lang w:val="en-AU"/>
        </w:rPr>
        <w:t>like vinegar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just </w:t>
      </w:r>
      <w:r>
        <w:rPr>
          <w:rFonts w:cs="CG Times"/>
          <w:i/>
          <w:iCs/>
          <w:u w:val="single"/>
          <w:lang w:val="en-AU"/>
        </w:rPr>
        <w:t>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effect was to make him </w:t>
      </w:r>
      <w:r>
        <w:rPr>
          <w:rFonts w:cs="CG Times"/>
          <w:i/>
          <w:iCs/>
          <w:u w:val="single"/>
          <w:lang w:val="en-AU"/>
        </w:rPr>
        <w:t>even more like his father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Sally to see me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.   It would be better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behaving </w:t>
      </w:r>
      <w:r>
        <w:rPr>
          <w:rFonts w:cs="CG Times"/>
          <w:i/>
          <w:iCs/>
          <w:u w:val="single"/>
          <w:lang w:val="en-AU"/>
        </w:rPr>
        <w:t>like a prima donna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treated Max </w:t>
      </w:r>
      <w:r>
        <w:rPr>
          <w:rFonts w:cs="CG Times"/>
          <w:i/>
          <w:iCs/>
          <w:u w:val="single"/>
          <w:lang w:val="en-AU"/>
        </w:rPr>
        <w:t>like the others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shouldn't treat her </w:t>
      </w:r>
      <w:r>
        <w:rPr>
          <w:rFonts w:cs="CG Times"/>
          <w:i/>
          <w:iCs/>
          <w:u w:val="single"/>
          <w:lang w:val="en-AU"/>
        </w:rPr>
        <w:t>like that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is a keen gardener.</w:t>
      </w:r>
      <w:r>
        <w:rPr>
          <w:rFonts w:cs="CG Times"/>
          <w:lang w:val="en-AU"/>
        </w:rPr>
        <w:tab/>
        <w:t>[likeness of predication]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[likeness of manner]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 fool</w:t>
      </w:r>
      <w:r>
        <w:rPr>
          <w:rFonts w:cs="CG Times"/>
          <w:i/>
          <w:iCs/>
          <w:lang w:val="en-AU"/>
        </w:rPr>
        <w:t>, Max believed everything they told him.</w:t>
      </w:r>
      <w:r>
        <w:rPr>
          <w:rFonts w:cs="CG Times"/>
          <w:lang w:val="en-AU"/>
        </w:rPr>
        <w:tab/>
        <w:t>[other likeness]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i/>
          <w:iCs/>
          <w:lang w:val="en-AU"/>
        </w:rPr>
        <w:t>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talks </w:t>
      </w:r>
      <w:r>
        <w:rPr>
          <w:rFonts w:cs="CG Times"/>
          <w:i/>
          <w:iCs/>
          <w:u w:val="single"/>
          <w:lang w:val="en-AU"/>
        </w:rPr>
        <w:t>unlike his brother</w:t>
      </w:r>
      <w:r>
        <w:rPr>
          <w:rFonts w:cs="CG Times"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Max had not received a distribution from the family trust.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not,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, received a distribution from the family trust.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not been to university </w:t>
      </w:r>
      <w:r>
        <w:rPr>
          <w:rFonts w:cs="CG Times"/>
          <w:i/>
          <w:iCs/>
          <w:u w:val="single"/>
          <w:lang w:val="en-AU"/>
        </w:rPr>
        <w:t>like his brother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 us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we, Max is a keen gardener.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Russians, like us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we, have an obvious interest in avoiding war.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any stray</w:t>
      </w:r>
      <w:r>
        <w:rPr>
          <w:rFonts w:cs="CG Times"/>
          <w:i/>
          <w:iCs/>
          <w:lang w:val="en-AU"/>
        </w:rPr>
        <w:t>, his response to these comforts was instantaneous.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Moscow</w:t>
      </w:r>
      <w:r>
        <w:rPr>
          <w:rFonts w:cs="CG Times"/>
          <w:i/>
          <w:iCs/>
          <w:lang w:val="en-AU"/>
        </w:rPr>
        <w:t>, the main streets in Leningrad are wide and tree-lined.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certain expensive restaurants</w:t>
      </w:r>
      <w:r>
        <w:rPr>
          <w:rFonts w:cs="CG Times"/>
          <w:i/>
          <w:iCs/>
          <w:lang w:val="en-AU"/>
        </w:rPr>
        <w:t>, just sitting there gave you the illusion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being wealthy yourself.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Like so many great successes</w:t>
      </w:r>
      <w:r>
        <w:rPr>
          <w:rFonts w:cs="CG Times"/>
          <w:i/>
          <w:iCs/>
          <w:lang w:val="en-AU"/>
        </w:rPr>
        <w:t>, the ideas are surprisingly simple.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walk like human beings.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birds don't walk like human beings.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a sister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Bergs will simply rip through </w:t>
      </w:r>
      <w:r>
        <w:rPr>
          <w:rFonts w:cs="CG Times"/>
          <w:i/>
          <w:iCs/>
          <w:u w:val="single"/>
          <w:lang w:val="en-AU"/>
        </w:rPr>
        <w:t>sea ice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tissue-paper</w:t>
      </w:r>
      <w:r>
        <w:rPr>
          <w:rFonts w:cs="CG Times"/>
          <w:i/>
          <w:iCs/>
          <w:lang w:val="en-AU"/>
        </w:rPr>
        <w:t xml:space="preserve"> if the overall current is at variance to the top few metres of the </w:t>
      </w:r>
      <w:proofErr w:type="spellStart"/>
      <w:r>
        <w:rPr>
          <w:rFonts w:cs="CG Times"/>
          <w:i/>
          <w:iCs/>
          <w:lang w:val="en-AU"/>
        </w:rPr>
        <w:t>watermass</w:t>
      </w:r>
      <w:proofErr w:type="spellEnd"/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girls shrieked their applause </w:t>
      </w:r>
      <w:r>
        <w:rPr>
          <w:rFonts w:cs="CG Times"/>
          <w:i/>
          <w:iCs/>
          <w:u w:val="single"/>
          <w:lang w:val="en-AU"/>
        </w:rPr>
        <w:t>like a mob of cockatoos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afternoon sun shone through her chestnut hair </w:t>
      </w:r>
      <w:r>
        <w:rPr>
          <w:rFonts w:cs="CG Times"/>
          <w:i/>
          <w:iCs/>
          <w:u w:val="single"/>
          <w:lang w:val="en-AU"/>
        </w:rPr>
        <w:t>like a fiery halo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just slid his hand slowly out again </w:t>
      </w:r>
      <w:r>
        <w:rPr>
          <w:rFonts w:cs="CG Times"/>
          <w:i/>
          <w:iCs/>
          <w:u w:val="single"/>
          <w:lang w:val="en-AU"/>
        </w:rPr>
        <w:t>like a snake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followed his instructions, </w:t>
      </w:r>
      <w:r>
        <w:rPr>
          <w:rFonts w:cs="CG Times"/>
          <w:i/>
          <w:iCs/>
          <w:u w:val="single"/>
          <w:lang w:val="en-AU"/>
        </w:rPr>
        <w:t>like a coward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an </w:t>
      </w:r>
      <w:r>
        <w:rPr>
          <w:rFonts w:cs="CG Times"/>
          <w:i/>
          <w:iCs/>
          <w:u w:val="single"/>
          <w:lang w:val="en-AU"/>
        </w:rPr>
        <w:t>account of their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like the one published in the press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there'll ever be another </w:t>
      </w:r>
      <w:r>
        <w:rPr>
          <w:rFonts w:cs="CG Times"/>
          <w:i/>
          <w:iCs/>
          <w:u w:val="single"/>
          <w:lang w:val="en-AU"/>
        </w:rPr>
        <w:t>rider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him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Tossing around </w:t>
      </w:r>
      <w:r>
        <w:rPr>
          <w:rFonts w:cs="CG Times"/>
          <w:i/>
          <w:iCs/>
          <w:u w:val="single"/>
          <w:lang w:val="en-AU"/>
        </w:rPr>
        <w:t>terms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`new right'</w:t>
      </w:r>
      <w:r>
        <w:rPr>
          <w:rFonts w:cs="CG Times"/>
          <w:i/>
          <w:iCs/>
          <w:lang w:val="en-AU"/>
        </w:rPr>
        <w:t xml:space="preserve"> benefits no one but the left.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that wearing a </w:t>
      </w:r>
      <w:r>
        <w:rPr>
          <w:rFonts w:cs="CG Times"/>
          <w:i/>
          <w:iCs/>
          <w:u w:val="single"/>
          <w:lang w:val="en-AU"/>
        </w:rPr>
        <w:t>dress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this</w:t>
      </w:r>
      <w:r>
        <w:rPr>
          <w:rFonts w:cs="CG Times"/>
          <w:i/>
          <w:iCs/>
          <w:lang w:val="en-AU"/>
        </w:rPr>
        <w:t xml:space="preserve"> will give me confidence.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others who ingested </w:t>
      </w:r>
      <w:r>
        <w:rPr>
          <w:rFonts w:cs="CG Times"/>
          <w:i/>
          <w:iCs/>
          <w:u w:val="single"/>
          <w:lang w:val="en-AU"/>
        </w:rPr>
        <w:t>strange objects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like live fish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She had an </w:t>
      </w:r>
      <w:r>
        <w:rPr>
          <w:rFonts w:cs="CG Times"/>
          <w:i/>
          <w:iCs/>
          <w:u w:val="single"/>
          <w:lang w:val="en-AU"/>
        </w:rPr>
        <w:t>accent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 a Dutch kid I used to know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comparative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to see if she was really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she always seemed to be __ in his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talk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mother talks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look both ways before crossing the road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promised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pushing a pram, a high-riding one with large wheels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see __ in English movies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with content clause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looked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scheme would founder before it was properly started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look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need a drink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clasped it in her hand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it was a precious stone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 had lost something valuable in a vault full of my own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nothing to suggest that the brain can alter past impressions to fit into an original, realistic and unbroken continuity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we experience __ in dreams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shops stay open all night, just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in the States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looks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guy in my tutorial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[single NP]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to it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duck to water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 + PP]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every problem he goes running to the sergeant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child to its 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Hate rose in him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mercury in a thermometer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countless boats bobbing up and down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corks in a bathtub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shook the barman once more, like a bull-terrier shaking a rat.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project looks like continuing another few years.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nothing like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results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anything like</w:t>
      </w:r>
      <w:r>
        <w:rPr>
          <w:rFonts w:cs="CG Times"/>
          <w:i/>
          <w:iCs/>
          <w:lang w:val="en-AU"/>
        </w:rPr>
        <w:t xml:space="preserve"> as good as they were last year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seen </w:t>
      </w:r>
      <w:r>
        <w:rPr>
          <w:rFonts w:cs="CG Times"/>
          <w:i/>
          <w:iCs/>
          <w:u w:val="single"/>
          <w:lang w:val="en-AU"/>
        </w:rPr>
        <w:t>the like of it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protect our privacy from ID cards and </w:t>
      </w:r>
      <w:r>
        <w:rPr>
          <w:rFonts w:cs="CG Times"/>
          <w:i/>
          <w:iCs/>
          <w:u w:val="single"/>
          <w:lang w:val="en-AU"/>
        </w:rPr>
        <w:t>the 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 mind to condemn the Queen's weakness knowing herself guilty of </w:t>
      </w:r>
      <w:r>
        <w:rPr>
          <w:rFonts w:cs="CG Times"/>
          <w:i/>
          <w:iCs/>
          <w:u w:val="single"/>
          <w:lang w:val="en-AU"/>
        </w:rPr>
        <w:t>the like</w:t>
      </w:r>
      <w:r w:rsidRPr="0041621E"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quarter of a million pounds was provided for preserving historic properties and </w:t>
      </w:r>
      <w:r>
        <w:rPr>
          <w:rFonts w:cs="CG Times"/>
          <w:i/>
          <w:iCs/>
          <w:u w:val="single"/>
          <w:lang w:val="en-AU"/>
        </w:rPr>
        <w:t>a like amount</w:t>
      </w:r>
      <w:r>
        <w:rPr>
          <w:rFonts w:cs="CG Times"/>
          <w:i/>
          <w:iCs/>
          <w:lang w:val="en-AU"/>
        </w:rPr>
        <w:t xml:space="preserve"> for purchasing.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of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mind on this question.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 to be growing more and more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insisted on treating us all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Revenues have been a great disappointment to planners and investors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prospect of mediocrity and the dread of oblivion were </w:t>
      </w:r>
      <w:r>
        <w:rPr>
          <w:rFonts w:cs="CG Times"/>
          <w:i/>
          <w:iCs/>
          <w:u w:val="single"/>
          <w:lang w:val="en-AU"/>
        </w:rPr>
        <w:t>alike</w:t>
      </w:r>
      <w:r>
        <w:rPr>
          <w:rFonts w:cs="CG Times"/>
          <w:i/>
          <w:iCs/>
          <w:lang w:val="en-AU"/>
        </w:rPr>
        <w:t xml:space="preserve"> past bearing.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Like poles repel, </w:t>
      </w:r>
      <w:r>
        <w:rPr>
          <w:rFonts w:cs="CG Times"/>
          <w:i/>
          <w:iCs/>
          <w:u w:val="single"/>
          <w:lang w:val="en-AU"/>
        </w:rPr>
        <w:t>unlike</w:t>
      </w:r>
      <w:r>
        <w:rPr>
          <w:rFonts w:cs="CG Times"/>
          <w:i/>
          <w:iCs/>
          <w:lang w:val="en-AU"/>
        </w:rPr>
        <w:t xml:space="preserve"> poles attract.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quite </w:t>
      </w:r>
      <w:r>
        <w:rPr>
          <w:rFonts w:cs="CG Times"/>
          <w:i/>
          <w:iCs/>
          <w:u w:val="single"/>
          <w:lang w:val="en-AU"/>
        </w:rPr>
        <w:t>unlike her mother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unlike Max</w:t>
      </w:r>
      <w:r>
        <w:rPr>
          <w:rFonts w:cs="CG Times"/>
          <w:i/>
          <w:iCs/>
          <w:lang w:val="en-AU"/>
        </w:rPr>
        <w:t xml:space="preserve"> to be late.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up with a proposal quite </w:t>
      </w:r>
      <w:r>
        <w:rPr>
          <w:rFonts w:cs="CG Times"/>
          <w:i/>
          <w:iCs/>
          <w:u w:val="single"/>
          <w:lang w:val="en-AU"/>
        </w:rPr>
        <w:t>unlike any we had considered so far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Ice-bergs, </w:t>
      </w:r>
      <w:r>
        <w:rPr>
          <w:rFonts w:cs="CG Times"/>
          <w:i/>
          <w:iCs/>
          <w:u w:val="single"/>
          <w:lang w:val="en-AU"/>
        </w:rPr>
        <w:t>unlike sea ice</w:t>
      </w:r>
      <w:r>
        <w:rPr>
          <w:rFonts w:cs="CG Times"/>
          <w:i/>
          <w:iCs/>
          <w:lang w:val="en-AU"/>
        </w:rPr>
        <w:t>, are not greatly affected by winds.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other fruits</w:t>
      </w:r>
      <w:r>
        <w:rPr>
          <w:rFonts w:cs="CG Times"/>
          <w:i/>
          <w:iCs/>
          <w:lang w:val="en-AU"/>
        </w:rPr>
        <w:t>, one cannot eat the skin of an avocado.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Unlike in Europe</w:t>
      </w:r>
      <w:r>
        <w:rPr>
          <w:rFonts w:cs="CG Times"/>
          <w:i/>
          <w:iCs/>
          <w:lang w:val="en-AU"/>
        </w:rPr>
        <w:t>, very few popular books about the natural world were printed in Australia.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Sam is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[plain]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than Sam.</w:t>
      </w:r>
      <w:r>
        <w:rPr>
          <w:rFonts w:cs="CG Times"/>
          <w:lang w:val="en-AU"/>
        </w:rPr>
        <w:tab/>
        <w:t>[comparative]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of the three.</w:t>
      </w:r>
      <w:r>
        <w:rPr>
          <w:rFonts w:cs="CG Times"/>
          <w:lang w:val="en-AU"/>
        </w:rPr>
        <w:tab/>
        <w:t>[superlative]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more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is the </w:t>
      </w:r>
      <w:r>
        <w:rPr>
          <w:rFonts w:cs="CG Times"/>
          <w:i/>
          <w:iCs/>
          <w:u w:val="single"/>
          <w:lang w:val="en-AU"/>
        </w:rPr>
        <w:t>most reliable</w:t>
      </w:r>
      <w:r>
        <w:rPr>
          <w:rFonts w:cs="CG Times"/>
          <w:i/>
          <w:iCs/>
          <w:lang w:val="en-AU"/>
        </w:rPr>
        <w:t xml:space="preserve">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 xml:space="preserve"> value?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of 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value?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lexical units with identical grammatical properties, two alternative criteria for membership of the same lexeme will be proposed. The first is </w:t>
      </w:r>
      <w:r>
        <w:rPr>
          <w:rFonts w:cs="CG Times"/>
          <w:i/>
          <w:iCs/>
          <w:u w:val="single"/>
          <w:lang w:val="en-AU"/>
        </w:rPr>
        <w:t>the most important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programme is designed for </w:t>
      </w:r>
      <w:r>
        <w:rPr>
          <w:rFonts w:cs="CG Times"/>
          <w:i/>
          <w:iCs/>
          <w:u w:val="single"/>
          <w:lang w:val="en-AU"/>
        </w:rPr>
        <w:t>older women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Taller students</w:t>
      </w:r>
      <w:r>
        <w:rPr>
          <w:rFonts w:cs="CG Times"/>
          <w:i/>
          <w:iCs/>
          <w:lang w:val="en-AU"/>
        </w:rPr>
        <w:t xml:space="preserve"> are asked to use the top shelves.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not one of </w:t>
      </w:r>
      <w:r>
        <w:rPr>
          <w:rFonts w:cs="CG Times"/>
          <w:i/>
          <w:iCs/>
          <w:u w:val="single"/>
          <w:lang w:val="en-AU"/>
        </w:rPr>
        <w:t>his better suggestions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upper lip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lower lip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outer suburbs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inner suburbs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had to take out an injunction against her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husband.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poem was written in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part of the twelfth century.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wine may be chilled in a bucket of ice and water or the freezing compartment of a refrigerator,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being far preferable.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asked to choose between a terrible probability and a more terrible possibility, most people will choose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easy to make an economic comparison between </w:t>
      </w:r>
      <w:r>
        <w:rPr>
          <w:rFonts w:cs="CG Times"/>
          <w:i/>
          <w:iCs/>
          <w:u w:val="single"/>
          <w:lang w:val="en-AU"/>
        </w:rPr>
        <w:t>clay pots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various substitutes</w:t>
      </w:r>
      <w:r>
        <w:rPr>
          <w:rFonts w:cs="CG Times"/>
          <w:i/>
          <w:iCs/>
          <w:lang w:val="en-AU"/>
        </w:rPr>
        <w:t xml:space="preserve">; the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may last indefinitely with luck, while 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i/>
          <w:iCs/>
          <w:lang w:val="en-AU"/>
        </w:rPr>
        <w:t xml:space="preserve"> are often expendable used only once.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</w:t>
      </w:r>
      <w:r>
        <w:rPr>
          <w:rFonts w:cs="CG Times"/>
          <w:smallCaps/>
          <w:lang w:val="en-AU"/>
        </w:rPr>
        <w:t>comparative</w:t>
      </w:r>
      <w:r>
        <w:rPr>
          <w:rFonts w:cs="CG Times"/>
          <w:smallCaps/>
          <w:lang w:val="en-AU"/>
        </w:rPr>
        <w:tab/>
        <w:t xml:space="preserve">       superlative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superiority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easi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  <w:t>easi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inferiority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difficult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superiority]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the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a</w:t>
      </w:r>
      <w:proofErr w:type="spellEnd"/>
      <w:r>
        <w:rPr>
          <w:rFonts w:cs="CG Times"/>
          <w:i/>
          <w:iCs/>
          <w:lang w:val="en-AU"/>
        </w:rPr>
        <w:t xml:space="preserve"> difficult problem of them all.</w:t>
      </w:r>
      <w:r>
        <w:rPr>
          <w:rFonts w:cs="CG Times"/>
          <w:lang w:val="en-AU"/>
        </w:rPr>
        <w:tab/>
        <w:t>[superlative of inferiority]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8"/>
        <w:gridCol w:w="1682"/>
        <w:gridCol w:w="1800"/>
        <w:gridCol w:w="1305"/>
        <w:gridCol w:w="1939"/>
        <w:gridCol w:w="1880"/>
      </w:tblGrid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  <w:r>
              <w:rPr>
                <w:rFonts w:cs="CG Times"/>
                <w:lang w:val="en-AU"/>
              </w:rPr>
              <w:t>[</w:t>
            </w:r>
            <w:r w:rsidR="003C6A2B">
              <w:rPr>
                <w:rFonts w:cs="CG Times"/>
                <w:lang w:val="en-AU"/>
              </w:rPr>
              <w:t>10</w:t>
            </w:r>
            <w:r>
              <w:rPr>
                <w:rFonts w:cs="CG Times"/>
                <w:lang w:val="en-AU"/>
              </w:rPr>
              <w:t>]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smallCaps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positive orientation</w:t>
            </w:r>
          </w:p>
        </w:tc>
        <w:tc>
          <w:tcPr>
            <w:tcW w:w="1939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smallCap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negative orientation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non-count sg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b/>
                <w:bCs/>
                <w:lang w:val="en-AU"/>
              </w:rPr>
              <w:t>count pl</w:t>
            </w:r>
          </w:p>
        </w:tc>
      </w:tr>
      <w:tr w:rsidR="00073DA9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plain</w:t>
            </w:r>
          </w:p>
        </w:tc>
        <w:tc>
          <w:tcPr>
            <w:tcW w:w="1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much</w:t>
            </w:r>
          </w:p>
        </w:tc>
        <w:tc>
          <w:tcPr>
            <w:tcW w:w="13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many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i/>
                <w:iCs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little</w:t>
            </w:r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i/>
                <w:iCs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</w:t>
            </w:r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comparative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more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fewer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less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  <w:tr w:rsidR="003C6A2B" w:rsidTr="003C6A2B"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rPr>
                <w:rFonts w:cs="CG Times"/>
                <w:lang w:val="en-AU"/>
              </w:rPr>
            </w:pPr>
          </w:p>
        </w:tc>
        <w:tc>
          <w:tcPr>
            <w:tcW w:w="1682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right"/>
              <w:rPr>
                <w:rFonts w:cs="CG Times"/>
                <w:lang w:val="en-AU"/>
              </w:rPr>
            </w:pPr>
            <w:r>
              <w:rPr>
                <w:rFonts w:cs="CG Times"/>
                <w:smallCaps/>
                <w:lang w:val="en-AU"/>
              </w:rPr>
              <w:t>superlative</w:t>
            </w:r>
          </w:p>
        </w:tc>
        <w:tc>
          <w:tcPr>
            <w:tcW w:w="18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most</w:t>
            </w:r>
          </w:p>
        </w:tc>
        <w:tc>
          <w:tcPr>
            <w:tcW w:w="193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Next/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  <w:tc>
          <w:tcPr>
            <w:tcW w:w="1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73DA9" w:rsidRDefault="00073DA9">
            <w:pPr>
              <w:spacing w:line="120" w:lineRule="exact"/>
              <w:rPr>
                <w:rFonts w:cs="CG Times"/>
                <w:lang w:val="en-AU"/>
              </w:rPr>
            </w:pPr>
          </w:p>
          <w:p w:rsidR="00073DA9" w:rsidRDefault="00073DA9">
            <w:pPr>
              <w:keepLines/>
              <w:tabs>
                <w:tab w:val="left" w:pos="-792"/>
                <w:tab w:val="left" w:pos="-360"/>
                <w:tab w:val="left" w:pos="0"/>
                <w:tab w:val="left" w:pos="532"/>
                <w:tab w:val="right" w:pos="676"/>
                <w:tab w:val="left" w:pos="835"/>
                <w:tab w:val="left" w:pos="1238"/>
                <w:tab w:val="left" w:pos="2736"/>
                <w:tab w:val="left" w:pos="4023"/>
                <w:tab w:val="left" w:pos="6231"/>
                <w:tab w:val="left" w:pos="7704"/>
              </w:tabs>
              <w:spacing w:after="58" w:line="480" w:lineRule="auto"/>
              <w:jc w:val="center"/>
              <w:rPr>
                <w:rFonts w:cs="CG Times"/>
                <w:lang w:val="en-AU"/>
              </w:rPr>
            </w:pPr>
            <w:r>
              <w:rPr>
                <w:rFonts w:cs="CG Times"/>
                <w:i/>
                <w:iCs/>
                <w:lang w:val="en-AU"/>
              </w:rPr>
              <w:t>fewest</w:t>
            </w:r>
            <w:r>
              <w:rPr>
                <w:rFonts w:cs="CG Times"/>
                <w:lang w:val="en-AU"/>
              </w:rPr>
              <w:t xml:space="preserve"> / </w:t>
            </w:r>
            <w:proofErr w:type="spellStart"/>
            <w:r>
              <w:rPr>
                <w:rFonts w:cs="CG Times"/>
                <w:i/>
                <w:iCs/>
                <w:lang w:val="en-AU"/>
              </w:rPr>
              <w:t>least</w:t>
            </w:r>
            <w:r>
              <w:rPr>
                <w:rFonts w:cs="CG Times"/>
                <w:vertAlign w:val="subscript"/>
                <w:lang w:val="en-AU"/>
              </w:rPr>
              <w:t>i</w:t>
            </w:r>
            <w:proofErr w:type="spellEnd"/>
          </w:p>
        </w:tc>
      </w:tr>
    </w:tbl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23"/>
          <w:tab w:val="left" w:pos="6231"/>
          <w:tab w:val="left" w:pos="7704"/>
        </w:tabs>
        <w:spacing w:line="480" w:lineRule="auto"/>
        <w:jc w:val="both"/>
        <w:rPr>
          <w:rFonts w:cs="CG Times"/>
          <w:lang w:val="en-AU"/>
        </w:rPr>
      </w:pP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shows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r w:rsidR="00AB0DE1">
        <w:rPr>
          <w:rFonts w:cs="CG Times"/>
          <w:lang w:val="en-AU"/>
        </w:rPr>
        <w:t xml:space="preserve"> </w:t>
      </w:r>
      <w:bookmarkStart w:id="3" w:name="OLE_LINK45"/>
      <w:bookmarkStart w:id="4" w:name="OLE_LINK46"/>
      <w:r>
        <w:rPr>
          <w:rFonts w:cs="CG Times"/>
          <w:lang w:val="en-AU"/>
        </w:rPr>
        <w:t>positive orientation]</w:t>
      </w:r>
      <w:bookmarkEnd w:id="3"/>
      <w:bookmarkEnd w:id="4"/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friends.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 w:rsidRPr="00AB0DE1">
        <w:rPr>
          <w:rFonts w:cs="CG Times"/>
          <w:lang w:val="en-AU"/>
        </w:rPr>
        <w:t xml:space="preserve"> </w:t>
      </w:r>
      <w:r w:rsidR="00AB0DE1">
        <w:rPr>
          <w:rFonts w:cs="CG Times"/>
          <w:lang w:val="en-AU"/>
        </w:rPr>
        <w:t>positive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patience.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[non-count</w:t>
      </w:r>
      <w:bookmarkStart w:id="5" w:name="OLE_LINK47"/>
      <w:bookmarkStart w:id="6" w:name="OLE_LINK48"/>
      <w:r w:rsidR="00AB0DE1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negative orientation]</w:t>
      </w:r>
      <w:bookmarkEnd w:id="5"/>
      <w:bookmarkEnd w:id="6"/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fewest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errors.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[count</w:t>
      </w:r>
      <w:r w:rsidR="00AB0DE1">
        <w:rPr>
          <w:rFonts w:cs="CG Times"/>
          <w:lang w:val="en-AU"/>
        </w:rPr>
        <w:t xml:space="preserve"> negative orientation]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enjoyed it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Of all my teachers Kim was the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least</w:t>
      </w:r>
      <w:r>
        <w:rPr>
          <w:rFonts w:cs="CG Times"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a scholar.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attractiveness as an investment is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during periods of high inflation.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Even 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alteration to the plan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prove fatal.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of my worries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seem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bit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interested in what they were saying.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enthusiastic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supporter.</w:t>
      </w:r>
      <w:r>
        <w:rPr>
          <w:rFonts w:cs="CG Times"/>
          <w:lang w:val="en-AU"/>
        </w:rPr>
        <w:tab/>
        <w:t>[intensifying]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or intensifying]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cheap</w:t>
      </w:r>
      <w:r>
        <w:rPr>
          <w:rFonts w:cs="CG Times"/>
          <w:i/>
          <w:iCs/>
          <w:u w:val="single"/>
          <w:lang w:val="en-AU"/>
        </w:rPr>
        <w:t>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[intensifying as salient reading]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Most people think he's guilty.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 quantifier]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agree with most of your points.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most candidates.</w:t>
      </w:r>
      <w:r>
        <w:rPr>
          <w:rFonts w:cs="CG Times"/>
          <w:lang w:val="en-AU"/>
        </w:rPr>
        <w:tab/>
        <w:t>[superlative or proportional]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C6A2B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most candidates.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[superlative only]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interviewed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least candidates.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the smallest house in England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Of all members of the team, Kim had </w:t>
      </w:r>
      <w:r>
        <w:rPr>
          <w:rFonts w:cs="CG Times"/>
          <w:i/>
          <w:iCs/>
          <w:u w:val="single"/>
          <w:lang w:val="en-AU"/>
        </w:rPr>
        <w:t>the most difficult job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lives in </w:t>
      </w:r>
      <w:r>
        <w:rPr>
          <w:rFonts w:cs="CG Times"/>
          <w:i/>
          <w:iCs/>
          <w:u w:val="single"/>
          <w:lang w:val="en-AU"/>
        </w:rPr>
        <w:t>a smaller house than any other house in England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</w:t>
      </w:r>
      <w:r>
        <w:rPr>
          <w:rFonts w:cs="CG Times"/>
          <w:i/>
          <w:iCs/>
          <w:u w:val="single"/>
          <w:lang w:val="en-AU"/>
        </w:rPr>
        <w:t>a more difficult job than any other member of the team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scored the most points.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want to ensure that </w:t>
      </w:r>
      <w:r>
        <w:rPr>
          <w:rFonts w:cs="CG Times"/>
          <w:i/>
          <w:iCs/>
          <w:u w:val="single"/>
          <w:lang w:val="en-AU"/>
        </w:rPr>
        <w:t>the fullest discussion</w:t>
      </w:r>
      <w:r>
        <w:rPr>
          <w:rFonts w:cs="CG Times"/>
          <w:i/>
          <w:iCs/>
          <w:lang w:val="en-AU"/>
        </w:rPr>
        <w:t xml:space="preserve"> takes place.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the strangest feeling of having lived through this very same event before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ground was so soft that </w:t>
      </w:r>
      <w:r>
        <w:rPr>
          <w:rFonts w:cs="CG Times"/>
          <w:i/>
          <w:iCs/>
          <w:u w:val="single"/>
          <w:lang w:val="en-AU"/>
        </w:rPr>
        <w:t>the lightest step</w:t>
      </w:r>
      <w:r>
        <w:rPr>
          <w:rFonts w:cs="CG Times"/>
          <w:i/>
          <w:iCs/>
          <w:lang w:val="en-AU"/>
        </w:rPr>
        <w:t xml:space="preserve"> made a deep imprint.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hasn't </w:t>
      </w:r>
      <w:r>
        <w:rPr>
          <w:rFonts w:cs="CG Times"/>
          <w:i/>
          <w:iCs/>
          <w:u w:val="single"/>
          <w:lang w:val="en-AU"/>
        </w:rPr>
        <w:t>the slightest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least recollection of what happened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not the least concerned about what people might think.</w:t>
      </w:r>
      <w:r>
        <w:rPr>
          <w:rFonts w:cs="CG Times"/>
          <w:lang w:val="en-AU"/>
        </w:rPr>
        <w:tab/>
        <w:t>[absolute]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the least concerned about these developments.</w:t>
      </w:r>
      <w:r>
        <w:rPr>
          <w:rFonts w:cs="CG Times"/>
          <w:lang w:val="en-AU"/>
        </w:rPr>
        <w:tab/>
        <w:t>[relative]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rejected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novels she has written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[incorporated]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valuable</w:t>
      </w:r>
      <w:r>
        <w:rPr>
          <w:rFonts w:cs="CG Times"/>
          <w:i/>
          <w:iCs/>
          <w:lang w:val="en-AU"/>
        </w:rPr>
        <w:t xml:space="preserve"> collection of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most perfectly</w:t>
      </w:r>
      <w:r>
        <w:rPr>
          <w:rFonts w:cs="CG Times"/>
          <w:i/>
          <w:iCs/>
          <w:lang w:val="en-AU"/>
        </w:rPr>
        <w:t xml:space="preserve"> constructed novel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offered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least valuable</w:t>
      </w:r>
      <w:r>
        <w:rPr>
          <w:rFonts w:cs="CG Times"/>
          <w:i/>
          <w:iCs/>
          <w:lang w:val="en-AU"/>
        </w:rPr>
        <w:t xml:space="preserve"> of the paintings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647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most</w:t>
      </w:r>
      <w:r>
        <w:rPr>
          <w:rFonts w:cs="CG Times"/>
          <w:i/>
          <w:iCs/>
          <w:lang w:val="en-AU"/>
        </w:rPr>
        <w:t xml:space="preserve"> we can hope for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2% rise.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candidate </w:t>
      </w:r>
      <w:r>
        <w:rPr>
          <w:rFonts w:cs="CG Times"/>
          <w:i/>
          <w:iCs/>
          <w:u w:val="single"/>
          <w:lang w:val="en-AU"/>
        </w:rPr>
        <w:t>most likely to be elected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[free]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were the ones that the grown-ups laughed at </w:t>
      </w:r>
      <w:r>
        <w:rPr>
          <w:rFonts w:cs="CG Times"/>
          <w:i/>
          <w:iCs/>
          <w:u w:val="single"/>
          <w:lang w:val="en-AU"/>
        </w:rPr>
        <w:t>loudest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the least able to look after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Jill who presented her case </w:t>
      </w:r>
      <w:r>
        <w:rPr>
          <w:rFonts w:cs="CG Times"/>
          <w:i/>
          <w:iCs/>
          <w:u w:val="single"/>
          <w:lang w:val="en-AU"/>
        </w:rPr>
        <w:t>the most effectively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important of all</w:t>
      </w:r>
      <w:r>
        <w:rPr>
          <w:rFonts w:cs="CG Times"/>
          <w:i/>
          <w:iCs/>
          <w:lang w:val="en-AU"/>
        </w:rPr>
        <w:t>, the weather at the time was dry: there was no rain to bring down the radioactive materials.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 surprisingly of all</w:t>
      </w:r>
      <w:r>
        <w:rPr>
          <w:rFonts w:cs="CG Times"/>
          <w:i/>
          <w:iCs/>
          <w:lang w:val="en-AU"/>
        </w:rPr>
        <w:t>, they continued to believe in his innocence.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C6A2B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 was won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competitor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i/>
          <w:iCs/>
          <w:lang w:val="en-AU"/>
        </w:rPr>
        <w:t xml:space="preserve"> buildings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program gives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if you begin before the age of thirty.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rebates should be given to those in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greatest</w:t>
      </w:r>
      <w:r>
        <w:rPr>
          <w:rFonts w:cs="CG Times"/>
          <w:i/>
          <w:iCs/>
          <w:lang w:val="en-AU"/>
        </w:rPr>
        <w:t xml:space="preserve">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Kim who attracted </w:t>
      </w:r>
      <w:r>
        <w:rPr>
          <w:rFonts w:cs="CG Times"/>
          <w:lang w:val="en-AU"/>
        </w:rPr>
        <w:t>[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most</w:t>
      </w:r>
      <w:r>
        <w:rPr>
          <w:rFonts w:cs="CG Times"/>
          <w:i/>
          <w:iCs/>
          <w:lang w:val="en-AU"/>
        </w:rPr>
        <w:t xml:space="preserve"> attention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of gold is </w:t>
      </w:r>
      <w:r>
        <w:rPr>
          <w:rFonts w:cs="CG Times"/>
          <w:i/>
          <w:iCs/>
          <w:u w:val="single"/>
          <w:lang w:val="en-AU"/>
        </w:rPr>
        <w:t>the lowest it has been for ten years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0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system seems to be working </w:t>
      </w:r>
      <w:r>
        <w:rPr>
          <w:rFonts w:cs="CG Times"/>
          <w:i/>
          <w:iCs/>
          <w:u w:val="single"/>
          <w:lang w:val="en-AU"/>
        </w:rPr>
        <w:t>the most efficiently that it has ever worked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result.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aim for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result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essay was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wrote the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essay </w:t>
      </w:r>
      <w:r>
        <w:rPr>
          <w:rFonts w:cs="CG Times"/>
          <w:i/>
          <w:iCs/>
          <w:u w:val="single"/>
          <w:lang w:val="en-AU"/>
        </w:rPr>
        <w:t>of them all</w:t>
      </w:r>
      <w:r>
        <w:rPr>
          <w:rFonts w:cs="CG Times"/>
          <w:i/>
          <w:iCs/>
          <w:lang w:val="en-AU"/>
        </w:rPr>
        <w:t>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 xml:space="preserve"> and ordinal numerals other than </w:t>
      </w:r>
      <w:r>
        <w:rPr>
          <w:rFonts w:cs="CG Times"/>
          <w:i/>
          <w:iCs/>
          <w:lang w:val="en-AU"/>
        </w:rPr>
        <w:t>first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by far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entirely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fully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hardly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more or less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practically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quite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scarcely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virtually</w:t>
      </w:r>
      <w:r>
        <w:rPr>
          <w:rFonts w:cs="CG Times"/>
          <w:lang w:val="en-AU"/>
        </w:rPr>
        <w:t>, ...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C6A2B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best</w:t>
      </w:r>
      <w:r>
        <w:rPr>
          <w:rFonts w:cs="CG Times"/>
          <w:i/>
          <w:iCs/>
          <w:lang w:val="en-AU"/>
        </w:rPr>
        <w:t xml:space="preserve"> performance I can recall.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in the class.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C6A2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works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 efficiently</w:t>
      </w:r>
      <w:r>
        <w:rPr>
          <w:rFonts w:cs="CG Times"/>
          <w:lang w:val="en-AU"/>
        </w:rPr>
        <w:t>.</w:t>
      </w:r>
    </w:p>
    <w:p w:rsidR="003C6A2B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C6A2B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errors.</w:t>
      </w:r>
    </w:p>
    <w:p w:rsidR="00073DA9" w:rsidRDefault="00073D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</w:p>
    <w:sectPr w:rsidR="00073DA9" w:rsidSect="00CD4AA4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AA4" w:rsidRDefault="00CD4AA4">
      <w:r>
        <w:separator/>
      </w:r>
    </w:p>
  </w:endnote>
  <w:endnote w:type="continuationSeparator" w:id="0">
    <w:p w:rsidR="00CD4AA4" w:rsidRDefault="00CD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AA4" w:rsidRDefault="00CD4AA4">
      <w:r>
        <w:separator/>
      </w:r>
    </w:p>
  </w:footnote>
  <w:footnote w:type="continuationSeparator" w:id="0">
    <w:p w:rsidR="00CD4AA4" w:rsidRDefault="00CD4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A2B" w:rsidRDefault="00073DA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8B5D28">
      <w:rPr>
        <w:rFonts w:cs="CG Times"/>
        <w:noProof/>
        <w:u w:val="single"/>
        <w:lang w:val="en-AU"/>
      </w:rPr>
      <w:t>104</w:t>
    </w:r>
    <w:r>
      <w:rPr>
        <w:rFonts w:cs="CG Times"/>
        <w:u w:val="single"/>
        <w:lang w:val="en-AU"/>
      </w:rPr>
      <w:fldChar w:fldCharType="end"/>
    </w:r>
  </w:p>
  <w:p w:rsidR="00073DA9" w:rsidRDefault="00073DA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4087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A9"/>
    <w:rsid w:val="00022F15"/>
    <w:rsid w:val="000263CF"/>
    <w:rsid w:val="00041441"/>
    <w:rsid w:val="00073DA9"/>
    <w:rsid w:val="00181B0D"/>
    <w:rsid w:val="001D5532"/>
    <w:rsid w:val="001E274B"/>
    <w:rsid w:val="00227815"/>
    <w:rsid w:val="00244DC8"/>
    <w:rsid w:val="00253FC8"/>
    <w:rsid w:val="00273843"/>
    <w:rsid w:val="002D7326"/>
    <w:rsid w:val="0033609E"/>
    <w:rsid w:val="00364ED4"/>
    <w:rsid w:val="003A75CC"/>
    <w:rsid w:val="003C6A2B"/>
    <w:rsid w:val="003D6F01"/>
    <w:rsid w:val="004140C8"/>
    <w:rsid w:val="0041621E"/>
    <w:rsid w:val="0042454F"/>
    <w:rsid w:val="00460861"/>
    <w:rsid w:val="00596F06"/>
    <w:rsid w:val="005E231A"/>
    <w:rsid w:val="00634AE3"/>
    <w:rsid w:val="00665633"/>
    <w:rsid w:val="00734BCB"/>
    <w:rsid w:val="00752FAD"/>
    <w:rsid w:val="00875806"/>
    <w:rsid w:val="008B5D28"/>
    <w:rsid w:val="008C49F4"/>
    <w:rsid w:val="008C7B12"/>
    <w:rsid w:val="008F556C"/>
    <w:rsid w:val="009065A1"/>
    <w:rsid w:val="00947058"/>
    <w:rsid w:val="00950225"/>
    <w:rsid w:val="009F03A4"/>
    <w:rsid w:val="00A32C6E"/>
    <w:rsid w:val="00A46E41"/>
    <w:rsid w:val="00A61D48"/>
    <w:rsid w:val="00A76ABF"/>
    <w:rsid w:val="00A92C4F"/>
    <w:rsid w:val="00AB0DE1"/>
    <w:rsid w:val="00B15143"/>
    <w:rsid w:val="00B26B67"/>
    <w:rsid w:val="00B44067"/>
    <w:rsid w:val="00B47D11"/>
    <w:rsid w:val="00BC1392"/>
    <w:rsid w:val="00C02535"/>
    <w:rsid w:val="00C33D39"/>
    <w:rsid w:val="00CD4AA4"/>
    <w:rsid w:val="00CD7548"/>
    <w:rsid w:val="00D31A71"/>
    <w:rsid w:val="00D55272"/>
    <w:rsid w:val="00D97E8C"/>
    <w:rsid w:val="00E4466B"/>
    <w:rsid w:val="00F74014"/>
    <w:rsid w:val="00F81928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F58CD"/>
  <w15:chartTrackingRefBased/>
  <w15:docId w15:val="{6BBC3598-6872-C643-9B50-65DB1444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26</Pages>
  <Words>6335</Words>
  <Characters>36112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47</cp:revision>
  <dcterms:created xsi:type="dcterms:W3CDTF">2023-08-25T02:14:00Z</dcterms:created>
  <dcterms:modified xsi:type="dcterms:W3CDTF">2024-03-16T14:24:00Z</dcterms:modified>
</cp:coreProperties>
</file>