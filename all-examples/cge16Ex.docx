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canonical version</w:t>
      </w:r>
      <w:r>
        <w:rPr>
          <w:rFonts w:cs="CG Times"/>
          <w:smallCaps/>
          <w:lang w:val="en-AU"/>
        </w:rPr>
        <w:tab/>
      </w:r>
      <w:r>
        <w:rPr>
          <w:rFonts w:cs="CG Times"/>
          <w:smallCaps/>
          <w:lang w:val="en-AU"/>
        </w:rPr>
        <w:tab/>
        <w:t>non-canonical version</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Kim wrote the letter.</w:t>
      </w:r>
      <w:r>
        <w:rPr>
          <w:rFonts w:cs="CG Times"/>
          <w:lang w:val="en-AU"/>
        </w:rPr>
        <w:tab/>
        <w:t>b.</w:t>
      </w:r>
      <w:r>
        <w:rPr>
          <w:rFonts w:cs="CG Times"/>
          <w:lang w:val="en-AU"/>
        </w:rPr>
        <w:tab/>
      </w:r>
      <w:r>
        <w:rPr>
          <w:rFonts w:cs="CG Times"/>
          <w:i/>
          <w:iCs/>
          <w:lang w:val="en-AU"/>
        </w:rPr>
        <w:t>The letter was written by Kim.</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Two doctors were on the plane.</w:t>
      </w:r>
      <w:r>
        <w:rPr>
          <w:rFonts w:cs="CG Times"/>
          <w:lang w:val="en-AU"/>
        </w:rPr>
        <w:tab/>
        <w:t>b.</w:t>
      </w:r>
      <w:r>
        <w:rPr>
          <w:rFonts w:cs="CG Times"/>
          <w:lang w:val="en-AU"/>
        </w:rPr>
        <w:tab/>
      </w:r>
      <w:r>
        <w:rPr>
          <w:rFonts w:cs="CG Times"/>
          <w:i/>
          <w:iCs/>
          <w:lang w:val="en-AU"/>
        </w:rPr>
        <w:t>There were two doctors on the plane.</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t>a.</w:t>
      </w:r>
      <w:r>
        <w:rPr>
          <w:rFonts w:cs="CG Times"/>
          <w:lang w:val="en-AU"/>
        </w:rPr>
        <w:tab/>
      </w:r>
      <w:r>
        <w:rPr>
          <w:rFonts w:cs="CG Times"/>
          <w:i/>
          <w:iCs/>
          <w:lang w:val="en-AU"/>
        </w:rPr>
        <w:t>We rejected six of the applications.</w:t>
      </w:r>
      <w:r>
        <w:rPr>
          <w:rFonts w:cs="CG Times"/>
          <w:lang w:val="en-AU"/>
        </w:rPr>
        <w:tab/>
        <w:t>b.</w:t>
      </w:r>
      <w:r>
        <w:rPr>
          <w:rFonts w:cs="CG Times"/>
          <w:lang w:val="en-AU"/>
        </w:rPr>
        <w:tab/>
      </w:r>
      <w:r>
        <w:rPr>
          <w:rFonts w:cs="CG Times"/>
          <w:i/>
          <w:iCs/>
          <w:lang w:val="en-AU"/>
        </w:rPr>
        <w:t>Six of the applications we rejected.</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835"/>
        <w:jc w:val="both"/>
        <w:rPr>
          <w:rFonts w:cs="CG Times"/>
          <w:i/>
          <w:iCs/>
          <w:lang w:val="en-AU"/>
        </w:rPr>
      </w:pPr>
      <w:r>
        <w:rPr>
          <w:rFonts w:cs="CG Times"/>
          <w:lang w:val="en-AU"/>
        </w:rPr>
        <w:t>[</w:t>
      </w:r>
      <w:r w:rsidR="00E5488D">
        <w:rPr>
          <w:rFonts w:cs="CG Times"/>
          <w:lang w:val="en-AU"/>
        </w:rPr>
        <w:t>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sidR="0069027C">
        <w:rPr>
          <w:rFonts w:cs="CG Times"/>
          <w:lang w:val="en-AU"/>
        </w:rPr>
        <w:tab/>
      </w:r>
      <w:r>
        <w:rPr>
          <w:rFonts w:cs="CG Times"/>
          <w:lang w:val="en-AU"/>
        </w:rPr>
        <w:t>*</w:t>
      </w:r>
      <w:r>
        <w:rPr>
          <w:rFonts w:cs="CG Times"/>
          <w:i/>
          <w:iCs/>
          <w:lang w:val="en-AU"/>
        </w:rPr>
        <w:t xml:space="preserve">The nanny said Kim to have been </w:t>
      </w:r>
      <w:r>
        <w:rPr>
          <w:rFonts w:cs="CG Times"/>
          <w:lang w:val="en-AU"/>
        </w:rPr>
        <w:tab/>
        <w:t>b.</w:t>
      </w:r>
      <w:r>
        <w:rPr>
          <w:rFonts w:cs="CG Times"/>
          <w:lang w:val="en-AU"/>
        </w:rPr>
        <w:tab/>
      </w:r>
      <w:r>
        <w:rPr>
          <w:rFonts w:cs="CG Times"/>
          <w:i/>
          <w:iCs/>
          <w:lang w:val="en-AU"/>
        </w:rPr>
        <w:t>Kim was said by the nanny to have</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5263" w:hanging="4731"/>
        <w:jc w:val="both"/>
        <w:rPr>
          <w:rFonts w:cs="CG Times"/>
          <w:lang w:val="en-AU"/>
        </w:rPr>
      </w:pPr>
      <w:r>
        <w:rPr>
          <w:rFonts w:cs="CG Times"/>
          <w:i/>
          <w:iCs/>
          <w:lang w:val="en-AU"/>
        </w:rPr>
        <w:t>devoted to the children.</w:t>
      </w:r>
      <w:r>
        <w:rPr>
          <w:rFonts w:cs="CG Times"/>
          <w:i/>
          <w:iCs/>
          <w:lang w:val="en-AU"/>
        </w:rPr>
        <w:tab/>
      </w:r>
      <w:r>
        <w:rPr>
          <w:rFonts w:cs="CG Times"/>
          <w:i/>
          <w:iCs/>
          <w:lang w:val="en-AU"/>
        </w:rPr>
        <w:tab/>
        <w:t>been devoted to the children.</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a.</w:t>
      </w:r>
      <w:r w:rsidR="0069027C">
        <w:rPr>
          <w:rFonts w:cs="CG Times"/>
          <w:lang w:val="en-AU"/>
        </w:rPr>
        <w:tab/>
      </w:r>
      <w:r>
        <w:rPr>
          <w:rFonts w:cs="CG Times"/>
          <w:vertAlign w:val="superscript"/>
          <w:lang w:val="en-AU"/>
        </w:rPr>
        <w:t>#</w:t>
      </w:r>
      <w:r>
        <w:rPr>
          <w:rFonts w:cs="CG Times"/>
          <w:i/>
          <w:iCs/>
          <w:lang w:val="en-AU"/>
        </w:rPr>
        <w:t>An accident was at the factory.</w:t>
      </w:r>
      <w:r>
        <w:rPr>
          <w:rFonts w:cs="CG Times"/>
          <w:lang w:val="en-AU"/>
        </w:rPr>
        <w:tab/>
        <w:t>b.</w:t>
      </w:r>
      <w:r>
        <w:rPr>
          <w:rFonts w:cs="CG Times"/>
          <w:lang w:val="en-AU"/>
        </w:rPr>
        <w:tab/>
      </w:r>
      <w:r>
        <w:rPr>
          <w:rFonts w:cs="CG Times"/>
          <w:i/>
          <w:iCs/>
          <w:lang w:val="en-AU"/>
        </w:rPr>
        <w:t>There was an accident at the factory.</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303"/>
        <w:jc w:val="both"/>
        <w:rPr>
          <w:rFonts w:cs="CG Times"/>
          <w:i/>
          <w:iCs/>
          <w:lang w:val="en-AU"/>
        </w:rPr>
      </w:pPr>
      <w:r>
        <w:rPr>
          <w:rFonts w:cs="CG Times"/>
          <w:lang w:val="en-AU"/>
        </w:rPr>
        <w:tab/>
      </w:r>
      <w:r w:rsidR="00E5488D">
        <w:rPr>
          <w:rFonts w:cs="CG Times"/>
          <w:lang w:val="en-AU"/>
        </w:rPr>
        <w:t>iii</w:t>
      </w:r>
      <w:r>
        <w:rPr>
          <w:rFonts w:cs="CG Times"/>
          <w:lang w:val="en-AU"/>
        </w:rPr>
        <w:tab/>
        <w:t>a.</w:t>
      </w:r>
      <w:r w:rsidR="0069027C">
        <w:rPr>
          <w:rFonts w:cs="CG Times"/>
          <w:lang w:val="en-AU"/>
        </w:rPr>
        <w:tab/>
      </w:r>
      <w:r>
        <w:rPr>
          <w:rFonts w:cs="CG Times"/>
          <w:lang w:val="en-AU"/>
        </w:rPr>
        <w:t>*</w:t>
      </w:r>
      <w:r>
        <w:rPr>
          <w:rFonts w:cs="CG Times"/>
          <w:i/>
          <w:iCs/>
          <w:lang w:val="en-AU"/>
        </w:rPr>
        <w:t>I find that he got away with it for</w:t>
      </w:r>
      <w:r>
        <w:rPr>
          <w:rFonts w:cs="CG Times"/>
          <w:lang w:val="en-AU"/>
        </w:rPr>
        <w:tab/>
        <w:t>b.</w:t>
      </w:r>
      <w:r>
        <w:rPr>
          <w:rFonts w:cs="CG Times"/>
          <w:lang w:val="en-AU"/>
        </w:rPr>
        <w:tab/>
      </w:r>
      <w:r>
        <w:rPr>
          <w:rFonts w:cs="CG Times"/>
          <w:i/>
          <w:iCs/>
          <w:lang w:val="en-AU"/>
        </w:rPr>
        <w:t>That he got away with it for so long</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firstLine="532"/>
        <w:jc w:val="both"/>
        <w:rPr>
          <w:rFonts w:cs="CG Times"/>
          <w:lang w:val="en-AU"/>
        </w:rPr>
      </w:pPr>
      <w:r>
        <w:rPr>
          <w:rFonts w:cs="CG Times"/>
          <w:i/>
          <w:iCs/>
          <w:lang w:val="en-AU"/>
        </w:rPr>
        <w:t>so long</w:t>
      </w:r>
      <w:r w:rsidR="00305137">
        <w:rPr>
          <w:rFonts w:cs="CG Times"/>
          <w:i/>
          <w:iCs/>
          <w:lang w:val="en-AU"/>
        </w:rPr>
        <w:t xml:space="preserve"> quite</w:t>
      </w:r>
      <w:r>
        <w:rPr>
          <w:rFonts w:cs="CG Times"/>
          <w:i/>
          <w:iCs/>
          <w:lang w:val="en-AU"/>
        </w:rPr>
        <w:t xml:space="preserve"> incredible.</w:t>
      </w:r>
      <w:r>
        <w:rPr>
          <w:rFonts w:cs="CG Times"/>
          <w:i/>
          <w:iCs/>
          <w:lang w:val="en-AU"/>
        </w:rPr>
        <w:tab/>
      </w:r>
      <w:r>
        <w:rPr>
          <w:rFonts w:cs="CG Times"/>
          <w:i/>
          <w:iCs/>
          <w:lang w:val="en-AU"/>
        </w:rPr>
        <w:tab/>
        <w:t xml:space="preserve">I find </w:t>
      </w:r>
      <w:r w:rsidR="00714946">
        <w:rPr>
          <w:rFonts w:cs="CG Times"/>
          <w:i/>
          <w:iCs/>
          <w:lang w:val="en-AU"/>
        </w:rPr>
        <w:t xml:space="preserve">quite </w:t>
      </w:r>
      <w:r>
        <w:rPr>
          <w:rFonts w:cs="CG Times"/>
          <w:i/>
          <w:iCs/>
          <w:lang w:val="en-AU"/>
        </w:rPr>
        <w:t>incredible.</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Kim didn't sign many of them.</w:t>
      </w:r>
      <w:r>
        <w:rPr>
          <w:rFonts w:cs="CG Times"/>
          <w:lang w:val="en-AU"/>
        </w:rPr>
        <w:tab/>
        <w:t>b.</w:t>
      </w:r>
      <w:r>
        <w:rPr>
          <w:rFonts w:cs="CG Times"/>
          <w:lang w:val="en-AU"/>
        </w:rPr>
        <w:tab/>
      </w:r>
      <w:r>
        <w:rPr>
          <w:rFonts w:cs="CG Times"/>
          <w:i/>
          <w:iCs/>
          <w:lang w:val="en-AU"/>
        </w:rPr>
        <w:t>Many of them weren't signed by Kim.</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Many MPs weren't in the House.</w:t>
      </w:r>
      <w:r>
        <w:rPr>
          <w:rFonts w:cs="CG Times"/>
          <w:lang w:val="en-AU"/>
        </w:rPr>
        <w:tab/>
        <w:t>b.</w:t>
      </w:r>
      <w:r>
        <w:rPr>
          <w:rFonts w:cs="CG Times"/>
          <w:lang w:val="en-AU"/>
        </w:rPr>
        <w:tab/>
      </w:r>
      <w:r>
        <w:rPr>
          <w:rFonts w:cs="CG Times"/>
          <w:i/>
          <w:iCs/>
          <w:lang w:val="en-AU"/>
        </w:rPr>
        <w:t>There weren't many MPs in the House.</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t>a.</w:t>
      </w:r>
      <w:r>
        <w:rPr>
          <w:rFonts w:cs="CG Times"/>
          <w:lang w:val="en-AU"/>
        </w:rPr>
        <w:tab/>
      </w:r>
      <w:r>
        <w:rPr>
          <w:rFonts w:cs="CG Times"/>
          <w:i/>
          <w:iCs/>
          <w:lang w:val="en-AU"/>
        </w:rPr>
        <w:t>I haven't met many of her friends.</w:t>
      </w:r>
      <w:r>
        <w:rPr>
          <w:rFonts w:cs="CG Times"/>
          <w:lang w:val="en-AU"/>
        </w:rPr>
        <w:tab/>
        <w:t>b.</w:t>
      </w:r>
      <w:r>
        <w:rPr>
          <w:rFonts w:cs="CG Times"/>
          <w:lang w:val="en-AU"/>
        </w:rPr>
        <w:tab/>
      </w:r>
      <w:r>
        <w:rPr>
          <w:rFonts w:cs="CG Times"/>
          <w:i/>
          <w:iCs/>
          <w:lang w:val="en-AU"/>
        </w:rPr>
        <w:t>Many of her friends I haven't met.</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1238"/>
        <w:jc w:val="both"/>
        <w:rPr>
          <w:rFonts w:cs="CG Times"/>
          <w:lang w:val="en-AU"/>
        </w:rPr>
      </w:pPr>
      <w:r>
        <w:rPr>
          <w:rFonts w:cs="CG Times"/>
          <w:lang w:val="en-AU"/>
        </w:rPr>
        <w:t>[</w:t>
      </w:r>
      <w:r w:rsidR="00E5488D">
        <w:rPr>
          <w:rFonts w:cs="CG Times"/>
          <w:lang w:val="en-AU"/>
        </w:rPr>
        <w:t>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smallCaps/>
          <w:lang w:val="en-AU"/>
        </w:rPr>
        <w:t>preposing</w:t>
      </w:r>
      <w:r>
        <w:rPr>
          <w:rFonts w:cs="CG Times"/>
          <w:lang w:val="en-AU"/>
        </w:rPr>
        <w:tab/>
      </w:r>
      <w:r>
        <w:rPr>
          <w:rFonts w:cs="CG Times"/>
          <w:i/>
          <w:iCs/>
          <w:u w:val="single"/>
          <w:lang w:val="en-AU"/>
        </w:rPr>
        <w:t>This one</w:t>
      </w:r>
      <w:r>
        <w:rPr>
          <w:rFonts w:cs="CG Times"/>
          <w:i/>
          <w:iCs/>
          <w:lang w:val="en-AU"/>
        </w:rPr>
        <w:t xml:space="preserve"> she accepted.</w:t>
      </w:r>
      <w:r>
        <w:rPr>
          <w:rFonts w:cs="CG Times"/>
          <w:i/>
          <w:iCs/>
          <w:lang w:val="en-AU"/>
        </w:rPr>
        <w:tab/>
        <w:t xml:space="preserve">She accepted </w:t>
      </w:r>
      <w:r>
        <w:rPr>
          <w:rFonts w:cs="CG Times"/>
          <w:i/>
          <w:iCs/>
          <w:u w:val="single"/>
          <w:lang w:val="en-AU"/>
        </w:rPr>
        <w:t>this one</w:t>
      </w:r>
      <w:r>
        <w:rPr>
          <w:rFonts w:cs="CG Times"/>
          <w:i/>
          <w:iCs/>
          <w:lang w:val="en-AU"/>
        </w:rPr>
        <w:t>.</w:t>
      </w:r>
    </w:p>
    <w:p w:rsidR="008026CC" w:rsidRPr="00BD1C03" w:rsidRDefault="008026CC" w:rsidP="00BD1C03">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i/>
          <w:iC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smallCaps/>
          <w:lang w:val="en-AU"/>
        </w:rPr>
        <w:t>postposing</w:t>
      </w:r>
      <w:r>
        <w:rPr>
          <w:rFonts w:cs="CG Times"/>
          <w:lang w:val="en-AU"/>
        </w:rPr>
        <w:tab/>
      </w:r>
      <w:r>
        <w:rPr>
          <w:rFonts w:cs="CG Times"/>
          <w:i/>
          <w:iCs/>
          <w:lang w:val="en-AU"/>
        </w:rPr>
        <w:t>I made without delay</w:t>
      </w:r>
      <w:r w:rsidR="00BD1C03">
        <w:rPr>
          <w:rFonts w:cs="CG Times"/>
          <w:i/>
          <w:iCs/>
          <w:lang w:val="en-AU"/>
        </w:rPr>
        <w:t xml:space="preserve"> </w:t>
      </w:r>
      <w:r w:rsidR="00BD1C03">
        <w:rPr>
          <w:rFonts w:cs="CG Times"/>
          <w:i/>
          <w:iCs/>
          <w:u w:val="single"/>
          <w:lang w:val="en-AU"/>
        </w:rPr>
        <w:t>all the changes you wanted</w:t>
      </w:r>
      <w:r w:rsidR="00BD1C03">
        <w:rPr>
          <w:rFonts w:cs="CG Times"/>
          <w:i/>
          <w:iCs/>
          <w:lang w:val="en-AU"/>
        </w:rPr>
        <w:t>.</w:t>
      </w:r>
      <w:r>
        <w:rPr>
          <w:rFonts w:cs="CG Times"/>
          <w:i/>
          <w:iCs/>
          <w:lang w:val="en-AU"/>
        </w:rPr>
        <w:tab/>
        <w:t xml:space="preserve">I made </w:t>
      </w:r>
      <w:r>
        <w:rPr>
          <w:rFonts w:cs="CG Times"/>
          <w:i/>
          <w:iCs/>
          <w:u w:val="single"/>
          <w:lang w:val="en-AU"/>
        </w:rPr>
        <w:t>all the change</w:t>
      </w:r>
      <w:r w:rsidR="00BD1C03">
        <w:rPr>
          <w:rFonts w:cs="CG Times"/>
          <w:i/>
          <w:iCs/>
          <w:u w:val="single"/>
          <w:lang w:val="en-AU"/>
        </w:rPr>
        <w:t xml:space="preserve">s </w:t>
      </w:r>
      <w:r w:rsidR="00C51319">
        <w:rPr>
          <w:rFonts w:cs="CG Times"/>
          <w:i/>
          <w:iCs/>
          <w:u w:val="single"/>
          <w:lang w:val="en-AU"/>
        </w:rPr>
        <w:t>you w</w:t>
      </w:r>
      <w:r w:rsidR="006D3719">
        <w:rPr>
          <w:rFonts w:cs="CG Times"/>
          <w:i/>
          <w:iCs/>
          <w:u w:val="single"/>
          <w:lang w:val="en-AU"/>
        </w:rPr>
        <w:t>anted</w:t>
      </w:r>
      <w:r>
        <w:rPr>
          <w:rFonts w:cs="CG Times"/>
          <w:i/>
          <w:iCs/>
          <w:lang w:val="en-AU"/>
        </w:rPr>
        <w:t xml:space="preserve"> without delay.</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smallCaps/>
          <w:lang w:val="en-AU"/>
        </w:rPr>
        <w:t>inversion</w:t>
      </w:r>
      <w:r>
        <w:rPr>
          <w:rFonts w:cs="CG Times"/>
          <w:lang w:val="en-AU"/>
        </w:rPr>
        <w:tab/>
      </w:r>
      <w:r>
        <w:rPr>
          <w:rFonts w:cs="CG Times"/>
          <w:i/>
          <w:iCs/>
          <w:u w:val="single"/>
          <w:lang w:val="en-AU"/>
        </w:rPr>
        <w:t>On board</w:t>
      </w:r>
      <w:r>
        <w:rPr>
          <w:rFonts w:cs="CG Times"/>
          <w:i/>
          <w:iCs/>
          <w:lang w:val="en-AU"/>
        </w:rPr>
        <w:t xml:space="preserve"> were </w:t>
      </w:r>
      <w:r>
        <w:rPr>
          <w:rFonts w:cs="CG Times"/>
          <w:i/>
          <w:iCs/>
          <w:u w:val="single"/>
          <w:lang w:val="en-AU"/>
        </w:rPr>
        <w:t>two nurses</w:t>
      </w:r>
      <w:r>
        <w:rPr>
          <w:rFonts w:cs="CG Times"/>
          <w:i/>
          <w:iCs/>
          <w:lang w:val="en-AU"/>
        </w:rPr>
        <w:t>.</w:t>
      </w:r>
      <w:r>
        <w:rPr>
          <w:rFonts w:cs="CG Times"/>
          <w:i/>
          <w:iCs/>
          <w:lang w:val="en-AU"/>
        </w:rPr>
        <w:tab/>
      </w:r>
      <w:r>
        <w:rPr>
          <w:rFonts w:cs="CG Times"/>
          <w:i/>
          <w:iCs/>
          <w:u w:val="single"/>
          <w:lang w:val="en-AU"/>
        </w:rPr>
        <w:t>Two nurses</w:t>
      </w:r>
      <w:r>
        <w:rPr>
          <w:rFonts w:cs="CG Times"/>
          <w:i/>
          <w:iCs/>
          <w:lang w:val="en-AU"/>
        </w:rPr>
        <w:t xml:space="preserve"> were </w:t>
      </w:r>
      <w:r>
        <w:rPr>
          <w:rFonts w:cs="CG Times"/>
          <w:i/>
          <w:iCs/>
          <w:u w:val="single"/>
          <w:lang w:val="en-AU"/>
        </w:rPr>
        <w:t>on board</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smallCaps/>
          <w:lang w:val="en-AU"/>
        </w:rPr>
        <w:t>existential</w:t>
      </w:r>
      <w:r>
        <w:rPr>
          <w:rFonts w:cs="CG Times"/>
          <w:lang w:val="en-AU"/>
        </w:rPr>
        <w:tab/>
      </w:r>
      <w:r>
        <w:rPr>
          <w:rFonts w:cs="CG Times"/>
          <w:i/>
          <w:iCs/>
          <w:u w:val="single"/>
          <w:lang w:val="en-AU"/>
        </w:rPr>
        <w:t>There</w:t>
      </w:r>
      <w:r>
        <w:rPr>
          <w:rFonts w:cs="CG Times"/>
          <w:i/>
          <w:iCs/>
          <w:lang w:val="en-AU"/>
        </w:rPr>
        <w:t xml:space="preserve"> </w:t>
      </w:r>
      <w:r w:rsidR="00102043">
        <w:rPr>
          <w:rFonts w:cs="CG Times"/>
          <w:i/>
          <w:iCs/>
          <w:lang w:val="en-AU"/>
        </w:rPr>
        <w:t>is</w:t>
      </w:r>
      <w:r>
        <w:rPr>
          <w:rFonts w:cs="CG Times"/>
          <w:i/>
          <w:iCs/>
          <w:lang w:val="en-AU"/>
        </w:rPr>
        <w:t xml:space="preserve"> </w:t>
      </w:r>
      <w:r>
        <w:rPr>
          <w:rFonts w:cs="CG Times"/>
          <w:i/>
          <w:iCs/>
          <w:u w:val="single"/>
          <w:lang w:val="en-AU"/>
        </w:rPr>
        <w:t>a frog</w:t>
      </w:r>
      <w:r>
        <w:rPr>
          <w:rFonts w:cs="CG Times"/>
          <w:i/>
          <w:iCs/>
          <w:lang w:val="en-AU"/>
        </w:rPr>
        <w:t xml:space="preserve"> in the pool.</w:t>
      </w:r>
      <w:r>
        <w:rPr>
          <w:rFonts w:cs="CG Times"/>
          <w:lang w:val="en-AU"/>
        </w:rPr>
        <w:tab/>
      </w:r>
      <w:r>
        <w:rPr>
          <w:rFonts w:cs="CG Times"/>
          <w:i/>
          <w:iCs/>
          <w:u w:val="single"/>
          <w:lang w:val="en-AU"/>
        </w:rPr>
        <w:t>A frog</w:t>
      </w:r>
      <w:r>
        <w:rPr>
          <w:rFonts w:cs="CG Times"/>
          <w:i/>
          <w:iCs/>
          <w:lang w:val="en-AU"/>
        </w:rPr>
        <w:t xml:space="preserve"> </w:t>
      </w:r>
      <w:r w:rsidR="00102043">
        <w:rPr>
          <w:rFonts w:cs="CG Times"/>
          <w:i/>
          <w:iCs/>
          <w:lang w:val="en-AU"/>
        </w:rPr>
        <w:t>i</w:t>
      </w:r>
      <w:r>
        <w:rPr>
          <w:rFonts w:cs="CG Times"/>
          <w:i/>
          <w:iCs/>
          <w:lang w:val="en-AU"/>
        </w:rPr>
        <w:t>s in the pool.</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v</w:t>
      </w:r>
      <w:r>
        <w:rPr>
          <w:rFonts w:cs="CG Times"/>
          <w:lang w:val="en-AU"/>
        </w:rPr>
        <w:tab/>
      </w:r>
      <w:r>
        <w:rPr>
          <w:rFonts w:cs="CG Times"/>
          <w:lang w:val="en-AU"/>
        </w:rPr>
        <w:tab/>
      </w:r>
      <w:r>
        <w:rPr>
          <w:rFonts w:cs="CG Times"/>
          <w:smallCaps/>
          <w:lang w:val="en-AU"/>
        </w:rPr>
        <w:t>extraposition</w:t>
      </w:r>
      <w:r>
        <w:rPr>
          <w:rFonts w:cs="CG Times"/>
          <w:lang w:val="en-AU"/>
        </w:rPr>
        <w:tab/>
      </w:r>
      <w:r>
        <w:rPr>
          <w:rFonts w:cs="CG Times"/>
          <w:i/>
          <w:iCs/>
          <w:u w:val="single"/>
          <w:lang w:val="en-AU"/>
        </w:rPr>
        <w:t>It</w:t>
      </w:r>
      <w:r>
        <w:rPr>
          <w:rFonts w:cs="CG Times"/>
          <w:i/>
          <w:iCs/>
          <w:lang w:val="en-AU"/>
        </w:rPr>
        <w:t xml:space="preserve"> is clear </w:t>
      </w:r>
      <w:r>
        <w:rPr>
          <w:rFonts w:cs="CG Times"/>
          <w:i/>
          <w:iCs/>
          <w:u w:val="single"/>
          <w:lang w:val="en-AU"/>
        </w:rPr>
        <w:t>that he</w:t>
      </w:r>
      <w:r w:rsidR="00347AE0">
        <w:rPr>
          <w:rFonts w:cs="CG Times"/>
          <w:i/>
          <w:iCs/>
          <w:u w:val="single"/>
          <w:lang w:val="en-AU"/>
        </w:rPr>
        <w:t>'</w:t>
      </w:r>
      <w:r>
        <w:rPr>
          <w:rFonts w:cs="CG Times"/>
          <w:i/>
          <w:iCs/>
          <w:u w:val="single"/>
          <w:lang w:val="en-AU"/>
        </w:rPr>
        <w:t>s guilty</w:t>
      </w:r>
      <w:r>
        <w:rPr>
          <w:rFonts w:cs="CG Times"/>
          <w:i/>
          <w:iCs/>
          <w:lang w:val="en-AU"/>
        </w:rPr>
        <w:t>.</w:t>
      </w:r>
      <w:r>
        <w:rPr>
          <w:rFonts w:cs="CG Times"/>
          <w:i/>
          <w:iCs/>
          <w:lang w:val="en-AU"/>
        </w:rPr>
        <w:tab/>
      </w:r>
      <w:r>
        <w:rPr>
          <w:rFonts w:cs="CG Times"/>
          <w:i/>
          <w:iCs/>
          <w:u w:val="single"/>
          <w:lang w:val="en-AU"/>
        </w:rPr>
        <w:t>That h</w:t>
      </w:r>
      <w:r w:rsidR="00102043">
        <w:rPr>
          <w:rFonts w:cs="CG Times"/>
          <w:i/>
          <w:iCs/>
          <w:u w:val="single"/>
          <w:lang w:val="en-AU"/>
        </w:rPr>
        <w:t>e</w:t>
      </w:r>
      <w:r w:rsidR="00347AE0">
        <w:rPr>
          <w:rFonts w:cs="CG Times"/>
          <w:i/>
          <w:iCs/>
          <w:u w:val="single"/>
          <w:lang w:val="en-AU"/>
        </w:rPr>
        <w:t>'</w:t>
      </w:r>
      <w:r>
        <w:rPr>
          <w:rFonts w:cs="CG Times"/>
          <w:i/>
          <w:iCs/>
          <w:u w:val="single"/>
          <w:lang w:val="en-AU"/>
        </w:rPr>
        <w:t>s guilty</w:t>
      </w:r>
      <w:r>
        <w:rPr>
          <w:rFonts w:cs="CG Times"/>
          <w:i/>
          <w:iCs/>
          <w:lang w:val="en-AU"/>
        </w:rPr>
        <w:t xml:space="preserve"> is clear.</w:t>
      </w:r>
    </w:p>
    <w:p w:rsidR="008026CC" w:rsidRDefault="008026CC" w:rsidP="00275C11">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vi</w:t>
      </w:r>
      <w:r>
        <w:rPr>
          <w:rFonts w:cs="CG Times"/>
          <w:lang w:val="en-AU"/>
        </w:rPr>
        <w:tab/>
      </w:r>
      <w:r>
        <w:rPr>
          <w:rFonts w:cs="CG Times"/>
          <w:lang w:val="en-AU"/>
        </w:rPr>
        <w:tab/>
      </w:r>
      <w:r>
        <w:rPr>
          <w:rFonts w:cs="CG Times"/>
          <w:smallCaps/>
          <w:lang w:val="en-AU"/>
        </w:rPr>
        <w:t>left dislocation</w:t>
      </w:r>
      <w:r>
        <w:rPr>
          <w:rFonts w:cs="CG Times"/>
          <w:lang w:val="en-AU"/>
        </w:rPr>
        <w:tab/>
      </w:r>
      <w:r>
        <w:rPr>
          <w:rFonts w:cs="CG Times"/>
          <w:i/>
          <w:iCs/>
          <w:u w:val="single"/>
          <w:lang w:val="en-AU"/>
        </w:rPr>
        <w:t xml:space="preserve">That money </w:t>
      </w:r>
      <w:r w:rsidR="00102043">
        <w:rPr>
          <w:rFonts w:cs="CG Times"/>
          <w:i/>
          <w:iCs/>
          <w:u w:val="single"/>
          <w:lang w:val="en-AU"/>
        </w:rPr>
        <w:t>I gave her</w:t>
      </w:r>
      <w:r>
        <w:rPr>
          <w:rFonts w:cs="CG Times"/>
          <w:i/>
          <w:iCs/>
          <w:lang w:val="en-AU"/>
        </w:rPr>
        <w:t>,</w:t>
      </w:r>
      <w:r w:rsidR="00275C11">
        <w:rPr>
          <w:rFonts w:cs="CG Times"/>
          <w:i/>
          <w:iCs/>
          <w:lang w:val="en-AU"/>
        </w:rPr>
        <w:t xml:space="preserve"> </w:t>
      </w:r>
      <w:r w:rsidR="00275C11" w:rsidRPr="00102043">
        <w:rPr>
          <w:rFonts w:cs="CG Times"/>
          <w:i/>
          <w:iCs/>
          <w:u w:val="single"/>
          <w:lang w:val="en-AU"/>
        </w:rPr>
        <w:t>it</w:t>
      </w:r>
      <w:r w:rsidR="00275C11">
        <w:rPr>
          <w:rFonts w:cs="CG Times"/>
          <w:i/>
          <w:iCs/>
          <w:lang w:val="en-AU"/>
        </w:rPr>
        <w:t xml:space="preserve"> must have disappeared.</w:t>
      </w:r>
      <w:r>
        <w:rPr>
          <w:rFonts w:cs="CG Times"/>
          <w:i/>
          <w:iCs/>
          <w:lang w:val="en-AU"/>
        </w:rPr>
        <w:tab/>
      </w:r>
      <w:r>
        <w:rPr>
          <w:rFonts w:cs="CG Times"/>
          <w:i/>
          <w:iCs/>
          <w:u w:val="single"/>
          <w:lang w:val="en-AU"/>
        </w:rPr>
        <w:t xml:space="preserve">That money </w:t>
      </w:r>
      <w:r w:rsidR="00102043">
        <w:rPr>
          <w:rFonts w:cs="CG Times"/>
          <w:i/>
          <w:iCs/>
          <w:u w:val="single"/>
          <w:lang w:val="en-AU"/>
        </w:rPr>
        <w:t>I gave her</w:t>
      </w:r>
      <w:r w:rsidR="00275C11">
        <w:rPr>
          <w:rFonts w:cs="CG Times"/>
          <w:i/>
          <w:iCs/>
          <w:lang w:val="en-AU"/>
        </w:rPr>
        <w:t xml:space="preserve"> </w:t>
      </w:r>
      <w:r w:rsidR="00102043">
        <w:rPr>
          <w:rFonts w:cs="CG Times"/>
          <w:i/>
          <w:iCs/>
          <w:lang w:val="en-AU"/>
        </w:rPr>
        <w:t xml:space="preserve">must </w:t>
      </w:r>
      <w:r>
        <w:rPr>
          <w:rFonts w:cs="CG Times"/>
          <w:i/>
          <w:iCs/>
          <w:lang w:val="en-AU"/>
        </w:rPr>
        <w:t>have disappeared.</w:t>
      </w:r>
    </w:p>
    <w:p w:rsidR="007A40FD" w:rsidRPr="00515BCF" w:rsidRDefault="008026CC" w:rsidP="00515BCF">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vii</w:t>
      </w:r>
      <w:r>
        <w:rPr>
          <w:rFonts w:cs="CG Times"/>
          <w:lang w:val="en-AU"/>
        </w:rPr>
        <w:tab/>
      </w:r>
      <w:r>
        <w:rPr>
          <w:rFonts w:cs="CG Times"/>
          <w:lang w:val="en-AU"/>
        </w:rPr>
        <w:tab/>
      </w:r>
      <w:r>
        <w:rPr>
          <w:rFonts w:cs="CG Times"/>
          <w:smallCaps/>
          <w:lang w:val="en-AU"/>
        </w:rPr>
        <w:t>right dislocation</w:t>
      </w:r>
      <w:r>
        <w:rPr>
          <w:rFonts w:cs="CG Times"/>
          <w:lang w:val="en-AU"/>
        </w:rPr>
        <w:tab/>
      </w:r>
      <w:r>
        <w:rPr>
          <w:rFonts w:cs="CG Times"/>
          <w:i/>
          <w:iCs/>
          <w:u w:val="single"/>
          <w:lang w:val="en-AU"/>
        </w:rPr>
        <w:t>They</w:t>
      </w:r>
      <w:r>
        <w:rPr>
          <w:rFonts w:cs="CG Times"/>
          <w:i/>
          <w:iCs/>
          <w:lang w:val="en-AU"/>
        </w:rPr>
        <w:t xml:space="preserve">'re still here, </w:t>
      </w:r>
      <w:r>
        <w:rPr>
          <w:rFonts w:cs="CG Times"/>
          <w:i/>
          <w:iCs/>
          <w:u w:val="single"/>
          <w:lang w:val="en-AU"/>
        </w:rPr>
        <w:t>the</w:t>
      </w:r>
      <w:r w:rsidR="00515BCF" w:rsidRPr="00515BCF">
        <w:rPr>
          <w:rFonts w:cs="CG Times"/>
          <w:i/>
          <w:iCs/>
          <w:u w:val="single"/>
          <w:lang w:val="en-AU"/>
        </w:rPr>
        <w:t xml:space="preserve"> </w:t>
      </w:r>
      <w:r w:rsidR="00515BCF" w:rsidRPr="007A40FD">
        <w:rPr>
          <w:rFonts w:cs="CG Times"/>
          <w:i/>
          <w:iCs/>
          <w:u w:val="single"/>
          <w:lang w:val="en-AU"/>
        </w:rPr>
        <w:t>people from next door</w:t>
      </w:r>
      <w:r w:rsidR="00515BCF">
        <w:rPr>
          <w:rFonts w:cs="CG Times"/>
          <w:i/>
          <w:iCs/>
          <w:lang w:val="en-AU"/>
        </w:rPr>
        <w:t>.</w:t>
      </w:r>
      <w:r>
        <w:rPr>
          <w:rFonts w:cs="CG Times"/>
          <w:lang w:val="en-AU"/>
        </w:rPr>
        <w:tab/>
      </w:r>
      <w:r>
        <w:rPr>
          <w:rFonts w:cs="CG Times"/>
          <w:i/>
          <w:iCs/>
          <w:u w:val="single"/>
          <w:lang w:val="en-AU"/>
        </w:rPr>
        <w:t xml:space="preserve">The </w:t>
      </w:r>
      <w:r w:rsidR="007A40FD">
        <w:rPr>
          <w:rFonts w:cs="CG Times"/>
          <w:i/>
          <w:iCs/>
          <w:u w:val="single"/>
          <w:lang w:val="en-AU"/>
        </w:rPr>
        <w:t>people from next door</w:t>
      </w:r>
      <w:r w:rsidR="00515BCF" w:rsidRPr="00515BCF">
        <w:rPr>
          <w:rFonts w:cs="CG Times"/>
          <w:i/>
          <w:iCs/>
          <w:lang w:val="en-AU"/>
        </w:rPr>
        <w:t xml:space="preserve"> </w:t>
      </w:r>
      <w:r w:rsidR="007A40FD">
        <w:rPr>
          <w:rFonts w:cs="CG Times"/>
          <w:i/>
          <w:iCs/>
          <w:lang w:val="en-AU"/>
        </w:rPr>
        <w:t>are still here.</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viii</w:t>
      </w:r>
      <w:r>
        <w:rPr>
          <w:rFonts w:cs="CG Times"/>
          <w:lang w:val="en-AU"/>
        </w:rPr>
        <w:tab/>
      </w:r>
      <w:r>
        <w:rPr>
          <w:rFonts w:cs="CG Times"/>
          <w:lang w:val="en-AU"/>
        </w:rPr>
        <w:tab/>
      </w:r>
      <w:r>
        <w:rPr>
          <w:rFonts w:cs="CG Times"/>
          <w:smallCaps/>
          <w:lang w:val="en-AU"/>
        </w:rPr>
        <w:t>cleft</w:t>
      </w:r>
      <w:r>
        <w:rPr>
          <w:rFonts w:cs="CG Times"/>
          <w:lang w:val="en-AU"/>
        </w:rPr>
        <w:tab/>
      </w:r>
      <w:r>
        <w:rPr>
          <w:rFonts w:cs="CG Times"/>
          <w:i/>
          <w:iCs/>
          <w:u w:val="single"/>
          <w:lang w:val="en-AU"/>
        </w:rPr>
        <w:t>It</w:t>
      </w:r>
      <w:r>
        <w:rPr>
          <w:rFonts w:cs="CG Times"/>
          <w:i/>
          <w:iCs/>
          <w:lang w:val="en-AU"/>
        </w:rPr>
        <w:t xml:space="preserve"> was </w:t>
      </w:r>
      <w:r>
        <w:rPr>
          <w:rFonts w:cs="CG Times"/>
          <w:i/>
          <w:iCs/>
          <w:u w:val="single"/>
          <w:lang w:val="en-AU"/>
        </w:rPr>
        <w:t>you</w:t>
      </w:r>
      <w:r>
        <w:rPr>
          <w:rFonts w:cs="CG Times"/>
          <w:i/>
          <w:iCs/>
          <w:lang w:val="en-AU"/>
        </w:rPr>
        <w:t xml:space="preserve"> </w:t>
      </w:r>
      <w:r>
        <w:rPr>
          <w:rFonts w:cs="CG Times"/>
          <w:i/>
          <w:iCs/>
          <w:u w:val="single"/>
          <w:lang w:val="en-AU"/>
        </w:rPr>
        <w:t>who</w:t>
      </w:r>
      <w:r>
        <w:rPr>
          <w:rFonts w:cs="CG Times"/>
          <w:i/>
          <w:iCs/>
          <w:lang w:val="en-AU"/>
        </w:rPr>
        <w:t xml:space="preserve"> </w:t>
      </w:r>
      <w:r w:rsidR="001D3A1A">
        <w:rPr>
          <w:rFonts w:cs="CG Times"/>
          <w:i/>
          <w:iCs/>
          <w:lang w:val="en-AU"/>
        </w:rPr>
        <w:t>broke</w:t>
      </w:r>
      <w:r>
        <w:rPr>
          <w:rFonts w:cs="CG Times"/>
          <w:i/>
          <w:iCs/>
          <w:lang w:val="en-AU"/>
        </w:rPr>
        <w:t xml:space="preserve"> it.</w:t>
      </w:r>
      <w:r>
        <w:rPr>
          <w:rFonts w:cs="CG Times"/>
          <w:i/>
          <w:iCs/>
          <w:lang w:val="en-AU"/>
        </w:rPr>
        <w:tab/>
      </w:r>
      <w:r>
        <w:rPr>
          <w:rFonts w:cs="CG Times"/>
          <w:i/>
          <w:iCs/>
          <w:u w:val="single"/>
          <w:lang w:val="en-AU"/>
        </w:rPr>
        <w:t>You</w:t>
      </w:r>
      <w:r>
        <w:rPr>
          <w:rFonts w:cs="CG Times"/>
          <w:i/>
          <w:iCs/>
          <w:lang w:val="en-AU"/>
        </w:rPr>
        <w:t xml:space="preserve"> </w:t>
      </w:r>
      <w:r w:rsidR="001D3A1A">
        <w:rPr>
          <w:rFonts w:cs="CG Times"/>
          <w:i/>
          <w:iCs/>
          <w:lang w:val="en-AU"/>
        </w:rPr>
        <w:t>broke</w:t>
      </w:r>
      <w:r>
        <w:rPr>
          <w:rFonts w:cs="CG Times"/>
          <w:i/>
          <w:iCs/>
          <w:lang w:val="en-AU"/>
        </w:rPr>
        <w:t xml:space="preserve"> it.</w:t>
      </w:r>
    </w:p>
    <w:p w:rsidR="00E5488D"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ix</w:t>
      </w:r>
      <w:r>
        <w:rPr>
          <w:rFonts w:cs="CG Times"/>
          <w:lang w:val="en-AU"/>
        </w:rPr>
        <w:tab/>
      </w:r>
      <w:r>
        <w:rPr>
          <w:rFonts w:cs="CG Times"/>
          <w:lang w:val="en-AU"/>
        </w:rPr>
        <w:tab/>
      </w:r>
      <w:r>
        <w:rPr>
          <w:rFonts w:cs="CG Times"/>
          <w:smallCaps/>
          <w:lang w:val="en-AU"/>
        </w:rPr>
        <w:t>passive</w:t>
      </w:r>
      <w:r>
        <w:rPr>
          <w:rFonts w:cs="CG Times"/>
          <w:lang w:val="en-AU"/>
        </w:rPr>
        <w:tab/>
      </w:r>
      <w:r>
        <w:rPr>
          <w:rFonts w:cs="CG Times"/>
          <w:i/>
          <w:iCs/>
          <w:u w:val="single"/>
          <w:lang w:val="en-AU"/>
        </w:rPr>
        <w:t>The car</w:t>
      </w:r>
      <w:r>
        <w:rPr>
          <w:rFonts w:cs="CG Times"/>
          <w:i/>
          <w:iCs/>
          <w:lang w:val="en-AU"/>
        </w:rPr>
        <w:t xml:space="preserve"> </w:t>
      </w:r>
      <w:r>
        <w:rPr>
          <w:rFonts w:cs="CG Times"/>
          <w:i/>
          <w:iCs/>
          <w:u w:val="single"/>
          <w:lang w:val="en-AU"/>
        </w:rPr>
        <w:t>was</w:t>
      </w:r>
      <w:r>
        <w:rPr>
          <w:rFonts w:cs="CG Times"/>
          <w:i/>
          <w:iCs/>
          <w:lang w:val="en-AU"/>
        </w:rPr>
        <w:t xml:space="preserve"> tak</w:t>
      </w:r>
      <w:r>
        <w:rPr>
          <w:rFonts w:cs="CG Times"/>
          <w:i/>
          <w:iCs/>
          <w:u w:val="single"/>
          <w:lang w:val="en-AU"/>
        </w:rPr>
        <w:t>en</w:t>
      </w:r>
      <w:r>
        <w:rPr>
          <w:rFonts w:cs="CG Times"/>
          <w:i/>
          <w:iCs/>
          <w:lang w:val="en-AU"/>
        </w:rPr>
        <w:t xml:space="preserve"> </w:t>
      </w:r>
      <w:r>
        <w:rPr>
          <w:rFonts w:cs="CG Times"/>
          <w:i/>
          <w:iCs/>
          <w:u w:val="single"/>
          <w:lang w:val="en-AU"/>
        </w:rPr>
        <w:t>by</w:t>
      </w:r>
      <w:r>
        <w:rPr>
          <w:rFonts w:cs="CG Times"/>
          <w:i/>
          <w:iCs/>
          <w:lang w:val="en-AU"/>
        </w:rPr>
        <w:t xml:space="preserve"> </w:t>
      </w:r>
      <w:r w:rsidR="00C31350">
        <w:rPr>
          <w:rFonts w:cs="CG Times"/>
          <w:i/>
          <w:iCs/>
          <w:u w:val="single"/>
          <w:lang w:val="en-AU"/>
        </w:rPr>
        <w:t>Kim</w:t>
      </w:r>
      <w:r>
        <w:rPr>
          <w:rFonts w:cs="CG Times"/>
          <w:i/>
          <w:iCs/>
          <w:lang w:val="en-AU"/>
        </w:rPr>
        <w:t>.</w:t>
      </w:r>
      <w:r>
        <w:rPr>
          <w:rFonts w:cs="CG Times"/>
          <w:lang w:val="en-AU"/>
        </w:rPr>
        <w:tab/>
      </w:r>
      <w:r w:rsidR="00C31350">
        <w:rPr>
          <w:rFonts w:cs="CG Times"/>
          <w:i/>
          <w:iCs/>
          <w:u w:val="single"/>
          <w:lang w:val="en-AU"/>
        </w:rPr>
        <w:t>Kim</w:t>
      </w:r>
      <w:r>
        <w:rPr>
          <w:rFonts w:cs="CG Times"/>
          <w:i/>
          <w:iCs/>
          <w:lang w:val="en-AU"/>
        </w:rPr>
        <w:t xml:space="preserve"> took </w:t>
      </w:r>
      <w:r>
        <w:rPr>
          <w:rFonts w:cs="CG Times"/>
          <w:i/>
          <w:iCs/>
          <w:u w:val="single"/>
          <w:lang w:val="en-AU"/>
        </w:rPr>
        <w:t>the car</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1238"/>
        <w:jc w:val="both"/>
        <w:rPr>
          <w:rFonts w:cs="CG Times"/>
          <w:lang w:val="en-AU"/>
        </w:rPr>
      </w:pPr>
      <w:r>
        <w:rPr>
          <w:rFonts w:cs="CG Times"/>
          <w:lang w:val="en-AU"/>
        </w:rPr>
        <w:t>[</w:t>
      </w:r>
      <w:r w:rsidR="00E5488D">
        <w:rPr>
          <w:rFonts w:cs="CG Times"/>
          <w:lang w:val="en-AU"/>
        </w:rPr>
        <w:t>5</w:t>
      </w:r>
      <w:r>
        <w:rPr>
          <w:rFonts w:cs="CG Times"/>
          <w:lang w:val="en-AU"/>
        </w:rPr>
        <w:t>]</w:t>
      </w:r>
      <w:r>
        <w:rPr>
          <w:rFonts w:cs="CG Times"/>
          <w:lang w:val="en-AU"/>
        </w:rPr>
        <w:tab/>
      </w:r>
      <w:r>
        <w:rPr>
          <w:rFonts w:cs="CG Times"/>
          <w:lang w:val="en-AU"/>
        </w:rPr>
        <w:tab/>
      </w:r>
      <w:bookmarkStart w:id="0" w:name="OLE_LINK61"/>
      <w:bookmarkStart w:id="1" w:name="OLE_LINK62"/>
      <w:proofErr w:type="spellStart"/>
      <w:r w:rsidR="00E5488D">
        <w:rPr>
          <w:rFonts w:cs="CG Times"/>
          <w:lang w:val="en-AU"/>
        </w:rPr>
        <w:t>i</w:t>
      </w:r>
      <w:proofErr w:type="spellEnd"/>
      <w:r>
        <w:rPr>
          <w:rFonts w:cs="CG Times"/>
          <w:lang w:val="en-AU"/>
        </w:rPr>
        <w:tab/>
        <w:t>a.</w:t>
      </w:r>
      <w:r>
        <w:rPr>
          <w:rFonts w:cs="CG Times"/>
          <w:lang w:val="en-AU"/>
        </w:rPr>
        <w:tab/>
      </w:r>
      <w:bookmarkStart w:id="2" w:name="OLE_LINK63"/>
      <w:bookmarkStart w:id="3" w:name="OLE_LINK64"/>
      <w:r w:rsidR="00002AB8">
        <w:rPr>
          <w:rFonts w:cs="CG Times"/>
          <w:i/>
          <w:iCs/>
          <w:lang w:val="en-AU"/>
        </w:rPr>
        <w:t>My mother found some of them offensive</w:t>
      </w:r>
      <w:r>
        <w:rPr>
          <w:rFonts w:cs="CG Times"/>
          <w:i/>
          <w:iCs/>
          <w:lang w:val="en-AU"/>
        </w:rPr>
        <w:t>.</w:t>
      </w:r>
      <w:bookmarkEnd w:id="0"/>
      <w:bookmarkEnd w:id="1"/>
      <w:bookmarkEnd w:id="2"/>
      <w:bookmarkEnd w:id="3"/>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lastRenderedPageBreak/>
        <w:tab/>
      </w:r>
      <w:r>
        <w:rPr>
          <w:rFonts w:cs="CG Times"/>
          <w:lang w:val="en-AU"/>
        </w:rPr>
        <w:tab/>
        <w:t>b.</w:t>
      </w:r>
      <w:r>
        <w:rPr>
          <w:rFonts w:cs="CG Times"/>
          <w:lang w:val="en-AU"/>
        </w:rPr>
        <w:tab/>
      </w:r>
      <w:bookmarkStart w:id="4" w:name="OLE_LINK59"/>
      <w:bookmarkStart w:id="5" w:name="OLE_LINK60"/>
      <w:r w:rsidR="00002AB8">
        <w:rPr>
          <w:rFonts w:cs="CG Times"/>
          <w:i/>
          <w:iCs/>
          <w:lang w:val="en-AU"/>
        </w:rPr>
        <w:t>Some of them she found offensive, my mother</w:t>
      </w:r>
      <w:r>
        <w:rPr>
          <w:rFonts w:cs="CG Times"/>
          <w:i/>
          <w:iCs/>
          <w:lang w:val="en-AU"/>
        </w:rPr>
        <w:t>.</w:t>
      </w:r>
      <w:r>
        <w:rPr>
          <w:rFonts w:cs="CG Times"/>
          <w:lang w:val="en-AU"/>
        </w:rPr>
        <w:tab/>
        <w:t>[</w:t>
      </w:r>
      <w:r w:rsidR="00002AB8">
        <w:rPr>
          <w:rFonts w:cs="CG Times"/>
          <w:lang w:val="en-AU"/>
        </w:rPr>
        <w:t>preposing, right dislocation</w:t>
      </w:r>
      <w:r>
        <w:rPr>
          <w:rFonts w:cs="CG Times"/>
          <w:lang w:val="en-AU"/>
        </w:rPr>
        <w:t>]</w:t>
      </w:r>
      <w:bookmarkEnd w:id="4"/>
      <w:bookmarkEnd w:id="5"/>
    </w:p>
    <w:p w:rsidR="003B5678" w:rsidRDefault="008026CC" w:rsidP="003B5678">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bookmarkStart w:id="6" w:name="OLE_LINK57"/>
      <w:bookmarkStart w:id="7" w:name="OLE_LINK58"/>
      <w:r w:rsidR="003B5678">
        <w:rPr>
          <w:rFonts w:cs="CG Times"/>
          <w:lang w:val="en-AU"/>
        </w:rPr>
        <w:t>ii</w:t>
      </w:r>
      <w:r w:rsidR="00673FC0">
        <w:rPr>
          <w:rFonts w:cs="CG Times"/>
          <w:lang w:val="en-AU"/>
        </w:rPr>
        <w:tab/>
      </w:r>
      <w:r w:rsidR="003B5678">
        <w:rPr>
          <w:rFonts w:cs="CG Times"/>
          <w:lang w:val="en-AU"/>
        </w:rPr>
        <w:t>a.</w:t>
      </w:r>
      <w:r w:rsidR="003B5678">
        <w:rPr>
          <w:rFonts w:cs="CG Times"/>
          <w:lang w:val="en-AU"/>
        </w:rPr>
        <w:tab/>
      </w:r>
      <w:r w:rsidR="003B5678">
        <w:rPr>
          <w:rFonts w:cs="CG Times"/>
          <w:i/>
          <w:iCs/>
          <w:lang w:val="en-AU"/>
        </w:rPr>
        <w:t>That she was joking became clear at that point.</w:t>
      </w:r>
    </w:p>
    <w:p w:rsidR="003B5678" w:rsidRDefault="003B5678" w:rsidP="003B5678">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It was at that point that it became clear she was joking.</w:t>
      </w:r>
      <w:r>
        <w:rPr>
          <w:rFonts w:cs="CG Times"/>
          <w:lang w:val="en-AU"/>
        </w:rPr>
        <w:tab/>
        <w:t>[cleft, extraposition]</w:t>
      </w:r>
    </w:p>
    <w:p w:rsidR="003B5678" w:rsidRDefault="008D20D2" w:rsidP="003B5678">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3B5678">
        <w:rPr>
          <w:rFonts w:cs="CG Times"/>
          <w:lang w:val="en-AU"/>
        </w:rPr>
        <w:t>iii</w:t>
      </w:r>
      <w:r w:rsidR="00673FC0">
        <w:rPr>
          <w:rFonts w:cs="CG Times"/>
          <w:lang w:val="en-AU"/>
        </w:rPr>
        <w:tab/>
      </w:r>
      <w:r w:rsidR="003B5678">
        <w:rPr>
          <w:rFonts w:cs="CG Times"/>
          <w:lang w:val="en-AU"/>
        </w:rPr>
        <w:t>a.</w:t>
      </w:r>
      <w:r w:rsidR="003B5678">
        <w:rPr>
          <w:rFonts w:cs="CG Times"/>
          <w:lang w:val="en-AU"/>
        </w:rPr>
        <w:tab/>
      </w:r>
      <w:r w:rsidR="003B5678">
        <w:rPr>
          <w:rFonts w:cs="CG Times"/>
          <w:i/>
          <w:iCs/>
          <w:lang w:val="en-AU"/>
        </w:rPr>
        <w:t>Everyone assumed that Jill would win.</w:t>
      </w:r>
    </w:p>
    <w:p w:rsidR="003B5678" w:rsidRDefault="003B5678" w:rsidP="003B5678">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It was assumed by everyone that Jill would win.</w:t>
      </w:r>
      <w:r>
        <w:rPr>
          <w:rFonts w:cs="CG Times"/>
          <w:lang w:val="en-AU"/>
        </w:rPr>
        <w:tab/>
        <w:t>[passive, extraposition]</w:t>
      </w:r>
    </w:p>
    <w:p w:rsidR="008026CC" w:rsidRDefault="008D20D2">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proofErr w:type="spellStart"/>
      <w:r w:rsidR="00E5488D">
        <w:rPr>
          <w:rFonts w:cs="CG Times"/>
          <w:lang w:val="en-AU"/>
        </w:rPr>
        <w:t>i</w:t>
      </w:r>
      <w:r w:rsidR="003B5678">
        <w:rPr>
          <w:rFonts w:cs="CG Times"/>
          <w:lang w:val="en-AU"/>
        </w:rPr>
        <w:t>v</w:t>
      </w:r>
      <w:proofErr w:type="spellEnd"/>
      <w:r w:rsidR="00673FC0">
        <w:rPr>
          <w:rFonts w:cs="CG Times"/>
          <w:lang w:val="en-AU"/>
        </w:rPr>
        <w:tab/>
      </w:r>
      <w:r w:rsidR="008026CC">
        <w:rPr>
          <w:rFonts w:cs="CG Times"/>
          <w:lang w:val="en-AU"/>
        </w:rPr>
        <w:t>a.</w:t>
      </w:r>
      <w:r w:rsidR="008026CC">
        <w:rPr>
          <w:rFonts w:cs="CG Times"/>
          <w:lang w:val="en-AU"/>
        </w:rPr>
        <w:tab/>
      </w:r>
      <w:r w:rsidR="008026CC">
        <w:rPr>
          <w:rFonts w:cs="CG Times"/>
          <w:i/>
          <w:iCs/>
          <w:lang w:val="en-AU"/>
        </w:rPr>
        <w:t>The police had interviewed Kim.</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Kim it was who had been interviewed by the police.</w:t>
      </w:r>
      <w:r>
        <w:rPr>
          <w:rFonts w:cs="CG Times"/>
          <w:lang w:val="en-AU"/>
        </w:rPr>
        <w:tab/>
        <w:t>[passive, cleft, preposing]</w:t>
      </w:r>
      <w:bookmarkEnd w:id="6"/>
      <w:bookmarkEnd w:id="7"/>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1238"/>
        <w:jc w:val="both"/>
        <w:rPr>
          <w:rFonts w:cs="CG Times"/>
          <w:lang w:val="en-AU"/>
        </w:rPr>
      </w:pPr>
      <w:r>
        <w:rPr>
          <w:rFonts w:cs="CG Times"/>
          <w:lang w:val="en-AU"/>
        </w:rPr>
        <w:t>[</w:t>
      </w:r>
      <w:r w:rsidR="00E5488D">
        <w:rPr>
          <w:rFonts w:cs="CG Times"/>
          <w:lang w:val="en-AU"/>
        </w:rPr>
        <w:t>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Two letters have arrived for Jill; </w:t>
      </w:r>
      <w:r>
        <w:rPr>
          <w:rFonts w:cs="CG Times"/>
          <w:i/>
          <w:iCs/>
          <w:u w:val="single"/>
          <w:lang w:val="en-AU"/>
        </w:rPr>
        <w:t>she</w:t>
      </w:r>
      <w:r>
        <w:rPr>
          <w:rFonts w:cs="CG Times"/>
          <w:i/>
          <w:iCs/>
          <w:lang w:val="en-AU"/>
        </w:rPr>
        <w:t xml:space="preserve">'ll be calling round to pick </w:t>
      </w:r>
      <w:r>
        <w:rPr>
          <w:rFonts w:cs="CG Times"/>
          <w:i/>
          <w:iCs/>
          <w:u w:val="single"/>
          <w:lang w:val="en-AU"/>
        </w:rPr>
        <w:t>them</w:t>
      </w:r>
      <w:r>
        <w:rPr>
          <w:rFonts w:cs="CG Times"/>
          <w:i/>
          <w:iCs/>
          <w:lang w:val="en-AU"/>
        </w:rPr>
        <w:t xml:space="preserve"> up.</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I</w:t>
      </w:r>
      <w:r>
        <w:rPr>
          <w:rFonts w:cs="CG Times"/>
          <w:i/>
          <w:iCs/>
          <w:lang w:val="en-AU"/>
        </w:rPr>
        <w:t xml:space="preserve"> haven't heard from Jill for a long time </w:t>
      </w:r>
      <w:r w:rsidR="002D0282">
        <w:rPr>
          <w:rFonts w:cs="CG Times"/>
          <w:i/>
          <w:iCs/>
          <w:lang w:val="en-AU"/>
        </w:rPr>
        <w:t>–</w:t>
      </w:r>
      <w:r>
        <w:rPr>
          <w:rFonts w:cs="CG Times"/>
          <w:i/>
          <w:iCs/>
          <w:lang w:val="en-AU"/>
        </w:rPr>
        <w:t xml:space="preserve"> have </w:t>
      </w:r>
      <w:r>
        <w:rPr>
          <w:rFonts w:cs="CG Times"/>
          <w:i/>
          <w:iCs/>
          <w:u w:val="single"/>
          <w:lang w:val="en-AU"/>
        </w:rPr>
        <w:t>you</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proofErr w:type="gramStart"/>
      <w:r>
        <w:rPr>
          <w:rFonts w:cs="CG Times"/>
          <w:i/>
          <w:iCs/>
          <w:lang w:val="en-AU"/>
        </w:rPr>
        <w:t>As</w:t>
      </w:r>
      <w:proofErr w:type="gramEnd"/>
      <w:r>
        <w:rPr>
          <w:rFonts w:cs="CG Times"/>
          <w:i/>
          <w:iCs/>
          <w:lang w:val="en-AU"/>
        </w:rPr>
        <w:t xml:space="preserve"> a child, I used to pretend a unicorn lived in my backyard. I called </w:t>
      </w:r>
      <w:r>
        <w:rPr>
          <w:rFonts w:cs="CG Times"/>
          <w:i/>
          <w:iCs/>
          <w:u w:val="single"/>
          <w:lang w:val="en-AU"/>
        </w:rPr>
        <w:t>him</w:t>
      </w:r>
      <w:r>
        <w:rPr>
          <w:rFonts w:cs="CG Times"/>
          <w:i/>
          <w:iCs/>
          <w:lang w:val="en-AU"/>
        </w:rPr>
        <w:t xml:space="preserve"> Jo</w:t>
      </w:r>
      <w:r w:rsidR="00C00F29">
        <w:rPr>
          <w:rFonts w:cs="CG Times"/>
          <w:i/>
          <w:iCs/>
          <w:lang w:val="en-AU"/>
        </w:rPr>
        <w:t>e</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t xml:space="preserve">A: </w:t>
      </w:r>
      <w:r>
        <w:rPr>
          <w:rFonts w:cs="CG Times"/>
          <w:i/>
          <w:iCs/>
          <w:lang w:val="en-AU"/>
        </w:rPr>
        <w:t>What did Max tell Jill?</w:t>
      </w:r>
      <w:r>
        <w:rPr>
          <w:rFonts w:cs="CG Times"/>
          <w:lang w:val="en-AU"/>
        </w:rPr>
        <w:t xml:space="preserve">   B: </w:t>
      </w:r>
      <w:r>
        <w:rPr>
          <w:rFonts w:cs="CG Times"/>
          <w:i/>
          <w:iCs/>
          <w:u w:val="single"/>
          <w:lang w:val="en-AU"/>
        </w:rPr>
        <w:t>He told her</w:t>
      </w:r>
      <w:r>
        <w:rPr>
          <w:rFonts w:cs="CG Times"/>
          <w:i/>
          <w:iCs/>
          <w:lang w:val="en-AU"/>
        </w:rPr>
        <w:t xml:space="preserve"> I'd been delayed at the office.</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1238"/>
        <w:jc w:val="both"/>
        <w:rPr>
          <w:rFonts w:cs="CG Times"/>
          <w:lang w:val="en-AU"/>
        </w:rPr>
      </w:pPr>
      <w:r>
        <w:rPr>
          <w:rFonts w:cs="CG Times"/>
          <w:lang w:val="en-AU"/>
        </w:rPr>
        <w:t>[</w:t>
      </w:r>
      <w:r w:rsidR="00E5488D">
        <w:rPr>
          <w:rFonts w:cs="CG Times"/>
          <w:lang w:val="en-AU"/>
        </w:rPr>
        <w:t>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 don't in general care for puzzles, but </w:t>
      </w:r>
      <w:r>
        <w:rPr>
          <w:rFonts w:cs="CG Times"/>
          <w:i/>
          <w:iCs/>
          <w:u w:val="single"/>
          <w:lang w:val="en-AU"/>
        </w:rPr>
        <w:t>crossword puzzles</w:t>
      </w:r>
      <w:r>
        <w:rPr>
          <w:rFonts w:cs="CG Times"/>
          <w:i/>
          <w:iCs/>
          <w:lang w:val="en-AU"/>
        </w:rPr>
        <w:t xml:space="preserve"> are fun.</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 tried to get into the library after hours, but </w:t>
      </w:r>
      <w:r>
        <w:rPr>
          <w:rFonts w:cs="CG Times"/>
          <w:i/>
          <w:iCs/>
          <w:u w:val="single"/>
          <w:lang w:val="en-AU"/>
        </w:rPr>
        <w:t>the door</w:t>
      </w:r>
      <w:r>
        <w:rPr>
          <w:rFonts w:cs="CG Times"/>
          <w:i/>
          <w:iCs/>
          <w:lang w:val="en-AU"/>
        </w:rPr>
        <w:t xml:space="preserve"> was locked.</w:t>
      </w:r>
    </w:p>
    <w:p w:rsidR="00E5488D"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That book is awful; </w:t>
      </w:r>
      <w:r>
        <w:rPr>
          <w:rFonts w:cs="CG Times"/>
          <w:i/>
          <w:iCs/>
          <w:u w:val="single"/>
          <w:lang w:val="en-AU"/>
        </w:rPr>
        <w:t>the author</w:t>
      </w:r>
      <w:r>
        <w:rPr>
          <w:rFonts w:cs="CG Times"/>
          <w:i/>
          <w:iCs/>
          <w:lang w:val="en-AU"/>
        </w:rPr>
        <w:t xml:space="preserve"> doesn't have any writing ability at all.</w:t>
      </w:r>
    </w:p>
    <w:p w:rsidR="008026CC"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1238"/>
        <w:jc w:val="both"/>
        <w:rPr>
          <w:rFonts w:cs="CG Times"/>
          <w:lang w:val="en-AU"/>
        </w:rPr>
      </w:pPr>
      <w:r>
        <w:rPr>
          <w:rFonts w:cs="CG Times"/>
          <w:lang w:val="en-AU"/>
        </w:rPr>
        <w:t>[</w:t>
      </w:r>
      <w:r w:rsidR="00E5488D">
        <w:rPr>
          <w:rFonts w:cs="CG Times"/>
          <w:lang w:val="en-AU"/>
        </w:rPr>
        <w:t>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I walked into the kitchen.</w:t>
      </w:r>
      <w:r>
        <w:rPr>
          <w:rFonts w:cs="CG Times"/>
          <w:lang w:val="en-AU"/>
        </w:rPr>
        <w:t xml:space="preserve"> [</w:t>
      </w:r>
      <w:r>
        <w:rPr>
          <w:rFonts w:cs="CG Times"/>
          <w:i/>
          <w:iCs/>
          <w:lang w:val="en-AU"/>
        </w:rPr>
        <w:t xml:space="preserve">On </w:t>
      </w:r>
      <w:r>
        <w:rPr>
          <w:rFonts w:cs="CG Times"/>
          <w:i/>
          <w:iCs/>
          <w:u w:val="single"/>
          <w:lang w:val="en-AU"/>
        </w:rPr>
        <w:t>a stool</w:t>
      </w:r>
      <w:r>
        <w:rPr>
          <w:rFonts w:cs="CG Times"/>
          <w:i/>
          <w:iCs/>
          <w:lang w:val="en-AU"/>
        </w:rPr>
        <w:t xml:space="preserve"> was a large book.</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 walked into the kitchen. </w:t>
      </w:r>
      <w:r>
        <w:rPr>
          <w:rFonts w:cs="CG Times"/>
          <w:lang w:val="en-AU"/>
        </w:rPr>
        <w:t>[</w:t>
      </w:r>
      <w:r>
        <w:rPr>
          <w:rFonts w:cs="CG Times"/>
          <w:vertAlign w:val="superscript"/>
          <w:lang w:val="en-AU"/>
        </w:rPr>
        <w:t>#</w:t>
      </w:r>
      <w:r>
        <w:rPr>
          <w:rFonts w:cs="CG Times"/>
          <w:i/>
          <w:iCs/>
          <w:lang w:val="en-AU"/>
        </w:rPr>
        <w:t xml:space="preserve">On </w:t>
      </w:r>
      <w:r>
        <w:rPr>
          <w:rFonts w:cs="CG Times"/>
          <w:i/>
          <w:iCs/>
          <w:u w:val="single"/>
          <w:lang w:val="en-AU"/>
        </w:rPr>
        <w:t>an overcoat</w:t>
      </w:r>
      <w:r>
        <w:rPr>
          <w:rFonts w:cs="CG Times"/>
          <w:i/>
          <w:iCs/>
          <w:lang w:val="en-AU"/>
        </w:rPr>
        <w:t xml:space="preserve"> was a large book.</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1238"/>
        <w:jc w:val="both"/>
        <w:rPr>
          <w:rFonts w:cs="CG Times"/>
          <w:lang w:val="en-AU"/>
        </w:rPr>
      </w:pPr>
      <w:r>
        <w:rPr>
          <w:rFonts w:cs="CG Times"/>
          <w:lang w:val="en-AU"/>
        </w:rPr>
        <w:t>[</w:t>
      </w:r>
      <w:r w:rsidR="00E5488D">
        <w:rPr>
          <w:rFonts w:cs="CG Times"/>
          <w:lang w:val="en-AU"/>
        </w:rPr>
        <w:t>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Are those cupcakes for sale?</w:t>
      </w:r>
      <w:r>
        <w:rPr>
          <w:rFonts w:cs="CG Times"/>
          <w:lang w:val="en-AU"/>
        </w:rPr>
        <w:t xml:space="preserve">   B: </w:t>
      </w:r>
      <w:r>
        <w:rPr>
          <w:rFonts w:cs="CG Times"/>
          <w:i/>
          <w:iCs/>
          <w:lang w:val="en-AU"/>
        </w:rPr>
        <w:t xml:space="preserve">No, they're a special order. </w:t>
      </w:r>
      <w:r>
        <w:rPr>
          <w:rFonts w:cs="CG Times"/>
          <w:i/>
          <w:iCs/>
          <w:u w:val="single"/>
          <w:lang w:val="en-AU"/>
        </w:rPr>
        <w:t>But the bagels you can have.</w:t>
      </w:r>
    </w:p>
    <w:p w:rsidR="00E5488D"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1238"/>
        <w:jc w:val="both"/>
        <w:rPr>
          <w:rFonts w:cs="CG Times"/>
          <w:lang w:val="en-AU"/>
        </w:rPr>
      </w:pPr>
      <w:r>
        <w:rPr>
          <w:rFonts w:cs="CG Times"/>
          <w:lang w:val="en-AU"/>
        </w:rPr>
        <w:t>[</w:t>
      </w:r>
      <w:r w:rsidR="00E5488D">
        <w:rPr>
          <w:rFonts w:cs="CG Times"/>
          <w:lang w:val="en-AU"/>
        </w:rPr>
        <w:t>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The President</w:t>
      </w:r>
      <w:r>
        <w:rPr>
          <w:rFonts w:cs="CG Times"/>
          <w:i/>
          <w:iCs/>
          <w:lang w:val="en-AU"/>
        </w:rPr>
        <w:t xml:space="preserve"> is giving the State of the Union address later tonight.</w:t>
      </w:r>
    </w:p>
    <w:p w:rsidR="00E5488D"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1238"/>
        <w:jc w:val="both"/>
        <w:rPr>
          <w:rFonts w:cs="CG Times"/>
          <w:lang w:val="en-AU"/>
        </w:rPr>
      </w:pPr>
      <w:r>
        <w:rPr>
          <w:rFonts w:cs="CG Times"/>
          <w:lang w:val="en-AU"/>
        </w:rPr>
        <w:t>[</w:t>
      </w:r>
      <w:r w:rsidR="00E5488D">
        <w:rPr>
          <w:rFonts w:cs="CG Times"/>
          <w:lang w:val="en-AU"/>
        </w:rPr>
        <w:t>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Mary bought </w:t>
      </w:r>
      <w:r>
        <w:rPr>
          <w:rFonts w:cs="CG Times"/>
          <w:i/>
          <w:iCs/>
          <w:smallCaps/>
          <w:lang w:val="en-AU"/>
        </w:rPr>
        <w:t>rice</w:t>
      </w:r>
      <w:r>
        <w:rPr>
          <w:rFonts w:cs="CG Times"/>
          <w:i/>
          <w:iCs/>
          <w:lang w:val="en-AU"/>
        </w:rPr>
        <w:t xml:space="preserve"> yesterday.</w:t>
      </w:r>
    </w:p>
    <w:p w:rsidR="00E5488D"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1238"/>
        <w:jc w:val="both"/>
        <w:rPr>
          <w:rFonts w:cs="CG Times"/>
          <w:lang w:val="en-AU"/>
        </w:rPr>
      </w:pPr>
      <w:r>
        <w:rPr>
          <w:rFonts w:cs="CG Times"/>
          <w:lang w:val="en-AU"/>
        </w:rPr>
        <w:t>[</w:t>
      </w:r>
      <w:r w:rsidR="00E5488D">
        <w:rPr>
          <w:rFonts w:cs="CG Times"/>
          <w:lang w:val="en-AU"/>
        </w:rPr>
        <w:t>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She bought a bag of </w:t>
      </w:r>
      <w:r>
        <w:rPr>
          <w:rFonts w:cs="CG Times"/>
          <w:i/>
          <w:iCs/>
          <w:smallCaps/>
          <w:lang w:val="en-AU"/>
        </w:rPr>
        <w:t>rice</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1238"/>
        <w:jc w:val="both"/>
        <w:rPr>
          <w:rFonts w:cs="CG Times"/>
          <w:lang w:val="en-AU"/>
        </w:rPr>
      </w:pPr>
      <w:r>
        <w:rPr>
          <w:rFonts w:cs="CG Times"/>
          <w:lang w:val="en-AU"/>
        </w:rPr>
        <w:t>[</w:t>
      </w:r>
      <w:r w:rsidR="00E5488D">
        <w:rPr>
          <w:rFonts w:cs="CG Times"/>
          <w:lang w:val="en-AU"/>
        </w:rPr>
        <w:t>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 xml:space="preserve">What did they </w:t>
      </w:r>
      <w:r>
        <w:rPr>
          <w:rFonts w:cs="CG Times"/>
          <w:i/>
          <w:iCs/>
          <w:smallCaps/>
          <w:lang w:val="en-AU"/>
        </w:rPr>
        <w:t>buy</w:t>
      </w:r>
      <w:r>
        <w:rPr>
          <w:rFonts w:cs="CG Times"/>
          <w:i/>
          <w:iCs/>
          <w:lang w:val="en-AU"/>
        </w:rPr>
        <w:t>?</w:t>
      </w:r>
      <w:r>
        <w:rPr>
          <w:rFonts w:cs="CG Times"/>
          <w:lang w:val="en-AU"/>
        </w:rPr>
        <w:t xml:space="preserve">   B: </w:t>
      </w:r>
      <w:r>
        <w:rPr>
          <w:rFonts w:cs="CG Times"/>
          <w:i/>
          <w:iCs/>
          <w:smallCaps/>
          <w:lang w:val="en-AU"/>
        </w:rPr>
        <w:t>Mary</w:t>
      </w:r>
      <w:r>
        <w:rPr>
          <w:rFonts w:cs="CG Times"/>
          <w:i/>
          <w:iCs/>
          <w:lang w:val="en-AU"/>
        </w:rPr>
        <w:t xml:space="preserve"> bought a bag of </w:t>
      </w:r>
      <w:r>
        <w:rPr>
          <w:rFonts w:cs="CG Times"/>
          <w:i/>
          <w:iCs/>
          <w:smallCaps/>
          <w:lang w:val="en-AU"/>
        </w:rPr>
        <w:t>rice</w:t>
      </w:r>
      <w:r>
        <w:rPr>
          <w:rFonts w:cs="CG Times"/>
          <w:i/>
          <w:iCs/>
          <w:lang w:val="en-AU"/>
        </w:rPr>
        <w:t>, ...</w:t>
      </w:r>
    </w:p>
    <w:p w:rsidR="00E5488D" w:rsidRDefault="008026CC">
      <w:pPr>
        <w:tabs>
          <w:tab w:val="left" w:pos="-792"/>
          <w:tab w:val="left" w:pos="-360"/>
          <w:tab w:val="left" w:pos="0"/>
          <w:tab w:val="left" w:pos="532"/>
          <w:tab w:val="right" w:pos="676"/>
          <w:tab w:val="left" w:pos="835"/>
          <w:tab w:val="left" w:pos="1238"/>
          <w:tab w:val="left" w:pos="3283"/>
          <w:tab w:val="left" w:pos="6510"/>
        </w:tabs>
        <w:spacing w:line="480" w:lineRule="auto"/>
        <w:ind w:left="1238" w:hanging="1238"/>
        <w:jc w:val="both"/>
        <w:rPr>
          <w:rFonts w:cs="CG Times"/>
          <w:lang w:val="en-AU"/>
        </w:rPr>
      </w:pPr>
      <w:r>
        <w:rPr>
          <w:rFonts w:cs="CG Times"/>
          <w:lang w:val="en-AU"/>
        </w:rPr>
        <w:t>[</w:t>
      </w:r>
      <w:r w:rsidR="00E5488D">
        <w:rPr>
          <w:rFonts w:cs="CG Times"/>
          <w:lang w:val="en-AU"/>
        </w:rPr>
        <w:t>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Did they give the job to you or to Mary?</w:t>
      </w:r>
      <w:r>
        <w:rPr>
          <w:rFonts w:cs="CG Times"/>
          <w:lang w:val="en-AU"/>
        </w:rPr>
        <w:t xml:space="preserve">   B: </w:t>
      </w:r>
      <w:r>
        <w:rPr>
          <w:rFonts w:cs="CG Times"/>
          <w:i/>
          <w:iCs/>
          <w:lang w:val="en-AU"/>
        </w:rPr>
        <w:t xml:space="preserve">They gave it to </w:t>
      </w:r>
      <w:r>
        <w:rPr>
          <w:rFonts w:cs="CG Times"/>
          <w:i/>
          <w:iCs/>
          <w:smallCaps/>
          <w:lang w:val="en-AU"/>
        </w:rPr>
        <w:t>her</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Sue picked up </w:t>
      </w:r>
      <w:r>
        <w:rPr>
          <w:rFonts w:cs="CG Times"/>
          <w:i/>
          <w:iCs/>
          <w:u w:val="single"/>
          <w:lang w:val="en-AU"/>
        </w:rPr>
        <w:t>the dog</w:t>
      </w:r>
      <w:r>
        <w:rPr>
          <w:rFonts w:cs="CG Times"/>
          <w:i/>
          <w:iCs/>
          <w:lang w:val="en-AU"/>
        </w:rPr>
        <w:t>.</w:t>
      </w:r>
      <w:r>
        <w:rPr>
          <w:rFonts w:cs="CG Times"/>
          <w:lang w:val="en-AU"/>
        </w:rPr>
        <w:tab/>
        <w:t>b.</w:t>
      </w:r>
      <w:r>
        <w:rPr>
          <w:rFonts w:cs="CG Times"/>
          <w:lang w:val="en-AU"/>
        </w:rPr>
        <w:tab/>
      </w:r>
      <w:r>
        <w:rPr>
          <w:rFonts w:cs="CG Times"/>
          <w:i/>
          <w:iCs/>
          <w:lang w:val="en-AU"/>
        </w:rPr>
        <w:t xml:space="preserve">Sue picked </w:t>
      </w:r>
      <w:r>
        <w:rPr>
          <w:rFonts w:cs="CG Times"/>
          <w:i/>
          <w:iCs/>
          <w:u w:val="single"/>
          <w:lang w:val="en-AU"/>
        </w:rPr>
        <w:t>the dog</w:t>
      </w:r>
      <w:r>
        <w:rPr>
          <w:rFonts w:cs="CG Times"/>
          <w:i/>
          <w:iCs/>
          <w:lang w:val="en-AU"/>
        </w:rPr>
        <w:t xml:space="preserve"> up.</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Sue picked up </w:t>
      </w:r>
      <w:r>
        <w:rPr>
          <w:rFonts w:cs="CG Times"/>
          <w:i/>
          <w:iCs/>
          <w:u w:val="single"/>
          <w:lang w:val="en-AU"/>
        </w:rPr>
        <w:t>a couple of boxes</w:t>
      </w:r>
      <w:r>
        <w:rPr>
          <w:rFonts w:cs="CG Times"/>
          <w:lang w:val="en-AU"/>
        </w:rPr>
        <w:tab/>
      </w:r>
      <w:proofErr w:type="gramStart"/>
      <w:r>
        <w:rPr>
          <w:rFonts w:cs="CG Times"/>
          <w:lang w:val="en-AU"/>
        </w:rPr>
        <w:t xml:space="preserve">b. </w:t>
      </w:r>
      <w:r>
        <w:rPr>
          <w:rFonts w:cs="CG Times"/>
          <w:vertAlign w:val="superscript"/>
          <w:lang w:val="en-AU"/>
        </w:rPr>
        <w:t>?</w:t>
      </w:r>
      <w:r>
        <w:rPr>
          <w:rFonts w:cs="CG Times"/>
          <w:i/>
          <w:iCs/>
          <w:lang w:val="en-AU"/>
        </w:rPr>
        <w:t>Sue</w:t>
      </w:r>
      <w:proofErr w:type="gramEnd"/>
      <w:r>
        <w:rPr>
          <w:rFonts w:cs="CG Times"/>
          <w:i/>
          <w:iCs/>
          <w:lang w:val="en-AU"/>
        </w:rPr>
        <w:t xml:space="preserve"> picked </w:t>
      </w:r>
      <w:r>
        <w:rPr>
          <w:rFonts w:cs="CG Times"/>
          <w:i/>
          <w:iCs/>
          <w:u w:val="single"/>
          <w:lang w:val="en-AU"/>
        </w:rPr>
        <w:t>a couple of boxes containing</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jc w:val="both"/>
        <w:rPr>
          <w:rFonts w:cs="CG Times"/>
          <w:lang w:val="en-AU"/>
        </w:rPr>
      </w:pPr>
      <w:r>
        <w:rPr>
          <w:rFonts w:cs="CG Times"/>
          <w:i/>
          <w:iCs/>
          <w:u w:val="single"/>
          <w:lang w:val="en-AU"/>
        </w:rPr>
        <w:t>containing old computer manuals</w:t>
      </w:r>
      <w:r>
        <w:rPr>
          <w:rFonts w:cs="CG Times"/>
          <w:i/>
          <w:iCs/>
          <w:lang w:val="en-AU"/>
        </w:rPr>
        <w:t>.</w:t>
      </w:r>
      <w:r>
        <w:rPr>
          <w:rFonts w:cs="CG Times"/>
          <w:i/>
          <w:iCs/>
          <w:lang w:val="en-AU"/>
        </w:rPr>
        <w:tab/>
      </w:r>
      <w:r>
        <w:rPr>
          <w:rFonts w:cs="CG Times"/>
          <w:i/>
          <w:iCs/>
          <w:lang w:val="en-AU"/>
        </w:rPr>
        <w:tab/>
      </w:r>
      <w:r>
        <w:rPr>
          <w:rFonts w:cs="CG Times"/>
          <w:i/>
          <w:iCs/>
          <w:u w:val="single"/>
          <w:lang w:val="en-AU"/>
        </w:rPr>
        <w:t>old computer manuals</w:t>
      </w:r>
      <w:r>
        <w:rPr>
          <w:rFonts w:cs="CG Times"/>
          <w:i/>
          <w:iCs/>
          <w:lang w:val="en-AU"/>
        </w:rPr>
        <w:t xml:space="preserve"> up.</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lastRenderedPageBreak/>
        <w:t>[</w:t>
      </w:r>
      <w:r w:rsidR="00E5488D">
        <w:rPr>
          <w:rFonts w:cs="CG Times"/>
          <w:lang w:val="en-AU"/>
        </w:rPr>
        <w:t>11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One of his daughters was running a computer store, while the other was still at university, reading law. </w:t>
      </w:r>
      <w:r>
        <w:rPr>
          <w:rFonts w:cs="CG Times"/>
          <w:i/>
          <w:iCs/>
          <w:u w:val="single"/>
          <w:lang w:val="en-AU"/>
        </w:rPr>
        <w:t>The one running the computer store</w:t>
      </w:r>
      <w:r>
        <w:rPr>
          <w:rFonts w:cs="CG Times"/>
          <w:i/>
          <w:iCs/>
          <w:lang w:val="en-AU"/>
        </w:rPr>
        <w:t xml:space="preserve"> earned nearly as much as he did.</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There's </w:t>
      </w:r>
      <w:r>
        <w:rPr>
          <w:rFonts w:cs="CG Times"/>
          <w:i/>
          <w:iCs/>
          <w:u w:val="single"/>
          <w:lang w:val="en-AU"/>
        </w:rPr>
        <w:t>a toad</w:t>
      </w:r>
      <w:r>
        <w:rPr>
          <w:rFonts w:cs="CG Times"/>
          <w:i/>
          <w:iCs/>
          <w:lang w:val="en-AU"/>
        </w:rPr>
        <w:t xml:space="preserve"> in the pool.</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w:t>
      </w:r>
      <w:r>
        <w:rPr>
          <w:rFonts w:cs="CG Times"/>
          <w:i/>
          <w:iCs/>
          <w:u w:val="single"/>
          <w:lang w:val="en-AU"/>
        </w:rPr>
        <w:t>As for</w:t>
      </w:r>
      <w:r>
        <w:rPr>
          <w:rFonts w:cs="CG Times"/>
          <w:i/>
          <w:iCs/>
          <w:lang w:val="en-AU"/>
        </w:rPr>
        <w:t xml:space="preserve"> external funding,</w:t>
      </w:r>
      <w:r>
        <w:rPr>
          <w:rFonts w:cs="CG Times"/>
          <w:lang w:val="en-AU"/>
        </w:rPr>
        <w:t>]</w:t>
      </w:r>
      <w:r>
        <w:rPr>
          <w:rFonts w:cs="CG Times"/>
          <w:i/>
          <w:iCs/>
          <w:lang w:val="en-AU"/>
        </w:rPr>
        <w:t xml:space="preserve"> Smith has a grant application pending.</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Most of it</w:t>
      </w:r>
      <w:r>
        <w:rPr>
          <w:rFonts w:cs="CG Times"/>
          <w:i/>
          <w:iCs/>
          <w:lang w:val="en-AU"/>
        </w:rPr>
        <w:t xml:space="preserve"> she had written __ herself.</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Anything you don't eat</w:t>
      </w:r>
      <w:r>
        <w:rPr>
          <w:rFonts w:cs="CG Times"/>
          <w:i/>
          <w:iCs/>
          <w:lang w:val="en-AU"/>
        </w:rPr>
        <w:t xml:space="preserve"> put __ back in the fridge.</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It appears </w:t>
      </w:r>
      <w:r>
        <w:rPr>
          <w:rFonts w:cs="CG Times"/>
          <w:lang w:val="en-AU"/>
        </w:rPr>
        <w:t>[</w:t>
      </w:r>
      <w:r>
        <w:rPr>
          <w:rFonts w:cs="CG Times"/>
          <w:i/>
          <w:iCs/>
          <w:lang w:val="en-AU"/>
        </w:rPr>
        <w:t xml:space="preserve">that </w:t>
      </w:r>
      <w:r>
        <w:rPr>
          <w:rFonts w:cs="CG Times"/>
          <w:i/>
          <w:iCs/>
          <w:u w:val="single"/>
          <w:lang w:val="en-AU"/>
        </w:rPr>
        <w:t>from one of them</w:t>
      </w:r>
      <w:r>
        <w:rPr>
          <w:rFonts w:cs="CG Times"/>
          <w:i/>
          <w:iCs/>
          <w:lang w:val="en-AU"/>
        </w:rPr>
        <w:t xml:space="preserve"> he had borrowed several hundred dollars __</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In New York</w:t>
      </w:r>
      <w:r>
        <w:rPr>
          <w:rFonts w:cs="CG Times"/>
          <w:i/>
          <w:iCs/>
          <w:lang w:val="en-AU"/>
        </w:rPr>
        <w:t xml:space="preserve"> there is always something to do.</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r>
      <w:r w:rsidR="00752D8D">
        <w:rPr>
          <w:rFonts w:cs="CG Times"/>
          <w:lang w:val="en-AU"/>
        </w:rPr>
        <w:tab/>
      </w:r>
      <w:r>
        <w:rPr>
          <w:rFonts w:cs="CG Times"/>
          <w:vertAlign w:val="superscript"/>
          <w:lang w:val="en-AU"/>
        </w:rPr>
        <w:t>#</w:t>
      </w:r>
      <w:r>
        <w:rPr>
          <w:rFonts w:cs="CG Times"/>
          <w:i/>
          <w:iCs/>
          <w:u w:val="single"/>
          <w:lang w:val="en-AU"/>
        </w:rPr>
        <w:t>In a basket</w:t>
      </w:r>
      <w:r>
        <w:rPr>
          <w:rFonts w:cs="CG Times"/>
          <w:i/>
          <w:iCs/>
          <w:lang w:val="en-AU"/>
        </w:rPr>
        <w:t xml:space="preserve"> I put your clothes.</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t xml:space="preserve">A: </w:t>
      </w:r>
      <w:r>
        <w:rPr>
          <w:rFonts w:cs="CG Times"/>
          <w:i/>
          <w:iCs/>
          <w:lang w:val="en-AU"/>
        </w:rPr>
        <w:t>Can I have a bagel?</w:t>
      </w:r>
      <w:r>
        <w:rPr>
          <w:rFonts w:cs="CG Times"/>
          <w:lang w:val="en-AU"/>
        </w:rPr>
        <w:t xml:space="preserve">   B: </w:t>
      </w:r>
      <w:r>
        <w:rPr>
          <w:rFonts w:cs="CG Times"/>
          <w:i/>
          <w:iCs/>
          <w:lang w:val="en-AU"/>
        </w:rPr>
        <w:t>Sorry, we're out of bagels.</w:t>
      </w:r>
      <w:r>
        <w:rPr>
          <w:rFonts w:cs="CG Times"/>
          <w:lang w:val="en-AU"/>
        </w:rPr>
        <w:t xml:space="preserve">   A: </w:t>
      </w:r>
      <w:r>
        <w:rPr>
          <w:rFonts w:cs="CG Times"/>
          <w:i/>
          <w:iCs/>
          <w:lang w:val="en-AU"/>
        </w:rPr>
        <w:t>How about a bran muffin?</w:t>
      </w:r>
      <w:r>
        <w:rPr>
          <w:rFonts w:cs="CG Times"/>
          <w:lang w:val="en-AU"/>
        </w:rPr>
        <w:t xml:space="preserve">   B: [</w:t>
      </w:r>
      <w:r>
        <w:rPr>
          <w:rFonts w:cs="CG Times"/>
          <w:i/>
          <w:iCs/>
          <w:u w:val="single"/>
          <w:lang w:val="en-AU"/>
        </w:rPr>
        <w:t>A bran muffin</w:t>
      </w:r>
      <w:r>
        <w:rPr>
          <w:rFonts w:cs="CG Times"/>
          <w:i/>
          <w:iCs/>
          <w:lang w:val="en-AU"/>
        </w:rPr>
        <w:t xml:space="preserve"> I can give you.</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t xml:space="preserve">A: </w:t>
      </w:r>
      <w:r>
        <w:rPr>
          <w:rFonts w:cs="CG Times"/>
          <w:i/>
          <w:iCs/>
          <w:lang w:val="en-AU"/>
        </w:rPr>
        <w:t>Do you have any muffins?</w:t>
      </w:r>
      <w:r>
        <w:rPr>
          <w:rFonts w:cs="CG Times"/>
          <w:lang w:val="en-AU"/>
        </w:rPr>
        <w:t xml:space="preserve"> </w:t>
      </w:r>
      <w:r w:rsidR="00F40DC5">
        <w:rPr>
          <w:rFonts w:cs="CG Times"/>
          <w:lang w:val="en-AU"/>
        </w:rPr>
        <w:t xml:space="preserve"> </w:t>
      </w:r>
      <w:r>
        <w:rPr>
          <w:rFonts w:cs="CG Times"/>
          <w:lang w:val="en-AU"/>
        </w:rPr>
        <w:t xml:space="preserve"> B: [</w:t>
      </w:r>
      <w:r>
        <w:rPr>
          <w:rFonts w:cs="CG Times"/>
          <w:i/>
          <w:iCs/>
          <w:u w:val="single"/>
          <w:lang w:val="en-AU"/>
        </w:rPr>
        <w:t>A bran muffin</w:t>
      </w:r>
      <w:r>
        <w:rPr>
          <w:rFonts w:cs="CG Times"/>
          <w:i/>
          <w:iCs/>
          <w:lang w:val="en-AU"/>
        </w:rPr>
        <w:t xml:space="preserve"> I can give you.</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t xml:space="preserve">A: </w:t>
      </w:r>
      <w:r>
        <w:rPr>
          <w:rFonts w:cs="CG Times"/>
          <w:i/>
          <w:iCs/>
          <w:lang w:val="en-AU"/>
        </w:rPr>
        <w:t>Can I have a bagel?</w:t>
      </w:r>
      <w:r>
        <w:rPr>
          <w:rFonts w:cs="CG Times"/>
          <w:lang w:val="en-AU"/>
        </w:rPr>
        <w:t xml:space="preserve">   B: </w:t>
      </w:r>
      <w:r>
        <w:rPr>
          <w:rFonts w:cs="CG Times"/>
          <w:i/>
          <w:iCs/>
          <w:lang w:val="en-AU"/>
        </w:rPr>
        <w:t xml:space="preserve">Sorry, we're out of bagels. </w:t>
      </w:r>
      <w:r>
        <w:rPr>
          <w:rFonts w:cs="CG Times"/>
          <w:lang w:val="en-AU"/>
        </w:rPr>
        <w:t>[</w:t>
      </w:r>
      <w:r>
        <w:rPr>
          <w:rFonts w:cs="CG Times"/>
          <w:i/>
          <w:iCs/>
          <w:u w:val="single"/>
          <w:lang w:val="en-AU"/>
        </w:rPr>
        <w:t>A bran muffin</w:t>
      </w:r>
      <w:r>
        <w:rPr>
          <w:rFonts w:cs="CG Times"/>
          <w:i/>
          <w:iCs/>
          <w:lang w:val="en-AU"/>
        </w:rPr>
        <w:t xml:space="preserve"> I can give you.</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 xml:space="preserve">A: </w:t>
      </w:r>
      <w:r>
        <w:rPr>
          <w:rFonts w:cs="CG Times"/>
          <w:i/>
          <w:iCs/>
          <w:lang w:val="en-AU"/>
        </w:rPr>
        <w:t>Where can I buy a pen like that?</w:t>
      </w:r>
      <w:r>
        <w:rPr>
          <w:rFonts w:cs="CG Times"/>
          <w:lang w:val="en-AU"/>
        </w:rPr>
        <w:t xml:space="preserve">   B: </w:t>
      </w:r>
      <w:r>
        <w:rPr>
          <w:rFonts w:cs="CG Times"/>
          <w:i/>
          <w:iCs/>
          <w:lang w:val="en-AU"/>
        </w:rPr>
        <w:t xml:space="preserve">At the bookstore. </w:t>
      </w:r>
      <w:r>
        <w:rPr>
          <w:rFonts w:cs="CG Times"/>
          <w:lang w:val="en-AU"/>
        </w:rPr>
        <w:t>[</w:t>
      </w:r>
      <w:r>
        <w:rPr>
          <w:rFonts w:cs="CG Times"/>
          <w:i/>
          <w:iCs/>
          <w:u w:val="single"/>
          <w:lang w:val="en-AU"/>
        </w:rPr>
        <w:t>Six dollars</w:t>
      </w:r>
      <w:r>
        <w:rPr>
          <w:rFonts w:cs="CG Times"/>
          <w:i/>
          <w:iCs/>
          <w:lang w:val="en-AU"/>
        </w:rPr>
        <w:t xml:space="preserve"> it costs.</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 was in the library last night and </w:t>
      </w:r>
      <w:r>
        <w:rPr>
          <w:rFonts w:cs="CG Times"/>
          <w:lang w:val="en-AU"/>
        </w:rPr>
        <w:t>[</w:t>
      </w:r>
      <w:r>
        <w:rPr>
          <w:rFonts w:cs="CG Times"/>
          <w:vertAlign w:val="superscript"/>
          <w:lang w:val="en-AU"/>
        </w:rPr>
        <w:t>#</w:t>
      </w:r>
      <w:r>
        <w:rPr>
          <w:rFonts w:cs="CG Times"/>
          <w:i/>
          <w:iCs/>
          <w:u w:val="single"/>
          <w:lang w:val="en-AU"/>
        </w:rPr>
        <w:t>an interesting guy</w:t>
      </w:r>
      <w:r>
        <w:rPr>
          <w:rFonts w:cs="CG Times"/>
          <w:i/>
          <w:iCs/>
          <w:lang w:val="en-AU"/>
        </w:rPr>
        <w:t xml:space="preserve"> I met</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5</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Colonel </w:t>
      </w:r>
      <w:proofErr w:type="spellStart"/>
      <w:r>
        <w:rPr>
          <w:rFonts w:cs="CG Times"/>
          <w:i/>
          <w:iCs/>
          <w:lang w:val="en-AU"/>
        </w:rPr>
        <w:t>Bykov</w:t>
      </w:r>
      <w:proofErr w:type="spellEnd"/>
      <w:r>
        <w:rPr>
          <w:rFonts w:cs="CG Times"/>
          <w:i/>
          <w:iCs/>
          <w:lang w:val="en-AU"/>
        </w:rPr>
        <w:t xml:space="preserve"> had delivered to Chambers in Washington six Bokhara rugs which he directed Chambers to present as gifts from him and the Soviet Government to the members of the ring who had been most co</w:t>
      </w:r>
      <w:r>
        <w:rPr>
          <w:rFonts w:cs="CG Times"/>
          <w:i/>
          <w:iCs/>
          <w:lang w:val="en-AU"/>
        </w:rPr>
        <w:noBreakHyphen/>
        <w:t xml:space="preserve">operative. </w:t>
      </w:r>
      <w:r>
        <w:rPr>
          <w:rFonts w:cs="CG Times"/>
          <w:lang w:val="en-AU"/>
        </w:rPr>
        <w:t>[</w:t>
      </w:r>
      <w:r>
        <w:rPr>
          <w:rFonts w:cs="CG Times"/>
          <w:i/>
          <w:iCs/>
          <w:u w:val="single"/>
          <w:lang w:val="en-AU"/>
        </w:rPr>
        <w:t>One of these rugs</w:t>
      </w:r>
      <w:r>
        <w:rPr>
          <w:rFonts w:cs="CG Times"/>
          <w:i/>
          <w:iCs/>
          <w:lang w:val="en-AU"/>
        </w:rPr>
        <w:t xml:space="preserve"> Chambers delivered to Harry Dexter White.</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 xml:space="preserve">A: </w:t>
      </w:r>
      <w:r>
        <w:rPr>
          <w:rFonts w:cs="CG Times"/>
          <w:i/>
          <w:iCs/>
          <w:lang w:val="en-AU"/>
        </w:rPr>
        <w:t>Did you buy a whole new wardrobe for school?</w:t>
      </w:r>
      <w:r>
        <w:rPr>
          <w:rFonts w:cs="CG Times"/>
          <w:lang w:val="en-AU"/>
        </w:rPr>
        <w:t xml:space="preserve">   B: </w:t>
      </w:r>
      <w:r>
        <w:rPr>
          <w:rFonts w:cs="CG Times"/>
          <w:i/>
          <w:iCs/>
          <w:lang w:val="en-AU"/>
        </w:rPr>
        <w:t xml:space="preserve">No, I have lots of clothes. </w:t>
      </w:r>
      <w:r>
        <w:rPr>
          <w:rFonts w:cs="CG Times"/>
          <w:lang w:val="en-AU"/>
        </w:rPr>
        <w:t>[</w:t>
      </w:r>
      <w:r>
        <w:rPr>
          <w:rFonts w:cs="CG Times"/>
          <w:i/>
          <w:iCs/>
          <w:u w:val="single"/>
          <w:lang w:val="en-AU"/>
        </w:rPr>
        <w:t>Most of my stuff</w:t>
      </w:r>
      <w:r>
        <w:rPr>
          <w:rFonts w:cs="CG Times"/>
          <w:i/>
          <w:iCs/>
          <w:lang w:val="en-AU"/>
        </w:rPr>
        <w:t xml:space="preserve"> my mom gets at Alexander's.</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 work on the 6th floor of a building. I know some of the elevator riders well. </w:t>
      </w:r>
      <w:r>
        <w:rPr>
          <w:rFonts w:cs="CG Times"/>
          <w:lang w:val="en-AU"/>
        </w:rPr>
        <w:t>[</w:t>
      </w:r>
      <w:r>
        <w:rPr>
          <w:rFonts w:cs="CG Times"/>
          <w:i/>
          <w:iCs/>
          <w:u w:val="single"/>
          <w:lang w:val="en-AU"/>
        </w:rPr>
        <w:t>Others</w:t>
      </w:r>
      <w:r>
        <w:rPr>
          <w:rFonts w:cs="CG Times"/>
          <w:i/>
          <w:iCs/>
          <w:lang w:val="en-AU"/>
        </w:rPr>
        <w:t xml:space="preserve"> I have only that nodding acquaintance with</w:t>
      </w:r>
      <w:r>
        <w:rPr>
          <w:rFonts w:cs="CG Times"/>
          <w:lang w:val="en-AU"/>
        </w:rPr>
        <w:t>]</w:t>
      </w:r>
      <w:r>
        <w:rPr>
          <w:rFonts w:cs="CG Times"/>
          <w:i/>
          <w:iCs/>
          <w:lang w:val="en-AU"/>
        </w:rPr>
        <w:t xml:space="preserve"> and some are total strangers.</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Consume they did </w:t>
      </w:r>
      <w:r w:rsidR="002D0282">
        <w:rPr>
          <w:rFonts w:cs="CG Times"/>
          <w:i/>
          <w:iCs/>
          <w:lang w:val="en-AU"/>
        </w:rPr>
        <w:t>–</w:t>
      </w:r>
      <w:r>
        <w:rPr>
          <w:rFonts w:cs="CG Times"/>
          <w:i/>
          <w:iCs/>
          <w:lang w:val="en-AU"/>
        </w:rPr>
        <w:t xml:space="preserve"> not only 15 kegs of beer, which they guzzled like soda pop, but also the free Coors posters which they seized as works of art to adorn their dorm walls. </w:t>
      </w:r>
      <w:r>
        <w:rPr>
          <w:rFonts w:cs="CG Times"/>
          <w:lang w:val="en-AU"/>
        </w:rPr>
        <w:lastRenderedPageBreak/>
        <w:t>[</w:t>
      </w:r>
      <w:r>
        <w:rPr>
          <w:rFonts w:cs="CG Times"/>
          <w:i/>
          <w:iCs/>
          <w:u w:val="single"/>
          <w:lang w:val="en-AU"/>
        </w:rPr>
        <w:t>For their heads,</w:t>
      </w:r>
      <w:r>
        <w:rPr>
          <w:rFonts w:cs="CG Times"/>
          <w:i/>
          <w:iCs/>
          <w:lang w:val="en-AU"/>
        </w:rPr>
        <w:t xml:space="preserve"> they were given free Coors hats</w:t>
      </w:r>
      <w:r>
        <w:rPr>
          <w:rFonts w:cs="CG Times"/>
          <w:lang w:val="en-AU"/>
        </w:rPr>
        <w:t>]</w:t>
      </w:r>
      <w:r>
        <w:rPr>
          <w:rFonts w:cs="CG Times"/>
          <w:i/>
          <w:iCs/>
          <w:lang w:val="en-AU"/>
        </w:rPr>
        <w:t xml:space="preserve"> and for their cars free Coors bumper stickers.</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t xml:space="preserve">A: </w:t>
      </w:r>
      <w:r>
        <w:rPr>
          <w:rFonts w:cs="CG Times"/>
          <w:i/>
          <w:iCs/>
          <w:lang w:val="en-AU"/>
        </w:rPr>
        <w:t>This is not another vulgar disgusting sexploitation film.</w:t>
      </w:r>
      <w:r>
        <w:rPr>
          <w:rFonts w:cs="CG Times"/>
          <w:lang w:val="en-AU"/>
        </w:rPr>
        <w:t xml:space="preserve">   B: [</w:t>
      </w:r>
      <w:r>
        <w:rPr>
          <w:rFonts w:cs="CG Times"/>
          <w:i/>
          <w:iCs/>
          <w:u w:val="single"/>
          <w:lang w:val="en-AU"/>
        </w:rPr>
        <w:t>Vulgar</w:t>
      </w:r>
      <w:r>
        <w:rPr>
          <w:rFonts w:cs="CG Times"/>
          <w:i/>
          <w:iCs/>
          <w:lang w:val="en-AU"/>
        </w:rPr>
        <w:t xml:space="preserve"> it's not. </w:t>
      </w:r>
      <w:r>
        <w:rPr>
          <w:rFonts w:cs="CG Times"/>
          <w:i/>
          <w:iCs/>
          <w:u w:val="single"/>
          <w:lang w:val="en-AU"/>
        </w:rPr>
        <w:t>Dumb</w:t>
      </w:r>
      <w:r>
        <w:rPr>
          <w:rFonts w:cs="CG Times"/>
          <w:i/>
          <w:iCs/>
          <w:lang w:val="en-AU"/>
        </w:rPr>
        <w:t xml:space="preserve"> it is.</w:t>
      </w:r>
      <w:r>
        <w:rPr>
          <w:rFonts w:cs="CG Times"/>
          <w:lang w:val="en-AU"/>
        </w:rPr>
        <w:t xml:space="preserve">] </w:t>
      </w:r>
      <w:r>
        <w:rPr>
          <w:rFonts w:cs="CG Times"/>
          <w:i/>
          <w:iCs/>
          <w:lang w:val="en-AU"/>
        </w:rPr>
        <w:t>Did we see the same movie?</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proofErr w:type="gramStart"/>
      <w:r>
        <w:rPr>
          <w:rFonts w:cs="CG Times"/>
          <w:i/>
          <w:iCs/>
          <w:lang w:val="en-AU"/>
        </w:rPr>
        <w:t>As</w:t>
      </w:r>
      <w:proofErr w:type="gramEnd"/>
      <w:r>
        <w:rPr>
          <w:rFonts w:cs="CG Times"/>
          <w:i/>
          <w:iCs/>
          <w:lang w:val="en-AU"/>
        </w:rPr>
        <w:t xml:space="preserve"> members of a Gray Panthers committee, we went to Canada to learn, and </w:t>
      </w:r>
      <w:r>
        <w:rPr>
          <w:rFonts w:cs="CG Times"/>
          <w:lang w:val="en-AU"/>
        </w:rPr>
        <w:t>[</w:t>
      </w:r>
      <w:r>
        <w:rPr>
          <w:rFonts w:cs="CG Times"/>
          <w:i/>
          <w:iCs/>
          <w:u w:val="single"/>
          <w:lang w:val="en-AU"/>
        </w:rPr>
        <w:t>learn</w:t>
      </w:r>
      <w:r>
        <w:rPr>
          <w:rFonts w:cs="CG Times"/>
          <w:i/>
          <w:iCs/>
          <w:lang w:val="en-AU"/>
        </w:rPr>
        <w:t xml:space="preserve"> we did</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The Philadelphia Fish &amp; Co. is grilling fresh seafood so good the competition is broiling mad. </w:t>
      </w:r>
      <w:r>
        <w:rPr>
          <w:rFonts w:cs="CG Times"/>
          <w:lang w:val="en-AU"/>
        </w:rPr>
        <w:t>[</w:t>
      </w:r>
      <w:r>
        <w:rPr>
          <w:rFonts w:cs="CG Times"/>
          <w:i/>
          <w:iCs/>
          <w:u w:val="single"/>
          <w:lang w:val="en-AU"/>
        </w:rPr>
        <w:t>Casual and affordable</w:t>
      </w:r>
      <w:r>
        <w:rPr>
          <w:rFonts w:cs="CG Times"/>
          <w:i/>
          <w:iCs/>
          <w:lang w:val="en-AU"/>
        </w:rPr>
        <w:t xml:space="preserve"> they are. </w:t>
      </w:r>
      <w:r>
        <w:rPr>
          <w:rFonts w:cs="CG Times"/>
          <w:i/>
          <w:iCs/>
          <w:u w:val="single"/>
          <w:lang w:val="en-AU"/>
        </w:rPr>
        <w:t>Expensive</w:t>
      </w:r>
      <w:r>
        <w:rPr>
          <w:rFonts w:cs="CG Times"/>
          <w:i/>
          <w:iCs/>
          <w:lang w:val="en-AU"/>
        </w:rPr>
        <w:t xml:space="preserve"> they are not.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ratings no doubt will show that some small number of Americans failed to escape and ended up watching the two</w:t>
      </w:r>
      <w:r>
        <w:rPr>
          <w:rFonts w:cs="CG Times"/>
          <w:i/>
          <w:iCs/>
          <w:lang w:val="en-AU"/>
        </w:rPr>
        <w:noBreakHyphen/>
        <w:t xml:space="preserve">hour NBC `World Premiere Movie'. </w:t>
      </w:r>
      <w:r>
        <w:rPr>
          <w:rFonts w:cs="CG Times"/>
          <w:lang w:val="en-AU"/>
        </w:rPr>
        <w:t>[</w:t>
      </w:r>
      <w:r>
        <w:rPr>
          <w:rFonts w:cs="CG Times"/>
          <w:i/>
          <w:iCs/>
          <w:u w:val="single"/>
          <w:lang w:val="en-AU"/>
        </w:rPr>
        <w:t>A premiere</w:t>
      </w:r>
      <w:r>
        <w:rPr>
          <w:rFonts w:cs="CG Times"/>
          <w:i/>
          <w:iCs/>
          <w:lang w:val="en-AU"/>
        </w:rPr>
        <w:t xml:space="preserve"> it may be, but </w:t>
      </w:r>
      <w:r>
        <w:rPr>
          <w:rFonts w:cs="CG Times"/>
          <w:i/>
          <w:iCs/>
          <w:u w:val="single"/>
          <w:lang w:val="en-AU"/>
        </w:rPr>
        <w:t>new</w:t>
      </w:r>
      <w:r>
        <w:rPr>
          <w:rFonts w:cs="CG Times"/>
          <w:i/>
          <w:iCs/>
          <w:lang w:val="en-AU"/>
        </w:rPr>
        <w:t xml:space="preserve"> it's not.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t>[</w:t>
      </w:r>
      <w:r>
        <w:rPr>
          <w:rFonts w:cs="CG Times"/>
          <w:i/>
          <w:iCs/>
          <w:u w:val="single"/>
          <w:lang w:val="en-AU"/>
        </w:rPr>
        <w:t>Pretty</w:t>
      </w:r>
      <w:r>
        <w:rPr>
          <w:rFonts w:cs="CG Times"/>
          <w:i/>
          <w:iCs/>
          <w:lang w:val="en-AU"/>
        </w:rPr>
        <w:t xml:space="preserve"> they aren't. But </w:t>
      </w:r>
      <w:r>
        <w:rPr>
          <w:rFonts w:cs="CG Times"/>
          <w:i/>
          <w:iCs/>
          <w:u w:val="single"/>
          <w:lang w:val="en-AU"/>
        </w:rPr>
        <w:t>a sweet golden grapefruit taste</w:t>
      </w:r>
      <w:r>
        <w:rPr>
          <w:rFonts w:cs="CG Times"/>
          <w:i/>
          <w:iCs/>
          <w:lang w:val="en-AU"/>
        </w:rPr>
        <w:t xml:space="preserve"> they have.</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`In the early days, our productions were cheap and cheerful,' says producer John Weaver of London</w:t>
      </w:r>
      <w:r>
        <w:rPr>
          <w:rFonts w:cs="CG Times"/>
          <w:i/>
          <w:iCs/>
          <w:lang w:val="en-AU"/>
        </w:rPr>
        <w:noBreakHyphen/>
        <w:t xml:space="preserve">based </w:t>
      </w:r>
      <w:proofErr w:type="spellStart"/>
      <w:r>
        <w:rPr>
          <w:rFonts w:cs="CG Times"/>
          <w:i/>
          <w:iCs/>
          <w:lang w:val="en-AU"/>
        </w:rPr>
        <w:t>Keefco</w:t>
      </w:r>
      <w:proofErr w:type="spellEnd"/>
      <w:r>
        <w:rPr>
          <w:rFonts w:cs="CG Times"/>
          <w:i/>
          <w:iCs/>
          <w:lang w:val="en-AU"/>
        </w:rPr>
        <w:t>. `We'd go into a seven</w:t>
      </w:r>
      <w:r>
        <w:rPr>
          <w:rFonts w:cs="CG Times"/>
          <w:i/>
          <w:iCs/>
          <w:lang w:val="en-AU"/>
        </w:rPr>
        <w:noBreakHyphen/>
        <w:t xml:space="preserve">light studio, shoot the band in one afternoon and edit as we went along. The client would walk out with a tape that day.' </w:t>
      </w:r>
      <w:r>
        <w:rPr>
          <w:rFonts w:cs="CG Times"/>
          <w:lang w:val="en-AU"/>
        </w:rPr>
        <w:t>[</w:t>
      </w:r>
      <w:r>
        <w:rPr>
          <w:rFonts w:cs="CG Times"/>
          <w:i/>
          <w:iCs/>
          <w:lang w:val="en-AU"/>
        </w:rPr>
        <w:t xml:space="preserve">Today's tapes may still be </w:t>
      </w:r>
      <w:r>
        <w:rPr>
          <w:rFonts w:cs="CG Times"/>
          <w:i/>
          <w:iCs/>
          <w:u w:val="single"/>
          <w:lang w:val="en-AU"/>
        </w:rPr>
        <w:t>cheerful</w:t>
      </w:r>
      <w:r>
        <w:rPr>
          <w:rFonts w:cs="CG Times"/>
          <w:i/>
          <w:iCs/>
          <w:lang w:val="en-AU"/>
        </w:rPr>
        <w:t xml:space="preserve">, but </w:t>
      </w:r>
      <w:r>
        <w:rPr>
          <w:rFonts w:cs="CG Times"/>
          <w:i/>
          <w:iCs/>
          <w:u w:val="single"/>
          <w:lang w:val="en-AU"/>
        </w:rPr>
        <w:t>cheap</w:t>
      </w:r>
      <w:r>
        <w:rPr>
          <w:rFonts w:cs="CG Times"/>
          <w:i/>
          <w:iCs/>
          <w:lang w:val="en-AU"/>
        </w:rPr>
        <w:t xml:space="preserve"> they are not.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 xml:space="preserve">A: </w:t>
      </w:r>
      <w:r>
        <w:rPr>
          <w:rFonts w:cs="CG Times"/>
          <w:i/>
          <w:iCs/>
          <w:lang w:val="en-AU"/>
        </w:rPr>
        <w:t xml:space="preserve">All my friends think she's wonderful and generous. Well, she's certainly generous ... </w:t>
      </w:r>
      <w:r>
        <w:rPr>
          <w:rFonts w:cs="CG Times"/>
          <w:lang w:val="en-AU"/>
        </w:rPr>
        <w:t>B: [</w:t>
      </w:r>
      <w:r>
        <w:rPr>
          <w:rFonts w:cs="CG Times"/>
          <w:i/>
          <w:iCs/>
          <w:u w:val="single"/>
          <w:lang w:val="en-AU"/>
        </w:rPr>
        <w:t>Wonderful</w:t>
      </w:r>
      <w:r>
        <w:rPr>
          <w:rFonts w:cs="CG Times"/>
          <w:i/>
          <w:iCs/>
          <w:lang w:val="en-AU"/>
        </w:rPr>
        <w:t xml:space="preserve"> you're not so sure about?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t xml:space="preserve">A: </w:t>
      </w:r>
      <w:r>
        <w:rPr>
          <w:rFonts w:cs="CG Times"/>
          <w:i/>
          <w:iCs/>
          <w:lang w:val="en-AU"/>
        </w:rPr>
        <w:t>I can't stand him. He's stupid, arrogant and totally off</w:t>
      </w:r>
      <w:r>
        <w:rPr>
          <w:rFonts w:cs="CG Times"/>
          <w:i/>
          <w:iCs/>
          <w:lang w:val="en-AU"/>
        </w:rPr>
        <w:noBreakHyphen/>
        <w:t>the</w:t>
      </w:r>
      <w:r>
        <w:rPr>
          <w:rFonts w:cs="CG Times"/>
          <w:i/>
          <w:iCs/>
          <w:lang w:val="en-AU"/>
        </w:rPr>
        <w:noBreakHyphen/>
        <w:t>wall.</w:t>
      </w:r>
      <w:r>
        <w:rPr>
          <w:rFonts w:cs="CG Times"/>
          <w:lang w:val="en-AU"/>
        </w:rPr>
        <w:t xml:space="preserve"> B: [</w:t>
      </w:r>
      <w:r>
        <w:rPr>
          <w:rFonts w:cs="CG Times"/>
          <w:i/>
          <w:iCs/>
          <w:u w:val="single"/>
          <w:lang w:val="en-AU"/>
        </w:rPr>
        <w:t>Stupid</w:t>
      </w:r>
      <w:r>
        <w:rPr>
          <w:rFonts w:cs="CG Times"/>
          <w:i/>
          <w:iCs/>
          <w:lang w:val="en-AU"/>
        </w:rPr>
        <w:t xml:space="preserve"> I wouldn't really say he is.</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9</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There are two issues we'll have to deal with. </w:t>
      </w:r>
      <w:r>
        <w:rPr>
          <w:rFonts w:cs="CG Times"/>
          <w:lang w:val="en-AU"/>
        </w:rPr>
        <w:t>[</w:t>
      </w:r>
      <w:r>
        <w:rPr>
          <w:rFonts w:cs="CG Times"/>
          <w:i/>
          <w:iCs/>
          <w:u w:val="single"/>
          <w:lang w:val="en-AU"/>
        </w:rPr>
        <w:t>One</w:t>
      </w:r>
      <w:r>
        <w:rPr>
          <w:rFonts w:cs="CG Times"/>
          <w:i/>
          <w:iCs/>
          <w:lang w:val="en-AU"/>
        </w:rPr>
        <w:t xml:space="preserve"> we can discuss tomorrow.</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 xml:space="preserve">A: </w:t>
      </w:r>
      <w:r>
        <w:rPr>
          <w:rFonts w:cs="CG Times"/>
          <w:i/>
          <w:iCs/>
          <w:lang w:val="en-AU"/>
        </w:rPr>
        <w:t>Do you think you'd be more nervous in a job talk or a job interview?</w:t>
      </w:r>
    </w:p>
    <w:p w:rsidR="00E55D04" w:rsidRPr="00E55D04" w:rsidRDefault="00E55D04" w:rsidP="00E55D04">
      <w:pPr>
        <w:tabs>
          <w:tab w:val="left" w:pos="-792"/>
          <w:tab w:val="left" w:pos="-360"/>
          <w:tab w:val="left" w:pos="0"/>
          <w:tab w:val="left" w:pos="532"/>
          <w:tab w:val="right" w:pos="676"/>
          <w:tab w:val="left" w:pos="835"/>
          <w:tab w:val="left" w:pos="1238"/>
          <w:tab w:val="left" w:pos="4888"/>
          <w:tab w:val="left" w:pos="5263"/>
        </w:tabs>
        <w:spacing w:line="480" w:lineRule="auto"/>
        <w:jc w:val="both"/>
        <w:rPr>
          <w:rFonts w:cs="CG Times"/>
        </w:rPr>
      </w:pPr>
      <w:r>
        <w:rPr>
          <w:rFonts w:cs="CG Times"/>
          <w:lang w:val="en-AU"/>
        </w:rPr>
        <w:t>B:</w:t>
      </w:r>
      <w:r>
        <w:rPr>
          <w:rFonts w:cs="CG Times"/>
          <w:lang w:val="en-AU"/>
        </w:rPr>
        <w:tab/>
      </w:r>
      <w:r w:rsidRPr="00E55D04">
        <w:rPr>
          <w:rFonts w:cs="CG Times"/>
          <w:lang w:val="en-AU"/>
        </w:rPr>
        <w:t>[</w:t>
      </w:r>
      <w:r w:rsidRPr="000E18A7">
        <w:rPr>
          <w:rFonts w:cs="CG Times"/>
          <w:i/>
          <w:iCs/>
          <w:u w:val="single"/>
          <w:lang w:val="en-AU"/>
        </w:rPr>
        <w:t>A job talk</w:t>
      </w:r>
      <w:r w:rsidRPr="00E55D04">
        <w:rPr>
          <w:rFonts w:cs="CG Times"/>
          <w:i/>
          <w:iCs/>
          <w:lang w:val="en-AU"/>
        </w:rPr>
        <w:t xml:space="preserve"> I think you’d have somewhat more control over.</w:t>
      </w:r>
      <w:r w:rsidRPr="00E55D04">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In the VIP section of the commissary at 20th Century</w:t>
      </w:r>
      <w:r>
        <w:rPr>
          <w:rFonts w:cs="CG Times"/>
          <w:i/>
          <w:iCs/>
          <w:lang w:val="en-AU"/>
        </w:rPr>
        <w:noBreakHyphen/>
        <w:t xml:space="preserve">Fox, the studio's elite gather for lunch and gossip. The prized table is reserved for Mel Brooks, and </w:t>
      </w:r>
      <w:r>
        <w:rPr>
          <w:rFonts w:cs="CG Times"/>
          <w:lang w:val="en-AU"/>
        </w:rPr>
        <w:t>[</w:t>
      </w:r>
      <w:r>
        <w:rPr>
          <w:rFonts w:cs="CG Times"/>
          <w:i/>
          <w:iCs/>
          <w:u w:val="single"/>
          <w:lang w:val="en-AU"/>
        </w:rPr>
        <w:t>from it</w:t>
      </w:r>
      <w:r>
        <w:rPr>
          <w:rFonts w:cs="CG Times"/>
          <w:i/>
          <w:iCs/>
          <w:lang w:val="en-AU"/>
        </w:rPr>
        <w:t xml:space="preserve"> he dispenses advice, jokes and invitations to passers</w:t>
      </w:r>
      <w:r>
        <w:rPr>
          <w:rFonts w:cs="CG Times"/>
          <w:i/>
          <w:iCs/>
          <w:lang w:val="en-AU"/>
        </w:rPr>
        <w:noBreakHyphen/>
        <w:t>by</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lastRenderedPageBreak/>
        <w:t>[</w:t>
      </w:r>
      <w:r w:rsidR="00E5488D">
        <w:rPr>
          <w:rFonts w:cs="CG Times"/>
          <w:lang w:val="en-AU"/>
        </w:rPr>
        <w:t>10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My neighbours have a huge back yard. </w:t>
      </w:r>
      <w:r>
        <w:rPr>
          <w:rFonts w:cs="CG Times"/>
          <w:lang w:val="en-AU"/>
        </w:rPr>
        <w:t>[</w:t>
      </w:r>
      <w:r>
        <w:rPr>
          <w:rFonts w:cs="CG Times"/>
          <w:i/>
          <w:iCs/>
          <w:u w:val="single"/>
          <w:lang w:val="en-AU"/>
        </w:rPr>
        <w:t>Through it</w:t>
      </w:r>
      <w:r>
        <w:rPr>
          <w:rFonts w:cs="CG Times"/>
          <w:i/>
          <w:iCs/>
          <w:lang w:val="en-AU"/>
        </w:rPr>
        <w:t xml:space="preserve"> they've run a string of beautiful Japanese lanterns.</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My neighbours have a huge back yard.</w:t>
      </w:r>
      <w:r>
        <w:rPr>
          <w:rFonts w:cs="CG Times"/>
          <w:lang w:val="en-AU"/>
        </w:rPr>
        <w:t xml:space="preserve"> [</w:t>
      </w:r>
      <w:r>
        <w:rPr>
          <w:rFonts w:cs="CG Times"/>
          <w:vertAlign w:val="superscript"/>
          <w:lang w:val="en-AU"/>
        </w:rPr>
        <w:t>#</w:t>
      </w:r>
      <w:r>
        <w:rPr>
          <w:rFonts w:cs="CG Times"/>
          <w:i/>
          <w:iCs/>
          <w:u w:val="single"/>
          <w:lang w:val="en-AU"/>
        </w:rPr>
        <w:t>Through it</w:t>
      </w:r>
      <w:r>
        <w:rPr>
          <w:rFonts w:cs="CG Times"/>
          <w:i/>
          <w:iCs/>
          <w:lang w:val="en-AU"/>
        </w:rPr>
        <w:t xml:space="preserve"> my kids like to run.</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I've promised to help them </w:t>
      </w:r>
      <w:r>
        <w:rPr>
          <w:rFonts w:cs="CG Times"/>
          <w:lang w:val="en-AU"/>
        </w:rPr>
        <w:t>[</w:t>
      </w:r>
      <w:r>
        <w:rPr>
          <w:rFonts w:cs="CG Times"/>
          <w:i/>
          <w:iCs/>
          <w:lang w:val="en-AU"/>
        </w:rPr>
        <w:t xml:space="preserve">and </w:t>
      </w:r>
      <w:r>
        <w:rPr>
          <w:rFonts w:cs="CG Times"/>
          <w:i/>
          <w:iCs/>
          <w:u w:val="single"/>
          <w:lang w:val="en-AU"/>
        </w:rPr>
        <w:t>help them</w:t>
      </w:r>
      <w:r>
        <w:rPr>
          <w:rFonts w:cs="CG Times"/>
          <w:i/>
          <w:iCs/>
          <w:lang w:val="en-AU"/>
        </w:rPr>
        <w:t xml:space="preserve"> I </w:t>
      </w:r>
      <w:r>
        <w:rPr>
          <w:rFonts w:cs="CG Times"/>
          <w:i/>
          <w:iCs/>
          <w:smallCaps/>
          <w:lang w:val="en-AU"/>
        </w:rPr>
        <w:t>will</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It's odd that Diane should have said that, if </w:t>
      </w:r>
      <w:r>
        <w:rPr>
          <w:rFonts w:cs="CG Times"/>
          <w:lang w:val="en-AU"/>
        </w:rPr>
        <w:t>[</w:t>
      </w:r>
      <w:r>
        <w:rPr>
          <w:rFonts w:cs="CG Times"/>
          <w:i/>
          <w:iCs/>
          <w:u w:val="single"/>
          <w:lang w:val="en-AU"/>
        </w:rPr>
        <w:t>say it</w:t>
      </w:r>
      <w:r>
        <w:rPr>
          <w:rFonts w:cs="CG Times"/>
          <w:i/>
          <w:iCs/>
          <w:lang w:val="en-AU"/>
        </w:rPr>
        <w:t xml:space="preserve"> she </w:t>
      </w:r>
      <w:r>
        <w:rPr>
          <w:rFonts w:cs="CG Times"/>
          <w:i/>
          <w:iCs/>
          <w:smallCaps/>
          <w:lang w:val="en-AU"/>
        </w:rPr>
        <w:t>did</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The NBA's new </w:t>
      </w:r>
      <w:proofErr w:type="spellStart"/>
      <w:r>
        <w:rPr>
          <w:rFonts w:cs="CG Times"/>
          <w:i/>
          <w:iCs/>
          <w:lang w:val="en-AU"/>
        </w:rPr>
        <w:t>labor</w:t>
      </w:r>
      <w:proofErr w:type="spellEnd"/>
      <w:r>
        <w:rPr>
          <w:rFonts w:cs="CG Times"/>
          <w:i/>
          <w:iCs/>
          <w:lang w:val="en-AU"/>
        </w:rPr>
        <w:t xml:space="preserve"> agreement sounds as though it were written by the IRS. </w:t>
      </w:r>
      <w:r>
        <w:rPr>
          <w:rFonts w:cs="CG Times"/>
          <w:lang w:val="en-AU"/>
        </w:rPr>
        <w:t>[</w:t>
      </w:r>
      <w:r>
        <w:rPr>
          <w:rFonts w:cs="CG Times"/>
          <w:i/>
          <w:iCs/>
          <w:lang w:val="en-AU"/>
        </w:rPr>
        <w:t xml:space="preserve">Simple it is </w:t>
      </w:r>
      <w:r>
        <w:rPr>
          <w:rFonts w:cs="CG Times"/>
          <w:i/>
          <w:iCs/>
          <w:smallCaps/>
          <w:lang w:val="en-AU"/>
        </w:rPr>
        <w:t>not</w:t>
      </w:r>
      <w:r>
        <w:rPr>
          <w:rFonts w:cs="CG Times"/>
          <w:i/>
          <w:iCs/>
          <w:lang w:val="en-AU"/>
        </w:rPr>
        <w: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developers either couldn't count or they didn't count on the city </w:t>
      </w:r>
      <w:r>
        <w:rPr>
          <w:rFonts w:cs="CG Times"/>
          <w:i/>
          <w:iCs/>
          <w:u w:val="single"/>
          <w:lang w:val="en-AU"/>
        </w:rPr>
        <w:t>enforcing the law</w:t>
      </w:r>
      <w:r>
        <w:rPr>
          <w:rFonts w:cs="CG Times"/>
          <w:i/>
          <w:iCs/>
          <w:lang w:val="en-AU"/>
        </w:rPr>
        <w:t xml:space="preserve">. </w:t>
      </w:r>
      <w:r>
        <w:rPr>
          <w:rFonts w:cs="CG Times"/>
          <w:lang w:val="en-AU"/>
        </w:rPr>
        <w:t>[</w:t>
      </w:r>
      <w:r>
        <w:rPr>
          <w:rFonts w:cs="CG Times"/>
          <w:i/>
          <w:iCs/>
          <w:lang w:val="en-AU"/>
        </w:rPr>
        <w:t xml:space="preserve">But </w:t>
      </w:r>
      <w:r>
        <w:rPr>
          <w:rFonts w:cs="CG Times"/>
          <w:i/>
          <w:iCs/>
          <w:u w:val="single"/>
          <w:lang w:val="en-AU"/>
        </w:rPr>
        <w:t>enforce the law</w:t>
      </w:r>
      <w:r>
        <w:rPr>
          <w:rFonts w:cs="CG Times"/>
          <w:i/>
          <w:iCs/>
          <w:lang w:val="en-AU"/>
        </w:rPr>
        <w:t xml:space="preserve"> we did, all the way to the United States Supreme Court.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Inside the truck was beer for the students' </w:t>
      </w:r>
      <w:r>
        <w:rPr>
          <w:rFonts w:cs="CG Times"/>
          <w:i/>
          <w:iCs/>
          <w:u w:val="single"/>
          <w:lang w:val="en-AU"/>
        </w:rPr>
        <w:t>consumption</w:t>
      </w:r>
      <w:r>
        <w:rPr>
          <w:rFonts w:cs="CG Times"/>
          <w:i/>
          <w:iCs/>
          <w:lang w:val="en-AU"/>
        </w:rPr>
        <w:t xml:space="preserve">. </w:t>
      </w:r>
      <w:r>
        <w:rPr>
          <w:rFonts w:cs="CG Times"/>
          <w:lang w:val="en-AU"/>
        </w:rPr>
        <w:t>[</w:t>
      </w:r>
      <w:r>
        <w:rPr>
          <w:rFonts w:cs="CG Times"/>
          <w:i/>
          <w:iCs/>
          <w:u w:val="single"/>
          <w:lang w:val="en-AU"/>
        </w:rPr>
        <w:t>Consume</w:t>
      </w:r>
      <w:r>
        <w:rPr>
          <w:rFonts w:cs="CG Times"/>
          <w:i/>
          <w:iCs/>
          <w:lang w:val="en-AU"/>
        </w:rPr>
        <w:t xml:space="preserve"> they did </w:t>
      </w:r>
      <w:r w:rsidR="002D0282">
        <w:rPr>
          <w:rFonts w:cs="CG Times"/>
          <w:i/>
          <w:iCs/>
          <w:lang w:val="en-AU"/>
        </w:rPr>
        <w:t>–</w:t>
      </w:r>
      <w:r>
        <w:rPr>
          <w:rFonts w:cs="CG Times"/>
          <w:i/>
          <w:iCs/>
          <w:lang w:val="en-AU"/>
        </w:rPr>
        <w:t xml:space="preserve"> not only 15 kegs of beer, but also the free posters which they seized to adorn their dorm walls.</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Asked what he thought about during today's race on a sultry day, Tour de France winner Greg LeMond said: `I didn't think. I just rode.' </w:t>
      </w:r>
      <w:r>
        <w:rPr>
          <w:rFonts w:cs="CG Times"/>
          <w:lang w:val="en-AU"/>
        </w:rPr>
        <w:t>[</w:t>
      </w:r>
      <w:r>
        <w:rPr>
          <w:rFonts w:cs="CG Times"/>
          <w:i/>
          <w:iCs/>
          <w:u w:val="single"/>
          <w:lang w:val="en-AU"/>
        </w:rPr>
        <w:t>Ride</w:t>
      </w:r>
      <w:r>
        <w:rPr>
          <w:rFonts w:cs="CG Times"/>
          <w:i/>
          <w:iCs/>
          <w:lang w:val="en-AU"/>
        </w:rPr>
        <w:t xml:space="preserve"> he did.</w:t>
      </w:r>
      <w:r>
        <w:rPr>
          <w:rFonts w:cs="CG Times"/>
          <w:lang w:val="en-AU"/>
        </w:rPr>
        <w:t>]</w:t>
      </w:r>
      <w:r>
        <w:rPr>
          <w:rFonts w:cs="CG Times"/>
          <w:i/>
          <w:iCs/>
          <w:lang w:val="en-AU"/>
        </w:rPr>
        <w:t xml:space="preserve"> LeMond won the time trial easily.</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i/>
          <w:iCs/>
          <w:lang w:val="en-AU"/>
        </w:rPr>
        <w:t>At</w:t>
      </w:r>
      <w:proofErr w:type="gramEnd"/>
      <w:r>
        <w:rPr>
          <w:rFonts w:cs="CG Times"/>
          <w:i/>
          <w:iCs/>
          <w:lang w:val="en-AU"/>
        </w:rPr>
        <w:t xml:space="preserve"> the end of the term I took my first exams; it was necessary to pass if I was to stay at Oxford, and </w:t>
      </w:r>
      <w:r>
        <w:rPr>
          <w:rFonts w:cs="CG Times"/>
          <w:lang w:val="en-AU"/>
        </w:rPr>
        <w:t>[</w:t>
      </w:r>
      <w:r>
        <w:rPr>
          <w:rFonts w:cs="CG Times"/>
          <w:i/>
          <w:iCs/>
          <w:u w:val="single"/>
          <w:lang w:val="en-AU"/>
        </w:rPr>
        <w:t>pass</w:t>
      </w:r>
      <w:r>
        <w:rPr>
          <w:rFonts w:cs="CG Times"/>
          <w:i/>
          <w:iCs/>
          <w:lang w:val="en-AU"/>
        </w:rPr>
        <w:t xml:space="preserve"> I </w:t>
      </w:r>
      <w:r>
        <w:rPr>
          <w:rFonts w:cs="CG Times"/>
          <w:i/>
          <w:iCs/>
          <w:smallCaps/>
          <w:lang w:val="en-AU"/>
        </w:rPr>
        <w:t>did</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It was ironic that he eventually learned more of his mother's story from her papers and tapes than he had from her. </w:t>
      </w:r>
      <w:r>
        <w:rPr>
          <w:rFonts w:cs="CG Times"/>
          <w:lang w:val="en-AU"/>
        </w:rPr>
        <w:t>[</w:t>
      </w:r>
      <w:r>
        <w:rPr>
          <w:rFonts w:cs="CG Times"/>
          <w:i/>
          <w:iCs/>
          <w:lang w:val="en-AU"/>
        </w:rPr>
        <w:t xml:space="preserve">But </w:t>
      </w:r>
      <w:r>
        <w:rPr>
          <w:rFonts w:cs="CG Times"/>
          <w:i/>
          <w:iCs/>
          <w:u w:val="single"/>
          <w:lang w:val="en-AU"/>
        </w:rPr>
        <w:t>learn her story</w:t>
      </w:r>
      <w:r>
        <w:rPr>
          <w:rFonts w:cs="CG Times"/>
          <w:i/>
          <w:iCs/>
          <w:lang w:val="en-AU"/>
        </w:rPr>
        <w:t xml:space="preserve"> he did.</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Waiting in long lines can be infuriating. Waiting in long lines to pay someone else money seems unconscionable. Waiting in long lines to pay someone else more money than they seem to be entitled to is lunacy. </w:t>
      </w:r>
      <w:r>
        <w:rPr>
          <w:rFonts w:cs="CG Times"/>
          <w:lang w:val="en-AU"/>
        </w:rPr>
        <w:t>[</w:t>
      </w:r>
      <w:r>
        <w:rPr>
          <w:rFonts w:cs="CG Times"/>
          <w:i/>
          <w:iCs/>
          <w:lang w:val="en-AU"/>
        </w:rPr>
        <w:t xml:space="preserve">But </w:t>
      </w:r>
      <w:r>
        <w:rPr>
          <w:rFonts w:cs="CG Times"/>
          <w:i/>
          <w:iCs/>
          <w:u w:val="single"/>
          <w:lang w:val="en-AU"/>
        </w:rPr>
        <w:t>wait in line</w:t>
      </w:r>
      <w:r>
        <w:rPr>
          <w:rFonts w:cs="CG Times"/>
          <w:i/>
          <w:iCs/>
          <w:lang w:val="en-AU"/>
        </w:rPr>
        <w:t xml:space="preserve"> they did Monday in Chicago and the Cook County suburbs.</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15</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`This is one of the things that symbolises the best Evanston has to offer,' David Bradford, chairman of the Evanston Human Relations Commissions, said at a public hearing Saturday. `People will come out and talk about things.' </w:t>
      </w:r>
      <w:r>
        <w:rPr>
          <w:rFonts w:cs="CG Times"/>
          <w:lang w:val="en-AU"/>
        </w:rPr>
        <w:t>[</w:t>
      </w:r>
      <w:r>
        <w:rPr>
          <w:rFonts w:cs="CG Times"/>
          <w:i/>
          <w:iCs/>
          <w:lang w:val="en-AU"/>
        </w:rPr>
        <w:t xml:space="preserve">And </w:t>
      </w:r>
      <w:r>
        <w:rPr>
          <w:rFonts w:cs="CG Times"/>
          <w:i/>
          <w:iCs/>
          <w:u w:val="single"/>
          <w:lang w:val="en-AU"/>
        </w:rPr>
        <w:t>talk</w:t>
      </w:r>
      <w:r>
        <w:rPr>
          <w:rFonts w:cs="CG Times"/>
          <w:i/>
          <w:iCs/>
          <w:lang w:val="en-AU"/>
        </w:rPr>
        <w:t xml:space="preserve"> they did.</w:t>
      </w:r>
      <w:r>
        <w:rPr>
          <w:rFonts w:cs="CG Times"/>
          <w:lang w:val="en-AU"/>
        </w:rPr>
        <w:t>]</w:t>
      </w:r>
      <w:r>
        <w:rPr>
          <w:rFonts w:cs="CG Times"/>
          <w:i/>
          <w:iCs/>
          <w:lang w:val="en-AU"/>
        </w:rPr>
        <w:t xml:space="preserve"> For five hours more than 150 residents, police officers and officials, community </w:t>
      </w:r>
      <w:r>
        <w:rPr>
          <w:rFonts w:cs="CG Times"/>
          <w:i/>
          <w:iCs/>
          <w:lang w:val="en-AU"/>
        </w:rPr>
        <w:lastRenderedPageBreak/>
        <w:t>leaders and politicians filled to capacity the City Council chambers in a public hearing.</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Kenny Rogers had asked his fans to bring cans to his concerts to feed the hungry in the area. </w:t>
      </w:r>
      <w:r>
        <w:rPr>
          <w:rFonts w:cs="CG Times"/>
          <w:lang w:val="en-AU"/>
        </w:rPr>
        <w:t>[</w:t>
      </w:r>
      <w:r>
        <w:rPr>
          <w:rFonts w:cs="CG Times"/>
          <w:i/>
          <w:iCs/>
          <w:lang w:val="en-AU"/>
        </w:rPr>
        <w:t xml:space="preserve">And </w:t>
      </w:r>
      <w:r>
        <w:rPr>
          <w:rFonts w:cs="CG Times"/>
          <w:i/>
          <w:iCs/>
          <w:u w:val="single"/>
          <w:lang w:val="en-AU"/>
        </w:rPr>
        <w:t>bring cans</w:t>
      </w:r>
      <w:r>
        <w:rPr>
          <w:rFonts w:cs="CG Times"/>
          <w:i/>
          <w:iCs/>
          <w:lang w:val="en-AU"/>
        </w:rPr>
        <w:t xml:space="preserve"> they did.</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Andy bet me $10 he would get a hundred on his exam, </w:t>
      </w:r>
      <w:r>
        <w:rPr>
          <w:rFonts w:cs="CG Times"/>
          <w:lang w:val="en-AU"/>
        </w:rPr>
        <w:t>[</w:t>
      </w:r>
      <w:r>
        <w:rPr>
          <w:rFonts w:cs="CG Times"/>
          <w:i/>
          <w:iCs/>
          <w:lang w:val="en-AU"/>
        </w:rPr>
        <w:t xml:space="preserve">and </w:t>
      </w:r>
      <w:r>
        <w:rPr>
          <w:rFonts w:cs="CG Times"/>
          <w:i/>
          <w:iCs/>
          <w:u w:val="single"/>
          <w:lang w:val="en-AU"/>
        </w:rPr>
        <w:t>get a hundred</w:t>
      </w:r>
      <w:r>
        <w:rPr>
          <w:rFonts w:cs="CG Times"/>
          <w:i/>
          <w:iCs/>
          <w:lang w:val="en-AU"/>
        </w:rPr>
        <w:t xml:space="preserve"> he did</w:t>
      </w:r>
      <w:r>
        <w:rPr>
          <w:rFonts w:cs="CG Times"/>
          <w:lang w:val="en-AU"/>
        </w:rPr>
        <w:t>]</w:t>
      </w:r>
      <w:r>
        <w:rPr>
          <w:rFonts w:cs="CG Times"/>
          <w:i/>
          <w:iCs/>
          <w:lang w:val="en-AU"/>
        </w:rPr>
        <w:t>. No one else got more than eighty.</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I'm so proud of Andy for getting a hundred on his exam, </w:t>
      </w:r>
      <w:r>
        <w:rPr>
          <w:rFonts w:cs="CG Times"/>
          <w:lang w:val="en-AU"/>
        </w:rPr>
        <w:t>[</w:t>
      </w:r>
      <w:r>
        <w:rPr>
          <w:rFonts w:cs="CG Times"/>
          <w:vertAlign w:val="superscript"/>
          <w:lang w:val="en-AU"/>
        </w:rPr>
        <w:t>#</w:t>
      </w:r>
      <w:r>
        <w:rPr>
          <w:rFonts w:cs="CG Times"/>
          <w:i/>
          <w:iCs/>
          <w:lang w:val="en-AU"/>
        </w:rPr>
        <w:t xml:space="preserve">and </w:t>
      </w:r>
      <w:r>
        <w:rPr>
          <w:rFonts w:cs="CG Times"/>
          <w:i/>
          <w:iCs/>
          <w:u w:val="single"/>
          <w:lang w:val="en-AU"/>
        </w:rPr>
        <w:t>get a hundred</w:t>
      </w:r>
      <w:r>
        <w:rPr>
          <w:rFonts w:cs="CG Times"/>
          <w:i/>
          <w:iCs/>
          <w:lang w:val="en-AU"/>
        </w:rPr>
        <w:t xml:space="preserve"> he did</w:t>
      </w:r>
      <w:r>
        <w:rPr>
          <w:rFonts w:cs="CG Times"/>
          <w:lang w:val="en-AU"/>
        </w:rPr>
        <w:t>]</w:t>
      </w:r>
      <w:r>
        <w:rPr>
          <w:rFonts w:cs="CG Times"/>
          <w:i/>
          <w:iCs/>
          <w:lang w:val="en-AU"/>
        </w:rPr>
        <w:t>. No one else got more than eighty.</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t xml:space="preserve">A: </w:t>
      </w:r>
      <w:r>
        <w:rPr>
          <w:rFonts w:cs="CG Times"/>
          <w:i/>
          <w:iCs/>
          <w:lang w:val="en-AU"/>
        </w:rPr>
        <w:t>What would you like for breakfast?</w:t>
      </w:r>
      <w:r>
        <w:rPr>
          <w:rFonts w:cs="CG Times"/>
          <w:lang w:val="en-AU"/>
        </w:rPr>
        <w:t xml:space="preserve">   B: </w:t>
      </w:r>
      <w:r>
        <w:rPr>
          <w:rFonts w:cs="CG Times"/>
          <w:i/>
          <w:iCs/>
          <w:lang w:val="en-AU"/>
        </w:rPr>
        <w:t>French toast.</w:t>
      </w:r>
      <w:r>
        <w:rPr>
          <w:rFonts w:cs="CG Times"/>
          <w:lang w:val="en-AU"/>
        </w:rPr>
        <w:t xml:space="preserve">   A: [</w:t>
      </w:r>
      <w:r>
        <w:rPr>
          <w:rFonts w:cs="CG Times"/>
          <w:i/>
          <w:iCs/>
          <w:u w:val="single"/>
          <w:lang w:val="en-AU"/>
        </w:rPr>
        <w:t>French toast</w:t>
      </w:r>
      <w:r>
        <w:rPr>
          <w:rFonts w:cs="CG Times"/>
          <w:i/>
          <w:iCs/>
          <w:lang w:val="en-AU"/>
        </w:rPr>
        <w:t xml:space="preserve"> it is.</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 xml:space="preserve">A: </w:t>
      </w:r>
      <w:r>
        <w:rPr>
          <w:rFonts w:cs="CG Times"/>
          <w:i/>
          <w:iCs/>
          <w:lang w:val="en-AU"/>
        </w:rPr>
        <w:t xml:space="preserve">At First Bank </w:t>
      </w:r>
      <w:r>
        <w:rPr>
          <w:rFonts w:cs="CG Times"/>
          <w:i/>
          <w:iCs/>
          <w:smallCaps/>
          <w:lang w:val="en-AU"/>
        </w:rPr>
        <w:t>you</w:t>
      </w:r>
      <w:r>
        <w:rPr>
          <w:rFonts w:cs="CG Times"/>
          <w:i/>
          <w:iCs/>
          <w:lang w:val="en-AU"/>
        </w:rPr>
        <w:t xml:space="preserve"> choose the length of your certificates.</w:t>
      </w:r>
      <w:r>
        <w:rPr>
          <w:rFonts w:cs="CG Times"/>
          <w:lang w:val="en-AU"/>
        </w:rPr>
        <w:t xml:space="preserve">   B: </w:t>
      </w:r>
      <w:r>
        <w:rPr>
          <w:rFonts w:cs="CG Times"/>
          <w:i/>
          <w:iCs/>
          <w:lang w:val="en-AU"/>
        </w:rPr>
        <w:t>What if I want a certificate for only fourteen days?</w:t>
      </w:r>
      <w:r>
        <w:rPr>
          <w:rFonts w:cs="CG Times"/>
          <w:lang w:val="en-AU"/>
        </w:rPr>
        <w:t xml:space="preserve">   A: [</w:t>
      </w:r>
      <w:r>
        <w:rPr>
          <w:rFonts w:cs="CG Times"/>
          <w:i/>
          <w:iCs/>
          <w:lang w:val="en-AU"/>
        </w:rPr>
        <w:t xml:space="preserve">Then </w:t>
      </w:r>
      <w:r>
        <w:rPr>
          <w:rFonts w:cs="CG Times"/>
          <w:i/>
          <w:iCs/>
          <w:u w:val="single"/>
          <w:lang w:val="en-AU"/>
        </w:rPr>
        <w:t>fourteen days</w:t>
      </w:r>
      <w:r>
        <w:rPr>
          <w:rFonts w:cs="CG Times"/>
          <w:i/>
          <w:iCs/>
          <w:lang w:val="en-AU"/>
        </w:rPr>
        <w:t xml:space="preserve"> it is.</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t xml:space="preserve">A: </w:t>
      </w:r>
      <w:r>
        <w:rPr>
          <w:rFonts w:cs="CG Times"/>
          <w:i/>
          <w:iCs/>
          <w:lang w:val="en-AU"/>
        </w:rPr>
        <w:t>It must have surprised you to hear we're home again.</w:t>
      </w:r>
      <w:r>
        <w:rPr>
          <w:rFonts w:cs="CG Times"/>
          <w:lang w:val="en-AU"/>
        </w:rPr>
        <w:t xml:space="preserve">   B: </w:t>
      </w:r>
      <w:r>
        <w:rPr>
          <w:rFonts w:cs="CG Times"/>
          <w:i/>
          <w:iCs/>
          <w:lang w:val="en-AU"/>
        </w:rPr>
        <w:t xml:space="preserve">Yes, </w:t>
      </w:r>
      <w:r>
        <w:rPr>
          <w:rFonts w:cs="CG Times"/>
          <w:lang w:val="en-AU"/>
        </w:rPr>
        <w:t>[</w:t>
      </w:r>
      <w:r>
        <w:rPr>
          <w:rFonts w:cs="CG Times"/>
          <w:i/>
          <w:iCs/>
          <w:u w:val="single"/>
          <w:lang w:val="en-AU"/>
        </w:rPr>
        <w:t>that</w:t>
      </w:r>
      <w:r>
        <w:rPr>
          <w:rFonts w:cs="CG Times"/>
          <w:i/>
          <w:iCs/>
          <w:lang w:val="en-AU"/>
        </w:rPr>
        <w:t xml:space="preserve"> it did</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 xml:space="preserve">A: </w:t>
      </w:r>
      <w:r>
        <w:rPr>
          <w:rFonts w:cs="CG Times"/>
          <w:i/>
          <w:iCs/>
          <w:lang w:val="en-AU"/>
        </w:rPr>
        <w:t>George Carlin is a great comedian.</w:t>
      </w:r>
      <w:r>
        <w:rPr>
          <w:rFonts w:cs="CG Times"/>
          <w:lang w:val="en-AU"/>
        </w:rPr>
        <w:t xml:space="preserve">   B: [</w:t>
      </w:r>
      <w:r>
        <w:rPr>
          <w:rFonts w:cs="CG Times"/>
          <w:i/>
          <w:iCs/>
          <w:u w:val="single"/>
          <w:lang w:val="en-AU"/>
        </w:rPr>
        <w:t>That</w:t>
      </w:r>
      <w:r>
        <w:rPr>
          <w:rFonts w:cs="CG Times"/>
          <w:i/>
          <w:iCs/>
          <w:lang w:val="en-AU"/>
        </w:rPr>
        <w:t xml:space="preserve"> he is.</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t xml:space="preserve">A: </w:t>
      </w:r>
      <w:r>
        <w:rPr>
          <w:rFonts w:cs="CG Times"/>
          <w:i/>
          <w:iCs/>
          <w:lang w:val="en-AU"/>
        </w:rPr>
        <w:t>Are you thinking about leaving?</w:t>
      </w:r>
      <w:r>
        <w:rPr>
          <w:rFonts w:cs="CG Times"/>
          <w:lang w:val="en-AU"/>
        </w:rPr>
        <w:t xml:space="preserve">   B: [</w:t>
      </w:r>
      <w:r>
        <w:rPr>
          <w:rFonts w:cs="CG Times"/>
          <w:i/>
          <w:iCs/>
          <w:u w:val="single"/>
          <w:lang w:val="en-AU"/>
        </w:rPr>
        <w:t>That</w:t>
      </w:r>
      <w:r>
        <w:rPr>
          <w:rFonts w:cs="CG Times"/>
          <w:i/>
          <w:iCs/>
          <w:lang w:val="en-AU"/>
        </w:rPr>
        <w:t xml:space="preserve"> I am.</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Mark submitted his report late, if </w:t>
      </w:r>
      <w:r>
        <w:rPr>
          <w:rFonts w:cs="CG Times"/>
          <w:lang w:val="en-AU"/>
        </w:rPr>
        <w:t>[</w:t>
      </w:r>
      <w:r>
        <w:rPr>
          <w:rFonts w:cs="CG Times"/>
          <w:i/>
          <w:iCs/>
          <w:u w:val="single"/>
          <w:lang w:val="en-AU"/>
        </w:rPr>
        <w:t>submit it</w:t>
      </w:r>
      <w:r>
        <w:rPr>
          <w:rFonts w:cs="CG Times"/>
          <w:i/>
          <w:iCs/>
          <w:lang w:val="en-AU"/>
        </w:rPr>
        <w:t xml:space="preserve"> he did</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The NBA's new collective</w:t>
      </w:r>
      <w:r>
        <w:rPr>
          <w:rFonts w:cs="CG Times"/>
          <w:i/>
          <w:iCs/>
          <w:lang w:val="en-AU"/>
        </w:rPr>
        <w:noBreakHyphen/>
        <w:t xml:space="preserve">bargaining agreement sounds as though it was written by the same people who put together the Internal Revenue Service's long form. </w:t>
      </w:r>
      <w:r>
        <w:rPr>
          <w:rFonts w:cs="CG Times"/>
          <w:lang w:val="en-AU"/>
        </w:rPr>
        <w:t>[</w:t>
      </w:r>
      <w:r>
        <w:rPr>
          <w:rFonts w:cs="CG Times"/>
          <w:i/>
          <w:iCs/>
          <w:u w:val="single"/>
          <w:lang w:val="en-AU"/>
        </w:rPr>
        <w:t>Simple</w:t>
      </w:r>
      <w:r>
        <w:rPr>
          <w:rFonts w:cs="CG Times"/>
          <w:i/>
          <w:iCs/>
          <w:lang w:val="en-AU"/>
        </w:rPr>
        <w:t xml:space="preserve"> it is not.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 will long cherish Mickey Rooney's appearance to receive a special Oscar in recognition of his 60 years as a performer. </w:t>
      </w:r>
      <w:r>
        <w:rPr>
          <w:rFonts w:cs="CG Times"/>
          <w:lang w:val="en-AU"/>
        </w:rPr>
        <w:t>[</w:t>
      </w:r>
      <w:r>
        <w:rPr>
          <w:rFonts w:cs="CG Times"/>
          <w:i/>
          <w:iCs/>
          <w:u w:val="single"/>
          <w:lang w:val="en-AU"/>
        </w:rPr>
        <w:t>Humble</w:t>
      </w:r>
      <w:r>
        <w:rPr>
          <w:rFonts w:cs="CG Times"/>
          <w:i/>
          <w:iCs/>
          <w:lang w:val="en-AU"/>
        </w:rPr>
        <w:t xml:space="preserve"> he wasn't,</w:t>
      </w:r>
      <w:r>
        <w:rPr>
          <w:rFonts w:cs="CG Times"/>
          <w:lang w:val="en-AU"/>
        </w:rPr>
        <w:t>]</w:t>
      </w:r>
      <w:r>
        <w:rPr>
          <w:rFonts w:cs="CG Times"/>
          <w:i/>
          <w:iCs/>
          <w:lang w:val="en-AU"/>
        </w:rPr>
        <w:t xml:space="preserve"> but why should he be? As he told us rather curtly, he'd been the world's biggest box office star at 19.</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The TV repairman keeps looking in the mirror.</w:t>
      </w:r>
      <w:r>
        <w:rPr>
          <w:rFonts w:cs="CG Times"/>
          <w:lang w:val="en-AU"/>
        </w:rPr>
        <w:t xml:space="preserve"> [</w:t>
      </w:r>
      <w:r>
        <w:rPr>
          <w:rFonts w:cs="CG Times"/>
          <w:i/>
          <w:iCs/>
          <w:u w:val="single"/>
          <w:lang w:val="en-AU"/>
        </w:rPr>
        <w:t>A sex symbol</w:t>
      </w:r>
      <w:r>
        <w:rPr>
          <w:rFonts w:cs="CG Times"/>
          <w:i/>
          <w:iCs/>
          <w:lang w:val="en-AU"/>
        </w:rPr>
        <w:t xml:space="preserve"> he's not.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 don't think the TV repairman knows what he's doing. </w:t>
      </w:r>
      <w:r>
        <w:rPr>
          <w:rFonts w:cs="CG Times"/>
          <w:lang w:val="en-AU"/>
        </w:rPr>
        <w:t>[</w:t>
      </w:r>
      <w:r>
        <w:rPr>
          <w:rFonts w:cs="CG Times"/>
          <w:vertAlign w:val="superscript"/>
          <w:lang w:val="en-AU"/>
        </w:rPr>
        <w:t>#</w:t>
      </w:r>
      <w:r>
        <w:rPr>
          <w:rFonts w:cs="CG Times"/>
          <w:i/>
          <w:iCs/>
          <w:u w:val="single"/>
          <w:lang w:val="en-AU"/>
        </w:rPr>
        <w:t>A sex symbol</w:t>
      </w:r>
      <w:r>
        <w:rPr>
          <w:rFonts w:cs="CG Times"/>
          <w:i/>
          <w:iCs/>
          <w:lang w:val="en-AU"/>
        </w:rPr>
        <w:t xml:space="preserve"> he's not.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t>[</w:t>
      </w:r>
      <w:r>
        <w:rPr>
          <w:rFonts w:cs="CG Times"/>
          <w:i/>
          <w:iCs/>
          <w:u w:val="single"/>
          <w:lang w:val="en-AU"/>
        </w:rPr>
        <w:t>Mount Everest</w:t>
      </w:r>
      <w:r>
        <w:rPr>
          <w:rFonts w:cs="CG Times"/>
          <w:i/>
          <w:iCs/>
          <w:lang w:val="en-AU"/>
        </w:rPr>
        <w:t xml:space="preserve"> it wasn't,</w:t>
      </w:r>
      <w:r>
        <w:rPr>
          <w:rFonts w:cs="CG Times"/>
          <w:lang w:val="en-AU"/>
        </w:rPr>
        <w:t>]</w:t>
      </w:r>
      <w:r>
        <w:rPr>
          <w:rFonts w:cs="CG Times"/>
          <w:i/>
          <w:iCs/>
          <w:lang w:val="en-AU"/>
        </w:rPr>
        <w:t xml:space="preserve"> but Engineering School sophomore Benno </w:t>
      </w:r>
      <w:proofErr w:type="spellStart"/>
      <w:r>
        <w:rPr>
          <w:rFonts w:cs="CG Times"/>
          <w:i/>
          <w:iCs/>
          <w:lang w:val="en-AU"/>
        </w:rPr>
        <w:t>Matschinsky</w:t>
      </w:r>
      <w:proofErr w:type="spellEnd"/>
      <w:r>
        <w:rPr>
          <w:rFonts w:cs="CG Times"/>
          <w:i/>
          <w:iCs/>
          <w:lang w:val="en-AU"/>
        </w:rPr>
        <w:t xml:space="preserve"> prepares to rappel from the South St. Bridge yesterday afternoon, and then falls graciously with a safety rope toward the ground.</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i/>
          <w:iCs/>
          <w:lang w:val="en-AU"/>
        </w:rPr>
      </w:pPr>
      <w:r>
        <w:rPr>
          <w:rFonts w:cs="CG Times"/>
          <w:lang w:val="en-AU"/>
        </w:rPr>
        <w:lastRenderedPageBreak/>
        <w:tab/>
      </w:r>
      <w:r w:rsidR="00E5488D">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triumphant mood is broken when an usher from the movie theatre next door strolls over. `You're blocking our marquee' he bellows in my ear, making it clear that I should move on </w:t>
      </w:r>
      <w:r w:rsidR="002D0282">
        <w:rPr>
          <w:rFonts w:cs="CG Times"/>
          <w:i/>
          <w:iCs/>
          <w:lang w:val="en-AU"/>
        </w:rPr>
        <w:t>–</w:t>
      </w:r>
      <w:r>
        <w:rPr>
          <w:rFonts w:cs="CG Times"/>
          <w:i/>
          <w:iCs/>
          <w:lang w:val="en-AU"/>
        </w:rPr>
        <w:t xml:space="preserve"> hastily. </w:t>
      </w:r>
    </w:p>
    <w:p w:rsidR="00E5488D"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706"/>
        <w:jc w:val="both"/>
        <w:rPr>
          <w:rFonts w:cs="CG Times"/>
          <w:lang w:val="en-AU"/>
        </w:rPr>
      </w:pPr>
      <w:r>
        <w:rPr>
          <w:rFonts w:cs="CG Times"/>
          <w:i/>
          <w:iCs/>
          <w:lang w:val="en-AU"/>
        </w:rPr>
        <w:tab/>
      </w:r>
      <w:r>
        <w:rPr>
          <w:rFonts w:cs="CG Times"/>
          <w:i/>
          <w:iCs/>
          <w:lang w:val="en-AU"/>
        </w:rPr>
        <w:tab/>
      </w:r>
      <w:r>
        <w:rPr>
          <w:rFonts w:cs="CG Times"/>
          <w:i/>
          <w:iCs/>
          <w:lang w:val="en-AU"/>
        </w:rPr>
        <w:tab/>
      </w:r>
      <w:r>
        <w:rPr>
          <w:rFonts w:cs="CG Times"/>
          <w:i/>
          <w:iCs/>
          <w:lang w:val="en-AU"/>
        </w:rPr>
        <w:tab/>
      </w:r>
      <w:r>
        <w:rPr>
          <w:rFonts w:cs="CG Times"/>
          <w:lang w:val="en-AU"/>
        </w:rPr>
        <w:t>[</w:t>
      </w:r>
      <w:r>
        <w:rPr>
          <w:rFonts w:cs="CG Times"/>
          <w:i/>
          <w:iCs/>
          <w:u w:val="single"/>
          <w:lang w:val="en-AU"/>
        </w:rPr>
        <w:t>Carnegie Hall</w:t>
      </w:r>
      <w:r>
        <w:rPr>
          <w:rFonts w:cs="CG Times"/>
          <w:i/>
          <w:iCs/>
          <w:lang w:val="en-AU"/>
        </w:rPr>
        <w:t xml:space="preserve"> it isn't,</w:t>
      </w:r>
      <w:r>
        <w:rPr>
          <w:rFonts w:cs="CG Times"/>
          <w:lang w:val="en-AU"/>
        </w:rPr>
        <w:t>]</w:t>
      </w:r>
      <w:r>
        <w:rPr>
          <w:rFonts w:cs="CG Times"/>
          <w:i/>
          <w:iCs/>
          <w:lang w:val="en-AU"/>
        </w:rPr>
        <w:t xml:space="preserve"> but for an amateur musician, a bustling sidewalk can be as good a place as any to begin.</w:t>
      </w:r>
    </w:p>
    <w:p w:rsidR="008026CC"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He suggested I phone Emma, </w:t>
      </w:r>
      <w:r>
        <w:rPr>
          <w:rFonts w:cs="CG Times"/>
          <w:lang w:val="en-AU"/>
        </w:rPr>
        <w:t>[</w:t>
      </w:r>
      <w:r>
        <w:rPr>
          <w:rFonts w:cs="CG Times"/>
          <w:vertAlign w:val="superscript"/>
          <w:lang w:val="en-AU"/>
        </w:rPr>
        <w:t>#</w:t>
      </w:r>
      <w:r>
        <w:rPr>
          <w:rFonts w:cs="CG Times"/>
          <w:i/>
          <w:iCs/>
          <w:lang w:val="en-AU"/>
        </w:rPr>
        <w:t xml:space="preserve">so </w:t>
      </w:r>
      <w:r>
        <w:rPr>
          <w:rFonts w:cs="CG Times"/>
          <w:i/>
          <w:iCs/>
          <w:u w:val="single"/>
          <w:lang w:val="en-AU"/>
        </w:rPr>
        <w:t>Emma</w:t>
      </w:r>
      <w:r>
        <w:rPr>
          <w:rFonts w:cs="CG Times"/>
          <w:i/>
          <w:iCs/>
          <w:lang w:val="en-AU"/>
        </w:rPr>
        <w:t xml:space="preserve"> I phoned</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He suggested I phone Emma, </w:t>
      </w:r>
      <w:r>
        <w:rPr>
          <w:rFonts w:cs="CG Times"/>
          <w:lang w:val="en-AU"/>
        </w:rPr>
        <w:t>[</w:t>
      </w:r>
      <w:r>
        <w:rPr>
          <w:rFonts w:cs="CG Times"/>
          <w:i/>
          <w:iCs/>
          <w:lang w:val="en-AU"/>
        </w:rPr>
        <w:t xml:space="preserve">so </w:t>
      </w:r>
      <w:r>
        <w:rPr>
          <w:rFonts w:cs="CG Times"/>
          <w:i/>
          <w:iCs/>
          <w:u w:val="single"/>
          <w:lang w:val="en-AU"/>
        </w:rPr>
        <w:t>phone her</w:t>
      </w:r>
      <w:r>
        <w:rPr>
          <w:rFonts w:cs="CG Times"/>
          <w:i/>
          <w:iCs/>
          <w:lang w:val="en-AU"/>
        </w:rPr>
        <w:t xml:space="preserve"> I did</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I've put Jones in the Green Room </w:t>
      </w:r>
      <w:r>
        <w:rPr>
          <w:rFonts w:cs="CG Times"/>
          <w:lang w:val="en-AU"/>
        </w:rPr>
        <w:t>[</w:t>
      </w:r>
      <w:r>
        <w:rPr>
          <w:rFonts w:cs="CG Times"/>
          <w:i/>
          <w:iCs/>
          <w:lang w:val="en-AU"/>
        </w:rPr>
        <w:t xml:space="preserve">and </w:t>
      </w:r>
      <w:r>
        <w:rPr>
          <w:rFonts w:cs="CG Times"/>
          <w:i/>
          <w:iCs/>
          <w:u w:val="single"/>
          <w:lang w:val="en-AU"/>
        </w:rPr>
        <w:t>in the Green Room</w:t>
      </w:r>
      <w:r>
        <w:rPr>
          <w:rFonts w:cs="CG Times"/>
          <w:i/>
          <w:iCs/>
          <w:lang w:val="en-AU"/>
        </w:rPr>
        <w:t xml:space="preserve"> he stays</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25</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He said he wouldn't tell them, </w:t>
      </w:r>
      <w:r>
        <w:rPr>
          <w:rFonts w:cs="CG Times"/>
          <w:lang w:val="en-AU"/>
        </w:rPr>
        <w:t>[</w:t>
      </w:r>
      <w:r>
        <w:rPr>
          <w:rFonts w:cs="CG Times"/>
          <w:i/>
          <w:iCs/>
          <w:lang w:val="en-AU"/>
        </w:rPr>
        <w:t xml:space="preserve">but </w:t>
      </w:r>
      <w:r>
        <w:rPr>
          <w:rFonts w:cs="CG Times"/>
          <w:i/>
          <w:iCs/>
          <w:u w:val="single"/>
          <w:lang w:val="en-AU"/>
        </w:rPr>
        <w:t>tell</w:t>
      </w:r>
      <w:r>
        <w:rPr>
          <w:rFonts w:cs="CG Times"/>
          <w:lang w:val="en-AU"/>
        </w:rPr>
        <w:t>/</w:t>
      </w:r>
      <w:r>
        <w:rPr>
          <w:rFonts w:cs="CG Times"/>
          <w:i/>
          <w:iCs/>
          <w:u w:val="single"/>
          <w:lang w:val="en-AU"/>
        </w:rPr>
        <w:t>told them</w:t>
      </w:r>
      <w:r>
        <w:rPr>
          <w:rFonts w:cs="CG Times"/>
          <w:i/>
          <w:iCs/>
          <w:lang w:val="en-AU"/>
        </w:rPr>
        <w:t xml:space="preserve"> he has</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He denies he has told them, </w:t>
      </w:r>
      <w:r>
        <w:rPr>
          <w:rFonts w:cs="CG Times"/>
          <w:lang w:val="en-AU"/>
        </w:rPr>
        <w:t>[</w:t>
      </w:r>
      <w:r>
        <w:rPr>
          <w:rFonts w:cs="CG Times"/>
          <w:i/>
          <w:iCs/>
          <w:lang w:val="en-AU"/>
        </w:rPr>
        <w:t xml:space="preserve">but </w:t>
      </w:r>
      <w:r>
        <w:rPr>
          <w:rFonts w:cs="CG Times"/>
          <w:i/>
          <w:iCs/>
          <w:u w:val="single"/>
          <w:lang w:val="en-AU"/>
        </w:rPr>
        <w:t>tell</w:t>
      </w:r>
      <w:r>
        <w:rPr>
          <w:rFonts w:cs="CG Times"/>
          <w:lang w:val="en-AU"/>
        </w:rPr>
        <w:t>/</w:t>
      </w:r>
      <w:r>
        <w:rPr>
          <w:rFonts w:cs="CG Times"/>
          <w:i/>
          <w:iCs/>
          <w:u w:val="single"/>
          <w:lang w:val="en-AU"/>
        </w:rPr>
        <w:t>told them</w:t>
      </w:r>
      <w:r>
        <w:rPr>
          <w:rFonts w:cs="CG Times"/>
          <w:i/>
          <w:iCs/>
          <w:lang w:val="en-AU"/>
        </w:rPr>
        <w:t xml:space="preserve"> he has</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 made a lot of sweetbreads. </w:t>
      </w:r>
      <w:r>
        <w:rPr>
          <w:rFonts w:cs="CG Times"/>
          <w:lang w:val="en-AU"/>
        </w:rPr>
        <w:t>[</w:t>
      </w:r>
      <w:r>
        <w:rPr>
          <w:rFonts w:cs="CG Times"/>
          <w:i/>
          <w:iCs/>
          <w:u w:val="single"/>
          <w:lang w:val="en-AU"/>
        </w:rPr>
        <w:t xml:space="preserve">A couple of </w:t>
      </w:r>
      <w:r>
        <w:rPr>
          <w:rFonts w:cs="CG Times"/>
          <w:i/>
          <w:iCs/>
          <w:smallCaps/>
          <w:u w:val="single"/>
          <w:lang w:val="en-AU"/>
        </w:rPr>
        <w:t>pounds</w:t>
      </w:r>
      <w:r>
        <w:rPr>
          <w:rFonts w:cs="CG Times"/>
          <w:i/>
          <w:iCs/>
          <w:lang w:val="en-AU"/>
        </w:rPr>
        <w:t xml:space="preserve"> I think I made for her.</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 had two really good friends. </w:t>
      </w:r>
      <w:r>
        <w:rPr>
          <w:rFonts w:cs="CG Times"/>
          <w:lang w:val="en-AU"/>
        </w:rPr>
        <w:t>[</w:t>
      </w:r>
      <w:r>
        <w:rPr>
          <w:rFonts w:cs="CG Times"/>
          <w:i/>
          <w:iCs/>
          <w:smallCaps/>
          <w:u w:val="single"/>
          <w:lang w:val="en-AU"/>
        </w:rPr>
        <w:t>Damon</w:t>
      </w:r>
      <w:r>
        <w:rPr>
          <w:rFonts w:cs="CG Times"/>
          <w:i/>
          <w:iCs/>
          <w:u w:val="single"/>
          <w:lang w:val="en-AU"/>
        </w:rPr>
        <w:t xml:space="preserve"> and </w:t>
      </w:r>
      <w:proofErr w:type="gramStart"/>
      <w:r>
        <w:rPr>
          <w:rFonts w:cs="CG Times"/>
          <w:i/>
          <w:iCs/>
          <w:smallCaps/>
          <w:u w:val="single"/>
          <w:lang w:val="en-AU"/>
        </w:rPr>
        <w:t>Jimmy</w:t>
      </w:r>
      <w:proofErr w:type="gramEnd"/>
      <w:r>
        <w:rPr>
          <w:rFonts w:cs="CG Times"/>
          <w:i/>
          <w:iCs/>
          <w:lang w:val="en-AU"/>
        </w:rPr>
        <w:t xml:space="preserve"> their names were.</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I promised my father </w:t>
      </w:r>
      <w:r w:rsidR="002D0282">
        <w:rPr>
          <w:rFonts w:cs="CG Times"/>
          <w:i/>
          <w:iCs/>
          <w:lang w:val="en-AU"/>
        </w:rPr>
        <w:t>–</w:t>
      </w:r>
      <w:r>
        <w:rPr>
          <w:rFonts w:cs="CG Times"/>
          <w:i/>
          <w:iCs/>
          <w:lang w:val="en-AU"/>
        </w:rPr>
        <w:t xml:space="preserve"> </w:t>
      </w:r>
      <w:r>
        <w:rPr>
          <w:rFonts w:cs="CG Times"/>
          <w:lang w:val="en-AU"/>
        </w:rPr>
        <w:t>[</w:t>
      </w:r>
      <w:r>
        <w:rPr>
          <w:rFonts w:cs="CG Times"/>
          <w:i/>
          <w:iCs/>
          <w:u w:val="single"/>
          <w:lang w:val="en-AU"/>
        </w:rPr>
        <w:t xml:space="preserve">on Christmas </w:t>
      </w:r>
      <w:r>
        <w:rPr>
          <w:rFonts w:cs="CG Times"/>
          <w:i/>
          <w:iCs/>
          <w:smallCaps/>
          <w:u w:val="single"/>
          <w:lang w:val="en-AU"/>
        </w:rPr>
        <w:t>Eve</w:t>
      </w:r>
      <w:r>
        <w:rPr>
          <w:rFonts w:cs="CG Times"/>
          <w:i/>
          <w:iCs/>
          <w:lang w:val="en-AU"/>
        </w:rPr>
        <w:t xml:space="preserve"> it was</w:t>
      </w:r>
      <w:r>
        <w:rPr>
          <w:rFonts w:cs="CG Times"/>
          <w:lang w:val="en-AU"/>
        </w:rPr>
        <w:t>]</w:t>
      </w:r>
      <w:r>
        <w:rPr>
          <w:rFonts w:cs="CG Times"/>
          <w:i/>
          <w:iCs/>
          <w:lang w:val="en-AU"/>
        </w:rPr>
        <w:t xml:space="preserve"> </w:t>
      </w:r>
      <w:r w:rsidR="002D0282">
        <w:rPr>
          <w:rFonts w:cs="CG Times"/>
          <w:i/>
          <w:iCs/>
          <w:lang w:val="en-AU"/>
        </w:rPr>
        <w:t>–</w:t>
      </w:r>
      <w:r>
        <w:rPr>
          <w:rFonts w:cs="CG Times"/>
          <w:i/>
          <w:iCs/>
          <w:lang w:val="en-AU"/>
        </w:rPr>
        <w:t xml:space="preserve"> to write home at my first opportunity.</w:t>
      </w:r>
    </w:p>
    <w:p w:rsidR="00E5488D"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t xml:space="preserve">A: </w:t>
      </w:r>
      <w:r>
        <w:rPr>
          <w:rFonts w:cs="CG Times"/>
          <w:i/>
          <w:iCs/>
          <w:lang w:val="en-AU"/>
        </w:rPr>
        <w:t>Did you want tea?</w:t>
      </w:r>
      <w:r>
        <w:rPr>
          <w:rFonts w:cs="CG Times"/>
          <w:lang w:val="en-AU"/>
        </w:rPr>
        <w:t xml:space="preserve">   B: [</w:t>
      </w:r>
      <w:r>
        <w:rPr>
          <w:rFonts w:cs="CG Times"/>
          <w:i/>
          <w:iCs/>
          <w:smallCaps/>
          <w:u w:val="single"/>
          <w:lang w:val="en-AU"/>
        </w:rPr>
        <w:t>Coffee</w:t>
      </w:r>
      <w:r>
        <w:rPr>
          <w:rFonts w:cs="CG Times"/>
          <w:i/>
          <w:iCs/>
          <w:lang w:val="en-AU"/>
        </w:rPr>
        <w:t xml:space="preserve"> I ordered.</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t xml:space="preserve">A: </w:t>
      </w:r>
      <w:r>
        <w:rPr>
          <w:rFonts w:cs="CG Times"/>
          <w:i/>
          <w:iCs/>
          <w:lang w:val="en-AU"/>
        </w:rPr>
        <w:t>Cheeseburger, large fries, and a large Coke.</w:t>
      </w:r>
      <w:r>
        <w:rPr>
          <w:rFonts w:cs="CG Times"/>
          <w:lang w:val="en-AU"/>
        </w:rPr>
        <w:t xml:space="preserve">   B: [</w:t>
      </w:r>
      <w:r>
        <w:rPr>
          <w:rFonts w:cs="CG Times"/>
          <w:i/>
          <w:iCs/>
          <w:u w:val="single"/>
          <w:lang w:val="en-AU"/>
        </w:rPr>
        <w:t xml:space="preserve">Large </w:t>
      </w:r>
      <w:r>
        <w:rPr>
          <w:rFonts w:cs="CG Times"/>
          <w:i/>
          <w:iCs/>
          <w:smallCaps/>
          <w:u w:val="single"/>
          <w:lang w:val="en-AU"/>
        </w:rPr>
        <w:t>fries</w:t>
      </w:r>
      <w:r>
        <w:rPr>
          <w:rFonts w:cs="CG Times"/>
          <w:i/>
          <w:iCs/>
          <w:lang w:val="en-AU"/>
        </w:rPr>
        <w:t xml:space="preserve"> you wanted?</w:t>
      </w:r>
      <w:r>
        <w:rPr>
          <w:rFonts w:cs="CG Times"/>
          <w:lang w:val="en-AU"/>
        </w:rPr>
        <w:t xml:space="preserve">] </w:t>
      </w:r>
    </w:p>
    <w:p w:rsidR="008026CC"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 xml:space="preserve">A: </w:t>
      </w:r>
      <w:r>
        <w:rPr>
          <w:rFonts w:cs="CG Times"/>
          <w:i/>
          <w:iCs/>
          <w:lang w:val="en-AU"/>
        </w:rPr>
        <w:t>I wish Newt Gingrich were running.</w:t>
      </w:r>
      <w:r>
        <w:rPr>
          <w:rFonts w:cs="CG Times"/>
          <w:lang w:val="en-AU"/>
        </w:rPr>
        <w:t xml:space="preserve">   B: [</w:t>
      </w:r>
      <w:r>
        <w:rPr>
          <w:rFonts w:cs="CG Times"/>
          <w:i/>
          <w:iCs/>
          <w:u w:val="single"/>
          <w:lang w:val="en-AU"/>
        </w:rPr>
        <w:t xml:space="preserve">Newt </w:t>
      </w:r>
      <w:r>
        <w:rPr>
          <w:rFonts w:cs="CG Times"/>
          <w:i/>
          <w:iCs/>
          <w:smallCaps/>
          <w:u w:val="single"/>
          <w:lang w:val="en-AU"/>
        </w:rPr>
        <w:t>Gingrich</w:t>
      </w:r>
      <w:r>
        <w:rPr>
          <w:rFonts w:cs="CG Times"/>
          <w:i/>
          <w:iCs/>
          <w:lang w:val="en-AU"/>
        </w:rPr>
        <w:t xml:space="preserve"> you'd vote for?</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t xml:space="preserve">A: </w:t>
      </w:r>
      <w:r>
        <w:rPr>
          <w:rFonts w:cs="CG Times"/>
          <w:i/>
          <w:iCs/>
          <w:lang w:val="en-AU"/>
        </w:rPr>
        <w:t>Diane gets along with all her colleagues.</w:t>
      </w:r>
      <w:r>
        <w:rPr>
          <w:rFonts w:cs="CG Times"/>
          <w:lang w:val="en-AU"/>
        </w:rPr>
        <w:t xml:space="preserve">   B: [</w:t>
      </w:r>
      <w:r>
        <w:rPr>
          <w:rFonts w:cs="CG Times"/>
          <w:i/>
          <w:iCs/>
          <w:smallCaps/>
          <w:u w:val="single"/>
          <w:lang w:val="en-AU"/>
        </w:rPr>
        <w:t>David</w:t>
      </w:r>
      <w:r>
        <w:rPr>
          <w:rFonts w:cs="CG Times"/>
          <w:i/>
          <w:iCs/>
          <w:lang w:val="en-AU"/>
        </w:rPr>
        <w:t xml:space="preserve"> she gets along with?</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Spain's financial problems were less acute than </w:t>
      </w:r>
      <w:r>
        <w:rPr>
          <w:rFonts w:cs="CG Times"/>
          <w:lang w:val="en-AU"/>
        </w:rPr>
        <w:t>[</w:t>
      </w:r>
      <w:r>
        <w:rPr>
          <w:rFonts w:cs="CG Times"/>
          <w:i/>
          <w:iCs/>
          <w:lang w:val="en-AU"/>
        </w:rPr>
        <w:t xml:space="preserve">had been </w:t>
      </w:r>
      <w:r>
        <w:rPr>
          <w:rFonts w:cs="CG Times"/>
          <w:i/>
          <w:iCs/>
          <w:u w:val="single"/>
          <w:lang w:val="en-AU"/>
        </w:rPr>
        <w:t>those of Portugal</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He seemed at that time </w:t>
      </w:r>
      <w:r>
        <w:rPr>
          <w:rFonts w:cs="CG Times"/>
          <w:i/>
          <w:iCs/>
          <w:u w:val="single"/>
          <w:lang w:val="en-AU"/>
        </w:rPr>
        <w:t>very much more sympathetic to the idea than he is now</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There was in her manner </w:t>
      </w:r>
      <w:r>
        <w:rPr>
          <w:rFonts w:cs="CG Times"/>
          <w:i/>
          <w:iCs/>
          <w:u w:val="single"/>
          <w:lang w:val="en-AU"/>
        </w:rPr>
        <w:t>a certain aloofness that I found quite disconcerting</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1496"/>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 xml:space="preserve">Chris put on the table </w:t>
      </w:r>
      <w:r>
        <w:rPr>
          <w:rFonts w:cs="CG Times"/>
          <w:i/>
          <w:iCs/>
          <w:u w:val="single"/>
          <w:lang w:val="en-AU"/>
        </w:rPr>
        <w:t>a large blue bucket full of ice-cubes</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default order version</w:t>
      </w:r>
      <w:r>
        <w:rPr>
          <w:rFonts w:cs="CG Times"/>
          <w:lang w:val="en-AU"/>
        </w:rPr>
        <w:tab/>
      </w:r>
      <w:r>
        <w:rPr>
          <w:rFonts w:cs="CG Times"/>
          <w:lang w:val="en-AU"/>
        </w:rPr>
        <w:tab/>
      </w:r>
      <w:proofErr w:type="spellStart"/>
      <w:r>
        <w:rPr>
          <w:rFonts w:cs="CG Times"/>
          <w:smallCaps/>
          <w:lang w:val="en-AU"/>
        </w:rPr>
        <w:t>version</w:t>
      </w:r>
      <w:proofErr w:type="spellEnd"/>
      <w:r>
        <w:rPr>
          <w:rFonts w:cs="CG Times"/>
          <w:smallCaps/>
          <w:lang w:val="en-AU"/>
        </w:rPr>
        <w:t xml:space="preserve"> with postposing</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You weren't as ill as </w:t>
      </w:r>
      <w:r>
        <w:rPr>
          <w:rFonts w:cs="CG Times"/>
          <w:lang w:val="en-AU"/>
        </w:rPr>
        <w:t>[</w:t>
      </w:r>
      <w:r>
        <w:rPr>
          <w:rFonts w:cs="CG Times"/>
          <w:i/>
          <w:iCs/>
          <w:u w:val="single"/>
          <w:lang w:val="en-AU"/>
        </w:rPr>
        <w:t>I</w:t>
      </w:r>
      <w:r>
        <w:rPr>
          <w:rFonts w:cs="CG Times"/>
          <w:i/>
          <w:iCs/>
          <w:lang w:val="en-AU"/>
        </w:rPr>
        <w:t xml:space="preserve"> had been</w:t>
      </w:r>
      <w:r>
        <w:rPr>
          <w:rFonts w:cs="CG Times"/>
          <w:lang w:val="en-AU"/>
        </w:rPr>
        <w:t>]</w:t>
      </w:r>
      <w:r>
        <w:rPr>
          <w:rFonts w:cs="CG Times"/>
          <w:i/>
          <w:iCs/>
          <w:lang w:val="en-AU"/>
        </w:rPr>
        <w:t>.</w:t>
      </w:r>
      <w:r>
        <w:rPr>
          <w:rFonts w:cs="CG Times"/>
          <w:lang w:val="en-AU"/>
        </w:rPr>
        <w:tab/>
        <w:t xml:space="preserve">b. </w:t>
      </w:r>
      <w:r>
        <w:rPr>
          <w:rFonts w:cs="CG Times"/>
          <w:vertAlign w:val="superscript"/>
          <w:lang w:val="en-AU"/>
        </w:rPr>
        <w:t>#</w:t>
      </w:r>
      <w:r>
        <w:rPr>
          <w:rFonts w:cs="CG Times"/>
          <w:i/>
          <w:iCs/>
          <w:lang w:val="en-AU"/>
        </w:rPr>
        <w:t xml:space="preserve">You weren't as ill as </w:t>
      </w:r>
      <w:r>
        <w:rPr>
          <w:rFonts w:cs="CG Times"/>
          <w:lang w:val="en-AU"/>
        </w:rPr>
        <w:t>[</w:t>
      </w:r>
      <w:r>
        <w:rPr>
          <w:rFonts w:cs="CG Times"/>
          <w:i/>
          <w:iCs/>
          <w:lang w:val="en-AU"/>
        </w:rPr>
        <w:t xml:space="preserve">had been </w:t>
      </w:r>
      <w:r>
        <w:rPr>
          <w:rFonts w:cs="CG Times"/>
          <w:i/>
          <w:iCs/>
          <w:u w:val="single"/>
          <w:lang w:val="en-AU"/>
        </w:rPr>
        <w:t>I</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She seemed </w:t>
      </w:r>
      <w:r>
        <w:rPr>
          <w:rFonts w:cs="CG Times"/>
          <w:i/>
          <w:iCs/>
          <w:u w:val="single"/>
          <w:lang w:val="en-AU"/>
        </w:rPr>
        <w:t>sad</w:t>
      </w:r>
      <w:r>
        <w:rPr>
          <w:rFonts w:cs="CG Times"/>
          <w:i/>
          <w:iCs/>
          <w:lang w:val="en-AU"/>
        </w:rPr>
        <w:t xml:space="preserve"> at that time.</w:t>
      </w:r>
      <w:r>
        <w:rPr>
          <w:rFonts w:cs="CG Times"/>
          <w:lang w:val="en-AU"/>
        </w:rPr>
        <w:tab/>
      </w:r>
      <w:proofErr w:type="gramStart"/>
      <w:r>
        <w:rPr>
          <w:rFonts w:cs="CG Times"/>
          <w:lang w:val="en-AU"/>
        </w:rPr>
        <w:t xml:space="preserve">b. </w:t>
      </w:r>
      <w:r>
        <w:rPr>
          <w:rFonts w:cs="CG Times"/>
          <w:vertAlign w:val="superscript"/>
          <w:lang w:val="en-AU"/>
        </w:rPr>
        <w:t>?</w:t>
      </w:r>
      <w:r>
        <w:rPr>
          <w:rFonts w:cs="CG Times"/>
          <w:i/>
          <w:iCs/>
          <w:lang w:val="en-AU"/>
        </w:rPr>
        <w:t>She</w:t>
      </w:r>
      <w:proofErr w:type="gramEnd"/>
      <w:r>
        <w:rPr>
          <w:rFonts w:cs="CG Times"/>
          <w:i/>
          <w:iCs/>
          <w:lang w:val="en-AU"/>
        </w:rPr>
        <w:t xml:space="preserve"> seemed at that time </w:t>
      </w:r>
      <w:r>
        <w:rPr>
          <w:rFonts w:cs="CG Times"/>
          <w:i/>
          <w:iCs/>
          <w:u w:val="single"/>
          <w:lang w:val="en-AU"/>
        </w:rPr>
        <w:t>sad</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E5488D">
        <w:rPr>
          <w:rFonts w:cs="CG Times"/>
          <w:lang w:val="en-AU"/>
        </w:rPr>
        <w:t>iii</w:t>
      </w:r>
      <w:r>
        <w:rPr>
          <w:rFonts w:cs="CG Times"/>
          <w:lang w:val="en-AU"/>
        </w:rPr>
        <w:tab/>
        <w:t>a.</w:t>
      </w:r>
      <w:r>
        <w:rPr>
          <w:rFonts w:cs="CG Times"/>
          <w:lang w:val="en-AU"/>
        </w:rPr>
        <w:tab/>
      </w:r>
      <w:r>
        <w:rPr>
          <w:rFonts w:cs="CG Times"/>
          <w:i/>
          <w:iCs/>
          <w:lang w:val="en-AU"/>
        </w:rPr>
        <w:t xml:space="preserve">There is </w:t>
      </w:r>
      <w:r>
        <w:rPr>
          <w:rFonts w:cs="CG Times"/>
          <w:i/>
          <w:iCs/>
          <w:u w:val="single"/>
          <w:lang w:val="en-AU"/>
        </w:rPr>
        <w:t>some milk</w:t>
      </w:r>
      <w:r>
        <w:rPr>
          <w:rFonts w:cs="CG Times"/>
          <w:i/>
          <w:iCs/>
          <w:lang w:val="en-AU"/>
        </w:rPr>
        <w:t xml:space="preserve"> in the fridge.</w:t>
      </w:r>
      <w:r>
        <w:rPr>
          <w:rFonts w:cs="CG Times"/>
          <w:lang w:val="en-AU"/>
        </w:rPr>
        <w:tab/>
      </w:r>
      <w:proofErr w:type="gramStart"/>
      <w:r>
        <w:rPr>
          <w:rFonts w:cs="CG Times"/>
          <w:lang w:val="en-AU"/>
        </w:rPr>
        <w:t xml:space="preserve">b. </w:t>
      </w:r>
      <w:r>
        <w:rPr>
          <w:rFonts w:cs="CG Times"/>
          <w:vertAlign w:val="superscript"/>
          <w:lang w:val="en-AU"/>
        </w:rPr>
        <w:t>?</w:t>
      </w:r>
      <w:r>
        <w:rPr>
          <w:rFonts w:cs="CG Times"/>
          <w:i/>
          <w:iCs/>
          <w:lang w:val="en-AU"/>
        </w:rPr>
        <w:t>There</w:t>
      </w:r>
      <w:proofErr w:type="gramEnd"/>
      <w:r>
        <w:rPr>
          <w:rFonts w:cs="CG Times"/>
          <w:i/>
          <w:iCs/>
          <w:lang w:val="en-AU"/>
        </w:rPr>
        <w:t xml:space="preserve"> is in the fridge </w:t>
      </w:r>
      <w:r>
        <w:rPr>
          <w:rFonts w:cs="CG Times"/>
          <w:i/>
          <w:iCs/>
          <w:u w:val="single"/>
          <w:lang w:val="en-AU"/>
        </w:rPr>
        <w:t>some milk</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lastRenderedPageBreak/>
        <w:tab/>
      </w:r>
      <w:proofErr w:type="spellStart"/>
      <w:r w:rsidR="00E5488D">
        <w:rPr>
          <w:rFonts w:cs="CG Times"/>
          <w:lang w:val="en-AU"/>
        </w:rPr>
        <w:t>iv</w:t>
      </w:r>
      <w:proofErr w:type="spellEnd"/>
      <w:r>
        <w:rPr>
          <w:rFonts w:cs="CG Times"/>
          <w:lang w:val="en-AU"/>
        </w:rPr>
        <w:tab/>
        <w:t>a.</w:t>
      </w:r>
      <w:r>
        <w:rPr>
          <w:rFonts w:cs="CG Times"/>
          <w:i/>
          <w:iCs/>
          <w:lang w:val="en-AU"/>
        </w:rPr>
        <w:tab/>
        <w:t xml:space="preserve">Chris put </w:t>
      </w:r>
      <w:r>
        <w:rPr>
          <w:rFonts w:cs="CG Times"/>
          <w:i/>
          <w:iCs/>
          <w:u w:val="single"/>
          <w:lang w:val="en-AU"/>
        </w:rPr>
        <w:t>his elbows</w:t>
      </w:r>
      <w:r>
        <w:rPr>
          <w:rFonts w:cs="CG Times"/>
          <w:i/>
          <w:iCs/>
          <w:lang w:val="en-AU"/>
        </w:rPr>
        <w:t xml:space="preserve"> on the table.</w:t>
      </w:r>
      <w:r>
        <w:rPr>
          <w:rFonts w:cs="CG Times"/>
          <w:lang w:val="en-AU"/>
        </w:rPr>
        <w:tab/>
        <w:t xml:space="preserve">b. </w:t>
      </w:r>
      <w:r>
        <w:rPr>
          <w:rFonts w:cs="CG Times"/>
          <w:vertAlign w:val="superscript"/>
          <w:lang w:val="en-AU"/>
        </w:rPr>
        <w:t>#</w:t>
      </w:r>
      <w:r>
        <w:rPr>
          <w:rFonts w:cs="CG Times"/>
          <w:i/>
          <w:iCs/>
          <w:lang w:val="en-AU"/>
        </w:rPr>
        <w:t xml:space="preserve">Chris put on the table </w:t>
      </w:r>
      <w:r>
        <w:rPr>
          <w:rFonts w:cs="CG Times"/>
          <w:i/>
          <w:iCs/>
          <w:u w:val="single"/>
          <w:lang w:val="en-AU"/>
        </w:rPr>
        <w:t>his elbows</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You'll find </w:t>
      </w:r>
      <w:r>
        <w:rPr>
          <w:rFonts w:cs="CG Times"/>
          <w:i/>
          <w:iCs/>
          <w:u w:val="single"/>
          <w:lang w:val="en-AU"/>
        </w:rPr>
        <w:t>the company's latest</w:t>
      </w:r>
      <w:r>
        <w:rPr>
          <w:rFonts w:cs="CG Times"/>
          <w:lang w:val="en-AU"/>
        </w:rPr>
        <w:tab/>
        <w:t>b.</w:t>
      </w:r>
      <w:r>
        <w:rPr>
          <w:rFonts w:cs="CG Times"/>
          <w:lang w:val="en-AU"/>
        </w:rPr>
        <w:tab/>
      </w:r>
      <w:r>
        <w:rPr>
          <w:rFonts w:cs="CG Times"/>
          <w:i/>
          <w:iCs/>
          <w:lang w:val="en-AU"/>
        </w:rPr>
        <w:t xml:space="preserve">You'll find on your desk </w:t>
      </w:r>
      <w:r>
        <w:rPr>
          <w:rFonts w:cs="CG Times"/>
          <w:i/>
          <w:iCs/>
          <w:u w:val="single"/>
          <w:lang w:val="en-AU"/>
        </w:rPr>
        <w:t>the company's</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u w:val="single"/>
          <w:lang w:val="en-AU"/>
        </w:rPr>
        <w:t>financial statement</w:t>
      </w:r>
      <w:r>
        <w:rPr>
          <w:rFonts w:cs="CG Times"/>
          <w:i/>
          <w:iCs/>
          <w:lang w:val="en-AU"/>
        </w:rPr>
        <w:t xml:space="preserve"> on your desk.</w:t>
      </w:r>
      <w:r>
        <w:rPr>
          <w:rFonts w:cs="CG Times"/>
          <w:i/>
          <w:iCs/>
          <w:lang w:val="en-AU"/>
        </w:rPr>
        <w:tab/>
      </w:r>
      <w:r>
        <w:rPr>
          <w:rFonts w:cs="CG Times"/>
          <w:i/>
          <w:iCs/>
          <w:lang w:val="en-AU"/>
        </w:rPr>
        <w:tab/>
      </w:r>
      <w:r>
        <w:rPr>
          <w:rFonts w:cs="CG Times"/>
          <w:i/>
          <w:iCs/>
          <w:u w:val="single"/>
          <w:lang w:val="en-AU"/>
        </w:rPr>
        <w:t>latest financial statement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You'll find </w:t>
      </w:r>
      <w:r>
        <w:rPr>
          <w:rFonts w:cs="CG Times"/>
          <w:i/>
          <w:iCs/>
          <w:u w:val="single"/>
          <w:lang w:val="en-AU"/>
        </w:rPr>
        <w:t>the company's latest</w:t>
      </w:r>
      <w:r>
        <w:rPr>
          <w:rFonts w:cs="CG Times"/>
          <w:lang w:val="en-AU"/>
        </w:rPr>
        <w:tab/>
      </w:r>
      <w:proofErr w:type="gramStart"/>
      <w:r>
        <w:rPr>
          <w:rFonts w:cs="CG Times"/>
          <w:lang w:val="en-AU"/>
        </w:rPr>
        <w:t xml:space="preserve">b. </w:t>
      </w:r>
      <w:r>
        <w:rPr>
          <w:rFonts w:cs="CG Times"/>
          <w:vertAlign w:val="superscript"/>
          <w:lang w:val="en-AU"/>
        </w:rPr>
        <w:t>?</w:t>
      </w:r>
      <w:r>
        <w:rPr>
          <w:rFonts w:cs="CG Times"/>
          <w:i/>
          <w:iCs/>
          <w:lang w:val="en-AU"/>
        </w:rPr>
        <w:t>You'll</w:t>
      </w:r>
      <w:proofErr w:type="gramEnd"/>
      <w:r>
        <w:rPr>
          <w:rFonts w:cs="CG Times"/>
          <w:i/>
          <w:iCs/>
          <w:lang w:val="en-AU"/>
        </w:rPr>
        <w:t xml:space="preserve"> find in the top drawer of the tall</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i/>
          <w:iCs/>
          <w:u w:val="single"/>
          <w:lang w:val="en-AU"/>
        </w:rPr>
        <w:t>financial statement</w:t>
      </w:r>
      <w:r>
        <w:rPr>
          <w:rFonts w:cs="CG Times"/>
          <w:i/>
          <w:iCs/>
          <w:lang w:val="en-AU"/>
        </w:rPr>
        <w:t xml:space="preserve"> in the top drawer</w:t>
      </w:r>
      <w:r w:rsidR="003B42F7" w:rsidRPr="003B42F7">
        <w:rPr>
          <w:rFonts w:cs="CG Times"/>
          <w:i/>
          <w:iCs/>
          <w:lang w:val="en-AU"/>
        </w:rPr>
        <w:t xml:space="preserve"> </w:t>
      </w:r>
      <w:r w:rsidR="003B42F7">
        <w:rPr>
          <w:rFonts w:cs="CG Times"/>
          <w:i/>
          <w:iCs/>
          <w:lang w:val="en-AU"/>
        </w:rPr>
        <w:t>of the tall black filing cabinet</w:t>
      </w:r>
      <w:r w:rsidR="003B42F7" w:rsidRPr="003B42F7">
        <w:rPr>
          <w:rFonts w:cs="CG Times"/>
          <w:i/>
          <w:iCs/>
          <w:lang w:val="en-AU"/>
        </w:rPr>
        <w:t xml:space="preserve"> </w:t>
      </w:r>
      <w:r w:rsidR="003B42F7">
        <w:rPr>
          <w:rFonts w:cs="CG Times"/>
          <w:i/>
          <w:iCs/>
          <w:lang w:val="en-AU"/>
        </w:rPr>
        <w:t>alongside the window.</w:t>
      </w:r>
      <w:r>
        <w:rPr>
          <w:rFonts w:cs="CG Times"/>
          <w:i/>
          <w:iCs/>
          <w:lang w:val="en-AU"/>
        </w:rPr>
        <w:tab/>
      </w:r>
      <w:r>
        <w:rPr>
          <w:rFonts w:cs="CG Times"/>
          <w:i/>
          <w:iCs/>
          <w:lang w:val="en-AU"/>
        </w:rPr>
        <w:tab/>
        <w:t>black filing cabinet alongside the</w:t>
      </w:r>
      <w:r w:rsidR="003B42F7" w:rsidRPr="003B42F7">
        <w:rPr>
          <w:rFonts w:cs="CG Times"/>
          <w:i/>
          <w:iCs/>
          <w:lang w:val="en-AU"/>
        </w:rPr>
        <w:t xml:space="preserve"> </w:t>
      </w:r>
      <w:r w:rsidR="003B42F7">
        <w:rPr>
          <w:rFonts w:cs="CG Times"/>
          <w:i/>
          <w:iCs/>
          <w:lang w:val="en-AU"/>
        </w:rPr>
        <w:t xml:space="preserve">window </w:t>
      </w:r>
      <w:r w:rsidR="003B42F7">
        <w:rPr>
          <w:rFonts w:cs="CG Times"/>
          <w:i/>
          <w:iCs/>
          <w:u w:val="single"/>
          <w:lang w:val="en-AU"/>
        </w:rPr>
        <w:t>the company's latest financial</w:t>
      </w:r>
      <w:r w:rsidR="003B42F7" w:rsidRPr="003B42F7">
        <w:rPr>
          <w:rFonts w:cs="CG Times"/>
          <w:i/>
          <w:iCs/>
          <w:u w:val="single"/>
          <w:lang w:val="en-AU"/>
        </w:rPr>
        <w:t xml:space="preserve"> </w:t>
      </w:r>
      <w:r w:rsidR="003B42F7">
        <w:rPr>
          <w:rFonts w:cs="CG Times"/>
          <w:i/>
          <w:iCs/>
          <w:u w:val="single"/>
          <w:lang w:val="en-AU"/>
        </w:rPr>
        <w:t>statement</w:t>
      </w:r>
      <w:r w:rsidR="003B42F7">
        <w:rPr>
          <w:rFonts w:cs="CG Times"/>
          <w:i/>
          <w:iCs/>
          <w:lang w:val="en-AU"/>
        </w:rPr>
        <w:t>.</w:t>
      </w:r>
    </w:p>
    <w:p w:rsidR="00E5488D" w:rsidRDefault="00E5488D">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iii</w:t>
      </w:r>
      <w:r w:rsidR="008026CC">
        <w:rPr>
          <w:rFonts w:cs="CG Times"/>
          <w:lang w:val="en-AU"/>
        </w:rPr>
        <w:tab/>
        <w:t xml:space="preserve">a.  </w:t>
      </w:r>
      <w:proofErr w:type="gramStart"/>
      <w:r w:rsidR="008026CC">
        <w:rPr>
          <w:rFonts w:cs="CG Times"/>
          <w:vertAlign w:val="superscript"/>
          <w:lang w:val="en-AU"/>
        </w:rPr>
        <w:t>?</w:t>
      </w:r>
      <w:r w:rsidR="008026CC">
        <w:rPr>
          <w:rFonts w:cs="CG Times"/>
          <w:i/>
          <w:iCs/>
          <w:lang w:val="en-AU"/>
        </w:rPr>
        <w:t>You'll</w:t>
      </w:r>
      <w:proofErr w:type="gramEnd"/>
      <w:r w:rsidR="008026CC">
        <w:rPr>
          <w:rFonts w:cs="CG Times"/>
          <w:i/>
          <w:iCs/>
          <w:lang w:val="en-AU"/>
        </w:rPr>
        <w:t xml:space="preserve"> find </w:t>
      </w:r>
      <w:r w:rsidR="008026CC">
        <w:rPr>
          <w:rFonts w:cs="CG Times"/>
          <w:i/>
          <w:iCs/>
          <w:u w:val="single"/>
          <w:lang w:val="en-AU"/>
        </w:rPr>
        <w:t>the report that the</w:t>
      </w:r>
      <w:r w:rsidR="008026CC">
        <w:rPr>
          <w:rFonts w:cs="CG Times"/>
          <w:i/>
          <w:iCs/>
          <w:lang w:val="en-AU"/>
        </w:rPr>
        <w:t xml:space="preserve"> </w:t>
      </w:r>
      <w:r w:rsidR="008026CC">
        <w:rPr>
          <w:rFonts w:cs="CG Times"/>
          <w:lang w:val="en-AU"/>
        </w:rPr>
        <w:tab/>
        <w:t>b.</w:t>
      </w:r>
      <w:r w:rsidR="008026CC">
        <w:rPr>
          <w:rFonts w:cs="CG Times"/>
          <w:lang w:val="en-AU"/>
        </w:rPr>
        <w:tab/>
      </w:r>
      <w:r w:rsidR="008026CC">
        <w:rPr>
          <w:rFonts w:cs="CG Times"/>
          <w:i/>
          <w:iCs/>
          <w:lang w:val="en-AU"/>
        </w:rPr>
        <w:t xml:space="preserve">You'll find on your desk </w:t>
      </w:r>
      <w:r w:rsidR="008026CC">
        <w:rPr>
          <w:rFonts w:cs="CG Times"/>
          <w:i/>
          <w:iCs/>
          <w:u w:val="single"/>
          <w:lang w:val="en-AU"/>
        </w:rPr>
        <w:t>the report</w:t>
      </w:r>
      <w:r w:rsidR="008026CC">
        <w:rPr>
          <w:rFonts w:cs="CG Times"/>
          <w:i/>
          <w:iCs/>
          <w:lang w:val="en-AU"/>
        </w:rPr>
        <w:t xml:space="preserve"> </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i/>
          <w:iCs/>
          <w:u w:val="single"/>
          <w:lang w:val="en-AU"/>
        </w:rPr>
        <w:t>company has prepared in response</w:t>
      </w:r>
      <w:r w:rsidR="003B42F7" w:rsidRPr="003B42F7">
        <w:rPr>
          <w:rFonts w:cs="CG Times"/>
          <w:i/>
          <w:iCs/>
          <w:u w:val="single"/>
          <w:lang w:val="en-AU"/>
        </w:rPr>
        <w:t xml:space="preserve"> </w:t>
      </w:r>
      <w:r w:rsidR="003B42F7">
        <w:rPr>
          <w:rFonts w:cs="CG Times"/>
          <w:i/>
          <w:iCs/>
          <w:u w:val="single"/>
          <w:lang w:val="en-AU"/>
        </w:rPr>
        <w:t>to the secretary's latest allegations</w:t>
      </w:r>
      <w:r w:rsidR="003B42F7" w:rsidRPr="003B42F7">
        <w:rPr>
          <w:rFonts w:cs="CG Times"/>
          <w:i/>
          <w:iCs/>
          <w:lang w:val="en-AU"/>
        </w:rPr>
        <w:t xml:space="preserve"> </w:t>
      </w:r>
      <w:r w:rsidR="003B42F7">
        <w:rPr>
          <w:rFonts w:cs="CG Times"/>
          <w:i/>
          <w:iCs/>
          <w:lang w:val="en-AU"/>
        </w:rPr>
        <w:t>on your desk.</w:t>
      </w:r>
      <w:r>
        <w:rPr>
          <w:rFonts w:cs="CG Times"/>
          <w:i/>
          <w:iCs/>
          <w:lang w:val="en-AU"/>
        </w:rPr>
        <w:tab/>
      </w:r>
      <w:r>
        <w:rPr>
          <w:rFonts w:cs="CG Times"/>
          <w:i/>
          <w:iCs/>
          <w:lang w:val="en-AU"/>
        </w:rPr>
        <w:tab/>
      </w:r>
      <w:r>
        <w:rPr>
          <w:rFonts w:cs="CG Times"/>
          <w:i/>
          <w:iCs/>
          <w:u w:val="single"/>
          <w:lang w:val="en-AU"/>
        </w:rPr>
        <w:t>that the company has prepared in</w:t>
      </w:r>
      <w:r w:rsidR="003B42F7">
        <w:rPr>
          <w:rFonts w:cs="CG Times"/>
          <w:i/>
          <w:iCs/>
          <w:u w:val="single"/>
          <w:lang w:val="en-AU"/>
        </w:rPr>
        <w:t xml:space="preserve"> response to the secretary's latest</w:t>
      </w:r>
      <w:r w:rsidR="003B42F7" w:rsidRPr="003B42F7">
        <w:rPr>
          <w:rFonts w:cs="CG Times"/>
          <w:i/>
          <w:iCs/>
          <w:u w:val="single"/>
          <w:lang w:val="en-AU"/>
        </w:rPr>
        <w:t xml:space="preserve"> </w:t>
      </w:r>
      <w:r w:rsidR="003B42F7">
        <w:rPr>
          <w:rFonts w:cs="CG Times"/>
          <w:i/>
          <w:iCs/>
          <w:u w:val="single"/>
          <w:lang w:val="en-AU"/>
        </w:rPr>
        <w:t>allegations</w:t>
      </w:r>
      <w:r w:rsidR="003B42F7">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I brought </w:t>
      </w:r>
      <w:r>
        <w:rPr>
          <w:rFonts w:cs="CG Times"/>
          <w:i/>
          <w:iCs/>
          <w:u w:val="single"/>
          <w:lang w:val="en-AU"/>
        </w:rPr>
        <w:t>the chairs</w:t>
      </w:r>
      <w:r>
        <w:rPr>
          <w:rFonts w:cs="CG Times"/>
          <w:i/>
          <w:iCs/>
          <w:lang w:val="en-AU"/>
        </w:rPr>
        <w:t xml:space="preserve"> in.</w:t>
      </w:r>
      <w:r>
        <w:rPr>
          <w:rFonts w:cs="CG Times"/>
          <w:lang w:val="en-AU"/>
        </w:rPr>
        <w:tab/>
        <w:t>b.</w:t>
      </w:r>
      <w:r>
        <w:rPr>
          <w:rFonts w:cs="CG Times"/>
          <w:lang w:val="en-AU"/>
        </w:rPr>
        <w:tab/>
      </w:r>
      <w:r>
        <w:rPr>
          <w:rFonts w:cs="CG Times"/>
          <w:i/>
          <w:iCs/>
          <w:lang w:val="en-AU"/>
        </w:rPr>
        <w:t xml:space="preserve">I brought in </w:t>
      </w:r>
      <w:r>
        <w:rPr>
          <w:rFonts w:cs="CG Times"/>
          <w:i/>
          <w:iCs/>
          <w:u w:val="single"/>
          <w:lang w:val="en-AU"/>
        </w:rPr>
        <w:t>the chairs</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I brought </w:t>
      </w:r>
      <w:r>
        <w:rPr>
          <w:rFonts w:cs="CG Times"/>
          <w:i/>
          <w:iCs/>
          <w:u w:val="single"/>
          <w:lang w:val="en-AU"/>
        </w:rPr>
        <w:t>them</w:t>
      </w:r>
      <w:r>
        <w:rPr>
          <w:rFonts w:cs="CG Times"/>
          <w:i/>
          <w:iCs/>
          <w:lang w:val="en-AU"/>
        </w:rPr>
        <w:t xml:space="preserve"> in.</w:t>
      </w:r>
      <w:r>
        <w:rPr>
          <w:rFonts w:cs="CG Times"/>
          <w:lang w:val="en-AU"/>
        </w:rPr>
        <w:tab/>
        <w:t>b. *</w:t>
      </w:r>
      <w:r>
        <w:rPr>
          <w:rFonts w:cs="CG Times"/>
          <w:i/>
          <w:iCs/>
          <w:lang w:val="en-AU"/>
        </w:rPr>
        <w:t xml:space="preserve">I brought in </w:t>
      </w:r>
      <w:r>
        <w:rPr>
          <w:rFonts w:cs="CG Times"/>
          <w:i/>
          <w:iCs/>
          <w:u w:val="single"/>
          <w:lang w:val="en-AU"/>
        </w:rPr>
        <w:t>them</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Jenkins walked back into the office and glanced out of the window. Turning around, he saw on the desk </w:t>
      </w:r>
      <w:r>
        <w:rPr>
          <w:rFonts w:cs="CG Times"/>
          <w:i/>
          <w:iCs/>
          <w:u w:val="single"/>
          <w:lang w:val="en-AU"/>
        </w:rPr>
        <w:t>a gun</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best solution, suggested </w:t>
      </w:r>
      <w:r>
        <w:rPr>
          <w:rFonts w:cs="CG Times"/>
          <w:i/>
          <w:iCs/>
          <w:u w:val="single"/>
          <w:lang w:val="en-AU"/>
        </w:rPr>
        <w:t>Pat</w:t>
      </w:r>
      <w:r>
        <w:rPr>
          <w:rFonts w:cs="CG Times"/>
          <w:i/>
          <w:iCs/>
          <w:lang w:val="en-AU"/>
        </w:rPr>
        <w:t>, would be to install a security alarm system.</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Said </w:t>
      </w:r>
      <w:r>
        <w:rPr>
          <w:rFonts w:cs="CG Times"/>
          <w:i/>
          <w:iCs/>
          <w:u w:val="single"/>
          <w:lang w:val="en-AU"/>
        </w:rPr>
        <w:t xml:space="preserve">Manager Kim </w:t>
      </w:r>
      <w:proofErr w:type="spellStart"/>
      <w:r>
        <w:rPr>
          <w:rFonts w:cs="CG Times"/>
          <w:i/>
          <w:iCs/>
          <w:u w:val="single"/>
          <w:lang w:val="en-AU"/>
        </w:rPr>
        <w:t>Kessels</w:t>
      </w:r>
      <w:proofErr w:type="spellEnd"/>
      <w:r>
        <w:rPr>
          <w:rFonts w:cs="CG Times"/>
          <w:i/>
          <w:iCs/>
          <w:lang w:val="en-AU"/>
        </w:rPr>
        <w:t>: `This is our best result in 20 years!'</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 have read very carefully </w:t>
      </w:r>
      <w:r>
        <w:rPr>
          <w:rFonts w:cs="CG Times"/>
          <w:lang w:val="en-AU"/>
        </w:rPr>
        <w:t>/</w:t>
      </w:r>
      <w:r>
        <w:rPr>
          <w:rFonts w:cs="CG Times"/>
          <w:i/>
          <w:iCs/>
          <w:lang w:val="en-AU"/>
        </w:rPr>
        <w:t xml:space="preserve"> several times </w:t>
      </w:r>
      <w:r>
        <w:rPr>
          <w:rFonts w:cs="CG Times"/>
          <w:i/>
          <w:iCs/>
          <w:u w:val="single"/>
          <w:lang w:val="en-AU"/>
        </w:rPr>
        <w:t>all the articles she has written</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 found rather more promising </w:t>
      </w:r>
      <w:r>
        <w:rPr>
          <w:rFonts w:cs="CG Times"/>
          <w:i/>
          <w:iCs/>
          <w:u w:val="single"/>
          <w:lang w:val="en-AU"/>
        </w:rPr>
        <w:t>the proposals that his sister had made</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E5488D">
        <w:rPr>
          <w:rFonts w:cs="CG Times"/>
          <w:lang w:val="en-AU"/>
        </w:rPr>
        <w:t>8</w:t>
      </w:r>
      <w:r>
        <w:rPr>
          <w:rFonts w:cs="CG Times"/>
          <w:lang w:val="en-AU"/>
        </w:rPr>
        <w:t>]</w:t>
      </w:r>
      <w:r>
        <w:rPr>
          <w:rFonts w:cs="CG Times"/>
          <w:lang w:val="en-AU"/>
        </w:rPr>
        <w:tab/>
      </w:r>
      <w:r>
        <w:rPr>
          <w:rFonts w:cs="CG Times"/>
          <w:lang w:val="en-AU"/>
        </w:rPr>
        <w:tab/>
      </w:r>
      <w:r>
        <w:rPr>
          <w:rFonts w:cs="CG Times"/>
          <w:lang w:val="en-AU"/>
        </w:rPr>
        <w:tab/>
        <w:t xml:space="preserve">  </w:t>
      </w:r>
      <w:proofErr w:type="gramStart"/>
      <w:r>
        <w:rPr>
          <w:rFonts w:cs="CG Times"/>
          <w:lang w:val="en-AU"/>
        </w:rPr>
        <w:t xml:space="preserve">  </w:t>
      </w:r>
      <w:r>
        <w:rPr>
          <w:rFonts w:cs="CG Times"/>
          <w:vertAlign w:val="superscript"/>
          <w:lang w:val="en-AU"/>
        </w:rPr>
        <w:t>?</w:t>
      </w:r>
      <w:r>
        <w:rPr>
          <w:rFonts w:cs="CG Times"/>
          <w:i/>
          <w:iCs/>
          <w:lang w:val="en-AU"/>
        </w:rPr>
        <w:t>He</w:t>
      </w:r>
      <w:proofErr w:type="gramEnd"/>
      <w:r>
        <w:rPr>
          <w:rFonts w:cs="CG Times"/>
          <w:i/>
          <w:iCs/>
          <w:lang w:val="en-AU"/>
        </w:rPr>
        <w:t xml:space="preserve"> considers an idiot </w:t>
      </w:r>
      <w:r>
        <w:rPr>
          <w:rFonts w:cs="CG Times"/>
          <w:i/>
          <w:iCs/>
          <w:u w:val="single"/>
          <w:lang w:val="en-AU"/>
        </w:rPr>
        <w:t>just about anyone who disagrees with him</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9</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They gave </w:t>
      </w:r>
      <w:r>
        <w:rPr>
          <w:rFonts w:cs="CG Times"/>
          <w:i/>
          <w:iCs/>
          <w:u w:val="single"/>
          <w:lang w:val="en-AU"/>
        </w:rPr>
        <w:t>anyone who scored over 90%</w:t>
      </w:r>
      <w:r>
        <w:rPr>
          <w:rFonts w:cs="CG Times"/>
          <w:i/>
          <w:iCs/>
          <w:lang w:val="en-AU"/>
        </w:rPr>
        <w:t xml:space="preserve"> </w:t>
      </w:r>
      <w:r>
        <w:rPr>
          <w:rFonts w:cs="CG Times"/>
          <w:i/>
          <w:iCs/>
          <w:u w:val="single"/>
          <w:lang w:val="en-AU"/>
        </w:rPr>
        <w:t>a special prize</w:t>
      </w:r>
      <w:r>
        <w:rPr>
          <w:rFonts w:cs="CG Times"/>
          <w:i/>
          <w:iCs/>
          <w:lang w:val="en-AU"/>
        </w:rPr>
        <w:t>.</w:t>
      </w:r>
      <w:r>
        <w:rPr>
          <w:rFonts w:cs="CG Times"/>
          <w:lang w:val="en-AU"/>
        </w:rPr>
        <w:tab/>
        <w:t>[O</w:t>
      </w:r>
      <w:r>
        <w:rPr>
          <w:rFonts w:cs="CG Times"/>
          <w:vertAlign w:val="superscript"/>
          <w:lang w:val="en-AU"/>
        </w:rPr>
        <w:t>i</w:t>
      </w:r>
      <w:r>
        <w:rPr>
          <w:rFonts w:cs="CG Times"/>
          <w:lang w:val="en-AU"/>
        </w:rPr>
        <w:t xml:space="preserve"> + O</w:t>
      </w:r>
      <w:r>
        <w:rPr>
          <w:rFonts w:cs="CG Times"/>
          <w:vertAlign w:val="superscript"/>
          <w:lang w:val="en-AU"/>
        </w:rPr>
        <w:t>d</w:t>
      </w:r>
      <w:r>
        <w:rPr>
          <w:rFonts w:cs="CG Times"/>
          <w:lang w:val="en-AU"/>
        </w:rPr>
        <w:t>]</w:t>
      </w:r>
    </w:p>
    <w:p w:rsidR="008026CC" w:rsidRDefault="008026CC">
      <w:pPr>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   *</w:t>
      </w:r>
      <w:r>
        <w:rPr>
          <w:rFonts w:cs="CG Times"/>
          <w:i/>
          <w:iCs/>
          <w:lang w:val="en-AU"/>
        </w:rPr>
        <w:t xml:space="preserve">They gave </w:t>
      </w:r>
      <w:r>
        <w:rPr>
          <w:rFonts w:cs="CG Times"/>
          <w:i/>
          <w:iCs/>
          <w:u w:val="single"/>
          <w:lang w:val="en-AU"/>
        </w:rPr>
        <w:t>a special prize</w:t>
      </w:r>
      <w:r>
        <w:rPr>
          <w:rFonts w:cs="CG Times"/>
          <w:i/>
          <w:iCs/>
          <w:lang w:val="en-AU"/>
        </w:rPr>
        <w:t xml:space="preserve"> </w:t>
      </w:r>
      <w:r>
        <w:rPr>
          <w:rFonts w:cs="CG Times"/>
          <w:i/>
          <w:iCs/>
          <w:u w:val="single"/>
          <w:lang w:val="en-AU"/>
        </w:rPr>
        <w:t>anyone who scored over 90%</w:t>
      </w:r>
      <w:r>
        <w:rPr>
          <w:rFonts w:cs="CG Times"/>
          <w:i/>
          <w:iCs/>
          <w:lang w:val="en-AU"/>
        </w:rPr>
        <w:t>.</w:t>
      </w:r>
      <w:r>
        <w:rPr>
          <w:rFonts w:cs="CG Times"/>
          <w:lang w:val="en-AU"/>
        </w:rPr>
        <w:tab/>
        <w:t>[O</w:t>
      </w:r>
      <w:r>
        <w:rPr>
          <w:rFonts w:cs="CG Times"/>
          <w:vertAlign w:val="superscript"/>
          <w:lang w:val="en-AU"/>
        </w:rPr>
        <w:t>d</w:t>
      </w:r>
      <w:r>
        <w:rPr>
          <w:rFonts w:cs="CG Times"/>
          <w:lang w:val="en-AU"/>
        </w:rPr>
        <w:t xml:space="preserve"> + O</w:t>
      </w:r>
      <w:r>
        <w:rPr>
          <w:rFonts w:cs="CG Times"/>
          <w:vertAlign w:val="superscript"/>
          <w:lang w:val="en-AU"/>
        </w:rPr>
        <w:t>i</w:t>
      </w:r>
      <w:r>
        <w:rPr>
          <w:rFonts w:cs="CG Times"/>
          <w:lang w:val="en-AU"/>
        </w:rPr>
        <w:t>]</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They gave </w:t>
      </w:r>
      <w:r>
        <w:rPr>
          <w:rFonts w:cs="CG Times"/>
          <w:i/>
          <w:iCs/>
          <w:u w:val="single"/>
          <w:lang w:val="en-AU"/>
        </w:rPr>
        <w:t>a special prize</w:t>
      </w:r>
      <w:r>
        <w:rPr>
          <w:rFonts w:cs="CG Times"/>
          <w:i/>
          <w:iCs/>
          <w:lang w:val="en-AU"/>
        </w:rPr>
        <w:t xml:space="preserve"> </w:t>
      </w:r>
      <w:r>
        <w:rPr>
          <w:rFonts w:cs="CG Times"/>
          <w:lang w:val="en-AU"/>
        </w:rPr>
        <w:t>[</w:t>
      </w:r>
      <w:r>
        <w:rPr>
          <w:rFonts w:cs="CG Times"/>
          <w:i/>
          <w:iCs/>
          <w:lang w:val="en-AU"/>
        </w:rPr>
        <w:t xml:space="preserve">to </w:t>
      </w:r>
      <w:r>
        <w:rPr>
          <w:rFonts w:cs="CG Times"/>
          <w:i/>
          <w:iCs/>
          <w:u w:val="single"/>
          <w:lang w:val="en-AU"/>
        </w:rPr>
        <w:t>anyone who scored over 90%</w:t>
      </w:r>
      <w:r>
        <w:rPr>
          <w:rFonts w:cs="CG Times"/>
          <w:lang w:val="en-AU"/>
        </w:rPr>
        <w:t>]</w:t>
      </w:r>
      <w:r>
        <w:rPr>
          <w:rFonts w:cs="CG Times"/>
          <w:i/>
          <w:iCs/>
          <w:lang w:val="en-AU"/>
        </w:rPr>
        <w:t>.</w:t>
      </w:r>
      <w:r>
        <w:rPr>
          <w:rFonts w:cs="CG Times"/>
          <w:lang w:val="en-AU"/>
        </w:rPr>
        <w:tab/>
        <w:t>[O</w:t>
      </w:r>
      <w:r>
        <w:rPr>
          <w:rFonts w:cs="CG Times"/>
          <w:vertAlign w:val="superscript"/>
          <w:lang w:val="en-AU"/>
        </w:rPr>
        <w:t>d</w:t>
      </w:r>
      <w:r>
        <w:rPr>
          <w:rFonts w:cs="CG Times"/>
          <w:lang w:val="en-AU"/>
        </w:rPr>
        <w:t xml:space="preserve"> + PP comp]</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 believe </w:t>
      </w:r>
      <w:r>
        <w:rPr>
          <w:rFonts w:cs="CG Times"/>
          <w:i/>
          <w:iCs/>
          <w:u w:val="single"/>
          <w:lang w:val="en-AU"/>
        </w:rPr>
        <w:t>one of the systems analysts we brought in from Ohio</w:t>
      </w:r>
      <w:r>
        <w:rPr>
          <w:rFonts w:cs="CG Times"/>
          <w:i/>
          <w:iCs/>
          <w:lang w:val="en-AU"/>
        </w:rPr>
        <w:t xml:space="preserve"> to be responsible.</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  </w:t>
      </w:r>
      <w:proofErr w:type="gramStart"/>
      <w:r>
        <w:rPr>
          <w:rFonts w:cs="CG Times"/>
          <w:lang w:val="en-AU"/>
        </w:rPr>
        <w:t xml:space="preserve">  </w:t>
      </w:r>
      <w:r>
        <w:rPr>
          <w:rFonts w:cs="CG Times"/>
          <w:vertAlign w:val="superscript"/>
          <w:lang w:val="en-AU"/>
        </w:rPr>
        <w:t>?</w:t>
      </w:r>
      <w:r>
        <w:rPr>
          <w:rFonts w:cs="CG Times"/>
          <w:i/>
          <w:iCs/>
          <w:lang w:val="en-AU"/>
        </w:rPr>
        <w:t>I</w:t>
      </w:r>
      <w:proofErr w:type="gramEnd"/>
      <w:r>
        <w:rPr>
          <w:rFonts w:cs="CG Times"/>
          <w:i/>
          <w:iCs/>
          <w:lang w:val="en-AU"/>
        </w:rPr>
        <w:t xml:space="preserve"> believe to be responsible </w:t>
      </w:r>
      <w:r>
        <w:rPr>
          <w:rFonts w:cs="CG Times"/>
          <w:i/>
          <w:iCs/>
          <w:u w:val="single"/>
          <w:lang w:val="en-AU"/>
        </w:rPr>
        <w:t>one of the systems analysts we brought in from Ohio</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George, can you do me a favour? </w:t>
      </w:r>
      <w:r>
        <w:rPr>
          <w:rFonts w:cs="CG Times"/>
          <w:lang w:val="en-AU"/>
        </w:rPr>
        <w:t>[</w:t>
      </w:r>
      <w:r>
        <w:rPr>
          <w:rFonts w:cs="CG Times"/>
          <w:i/>
          <w:iCs/>
          <w:u w:val="single"/>
          <w:lang w:val="en-AU"/>
        </w:rPr>
        <w:t>Up in my room, on the nightstand</w:t>
      </w:r>
      <w:r>
        <w:rPr>
          <w:rFonts w:cs="CG Times"/>
          <w:i/>
          <w:iCs/>
          <w:lang w:val="en-AU"/>
        </w:rPr>
        <w:t>, is a pinkish</w:t>
      </w:r>
      <w:r>
        <w:rPr>
          <w:rFonts w:cs="CG Times"/>
          <w:i/>
          <w:iCs/>
          <w:lang w:val="en-AU"/>
        </w:rPr>
        <w:noBreakHyphen/>
        <w:t>reddish envelope that has to go out immediately.</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w:t>
      </w:r>
      <w:r>
        <w:rPr>
          <w:rFonts w:cs="CG Times"/>
          <w:i/>
          <w:iCs/>
          <w:u w:val="single"/>
          <w:lang w:val="en-AU"/>
        </w:rPr>
        <w:t>Immediately recognisable here</w:t>
      </w:r>
      <w:r>
        <w:rPr>
          <w:rFonts w:cs="CG Times"/>
          <w:i/>
          <w:iCs/>
          <w:lang w:val="en-AU"/>
        </w:rPr>
        <w:t xml:space="preserve"> is the basic, profoundly false tenet of Movie Philosophy </w:t>
      </w:r>
      <w:r>
        <w:rPr>
          <w:rFonts w:cs="CG Times"/>
          <w:i/>
          <w:iCs/>
          <w:lang w:val="en-AU"/>
        </w:rPr>
        <w:lastRenderedPageBreak/>
        <w:t xml:space="preserve">101, as it has been handed down from </w:t>
      </w:r>
      <w:r>
        <w:rPr>
          <w:rFonts w:cs="CG Times"/>
          <w:i/>
          <w:iCs/>
          <w:lang w:val="en-AU"/>
        </w:rPr>
        <w:sym w:font="WP TypographicSymbols" w:char="0041"/>
      </w:r>
      <w:r>
        <w:rPr>
          <w:rFonts w:cs="CG Times"/>
          <w:i/>
          <w:iCs/>
          <w:lang w:val="en-AU"/>
        </w:rPr>
        <w:t xml:space="preserve">Auntie </w:t>
      </w:r>
      <w:proofErr w:type="spellStart"/>
      <w:r>
        <w:rPr>
          <w:rFonts w:cs="CG Times"/>
          <w:i/>
          <w:iCs/>
          <w:lang w:val="en-AU"/>
        </w:rPr>
        <w:t>Mame</w:t>
      </w:r>
      <w:proofErr w:type="spellEnd"/>
      <w:r>
        <w:rPr>
          <w:rFonts w:cs="CG Times"/>
          <w:i/>
          <w:iCs/>
          <w:lang w:val="en-AU"/>
        </w:rPr>
        <w:sym w:font="WP TypographicSymbols" w:char="0040"/>
      </w:r>
      <w:r>
        <w:rPr>
          <w:rFonts w:cs="CG Times"/>
          <w:i/>
          <w:iCs/>
          <w:lang w:val="en-AU"/>
        </w:rPr>
        <w:t xml:space="preserve"> and </w:t>
      </w:r>
      <w:r>
        <w:rPr>
          <w:rFonts w:cs="CG Times"/>
          <w:i/>
          <w:iCs/>
          <w:lang w:val="en-AU"/>
        </w:rPr>
        <w:sym w:font="WP TypographicSymbols" w:char="0041"/>
      </w:r>
      <w:r>
        <w:rPr>
          <w:rFonts w:cs="CG Times"/>
          <w:i/>
          <w:iCs/>
          <w:lang w:val="en-AU"/>
        </w:rPr>
        <w:t>Harold and Maude</w:t>
      </w:r>
      <w:r>
        <w:rPr>
          <w:rFonts w:cs="CG Times"/>
          <w:i/>
          <w:iCs/>
          <w:lang w:val="en-AU"/>
        </w:rPr>
        <w:sym w:font="WP TypographicSymbols" w:char="0040"/>
      </w:r>
      <w:r>
        <w:rPr>
          <w:rFonts w:cs="CG Times"/>
          <w:i/>
          <w:iCs/>
          <w:lang w:val="en-AU"/>
        </w:rPr>
        <w:t>:</w:t>
      </w:r>
      <w:r>
        <w:rPr>
          <w:rFonts w:cs="CG Times"/>
          <w:lang w:val="en-AU"/>
        </w:rPr>
        <w:t>]</w:t>
      </w:r>
      <w:r>
        <w:rPr>
          <w:rFonts w:cs="CG Times"/>
          <w:i/>
          <w:iCs/>
          <w:lang w:val="en-AU"/>
        </w:rPr>
        <w:t xml:space="preserve"> Nonconformism, the more radical the better, is the only sure route to human happiness and </w:t>
      </w:r>
      <w:proofErr w:type="spellStart"/>
      <w:r>
        <w:rPr>
          <w:rFonts w:cs="CG Times"/>
          <w:i/>
          <w:iCs/>
          <w:lang w:val="en-AU"/>
        </w:rPr>
        <w:t>self</w:t>
      </w:r>
      <w:r>
        <w:rPr>
          <w:rFonts w:cs="CG Times"/>
          <w:i/>
          <w:iCs/>
          <w:lang w:val="en-AU"/>
        </w:rPr>
        <w:noBreakHyphen/>
        <w:t>fulfillment</w:t>
      </w:r>
      <w:proofErr w:type="spellEnd"/>
      <w:r>
        <w:rPr>
          <w:rFonts w:cs="CG Times"/>
          <w:i/>
          <w:iCs/>
          <w:lang w:val="en-AU"/>
        </w:rPr>
        <w:t xml:space="preserve">. </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She's a nice woman, isn't she? </w:t>
      </w:r>
      <w:r>
        <w:rPr>
          <w:rFonts w:cs="CG Times"/>
          <w:lang w:val="en-AU"/>
        </w:rPr>
        <w:t>[</w:t>
      </w:r>
      <w:proofErr w:type="gramStart"/>
      <w:r>
        <w:rPr>
          <w:rFonts w:cs="CG Times"/>
          <w:i/>
          <w:iCs/>
          <w:u w:val="single"/>
          <w:lang w:val="en-AU"/>
        </w:rPr>
        <w:t>Also</w:t>
      </w:r>
      <w:proofErr w:type="gramEnd"/>
      <w:r>
        <w:rPr>
          <w:rFonts w:cs="CG Times"/>
          <w:i/>
          <w:iCs/>
          <w:u w:val="single"/>
          <w:lang w:val="en-AU"/>
        </w:rPr>
        <w:t xml:space="preserve"> a nice woman</w:t>
      </w:r>
      <w:r>
        <w:rPr>
          <w:rFonts w:cs="CG Times"/>
          <w:i/>
          <w:iCs/>
          <w:lang w:val="en-AU"/>
        </w:rPr>
        <w:t xml:space="preserve"> is our next guest</w:t>
      </w:r>
      <w:r>
        <w:rPr>
          <w:rFonts w:cs="CG Times"/>
          <w:lang w:val="en-AU"/>
        </w:rPr>
        <w:t>]</w:t>
      </w:r>
      <w:r>
        <w:rPr>
          <w:rFonts w:cs="CG Times"/>
          <w:i/>
          <w:iCs/>
          <w:lang w:val="en-AU"/>
        </w:rPr>
        <w:t xml:space="preserve"> ...</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u w:val="single"/>
          <w:lang w:val="en-AU"/>
        </w:rPr>
        <w:t>Arrested</w:t>
      </w:r>
      <w:r>
        <w:rPr>
          <w:rFonts w:cs="CG Times"/>
          <w:i/>
          <w:iCs/>
          <w:lang w:val="en-AU"/>
        </w:rPr>
        <w:t xml:space="preserve"> were Nathan Johnson, 23, of New York, and his brother, Victor Johnson, 32, a 15</w:t>
      </w:r>
      <w:r>
        <w:rPr>
          <w:rFonts w:cs="CG Times"/>
          <w:i/>
          <w:iCs/>
          <w:lang w:val="en-AU"/>
        </w:rPr>
        <w:noBreakHyphen/>
        <w:t>year Army veteran.</w:t>
      </w:r>
      <w:r>
        <w:rPr>
          <w:rFonts w:cs="CG Times"/>
          <w:lang w:val="en-AU"/>
        </w:rPr>
        <w:t xml:space="preserve"> </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v</w:t>
      </w:r>
      <w:r>
        <w:rPr>
          <w:rFonts w:cs="CG Times"/>
          <w:lang w:val="en-AU"/>
        </w:rPr>
        <w:tab/>
      </w:r>
      <w:r>
        <w:rPr>
          <w:rFonts w:cs="CG Times"/>
          <w:lang w:val="en-AU"/>
        </w:rPr>
        <w:tab/>
      </w:r>
      <w:r>
        <w:rPr>
          <w:rFonts w:cs="CG Times"/>
          <w:i/>
          <w:iCs/>
          <w:lang w:val="en-AU"/>
        </w:rPr>
        <w:t xml:space="preserve">This jacket and cap will keep you warm throughout the chilly autumn days. The jacket is made of a particularly heavy brushed denim, with rivets at the pockets and a brown suede collar. </w:t>
      </w:r>
      <w:r>
        <w:rPr>
          <w:rFonts w:cs="CG Times"/>
          <w:lang w:val="en-AU"/>
        </w:rPr>
        <w:t>[</w:t>
      </w:r>
      <w:r>
        <w:rPr>
          <w:rFonts w:cs="CG Times"/>
          <w:i/>
          <w:iCs/>
          <w:u w:val="single"/>
          <w:lang w:val="en-AU"/>
        </w:rPr>
        <w:t>Complementing the jacket</w:t>
      </w:r>
      <w:r>
        <w:rPr>
          <w:rFonts w:cs="CG Times"/>
          <w:i/>
          <w:iCs/>
          <w:lang w:val="en-AU"/>
        </w:rPr>
        <w:t xml:space="preserve"> is the cap, crafted of the same denim and featuring a brown suede visor.</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vi</w:t>
      </w:r>
      <w:r>
        <w:rPr>
          <w:rFonts w:cs="CG Times"/>
          <w:lang w:val="en-AU"/>
        </w:rPr>
        <w:tab/>
      </w:r>
      <w:r>
        <w:rPr>
          <w:rFonts w:cs="CG Times"/>
          <w:lang w:val="en-AU"/>
        </w:rPr>
        <w:tab/>
      </w:r>
      <w:r>
        <w:rPr>
          <w:rFonts w:cs="CG Times"/>
          <w:i/>
          <w:iCs/>
          <w:lang w:val="en-AU"/>
        </w:rPr>
        <w:t xml:space="preserve">On Saturday they received an astonishing 14 credit offers in the mail. </w:t>
      </w:r>
      <w:r>
        <w:rPr>
          <w:rFonts w:cs="CG Times"/>
          <w:lang w:val="en-AU"/>
        </w:rPr>
        <w:t>[</w:t>
      </w:r>
      <w:r>
        <w:rPr>
          <w:rFonts w:cs="CG Times"/>
          <w:i/>
          <w:iCs/>
          <w:u w:val="single"/>
          <w:lang w:val="en-AU"/>
        </w:rPr>
        <w:t>Three days later</w:t>
      </w:r>
      <w:r>
        <w:rPr>
          <w:rFonts w:cs="CG Times"/>
          <w:i/>
          <w:iCs/>
          <w:lang w:val="en-AU"/>
        </w:rPr>
        <w:t xml:space="preserve"> came another eight offers.</w:t>
      </w:r>
      <w:r>
        <w:rPr>
          <w:rFonts w:cs="CG Times"/>
          <w:lang w:val="en-AU"/>
        </w:rPr>
        <w:t>]</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Being driven out of office</w:t>
      </w:r>
      <w:r>
        <w:rPr>
          <w:rFonts w:cs="CG Times"/>
          <w:i/>
          <w:iCs/>
          <w:lang w:val="en-AU"/>
        </w:rPr>
        <w:t xml:space="preserve"> was Senator Johnson.</w:t>
      </w:r>
      <w:r>
        <w:rPr>
          <w:rFonts w:cs="CG Times"/>
          <w:lang w:val="en-AU"/>
        </w:rPr>
        <w:tab/>
        <w:t>[progressive]</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Driven out of office</w:t>
      </w:r>
      <w:r>
        <w:rPr>
          <w:rFonts w:cs="CG Times"/>
          <w:i/>
          <w:iCs/>
          <w:lang w:val="en-AU"/>
        </w:rPr>
        <w:t xml:space="preserve"> was Senator Johnson.</w:t>
      </w:r>
      <w:r>
        <w:rPr>
          <w:rFonts w:cs="CG Times"/>
          <w:lang w:val="en-AU"/>
        </w:rPr>
        <w:tab/>
        <w:t>[non-progressive]</w:t>
      </w:r>
    </w:p>
    <w:p w:rsidR="008026CC" w:rsidRDefault="008026CC" w:rsidP="003D66B5">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They have a great big tank in the kitchen, </w:t>
      </w:r>
      <w:r>
        <w:rPr>
          <w:rFonts w:cs="CG Times"/>
          <w:lang w:val="en-AU"/>
        </w:rPr>
        <w:t>[</w:t>
      </w:r>
      <w:r>
        <w:rPr>
          <w:rFonts w:cs="CG Times"/>
          <w:i/>
          <w:iCs/>
          <w:lang w:val="en-AU"/>
        </w:rPr>
        <w:t xml:space="preserve">and </w:t>
      </w:r>
      <w:r>
        <w:rPr>
          <w:rFonts w:cs="CG Times"/>
          <w:i/>
          <w:iCs/>
          <w:u w:val="single"/>
          <w:lang w:val="en-AU"/>
        </w:rPr>
        <w:t>in the tank</w:t>
      </w:r>
      <w:r>
        <w:rPr>
          <w:rFonts w:cs="CG Times"/>
          <w:i/>
          <w:iCs/>
          <w:lang w:val="en-AU"/>
        </w:rPr>
        <w:t xml:space="preserve"> are sitting </w:t>
      </w:r>
      <w:r>
        <w:rPr>
          <w:rFonts w:cs="CG Times"/>
          <w:i/>
          <w:iCs/>
          <w:u w:val="single"/>
          <w:lang w:val="en-AU"/>
        </w:rPr>
        <w:t>a whole bunch of pots</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They have a whole bunch of pots in the kitchen, </w:t>
      </w:r>
      <w:r>
        <w:rPr>
          <w:rFonts w:cs="CG Times"/>
          <w:lang w:val="en-AU"/>
        </w:rPr>
        <w:t>[</w:t>
      </w:r>
      <w:r>
        <w:rPr>
          <w:rFonts w:cs="CG Times"/>
          <w:vertAlign w:val="superscript"/>
          <w:lang w:val="en-AU"/>
        </w:rPr>
        <w:t>#</w:t>
      </w:r>
      <w:r>
        <w:rPr>
          <w:rFonts w:cs="CG Times"/>
          <w:i/>
          <w:iCs/>
          <w:lang w:val="en-AU"/>
        </w:rPr>
        <w:t xml:space="preserve">and </w:t>
      </w:r>
      <w:r>
        <w:rPr>
          <w:rFonts w:cs="CG Times"/>
          <w:i/>
          <w:iCs/>
          <w:u w:val="single"/>
          <w:lang w:val="en-AU"/>
        </w:rPr>
        <w:t>in a great big tank</w:t>
      </w:r>
      <w:r>
        <w:rPr>
          <w:rFonts w:cs="CG Times"/>
          <w:i/>
          <w:iCs/>
          <w:lang w:val="en-AU"/>
        </w:rPr>
        <w:t xml:space="preserve"> are sitting </w:t>
      </w:r>
      <w:r>
        <w:rPr>
          <w:rFonts w:cs="CG Times"/>
          <w:i/>
          <w:iCs/>
          <w:u w:val="single"/>
          <w:lang w:val="en-AU"/>
        </w:rPr>
        <w:t>all of the pots</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 had lunch at </w:t>
      </w:r>
      <w:proofErr w:type="spellStart"/>
      <w:r>
        <w:rPr>
          <w:rFonts w:cs="CG Times"/>
          <w:i/>
          <w:iCs/>
          <w:lang w:val="en-AU"/>
        </w:rPr>
        <w:t>Ritzy's</w:t>
      </w:r>
      <w:proofErr w:type="spellEnd"/>
      <w:r>
        <w:rPr>
          <w:rFonts w:cs="CG Times"/>
          <w:i/>
          <w:iCs/>
          <w:lang w:val="en-AU"/>
        </w:rPr>
        <w:t xml:space="preserve"> yesterday, and you wouldn't believe who was there. </w:t>
      </w:r>
      <w:r>
        <w:rPr>
          <w:rFonts w:cs="CG Times"/>
          <w:lang w:val="en-AU"/>
        </w:rPr>
        <w:t>[</w:t>
      </w:r>
      <w:r>
        <w:rPr>
          <w:rFonts w:cs="CG Times"/>
          <w:i/>
          <w:iCs/>
          <w:u w:val="single"/>
          <w:lang w:val="en-AU"/>
        </w:rPr>
        <w:t>Behind a cluster of microphones</w:t>
      </w:r>
      <w:r>
        <w:rPr>
          <w:rFonts w:cs="CG Times"/>
          <w:i/>
          <w:iCs/>
          <w:lang w:val="en-AU"/>
        </w:rPr>
        <w:t xml:space="preserve"> was </w:t>
      </w:r>
      <w:r>
        <w:rPr>
          <w:rFonts w:cs="CG Times"/>
          <w:i/>
          <w:iCs/>
          <w:u w:val="single"/>
          <w:lang w:val="en-AU"/>
        </w:rPr>
        <w:t>Hillary Clinton</w:t>
      </w:r>
      <w:r>
        <w:rPr>
          <w:rFonts w:cs="CG Times"/>
          <w:lang w:val="en-AU"/>
        </w:rPr>
        <w:t>]</w:t>
      </w:r>
      <w:r>
        <w:rPr>
          <w:rFonts w:cs="CG Times"/>
          <w:i/>
          <w:iCs/>
          <w:lang w:val="en-AU"/>
        </w:rPr>
        <w:t>, holding another press conference.</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Lieberman and Clinton go way back. When Lieberman made his run for the Connecticut Senate seat in 1970, </w:t>
      </w:r>
      <w:r>
        <w:rPr>
          <w:rFonts w:cs="CG Times"/>
          <w:lang w:val="en-AU"/>
        </w:rPr>
        <w:t>[</w:t>
      </w:r>
      <w:r>
        <w:rPr>
          <w:rFonts w:cs="CG Times"/>
          <w:i/>
          <w:iCs/>
          <w:u w:val="single"/>
          <w:lang w:val="en-AU"/>
        </w:rPr>
        <w:t>helping him</w:t>
      </w:r>
      <w:r>
        <w:rPr>
          <w:rFonts w:cs="CG Times"/>
          <w:i/>
          <w:iCs/>
          <w:lang w:val="en-AU"/>
        </w:rPr>
        <w:t xml:space="preserve"> as a young volunteer was </w:t>
      </w:r>
      <w:r>
        <w:rPr>
          <w:rFonts w:cs="CG Times"/>
          <w:i/>
          <w:iCs/>
          <w:u w:val="single"/>
          <w:lang w:val="en-AU"/>
        </w:rPr>
        <w:t>Clinton</w:t>
      </w:r>
      <w:r>
        <w:rPr>
          <w:rFonts w:cs="CG Times"/>
          <w:i/>
          <w:iCs/>
          <w:lang w:val="en-AU"/>
        </w:rPr>
        <w:t>,</w:t>
      </w:r>
      <w:r>
        <w:rPr>
          <w:rFonts w:cs="CG Times"/>
          <w:lang w:val="en-AU"/>
        </w:rPr>
        <w:t>]</w:t>
      </w:r>
      <w:r>
        <w:rPr>
          <w:rFonts w:cs="CG Times"/>
          <w:i/>
          <w:iCs/>
          <w:lang w:val="en-AU"/>
        </w:rPr>
        <w:t xml:space="preserve"> a young Yale law student.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In a little wooden house in the middle of a deep forest</w:t>
      </w:r>
      <w:r>
        <w:rPr>
          <w:rFonts w:cs="CG Times"/>
          <w:i/>
          <w:iCs/>
          <w:lang w:val="en-AU"/>
        </w:rPr>
        <w:t xml:space="preserve"> lived </w:t>
      </w:r>
      <w:r>
        <w:rPr>
          <w:rFonts w:cs="CG Times"/>
          <w:i/>
          <w:iCs/>
          <w:u w:val="single"/>
          <w:lang w:val="en-AU"/>
        </w:rPr>
        <w:t>a solitary woman who spent her days reading and gardening</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She had recently won the lottery, and had hidden the money under her mattress.</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r w:rsidR="00E5488D">
        <w:rPr>
          <w:rFonts w:cs="CG Times"/>
          <w:lang w:val="en-AU"/>
        </w:rPr>
        <w:t>ii</w:t>
      </w:r>
      <w:r>
        <w:rPr>
          <w:rFonts w:cs="CG Times"/>
          <w:lang w:val="en-AU"/>
        </w:rPr>
        <w:tab/>
      </w:r>
      <w:r>
        <w:rPr>
          <w:rFonts w:cs="CG Times"/>
          <w:lang w:val="en-AU"/>
        </w:rPr>
        <w:tab/>
      </w:r>
      <w:r>
        <w:rPr>
          <w:rFonts w:cs="CG Times"/>
          <w:i/>
          <w:iCs/>
          <w:lang w:val="en-AU"/>
        </w:rPr>
        <w:t>It was badly in need of repairs, and everyone who saw it wondered whether it could hold up another year with its broken shutters and fractured foundation.</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Hey, did you hear the weird report on the evening news? </w:t>
      </w:r>
      <w:r>
        <w:rPr>
          <w:rFonts w:cs="CG Times"/>
          <w:lang w:val="en-AU"/>
        </w:rPr>
        <w:t>[</w:t>
      </w:r>
      <w:r>
        <w:rPr>
          <w:rFonts w:cs="CG Times"/>
          <w:vertAlign w:val="superscript"/>
          <w:lang w:val="en-AU"/>
        </w:rPr>
        <w:t>#</w:t>
      </w:r>
      <w:r>
        <w:rPr>
          <w:rFonts w:cs="CG Times"/>
          <w:i/>
          <w:iCs/>
          <w:u w:val="single"/>
          <w:lang w:val="en-AU"/>
        </w:rPr>
        <w:t>In the basement of a department store</w:t>
      </w:r>
      <w:r>
        <w:rPr>
          <w:rFonts w:cs="CG Times"/>
          <w:i/>
          <w:iCs/>
          <w:lang w:val="en-AU"/>
        </w:rPr>
        <w:t xml:space="preserve"> are living </w:t>
      </w:r>
      <w:r>
        <w:rPr>
          <w:rFonts w:cs="CG Times"/>
          <w:i/>
          <w:iCs/>
          <w:u w:val="single"/>
          <w:lang w:val="en-AU"/>
        </w:rPr>
        <w:t>a bunch of alligators</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C62A97">
        <w:rPr>
          <w:rFonts w:cs="CG Times"/>
          <w:lang w:val="en-AU"/>
        </w:rPr>
        <w:t>1</w:t>
      </w:r>
      <w:r w:rsidR="00E5488D">
        <w:rPr>
          <w:rFonts w:cs="CG Times"/>
          <w:lang w:val="en-AU"/>
        </w:rPr>
        <w:t>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Two young men were hurt yesterday during a bungled convenience-store robbery, according to police. Two suspects were arrested at the scene and are now in custody. </w:t>
      </w:r>
      <w:r>
        <w:rPr>
          <w:rFonts w:cs="CG Times"/>
          <w:lang w:val="en-AU"/>
        </w:rPr>
        <w:t>[</w:t>
      </w:r>
      <w:r>
        <w:rPr>
          <w:rFonts w:cs="CG Times"/>
          <w:i/>
          <w:iCs/>
          <w:lang w:val="en-AU"/>
        </w:rPr>
        <w:t xml:space="preserve">Wounded were </w:t>
      </w:r>
      <w:r>
        <w:rPr>
          <w:rFonts w:cs="CG Times"/>
          <w:i/>
          <w:iCs/>
          <w:u w:val="single"/>
          <w:lang w:val="en-AU"/>
        </w:rPr>
        <w:t>James Randolph and Steve Seymour</w:t>
      </w:r>
      <w:r>
        <w:rPr>
          <w:rFonts w:cs="CG Times"/>
          <w:i/>
          <w:iCs/>
          <w:lang w:val="en-AU"/>
        </w:rPr>
        <w: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 Air &amp; Water Show did not go as planned yesterday. </w:t>
      </w:r>
      <w:r>
        <w:rPr>
          <w:rFonts w:cs="CG Times"/>
          <w:lang w:val="en-AU"/>
        </w:rPr>
        <w:t>[</w:t>
      </w:r>
      <w:r>
        <w:rPr>
          <w:rFonts w:cs="CG Times"/>
          <w:vertAlign w:val="superscript"/>
          <w:lang w:val="en-AU"/>
        </w:rPr>
        <w:t>#</w:t>
      </w:r>
      <w:r>
        <w:rPr>
          <w:rFonts w:cs="CG Times"/>
          <w:i/>
          <w:iCs/>
          <w:lang w:val="en-AU"/>
        </w:rPr>
        <w:t xml:space="preserve">Wounded were </w:t>
      </w:r>
      <w:r>
        <w:rPr>
          <w:rFonts w:cs="CG Times"/>
          <w:i/>
          <w:iCs/>
          <w:u w:val="single"/>
          <w:lang w:val="en-AU"/>
        </w:rPr>
        <w:t>James Randolph and Steve Seymour</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They had every kind of cake imaginable, all lined up in a row. </w:t>
      </w:r>
      <w:r>
        <w:rPr>
          <w:rFonts w:cs="CG Times"/>
          <w:lang w:val="en-AU"/>
        </w:rPr>
        <w:t>[</w:t>
      </w:r>
      <w:r>
        <w:rPr>
          <w:rFonts w:cs="CG Times"/>
          <w:i/>
          <w:iCs/>
          <w:lang w:val="en-AU"/>
        </w:rPr>
        <w:t xml:space="preserve">Adorning the first one was </w:t>
      </w:r>
      <w:r>
        <w:rPr>
          <w:rFonts w:cs="CG Times"/>
          <w:i/>
          <w:iCs/>
          <w:u w:val="single"/>
          <w:lang w:val="en-AU"/>
        </w:rPr>
        <w:t>a monstrous rose sculpted from white chocolate</w:t>
      </w:r>
      <w:r>
        <w:rPr>
          <w:rFonts w:cs="CG Times"/>
          <w:i/>
          <w:iCs/>
          <w:lang w:val="en-AU"/>
        </w:rPr>
        <w: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1E0390">
        <w:rPr>
          <w:rFonts w:cs="CG Times"/>
          <w:lang w:val="en-AU"/>
        </w:rPr>
        <w:t>1</w:t>
      </w:r>
      <w:r w:rsidR="00E5488D">
        <w:rPr>
          <w:rFonts w:cs="CG Times"/>
          <w:lang w:val="en-AU"/>
        </w:rPr>
        <w:t>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low</w:t>
      </w:r>
      <w:r>
        <w:rPr>
          <w:rFonts w:cs="CG Times"/>
          <w:i/>
          <w:iCs/>
          <w:lang w:val="en-AU"/>
        </w:rPr>
        <w:noBreakHyphen/>
        <w:t>income high</w:t>
      </w:r>
      <w:r>
        <w:rPr>
          <w:rFonts w:cs="CG Times"/>
          <w:i/>
          <w:iCs/>
          <w:lang w:val="en-AU"/>
        </w:rPr>
        <w:noBreakHyphen/>
        <w:t xml:space="preserve">rises are universally considered to be among the ugliest complexes in the city. </w:t>
      </w:r>
      <w:r>
        <w:rPr>
          <w:rFonts w:cs="CG Times"/>
          <w:lang w:val="en-AU"/>
        </w:rPr>
        <w:t>[</w:t>
      </w:r>
      <w:r>
        <w:rPr>
          <w:rFonts w:cs="CG Times"/>
          <w:i/>
          <w:iCs/>
          <w:u w:val="single"/>
          <w:lang w:val="en-AU"/>
        </w:rPr>
        <w:t>To the west of the group of ten buildings</w:t>
      </w:r>
      <w:r>
        <w:rPr>
          <w:rFonts w:cs="CG Times"/>
          <w:i/>
          <w:iCs/>
          <w:lang w:val="en-AU"/>
        </w:rPr>
        <w:t xml:space="preserve"> flows the Grayson River, one of the most polluted in the country.</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My neighbours have a huge back yard. </w:t>
      </w:r>
      <w:r>
        <w:rPr>
          <w:rFonts w:cs="CG Times"/>
          <w:lang w:val="en-AU"/>
        </w:rPr>
        <w:t>[</w:t>
      </w:r>
      <w:r>
        <w:rPr>
          <w:rFonts w:cs="CG Times"/>
          <w:i/>
          <w:iCs/>
          <w:u w:val="single"/>
          <w:lang w:val="en-AU"/>
        </w:rPr>
        <w:t>Through it</w:t>
      </w:r>
      <w:r>
        <w:rPr>
          <w:rFonts w:cs="CG Times"/>
          <w:i/>
          <w:iCs/>
          <w:lang w:val="en-AU"/>
        </w:rPr>
        <w:t xml:space="preserve"> runs a string of beautiful Japanese lanterns.</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My neighbours have a huge back yard. </w:t>
      </w:r>
      <w:r>
        <w:rPr>
          <w:rFonts w:cs="CG Times"/>
          <w:lang w:val="en-AU"/>
        </w:rPr>
        <w:t>[</w:t>
      </w:r>
      <w:r>
        <w:rPr>
          <w:rFonts w:cs="CG Times"/>
          <w:vertAlign w:val="superscript"/>
          <w:lang w:val="en-AU"/>
        </w:rPr>
        <w:t>#</w:t>
      </w:r>
      <w:r>
        <w:rPr>
          <w:rFonts w:cs="CG Times"/>
          <w:i/>
          <w:iCs/>
          <w:u w:val="single"/>
          <w:lang w:val="en-AU"/>
        </w:rPr>
        <w:t>Through it</w:t>
      </w:r>
      <w:r>
        <w:rPr>
          <w:rFonts w:cs="CG Times"/>
          <w:i/>
          <w:iCs/>
          <w:lang w:val="en-AU"/>
        </w:rPr>
        <w:t xml:space="preserve"> run my kids almost every afternoon.</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1E0390">
        <w:rPr>
          <w:rFonts w:cs="CG Times"/>
          <w:lang w:val="en-AU"/>
        </w:rPr>
        <w:t>1</w:t>
      </w:r>
      <w:r w:rsidR="00E5488D">
        <w:rPr>
          <w:rFonts w:cs="CG Times"/>
          <w:lang w:val="en-AU"/>
        </w:rPr>
        <w:t>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He opened the door and took a folded canvas bucket from behind the seat. </w:t>
      </w:r>
      <w:r>
        <w:rPr>
          <w:rFonts w:cs="CG Times"/>
          <w:lang w:val="en-AU"/>
        </w:rPr>
        <w:t>[</w:t>
      </w:r>
      <w:r>
        <w:rPr>
          <w:rFonts w:cs="CG Times"/>
          <w:i/>
          <w:iCs/>
          <w:lang w:val="en-AU"/>
        </w:rPr>
        <w:t xml:space="preserve">Coiled on the floor </w:t>
      </w:r>
      <w:r>
        <w:rPr>
          <w:rFonts w:cs="CG Times"/>
          <w:i/>
          <w:iCs/>
          <w:u w:val="single"/>
          <w:lang w:val="en-AU"/>
        </w:rPr>
        <w:t>lay</w:t>
      </w:r>
      <w:r>
        <w:rPr>
          <w:rFonts w:cs="CG Times"/>
          <w:i/>
          <w:iCs/>
          <w:lang w:val="en-AU"/>
        </w:rPr>
        <w:t xml:space="preserve"> a fifty</w:t>
      </w:r>
      <w:r>
        <w:rPr>
          <w:rFonts w:cs="CG Times"/>
          <w:i/>
          <w:iCs/>
          <w:lang w:val="en-AU"/>
        </w:rPr>
        <w:noBreakHyphen/>
        <w:t>foot length of braided nylon climbing rope.</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Beneath the chin lap of the helmet </w:t>
      </w:r>
      <w:r>
        <w:rPr>
          <w:rFonts w:cs="CG Times"/>
          <w:i/>
          <w:iCs/>
          <w:u w:val="single"/>
          <w:lang w:val="en-AU"/>
        </w:rPr>
        <w:t>sprouted</w:t>
      </w:r>
      <w:r>
        <w:rPr>
          <w:rFonts w:cs="CG Times"/>
          <w:i/>
          <w:iCs/>
          <w:lang w:val="en-AU"/>
        </w:rPr>
        <w:t xml:space="preserve"> black whiskers.</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proofErr w:type="gramStart"/>
      <w:r>
        <w:rPr>
          <w:rFonts w:cs="CG Times"/>
          <w:i/>
          <w:iCs/>
          <w:lang w:val="en-AU"/>
        </w:rPr>
        <w:t>On</w:t>
      </w:r>
      <w:proofErr w:type="gramEnd"/>
      <w:r>
        <w:rPr>
          <w:rFonts w:cs="CG Times"/>
          <w:i/>
          <w:iCs/>
          <w:lang w:val="en-AU"/>
        </w:rPr>
        <w:t xml:space="preserve"> the manager's desk </w:t>
      </w:r>
      <w:r>
        <w:rPr>
          <w:rFonts w:cs="CG Times"/>
          <w:i/>
          <w:iCs/>
          <w:u w:val="single"/>
          <w:lang w:val="en-AU"/>
        </w:rPr>
        <w:t>sat</w:t>
      </w:r>
      <w:r>
        <w:rPr>
          <w:rFonts w:cs="CG Times"/>
          <w:i/>
          <w:iCs/>
          <w:lang w:val="en-AU"/>
        </w:rPr>
        <w:t xml:space="preserve"> a large manila envelope.</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E5488D">
        <w:rPr>
          <w:rFonts w:cs="CG Times"/>
          <w:lang w:val="en-AU"/>
        </w:rPr>
        <w:t>iv</w:t>
      </w:r>
      <w:proofErr w:type="spellEnd"/>
      <w:r>
        <w:rPr>
          <w:rFonts w:cs="CG Times"/>
          <w:lang w:val="en-AU"/>
        </w:rPr>
        <w:tab/>
      </w:r>
      <w:r>
        <w:rPr>
          <w:rFonts w:cs="CG Times"/>
          <w:lang w:val="en-AU"/>
        </w:rPr>
        <w:tab/>
        <w:t>[</w:t>
      </w:r>
      <w:r>
        <w:rPr>
          <w:rFonts w:cs="CG Times"/>
          <w:i/>
          <w:iCs/>
          <w:lang w:val="en-AU"/>
        </w:rPr>
        <w:t xml:space="preserve">At odds with the mayor </w:t>
      </w:r>
      <w:r>
        <w:rPr>
          <w:rFonts w:cs="CG Times"/>
          <w:i/>
          <w:iCs/>
          <w:u w:val="single"/>
          <w:lang w:val="en-AU"/>
        </w:rPr>
        <w:t>remain</w:t>
      </w:r>
      <w:r>
        <w:rPr>
          <w:rFonts w:cs="CG Times"/>
          <w:i/>
          <w:iCs/>
          <w:lang w:val="en-AU"/>
        </w:rPr>
        <w:t xml:space="preserve"> the residents of the condos,</w:t>
      </w:r>
      <w:r>
        <w:rPr>
          <w:rFonts w:cs="CG Times"/>
          <w:lang w:val="en-AU"/>
        </w:rPr>
        <w:t>]</w:t>
      </w:r>
      <w:r>
        <w:rPr>
          <w:rFonts w:cs="CG Times"/>
          <w:i/>
          <w:iCs/>
          <w:lang w:val="en-AU"/>
        </w:rPr>
        <w:t xml:space="preserve"> who are willing to fight a long battle over the additional taxes.</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1E0390">
        <w:rPr>
          <w:rFonts w:cs="CG Times"/>
          <w:lang w:val="en-AU"/>
        </w:rPr>
        <w:t>1</w:t>
      </w:r>
      <w:r w:rsidR="00E5488D">
        <w:rPr>
          <w:rFonts w:cs="CG Times"/>
          <w:lang w:val="en-AU"/>
        </w:rPr>
        <w:t>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 one of the major focal points of our concern is the South-Asian region. </w:t>
      </w:r>
      <w:r>
        <w:rPr>
          <w:rFonts w:cs="CG Times"/>
          <w:lang w:val="en-AU"/>
        </w:rPr>
        <w:t>[</w:t>
      </w:r>
      <w:r>
        <w:rPr>
          <w:rFonts w:cs="CG Times"/>
          <w:i/>
          <w:iCs/>
          <w:u w:val="single"/>
          <w:lang w:val="en-AU"/>
        </w:rPr>
        <w:t>Here</w:t>
      </w:r>
      <w:r>
        <w:rPr>
          <w:rFonts w:cs="CG Times"/>
          <w:i/>
          <w:iCs/>
          <w:lang w:val="en-AU"/>
        </w:rPr>
        <w:t xml:space="preserve">, in two nations alone, are almost five hundred million people, all working, and working </w:t>
      </w:r>
      <w:r>
        <w:rPr>
          <w:rFonts w:cs="CG Times"/>
          <w:i/>
          <w:iCs/>
          <w:lang w:val="en-AU"/>
        </w:rPr>
        <w:lastRenderedPageBreak/>
        <w:t>hard, to raise their standards.</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i/>
          <w:iCs/>
          <w:lang w:val="en-AU"/>
        </w:rPr>
        <w:t>At</w:t>
      </w:r>
      <w:proofErr w:type="gramEnd"/>
      <w:r>
        <w:rPr>
          <w:rFonts w:cs="CG Times"/>
          <w:i/>
          <w:iCs/>
          <w:lang w:val="en-AU"/>
        </w:rPr>
        <w:t xml:space="preserve"> the distant edge of the river, I caught a glimpse of roofs and chimneys, and the quick glitter of glass that marked the hot-houses in the old walled garden that had belonged to the Hall. </w:t>
      </w:r>
      <w:r>
        <w:rPr>
          <w:rFonts w:cs="CG Times"/>
          <w:lang w:val="en-AU"/>
        </w:rPr>
        <w:t>[</w:t>
      </w:r>
      <w:r>
        <w:rPr>
          <w:rFonts w:cs="CG Times"/>
          <w:i/>
          <w:iCs/>
          <w:u w:val="single"/>
          <w:lang w:val="en-AU"/>
        </w:rPr>
        <w:t>There</w:t>
      </w:r>
      <w:r>
        <w:rPr>
          <w:rFonts w:cs="CG Times"/>
          <w:i/>
          <w:iCs/>
          <w:lang w:val="en-AU"/>
        </w:rPr>
        <w:t>, too, lay the stables, and the house called West Lodge.</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1E0390">
        <w:rPr>
          <w:rFonts w:cs="CG Times"/>
          <w:lang w:val="en-AU"/>
        </w:rPr>
        <w:t>1</w:t>
      </w:r>
      <w:r w:rsidR="00E5488D">
        <w:rPr>
          <w:rFonts w:cs="CG Times"/>
          <w:lang w:val="en-AU"/>
        </w:rPr>
        <w:t>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u w:val="single"/>
          <w:lang w:val="en-AU"/>
        </w:rPr>
        <w:t>Here was I</w:t>
      </w:r>
      <w:r>
        <w:rPr>
          <w:rFonts w:cs="CG Times"/>
          <w:i/>
          <w:iCs/>
          <w:lang w:val="en-AU"/>
        </w:rPr>
        <w:t xml:space="preserve">, an African woman on the grants committee of a British aid agency, suggesting that we scrap a paragraph that dealt with `gender </w:t>
      </w:r>
      <w:proofErr w:type="gramStart"/>
      <w:r>
        <w:rPr>
          <w:rFonts w:cs="CG Times"/>
          <w:i/>
          <w:iCs/>
          <w:lang w:val="en-AU"/>
        </w:rPr>
        <w:t>implications'</w:t>
      </w:r>
      <w:proofErr w:type="gramEnd"/>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And </w:t>
      </w:r>
      <w:r>
        <w:rPr>
          <w:rFonts w:cs="CG Times"/>
          <w:i/>
          <w:iCs/>
          <w:u w:val="single"/>
          <w:lang w:val="en-AU"/>
        </w:rPr>
        <w:t>there was I</w:t>
      </w:r>
      <w:r>
        <w:rPr>
          <w:rFonts w:cs="CG Times"/>
          <w:i/>
          <w:iCs/>
          <w:lang w:val="en-AU"/>
        </w:rPr>
        <w:t xml:space="preserve"> imagining that underneath that hostile exterior there was a girl who really held me in high esteem.</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 xml:space="preserve">[viewing a photograph] </w:t>
      </w:r>
      <w:r>
        <w:rPr>
          <w:rFonts w:cs="CG Times"/>
          <w:i/>
          <w:iCs/>
          <w:u w:val="single"/>
          <w:lang w:val="en-AU"/>
        </w:rPr>
        <w:t>Here's</w:t>
      </w:r>
      <w:r>
        <w:rPr>
          <w:rFonts w:cs="CG Times"/>
          <w:u w:val="single"/>
          <w:lang w:val="en-AU"/>
        </w:rPr>
        <w:t>/</w:t>
      </w:r>
      <w:r>
        <w:rPr>
          <w:rFonts w:cs="CG Times"/>
          <w:i/>
          <w:iCs/>
          <w:u w:val="single"/>
          <w:lang w:val="en-AU"/>
        </w:rPr>
        <w:t>There's me</w:t>
      </w:r>
      <w:r>
        <w:rPr>
          <w:rFonts w:cs="CG Times"/>
          <w:i/>
          <w:iCs/>
          <w:lang w:val="en-AU"/>
        </w:rPr>
        <w:t>, when I was six.</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t>a.</w:t>
      </w:r>
      <w:r>
        <w:rPr>
          <w:rFonts w:cs="CG Times"/>
          <w:lang w:val="en-AU"/>
        </w:rPr>
        <w:tab/>
      </w:r>
      <w:r>
        <w:rPr>
          <w:rFonts w:cs="CG Times"/>
          <w:i/>
          <w:iCs/>
          <w:lang w:val="en-AU"/>
        </w:rPr>
        <w:t>Here's</w:t>
      </w:r>
      <w:r>
        <w:rPr>
          <w:rFonts w:cs="CG Times"/>
          <w:lang w:val="en-AU"/>
        </w:rPr>
        <w:t>/</w:t>
      </w:r>
      <w:r>
        <w:rPr>
          <w:rFonts w:cs="CG Times"/>
          <w:i/>
          <w:iCs/>
          <w:lang w:val="en-AU"/>
        </w:rPr>
        <w:t>There's the money I owe you.</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u w:val="single"/>
          <w:lang w:val="en-AU"/>
        </w:rPr>
        <w:t>Here are your instructions.</w:t>
      </w:r>
      <w:r>
        <w:rPr>
          <w:rFonts w:cs="CG Times"/>
          <w:i/>
          <w:iCs/>
          <w:lang w:val="en-AU"/>
        </w:rPr>
        <w:t xml:space="preserve"> First, drive down to the bank, ...</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1E0390">
        <w:rPr>
          <w:rFonts w:cs="CG Times"/>
          <w:lang w:val="en-AU"/>
        </w:rPr>
        <w:t>1</w:t>
      </w:r>
      <w:r w:rsidR="00E5488D">
        <w:rPr>
          <w:rFonts w:cs="CG Times"/>
          <w:lang w:val="en-AU"/>
        </w:rPr>
        <w:t>5</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Here comes the bus.</w:t>
      </w:r>
      <w:r>
        <w:rPr>
          <w:rFonts w:cs="CG Times"/>
          <w:lang w:val="en-AU"/>
        </w:rPr>
        <w:tab/>
        <w:t>b.</w:t>
      </w:r>
      <w:r>
        <w:rPr>
          <w:rFonts w:cs="CG Times"/>
          <w:lang w:val="en-AU"/>
        </w:rPr>
        <w:tab/>
      </w:r>
      <w:r>
        <w:rPr>
          <w:rFonts w:cs="CG Times"/>
          <w:i/>
          <w:iCs/>
          <w:lang w:val="en-AU"/>
        </w:rPr>
        <w:t>There goes my last dollar!</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proofErr w:type="spellStart"/>
      <w:r>
        <w:rPr>
          <w:rFonts w:cs="CG Times"/>
          <w:i/>
          <w:iCs/>
          <w:u w:val="single"/>
          <w:lang w:val="en-AU"/>
        </w:rPr>
        <w:t>There</w:t>
      </w:r>
      <w:r>
        <w:rPr>
          <w:rFonts w:cs="CG Times"/>
          <w:vertAlign w:val="subscript"/>
          <w:lang w:val="en-AU"/>
        </w:rPr>
        <w:t>pro</w:t>
      </w:r>
      <w:proofErr w:type="spellEnd"/>
      <w:r>
        <w:rPr>
          <w:rFonts w:cs="CG Times"/>
          <w:i/>
          <w:iCs/>
          <w:lang w:val="en-AU"/>
        </w:rPr>
        <w:t xml:space="preserve"> is nothing </w:t>
      </w:r>
      <w:proofErr w:type="spellStart"/>
      <w:r>
        <w:rPr>
          <w:rFonts w:cs="CG Times"/>
          <w:i/>
          <w:iCs/>
          <w:u w:val="single"/>
          <w:lang w:val="en-AU"/>
        </w:rPr>
        <w:t>there</w:t>
      </w:r>
      <w:r>
        <w:rPr>
          <w:rFonts w:cs="CG Times"/>
          <w:vertAlign w:val="subscript"/>
          <w:lang w:val="en-AU"/>
        </w:rPr>
        <w:t>loc</w:t>
      </w:r>
      <w:proofErr w:type="spellEnd"/>
      <w:r>
        <w:rPr>
          <w:rFonts w:cs="CG Times"/>
          <w:i/>
          <w:iCs/>
          <w:lang w:val="en-AU"/>
        </w:rPr>
        <w:t>.</w:t>
      </w:r>
      <w:r>
        <w:rPr>
          <w:rFonts w:cs="CG Times"/>
          <w:lang w:val="en-AU"/>
        </w:rPr>
        <w:tab/>
        <w:t>b.</w:t>
      </w:r>
      <w:r>
        <w:rPr>
          <w:rFonts w:cs="CG Times"/>
          <w:lang w:val="en-AU"/>
        </w:rPr>
        <w:tab/>
      </w:r>
      <w:r>
        <w:rPr>
          <w:rFonts w:cs="CG Times"/>
          <w:i/>
          <w:iCs/>
          <w:lang w:val="en-AU"/>
        </w:rPr>
        <w:t xml:space="preserve">What is </w:t>
      </w:r>
      <w:proofErr w:type="spellStart"/>
      <w:r>
        <w:rPr>
          <w:rFonts w:cs="CG Times"/>
          <w:i/>
          <w:iCs/>
          <w:u w:val="single"/>
          <w:lang w:val="en-AU"/>
        </w:rPr>
        <w:t>there</w:t>
      </w:r>
      <w:r>
        <w:rPr>
          <w:rFonts w:cs="CG Times"/>
          <w:vertAlign w:val="subscript"/>
          <w:lang w:val="en-AU"/>
        </w:rPr>
        <w:t>pro</w:t>
      </w:r>
      <w:proofErr w:type="spellEnd"/>
      <w:r>
        <w:rPr>
          <w:rFonts w:cs="CG Times"/>
          <w:i/>
          <w:iCs/>
          <w:lang w:val="en-AU"/>
        </w:rPr>
        <w:t xml:space="preserve"> </w:t>
      </w:r>
      <w:proofErr w:type="spellStart"/>
      <w:r>
        <w:rPr>
          <w:rFonts w:cs="CG Times"/>
          <w:i/>
          <w:iCs/>
          <w:u w:val="single"/>
          <w:lang w:val="en-AU"/>
        </w:rPr>
        <w:t>there</w:t>
      </w:r>
      <w:r>
        <w:rPr>
          <w:rFonts w:cs="CG Times"/>
          <w:vertAlign w:val="subscript"/>
          <w:lang w:val="en-AU"/>
        </w:rPr>
        <w:t>loc</w:t>
      </w:r>
      <w:proofErr w:type="spellEnd"/>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3</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Several windows were open.</w:t>
      </w:r>
      <w:r>
        <w:rPr>
          <w:rFonts w:cs="CG Times"/>
          <w:lang w:val="en-AU"/>
        </w:rPr>
        <w:tab/>
        <w:t>b.</w:t>
      </w:r>
      <w:r>
        <w:rPr>
          <w:rFonts w:cs="CG Times"/>
          <w:lang w:val="en-AU"/>
        </w:rPr>
        <w:tab/>
      </w:r>
      <w:r>
        <w:rPr>
          <w:rFonts w:cs="CG Times"/>
          <w:i/>
          <w:iCs/>
          <w:lang w:val="en-AU"/>
        </w:rPr>
        <w:t>There were several windows open.</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There seems to have been a mistake.</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We hadn't expected there to be over a hundred people at the meeting.</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5</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There were in his in-tray </w:t>
      </w:r>
      <w:r>
        <w:rPr>
          <w:rFonts w:cs="CG Times"/>
          <w:i/>
          <w:iCs/>
          <w:u w:val="single"/>
          <w:lang w:val="en-AU"/>
        </w:rPr>
        <w:t>no fewer than thirty unpaid bills</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How much</w:t>
      </w:r>
      <w:r>
        <w:rPr>
          <w:rFonts w:cs="CG Times"/>
          <w:i/>
          <w:iCs/>
          <w:lang w:val="en-AU"/>
        </w:rPr>
        <w:t xml:space="preserve"> is there in the other account?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u w:val="single"/>
          <w:lang w:val="en-AU"/>
        </w:rPr>
        <w:t>Two further points</w:t>
      </w:r>
      <w:r>
        <w:rPr>
          <w:rFonts w:cs="CG Times"/>
          <w:i/>
          <w:iCs/>
          <w:lang w:val="en-AU"/>
        </w:rPr>
        <w:t xml:space="preserve"> there are </w:t>
      </w:r>
      <w:r>
        <w:rPr>
          <w:rFonts w:cs="CG Times"/>
          <w:i/>
          <w:iCs/>
          <w:u w:val="single"/>
          <w:lang w:val="en-AU"/>
        </w:rPr>
        <w:t>that I must make before we leave this topic</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E5488D">
        <w:rPr>
          <w:rFonts w:cs="CG Times"/>
          <w:lang w:val="en-AU"/>
        </w:rPr>
        <w:t>iv</w:t>
      </w:r>
      <w:proofErr w:type="spellEnd"/>
      <w:r>
        <w:rPr>
          <w:rFonts w:cs="CG Times"/>
          <w:lang w:val="en-AU"/>
        </w:rPr>
        <w:tab/>
      </w:r>
      <w:r>
        <w:rPr>
          <w:rFonts w:cs="CG Times"/>
          <w:lang w:val="en-AU"/>
        </w:rPr>
        <w:tab/>
      </w:r>
      <w:r>
        <w:rPr>
          <w:rFonts w:cs="CG Times"/>
          <w:i/>
          <w:iCs/>
          <w:lang w:val="en-AU"/>
        </w:rPr>
        <w:t xml:space="preserve">You can have everything </w:t>
      </w:r>
      <w:r>
        <w:rPr>
          <w:rFonts w:cs="CG Times"/>
          <w:lang w:val="en-AU"/>
        </w:rPr>
        <w:t>[</w:t>
      </w:r>
      <w:r>
        <w:rPr>
          <w:rFonts w:cs="CG Times"/>
          <w:i/>
          <w:iCs/>
          <w:lang w:val="en-AU"/>
        </w:rPr>
        <w:t>there is on the table</w:t>
      </w:r>
      <w:r>
        <w:rPr>
          <w:rFonts w:cs="CG Times"/>
          <w:lang w:val="en-AU"/>
        </w:rPr>
        <w:t>]</w:t>
      </w:r>
      <w:r>
        <w:rPr>
          <w:rFonts w:cs="CG Times"/>
          <w:i/>
          <w:iCs/>
          <w:lang w:val="en-AU"/>
        </w:rPr>
        <w:t xml:space="preserve"> for $30.</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bare existential</w:t>
      </w:r>
      <w:r>
        <w:rPr>
          <w:rFonts w:cs="CG Times"/>
          <w:smallCaps/>
          <w:lang w:val="en-AU"/>
        </w:rPr>
        <w:tab/>
      </w:r>
      <w:r>
        <w:rPr>
          <w:rFonts w:cs="CG Times"/>
          <w:smallCaps/>
          <w:lang w:val="en-AU"/>
        </w:rPr>
        <w:tab/>
        <w:t>extended existential</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There's no milk </w:t>
      </w:r>
      <w:r>
        <w:rPr>
          <w:rFonts w:cs="CG Times"/>
          <w:lang w:val="en-AU"/>
        </w:rPr>
        <w:t>(</w:t>
      </w:r>
      <w:r>
        <w:rPr>
          <w:rFonts w:cs="CG Times"/>
          <w:i/>
          <w:iCs/>
          <w:lang w:val="en-AU"/>
        </w:rPr>
        <w:t>again</w:t>
      </w:r>
      <w:r>
        <w:rPr>
          <w:rFonts w:cs="CG Times"/>
          <w:lang w:val="en-AU"/>
        </w:rPr>
        <w:t>)</w:t>
      </w:r>
      <w:r>
        <w:rPr>
          <w:rFonts w:cs="CG Times"/>
          <w:i/>
          <w:iCs/>
          <w:lang w:val="en-AU"/>
        </w:rPr>
        <w:t>.</w:t>
      </w:r>
      <w:r>
        <w:rPr>
          <w:rFonts w:cs="CG Times"/>
          <w:lang w:val="en-AU"/>
        </w:rPr>
        <w:tab/>
        <w:t>b.</w:t>
      </w:r>
      <w:r>
        <w:rPr>
          <w:rFonts w:cs="CG Times"/>
          <w:lang w:val="en-AU"/>
        </w:rPr>
        <w:tab/>
      </w:r>
      <w:r>
        <w:rPr>
          <w:rFonts w:cs="CG Times"/>
          <w:i/>
          <w:iCs/>
          <w:lang w:val="en-AU"/>
        </w:rPr>
        <w:t xml:space="preserve">There's one copy </w:t>
      </w:r>
      <w:r>
        <w:rPr>
          <w:rFonts w:cs="CG Times"/>
          <w:i/>
          <w:iCs/>
          <w:u w:val="single"/>
          <w:lang w:val="en-AU"/>
        </w:rPr>
        <w:t>on the table</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t>(</w:t>
      </w:r>
      <w:r>
        <w:rPr>
          <w:rFonts w:cs="CG Times"/>
          <w:i/>
          <w:iCs/>
          <w:lang w:val="en-AU"/>
        </w:rPr>
        <w:t>Then</w:t>
      </w:r>
      <w:r>
        <w:rPr>
          <w:rFonts w:cs="CG Times"/>
          <w:lang w:val="en-AU"/>
        </w:rPr>
        <w:t>)</w:t>
      </w:r>
      <w:r>
        <w:rPr>
          <w:rFonts w:cs="CG Times"/>
          <w:i/>
          <w:iCs/>
          <w:lang w:val="en-AU"/>
        </w:rPr>
        <w:t xml:space="preserve"> there was silence.</w:t>
      </w:r>
      <w:r>
        <w:rPr>
          <w:rFonts w:cs="CG Times"/>
          <w:lang w:val="en-AU"/>
        </w:rPr>
        <w:tab/>
        <w:t>b.</w:t>
      </w:r>
      <w:r>
        <w:rPr>
          <w:rFonts w:cs="CG Times"/>
          <w:lang w:val="en-AU"/>
        </w:rPr>
        <w:tab/>
      </w:r>
      <w:r>
        <w:rPr>
          <w:rFonts w:cs="CG Times"/>
          <w:i/>
          <w:iCs/>
          <w:lang w:val="en-AU"/>
        </w:rPr>
        <w:t xml:space="preserve">There's Sue </w:t>
      </w:r>
      <w:r>
        <w:rPr>
          <w:rFonts w:cs="CG Times"/>
          <w:i/>
          <w:iCs/>
          <w:u w:val="single"/>
          <w:lang w:val="en-AU"/>
        </w:rPr>
        <w:t>to consider</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t>a.</w:t>
      </w:r>
      <w:r>
        <w:rPr>
          <w:rFonts w:cs="CG Times"/>
          <w:lang w:val="en-AU"/>
        </w:rPr>
        <w:tab/>
      </w:r>
      <w:r>
        <w:rPr>
          <w:rFonts w:cs="CG Times"/>
          <w:i/>
          <w:iCs/>
          <w:lang w:val="en-AU"/>
        </w:rPr>
        <w:t xml:space="preserve">There was a short delay </w:t>
      </w:r>
      <w:r>
        <w:rPr>
          <w:rFonts w:cs="CG Times"/>
          <w:lang w:val="en-AU"/>
        </w:rPr>
        <w:t>(</w:t>
      </w:r>
      <w:r>
        <w:rPr>
          <w:rFonts w:cs="CG Times"/>
          <w:i/>
          <w:iCs/>
          <w:lang w:val="en-AU"/>
        </w:rPr>
        <w:t>because</w:t>
      </w:r>
      <w:r>
        <w:rPr>
          <w:rFonts w:cs="CG Times"/>
          <w:lang w:val="en-AU"/>
        </w:rPr>
        <w:tab/>
        <w:t>b.</w:t>
      </w:r>
      <w:r>
        <w:rPr>
          <w:rFonts w:cs="CG Times"/>
          <w:lang w:val="en-AU"/>
        </w:rPr>
        <w:tab/>
      </w:r>
      <w:r>
        <w:rPr>
          <w:rFonts w:cs="CG Times"/>
          <w:i/>
          <w:iCs/>
          <w:lang w:val="en-AU"/>
        </w:rPr>
        <w:t xml:space="preserve">There were two sirens </w:t>
      </w:r>
      <w:r>
        <w:rPr>
          <w:rFonts w:cs="CG Times"/>
          <w:i/>
          <w:iCs/>
          <w:u w:val="single"/>
          <w:lang w:val="en-AU"/>
        </w:rPr>
        <w:t>blaring</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i/>
          <w:iCs/>
          <w:lang w:val="en-AU"/>
        </w:rPr>
        <w:t>he'd mislaid his notes</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There are good teachers and bad teachers.</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r w:rsidR="00E5488D">
        <w:rPr>
          <w:rFonts w:cs="CG Times"/>
          <w:lang w:val="en-AU"/>
        </w:rPr>
        <w:t>ii</w:t>
      </w:r>
      <w:r>
        <w:rPr>
          <w:rFonts w:cs="CG Times"/>
          <w:lang w:val="en-AU"/>
        </w:rPr>
        <w:tab/>
      </w:r>
      <w:r>
        <w:rPr>
          <w:rFonts w:cs="CG Times"/>
          <w:lang w:val="en-AU"/>
        </w:rPr>
        <w:tab/>
      </w:r>
      <w:r>
        <w:rPr>
          <w:rFonts w:cs="CG Times"/>
          <w:i/>
          <w:iCs/>
          <w:lang w:val="en-AU"/>
        </w:rPr>
        <w:t>There is plenty of ice-cream.</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There is bound to be an official inquiry.</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Is there a bus to the library?</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v</w:t>
      </w:r>
      <w:r>
        <w:rPr>
          <w:rFonts w:cs="CG Times"/>
          <w:lang w:val="en-AU"/>
        </w:rPr>
        <w:tab/>
      </w:r>
      <w:r>
        <w:rPr>
          <w:rFonts w:cs="CG Times"/>
          <w:lang w:val="en-AU"/>
        </w:rPr>
        <w:tab/>
      </w:r>
      <w:r>
        <w:rPr>
          <w:rFonts w:cs="CG Times"/>
          <w:i/>
          <w:iCs/>
          <w:lang w:val="en-AU"/>
        </w:rPr>
        <w:t>There's no doubt we're in a lot of trouble.</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vi</w:t>
      </w:r>
      <w:r>
        <w:rPr>
          <w:rFonts w:cs="CG Times"/>
          <w:lang w:val="en-AU"/>
        </w:rPr>
        <w:tab/>
      </w:r>
      <w:r>
        <w:rPr>
          <w:rFonts w:cs="CG Times"/>
          <w:lang w:val="en-AU"/>
        </w:rPr>
        <w:tab/>
      </w:r>
      <w:r>
        <w:rPr>
          <w:rFonts w:cs="CG Times"/>
          <w:i/>
          <w:iCs/>
          <w:lang w:val="en-AU"/>
        </w:rPr>
        <w:t>There can be no turning back now.</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r>
        <w:rPr>
          <w:rFonts w:cs="CG Times"/>
          <w:lang w:val="en-AU"/>
        </w:rPr>
        <w:t>[</w:t>
      </w:r>
      <w:r w:rsidR="00E5488D">
        <w:rPr>
          <w:rFonts w:cs="CG Times"/>
          <w:lang w:val="en-AU"/>
        </w:rPr>
        <w:t>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non-existential</w:t>
      </w:r>
      <w:r>
        <w:rPr>
          <w:rFonts w:cs="CG Times"/>
          <w:smallCaps/>
          <w:lang w:val="en-AU"/>
        </w:rPr>
        <w:tab/>
      </w:r>
      <w:r>
        <w:rPr>
          <w:rFonts w:cs="CG Times"/>
          <w:smallCaps/>
          <w:lang w:val="en-AU"/>
        </w:rPr>
        <w:tab/>
        <w:t>existential</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A friend of yours is at the door.</w:t>
      </w:r>
      <w:r>
        <w:rPr>
          <w:rFonts w:cs="CG Times"/>
          <w:lang w:val="en-AU"/>
        </w:rPr>
        <w:tab/>
        <w:t>b.</w:t>
      </w:r>
      <w:r>
        <w:rPr>
          <w:rFonts w:cs="CG Times"/>
          <w:lang w:val="en-AU"/>
        </w:rPr>
        <w:tab/>
      </w:r>
      <w:r>
        <w:rPr>
          <w:rFonts w:cs="CG Times"/>
          <w:i/>
          <w:iCs/>
          <w:lang w:val="en-AU"/>
        </w:rPr>
        <w:t xml:space="preserve">There's a friend of yours </w:t>
      </w:r>
      <w:r>
        <w:rPr>
          <w:rFonts w:cs="CG Times"/>
          <w:i/>
          <w:iCs/>
          <w:u w:val="single"/>
          <w:lang w:val="en-AU"/>
        </w:rPr>
        <w:t>at the door</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One concert is on Sunday.</w:t>
      </w:r>
      <w:r>
        <w:rPr>
          <w:rFonts w:cs="CG Times"/>
          <w:lang w:val="en-AU"/>
        </w:rPr>
        <w:tab/>
        <w:t>b.</w:t>
      </w:r>
      <w:r>
        <w:rPr>
          <w:rFonts w:cs="CG Times"/>
          <w:lang w:val="en-AU"/>
        </w:rPr>
        <w:tab/>
      </w:r>
      <w:r>
        <w:rPr>
          <w:rFonts w:cs="CG Times"/>
          <w:i/>
          <w:iCs/>
          <w:lang w:val="en-AU"/>
        </w:rPr>
        <w:t xml:space="preserve">There's one concert </w:t>
      </w:r>
      <w:r>
        <w:rPr>
          <w:rFonts w:cs="CG Times"/>
          <w:i/>
          <w:iCs/>
          <w:u w:val="single"/>
          <w:lang w:val="en-AU"/>
        </w:rPr>
        <w:t>on Sunday</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9</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Two delegates were </w:t>
      </w:r>
      <w:r>
        <w:rPr>
          <w:rFonts w:cs="CG Times"/>
          <w:i/>
          <w:iCs/>
          <w:u w:val="single"/>
          <w:lang w:val="en-AU"/>
        </w:rPr>
        <w:t>absent</w:t>
      </w:r>
      <w:r>
        <w:rPr>
          <w:rFonts w:cs="CG Times"/>
          <w:i/>
          <w:iCs/>
          <w:lang w:val="en-AU"/>
        </w:rPr>
        <w:t>.</w:t>
      </w:r>
      <w:r>
        <w:rPr>
          <w:rFonts w:cs="CG Times"/>
          <w:lang w:val="en-AU"/>
        </w:rPr>
        <w:tab/>
        <w:t>b.</w:t>
      </w:r>
      <w:r>
        <w:rPr>
          <w:rFonts w:cs="CG Times"/>
          <w:lang w:val="en-AU"/>
        </w:rPr>
        <w:tab/>
      </w:r>
      <w:r>
        <w:rPr>
          <w:rFonts w:cs="CG Times"/>
          <w:i/>
          <w:iCs/>
          <w:lang w:val="en-AU"/>
        </w:rPr>
        <w:t xml:space="preserve">There were two delegates </w:t>
      </w:r>
      <w:r>
        <w:rPr>
          <w:rFonts w:cs="CG Times"/>
          <w:i/>
          <w:iCs/>
          <w:u w:val="single"/>
          <w:lang w:val="en-AU"/>
        </w:rPr>
        <w:t>absent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Two delegates were </w:t>
      </w:r>
      <w:r>
        <w:rPr>
          <w:rFonts w:cs="CG Times"/>
          <w:i/>
          <w:iCs/>
          <w:u w:val="single"/>
          <w:lang w:val="en-AU"/>
        </w:rPr>
        <w:t>deaf</w:t>
      </w:r>
      <w:r>
        <w:rPr>
          <w:rFonts w:cs="CG Times"/>
          <w:i/>
          <w:iCs/>
          <w:lang w:val="en-AU"/>
        </w:rPr>
        <w:t>.</w:t>
      </w:r>
      <w:r>
        <w:rPr>
          <w:rFonts w:cs="CG Times"/>
          <w:lang w:val="en-AU"/>
        </w:rPr>
        <w:tab/>
        <w:t xml:space="preserve">b. </w:t>
      </w:r>
      <w:r>
        <w:rPr>
          <w:rFonts w:cs="CG Times"/>
          <w:vertAlign w:val="superscript"/>
          <w:lang w:val="en-AU"/>
        </w:rPr>
        <w:t>#</w:t>
      </w:r>
      <w:r>
        <w:rPr>
          <w:rFonts w:cs="CG Times"/>
          <w:i/>
          <w:iCs/>
          <w:lang w:val="en-AU"/>
        </w:rPr>
        <w:t xml:space="preserve">There were two delegates </w:t>
      </w:r>
      <w:r>
        <w:rPr>
          <w:rFonts w:cs="CG Times"/>
          <w:i/>
          <w:iCs/>
          <w:u w:val="single"/>
          <w:lang w:val="en-AU"/>
        </w:rPr>
        <w:t>deaf</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i/>
          <w:iCs/>
          <w:lang w:val="en-AU"/>
        </w:rPr>
      </w:pPr>
      <w:r>
        <w:rPr>
          <w:rFonts w:cs="CG Times"/>
          <w:lang w:val="en-AU"/>
        </w:rPr>
        <w:tab/>
      </w:r>
      <w:r w:rsidR="00E5488D">
        <w:rPr>
          <w:rFonts w:cs="CG Times"/>
          <w:lang w:val="en-AU"/>
        </w:rPr>
        <w:t>iii</w:t>
      </w:r>
      <w:r>
        <w:rPr>
          <w:rFonts w:cs="CG Times"/>
          <w:lang w:val="en-AU"/>
        </w:rPr>
        <w:tab/>
        <w:t>a.</w:t>
      </w:r>
      <w:r>
        <w:rPr>
          <w:rFonts w:cs="CG Times"/>
          <w:lang w:val="en-AU"/>
        </w:rPr>
        <w:tab/>
      </w:r>
      <w:r>
        <w:rPr>
          <w:rFonts w:cs="CG Times"/>
          <w:i/>
          <w:iCs/>
          <w:lang w:val="en-AU"/>
        </w:rPr>
        <w:t xml:space="preserve">Two delegates were </w:t>
      </w:r>
      <w:r>
        <w:rPr>
          <w:rFonts w:cs="CG Times"/>
          <w:i/>
          <w:iCs/>
          <w:u w:val="single"/>
          <w:lang w:val="en-AU"/>
        </w:rPr>
        <w:t>employees of</w:t>
      </w:r>
      <w:r>
        <w:rPr>
          <w:rFonts w:cs="CG Times"/>
          <w:i/>
          <w:iCs/>
          <w:lang w:val="en-AU"/>
        </w:rPr>
        <w:t xml:space="preserve"> </w:t>
      </w:r>
      <w:r>
        <w:rPr>
          <w:rFonts w:cs="CG Times"/>
          <w:lang w:val="en-AU"/>
        </w:rPr>
        <w:tab/>
        <w:t xml:space="preserve">b. </w:t>
      </w:r>
      <w:r>
        <w:rPr>
          <w:rFonts w:cs="CG Times"/>
          <w:vertAlign w:val="superscript"/>
          <w:lang w:val="en-AU"/>
        </w:rPr>
        <w:t>#</w:t>
      </w:r>
      <w:r>
        <w:rPr>
          <w:rFonts w:cs="CG Times"/>
          <w:i/>
          <w:iCs/>
          <w:lang w:val="en-AU"/>
        </w:rPr>
        <w:t xml:space="preserve">There were two delegates </w:t>
      </w:r>
      <w:r>
        <w:rPr>
          <w:rFonts w:cs="CG Times"/>
          <w:i/>
          <w:iCs/>
          <w:u w:val="single"/>
          <w:lang w:val="en-AU"/>
        </w:rPr>
        <w:t>employees of</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i/>
          <w:iCs/>
          <w:u w:val="single"/>
          <w:lang w:val="en-AU"/>
        </w:rPr>
        <w:t>the sponsor</w:t>
      </w:r>
      <w:r>
        <w:rPr>
          <w:rFonts w:cs="CG Times"/>
          <w:i/>
          <w:iCs/>
          <w:lang w:val="en-AU"/>
        </w:rPr>
        <w:t>.</w:t>
      </w:r>
      <w:r>
        <w:rPr>
          <w:rFonts w:cs="CG Times"/>
          <w:i/>
          <w:iCs/>
          <w:lang w:val="en-AU"/>
        </w:rPr>
        <w:tab/>
      </w:r>
      <w:r>
        <w:rPr>
          <w:rFonts w:cs="CG Times"/>
          <w:i/>
          <w:iCs/>
          <w:lang w:val="en-AU"/>
        </w:rPr>
        <w:tab/>
      </w:r>
      <w:r>
        <w:rPr>
          <w:rFonts w:cs="CG Times"/>
          <w:i/>
          <w:iCs/>
          <w:u w:val="single"/>
          <w:lang w:val="en-AU"/>
        </w:rPr>
        <w:t>the sponsor</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E5488D">
        <w:rPr>
          <w:rFonts w:cs="CG Times"/>
          <w:lang w:val="en-AU"/>
        </w:rPr>
        <w:t>iv</w:t>
      </w:r>
      <w:proofErr w:type="spellEnd"/>
      <w:r>
        <w:rPr>
          <w:rFonts w:cs="CG Times"/>
          <w:lang w:val="en-AU"/>
        </w:rPr>
        <w:tab/>
        <w:t>a.</w:t>
      </w:r>
      <w:r>
        <w:rPr>
          <w:rFonts w:cs="CG Times"/>
          <w:lang w:val="en-AU"/>
        </w:rPr>
        <w:tab/>
      </w:r>
      <w:r>
        <w:rPr>
          <w:rFonts w:cs="CG Times"/>
          <w:i/>
          <w:iCs/>
          <w:lang w:val="en-AU"/>
        </w:rPr>
        <w:t xml:space="preserve">Is anything </w:t>
      </w:r>
      <w:r>
        <w:rPr>
          <w:rFonts w:cs="CG Times"/>
          <w:i/>
          <w:iCs/>
          <w:u w:val="single"/>
          <w:lang w:val="en-AU"/>
        </w:rPr>
        <w:t>the matter</w:t>
      </w:r>
      <w:r>
        <w:rPr>
          <w:rFonts w:cs="CG Times"/>
          <w:i/>
          <w:iCs/>
          <w:lang w:val="en-AU"/>
        </w:rPr>
        <w:t>?</w:t>
      </w:r>
      <w:r>
        <w:rPr>
          <w:rFonts w:cs="CG Times"/>
          <w:lang w:val="en-AU"/>
        </w:rPr>
        <w:tab/>
        <w:t>b.</w:t>
      </w:r>
      <w:r>
        <w:rPr>
          <w:rFonts w:cs="CG Times"/>
          <w:lang w:val="en-AU"/>
        </w:rPr>
        <w:tab/>
      </w:r>
      <w:r>
        <w:rPr>
          <w:rFonts w:cs="CG Times"/>
          <w:i/>
          <w:iCs/>
          <w:lang w:val="en-AU"/>
        </w:rPr>
        <w:t xml:space="preserve">Is there anything </w:t>
      </w:r>
      <w:r>
        <w:rPr>
          <w:rFonts w:cs="CG Times"/>
          <w:i/>
          <w:iCs/>
          <w:u w:val="single"/>
          <w:lang w:val="en-AU"/>
        </w:rPr>
        <w:t>the matter</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i/>
          <w:iCs/>
          <w:lang w:val="en-AU"/>
        </w:rPr>
      </w:pPr>
      <w:r>
        <w:rPr>
          <w:rFonts w:cs="CG Times"/>
          <w:lang w:val="en-AU"/>
        </w:rPr>
        <w:t>[</w:t>
      </w:r>
      <w:r w:rsidR="00E5488D">
        <w:rPr>
          <w:rFonts w:cs="CG Times"/>
          <w:lang w:val="en-AU"/>
        </w:rPr>
        <w:t>10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afoot</w:t>
      </w:r>
      <w:r>
        <w:rPr>
          <w:rFonts w:cs="CG Times"/>
          <w:i/>
          <w:iCs/>
          <w:lang w:val="en-AU"/>
        </w:rPr>
        <w:tab/>
        <w:t>alarming</w:t>
      </w:r>
      <w:r>
        <w:rPr>
          <w:rFonts w:cs="CG Times"/>
          <w:i/>
          <w:iCs/>
          <w:lang w:val="en-AU"/>
        </w:rPr>
        <w:tab/>
        <w:t>asleep</w:t>
      </w:r>
      <w:r>
        <w:rPr>
          <w:rFonts w:cs="CG Times"/>
          <w:i/>
          <w:iCs/>
          <w:lang w:val="en-AU"/>
        </w:rPr>
        <w:tab/>
        <w:t>available</w:t>
      </w:r>
      <w:r>
        <w:rPr>
          <w:rFonts w:cs="CG Times"/>
          <w:i/>
          <w:iCs/>
          <w:lang w:val="en-AU"/>
        </w:rPr>
        <w:tab/>
        <w:t>awake</w:t>
      </w:r>
      <w:r>
        <w:rPr>
          <w:rFonts w:cs="CG Times"/>
          <w:i/>
          <w:iCs/>
          <w:lang w:val="en-AU"/>
        </w:rPr>
        <w:tab/>
        <w:t>better</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firstLine="532"/>
        <w:jc w:val="both"/>
        <w:rPr>
          <w:rFonts w:cs="CG Times"/>
          <w:i/>
          <w:iCs/>
          <w:lang w:val="en-AU"/>
        </w:rPr>
      </w:pPr>
      <w:r>
        <w:rPr>
          <w:rFonts w:cs="CG Times"/>
          <w:i/>
          <w:iCs/>
          <w:lang w:val="en-AU"/>
        </w:rPr>
        <w:tab/>
      </w:r>
      <w:r>
        <w:rPr>
          <w:rFonts w:cs="CG Times"/>
          <w:i/>
          <w:iCs/>
          <w:lang w:val="en-AU"/>
        </w:rPr>
        <w:tab/>
      </w:r>
      <w:r>
        <w:rPr>
          <w:rFonts w:cs="CG Times"/>
          <w:i/>
          <w:iCs/>
          <w:lang w:val="en-AU"/>
        </w:rPr>
        <w:tab/>
        <w:t>certain</w:t>
      </w:r>
      <w:r>
        <w:rPr>
          <w:rFonts w:cs="CG Times"/>
          <w:i/>
          <w:iCs/>
          <w:lang w:val="en-AU"/>
        </w:rPr>
        <w:tab/>
        <w:t>different</w:t>
      </w:r>
      <w:r>
        <w:rPr>
          <w:rFonts w:cs="CG Times"/>
          <w:i/>
          <w:iCs/>
          <w:lang w:val="en-AU"/>
        </w:rPr>
        <w:tab/>
        <w:t>empty</w:t>
      </w:r>
      <w:r>
        <w:rPr>
          <w:rFonts w:cs="CG Times"/>
          <w:i/>
          <w:iCs/>
          <w:lang w:val="en-AU"/>
        </w:rPr>
        <w:tab/>
        <w:t>missing</w:t>
      </w:r>
      <w:r>
        <w:rPr>
          <w:rFonts w:cs="CG Times"/>
          <w:i/>
          <w:iCs/>
          <w:lang w:val="en-AU"/>
        </w:rPr>
        <w:tab/>
        <w:t>pleasing</w:t>
      </w:r>
      <w:r>
        <w:rPr>
          <w:rFonts w:cs="CG Times"/>
          <w:i/>
          <w:iCs/>
          <w:lang w:val="en-AU"/>
        </w:rPr>
        <w:tab/>
        <w:t>present</w:t>
      </w:r>
    </w:p>
    <w:p w:rsidR="00E5488D"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lang w:val="en-AU"/>
        </w:rPr>
      </w:pPr>
      <w:r>
        <w:rPr>
          <w:rFonts w:cs="CG Times"/>
          <w:i/>
          <w:iCs/>
          <w:lang w:val="en-AU"/>
        </w:rPr>
        <w:t>right</w:t>
      </w:r>
      <w:r>
        <w:rPr>
          <w:rFonts w:cs="CG Times"/>
          <w:i/>
          <w:iCs/>
          <w:lang w:val="en-AU"/>
        </w:rPr>
        <w:tab/>
        <w:t>sick</w:t>
      </w:r>
      <w:r>
        <w:rPr>
          <w:rFonts w:cs="CG Times"/>
          <w:i/>
          <w:iCs/>
          <w:lang w:val="en-AU"/>
        </w:rPr>
        <w:tab/>
        <w:t>surprising</w:t>
      </w:r>
      <w:r>
        <w:rPr>
          <w:rFonts w:cs="CG Times"/>
          <w:i/>
          <w:iCs/>
          <w:lang w:val="en-AU"/>
        </w:rPr>
        <w:tab/>
        <w:t>vacant</w:t>
      </w:r>
      <w:r>
        <w:rPr>
          <w:rFonts w:cs="CG Times"/>
          <w:i/>
          <w:iCs/>
          <w:lang w:val="en-AU"/>
        </w:rPr>
        <w:tab/>
        <w:t>worth</w:t>
      </w:r>
      <w:r>
        <w:rPr>
          <w:rFonts w:cs="CG Times"/>
          <w:i/>
          <w:iCs/>
          <w:lang w:val="en-AU"/>
        </w:rPr>
        <w:tab/>
        <w:t>wrong</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A few replies are still </w:t>
      </w:r>
      <w:r>
        <w:rPr>
          <w:rFonts w:cs="CG Times"/>
          <w:i/>
          <w:iCs/>
          <w:u w:val="single"/>
          <w:lang w:val="en-AU"/>
        </w:rPr>
        <w:t>to come</w:t>
      </w:r>
      <w:r>
        <w:rPr>
          <w:rFonts w:cs="CG Times"/>
          <w:i/>
          <w:iCs/>
          <w:lang w:val="en-AU"/>
        </w:rPr>
        <w:t>.</w:t>
      </w:r>
      <w:r>
        <w:rPr>
          <w:rFonts w:cs="CG Times"/>
          <w:lang w:val="en-AU"/>
        </w:rPr>
        <w:tab/>
        <w:t>b.</w:t>
      </w:r>
      <w:r>
        <w:rPr>
          <w:rFonts w:cs="CG Times"/>
          <w:lang w:val="en-AU"/>
        </w:rPr>
        <w:tab/>
      </w:r>
      <w:r>
        <w:rPr>
          <w:rFonts w:cs="CG Times"/>
          <w:i/>
          <w:iCs/>
          <w:lang w:val="en-AU"/>
        </w:rPr>
        <w:t xml:space="preserve">There are still a few replies </w:t>
      </w:r>
      <w:r>
        <w:rPr>
          <w:rFonts w:cs="CG Times"/>
          <w:i/>
          <w:iCs/>
          <w:u w:val="single"/>
          <w:lang w:val="en-AU"/>
        </w:rPr>
        <w:t>to come</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One letter is </w:t>
      </w:r>
      <w:r>
        <w:rPr>
          <w:rFonts w:cs="CG Times"/>
          <w:u w:val="single"/>
          <w:lang w:val="en-AU"/>
        </w:rPr>
        <w:t>(</w:t>
      </w:r>
      <w:r>
        <w:rPr>
          <w:rFonts w:cs="CG Times"/>
          <w:i/>
          <w:iCs/>
          <w:u w:val="single"/>
          <w:lang w:val="en-AU"/>
        </w:rPr>
        <w:t>for you</w:t>
      </w:r>
      <w:r>
        <w:rPr>
          <w:rFonts w:cs="CG Times"/>
          <w:u w:val="single"/>
          <w:lang w:val="en-AU"/>
        </w:rPr>
        <w:t xml:space="preserve">) </w:t>
      </w:r>
      <w:r>
        <w:rPr>
          <w:rFonts w:cs="CG Times"/>
          <w:i/>
          <w:iCs/>
          <w:u w:val="single"/>
          <w:lang w:val="en-AU"/>
        </w:rPr>
        <w:t>to sign</w:t>
      </w:r>
      <w:r>
        <w:rPr>
          <w:rFonts w:cs="CG Times"/>
          <w:i/>
          <w:iCs/>
          <w:lang w:val="en-AU"/>
        </w:rPr>
        <w:t>.</w:t>
      </w:r>
      <w:r>
        <w:rPr>
          <w:rFonts w:cs="CG Times"/>
          <w:lang w:val="en-AU"/>
        </w:rPr>
        <w:tab/>
        <w:t>b.</w:t>
      </w:r>
      <w:r>
        <w:rPr>
          <w:rFonts w:cs="CG Times"/>
          <w:lang w:val="en-AU"/>
        </w:rPr>
        <w:tab/>
      </w:r>
      <w:r>
        <w:rPr>
          <w:rFonts w:cs="CG Times"/>
          <w:i/>
          <w:iCs/>
          <w:lang w:val="en-AU"/>
        </w:rPr>
        <w:t xml:space="preserve">There's one letter </w:t>
      </w:r>
      <w:r>
        <w:rPr>
          <w:rFonts w:cs="CG Times"/>
          <w:u w:val="single"/>
          <w:lang w:val="en-AU"/>
        </w:rPr>
        <w:t>(</w:t>
      </w:r>
      <w:r>
        <w:rPr>
          <w:rFonts w:cs="CG Times"/>
          <w:i/>
          <w:iCs/>
          <w:u w:val="single"/>
          <w:lang w:val="en-AU"/>
        </w:rPr>
        <w:t>for you</w:t>
      </w:r>
      <w:r>
        <w:rPr>
          <w:rFonts w:cs="CG Times"/>
          <w:u w:val="single"/>
          <w:lang w:val="en-AU"/>
        </w:rPr>
        <w:t xml:space="preserve">) </w:t>
      </w:r>
      <w:r>
        <w:rPr>
          <w:rFonts w:cs="CG Times"/>
          <w:i/>
          <w:iCs/>
          <w:u w:val="single"/>
          <w:lang w:val="en-AU"/>
        </w:rPr>
        <w:t>to sign</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There were </w:t>
      </w:r>
      <w:r>
        <w:rPr>
          <w:rFonts w:cs="CG Times"/>
          <w:lang w:val="en-AU"/>
        </w:rPr>
        <w:t>[</w:t>
      </w:r>
      <w:r>
        <w:rPr>
          <w:rFonts w:cs="CG Times"/>
          <w:i/>
          <w:iCs/>
          <w:lang w:val="en-AU"/>
        </w:rPr>
        <w:t xml:space="preserve">specimens </w:t>
      </w:r>
      <w:r>
        <w:rPr>
          <w:rFonts w:cs="CG Times"/>
          <w:i/>
          <w:iCs/>
          <w:u w:val="single"/>
          <w:lang w:val="en-AU"/>
        </w:rPr>
        <w:t>measuring over twelve inches in length</w:t>
      </w:r>
      <w:r>
        <w:rPr>
          <w:rFonts w:cs="CG Times"/>
          <w:lang w:val="en-AU"/>
        </w:rPr>
        <w:t>]</w:t>
      </w:r>
      <w:r>
        <w:rPr>
          <w:rFonts w:cs="CG Times"/>
          <w:i/>
          <w:iCs/>
          <w:lang w:val="en-AU"/>
        </w:rPr>
        <w:t>.</w:t>
      </w:r>
    </w:p>
    <w:p w:rsidR="00E5488D" w:rsidRDefault="008026CC" w:rsidP="001509FB">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There were </w:t>
      </w:r>
      <w:r>
        <w:rPr>
          <w:rFonts w:cs="CG Times"/>
          <w:lang w:val="en-AU"/>
        </w:rPr>
        <w:t>[</w:t>
      </w:r>
      <w:r>
        <w:rPr>
          <w:rFonts w:cs="CG Times"/>
          <w:i/>
          <w:iCs/>
          <w:lang w:val="en-AU"/>
        </w:rPr>
        <w:t xml:space="preserve">some letters </w:t>
      </w:r>
      <w:r>
        <w:rPr>
          <w:rFonts w:cs="CG Times"/>
          <w:i/>
          <w:iCs/>
          <w:u w:val="single"/>
          <w:lang w:val="en-AU"/>
        </w:rPr>
        <w:t>written by her grandmother</w:t>
      </w:r>
      <w:r>
        <w:rPr>
          <w:rFonts w:cs="CG Times"/>
          <w:lang w:val="en-AU"/>
        </w:rPr>
        <w:t>]</w:t>
      </w:r>
      <w:r>
        <w:rPr>
          <w:rFonts w:cs="CG Times"/>
          <w:i/>
          <w:iCs/>
          <w:lang w:val="en-AU"/>
        </w:rPr>
        <w:t xml:space="preserve"> in the safe.</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There were </w:t>
      </w:r>
      <w:r>
        <w:rPr>
          <w:rFonts w:cs="CG Times"/>
          <w:lang w:val="en-AU"/>
        </w:rPr>
        <w:t>[</w:t>
      </w:r>
      <w:r>
        <w:rPr>
          <w:rFonts w:cs="CG Times"/>
          <w:i/>
          <w:iCs/>
          <w:lang w:val="en-AU"/>
        </w:rPr>
        <w:t>some boys</w:t>
      </w:r>
      <w:r>
        <w:rPr>
          <w:rFonts w:cs="CG Times"/>
          <w:lang w:val="en-AU"/>
        </w:rPr>
        <w:t>]</w:t>
      </w:r>
      <w:r>
        <w:rPr>
          <w:rFonts w:cs="CG Times"/>
          <w:i/>
          <w:iCs/>
          <w:lang w:val="en-AU"/>
        </w:rPr>
        <w:t xml:space="preserve"> </w:t>
      </w:r>
      <w:r>
        <w:rPr>
          <w:rFonts w:cs="CG Times"/>
          <w:i/>
          <w:iCs/>
          <w:u w:val="single"/>
          <w:lang w:val="en-AU"/>
        </w:rPr>
        <w:t>playing cricket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There were </w:t>
      </w:r>
      <w:r>
        <w:rPr>
          <w:rFonts w:cs="CG Times"/>
          <w:lang w:val="en-AU"/>
        </w:rPr>
        <w:t>[</w:t>
      </w:r>
      <w:r>
        <w:rPr>
          <w:rFonts w:cs="CG Times"/>
          <w:i/>
          <w:iCs/>
          <w:lang w:val="en-AU"/>
        </w:rPr>
        <w:t>several people</w:t>
      </w:r>
      <w:r>
        <w:rPr>
          <w:rFonts w:cs="CG Times"/>
          <w:lang w:val="en-AU"/>
        </w:rPr>
        <w:t>]</w:t>
      </w:r>
      <w:r>
        <w:rPr>
          <w:rFonts w:cs="CG Times"/>
          <w:i/>
          <w:iCs/>
          <w:lang w:val="en-AU"/>
        </w:rPr>
        <w:t xml:space="preserve"> </w:t>
      </w:r>
      <w:r>
        <w:rPr>
          <w:rFonts w:cs="CG Times"/>
          <w:i/>
          <w:iCs/>
          <w:u w:val="single"/>
          <w:lang w:val="en-AU"/>
        </w:rPr>
        <w:t>killed</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There are </w:t>
      </w:r>
      <w:r>
        <w:rPr>
          <w:rFonts w:cs="CG Times"/>
          <w:lang w:val="en-AU"/>
        </w:rPr>
        <w:t>[</w:t>
      </w:r>
      <w:r>
        <w:rPr>
          <w:rFonts w:cs="CG Times"/>
          <w:i/>
          <w:iCs/>
          <w:lang w:val="en-AU"/>
        </w:rPr>
        <w:t>some people</w:t>
      </w:r>
      <w:r>
        <w:rPr>
          <w:rFonts w:cs="CG Times"/>
          <w:lang w:val="en-AU"/>
        </w:rPr>
        <w:t>]</w:t>
      </w:r>
      <w:r>
        <w:rPr>
          <w:rFonts w:cs="CG Times"/>
          <w:i/>
          <w:iCs/>
          <w:lang w:val="en-AU"/>
        </w:rPr>
        <w:t xml:space="preserve"> </w:t>
      </w:r>
      <w:r>
        <w:rPr>
          <w:rFonts w:cs="CG Times"/>
          <w:i/>
          <w:iCs/>
          <w:u w:val="single"/>
          <w:lang w:val="en-AU"/>
        </w:rPr>
        <w:t>going to be disadvantaged by the new tax system</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There were </w:t>
      </w:r>
      <w:r>
        <w:rPr>
          <w:rFonts w:cs="CG Times"/>
          <w:i/>
          <w:iCs/>
          <w:u w:val="single"/>
          <w:lang w:val="en-AU"/>
        </w:rPr>
        <w:t>killed</w:t>
      </w:r>
      <w:r>
        <w:rPr>
          <w:rFonts w:cs="CG Times"/>
          <w:i/>
          <w:iCs/>
          <w:lang w:val="en-AU"/>
        </w:rPr>
        <w:t xml:space="preserve"> </w:t>
      </w:r>
      <w:r>
        <w:rPr>
          <w:rFonts w:cs="CG Times"/>
          <w:lang w:val="en-AU"/>
        </w:rPr>
        <w:t>[</w:t>
      </w:r>
      <w:r>
        <w:rPr>
          <w:rFonts w:cs="CG Times"/>
          <w:i/>
          <w:iCs/>
          <w:lang w:val="en-AU"/>
        </w:rPr>
        <w:t xml:space="preserve">some six hundred and fifty </w:t>
      </w:r>
      <w:proofErr w:type="gramStart"/>
      <w:r>
        <w:rPr>
          <w:rFonts w:cs="CG Times"/>
          <w:i/>
          <w:iCs/>
          <w:lang w:val="en-AU"/>
        </w:rPr>
        <w:t>infantry</w:t>
      </w:r>
      <w:proofErr w:type="gramEnd"/>
      <w:r>
        <w:rPr>
          <w:rFonts w:cs="CG Times"/>
          <w:i/>
          <w:iCs/>
          <w:lang w:val="en-AU"/>
        </w:rPr>
        <w:t xml:space="preserve"> from the 2nd Battalion</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We postulate a system of particles </w:t>
      </w:r>
      <w:r>
        <w:rPr>
          <w:rFonts w:cs="CG Times"/>
          <w:lang w:val="en-AU"/>
        </w:rPr>
        <w:t>[</w:t>
      </w:r>
      <w:r>
        <w:rPr>
          <w:rFonts w:cs="CG Times"/>
          <w:i/>
          <w:iCs/>
          <w:u w:val="single"/>
          <w:lang w:val="en-AU"/>
        </w:rPr>
        <w:t>on which</w:t>
      </w:r>
      <w:r>
        <w:rPr>
          <w:rFonts w:cs="CG Times"/>
          <w:i/>
          <w:iCs/>
          <w:lang w:val="en-AU"/>
        </w:rPr>
        <w:t xml:space="preserve"> there are </w:t>
      </w:r>
      <w:r>
        <w:rPr>
          <w:rFonts w:cs="CG Times"/>
          <w:lang w:val="en-AU"/>
        </w:rPr>
        <w:t>[</w:t>
      </w:r>
      <w:r>
        <w:rPr>
          <w:rFonts w:cs="CG Times"/>
          <w:i/>
          <w:iCs/>
          <w:lang w:val="en-AU"/>
        </w:rPr>
        <w:t>some forces</w:t>
      </w:r>
      <w:r>
        <w:rPr>
          <w:rFonts w:cs="CG Times"/>
          <w:lang w:val="en-AU"/>
        </w:rPr>
        <w:t>]</w:t>
      </w:r>
      <w:r>
        <w:rPr>
          <w:rFonts w:cs="CG Times"/>
          <w:i/>
          <w:iCs/>
          <w:lang w:val="en-AU"/>
        </w:rPr>
        <w:t xml:space="preserve"> </w:t>
      </w:r>
      <w:r>
        <w:rPr>
          <w:rFonts w:cs="CG Times"/>
          <w:i/>
          <w:iCs/>
          <w:u w:val="single"/>
          <w:lang w:val="en-AU"/>
        </w:rPr>
        <w:t>acting</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15</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Some people are going to be disadvantaged by the new tax system</w:t>
      </w:r>
      <w:r>
        <w:rPr>
          <w:rFonts w:cs="CG Times"/>
          <w:lang w:val="en-AU"/>
        </w:rPr>
        <w:t xml:space="preserve">. </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r w:rsidR="00E5488D">
        <w:rPr>
          <w:rFonts w:cs="CG Times"/>
          <w:lang w:val="en-AU"/>
        </w:rPr>
        <w:t>ii</w:t>
      </w:r>
      <w:r>
        <w:rPr>
          <w:rFonts w:cs="CG Times"/>
          <w:lang w:val="en-AU"/>
        </w:rPr>
        <w:tab/>
      </w:r>
      <w:r>
        <w:rPr>
          <w:rFonts w:cs="CG Times"/>
          <w:lang w:val="en-AU"/>
        </w:rPr>
        <w:tab/>
      </w:r>
      <w:r>
        <w:rPr>
          <w:rFonts w:cs="CG Times"/>
          <w:i/>
          <w:iCs/>
          <w:lang w:val="en-AU"/>
        </w:rPr>
        <w:t>Some six hundred and fifty infantry from the 2nd Battalion were killed.</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We postulate a system of particles </w:t>
      </w:r>
      <w:r>
        <w:rPr>
          <w:rFonts w:cs="CG Times"/>
          <w:lang w:val="en-AU"/>
        </w:rPr>
        <w:t>[</w:t>
      </w:r>
      <w:r>
        <w:rPr>
          <w:rFonts w:cs="CG Times"/>
          <w:i/>
          <w:iCs/>
          <w:lang w:val="en-AU"/>
        </w:rPr>
        <w:t>on which some forces are acting</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16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There are </w:t>
      </w:r>
      <w:r>
        <w:rPr>
          <w:rFonts w:cs="CG Times"/>
          <w:lang w:val="en-AU"/>
        </w:rPr>
        <w:t>[</w:t>
      </w:r>
      <w:r>
        <w:rPr>
          <w:rFonts w:cs="CG Times"/>
          <w:i/>
          <w:iCs/>
          <w:lang w:val="en-AU"/>
        </w:rPr>
        <w:t xml:space="preserve">people </w:t>
      </w:r>
      <w:r>
        <w:rPr>
          <w:rFonts w:cs="CG Times"/>
          <w:i/>
          <w:iCs/>
          <w:u w:val="single"/>
          <w:lang w:val="en-AU"/>
        </w:rPr>
        <w:t>that have an IQ far greater than that</w:t>
      </w:r>
      <w:r>
        <w:rPr>
          <w:rFonts w:cs="CG Times"/>
          <w:lang w:val="en-AU"/>
        </w:rPr>
        <w:t>]</w:t>
      </w:r>
      <w:r>
        <w:rPr>
          <w:rFonts w:cs="CG Times"/>
          <w:i/>
          <w:iCs/>
          <w:lang w:val="en-AU"/>
        </w:rPr>
        <w:t>.</w:t>
      </w:r>
      <w:r>
        <w:rPr>
          <w:rFonts w:cs="CG Times"/>
          <w:lang w:val="en-AU"/>
        </w:rPr>
        <w:tab/>
        <w:t>[modifier within NP]</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There was </w:t>
      </w:r>
      <w:r>
        <w:rPr>
          <w:rFonts w:cs="CG Times"/>
          <w:lang w:val="en-AU"/>
        </w:rPr>
        <w:t>[</w:t>
      </w:r>
      <w:r>
        <w:rPr>
          <w:rFonts w:cs="CG Times"/>
          <w:i/>
          <w:iCs/>
          <w:lang w:val="en-AU"/>
        </w:rPr>
        <w:t>one man</w:t>
      </w:r>
      <w:r>
        <w:rPr>
          <w:rFonts w:cs="CG Times"/>
          <w:lang w:val="en-AU"/>
        </w:rPr>
        <w:t>]</w:t>
      </w:r>
      <w:r>
        <w:rPr>
          <w:rFonts w:cs="CG Times"/>
          <w:i/>
          <w:iCs/>
          <w:lang w:val="en-AU"/>
        </w:rPr>
        <w:t xml:space="preserve"> </w:t>
      </w:r>
      <w:r>
        <w:rPr>
          <w:rFonts w:cs="CG Times"/>
          <w:i/>
          <w:iCs/>
          <w:u w:val="single"/>
          <w:lang w:val="en-AU"/>
        </w:rPr>
        <w:t>that kept interrupting</w:t>
      </w:r>
      <w:r>
        <w:rPr>
          <w:rFonts w:cs="CG Times"/>
          <w:i/>
          <w:iCs/>
          <w:lang w:val="en-AU"/>
        </w:rPr>
        <w:t>.</w:t>
      </w:r>
      <w:r>
        <w:rPr>
          <w:rFonts w:cs="CG Times"/>
          <w:lang w:val="en-AU"/>
        </w:rPr>
        <w:tab/>
        <w:t>[relative clause extension]</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There is </w:t>
      </w:r>
      <w:r>
        <w:rPr>
          <w:rFonts w:cs="CG Times"/>
          <w:i/>
          <w:iCs/>
          <w:u w:val="single"/>
          <w:lang w:val="en-AU"/>
        </w:rPr>
        <w:t>a serious flaw</w:t>
      </w:r>
      <w:r>
        <w:rPr>
          <w:rFonts w:cs="CG Times"/>
          <w:i/>
          <w:iCs/>
          <w:lang w:val="en-AU"/>
        </w:rPr>
        <w:t xml:space="preserve"> in your own argument.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r>
      <w:r w:rsidR="00346B3C">
        <w:rPr>
          <w:rFonts w:cs="CG Times"/>
          <w:lang w:val="en-AU"/>
        </w:rPr>
        <w:tab/>
      </w:r>
      <w:r>
        <w:rPr>
          <w:rFonts w:cs="CG Times"/>
          <w:vertAlign w:val="superscript"/>
          <w:lang w:val="en-AU"/>
        </w:rPr>
        <w:t>#</w:t>
      </w:r>
      <w:r>
        <w:rPr>
          <w:rFonts w:cs="CG Times"/>
          <w:i/>
          <w:iCs/>
          <w:u w:val="single"/>
          <w:lang w:val="en-AU"/>
        </w:rPr>
        <w:t>A serious flaw</w:t>
      </w:r>
      <w:r>
        <w:rPr>
          <w:rFonts w:cs="CG Times"/>
          <w:i/>
          <w:iCs/>
          <w:lang w:val="en-AU"/>
        </w:rPr>
        <w:t xml:space="preserve"> is in your own argument.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There is </w:t>
      </w:r>
      <w:r>
        <w:rPr>
          <w:rFonts w:cs="CG Times"/>
          <w:i/>
          <w:iCs/>
          <w:u w:val="single"/>
          <w:lang w:val="en-AU"/>
        </w:rPr>
        <w:t>a more serious flaw</w:t>
      </w:r>
      <w:r>
        <w:rPr>
          <w:rFonts w:cs="CG Times"/>
          <w:i/>
          <w:iCs/>
          <w:lang w:val="en-AU"/>
        </w:rPr>
        <w:t>, however, in your own argument.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r>
      <w:r w:rsidR="00346B3C">
        <w:rPr>
          <w:rFonts w:cs="CG Times"/>
          <w:lang w:val="en-AU"/>
        </w:rPr>
        <w:tab/>
      </w:r>
      <w:r>
        <w:rPr>
          <w:rFonts w:cs="CG Times"/>
          <w:vertAlign w:val="superscript"/>
          <w:lang w:val="en-AU"/>
        </w:rPr>
        <w:t>#</w:t>
      </w:r>
      <w:r>
        <w:rPr>
          <w:rFonts w:cs="CG Times"/>
          <w:i/>
          <w:iCs/>
          <w:lang w:val="en-AU"/>
        </w:rPr>
        <w:t xml:space="preserve">There is </w:t>
      </w:r>
      <w:r>
        <w:rPr>
          <w:rFonts w:cs="CG Times"/>
          <w:i/>
          <w:iCs/>
          <w:u w:val="single"/>
          <w:lang w:val="en-AU"/>
        </w:rPr>
        <w:t>the more serious flaw</w:t>
      </w:r>
      <w:r>
        <w:rPr>
          <w:rFonts w:cs="CG Times"/>
          <w:lang w:val="en-AU"/>
        </w:rPr>
        <w:t xml:space="preserve">, </w:t>
      </w:r>
      <w:r>
        <w:rPr>
          <w:rFonts w:cs="CG Times"/>
          <w:i/>
          <w:iCs/>
          <w:lang w:val="en-AU"/>
        </w:rPr>
        <w:t>however,</w:t>
      </w:r>
      <w:r>
        <w:rPr>
          <w:rFonts w:cs="CG Times"/>
          <w:lang w:val="en-AU"/>
        </w:rPr>
        <w:t xml:space="preserve"> </w:t>
      </w:r>
      <w:r>
        <w:rPr>
          <w:rFonts w:cs="CG Times"/>
          <w:i/>
          <w:iCs/>
          <w:lang w:val="en-AU"/>
        </w:rPr>
        <w:t>in your own argument.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5371" w:hanging="5371"/>
        <w:jc w:val="both"/>
        <w:rPr>
          <w:rFonts w:cs="CG Times"/>
          <w:lang w:val="en-AU"/>
        </w:rPr>
      </w:pPr>
      <w:r>
        <w:rPr>
          <w:rFonts w:cs="CG Times"/>
          <w:lang w:val="en-AU"/>
        </w:rPr>
        <w:t>[</w:t>
      </w:r>
      <w:r w:rsidR="00E5488D">
        <w:rPr>
          <w:rFonts w:cs="CG Times"/>
          <w:lang w:val="en-AU"/>
        </w:rPr>
        <w:t>19</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u w:val="single"/>
          <w:lang w:val="en-AU"/>
        </w:rPr>
        <w:t>A furniture van</w:t>
      </w:r>
      <w:r>
        <w:rPr>
          <w:rFonts w:cs="CG Times"/>
          <w:i/>
          <w:iCs/>
          <w:lang w:val="en-AU"/>
        </w:rPr>
        <w:t xml:space="preserve"> was in the drive.</w:t>
      </w:r>
      <w:r>
        <w:rPr>
          <w:rFonts w:cs="CG Times"/>
          <w:lang w:val="en-AU"/>
        </w:rPr>
        <w:tab/>
        <w:t>b.</w:t>
      </w:r>
      <w:r>
        <w:rPr>
          <w:rFonts w:cs="CG Times"/>
          <w:lang w:val="en-AU"/>
        </w:rPr>
        <w:tab/>
      </w:r>
      <w:r>
        <w:rPr>
          <w:rFonts w:cs="CG Times"/>
          <w:i/>
          <w:iCs/>
          <w:lang w:val="en-AU"/>
        </w:rPr>
        <w:t xml:space="preserve">There was </w:t>
      </w:r>
      <w:r>
        <w:rPr>
          <w:rFonts w:cs="CG Times"/>
          <w:i/>
          <w:iCs/>
          <w:u w:val="single"/>
          <w:lang w:val="en-AU"/>
        </w:rPr>
        <w:t>a furniture van</w:t>
      </w:r>
      <w:r>
        <w:rPr>
          <w:rFonts w:cs="CG Times"/>
          <w:i/>
          <w:iCs/>
          <w:lang w:val="en-AU"/>
        </w:rPr>
        <w:t xml:space="preserve"> in the drive.</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i/>
          <w:iC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u w:val="single"/>
          <w:lang w:val="en-AU"/>
        </w:rPr>
        <w:t>Two copies of Jill's thesis</w:t>
      </w:r>
      <w:r>
        <w:rPr>
          <w:rFonts w:cs="CG Times"/>
          <w:i/>
          <w:iCs/>
          <w:lang w:val="en-AU"/>
        </w:rPr>
        <w:t xml:space="preserve"> are on</w:t>
      </w:r>
      <w:r>
        <w:rPr>
          <w:rFonts w:cs="CG Times"/>
          <w:lang w:val="en-AU"/>
        </w:rPr>
        <w:tab/>
        <w:t>b.</w:t>
      </w:r>
      <w:r>
        <w:rPr>
          <w:rFonts w:cs="CG Times"/>
          <w:lang w:val="en-AU"/>
        </w:rPr>
        <w:tab/>
      </w:r>
      <w:r>
        <w:rPr>
          <w:rFonts w:cs="CG Times"/>
          <w:i/>
          <w:iCs/>
          <w:lang w:val="en-AU"/>
        </w:rPr>
        <w:t xml:space="preserve">There are </w:t>
      </w:r>
      <w:r>
        <w:rPr>
          <w:rFonts w:cs="CG Times"/>
          <w:i/>
          <w:iCs/>
          <w:u w:val="single"/>
          <w:lang w:val="en-AU"/>
        </w:rPr>
        <w:t>two copies of Jill's thesis</w:t>
      </w:r>
      <w:r>
        <w:rPr>
          <w:rFonts w:cs="CG Times"/>
          <w:i/>
          <w:iCs/>
          <w:lang w:val="en-AU"/>
        </w:rPr>
        <w:t xml:space="preserve"> on</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i/>
          <w:iCs/>
          <w:lang w:val="en-AU"/>
        </w:rPr>
        <w:t>my desk.</w:t>
      </w:r>
      <w:r>
        <w:rPr>
          <w:rFonts w:cs="CG Times"/>
          <w:i/>
          <w:iCs/>
          <w:lang w:val="en-AU"/>
        </w:rPr>
        <w:tab/>
      </w:r>
      <w:r>
        <w:rPr>
          <w:rFonts w:cs="CG Times"/>
          <w:i/>
          <w:iCs/>
          <w:lang w:val="en-AU"/>
        </w:rPr>
        <w:tab/>
        <w:t>my desk.</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835"/>
        <w:jc w:val="both"/>
        <w:rPr>
          <w:rFonts w:cs="CG Times"/>
          <w:lang w:val="en-AU"/>
        </w:rPr>
      </w:pPr>
      <w:r>
        <w:rPr>
          <w:rFonts w:cs="CG Times"/>
          <w:lang w:val="en-AU"/>
        </w:rPr>
        <w:t>[</w:t>
      </w:r>
      <w:r w:rsidR="00E5488D">
        <w:rPr>
          <w:rFonts w:cs="CG Times"/>
          <w:lang w:val="en-AU"/>
        </w:rPr>
        <w:t>20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 xml:space="preserve">a.  </w:t>
      </w:r>
      <w:r>
        <w:rPr>
          <w:rFonts w:cs="CG Times"/>
          <w:vertAlign w:val="superscript"/>
          <w:lang w:val="en-AU"/>
        </w:rPr>
        <w:t>#</w:t>
      </w:r>
      <w:r>
        <w:rPr>
          <w:rFonts w:cs="CG Times"/>
          <w:i/>
          <w:iCs/>
          <w:u w:val="single"/>
          <w:lang w:val="en-AU"/>
        </w:rPr>
        <w:t>Plenty of room</w:t>
      </w:r>
      <w:r>
        <w:rPr>
          <w:rFonts w:cs="CG Times"/>
          <w:i/>
          <w:iCs/>
          <w:lang w:val="en-AU"/>
        </w:rPr>
        <w:t xml:space="preserve"> is on the top shelf.</w:t>
      </w:r>
      <w:r>
        <w:rPr>
          <w:rFonts w:cs="CG Times"/>
          <w:lang w:val="en-AU"/>
        </w:rPr>
        <w:tab/>
        <w:t>b.</w:t>
      </w:r>
      <w:r>
        <w:rPr>
          <w:rFonts w:cs="CG Times"/>
          <w:lang w:val="en-AU"/>
        </w:rPr>
        <w:tab/>
      </w:r>
      <w:r>
        <w:rPr>
          <w:rFonts w:cs="CG Times"/>
          <w:i/>
          <w:iCs/>
          <w:lang w:val="en-AU"/>
        </w:rPr>
        <w:t xml:space="preserve">There's </w:t>
      </w:r>
      <w:r>
        <w:rPr>
          <w:rFonts w:cs="CG Times"/>
          <w:i/>
          <w:iCs/>
          <w:u w:val="single"/>
          <w:lang w:val="en-AU"/>
        </w:rPr>
        <w:t>plenty of room</w:t>
      </w:r>
      <w:r>
        <w:rPr>
          <w:rFonts w:cs="CG Times"/>
          <w:i/>
          <w:iCs/>
          <w:lang w:val="en-AU"/>
        </w:rPr>
        <w:t xml:space="preserve"> on the top shelf.</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a.  </w:t>
      </w:r>
      <w:r>
        <w:rPr>
          <w:rFonts w:cs="CG Times"/>
          <w:vertAlign w:val="superscript"/>
          <w:lang w:val="en-AU"/>
        </w:rPr>
        <w:t>#</w:t>
      </w:r>
      <w:r>
        <w:rPr>
          <w:rFonts w:cs="CG Times"/>
          <w:i/>
          <w:iCs/>
          <w:u w:val="single"/>
          <w:lang w:val="en-AU"/>
        </w:rPr>
        <w:t>A hole</w:t>
      </w:r>
      <w:r>
        <w:rPr>
          <w:rFonts w:cs="CG Times"/>
          <w:i/>
          <w:iCs/>
          <w:lang w:val="en-AU"/>
        </w:rPr>
        <w:t xml:space="preserve"> is in my jacket.</w:t>
      </w:r>
      <w:r>
        <w:rPr>
          <w:rFonts w:cs="CG Times"/>
          <w:lang w:val="en-AU"/>
        </w:rPr>
        <w:tab/>
        <w:t>b.</w:t>
      </w:r>
      <w:r>
        <w:rPr>
          <w:rFonts w:cs="CG Times"/>
          <w:lang w:val="en-AU"/>
        </w:rPr>
        <w:tab/>
      </w:r>
      <w:r>
        <w:rPr>
          <w:rFonts w:cs="CG Times"/>
          <w:i/>
          <w:iCs/>
          <w:lang w:val="en-AU"/>
        </w:rPr>
        <w:t xml:space="preserve">There's </w:t>
      </w:r>
      <w:r>
        <w:rPr>
          <w:rFonts w:cs="CG Times"/>
          <w:i/>
          <w:iCs/>
          <w:u w:val="single"/>
          <w:lang w:val="en-AU"/>
        </w:rPr>
        <w:t>a hole</w:t>
      </w:r>
      <w:r>
        <w:rPr>
          <w:rFonts w:cs="CG Times"/>
          <w:i/>
          <w:iCs/>
          <w:lang w:val="en-AU"/>
        </w:rPr>
        <w:t xml:space="preserve"> in my jacket.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303"/>
        <w:jc w:val="both"/>
        <w:rPr>
          <w:rFonts w:cs="CG Times"/>
          <w:lang w:val="en-AU"/>
        </w:rPr>
      </w:pPr>
      <w:r>
        <w:rPr>
          <w:rFonts w:cs="CG Times"/>
          <w:lang w:val="en-AU"/>
        </w:rPr>
        <w:tab/>
      </w:r>
      <w:r w:rsidR="00E5488D">
        <w:rPr>
          <w:rFonts w:cs="CG Times"/>
          <w:lang w:val="en-AU"/>
        </w:rPr>
        <w:t>iii</w:t>
      </w:r>
      <w:r>
        <w:rPr>
          <w:rFonts w:cs="CG Times"/>
          <w:lang w:val="en-AU"/>
        </w:rPr>
        <w:tab/>
        <w:t xml:space="preserve">a.  </w:t>
      </w:r>
      <w:r>
        <w:rPr>
          <w:rFonts w:cs="CG Times"/>
          <w:vertAlign w:val="superscript"/>
          <w:lang w:val="en-AU"/>
        </w:rPr>
        <w:t>#</w:t>
      </w:r>
      <w:r>
        <w:rPr>
          <w:rFonts w:cs="CG Times"/>
          <w:i/>
          <w:iCs/>
          <w:u w:val="single"/>
          <w:lang w:val="en-AU"/>
        </w:rPr>
        <w:t>Sincerity</w:t>
      </w:r>
      <w:r>
        <w:rPr>
          <w:rFonts w:cs="CG Times"/>
          <w:i/>
          <w:iCs/>
          <w:lang w:val="en-AU"/>
        </w:rPr>
        <w:t xml:space="preserve"> was in her voice.</w:t>
      </w:r>
      <w:r>
        <w:rPr>
          <w:rFonts w:cs="CG Times"/>
          <w:lang w:val="en-AU"/>
        </w:rPr>
        <w:tab/>
        <w:t>b.</w:t>
      </w:r>
      <w:r>
        <w:rPr>
          <w:rFonts w:cs="CG Times"/>
          <w:lang w:val="en-AU"/>
        </w:rPr>
        <w:tab/>
      </w:r>
      <w:r>
        <w:rPr>
          <w:rFonts w:cs="CG Times"/>
          <w:i/>
          <w:iCs/>
          <w:lang w:val="en-AU"/>
        </w:rPr>
        <w:t xml:space="preserve">There was </w:t>
      </w:r>
      <w:r>
        <w:rPr>
          <w:rFonts w:cs="CG Times"/>
          <w:i/>
          <w:iCs/>
          <w:u w:val="single"/>
          <w:lang w:val="en-AU"/>
        </w:rPr>
        <w:t>sincerity</w:t>
      </w:r>
      <w:r>
        <w:rPr>
          <w:rFonts w:cs="CG Times"/>
          <w:i/>
          <w:iCs/>
          <w:lang w:val="en-AU"/>
        </w:rPr>
        <w:t xml:space="preserve"> in her voice.</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303"/>
        <w:jc w:val="both"/>
        <w:rPr>
          <w:rFonts w:cs="CG Times"/>
          <w:lang w:val="en-AU"/>
        </w:rPr>
      </w:pPr>
      <w:r>
        <w:rPr>
          <w:rFonts w:cs="CG Times"/>
          <w:lang w:val="en-AU"/>
        </w:rPr>
        <w:tab/>
      </w:r>
      <w:proofErr w:type="spellStart"/>
      <w:r w:rsidR="00E5488D">
        <w:rPr>
          <w:rFonts w:cs="CG Times"/>
          <w:lang w:val="en-AU"/>
        </w:rPr>
        <w:t>iv</w:t>
      </w:r>
      <w:proofErr w:type="spellEnd"/>
      <w:r>
        <w:rPr>
          <w:rFonts w:cs="CG Times"/>
          <w:lang w:val="en-AU"/>
        </w:rPr>
        <w:tab/>
        <w:t xml:space="preserve">a.  </w:t>
      </w:r>
      <w:r>
        <w:rPr>
          <w:rFonts w:cs="CG Times"/>
          <w:vertAlign w:val="superscript"/>
          <w:lang w:val="en-AU"/>
        </w:rPr>
        <w:t>#</w:t>
      </w:r>
      <w:r>
        <w:rPr>
          <w:rFonts w:cs="CG Times"/>
          <w:i/>
          <w:iCs/>
          <w:u w:val="single"/>
          <w:lang w:val="en-AU"/>
        </w:rPr>
        <w:t>Peace</w:t>
      </w:r>
      <w:r>
        <w:rPr>
          <w:rFonts w:cs="CG Times"/>
          <w:i/>
          <w:iCs/>
          <w:lang w:val="en-AU"/>
        </w:rPr>
        <w:t xml:space="preserve"> was in the region.</w:t>
      </w:r>
      <w:r>
        <w:rPr>
          <w:rFonts w:cs="CG Times"/>
          <w:lang w:val="en-AU"/>
        </w:rPr>
        <w:tab/>
        <w:t>b.</w:t>
      </w:r>
      <w:r>
        <w:rPr>
          <w:rFonts w:cs="CG Times"/>
          <w:lang w:val="en-AU"/>
        </w:rPr>
        <w:tab/>
      </w:r>
      <w:r>
        <w:rPr>
          <w:rFonts w:cs="CG Times"/>
          <w:i/>
          <w:iCs/>
          <w:lang w:val="en-AU"/>
        </w:rPr>
        <w:t xml:space="preserve">There was </w:t>
      </w:r>
      <w:r>
        <w:rPr>
          <w:rFonts w:cs="CG Times"/>
          <w:i/>
          <w:iCs/>
          <w:u w:val="single"/>
          <w:lang w:val="en-AU"/>
        </w:rPr>
        <w:t>peace</w:t>
      </w:r>
      <w:r>
        <w:rPr>
          <w:rFonts w:cs="CG Times"/>
          <w:i/>
          <w:iCs/>
          <w:lang w:val="en-AU"/>
        </w:rPr>
        <w:t xml:space="preserve"> in the region.</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303"/>
        <w:jc w:val="both"/>
        <w:rPr>
          <w:rFonts w:cs="CG Times"/>
          <w:lang w:val="en-AU"/>
        </w:rPr>
      </w:pPr>
      <w:r>
        <w:rPr>
          <w:rFonts w:cs="CG Times"/>
          <w:lang w:val="en-AU"/>
        </w:rPr>
        <w:tab/>
      </w:r>
      <w:r w:rsidR="00E5488D">
        <w:rPr>
          <w:rFonts w:cs="CG Times"/>
          <w:lang w:val="en-AU"/>
        </w:rPr>
        <w:t>v</w:t>
      </w:r>
      <w:r>
        <w:rPr>
          <w:rFonts w:cs="CG Times"/>
          <w:lang w:val="en-AU"/>
        </w:rPr>
        <w:tab/>
        <w:t xml:space="preserve">a.  </w:t>
      </w:r>
      <w:r>
        <w:rPr>
          <w:rFonts w:cs="CG Times"/>
          <w:vertAlign w:val="superscript"/>
          <w:lang w:val="en-AU"/>
        </w:rPr>
        <w:t>#</w:t>
      </w:r>
      <w:r>
        <w:rPr>
          <w:rFonts w:cs="CG Times"/>
          <w:i/>
          <w:iCs/>
          <w:u w:val="single"/>
          <w:lang w:val="en-AU"/>
        </w:rPr>
        <w:t>An accident</w:t>
      </w:r>
      <w:r>
        <w:rPr>
          <w:rFonts w:cs="CG Times"/>
          <w:i/>
          <w:iCs/>
          <w:lang w:val="en-AU"/>
        </w:rPr>
        <w:t xml:space="preserve"> was in the studio.</w:t>
      </w:r>
      <w:r>
        <w:rPr>
          <w:rFonts w:cs="CG Times"/>
          <w:lang w:val="en-AU"/>
        </w:rPr>
        <w:tab/>
        <w:t>b.</w:t>
      </w:r>
      <w:r>
        <w:rPr>
          <w:rFonts w:cs="CG Times"/>
          <w:lang w:val="en-AU"/>
        </w:rPr>
        <w:tab/>
      </w:r>
      <w:r>
        <w:rPr>
          <w:rFonts w:cs="CG Times"/>
          <w:i/>
          <w:iCs/>
          <w:lang w:val="en-AU"/>
        </w:rPr>
        <w:t xml:space="preserve">There was </w:t>
      </w:r>
      <w:r>
        <w:rPr>
          <w:rFonts w:cs="CG Times"/>
          <w:i/>
          <w:iCs/>
          <w:u w:val="single"/>
          <w:lang w:val="en-AU"/>
        </w:rPr>
        <w:t>an accident</w:t>
      </w:r>
      <w:r>
        <w:rPr>
          <w:rFonts w:cs="CG Times"/>
          <w:i/>
          <w:iCs/>
          <w:lang w:val="en-AU"/>
        </w:rPr>
        <w:t xml:space="preserve"> in the studio.</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u w:val="single"/>
          <w:lang w:val="en-AU"/>
        </w:rPr>
        <w:t>One performance</w:t>
      </w:r>
      <w:r>
        <w:rPr>
          <w:rFonts w:cs="CG Times"/>
          <w:i/>
          <w:iCs/>
          <w:lang w:val="en-AU"/>
        </w:rPr>
        <w:t xml:space="preserve"> is at noon.</w:t>
      </w:r>
      <w:r>
        <w:rPr>
          <w:rFonts w:cs="CG Times"/>
          <w:lang w:val="en-AU"/>
        </w:rPr>
        <w:tab/>
        <w:t>b.</w:t>
      </w:r>
      <w:r>
        <w:rPr>
          <w:rFonts w:cs="CG Times"/>
          <w:lang w:val="en-AU"/>
        </w:rPr>
        <w:tab/>
      </w:r>
      <w:r>
        <w:rPr>
          <w:rFonts w:cs="CG Times"/>
          <w:i/>
          <w:iCs/>
          <w:lang w:val="en-AU"/>
        </w:rPr>
        <w:t xml:space="preserve">There's </w:t>
      </w:r>
      <w:r>
        <w:rPr>
          <w:rFonts w:cs="CG Times"/>
          <w:i/>
          <w:iCs/>
          <w:u w:val="single"/>
          <w:lang w:val="en-AU"/>
        </w:rPr>
        <w:t>one performance</w:t>
      </w:r>
      <w:r>
        <w:rPr>
          <w:rFonts w:cs="CG Times"/>
          <w:i/>
          <w:iCs/>
          <w:lang w:val="en-AU"/>
        </w:rPr>
        <w:t xml:space="preserve"> at noon.</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a.  </w:t>
      </w:r>
      <w:r>
        <w:rPr>
          <w:rFonts w:cs="CG Times"/>
          <w:vertAlign w:val="superscript"/>
          <w:lang w:val="en-AU"/>
        </w:rPr>
        <w:t>#</w:t>
      </w:r>
      <w:r>
        <w:rPr>
          <w:rFonts w:cs="CG Times"/>
          <w:i/>
          <w:iCs/>
          <w:u w:val="single"/>
          <w:lang w:val="en-AU"/>
        </w:rPr>
        <w:t>A fireworks display</w:t>
      </w:r>
      <w:r>
        <w:rPr>
          <w:rFonts w:cs="CG Times"/>
          <w:i/>
          <w:iCs/>
          <w:lang w:val="en-AU"/>
        </w:rPr>
        <w:t xml:space="preserve"> is tonight.</w:t>
      </w:r>
      <w:r>
        <w:rPr>
          <w:rFonts w:cs="CG Times"/>
          <w:lang w:val="en-AU"/>
        </w:rPr>
        <w:tab/>
        <w:t>b.</w:t>
      </w:r>
      <w:r>
        <w:rPr>
          <w:rFonts w:cs="CG Times"/>
          <w:lang w:val="en-AU"/>
        </w:rPr>
        <w:tab/>
      </w:r>
      <w:r>
        <w:rPr>
          <w:rFonts w:cs="CG Times"/>
          <w:i/>
          <w:iCs/>
          <w:lang w:val="en-AU"/>
        </w:rPr>
        <w:t xml:space="preserve">There's </w:t>
      </w:r>
      <w:proofErr w:type="gramStart"/>
      <w:r>
        <w:rPr>
          <w:rFonts w:cs="CG Times"/>
          <w:i/>
          <w:iCs/>
          <w:u w:val="single"/>
          <w:lang w:val="en-AU"/>
        </w:rPr>
        <w:t>a fireworks</w:t>
      </w:r>
      <w:proofErr w:type="gramEnd"/>
      <w:r>
        <w:rPr>
          <w:rFonts w:cs="CG Times"/>
          <w:i/>
          <w:iCs/>
          <w:u w:val="single"/>
          <w:lang w:val="en-AU"/>
        </w:rPr>
        <w:t xml:space="preserve"> display</w:t>
      </w:r>
      <w:r>
        <w:rPr>
          <w:rFonts w:cs="CG Times"/>
          <w:i/>
          <w:iCs/>
          <w:lang w:val="en-AU"/>
        </w:rPr>
        <w:t xml:space="preserve"> tonight.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I had a terrible fright in the kitchen today. I just turned on the light, </w:t>
      </w:r>
      <w:r>
        <w:rPr>
          <w:rFonts w:cs="CG Times"/>
          <w:lang w:val="en-AU"/>
        </w:rPr>
        <w:t>[</w:t>
      </w:r>
      <w:r>
        <w:rPr>
          <w:rFonts w:cs="CG Times"/>
          <w:i/>
          <w:iCs/>
          <w:lang w:val="en-AU"/>
        </w:rPr>
        <w:t xml:space="preserve">and sitting in the corner, looking at me, there was </w:t>
      </w:r>
      <w:r>
        <w:rPr>
          <w:rFonts w:cs="CG Times"/>
          <w:i/>
          <w:iCs/>
          <w:u w:val="single"/>
          <w:lang w:val="en-AU"/>
        </w:rPr>
        <w:t>a mouse</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I saw a mouse in the kitchen today. I just turned on the light, </w:t>
      </w:r>
      <w:r>
        <w:rPr>
          <w:rFonts w:cs="CG Times"/>
          <w:lang w:val="en-AU"/>
        </w:rPr>
        <w:t>[</w:t>
      </w:r>
      <w:r>
        <w:rPr>
          <w:rFonts w:cs="CG Times"/>
          <w:vertAlign w:val="superscript"/>
          <w:lang w:val="en-AU"/>
        </w:rPr>
        <w:t>#</w:t>
      </w:r>
      <w:r>
        <w:rPr>
          <w:rFonts w:cs="CG Times"/>
          <w:i/>
          <w:iCs/>
          <w:lang w:val="en-AU"/>
        </w:rPr>
        <w:t xml:space="preserve">and sitting in the corner, looking at me, there was </w:t>
      </w:r>
      <w:r>
        <w:rPr>
          <w:rFonts w:cs="CG Times"/>
          <w:i/>
          <w:iCs/>
          <w:u w:val="single"/>
          <w:lang w:val="en-AU"/>
        </w:rPr>
        <w:t>the mouse</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President Clinton appeared at the podium accompanied by three senators and Margaret Thatcher. </w:t>
      </w:r>
      <w:r>
        <w:rPr>
          <w:rFonts w:cs="CG Times"/>
          <w:lang w:val="en-AU"/>
        </w:rPr>
        <w:t>[</w:t>
      </w:r>
      <w:r>
        <w:rPr>
          <w:rFonts w:cs="CG Times"/>
          <w:i/>
          <w:iCs/>
          <w:lang w:val="en-AU"/>
        </w:rPr>
        <w:t xml:space="preserve">Behind him there was </w:t>
      </w:r>
      <w:r>
        <w:rPr>
          <w:rFonts w:cs="CG Times"/>
          <w:i/>
          <w:iCs/>
          <w:u w:val="single"/>
          <w:lang w:val="en-AU"/>
        </w:rPr>
        <w:t>a bodyguard</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President Clinton appeared at the podium accompanied by three senators and Margaret Thatcher. </w:t>
      </w:r>
      <w:r>
        <w:rPr>
          <w:rFonts w:cs="CG Times"/>
          <w:lang w:val="en-AU"/>
        </w:rPr>
        <w:t>[</w:t>
      </w:r>
      <w:r>
        <w:rPr>
          <w:rFonts w:cs="CG Times"/>
          <w:vertAlign w:val="superscript"/>
          <w:lang w:val="en-AU"/>
        </w:rPr>
        <w:t>#</w:t>
      </w:r>
      <w:r>
        <w:rPr>
          <w:rFonts w:cs="CG Times"/>
          <w:i/>
          <w:iCs/>
          <w:lang w:val="en-AU"/>
        </w:rPr>
        <w:t xml:space="preserve">Behind him there was </w:t>
      </w:r>
      <w:r>
        <w:rPr>
          <w:rFonts w:cs="CG Times"/>
          <w:i/>
          <w:iCs/>
          <w:u w:val="single"/>
          <w:lang w:val="en-AU"/>
        </w:rPr>
        <w:t>the Vice President</w:t>
      </w:r>
      <w:r>
        <w:rPr>
          <w:rFonts w:cs="CG Times"/>
          <w:i/>
          <w:iCs/>
          <w:lang w:val="en-AU"/>
        </w:rPr>
        <w: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lastRenderedPageBreak/>
        <w:t>[</w:t>
      </w:r>
      <w:r w:rsidR="00E5488D">
        <w:rPr>
          <w:rFonts w:cs="CG Times"/>
          <w:lang w:val="en-AU"/>
        </w:rPr>
        <w:t>23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voters are in a resentful mood, and the governor is adept at exploiting that resentment. His opponent is plagued by other problems as well; he has been accused of dalliances with his underlings, and his support for the funding of controversial art has gained him no friends among conservatives. His waffling on budgetary matters has been noted by several major newspapers. </w:t>
      </w:r>
      <w:r>
        <w:rPr>
          <w:rFonts w:cs="CG Times"/>
          <w:lang w:val="en-AU"/>
        </w:rPr>
        <w:t>[</w:t>
      </w:r>
      <w:r>
        <w:rPr>
          <w:rFonts w:cs="CG Times"/>
          <w:i/>
          <w:iCs/>
          <w:lang w:val="en-AU"/>
        </w:rPr>
        <w:t xml:space="preserve">And then there is </w:t>
      </w:r>
      <w:r>
        <w:rPr>
          <w:rFonts w:cs="CG Times"/>
          <w:i/>
          <w:iCs/>
          <w:u w:val="single"/>
          <w:lang w:val="en-AU"/>
        </w:rPr>
        <w:t>that resentment</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 xml:space="preserve">A: </w:t>
      </w:r>
      <w:r>
        <w:rPr>
          <w:rFonts w:cs="CG Times"/>
          <w:i/>
          <w:iCs/>
          <w:lang w:val="en-AU"/>
        </w:rPr>
        <w:t>I can't imagine what I'm going to make for dinner tonight.</w:t>
      </w:r>
      <w:r>
        <w:rPr>
          <w:rFonts w:cs="CG Times"/>
          <w:lang w:val="en-AU"/>
        </w:rPr>
        <w:t xml:space="preserve">   B: [</w:t>
      </w:r>
      <w:r>
        <w:rPr>
          <w:rFonts w:cs="CG Times"/>
          <w:i/>
          <w:iCs/>
          <w:lang w:val="en-AU"/>
        </w:rPr>
        <w:t>Well,</w:t>
      </w:r>
      <w:r>
        <w:rPr>
          <w:rFonts w:cs="CG Times"/>
          <w:lang w:val="en-AU"/>
        </w:rPr>
        <w:t xml:space="preserve"> </w:t>
      </w:r>
      <w:r>
        <w:rPr>
          <w:rFonts w:cs="CG Times"/>
          <w:i/>
          <w:iCs/>
          <w:lang w:val="en-AU"/>
        </w:rPr>
        <w:t xml:space="preserve">there's </w:t>
      </w:r>
      <w:r>
        <w:rPr>
          <w:rFonts w:cs="CG Times"/>
          <w:i/>
          <w:iCs/>
          <w:u w:val="single"/>
          <w:lang w:val="en-AU"/>
        </w:rPr>
        <w:t>that leftover meatloaf</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 xml:space="preserve">I know you want to go to the party, but you've got a lot of homework to do first. And wait </w:t>
      </w:r>
      <w:r w:rsidR="002D0282">
        <w:rPr>
          <w:rFonts w:cs="CG Times"/>
          <w:i/>
          <w:iCs/>
          <w:lang w:val="en-AU"/>
        </w:rPr>
        <w:t>–</w:t>
      </w:r>
      <w:r>
        <w:rPr>
          <w:rFonts w:cs="CG Times"/>
          <w:i/>
          <w:iCs/>
          <w:lang w:val="en-AU"/>
        </w:rPr>
        <w:t xml:space="preserve"> didn't you promise your sister that you would spend this evening helping her practice for the school play?</w:t>
      </w:r>
      <w:r>
        <w:rPr>
          <w:rFonts w:cs="CG Times"/>
          <w:lang w:val="en-AU"/>
        </w:rPr>
        <w:t xml:space="preserve">   B: </w:t>
      </w:r>
      <w:r>
        <w:rPr>
          <w:rFonts w:cs="CG Times"/>
          <w:i/>
          <w:iCs/>
          <w:lang w:val="en-AU"/>
        </w:rPr>
        <w:t xml:space="preserve">Well, yes </w:t>
      </w:r>
      <w:r w:rsidR="002D0282">
        <w:rPr>
          <w:rFonts w:cs="CG Times"/>
          <w:i/>
          <w:iCs/>
          <w:lang w:val="en-AU"/>
        </w:rPr>
        <w:t>–</w:t>
      </w:r>
      <w:r>
        <w:rPr>
          <w:rFonts w:cs="CG Times"/>
          <w:i/>
          <w:iCs/>
          <w:lang w:val="en-AU"/>
        </w:rPr>
        <w:t xml:space="preserve"> </w:t>
      </w:r>
      <w:r>
        <w:rPr>
          <w:rFonts w:cs="CG Times"/>
          <w:lang w:val="en-AU"/>
        </w:rPr>
        <w:t>[</w:t>
      </w:r>
      <w:r>
        <w:rPr>
          <w:rFonts w:cs="CG Times"/>
          <w:i/>
          <w:iCs/>
          <w:lang w:val="en-AU"/>
        </w:rPr>
        <w:t xml:space="preserve">there is </w:t>
      </w:r>
      <w:r>
        <w:rPr>
          <w:rFonts w:cs="CG Times"/>
          <w:i/>
          <w:iCs/>
          <w:u w:val="single"/>
          <w:lang w:val="en-AU"/>
        </w:rPr>
        <w:t>that</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25</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Physics majors are required to take three courses in a foreign language, </w:t>
      </w:r>
      <w:r>
        <w:rPr>
          <w:rFonts w:cs="CG Times"/>
          <w:lang w:val="en-AU"/>
        </w:rPr>
        <w:t>[</w:t>
      </w:r>
      <w:r>
        <w:rPr>
          <w:rFonts w:cs="CG Times"/>
          <w:i/>
          <w:iCs/>
          <w:lang w:val="en-AU"/>
        </w:rPr>
        <w:t>and</w:t>
      </w:r>
      <w:r>
        <w:rPr>
          <w:rFonts w:cs="CG Times"/>
          <w:lang w:val="en-AU"/>
        </w:rPr>
        <w:t xml:space="preserve"> </w:t>
      </w:r>
      <w:r>
        <w:rPr>
          <w:rFonts w:cs="CG Times"/>
          <w:i/>
          <w:iCs/>
          <w:lang w:val="en-AU"/>
        </w:rPr>
        <w:t xml:space="preserve">there is </w:t>
      </w:r>
      <w:r>
        <w:rPr>
          <w:rFonts w:cs="CG Times"/>
          <w:i/>
          <w:iCs/>
          <w:u w:val="single"/>
          <w:lang w:val="en-AU"/>
        </w:rPr>
        <w:t>the same requirement</w:t>
      </w:r>
      <w:r>
        <w:rPr>
          <w:rFonts w:cs="CG Times"/>
          <w:i/>
          <w:iCs/>
          <w:lang w:val="en-AU"/>
        </w:rPr>
        <w:t xml:space="preserve"> placed on students in the other sciences</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congressman's sex scandal has captured the entire country's attention. </w:t>
      </w:r>
      <w:r>
        <w:rPr>
          <w:rFonts w:cs="CG Times"/>
          <w:lang w:val="en-AU"/>
        </w:rPr>
        <w:t>[</w:t>
      </w:r>
      <w:r>
        <w:rPr>
          <w:rFonts w:cs="CG Times"/>
          <w:i/>
          <w:iCs/>
          <w:lang w:val="en-AU"/>
        </w:rPr>
        <w:t xml:space="preserve">There are </w:t>
      </w:r>
      <w:r>
        <w:rPr>
          <w:rFonts w:cs="CG Times"/>
          <w:i/>
          <w:iCs/>
          <w:u w:val="single"/>
          <w:lang w:val="en-AU"/>
        </w:rPr>
        <w:t>the usual sleazy reasons for that</w:t>
      </w:r>
      <w:r>
        <w:rPr>
          <w:rFonts w:cs="CG Times"/>
          <w:i/>
          <w:iCs/>
          <w:lang w:val="en-AU"/>
        </w:rPr>
        <w:t>, of course.</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problem is </w:t>
      </w:r>
      <w:r>
        <w:rPr>
          <w:rFonts w:cs="CG Times"/>
          <w:lang w:val="en-AU"/>
        </w:rPr>
        <w:t>[</w:t>
      </w:r>
      <w:r>
        <w:rPr>
          <w:rFonts w:cs="CG Times"/>
          <w:i/>
          <w:iCs/>
          <w:lang w:val="en-AU"/>
        </w:rPr>
        <w:t xml:space="preserve">that there aren't </w:t>
      </w:r>
      <w:r>
        <w:rPr>
          <w:rFonts w:cs="CG Times"/>
          <w:i/>
          <w:iCs/>
          <w:u w:val="single"/>
          <w:lang w:val="en-AU"/>
        </w:rPr>
        <w:t>the necessary funds to complete the project</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There was </w:t>
      </w:r>
      <w:r>
        <w:rPr>
          <w:rFonts w:cs="CG Times"/>
          <w:i/>
          <w:iCs/>
          <w:u w:val="single"/>
          <w:lang w:val="en-AU"/>
        </w:rPr>
        <w:t>the usual crowd</w:t>
      </w:r>
      <w:r>
        <w:rPr>
          <w:rFonts w:cs="CG Times"/>
          <w:i/>
          <w:iCs/>
          <w:lang w:val="en-AU"/>
        </w:rPr>
        <w:t xml:space="preserve"> at the beach today. </w:t>
      </w:r>
      <w:r>
        <w:rPr>
          <w:rFonts w:cs="CG Times"/>
          <w:i/>
          <w:iCs/>
          <w:u w:val="single"/>
          <w:lang w:val="en-AU"/>
        </w:rPr>
        <w:t>They</w:t>
      </w:r>
      <w:r>
        <w:rPr>
          <w:rFonts w:cs="CG Times"/>
          <w:i/>
          <w:iCs/>
          <w:lang w:val="en-AU"/>
        </w:rPr>
        <w:t xml:space="preserve"> were there yesterday, too.</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There was </w:t>
      </w:r>
      <w:r>
        <w:rPr>
          <w:rFonts w:cs="CG Times"/>
          <w:i/>
          <w:iCs/>
          <w:u w:val="single"/>
          <w:lang w:val="en-AU"/>
        </w:rPr>
        <w:t>the usual crowd</w:t>
      </w:r>
      <w:r>
        <w:rPr>
          <w:rFonts w:cs="CG Times"/>
          <w:i/>
          <w:iCs/>
          <w:lang w:val="en-AU"/>
        </w:rPr>
        <w:t xml:space="preserve"> at the beach today, but this time </w:t>
      </w:r>
      <w:r>
        <w:rPr>
          <w:rFonts w:cs="CG Times"/>
          <w:i/>
          <w:iCs/>
          <w:u w:val="single"/>
          <w:lang w:val="en-AU"/>
        </w:rPr>
        <w:t>they</w:t>
      </w:r>
      <w:r>
        <w:rPr>
          <w:rFonts w:cs="CG Times"/>
          <w:i/>
          <w:iCs/>
          <w:lang w:val="en-AU"/>
        </w:rPr>
        <w:t xml:space="preserve"> were dispersed by the police for being a public nuisance.</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There was </w:t>
      </w:r>
      <w:r>
        <w:rPr>
          <w:rFonts w:cs="CG Times"/>
          <w:i/>
          <w:iCs/>
          <w:u w:val="single"/>
          <w:lang w:val="en-AU"/>
        </w:rPr>
        <w:t>the usual crowd</w:t>
      </w:r>
      <w:r>
        <w:rPr>
          <w:rFonts w:cs="CG Times"/>
          <w:i/>
          <w:iCs/>
          <w:lang w:val="en-AU"/>
        </w:rPr>
        <w:t xml:space="preserve"> at the beach today. </w:t>
      </w:r>
      <w:r>
        <w:rPr>
          <w:rFonts w:cs="CG Times"/>
          <w:i/>
          <w:iCs/>
          <w:u w:val="single"/>
          <w:lang w:val="en-AU"/>
        </w:rPr>
        <w:t>They</w:t>
      </w:r>
      <w:r>
        <w:rPr>
          <w:rFonts w:cs="CG Times"/>
          <w:i/>
          <w:iCs/>
          <w:lang w:val="en-AU"/>
        </w:rPr>
        <w:t xml:space="preserve"> were there yesterday, too, but this time </w:t>
      </w:r>
      <w:r>
        <w:rPr>
          <w:rFonts w:cs="CG Times"/>
          <w:i/>
          <w:iCs/>
          <w:u w:val="single"/>
          <w:lang w:val="en-AU"/>
        </w:rPr>
        <w:t>they</w:t>
      </w:r>
      <w:r>
        <w:rPr>
          <w:rFonts w:cs="CG Times"/>
          <w:i/>
          <w:iCs/>
          <w:lang w:val="en-AU"/>
        </w:rPr>
        <w:t xml:space="preserve"> were dispersed by the police for being a public nuisance.</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Jones' stand on abortion angered Republicans for being too liberal and Democrats for being too conservative, </w:t>
      </w:r>
      <w:r>
        <w:rPr>
          <w:rFonts w:cs="CG Times"/>
          <w:lang w:val="en-AU"/>
        </w:rPr>
        <w:t>[</w:t>
      </w:r>
      <w:r>
        <w:rPr>
          <w:rFonts w:cs="CG Times"/>
          <w:i/>
          <w:iCs/>
          <w:lang w:val="en-AU"/>
        </w:rPr>
        <w:t xml:space="preserve">and there was </w:t>
      </w:r>
      <w:r>
        <w:rPr>
          <w:rFonts w:cs="CG Times"/>
          <w:i/>
          <w:iCs/>
          <w:u w:val="single"/>
          <w:lang w:val="en-AU"/>
        </w:rPr>
        <w:t>this problem</w:t>
      </w:r>
      <w:r>
        <w:rPr>
          <w:rFonts w:cs="CG Times"/>
          <w:i/>
          <w:iCs/>
          <w:lang w:val="en-AU"/>
        </w:rPr>
        <w:t xml:space="preserve"> with many of his other views as well</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I must be getting sensitive to garlic; it's upset my stomach twice this week. The first time was on Sunday, when I had way too much garlic bread.</w:t>
      </w:r>
      <w:r>
        <w:rPr>
          <w:rFonts w:cs="CG Times"/>
          <w:lang w:val="en-AU"/>
        </w:rPr>
        <w:t xml:space="preserve"> [</w:t>
      </w:r>
      <w:r>
        <w:rPr>
          <w:rFonts w:cs="CG Times"/>
          <w:i/>
          <w:iCs/>
          <w:lang w:val="en-AU"/>
        </w:rPr>
        <w:t xml:space="preserve">Then there was </w:t>
      </w:r>
      <w:r>
        <w:rPr>
          <w:rFonts w:cs="CG Times"/>
          <w:i/>
          <w:iCs/>
          <w:u w:val="single"/>
          <w:lang w:val="en-AU"/>
        </w:rPr>
        <w:t xml:space="preserve">the </w:t>
      </w:r>
      <w:r>
        <w:rPr>
          <w:rFonts w:cs="CG Times"/>
          <w:i/>
          <w:iCs/>
          <w:u w:val="single"/>
          <w:lang w:val="en-AU"/>
        </w:rPr>
        <w:lastRenderedPageBreak/>
        <w:t>spicy pasta that you and I shared at lunch yesterday</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 xml:space="preserve">A: </w:t>
      </w:r>
      <w:r>
        <w:rPr>
          <w:rFonts w:cs="CG Times"/>
          <w:i/>
          <w:iCs/>
          <w:lang w:val="en-AU"/>
        </w:rPr>
        <w:t xml:space="preserve">What can I get Mary for her birthday? </w:t>
      </w:r>
      <w:r>
        <w:rPr>
          <w:rFonts w:cs="CG Times"/>
          <w:lang w:val="en-AU"/>
        </w:rPr>
        <w:t>B: [</w:t>
      </w:r>
      <w:r>
        <w:rPr>
          <w:rFonts w:cs="CG Times"/>
          <w:i/>
          <w:iCs/>
          <w:lang w:val="en-AU"/>
        </w:rPr>
        <w:t xml:space="preserve">There's </w:t>
      </w:r>
      <w:r>
        <w:rPr>
          <w:rFonts w:cs="CG Times"/>
          <w:i/>
          <w:iCs/>
          <w:u w:val="single"/>
          <w:lang w:val="en-AU"/>
        </w:rPr>
        <w:t>the new book on birdwatching we were talking about yesterday</w:t>
      </w:r>
      <w:r>
        <w:rPr>
          <w:rFonts w:cs="CG Times"/>
          <w:i/>
          <w:iCs/>
          <w:lang w:val="en-AU"/>
        </w:rPr>
        <w: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29</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t xml:space="preserve">A: </w:t>
      </w:r>
      <w:r>
        <w:rPr>
          <w:rFonts w:cs="CG Times"/>
          <w:i/>
          <w:iCs/>
          <w:lang w:val="en-AU"/>
        </w:rPr>
        <w:t>Who was at the party last night?</w:t>
      </w:r>
      <w:r>
        <w:rPr>
          <w:rFonts w:cs="CG Times"/>
          <w:lang w:val="en-AU"/>
        </w:rPr>
        <w:t xml:space="preserve">   B: [</w:t>
      </w:r>
      <w:r>
        <w:rPr>
          <w:rFonts w:cs="CG Times"/>
          <w:i/>
          <w:iCs/>
          <w:lang w:val="en-AU"/>
        </w:rPr>
        <w:t xml:space="preserve">There was </w:t>
      </w:r>
      <w:r>
        <w:rPr>
          <w:rFonts w:cs="CG Times"/>
          <w:i/>
          <w:iCs/>
          <w:u w:val="single"/>
          <w:lang w:val="en-AU"/>
        </w:rPr>
        <w:t>Mary, Sue, Fred, Matt, and Sam</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 had a really great time last night. </w:t>
      </w:r>
      <w:r>
        <w:rPr>
          <w:rFonts w:cs="CG Times"/>
          <w:lang w:val="en-AU"/>
        </w:rPr>
        <w:t>[</w:t>
      </w:r>
      <w:r>
        <w:rPr>
          <w:rFonts w:cs="CG Times"/>
          <w:vertAlign w:val="superscript"/>
          <w:lang w:val="en-AU"/>
        </w:rPr>
        <w:t>#</w:t>
      </w:r>
      <w:r>
        <w:rPr>
          <w:rFonts w:cs="CG Times"/>
          <w:i/>
          <w:iCs/>
          <w:lang w:val="en-AU"/>
        </w:rPr>
        <w:t xml:space="preserve">There was </w:t>
      </w:r>
      <w:r>
        <w:rPr>
          <w:rFonts w:cs="CG Times"/>
          <w:i/>
          <w:iCs/>
          <w:u w:val="single"/>
          <w:lang w:val="en-AU"/>
        </w:rPr>
        <w:t>Mary, Sue, Fred, Matt, and Sam</w:t>
      </w:r>
      <w:r>
        <w:rPr>
          <w:rFonts w:cs="CG Times"/>
          <w:i/>
          <w:iCs/>
          <w:lang w:val="en-AU"/>
        </w:rPr>
        <w:t xml:space="preserve"> at this party I went to.</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30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t xml:space="preserve">A: </w:t>
      </w:r>
      <w:r>
        <w:rPr>
          <w:rFonts w:cs="CG Times"/>
          <w:i/>
          <w:iCs/>
          <w:lang w:val="en-AU"/>
        </w:rPr>
        <w:t>What's in that drawer?</w:t>
      </w:r>
      <w:r>
        <w:rPr>
          <w:rFonts w:cs="CG Times"/>
          <w:lang w:val="en-AU"/>
        </w:rPr>
        <w:t xml:space="preserve">   B: [</w:t>
      </w:r>
      <w:r>
        <w:rPr>
          <w:rFonts w:cs="CG Times"/>
          <w:i/>
          <w:iCs/>
          <w:lang w:val="en-AU"/>
        </w:rPr>
        <w:t xml:space="preserve">There's </w:t>
      </w:r>
      <w:r>
        <w:rPr>
          <w:rFonts w:cs="CG Times"/>
          <w:i/>
          <w:iCs/>
          <w:u w:val="single"/>
          <w:lang w:val="en-AU"/>
        </w:rPr>
        <w:t>the stapler, but nothing else</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 xml:space="preserve">A: </w:t>
      </w:r>
      <w:r>
        <w:rPr>
          <w:rFonts w:cs="CG Times"/>
          <w:i/>
          <w:iCs/>
          <w:lang w:val="en-AU"/>
        </w:rPr>
        <w:t>What's in that drawer?</w:t>
      </w:r>
      <w:r>
        <w:rPr>
          <w:rFonts w:cs="CG Times"/>
          <w:lang w:val="en-AU"/>
        </w:rPr>
        <w:t xml:space="preserve">   B: [</w:t>
      </w:r>
      <w:r>
        <w:rPr>
          <w:rFonts w:cs="CG Times"/>
          <w:vertAlign w:val="superscript"/>
          <w:lang w:val="en-AU"/>
        </w:rPr>
        <w:t>#</w:t>
      </w:r>
      <w:r>
        <w:rPr>
          <w:rFonts w:cs="CG Times"/>
          <w:i/>
          <w:iCs/>
          <w:lang w:val="en-AU"/>
        </w:rPr>
        <w:t xml:space="preserve">There's </w:t>
      </w:r>
      <w:r>
        <w:rPr>
          <w:rFonts w:cs="CG Times"/>
          <w:i/>
          <w:iCs/>
          <w:u w:val="single"/>
          <w:lang w:val="en-AU"/>
        </w:rPr>
        <w:t>the stapler</w:t>
      </w:r>
      <w:r>
        <w:rPr>
          <w:rFonts w:cs="CG Times"/>
          <w:i/>
          <w:iCs/>
          <w:lang w:val="en-AU"/>
        </w:rPr>
        <w: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31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In</w:t>
      </w:r>
      <w:proofErr w:type="gramEnd"/>
      <w:r>
        <w:rPr>
          <w:rFonts w:cs="CG Times"/>
          <w:i/>
          <w:iCs/>
          <w:lang w:val="en-AU"/>
        </w:rPr>
        <w:t xml:space="preserve"> addition to interest</w:t>
      </w:r>
      <w:r>
        <w:rPr>
          <w:rFonts w:cs="CG Times"/>
          <w:i/>
          <w:iCs/>
          <w:lang w:val="en-AU"/>
        </w:rPr>
        <w:noBreakHyphen/>
        <w:t xml:space="preserve">rate risk, there is </w:t>
      </w:r>
      <w:r>
        <w:rPr>
          <w:rFonts w:cs="CG Times"/>
          <w:i/>
          <w:iCs/>
          <w:u w:val="single"/>
          <w:lang w:val="en-AU"/>
        </w:rPr>
        <w:t>the added risk that when interest rates fall, mortgages will be prepaid, thereby reducing the Portfolio's future income stream</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In Johnson's latest article, there is </w:t>
      </w:r>
      <w:r>
        <w:rPr>
          <w:rFonts w:cs="CG Times"/>
          <w:i/>
          <w:iCs/>
          <w:u w:val="single"/>
          <w:lang w:val="en-AU"/>
        </w:rPr>
        <w:t>the claim that earthquakes are affected by the tides</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There was </w:t>
      </w:r>
      <w:r>
        <w:rPr>
          <w:rFonts w:cs="CG Times"/>
          <w:i/>
          <w:iCs/>
          <w:u w:val="single"/>
          <w:lang w:val="en-AU"/>
        </w:rPr>
        <w:t>the world's tallest man</w:t>
      </w:r>
      <w:r>
        <w:rPr>
          <w:rFonts w:cs="CG Times"/>
          <w:i/>
          <w:iCs/>
          <w:lang w:val="en-AU"/>
        </w:rPr>
        <w:t xml:space="preserve"> at the circus.</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 xml:space="preserve">If you look at the map, you can see the intersection, </w:t>
      </w:r>
      <w:r>
        <w:rPr>
          <w:rFonts w:cs="CG Times"/>
          <w:lang w:val="en-AU"/>
        </w:rPr>
        <w:t>[</w:t>
      </w:r>
      <w:r>
        <w:rPr>
          <w:rFonts w:cs="CG Times"/>
          <w:i/>
          <w:iCs/>
          <w:lang w:val="en-AU"/>
        </w:rPr>
        <w:t xml:space="preserve">and then a couple of miles north of that, there is </w:t>
      </w:r>
      <w:r>
        <w:rPr>
          <w:rFonts w:cs="CG Times"/>
          <w:i/>
          <w:iCs/>
          <w:u w:val="single"/>
          <w:lang w:val="en-AU"/>
        </w:rPr>
        <w:t>this road here that runs from the northwest to the southeast</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v</w:t>
      </w:r>
      <w:r>
        <w:rPr>
          <w:rFonts w:cs="CG Times"/>
          <w:lang w:val="en-AU"/>
        </w:rPr>
        <w:tab/>
      </w:r>
      <w:r>
        <w:rPr>
          <w:rFonts w:cs="CG Times"/>
          <w:lang w:val="en-AU"/>
        </w:rPr>
        <w:tab/>
      </w:r>
      <w:r>
        <w:rPr>
          <w:rFonts w:cs="CG Times"/>
          <w:i/>
          <w:iCs/>
          <w:lang w:val="en-AU"/>
        </w:rPr>
        <w:t xml:space="preserve">There was </w:t>
      </w:r>
      <w:r>
        <w:rPr>
          <w:rFonts w:cs="CG Times"/>
          <w:i/>
          <w:iCs/>
          <w:u w:val="single"/>
          <w:lang w:val="en-AU"/>
        </w:rPr>
        <w:t>the sound of a sharp slap</w:t>
      </w:r>
      <w:r>
        <w:rPr>
          <w:rFonts w:cs="CG Times"/>
          <w:i/>
          <w:iCs/>
          <w:lang w:val="en-AU"/>
        </w:rPr>
        <w:t>, and then a loud cry.</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835"/>
        <w:jc w:val="both"/>
        <w:rPr>
          <w:rFonts w:cs="CG Times"/>
          <w:lang w:val="en-AU"/>
        </w:rPr>
      </w:pPr>
      <w:r>
        <w:rPr>
          <w:rFonts w:cs="CG Times"/>
          <w:lang w:val="en-AU"/>
        </w:rPr>
        <w:t>[</w:t>
      </w:r>
      <w:r w:rsidR="00E5488D">
        <w:rPr>
          <w:rFonts w:cs="CG Times"/>
          <w:lang w:val="en-AU"/>
        </w:rPr>
        <w:t>32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 xml:space="preserve">    </w:t>
      </w:r>
      <w:r>
        <w:rPr>
          <w:rFonts w:cs="CG Times"/>
          <w:vertAlign w:val="superscript"/>
          <w:lang w:val="en-AU"/>
        </w:rPr>
        <w:t>%</w:t>
      </w:r>
      <w:r>
        <w:rPr>
          <w:rFonts w:cs="CG Times"/>
          <w:i/>
          <w:iCs/>
          <w:lang w:val="en-AU"/>
        </w:rPr>
        <w:t xml:space="preserve">Last week there was </w:t>
      </w:r>
      <w:r>
        <w:rPr>
          <w:rFonts w:cs="CG Times"/>
          <w:i/>
          <w:iCs/>
          <w:u w:val="single"/>
          <w:lang w:val="en-AU"/>
        </w:rPr>
        <w:t>this strange dog</w:t>
      </w:r>
      <w:r>
        <w:rPr>
          <w:rFonts w:cs="CG Times"/>
          <w:i/>
          <w:iCs/>
          <w:lang w:val="en-AU"/>
        </w:rPr>
        <w:t xml:space="preserve"> wandering around the neighbourhood.</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Early in the 70s, there was </w:t>
      </w:r>
      <w:r>
        <w:rPr>
          <w:rFonts w:cs="CG Times"/>
          <w:i/>
          <w:iCs/>
          <w:u w:val="single"/>
          <w:lang w:val="en-AU"/>
        </w:rPr>
        <w:t>this rock guitarist that I liked so much that I bought all of his albums</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1238"/>
        <w:jc w:val="both"/>
        <w:rPr>
          <w:rFonts w:cs="CG Times"/>
          <w:i/>
          <w:iCs/>
          <w:lang w:val="en-AU"/>
        </w:rPr>
      </w:pPr>
      <w:r>
        <w:rPr>
          <w:rFonts w:cs="CG Times"/>
          <w:lang w:val="en-AU"/>
        </w:rPr>
        <w:t>[</w:t>
      </w:r>
      <w:r w:rsidR="00E5488D">
        <w:rPr>
          <w:rFonts w:cs="CG Times"/>
          <w:lang w:val="en-AU"/>
        </w:rPr>
        <w:t>33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u w:val="single"/>
          <w:lang w:val="en-AU"/>
        </w:rPr>
        <w:t>Some</w:t>
      </w:r>
      <w:r>
        <w:rPr>
          <w:rFonts w:cs="CG Times"/>
          <w:lang w:val="en-AU"/>
        </w:rPr>
        <w:t>/</w:t>
      </w:r>
      <w:r>
        <w:rPr>
          <w:rFonts w:cs="CG Times"/>
          <w:i/>
          <w:iCs/>
          <w:u w:val="single"/>
          <w:lang w:val="en-AU"/>
        </w:rPr>
        <w:t>Many</w:t>
      </w:r>
      <w:r>
        <w:rPr>
          <w:rFonts w:cs="CG Times"/>
          <w:lang w:val="en-AU"/>
        </w:rPr>
        <w:t>/</w:t>
      </w:r>
      <w:r>
        <w:rPr>
          <w:rFonts w:cs="CG Times"/>
          <w:i/>
          <w:iCs/>
          <w:u w:val="single"/>
          <w:lang w:val="en-AU"/>
        </w:rPr>
        <w:t>Most</w:t>
      </w:r>
      <w:r>
        <w:rPr>
          <w:rFonts w:cs="CG Times"/>
          <w:lang w:val="en-AU"/>
        </w:rPr>
        <w:t>/</w:t>
      </w:r>
      <w:r>
        <w:rPr>
          <w:rFonts w:cs="CG Times"/>
          <w:i/>
          <w:iCs/>
          <w:u w:val="single"/>
          <w:lang w:val="en-AU"/>
        </w:rPr>
        <w:t>All</w:t>
      </w:r>
      <w:r>
        <w:rPr>
          <w:rFonts w:cs="CG Times"/>
          <w:i/>
          <w:iCs/>
          <w:lang w:val="en-AU"/>
        </w:rPr>
        <w:t xml:space="preserve"> small </w:t>
      </w:r>
      <w:r w:rsidR="002A465F">
        <w:rPr>
          <w:rFonts w:cs="CG Times"/>
          <w:i/>
          <w:iCs/>
          <w:lang w:val="en-AU"/>
        </w:rPr>
        <w:t>firms</w:t>
      </w:r>
      <w:r>
        <w:rPr>
          <w:rFonts w:cs="CG Times"/>
          <w:lang w:val="en-AU"/>
        </w:rPr>
        <w:tab/>
        <w:t>b.</w:t>
      </w:r>
      <w:r>
        <w:rPr>
          <w:rFonts w:cs="CG Times"/>
          <w:lang w:val="en-AU"/>
        </w:rPr>
        <w:tab/>
      </w:r>
      <w:r>
        <w:rPr>
          <w:rFonts w:cs="CG Times"/>
          <w:i/>
          <w:iCs/>
          <w:lang w:val="en-AU"/>
        </w:rPr>
        <w:t xml:space="preserve">There are </w:t>
      </w:r>
      <w:r>
        <w:rPr>
          <w:rFonts w:cs="CG Times"/>
          <w:i/>
          <w:iCs/>
          <w:u w:val="single"/>
          <w:lang w:val="en-AU"/>
        </w:rPr>
        <w:t>some</w:t>
      </w:r>
      <w:r>
        <w:rPr>
          <w:rFonts w:cs="CG Times"/>
          <w:lang w:val="en-AU"/>
        </w:rPr>
        <w:t>/</w:t>
      </w:r>
      <w:r>
        <w:rPr>
          <w:rFonts w:cs="CG Times"/>
          <w:i/>
          <w:iCs/>
          <w:u w:val="single"/>
          <w:lang w:val="en-AU"/>
        </w:rPr>
        <w:t>many</w:t>
      </w:r>
      <w:r>
        <w:rPr>
          <w:rFonts w:cs="CG Times"/>
          <w:lang w:val="en-AU"/>
        </w:rPr>
        <w:t>/</w:t>
      </w:r>
      <w:r>
        <w:rPr>
          <w:rFonts w:cs="CG Times"/>
          <w:vertAlign w:val="superscript"/>
          <w:lang w:val="en-AU"/>
        </w:rPr>
        <w:t>#</w:t>
      </w:r>
      <w:r>
        <w:rPr>
          <w:rFonts w:cs="CG Times"/>
          <w:i/>
          <w:iCs/>
          <w:u w:val="single"/>
          <w:lang w:val="en-AU"/>
        </w:rPr>
        <w:t>most</w:t>
      </w:r>
      <w:r>
        <w:rPr>
          <w:rFonts w:cs="CG Times"/>
          <w:lang w:val="en-AU"/>
        </w:rPr>
        <w:t>/</w:t>
      </w:r>
      <w:r>
        <w:rPr>
          <w:rFonts w:cs="CG Times"/>
          <w:vertAlign w:val="superscript"/>
          <w:lang w:val="en-AU"/>
        </w:rPr>
        <w:t>#</w:t>
      </w:r>
      <w:r>
        <w:rPr>
          <w:rFonts w:cs="CG Times"/>
          <w:i/>
          <w:iCs/>
          <w:u w:val="single"/>
          <w:lang w:val="en-AU"/>
        </w:rPr>
        <w:t>all</w:t>
      </w:r>
      <w:r>
        <w:rPr>
          <w:rFonts w:cs="CG Times"/>
          <w:i/>
          <w:iCs/>
          <w:lang w:val="en-AU"/>
        </w:rPr>
        <w:t xml:space="preserve"> small</w:t>
      </w:r>
    </w:p>
    <w:p w:rsidR="008026CC" w:rsidRDefault="008026CC">
      <w:pPr>
        <w:tabs>
          <w:tab w:val="left" w:pos="-792"/>
          <w:tab w:val="left" w:pos="-360"/>
          <w:tab w:val="left" w:pos="0"/>
          <w:tab w:val="left" w:pos="532"/>
          <w:tab w:val="right" w:pos="676"/>
          <w:tab w:val="left" w:pos="835"/>
          <w:tab w:val="left" w:pos="1238"/>
          <w:tab w:val="left" w:pos="5138"/>
          <w:tab w:val="left" w:pos="5512"/>
        </w:tabs>
        <w:spacing w:line="480" w:lineRule="auto"/>
        <w:ind w:firstLine="532"/>
        <w:jc w:val="both"/>
        <w:rPr>
          <w:rFonts w:cs="CG Times"/>
          <w:lang w:val="en-AU"/>
        </w:rPr>
      </w:pPr>
      <w:r>
        <w:rPr>
          <w:rFonts w:cs="CG Times"/>
          <w:i/>
          <w:iCs/>
          <w:lang w:val="en-AU"/>
        </w:rPr>
        <w:t>are experiencing difficulties.</w:t>
      </w:r>
      <w:r>
        <w:rPr>
          <w:rFonts w:cs="CG Times"/>
          <w:i/>
          <w:iCs/>
          <w:lang w:val="en-AU"/>
        </w:rPr>
        <w:tab/>
      </w:r>
      <w:r>
        <w:rPr>
          <w:rFonts w:cs="CG Times"/>
          <w:i/>
          <w:iCs/>
          <w:lang w:val="en-AU"/>
        </w:rPr>
        <w:tab/>
      </w:r>
      <w:r w:rsidR="002A465F">
        <w:rPr>
          <w:rFonts w:cs="CG Times"/>
          <w:i/>
          <w:iCs/>
          <w:lang w:val="en-AU"/>
        </w:rPr>
        <w:t xml:space="preserve">firms </w:t>
      </w:r>
      <w:r>
        <w:rPr>
          <w:rFonts w:cs="CG Times"/>
          <w:i/>
          <w:iCs/>
          <w:lang w:val="en-AU"/>
        </w:rPr>
        <w:t>experiencing difficulties.</w:t>
      </w:r>
    </w:p>
    <w:p w:rsidR="008026CC"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i/>
          <w:iC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u w:val="single"/>
          <w:lang w:val="en-AU"/>
        </w:rPr>
        <w:t>A</w:t>
      </w:r>
      <w:r>
        <w:rPr>
          <w:rFonts w:cs="CG Times"/>
          <w:lang w:val="en-AU"/>
        </w:rPr>
        <w:t>/</w:t>
      </w:r>
      <w:r>
        <w:rPr>
          <w:rFonts w:cs="CG Times"/>
          <w:i/>
          <w:iCs/>
          <w:u w:val="single"/>
          <w:lang w:val="en-AU"/>
        </w:rPr>
        <w:t>One</w:t>
      </w:r>
      <w:r>
        <w:rPr>
          <w:rFonts w:cs="CG Times"/>
          <w:lang w:val="en-AU"/>
        </w:rPr>
        <w:t>/</w:t>
      </w:r>
      <w:r>
        <w:rPr>
          <w:rFonts w:cs="CG Times"/>
          <w:i/>
          <w:iCs/>
          <w:u w:val="single"/>
          <w:lang w:val="en-AU"/>
        </w:rPr>
        <w:t>Each</w:t>
      </w:r>
      <w:r>
        <w:rPr>
          <w:rFonts w:cs="CG Times"/>
          <w:lang w:val="en-AU"/>
        </w:rPr>
        <w:t>/</w:t>
      </w:r>
      <w:r>
        <w:rPr>
          <w:rFonts w:cs="CG Times"/>
          <w:i/>
          <w:iCs/>
          <w:u w:val="single"/>
          <w:lang w:val="en-AU"/>
        </w:rPr>
        <w:t>Every</w:t>
      </w:r>
      <w:r>
        <w:rPr>
          <w:rFonts w:cs="CG Times"/>
          <w:i/>
          <w:iCs/>
          <w:lang w:val="en-AU"/>
        </w:rPr>
        <w:t xml:space="preserve"> student from</w:t>
      </w:r>
      <w:r>
        <w:rPr>
          <w:rFonts w:cs="CG Times"/>
          <w:lang w:val="en-AU"/>
        </w:rPr>
        <w:tab/>
        <w:t>b.</w:t>
      </w:r>
      <w:r>
        <w:rPr>
          <w:rFonts w:cs="CG Times"/>
          <w:lang w:val="en-AU"/>
        </w:rPr>
        <w:tab/>
      </w:r>
      <w:r>
        <w:rPr>
          <w:rFonts w:cs="CG Times"/>
          <w:i/>
          <w:iCs/>
          <w:lang w:val="en-AU"/>
        </w:rPr>
        <w:t xml:space="preserve">There </w:t>
      </w:r>
      <w:r w:rsidR="004556ED">
        <w:rPr>
          <w:rFonts w:cs="CG Times"/>
          <w:i/>
          <w:iCs/>
          <w:lang w:val="en-AU"/>
        </w:rPr>
        <w:t>was</w:t>
      </w:r>
      <w:r>
        <w:rPr>
          <w:rFonts w:cs="CG Times"/>
          <w:i/>
          <w:iCs/>
          <w:lang w:val="en-AU"/>
        </w:rPr>
        <w:t xml:space="preserve"> </w:t>
      </w:r>
      <w:r>
        <w:rPr>
          <w:rFonts w:cs="CG Times"/>
          <w:i/>
          <w:iCs/>
          <w:u w:val="single"/>
          <w:lang w:val="en-AU"/>
        </w:rPr>
        <w:t>a</w:t>
      </w:r>
      <w:r>
        <w:rPr>
          <w:rFonts w:cs="CG Times"/>
          <w:lang w:val="en-AU"/>
        </w:rPr>
        <w:t>/</w:t>
      </w:r>
      <w:r>
        <w:rPr>
          <w:rFonts w:cs="CG Times"/>
          <w:i/>
          <w:iCs/>
          <w:u w:val="single"/>
          <w:lang w:val="en-AU"/>
        </w:rPr>
        <w:t>one</w:t>
      </w:r>
      <w:r>
        <w:rPr>
          <w:rFonts w:cs="CG Times"/>
          <w:lang w:val="en-AU"/>
        </w:rPr>
        <w:t>/</w:t>
      </w:r>
      <w:r>
        <w:rPr>
          <w:rFonts w:cs="CG Times"/>
          <w:vertAlign w:val="superscript"/>
          <w:lang w:val="en-AU"/>
        </w:rPr>
        <w:t>#</w:t>
      </w:r>
      <w:r>
        <w:rPr>
          <w:rFonts w:cs="CG Times"/>
          <w:i/>
          <w:iCs/>
          <w:u w:val="single"/>
          <w:lang w:val="en-AU"/>
        </w:rPr>
        <w:t>each</w:t>
      </w:r>
      <w:r>
        <w:rPr>
          <w:rFonts w:cs="CG Times"/>
          <w:lang w:val="en-AU"/>
        </w:rPr>
        <w:t>/</w:t>
      </w:r>
      <w:r>
        <w:rPr>
          <w:rFonts w:cs="CG Times"/>
          <w:vertAlign w:val="superscript"/>
          <w:lang w:val="en-AU"/>
        </w:rPr>
        <w:t>#</w:t>
      </w:r>
      <w:r>
        <w:rPr>
          <w:rFonts w:cs="CG Times"/>
          <w:i/>
          <w:iCs/>
          <w:u w:val="single"/>
          <w:lang w:val="en-AU"/>
        </w:rPr>
        <w:t>every</w:t>
      </w:r>
    </w:p>
    <w:p w:rsidR="00E5488D" w:rsidRDefault="00CC3B1F">
      <w:pPr>
        <w:tabs>
          <w:tab w:val="left" w:pos="-792"/>
          <w:tab w:val="left" w:pos="-360"/>
          <w:tab w:val="left" w:pos="0"/>
          <w:tab w:val="left" w:pos="532"/>
          <w:tab w:val="right" w:pos="676"/>
          <w:tab w:val="left" w:pos="835"/>
          <w:tab w:val="left" w:pos="1238"/>
          <w:tab w:val="left" w:pos="5138"/>
          <w:tab w:val="left" w:pos="5512"/>
        </w:tabs>
        <w:spacing w:line="480" w:lineRule="auto"/>
        <w:ind w:firstLine="532"/>
        <w:jc w:val="both"/>
        <w:rPr>
          <w:rFonts w:cs="CG Times"/>
          <w:lang w:val="en-AU"/>
        </w:rPr>
      </w:pPr>
      <w:r>
        <w:rPr>
          <w:rFonts w:cs="CG Times"/>
          <w:i/>
          <w:iCs/>
          <w:lang w:val="en-AU"/>
        </w:rPr>
        <w:t xml:space="preserve">my </w:t>
      </w:r>
      <w:r w:rsidR="008026CC">
        <w:rPr>
          <w:rFonts w:cs="CG Times"/>
          <w:i/>
          <w:iCs/>
          <w:lang w:val="en-AU"/>
        </w:rPr>
        <w:t xml:space="preserve">class </w:t>
      </w:r>
      <w:r w:rsidR="006A004C">
        <w:rPr>
          <w:rFonts w:cs="CG Times"/>
          <w:i/>
          <w:iCs/>
          <w:lang w:val="en-AU"/>
        </w:rPr>
        <w:t xml:space="preserve">was </w:t>
      </w:r>
      <w:r w:rsidR="008026CC">
        <w:rPr>
          <w:rFonts w:cs="CG Times"/>
          <w:i/>
          <w:iCs/>
          <w:lang w:val="en-AU"/>
        </w:rPr>
        <w:t xml:space="preserve">at the </w:t>
      </w:r>
      <w:r>
        <w:rPr>
          <w:rFonts w:cs="CG Times"/>
          <w:i/>
          <w:iCs/>
          <w:lang w:val="en-AU"/>
        </w:rPr>
        <w:t>party</w:t>
      </w:r>
      <w:r w:rsidR="008026CC">
        <w:rPr>
          <w:rFonts w:cs="CG Times"/>
          <w:i/>
          <w:iCs/>
          <w:lang w:val="en-AU"/>
        </w:rPr>
        <w:t>.</w:t>
      </w:r>
      <w:r w:rsidR="008026CC">
        <w:rPr>
          <w:rFonts w:cs="CG Times"/>
          <w:i/>
          <w:iCs/>
          <w:lang w:val="en-AU"/>
        </w:rPr>
        <w:tab/>
      </w:r>
      <w:r w:rsidR="008026CC">
        <w:rPr>
          <w:rFonts w:cs="CG Times"/>
          <w:i/>
          <w:iCs/>
          <w:lang w:val="en-AU"/>
        </w:rPr>
        <w:tab/>
        <w:t xml:space="preserve">student from my class at the </w:t>
      </w:r>
      <w:r w:rsidR="00406DFA">
        <w:rPr>
          <w:rFonts w:cs="CG Times"/>
          <w:i/>
          <w:iCs/>
          <w:lang w:val="en-AU"/>
        </w:rPr>
        <w:t>party</w:t>
      </w:r>
      <w:r w:rsidR="008026CC">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1238"/>
        <w:jc w:val="both"/>
        <w:rPr>
          <w:rFonts w:cs="CG Times"/>
          <w:i/>
          <w:iCs/>
          <w:lang w:val="en-AU"/>
        </w:rPr>
      </w:pPr>
      <w:r>
        <w:rPr>
          <w:rFonts w:cs="CG Times"/>
          <w:lang w:val="en-AU"/>
        </w:rPr>
        <w:t>[</w:t>
      </w:r>
      <w:r w:rsidR="00E5488D">
        <w:rPr>
          <w:rFonts w:cs="CG Times"/>
          <w:lang w:val="en-AU"/>
        </w:rPr>
        <w:t>34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Among our dresses there were </w:t>
      </w:r>
      <w:r>
        <w:rPr>
          <w:rFonts w:cs="CG Times"/>
          <w:i/>
          <w:iCs/>
          <w:u w:val="single"/>
          <w:lang w:val="en-AU"/>
        </w:rPr>
        <w:t>most</w:t>
      </w:r>
      <w:r>
        <w:rPr>
          <w:rFonts w:cs="CG Times"/>
          <w:i/>
          <w:iCs/>
          <w:lang w:val="en-AU"/>
        </w:rPr>
        <w:t xml:space="preserve"> kinds of shabby and greasy wear and much fustian and corduroy that was neither sound nor fragrant.</w:t>
      </w:r>
    </w:p>
    <w:p w:rsidR="008026CC"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There are </w:t>
      </w:r>
      <w:r>
        <w:rPr>
          <w:rFonts w:cs="CG Times"/>
          <w:i/>
          <w:iCs/>
          <w:u w:val="single"/>
          <w:lang w:val="en-AU"/>
        </w:rPr>
        <w:t>all</w:t>
      </w:r>
      <w:r>
        <w:rPr>
          <w:rFonts w:cs="CG Times"/>
          <w:i/>
          <w:iCs/>
          <w:lang w:val="en-AU"/>
        </w:rPr>
        <w:t xml:space="preserve"> kinds of insurance policies that can meet your needs.</w:t>
      </w:r>
    </w:p>
    <w:p w:rsidR="008026CC"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lastRenderedPageBreak/>
        <w:tab/>
      </w:r>
      <w:r w:rsidR="00E5488D">
        <w:rPr>
          <w:rFonts w:cs="CG Times"/>
          <w:lang w:val="en-AU"/>
        </w:rPr>
        <w:t>iii</w:t>
      </w:r>
      <w:r>
        <w:rPr>
          <w:rFonts w:cs="CG Times"/>
          <w:lang w:val="en-AU"/>
        </w:rPr>
        <w:tab/>
      </w:r>
      <w:r>
        <w:rPr>
          <w:rFonts w:cs="CG Times"/>
          <w:lang w:val="en-AU"/>
        </w:rPr>
        <w:tab/>
      </w:r>
      <w:r>
        <w:rPr>
          <w:rFonts w:cs="CG Times"/>
          <w:i/>
          <w:iCs/>
          <w:lang w:val="en-AU"/>
        </w:rPr>
        <w:t xml:space="preserve">There's still </w:t>
      </w:r>
      <w:r>
        <w:rPr>
          <w:rFonts w:cs="CG Times"/>
          <w:i/>
          <w:iCs/>
          <w:u w:val="single"/>
          <w:lang w:val="en-AU"/>
        </w:rPr>
        <w:t>each</w:t>
      </w:r>
      <w:r>
        <w:rPr>
          <w:rFonts w:cs="CG Times"/>
          <w:i/>
          <w:iCs/>
          <w:lang w:val="en-AU"/>
        </w:rPr>
        <w:t xml:space="preserve"> student in Group C to be interviewed.</w:t>
      </w:r>
    </w:p>
    <w:p w:rsidR="00E5488D"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 xml:space="preserve">I think that's probably still a NASA job because of the number of contractors involved. </w:t>
      </w:r>
      <w:r>
        <w:rPr>
          <w:rFonts w:cs="CG Times"/>
          <w:lang w:val="en-AU"/>
        </w:rPr>
        <w:t>[</w:t>
      </w:r>
      <w:r>
        <w:rPr>
          <w:rFonts w:cs="CG Times"/>
          <w:i/>
          <w:iCs/>
          <w:lang w:val="en-AU"/>
        </w:rPr>
        <w:t xml:space="preserve">In firing room two, there's </w:t>
      </w:r>
      <w:r>
        <w:rPr>
          <w:rFonts w:cs="CG Times"/>
          <w:i/>
          <w:iCs/>
          <w:u w:val="single"/>
          <w:lang w:val="en-AU"/>
        </w:rPr>
        <w:t>every</w:t>
      </w:r>
      <w:r>
        <w:rPr>
          <w:rFonts w:cs="CG Times"/>
          <w:i/>
          <w:iCs/>
          <w:lang w:val="en-AU"/>
        </w:rPr>
        <w:t xml:space="preserve"> contractor we've got, just about, over there.</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1238"/>
        <w:jc w:val="both"/>
        <w:rPr>
          <w:rFonts w:cs="CG Times"/>
          <w:lang w:val="en-AU"/>
        </w:rPr>
      </w:pPr>
      <w:r>
        <w:rPr>
          <w:rFonts w:cs="CG Times"/>
          <w:lang w:val="en-AU"/>
        </w:rPr>
        <w:t>[</w:t>
      </w:r>
      <w:r w:rsidR="00E5488D">
        <w:rPr>
          <w:rFonts w:cs="CG Times"/>
          <w:lang w:val="en-AU"/>
        </w:rPr>
        <w:t>35</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After they had travelled for many weeks, </w:t>
      </w:r>
      <w:r>
        <w:rPr>
          <w:rFonts w:cs="CG Times"/>
          <w:i/>
          <w:iCs/>
          <w:u w:val="single"/>
          <w:lang w:val="en-AU"/>
        </w:rPr>
        <w:t>there</w:t>
      </w:r>
      <w:r>
        <w:rPr>
          <w:rFonts w:cs="CG Times"/>
          <w:i/>
          <w:iCs/>
          <w:lang w:val="en-AU"/>
        </w:rPr>
        <w:t xml:space="preserve"> </w:t>
      </w:r>
      <w:r>
        <w:rPr>
          <w:rFonts w:cs="CG Times"/>
          <w:i/>
          <w:iCs/>
          <w:u w:val="single"/>
          <w:lang w:val="en-AU"/>
        </w:rPr>
        <w:t>came</w:t>
      </w:r>
      <w:r>
        <w:rPr>
          <w:rFonts w:cs="CG Times"/>
          <w:i/>
          <w:iCs/>
          <w:lang w:val="en-AU"/>
        </w:rPr>
        <w:t xml:space="preserve"> a moonlit night when the air was still and cool.</w:t>
      </w:r>
    </w:p>
    <w:p w:rsidR="008026CC"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Between the two candidates </w:t>
      </w:r>
      <w:r>
        <w:rPr>
          <w:rFonts w:cs="CG Times"/>
          <w:i/>
          <w:iCs/>
          <w:u w:val="single"/>
          <w:lang w:val="en-AU"/>
        </w:rPr>
        <w:t>there</w:t>
      </w:r>
      <w:r>
        <w:rPr>
          <w:rFonts w:cs="CG Times"/>
          <w:i/>
          <w:iCs/>
          <w:lang w:val="en-AU"/>
        </w:rPr>
        <w:t xml:space="preserve"> </w:t>
      </w:r>
      <w:r>
        <w:rPr>
          <w:rFonts w:cs="CG Times"/>
          <w:i/>
          <w:iCs/>
          <w:u w:val="single"/>
          <w:lang w:val="en-AU"/>
        </w:rPr>
        <w:t>exists</w:t>
      </w:r>
      <w:r>
        <w:rPr>
          <w:rFonts w:cs="CG Times"/>
          <w:i/>
          <w:iCs/>
          <w:lang w:val="en-AU"/>
        </w:rPr>
        <w:t xml:space="preserve"> a great deal of antipathy, the result of months of negative campaigning.</w:t>
      </w:r>
    </w:p>
    <w:p w:rsidR="008026CC"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u w:val="single"/>
          <w:lang w:val="en-AU"/>
        </w:rPr>
        <w:t>There</w:t>
      </w:r>
      <w:r>
        <w:rPr>
          <w:rFonts w:cs="CG Times"/>
          <w:i/>
          <w:iCs/>
          <w:lang w:val="en-AU"/>
        </w:rPr>
        <w:t xml:space="preserve"> </w:t>
      </w:r>
      <w:r>
        <w:rPr>
          <w:rFonts w:cs="CG Times"/>
          <w:i/>
          <w:iCs/>
          <w:u w:val="single"/>
          <w:lang w:val="en-AU"/>
        </w:rPr>
        <w:t>remain</w:t>
      </w:r>
      <w:r>
        <w:rPr>
          <w:rFonts w:cs="CG Times"/>
          <w:i/>
          <w:iCs/>
          <w:lang w:val="en-AU"/>
        </w:rPr>
        <w:t xml:space="preserve"> only two further issues to discuss.</w:t>
      </w:r>
    </w:p>
    <w:p w:rsidR="00E5488D"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proofErr w:type="spellStart"/>
      <w:r w:rsidR="00E5488D">
        <w:rPr>
          <w:rFonts w:cs="CG Times"/>
          <w:lang w:val="en-AU"/>
        </w:rPr>
        <w:t>iv</w:t>
      </w:r>
      <w:proofErr w:type="spellEnd"/>
      <w:r>
        <w:rPr>
          <w:rFonts w:cs="CG Times"/>
          <w:lang w:val="en-AU"/>
        </w:rPr>
        <w:tab/>
      </w:r>
      <w:r>
        <w:rPr>
          <w:rFonts w:cs="CG Times"/>
          <w:lang w:val="en-AU"/>
        </w:rPr>
        <w:tab/>
      </w:r>
      <w:r>
        <w:rPr>
          <w:rFonts w:cs="CG Times"/>
          <w:i/>
          <w:iCs/>
          <w:u w:val="single"/>
          <w:lang w:val="en-AU"/>
        </w:rPr>
        <w:t>There</w:t>
      </w:r>
      <w:r>
        <w:rPr>
          <w:rFonts w:cs="CG Times"/>
          <w:i/>
          <w:iCs/>
          <w:lang w:val="en-AU"/>
        </w:rPr>
        <w:t xml:space="preserve"> </w:t>
      </w:r>
      <w:r>
        <w:rPr>
          <w:rFonts w:cs="CG Times"/>
          <w:i/>
          <w:iCs/>
          <w:u w:val="single"/>
          <w:lang w:val="en-AU"/>
        </w:rPr>
        <w:t>seems</w:t>
      </w:r>
      <w:r>
        <w:rPr>
          <w:rFonts w:cs="CG Times"/>
          <w:i/>
          <w:iCs/>
          <w:lang w:val="en-AU"/>
        </w:rPr>
        <w:t xml:space="preserve"> little doubt that the fire was started deliberately.</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i/>
          <w:iCs/>
          <w:lang w:val="en-AU"/>
        </w:rPr>
      </w:pPr>
      <w:r>
        <w:rPr>
          <w:rFonts w:cs="CG Times"/>
          <w:lang w:val="en-AU"/>
        </w:rPr>
        <w:t>[</w:t>
      </w:r>
      <w:r w:rsidR="00E5488D">
        <w:rPr>
          <w:rFonts w:cs="CG Times"/>
          <w:lang w:val="en-AU"/>
        </w:rPr>
        <w:t>36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appear</w:t>
      </w:r>
      <w:r>
        <w:rPr>
          <w:rFonts w:cs="CG Times"/>
          <w:i/>
          <w:iCs/>
          <w:lang w:val="en-AU"/>
        </w:rPr>
        <w:tab/>
        <w:t>arise</w:t>
      </w:r>
      <w:r>
        <w:rPr>
          <w:rFonts w:cs="CG Times"/>
          <w:i/>
          <w:iCs/>
          <w:lang w:val="en-AU"/>
        </w:rPr>
        <w:tab/>
        <w:t>arrive</w:t>
      </w:r>
      <w:r>
        <w:rPr>
          <w:rFonts w:cs="CG Times"/>
          <w:i/>
          <w:iCs/>
          <w:lang w:val="en-AU"/>
        </w:rPr>
        <w:tab/>
        <w:t>develop</w:t>
      </w:r>
      <w:r>
        <w:rPr>
          <w:rFonts w:cs="CG Times"/>
          <w:i/>
          <w:iCs/>
          <w:lang w:val="en-AU"/>
        </w:rPr>
        <w:tab/>
        <w:t>emerge</w:t>
      </w:r>
      <w:r>
        <w:rPr>
          <w:rFonts w:cs="CG Times"/>
          <w:i/>
          <w:iCs/>
          <w:lang w:val="en-AU"/>
        </w:rPr>
        <w:tab/>
        <w:t>enter</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escape</w:t>
      </w:r>
      <w:r>
        <w:rPr>
          <w:rFonts w:cs="CG Times"/>
          <w:i/>
          <w:iCs/>
          <w:lang w:val="en-AU"/>
        </w:rPr>
        <w:tab/>
        <w:t>follow</w:t>
      </w:r>
      <w:r>
        <w:rPr>
          <w:rFonts w:cs="CG Times"/>
          <w:i/>
          <w:iCs/>
          <w:lang w:val="en-AU"/>
        </w:rPr>
        <w:tab/>
        <w:t>grow</w:t>
      </w:r>
      <w:r>
        <w:rPr>
          <w:rFonts w:cs="CG Times"/>
          <w:i/>
          <w:iCs/>
          <w:lang w:val="en-AU"/>
        </w:rPr>
        <w:tab/>
        <w:t>lie</w:t>
      </w:r>
      <w:r>
        <w:rPr>
          <w:rFonts w:cs="CG Times"/>
          <w:i/>
          <w:iCs/>
          <w:lang w:val="en-AU"/>
        </w:rPr>
        <w:tab/>
        <w:t>live</w:t>
      </w:r>
      <w:r>
        <w:rPr>
          <w:rFonts w:cs="CG Times"/>
          <w:i/>
          <w:iCs/>
          <w:lang w:val="en-AU"/>
        </w:rPr>
        <w:tab/>
        <w:t>loom</w:t>
      </w:r>
    </w:p>
    <w:p w:rsidR="00E5488D"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firstLine="532"/>
        <w:jc w:val="both"/>
        <w:rPr>
          <w:rFonts w:cs="CG Times"/>
          <w:i/>
          <w:iCs/>
          <w:lang w:val="en-AU"/>
        </w:rPr>
      </w:pPr>
      <w:r>
        <w:rPr>
          <w:rFonts w:cs="CG Times"/>
          <w:i/>
          <w:iCs/>
          <w:lang w:val="en-AU"/>
        </w:rPr>
        <w:t>occur</w:t>
      </w:r>
      <w:r>
        <w:rPr>
          <w:rFonts w:cs="CG Times"/>
          <w:i/>
          <w:iCs/>
          <w:lang w:val="en-AU"/>
        </w:rPr>
        <w:tab/>
        <w:t>persist</w:t>
      </w:r>
      <w:r>
        <w:rPr>
          <w:rFonts w:cs="CG Times"/>
          <w:i/>
          <w:iCs/>
          <w:lang w:val="en-AU"/>
        </w:rPr>
        <w:tab/>
        <w:t>sit</w:t>
      </w:r>
      <w:r>
        <w:rPr>
          <w:rFonts w:cs="CG Times"/>
          <w:i/>
          <w:iCs/>
          <w:lang w:val="en-AU"/>
        </w:rPr>
        <w:tab/>
        <w:t>spring up</w:t>
      </w:r>
      <w:r>
        <w:rPr>
          <w:rFonts w:cs="CG Times"/>
          <w:i/>
          <w:iCs/>
          <w:lang w:val="en-AU"/>
        </w:rPr>
        <w:tab/>
        <w:t>sprout</w:t>
      </w:r>
      <w:r>
        <w:rPr>
          <w:rFonts w:cs="CG Times"/>
          <w:i/>
          <w:iCs/>
          <w:lang w:val="en-AU"/>
        </w:rPr>
        <w:tab/>
        <w:t>stand</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E5488D">
        <w:rPr>
          <w:rFonts w:cs="CG Times"/>
          <w:lang w:val="en-AU"/>
        </w:rPr>
        <w:t>37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President Clinton appeared at the podium accompanied by three senators and Margaret Thatcher. </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Behind him there stood</w:t>
      </w:r>
      <w:r>
        <w:rPr>
          <w:rFonts w:cs="CG Times"/>
          <w:lang w:val="en-AU"/>
        </w:rPr>
        <w:t>/</w:t>
      </w:r>
      <w:r>
        <w:rPr>
          <w:rFonts w:cs="CG Times"/>
          <w:i/>
          <w:iCs/>
          <w:lang w:val="en-AU"/>
        </w:rPr>
        <w:t xml:space="preserve">was </w:t>
      </w:r>
      <w:r>
        <w:rPr>
          <w:rFonts w:cs="CG Times"/>
          <w:i/>
          <w:iCs/>
          <w:u w:val="single"/>
          <w:lang w:val="en-AU"/>
        </w:rPr>
        <w:t>a bodyguard</w:t>
      </w:r>
      <w:r>
        <w:rPr>
          <w:rFonts w:cs="CG Times"/>
          <w:i/>
          <w:iCs/>
          <w:lang w:val="en-AU"/>
        </w:rPr>
        <w:t>.</w:t>
      </w:r>
      <w:r>
        <w:rPr>
          <w:rFonts w:cs="CG Times"/>
          <w:lang w:val="en-AU"/>
        </w:rPr>
        <w:t xml:space="preserve"> </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835" w:hanging="303"/>
        <w:jc w:val="both"/>
        <w:rPr>
          <w:rFonts w:cs="CG Times"/>
          <w:lang w:val="en-AU"/>
        </w:rPr>
      </w:pPr>
      <w:r>
        <w:rPr>
          <w:rFonts w:cs="CG Times"/>
          <w:lang w:val="en-AU"/>
        </w:rPr>
        <w:tab/>
      </w:r>
      <w:r>
        <w:rPr>
          <w:rFonts w:cs="CG Times"/>
          <w:lang w:val="en-AU"/>
        </w:rPr>
        <w:tab/>
        <w:t xml:space="preserve">b. </w:t>
      </w:r>
      <w:r>
        <w:rPr>
          <w:rFonts w:cs="CG Times"/>
          <w:vertAlign w:val="superscript"/>
          <w:lang w:val="en-AU"/>
        </w:rPr>
        <w:t>#</w:t>
      </w:r>
      <w:r>
        <w:rPr>
          <w:rFonts w:cs="CG Times"/>
          <w:i/>
          <w:iCs/>
          <w:lang w:val="en-AU"/>
        </w:rPr>
        <w:t>Behind him there stood</w:t>
      </w:r>
      <w:r>
        <w:rPr>
          <w:rFonts w:cs="CG Times"/>
          <w:lang w:val="en-AU"/>
        </w:rPr>
        <w:t>/</w:t>
      </w:r>
      <w:r>
        <w:rPr>
          <w:rFonts w:cs="CG Times"/>
          <w:i/>
          <w:iCs/>
          <w:lang w:val="en-AU"/>
        </w:rPr>
        <w:t xml:space="preserve">were </w:t>
      </w:r>
      <w:r>
        <w:rPr>
          <w:rFonts w:cs="CG Times"/>
          <w:i/>
          <w:iCs/>
          <w:u w:val="single"/>
          <w:lang w:val="en-AU"/>
        </w:rPr>
        <w:t>the senators</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Pr>
          <w:rFonts w:cs="CG Times"/>
          <w:lang w:val="en-AU"/>
        </w:rPr>
        <w:tab/>
        <w:t xml:space="preserve">c. </w:t>
      </w:r>
      <w:r>
        <w:rPr>
          <w:rFonts w:cs="CG Times"/>
          <w:lang w:val="en-AU"/>
        </w:rPr>
        <w:tab/>
      </w:r>
      <w:r>
        <w:rPr>
          <w:rFonts w:cs="CG Times"/>
          <w:i/>
          <w:iCs/>
          <w:lang w:val="en-AU"/>
        </w:rPr>
        <w:t>Behind him there stood</w:t>
      </w:r>
      <w:r>
        <w:rPr>
          <w:rFonts w:cs="CG Times"/>
          <w:lang w:val="en-AU"/>
        </w:rPr>
        <w:t>/</w:t>
      </w:r>
      <w:r>
        <w:rPr>
          <w:rFonts w:cs="CG Times"/>
          <w:vertAlign w:val="superscript"/>
          <w:lang w:val="en-AU"/>
        </w:rPr>
        <w:t>#</w:t>
      </w:r>
      <w:r>
        <w:rPr>
          <w:rFonts w:cs="CG Times"/>
          <w:i/>
          <w:iCs/>
          <w:lang w:val="en-AU"/>
        </w:rPr>
        <w:t xml:space="preserve">was </w:t>
      </w:r>
      <w:r>
        <w:rPr>
          <w:rFonts w:cs="CG Times"/>
          <w:i/>
          <w:iCs/>
          <w:u w:val="single"/>
          <w:lang w:val="en-AU"/>
        </w:rPr>
        <w:t>the Vice President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E5488D">
        <w:rPr>
          <w:rFonts w:cs="CG Times"/>
          <w:lang w:val="en-AU"/>
        </w:rPr>
        <w:t>38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But</w:t>
      </w:r>
      <w:proofErr w:type="gramEnd"/>
      <w:r>
        <w:rPr>
          <w:rFonts w:cs="CG Times"/>
          <w:i/>
          <w:iCs/>
          <w:lang w:val="en-AU"/>
        </w:rPr>
        <w:t xml:space="preserve"> remember, there still exists </w:t>
      </w:r>
      <w:r>
        <w:rPr>
          <w:rFonts w:cs="CG Times"/>
          <w:i/>
          <w:iCs/>
          <w:u w:val="single"/>
          <w:lang w:val="en-AU"/>
        </w:rPr>
        <w:t>that first problem I mentioned</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Through the discussion there ran </w:t>
      </w:r>
      <w:r>
        <w:rPr>
          <w:rFonts w:cs="CG Times"/>
          <w:i/>
          <w:iCs/>
          <w:u w:val="single"/>
          <w:lang w:val="en-AU"/>
        </w:rPr>
        <w:t>the usual thread of veiled hostility</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At </w:t>
      </w:r>
      <w:proofErr w:type="gramStart"/>
      <w:r>
        <w:rPr>
          <w:rFonts w:cs="CG Times"/>
          <w:i/>
          <w:iCs/>
          <w:lang w:val="en-AU"/>
        </w:rPr>
        <w:t>first</w:t>
      </w:r>
      <w:proofErr w:type="gramEnd"/>
      <w:r>
        <w:rPr>
          <w:rFonts w:cs="CG Times"/>
          <w:i/>
          <w:iCs/>
          <w:lang w:val="en-AU"/>
        </w:rPr>
        <w:t xml:space="preserve"> they could see nothing but the road and the trees. </w:t>
      </w:r>
      <w:r>
        <w:rPr>
          <w:rFonts w:cs="CG Times"/>
          <w:lang w:val="en-AU"/>
        </w:rPr>
        <w:t>[</w:t>
      </w:r>
      <w:r>
        <w:rPr>
          <w:rFonts w:cs="CG Times"/>
          <w:i/>
          <w:iCs/>
          <w:lang w:val="en-AU"/>
        </w:rPr>
        <w:t xml:space="preserve">But then, as they rounded the bend in the road, there came into view </w:t>
      </w:r>
      <w:r>
        <w:rPr>
          <w:rFonts w:cs="CG Times"/>
          <w:i/>
          <w:iCs/>
          <w:u w:val="single"/>
          <w:lang w:val="en-AU"/>
        </w:rPr>
        <w:t>the grocery store, the barbershop, and the little ramshackle ice cream parlour</w:t>
      </w:r>
      <w:r>
        <w:rPr>
          <w:rFonts w:cs="CG Times"/>
          <w:i/>
          <w:iCs/>
          <w:lang w:val="en-AU"/>
        </w:rPr>
        <w: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proofErr w:type="spellStart"/>
      <w:r w:rsidR="00E5488D">
        <w:rPr>
          <w:rFonts w:cs="CG Times"/>
          <w:lang w:val="en-AU"/>
        </w:rPr>
        <w:t>iv</w:t>
      </w:r>
      <w:proofErr w:type="spellEnd"/>
      <w:r>
        <w:rPr>
          <w:rFonts w:cs="CG Times"/>
          <w:lang w:val="en-AU"/>
        </w:rPr>
        <w:tab/>
      </w:r>
      <w:r>
        <w:rPr>
          <w:rFonts w:cs="CG Times"/>
          <w:lang w:val="en-AU"/>
        </w:rPr>
        <w:tab/>
      </w:r>
      <w:r>
        <w:rPr>
          <w:rFonts w:cs="CG Times"/>
          <w:i/>
          <w:iCs/>
          <w:lang w:val="en-AU"/>
        </w:rPr>
        <w:t xml:space="preserve">It's clear that the school needs a significant amount of work on its electrical and plumbing systems, as well as new textbooks and computers. </w:t>
      </w:r>
      <w:r>
        <w:rPr>
          <w:rFonts w:cs="CG Times"/>
          <w:lang w:val="en-AU"/>
        </w:rPr>
        <w:t>[</w:t>
      </w:r>
      <w:r>
        <w:rPr>
          <w:rFonts w:cs="CG Times"/>
          <w:i/>
          <w:iCs/>
          <w:lang w:val="en-AU"/>
        </w:rPr>
        <w:t xml:space="preserve">There remains </w:t>
      </w:r>
      <w:r>
        <w:rPr>
          <w:rFonts w:cs="CG Times"/>
          <w:i/>
          <w:iCs/>
          <w:u w:val="single"/>
          <w:lang w:val="en-AU"/>
        </w:rPr>
        <w:t xml:space="preserve">the sticky issue of how this will all be financed in a district peopled with struggling </w:t>
      </w:r>
      <w:r>
        <w:rPr>
          <w:rFonts w:cs="CG Times"/>
          <w:i/>
          <w:iCs/>
          <w:u w:val="single"/>
          <w:lang w:val="en-AU"/>
        </w:rPr>
        <w:lastRenderedPageBreak/>
        <w:t>taxpayers</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835" w:hanging="303"/>
        <w:jc w:val="both"/>
        <w:rPr>
          <w:rFonts w:cs="CG Times"/>
          <w:lang w:val="en-AU"/>
        </w:rPr>
      </w:pPr>
      <w:r>
        <w:rPr>
          <w:rFonts w:cs="CG Times"/>
          <w:lang w:val="en-AU"/>
        </w:rPr>
        <w:tab/>
      </w:r>
      <w:r w:rsidR="00E5488D">
        <w:rPr>
          <w:rFonts w:cs="CG Times"/>
          <w:lang w:val="en-AU"/>
        </w:rPr>
        <w:t>v</w:t>
      </w:r>
      <w:r>
        <w:rPr>
          <w:rFonts w:cs="CG Times"/>
          <w:lang w:val="en-AU"/>
        </w:rPr>
        <w:tab/>
        <w:t xml:space="preserve">    </w:t>
      </w:r>
      <w:r>
        <w:rPr>
          <w:rFonts w:cs="CG Times"/>
          <w:vertAlign w:val="superscript"/>
          <w:lang w:val="en-AU"/>
        </w:rPr>
        <w:t>%</w:t>
      </w:r>
      <w:r>
        <w:rPr>
          <w:rFonts w:cs="CG Times"/>
          <w:i/>
          <w:iCs/>
          <w:lang w:val="en-AU"/>
        </w:rPr>
        <w:t xml:space="preserve">I opened the door, </w:t>
      </w:r>
      <w:r>
        <w:rPr>
          <w:rFonts w:cs="CG Times"/>
          <w:lang w:val="en-AU"/>
        </w:rPr>
        <w:t>[</w:t>
      </w:r>
      <w:r>
        <w:rPr>
          <w:rFonts w:cs="CG Times"/>
          <w:i/>
          <w:iCs/>
          <w:lang w:val="en-AU"/>
        </w:rPr>
        <w:t xml:space="preserve">and in front of me there stood </w:t>
      </w:r>
      <w:r>
        <w:rPr>
          <w:rFonts w:cs="CG Times"/>
          <w:i/>
          <w:iCs/>
          <w:u w:val="single"/>
          <w:lang w:val="en-AU"/>
        </w:rPr>
        <w:t>this enormous chest of drawers</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 xml:space="preserve">basic version </w:t>
      </w:r>
      <w:r>
        <w:rPr>
          <w:rFonts w:cs="CG Times"/>
          <w:smallCaps/>
          <w:lang w:val="en-AU"/>
        </w:rPr>
        <w:tab/>
      </w:r>
      <w:r>
        <w:rPr>
          <w:rFonts w:cs="CG Times"/>
          <w:smallCaps/>
          <w:lang w:val="en-AU"/>
        </w:rPr>
        <w:tab/>
      </w:r>
      <w:proofErr w:type="spellStart"/>
      <w:r>
        <w:rPr>
          <w:rFonts w:cs="CG Times"/>
          <w:smallCaps/>
          <w:lang w:val="en-AU"/>
        </w:rPr>
        <w:t>version</w:t>
      </w:r>
      <w:proofErr w:type="spellEnd"/>
      <w:r>
        <w:rPr>
          <w:rFonts w:cs="CG Times"/>
          <w:smallCaps/>
          <w:lang w:val="en-AU"/>
        </w:rPr>
        <w:t xml:space="preserve"> with extraposition</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u w:val="single"/>
          <w:lang w:val="en-AU"/>
        </w:rPr>
        <w:t>That he hasn't phoned</w:t>
      </w:r>
      <w:r>
        <w:rPr>
          <w:rFonts w:cs="CG Times"/>
          <w:i/>
          <w:iCs/>
          <w:lang w:val="en-AU"/>
        </w:rPr>
        <w:t xml:space="preserve"> worries me.</w:t>
      </w:r>
      <w:r>
        <w:rPr>
          <w:rFonts w:cs="CG Times"/>
          <w:lang w:val="en-AU"/>
        </w:rPr>
        <w:tab/>
        <w:t>b.</w:t>
      </w:r>
      <w:r>
        <w:rPr>
          <w:rFonts w:cs="CG Times"/>
          <w:lang w:val="en-AU"/>
        </w:rPr>
        <w:tab/>
      </w:r>
      <w:r>
        <w:rPr>
          <w:rFonts w:cs="CG Times"/>
          <w:i/>
          <w:iCs/>
          <w:u w:val="single"/>
          <w:lang w:val="en-AU"/>
        </w:rPr>
        <w:t>It</w:t>
      </w:r>
      <w:r>
        <w:rPr>
          <w:rFonts w:cs="CG Times"/>
          <w:i/>
          <w:iCs/>
          <w:lang w:val="en-AU"/>
        </w:rPr>
        <w:t xml:space="preserve"> worries me </w:t>
      </w:r>
      <w:r>
        <w:rPr>
          <w:rFonts w:cs="CG Times"/>
          <w:i/>
          <w:iCs/>
          <w:u w:val="single"/>
          <w:lang w:val="en-AU"/>
        </w:rPr>
        <w:t>that he hasn't phoned</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u w:val="single"/>
          <w:lang w:val="en-AU"/>
        </w:rPr>
        <w:t>Why she puts up with him</w:t>
      </w:r>
      <w:r>
        <w:rPr>
          <w:rFonts w:cs="CG Times"/>
          <w:i/>
          <w:iCs/>
          <w:lang w:val="en-AU"/>
        </w:rPr>
        <w:t xml:space="preserve"> is unclear.</w:t>
      </w:r>
      <w:r>
        <w:rPr>
          <w:rFonts w:cs="CG Times"/>
          <w:lang w:val="en-AU"/>
        </w:rPr>
        <w:tab/>
        <w:t>b.</w:t>
      </w:r>
      <w:r>
        <w:rPr>
          <w:rFonts w:cs="CG Times"/>
          <w:lang w:val="en-AU"/>
        </w:rPr>
        <w:tab/>
      </w:r>
      <w:r>
        <w:rPr>
          <w:rFonts w:cs="CG Times"/>
          <w:i/>
          <w:iCs/>
          <w:u w:val="single"/>
          <w:lang w:val="en-AU"/>
        </w:rPr>
        <w:t>It</w:t>
      </w:r>
      <w:r>
        <w:rPr>
          <w:rFonts w:cs="CG Times"/>
          <w:i/>
          <w:iCs/>
          <w:lang w:val="en-AU"/>
        </w:rPr>
        <w:t xml:space="preserve"> is unclear </w:t>
      </w:r>
      <w:r>
        <w:rPr>
          <w:rFonts w:cs="CG Times"/>
          <w:i/>
          <w:iCs/>
          <w:u w:val="single"/>
          <w:lang w:val="en-AU"/>
        </w:rPr>
        <w:t>why she puts up with him</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t>a.</w:t>
      </w:r>
      <w:r>
        <w:rPr>
          <w:rFonts w:cs="CG Times"/>
          <w:lang w:val="en-AU"/>
        </w:rPr>
        <w:tab/>
      </w:r>
      <w:r>
        <w:rPr>
          <w:rFonts w:cs="CG Times"/>
          <w:i/>
          <w:iCs/>
          <w:u w:val="single"/>
          <w:lang w:val="en-AU"/>
        </w:rPr>
        <w:t>To resist</w:t>
      </w:r>
      <w:r>
        <w:rPr>
          <w:rFonts w:cs="CG Times"/>
          <w:i/>
          <w:iCs/>
          <w:lang w:val="en-AU"/>
        </w:rPr>
        <w:t xml:space="preserve"> would be pointless.</w:t>
      </w:r>
      <w:r>
        <w:rPr>
          <w:rFonts w:cs="CG Times"/>
          <w:lang w:val="en-AU"/>
        </w:rPr>
        <w:tab/>
        <w:t>b.</w:t>
      </w:r>
      <w:r>
        <w:rPr>
          <w:rFonts w:cs="CG Times"/>
          <w:lang w:val="en-AU"/>
        </w:rPr>
        <w:tab/>
      </w:r>
      <w:r>
        <w:rPr>
          <w:rFonts w:cs="CG Times"/>
          <w:i/>
          <w:iCs/>
          <w:u w:val="single"/>
          <w:lang w:val="en-AU"/>
        </w:rPr>
        <w:t>It</w:t>
      </w:r>
      <w:r>
        <w:rPr>
          <w:rFonts w:cs="CG Times"/>
          <w:i/>
          <w:iCs/>
          <w:lang w:val="en-AU"/>
        </w:rPr>
        <w:t xml:space="preserve"> would be pointless </w:t>
      </w:r>
      <w:r>
        <w:rPr>
          <w:rFonts w:cs="CG Times"/>
          <w:i/>
          <w:iCs/>
          <w:u w:val="single"/>
          <w:lang w:val="en-AU"/>
        </w:rPr>
        <w:t>to resist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t xml:space="preserve">A: </w:t>
      </w:r>
      <w:r>
        <w:rPr>
          <w:rFonts w:cs="CG Times"/>
          <w:i/>
          <w:iCs/>
          <w:lang w:val="en-AU"/>
        </w:rPr>
        <w:t>Jeffrey didn't turn in his term paper until a week after the deadline.</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 xml:space="preserve">B: </w:t>
      </w:r>
      <w:r>
        <w:rPr>
          <w:rFonts w:cs="CG Times"/>
          <w:i/>
          <w:iCs/>
          <w:lang w:val="en-AU"/>
        </w:rPr>
        <w:t xml:space="preserve">It's a miracle </w:t>
      </w:r>
      <w:r>
        <w:rPr>
          <w:rFonts w:cs="CG Times"/>
          <w:i/>
          <w:iCs/>
          <w:u w:val="single"/>
          <w:lang w:val="en-AU"/>
        </w:rPr>
        <w:t>that he did it at all</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t xml:space="preserve">A: </w:t>
      </w:r>
      <w:r>
        <w:rPr>
          <w:rFonts w:cs="CG Times"/>
          <w:i/>
          <w:iCs/>
          <w:lang w:val="en-AU"/>
        </w:rPr>
        <w:t>Jeffrey didn't turn in his term paper until a week after the deadline.</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 xml:space="preserve">B: </w:t>
      </w:r>
      <w:r>
        <w:rPr>
          <w:rFonts w:cs="CG Times"/>
          <w:i/>
          <w:iCs/>
          <w:u w:val="single"/>
          <w:lang w:val="en-AU"/>
        </w:rPr>
        <w:t>That he did it at all</w:t>
      </w:r>
      <w:r>
        <w:rPr>
          <w:rFonts w:cs="CG Times"/>
          <w:i/>
          <w:iCs/>
          <w:lang w:val="en-AU"/>
        </w:rPr>
        <w:t xml:space="preserve"> is a miracle.</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It is amazing </w:t>
      </w:r>
      <w:r>
        <w:rPr>
          <w:rFonts w:cs="CG Times"/>
          <w:i/>
          <w:iCs/>
          <w:u w:val="single"/>
          <w:lang w:val="en-AU"/>
        </w:rPr>
        <w:t>that the real problems surrounding NATO's planned bombing raid on Serbia were never addressed during the marathon peace talks now underway in France</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sidR="00A6481A">
        <w:rPr>
          <w:rFonts w:cs="CG Times"/>
          <w:lang w:val="en-AU"/>
        </w:rPr>
        <w:tab/>
      </w:r>
      <w:r>
        <w:rPr>
          <w:rFonts w:cs="CG Times"/>
          <w:vertAlign w:val="superscript"/>
          <w:lang w:val="en-AU"/>
        </w:rPr>
        <w:t>#</w:t>
      </w:r>
      <w:r>
        <w:rPr>
          <w:rFonts w:cs="CG Times"/>
          <w:i/>
          <w:iCs/>
          <w:u w:val="single"/>
          <w:lang w:val="en-AU"/>
        </w:rPr>
        <w:t>That the real problems surrounding NATO's planned bombing raid on Serbia were never addressed during the marathon peace talks now underway in France</w:t>
      </w:r>
      <w:r>
        <w:rPr>
          <w:rFonts w:cs="CG Times"/>
          <w:i/>
          <w:iCs/>
          <w:lang w:val="en-AU"/>
        </w:rPr>
        <w:t xml:space="preserve"> is amazing.</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That the skin survives these daily torments</w:t>
      </w:r>
      <w:r>
        <w:rPr>
          <w:rFonts w:cs="CG Times"/>
          <w:i/>
          <w:iCs/>
          <w:lang w:val="en-AU"/>
        </w:rPr>
        <w:t xml:space="preserve"> is a remarkable tribute to its toughness.</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w:t>
      </w:r>
      <w:r>
        <w:rPr>
          <w:rFonts w:cs="CG Times"/>
          <w:i/>
          <w:iCs/>
          <w:u w:val="single"/>
          <w:lang w:val="en-AU"/>
        </w:rPr>
        <w:t xml:space="preserve">That Pierce </w:t>
      </w:r>
      <w:proofErr w:type="spellStart"/>
      <w:r>
        <w:rPr>
          <w:rFonts w:cs="CG Times"/>
          <w:i/>
          <w:iCs/>
          <w:u w:val="single"/>
          <w:lang w:val="en-AU"/>
        </w:rPr>
        <w:t>Brosnan</w:t>
      </w:r>
      <w:proofErr w:type="spellEnd"/>
      <w:r>
        <w:rPr>
          <w:rFonts w:cs="CG Times"/>
          <w:i/>
          <w:iCs/>
          <w:u w:val="single"/>
          <w:lang w:val="en-AU"/>
        </w:rPr>
        <w:t xml:space="preserve"> is the best 007 since Connery</w:t>
      </w:r>
      <w:r>
        <w:rPr>
          <w:rFonts w:cs="CG Times"/>
          <w:i/>
          <w:iCs/>
          <w:lang w:val="en-AU"/>
        </w:rPr>
        <w:t xml:space="preserve"> is beyond doubt,</w:t>
      </w:r>
      <w:r>
        <w:rPr>
          <w:rFonts w:cs="CG Times"/>
          <w:lang w:val="en-AU"/>
        </w:rPr>
        <w:t>]</w:t>
      </w:r>
      <w:r>
        <w:rPr>
          <w:rFonts w:cs="CG Times"/>
          <w:i/>
          <w:iCs/>
          <w:lang w:val="en-AU"/>
        </w:rPr>
        <w:t xml:space="preserve"> and for all its anachronisms this witty, occasionally thrilling 1995 effort (efficiently directed by `Edge of Darkness's' Martin Campbell) served to reinvigorate what had long seemed to be an exhausted franchise.</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His act takes on lunatic proportions as he challenges female audience members to wrestling matches, falling in love with one while grappling it out on the canvas. </w:t>
      </w:r>
      <w:r>
        <w:rPr>
          <w:rFonts w:cs="CG Times"/>
          <w:lang w:val="en-AU"/>
        </w:rPr>
        <w:t>[</w:t>
      </w:r>
      <w:r>
        <w:rPr>
          <w:rFonts w:cs="CG Times"/>
          <w:i/>
          <w:iCs/>
          <w:u w:val="single"/>
          <w:lang w:val="en-AU"/>
        </w:rPr>
        <w:t xml:space="preserve">How he and feminist Lynne </w:t>
      </w:r>
      <w:proofErr w:type="spellStart"/>
      <w:r>
        <w:rPr>
          <w:rFonts w:cs="CG Times"/>
          <w:i/>
          <w:iCs/>
          <w:u w:val="single"/>
          <w:lang w:val="en-AU"/>
        </w:rPr>
        <w:t>Marguiles</w:t>
      </w:r>
      <w:proofErr w:type="spellEnd"/>
      <w:r>
        <w:rPr>
          <w:rFonts w:cs="CG Times"/>
          <w:i/>
          <w:iCs/>
          <w:u w:val="single"/>
          <w:lang w:val="en-AU"/>
        </w:rPr>
        <w:t xml:space="preserve"> (Courtney Love) became life partners</w:t>
      </w:r>
      <w:r>
        <w:rPr>
          <w:rFonts w:cs="CG Times"/>
          <w:i/>
          <w:iCs/>
          <w:lang w:val="en-AU"/>
        </w:rPr>
        <w:t xml:space="preserve"> is anyone's guess.</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But we must never forget, most of the appropriate heroes and their legends were </w:t>
      </w:r>
      <w:r>
        <w:rPr>
          <w:rFonts w:cs="CG Times"/>
          <w:i/>
          <w:iCs/>
          <w:lang w:val="en-AU"/>
        </w:rPr>
        <w:lastRenderedPageBreak/>
        <w:t xml:space="preserve">created overnight, to answer immediate needs. </w:t>
      </w:r>
      <w:r>
        <w:rPr>
          <w:rFonts w:cs="CG Times"/>
          <w:lang w:val="en-AU"/>
        </w:rPr>
        <w:t xml:space="preserve">... </w:t>
      </w:r>
      <w:r>
        <w:rPr>
          <w:rFonts w:cs="CG Times"/>
          <w:i/>
          <w:iCs/>
          <w:lang w:val="en-AU"/>
        </w:rPr>
        <w:t xml:space="preserve">Most of the legends that are created to fan the fires of patriotism are essentially propagandistic and are not folk legends at all. </w:t>
      </w:r>
      <w:r>
        <w:rPr>
          <w:rFonts w:cs="CG Times"/>
          <w:lang w:val="en-AU"/>
        </w:rPr>
        <w:t xml:space="preserve">... </w:t>
      </w:r>
      <w:r>
        <w:rPr>
          <w:rFonts w:cs="CG Times"/>
          <w:i/>
          <w:iCs/>
          <w:lang w:val="en-AU"/>
        </w:rPr>
        <w:t xml:space="preserve">Naturally, such scholarly facts are of little concern to the man trying to make money or fan patriotism by means of folklore. </w:t>
      </w:r>
      <w:r>
        <w:rPr>
          <w:rFonts w:cs="CG Times"/>
          <w:lang w:val="en-AU"/>
        </w:rPr>
        <w:t>[</w:t>
      </w:r>
      <w:r>
        <w:rPr>
          <w:rFonts w:cs="CG Times"/>
          <w:i/>
          <w:iCs/>
          <w:u w:val="single"/>
          <w:lang w:val="en-AU"/>
        </w:rPr>
        <w:t>That much of what he calls folklore is the result of beliefs carefully sown among the people with the conscious aim of producing a desired mass emotional reaction to a particular situation or set of situations</w:t>
      </w:r>
      <w:r>
        <w:rPr>
          <w:rFonts w:cs="CG Times"/>
          <w:i/>
          <w:iCs/>
          <w:lang w:val="en-AU"/>
        </w:rPr>
        <w:t xml:space="preserve"> is irrelevant.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E5488D">
        <w:rPr>
          <w:rFonts w:cs="CG Times"/>
          <w:lang w:val="en-AU"/>
        </w:rPr>
        <w:t>5</w:t>
      </w:r>
      <w:r>
        <w:rPr>
          <w:rFonts w:cs="CG Times"/>
          <w:lang w:val="en-AU"/>
        </w:rPr>
        <w:t>]</w:t>
      </w:r>
      <w:r>
        <w:rPr>
          <w:rFonts w:cs="CG Times"/>
          <w:lang w:val="en-AU"/>
        </w:rPr>
        <w:tab/>
      </w:r>
      <w:r>
        <w:rPr>
          <w:rFonts w:cs="CG Times"/>
          <w:lang w:val="en-AU"/>
        </w:rPr>
        <w:tab/>
      </w:r>
      <w:r>
        <w:rPr>
          <w:rFonts w:cs="CG Times"/>
          <w:lang w:val="en-AU"/>
        </w:rPr>
        <w:tab/>
        <w:t xml:space="preserve">a. </w:t>
      </w:r>
      <w:r>
        <w:rPr>
          <w:rFonts w:cs="CG Times"/>
          <w:vertAlign w:val="superscript"/>
          <w:lang w:val="en-AU"/>
        </w:rPr>
        <w:t>#</w:t>
      </w:r>
      <w:r>
        <w:rPr>
          <w:rFonts w:cs="CG Times"/>
          <w:i/>
          <w:iCs/>
          <w:lang w:val="en-AU"/>
        </w:rPr>
        <w:t>That that he was angry was so</w:t>
      </w:r>
      <w:r>
        <w:rPr>
          <w:rFonts w:cs="CG Times"/>
          <w:lang w:val="en-AU"/>
        </w:rPr>
        <w:tab/>
        <w:t>b.</w:t>
      </w:r>
      <w:r>
        <w:rPr>
          <w:rFonts w:cs="CG Times"/>
          <w:lang w:val="en-AU"/>
        </w:rPr>
        <w:tab/>
      </w:r>
      <w:r>
        <w:rPr>
          <w:rFonts w:cs="CG Times"/>
          <w:i/>
          <w:iCs/>
          <w:lang w:val="en-AU"/>
        </w:rPr>
        <w:t>It embarrassed her that it was so</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5371" w:hanging="4839"/>
        <w:jc w:val="both"/>
        <w:rPr>
          <w:rFonts w:cs="CG Times"/>
          <w:lang w:val="en-AU"/>
        </w:rPr>
      </w:pPr>
      <w:r>
        <w:rPr>
          <w:rFonts w:cs="CG Times"/>
          <w:i/>
          <w:iCs/>
          <w:lang w:val="en-AU"/>
        </w:rPr>
        <w:t>obvious embarrassed her.</w:t>
      </w:r>
      <w:r>
        <w:rPr>
          <w:rFonts w:cs="CG Times"/>
          <w:i/>
          <w:iCs/>
          <w:lang w:val="en-AU"/>
        </w:rPr>
        <w:tab/>
      </w:r>
      <w:r>
        <w:rPr>
          <w:rFonts w:cs="CG Times"/>
          <w:i/>
          <w:iCs/>
          <w:lang w:val="en-AU"/>
        </w:rPr>
        <w:tab/>
        <w:t>obvious that he was angry.</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u w:val="single"/>
          <w:lang w:val="en-AU"/>
        </w:rPr>
        <w:t>To pay now</w:t>
      </w:r>
      <w:r>
        <w:rPr>
          <w:rFonts w:cs="CG Times"/>
          <w:i/>
          <w:iCs/>
          <w:lang w:val="en-AU"/>
        </w:rPr>
        <w:t xml:space="preserve"> would be better.</w:t>
      </w:r>
      <w:r>
        <w:rPr>
          <w:rFonts w:cs="CG Times"/>
          <w:lang w:val="en-AU"/>
        </w:rPr>
        <w:tab/>
        <w:t>b.</w:t>
      </w:r>
      <w:r>
        <w:rPr>
          <w:rFonts w:cs="CG Times"/>
          <w:lang w:val="en-AU"/>
        </w:rPr>
        <w:tab/>
      </w:r>
      <w:r>
        <w:rPr>
          <w:rFonts w:cs="CG Times"/>
          <w:i/>
          <w:iCs/>
          <w:lang w:val="en-AU"/>
        </w:rPr>
        <w:t xml:space="preserve">It would be better </w:t>
      </w:r>
      <w:r>
        <w:rPr>
          <w:rFonts w:cs="CG Times"/>
          <w:i/>
          <w:iCs/>
          <w:u w:val="single"/>
          <w:lang w:val="en-AU"/>
        </w:rPr>
        <w:t>to pay now</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a. *</w:t>
      </w:r>
      <w:r>
        <w:rPr>
          <w:rFonts w:cs="CG Times"/>
          <w:i/>
          <w:iCs/>
          <w:lang w:val="en-AU"/>
        </w:rPr>
        <w:t xml:space="preserve">Would </w:t>
      </w:r>
      <w:r>
        <w:rPr>
          <w:rFonts w:cs="CG Times"/>
          <w:i/>
          <w:iCs/>
          <w:u w:val="single"/>
          <w:lang w:val="en-AU"/>
        </w:rPr>
        <w:t>to pay now</w:t>
      </w:r>
      <w:r>
        <w:rPr>
          <w:rFonts w:cs="CG Times"/>
          <w:i/>
          <w:iCs/>
          <w:lang w:val="en-AU"/>
        </w:rPr>
        <w:t xml:space="preserve"> be better?</w:t>
      </w:r>
      <w:r>
        <w:rPr>
          <w:rFonts w:cs="CG Times"/>
          <w:lang w:val="en-AU"/>
        </w:rPr>
        <w:tab/>
        <w:t>b.</w:t>
      </w:r>
      <w:r>
        <w:rPr>
          <w:rFonts w:cs="CG Times"/>
          <w:lang w:val="en-AU"/>
        </w:rPr>
        <w:tab/>
      </w:r>
      <w:r>
        <w:rPr>
          <w:rFonts w:cs="CG Times"/>
          <w:i/>
          <w:iCs/>
          <w:lang w:val="en-AU"/>
        </w:rPr>
        <w:t xml:space="preserve">Would it be better </w:t>
      </w:r>
      <w:r>
        <w:rPr>
          <w:rFonts w:cs="CG Times"/>
          <w:i/>
          <w:iCs/>
          <w:u w:val="single"/>
          <w:lang w:val="en-AU"/>
        </w:rPr>
        <w:t>to pay now</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E5488D">
        <w:rPr>
          <w:rFonts w:cs="CG Times"/>
          <w:lang w:val="en-AU"/>
        </w:rPr>
        <w:t>7</w:t>
      </w:r>
      <w:r>
        <w:rPr>
          <w:rFonts w:cs="CG Times"/>
          <w:lang w:val="en-AU"/>
        </w:rPr>
        <w:t>]</w:t>
      </w:r>
      <w:r>
        <w:rPr>
          <w:rFonts w:cs="CG Times"/>
          <w:lang w:val="en-AU"/>
        </w:rPr>
        <w:tab/>
      </w:r>
      <w:r>
        <w:rPr>
          <w:rFonts w:cs="CG Times"/>
          <w:lang w:val="en-AU"/>
        </w:rPr>
        <w:tab/>
      </w:r>
      <w:r>
        <w:rPr>
          <w:rFonts w:cs="CG Times"/>
          <w:lang w:val="en-AU"/>
        </w:rPr>
        <w:tab/>
        <w:t>a. *</w:t>
      </w:r>
      <w:r>
        <w:rPr>
          <w:rFonts w:cs="CG Times"/>
          <w:i/>
          <w:iCs/>
          <w:u w:val="single"/>
          <w:lang w:val="en-AU"/>
        </w:rPr>
        <w:t>What a fuss some people make</w:t>
      </w:r>
      <w:r>
        <w:rPr>
          <w:rFonts w:cs="CG Times"/>
          <w:i/>
          <w:iCs/>
          <w:lang w:val="en-AU"/>
        </w:rPr>
        <w:t xml:space="preserve"> is</w:t>
      </w:r>
      <w:r>
        <w:rPr>
          <w:rFonts w:cs="CG Times"/>
          <w:lang w:val="en-AU"/>
        </w:rPr>
        <w:tab/>
        <w:t>b.</w:t>
      </w:r>
      <w:r>
        <w:rPr>
          <w:rFonts w:cs="CG Times"/>
          <w:lang w:val="en-AU"/>
        </w:rPr>
        <w:tab/>
      </w:r>
      <w:r>
        <w:rPr>
          <w:rFonts w:cs="CG Times"/>
          <w:i/>
          <w:iCs/>
          <w:lang w:val="en-AU"/>
        </w:rPr>
        <w:t xml:space="preserve">It is incredible </w:t>
      </w:r>
      <w:r>
        <w:rPr>
          <w:rFonts w:cs="CG Times"/>
          <w:i/>
          <w:iCs/>
          <w:u w:val="single"/>
          <w:lang w:val="en-AU"/>
        </w:rPr>
        <w:t>what a fuss some</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lang w:val="en-AU"/>
        </w:rPr>
        <w:t>incredible.</w:t>
      </w:r>
      <w:r>
        <w:rPr>
          <w:rFonts w:cs="CG Times"/>
          <w:i/>
          <w:iCs/>
          <w:lang w:val="en-AU"/>
        </w:rPr>
        <w:tab/>
      </w:r>
      <w:r>
        <w:rPr>
          <w:rFonts w:cs="CG Times"/>
          <w:i/>
          <w:iCs/>
          <w:lang w:val="en-AU"/>
        </w:rPr>
        <w:tab/>
      </w:r>
      <w:r>
        <w:rPr>
          <w:rFonts w:cs="CG Times"/>
          <w:i/>
          <w:iCs/>
          <w:u w:val="single"/>
          <w:lang w:val="en-AU"/>
        </w:rPr>
        <w:t>people make</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i/>
          <w:iCs/>
          <w:lang w:val="en-AU"/>
        </w:rPr>
      </w:pPr>
      <w:r>
        <w:rPr>
          <w:rFonts w:cs="CG Times"/>
          <w:lang w:val="en-AU"/>
        </w:rPr>
        <w:t>[</w:t>
      </w:r>
      <w:r w:rsidR="00E5488D">
        <w:rPr>
          <w:rFonts w:cs="CG Times"/>
          <w:lang w:val="en-AU"/>
        </w:rPr>
        <w:t>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u w:val="single"/>
          <w:lang w:val="en-AU"/>
        </w:rPr>
        <w:t>How she escaped</w:t>
      </w:r>
      <w:r>
        <w:rPr>
          <w:rFonts w:cs="CG Times"/>
          <w:i/>
          <w:iCs/>
          <w:lang w:val="en-AU"/>
        </w:rPr>
        <w:t xml:space="preserve"> is the question</w:t>
      </w:r>
      <w:r>
        <w:rPr>
          <w:rFonts w:cs="CG Times"/>
          <w:lang w:val="en-AU"/>
        </w:rPr>
        <w:tab/>
        <w:t>b. *</w:t>
      </w:r>
      <w:r>
        <w:rPr>
          <w:rFonts w:cs="CG Times"/>
          <w:i/>
          <w:iCs/>
          <w:lang w:val="en-AU"/>
        </w:rPr>
        <w:t>It's the question we ought to be</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i/>
          <w:iCs/>
          <w:lang w:val="en-AU"/>
        </w:rPr>
        <w:t>we ought to be addressing.</w:t>
      </w:r>
      <w:r>
        <w:rPr>
          <w:rFonts w:cs="CG Times"/>
          <w:i/>
          <w:iCs/>
          <w:lang w:val="en-AU"/>
        </w:rPr>
        <w:tab/>
      </w:r>
      <w:r>
        <w:rPr>
          <w:rFonts w:cs="CG Times"/>
          <w:i/>
          <w:iCs/>
          <w:lang w:val="en-AU"/>
        </w:rPr>
        <w:tab/>
        <w:t xml:space="preserve">addressing </w:t>
      </w:r>
      <w:r>
        <w:rPr>
          <w:rFonts w:cs="CG Times"/>
          <w:i/>
          <w:iCs/>
          <w:u w:val="single"/>
          <w:lang w:val="en-AU"/>
        </w:rPr>
        <w:t>how she escaped</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i/>
          <w:iC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u w:val="single"/>
          <w:lang w:val="en-AU"/>
        </w:rPr>
        <w:t>That she survived at all</w:t>
      </w:r>
      <w:r>
        <w:rPr>
          <w:rFonts w:cs="CG Times"/>
          <w:i/>
          <w:iCs/>
          <w:lang w:val="en-AU"/>
        </w:rPr>
        <w:t xml:space="preserve"> shows that</w:t>
      </w:r>
      <w:r>
        <w:rPr>
          <w:rFonts w:cs="CG Times"/>
          <w:lang w:val="en-AU"/>
        </w:rPr>
        <w:tab/>
        <w:t>b. *</w:t>
      </w:r>
      <w:r>
        <w:rPr>
          <w:rFonts w:cs="CG Times"/>
          <w:i/>
          <w:iCs/>
          <w:lang w:val="en-AU"/>
        </w:rPr>
        <w:t>It shows that she must have been very</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lang w:val="en-AU"/>
        </w:rPr>
        <w:t>she must have been very fit.</w:t>
      </w:r>
      <w:r>
        <w:rPr>
          <w:rFonts w:cs="CG Times"/>
          <w:lang w:val="en-AU"/>
        </w:rPr>
        <w:tab/>
      </w:r>
      <w:r>
        <w:rPr>
          <w:rFonts w:cs="CG Times"/>
          <w:lang w:val="en-AU"/>
        </w:rPr>
        <w:tab/>
      </w:r>
      <w:r>
        <w:rPr>
          <w:rFonts w:cs="CG Times"/>
          <w:i/>
          <w:iCs/>
          <w:lang w:val="en-AU"/>
        </w:rPr>
        <w:t xml:space="preserve">fit </w:t>
      </w:r>
      <w:r>
        <w:rPr>
          <w:rFonts w:cs="CG Times"/>
          <w:i/>
          <w:iCs/>
          <w:u w:val="single"/>
          <w:lang w:val="en-AU"/>
        </w:rPr>
        <w:t>that she survived at all</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E5488D">
        <w:rPr>
          <w:rFonts w:cs="CG Times"/>
          <w:lang w:val="en-AU"/>
        </w:rPr>
        <w:t>9</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 *</w:t>
      </w:r>
      <w:r>
        <w:rPr>
          <w:rFonts w:cs="CG Times"/>
          <w:i/>
          <w:iCs/>
          <w:u w:val="single"/>
          <w:lang w:val="en-AU"/>
        </w:rPr>
        <w:t xml:space="preserve">That he was </w:t>
      </w:r>
      <w:r w:rsidR="00232927">
        <w:rPr>
          <w:rFonts w:cs="CG Times"/>
          <w:i/>
          <w:iCs/>
          <w:u w:val="single"/>
          <w:lang w:val="en-AU"/>
        </w:rPr>
        <w:t>dying</w:t>
      </w:r>
      <w:r>
        <w:rPr>
          <w:rFonts w:cs="CG Times"/>
          <w:i/>
          <w:iCs/>
          <w:lang w:val="en-AU"/>
        </w:rPr>
        <w:t xml:space="preserve"> turned out.</w:t>
      </w:r>
      <w:r>
        <w:rPr>
          <w:rFonts w:cs="CG Times"/>
          <w:lang w:val="en-AU"/>
        </w:rPr>
        <w:tab/>
        <w:t>b.</w:t>
      </w:r>
      <w:r>
        <w:rPr>
          <w:rFonts w:cs="CG Times"/>
          <w:lang w:val="en-AU"/>
        </w:rPr>
        <w:tab/>
      </w:r>
      <w:r>
        <w:rPr>
          <w:rFonts w:cs="CG Times"/>
          <w:i/>
          <w:iCs/>
          <w:lang w:val="en-AU"/>
        </w:rPr>
        <w:t xml:space="preserve">It turned out </w:t>
      </w:r>
      <w:r>
        <w:rPr>
          <w:rFonts w:cs="CG Times"/>
          <w:i/>
          <w:iCs/>
          <w:u w:val="single"/>
          <w:lang w:val="en-AU"/>
        </w:rPr>
        <w:t xml:space="preserve">that he was </w:t>
      </w:r>
      <w:r w:rsidR="00232927">
        <w:rPr>
          <w:rFonts w:cs="CG Times"/>
          <w:i/>
          <w:iCs/>
          <w:u w:val="single"/>
          <w:lang w:val="en-AU"/>
        </w:rPr>
        <w:t>dying</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a. *</w:t>
      </w:r>
      <w:r>
        <w:rPr>
          <w:rFonts w:cs="CG Times"/>
          <w:i/>
          <w:iCs/>
          <w:u w:val="single"/>
          <w:lang w:val="en-AU"/>
        </w:rPr>
        <w:t>To notify her family</w:t>
      </w:r>
      <w:r>
        <w:rPr>
          <w:rFonts w:cs="CG Times"/>
          <w:i/>
          <w:iCs/>
          <w:lang w:val="en-AU"/>
        </w:rPr>
        <w:t xml:space="preserve"> fell to me.</w:t>
      </w:r>
      <w:r>
        <w:rPr>
          <w:rFonts w:cs="CG Times"/>
          <w:lang w:val="en-AU"/>
        </w:rPr>
        <w:tab/>
        <w:t>b.</w:t>
      </w:r>
      <w:r>
        <w:rPr>
          <w:rFonts w:cs="CG Times"/>
          <w:lang w:val="en-AU"/>
        </w:rPr>
        <w:tab/>
      </w:r>
      <w:r>
        <w:rPr>
          <w:rFonts w:cs="CG Times"/>
          <w:i/>
          <w:iCs/>
          <w:lang w:val="en-AU"/>
        </w:rPr>
        <w:t xml:space="preserve">It fell to me </w:t>
      </w:r>
      <w:r>
        <w:rPr>
          <w:rFonts w:cs="CG Times"/>
          <w:i/>
          <w:iCs/>
          <w:u w:val="single"/>
          <w:lang w:val="en-AU"/>
        </w:rPr>
        <w:t>to notify her family</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E5488D">
        <w:rPr>
          <w:rFonts w:cs="CG Times"/>
          <w:lang w:val="en-AU"/>
        </w:rPr>
        <w:t>iii</w:t>
      </w:r>
      <w:r>
        <w:rPr>
          <w:rFonts w:cs="CG Times"/>
          <w:lang w:val="en-AU"/>
        </w:rPr>
        <w:tab/>
        <w:t>a. *</w:t>
      </w:r>
      <w:r>
        <w:rPr>
          <w:rFonts w:cs="CG Times"/>
          <w:i/>
          <w:iCs/>
          <w:u w:val="single"/>
          <w:lang w:val="en-AU"/>
        </w:rPr>
        <w:t xml:space="preserve">To </w:t>
      </w:r>
      <w:r w:rsidR="00232927">
        <w:rPr>
          <w:rFonts w:cs="CG Times"/>
          <w:i/>
          <w:iCs/>
          <w:u w:val="single"/>
          <w:lang w:val="en-AU"/>
        </w:rPr>
        <w:t>short-list three of the candidates</w:t>
      </w:r>
      <w:r>
        <w:rPr>
          <w:rFonts w:cs="CG Times"/>
          <w:i/>
          <w:iCs/>
          <w:lang w:val="en-AU"/>
        </w:rPr>
        <w:t xml:space="preserve"> was decided.</w:t>
      </w:r>
      <w:r>
        <w:rPr>
          <w:rFonts w:cs="CG Times"/>
          <w:lang w:val="en-AU"/>
        </w:rPr>
        <w:tab/>
        <w:t>b.</w:t>
      </w:r>
      <w:r>
        <w:rPr>
          <w:rFonts w:cs="CG Times"/>
          <w:lang w:val="en-AU"/>
        </w:rPr>
        <w:tab/>
      </w:r>
      <w:r>
        <w:rPr>
          <w:rFonts w:cs="CG Times"/>
          <w:i/>
          <w:iCs/>
          <w:lang w:val="en-AU"/>
        </w:rPr>
        <w:t xml:space="preserve">It was decided </w:t>
      </w:r>
      <w:r>
        <w:rPr>
          <w:rFonts w:cs="CG Times"/>
          <w:i/>
          <w:iCs/>
          <w:u w:val="single"/>
          <w:lang w:val="en-AU"/>
        </w:rPr>
        <w:t xml:space="preserve">to </w:t>
      </w:r>
      <w:r w:rsidR="00232927">
        <w:rPr>
          <w:rFonts w:cs="CG Times"/>
          <w:i/>
          <w:iCs/>
          <w:u w:val="single"/>
          <w:lang w:val="en-AU"/>
        </w:rPr>
        <w:t>short-list three of the candidates</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2894"/>
          <w:tab w:val="left" w:pos="4269"/>
          <w:tab w:val="left" w:pos="5986"/>
          <w:tab w:val="left" w:pos="7862"/>
        </w:tabs>
        <w:spacing w:line="480" w:lineRule="auto"/>
        <w:ind w:left="1238" w:hanging="1238"/>
        <w:jc w:val="both"/>
        <w:rPr>
          <w:rFonts w:cs="CG Times"/>
          <w:i/>
          <w:iCs/>
          <w:lang w:val="en-AU"/>
        </w:rPr>
      </w:pPr>
      <w:r>
        <w:rPr>
          <w:rFonts w:cs="CG Times"/>
          <w:lang w:val="en-AU"/>
        </w:rPr>
        <w:t>[</w:t>
      </w:r>
      <w:r w:rsidR="00E5488D">
        <w:rPr>
          <w:rFonts w:cs="CG Times"/>
          <w:lang w:val="en-AU"/>
        </w:rPr>
        <w:t>10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appear</w:t>
      </w:r>
      <w:r>
        <w:rPr>
          <w:rFonts w:cs="CG Times"/>
          <w:i/>
          <w:iCs/>
          <w:lang w:val="en-AU"/>
        </w:rPr>
        <w:tab/>
        <w:t>be</w:t>
      </w:r>
      <w:r>
        <w:rPr>
          <w:rFonts w:cs="CG Times"/>
          <w:i/>
          <w:iCs/>
          <w:lang w:val="en-AU"/>
        </w:rPr>
        <w:tab/>
        <w:t>chance</w:t>
      </w:r>
      <w:r>
        <w:rPr>
          <w:rFonts w:cs="CG Times"/>
          <w:i/>
          <w:iCs/>
          <w:lang w:val="en-AU"/>
        </w:rPr>
        <w:tab/>
        <w:t>come about</w:t>
      </w:r>
      <w:r>
        <w:rPr>
          <w:rFonts w:cs="CG Times"/>
          <w:i/>
          <w:iCs/>
          <w:lang w:val="en-AU"/>
        </w:rPr>
        <w:tab/>
        <w:t>fall out</w:t>
      </w:r>
    </w:p>
    <w:p w:rsidR="008026CC" w:rsidRDefault="008026CC">
      <w:pPr>
        <w:tabs>
          <w:tab w:val="left" w:pos="-792"/>
          <w:tab w:val="left" w:pos="-360"/>
          <w:tab w:val="left" w:pos="0"/>
          <w:tab w:val="left" w:pos="532"/>
          <w:tab w:val="right" w:pos="676"/>
          <w:tab w:val="left" w:pos="835"/>
          <w:tab w:val="left" w:pos="1238"/>
          <w:tab w:val="left" w:pos="2894"/>
          <w:tab w:val="left" w:pos="4269"/>
          <w:tab w:val="left" w:pos="5986"/>
          <w:tab w:val="left" w:pos="7862"/>
        </w:tabs>
        <w:spacing w:line="480" w:lineRule="auto"/>
        <w:ind w:left="1238"/>
        <w:jc w:val="both"/>
        <w:rPr>
          <w:rFonts w:cs="CG Times"/>
          <w:lang w:val="en-AU"/>
        </w:rPr>
      </w:pPr>
      <w:r>
        <w:rPr>
          <w:rFonts w:cs="CG Times"/>
          <w:i/>
          <w:iCs/>
          <w:lang w:val="en-AU"/>
        </w:rPr>
        <w:t>happen</w:t>
      </w:r>
      <w:r>
        <w:rPr>
          <w:rFonts w:cs="CG Times"/>
          <w:i/>
          <w:iCs/>
          <w:lang w:val="en-AU"/>
        </w:rPr>
        <w:tab/>
        <w:t>seem</w:t>
      </w:r>
      <w:r>
        <w:rPr>
          <w:rFonts w:cs="CG Times"/>
          <w:i/>
          <w:iCs/>
          <w:lang w:val="en-AU"/>
        </w:rPr>
        <w:tab/>
        <w:t>strike</w:t>
      </w:r>
      <w:r>
        <w:rPr>
          <w:rFonts w:cs="CG Times"/>
          <w:i/>
          <w:iCs/>
          <w:lang w:val="en-AU"/>
        </w:rPr>
        <w:tab/>
        <w:t>transpire</w:t>
      </w:r>
      <w:r>
        <w:rPr>
          <w:rFonts w:cs="CG Times"/>
          <w:i/>
          <w:iCs/>
          <w:lang w:val="en-AU"/>
        </w:rPr>
        <w:tab/>
        <w:t>turn out</w:t>
      </w:r>
    </w:p>
    <w:p w:rsidR="00E5488D" w:rsidRDefault="008026CC">
      <w:pPr>
        <w:tabs>
          <w:tab w:val="left" w:pos="-792"/>
          <w:tab w:val="left" w:pos="-360"/>
          <w:tab w:val="left" w:pos="0"/>
          <w:tab w:val="left" w:pos="532"/>
          <w:tab w:val="right" w:pos="676"/>
          <w:tab w:val="left" w:pos="835"/>
          <w:tab w:val="left" w:pos="1238"/>
          <w:tab w:val="left" w:pos="2894"/>
          <w:tab w:val="left" w:pos="4269"/>
          <w:tab w:val="left" w:pos="5986"/>
          <w:tab w:val="left" w:pos="7862"/>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decide </w:t>
      </w:r>
      <w:r>
        <w:rPr>
          <w:rFonts w:cs="CG Times"/>
          <w:smallCaps/>
          <w:lang w:val="en-AU"/>
        </w:rPr>
        <w:t>p</w:t>
      </w:r>
      <w:r>
        <w:rPr>
          <w:rFonts w:cs="CG Times"/>
          <w:i/>
          <w:iCs/>
          <w:lang w:val="en-AU"/>
        </w:rPr>
        <w:tab/>
        <w:t>fall</w:t>
      </w:r>
      <w:r>
        <w:rPr>
          <w:rFonts w:cs="CG Times"/>
          <w:i/>
          <w:iCs/>
          <w:lang w:val="en-AU"/>
        </w:rPr>
        <w:tab/>
        <w:t xml:space="preserve">hope </w:t>
      </w:r>
      <w:r>
        <w:rPr>
          <w:rFonts w:cs="CG Times"/>
          <w:smallCaps/>
          <w:lang w:val="en-AU"/>
        </w:rPr>
        <w:t>p</w:t>
      </w:r>
      <w:r>
        <w:rPr>
          <w:rFonts w:cs="CG Times"/>
          <w:i/>
          <w:iCs/>
          <w:lang w:val="en-AU"/>
        </w:rPr>
        <w:tab/>
        <w:t xml:space="preserve">intend </w:t>
      </w:r>
      <w:r>
        <w:rPr>
          <w:rFonts w:cs="CG Times"/>
          <w:smallCaps/>
          <w:lang w:val="en-AU"/>
        </w:rPr>
        <w:t>p</w:t>
      </w:r>
      <w:r>
        <w:rPr>
          <w:rFonts w:cs="CG Times"/>
          <w:i/>
          <w:iCs/>
          <w:lang w:val="en-AU"/>
        </w:rPr>
        <w:tab/>
        <w:t>remain</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u w:val="single"/>
          <w:lang w:val="en-AU"/>
        </w:rPr>
        <w:t>Complaining</w:t>
      </w:r>
      <w:r>
        <w:rPr>
          <w:rFonts w:cs="CG Times"/>
          <w:i/>
          <w:iCs/>
          <w:lang w:val="en-AU"/>
        </w:rPr>
        <w:t xml:space="preserve"> would be no use.</w:t>
      </w:r>
      <w:r>
        <w:rPr>
          <w:rFonts w:cs="CG Times"/>
          <w:lang w:val="en-AU"/>
        </w:rPr>
        <w:tab/>
        <w:t>b.</w:t>
      </w:r>
      <w:r>
        <w:rPr>
          <w:rFonts w:cs="CG Times"/>
          <w:lang w:val="en-AU"/>
        </w:rPr>
        <w:tab/>
      </w:r>
      <w:r>
        <w:rPr>
          <w:rFonts w:cs="CG Times"/>
          <w:i/>
          <w:iCs/>
          <w:lang w:val="en-AU"/>
        </w:rPr>
        <w:t xml:space="preserve">It would be no use </w:t>
      </w:r>
      <w:r>
        <w:rPr>
          <w:rFonts w:cs="CG Times"/>
          <w:i/>
          <w:iCs/>
          <w:u w:val="single"/>
          <w:lang w:val="en-AU"/>
        </w:rPr>
        <w:t>complaining</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u w:val="single"/>
          <w:lang w:val="en-AU"/>
        </w:rPr>
        <w:t>Getting Ed to agree to our proposal</w:t>
      </w:r>
      <w:r>
        <w:rPr>
          <w:rFonts w:cs="CG Times"/>
          <w:lang w:val="en-AU"/>
        </w:rPr>
        <w:tab/>
        <w:t>b.</w:t>
      </w:r>
      <w:r>
        <w:rPr>
          <w:rFonts w:cs="CG Times"/>
          <w:lang w:val="en-AU"/>
        </w:rPr>
        <w:tab/>
      </w:r>
      <w:r>
        <w:rPr>
          <w:rFonts w:cs="CG Times"/>
          <w:i/>
          <w:iCs/>
          <w:lang w:val="en-AU"/>
        </w:rPr>
        <w:t>It will be no problem whatsoever</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lang w:val="en-AU"/>
        </w:rPr>
        <w:lastRenderedPageBreak/>
        <w:t>will be no problem whatsoever.</w:t>
      </w:r>
      <w:r>
        <w:rPr>
          <w:rFonts w:cs="CG Times"/>
          <w:i/>
          <w:iCs/>
          <w:lang w:val="en-AU"/>
        </w:rPr>
        <w:tab/>
      </w:r>
      <w:r>
        <w:rPr>
          <w:rFonts w:cs="CG Times"/>
          <w:i/>
          <w:iCs/>
          <w:lang w:val="en-AU"/>
        </w:rPr>
        <w:tab/>
      </w:r>
      <w:r>
        <w:rPr>
          <w:rFonts w:cs="CG Times"/>
          <w:i/>
          <w:iCs/>
          <w:u w:val="single"/>
          <w:lang w:val="en-AU"/>
        </w:rPr>
        <w:t>getting Ed to agree to our proposal</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It was stupid </w:t>
      </w:r>
      <w:r>
        <w:rPr>
          <w:rFonts w:cs="CG Times"/>
          <w:i/>
          <w:iCs/>
          <w:u w:val="single"/>
          <w:lang w:val="en-AU"/>
        </w:rPr>
        <w:t>to tell my parents</w:t>
      </w:r>
      <w:r>
        <w:rPr>
          <w:rFonts w:cs="CG Times"/>
          <w:i/>
          <w:iCs/>
          <w:lang w:val="en-AU"/>
        </w:rPr>
        <w:t xml:space="preserve"> </w:t>
      </w:r>
      <w:proofErr w:type="gramStart"/>
      <w:r>
        <w:rPr>
          <w:rFonts w:cs="CG Times"/>
          <w:lang w:val="en-AU"/>
        </w:rPr>
        <w:t xml:space="preserve">/ </w:t>
      </w:r>
      <w:r>
        <w:rPr>
          <w:rFonts w:cs="CG Times"/>
          <w:vertAlign w:val="superscript"/>
          <w:lang w:val="en-AU"/>
        </w:rPr>
        <w:t>?</w:t>
      </w:r>
      <w:r>
        <w:rPr>
          <w:rFonts w:cs="CG Times"/>
          <w:i/>
          <w:iCs/>
          <w:u w:val="single"/>
          <w:lang w:val="en-AU"/>
        </w:rPr>
        <w:t>telling</w:t>
      </w:r>
      <w:proofErr w:type="gramEnd"/>
      <w:r>
        <w:rPr>
          <w:rFonts w:cs="CG Times"/>
          <w:i/>
          <w:iCs/>
          <w:u w:val="single"/>
          <w:lang w:val="en-AU"/>
        </w:rPr>
        <w:t xml:space="preserve"> my parents</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 would make things worse </w:t>
      </w:r>
      <w:r>
        <w:rPr>
          <w:rFonts w:cs="CG Times"/>
          <w:i/>
          <w:iCs/>
          <w:u w:val="single"/>
          <w:lang w:val="en-AU"/>
        </w:rPr>
        <w:t>to call in the police</w:t>
      </w:r>
      <w:r>
        <w:rPr>
          <w:rFonts w:cs="CG Times"/>
          <w:i/>
          <w:iCs/>
          <w:lang w:val="en-AU"/>
        </w:rPr>
        <w:t xml:space="preserve"> </w:t>
      </w:r>
      <w:proofErr w:type="gramStart"/>
      <w:r>
        <w:rPr>
          <w:rFonts w:cs="CG Times"/>
          <w:lang w:val="en-AU"/>
        </w:rPr>
        <w:t xml:space="preserve">/ </w:t>
      </w:r>
      <w:r>
        <w:rPr>
          <w:rFonts w:cs="CG Times"/>
          <w:vertAlign w:val="superscript"/>
          <w:lang w:val="en-AU"/>
        </w:rPr>
        <w:t>?</w:t>
      </w:r>
      <w:r>
        <w:rPr>
          <w:rFonts w:cs="CG Times"/>
          <w:i/>
          <w:iCs/>
          <w:u w:val="single"/>
          <w:lang w:val="en-AU"/>
        </w:rPr>
        <w:t>calling</w:t>
      </w:r>
      <w:proofErr w:type="gramEnd"/>
      <w:r>
        <w:rPr>
          <w:rFonts w:cs="CG Times"/>
          <w:i/>
          <w:iCs/>
          <w:u w:val="single"/>
          <w:lang w:val="en-AU"/>
        </w:rPr>
        <w:t xml:space="preserve"> in the police</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It's extraordinary </w:t>
      </w:r>
      <w:r>
        <w:rPr>
          <w:rFonts w:cs="CG Times"/>
          <w:i/>
          <w:iCs/>
          <w:u w:val="single"/>
          <w:lang w:val="en-AU"/>
        </w:rPr>
        <w:t>the amount of beer he puts away</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 impressed me </w:t>
      </w:r>
      <w:r>
        <w:rPr>
          <w:rFonts w:cs="CG Times"/>
          <w:i/>
          <w:iCs/>
          <w:u w:val="single"/>
          <w:lang w:val="en-AU"/>
        </w:rPr>
        <w:t>the way she disarmed him</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It's incredible </w:t>
      </w:r>
      <w:r>
        <w:rPr>
          <w:rFonts w:cs="CG Times"/>
          <w:i/>
          <w:iCs/>
          <w:u w:val="single"/>
          <w:lang w:val="en-AU"/>
        </w:rPr>
        <w:t>the things they get up to</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E5488D">
        <w:rPr>
          <w:rFonts w:cs="CG Times"/>
          <w:lang w:val="en-AU"/>
        </w:rPr>
        <w:t>14</w:t>
      </w:r>
      <w:r>
        <w:rPr>
          <w:rFonts w:cs="CG Times"/>
          <w:lang w:val="en-AU"/>
        </w:rPr>
        <w:t>]</w:t>
      </w:r>
      <w:r>
        <w:rPr>
          <w:rFonts w:cs="CG Times"/>
          <w:lang w:val="en-AU"/>
        </w:rPr>
        <w:tab/>
      </w:r>
      <w:r>
        <w:rPr>
          <w:rFonts w:cs="CG Times"/>
          <w:lang w:val="en-AU"/>
        </w:rPr>
        <w:tab/>
      </w:r>
      <w:r>
        <w:rPr>
          <w:rFonts w:cs="CG Times"/>
          <w:lang w:val="en-AU"/>
        </w:rPr>
        <w:tab/>
        <w:t>a. *</w:t>
      </w:r>
      <w:r>
        <w:rPr>
          <w:rFonts w:cs="CG Times"/>
          <w:i/>
          <w:iCs/>
          <w:lang w:val="en-AU"/>
        </w:rPr>
        <w:t xml:space="preserve">I find </w:t>
      </w:r>
      <w:r>
        <w:rPr>
          <w:rFonts w:cs="CG Times"/>
          <w:i/>
          <w:iCs/>
          <w:u w:val="single"/>
          <w:lang w:val="en-AU"/>
        </w:rPr>
        <w:t>that he got away with it for</w:t>
      </w:r>
      <w:r>
        <w:rPr>
          <w:rFonts w:cs="CG Times"/>
          <w:lang w:val="en-AU"/>
        </w:rPr>
        <w:tab/>
        <w:t>b.</w:t>
      </w:r>
      <w:r>
        <w:rPr>
          <w:rFonts w:cs="CG Times"/>
          <w:lang w:val="en-AU"/>
        </w:rPr>
        <w:tab/>
      </w:r>
      <w:r>
        <w:rPr>
          <w:rFonts w:cs="CG Times"/>
          <w:i/>
          <w:iCs/>
          <w:lang w:val="en-AU"/>
        </w:rPr>
        <w:t xml:space="preserve">I find </w:t>
      </w:r>
      <w:r>
        <w:rPr>
          <w:rFonts w:cs="CG Times"/>
          <w:i/>
          <w:iCs/>
          <w:u w:val="single"/>
          <w:lang w:val="en-AU"/>
        </w:rPr>
        <w:t>it</w:t>
      </w:r>
      <w:r>
        <w:rPr>
          <w:rFonts w:cs="CG Times"/>
          <w:i/>
          <w:iCs/>
          <w:lang w:val="en-AU"/>
        </w:rPr>
        <w:t xml:space="preserve"> quite incredible </w:t>
      </w:r>
      <w:r>
        <w:rPr>
          <w:rFonts w:cs="CG Times"/>
          <w:i/>
          <w:iCs/>
          <w:u w:val="single"/>
          <w:lang w:val="en-AU"/>
        </w:rPr>
        <w:t>that he got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i/>
          <w:iCs/>
          <w:u w:val="single"/>
          <w:lang w:val="en-AU"/>
        </w:rPr>
        <w:t>so long</w:t>
      </w:r>
      <w:r>
        <w:rPr>
          <w:rFonts w:cs="CG Times"/>
          <w:i/>
          <w:iCs/>
          <w:lang w:val="en-AU"/>
        </w:rPr>
        <w:t xml:space="preserve"> quite incredible.</w:t>
      </w:r>
      <w:r>
        <w:rPr>
          <w:rFonts w:cs="CG Times"/>
          <w:lang w:val="en-AU"/>
        </w:rPr>
        <w:tab/>
      </w:r>
      <w:r>
        <w:rPr>
          <w:rFonts w:cs="CG Times"/>
          <w:lang w:val="en-AU"/>
        </w:rPr>
        <w:tab/>
      </w:r>
      <w:r>
        <w:rPr>
          <w:rFonts w:cs="CG Times"/>
          <w:i/>
          <w:iCs/>
          <w:u w:val="single"/>
          <w:lang w:val="en-AU"/>
        </w:rPr>
        <w:t>away with it for so long</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Her parents</w:t>
      </w:r>
      <w:r>
        <w:rPr>
          <w:rFonts w:cs="CG Times"/>
          <w:i/>
          <w:iCs/>
          <w:lang w:val="en-AU"/>
        </w:rPr>
        <w:t xml:space="preserve"> seem pretty uncaring.</w:t>
      </w:r>
      <w:r>
        <w:rPr>
          <w:rFonts w:cs="CG Times"/>
          <w:lang w:val="en-AU"/>
        </w:rPr>
        <w:tab/>
        <w:t>[non-dislocated version]</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Her parents</w:t>
      </w:r>
      <w:r>
        <w:rPr>
          <w:rFonts w:cs="CG Times"/>
          <w:i/>
          <w:iCs/>
          <w:lang w:val="en-AU"/>
        </w:rPr>
        <w:t xml:space="preserve">, </w:t>
      </w:r>
      <w:r>
        <w:rPr>
          <w:rFonts w:cs="CG Times"/>
          <w:i/>
          <w:iCs/>
          <w:u w:val="single"/>
          <w:lang w:val="en-AU"/>
        </w:rPr>
        <w:t>they</w:t>
      </w:r>
      <w:r>
        <w:rPr>
          <w:rFonts w:cs="CG Times"/>
          <w:i/>
          <w:iCs/>
          <w:lang w:val="en-AU"/>
        </w:rPr>
        <w:t xml:space="preserve"> seem pretty uncaring.</w:t>
      </w:r>
      <w:r>
        <w:rPr>
          <w:rFonts w:cs="CG Times"/>
          <w:lang w:val="en-AU"/>
        </w:rPr>
        <w:tab/>
        <w:t>[left dislocation]</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u w:val="single"/>
          <w:lang w:val="en-AU"/>
        </w:rPr>
        <w:t>They</w:t>
      </w:r>
      <w:r>
        <w:rPr>
          <w:rFonts w:cs="CG Times"/>
          <w:i/>
          <w:iCs/>
          <w:lang w:val="en-AU"/>
        </w:rPr>
        <w:t xml:space="preserve"> seem pretty uncaring, </w:t>
      </w:r>
      <w:r>
        <w:rPr>
          <w:rFonts w:cs="CG Times"/>
          <w:i/>
          <w:iCs/>
          <w:u w:val="single"/>
          <w:lang w:val="en-AU"/>
        </w:rPr>
        <w:t>her parents</w:t>
      </w:r>
      <w:r>
        <w:rPr>
          <w:rFonts w:cs="CG Times"/>
          <w:i/>
          <w:iCs/>
          <w:lang w:val="en-AU"/>
        </w:rPr>
        <w:t>.</w:t>
      </w:r>
      <w:r>
        <w:rPr>
          <w:rFonts w:cs="CG Times"/>
          <w:lang w:val="en-AU"/>
        </w:rPr>
        <w:tab/>
        <w:t>[right dislocation]</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But</w:t>
      </w:r>
      <w:proofErr w:type="gramEnd"/>
      <w:r>
        <w:rPr>
          <w:rFonts w:cs="CG Times"/>
          <w:i/>
          <w:iCs/>
          <w:lang w:val="en-AU"/>
        </w:rPr>
        <w:t xml:space="preserve"> </w:t>
      </w:r>
      <w:r>
        <w:rPr>
          <w:rFonts w:cs="CG Times"/>
          <w:i/>
          <w:iCs/>
          <w:u w:val="single"/>
          <w:lang w:val="en-AU"/>
        </w:rPr>
        <w:t>his mother</w:t>
      </w:r>
      <w:r>
        <w:rPr>
          <w:rFonts w:cs="CG Times"/>
          <w:i/>
          <w:iCs/>
          <w:lang w:val="en-AU"/>
        </w:rPr>
        <w:t xml:space="preserve"> </w:t>
      </w:r>
      <w:r w:rsidR="002D0282">
        <w:rPr>
          <w:rFonts w:cs="CG Times"/>
          <w:i/>
          <w:iCs/>
          <w:lang w:val="en-AU"/>
        </w:rPr>
        <w:t>–</w:t>
      </w:r>
      <w:r>
        <w:rPr>
          <w:rFonts w:cs="CG Times"/>
          <w:i/>
          <w:iCs/>
          <w:lang w:val="en-AU"/>
        </w:rPr>
        <w:t xml:space="preserve"> I really admire </w:t>
      </w:r>
      <w:r>
        <w:rPr>
          <w:rFonts w:cs="CG Times"/>
          <w:i/>
          <w:iCs/>
          <w:u w:val="single"/>
          <w:lang w:val="en-AU"/>
        </w:rPr>
        <w:t>her</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This guy in my cognitive science class</w:t>
      </w:r>
      <w:r>
        <w:rPr>
          <w:rFonts w:cs="CG Times"/>
          <w:i/>
          <w:iCs/>
          <w:lang w:val="en-AU"/>
        </w:rPr>
        <w:t xml:space="preserve">, I gave </w:t>
      </w:r>
      <w:r>
        <w:rPr>
          <w:rFonts w:cs="CG Times"/>
          <w:i/>
          <w:iCs/>
          <w:u w:val="single"/>
          <w:lang w:val="en-AU"/>
        </w:rPr>
        <w:t>him</w:t>
      </w:r>
      <w:r>
        <w:rPr>
          <w:rFonts w:cs="CG Times"/>
          <w:i/>
          <w:iCs/>
          <w:lang w:val="en-AU"/>
        </w:rPr>
        <w:t xml:space="preserve"> my notes to copy.</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u w:val="single"/>
          <w:lang w:val="en-AU"/>
        </w:rPr>
        <w:t>My sister</w:t>
      </w:r>
      <w:r>
        <w:rPr>
          <w:rFonts w:cs="CG Times"/>
          <w:i/>
          <w:iCs/>
          <w:lang w:val="en-AU"/>
        </w:rPr>
        <w:t xml:space="preserve">, someone threw a rock at </w:t>
      </w:r>
      <w:r>
        <w:rPr>
          <w:rFonts w:cs="CG Times"/>
          <w:i/>
          <w:iCs/>
          <w:u w:val="single"/>
          <w:lang w:val="en-AU"/>
        </w:rPr>
        <w:t>her</w:t>
      </w:r>
      <w:r>
        <w:rPr>
          <w:rFonts w:cs="CG Times"/>
          <w:i/>
          <w:iCs/>
          <w:lang w:val="en-AU"/>
        </w:rPr>
        <w:t xml:space="preserve"> at the beach.</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E5488D">
        <w:rPr>
          <w:rFonts w:cs="CG Times"/>
          <w:lang w:val="en-AU"/>
        </w:rPr>
        <w:t>iv</w:t>
      </w:r>
      <w:proofErr w:type="spellEnd"/>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people next door</w:t>
      </w:r>
      <w:r>
        <w:rPr>
          <w:rFonts w:cs="CG Times"/>
          <w:i/>
          <w:iCs/>
          <w:lang w:val="en-AU"/>
        </w:rPr>
        <w:t xml:space="preserve">, the police have just arrested </w:t>
      </w:r>
      <w:r>
        <w:rPr>
          <w:rFonts w:cs="CG Times"/>
          <w:i/>
          <w:iCs/>
          <w:u w:val="single"/>
          <w:lang w:val="en-AU"/>
        </w:rPr>
        <w:t>their</w:t>
      </w:r>
      <w:r>
        <w:rPr>
          <w:rFonts w:cs="CG Times"/>
          <w:i/>
          <w:iCs/>
          <w:lang w:val="en-AU"/>
        </w:rPr>
        <w:t xml:space="preserve"> son on a drugs charge.</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v</w:t>
      </w:r>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other one</w:t>
      </w:r>
      <w:r>
        <w:rPr>
          <w:rFonts w:cs="CG Times"/>
          <w:i/>
          <w:iCs/>
          <w:lang w:val="en-AU"/>
        </w:rPr>
        <w:t xml:space="preserve">, they don't think </w:t>
      </w:r>
      <w:r>
        <w:rPr>
          <w:rFonts w:cs="CG Times"/>
          <w:i/>
          <w:iCs/>
          <w:u w:val="single"/>
          <w:lang w:val="en-AU"/>
        </w:rPr>
        <w:t>she</w:t>
      </w:r>
      <w:r>
        <w:rPr>
          <w:rFonts w:cs="CG Times"/>
          <w:i/>
          <w:iCs/>
          <w:lang w:val="en-AU"/>
        </w:rPr>
        <w:t>'ll survive.</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I eat garlic and pretty soon my stomach's upset.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I gave this guy in my class my notes to copy and he never returned them.</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u w:val="single"/>
          <w:lang w:val="en-AU"/>
        </w:rPr>
        <w:t>Garlic</w:t>
      </w:r>
      <w:r>
        <w:rPr>
          <w:rFonts w:cs="CG Times"/>
          <w:i/>
          <w:iCs/>
          <w:lang w:val="en-AU"/>
        </w:rPr>
        <w:t xml:space="preserve">, I eat </w:t>
      </w:r>
      <w:r>
        <w:rPr>
          <w:rFonts w:cs="CG Times"/>
          <w:i/>
          <w:iCs/>
          <w:u w:val="single"/>
          <w:lang w:val="en-AU"/>
        </w:rPr>
        <w:t>it</w:t>
      </w:r>
      <w:r>
        <w:rPr>
          <w:rFonts w:cs="CG Times"/>
          <w:i/>
          <w:iCs/>
          <w:lang w:val="en-AU"/>
        </w:rPr>
        <w:t xml:space="preserve"> and pretty soon my stomach's upset.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u w:val="single"/>
          <w:lang w:val="en-AU"/>
        </w:rPr>
        <w:t>This guy in my class</w:t>
      </w:r>
      <w:r>
        <w:rPr>
          <w:rFonts w:cs="CG Times"/>
          <w:i/>
          <w:iCs/>
          <w:lang w:val="en-AU"/>
        </w:rPr>
        <w:t xml:space="preserve">, I gave </w:t>
      </w:r>
      <w:r>
        <w:rPr>
          <w:rFonts w:cs="CG Times"/>
          <w:i/>
          <w:iCs/>
          <w:u w:val="single"/>
          <w:lang w:val="en-AU"/>
        </w:rPr>
        <w:t>him</w:t>
      </w:r>
      <w:r>
        <w:rPr>
          <w:rFonts w:cs="CG Times"/>
          <w:i/>
          <w:iCs/>
          <w:lang w:val="en-AU"/>
        </w:rPr>
        <w:t xml:space="preserve"> my notes to copy and </w:t>
      </w:r>
      <w:r>
        <w:rPr>
          <w:rFonts w:cs="CG Times"/>
          <w:i/>
          <w:iCs/>
          <w:u w:val="single"/>
          <w:lang w:val="en-AU"/>
        </w:rPr>
        <w:t>he</w:t>
      </w:r>
      <w:r>
        <w:rPr>
          <w:rFonts w:cs="CG Times"/>
          <w:i/>
          <w:iCs/>
          <w:lang w:val="en-AU"/>
        </w:rPr>
        <w:t xml:space="preserve"> never returned them.</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Her parents</w:t>
      </w:r>
      <w:r>
        <w:rPr>
          <w:rFonts w:cs="CG Times"/>
          <w:i/>
          <w:iCs/>
          <w:lang w:val="en-AU"/>
        </w:rPr>
        <w:t xml:space="preserve">, I don't like </w:t>
      </w:r>
      <w:r>
        <w:rPr>
          <w:rFonts w:cs="CG Times"/>
          <w:i/>
          <w:iCs/>
          <w:u w:val="single"/>
          <w:lang w:val="en-AU"/>
        </w:rPr>
        <w:t>them</w:t>
      </w:r>
      <w:r>
        <w:rPr>
          <w:rFonts w:cs="CG Times"/>
          <w:i/>
          <w:iCs/>
          <w:lang w:val="en-AU"/>
        </w:rPr>
        <w:t xml:space="preserve"> at all.</w:t>
      </w:r>
      <w:r>
        <w:rPr>
          <w:rFonts w:cs="CG Times"/>
          <w:lang w:val="en-AU"/>
        </w:rPr>
        <w:tab/>
        <w:t>[left dislocation]</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Her parents</w:t>
      </w:r>
      <w:r>
        <w:rPr>
          <w:rFonts w:cs="CG Times"/>
          <w:i/>
          <w:iCs/>
          <w:lang w:val="en-AU"/>
        </w:rPr>
        <w:t xml:space="preserve"> I don't like __ at all.</w:t>
      </w:r>
      <w:r>
        <w:rPr>
          <w:rFonts w:cs="CG Times"/>
          <w:lang w:val="en-AU"/>
        </w:rPr>
        <w:tab/>
        <w:t>[complement preposing]</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Some guys</w:t>
      </w:r>
      <w:r>
        <w:rPr>
          <w:rFonts w:cs="CG Times"/>
          <w:i/>
          <w:iCs/>
          <w:lang w:val="en-AU"/>
        </w:rPr>
        <w:t xml:space="preserve">, </w:t>
      </w:r>
      <w:r>
        <w:rPr>
          <w:rFonts w:cs="CG Times"/>
          <w:i/>
          <w:iCs/>
          <w:u w:val="single"/>
          <w:lang w:val="en-AU"/>
        </w:rPr>
        <w:t>they</w:t>
      </w:r>
      <w:r>
        <w:rPr>
          <w:rFonts w:cs="CG Times"/>
          <w:i/>
          <w:iCs/>
          <w:lang w:val="en-AU"/>
        </w:rPr>
        <w:t xml:space="preserve"> just show up without even calling first.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Her father</w:t>
      </w:r>
      <w:r>
        <w:rPr>
          <w:rFonts w:cs="CG Times"/>
          <w:i/>
          <w:iCs/>
          <w:lang w:val="en-AU"/>
        </w:rPr>
        <w:t xml:space="preserve">, </w:t>
      </w:r>
      <w:r>
        <w:rPr>
          <w:rFonts w:cs="CG Times"/>
          <w:i/>
          <w:iCs/>
          <w:u w:val="single"/>
          <w:lang w:val="en-AU"/>
        </w:rPr>
        <w:t>he</w:t>
      </w:r>
      <w:r>
        <w:rPr>
          <w:rFonts w:cs="CG Times"/>
          <w:i/>
          <w:iCs/>
          <w:lang w:val="en-AU"/>
        </w:rPr>
        <w:t xml:space="preserve"> didn't want to know about it.</w:t>
      </w:r>
      <w:r>
        <w:rPr>
          <w:rFonts w:cs="CG Times"/>
          <w:lang w:val="en-AU"/>
        </w:rPr>
        <w:tab/>
        <w:t>[left dislocation]</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i/>
          <w:iCs/>
          <w:u w:val="single"/>
          <w:lang w:val="en-AU"/>
        </w:rPr>
        <w:t>As</w:t>
      </w:r>
      <w:proofErr w:type="gramEnd"/>
      <w:r>
        <w:rPr>
          <w:rFonts w:cs="CG Times"/>
          <w:i/>
          <w:iCs/>
          <w:u w:val="single"/>
          <w:lang w:val="en-AU"/>
        </w:rPr>
        <w:t xml:space="preserve"> for her father</w:t>
      </w:r>
      <w:r>
        <w:rPr>
          <w:rFonts w:cs="CG Times"/>
          <w:i/>
          <w:iCs/>
          <w:lang w:val="en-AU"/>
        </w:rPr>
        <w:t xml:space="preserve">, </w:t>
      </w:r>
      <w:r>
        <w:rPr>
          <w:rFonts w:cs="CG Times"/>
          <w:i/>
          <w:iCs/>
          <w:u w:val="single"/>
          <w:lang w:val="en-AU"/>
        </w:rPr>
        <w:t>he</w:t>
      </w:r>
      <w:r>
        <w:rPr>
          <w:rFonts w:cs="CG Times"/>
          <w:i/>
          <w:iCs/>
          <w:lang w:val="en-AU"/>
        </w:rPr>
        <w:t xml:space="preserve"> didn't want to know about it.</w:t>
      </w:r>
      <w:r>
        <w:rPr>
          <w:rFonts w:cs="CG Times"/>
          <w:lang w:val="en-AU"/>
        </w:rPr>
        <w:tab/>
        <w:t>[marked topic]</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What kind of tips do you get dancing?</w:t>
      </w:r>
      <w:r>
        <w:rPr>
          <w:rFonts w:cs="CG Times"/>
          <w:lang w:val="en-AU"/>
        </w:rPr>
        <w:t xml:space="preserve">   B: </w:t>
      </w:r>
      <w:r>
        <w:rPr>
          <w:rFonts w:cs="CG Times"/>
          <w:i/>
          <w:iCs/>
          <w:lang w:val="en-AU"/>
        </w:rPr>
        <w:t xml:space="preserve">Well, </w:t>
      </w:r>
      <w:r>
        <w:rPr>
          <w:rFonts w:cs="CG Times"/>
          <w:i/>
          <w:iCs/>
          <w:u w:val="single"/>
          <w:lang w:val="en-AU"/>
        </w:rPr>
        <w:t>this one guy</w:t>
      </w:r>
      <w:r>
        <w:rPr>
          <w:rFonts w:cs="CG Times"/>
          <w:i/>
          <w:iCs/>
          <w:lang w:val="en-AU"/>
        </w:rPr>
        <w:t xml:space="preserve">, he gave me a </w:t>
      </w:r>
      <w:r>
        <w:rPr>
          <w:rFonts w:cs="CG Times"/>
          <w:i/>
          <w:iCs/>
          <w:lang w:val="en-AU"/>
        </w:rPr>
        <w:lastRenderedPageBreak/>
        <w:t>diamond ring that I still wear on my right hand and tell people is from my grandmother.</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As for the concert-hall</w:t>
      </w:r>
      <w:r>
        <w:rPr>
          <w:rFonts w:cs="CG Times"/>
          <w:i/>
          <w:iCs/>
          <w:lang w:val="en-AU"/>
        </w:rPr>
        <w:t>, the architect excelled herself.</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i/>
          <w:iCs/>
          <w:lang w:val="en-AU"/>
        </w:rPr>
      </w:pPr>
      <w:r>
        <w:rPr>
          <w:rFonts w:cs="CG Times"/>
          <w:lang w:val="en-AU"/>
        </w:rPr>
        <w:t>[</w:t>
      </w:r>
      <w:r w:rsidR="00E5488D">
        <w:rPr>
          <w:rFonts w:cs="CG Times"/>
          <w:lang w:val="en-AU"/>
        </w:rPr>
        <w:t>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My sister and her husband were having a terrible fight, and she started to scream. </w:t>
      </w:r>
      <w:r>
        <w:rPr>
          <w:rFonts w:cs="CG Times"/>
          <w:lang w:val="en-AU"/>
        </w:rPr>
        <w:t>[</w:t>
      </w:r>
      <w:r>
        <w:rPr>
          <w:rFonts w:cs="CG Times"/>
          <w:i/>
          <w:iCs/>
          <w:u w:val="single"/>
          <w:lang w:val="en-AU"/>
        </w:rPr>
        <w:t>The landlady</w:t>
      </w:r>
      <w:r>
        <w:rPr>
          <w:rFonts w:cs="CG Times"/>
          <w:i/>
          <w:iCs/>
          <w:lang w:val="en-AU"/>
        </w:rPr>
        <w:t xml:space="preserve">, </w:t>
      </w:r>
      <w:r>
        <w:rPr>
          <w:rFonts w:cs="CG Times"/>
          <w:i/>
          <w:iCs/>
          <w:u w:val="single"/>
          <w:lang w:val="en-AU"/>
        </w:rPr>
        <w:t>she</w:t>
      </w:r>
      <w:r>
        <w:rPr>
          <w:rFonts w:cs="CG Times"/>
          <w:i/>
          <w:iCs/>
          <w:lang w:val="en-AU"/>
        </w:rPr>
        <w:t xml:space="preserve"> went up,</w:t>
      </w:r>
      <w:r>
        <w:rPr>
          <w:rFonts w:cs="CG Times"/>
          <w:lang w:val="en-AU"/>
        </w:rPr>
        <w:t>]</w:t>
      </w:r>
      <w:r>
        <w:rPr>
          <w:rFonts w:cs="CG Times"/>
          <w:i/>
          <w:iCs/>
          <w:lang w:val="en-AU"/>
        </w:rPr>
        <w:t xml:space="preserve"> and she told them she was going to call the police.</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 hate writing term papers. </w:t>
      </w:r>
      <w:r>
        <w:rPr>
          <w:rFonts w:cs="CG Times"/>
          <w:lang w:val="en-AU"/>
        </w:rPr>
        <w:t>[</w:t>
      </w:r>
      <w:r>
        <w:rPr>
          <w:rFonts w:cs="CG Times"/>
          <w:i/>
          <w:iCs/>
          <w:u w:val="single"/>
          <w:lang w:val="en-AU"/>
        </w:rPr>
        <w:t>An exam</w:t>
      </w:r>
      <w:r>
        <w:rPr>
          <w:rFonts w:cs="CG Times"/>
          <w:i/>
          <w:iCs/>
          <w:lang w:val="en-AU"/>
        </w:rPr>
        <w:t xml:space="preserve">, you take </w:t>
      </w:r>
      <w:r>
        <w:rPr>
          <w:rFonts w:cs="CG Times"/>
          <w:i/>
          <w:iCs/>
          <w:u w:val="single"/>
          <w:lang w:val="en-AU"/>
        </w:rPr>
        <w:t>it</w:t>
      </w:r>
      <w:r>
        <w:rPr>
          <w:rFonts w:cs="CG Times"/>
          <w:i/>
          <w:iCs/>
          <w:lang w:val="en-AU"/>
        </w:rPr>
        <w:t xml:space="preserve"> and you're done.</w:t>
      </w:r>
      <w:r>
        <w:rPr>
          <w:rFonts w:cs="CG Times"/>
          <w:lang w:val="en-AU"/>
        </w:rPr>
        <w:t>]</w:t>
      </w:r>
      <w:r>
        <w:rPr>
          <w:rFonts w:cs="CG Times"/>
          <w:i/>
          <w:iCs/>
          <w:lang w:val="en-AU"/>
        </w:rPr>
        <w:t xml:space="preserve"> But papers seem to drag on forever.</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Jane has an interesting idea for a science project. She's going to use three groups of mice. </w:t>
      </w:r>
      <w:r>
        <w:rPr>
          <w:rFonts w:cs="CG Times"/>
          <w:lang w:val="en-AU"/>
        </w:rPr>
        <w:t>[</w:t>
      </w:r>
      <w:r>
        <w:rPr>
          <w:rFonts w:cs="CG Times"/>
          <w:i/>
          <w:iCs/>
          <w:u w:val="single"/>
          <w:lang w:val="en-AU"/>
        </w:rPr>
        <w:t>One group</w:t>
      </w:r>
      <w:r>
        <w:rPr>
          <w:rFonts w:cs="CG Times"/>
          <w:i/>
          <w:iCs/>
          <w:lang w:val="en-AU"/>
        </w:rPr>
        <w:t xml:space="preserve">, she'll feed </w:t>
      </w:r>
      <w:r>
        <w:rPr>
          <w:rFonts w:cs="CG Times"/>
          <w:i/>
          <w:iCs/>
          <w:u w:val="single"/>
          <w:lang w:val="en-AU"/>
        </w:rPr>
        <w:t>them</w:t>
      </w:r>
      <w:r>
        <w:rPr>
          <w:rFonts w:cs="CG Times"/>
          <w:i/>
          <w:iCs/>
          <w:lang w:val="en-AU"/>
        </w:rPr>
        <w:t xml:space="preserve"> mouse food. </w:t>
      </w:r>
      <w:r>
        <w:rPr>
          <w:rFonts w:cs="CG Times"/>
          <w:i/>
          <w:iCs/>
          <w:u w:val="single"/>
          <w:lang w:val="en-AU"/>
        </w:rPr>
        <w:t>Another</w:t>
      </w:r>
      <w:r>
        <w:rPr>
          <w:rFonts w:cs="CG Times"/>
          <w:i/>
          <w:iCs/>
          <w:lang w:val="en-AU"/>
        </w:rPr>
        <w:t xml:space="preserve">, she'll feed </w:t>
      </w:r>
      <w:r>
        <w:rPr>
          <w:rFonts w:cs="CG Times"/>
          <w:i/>
          <w:iCs/>
          <w:u w:val="single"/>
          <w:lang w:val="en-AU"/>
        </w:rPr>
        <w:t>them</w:t>
      </w:r>
      <w:r>
        <w:rPr>
          <w:rFonts w:cs="CG Times"/>
          <w:i/>
          <w:iCs/>
          <w:lang w:val="en-AU"/>
        </w:rPr>
        <w:t xml:space="preserve"> veggies.</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 really like </w:t>
      </w:r>
      <w:r>
        <w:rPr>
          <w:rFonts w:cs="CG Times"/>
          <w:i/>
          <w:iCs/>
          <w:u w:val="single"/>
          <w:lang w:val="en-AU"/>
        </w:rPr>
        <w:t>him</w:t>
      </w:r>
      <w:r>
        <w:rPr>
          <w:rFonts w:cs="CG Times"/>
          <w:i/>
          <w:iCs/>
          <w:lang w:val="en-AU"/>
        </w:rPr>
        <w:t xml:space="preserve">, </w:t>
      </w:r>
      <w:r>
        <w:rPr>
          <w:rFonts w:cs="CG Times"/>
          <w:i/>
          <w:iCs/>
          <w:u w:val="single"/>
          <w:lang w:val="en-AU"/>
        </w:rPr>
        <w:t>your dad</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 gave </w:t>
      </w:r>
      <w:r>
        <w:rPr>
          <w:rFonts w:cs="CG Times"/>
          <w:i/>
          <w:iCs/>
          <w:u w:val="single"/>
          <w:lang w:val="en-AU"/>
        </w:rPr>
        <w:t>him</w:t>
      </w:r>
      <w:r>
        <w:rPr>
          <w:rFonts w:cs="CG Times"/>
          <w:i/>
          <w:iCs/>
          <w:lang w:val="en-AU"/>
        </w:rPr>
        <w:t xml:space="preserve"> a dollar, </w:t>
      </w:r>
      <w:r>
        <w:rPr>
          <w:rFonts w:cs="CG Times"/>
          <w:i/>
          <w:iCs/>
          <w:u w:val="single"/>
          <w:lang w:val="en-AU"/>
        </w:rPr>
        <w:t>that man back there</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I've never spoken to </w:t>
      </w:r>
      <w:r>
        <w:rPr>
          <w:rFonts w:cs="CG Times"/>
          <w:i/>
          <w:iCs/>
          <w:u w:val="single"/>
          <w:lang w:val="en-AU"/>
        </w:rPr>
        <w:t>her</w:t>
      </w:r>
      <w:r>
        <w:rPr>
          <w:rFonts w:cs="CG Times"/>
          <w:i/>
          <w:iCs/>
          <w:lang w:val="en-AU"/>
        </w:rPr>
        <w:t xml:space="preserve"> before, </w:t>
      </w:r>
      <w:r>
        <w:rPr>
          <w:rFonts w:cs="CG Times"/>
          <w:i/>
          <w:iCs/>
          <w:u w:val="single"/>
          <w:lang w:val="en-AU"/>
        </w:rPr>
        <w:t>the Vice Chancellor</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 xml:space="preserve">What's </w:t>
      </w:r>
      <w:r>
        <w:rPr>
          <w:rFonts w:cs="CG Times"/>
          <w:i/>
          <w:iCs/>
          <w:u w:val="single"/>
          <w:lang w:val="en-AU"/>
        </w:rPr>
        <w:t>his</w:t>
      </w:r>
      <w:r>
        <w:rPr>
          <w:rFonts w:cs="CG Times"/>
          <w:i/>
          <w:iCs/>
          <w:lang w:val="en-AU"/>
        </w:rPr>
        <w:t xml:space="preserve"> name, </w:t>
      </w:r>
      <w:r>
        <w:rPr>
          <w:rFonts w:cs="CG Times"/>
          <w:i/>
          <w:iCs/>
          <w:u w:val="single"/>
          <w:lang w:val="en-AU"/>
        </w:rPr>
        <w:t>your son</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v</w:t>
      </w:r>
      <w:r>
        <w:rPr>
          <w:rFonts w:cs="CG Times"/>
          <w:lang w:val="en-AU"/>
        </w:rPr>
        <w:tab/>
      </w:r>
      <w:r>
        <w:rPr>
          <w:rFonts w:cs="CG Times"/>
          <w:lang w:val="en-AU"/>
        </w:rPr>
        <w:tab/>
      </w:r>
      <w:r>
        <w:rPr>
          <w:rFonts w:cs="CG Times"/>
          <w:i/>
          <w:iCs/>
          <w:lang w:val="en-AU"/>
        </w:rPr>
        <w:t xml:space="preserve">There's no doubt </w:t>
      </w:r>
      <w:r>
        <w:rPr>
          <w:rFonts w:cs="CG Times"/>
          <w:i/>
          <w:iCs/>
          <w:u w:val="single"/>
          <w:lang w:val="en-AU"/>
        </w:rPr>
        <w:t>they</w:t>
      </w:r>
      <w:r>
        <w:rPr>
          <w:rFonts w:cs="CG Times"/>
          <w:i/>
          <w:iCs/>
          <w:lang w:val="en-AU"/>
        </w:rPr>
        <w:t xml:space="preserve">'re unusually bright, </w:t>
      </w:r>
      <w:r>
        <w:rPr>
          <w:rFonts w:cs="CG Times"/>
          <w:i/>
          <w:iCs/>
          <w:u w:val="single"/>
          <w:lang w:val="en-AU"/>
        </w:rPr>
        <w:t>your kids</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My dad was telling my uncle about how you had said you'd solve the financial problems of your business. It took a while to explain it, because </w:t>
      </w:r>
      <w:r>
        <w:rPr>
          <w:rFonts w:cs="CG Times"/>
          <w:lang w:val="en-AU"/>
        </w:rPr>
        <w:t>[</w:t>
      </w:r>
      <w:r>
        <w:rPr>
          <w:rFonts w:cs="CG Times"/>
          <w:i/>
          <w:iCs/>
          <w:u w:val="single"/>
          <w:lang w:val="en-AU"/>
        </w:rPr>
        <w:t>he</w:t>
      </w:r>
      <w:r>
        <w:rPr>
          <w:rFonts w:cs="CG Times"/>
          <w:i/>
          <w:iCs/>
          <w:lang w:val="en-AU"/>
        </w:rPr>
        <w:t xml:space="preserve"> didn't really understand what you planned to do, </w:t>
      </w:r>
      <w:r>
        <w:rPr>
          <w:rFonts w:cs="CG Times"/>
          <w:i/>
          <w:iCs/>
          <w:u w:val="single"/>
          <w:lang w:val="en-AU"/>
        </w:rPr>
        <w:t>my uncle</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 get back strain from carrying this heavy backpack, especially when I have to take home my huge science book and all of my lit folders. </w:t>
      </w:r>
      <w:r>
        <w:rPr>
          <w:rFonts w:cs="CG Times"/>
          <w:lang w:val="en-AU"/>
        </w:rPr>
        <w:t>[</w:t>
      </w:r>
      <w:r>
        <w:rPr>
          <w:rFonts w:cs="CG Times"/>
          <w:i/>
          <w:iCs/>
          <w:u w:val="single"/>
          <w:lang w:val="en-AU"/>
        </w:rPr>
        <w:t>It</w:t>
      </w:r>
      <w:r>
        <w:rPr>
          <w:rFonts w:cs="CG Times"/>
          <w:i/>
          <w:iCs/>
          <w:lang w:val="en-AU"/>
        </w:rPr>
        <w:t xml:space="preserve">'s ridiculously heavy, </w:t>
      </w:r>
      <w:r>
        <w:rPr>
          <w:rFonts w:cs="CG Times"/>
          <w:i/>
          <w:iCs/>
          <w:u w:val="single"/>
          <w:lang w:val="en-AU"/>
        </w:rPr>
        <w:t>my science book</w:t>
      </w:r>
      <w:r>
        <w:rPr>
          <w:rFonts w:cs="CG Times"/>
          <w:lang w:val="en-AU"/>
        </w:rPr>
        <w:t>]</w:t>
      </w:r>
      <w:r>
        <w:rPr>
          <w:rFonts w:cs="CG Times"/>
          <w:i/>
          <w:iCs/>
          <w:lang w:val="en-AU"/>
        </w:rPr>
        <w:t xml:space="preserve">, and it's really not good for me to be hauling it back and forth all the time. </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Frank has absolutely no social skills, and the way </w:t>
      </w:r>
      <w:proofErr w:type="gramStart"/>
      <w:r>
        <w:rPr>
          <w:rFonts w:cs="CG Times"/>
          <w:i/>
          <w:iCs/>
          <w:lang w:val="en-AU"/>
        </w:rPr>
        <w:t>he</w:t>
      </w:r>
      <w:proofErr w:type="gramEnd"/>
      <w:r>
        <w:rPr>
          <w:rFonts w:cs="CG Times"/>
          <w:i/>
          <w:iCs/>
          <w:lang w:val="en-AU"/>
        </w:rPr>
        <w:t xml:space="preserve"> dresses is an embarrassment. </w:t>
      </w:r>
      <w:r>
        <w:rPr>
          <w:rFonts w:cs="CG Times"/>
          <w:lang w:val="en-AU"/>
        </w:rPr>
        <w:t>[</w:t>
      </w:r>
      <w:r>
        <w:rPr>
          <w:rFonts w:cs="CG Times"/>
          <w:i/>
          <w:iCs/>
          <w:u w:val="single"/>
          <w:lang w:val="en-AU"/>
        </w:rPr>
        <w:t>He</w:t>
      </w:r>
      <w:r>
        <w:rPr>
          <w:rFonts w:cs="CG Times"/>
          <w:i/>
          <w:iCs/>
          <w:lang w:val="en-AU"/>
        </w:rPr>
        <w:t xml:space="preserve">'s a mess, </w:t>
      </w:r>
      <w:r>
        <w:rPr>
          <w:rFonts w:cs="CG Times"/>
          <w:i/>
          <w:iCs/>
          <w:u w:val="single"/>
          <w:lang w:val="en-AU"/>
        </w:rPr>
        <w:t>that guy</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Have you read this biography of Lincoln? I just started reading it this morning, and already I'm up to chapter 5. </w:t>
      </w:r>
      <w:r>
        <w:rPr>
          <w:rFonts w:cs="CG Times"/>
          <w:lang w:val="en-AU"/>
        </w:rPr>
        <w:t>[</w:t>
      </w:r>
      <w:r>
        <w:rPr>
          <w:rFonts w:cs="CG Times"/>
          <w:i/>
          <w:iCs/>
          <w:u w:val="single"/>
          <w:lang w:val="en-AU"/>
        </w:rPr>
        <w:t>It</w:t>
      </w:r>
      <w:r>
        <w:rPr>
          <w:rFonts w:cs="CG Times"/>
          <w:i/>
          <w:iCs/>
          <w:lang w:val="en-AU"/>
        </w:rPr>
        <w:t xml:space="preserve">'s fascinating, </w:t>
      </w:r>
      <w:r>
        <w:rPr>
          <w:rFonts w:cs="CG Times"/>
          <w:i/>
          <w:iCs/>
          <w:u w:val="single"/>
          <w:lang w:val="en-AU"/>
        </w:rPr>
        <w:t>this book</w:t>
      </w:r>
      <w:r>
        <w:rPr>
          <w:rFonts w:cs="CG Times"/>
          <w:i/>
          <w:iCs/>
          <w:lang w:val="en-AU"/>
        </w:rPr>
        <w:t>.</w:t>
      </w:r>
      <w:r>
        <w:rPr>
          <w:rFonts w:cs="CG Times"/>
          <w:lang w:val="en-AU"/>
        </w:rPr>
        <w:t>]</w:t>
      </w:r>
      <w:r>
        <w:rPr>
          <w:rFonts w:cs="CG Times"/>
          <w:i/>
          <w:iCs/>
          <w:lang w:val="en-AU"/>
        </w:rPr>
        <w:t xml:space="preserve"> I never knew half of this stuff before.</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 had to take my car in to the shop again yesterday. </w:t>
      </w:r>
      <w:r>
        <w:rPr>
          <w:rFonts w:cs="CG Times"/>
          <w:lang w:val="en-AU"/>
        </w:rPr>
        <w:t>[</w:t>
      </w:r>
      <w:r>
        <w:rPr>
          <w:rFonts w:cs="CG Times"/>
          <w:i/>
          <w:iCs/>
          <w:u w:val="single"/>
          <w:lang w:val="en-AU"/>
        </w:rPr>
        <w:t>It</w:t>
      </w:r>
      <w:r>
        <w:rPr>
          <w:rFonts w:cs="CG Times"/>
          <w:i/>
          <w:iCs/>
          <w:lang w:val="en-AU"/>
        </w:rPr>
        <w:t xml:space="preserve">'s really in bad shape, </w:t>
      </w:r>
      <w:r>
        <w:rPr>
          <w:rFonts w:cs="CG Times"/>
          <w:i/>
          <w:iCs/>
          <w:u w:val="single"/>
          <w:lang w:val="en-AU"/>
        </w:rPr>
        <w:t xml:space="preserve">that </w:t>
      </w:r>
      <w:r>
        <w:rPr>
          <w:rFonts w:cs="CG Times"/>
          <w:i/>
          <w:iCs/>
          <w:u w:val="single"/>
          <w:lang w:val="en-AU"/>
        </w:rPr>
        <w:lastRenderedPageBreak/>
        <w:t>car</w:t>
      </w:r>
      <w:r>
        <w:rPr>
          <w:rFonts w:cs="CG Times"/>
          <w:i/>
          <w:iCs/>
          <w:lang w:val="en-AU"/>
        </w:rPr>
        <w: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 just saw `Titanic' for the eighth time. </w:t>
      </w:r>
      <w:r>
        <w:rPr>
          <w:rFonts w:cs="CG Times"/>
          <w:lang w:val="en-AU"/>
        </w:rPr>
        <w:t>[</w:t>
      </w:r>
      <w:r>
        <w:rPr>
          <w:rFonts w:cs="CG Times"/>
          <w:i/>
          <w:iCs/>
          <w:u w:val="single"/>
          <w:lang w:val="en-AU"/>
        </w:rPr>
        <w:t>He</w:t>
      </w:r>
      <w:r>
        <w:rPr>
          <w:rFonts w:cs="CG Times"/>
          <w:i/>
          <w:iCs/>
          <w:lang w:val="en-AU"/>
        </w:rPr>
        <w:t xml:space="preserve">'s so cute, </w:t>
      </w:r>
      <w:r>
        <w:rPr>
          <w:rFonts w:cs="CG Times"/>
          <w:i/>
          <w:iCs/>
          <w:u w:val="single"/>
          <w:lang w:val="en-AU"/>
        </w:rPr>
        <w:t>that Leonardo DiCaprio</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Dad took your old desk out to the curb to be taken out with the trash, but forgot that I had been keeping all my important papers in there. Luckily Diana checked the drawers and thought that the papers looked important, so she took them out. </w:t>
      </w:r>
      <w:r>
        <w:rPr>
          <w:rFonts w:cs="CG Times"/>
          <w:lang w:val="en-AU"/>
        </w:rPr>
        <w:t>[</w:t>
      </w:r>
      <w:r>
        <w:rPr>
          <w:rFonts w:cs="CG Times"/>
          <w:i/>
          <w:iCs/>
          <w:vertAlign w:val="superscript"/>
          <w:lang w:val="en-AU"/>
        </w:rPr>
        <w:t>#</w:t>
      </w:r>
      <w:r>
        <w:rPr>
          <w:rFonts w:cs="CG Times"/>
          <w:i/>
          <w:iCs/>
          <w:u w:val="single"/>
          <w:lang w:val="en-AU"/>
        </w:rPr>
        <w:t xml:space="preserve">He </w:t>
      </w:r>
      <w:r>
        <w:rPr>
          <w:rFonts w:cs="CG Times"/>
          <w:i/>
          <w:iCs/>
          <w:lang w:val="en-AU"/>
        </w:rPr>
        <w:t xml:space="preserve">looked them over, </w:t>
      </w:r>
      <w:r>
        <w:rPr>
          <w:rFonts w:cs="CG Times"/>
          <w:i/>
          <w:iCs/>
          <w:u w:val="single"/>
          <w:lang w:val="en-AU"/>
        </w:rPr>
        <w:t>our attorney</w:t>
      </w:r>
      <w:r>
        <w:rPr>
          <w:rFonts w:cs="CG Times"/>
          <w:i/>
          <w:iCs/>
          <w:lang w:val="en-AU"/>
        </w:rPr>
        <w: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15</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She</w:t>
      </w:r>
      <w:r>
        <w:rPr>
          <w:rFonts w:cs="CG Times"/>
          <w:i/>
          <w:iCs/>
          <w:lang w:val="en-AU"/>
        </w:rPr>
        <w:t xml:space="preserve"> showed a lot of foresight, </w:t>
      </w:r>
      <w:r>
        <w:rPr>
          <w:rFonts w:cs="CG Times"/>
          <w:i/>
          <w:iCs/>
          <w:u w:val="single"/>
          <w:lang w:val="en-AU"/>
        </w:rPr>
        <w:t>that Diana</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 xml:space="preserve">    </w:t>
      </w:r>
      <w:r>
        <w:rPr>
          <w:rFonts w:cs="CG Times"/>
          <w:vertAlign w:val="superscript"/>
          <w:lang w:val="en-AU"/>
        </w:rPr>
        <w:t>#</w:t>
      </w:r>
      <w:r>
        <w:rPr>
          <w:rFonts w:cs="CG Times"/>
          <w:i/>
          <w:iCs/>
          <w:u w:val="single"/>
          <w:lang w:val="en-AU"/>
        </w:rPr>
        <w:t>She</w:t>
      </w:r>
      <w:r>
        <w:rPr>
          <w:rFonts w:cs="CG Times"/>
          <w:i/>
          <w:iCs/>
          <w:lang w:val="en-AU"/>
        </w:rPr>
        <w:t xml:space="preserve"> had the foresight to call your lawyer, who came to get them immediately, </w:t>
      </w:r>
      <w:r>
        <w:rPr>
          <w:rFonts w:cs="CG Times"/>
          <w:i/>
          <w:iCs/>
          <w:u w:val="single"/>
          <w:lang w:val="en-AU"/>
        </w:rPr>
        <w:t>that Diana</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That brother of yours</w:t>
      </w:r>
      <w:r>
        <w:rPr>
          <w:rFonts w:cs="CG Times"/>
          <w:i/>
          <w:iCs/>
          <w:lang w:val="en-AU"/>
        </w:rPr>
        <w:t xml:space="preserve">, </w:t>
      </w:r>
      <w:r>
        <w:rPr>
          <w:rFonts w:cs="CG Times"/>
          <w:i/>
          <w:iCs/>
          <w:u w:val="single"/>
          <w:lang w:val="en-AU"/>
        </w:rPr>
        <w:t>the guy</w:t>
      </w:r>
      <w:r>
        <w:rPr>
          <w:rFonts w:cs="CG Times"/>
          <w:i/>
          <w:iCs/>
          <w:lang w:val="en-AU"/>
        </w:rPr>
        <w:t>'s a crook.</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guy next door</w:t>
      </w:r>
      <w:r>
        <w:rPr>
          <w:rFonts w:cs="CG Times"/>
          <w:i/>
          <w:iCs/>
          <w:lang w:val="en-AU"/>
        </w:rPr>
        <w:t xml:space="preserve">, </w:t>
      </w:r>
      <w:r>
        <w:rPr>
          <w:rFonts w:cs="CG Times"/>
          <w:i/>
          <w:iCs/>
          <w:u w:val="single"/>
          <w:lang w:val="en-AU"/>
        </w:rPr>
        <w:t>the lucky bastard</w:t>
      </w:r>
      <w:r>
        <w:rPr>
          <w:rFonts w:cs="CG Times"/>
          <w:i/>
          <w:iCs/>
          <w:lang w:val="en-AU"/>
        </w:rPr>
        <w:t>'s just won a million in the lottery.</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people who earn millions and pay next to no tax</w:t>
      </w:r>
      <w:r>
        <w:rPr>
          <w:rFonts w:cs="CG Times"/>
          <w:i/>
          <w:iCs/>
          <w:lang w:val="en-AU"/>
        </w:rPr>
        <w:t xml:space="preserve">, </w:t>
      </w:r>
      <w:r>
        <w:rPr>
          <w:rFonts w:cs="CG Times"/>
          <w:i/>
          <w:iCs/>
          <w:u w:val="single"/>
          <w:lang w:val="en-AU"/>
        </w:rPr>
        <w:t>those</w:t>
      </w:r>
      <w:r>
        <w:rPr>
          <w:rFonts w:cs="CG Times"/>
          <w:i/>
          <w:iCs/>
          <w:lang w:val="en-AU"/>
        </w:rPr>
        <w:t xml:space="preserve"> are our targets.</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Bill, John, Harry</w:t>
      </w:r>
      <w:r>
        <w:rPr>
          <w:rFonts w:cs="CG Times"/>
          <w:i/>
          <w:iCs/>
          <w:lang w:val="en-AU"/>
        </w:rPr>
        <w:t xml:space="preserve"> </w:t>
      </w:r>
      <w:r w:rsidR="002D0282">
        <w:rPr>
          <w:rFonts w:cs="CG Times"/>
          <w:i/>
          <w:iCs/>
          <w:lang w:val="en-AU"/>
        </w:rPr>
        <w:t>–</w:t>
      </w:r>
      <w:r>
        <w:rPr>
          <w:rFonts w:cs="CG Times"/>
          <w:i/>
          <w:iCs/>
          <w:lang w:val="en-AU"/>
        </w:rPr>
        <w:t xml:space="preserve"> </w:t>
      </w:r>
      <w:r>
        <w:rPr>
          <w:rFonts w:cs="CG Times"/>
          <w:i/>
          <w:iCs/>
          <w:u w:val="single"/>
          <w:lang w:val="en-AU"/>
        </w:rPr>
        <w:t>managers like them</w:t>
      </w:r>
      <w:r>
        <w:rPr>
          <w:rFonts w:cs="CG Times"/>
          <w:i/>
          <w:iCs/>
          <w:lang w:val="en-AU"/>
        </w:rPr>
        <w:t xml:space="preserve"> should get the boot.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18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That bastard next door</w:t>
      </w:r>
      <w:r>
        <w:rPr>
          <w:rFonts w:cs="CG Times"/>
          <w:i/>
          <w:iCs/>
          <w:lang w:val="en-AU"/>
        </w:rPr>
        <w:t xml:space="preserve">, </w:t>
      </w:r>
      <w:r>
        <w:rPr>
          <w:rFonts w:cs="CG Times"/>
          <w:i/>
          <w:iCs/>
          <w:u w:val="single"/>
          <w:lang w:val="en-AU"/>
        </w:rPr>
        <w:t>he</w:t>
      </w:r>
      <w:r>
        <w:rPr>
          <w:rFonts w:cs="CG Times"/>
          <w:i/>
          <w:iCs/>
          <w:lang w:val="en-AU"/>
        </w:rPr>
        <w:t>'s just won a million in the lottery.</w:t>
      </w:r>
      <w:r>
        <w:rPr>
          <w:rFonts w:cs="CG Times"/>
          <w:lang w:val="en-AU"/>
        </w:rPr>
        <w:tab/>
        <w:t>[left dislocation]</w:t>
      </w:r>
    </w:p>
    <w:p w:rsidR="00E5488D" w:rsidRDefault="008026CC">
      <w:pPr>
        <w:tabs>
          <w:tab w:val="left" w:pos="-792"/>
          <w:tab w:val="left" w:pos="-360"/>
          <w:tab w:val="left" w:pos="0"/>
          <w:tab w:val="left" w:pos="532"/>
          <w:tab w:val="right" w:pos="676"/>
          <w:tab w:val="left" w:pos="835"/>
          <w:tab w:val="left" w:pos="1238"/>
          <w:tab w:val="left" w:pos="5011"/>
          <w:tab w:val="left" w:pos="5371"/>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i/>
          <w:iCs/>
          <w:u w:val="single"/>
          <w:lang w:val="en-AU"/>
        </w:rPr>
        <w:t>The</w:t>
      </w:r>
      <w:proofErr w:type="gramEnd"/>
      <w:r>
        <w:rPr>
          <w:rFonts w:cs="CG Times"/>
          <w:i/>
          <w:iCs/>
          <w:u w:val="single"/>
          <w:lang w:val="en-AU"/>
        </w:rPr>
        <w:t xml:space="preserve"> bastard</w:t>
      </w:r>
      <w:r>
        <w:rPr>
          <w:rFonts w:cs="CG Times"/>
          <w:i/>
          <w:iCs/>
          <w:lang w:val="en-AU"/>
        </w:rPr>
        <w:t>, he's taken my chair again.</w:t>
      </w:r>
      <w:r>
        <w:rPr>
          <w:rFonts w:cs="CG Times"/>
          <w:lang w:val="en-AU"/>
        </w:rPr>
        <w:tab/>
        <w:t>)</w:t>
      </w:r>
      <w:r>
        <w:rPr>
          <w:rFonts w:cs="CG Times"/>
          <w:lang w:val="en-AU"/>
        </w:rPr>
        <w:tab/>
        <w:t>[supplementary epithet]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He's taken my chair again, </w:t>
      </w:r>
      <w:r>
        <w:rPr>
          <w:rFonts w:cs="CG Times"/>
          <w:i/>
          <w:iCs/>
          <w:u w:val="single"/>
          <w:lang w:val="en-AU"/>
        </w:rPr>
        <w:t>the bastard</w:t>
      </w:r>
      <w:r>
        <w:rPr>
          <w:rFonts w:cs="CG Times"/>
          <w:i/>
          <w:iCs/>
          <w:lang w:val="en-AU"/>
        </w:rPr>
        <w:t xml:space="preserve">. </w:t>
      </w:r>
      <w:r>
        <w:rPr>
          <w:rFonts w:cs="CG Times"/>
          <w:lang w:val="en-AU"/>
        </w:rPr>
        <w:tab/>
        <w: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19</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It</w:t>
      </w:r>
      <w:r>
        <w:rPr>
          <w:rFonts w:cs="CG Times"/>
          <w:i/>
          <w:iCs/>
          <w:lang w:val="en-AU"/>
        </w:rPr>
        <w:t xml:space="preserve"> annoyed us both, </w:t>
      </w:r>
      <w:r>
        <w:rPr>
          <w:rFonts w:cs="CG Times"/>
          <w:i/>
          <w:iCs/>
          <w:u w:val="single"/>
          <w:lang w:val="en-AU"/>
        </w:rPr>
        <w:t>having to do the calculations by hand</w:t>
      </w:r>
      <w:r>
        <w:rPr>
          <w:rFonts w:cs="CG Times"/>
          <w:i/>
          <w:iCs/>
          <w:lang w:val="en-AU"/>
        </w:rPr>
        <w:t>.</w:t>
      </w:r>
      <w:r>
        <w:rPr>
          <w:rFonts w:cs="CG Times"/>
          <w:lang w:val="en-AU"/>
        </w:rPr>
        <w:tab/>
        <w:t>[right dislocation]</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It</w:t>
      </w:r>
      <w:r>
        <w:rPr>
          <w:rFonts w:cs="CG Times"/>
          <w:i/>
          <w:iCs/>
          <w:lang w:val="en-AU"/>
        </w:rPr>
        <w:t xml:space="preserve"> annoyed us both </w:t>
      </w:r>
      <w:r>
        <w:rPr>
          <w:rFonts w:cs="CG Times"/>
          <w:i/>
          <w:iCs/>
          <w:u w:val="single"/>
          <w:lang w:val="en-AU"/>
        </w:rPr>
        <w:t>that we had to do the calculations by hand</w:t>
      </w:r>
      <w:r>
        <w:rPr>
          <w:rFonts w:cs="CG Times"/>
          <w:i/>
          <w:iCs/>
          <w:lang w:val="en-AU"/>
        </w:rPr>
        <w:t>.</w:t>
      </w:r>
      <w:r>
        <w:rPr>
          <w:rFonts w:cs="CG Times"/>
          <w:lang w:val="en-AU"/>
        </w:rPr>
        <w:tab/>
        <w:t>[extraposition]</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E5488D">
        <w:rPr>
          <w:rFonts w:cs="CG Times"/>
          <w:lang w:val="en-AU"/>
        </w:rPr>
        <w:t>20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 xml:space="preserve">    </w:t>
      </w:r>
      <w:r>
        <w:rPr>
          <w:rFonts w:cs="CG Times"/>
          <w:vertAlign w:val="superscript"/>
          <w:lang w:val="en-AU"/>
        </w:rPr>
        <w:t>#</w:t>
      </w:r>
      <w:r>
        <w:rPr>
          <w:rFonts w:cs="CG Times"/>
          <w:i/>
          <w:iCs/>
          <w:lang w:val="en-AU"/>
        </w:rPr>
        <w:t>It's really interesting, a book I'm reading.</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It now seems likely that there'll be another price increase in the next few weeks.</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I bought a red wool sweater.</w:t>
      </w:r>
      <w:r>
        <w:rPr>
          <w:rFonts w:cs="CG Times"/>
          <w:lang w:val="en-AU"/>
        </w:rPr>
        <w:tab/>
        <w:t>[non-cleft]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It was a red wool sweater that I bought.</w:t>
      </w:r>
      <w:r>
        <w:rPr>
          <w:rFonts w:cs="CG Times"/>
          <w:lang w:val="en-AU"/>
        </w:rPr>
        <w:tab/>
        <w:t>[</w:t>
      </w:r>
      <w:r>
        <w:rPr>
          <w:rFonts w:cs="CG Times"/>
          <w:i/>
          <w:iCs/>
          <w:lang w:val="en-AU"/>
        </w:rPr>
        <w:t>it</w:t>
      </w:r>
      <w:r>
        <w:rPr>
          <w:rFonts w:cs="CG Times"/>
          <w:lang w:val="en-AU"/>
        </w:rPr>
        <w:t>-cleft]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What I bought was a red wool sweater.</w:t>
      </w:r>
      <w:r>
        <w:rPr>
          <w:rFonts w:cs="CG Times"/>
          <w:lang w:val="en-AU"/>
        </w:rPr>
        <w:tab/>
        <w:t>[basic pseudo-cleft]</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A red wool sweater was what I bought.</w:t>
      </w:r>
      <w:r>
        <w:rPr>
          <w:rFonts w:cs="CG Times"/>
          <w:lang w:val="en-AU"/>
        </w:rPr>
        <w:tab/>
        <w:t>[reversed pseudo-cleft]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wording of the question confused me.</w:t>
      </w:r>
      <w:r>
        <w:rPr>
          <w:rFonts w:cs="CG Times"/>
          <w:lang w:val="en-AU"/>
        </w:rPr>
        <w:tab/>
        <w:t>[non-cleft]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It was the wording of the question that confused me.</w:t>
      </w:r>
      <w:r>
        <w:rPr>
          <w:rFonts w:cs="CG Times"/>
          <w:lang w:val="en-AU"/>
        </w:rPr>
        <w:tab/>
        <w:t>[</w:t>
      </w:r>
      <w:r>
        <w:rPr>
          <w:rFonts w:cs="CG Times"/>
          <w:i/>
          <w:iCs/>
          <w:lang w:val="en-AU"/>
        </w:rPr>
        <w:t>it</w:t>
      </w:r>
      <w:r>
        <w:rPr>
          <w:rFonts w:cs="CG Times"/>
          <w:lang w:val="en-AU"/>
        </w:rPr>
        <w:t>-cleft]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lastRenderedPageBreak/>
        <w:tab/>
      </w:r>
      <w:r w:rsidR="00E5488D">
        <w:rPr>
          <w:rFonts w:cs="CG Times"/>
          <w:lang w:val="en-AU"/>
        </w:rPr>
        <w:t>iii</w:t>
      </w:r>
      <w:r>
        <w:rPr>
          <w:rFonts w:cs="CG Times"/>
          <w:lang w:val="en-AU"/>
        </w:rPr>
        <w:tab/>
      </w:r>
      <w:r>
        <w:rPr>
          <w:rFonts w:cs="CG Times"/>
          <w:lang w:val="en-AU"/>
        </w:rPr>
        <w:tab/>
      </w:r>
      <w:r>
        <w:rPr>
          <w:rFonts w:cs="CG Times"/>
          <w:i/>
          <w:iCs/>
          <w:lang w:val="en-AU"/>
        </w:rPr>
        <w:t>What confused me was the wording of the question.</w:t>
      </w:r>
      <w:r>
        <w:rPr>
          <w:rFonts w:cs="CG Times"/>
          <w:lang w:val="en-AU"/>
        </w:rPr>
        <w:tab/>
        <w:t>[basic pseudo-cleft]</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E5488D">
        <w:rPr>
          <w:rFonts w:cs="CG Times"/>
          <w:lang w:val="en-AU"/>
        </w:rPr>
        <w:t>iv</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wording of the question was what confused me.</w:t>
      </w:r>
      <w:r>
        <w:rPr>
          <w:rFonts w:cs="CG Times"/>
          <w:lang w:val="en-AU"/>
        </w:rPr>
        <w:tab/>
        <w:t>[reversed pseudo-cleft]</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It was Tom that Sue married.</w:t>
      </w:r>
      <w:r>
        <w:rPr>
          <w:rFonts w:cs="CG Times"/>
          <w:lang w:val="en-AU"/>
        </w:rPr>
        <w:tab/>
        <w:t>b.</w:t>
      </w:r>
      <w:r>
        <w:rPr>
          <w:rFonts w:cs="CG Times"/>
          <w:lang w:val="en-AU"/>
        </w:rPr>
        <w:tab/>
      </w:r>
      <w:r>
        <w:rPr>
          <w:rFonts w:cs="CG Times"/>
          <w:i/>
          <w:iCs/>
          <w:lang w:val="en-AU"/>
        </w:rPr>
        <w:t>It wasn't Tom that Sue married.</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Sue married Tom.</w:t>
      </w:r>
      <w:r>
        <w:rPr>
          <w:rFonts w:cs="CG Times"/>
          <w:lang w:val="en-AU"/>
        </w:rPr>
        <w:tab/>
        <w:t>b.</w:t>
      </w:r>
      <w:r>
        <w:rPr>
          <w:rFonts w:cs="CG Times"/>
          <w:lang w:val="en-AU"/>
        </w:rPr>
        <w:tab/>
      </w:r>
      <w:r>
        <w:rPr>
          <w:rFonts w:cs="CG Times"/>
          <w:i/>
          <w:iCs/>
          <w:lang w:val="en-AU"/>
        </w:rPr>
        <w:t>Sue didn't marry Tom.</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It was Sue who wrote the foreword.</w:t>
      </w:r>
      <w:r>
        <w:rPr>
          <w:rFonts w:cs="CG Times"/>
          <w:lang w:val="en-AU"/>
        </w:rPr>
        <w:tab/>
        <w:t>b.</w:t>
      </w:r>
      <w:r>
        <w:rPr>
          <w:rFonts w:cs="CG Times"/>
          <w:lang w:val="en-AU"/>
        </w:rPr>
        <w:tab/>
      </w:r>
      <w:r>
        <w:rPr>
          <w:rFonts w:cs="CG Times"/>
          <w:i/>
          <w:iCs/>
          <w:lang w:val="en-AU"/>
        </w:rPr>
        <w:t>It wasn't Sue who wrote the foreword.</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Sue wrote the foreword.</w:t>
      </w:r>
      <w:r>
        <w:rPr>
          <w:rFonts w:cs="CG Times"/>
          <w:lang w:val="en-AU"/>
        </w:rPr>
        <w:tab/>
        <w:t>b.</w:t>
      </w:r>
      <w:r>
        <w:rPr>
          <w:rFonts w:cs="CG Times"/>
          <w:lang w:val="en-AU"/>
        </w:rPr>
        <w:tab/>
      </w:r>
      <w:r>
        <w:rPr>
          <w:rFonts w:cs="CG Times"/>
          <w:i/>
          <w:iCs/>
          <w:lang w:val="en-AU"/>
        </w:rPr>
        <w:t>Sue didn't write the foreword.</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5</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I love you.</w:t>
      </w:r>
      <w:r>
        <w:rPr>
          <w:rFonts w:cs="CG Times"/>
          <w:lang w:val="en-AU"/>
        </w:rPr>
        <w:tab/>
        <w:t>b.</w:t>
      </w:r>
      <w:r>
        <w:rPr>
          <w:rFonts w:cs="CG Times"/>
          <w:lang w:val="en-AU"/>
        </w:rPr>
        <w:tab/>
      </w:r>
      <w:r>
        <w:rPr>
          <w:rFonts w:cs="CG Times"/>
          <w:i/>
          <w:iCs/>
          <w:lang w:val="en-AU"/>
        </w:rPr>
        <w:t>It's you I love.</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It is only on Tuesdays that they come to Baltimore.</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It is not only you who will benefit from this decision.</w:t>
      </w:r>
    </w:p>
    <w:p w:rsidR="008026CC"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t xml:space="preserve">A: </w:t>
      </w:r>
      <w:r>
        <w:rPr>
          <w:rFonts w:cs="CG Times"/>
          <w:i/>
          <w:iCs/>
          <w:lang w:val="en-AU"/>
        </w:rPr>
        <w:t>I hear they sacked the secretary.</w:t>
      </w:r>
      <w:r>
        <w:rPr>
          <w:rFonts w:cs="CG Times"/>
          <w:lang w:val="en-AU"/>
        </w:rPr>
        <w:t xml:space="preserve">   B: </w:t>
      </w:r>
      <w:r>
        <w:rPr>
          <w:rFonts w:cs="CG Times"/>
          <w:i/>
          <w:iCs/>
          <w:lang w:val="en-AU"/>
        </w:rPr>
        <w:t>No,</w:t>
      </w:r>
      <w:r>
        <w:rPr>
          <w:rFonts w:cs="CG Times"/>
          <w:lang w:val="en-AU"/>
        </w:rPr>
        <w:t xml:space="preserve"> </w:t>
      </w:r>
      <w:r>
        <w:rPr>
          <w:rFonts w:cs="CG Times"/>
          <w:i/>
          <w:iCs/>
          <w:u w:val="single"/>
          <w:lang w:val="en-AU"/>
        </w:rPr>
        <w:t>it's the director who was sacked</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A:</w:t>
      </w:r>
      <w:r>
        <w:rPr>
          <w:rFonts w:cs="CG Times"/>
          <w:i/>
          <w:iCs/>
          <w:lang w:val="en-AU"/>
        </w:rPr>
        <w:t xml:space="preserve"> Who's that talking to the police?</w:t>
      </w:r>
      <w:r>
        <w:rPr>
          <w:rFonts w:cs="CG Times"/>
          <w:lang w:val="en-AU"/>
        </w:rPr>
        <w:t xml:space="preserve">   B</w:t>
      </w:r>
      <w:r w:rsidR="00472002">
        <w:rPr>
          <w:rFonts w:cs="CG Times"/>
          <w:lang w:val="en-AU"/>
        </w:rPr>
        <w:t>:</w:t>
      </w:r>
      <w:r>
        <w:rPr>
          <w:rFonts w:cs="CG Times"/>
          <w:lang w:val="en-AU"/>
        </w:rPr>
        <w:t xml:space="preserve"> </w:t>
      </w:r>
      <w:r>
        <w:rPr>
          <w:rFonts w:cs="CG Times"/>
          <w:i/>
          <w:iCs/>
          <w:u w:val="single"/>
          <w:lang w:val="en-AU"/>
        </w:rPr>
        <w:t>It's the director who was sacked.</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It is a long lane that has no turning.</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It is a foolhardy man, surely, who believes that the contrast had nothing to do with the expression of the tradition through, not only the Monarchy as an institution, but also the personal characters and examples set by George V and George VI.</w:t>
      </w:r>
    </w:p>
    <w:p w:rsidR="00E5488D" w:rsidRDefault="008026CC">
      <w:pPr>
        <w:tabs>
          <w:tab w:val="left" w:pos="-792"/>
          <w:tab w:val="left" w:pos="-360"/>
          <w:tab w:val="left" w:pos="0"/>
          <w:tab w:val="left" w:pos="532"/>
          <w:tab w:val="right" w:pos="676"/>
          <w:tab w:val="left" w:pos="835"/>
          <w:tab w:val="left" w:pos="1238"/>
          <w:tab w:val="left" w:pos="4888"/>
          <w:tab w:val="left" w:pos="5263"/>
        </w:tabs>
        <w:spacing w:line="480" w:lineRule="auto"/>
        <w:ind w:left="1238" w:hanging="1238"/>
        <w:jc w:val="both"/>
        <w:rPr>
          <w:rFonts w:cs="CG Times"/>
          <w:lang w:val="en-AU"/>
        </w:rPr>
      </w:pPr>
      <w:r>
        <w:rPr>
          <w:rFonts w:cs="CG Times"/>
          <w:lang w:val="en-AU"/>
        </w:rPr>
        <w:t>[</w:t>
      </w:r>
      <w:r w:rsidR="00E5488D">
        <w:rPr>
          <w:rFonts w:cs="CG Times"/>
          <w:lang w:val="en-AU"/>
        </w:rPr>
        <w:t>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Who finished off the biscuits?</w:t>
      </w:r>
      <w:r>
        <w:rPr>
          <w:rFonts w:cs="CG Times"/>
          <w:lang w:val="en-AU"/>
        </w:rPr>
        <w:t xml:space="preserve">   B: </w:t>
      </w:r>
      <w:r>
        <w:rPr>
          <w:rFonts w:cs="CG Times"/>
          <w:i/>
          <w:iCs/>
          <w:lang w:val="en-AU"/>
        </w:rPr>
        <w:t xml:space="preserve">I don't know; </w:t>
      </w:r>
      <w:r>
        <w:rPr>
          <w:rFonts w:cs="CG Times"/>
          <w:i/>
          <w:iCs/>
          <w:u w:val="single"/>
          <w:lang w:val="en-AU"/>
        </w:rPr>
        <w:t>it certainly wasn't me</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non-cleft version</w:t>
      </w:r>
      <w:r>
        <w:rPr>
          <w:rFonts w:cs="CG Times"/>
          <w:smallCaps/>
          <w:lang w:val="en-AU"/>
        </w:rPr>
        <w:tab/>
      </w:r>
      <w:r>
        <w:rPr>
          <w:rFonts w:cs="CG Times"/>
          <w:smallCaps/>
          <w:lang w:val="en-AU"/>
        </w:rPr>
        <w:tab/>
        <w:t>cleft version</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She wants </w:t>
      </w:r>
      <w:r>
        <w:rPr>
          <w:rFonts w:cs="CG Times"/>
          <w:i/>
          <w:iCs/>
          <w:u w:val="single"/>
          <w:lang w:val="en-AU"/>
        </w:rPr>
        <w:t>a VW</w:t>
      </w:r>
      <w:r>
        <w:rPr>
          <w:rFonts w:cs="CG Times"/>
          <w:i/>
          <w:iCs/>
          <w:lang w:val="en-AU"/>
        </w:rPr>
        <w:t>.</w:t>
      </w:r>
      <w:r>
        <w:rPr>
          <w:rFonts w:cs="CG Times"/>
          <w:lang w:val="en-AU"/>
        </w:rPr>
        <w:tab/>
        <w:t>b.</w:t>
      </w:r>
      <w:r>
        <w:rPr>
          <w:rFonts w:cs="CG Times"/>
          <w:lang w:val="en-AU"/>
        </w:rPr>
        <w:tab/>
      </w:r>
      <w:r>
        <w:rPr>
          <w:rFonts w:cs="CG Times"/>
          <w:i/>
          <w:iCs/>
          <w:lang w:val="en-AU"/>
        </w:rPr>
        <w:t xml:space="preserve">It's </w:t>
      </w:r>
      <w:r>
        <w:rPr>
          <w:rFonts w:cs="CG Times"/>
          <w:i/>
          <w:iCs/>
          <w:u w:val="single"/>
          <w:lang w:val="en-AU"/>
        </w:rPr>
        <w:t>a VW</w:t>
      </w:r>
      <w:r>
        <w:rPr>
          <w:rFonts w:cs="CG Times"/>
          <w:i/>
          <w:iCs/>
          <w:lang w:val="en-AU"/>
        </w:rPr>
        <w:t xml:space="preserve"> she wants.</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She said she wants </w:t>
      </w:r>
      <w:r>
        <w:rPr>
          <w:rFonts w:cs="CG Times"/>
          <w:i/>
          <w:iCs/>
          <w:u w:val="single"/>
          <w:lang w:val="en-AU"/>
        </w:rPr>
        <w:t>a VW</w:t>
      </w:r>
      <w:r>
        <w:rPr>
          <w:rFonts w:cs="CG Times"/>
          <w:i/>
          <w:iCs/>
          <w:lang w:val="en-AU"/>
        </w:rPr>
        <w:t>.</w:t>
      </w:r>
      <w:r>
        <w:rPr>
          <w:rFonts w:cs="CG Times"/>
          <w:lang w:val="en-AU"/>
        </w:rPr>
        <w:tab/>
        <w:t>b.</w:t>
      </w:r>
      <w:r>
        <w:rPr>
          <w:rFonts w:cs="CG Times"/>
          <w:lang w:val="en-AU"/>
        </w:rPr>
        <w:tab/>
      </w:r>
      <w:r>
        <w:rPr>
          <w:rFonts w:cs="CG Times"/>
          <w:i/>
          <w:iCs/>
          <w:lang w:val="en-AU"/>
        </w:rPr>
        <w:t xml:space="preserve">It's </w:t>
      </w:r>
      <w:r>
        <w:rPr>
          <w:rFonts w:cs="CG Times"/>
          <w:i/>
          <w:iCs/>
          <w:u w:val="single"/>
          <w:lang w:val="en-AU"/>
        </w:rPr>
        <w:t>a VW</w:t>
      </w:r>
      <w:r>
        <w:rPr>
          <w:rFonts w:cs="CG Times"/>
          <w:i/>
          <w:iCs/>
          <w:lang w:val="en-AU"/>
        </w:rPr>
        <w:t xml:space="preserve"> she said she wants.</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t>a.</w:t>
      </w:r>
      <w:r>
        <w:rPr>
          <w:rFonts w:cs="CG Times"/>
          <w:lang w:val="en-AU"/>
        </w:rPr>
        <w:tab/>
      </w:r>
      <w:r>
        <w:rPr>
          <w:rFonts w:cs="CG Times"/>
          <w:i/>
          <w:iCs/>
          <w:lang w:val="en-AU"/>
        </w:rPr>
        <w:t xml:space="preserve">He thinks she said she wants </w:t>
      </w:r>
      <w:r>
        <w:rPr>
          <w:rFonts w:cs="CG Times"/>
          <w:i/>
          <w:iCs/>
          <w:u w:val="single"/>
          <w:lang w:val="en-AU"/>
        </w:rPr>
        <w:t>a VW</w:t>
      </w:r>
      <w:r>
        <w:rPr>
          <w:rFonts w:cs="CG Times"/>
          <w:i/>
          <w:iCs/>
          <w:lang w:val="en-AU"/>
        </w:rPr>
        <w:t>.</w:t>
      </w:r>
      <w:r>
        <w:rPr>
          <w:rFonts w:cs="CG Times"/>
          <w:lang w:val="en-AU"/>
        </w:rPr>
        <w:tab/>
        <w:t>b.</w:t>
      </w:r>
      <w:r>
        <w:rPr>
          <w:rFonts w:cs="CG Times"/>
          <w:lang w:val="en-AU"/>
        </w:rPr>
        <w:tab/>
      </w:r>
      <w:r>
        <w:rPr>
          <w:rFonts w:cs="CG Times"/>
          <w:i/>
          <w:iCs/>
          <w:lang w:val="en-AU"/>
        </w:rPr>
        <w:t xml:space="preserve">It's </w:t>
      </w:r>
      <w:r>
        <w:rPr>
          <w:rFonts w:cs="CG Times"/>
          <w:i/>
          <w:iCs/>
          <w:u w:val="single"/>
          <w:lang w:val="en-AU"/>
        </w:rPr>
        <w:t>a VW</w:t>
      </w:r>
      <w:r>
        <w:rPr>
          <w:rFonts w:cs="CG Times"/>
          <w:i/>
          <w:iCs/>
          <w:lang w:val="en-AU"/>
        </w:rPr>
        <w:t xml:space="preserve"> he thinks she said she wants.</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11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It's the president </w:t>
      </w:r>
      <w:r>
        <w:rPr>
          <w:rFonts w:cs="CG Times"/>
          <w:lang w:val="en-AU"/>
        </w:rPr>
        <w:t>[</w:t>
      </w:r>
      <w:r>
        <w:rPr>
          <w:rFonts w:cs="CG Times"/>
          <w:i/>
          <w:iCs/>
          <w:lang w:val="en-AU"/>
        </w:rPr>
        <w:t>I'm referring to __</w:t>
      </w:r>
      <w:r>
        <w:rPr>
          <w:rFonts w:cs="CG Times"/>
          <w:lang w:val="en-AU"/>
        </w:rPr>
        <w:t>]</w:t>
      </w:r>
      <w:r>
        <w:rPr>
          <w:rFonts w:cs="CG Times"/>
          <w:i/>
          <w:iCs/>
          <w:lang w:val="en-AU"/>
        </w:rPr>
        <w:t>.</w:t>
      </w:r>
      <w:r>
        <w:rPr>
          <w:rFonts w:cs="CG Times"/>
          <w:lang w:val="en-AU"/>
        </w:rPr>
        <w:tab/>
        <w:t>[complement of a preposition]</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 was only last year </w:t>
      </w:r>
      <w:r>
        <w:rPr>
          <w:rFonts w:cs="CG Times"/>
          <w:lang w:val="en-AU"/>
        </w:rPr>
        <w:t>[</w:t>
      </w:r>
      <w:r>
        <w:rPr>
          <w:rFonts w:cs="CG Times"/>
          <w:i/>
          <w:iCs/>
          <w:lang w:val="en-AU"/>
        </w:rPr>
        <w:t>that he got his tenure __</w:t>
      </w:r>
      <w:r>
        <w:rPr>
          <w:rFonts w:cs="CG Times"/>
          <w:lang w:val="en-AU"/>
        </w:rPr>
        <w:t>]</w:t>
      </w:r>
      <w:r>
        <w:rPr>
          <w:rFonts w:cs="CG Times"/>
          <w:i/>
          <w:iCs/>
          <w:lang w:val="en-AU"/>
        </w:rPr>
        <w:t>.</w:t>
      </w:r>
      <w:r>
        <w:rPr>
          <w:rFonts w:cs="CG Times"/>
          <w:lang w:val="en-AU"/>
        </w:rPr>
        <w:tab/>
        <w:t>[adjunct]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They made me secretary, but it wasn't secretary </w:t>
      </w:r>
      <w:r>
        <w:rPr>
          <w:rFonts w:cs="CG Times"/>
          <w:lang w:val="en-AU"/>
        </w:rPr>
        <w:t>[</w:t>
      </w:r>
      <w:r>
        <w:rPr>
          <w:rFonts w:cs="CG Times"/>
          <w:i/>
          <w:iCs/>
          <w:lang w:val="en-AU"/>
        </w:rPr>
        <w:t>I'd wanted to be __</w:t>
      </w:r>
      <w:r>
        <w:rPr>
          <w:rFonts w:cs="CG Times"/>
          <w:lang w:val="en-AU"/>
        </w:rPr>
        <w:t>]</w:t>
      </w:r>
      <w:r>
        <w:rPr>
          <w:rFonts w:cs="CG Times"/>
          <w:i/>
          <w:iCs/>
          <w:lang w:val="en-AU"/>
        </w:rPr>
        <w:t>.</w:t>
      </w:r>
      <w:r>
        <w:rPr>
          <w:rFonts w:cs="CG Times"/>
          <w:lang w:val="en-AU"/>
        </w:rPr>
        <w:tab/>
        <w:t>[PC]</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E5488D">
        <w:rPr>
          <w:rFonts w:cs="CG Times"/>
          <w:lang w:val="en-AU"/>
        </w:rPr>
        <w:t>iv</w:t>
      </w:r>
      <w:proofErr w:type="spellEnd"/>
      <w:r>
        <w:rPr>
          <w:rFonts w:cs="CG Times"/>
          <w:lang w:val="en-AU"/>
        </w:rPr>
        <w:tab/>
      </w:r>
      <w:r>
        <w:rPr>
          <w:rFonts w:cs="CG Times"/>
          <w:lang w:val="en-AU"/>
        </w:rPr>
        <w:tab/>
      </w:r>
      <w:r>
        <w:rPr>
          <w:rFonts w:cs="CG Times"/>
          <w:i/>
          <w:iCs/>
          <w:lang w:val="en-AU"/>
        </w:rPr>
        <w:t xml:space="preserve">It's you </w:t>
      </w:r>
      <w:r>
        <w:rPr>
          <w:rFonts w:cs="CG Times"/>
          <w:lang w:val="en-AU"/>
        </w:rPr>
        <w:t>[</w:t>
      </w:r>
      <w:r>
        <w:rPr>
          <w:rFonts w:cs="CG Times"/>
          <w:i/>
          <w:iCs/>
          <w:u w:val="single"/>
          <w:lang w:val="en-AU"/>
        </w:rPr>
        <w:t>whose</w:t>
      </w:r>
      <w:r>
        <w:rPr>
          <w:rFonts w:cs="CG Times"/>
          <w:i/>
          <w:iCs/>
          <w:lang w:val="en-AU"/>
        </w:rPr>
        <w:t xml:space="preserve"> head will roll</w:t>
      </w:r>
      <w:r>
        <w:rPr>
          <w:rFonts w:cs="CG Times"/>
          <w:lang w:val="en-AU"/>
        </w:rPr>
        <w:t>]</w:t>
      </w:r>
      <w:r>
        <w:rPr>
          <w:rFonts w:cs="CG Times"/>
          <w:i/>
          <w:iCs/>
          <w:lang w:val="en-AU"/>
        </w:rPr>
        <w:t>.</w:t>
      </w:r>
      <w:r>
        <w:rPr>
          <w:rFonts w:cs="CG Times"/>
          <w:lang w:val="en-AU"/>
        </w:rPr>
        <w:tab/>
        <w:t>[subject-determiner in NP]</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It was </w:t>
      </w:r>
      <w:r>
        <w:rPr>
          <w:rFonts w:cs="CG Times"/>
          <w:i/>
          <w:iCs/>
          <w:u w:val="single"/>
          <w:lang w:val="en-AU"/>
        </w:rPr>
        <w:t>with considerable misgivings</w:t>
      </w:r>
      <w:r>
        <w:rPr>
          <w:rFonts w:cs="CG Times"/>
          <w:i/>
          <w:iCs/>
          <w:lang w:val="en-AU"/>
        </w:rPr>
        <w:t xml:space="preserve"> that she accepted the position.</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It's </w:t>
      </w:r>
      <w:r>
        <w:rPr>
          <w:rFonts w:cs="CG Times"/>
          <w:i/>
          <w:iCs/>
          <w:u w:val="single"/>
          <w:lang w:val="en-AU"/>
        </w:rPr>
        <w:t>because you stood up for yourself</w:t>
      </w:r>
      <w:r>
        <w:rPr>
          <w:rFonts w:cs="CG Times"/>
          <w:i/>
          <w:iCs/>
          <w:lang w:val="en-AU"/>
        </w:rPr>
        <w:t xml:space="preserve"> that you were sacked.</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r w:rsidR="00E5488D">
        <w:rPr>
          <w:rFonts w:cs="CG Times"/>
          <w:lang w:val="en-AU"/>
        </w:rPr>
        <w:t>iii</w:t>
      </w:r>
      <w:r>
        <w:rPr>
          <w:rFonts w:cs="CG Times"/>
          <w:lang w:val="en-AU"/>
        </w:rPr>
        <w:tab/>
      </w:r>
      <w:r>
        <w:rPr>
          <w:rFonts w:cs="CG Times"/>
          <w:lang w:val="en-AU"/>
        </w:rPr>
        <w:tab/>
      </w:r>
      <w:r>
        <w:rPr>
          <w:rFonts w:cs="CG Times"/>
          <w:i/>
          <w:iCs/>
          <w:lang w:val="en-AU"/>
        </w:rPr>
        <w:t xml:space="preserve">It's </w:t>
      </w:r>
      <w:r>
        <w:rPr>
          <w:rFonts w:cs="CG Times"/>
          <w:i/>
          <w:iCs/>
          <w:u w:val="single"/>
          <w:lang w:val="en-AU"/>
        </w:rPr>
        <w:t>downstairs</w:t>
      </w:r>
      <w:r>
        <w:rPr>
          <w:rFonts w:cs="CG Times"/>
          <w:i/>
          <w:iCs/>
          <w:lang w:val="en-AU"/>
        </w:rPr>
        <w:t xml:space="preserve"> they want to play.</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E5488D">
        <w:rPr>
          <w:rFonts w:cs="CG Times"/>
          <w:lang w:val="en-AU"/>
        </w:rPr>
        <w:t>13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 xml:space="preserve">    </w:t>
      </w:r>
      <w:r>
        <w:rPr>
          <w:rFonts w:cs="CG Times"/>
          <w:vertAlign w:val="superscript"/>
          <w:lang w:val="en-AU"/>
        </w:rPr>
        <w:t>#</w:t>
      </w:r>
      <w:r>
        <w:rPr>
          <w:rFonts w:cs="CG Times"/>
          <w:i/>
          <w:iCs/>
          <w:lang w:val="en-AU"/>
        </w:rPr>
        <w:t xml:space="preserve">It's </w:t>
      </w:r>
      <w:r>
        <w:rPr>
          <w:rFonts w:cs="CG Times"/>
          <w:i/>
          <w:iCs/>
          <w:u w:val="single"/>
          <w:lang w:val="en-AU"/>
        </w:rPr>
        <w:t>that he did it deliberately</w:t>
      </w:r>
      <w:r>
        <w:rPr>
          <w:rFonts w:cs="CG Times"/>
          <w:i/>
          <w:iCs/>
          <w:lang w:val="en-AU"/>
        </w:rPr>
        <w:t xml:space="preserve"> that I'm inclined to think.</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It's </w:t>
      </w:r>
      <w:r>
        <w:rPr>
          <w:rFonts w:cs="CG Times"/>
          <w:i/>
          <w:iCs/>
          <w:u w:val="single"/>
          <w:lang w:val="en-AU"/>
        </w:rPr>
        <w:t>why no one told us</w:t>
      </w:r>
      <w:r>
        <w:rPr>
          <w:rFonts w:cs="CG Times"/>
          <w:i/>
          <w:iCs/>
          <w:lang w:val="en-AU"/>
        </w:rPr>
        <w:t xml:space="preserve"> that I'm wondering.</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It's </w:t>
      </w:r>
      <w:r>
        <w:rPr>
          <w:rFonts w:cs="CG Times"/>
          <w:i/>
          <w:iCs/>
          <w:u w:val="single"/>
          <w:lang w:val="en-AU"/>
        </w:rPr>
        <w:t>that he's so self-satisfied</w:t>
      </w:r>
      <w:r>
        <w:rPr>
          <w:rFonts w:cs="CG Times"/>
          <w:i/>
          <w:iCs/>
          <w:lang w:val="en-AU"/>
        </w:rPr>
        <w:t xml:space="preserve"> that I find </w:t>
      </w:r>
      <w:proofErr w:type="spellStart"/>
      <w:r>
        <w:rPr>
          <w:rFonts w:cs="CG Times"/>
          <w:i/>
          <w:iCs/>
          <w:lang w:val="en-AU"/>
        </w:rPr>
        <w:t>offputting</w:t>
      </w:r>
      <w:proofErr w:type="spellEnd"/>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It's not </w:t>
      </w:r>
      <w:r>
        <w:rPr>
          <w:rFonts w:cs="CG Times"/>
          <w:i/>
          <w:iCs/>
          <w:u w:val="single"/>
          <w:lang w:val="en-AU"/>
        </w:rPr>
        <w:t>whether you win or lose</w:t>
      </w:r>
      <w:r>
        <w:rPr>
          <w:rFonts w:cs="CG Times"/>
          <w:i/>
          <w:iCs/>
          <w:lang w:val="en-AU"/>
        </w:rPr>
        <w:t xml:space="preserve"> </w:t>
      </w:r>
      <w:proofErr w:type="gramStart"/>
      <w:r>
        <w:rPr>
          <w:rFonts w:cs="CG Times"/>
          <w:i/>
          <w:iCs/>
          <w:lang w:val="en-AU"/>
        </w:rPr>
        <w:t>that matters</w:t>
      </w:r>
      <w:proofErr w:type="gramEnd"/>
      <w:r>
        <w:rPr>
          <w:rFonts w:cs="CG Times"/>
          <w:i/>
          <w:iCs/>
          <w:lang w:val="en-AU"/>
        </w:rPr>
        <w:t xml:space="preserve">, but </w:t>
      </w:r>
      <w:r>
        <w:rPr>
          <w:rFonts w:cs="CG Times"/>
          <w:i/>
          <w:iCs/>
          <w:u w:val="single"/>
          <w:lang w:val="en-AU"/>
        </w:rPr>
        <w:t>how you play the game</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15</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It's certainly not </w:t>
      </w:r>
      <w:r>
        <w:rPr>
          <w:rFonts w:cs="CG Times"/>
          <w:i/>
          <w:iCs/>
          <w:u w:val="single"/>
          <w:lang w:val="en-AU"/>
        </w:rPr>
        <w:t>to make life easier for us</w:t>
      </w:r>
      <w:r>
        <w:rPr>
          <w:rFonts w:cs="CG Times"/>
          <w:i/>
          <w:iCs/>
          <w:lang w:val="en-AU"/>
        </w:rPr>
        <w:t xml:space="preserve"> that they are changing the rules.</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 was </w:t>
      </w:r>
      <w:r>
        <w:rPr>
          <w:rFonts w:cs="CG Times"/>
          <w:i/>
          <w:iCs/>
          <w:u w:val="single"/>
          <w:lang w:val="en-AU"/>
        </w:rPr>
        <w:t>listening to Jill's story</w:t>
      </w:r>
      <w:r>
        <w:rPr>
          <w:rFonts w:cs="CG Times"/>
          <w:i/>
          <w:iCs/>
          <w:lang w:val="en-AU"/>
        </w:rPr>
        <w:t xml:space="preserve"> that made me realise how lucky we have been.</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It was </w:t>
      </w:r>
      <w:r>
        <w:rPr>
          <w:rFonts w:cs="CG Times"/>
          <w:i/>
          <w:iCs/>
          <w:u w:val="single"/>
          <w:lang w:val="en-AU"/>
        </w:rPr>
        <w:t>only gradually</w:t>
      </w:r>
      <w:r>
        <w:rPr>
          <w:rFonts w:cs="CG Times"/>
          <w:i/>
          <w:iCs/>
          <w:lang w:val="en-AU"/>
        </w:rPr>
        <w:t xml:space="preserve"> that I came to realise how much I was being exploited.</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She learns sex is something sordid, </w:t>
      </w:r>
      <w:r>
        <w:rPr>
          <w:rFonts w:cs="CG Times"/>
          <w:lang w:val="en-AU"/>
        </w:rPr>
        <w:t>[</w:t>
      </w:r>
      <w:r>
        <w:rPr>
          <w:rFonts w:cs="CG Times"/>
          <w:i/>
          <w:iCs/>
          <w:lang w:val="en-AU"/>
        </w:rPr>
        <w:t xml:space="preserve">and when she experiences it for the first time herself it is </w:t>
      </w:r>
      <w:r>
        <w:rPr>
          <w:rFonts w:cs="CG Times"/>
          <w:i/>
          <w:iCs/>
          <w:u w:val="single"/>
          <w:lang w:val="en-AU"/>
        </w:rPr>
        <w:t>incoherently, clumsily, but half shyly and half inquisitively</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It isn't </w:t>
      </w:r>
      <w:r>
        <w:rPr>
          <w:rFonts w:cs="CG Times"/>
          <w:i/>
          <w:iCs/>
          <w:u w:val="single"/>
          <w:lang w:val="en-AU"/>
        </w:rPr>
        <w:t>often</w:t>
      </w:r>
      <w:r>
        <w:rPr>
          <w:rFonts w:cs="CG Times"/>
          <w:i/>
          <w:iCs/>
          <w:lang w:val="en-AU"/>
        </w:rPr>
        <w:t xml:space="preserve"> they're as late as this.</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It's not </w:t>
      </w:r>
      <w:r>
        <w:rPr>
          <w:rFonts w:cs="CG Times"/>
          <w:i/>
          <w:iCs/>
          <w:u w:val="single"/>
          <w:lang w:val="en-AU"/>
        </w:rPr>
        <w:t>lonely</w:t>
      </w:r>
      <w:r>
        <w:rPr>
          <w:rFonts w:cs="CG Times"/>
          <w:i/>
          <w:iCs/>
          <w:lang w:val="en-AU"/>
        </w:rPr>
        <w:t xml:space="preserve"> he made me feel </w:t>
      </w:r>
      <w:r w:rsidR="002D0282">
        <w:rPr>
          <w:rFonts w:cs="CG Times"/>
          <w:i/>
          <w:iCs/>
          <w:lang w:val="en-AU"/>
        </w:rPr>
        <w:t>–</w:t>
      </w:r>
      <w:r>
        <w:rPr>
          <w:rFonts w:cs="CG Times"/>
          <w:i/>
          <w:iCs/>
          <w:lang w:val="en-AU"/>
        </w:rPr>
        <w:t xml:space="preserve"> it's </w:t>
      </w:r>
      <w:r>
        <w:rPr>
          <w:rFonts w:cs="CG Times"/>
          <w:i/>
          <w:iCs/>
          <w:u w:val="single"/>
          <w:lang w:val="en-AU"/>
        </w:rPr>
        <w:t>angry</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 wasn't </w:t>
      </w:r>
      <w:r>
        <w:rPr>
          <w:rFonts w:cs="CG Times"/>
          <w:i/>
          <w:iCs/>
          <w:u w:val="single"/>
          <w:lang w:val="en-AU"/>
        </w:rPr>
        <w:t>green</w:t>
      </w:r>
      <w:r>
        <w:rPr>
          <w:rFonts w:cs="CG Times"/>
          <w:i/>
          <w:iCs/>
          <w:lang w:val="en-AU"/>
        </w:rPr>
        <w:t xml:space="preserve"> I told you to paint it.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18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It</w:t>
      </w:r>
      <w:r>
        <w:rPr>
          <w:rFonts w:cs="CG Times"/>
          <w:i/>
          <w:iCs/>
          <w:lang w:val="en-AU"/>
        </w:rPr>
        <w:t xml:space="preserve"> seems to be the switch that is defective.</w:t>
      </w:r>
      <w:r>
        <w:rPr>
          <w:rFonts w:cs="CG Times"/>
          <w:lang w:val="en-AU"/>
        </w:rPr>
        <w:tab/>
        <w:t>[raised subject]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 believe </w:t>
      </w:r>
      <w:r>
        <w:rPr>
          <w:rFonts w:cs="CG Times"/>
          <w:i/>
          <w:iCs/>
          <w:u w:val="single"/>
          <w:lang w:val="en-AU"/>
        </w:rPr>
        <w:t>it</w:t>
      </w:r>
      <w:r>
        <w:rPr>
          <w:rFonts w:cs="CG Times"/>
          <w:i/>
          <w:iCs/>
          <w:lang w:val="en-AU"/>
        </w:rPr>
        <w:t xml:space="preserve"> to be her father who was primarily responsible.</w:t>
      </w:r>
      <w:r>
        <w:rPr>
          <w:rFonts w:cs="CG Times"/>
          <w:lang w:val="en-AU"/>
        </w:rPr>
        <w:tab/>
        <w:t>[raised object]</w:t>
      </w:r>
    </w:p>
    <w:p w:rsidR="00E5488D" w:rsidRDefault="008026CC">
      <w:pPr>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E5488D">
        <w:rPr>
          <w:rFonts w:cs="CG Times"/>
          <w:lang w:val="en-AU"/>
        </w:rPr>
        <w:t>iii</w:t>
      </w:r>
      <w:r>
        <w:rPr>
          <w:rFonts w:cs="CG Times"/>
          <w:lang w:val="en-AU"/>
        </w:rPr>
        <w:tab/>
        <w:t xml:space="preserve">   *</w:t>
      </w:r>
      <w:r>
        <w:rPr>
          <w:rFonts w:cs="CG Times"/>
          <w:i/>
          <w:iCs/>
          <w:lang w:val="en-AU"/>
        </w:rPr>
        <w:t xml:space="preserve">I consider </w:t>
      </w:r>
      <w:r>
        <w:rPr>
          <w:rFonts w:cs="CG Times"/>
          <w:i/>
          <w:iCs/>
          <w:u w:val="single"/>
          <w:lang w:val="en-AU"/>
        </w:rPr>
        <w:t>it</w:t>
      </w:r>
      <w:r>
        <w:rPr>
          <w:rFonts w:cs="CG Times"/>
          <w:i/>
          <w:iCs/>
          <w:lang w:val="en-AU"/>
        </w:rPr>
        <w:t xml:space="preserve"> you who are to blame.</w:t>
      </w:r>
      <w:r>
        <w:rPr>
          <w:rFonts w:cs="CG Times"/>
          <w:lang w:val="en-AU"/>
        </w:rPr>
        <w:tab/>
        <w:t>[object of complex-transitive]</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19</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 xml:space="preserve">It was Kim who </w:t>
      </w:r>
      <w:r>
        <w:rPr>
          <w:rFonts w:cs="CG Times"/>
          <w:i/>
          <w:iCs/>
          <w:u w:val="single"/>
          <w:lang w:val="en-AU"/>
        </w:rPr>
        <w:t>didn't</w:t>
      </w:r>
      <w:r>
        <w:rPr>
          <w:rFonts w:cs="CG Times"/>
          <w:i/>
          <w:iCs/>
          <w:lang w:val="en-AU"/>
        </w:rPr>
        <w:t xml:space="preserve"> complain.</w:t>
      </w:r>
      <w:r>
        <w:rPr>
          <w:rFonts w:cs="CG Times"/>
          <w:lang w:val="en-AU"/>
        </w:rPr>
        <w:tab/>
        <w:t>b.</w:t>
      </w:r>
      <w:r>
        <w:rPr>
          <w:rFonts w:cs="CG Times"/>
          <w:lang w:val="en-AU"/>
        </w:rPr>
        <w:tab/>
      </w:r>
      <w:r>
        <w:rPr>
          <w:rFonts w:cs="CG Times"/>
          <w:i/>
          <w:iCs/>
          <w:lang w:val="en-AU"/>
        </w:rPr>
        <w:t xml:space="preserve">It </w:t>
      </w:r>
      <w:r>
        <w:rPr>
          <w:rFonts w:cs="CG Times"/>
          <w:i/>
          <w:iCs/>
          <w:u w:val="single"/>
          <w:lang w:val="en-AU"/>
        </w:rPr>
        <w:t>wasn't</w:t>
      </w:r>
      <w:r>
        <w:rPr>
          <w:rFonts w:cs="CG Times"/>
          <w:i/>
          <w:iCs/>
          <w:lang w:val="en-AU"/>
        </w:rPr>
        <w:t xml:space="preserve"> Kim who complained.</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20</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 xml:space="preserve">It </w:t>
      </w:r>
      <w:r>
        <w:rPr>
          <w:rFonts w:cs="CG Times"/>
          <w:i/>
          <w:iCs/>
          <w:u w:val="single"/>
          <w:lang w:val="en-AU"/>
        </w:rPr>
        <w:t>is</w:t>
      </w:r>
      <w:r>
        <w:rPr>
          <w:rFonts w:cs="CG Times"/>
          <w:i/>
          <w:iCs/>
          <w:lang w:val="en-AU"/>
        </w:rPr>
        <w:t xml:space="preserve"> you she </w:t>
      </w:r>
      <w:r>
        <w:rPr>
          <w:rFonts w:cs="CG Times"/>
          <w:i/>
          <w:iCs/>
          <w:u w:val="single"/>
          <w:lang w:val="en-AU"/>
        </w:rPr>
        <w:t>likes</w:t>
      </w:r>
      <w:r>
        <w:rPr>
          <w:rFonts w:cs="CG Times"/>
          <w:i/>
          <w:iCs/>
          <w:lang w:val="en-AU"/>
        </w:rPr>
        <w:t>.</w:t>
      </w:r>
      <w:r>
        <w:rPr>
          <w:rFonts w:cs="CG Times"/>
          <w:lang w:val="en-AU"/>
        </w:rPr>
        <w:tab/>
        <w:t>b.</w:t>
      </w:r>
      <w:r>
        <w:rPr>
          <w:rFonts w:cs="CG Times"/>
          <w:lang w:val="en-AU"/>
        </w:rPr>
        <w:tab/>
      </w:r>
      <w:r>
        <w:rPr>
          <w:rFonts w:cs="CG Times"/>
          <w:i/>
          <w:iCs/>
          <w:lang w:val="en-AU"/>
        </w:rPr>
        <w:t xml:space="preserve">It </w:t>
      </w:r>
      <w:r>
        <w:rPr>
          <w:rFonts w:cs="CG Times"/>
          <w:i/>
          <w:iCs/>
          <w:u w:val="single"/>
          <w:lang w:val="en-AU"/>
        </w:rPr>
        <w:t>was</w:t>
      </w:r>
      <w:r>
        <w:rPr>
          <w:rFonts w:cs="CG Times"/>
          <w:i/>
          <w:iCs/>
          <w:lang w:val="en-AU"/>
        </w:rPr>
        <w:t xml:space="preserve"> you she </w:t>
      </w:r>
      <w:r>
        <w:rPr>
          <w:rFonts w:cs="CG Times"/>
          <w:i/>
          <w:iCs/>
          <w:u w:val="single"/>
          <w:lang w:val="en-AU"/>
        </w:rPr>
        <w:t>liked</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Was it Sue who polished off the cookies?</w:t>
      </w:r>
      <w:r>
        <w:rPr>
          <w:rFonts w:cs="CG Times"/>
          <w:lang w:val="en-AU"/>
        </w:rPr>
        <w:t xml:space="preserve">   B: </w:t>
      </w:r>
      <w:r>
        <w:rPr>
          <w:rFonts w:cs="CG Times"/>
          <w:i/>
          <w:iCs/>
          <w:lang w:val="en-AU"/>
        </w:rPr>
        <w:t xml:space="preserve">No, </w:t>
      </w:r>
      <w:r>
        <w:rPr>
          <w:rFonts w:cs="CG Times"/>
          <w:lang w:val="en-AU"/>
        </w:rPr>
        <w:t>[</w:t>
      </w:r>
      <w:r>
        <w:rPr>
          <w:rFonts w:cs="CG Times"/>
          <w:i/>
          <w:iCs/>
          <w:u w:val="single"/>
          <w:lang w:val="en-AU"/>
        </w:rPr>
        <w:t>Pat</w:t>
      </w:r>
      <w:r>
        <w:rPr>
          <w:rFonts w:cs="CG Times"/>
          <w:i/>
          <w:iCs/>
          <w:lang w:val="en-AU"/>
        </w:rPr>
        <w:t xml:space="preserve"> it was who ate them</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22</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 xml:space="preserve">Is it Kim </w:t>
      </w:r>
      <w:r>
        <w:rPr>
          <w:rFonts w:cs="CG Times"/>
          <w:i/>
          <w:iCs/>
          <w:u w:val="single"/>
          <w:lang w:val="en-AU"/>
        </w:rPr>
        <w:t>making all that noise</w:t>
      </w:r>
      <w:r>
        <w:rPr>
          <w:rFonts w:cs="CG Times"/>
          <w:i/>
          <w:iCs/>
          <w:lang w:val="en-AU"/>
        </w:rPr>
        <w:t>?</w:t>
      </w:r>
      <w:r>
        <w:rPr>
          <w:rFonts w:cs="CG Times"/>
          <w:lang w:val="en-AU"/>
        </w:rPr>
        <w:tab/>
        <w:t xml:space="preserve">b. </w:t>
      </w:r>
      <w:r>
        <w:rPr>
          <w:rFonts w:cs="CG Times"/>
          <w:vertAlign w:val="superscript"/>
          <w:lang w:val="en-AU"/>
        </w:rPr>
        <w:t>%</w:t>
      </w:r>
      <w:r>
        <w:rPr>
          <w:rFonts w:cs="CG Times"/>
          <w:i/>
          <w:iCs/>
          <w:lang w:val="en-AU"/>
        </w:rPr>
        <w:t xml:space="preserve">It is you </w:t>
      </w:r>
      <w:r>
        <w:rPr>
          <w:rFonts w:cs="CG Times"/>
          <w:i/>
          <w:iCs/>
          <w:u w:val="single"/>
          <w:lang w:val="en-AU"/>
        </w:rPr>
        <w:t>to serve</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Those are my biscuits you're eating.</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This is a serious problem we have here.</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This is Jill speaking.</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24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What I need is a long cool drink.</w:t>
      </w:r>
      <w:r>
        <w:rPr>
          <w:rFonts w:cs="CG Times"/>
          <w:lang w:val="en-AU"/>
        </w:rPr>
        <w:tab/>
        <w:t>[basic pseudo-cleft]</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A long cool drink is what I need.</w:t>
      </w:r>
      <w:r>
        <w:rPr>
          <w:rFonts w:cs="CG Times"/>
          <w:lang w:val="en-AU"/>
        </w:rPr>
        <w:tab/>
        <w:t>[reversed pseudo-cleft]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25</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What's going to happen next</w:t>
      </w:r>
      <w:r>
        <w:rPr>
          <w:rFonts w:cs="CG Times"/>
          <w:i/>
          <w:iCs/>
          <w:lang w:val="en-AU"/>
        </w:rPr>
        <w:t xml:space="preserve"> is a mystery.</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r w:rsidR="00E5488D">
        <w:rPr>
          <w:rFonts w:cs="CG Times"/>
          <w:lang w:val="en-AU"/>
        </w:rPr>
        <w:t>ii</w:t>
      </w:r>
      <w:r>
        <w:rPr>
          <w:rFonts w:cs="CG Times"/>
          <w:lang w:val="en-AU"/>
        </w:rPr>
        <w:tab/>
      </w:r>
      <w:r>
        <w:rPr>
          <w:rFonts w:cs="CG Times"/>
          <w:lang w:val="en-AU"/>
        </w:rPr>
        <w:tab/>
      </w:r>
      <w:r>
        <w:rPr>
          <w:rFonts w:cs="CG Times"/>
          <w:i/>
          <w:iCs/>
          <w:u w:val="single"/>
          <w:lang w:val="en-AU"/>
        </w:rPr>
        <w:t>What we can do to stop them</w:t>
      </w:r>
      <w:r>
        <w:rPr>
          <w:rFonts w:cs="CG Times"/>
          <w:i/>
          <w:iCs/>
          <w:lang w:val="en-AU"/>
        </w:rPr>
        <w:t xml:space="preserve"> is the question we ought to be addressing.</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u w:val="single"/>
          <w:lang w:val="en-AU"/>
        </w:rPr>
        <w:t>What they did</w:t>
      </w:r>
      <w:r>
        <w:rPr>
          <w:rFonts w:cs="CG Times"/>
          <w:i/>
          <w:iCs/>
          <w:lang w:val="en-AU"/>
        </w:rPr>
        <w:t xml:space="preserve"> was a disgrace.</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 xml:space="preserve">Her performance was </w:t>
      </w:r>
      <w:r>
        <w:rPr>
          <w:rFonts w:cs="CG Times"/>
          <w:i/>
          <w:iCs/>
          <w:u w:val="single"/>
          <w:lang w:val="en-AU"/>
        </w:rPr>
        <w:t>what I'd call extremely competent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v</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easiest such object to analyse is </w:t>
      </w:r>
      <w:r>
        <w:rPr>
          <w:rFonts w:cs="CG Times"/>
          <w:i/>
          <w:iCs/>
          <w:u w:val="single"/>
          <w:lang w:val="en-AU"/>
        </w:rPr>
        <w:t>what we shall call a `rigid body'</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What I meant was </w:t>
      </w:r>
      <w:r>
        <w:rPr>
          <w:rFonts w:cs="CG Times"/>
          <w:i/>
          <w:iCs/>
          <w:u w:val="single"/>
          <w:lang w:val="en-AU"/>
        </w:rPr>
        <w:t>that you don't have to come if you don't want to</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What puzzles me is </w:t>
      </w:r>
      <w:r>
        <w:rPr>
          <w:rFonts w:cs="CG Times"/>
          <w:i/>
          <w:iCs/>
          <w:u w:val="single"/>
          <w:lang w:val="en-AU"/>
        </w:rPr>
        <w:t>why they didn't accept the offer in the first place</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What would be better would be </w:t>
      </w:r>
      <w:r>
        <w:rPr>
          <w:rFonts w:cs="CG Times"/>
          <w:i/>
          <w:iCs/>
          <w:u w:val="single"/>
          <w:lang w:val="en-AU"/>
        </w:rPr>
        <w:t>to try and find a compromise solution</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What you must do is </w:t>
      </w:r>
      <w:r>
        <w:rPr>
          <w:rFonts w:cs="CG Times"/>
          <w:u w:val="single"/>
          <w:lang w:val="en-AU"/>
        </w:rPr>
        <w:t>(</w:t>
      </w:r>
      <w:r>
        <w:rPr>
          <w:rFonts w:cs="CG Times"/>
          <w:i/>
          <w:iCs/>
          <w:u w:val="single"/>
          <w:lang w:val="en-AU"/>
        </w:rPr>
        <w:t>to</w:t>
      </w:r>
      <w:r>
        <w:rPr>
          <w:rFonts w:cs="CG Times"/>
          <w:u w:val="single"/>
          <w:lang w:val="en-AU"/>
        </w:rPr>
        <w:t>)</w:t>
      </w:r>
      <w:r>
        <w:rPr>
          <w:rFonts w:cs="CG Times"/>
          <w:i/>
          <w:iCs/>
          <w:u w:val="single"/>
          <w:lang w:val="en-AU"/>
        </w:rPr>
        <w:t xml:space="preserve"> apply for special leave</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What annoys me is </w:t>
      </w:r>
      <w:r>
        <w:rPr>
          <w:rFonts w:cs="CG Times"/>
          <w:i/>
          <w:iCs/>
          <w:u w:val="single"/>
          <w:lang w:val="en-AU"/>
        </w:rPr>
        <w:t>having to fill in all these forms</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 xml:space="preserve">What he's doing is </w:t>
      </w:r>
      <w:r>
        <w:rPr>
          <w:rFonts w:cs="CG Times"/>
          <w:i/>
          <w:iCs/>
          <w:u w:val="single"/>
          <w:lang w:val="en-AU"/>
        </w:rPr>
        <w:t>simply repeating what his wife said</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What her father is, if you want my view, is </w:t>
      </w:r>
      <w:r>
        <w:rPr>
          <w:rFonts w:cs="CG Times"/>
          <w:i/>
          <w:iCs/>
          <w:u w:val="single"/>
          <w:lang w:val="en-AU"/>
        </w:rPr>
        <w:t>arrogant, dogmatic and pig-headed</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Insensitive</w:t>
      </w:r>
      <w:r>
        <w:rPr>
          <w:rFonts w:cs="CG Times"/>
          <w:i/>
          <w:iCs/>
          <w:lang w:val="en-AU"/>
        </w:rPr>
        <w:t xml:space="preserve"> is how I'd be inclined to describe him.</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29</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Up in the mountains</w:t>
      </w:r>
      <w:r>
        <w:rPr>
          <w:rFonts w:cs="CG Times"/>
          <w:i/>
          <w:iCs/>
          <w:lang w:val="en-AU"/>
        </w:rPr>
        <w:t xml:space="preserve"> is where I'd like to live.</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i/>
          <w:iCs/>
          <w:u w:val="single"/>
          <w:lang w:val="en-AU"/>
        </w:rPr>
        <w:t>In</w:t>
      </w:r>
      <w:proofErr w:type="gramEnd"/>
      <w:r>
        <w:rPr>
          <w:rFonts w:cs="CG Times"/>
          <w:i/>
          <w:iCs/>
          <w:u w:val="single"/>
          <w:lang w:val="en-AU"/>
        </w:rPr>
        <w:t xml:space="preserve"> the morning</w:t>
      </w:r>
      <w:r>
        <w:rPr>
          <w:rFonts w:cs="CG Times"/>
          <w:i/>
          <w:iCs/>
          <w:lang w:val="en-AU"/>
        </w:rPr>
        <w:t xml:space="preserve"> is when I do my best work.</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30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w:t>
      </w:r>
      <w:r>
        <w:rPr>
          <w:rFonts w:cs="CG Times"/>
          <w:i/>
          <w:iCs/>
          <w:lang w:val="en-AU"/>
        </w:rPr>
        <w:t>Who achieved the best result was Angela.</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31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What is unique about milk is its richness in minerals and vitamins.</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What I like about it is that it is so compact.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What went wrong was that the timer malfunctioned.</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What I object to is that they won't allow a secret ballot.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v</w:t>
      </w:r>
      <w:r>
        <w:rPr>
          <w:rFonts w:cs="CG Times"/>
          <w:lang w:val="en-AU"/>
        </w:rPr>
        <w:tab/>
      </w:r>
      <w:r>
        <w:rPr>
          <w:rFonts w:cs="CG Times"/>
          <w:lang w:val="en-AU"/>
        </w:rPr>
        <w:tab/>
      </w:r>
      <w:r>
        <w:rPr>
          <w:rFonts w:cs="CG Times"/>
          <w:i/>
          <w:iCs/>
          <w:lang w:val="en-AU"/>
        </w:rPr>
        <w:t>What they want apparently is that we should meet only twice a year.</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32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What impressed me was her wit.</w:t>
      </w:r>
      <w:r>
        <w:rPr>
          <w:rFonts w:cs="CG Times"/>
          <w:lang w:val="en-AU"/>
        </w:rPr>
        <w:tab/>
        <w:t>b.</w:t>
      </w:r>
      <w:r>
        <w:rPr>
          <w:rFonts w:cs="CG Times"/>
          <w:lang w:val="en-AU"/>
        </w:rPr>
        <w:tab/>
      </w:r>
      <w:r>
        <w:rPr>
          <w:rFonts w:cs="CG Times"/>
          <w:i/>
          <w:iCs/>
          <w:lang w:val="en-AU"/>
        </w:rPr>
        <w:t>The thing that impressed me was her wit.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What I need is a little peace.</w:t>
      </w:r>
      <w:r>
        <w:rPr>
          <w:rFonts w:cs="CG Times"/>
          <w:lang w:val="en-AU"/>
        </w:rPr>
        <w:tab/>
        <w:t>b.</w:t>
      </w:r>
      <w:r>
        <w:rPr>
          <w:rFonts w:cs="CG Times"/>
          <w:lang w:val="en-AU"/>
        </w:rPr>
        <w:tab/>
      </w:r>
      <w:r>
        <w:rPr>
          <w:rFonts w:cs="CG Times"/>
          <w:i/>
          <w:iCs/>
          <w:lang w:val="en-AU"/>
        </w:rPr>
        <w:t>All I need is a little peace.</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835" w:hanging="303"/>
        <w:jc w:val="both"/>
        <w:rPr>
          <w:rFonts w:cs="CG Times"/>
          <w:lang w:val="en-AU"/>
        </w:rPr>
      </w:pPr>
      <w:r>
        <w:rPr>
          <w:rFonts w:cs="CG Times"/>
          <w:lang w:val="en-AU"/>
        </w:rPr>
        <w:tab/>
      </w:r>
      <w:r w:rsidR="00E5488D">
        <w:rPr>
          <w:rFonts w:cs="CG Times"/>
          <w:lang w:val="en-AU"/>
        </w:rPr>
        <w:t>iii</w:t>
      </w:r>
      <w:r>
        <w:rPr>
          <w:rFonts w:cs="CG Times"/>
          <w:lang w:val="en-AU"/>
        </w:rPr>
        <w:tab/>
        <w:t>a. *</w:t>
      </w:r>
      <w:r>
        <w:rPr>
          <w:rFonts w:cs="CG Times"/>
          <w:i/>
          <w:iCs/>
          <w:lang w:val="en-AU"/>
        </w:rPr>
        <w:t>Who deserves the credit is Jill.</w:t>
      </w:r>
      <w:r>
        <w:rPr>
          <w:rFonts w:cs="CG Times"/>
          <w:lang w:val="en-AU"/>
        </w:rPr>
        <w:tab/>
        <w:t>b.</w:t>
      </w:r>
      <w:r>
        <w:rPr>
          <w:rFonts w:cs="CG Times"/>
          <w:lang w:val="en-AU"/>
        </w:rPr>
        <w:tab/>
      </w:r>
      <w:r>
        <w:rPr>
          <w:rFonts w:cs="CG Times"/>
          <w:i/>
          <w:iCs/>
          <w:lang w:val="en-AU"/>
        </w:rPr>
        <w:t>The one who deserves the credit is Jill.</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33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t xml:space="preserve">A: </w:t>
      </w:r>
      <w:r>
        <w:rPr>
          <w:rFonts w:cs="CG Times"/>
          <w:i/>
          <w:iCs/>
          <w:lang w:val="en-AU"/>
        </w:rPr>
        <w:t>Did you turn the air-conditioning off?</w:t>
      </w:r>
      <w:r>
        <w:rPr>
          <w:rFonts w:cs="CG Times"/>
          <w:lang w:val="en-AU"/>
        </w:rPr>
        <w:t xml:space="preserve">   B: </w:t>
      </w:r>
      <w:r>
        <w:rPr>
          <w:rFonts w:cs="CG Times"/>
          <w:i/>
          <w:iCs/>
          <w:lang w:val="en-AU"/>
        </w:rPr>
        <w:t xml:space="preserve">No, </w:t>
      </w:r>
      <w:r>
        <w:rPr>
          <w:rFonts w:cs="CG Times"/>
          <w:i/>
          <w:iCs/>
          <w:u w:val="single"/>
          <w:lang w:val="en-AU"/>
        </w:rPr>
        <w:t>it was Kim</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Inexperienced dancers often have difficulty in ending the Natural Turn in the correct alignment ... </w:t>
      </w:r>
      <w:r>
        <w:rPr>
          <w:rFonts w:cs="CG Times"/>
          <w:i/>
          <w:iCs/>
          <w:u w:val="single"/>
          <w:lang w:val="en-AU"/>
        </w:rPr>
        <w:t>It is usually the man who is at fault.</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lastRenderedPageBreak/>
        <w:tab/>
      </w:r>
      <w:r w:rsidR="00E5488D">
        <w:rPr>
          <w:rFonts w:cs="CG Times"/>
          <w:lang w:val="en-AU"/>
        </w:rPr>
        <w:t>iii</w:t>
      </w:r>
      <w:r>
        <w:rPr>
          <w:rFonts w:cs="CG Times"/>
          <w:lang w:val="en-AU"/>
        </w:rPr>
        <w:tab/>
      </w:r>
      <w:r>
        <w:rPr>
          <w:rFonts w:cs="CG Times"/>
          <w:lang w:val="en-AU"/>
        </w:rPr>
        <w:tab/>
      </w:r>
      <w:r>
        <w:rPr>
          <w:rFonts w:cs="CG Times"/>
          <w:i/>
          <w:iCs/>
          <w:lang w:val="en-AU"/>
        </w:rPr>
        <w:t>John only did the illustrations for the book.</w:t>
      </w:r>
      <w:r>
        <w:rPr>
          <w:rFonts w:cs="CG Times"/>
          <w:lang w:val="en-AU"/>
        </w:rPr>
        <w:t xml:space="preserve"> </w:t>
      </w:r>
      <w:r>
        <w:rPr>
          <w:rFonts w:cs="CG Times"/>
          <w:i/>
          <w:iCs/>
          <w:u w:val="single"/>
          <w:lang w:val="en-AU"/>
        </w:rPr>
        <w:t>It was Mary who wrote the story.</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34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It was 50 years ago that the first real computer was built in Philadelphia. </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It is with great pleasure that I now declare this Exhibition open.</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The Indians were helpful in many ways. </w:t>
      </w:r>
      <w:r>
        <w:rPr>
          <w:rFonts w:cs="CG Times"/>
          <w:i/>
          <w:iCs/>
          <w:u w:val="single"/>
          <w:lang w:val="en-AU"/>
        </w:rPr>
        <w:t>It was they who taught the settlers how to plant and harvest crops successfully in the New World.</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35</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It </w:t>
      </w:r>
      <w:r>
        <w:rPr>
          <w:rFonts w:cs="CG Times"/>
          <w:i/>
          <w:iCs/>
          <w:smallCaps/>
          <w:lang w:val="en-AU"/>
        </w:rPr>
        <w:t xml:space="preserve">can't </w:t>
      </w:r>
      <w:r>
        <w:rPr>
          <w:rFonts w:cs="CG Times"/>
          <w:i/>
          <w:iCs/>
          <w:lang w:val="en-AU"/>
        </w:rPr>
        <w:t>have been Jill who leaked the news to the press.</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 was Jill who designed </w:t>
      </w:r>
      <w:r>
        <w:rPr>
          <w:rFonts w:cs="CG Times"/>
          <w:i/>
          <w:iCs/>
          <w:smallCaps/>
          <w:lang w:val="en-AU"/>
        </w:rPr>
        <w:t>this</w:t>
      </w:r>
      <w:r>
        <w:rPr>
          <w:rFonts w:cs="CG Times"/>
          <w:i/>
          <w:iCs/>
          <w:lang w:val="en-AU"/>
        </w:rPr>
        <w:t xml:space="preserve"> house too.</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36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t xml:space="preserve">A: </w:t>
      </w:r>
      <w:r>
        <w:rPr>
          <w:rFonts w:cs="CG Times"/>
          <w:i/>
          <w:iCs/>
          <w:lang w:val="en-AU"/>
        </w:rPr>
        <w:t>You cheated me.</w:t>
      </w:r>
      <w:r>
        <w:rPr>
          <w:rFonts w:cs="CG Times"/>
          <w:lang w:val="en-AU"/>
        </w:rPr>
        <w:t xml:space="preserve">   B: </w:t>
      </w:r>
      <w:r>
        <w:rPr>
          <w:rFonts w:cs="CG Times"/>
          <w:i/>
          <w:iCs/>
          <w:lang w:val="en-AU"/>
        </w:rPr>
        <w:t xml:space="preserve">On the contrary, </w:t>
      </w:r>
      <w:r>
        <w:rPr>
          <w:rFonts w:cs="CG Times"/>
          <w:i/>
          <w:iCs/>
          <w:u w:val="single"/>
          <w:lang w:val="en-AU"/>
        </w:rPr>
        <w:t xml:space="preserve">it was </w:t>
      </w:r>
      <w:r>
        <w:rPr>
          <w:rFonts w:cs="CG Times"/>
          <w:i/>
          <w:iCs/>
          <w:smallCaps/>
          <w:u w:val="single"/>
          <w:lang w:val="en-AU"/>
        </w:rPr>
        <w:t>you</w:t>
      </w:r>
      <w:r>
        <w:rPr>
          <w:rFonts w:cs="CG Times"/>
          <w:i/>
          <w:iCs/>
          <w:u w:val="single"/>
          <w:lang w:val="en-AU"/>
        </w:rPr>
        <w:t xml:space="preserve"> who cheated </w:t>
      </w:r>
      <w:r>
        <w:rPr>
          <w:rFonts w:cs="CG Times"/>
          <w:i/>
          <w:iCs/>
          <w:smallCaps/>
          <w:u w:val="single"/>
          <w:lang w:val="en-AU"/>
        </w:rPr>
        <w:t>me</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It's </w:t>
      </w:r>
      <w:proofErr w:type="spellStart"/>
      <w:r>
        <w:rPr>
          <w:rFonts w:cs="CG Times"/>
          <w:i/>
          <w:iCs/>
          <w:smallCaps/>
          <w:lang w:val="en-AU"/>
        </w:rPr>
        <w:t>jill's</w:t>
      </w:r>
      <w:proofErr w:type="spellEnd"/>
      <w:r>
        <w:rPr>
          <w:rFonts w:cs="CG Times"/>
          <w:i/>
          <w:iCs/>
          <w:smallCaps/>
          <w:lang w:val="en-AU"/>
        </w:rPr>
        <w:t xml:space="preserve"> </w:t>
      </w:r>
      <w:r>
        <w:rPr>
          <w:rFonts w:cs="CG Times"/>
          <w:i/>
          <w:iCs/>
          <w:lang w:val="en-AU"/>
        </w:rPr>
        <w:t>husband they've charged.</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i/>
          <w:iC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It was a very </w:t>
      </w:r>
      <w:r>
        <w:rPr>
          <w:rFonts w:cs="CG Times"/>
          <w:i/>
          <w:iCs/>
          <w:smallCaps/>
          <w:lang w:val="en-AU"/>
        </w:rPr>
        <w:t>troubled</w:t>
      </w:r>
      <w:r>
        <w:rPr>
          <w:rFonts w:cs="CG Times"/>
          <w:i/>
          <w:iCs/>
          <w:lang w:val="en-AU"/>
        </w:rPr>
        <w:t xml:space="preserve"> wife that greeted Harry on his return that night.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37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t xml:space="preserve">A: </w:t>
      </w:r>
      <w:r>
        <w:rPr>
          <w:rFonts w:cs="CG Times"/>
          <w:i/>
          <w:iCs/>
          <w:lang w:val="en-AU"/>
        </w:rPr>
        <w:t>You said you'd be home early.</w:t>
      </w:r>
      <w:r>
        <w:rPr>
          <w:rFonts w:cs="CG Times"/>
          <w:lang w:val="en-AU"/>
        </w:rPr>
        <w:t xml:space="preserve">   B: </w:t>
      </w:r>
      <w:r>
        <w:rPr>
          <w:rFonts w:cs="CG Times"/>
          <w:i/>
          <w:iCs/>
          <w:lang w:val="en-AU"/>
        </w:rPr>
        <w:t xml:space="preserve">No, </w:t>
      </w:r>
      <w:r>
        <w:rPr>
          <w:rFonts w:cs="CG Times"/>
          <w:i/>
          <w:iCs/>
          <w:u w:val="single"/>
          <w:lang w:val="en-AU"/>
        </w:rPr>
        <w:t>what I said was that I'd come home as soon as I could</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Why you would want to refinance is perfectly clear. </w:t>
      </w:r>
      <w:r>
        <w:rPr>
          <w:rFonts w:cs="CG Times"/>
          <w:i/>
          <w:iCs/>
          <w:u w:val="single"/>
          <w:lang w:val="en-AU"/>
        </w:rPr>
        <w:t>What I can't understand is how you were able to refinance with such a lousy credit rating.</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What I want to do in this lecture is to place Racine's work in a historical context.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38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Sue is planning to buy a Camry, but </w:t>
      </w:r>
      <w:r>
        <w:rPr>
          <w:rFonts w:cs="CG Times"/>
          <w:i/>
          <w:iCs/>
          <w:u w:val="single"/>
          <w:lang w:val="en-AU"/>
        </w:rPr>
        <w:t>it's a Lexus that I want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Sue is planning to buy a Camry, but </w:t>
      </w:r>
      <w:r>
        <w:rPr>
          <w:rFonts w:cs="CG Times"/>
          <w:i/>
          <w:iCs/>
          <w:u w:val="single"/>
          <w:lang w:val="en-AU"/>
        </w:rPr>
        <w:t>what I want is a Lexus</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i/>
          <w:iCs/>
          <w:lang w:val="en-AU"/>
        </w:rPr>
      </w:pPr>
      <w:r>
        <w:rPr>
          <w:rFonts w:cs="CG Times"/>
          <w:lang w:val="en-AU"/>
        </w:rPr>
        <w:tab/>
      </w:r>
      <w:r w:rsidR="00E5488D">
        <w:rPr>
          <w:rFonts w:cs="CG Times"/>
          <w:lang w:val="en-AU"/>
        </w:rPr>
        <w:t>ii</w:t>
      </w:r>
      <w:r>
        <w:rPr>
          <w:rFonts w:cs="CG Times"/>
          <w:lang w:val="en-AU"/>
        </w:rPr>
        <w:tab/>
        <w:t>a.</w:t>
      </w:r>
      <w:r>
        <w:rPr>
          <w:rFonts w:cs="CG Times"/>
          <w:lang w:val="en-AU"/>
        </w:rPr>
        <w:tab/>
        <w:t xml:space="preserve">A: </w:t>
      </w:r>
      <w:r>
        <w:rPr>
          <w:rFonts w:cs="CG Times"/>
          <w:i/>
          <w:iCs/>
          <w:lang w:val="en-AU"/>
        </w:rPr>
        <w:t>You're a history teacher, aren't you?</w:t>
      </w:r>
      <w:r>
        <w:rPr>
          <w:rFonts w:cs="CG Times"/>
          <w:lang w:val="en-AU"/>
        </w:rPr>
        <w:t xml:space="preserve">   B</w:t>
      </w:r>
      <w:r w:rsidR="00797483">
        <w:rPr>
          <w:rFonts w:cs="CG Times"/>
          <w:lang w:val="en-AU"/>
        </w:rPr>
        <w:t>:</w:t>
      </w:r>
      <w:r>
        <w:rPr>
          <w:rFonts w:cs="CG Times"/>
          <w:lang w:val="en-AU"/>
        </w:rPr>
        <w:t xml:space="preserve"> </w:t>
      </w:r>
      <w:r>
        <w:rPr>
          <w:rFonts w:cs="CG Times"/>
          <w:i/>
          <w:iCs/>
          <w:lang w:val="en-AU"/>
        </w:rPr>
        <w:t xml:space="preserve">No, </w:t>
      </w:r>
      <w:r>
        <w:rPr>
          <w:rFonts w:cs="CG Times"/>
          <w:i/>
          <w:iCs/>
          <w:u w:val="single"/>
          <w:lang w:val="en-AU"/>
        </w:rPr>
        <w:t>it's economics that I teach</w:t>
      </w:r>
      <w:r>
        <w:rPr>
          <w:rFonts w:cs="CG Times"/>
          <w:i/>
          <w:iCs/>
          <w:lang w:val="en-AU"/>
        </w:rPr>
        <w:t>.</w:t>
      </w:r>
    </w:p>
    <w:p w:rsidR="00E5488D" w:rsidRDefault="008E1A65">
      <w:pPr>
        <w:tabs>
          <w:tab w:val="left" w:pos="-792"/>
          <w:tab w:val="left" w:pos="-360"/>
          <w:tab w:val="left" w:pos="0"/>
          <w:tab w:val="left" w:pos="532"/>
          <w:tab w:val="right" w:pos="676"/>
          <w:tab w:val="left" w:pos="835"/>
          <w:tab w:val="left" w:pos="1238"/>
          <w:tab w:val="left" w:pos="4760"/>
          <w:tab w:val="left" w:pos="5127"/>
        </w:tabs>
        <w:spacing w:line="480" w:lineRule="auto"/>
        <w:ind w:left="1238" w:hanging="403"/>
        <w:jc w:val="both"/>
        <w:rPr>
          <w:rFonts w:cs="CG Times"/>
          <w:lang w:val="en-AU"/>
        </w:rPr>
      </w:pPr>
      <w:r>
        <w:rPr>
          <w:rFonts w:cs="CG Times"/>
          <w:lang w:val="en-AU"/>
        </w:rPr>
        <w:tab/>
      </w:r>
      <w:r>
        <w:rPr>
          <w:rFonts w:cs="CG Times"/>
          <w:lang w:val="en-AU"/>
        </w:rPr>
        <w:tab/>
      </w:r>
      <w:r w:rsidR="008026CC">
        <w:rPr>
          <w:rFonts w:cs="CG Times"/>
          <w:lang w:val="en-AU"/>
        </w:rPr>
        <w:t>b.</w:t>
      </w:r>
      <w:r w:rsidR="008026CC">
        <w:rPr>
          <w:rFonts w:cs="CG Times"/>
          <w:lang w:val="en-AU"/>
        </w:rPr>
        <w:tab/>
        <w:t xml:space="preserve">A: </w:t>
      </w:r>
      <w:r w:rsidR="008026CC">
        <w:rPr>
          <w:rFonts w:cs="CG Times"/>
          <w:i/>
          <w:iCs/>
          <w:lang w:val="en-AU"/>
        </w:rPr>
        <w:t>You're a history teacher, aren't you?</w:t>
      </w:r>
      <w:r w:rsidR="008026CC">
        <w:rPr>
          <w:rFonts w:cs="CG Times"/>
          <w:lang w:val="en-AU"/>
        </w:rPr>
        <w:t xml:space="preserve">   B</w:t>
      </w:r>
      <w:r w:rsidR="00797483">
        <w:rPr>
          <w:rFonts w:cs="CG Times"/>
          <w:lang w:val="en-AU"/>
        </w:rPr>
        <w:t>:</w:t>
      </w:r>
      <w:r w:rsidR="008026CC">
        <w:rPr>
          <w:rFonts w:cs="CG Times"/>
          <w:lang w:val="en-AU"/>
        </w:rPr>
        <w:t xml:space="preserve"> </w:t>
      </w:r>
      <w:r w:rsidR="008026CC">
        <w:rPr>
          <w:rFonts w:cs="CG Times"/>
          <w:i/>
          <w:iCs/>
          <w:lang w:val="en-AU"/>
        </w:rPr>
        <w:t xml:space="preserve">No, </w:t>
      </w:r>
      <w:r w:rsidR="008026CC">
        <w:rPr>
          <w:rFonts w:cs="CG Times"/>
          <w:i/>
          <w:iCs/>
          <w:u w:val="single"/>
          <w:lang w:val="en-AU"/>
        </w:rPr>
        <w:t>what I teach is economics</w:t>
      </w:r>
      <w:r w:rsidR="008026CC">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39</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That was hard work. </w:t>
      </w:r>
      <w:r>
        <w:rPr>
          <w:rFonts w:cs="CG Times"/>
          <w:i/>
          <w:iCs/>
          <w:u w:val="single"/>
          <w:lang w:val="en-AU"/>
        </w:rPr>
        <w:t>What I need now is a long cool drink</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That was hard work. </w:t>
      </w:r>
      <w:r>
        <w:rPr>
          <w:rFonts w:cs="CG Times"/>
          <w:vertAlign w:val="superscript"/>
          <w:lang w:val="en-AU"/>
        </w:rPr>
        <w:t>#</w:t>
      </w:r>
      <w:r>
        <w:rPr>
          <w:rFonts w:cs="CG Times"/>
          <w:i/>
          <w:iCs/>
          <w:u w:val="single"/>
          <w:lang w:val="en-AU"/>
        </w:rPr>
        <w:t>It's a long cool drink that I need now</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What I want to discuss in this lecture is the historical context of Racine's work.</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firstLine="532"/>
        <w:jc w:val="both"/>
        <w:rPr>
          <w:rFonts w:cs="CG Times"/>
          <w:lang w:val="en-AU"/>
        </w:rPr>
      </w:pPr>
      <w:r>
        <w:rPr>
          <w:rFonts w:cs="CG Times"/>
          <w:lang w:val="en-AU"/>
        </w:rPr>
        <w:tab/>
      </w:r>
      <w:r>
        <w:rPr>
          <w:rFonts w:cs="CG Times"/>
          <w:lang w:val="en-AU"/>
        </w:rPr>
        <w:tab/>
        <w:t xml:space="preserve">b. </w:t>
      </w:r>
      <w:r>
        <w:rPr>
          <w:rFonts w:cs="CG Times"/>
          <w:vertAlign w:val="superscript"/>
          <w:lang w:val="en-AU"/>
        </w:rPr>
        <w:t>#</w:t>
      </w:r>
      <w:r>
        <w:rPr>
          <w:rFonts w:cs="CG Times"/>
          <w:i/>
          <w:iCs/>
          <w:lang w:val="en-AU"/>
        </w:rPr>
        <w:t>It is the historical context of Racine's work that I want to discuss in this lecture.</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835" w:hanging="303"/>
        <w:jc w:val="both"/>
        <w:rPr>
          <w:rFonts w:cs="CG Times"/>
          <w:lang w:val="en-AU"/>
        </w:rPr>
      </w:pPr>
      <w:r>
        <w:rPr>
          <w:rFonts w:cs="CG Times"/>
          <w:lang w:val="en-AU"/>
        </w:rPr>
        <w:tab/>
      </w:r>
      <w:r w:rsidR="00E5488D">
        <w:rPr>
          <w:rFonts w:cs="CG Times"/>
          <w:lang w:val="en-AU"/>
        </w:rPr>
        <w:t>iii</w:t>
      </w:r>
      <w:r>
        <w:rPr>
          <w:rFonts w:cs="CG Times"/>
          <w:lang w:val="en-AU"/>
        </w:rPr>
        <w:tab/>
        <w:t xml:space="preserve">a. </w:t>
      </w:r>
      <w:r>
        <w:rPr>
          <w:rFonts w:cs="CG Times"/>
          <w:vertAlign w:val="superscript"/>
          <w:lang w:val="en-AU"/>
        </w:rPr>
        <w:t>#</w:t>
      </w:r>
      <w:r>
        <w:rPr>
          <w:rFonts w:cs="CG Times"/>
          <w:i/>
          <w:iCs/>
          <w:lang w:val="en-AU"/>
        </w:rPr>
        <w:t>What my name is, ladies and gentlemen, is Kim Aldermaston.</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firstLine="532"/>
        <w:jc w:val="both"/>
        <w:rPr>
          <w:rFonts w:cs="CG Times"/>
          <w:lang w:val="en-AU"/>
        </w:rPr>
      </w:pPr>
      <w:r>
        <w:rPr>
          <w:rFonts w:cs="CG Times"/>
          <w:lang w:val="en-AU"/>
        </w:rPr>
        <w:tab/>
      </w:r>
      <w:r>
        <w:rPr>
          <w:rFonts w:cs="CG Times"/>
          <w:lang w:val="en-AU"/>
        </w:rPr>
        <w:tab/>
        <w:t xml:space="preserve">b. </w:t>
      </w:r>
      <w:r>
        <w:rPr>
          <w:rFonts w:cs="CG Times"/>
          <w:vertAlign w:val="superscript"/>
          <w:lang w:val="en-AU"/>
        </w:rPr>
        <w:t>#</w:t>
      </w:r>
      <w:r>
        <w:rPr>
          <w:rFonts w:cs="CG Times"/>
          <w:i/>
          <w:iCs/>
          <w:lang w:val="en-AU"/>
        </w:rPr>
        <w:t>It is Kim Aldermaston, ladies and gentlemen, that my name is.</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lastRenderedPageBreak/>
        <w:t>[</w:t>
      </w:r>
      <w:r w:rsidR="00E5488D">
        <w:rPr>
          <w:rFonts w:cs="CG Times"/>
          <w:lang w:val="en-AU"/>
        </w:rPr>
        <w:t>40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What is it you teach?</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 is usual for a mare who has produced one winning jumper to produce others, even if not of the same standard, and generally in steeple-chasers </w:t>
      </w:r>
      <w:r>
        <w:rPr>
          <w:rFonts w:cs="CG Times"/>
          <w:i/>
          <w:iCs/>
          <w:u w:val="single"/>
          <w:lang w:val="en-AU"/>
        </w:rPr>
        <w:t>it is the influence of the mare that predominates</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Oswald assassinated Kennedy.</w:t>
      </w:r>
      <w:r>
        <w:rPr>
          <w:rFonts w:cs="CG Times"/>
          <w:lang w:val="en-AU"/>
        </w:rPr>
        <w:tab/>
        <w:t>[active]</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Kennedy was assassinated by Oswald.</w:t>
      </w:r>
      <w:r>
        <w:rPr>
          <w:rFonts w:cs="CG Times"/>
          <w:lang w:val="en-AU"/>
        </w:rPr>
        <w:tab/>
        <w:t>[passive]</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Most members of the cabinet hated the premier.</w:t>
      </w:r>
      <w:r>
        <w:rPr>
          <w:rFonts w:cs="CG Times"/>
          <w:lang w:val="en-AU"/>
        </w:rPr>
        <w:tab/>
        <w:t>[active]</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premier was hated by most members of the cabinet.</w:t>
      </w:r>
      <w:r>
        <w:rPr>
          <w:rFonts w:cs="CG Times"/>
          <w:lang w:val="en-AU"/>
        </w:rPr>
        <w:tab/>
        <w:t>[passive]</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Pat stole my surfboard.</w:t>
      </w:r>
      <w:r>
        <w:rPr>
          <w:rFonts w:cs="CG Times"/>
          <w:lang w:val="en-AU"/>
        </w:rPr>
        <w:tab/>
        <w:t>[active]</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My surfboard was stolen by Pat.</w:t>
      </w:r>
      <w:r>
        <w:rPr>
          <w:rFonts w:cs="CG Times"/>
          <w:lang w:val="en-AU"/>
        </w:rPr>
        <w:tab/>
        <w:t>[passive]</w:t>
      </w:r>
    </w:p>
    <w:p w:rsidR="008026CC"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1238"/>
        <w:jc w:val="both"/>
        <w:rPr>
          <w:rFonts w:cs="CG Times"/>
          <w:lang w:val="en-AU"/>
        </w:rPr>
      </w:pPr>
      <w:r>
        <w:rPr>
          <w:rFonts w:cs="CG Times"/>
          <w:lang w:val="en-AU"/>
        </w:rPr>
        <w:t>[</w:t>
      </w:r>
      <w:r w:rsidR="00E5488D">
        <w:rPr>
          <w:rFonts w:cs="CG Times"/>
          <w:lang w:val="en-AU"/>
        </w:rPr>
        <w:t>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long passives</w:t>
      </w:r>
      <w:r>
        <w:rPr>
          <w:rFonts w:cs="CG Times"/>
          <w:smallCaps/>
          <w:lang w:val="en-AU"/>
        </w:rPr>
        <w:tab/>
      </w:r>
      <w:r>
        <w:rPr>
          <w:rFonts w:cs="CG Times"/>
          <w:smallCaps/>
          <w:lang w:val="en-AU"/>
        </w:rPr>
        <w:tab/>
        <w:t>short passives</w:t>
      </w:r>
    </w:p>
    <w:p w:rsidR="008026CC"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My surfboard was stolen </w:t>
      </w:r>
      <w:r>
        <w:rPr>
          <w:rFonts w:cs="CG Times"/>
          <w:i/>
          <w:iCs/>
          <w:u w:val="single"/>
          <w:lang w:val="en-AU"/>
        </w:rPr>
        <w:t>by Pat</w:t>
      </w:r>
      <w:r>
        <w:rPr>
          <w:rFonts w:cs="CG Times"/>
          <w:i/>
          <w:iCs/>
          <w:lang w:val="en-AU"/>
        </w:rPr>
        <w:t>.</w:t>
      </w:r>
      <w:r>
        <w:rPr>
          <w:rFonts w:cs="CG Times"/>
          <w:lang w:val="en-AU"/>
        </w:rPr>
        <w:tab/>
        <w:t>b.</w:t>
      </w:r>
      <w:r>
        <w:rPr>
          <w:rFonts w:cs="CG Times"/>
          <w:lang w:val="en-AU"/>
        </w:rPr>
        <w:tab/>
      </w:r>
      <w:r>
        <w:rPr>
          <w:rFonts w:cs="CG Times"/>
          <w:i/>
          <w:iCs/>
          <w:lang w:val="en-AU"/>
        </w:rPr>
        <w:t>My surfboard was stolen.</w:t>
      </w:r>
    </w:p>
    <w:p w:rsidR="00E5488D" w:rsidRDefault="008026CC">
      <w:pPr>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His plan was rejected </w:t>
      </w:r>
      <w:r>
        <w:rPr>
          <w:rFonts w:cs="CG Times"/>
          <w:i/>
          <w:iCs/>
          <w:u w:val="single"/>
          <w:lang w:val="en-AU"/>
        </w:rPr>
        <w:t>by the board</w:t>
      </w:r>
      <w:r>
        <w:rPr>
          <w:rFonts w:cs="CG Times"/>
          <w:i/>
          <w:iCs/>
          <w:lang w:val="en-AU"/>
        </w:rPr>
        <w:t>.</w:t>
      </w:r>
      <w:r>
        <w:rPr>
          <w:rFonts w:cs="CG Times"/>
          <w:lang w:val="en-AU"/>
        </w:rPr>
        <w:tab/>
        <w:t>b.</w:t>
      </w:r>
      <w:r>
        <w:rPr>
          <w:rFonts w:cs="CG Times"/>
          <w:lang w:val="en-AU"/>
        </w:rPr>
        <w:tab/>
      </w:r>
      <w:r>
        <w:rPr>
          <w:rFonts w:cs="CG Times"/>
          <w:i/>
          <w:iCs/>
          <w:lang w:val="en-AU"/>
        </w:rPr>
        <w:t>His plan was rejected</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E5488D">
        <w:rPr>
          <w:rFonts w:cs="CG Times"/>
          <w:lang w:val="en-AU"/>
        </w:rPr>
        <w:t>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active</w:t>
      </w:r>
      <w:r>
        <w:rPr>
          <w:rFonts w:cs="CG Times"/>
          <w:smallCaps/>
          <w:lang w:val="en-AU"/>
        </w:rPr>
        <w:tab/>
      </w:r>
      <w:r>
        <w:rPr>
          <w:rFonts w:cs="CG Times"/>
          <w:smallCaps/>
          <w:lang w:val="en-AU"/>
        </w:rPr>
        <w:tab/>
        <w:t>passive</w:t>
      </w:r>
    </w:p>
    <w:p w:rsidR="008026CC"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My aunt gave </w:t>
      </w:r>
      <w:r>
        <w:rPr>
          <w:rFonts w:cs="CG Times"/>
          <w:i/>
          <w:iCs/>
          <w:u w:val="single"/>
          <w:lang w:val="en-AU"/>
        </w:rPr>
        <w:t>Ed</w:t>
      </w:r>
      <w:r>
        <w:rPr>
          <w:rFonts w:cs="CG Times"/>
          <w:i/>
          <w:iCs/>
          <w:lang w:val="en-AU"/>
        </w:rPr>
        <w:t xml:space="preserve"> a pair of shoes.</w:t>
      </w:r>
      <w:r>
        <w:rPr>
          <w:rFonts w:cs="CG Times"/>
          <w:lang w:val="en-AU"/>
        </w:rPr>
        <w:tab/>
        <w:t>b.</w:t>
      </w:r>
      <w:r>
        <w:rPr>
          <w:rFonts w:cs="CG Times"/>
          <w:lang w:val="en-AU"/>
        </w:rPr>
        <w:tab/>
      </w:r>
      <w:r>
        <w:rPr>
          <w:rFonts w:cs="CG Times"/>
          <w:i/>
          <w:iCs/>
          <w:u w:val="single"/>
          <w:lang w:val="en-AU"/>
        </w:rPr>
        <w:t>Ed</w:t>
      </w:r>
      <w:r>
        <w:rPr>
          <w:rFonts w:cs="CG Times"/>
          <w:i/>
          <w:iCs/>
          <w:lang w:val="en-AU"/>
        </w:rPr>
        <w:t xml:space="preserve"> was given a pair of shoes by my aunt.</w:t>
      </w:r>
    </w:p>
    <w:p w:rsidR="00E5488D"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Everyone refers to </w:t>
      </w:r>
      <w:r>
        <w:rPr>
          <w:rFonts w:cs="CG Times"/>
          <w:i/>
          <w:iCs/>
          <w:u w:val="single"/>
          <w:lang w:val="en-AU"/>
        </w:rPr>
        <w:t>her paper</w:t>
      </w:r>
      <w:r>
        <w:rPr>
          <w:rFonts w:cs="CG Times"/>
          <w:i/>
          <w:iCs/>
          <w:lang w:val="en-AU"/>
        </w:rPr>
        <w:t>.</w:t>
      </w:r>
      <w:r>
        <w:rPr>
          <w:rFonts w:cs="CG Times"/>
          <w:lang w:val="en-AU"/>
        </w:rPr>
        <w:tab/>
        <w:t>b.</w:t>
      </w:r>
      <w:r>
        <w:rPr>
          <w:rFonts w:cs="CG Times"/>
          <w:lang w:val="en-AU"/>
        </w:rPr>
        <w:tab/>
      </w:r>
      <w:r>
        <w:rPr>
          <w:rFonts w:cs="CG Times"/>
          <w:i/>
          <w:iCs/>
          <w:u w:val="single"/>
          <w:lang w:val="en-AU"/>
        </w:rPr>
        <w:t>Her paper</w:t>
      </w:r>
      <w:r>
        <w:rPr>
          <w:rFonts w:cs="CG Times"/>
          <w:i/>
          <w:iCs/>
          <w:lang w:val="en-AU"/>
        </w:rPr>
        <w:t xml:space="preserve"> is referred to by everyone.</w:t>
      </w:r>
    </w:p>
    <w:p w:rsidR="008026CC"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E5488D">
        <w:rPr>
          <w:rFonts w:cs="CG Times"/>
          <w:lang w:val="en-AU"/>
        </w:rPr>
        <w:t>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t>[</w:t>
      </w:r>
      <w:r>
        <w:rPr>
          <w:rFonts w:cs="CG Times"/>
          <w:i/>
          <w:iCs/>
          <w:u w:val="single"/>
          <w:lang w:val="en-AU"/>
        </w:rPr>
        <w:t>Considered</w:t>
      </w:r>
      <w:r>
        <w:rPr>
          <w:rFonts w:cs="CG Times"/>
          <w:i/>
          <w:iCs/>
          <w:lang w:val="en-AU"/>
        </w:rPr>
        <w:t xml:space="preserve"> by many overqualified for the post</w:t>
      </w:r>
      <w:r>
        <w:rPr>
          <w:rFonts w:cs="CG Times"/>
          <w:lang w:val="en-AU"/>
        </w:rPr>
        <w:t>]</w:t>
      </w:r>
      <w:r>
        <w:rPr>
          <w:rFonts w:cs="CG Times"/>
          <w:i/>
          <w:iCs/>
          <w:lang w:val="en-AU"/>
        </w:rPr>
        <w:t>, she withdrew her application.</w:t>
      </w:r>
    </w:p>
    <w:p w:rsidR="00E5488D"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t>[</w:t>
      </w:r>
      <w:r>
        <w:rPr>
          <w:rFonts w:cs="CG Times"/>
          <w:i/>
          <w:iCs/>
          <w:lang w:val="en-AU"/>
        </w:rPr>
        <w:t xml:space="preserve">Now </w:t>
      </w:r>
      <w:r>
        <w:rPr>
          <w:rFonts w:cs="CG Times"/>
          <w:i/>
          <w:iCs/>
          <w:u w:val="single"/>
          <w:lang w:val="en-AU"/>
        </w:rPr>
        <w:t>fallen</w:t>
      </w:r>
      <w:r>
        <w:rPr>
          <w:rFonts w:cs="CG Times"/>
          <w:i/>
          <w:iCs/>
          <w:lang w:val="en-AU"/>
        </w:rPr>
        <w:t xml:space="preserve"> on hard times,</w:t>
      </w:r>
      <w:r>
        <w:rPr>
          <w:rFonts w:cs="CG Times"/>
          <w:lang w:val="en-AU"/>
        </w:rPr>
        <w:t>]</w:t>
      </w:r>
      <w:r>
        <w:rPr>
          <w:rFonts w:cs="CG Times"/>
          <w:i/>
          <w:iCs/>
          <w:lang w:val="en-AU"/>
        </w:rPr>
        <w:t xml:space="preserve"> he looked a good deal older.</w:t>
      </w:r>
    </w:p>
    <w:p w:rsidR="00E5488D"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E5488D">
        <w:rPr>
          <w:rFonts w:cs="CG Times"/>
          <w:lang w:val="en-AU"/>
        </w:rPr>
        <w:t>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proofErr w:type="gramStart"/>
      <w:r>
        <w:rPr>
          <w:rFonts w:cs="CG Times"/>
          <w:i/>
          <w:iCs/>
          <w:lang w:val="en-AU"/>
        </w:rPr>
        <w:t>This draft needs</w:t>
      </w:r>
      <w:proofErr w:type="gramEnd"/>
      <w:r>
        <w:rPr>
          <w:rFonts w:cs="CG Times"/>
          <w:i/>
          <w:iCs/>
          <w:lang w:val="en-AU"/>
        </w:rPr>
        <w:t xml:space="preserve"> </w:t>
      </w:r>
      <w:r>
        <w:rPr>
          <w:rFonts w:cs="CG Times"/>
          <w:i/>
          <w:iCs/>
          <w:u w:val="single"/>
          <w:lang w:val="en-AU"/>
        </w:rPr>
        <w:t>checking carefully by the editor</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E5488D">
        <w:rPr>
          <w:rFonts w:cs="CG Times"/>
          <w:lang w:val="en-AU"/>
        </w:rPr>
        <w:t>9</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Pat was </w:t>
      </w:r>
      <w:r>
        <w:rPr>
          <w:rFonts w:cs="CG Times"/>
          <w:i/>
          <w:iCs/>
          <w:u w:val="single"/>
          <w:lang w:val="en-AU"/>
        </w:rPr>
        <w:t>examining</w:t>
      </w:r>
      <w:r>
        <w:rPr>
          <w:rFonts w:cs="CG Times"/>
          <w:i/>
          <w:iCs/>
          <w:lang w:val="en-AU"/>
        </w:rPr>
        <w:t xml:space="preserve"> the contract.</w:t>
      </w:r>
      <w:r>
        <w:rPr>
          <w:rFonts w:cs="CG Times"/>
          <w:lang w:val="en-AU"/>
        </w:rPr>
        <w:tab/>
        <w:t>b.</w:t>
      </w:r>
      <w:r>
        <w:rPr>
          <w:rFonts w:cs="CG Times"/>
          <w:lang w:val="en-AU"/>
        </w:rPr>
        <w:tab/>
      </w:r>
      <w:r>
        <w:rPr>
          <w:rFonts w:cs="CG Times"/>
          <w:i/>
          <w:iCs/>
          <w:lang w:val="en-AU"/>
        </w:rPr>
        <w:t xml:space="preserve">The contract was </w:t>
      </w:r>
      <w:r>
        <w:rPr>
          <w:rFonts w:cs="CG Times"/>
          <w:i/>
          <w:iCs/>
          <w:u w:val="single"/>
          <w:lang w:val="en-AU"/>
        </w:rPr>
        <w:t>being</w:t>
      </w:r>
      <w:r>
        <w:rPr>
          <w:rFonts w:cs="CG Times"/>
          <w:i/>
          <w:iCs/>
          <w:lang w:val="en-AU"/>
        </w:rPr>
        <w:t xml:space="preserve"> </w:t>
      </w:r>
      <w:r>
        <w:rPr>
          <w:rFonts w:cs="CG Times"/>
          <w:i/>
          <w:iCs/>
          <w:u w:val="single"/>
          <w:lang w:val="en-AU"/>
        </w:rPr>
        <w:t>examined</w:t>
      </w:r>
      <w:r>
        <w:rPr>
          <w:rFonts w:cs="CG Times"/>
          <w:i/>
          <w:iCs/>
          <w:lang w:val="en-AU"/>
        </w:rPr>
        <w:t xml:space="preserve"> by Pat.</w:t>
      </w:r>
    </w:p>
    <w:p w:rsidR="00E5488D"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Jill </w:t>
      </w:r>
      <w:r>
        <w:rPr>
          <w:rFonts w:cs="CG Times"/>
          <w:i/>
          <w:iCs/>
          <w:u w:val="single"/>
          <w:lang w:val="en-AU"/>
        </w:rPr>
        <w:t>writes</w:t>
      </w:r>
      <w:r>
        <w:rPr>
          <w:rFonts w:cs="CG Times"/>
          <w:i/>
          <w:iCs/>
          <w:lang w:val="en-AU"/>
        </w:rPr>
        <w:t xml:space="preserve"> the reports.</w:t>
      </w:r>
      <w:r>
        <w:rPr>
          <w:rFonts w:cs="CG Times"/>
          <w:lang w:val="en-AU"/>
        </w:rPr>
        <w:tab/>
        <w:t>b.</w:t>
      </w:r>
      <w:r>
        <w:rPr>
          <w:rFonts w:cs="CG Times"/>
          <w:lang w:val="en-AU"/>
        </w:rPr>
        <w:tab/>
      </w:r>
      <w:r>
        <w:rPr>
          <w:rFonts w:cs="CG Times"/>
          <w:i/>
          <w:iCs/>
          <w:lang w:val="en-AU"/>
        </w:rPr>
        <w:t xml:space="preserve">The reports </w:t>
      </w:r>
      <w:r>
        <w:rPr>
          <w:rFonts w:cs="CG Times"/>
          <w:i/>
          <w:iCs/>
          <w:u w:val="single"/>
          <w:lang w:val="en-AU"/>
        </w:rPr>
        <w:t>are</w:t>
      </w:r>
      <w:r>
        <w:rPr>
          <w:rFonts w:cs="CG Times"/>
          <w:i/>
          <w:iCs/>
          <w:lang w:val="en-AU"/>
        </w:rPr>
        <w:t xml:space="preserve"> </w:t>
      </w:r>
      <w:r>
        <w:rPr>
          <w:rFonts w:cs="CG Times"/>
          <w:i/>
          <w:iCs/>
          <w:u w:val="single"/>
          <w:lang w:val="en-AU"/>
        </w:rPr>
        <w:t>written</w:t>
      </w:r>
      <w:r>
        <w:rPr>
          <w:rFonts w:cs="CG Times"/>
          <w:i/>
          <w:iCs/>
          <w:lang w:val="en-AU"/>
        </w:rPr>
        <w:t xml:space="preserve"> by Jill.</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10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Kim was mauled by our neighbour's dog.</w:t>
      </w:r>
      <w:r>
        <w:rPr>
          <w:rFonts w:cs="CG Times"/>
          <w:lang w:val="en-AU"/>
        </w:rPr>
        <w:tab/>
        <w:t>[</w:t>
      </w:r>
      <w:r>
        <w:rPr>
          <w:rFonts w:cs="CG Times"/>
          <w:i/>
          <w:iCs/>
          <w:lang w:val="en-AU"/>
        </w:rPr>
        <w:t>be</w:t>
      </w:r>
      <w:r>
        <w:rPr>
          <w:rFonts w:cs="CG Times"/>
          <w:lang w:val="en-AU"/>
        </w:rPr>
        <w:t>-passive]</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Kim got mauled by our neighbour's dog.</w:t>
      </w:r>
      <w:r>
        <w:rPr>
          <w:rFonts w:cs="CG Times"/>
          <w:lang w:val="en-AU"/>
        </w:rPr>
        <w:tab/>
        <w:t>[</w:t>
      </w:r>
      <w:r>
        <w:rPr>
          <w:rFonts w:cs="CG Times"/>
          <w:i/>
          <w:iCs/>
          <w:lang w:val="en-AU"/>
        </w:rPr>
        <w:t>get</w:t>
      </w:r>
      <w:r>
        <w:rPr>
          <w:rFonts w:cs="CG Times"/>
          <w:lang w:val="en-AU"/>
        </w:rPr>
        <w:t>-passive]</w:t>
      </w:r>
    </w:p>
    <w:p w:rsidR="008026CC" w:rsidRDefault="008026CC">
      <w:pPr>
        <w:tabs>
          <w:tab w:val="left" w:pos="-792"/>
          <w:tab w:val="left" w:pos="-360"/>
          <w:tab w:val="left" w:pos="0"/>
          <w:tab w:val="left" w:pos="532"/>
          <w:tab w:val="right" w:pos="676"/>
          <w:tab w:val="left" w:pos="835"/>
          <w:tab w:val="left" w:pos="1238"/>
          <w:tab w:val="left" w:pos="4760"/>
          <w:tab w:val="left" w:pos="5127"/>
          <w:tab w:val="left" w:pos="7581"/>
          <w:tab w:val="right" w:pos="9266"/>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He saw Kim </w:t>
      </w:r>
      <w:r>
        <w:rPr>
          <w:rFonts w:cs="CG Times"/>
          <w:i/>
          <w:iCs/>
          <w:u w:val="single"/>
          <w:lang w:val="en-AU"/>
        </w:rPr>
        <w:t>mauled by our neighbour's dog</w:t>
      </w:r>
      <w:r>
        <w:rPr>
          <w:rFonts w:cs="CG Times"/>
          <w:i/>
          <w:iCs/>
          <w:lang w:val="en-AU"/>
        </w:rPr>
        <w:t>.</w:t>
      </w:r>
      <w:r>
        <w:rPr>
          <w:rFonts w:cs="CG Times"/>
          <w:lang w:val="en-AU"/>
        </w:rPr>
        <w:tab/>
        <w:t>)</w:t>
      </w:r>
      <w:r>
        <w:rPr>
          <w:rFonts w:cs="CG Times"/>
          <w:lang w:val="en-AU"/>
        </w:rPr>
        <w:tab/>
        <w:t>[bare passive]</w:t>
      </w:r>
    </w:p>
    <w:p w:rsidR="00E5488D" w:rsidRDefault="008026CC">
      <w:pPr>
        <w:tabs>
          <w:tab w:val="left" w:pos="-792"/>
          <w:tab w:val="left" w:pos="-360"/>
          <w:tab w:val="left" w:pos="0"/>
          <w:tab w:val="left" w:pos="532"/>
          <w:tab w:val="right" w:pos="676"/>
          <w:tab w:val="left" w:pos="835"/>
          <w:tab w:val="left" w:pos="1238"/>
          <w:tab w:val="left" w:pos="4760"/>
          <w:tab w:val="left" w:pos="5127"/>
          <w:tab w:val="left" w:pos="7581"/>
        </w:tabs>
        <w:spacing w:line="480" w:lineRule="auto"/>
        <w:ind w:left="1238" w:hanging="706"/>
        <w:jc w:val="both"/>
        <w:rPr>
          <w:rFonts w:cs="CG Times"/>
          <w:lang w:val="en-AU"/>
        </w:rPr>
      </w:pPr>
      <w:r>
        <w:rPr>
          <w:rFonts w:cs="CG Times"/>
          <w:lang w:val="en-AU"/>
        </w:rPr>
        <w:tab/>
      </w:r>
      <w:proofErr w:type="spellStart"/>
      <w:r w:rsidR="00E5488D">
        <w:rPr>
          <w:rFonts w:cs="CG Times"/>
          <w:lang w:val="en-AU"/>
        </w:rPr>
        <w:t>iv</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guy </w:t>
      </w:r>
      <w:r>
        <w:rPr>
          <w:rFonts w:cs="CG Times"/>
          <w:i/>
          <w:iCs/>
          <w:u w:val="single"/>
          <w:lang w:val="en-AU"/>
        </w:rPr>
        <w:t>mauled by our neighbour's dog</w:t>
      </w:r>
      <w:r>
        <w:rPr>
          <w:rFonts w:cs="CG Times"/>
          <w:i/>
          <w:iCs/>
          <w:lang w:val="en-AU"/>
        </w:rPr>
        <w:t xml:space="preserve"> is in intensive care.</w:t>
      </w:r>
      <w:r>
        <w:rPr>
          <w:rFonts w:cs="CG Times"/>
          <w:lang w:val="en-AU"/>
        </w:rPr>
        <w:tab/>
        <w:t>)</w:t>
      </w:r>
    </w:p>
    <w:p w:rsidR="008026CC" w:rsidRDefault="008026CC">
      <w:pPr>
        <w:tabs>
          <w:tab w:val="left" w:pos="-792"/>
          <w:tab w:val="left" w:pos="-360"/>
          <w:tab w:val="left" w:pos="0"/>
          <w:tab w:val="left" w:pos="532"/>
          <w:tab w:val="right" w:pos="676"/>
          <w:tab w:val="left" w:pos="835"/>
          <w:tab w:val="left" w:pos="1238"/>
          <w:tab w:val="left" w:pos="4453"/>
          <w:tab w:val="left" w:pos="8481"/>
          <w:tab w:val="right" w:pos="9266"/>
        </w:tabs>
        <w:spacing w:line="480" w:lineRule="auto"/>
        <w:ind w:left="1238" w:hanging="1238"/>
        <w:jc w:val="both"/>
        <w:rPr>
          <w:rFonts w:cs="CG Times"/>
          <w:lang w:val="en-AU"/>
        </w:rPr>
      </w:pPr>
      <w:r>
        <w:rPr>
          <w:rFonts w:cs="CG Times"/>
          <w:lang w:val="en-AU"/>
        </w:rPr>
        <w:t>[</w:t>
      </w:r>
      <w:r w:rsidR="00E5488D">
        <w:rPr>
          <w:rFonts w:cs="CG Times"/>
          <w:lang w:val="en-AU"/>
        </w:rPr>
        <w:t>11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All things considered</w:t>
      </w:r>
      <w:r>
        <w:rPr>
          <w:rFonts w:cs="CG Times"/>
          <w:i/>
          <w:iCs/>
          <w:lang w:val="en-AU"/>
        </w:rPr>
        <w:t>, we're lucky not to have been sued for a lot more.</w:t>
      </w:r>
      <w:r>
        <w:rPr>
          <w:rFonts w:cs="CG Times"/>
          <w:lang w:val="en-AU"/>
        </w:rPr>
        <w:tab/>
        <w:t>)</w:t>
      </w:r>
      <w:r>
        <w:rPr>
          <w:rFonts w:cs="CG Times"/>
          <w:lang w:val="en-AU"/>
        </w:rPr>
        <w:tab/>
        <w:t>[short]</w:t>
      </w:r>
    </w:p>
    <w:p w:rsidR="008026CC" w:rsidRDefault="008026CC">
      <w:pPr>
        <w:tabs>
          <w:tab w:val="left" w:pos="-792"/>
          <w:tab w:val="left" w:pos="-360"/>
          <w:tab w:val="left" w:pos="0"/>
          <w:tab w:val="left" w:pos="532"/>
          <w:tab w:val="right" w:pos="676"/>
          <w:tab w:val="left" w:pos="835"/>
          <w:tab w:val="left" w:pos="1238"/>
          <w:tab w:val="left" w:pos="4453"/>
          <w:tab w:val="left" w:pos="8481"/>
        </w:tabs>
        <w:spacing w:line="480" w:lineRule="auto"/>
        <w:ind w:left="1238" w:hanging="706"/>
        <w:jc w:val="both"/>
        <w:rPr>
          <w:rFonts w:cs="CG Times"/>
          <w:lang w:val="en-AU"/>
        </w:rPr>
      </w:pPr>
      <w:r>
        <w:rPr>
          <w:rFonts w:cs="CG Times"/>
          <w:lang w:val="en-AU"/>
        </w:rPr>
        <w:lastRenderedPageBreak/>
        <w:tab/>
      </w:r>
      <w:r w:rsidR="00E5488D">
        <w:rPr>
          <w:rFonts w:cs="CG Times"/>
          <w:lang w:val="en-AU"/>
        </w:rPr>
        <w:t>ii</w:t>
      </w:r>
      <w:r>
        <w:rPr>
          <w:rFonts w:cs="CG Times"/>
          <w:lang w:val="en-AU"/>
        </w:rPr>
        <w:tab/>
      </w:r>
      <w:r>
        <w:rPr>
          <w:rFonts w:cs="CG Times"/>
          <w:lang w:val="en-AU"/>
        </w:rPr>
        <w:tab/>
      </w:r>
      <w:r>
        <w:rPr>
          <w:rFonts w:cs="CG Times"/>
          <w:i/>
          <w:iCs/>
          <w:lang w:val="en-AU"/>
        </w:rPr>
        <w:t xml:space="preserve">People really are inconsiderate </w:t>
      </w:r>
      <w:r w:rsidR="002D0282">
        <w:rPr>
          <w:rFonts w:cs="CG Times"/>
          <w:i/>
          <w:iCs/>
          <w:lang w:val="en-AU"/>
        </w:rPr>
        <w:t>–</w:t>
      </w:r>
      <w:r>
        <w:rPr>
          <w:rFonts w:cs="CG Times"/>
          <w:i/>
          <w:iCs/>
          <w:lang w:val="en-AU"/>
        </w:rPr>
        <w:t xml:space="preserve"> </w:t>
      </w:r>
      <w:r>
        <w:rPr>
          <w:rFonts w:cs="CG Times"/>
          <w:i/>
          <w:iCs/>
          <w:u w:val="single"/>
          <w:lang w:val="en-AU"/>
        </w:rPr>
        <w:t>present company excepted</w:t>
      </w:r>
      <w:r>
        <w:rPr>
          <w:rFonts w:cs="CG Times"/>
          <w:i/>
          <w:iCs/>
          <w:lang w:val="en-AU"/>
        </w:rPr>
        <w:t>.</w:t>
      </w:r>
      <w:r>
        <w:rPr>
          <w:rFonts w:cs="CG Times"/>
          <w:lang w:val="en-AU"/>
        </w:rPr>
        <w:tab/>
        <w:t>)</w:t>
      </w:r>
    </w:p>
    <w:p w:rsidR="008026CC" w:rsidRDefault="008026CC">
      <w:pPr>
        <w:tabs>
          <w:tab w:val="left" w:pos="-792"/>
          <w:tab w:val="left" w:pos="-360"/>
          <w:tab w:val="left" w:pos="0"/>
          <w:tab w:val="left" w:pos="532"/>
          <w:tab w:val="right" w:pos="676"/>
          <w:tab w:val="left" w:pos="835"/>
          <w:tab w:val="left" w:pos="1238"/>
          <w:tab w:val="left" w:pos="4453"/>
          <w:tab w:val="left" w:pos="8481"/>
          <w:tab w:val="right" w:pos="9266"/>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u w:val="single"/>
          <w:lang w:val="en-AU"/>
        </w:rPr>
        <w:t>My house wrecked by a tornado</w:t>
      </w:r>
      <w:r>
        <w:rPr>
          <w:rFonts w:cs="CG Times"/>
          <w:i/>
          <w:iCs/>
          <w:lang w:val="en-AU"/>
        </w:rPr>
        <w:t xml:space="preserve"> is something I don't ever want to see.</w:t>
      </w:r>
      <w:r>
        <w:rPr>
          <w:rFonts w:cs="CG Times"/>
          <w:lang w:val="en-AU"/>
        </w:rPr>
        <w:tab/>
        <w:t>)</w:t>
      </w:r>
      <w:r>
        <w:rPr>
          <w:rFonts w:cs="CG Times"/>
          <w:lang w:val="en-AU"/>
        </w:rPr>
        <w:tab/>
        <w:t>[long]</w:t>
      </w:r>
    </w:p>
    <w:p w:rsidR="00E5488D" w:rsidRDefault="008026CC">
      <w:pPr>
        <w:tabs>
          <w:tab w:val="left" w:pos="-792"/>
          <w:tab w:val="left" w:pos="-360"/>
          <w:tab w:val="left" w:pos="0"/>
          <w:tab w:val="left" w:pos="532"/>
          <w:tab w:val="right" w:pos="676"/>
          <w:tab w:val="left" w:pos="835"/>
          <w:tab w:val="left" w:pos="1238"/>
          <w:tab w:val="left" w:pos="4453"/>
          <w:tab w:val="left" w:pos="8481"/>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u w:val="single"/>
          <w:lang w:val="en-AU"/>
        </w:rPr>
        <w:t>Their vehicle immobilised by the mud</w:t>
      </w:r>
      <w:r>
        <w:rPr>
          <w:rFonts w:cs="CG Times"/>
          <w:i/>
          <w:iCs/>
          <w:lang w:val="en-AU"/>
        </w:rPr>
        <w:t>, they had to escape on foot.</w:t>
      </w:r>
      <w:r>
        <w:rPr>
          <w:rFonts w:cs="CG Times"/>
          <w:lang w:val="en-AU"/>
        </w:rPr>
        <w:tab/>
        <w:t>)</w:t>
      </w:r>
    </w:p>
    <w:p w:rsidR="008026CC" w:rsidRDefault="008026CC">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E5488D">
        <w:rPr>
          <w:rFonts w:cs="CG Times"/>
          <w:lang w:val="en-AU"/>
        </w:rPr>
        <w:t>12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The best solution is </w:t>
      </w:r>
      <w:r>
        <w:rPr>
          <w:rFonts w:cs="CG Times"/>
          <w:lang w:val="en-AU"/>
        </w:rPr>
        <w:t>[</w:t>
      </w:r>
      <w:r>
        <w:rPr>
          <w:rFonts w:cs="CG Times"/>
          <w:i/>
          <w:iCs/>
          <w:lang w:val="en-AU"/>
        </w:rPr>
        <w:t xml:space="preserve">for </w:t>
      </w:r>
      <w:r>
        <w:rPr>
          <w:rFonts w:cs="CG Times"/>
          <w:i/>
          <w:iCs/>
          <w:u w:val="single"/>
          <w:lang w:val="en-AU"/>
        </w:rPr>
        <w:t>Dr Jones</w:t>
      </w:r>
      <w:r>
        <w:rPr>
          <w:rFonts w:cs="CG Times"/>
          <w:lang w:val="en-AU"/>
        </w:rPr>
        <w:tab/>
        <w:t>b.</w:t>
      </w:r>
      <w:r>
        <w:rPr>
          <w:rFonts w:cs="CG Times"/>
          <w:lang w:val="en-AU"/>
        </w:rPr>
        <w:tab/>
      </w:r>
      <w:r>
        <w:rPr>
          <w:rFonts w:cs="CG Times"/>
          <w:i/>
          <w:iCs/>
          <w:lang w:val="en-AU"/>
        </w:rPr>
        <w:t xml:space="preserve">The best solution is </w:t>
      </w:r>
      <w:r>
        <w:rPr>
          <w:rFonts w:cs="CG Times"/>
          <w:lang w:val="en-AU"/>
        </w:rPr>
        <w:t>[</w:t>
      </w:r>
      <w:r>
        <w:rPr>
          <w:rFonts w:cs="CG Times"/>
          <w:i/>
          <w:iCs/>
          <w:lang w:val="en-AU"/>
        </w:rPr>
        <w:t xml:space="preserve">for </w:t>
      </w:r>
      <w:r>
        <w:rPr>
          <w:rFonts w:cs="CG Times"/>
          <w:i/>
          <w:iCs/>
          <w:u w:val="single"/>
          <w:lang w:val="en-AU"/>
        </w:rPr>
        <w:t>your son</w:t>
      </w:r>
    </w:p>
    <w:p w:rsidR="008026CC" w:rsidRDefault="008026CC">
      <w:pPr>
        <w:tabs>
          <w:tab w:val="left" w:pos="-792"/>
          <w:tab w:val="left" w:pos="-360"/>
          <w:tab w:val="left" w:pos="0"/>
          <w:tab w:val="left" w:pos="532"/>
          <w:tab w:val="right" w:pos="676"/>
          <w:tab w:val="left" w:pos="835"/>
          <w:tab w:val="left" w:pos="1238"/>
          <w:tab w:val="left" w:pos="4882"/>
          <w:tab w:val="left" w:pos="5251"/>
        </w:tabs>
        <w:spacing w:line="480" w:lineRule="auto"/>
        <w:ind w:firstLine="532"/>
        <w:jc w:val="both"/>
        <w:rPr>
          <w:rFonts w:cs="CG Times"/>
          <w:lang w:val="en-AU"/>
        </w:rPr>
      </w:pPr>
      <w:r>
        <w:rPr>
          <w:rFonts w:cs="CG Times"/>
          <w:i/>
          <w:iCs/>
          <w:lang w:val="en-AU"/>
        </w:rPr>
        <w:t>to examine your son</w:t>
      </w:r>
      <w:r>
        <w:rPr>
          <w:rFonts w:cs="CG Times"/>
          <w:lang w:val="en-AU"/>
        </w:rPr>
        <w:t>]</w:t>
      </w:r>
      <w:r>
        <w:rPr>
          <w:rFonts w:cs="CG Times"/>
          <w:i/>
          <w:iCs/>
          <w:lang w:val="en-AU"/>
        </w:rPr>
        <w:t>.</w:t>
      </w:r>
      <w:r>
        <w:rPr>
          <w:rFonts w:cs="CG Times"/>
          <w:i/>
          <w:iCs/>
          <w:lang w:val="en-AU"/>
        </w:rPr>
        <w:tab/>
      </w:r>
      <w:r>
        <w:rPr>
          <w:rFonts w:cs="CG Times"/>
          <w:i/>
          <w:iCs/>
          <w:lang w:val="en-AU"/>
        </w:rPr>
        <w:tab/>
        <w:t>to be examined by Dr Jones</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i/>
          <w:iC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The best solution is </w:t>
      </w:r>
      <w:r>
        <w:rPr>
          <w:rFonts w:cs="CG Times"/>
          <w:lang w:val="en-AU"/>
        </w:rPr>
        <w:t>[</w:t>
      </w:r>
      <w:r>
        <w:rPr>
          <w:rFonts w:cs="CG Times"/>
          <w:i/>
          <w:iCs/>
          <w:lang w:val="en-AU"/>
        </w:rPr>
        <w:t xml:space="preserve"> __ to </w:t>
      </w:r>
      <w:r>
        <w:rPr>
          <w:rFonts w:cs="CG Times"/>
          <w:lang w:val="en-AU"/>
        </w:rPr>
        <w:tab/>
        <w:t>b.</w:t>
      </w:r>
      <w:r>
        <w:rPr>
          <w:rFonts w:cs="CG Times"/>
          <w:lang w:val="en-AU"/>
        </w:rPr>
        <w:tab/>
      </w:r>
      <w:r>
        <w:rPr>
          <w:rFonts w:cs="CG Times"/>
          <w:i/>
          <w:iCs/>
          <w:lang w:val="en-AU"/>
        </w:rPr>
        <w:t xml:space="preserve">The best solution is </w:t>
      </w:r>
      <w:r>
        <w:rPr>
          <w:rFonts w:cs="CG Times"/>
          <w:lang w:val="en-AU"/>
        </w:rPr>
        <w:t>[</w:t>
      </w:r>
      <w:r>
        <w:rPr>
          <w:rFonts w:cs="CG Times"/>
          <w:i/>
          <w:iCs/>
          <w:lang w:val="en-AU"/>
        </w:rPr>
        <w:t xml:space="preserve"> __ to be</w:t>
      </w:r>
    </w:p>
    <w:p w:rsidR="00E5488D" w:rsidRDefault="008026CC">
      <w:pPr>
        <w:tabs>
          <w:tab w:val="left" w:pos="-792"/>
          <w:tab w:val="left" w:pos="-360"/>
          <w:tab w:val="left" w:pos="0"/>
          <w:tab w:val="left" w:pos="532"/>
          <w:tab w:val="right" w:pos="676"/>
          <w:tab w:val="left" w:pos="835"/>
          <w:tab w:val="left" w:pos="1238"/>
          <w:tab w:val="left" w:pos="4882"/>
          <w:tab w:val="left" w:pos="5251"/>
        </w:tabs>
        <w:spacing w:line="480" w:lineRule="auto"/>
        <w:ind w:left="1238"/>
        <w:jc w:val="both"/>
        <w:rPr>
          <w:rFonts w:cs="CG Times"/>
          <w:lang w:val="en-AU"/>
        </w:rPr>
      </w:pPr>
      <w:r>
        <w:rPr>
          <w:rFonts w:cs="CG Times"/>
          <w:i/>
          <w:iCs/>
          <w:lang w:val="en-AU"/>
        </w:rPr>
        <w:t>examine your son</w:t>
      </w:r>
      <w:r>
        <w:rPr>
          <w:rFonts w:cs="CG Times"/>
          <w:lang w:val="en-AU"/>
        </w:rPr>
        <w:t>]</w:t>
      </w:r>
      <w:r>
        <w:rPr>
          <w:rFonts w:cs="CG Times"/>
          <w:i/>
          <w:iCs/>
          <w:lang w:val="en-AU"/>
        </w:rPr>
        <w:t>.</w:t>
      </w:r>
      <w:r>
        <w:rPr>
          <w:rFonts w:cs="CG Times"/>
          <w:i/>
          <w:iCs/>
          <w:lang w:val="en-AU"/>
        </w:rPr>
        <w:tab/>
      </w:r>
      <w:r>
        <w:rPr>
          <w:rFonts w:cs="CG Times"/>
          <w:i/>
          <w:iCs/>
          <w:lang w:val="en-AU"/>
        </w:rPr>
        <w:tab/>
        <w:t>examined by Dr Jones</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882"/>
          <w:tab w:val="left" w:pos="5251"/>
        </w:tabs>
        <w:spacing w:line="480" w:lineRule="auto"/>
        <w:ind w:left="1238" w:hanging="1238"/>
        <w:jc w:val="both"/>
        <w:rPr>
          <w:rFonts w:cs="CG Times"/>
          <w:lang w:val="en-AU"/>
        </w:rPr>
      </w:pPr>
      <w:r>
        <w:rPr>
          <w:rFonts w:cs="CG Times"/>
          <w:lang w:val="en-AU"/>
        </w:rPr>
        <w:t>[</w:t>
      </w:r>
      <w:r w:rsidR="00E5488D">
        <w:rPr>
          <w:rFonts w:cs="CG Times"/>
          <w:lang w:val="en-AU"/>
        </w:rPr>
        <w:t>13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Kim seems to intimidate Pat.</w:t>
      </w:r>
      <w:r>
        <w:rPr>
          <w:rFonts w:cs="CG Times"/>
          <w:lang w:val="en-AU"/>
        </w:rPr>
        <w:tab/>
        <w:t>b.</w:t>
      </w:r>
      <w:r>
        <w:rPr>
          <w:rFonts w:cs="CG Times"/>
          <w:lang w:val="en-AU"/>
        </w:rPr>
        <w:tab/>
      </w:r>
      <w:r>
        <w:rPr>
          <w:rFonts w:cs="CG Times"/>
          <w:i/>
          <w:iCs/>
          <w:lang w:val="en-AU"/>
        </w:rPr>
        <w:t>Pat seems to be intimidated by Kim.</w:t>
      </w:r>
    </w:p>
    <w:p w:rsidR="00E5488D" w:rsidRDefault="008026CC">
      <w:pPr>
        <w:tabs>
          <w:tab w:val="left" w:pos="-792"/>
          <w:tab w:val="left" w:pos="-360"/>
          <w:tab w:val="left" w:pos="0"/>
          <w:tab w:val="left" w:pos="532"/>
          <w:tab w:val="right" w:pos="676"/>
          <w:tab w:val="left" w:pos="835"/>
          <w:tab w:val="left" w:pos="1238"/>
          <w:tab w:val="left" w:pos="4882"/>
          <w:tab w:val="left" w:pos="525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Jill may chair the meeting.</w:t>
      </w:r>
      <w:r>
        <w:rPr>
          <w:rFonts w:cs="CG Times"/>
          <w:lang w:val="en-AU"/>
        </w:rPr>
        <w:tab/>
        <w:t>b.</w:t>
      </w:r>
      <w:r>
        <w:rPr>
          <w:rFonts w:cs="CG Times"/>
          <w:lang w:val="en-AU"/>
        </w:rPr>
        <w:tab/>
      </w:r>
      <w:r>
        <w:rPr>
          <w:rFonts w:cs="CG Times"/>
          <w:i/>
          <w:iCs/>
          <w:lang w:val="en-AU"/>
        </w:rPr>
        <w:t>The meeting may be chaired by Jill.</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14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The vase was broken.</w:t>
      </w:r>
      <w:r>
        <w:rPr>
          <w:rFonts w:cs="CG Times"/>
          <w:lang w:val="en-AU"/>
        </w:rPr>
        <w:tab/>
        <w:t>[</w:t>
      </w:r>
      <w:r>
        <w:rPr>
          <w:rFonts w:cs="CG Times"/>
          <w:i/>
          <w:iCs/>
          <w:lang w:val="en-AU"/>
        </w:rPr>
        <w:t>be</w:t>
      </w:r>
      <w:r>
        <w:rPr>
          <w:rFonts w:cs="CG Times"/>
          <w:lang w:val="en-AU"/>
        </w:rPr>
        <w:t>-passive or complex-intransitive]</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15</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 xml:space="preserve">The hail damaged </w:t>
      </w:r>
      <w:r>
        <w:rPr>
          <w:rFonts w:cs="CG Times"/>
          <w:i/>
          <w:iCs/>
          <w:u w:val="single"/>
          <w:lang w:val="en-AU"/>
        </w:rPr>
        <w:t>the car</w:t>
      </w:r>
      <w:r>
        <w:rPr>
          <w:rFonts w:cs="CG Times"/>
          <w:i/>
          <w:iCs/>
          <w:lang w:val="en-AU"/>
        </w:rPr>
        <w:t>.</w:t>
      </w:r>
      <w:r>
        <w:rPr>
          <w:rFonts w:cs="CG Times"/>
          <w:lang w:val="en-AU"/>
        </w:rPr>
        <w:tab/>
        <w:t>b.</w:t>
      </w:r>
      <w:r>
        <w:rPr>
          <w:rFonts w:cs="CG Times"/>
          <w:lang w:val="en-AU"/>
        </w:rPr>
        <w:tab/>
      </w:r>
      <w:r>
        <w:rPr>
          <w:rFonts w:cs="CG Times"/>
          <w:i/>
          <w:iCs/>
          <w:u w:val="single"/>
          <w:lang w:val="en-AU"/>
        </w:rPr>
        <w:t>The car</w:t>
      </w:r>
      <w:r>
        <w:rPr>
          <w:rFonts w:cs="CG Times"/>
          <w:i/>
          <w:iCs/>
          <w:lang w:val="en-AU"/>
        </w:rPr>
        <w:t xml:space="preserve"> was damaged by the hail.</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16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A strange adventure </w:t>
      </w:r>
      <w:r>
        <w:rPr>
          <w:rFonts w:cs="CG Times"/>
          <w:i/>
          <w:iCs/>
          <w:u w:val="single"/>
          <w:lang w:val="en-AU"/>
        </w:rPr>
        <w:t>befell</w:t>
      </w:r>
      <w:r>
        <w:rPr>
          <w:rFonts w:cs="CG Times"/>
          <w:i/>
          <w:iCs/>
          <w:lang w:val="en-AU"/>
        </w:rPr>
        <w:t xml:space="preserve"> him.</w:t>
      </w:r>
      <w:r>
        <w:rPr>
          <w:rFonts w:cs="CG Times"/>
          <w:lang w:val="en-AU"/>
        </w:rPr>
        <w:tab/>
        <w:t>b. *</w:t>
      </w:r>
      <w:r>
        <w:rPr>
          <w:rFonts w:cs="CG Times"/>
          <w:i/>
          <w:iCs/>
          <w:lang w:val="en-AU"/>
        </w:rPr>
        <w:t xml:space="preserve">He was </w:t>
      </w:r>
      <w:r>
        <w:rPr>
          <w:rFonts w:cs="CG Times"/>
          <w:i/>
          <w:iCs/>
          <w:u w:val="single"/>
          <w:lang w:val="en-AU"/>
        </w:rPr>
        <w:t>befallen</w:t>
      </w:r>
      <w:r>
        <w:rPr>
          <w:rFonts w:cs="CG Times"/>
          <w:i/>
          <w:iCs/>
          <w:lang w:val="en-AU"/>
        </w:rPr>
        <w:t xml:space="preserve"> by a strange adventure.</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He </w:t>
      </w:r>
      <w:r>
        <w:rPr>
          <w:rFonts w:cs="CG Times"/>
          <w:i/>
          <w:iCs/>
          <w:u w:val="single"/>
          <w:lang w:val="en-AU"/>
        </w:rPr>
        <w:t>failed</w:t>
      </w:r>
      <w:r>
        <w:rPr>
          <w:rFonts w:cs="CG Times"/>
          <w:i/>
          <w:iCs/>
          <w:lang w:val="en-AU"/>
        </w:rPr>
        <w:t xml:space="preserve"> her.</w:t>
      </w:r>
      <w:r>
        <w:rPr>
          <w:rFonts w:cs="CG Times"/>
          <w:lang w:val="en-AU"/>
        </w:rPr>
        <w:tab/>
        <w:t>b. *</w:t>
      </w:r>
      <w:r>
        <w:rPr>
          <w:rFonts w:cs="CG Times"/>
          <w:i/>
          <w:iCs/>
          <w:lang w:val="en-AU"/>
        </w:rPr>
        <w:t xml:space="preserve">She was </w:t>
      </w:r>
      <w:r>
        <w:rPr>
          <w:rFonts w:cs="CG Times"/>
          <w:i/>
          <w:iCs/>
          <w:u w:val="single"/>
          <w:lang w:val="en-AU"/>
        </w:rPr>
        <w:t>failed</w:t>
      </w:r>
      <w:r>
        <w:rPr>
          <w:rFonts w:cs="CG Times"/>
          <w:i/>
          <w:iCs/>
          <w:lang w:val="en-AU"/>
        </w:rPr>
        <w:t xml:space="preserve"> by him.</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17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Do you think </w:t>
      </w:r>
      <w:r>
        <w:rPr>
          <w:rFonts w:cs="CG Times"/>
          <w:lang w:val="en-AU"/>
        </w:rPr>
        <w:t>[</w:t>
      </w:r>
      <w:r>
        <w:rPr>
          <w:rFonts w:cs="CG Times"/>
          <w:i/>
          <w:iCs/>
          <w:lang w:val="en-AU"/>
        </w:rPr>
        <w:t xml:space="preserve">this behaviour </w:t>
      </w:r>
      <w:r>
        <w:rPr>
          <w:rFonts w:cs="CG Times"/>
          <w:i/>
          <w:iCs/>
          <w:u w:val="single"/>
          <w:lang w:val="en-AU"/>
        </w:rPr>
        <w:t>becomes</w:t>
      </w:r>
      <w:r>
        <w:rPr>
          <w:rFonts w:cs="CG Times"/>
          <w:i/>
          <w:iCs/>
          <w:lang w:val="en-AU"/>
        </w:rPr>
        <w:t xml:space="preserve"> you</w:t>
      </w:r>
      <w:r>
        <w:rPr>
          <w:rFonts w:cs="CG Times"/>
          <w:lang w:val="en-AU"/>
        </w:rPr>
        <w:t>]</w:t>
      </w:r>
      <w:r>
        <w:rPr>
          <w:rFonts w:cs="CG Times"/>
          <w:i/>
          <w:iCs/>
          <w:lang w:val="en-AU"/>
        </w:rPr>
        <w:t xml:space="preserve">?   This resort </w:t>
      </w:r>
      <w:r>
        <w:rPr>
          <w:rFonts w:cs="CG Times"/>
          <w:i/>
          <w:iCs/>
          <w:u w:val="single"/>
          <w:lang w:val="en-AU"/>
        </w:rPr>
        <w:t>boasts</w:t>
      </w:r>
      <w:r>
        <w:rPr>
          <w:rFonts w:cs="CG Times"/>
          <w:i/>
          <w:iCs/>
          <w:lang w:val="en-AU"/>
        </w:rPr>
        <w:t xml:space="preserve"> the best beaches on the east coast.   This bottle </w:t>
      </w:r>
      <w:r>
        <w:rPr>
          <w:rFonts w:cs="CG Times"/>
          <w:i/>
          <w:iCs/>
          <w:u w:val="single"/>
          <w:lang w:val="en-AU"/>
        </w:rPr>
        <w:t>contains</w:t>
      </w:r>
      <w:r>
        <w:rPr>
          <w:rFonts w:cs="CG Times"/>
          <w:i/>
          <w:iCs/>
          <w:lang w:val="en-AU"/>
        </w:rPr>
        <w:t xml:space="preserve"> the milk you need for your breakfast.   A packet of cigarettes </w:t>
      </w:r>
      <w:r>
        <w:rPr>
          <w:rFonts w:cs="CG Times"/>
          <w:i/>
          <w:iCs/>
          <w:u w:val="single"/>
          <w:lang w:val="en-AU"/>
        </w:rPr>
        <w:t>costs</w:t>
      </w:r>
      <w:r>
        <w:rPr>
          <w:rFonts w:cs="CG Times"/>
          <w:i/>
          <w:iCs/>
          <w:lang w:val="en-AU"/>
        </w:rPr>
        <w:t xml:space="preserve"> around seven dollars.   Three squared </w:t>
      </w:r>
      <w:r>
        <w:rPr>
          <w:rFonts w:cs="CG Times"/>
          <w:i/>
          <w:iCs/>
          <w:u w:val="single"/>
          <w:lang w:val="en-AU"/>
        </w:rPr>
        <w:t>equals</w:t>
      </w:r>
      <w:r>
        <w:rPr>
          <w:rFonts w:cs="CG Times"/>
          <w:i/>
          <w:iCs/>
          <w:lang w:val="en-AU"/>
        </w:rPr>
        <w:t xml:space="preserve"> nine.   These shoes </w:t>
      </w:r>
      <w:r>
        <w:rPr>
          <w:rFonts w:cs="CG Times"/>
          <w:i/>
          <w:iCs/>
          <w:u w:val="single"/>
          <w:lang w:val="en-AU"/>
        </w:rPr>
        <w:t>fit</w:t>
      </w:r>
      <w:r>
        <w:rPr>
          <w:rFonts w:cs="CG Times"/>
          <w:i/>
          <w:iCs/>
          <w:lang w:val="en-AU"/>
        </w:rPr>
        <w:t xml:space="preserve"> me perfectly.   Jill </w:t>
      </w:r>
      <w:r>
        <w:rPr>
          <w:rFonts w:cs="CG Times"/>
          <w:i/>
          <w:iCs/>
          <w:u w:val="single"/>
          <w:lang w:val="en-AU"/>
        </w:rPr>
        <w:t>has</w:t>
      </w:r>
      <w:r>
        <w:rPr>
          <w:rFonts w:cs="CG Times"/>
          <w:i/>
          <w:iCs/>
          <w:lang w:val="en-AU"/>
        </w:rPr>
        <w:t xml:space="preserve"> the best qualifications.   This auditorium </w:t>
      </w:r>
      <w:r>
        <w:rPr>
          <w:rFonts w:cs="CG Times"/>
          <w:i/>
          <w:iCs/>
          <w:u w:val="single"/>
          <w:lang w:val="en-AU"/>
        </w:rPr>
        <w:t>holds</w:t>
      </w:r>
      <w:r>
        <w:rPr>
          <w:rFonts w:cs="CG Times"/>
          <w:i/>
          <w:iCs/>
          <w:lang w:val="en-AU"/>
        </w:rPr>
        <w:t xml:space="preserve"> about a hundred people.   Most people </w:t>
      </w:r>
      <w:r>
        <w:rPr>
          <w:rFonts w:cs="CG Times"/>
          <w:i/>
          <w:iCs/>
          <w:u w:val="single"/>
          <w:lang w:val="en-AU"/>
        </w:rPr>
        <w:t>lack</w:t>
      </w:r>
      <w:r>
        <w:rPr>
          <w:rFonts w:cs="CG Times"/>
          <w:i/>
          <w:iCs/>
          <w:lang w:val="en-AU"/>
        </w:rPr>
        <w:t xml:space="preserve"> the energy that she has.   I don't think </w:t>
      </w:r>
      <w:r>
        <w:rPr>
          <w:rFonts w:cs="CG Times"/>
          <w:lang w:val="en-AU"/>
        </w:rPr>
        <w:t>[</w:t>
      </w:r>
      <w:r>
        <w:rPr>
          <w:rFonts w:cs="CG Times"/>
          <w:i/>
          <w:iCs/>
          <w:lang w:val="en-AU"/>
        </w:rPr>
        <w:t xml:space="preserve">they </w:t>
      </w:r>
      <w:r>
        <w:rPr>
          <w:rFonts w:cs="CG Times"/>
          <w:i/>
          <w:iCs/>
          <w:u w:val="single"/>
          <w:lang w:val="en-AU"/>
        </w:rPr>
        <w:t>mind</w:t>
      </w:r>
      <w:r>
        <w:rPr>
          <w:rFonts w:cs="CG Times"/>
          <w:i/>
          <w:iCs/>
          <w:lang w:val="en-AU"/>
        </w:rPr>
        <w:t xml:space="preserve"> your criticism</w:t>
      </w:r>
      <w:r>
        <w:rPr>
          <w:rFonts w:cs="CG Times"/>
          <w:lang w:val="en-AU"/>
        </w:rPr>
        <w:t>]</w:t>
      </w:r>
      <w:r>
        <w:rPr>
          <w:rFonts w:cs="CG Times"/>
          <w:i/>
          <w:iCs/>
          <w:lang w:val="en-AU"/>
        </w:rPr>
        <w:t xml:space="preserve">.   The enemy </w:t>
      </w:r>
      <w:r>
        <w:rPr>
          <w:rFonts w:cs="CG Times"/>
          <w:i/>
          <w:iCs/>
          <w:u w:val="single"/>
          <w:lang w:val="en-AU"/>
        </w:rPr>
        <w:t>numbered</w:t>
      </w:r>
      <w:r>
        <w:rPr>
          <w:rFonts w:cs="CG Times"/>
          <w:i/>
          <w:iCs/>
          <w:lang w:val="en-AU"/>
        </w:rPr>
        <w:t xml:space="preserve"> over 5,000.   They're </w:t>
      </w:r>
      <w:r>
        <w:rPr>
          <w:rFonts w:cs="CG Times"/>
          <w:i/>
          <w:iCs/>
          <w:u w:val="single"/>
          <w:lang w:val="en-AU"/>
        </w:rPr>
        <w:t>talking</w:t>
      </w:r>
      <w:r>
        <w:rPr>
          <w:rFonts w:cs="CG Times"/>
          <w:i/>
          <w:iCs/>
          <w:lang w:val="en-AU"/>
        </w:rPr>
        <w:t xml:space="preserve"> politics again.   This suitcase </w:t>
      </w:r>
      <w:r>
        <w:rPr>
          <w:rFonts w:cs="CG Times"/>
          <w:i/>
          <w:iCs/>
          <w:u w:val="single"/>
          <w:lang w:val="en-AU"/>
        </w:rPr>
        <w:t>weighs</w:t>
      </w:r>
      <w:r>
        <w:rPr>
          <w:rFonts w:cs="CG Times"/>
          <w:i/>
          <w:iCs/>
          <w:lang w:val="en-AU"/>
        </w:rPr>
        <w:t xml:space="preserve"> exactly that amount.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18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They want </w:t>
      </w:r>
      <w:r>
        <w:rPr>
          <w:rFonts w:cs="CG Times"/>
          <w:i/>
          <w:iCs/>
          <w:u w:val="single"/>
          <w:lang w:val="en-AU"/>
        </w:rPr>
        <w:t>John</w:t>
      </w:r>
      <w:r>
        <w:rPr>
          <w:rFonts w:cs="CG Times"/>
          <w:i/>
          <w:iCs/>
          <w:lang w:val="en-AU"/>
        </w:rPr>
        <w:t xml:space="preserve"> to resign.</w:t>
      </w:r>
      <w:r>
        <w:rPr>
          <w:rFonts w:cs="CG Times"/>
          <w:lang w:val="en-AU"/>
        </w:rPr>
        <w:tab/>
        <w:t>b. *</w:t>
      </w:r>
      <w:r>
        <w:rPr>
          <w:rFonts w:cs="CG Times"/>
          <w:i/>
          <w:iCs/>
          <w:u w:val="single"/>
          <w:lang w:val="en-AU"/>
        </w:rPr>
        <w:t>John</w:t>
      </w:r>
      <w:r>
        <w:rPr>
          <w:rFonts w:cs="CG Times"/>
          <w:i/>
          <w:iCs/>
          <w:lang w:val="en-AU"/>
        </w:rPr>
        <w:t xml:space="preserve"> is wanted to resign.</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People here like </w:t>
      </w:r>
      <w:r>
        <w:rPr>
          <w:rFonts w:cs="CG Times"/>
          <w:i/>
          <w:iCs/>
          <w:u w:val="single"/>
          <w:lang w:val="en-AU"/>
        </w:rPr>
        <w:t>beer</w:t>
      </w:r>
      <w:r>
        <w:rPr>
          <w:rFonts w:cs="CG Times"/>
          <w:i/>
          <w:iCs/>
          <w:lang w:val="en-AU"/>
        </w:rPr>
        <w:t xml:space="preserve"> lukewarm.</w:t>
      </w:r>
      <w:r>
        <w:rPr>
          <w:rFonts w:cs="CG Times"/>
          <w:lang w:val="en-AU"/>
        </w:rPr>
        <w:tab/>
        <w:t>b. *</w:t>
      </w:r>
      <w:r>
        <w:rPr>
          <w:rFonts w:cs="CG Times"/>
          <w:i/>
          <w:iCs/>
          <w:u w:val="single"/>
          <w:lang w:val="en-AU"/>
        </w:rPr>
        <w:t>Beer</w:t>
      </w:r>
      <w:r>
        <w:rPr>
          <w:rFonts w:cs="CG Times"/>
          <w:i/>
          <w:iCs/>
          <w:lang w:val="en-AU"/>
        </w:rPr>
        <w:t xml:space="preserve"> is liked lukewarm.</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19</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My father gave </w:t>
      </w:r>
      <w:r>
        <w:rPr>
          <w:rFonts w:cs="CG Times"/>
          <w:i/>
          <w:iCs/>
          <w:u w:val="single"/>
          <w:lang w:val="en-AU"/>
        </w:rPr>
        <w:t>me</w:t>
      </w:r>
      <w:r>
        <w:rPr>
          <w:rFonts w:cs="CG Times"/>
          <w:i/>
          <w:iCs/>
          <w:lang w:val="en-AU"/>
        </w:rPr>
        <w:t xml:space="preserve"> this watch.</w:t>
      </w:r>
      <w:r>
        <w:rPr>
          <w:rFonts w:cs="CG Times"/>
          <w:lang w:val="en-AU"/>
        </w:rPr>
        <w:tab/>
        <w:t>b.</w:t>
      </w:r>
      <w:r>
        <w:rPr>
          <w:rFonts w:cs="CG Times"/>
          <w:lang w:val="en-AU"/>
        </w:rPr>
        <w:tab/>
      </w:r>
      <w:r>
        <w:rPr>
          <w:rFonts w:cs="CG Times"/>
          <w:i/>
          <w:iCs/>
          <w:u w:val="single"/>
          <w:lang w:val="en-AU"/>
        </w:rPr>
        <w:t>I</w:t>
      </w:r>
      <w:r>
        <w:rPr>
          <w:rFonts w:cs="CG Times"/>
          <w:i/>
          <w:iCs/>
          <w:lang w:val="en-AU"/>
        </w:rPr>
        <w:t xml:space="preserve"> was given this watch by my father.</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My father gave me </w:t>
      </w:r>
      <w:r>
        <w:rPr>
          <w:rFonts w:cs="CG Times"/>
          <w:i/>
          <w:iCs/>
          <w:u w:val="single"/>
          <w:lang w:val="en-AU"/>
        </w:rPr>
        <w:t>this watch</w:t>
      </w:r>
      <w:r>
        <w:rPr>
          <w:rFonts w:cs="CG Times"/>
          <w:i/>
          <w:iCs/>
          <w:lang w:val="en-AU"/>
        </w:rPr>
        <w:t>.</w:t>
      </w:r>
      <w:r>
        <w:rPr>
          <w:rFonts w:cs="CG Times"/>
          <w:lang w:val="en-AU"/>
        </w:rPr>
        <w:tab/>
        <w:t xml:space="preserve">b. </w:t>
      </w:r>
      <w:r>
        <w:rPr>
          <w:rFonts w:cs="CG Times"/>
          <w:vertAlign w:val="superscript"/>
          <w:lang w:val="en-AU"/>
        </w:rPr>
        <w:t>%</w:t>
      </w:r>
      <w:r>
        <w:rPr>
          <w:rFonts w:cs="CG Times"/>
          <w:i/>
          <w:iCs/>
          <w:u w:val="single"/>
          <w:lang w:val="en-AU"/>
        </w:rPr>
        <w:t>This watch</w:t>
      </w:r>
      <w:r>
        <w:rPr>
          <w:rFonts w:cs="CG Times"/>
          <w:i/>
          <w:iCs/>
          <w:lang w:val="en-AU"/>
        </w:rPr>
        <w:t xml:space="preserve"> was given me by my father.</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20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My mother approved of </w:t>
      </w:r>
      <w:r>
        <w:rPr>
          <w:rFonts w:cs="CG Times"/>
          <w:i/>
          <w:iCs/>
          <w:u w:val="single"/>
          <w:lang w:val="en-AU"/>
        </w:rPr>
        <w:t>the plan</w:t>
      </w:r>
      <w:r>
        <w:rPr>
          <w:rFonts w:cs="CG Times"/>
          <w:i/>
          <w:iCs/>
          <w:lang w:val="en-AU"/>
        </w:rPr>
        <w:t>.</w:t>
      </w:r>
      <w:r>
        <w:rPr>
          <w:rFonts w:cs="CG Times"/>
          <w:lang w:val="en-AU"/>
        </w:rPr>
        <w:tab/>
        <w:t>b.</w:t>
      </w:r>
      <w:r>
        <w:rPr>
          <w:rFonts w:cs="CG Times"/>
          <w:lang w:val="en-AU"/>
        </w:rPr>
        <w:tab/>
      </w:r>
      <w:r>
        <w:rPr>
          <w:rFonts w:cs="CG Times"/>
          <w:i/>
          <w:iCs/>
          <w:u w:val="single"/>
          <w:lang w:val="en-AU"/>
        </w:rPr>
        <w:t>The plan</w:t>
      </w:r>
      <w:r>
        <w:rPr>
          <w:rFonts w:cs="CG Times"/>
          <w:i/>
          <w:iCs/>
          <w:lang w:val="en-AU"/>
        </w:rPr>
        <w:t xml:space="preserve"> was approved of by my mother.</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i/>
          <w:iC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The committee didn't face up to</w:t>
      </w:r>
      <w:r>
        <w:rPr>
          <w:rFonts w:cs="CG Times"/>
          <w:lang w:val="en-AU"/>
        </w:rPr>
        <w:tab/>
        <w:t>b.</w:t>
      </w:r>
      <w:r>
        <w:rPr>
          <w:rFonts w:cs="CG Times"/>
          <w:lang w:val="en-AU"/>
        </w:rPr>
        <w:tab/>
      </w:r>
      <w:r>
        <w:rPr>
          <w:rFonts w:cs="CG Times"/>
          <w:i/>
          <w:iCs/>
          <w:u w:val="single"/>
          <w:lang w:val="en-AU"/>
        </w:rPr>
        <w:t>These problems</w:t>
      </w:r>
      <w:r>
        <w:rPr>
          <w:rFonts w:cs="CG Times"/>
          <w:i/>
          <w:iCs/>
          <w:lang w:val="en-AU"/>
        </w:rPr>
        <w:t xml:space="preserve"> weren't faced up to by</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jc w:val="both"/>
        <w:rPr>
          <w:rFonts w:cs="CG Times"/>
          <w:lang w:val="en-AU"/>
        </w:rPr>
      </w:pPr>
      <w:r>
        <w:rPr>
          <w:rFonts w:cs="CG Times"/>
          <w:i/>
          <w:iCs/>
          <w:u w:val="single"/>
          <w:lang w:val="en-AU"/>
        </w:rPr>
        <w:lastRenderedPageBreak/>
        <w:t>these problems</w:t>
      </w:r>
      <w:r>
        <w:rPr>
          <w:rFonts w:cs="CG Times"/>
          <w:i/>
          <w:iCs/>
          <w:lang w:val="en-AU"/>
        </w:rPr>
        <w:t>.</w:t>
      </w:r>
      <w:r>
        <w:rPr>
          <w:rFonts w:cs="CG Times"/>
          <w:i/>
          <w:iCs/>
          <w:lang w:val="en-AU"/>
        </w:rPr>
        <w:tab/>
      </w:r>
      <w:r>
        <w:rPr>
          <w:rFonts w:cs="CG Times"/>
          <w:i/>
          <w:iCs/>
          <w:lang w:val="en-AU"/>
        </w:rPr>
        <w:tab/>
        <w:t>the committee.</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i/>
          <w:iCs/>
          <w:lang w:val="en-AU"/>
        </w:rPr>
      </w:pPr>
      <w:r>
        <w:rPr>
          <w:rFonts w:cs="CG Times"/>
          <w:lang w:val="en-AU"/>
        </w:rPr>
        <w:tab/>
      </w:r>
      <w:r w:rsidR="00E5488D">
        <w:rPr>
          <w:rFonts w:cs="CG Times"/>
          <w:lang w:val="en-AU"/>
        </w:rPr>
        <w:t>iii</w:t>
      </w:r>
      <w:r>
        <w:rPr>
          <w:rFonts w:cs="CG Times"/>
          <w:lang w:val="en-AU"/>
        </w:rPr>
        <w:tab/>
        <w:t>a.</w:t>
      </w:r>
      <w:r>
        <w:rPr>
          <w:rFonts w:cs="CG Times"/>
          <w:lang w:val="en-AU"/>
        </w:rPr>
        <w:tab/>
      </w:r>
      <w:r>
        <w:rPr>
          <w:rFonts w:cs="CG Times"/>
          <w:i/>
          <w:iCs/>
          <w:lang w:val="en-AU"/>
        </w:rPr>
        <w:t>The organisers seem to have lost</w:t>
      </w:r>
      <w:r>
        <w:rPr>
          <w:rFonts w:cs="CG Times"/>
          <w:lang w:val="en-AU"/>
        </w:rPr>
        <w:tab/>
        <w:t>b.</w:t>
      </w:r>
      <w:r>
        <w:rPr>
          <w:rFonts w:cs="CG Times"/>
          <w:lang w:val="en-AU"/>
        </w:rPr>
        <w:tab/>
      </w:r>
      <w:r>
        <w:rPr>
          <w:rFonts w:cs="CG Times"/>
          <w:i/>
          <w:iCs/>
          <w:u w:val="single"/>
          <w:lang w:val="en-AU"/>
        </w:rPr>
        <w:t>The main goal</w:t>
      </w:r>
      <w:r>
        <w:rPr>
          <w:rFonts w:cs="CG Times"/>
          <w:i/>
          <w:iCs/>
          <w:lang w:val="en-AU"/>
        </w:rPr>
        <w:t xml:space="preserve"> seems to have been lost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firstLine="532"/>
        <w:jc w:val="both"/>
        <w:rPr>
          <w:rFonts w:cs="CG Times"/>
          <w:lang w:val="en-AU"/>
        </w:rPr>
      </w:pPr>
      <w:r>
        <w:rPr>
          <w:rFonts w:cs="CG Times"/>
          <w:i/>
          <w:iCs/>
          <w:lang w:val="en-AU"/>
        </w:rPr>
        <w:t xml:space="preserve">sight of </w:t>
      </w:r>
      <w:r>
        <w:rPr>
          <w:rFonts w:cs="CG Times"/>
          <w:i/>
          <w:iCs/>
          <w:u w:val="single"/>
          <w:lang w:val="en-AU"/>
        </w:rPr>
        <w:t>the main goal</w:t>
      </w:r>
      <w:r>
        <w:rPr>
          <w:rFonts w:cs="CG Times"/>
          <w:i/>
          <w:iCs/>
          <w:lang w:val="en-AU"/>
        </w:rPr>
        <w:t>.</w:t>
      </w:r>
      <w:r>
        <w:rPr>
          <w:rFonts w:cs="CG Times"/>
          <w:i/>
          <w:iCs/>
          <w:lang w:val="en-AU"/>
        </w:rPr>
        <w:tab/>
      </w:r>
      <w:r>
        <w:rPr>
          <w:rFonts w:cs="CG Times"/>
          <w:i/>
          <w:iCs/>
          <w:lang w:val="en-AU"/>
        </w:rPr>
        <w:tab/>
        <w:t>sight of.</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proofErr w:type="spellStart"/>
      <w:r w:rsidR="00E5488D">
        <w:rPr>
          <w:rFonts w:cs="CG Times"/>
          <w:lang w:val="en-AU"/>
        </w:rPr>
        <w:t>iv</w:t>
      </w:r>
      <w:proofErr w:type="spellEnd"/>
      <w:r>
        <w:rPr>
          <w:rFonts w:cs="CG Times"/>
          <w:lang w:val="en-AU"/>
        </w:rPr>
        <w:tab/>
        <w:t>a.</w:t>
      </w:r>
      <w:r>
        <w:rPr>
          <w:rFonts w:cs="CG Times"/>
          <w:lang w:val="en-AU"/>
        </w:rPr>
        <w:tab/>
      </w:r>
      <w:r>
        <w:rPr>
          <w:rFonts w:cs="CG Times"/>
          <w:i/>
          <w:iCs/>
          <w:lang w:val="en-AU"/>
        </w:rPr>
        <w:t xml:space="preserve">Someone has slept in </w:t>
      </w:r>
      <w:r>
        <w:rPr>
          <w:rFonts w:cs="CG Times"/>
          <w:i/>
          <w:iCs/>
          <w:u w:val="single"/>
          <w:lang w:val="en-AU"/>
        </w:rPr>
        <w:t>this bed</w:t>
      </w:r>
      <w:r>
        <w:rPr>
          <w:rFonts w:cs="CG Times"/>
          <w:i/>
          <w:iCs/>
          <w:lang w:val="en-AU"/>
        </w:rPr>
        <w:t>.</w:t>
      </w:r>
      <w:r>
        <w:rPr>
          <w:rFonts w:cs="CG Times"/>
          <w:lang w:val="en-AU"/>
        </w:rPr>
        <w:tab/>
        <w:t>b.</w:t>
      </w:r>
      <w:r>
        <w:rPr>
          <w:rFonts w:cs="CG Times"/>
          <w:lang w:val="en-AU"/>
        </w:rPr>
        <w:tab/>
      </w:r>
      <w:r>
        <w:rPr>
          <w:rFonts w:cs="CG Times"/>
          <w:i/>
          <w:iCs/>
          <w:u w:val="single"/>
          <w:lang w:val="en-AU"/>
        </w:rPr>
        <w:t>This bed</w:t>
      </w:r>
      <w:r>
        <w:rPr>
          <w:rFonts w:cs="CG Times"/>
          <w:i/>
          <w:iCs/>
          <w:lang w:val="en-AU"/>
        </w:rPr>
        <w:t xml:space="preserve"> has been slept in.</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E5488D">
        <w:rPr>
          <w:rFonts w:cs="CG Times"/>
          <w:lang w:val="en-AU"/>
        </w:rPr>
        <w:t>21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A First World War uniform was easily </w:t>
      </w:r>
      <w:r>
        <w:rPr>
          <w:rFonts w:cs="CG Times"/>
          <w:i/>
          <w:iCs/>
          <w:u w:val="single"/>
          <w:lang w:val="en-AU"/>
        </w:rPr>
        <w:t>come by</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She was a fine manager, one </w:t>
      </w:r>
      <w:r>
        <w:rPr>
          <w:rFonts w:cs="CG Times"/>
          <w:lang w:val="en-AU"/>
        </w:rPr>
        <w:t>[</w:t>
      </w:r>
      <w:r>
        <w:rPr>
          <w:rFonts w:cs="CG Times"/>
          <w:i/>
          <w:iCs/>
          <w:lang w:val="en-AU"/>
        </w:rPr>
        <w:t xml:space="preserve">who was </w:t>
      </w:r>
      <w:r>
        <w:rPr>
          <w:rFonts w:cs="CG Times"/>
          <w:i/>
          <w:iCs/>
          <w:u w:val="single"/>
          <w:lang w:val="en-AU"/>
        </w:rPr>
        <w:t>looked up to</w:t>
      </w:r>
      <w:r>
        <w:rPr>
          <w:rFonts w:cs="CG Times"/>
          <w:i/>
          <w:iCs/>
          <w:lang w:val="en-AU"/>
        </w:rPr>
        <w:t xml:space="preserve"> </w:t>
      </w:r>
      <w:proofErr w:type="spellStart"/>
      <w:r>
        <w:rPr>
          <w:rFonts w:cs="CG Times"/>
          <w:i/>
          <w:iCs/>
          <w:lang w:val="en-AU"/>
        </w:rPr>
        <w:t>by</w:t>
      </w:r>
      <w:proofErr w:type="spellEnd"/>
      <w:r>
        <w:rPr>
          <w:rFonts w:cs="CG Times"/>
          <w:i/>
          <w:iCs/>
          <w:lang w:val="en-AU"/>
        </w:rPr>
        <w:t xml:space="preserve"> them all</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a. </w:t>
      </w:r>
      <w:r>
        <w:rPr>
          <w:rFonts w:cs="CG Times"/>
          <w:vertAlign w:val="superscript"/>
          <w:lang w:val="en-AU"/>
        </w:rPr>
        <w:t>#</w:t>
      </w:r>
      <w:r>
        <w:rPr>
          <w:rFonts w:cs="CG Times"/>
          <w:i/>
          <w:iCs/>
          <w:lang w:val="en-AU"/>
        </w:rPr>
        <w:t xml:space="preserve">We need to ask the march organisers </w:t>
      </w:r>
      <w:r>
        <w:rPr>
          <w:rFonts w:cs="CG Times"/>
          <w:lang w:val="en-AU"/>
        </w:rPr>
        <w:t>[</w:t>
      </w:r>
      <w:r>
        <w:rPr>
          <w:rFonts w:cs="CG Times"/>
          <w:i/>
          <w:iCs/>
          <w:lang w:val="en-AU"/>
        </w:rPr>
        <w:t xml:space="preserve">whether our shop is going to be </w:t>
      </w:r>
      <w:r>
        <w:rPr>
          <w:rFonts w:cs="CG Times"/>
          <w:i/>
          <w:iCs/>
          <w:u w:val="single"/>
          <w:lang w:val="en-AU"/>
        </w:rPr>
        <w:t>come by</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4760"/>
          <w:tab w:val="left" w:pos="5127"/>
        </w:tabs>
        <w:spacing w:line="480" w:lineRule="auto"/>
        <w:ind w:left="835" w:hanging="303"/>
        <w:jc w:val="both"/>
        <w:rPr>
          <w:rFonts w:cs="CG Times"/>
          <w:lang w:val="en-AU"/>
        </w:rPr>
      </w:pPr>
      <w:r>
        <w:rPr>
          <w:rFonts w:cs="CG Times"/>
          <w:lang w:val="en-AU"/>
        </w:rPr>
        <w:tab/>
      </w:r>
      <w:r>
        <w:rPr>
          <w:rFonts w:cs="CG Times"/>
          <w:lang w:val="en-AU"/>
        </w:rPr>
        <w:tab/>
        <w:t xml:space="preserve">b. </w:t>
      </w:r>
      <w:r>
        <w:rPr>
          <w:rFonts w:cs="CG Times"/>
          <w:vertAlign w:val="superscript"/>
          <w:lang w:val="en-AU"/>
        </w:rPr>
        <w:t>#</w:t>
      </w:r>
      <w:r>
        <w:rPr>
          <w:rFonts w:cs="CG Times"/>
          <w:i/>
          <w:iCs/>
          <w:lang w:val="en-AU"/>
        </w:rPr>
        <w:t xml:space="preserve">The top of the mountain was </w:t>
      </w:r>
      <w:r>
        <w:rPr>
          <w:rFonts w:cs="CG Times"/>
          <w:i/>
          <w:iCs/>
          <w:u w:val="single"/>
          <w:lang w:val="en-AU"/>
        </w:rPr>
        <w:t>looked up to</w:t>
      </w:r>
      <w:r>
        <w:rPr>
          <w:rFonts w:cs="CG Times"/>
          <w:i/>
          <w:iCs/>
          <w:lang w:val="en-AU"/>
        </w:rPr>
        <w:t xml:space="preserve"> as the volcano erupted.</w:t>
      </w:r>
    </w:p>
    <w:p w:rsidR="008026CC" w:rsidRDefault="008026CC">
      <w:pPr>
        <w:tabs>
          <w:tab w:val="left" w:pos="-792"/>
          <w:tab w:val="left" w:pos="-360"/>
          <w:tab w:val="left" w:pos="0"/>
          <w:tab w:val="left" w:pos="532"/>
          <w:tab w:val="right" w:pos="676"/>
          <w:tab w:val="left" w:pos="835"/>
          <w:tab w:val="right" w:pos="9266"/>
        </w:tabs>
        <w:spacing w:line="480" w:lineRule="auto"/>
        <w:ind w:left="835" w:hanging="835"/>
        <w:jc w:val="both"/>
        <w:rPr>
          <w:rFonts w:cs="CG Times"/>
          <w:lang w:val="en-AU"/>
        </w:rPr>
      </w:pPr>
      <w:r>
        <w:rPr>
          <w:rFonts w:cs="CG Times"/>
          <w:lang w:val="en-AU"/>
        </w:rPr>
        <w:t>[</w:t>
      </w:r>
      <w:r w:rsidR="00E5488D">
        <w:rPr>
          <w:rFonts w:cs="CG Times"/>
          <w:lang w:val="en-AU"/>
        </w:rPr>
        <w:t>22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 xml:space="preserve">   *</w:t>
      </w:r>
      <w:r>
        <w:rPr>
          <w:rFonts w:cs="CG Times"/>
          <w:i/>
          <w:iCs/>
          <w:lang w:val="en-AU"/>
        </w:rPr>
        <w:t xml:space="preserve">He was </w:t>
      </w:r>
      <w:r>
        <w:rPr>
          <w:rFonts w:cs="CG Times"/>
          <w:i/>
          <w:iCs/>
          <w:u w:val="single"/>
          <w:lang w:val="en-AU"/>
        </w:rPr>
        <w:t>taken after</w:t>
      </w:r>
      <w:r>
        <w:rPr>
          <w:rFonts w:cs="CG Times"/>
          <w:i/>
          <w:iCs/>
          <w:lang w:val="en-AU"/>
        </w:rPr>
        <w:t xml:space="preserve"> by his son.</w:t>
      </w:r>
      <w:r>
        <w:rPr>
          <w:rFonts w:cs="CG Times"/>
          <w:lang w:val="en-AU"/>
        </w:rPr>
        <w:tab/>
        <w:t>[verb + preposition]</w:t>
      </w:r>
    </w:p>
    <w:p w:rsidR="008026CC" w:rsidRDefault="008026CC">
      <w:pPr>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   *</w:t>
      </w:r>
      <w:r>
        <w:rPr>
          <w:rFonts w:cs="CG Times"/>
          <w:i/>
          <w:iCs/>
          <w:lang w:val="en-AU"/>
        </w:rPr>
        <w:t xml:space="preserve">Justice is being </w:t>
      </w:r>
      <w:r>
        <w:rPr>
          <w:rFonts w:cs="CG Times"/>
          <w:i/>
          <w:iCs/>
          <w:u w:val="single"/>
          <w:lang w:val="en-AU"/>
        </w:rPr>
        <w:t>cried out for</w:t>
      </w:r>
      <w:r>
        <w:rPr>
          <w:rFonts w:cs="CG Times"/>
          <w:i/>
          <w:iCs/>
          <w:lang w:val="en-AU"/>
        </w:rPr>
        <w:t>.</w:t>
      </w:r>
      <w:r>
        <w:rPr>
          <w:rFonts w:cs="CG Times"/>
          <w:lang w:val="en-AU"/>
        </w:rPr>
        <w:tab/>
        <w:t>[verb + preposition + preposition]</w:t>
      </w:r>
    </w:p>
    <w:p w:rsidR="00E5488D" w:rsidRDefault="008026CC">
      <w:pPr>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E5488D">
        <w:rPr>
          <w:rFonts w:cs="CG Times"/>
          <w:lang w:val="en-AU"/>
        </w:rPr>
        <w:t>iii</w:t>
      </w:r>
      <w:r>
        <w:rPr>
          <w:rFonts w:cs="CG Times"/>
          <w:lang w:val="en-AU"/>
        </w:rPr>
        <w:tab/>
        <w:t xml:space="preserve">   *</w:t>
      </w:r>
      <w:r>
        <w:rPr>
          <w:rFonts w:cs="CG Times"/>
          <w:i/>
          <w:iCs/>
          <w:lang w:val="en-AU"/>
        </w:rPr>
        <w:t xml:space="preserve">She had been </w:t>
      </w:r>
      <w:r>
        <w:rPr>
          <w:rFonts w:cs="CG Times"/>
          <w:i/>
          <w:iCs/>
          <w:u w:val="single"/>
          <w:lang w:val="en-AU"/>
        </w:rPr>
        <w:t>curried favour with</w:t>
      </w:r>
      <w:r>
        <w:rPr>
          <w:rFonts w:cs="CG Times"/>
          <w:i/>
          <w:iCs/>
          <w:lang w:val="en-AU"/>
        </w:rPr>
        <w:t>.</w:t>
      </w:r>
      <w:r>
        <w:rPr>
          <w:rFonts w:cs="CG Times"/>
          <w:lang w:val="en-AU"/>
        </w:rPr>
        <w:tab/>
        <w:t>[verb + NP + preposition]</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1238"/>
        <w:jc w:val="both"/>
        <w:rPr>
          <w:rFonts w:cs="CG Times"/>
          <w:i/>
          <w:iCs/>
          <w:lang w:val="en-AU"/>
        </w:rPr>
      </w:pPr>
      <w:r>
        <w:rPr>
          <w:rFonts w:cs="CG Times"/>
          <w:lang w:val="en-AU"/>
        </w:rPr>
        <w:t>[</w:t>
      </w:r>
      <w:r w:rsidR="00E5488D">
        <w:rPr>
          <w:rFonts w:cs="CG Times"/>
          <w:lang w:val="en-AU"/>
        </w:rPr>
        <w:t>23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Her son suggested </w:t>
      </w:r>
      <w:r>
        <w:rPr>
          <w:rFonts w:cs="CG Times"/>
          <w:i/>
          <w:iCs/>
          <w:u w:val="single"/>
          <w:lang w:val="en-AU"/>
        </w:rPr>
        <w:t>that we should</w:t>
      </w:r>
      <w:r>
        <w:rPr>
          <w:rFonts w:cs="CG Times"/>
          <w:i/>
          <w:iCs/>
          <w:lang w:val="en-AU"/>
        </w:rPr>
        <w:t xml:space="preserve"> </w:t>
      </w:r>
      <w:r>
        <w:rPr>
          <w:rFonts w:cs="CG Times"/>
          <w:lang w:val="en-AU"/>
        </w:rPr>
        <w:tab/>
        <w:t>b.</w:t>
      </w:r>
      <w:r>
        <w:rPr>
          <w:rFonts w:cs="CG Times"/>
          <w:lang w:val="en-AU"/>
        </w:rPr>
        <w:tab/>
      </w:r>
      <w:r>
        <w:rPr>
          <w:rFonts w:cs="CG Times"/>
          <w:i/>
          <w:iCs/>
          <w:u w:val="single"/>
          <w:lang w:val="en-AU"/>
        </w:rPr>
        <w:t>That we should call the police</w:t>
      </w:r>
      <w:r>
        <w:rPr>
          <w:rFonts w:cs="CG Times"/>
          <w:i/>
          <w:iCs/>
          <w:lang w:val="en-AU"/>
        </w:rPr>
        <w:t xml:space="preserve"> was</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5388" w:hanging="4856"/>
        <w:jc w:val="both"/>
        <w:rPr>
          <w:rFonts w:cs="CG Times"/>
          <w:lang w:val="en-AU"/>
        </w:rPr>
      </w:pPr>
      <w:r>
        <w:rPr>
          <w:rFonts w:cs="CG Times"/>
          <w:i/>
          <w:iCs/>
          <w:u w:val="single"/>
          <w:lang w:val="en-AU"/>
        </w:rPr>
        <w:t>call the police</w:t>
      </w:r>
      <w:r>
        <w:rPr>
          <w:rFonts w:cs="CG Times"/>
          <w:i/>
          <w:iCs/>
          <w:lang w:val="en-AU"/>
        </w:rPr>
        <w:t>.</w:t>
      </w:r>
      <w:r>
        <w:rPr>
          <w:rFonts w:cs="CG Times"/>
          <w:i/>
          <w:iCs/>
          <w:lang w:val="en-AU"/>
        </w:rPr>
        <w:tab/>
      </w:r>
      <w:r>
        <w:rPr>
          <w:rFonts w:cs="CG Times"/>
          <w:i/>
          <w:iCs/>
          <w:lang w:val="en-AU"/>
        </w:rPr>
        <w:tab/>
        <w:t>suggested by her son.</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i/>
          <w:iC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They haven't yet determined </w:t>
      </w:r>
      <w:r>
        <w:rPr>
          <w:rFonts w:cs="CG Times"/>
          <w:i/>
          <w:iCs/>
          <w:u w:val="single"/>
          <w:lang w:val="en-AU"/>
        </w:rPr>
        <w:t>whether</w:t>
      </w:r>
      <w:r>
        <w:rPr>
          <w:rFonts w:cs="CG Times"/>
          <w:lang w:val="en-AU"/>
        </w:rPr>
        <w:tab/>
        <w:t>b.</w:t>
      </w:r>
      <w:r>
        <w:rPr>
          <w:rFonts w:cs="CG Times"/>
          <w:lang w:val="en-AU"/>
        </w:rPr>
        <w:tab/>
      </w:r>
      <w:r>
        <w:rPr>
          <w:rFonts w:cs="CG Times"/>
          <w:i/>
          <w:iCs/>
          <w:u w:val="single"/>
          <w:lang w:val="en-AU"/>
        </w:rPr>
        <w:t>Whether this is feasible</w:t>
      </w:r>
      <w:r>
        <w:rPr>
          <w:rFonts w:cs="CG Times"/>
          <w:i/>
          <w:iCs/>
          <w:lang w:val="en-AU"/>
        </w:rPr>
        <w:t xml:space="preserve"> hasn't yet been</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jc w:val="both"/>
        <w:rPr>
          <w:rFonts w:cs="CG Times"/>
          <w:lang w:val="en-AU"/>
        </w:rPr>
      </w:pPr>
      <w:r>
        <w:rPr>
          <w:rFonts w:cs="CG Times"/>
          <w:i/>
          <w:iCs/>
          <w:u w:val="single"/>
          <w:lang w:val="en-AU"/>
        </w:rPr>
        <w:t>this is feasible</w:t>
      </w:r>
      <w:r>
        <w:rPr>
          <w:rFonts w:cs="CG Times"/>
          <w:i/>
          <w:iCs/>
          <w:lang w:val="en-AU"/>
        </w:rPr>
        <w:t>.</w:t>
      </w:r>
      <w:r>
        <w:rPr>
          <w:rFonts w:cs="CG Times"/>
          <w:i/>
          <w:iCs/>
          <w:lang w:val="en-AU"/>
        </w:rPr>
        <w:tab/>
      </w:r>
      <w:r>
        <w:rPr>
          <w:rFonts w:cs="CG Times"/>
          <w:i/>
          <w:iCs/>
          <w:lang w:val="en-AU"/>
        </w:rPr>
        <w:tab/>
        <w:t>determined.</w:t>
      </w:r>
    </w:p>
    <w:p w:rsidR="00E5488D"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t>a.</w:t>
      </w:r>
      <w:r>
        <w:rPr>
          <w:rFonts w:cs="CG Times"/>
          <w:lang w:val="en-AU"/>
        </w:rPr>
        <w:tab/>
      </w:r>
      <w:r>
        <w:rPr>
          <w:rFonts w:cs="CG Times"/>
          <w:i/>
          <w:iCs/>
          <w:lang w:val="en-AU"/>
        </w:rPr>
        <w:t xml:space="preserve">You can't avoid </w:t>
      </w:r>
      <w:r>
        <w:rPr>
          <w:rFonts w:cs="CG Times"/>
          <w:i/>
          <w:iCs/>
          <w:u w:val="single"/>
          <w:lang w:val="en-AU"/>
        </w:rPr>
        <w:t>paying taxes</w:t>
      </w:r>
      <w:r>
        <w:rPr>
          <w:rFonts w:cs="CG Times"/>
          <w:i/>
          <w:iCs/>
          <w:lang w:val="en-AU"/>
        </w:rPr>
        <w:t>.</w:t>
      </w:r>
      <w:r>
        <w:rPr>
          <w:rFonts w:cs="CG Times"/>
          <w:lang w:val="en-AU"/>
        </w:rPr>
        <w:tab/>
        <w:t>b.</w:t>
      </w:r>
      <w:r>
        <w:rPr>
          <w:rFonts w:cs="CG Times"/>
          <w:lang w:val="en-AU"/>
        </w:rPr>
        <w:tab/>
      </w:r>
      <w:r>
        <w:rPr>
          <w:rFonts w:cs="CG Times"/>
          <w:i/>
          <w:iCs/>
          <w:u w:val="single"/>
          <w:lang w:val="en-AU"/>
        </w:rPr>
        <w:t>Paying taxes</w:t>
      </w:r>
      <w:r>
        <w:rPr>
          <w:rFonts w:cs="CG Times"/>
          <w:i/>
          <w:iCs/>
          <w:lang w:val="en-AU"/>
        </w:rPr>
        <w:t xml:space="preserve"> can't be avoided.</w:t>
      </w:r>
    </w:p>
    <w:p w:rsidR="00E5488D"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1238"/>
        <w:jc w:val="both"/>
        <w:rPr>
          <w:rFonts w:cs="CG Times"/>
          <w:lang w:val="en-AU"/>
        </w:rPr>
      </w:pPr>
      <w:r>
        <w:rPr>
          <w:rFonts w:cs="CG Times"/>
          <w:lang w:val="en-AU"/>
        </w:rPr>
        <w:t>[</w:t>
      </w:r>
      <w:r w:rsidR="00E5488D">
        <w:rPr>
          <w:rFonts w:cs="CG Times"/>
          <w:lang w:val="en-AU"/>
        </w:rPr>
        <w:t>24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My solicitor assured </w:t>
      </w:r>
      <w:r>
        <w:rPr>
          <w:rFonts w:cs="CG Times"/>
          <w:i/>
          <w:iCs/>
          <w:u w:val="single"/>
          <w:lang w:val="en-AU"/>
        </w:rPr>
        <w:t>me</w:t>
      </w:r>
      <w:r>
        <w:rPr>
          <w:rFonts w:cs="CG Times"/>
          <w:i/>
          <w:iCs/>
          <w:lang w:val="en-AU"/>
        </w:rPr>
        <w:t xml:space="preserve"> </w:t>
      </w:r>
      <w:r>
        <w:rPr>
          <w:rFonts w:cs="CG Times"/>
          <w:i/>
          <w:iCs/>
          <w:u w:val="single"/>
          <w:lang w:val="en-AU"/>
        </w:rPr>
        <w:t>that we would win the case</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u w:val="single"/>
          <w:lang w:val="en-AU"/>
        </w:rPr>
        <w:t>I</w:t>
      </w:r>
      <w:r>
        <w:rPr>
          <w:rFonts w:cs="CG Times"/>
          <w:i/>
          <w:iCs/>
          <w:lang w:val="en-AU"/>
        </w:rPr>
        <w:t xml:space="preserve"> was assured by my solicitor that we would win the case.</w:t>
      </w:r>
    </w:p>
    <w:p w:rsidR="00E5488D"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835" w:hanging="303"/>
        <w:jc w:val="both"/>
        <w:rPr>
          <w:rFonts w:cs="CG Times"/>
          <w:lang w:val="en-AU"/>
        </w:rPr>
      </w:pPr>
      <w:r>
        <w:rPr>
          <w:rFonts w:cs="CG Times"/>
          <w:lang w:val="en-AU"/>
        </w:rPr>
        <w:tab/>
      </w:r>
      <w:r w:rsidR="00E5488D">
        <w:rPr>
          <w:rFonts w:cs="CG Times"/>
          <w:lang w:val="en-AU"/>
        </w:rPr>
        <w:t>iii</w:t>
      </w:r>
      <w:r>
        <w:rPr>
          <w:rFonts w:cs="CG Times"/>
          <w:lang w:val="en-AU"/>
        </w:rPr>
        <w:tab/>
        <w:t xml:space="preserve">   *</w:t>
      </w:r>
      <w:r>
        <w:rPr>
          <w:rFonts w:cs="CG Times"/>
          <w:i/>
          <w:iCs/>
          <w:u w:val="single"/>
          <w:lang w:val="en-AU"/>
        </w:rPr>
        <w:t>That we would win the case</w:t>
      </w:r>
      <w:r>
        <w:rPr>
          <w:rFonts w:cs="CG Times"/>
          <w:i/>
          <w:iCs/>
          <w:lang w:val="en-AU"/>
        </w:rPr>
        <w:t xml:space="preserve"> was assured me by my solicitor.</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1238"/>
        <w:jc w:val="both"/>
        <w:rPr>
          <w:rFonts w:cs="CG Times"/>
          <w:lang w:val="en-AU"/>
        </w:rPr>
      </w:pPr>
      <w:r>
        <w:rPr>
          <w:rFonts w:cs="CG Times"/>
          <w:lang w:val="en-AU"/>
        </w:rPr>
        <w:t>[</w:t>
      </w:r>
      <w:r w:rsidR="00E5488D">
        <w:rPr>
          <w:rFonts w:cs="CG Times"/>
          <w:lang w:val="en-AU"/>
        </w:rPr>
        <w:t>25</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It was suggested by her son </w:t>
      </w:r>
      <w:r>
        <w:rPr>
          <w:rFonts w:cs="CG Times"/>
          <w:i/>
          <w:iCs/>
          <w:u w:val="single"/>
          <w:lang w:val="en-AU"/>
        </w:rPr>
        <w:t>that we should call the police</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 hasn't yet been determined </w:t>
      </w:r>
      <w:r>
        <w:rPr>
          <w:rFonts w:cs="CG Times"/>
          <w:i/>
          <w:iCs/>
          <w:u w:val="single"/>
          <w:lang w:val="en-AU"/>
        </w:rPr>
        <w:t>whether this is feasible</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1238"/>
        <w:jc w:val="both"/>
        <w:rPr>
          <w:rFonts w:cs="CG Times"/>
          <w:lang w:val="en-AU"/>
        </w:rPr>
      </w:pPr>
      <w:r>
        <w:rPr>
          <w:rFonts w:cs="CG Times"/>
          <w:lang w:val="en-AU"/>
        </w:rPr>
        <w:t>[</w:t>
      </w:r>
      <w:r w:rsidR="00E5488D">
        <w:rPr>
          <w:rFonts w:cs="CG Times"/>
          <w:lang w:val="en-AU"/>
        </w:rPr>
        <w:t>26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We </w:t>
      </w:r>
      <w:r>
        <w:rPr>
          <w:rFonts w:cs="CG Times"/>
          <w:i/>
          <w:iCs/>
          <w:u w:val="single"/>
          <w:lang w:val="en-AU"/>
        </w:rPr>
        <w:t>complained</w:t>
      </w:r>
      <w:r>
        <w:rPr>
          <w:rFonts w:cs="CG Times"/>
          <w:i/>
          <w:iCs/>
          <w:lang w:val="en-AU"/>
        </w:rPr>
        <w:t xml:space="preserve"> that there was no hot water.</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They </w:t>
      </w:r>
      <w:r>
        <w:rPr>
          <w:rFonts w:cs="CG Times"/>
          <w:i/>
          <w:iCs/>
          <w:u w:val="single"/>
          <w:lang w:val="en-AU"/>
        </w:rPr>
        <w:t>rejoiced</w:t>
      </w:r>
      <w:r>
        <w:rPr>
          <w:rFonts w:cs="CG Times"/>
          <w:i/>
          <w:iCs/>
          <w:lang w:val="en-AU"/>
        </w:rPr>
        <w:t xml:space="preserve"> that the war was finally over.</w:t>
      </w:r>
    </w:p>
    <w:p w:rsidR="00E5488D"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He </w:t>
      </w:r>
      <w:r>
        <w:rPr>
          <w:rFonts w:cs="CG Times"/>
          <w:i/>
          <w:iCs/>
          <w:u w:val="single"/>
          <w:lang w:val="en-AU"/>
        </w:rPr>
        <w:t>snarled</w:t>
      </w:r>
      <w:r>
        <w:rPr>
          <w:rFonts w:cs="CG Times"/>
          <w:i/>
          <w:iCs/>
          <w:lang w:val="en-AU"/>
        </w:rPr>
        <w:t xml:space="preserve"> that he would never agree to such terms.</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1238"/>
        <w:jc w:val="both"/>
        <w:rPr>
          <w:rFonts w:cs="CG Times"/>
          <w:lang w:val="en-AU"/>
        </w:rPr>
      </w:pPr>
      <w:r>
        <w:rPr>
          <w:rFonts w:cs="CG Times"/>
          <w:lang w:val="en-AU"/>
        </w:rPr>
        <w:t>[</w:t>
      </w:r>
      <w:r w:rsidR="00E5488D">
        <w:rPr>
          <w:rFonts w:cs="CG Times"/>
          <w:lang w:val="en-AU"/>
        </w:rPr>
        <w:t>27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It was </w:t>
      </w:r>
      <w:r>
        <w:rPr>
          <w:rFonts w:cs="CG Times"/>
          <w:i/>
          <w:iCs/>
          <w:u w:val="single"/>
          <w:lang w:val="en-AU"/>
        </w:rPr>
        <w:t>charged</w:t>
      </w:r>
      <w:r>
        <w:rPr>
          <w:rFonts w:cs="CG Times"/>
          <w:i/>
          <w:iCs/>
          <w:lang w:val="en-AU"/>
        </w:rPr>
        <w:t xml:space="preserve"> that they had used the funds for private purposes.</w:t>
      </w:r>
    </w:p>
    <w:p w:rsidR="00E5488D"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 was </w:t>
      </w:r>
      <w:r>
        <w:rPr>
          <w:rFonts w:cs="CG Times"/>
          <w:i/>
          <w:iCs/>
          <w:u w:val="single"/>
          <w:lang w:val="en-AU"/>
        </w:rPr>
        <w:t>objected</w:t>
      </w:r>
      <w:r>
        <w:rPr>
          <w:rFonts w:cs="CG Times"/>
          <w:i/>
          <w:iCs/>
          <w:lang w:val="en-AU"/>
        </w:rPr>
        <w:t xml:space="preserve"> that the costs would be excessive.</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1238"/>
        <w:jc w:val="both"/>
        <w:rPr>
          <w:rFonts w:cs="CG Times"/>
          <w:lang w:val="en-AU"/>
        </w:rPr>
      </w:pPr>
      <w:r>
        <w:rPr>
          <w:rFonts w:cs="CG Times"/>
          <w:lang w:val="en-AU"/>
        </w:rPr>
        <w:lastRenderedPageBreak/>
        <w:t>[</w:t>
      </w:r>
      <w:r w:rsidR="00E5488D">
        <w:rPr>
          <w:rFonts w:cs="CG Times"/>
          <w:lang w:val="en-AU"/>
        </w:rPr>
        <w:t>28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Nobody </w:t>
      </w:r>
      <w:r>
        <w:rPr>
          <w:rFonts w:cs="CG Times"/>
          <w:i/>
          <w:iCs/>
          <w:u w:val="single"/>
          <w:lang w:val="en-AU"/>
        </w:rPr>
        <w:t>cares</w:t>
      </w:r>
      <w:r>
        <w:rPr>
          <w:rFonts w:cs="CG Times"/>
          <w:lang w:val="en-AU"/>
        </w:rPr>
        <w:t>/</w:t>
      </w:r>
      <w:r>
        <w:rPr>
          <w:rFonts w:cs="CG Times"/>
          <w:i/>
          <w:iCs/>
          <w:u w:val="single"/>
          <w:lang w:val="en-AU"/>
        </w:rPr>
        <w:t>minds</w:t>
      </w:r>
      <w:r>
        <w:rPr>
          <w:rFonts w:cs="CG Times"/>
          <w:i/>
          <w:iCs/>
          <w:lang w:val="en-AU"/>
        </w:rPr>
        <w:t xml:space="preserve"> what happens to us.</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They are </w:t>
      </w:r>
      <w:r>
        <w:rPr>
          <w:rFonts w:cs="CG Times"/>
          <w:i/>
          <w:iCs/>
          <w:u w:val="single"/>
          <w:lang w:val="en-AU"/>
        </w:rPr>
        <w:t>wondering</w:t>
      </w:r>
      <w:r>
        <w:rPr>
          <w:rFonts w:cs="CG Times"/>
          <w:i/>
          <w:iCs/>
          <w:lang w:val="en-AU"/>
        </w:rPr>
        <w:t xml:space="preserve"> whether they made the right decision.</w:t>
      </w:r>
    </w:p>
    <w:p w:rsidR="00E5488D"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No one had </w:t>
      </w:r>
      <w:r>
        <w:rPr>
          <w:rFonts w:cs="CG Times"/>
          <w:i/>
          <w:iCs/>
          <w:u w:val="single"/>
          <w:lang w:val="en-AU"/>
        </w:rPr>
        <w:t>thought</w:t>
      </w:r>
      <w:r>
        <w:rPr>
          <w:rFonts w:cs="CG Times"/>
          <w:i/>
          <w:iCs/>
          <w:lang w:val="en-AU"/>
        </w:rPr>
        <w:t xml:space="preserve"> what the consequences would be.</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1238"/>
        <w:jc w:val="both"/>
        <w:rPr>
          <w:rFonts w:cs="CG Times"/>
          <w:lang w:val="en-AU"/>
        </w:rPr>
      </w:pPr>
      <w:r>
        <w:rPr>
          <w:rFonts w:cs="CG Times"/>
          <w:lang w:val="en-AU"/>
        </w:rPr>
        <w:t>[</w:t>
      </w:r>
      <w:r w:rsidR="00E5488D">
        <w:rPr>
          <w:rFonts w:cs="CG Times"/>
          <w:lang w:val="en-AU"/>
        </w:rPr>
        <w:t>29</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Taking out a mortgage wasn't </w:t>
      </w:r>
      <w:r>
        <w:rPr>
          <w:rFonts w:cs="CG Times"/>
          <w:i/>
          <w:iCs/>
          <w:u w:val="single"/>
          <w:lang w:val="en-AU"/>
        </w:rPr>
        <w:t>considered</w:t>
      </w:r>
      <w:r>
        <w:rPr>
          <w:rFonts w:cs="CG Times"/>
          <w:lang w:val="en-AU"/>
        </w:rPr>
        <w:t>/</w:t>
      </w:r>
      <w:r>
        <w:rPr>
          <w:rFonts w:cs="CG Times"/>
          <w:i/>
          <w:iCs/>
          <w:u w:val="single"/>
          <w:lang w:val="en-AU"/>
        </w:rPr>
        <w:t>recommended</w:t>
      </w:r>
      <w:r>
        <w:rPr>
          <w:rFonts w:cs="CG Times"/>
          <w:lang w:val="en-AU"/>
        </w:rPr>
        <w:t>/</w:t>
      </w:r>
      <w:r>
        <w:rPr>
          <w:rFonts w:cs="CG Times"/>
          <w:i/>
          <w:iCs/>
          <w:u w:val="single"/>
          <w:lang w:val="en-AU"/>
        </w:rPr>
        <w:t>suggested</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   *</w:t>
      </w:r>
      <w:r>
        <w:rPr>
          <w:rFonts w:cs="CG Times"/>
          <w:i/>
          <w:iCs/>
          <w:lang w:val="en-AU"/>
        </w:rPr>
        <w:t xml:space="preserve">Painting the house was </w:t>
      </w:r>
      <w:r>
        <w:rPr>
          <w:rFonts w:cs="CG Times"/>
          <w:i/>
          <w:iCs/>
          <w:u w:val="single"/>
          <w:lang w:val="en-AU"/>
        </w:rPr>
        <w:t>begun</w:t>
      </w:r>
      <w:r>
        <w:rPr>
          <w:rFonts w:cs="CG Times"/>
          <w:lang w:val="en-AU"/>
        </w:rPr>
        <w:t>/</w:t>
      </w:r>
      <w:r>
        <w:rPr>
          <w:rFonts w:cs="CG Times"/>
          <w:i/>
          <w:iCs/>
          <w:u w:val="single"/>
          <w:lang w:val="en-AU"/>
        </w:rPr>
        <w:t>kept</w:t>
      </w:r>
      <w:r>
        <w:rPr>
          <w:rFonts w:cs="CG Times"/>
          <w:lang w:val="en-AU"/>
        </w:rPr>
        <w:t>/</w:t>
      </w:r>
      <w:r>
        <w:rPr>
          <w:rFonts w:cs="CG Times"/>
          <w:i/>
          <w:iCs/>
          <w:u w:val="single"/>
          <w:lang w:val="en-AU"/>
        </w:rPr>
        <w:t>hated</w:t>
      </w:r>
      <w:r>
        <w:rPr>
          <w:rFonts w:cs="CG Times"/>
          <w:lang w:val="en-AU"/>
        </w:rPr>
        <w:t>/</w:t>
      </w:r>
      <w:r>
        <w:rPr>
          <w:rFonts w:cs="CG Times"/>
          <w:i/>
          <w:iCs/>
          <w:u w:val="single"/>
          <w:lang w:val="en-AU"/>
        </w:rPr>
        <w:t>intended</w:t>
      </w:r>
      <w:r>
        <w:rPr>
          <w:rFonts w:cs="CG Times"/>
          <w:lang w:val="en-AU"/>
        </w:rPr>
        <w:t>/</w:t>
      </w:r>
      <w:r>
        <w:rPr>
          <w:rFonts w:cs="CG Times"/>
          <w:i/>
          <w:iCs/>
          <w:u w:val="single"/>
          <w:lang w:val="en-AU"/>
        </w:rPr>
        <w:t>remembered</w:t>
      </w:r>
      <w:r>
        <w:rPr>
          <w:rFonts w:cs="CG Times"/>
          <w:i/>
          <w:iCs/>
          <w:lang w:val="en-AU"/>
        </w:rPr>
        <w:t xml:space="preserve"> by Sam.</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1238"/>
        <w:jc w:val="both"/>
        <w:rPr>
          <w:rFonts w:cs="CG Times"/>
          <w:lang w:val="en-AU"/>
        </w:rPr>
      </w:pPr>
      <w:r>
        <w:rPr>
          <w:rFonts w:cs="CG Times"/>
          <w:lang w:val="en-AU"/>
        </w:rPr>
        <w:t>[</w:t>
      </w:r>
      <w:r w:rsidR="00E5488D">
        <w:rPr>
          <w:rFonts w:cs="CG Times"/>
          <w:lang w:val="en-AU"/>
        </w:rPr>
        <w:t>30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Not to go would be </w:t>
      </w:r>
      <w:r>
        <w:rPr>
          <w:rFonts w:cs="CG Times"/>
          <w:i/>
          <w:iCs/>
          <w:u w:val="single"/>
          <w:lang w:val="en-AU"/>
        </w:rPr>
        <w:t>considered</w:t>
      </w:r>
      <w:r>
        <w:rPr>
          <w:rFonts w:cs="CG Times"/>
          <w:i/>
          <w:iCs/>
          <w:lang w:val="en-AU"/>
        </w:rPr>
        <w:t xml:space="preserve"> </w:t>
      </w:r>
      <w:r>
        <w:rPr>
          <w:rFonts w:cs="CG Times"/>
          <w:i/>
          <w:iCs/>
          <w:u w:val="single"/>
          <w:lang w:val="en-AU"/>
        </w:rPr>
        <w:t>rude</w:t>
      </w:r>
      <w:r>
        <w:rPr>
          <w:rFonts w:cs="CG Times"/>
          <w:i/>
          <w:iCs/>
          <w:lang w:val="en-AU"/>
        </w:rPr>
        <w:t>.</w:t>
      </w:r>
      <w:r>
        <w:rPr>
          <w:rFonts w:cs="CG Times"/>
          <w:lang w:val="en-AU"/>
        </w:rPr>
        <w:tab/>
        <w:t>b.</w:t>
      </w:r>
      <w:r>
        <w:rPr>
          <w:rFonts w:cs="CG Times"/>
          <w:lang w:val="en-AU"/>
        </w:rPr>
        <w:tab/>
      </w:r>
      <w:r>
        <w:rPr>
          <w:rFonts w:cs="CG Times"/>
          <w:i/>
          <w:iCs/>
          <w:lang w:val="en-AU"/>
        </w:rPr>
        <w:t xml:space="preserve">It would be </w:t>
      </w:r>
      <w:r>
        <w:rPr>
          <w:rFonts w:cs="CG Times"/>
          <w:i/>
          <w:iCs/>
          <w:u w:val="single"/>
          <w:lang w:val="en-AU"/>
        </w:rPr>
        <w:t>considered</w:t>
      </w:r>
      <w:r>
        <w:rPr>
          <w:rFonts w:cs="CG Times"/>
          <w:i/>
          <w:iCs/>
          <w:lang w:val="en-AU"/>
        </w:rPr>
        <w:t xml:space="preserve"> </w:t>
      </w:r>
      <w:r>
        <w:rPr>
          <w:rFonts w:cs="CG Times"/>
          <w:i/>
          <w:iCs/>
          <w:u w:val="single"/>
          <w:lang w:val="en-AU"/>
        </w:rPr>
        <w:t>rude</w:t>
      </w:r>
      <w:r>
        <w:rPr>
          <w:rFonts w:cs="CG Times"/>
          <w:i/>
          <w:iCs/>
          <w:lang w:val="en-AU"/>
        </w:rPr>
        <w:t xml:space="preserve"> not to go.</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a. *</w:t>
      </w:r>
      <w:r>
        <w:rPr>
          <w:rFonts w:cs="CG Times"/>
          <w:i/>
          <w:iCs/>
          <w:lang w:val="en-AU"/>
        </w:rPr>
        <w:t xml:space="preserve">To accept the offer was </w:t>
      </w:r>
      <w:r>
        <w:rPr>
          <w:rFonts w:cs="CG Times"/>
          <w:i/>
          <w:iCs/>
          <w:u w:val="single"/>
          <w:lang w:val="en-AU"/>
        </w:rPr>
        <w:t>decided</w:t>
      </w:r>
      <w:r>
        <w:rPr>
          <w:rFonts w:cs="CG Times"/>
          <w:i/>
          <w:iCs/>
          <w:lang w:val="en-AU"/>
        </w:rPr>
        <w:t>.</w:t>
      </w:r>
      <w:r>
        <w:rPr>
          <w:rFonts w:cs="CG Times"/>
          <w:lang w:val="en-AU"/>
        </w:rPr>
        <w:tab/>
        <w:t>b.</w:t>
      </w:r>
      <w:r>
        <w:rPr>
          <w:rFonts w:cs="CG Times"/>
          <w:lang w:val="en-AU"/>
        </w:rPr>
        <w:tab/>
      </w:r>
      <w:r>
        <w:rPr>
          <w:rFonts w:cs="CG Times"/>
          <w:i/>
          <w:iCs/>
          <w:lang w:val="en-AU"/>
        </w:rPr>
        <w:t xml:space="preserve">It was </w:t>
      </w:r>
      <w:r>
        <w:rPr>
          <w:rFonts w:cs="CG Times"/>
          <w:i/>
          <w:iCs/>
          <w:u w:val="single"/>
          <w:lang w:val="en-AU"/>
        </w:rPr>
        <w:t>decided</w:t>
      </w:r>
      <w:r>
        <w:rPr>
          <w:rFonts w:cs="CG Times"/>
          <w:i/>
          <w:iCs/>
          <w:lang w:val="en-AU"/>
        </w:rPr>
        <w:t xml:space="preserve"> to accept the offer.</w:t>
      </w:r>
    </w:p>
    <w:p w:rsidR="00E5488D"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835" w:hanging="303"/>
        <w:jc w:val="both"/>
        <w:rPr>
          <w:rFonts w:cs="CG Times"/>
          <w:lang w:val="en-AU"/>
        </w:rPr>
      </w:pPr>
      <w:r>
        <w:rPr>
          <w:rFonts w:cs="CG Times"/>
          <w:lang w:val="en-AU"/>
        </w:rPr>
        <w:tab/>
      </w:r>
      <w:r w:rsidR="00E5488D">
        <w:rPr>
          <w:rFonts w:cs="CG Times"/>
          <w:lang w:val="en-AU"/>
        </w:rPr>
        <w:t>iii</w:t>
      </w:r>
      <w:r>
        <w:rPr>
          <w:rFonts w:cs="CG Times"/>
          <w:lang w:val="en-AU"/>
        </w:rPr>
        <w:tab/>
        <w:t>a. *</w:t>
      </w:r>
      <w:r>
        <w:rPr>
          <w:rFonts w:cs="CG Times"/>
          <w:i/>
          <w:iCs/>
          <w:lang w:val="en-AU"/>
        </w:rPr>
        <w:t xml:space="preserve">To receive more help was </w:t>
      </w:r>
      <w:r>
        <w:rPr>
          <w:rFonts w:cs="CG Times"/>
          <w:i/>
          <w:iCs/>
          <w:u w:val="single"/>
          <w:lang w:val="en-AU"/>
        </w:rPr>
        <w:t>expected</w:t>
      </w:r>
      <w:r>
        <w:rPr>
          <w:rFonts w:cs="CG Times"/>
          <w:i/>
          <w:iCs/>
          <w:lang w:val="en-AU"/>
        </w:rPr>
        <w:t>.</w:t>
      </w:r>
      <w:r>
        <w:rPr>
          <w:rFonts w:cs="CG Times"/>
          <w:lang w:val="en-AU"/>
        </w:rPr>
        <w:tab/>
        <w:t>b. *</w:t>
      </w:r>
      <w:r>
        <w:rPr>
          <w:rFonts w:cs="CG Times"/>
          <w:i/>
          <w:iCs/>
          <w:lang w:val="en-AU"/>
        </w:rPr>
        <w:t xml:space="preserve">It was </w:t>
      </w:r>
      <w:r>
        <w:rPr>
          <w:rFonts w:cs="CG Times"/>
          <w:i/>
          <w:iCs/>
          <w:u w:val="single"/>
          <w:lang w:val="en-AU"/>
        </w:rPr>
        <w:t>expected</w:t>
      </w:r>
      <w:r>
        <w:rPr>
          <w:rFonts w:cs="CG Times"/>
          <w:i/>
          <w:iCs/>
          <w:lang w:val="en-AU"/>
        </w:rPr>
        <w:t xml:space="preserve"> to receive more help.</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1238"/>
        <w:jc w:val="both"/>
        <w:rPr>
          <w:rFonts w:cs="CG Times"/>
          <w:lang w:val="en-AU"/>
        </w:rPr>
      </w:pPr>
      <w:r>
        <w:rPr>
          <w:rFonts w:cs="CG Times"/>
          <w:lang w:val="en-AU"/>
        </w:rPr>
        <w:t>[</w:t>
      </w:r>
      <w:r w:rsidR="00E5488D">
        <w:rPr>
          <w:rFonts w:cs="CG Times"/>
          <w:lang w:val="en-AU"/>
        </w:rPr>
        <w:t>31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Pat is </w:t>
      </w:r>
      <w:r>
        <w:rPr>
          <w:rFonts w:cs="CG Times"/>
          <w:i/>
          <w:iCs/>
          <w:u w:val="single"/>
          <w:lang w:val="en-AU"/>
        </w:rPr>
        <w:t>reputed</w:t>
      </w:r>
      <w:r>
        <w:rPr>
          <w:rFonts w:cs="CG Times"/>
          <w:i/>
          <w:iCs/>
          <w:lang w:val="en-AU"/>
        </w:rPr>
        <w:t xml:space="preserve"> to be very rich.</w:t>
      </w:r>
    </w:p>
    <w:p w:rsidR="008026CC"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It is </w:t>
      </w:r>
      <w:r>
        <w:rPr>
          <w:rFonts w:cs="CG Times"/>
          <w:i/>
          <w:iCs/>
          <w:u w:val="single"/>
          <w:lang w:val="en-AU"/>
        </w:rPr>
        <w:t>rumoured</w:t>
      </w:r>
      <w:r>
        <w:rPr>
          <w:rFonts w:cs="CG Times"/>
          <w:i/>
          <w:iCs/>
          <w:lang w:val="en-AU"/>
        </w:rPr>
        <w:t xml:space="preserve"> that there will be an election before the end of the year.</w:t>
      </w:r>
    </w:p>
    <w:p w:rsidR="00E5488D" w:rsidRDefault="008026CC">
      <w:pPr>
        <w:tabs>
          <w:tab w:val="left" w:pos="-792"/>
          <w:tab w:val="left" w:pos="-360"/>
          <w:tab w:val="left" w:pos="0"/>
          <w:tab w:val="left" w:pos="532"/>
          <w:tab w:val="right" w:pos="676"/>
          <w:tab w:val="left" w:pos="835"/>
          <w:tab w:val="left" w:pos="1238"/>
          <w:tab w:val="left" w:pos="5013"/>
          <w:tab w:val="left" w:pos="5388"/>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Kim is </w:t>
      </w:r>
      <w:r>
        <w:rPr>
          <w:rFonts w:cs="CG Times"/>
          <w:i/>
          <w:iCs/>
          <w:u w:val="single"/>
          <w:lang w:val="en-AU"/>
        </w:rPr>
        <w:t>said</w:t>
      </w:r>
      <w:r>
        <w:rPr>
          <w:rFonts w:cs="CG Times"/>
          <w:i/>
          <w:iCs/>
          <w:lang w:val="en-AU"/>
        </w:rPr>
        <w:t xml:space="preserve"> to be a manic depressive. </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32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kitchen window was </w:t>
      </w:r>
      <w:r>
        <w:rPr>
          <w:rFonts w:cs="CG Times"/>
          <w:i/>
          <w:iCs/>
          <w:u w:val="single"/>
          <w:lang w:val="en-AU"/>
        </w:rPr>
        <w:t>broken</w:t>
      </w:r>
      <w:r>
        <w:rPr>
          <w:rFonts w:cs="CG Times"/>
          <w:i/>
          <w:iCs/>
          <w:lang w:val="en-AU"/>
        </w:rPr>
        <w:t xml:space="preserve"> by the thieves.</w:t>
      </w:r>
      <w:r>
        <w:rPr>
          <w:rFonts w:cs="CG Times"/>
          <w:lang w:val="en-AU"/>
        </w:rPr>
        <w:tab/>
        <w:t xml:space="preserve">[verbal: </w:t>
      </w:r>
      <w:r>
        <w:rPr>
          <w:rFonts w:cs="CG Times"/>
          <w:i/>
          <w:iCs/>
          <w:lang w:val="en-AU"/>
        </w:rPr>
        <w:t>be</w:t>
      </w:r>
      <w:r>
        <w:rPr>
          <w:rFonts w:cs="CG Times"/>
          <w:lang w:val="en-AU"/>
        </w:rPr>
        <w:t>-passive]</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They were very </w:t>
      </w:r>
      <w:r>
        <w:rPr>
          <w:rFonts w:cs="CG Times"/>
          <w:i/>
          <w:iCs/>
          <w:u w:val="single"/>
          <w:lang w:val="en-AU"/>
        </w:rPr>
        <w:t>worried</w:t>
      </w:r>
      <w:r>
        <w:rPr>
          <w:rFonts w:cs="CG Times"/>
          <w:i/>
          <w:iCs/>
          <w:lang w:val="en-AU"/>
        </w:rPr>
        <w:t>.</w:t>
      </w:r>
      <w:r>
        <w:rPr>
          <w:rFonts w:cs="CG Times"/>
          <w:lang w:val="en-AU"/>
        </w:rPr>
        <w:tab/>
        <w:t>[adjectival: complex-intransitive]</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They were </w:t>
      </w:r>
      <w:r>
        <w:rPr>
          <w:rFonts w:cs="CG Times"/>
          <w:i/>
          <w:iCs/>
          <w:u w:val="single"/>
          <w:lang w:val="en-AU"/>
        </w:rPr>
        <w:t>married</w:t>
      </w:r>
      <w:r>
        <w:rPr>
          <w:rFonts w:cs="CG Times"/>
          <w:i/>
          <w:iCs/>
          <w:lang w:val="en-AU"/>
        </w:rPr>
        <w:t>.</w:t>
      </w:r>
      <w:r>
        <w:rPr>
          <w:rFonts w:cs="CG Times"/>
          <w:lang w:val="en-AU"/>
        </w:rPr>
        <w:tab/>
        <w:t>[ambiguous]</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33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adjective</w:t>
      </w:r>
      <w:r>
        <w:rPr>
          <w:rFonts w:cs="CG Times"/>
          <w:smallCaps/>
          <w:lang w:val="en-AU"/>
        </w:rPr>
        <w:tab/>
      </w:r>
      <w:r>
        <w:rPr>
          <w:rFonts w:cs="CG Times"/>
          <w:smallCaps/>
          <w:lang w:val="en-AU"/>
        </w:rPr>
        <w:tab/>
        <w:t>verb</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It was </w:t>
      </w:r>
      <w:r>
        <w:rPr>
          <w:rFonts w:cs="CG Times"/>
          <w:lang w:val="en-AU"/>
        </w:rPr>
        <w:t>[</w:t>
      </w:r>
      <w:r>
        <w:rPr>
          <w:rFonts w:cs="CG Times"/>
          <w:i/>
          <w:iCs/>
          <w:lang w:val="en-AU"/>
        </w:rPr>
        <w:t xml:space="preserve">very </w:t>
      </w:r>
      <w:r>
        <w:rPr>
          <w:rFonts w:cs="CG Times"/>
          <w:i/>
          <w:iCs/>
          <w:u w:val="single"/>
          <w:lang w:val="en-AU"/>
        </w:rPr>
        <w:t>enjoyable</w:t>
      </w:r>
      <w:r>
        <w:rPr>
          <w:rFonts w:cs="CG Times"/>
          <w:lang w:val="en-AU"/>
        </w:rPr>
        <w:t>]</w:t>
      </w:r>
      <w:r>
        <w:rPr>
          <w:rFonts w:cs="CG Times"/>
          <w:i/>
          <w:iCs/>
          <w:lang w:val="en-AU"/>
        </w:rPr>
        <w:t>.</w:t>
      </w:r>
      <w:r>
        <w:rPr>
          <w:rFonts w:cs="CG Times"/>
          <w:lang w:val="en-AU"/>
        </w:rPr>
        <w:tab/>
        <w:t>b. *</w:t>
      </w:r>
      <w:r>
        <w:rPr>
          <w:rFonts w:cs="CG Times"/>
          <w:i/>
          <w:iCs/>
          <w:lang w:val="en-AU"/>
        </w:rPr>
        <w:t xml:space="preserve">We </w:t>
      </w:r>
      <w:r>
        <w:rPr>
          <w:rFonts w:cs="CG Times"/>
          <w:lang w:val="en-AU"/>
        </w:rPr>
        <w:t>[</w:t>
      </w:r>
      <w:r>
        <w:rPr>
          <w:rFonts w:cs="CG Times"/>
          <w:i/>
          <w:iCs/>
          <w:lang w:val="en-AU"/>
        </w:rPr>
        <w:t xml:space="preserve">very </w:t>
      </w:r>
      <w:r>
        <w:rPr>
          <w:rFonts w:cs="CG Times"/>
          <w:i/>
          <w:iCs/>
          <w:u w:val="single"/>
          <w:lang w:val="en-AU"/>
        </w:rPr>
        <w:t>enjoyed</w:t>
      </w:r>
      <w:r>
        <w:rPr>
          <w:rFonts w:cs="CG Times"/>
          <w:i/>
          <w:iCs/>
          <w:lang w:val="en-AU"/>
        </w:rPr>
        <w:t xml:space="preserve"> it</w:t>
      </w:r>
      <w:r>
        <w:rPr>
          <w:rFonts w:cs="CG Times"/>
          <w:lang w:val="en-AU"/>
        </w:rPr>
        <w:t>]</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They are </w:t>
      </w:r>
      <w:r>
        <w:rPr>
          <w:rFonts w:cs="CG Times"/>
          <w:lang w:val="en-AU"/>
        </w:rPr>
        <w:t>[</w:t>
      </w:r>
      <w:r>
        <w:rPr>
          <w:rFonts w:cs="CG Times"/>
          <w:i/>
          <w:iCs/>
          <w:lang w:val="en-AU"/>
        </w:rPr>
        <w:t xml:space="preserve">too </w:t>
      </w:r>
      <w:r>
        <w:rPr>
          <w:rFonts w:cs="CG Times"/>
          <w:i/>
          <w:iCs/>
          <w:u w:val="single"/>
          <w:lang w:val="en-AU"/>
        </w:rPr>
        <w:t>quarrelsome</w:t>
      </w:r>
      <w:r>
        <w:rPr>
          <w:rFonts w:cs="CG Times"/>
          <w:lang w:val="en-AU"/>
        </w:rPr>
        <w:t>]</w:t>
      </w:r>
      <w:r>
        <w:rPr>
          <w:rFonts w:cs="CG Times"/>
          <w:i/>
          <w:iCs/>
          <w:lang w:val="en-AU"/>
        </w:rPr>
        <w:t>.</w:t>
      </w:r>
      <w:r>
        <w:rPr>
          <w:rFonts w:cs="CG Times"/>
          <w:lang w:val="en-AU"/>
        </w:rPr>
        <w:tab/>
        <w:t>b. *</w:t>
      </w:r>
      <w:r>
        <w:rPr>
          <w:rFonts w:cs="CG Times"/>
          <w:i/>
          <w:iCs/>
          <w:lang w:val="en-AU"/>
        </w:rPr>
        <w:t xml:space="preserve">They </w:t>
      </w:r>
      <w:r>
        <w:rPr>
          <w:rFonts w:cs="CG Times"/>
          <w:lang w:val="en-AU"/>
        </w:rPr>
        <w:t>[</w:t>
      </w:r>
      <w:r>
        <w:rPr>
          <w:rFonts w:cs="CG Times"/>
          <w:i/>
          <w:iCs/>
          <w:u w:val="single"/>
          <w:lang w:val="en-AU"/>
        </w:rPr>
        <w:t>quarrel</w:t>
      </w:r>
      <w:r>
        <w:rPr>
          <w:rFonts w:cs="CG Times"/>
          <w:i/>
          <w:iCs/>
          <w:lang w:val="en-AU"/>
        </w:rPr>
        <w:t xml:space="preserve"> too</w:t>
      </w:r>
      <w:r>
        <w:rPr>
          <w:rFonts w:cs="CG Times"/>
          <w:lang w:val="en-AU"/>
        </w:rPr>
        <w:t>]</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r>
        <w:rPr>
          <w:rFonts w:cs="CG Times"/>
          <w:lang w:val="en-AU"/>
        </w:rPr>
        <w:t>[</w:t>
      </w:r>
      <w:r w:rsidR="00E5488D">
        <w:rPr>
          <w:rFonts w:cs="CG Times"/>
          <w:lang w:val="en-AU"/>
        </w:rPr>
        <w:t>34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adjective</w:t>
      </w:r>
      <w:r>
        <w:rPr>
          <w:rFonts w:cs="CG Times"/>
          <w:smallCaps/>
          <w:lang w:val="en-AU"/>
        </w:rPr>
        <w:tab/>
      </w:r>
      <w:r>
        <w:rPr>
          <w:rFonts w:cs="CG Times"/>
          <w:smallCaps/>
          <w:lang w:val="en-AU"/>
        </w:rPr>
        <w:tab/>
        <w:t>verb</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They were </w:t>
      </w:r>
      <w:r>
        <w:rPr>
          <w:rFonts w:cs="CG Times"/>
          <w:i/>
          <w:iCs/>
          <w:u w:val="single"/>
          <w:lang w:val="en-AU"/>
        </w:rPr>
        <w:t>unrepentant</w:t>
      </w:r>
      <w:r>
        <w:rPr>
          <w:rFonts w:cs="CG Times"/>
          <w:i/>
          <w:iCs/>
          <w:lang w:val="en-AU"/>
        </w:rPr>
        <w:t>.</w:t>
      </w:r>
      <w:r>
        <w:rPr>
          <w:rFonts w:cs="CG Times"/>
          <w:lang w:val="en-AU"/>
        </w:rPr>
        <w:tab/>
        <w:t>b. *</w:t>
      </w:r>
      <w:r>
        <w:rPr>
          <w:rFonts w:cs="CG Times"/>
          <w:i/>
          <w:iCs/>
          <w:lang w:val="en-AU"/>
        </w:rPr>
        <w:t xml:space="preserve">They </w:t>
      </w:r>
      <w:r>
        <w:rPr>
          <w:rFonts w:cs="CG Times"/>
          <w:i/>
          <w:iCs/>
          <w:u w:val="single"/>
          <w:lang w:val="en-AU"/>
        </w:rPr>
        <w:t>unrepented</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It was </w:t>
      </w:r>
      <w:r>
        <w:rPr>
          <w:rFonts w:cs="CG Times"/>
          <w:i/>
          <w:iCs/>
          <w:u w:val="single"/>
          <w:lang w:val="en-AU"/>
        </w:rPr>
        <w:t>unmemorable</w:t>
      </w:r>
      <w:r>
        <w:rPr>
          <w:rFonts w:cs="CG Times"/>
          <w:i/>
          <w:iCs/>
          <w:lang w:val="en-AU"/>
        </w:rPr>
        <w:t>.</w:t>
      </w:r>
      <w:r>
        <w:rPr>
          <w:rFonts w:cs="CG Times"/>
          <w:lang w:val="en-AU"/>
        </w:rPr>
        <w:tab/>
        <w:t>b. *</w:t>
      </w:r>
      <w:r>
        <w:rPr>
          <w:rFonts w:cs="CG Times"/>
          <w:i/>
          <w:iCs/>
          <w:lang w:val="en-AU"/>
        </w:rPr>
        <w:t xml:space="preserve">We </w:t>
      </w:r>
      <w:r>
        <w:rPr>
          <w:rFonts w:cs="CG Times"/>
          <w:i/>
          <w:iCs/>
          <w:u w:val="single"/>
          <w:lang w:val="en-AU"/>
        </w:rPr>
        <w:t>unremembered</w:t>
      </w:r>
      <w:r>
        <w:rPr>
          <w:rFonts w:cs="CG Times"/>
          <w:i/>
          <w:iCs/>
          <w:lang w:val="en-AU"/>
        </w:rPr>
        <w:t xml:space="preserve"> it.</w:t>
      </w:r>
    </w:p>
    <w:p w:rsidR="008026CC"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E5488D">
        <w:rPr>
          <w:rFonts w:cs="CG Times"/>
          <w:lang w:val="en-AU"/>
        </w:rPr>
        <w:t>35</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letter was still </w:t>
      </w:r>
      <w:r>
        <w:rPr>
          <w:rFonts w:cs="CG Times"/>
          <w:i/>
          <w:iCs/>
          <w:u w:val="single"/>
          <w:lang w:val="en-AU"/>
        </w:rPr>
        <w:t>unanswered</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cat was </w:t>
      </w:r>
      <w:r>
        <w:rPr>
          <w:rFonts w:cs="CG Times"/>
          <w:i/>
          <w:iCs/>
          <w:u w:val="single"/>
          <w:lang w:val="en-AU"/>
        </w:rPr>
        <w:t>unnoticed</w:t>
      </w:r>
      <w:r>
        <w:rPr>
          <w:rFonts w:cs="CG Times"/>
          <w:i/>
          <w:iCs/>
          <w:lang w:val="en-AU"/>
        </w:rPr>
        <w:t xml:space="preserve"> by the guests for several minutes.</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36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They were </w:t>
      </w:r>
      <w:r>
        <w:rPr>
          <w:rFonts w:cs="CG Times"/>
          <w:i/>
          <w:iCs/>
          <w:u w:val="single"/>
          <w:lang w:val="en-AU"/>
        </w:rPr>
        <w:t>injured</w:t>
      </w:r>
      <w:r>
        <w:rPr>
          <w:rFonts w:cs="CG Times"/>
          <w:i/>
          <w:iCs/>
          <w:lang w:val="en-AU"/>
        </w:rPr>
        <w:t xml:space="preserve"> when the platform they were standing on collapsed.</w:t>
      </w:r>
      <w:r>
        <w:rPr>
          <w:rFonts w:cs="CG Times"/>
          <w:lang w:val="en-AU"/>
        </w:rPr>
        <w:tab/>
        <w:t>[verbal]</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She is </w:t>
      </w:r>
      <w:r>
        <w:rPr>
          <w:rFonts w:cs="CG Times"/>
          <w:i/>
          <w:iCs/>
          <w:u w:val="single"/>
          <w:lang w:val="en-AU"/>
        </w:rPr>
        <w:t>injured</w:t>
      </w:r>
      <w:r>
        <w:rPr>
          <w:rFonts w:cs="CG Times"/>
          <w:i/>
          <w:iCs/>
          <w:lang w:val="en-AU"/>
        </w:rPr>
        <w:t xml:space="preserve"> and will have to miss the next two matches.</w:t>
      </w:r>
      <w:r>
        <w:rPr>
          <w:rFonts w:cs="CG Times"/>
          <w:lang w:val="en-AU"/>
        </w:rPr>
        <w:tab/>
        <w:t>[adjectival]</w:t>
      </w:r>
    </w:p>
    <w:p w:rsidR="008026CC"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E5488D">
        <w:rPr>
          <w:rFonts w:cs="CG Times"/>
          <w:lang w:val="en-AU"/>
        </w:rPr>
        <w:t>37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dynamic</w:t>
      </w:r>
      <w:r>
        <w:rPr>
          <w:rFonts w:cs="CG Times"/>
          <w:smallCaps/>
          <w:lang w:val="en-AU"/>
        </w:rPr>
        <w:tab/>
      </w:r>
      <w:r>
        <w:rPr>
          <w:rFonts w:cs="CG Times"/>
          <w:smallCaps/>
          <w:lang w:val="en-AU"/>
        </w:rPr>
        <w:tab/>
        <w:t>stative</w:t>
      </w:r>
    </w:p>
    <w:p w:rsidR="008026CC"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Everyone criticised her.</w:t>
      </w:r>
      <w:r>
        <w:rPr>
          <w:rFonts w:cs="CG Times"/>
          <w:lang w:val="en-AU"/>
        </w:rPr>
        <w:tab/>
        <w:t>b.</w:t>
      </w:r>
      <w:r>
        <w:rPr>
          <w:rFonts w:cs="CG Times"/>
          <w:lang w:val="en-AU"/>
        </w:rPr>
        <w:tab/>
      </w:r>
      <w:r>
        <w:rPr>
          <w:rFonts w:cs="CG Times"/>
          <w:i/>
          <w:iCs/>
          <w:lang w:val="en-AU"/>
        </w:rPr>
        <w:t>Everyone loves her.</w:t>
      </w:r>
    </w:p>
    <w:p w:rsidR="00E5488D"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lastRenderedPageBreak/>
        <w:tab/>
      </w:r>
      <w:r w:rsidR="00E5488D">
        <w:rPr>
          <w:rFonts w:cs="CG Times"/>
          <w:lang w:val="en-AU"/>
        </w:rPr>
        <w:t>ii</w:t>
      </w:r>
      <w:r>
        <w:rPr>
          <w:rFonts w:cs="CG Times"/>
          <w:lang w:val="en-AU"/>
        </w:rPr>
        <w:tab/>
        <w:t>a.</w:t>
      </w:r>
      <w:r>
        <w:rPr>
          <w:rFonts w:cs="CG Times"/>
          <w:lang w:val="en-AU"/>
        </w:rPr>
        <w:tab/>
      </w:r>
      <w:r>
        <w:rPr>
          <w:rFonts w:cs="CG Times"/>
          <w:i/>
          <w:iCs/>
          <w:lang w:val="en-AU"/>
        </w:rPr>
        <w:t>She was criticised by everyone.</w:t>
      </w:r>
      <w:r>
        <w:rPr>
          <w:rFonts w:cs="CG Times"/>
          <w:lang w:val="en-AU"/>
        </w:rPr>
        <w:tab/>
        <w:t>b.</w:t>
      </w:r>
      <w:r>
        <w:rPr>
          <w:rFonts w:cs="CG Times"/>
          <w:lang w:val="en-AU"/>
        </w:rPr>
        <w:tab/>
      </w:r>
      <w:r>
        <w:rPr>
          <w:rFonts w:cs="CG Times"/>
          <w:i/>
          <w:iCs/>
          <w:lang w:val="en-AU"/>
        </w:rPr>
        <w:t>She is loved by everyone.</w:t>
      </w:r>
    </w:p>
    <w:p w:rsidR="008026CC"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E5488D">
        <w:rPr>
          <w:rFonts w:cs="CG Times"/>
          <w:lang w:val="en-AU"/>
        </w:rPr>
        <w:t>38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Kim was worried by the prospect of redundancy.</w:t>
      </w:r>
    </w:p>
    <w:p w:rsidR="00E5488D"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village was surrounded by troops from the First Battalion.</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39</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It was magnetised.</w:t>
      </w:r>
      <w:r>
        <w:rPr>
          <w:rFonts w:cs="CG Times"/>
          <w:lang w:val="en-AU"/>
        </w:rPr>
        <w:tab/>
        <w:t>[verbal or adjectival]</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It became magnetised.</w:t>
      </w:r>
      <w:r>
        <w:rPr>
          <w:rFonts w:cs="CG Times"/>
          <w:lang w:val="en-AU"/>
        </w:rPr>
        <w:tab/>
        <w:t>[adjectival]</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40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Kim was regarded as </w:t>
      </w:r>
      <w:r>
        <w:rPr>
          <w:rFonts w:cs="CG Times"/>
          <w:lang w:val="en-AU"/>
        </w:rPr>
        <w:t>/</w:t>
      </w:r>
      <w:r>
        <w:rPr>
          <w:rFonts w:cs="CG Times"/>
          <w:i/>
          <w:iCs/>
          <w:lang w:val="en-AU"/>
        </w:rPr>
        <w:t xml:space="preserve"> considered </w:t>
      </w:r>
      <w:r>
        <w:rPr>
          <w:rFonts w:cs="CG Times"/>
          <w:i/>
          <w:iCs/>
          <w:u w:val="single"/>
          <w:lang w:val="en-AU"/>
        </w:rPr>
        <w:t>a liability</w:t>
      </w:r>
      <w:r>
        <w:rPr>
          <w:rFonts w:cs="CG Times"/>
          <w:i/>
          <w:iCs/>
          <w:lang w:val="en-AU"/>
        </w:rPr>
        <w:t>.</w:t>
      </w:r>
      <w:r>
        <w:rPr>
          <w:rFonts w:cs="CG Times"/>
          <w:lang w:val="en-AU"/>
        </w:rPr>
        <w:tab/>
        <w:t>[predicative complement]</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Max was known </w:t>
      </w:r>
      <w:r>
        <w:rPr>
          <w:rFonts w:cs="CG Times"/>
          <w:i/>
          <w:iCs/>
          <w:u w:val="single"/>
          <w:lang w:val="en-AU"/>
        </w:rPr>
        <w:t>to be an alcoholic</w:t>
      </w:r>
      <w:r>
        <w:rPr>
          <w:rFonts w:cs="CG Times"/>
          <w:i/>
          <w:iCs/>
          <w:lang w:val="en-AU"/>
        </w:rPr>
        <w:t>.</w:t>
      </w:r>
      <w:r>
        <w:rPr>
          <w:rFonts w:cs="CG Times"/>
          <w:lang w:val="en-AU"/>
        </w:rPr>
        <w:tab/>
        <w:t>[infinitival complement]</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41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window was broken.</w:t>
      </w:r>
      <w:r>
        <w:rPr>
          <w:rFonts w:cs="CG Times"/>
          <w:lang w:val="en-AU"/>
        </w:rPr>
        <w:tab/>
        <w:t>[ambiguous: verbal or adjectival]</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window was broken by vandals.</w:t>
      </w:r>
      <w:r>
        <w:rPr>
          <w:rFonts w:cs="CG Times"/>
          <w:lang w:val="en-AU"/>
        </w:rPr>
        <w:tab/>
        <w:t>[unambiguously verbal]</w:t>
      </w:r>
    </w:p>
    <w:p w:rsidR="008026CC"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E5488D">
        <w:rPr>
          <w:rFonts w:cs="CG Times"/>
          <w:lang w:val="en-AU"/>
        </w:rPr>
        <w:t>42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 xml:space="preserve">She was pleased </w:t>
      </w:r>
      <w:r>
        <w:rPr>
          <w:rFonts w:cs="CG Times"/>
          <w:i/>
          <w:iCs/>
          <w:u w:val="single"/>
          <w:lang w:val="en-AU"/>
        </w:rPr>
        <w:t>at</w:t>
      </w:r>
      <w:r>
        <w:rPr>
          <w:rFonts w:cs="CG Times"/>
          <w:i/>
          <w:iCs/>
          <w:lang w:val="en-AU"/>
        </w:rPr>
        <w:t xml:space="preserve"> these results.</w:t>
      </w:r>
      <w:r>
        <w:rPr>
          <w:rFonts w:cs="CG Times"/>
          <w:lang w:val="en-AU"/>
        </w:rPr>
        <w:tab/>
        <w:t>b.</w:t>
      </w:r>
      <w:r>
        <w:rPr>
          <w:rFonts w:cs="CG Times"/>
          <w:lang w:val="en-AU"/>
        </w:rPr>
        <w:tab/>
      </w:r>
      <w:r>
        <w:rPr>
          <w:rFonts w:cs="CG Times"/>
          <w:i/>
          <w:iCs/>
          <w:lang w:val="en-AU"/>
        </w:rPr>
        <w:t xml:space="preserve">She was pleased </w:t>
      </w:r>
      <w:r>
        <w:rPr>
          <w:rFonts w:cs="CG Times"/>
          <w:i/>
          <w:iCs/>
          <w:u w:val="single"/>
          <w:lang w:val="en-AU"/>
        </w:rPr>
        <w:t>by</w:t>
      </w:r>
      <w:r>
        <w:rPr>
          <w:rFonts w:cs="CG Times"/>
          <w:i/>
          <w:iCs/>
          <w:lang w:val="en-AU"/>
        </w:rPr>
        <w:t xml:space="preserve"> these results.</w:t>
      </w:r>
    </w:p>
    <w:p w:rsidR="00E5488D"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 xml:space="preserve">He is known </w:t>
      </w:r>
      <w:r>
        <w:rPr>
          <w:rFonts w:cs="CG Times"/>
          <w:i/>
          <w:iCs/>
          <w:u w:val="single"/>
          <w:lang w:val="en-AU"/>
        </w:rPr>
        <w:t>to</w:t>
      </w:r>
      <w:r>
        <w:rPr>
          <w:rFonts w:cs="CG Times"/>
          <w:i/>
          <w:iCs/>
          <w:lang w:val="en-AU"/>
        </w:rPr>
        <w:t xml:space="preserve"> the police.</w:t>
      </w:r>
      <w:r>
        <w:rPr>
          <w:rFonts w:cs="CG Times"/>
          <w:lang w:val="en-AU"/>
        </w:rPr>
        <w:tab/>
        <w:t>b.</w:t>
      </w:r>
      <w:r>
        <w:rPr>
          <w:rFonts w:cs="CG Times"/>
          <w:lang w:val="en-AU"/>
        </w:rPr>
        <w:tab/>
      </w:r>
      <w:r>
        <w:rPr>
          <w:rFonts w:cs="CG Times"/>
          <w:i/>
          <w:iCs/>
          <w:lang w:val="en-AU"/>
        </w:rPr>
        <w:t xml:space="preserve">The answer was known </w:t>
      </w:r>
      <w:r>
        <w:rPr>
          <w:rFonts w:cs="CG Times"/>
          <w:i/>
          <w:iCs/>
          <w:u w:val="single"/>
          <w:lang w:val="en-AU"/>
        </w:rPr>
        <w:t>by</w:t>
      </w:r>
      <w:r>
        <w:rPr>
          <w:rFonts w:cs="CG Times"/>
          <w:i/>
          <w:iCs/>
          <w:lang w:val="en-AU"/>
        </w:rPr>
        <w:t xml:space="preserve"> everyone.</w:t>
      </w:r>
    </w:p>
    <w:p w:rsidR="008026CC"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E5488D">
        <w:rPr>
          <w:rFonts w:cs="CG Times"/>
          <w:lang w:val="en-AU"/>
        </w:rPr>
        <w:t>43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vehicle had to go </w:t>
      </w:r>
      <w:r>
        <w:rPr>
          <w:rFonts w:cs="CG Times"/>
          <w:i/>
          <w:iCs/>
          <w:u w:val="single"/>
          <w:lang w:val="en-AU"/>
        </w:rPr>
        <w:t>unrepaired</w:t>
      </w:r>
      <w:r>
        <w:rPr>
          <w:rFonts w:cs="CG Times"/>
          <w:i/>
          <w:iCs/>
          <w:lang w:val="en-AU"/>
        </w:rPr>
        <w:t xml:space="preserve"> for several months.</w:t>
      </w:r>
    </w:p>
    <w:p w:rsidR="008026CC"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Nearly half the money was </w:t>
      </w:r>
      <w:r>
        <w:rPr>
          <w:rFonts w:cs="CG Times"/>
          <w:i/>
          <w:iCs/>
          <w:u w:val="single"/>
          <w:lang w:val="en-AU"/>
        </w:rPr>
        <w:t>unaccounted for</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He had remained </w:t>
      </w:r>
      <w:r>
        <w:rPr>
          <w:rFonts w:cs="CG Times"/>
          <w:i/>
          <w:iCs/>
          <w:u w:val="single"/>
          <w:lang w:val="en-AU"/>
        </w:rPr>
        <w:t>unseen</w:t>
      </w:r>
      <w:r>
        <w:rPr>
          <w:rFonts w:cs="CG Times"/>
          <w:i/>
          <w:iCs/>
          <w:lang w:val="en-AU"/>
        </w:rPr>
        <w:t xml:space="preserve"> throughout the meeting.</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i/>
          <w:iCs/>
          <w:lang w:val="en-AU"/>
        </w:rPr>
      </w:pPr>
      <w:r>
        <w:rPr>
          <w:rFonts w:cs="CG Times"/>
          <w:lang w:val="en-AU"/>
        </w:rPr>
        <w:t>[</w:t>
      </w:r>
      <w:r w:rsidR="00E5488D">
        <w:rPr>
          <w:rFonts w:cs="CG Times"/>
          <w:lang w:val="en-AU"/>
        </w:rPr>
        <w:t>44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unaffected</w:t>
      </w:r>
      <w:r>
        <w:rPr>
          <w:rFonts w:cs="CG Times"/>
          <w:i/>
          <w:iCs/>
          <w:lang w:val="en-AU"/>
        </w:rPr>
        <w:tab/>
        <w:t>unaided</w:t>
      </w:r>
      <w:r>
        <w:rPr>
          <w:rFonts w:cs="CG Times"/>
          <w:i/>
          <w:iCs/>
          <w:lang w:val="en-AU"/>
        </w:rPr>
        <w:tab/>
        <w:t>unattended</w:t>
      </w:r>
      <w:r>
        <w:rPr>
          <w:rFonts w:cs="CG Times"/>
          <w:i/>
          <w:iCs/>
          <w:lang w:val="en-AU"/>
        </w:rPr>
        <w:tab/>
        <w:t>unbalanced</w:t>
      </w:r>
      <w:r>
        <w:rPr>
          <w:rFonts w:cs="CG Times"/>
          <w:i/>
          <w:iCs/>
          <w:lang w:val="en-AU"/>
        </w:rPr>
        <w:tab/>
        <w:t>unchanged</w:t>
      </w:r>
      <w:r>
        <w:rPr>
          <w:rFonts w:cs="CG Times"/>
          <w:i/>
          <w:iCs/>
          <w:lang w:val="en-AU"/>
        </w:rPr>
        <w:tab/>
        <w:t>undaunted</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undetected</w:t>
      </w:r>
      <w:r>
        <w:rPr>
          <w:rFonts w:cs="CG Times"/>
          <w:i/>
          <w:iCs/>
          <w:lang w:val="en-AU"/>
        </w:rPr>
        <w:tab/>
        <w:t>undeterred</w:t>
      </w:r>
      <w:r>
        <w:rPr>
          <w:rFonts w:cs="CG Times"/>
          <w:i/>
          <w:iCs/>
          <w:lang w:val="en-AU"/>
        </w:rPr>
        <w:tab/>
        <w:t>unfettered</w:t>
      </w:r>
      <w:r>
        <w:rPr>
          <w:rFonts w:cs="CG Times"/>
          <w:i/>
          <w:iCs/>
          <w:lang w:val="en-AU"/>
        </w:rPr>
        <w:tab/>
        <w:t>unharmed</w:t>
      </w:r>
      <w:r>
        <w:rPr>
          <w:rFonts w:cs="CG Times"/>
          <w:i/>
          <w:iCs/>
          <w:lang w:val="en-AU"/>
        </w:rPr>
        <w:tab/>
        <w:t>unheeded</w:t>
      </w:r>
      <w:r>
        <w:rPr>
          <w:rFonts w:cs="CG Times"/>
          <w:i/>
          <w:iCs/>
          <w:lang w:val="en-AU"/>
        </w:rPr>
        <w:tab/>
        <w:t>unhindered</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unimpeded</w:t>
      </w:r>
      <w:r>
        <w:rPr>
          <w:rFonts w:cs="CG Times"/>
          <w:i/>
          <w:iCs/>
          <w:lang w:val="en-AU"/>
        </w:rPr>
        <w:tab/>
        <w:t>unintended</w:t>
      </w:r>
      <w:r>
        <w:rPr>
          <w:rFonts w:cs="CG Times"/>
          <w:i/>
          <w:iCs/>
          <w:lang w:val="en-AU"/>
        </w:rPr>
        <w:tab/>
        <w:t>unmoved</w:t>
      </w:r>
      <w:r>
        <w:rPr>
          <w:rFonts w:cs="CG Times"/>
          <w:i/>
          <w:iCs/>
          <w:lang w:val="en-AU"/>
        </w:rPr>
        <w:tab/>
        <w:t>unopposed</w:t>
      </w:r>
      <w:r>
        <w:rPr>
          <w:rFonts w:cs="CG Times"/>
          <w:i/>
          <w:iCs/>
          <w:lang w:val="en-AU"/>
        </w:rPr>
        <w:tab/>
        <w:t>unprotected</w:t>
      </w:r>
      <w:r>
        <w:rPr>
          <w:rFonts w:cs="CG Times"/>
          <w:i/>
          <w:iCs/>
          <w:lang w:val="en-AU"/>
        </w:rPr>
        <w:tab/>
        <w:t>unseen</w:t>
      </w:r>
    </w:p>
    <w:p w:rsidR="00E5488D"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lang w:val="en-AU"/>
        </w:rPr>
      </w:pPr>
      <w:r>
        <w:rPr>
          <w:rFonts w:cs="CG Times"/>
          <w:i/>
          <w:iCs/>
          <w:lang w:val="en-AU"/>
        </w:rPr>
        <w:t>unspoiled</w:t>
      </w:r>
      <w:r>
        <w:rPr>
          <w:rFonts w:cs="CG Times"/>
          <w:i/>
          <w:iCs/>
          <w:lang w:val="en-AU"/>
        </w:rPr>
        <w:tab/>
        <w:t>unsupported</w:t>
      </w:r>
      <w:r>
        <w:rPr>
          <w:rFonts w:cs="CG Times"/>
          <w:i/>
          <w:iCs/>
          <w:lang w:val="en-AU"/>
        </w:rPr>
        <w:tab/>
        <w:t>unswayed</w:t>
      </w:r>
      <w:r>
        <w:rPr>
          <w:rFonts w:cs="CG Times"/>
          <w:i/>
          <w:iCs/>
          <w:lang w:val="en-AU"/>
        </w:rPr>
        <w:tab/>
        <w:t>untouched</w:t>
      </w:r>
      <w:r>
        <w:rPr>
          <w:rFonts w:cs="CG Times"/>
          <w:i/>
          <w:iCs/>
          <w:lang w:val="en-AU"/>
        </w:rPr>
        <w:tab/>
        <w:t>untroubled</w:t>
      </w:r>
      <w:r>
        <w:rPr>
          <w:rFonts w:cs="CG Times"/>
          <w:i/>
          <w:iCs/>
          <w:lang w:val="en-AU"/>
        </w:rPr>
        <w:tab/>
        <w:t>unwanted</w:t>
      </w:r>
    </w:p>
    <w:p w:rsidR="00E5488D"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E5488D">
        <w:rPr>
          <w:rFonts w:cs="CG Times"/>
          <w:lang w:val="en-AU"/>
        </w:rPr>
        <w:t>45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She's </w:t>
      </w:r>
      <w:r>
        <w:rPr>
          <w:rFonts w:cs="CG Times"/>
          <w:i/>
          <w:iCs/>
          <w:u w:val="single"/>
          <w:lang w:val="en-AU"/>
        </w:rPr>
        <w:t>bound</w:t>
      </w:r>
      <w:r>
        <w:rPr>
          <w:rFonts w:cs="CG Times"/>
          <w:i/>
          <w:iCs/>
          <w:lang w:val="en-AU"/>
        </w:rPr>
        <w:t xml:space="preserve"> to win.   We're </w:t>
      </w:r>
      <w:r>
        <w:rPr>
          <w:rFonts w:cs="CG Times"/>
          <w:i/>
          <w:iCs/>
          <w:u w:val="single"/>
          <w:lang w:val="en-AU"/>
        </w:rPr>
        <w:t>engaged</w:t>
      </w:r>
      <w:r>
        <w:rPr>
          <w:rFonts w:cs="CG Times"/>
          <w:i/>
          <w:iCs/>
          <w:lang w:val="en-AU"/>
        </w:rPr>
        <w:t xml:space="preserve"> </w:t>
      </w:r>
      <w:r>
        <w:rPr>
          <w:rFonts w:cs="CG Times"/>
          <w:lang w:val="en-AU"/>
        </w:rPr>
        <w:t>(</w:t>
      </w:r>
      <w:r>
        <w:rPr>
          <w:rFonts w:cs="CG Times"/>
          <w:i/>
          <w:iCs/>
          <w:lang w:val="en-AU"/>
        </w:rPr>
        <w:t>to be married</w:t>
      </w:r>
      <w:r>
        <w:rPr>
          <w:rFonts w:cs="CG Times"/>
          <w:lang w:val="en-AU"/>
        </w:rPr>
        <w:t>)</w:t>
      </w:r>
      <w:r>
        <w:rPr>
          <w:rFonts w:cs="CG Times"/>
          <w:i/>
          <w:iCs/>
          <w:lang w:val="en-AU"/>
        </w:rPr>
        <w:t xml:space="preserve">.   His days are </w:t>
      </w:r>
      <w:r>
        <w:rPr>
          <w:rFonts w:cs="CG Times"/>
          <w:i/>
          <w:iCs/>
          <w:u w:val="single"/>
          <w:lang w:val="en-AU"/>
        </w:rPr>
        <w:t>numbered</w:t>
      </w:r>
      <w:r>
        <w:rPr>
          <w:rFonts w:cs="CG Times"/>
          <w:i/>
          <w:iCs/>
          <w:lang w:val="en-AU"/>
        </w:rPr>
        <w:t xml:space="preserve">.   Are you </w:t>
      </w:r>
      <w:r>
        <w:rPr>
          <w:rFonts w:cs="CG Times"/>
          <w:i/>
          <w:iCs/>
          <w:u w:val="single"/>
          <w:lang w:val="en-AU"/>
        </w:rPr>
        <w:t>related</w:t>
      </w:r>
      <w:r>
        <w:rPr>
          <w:rFonts w:cs="CG Times"/>
          <w:i/>
          <w:iCs/>
          <w:lang w:val="en-AU"/>
        </w:rPr>
        <w:t xml:space="preserve">?   I'm </w:t>
      </w:r>
      <w:r>
        <w:rPr>
          <w:rFonts w:cs="CG Times"/>
          <w:i/>
          <w:iCs/>
          <w:u w:val="single"/>
          <w:lang w:val="en-AU"/>
        </w:rPr>
        <w:t>supposed</w:t>
      </w:r>
      <w:r>
        <w:rPr>
          <w:rFonts w:cs="CG Times"/>
          <w:i/>
          <w:iCs/>
          <w:lang w:val="en-AU"/>
        </w:rPr>
        <w:t xml:space="preserve"> to pay for it.   He isn't </w:t>
      </w:r>
      <w:r>
        <w:rPr>
          <w:rFonts w:cs="CG Times"/>
          <w:i/>
          <w:iCs/>
          <w:u w:val="single"/>
          <w:lang w:val="en-AU"/>
        </w:rPr>
        <w:t>used</w:t>
      </w:r>
      <w:r>
        <w:rPr>
          <w:rFonts w:cs="CG Times"/>
          <w:i/>
          <w:iCs/>
          <w:lang w:val="en-AU"/>
        </w:rPr>
        <w:t xml:space="preserve"> to hard work.</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46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They got </w:t>
      </w:r>
      <w:r>
        <w:rPr>
          <w:rFonts w:cs="CG Times"/>
          <w:i/>
          <w:iCs/>
          <w:u w:val="single"/>
          <w:lang w:val="en-AU"/>
        </w:rPr>
        <w:t>killed</w:t>
      </w:r>
      <w:r>
        <w:rPr>
          <w:rFonts w:cs="CG Times"/>
          <w:i/>
          <w:iCs/>
          <w:lang w:val="en-AU"/>
        </w:rPr>
        <w:t xml:space="preserve"> by the </w:t>
      </w:r>
      <w:proofErr w:type="spellStart"/>
      <w:r>
        <w:rPr>
          <w:rFonts w:cs="CG Times"/>
          <w:i/>
          <w:iCs/>
          <w:lang w:val="en-AU"/>
        </w:rPr>
        <w:t>highjackers</w:t>
      </w:r>
      <w:proofErr w:type="spellEnd"/>
      <w:r>
        <w:rPr>
          <w:rFonts w:cs="CG Times"/>
          <w:i/>
          <w:iCs/>
          <w:lang w:val="en-AU"/>
        </w:rPr>
        <w:t xml:space="preserve">. </w:t>
      </w:r>
      <w:r>
        <w:rPr>
          <w:rFonts w:cs="CG Times"/>
          <w:lang w:val="en-AU"/>
        </w:rPr>
        <w:tab/>
        <w:t xml:space="preserve">[verbal: </w:t>
      </w:r>
      <w:r>
        <w:rPr>
          <w:rFonts w:cs="CG Times"/>
          <w:i/>
          <w:iCs/>
          <w:lang w:val="en-AU"/>
        </w:rPr>
        <w:t>get</w:t>
      </w:r>
      <w:r>
        <w:rPr>
          <w:rFonts w:cs="CG Times"/>
          <w:lang w:val="en-AU"/>
        </w:rPr>
        <w:t>-passive]</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They got very </w:t>
      </w:r>
      <w:r>
        <w:rPr>
          <w:rFonts w:cs="CG Times"/>
          <w:i/>
          <w:iCs/>
          <w:u w:val="single"/>
          <w:lang w:val="en-AU"/>
        </w:rPr>
        <w:t>frightened</w:t>
      </w:r>
      <w:r>
        <w:rPr>
          <w:rFonts w:cs="CG Times"/>
          <w:i/>
          <w:iCs/>
          <w:lang w:val="en-AU"/>
        </w:rPr>
        <w:t>.</w:t>
      </w:r>
      <w:r>
        <w:rPr>
          <w:rFonts w:cs="CG Times"/>
          <w:lang w:val="en-AU"/>
        </w:rPr>
        <w:tab/>
        <w:t>[adjectival: complex-intransitive]</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 xml:space="preserve">They got </w:t>
      </w:r>
      <w:r>
        <w:rPr>
          <w:rFonts w:cs="CG Times"/>
          <w:i/>
          <w:iCs/>
          <w:u w:val="single"/>
          <w:lang w:val="en-AU"/>
        </w:rPr>
        <w:t>frightened</w:t>
      </w:r>
      <w:r>
        <w:rPr>
          <w:rFonts w:cs="CG Times"/>
          <w:i/>
          <w:iCs/>
          <w:lang w:val="en-AU"/>
        </w:rPr>
        <w:t>.</w:t>
      </w:r>
      <w:r>
        <w:rPr>
          <w:rFonts w:cs="CG Times"/>
          <w:lang w:val="en-AU"/>
        </w:rPr>
        <w:tab/>
        <w:t>[ambiguous]</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47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window </w:t>
      </w:r>
      <w:r>
        <w:rPr>
          <w:rFonts w:cs="CG Times"/>
          <w:i/>
          <w:iCs/>
          <w:u w:val="single"/>
          <w:lang w:val="en-AU"/>
        </w:rPr>
        <w:t>was</w:t>
      </w:r>
      <w:r>
        <w:rPr>
          <w:rFonts w:cs="CG Times"/>
          <w:i/>
          <w:iCs/>
          <w:lang w:val="en-AU"/>
        </w:rPr>
        <w:t xml:space="preserve"> broken.</w:t>
      </w:r>
      <w:r>
        <w:rPr>
          <w:rFonts w:cs="CG Times"/>
          <w:lang w:val="en-AU"/>
        </w:rPr>
        <w:tab/>
        <w:t>[ambiguous: verbal or adjectival]</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window </w:t>
      </w:r>
      <w:r>
        <w:rPr>
          <w:rFonts w:cs="CG Times"/>
          <w:i/>
          <w:iCs/>
          <w:u w:val="single"/>
          <w:lang w:val="en-AU"/>
        </w:rPr>
        <w:t>got</w:t>
      </w:r>
      <w:r>
        <w:rPr>
          <w:rFonts w:cs="CG Times"/>
          <w:i/>
          <w:iCs/>
          <w:lang w:val="en-AU"/>
        </w:rPr>
        <w:t xml:space="preserve"> broken.</w:t>
      </w:r>
      <w:r>
        <w:rPr>
          <w:rFonts w:cs="CG Times"/>
          <w:lang w:val="en-AU"/>
        </w:rPr>
        <w:tab/>
        <w:t>[unambiguous: verbal only]</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48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They are getting married at the week-end.</w:t>
      </w:r>
      <w:r>
        <w:rPr>
          <w:rFonts w:cs="CG Times"/>
          <w:lang w:val="en-AU"/>
        </w:rPr>
        <w:tab/>
        <w:t>[adjectival]</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lastRenderedPageBreak/>
        <w:tab/>
      </w:r>
      <w:r w:rsidR="00E5488D">
        <w:rPr>
          <w:rFonts w:cs="CG Times"/>
          <w:lang w:val="en-AU"/>
        </w:rPr>
        <w:t>ii</w:t>
      </w:r>
      <w:r>
        <w:rPr>
          <w:rFonts w:cs="CG Times"/>
          <w:lang w:val="en-AU"/>
        </w:rPr>
        <w:tab/>
      </w:r>
      <w:r>
        <w:rPr>
          <w:rFonts w:cs="CG Times"/>
          <w:lang w:val="en-AU"/>
        </w:rPr>
        <w:tab/>
      </w:r>
      <w:r>
        <w:rPr>
          <w:rFonts w:cs="CG Times"/>
          <w:i/>
          <w:iCs/>
          <w:lang w:val="en-AU"/>
        </w:rPr>
        <w:t>They are hoping to get married by the bishop.</w:t>
      </w:r>
      <w:r>
        <w:rPr>
          <w:rFonts w:cs="CG Times"/>
          <w:lang w:val="en-AU"/>
        </w:rPr>
        <w:tab/>
        <w:t>[verbal]</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E5488D">
        <w:rPr>
          <w:rFonts w:cs="CG Times"/>
          <w:lang w:val="en-AU"/>
        </w:rPr>
        <w:t>50</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It </w:t>
      </w:r>
      <w:r>
        <w:rPr>
          <w:rFonts w:cs="CG Times"/>
          <w:i/>
          <w:iCs/>
          <w:u w:val="single"/>
          <w:lang w:val="en-AU"/>
        </w:rPr>
        <w:t>was</w:t>
      </w:r>
      <w:r>
        <w:rPr>
          <w:rFonts w:cs="CG Times"/>
          <w:lang w:val="en-AU"/>
        </w:rPr>
        <w:t>/</w:t>
      </w:r>
      <w:r>
        <w:rPr>
          <w:rFonts w:cs="CG Times"/>
          <w:vertAlign w:val="superscript"/>
          <w:lang w:val="en-AU"/>
        </w:rPr>
        <w:t>#</w:t>
      </w:r>
      <w:r>
        <w:rPr>
          <w:rFonts w:cs="CG Times"/>
          <w:i/>
          <w:iCs/>
          <w:u w:val="single"/>
          <w:lang w:val="en-AU"/>
        </w:rPr>
        <w:t>got</w:t>
      </w:r>
      <w:r>
        <w:rPr>
          <w:rFonts w:cs="CG Times"/>
          <w:i/>
          <w:iCs/>
          <w:lang w:val="en-AU"/>
        </w:rPr>
        <w:t xml:space="preserve"> believed that the letter was a forgery.</w:t>
      </w:r>
    </w:p>
    <w:p w:rsidR="00E5488D"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Obviously, the manager </w:t>
      </w:r>
      <w:r>
        <w:rPr>
          <w:rFonts w:cs="CG Times"/>
          <w:i/>
          <w:iCs/>
          <w:u w:val="single"/>
          <w:lang w:val="en-AU"/>
        </w:rPr>
        <w:t>is</w:t>
      </w:r>
      <w:r>
        <w:rPr>
          <w:rFonts w:cs="CG Times"/>
          <w:lang w:val="en-AU"/>
        </w:rPr>
        <w:t>/</w:t>
      </w:r>
      <w:r>
        <w:rPr>
          <w:rFonts w:cs="CG Times"/>
          <w:vertAlign w:val="superscript"/>
          <w:lang w:val="en-AU"/>
        </w:rPr>
        <w:t>#</w:t>
      </w:r>
      <w:r>
        <w:rPr>
          <w:rFonts w:cs="CG Times"/>
          <w:i/>
          <w:iCs/>
          <w:u w:val="single"/>
          <w:lang w:val="en-AU"/>
        </w:rPr>
        <w:t>gets</w:t>
      </w:r>
      <w:r>
        <w:rPr>
          <w:rFonts w:cs="CG Times"/>
          <w:i/>
          <w:iCs/>
          <w:lang w:val="en-AU"/>
        </w:rPr>
        <w:t xml:space="preserve"> feared by most of the staff.</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E5488D">
        <w:rPr>
          <w:rFonts w:cs="CG Times"/>
          <w:lang w:val="en-AU"/>
        </w:rPr>
        <w:t>51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She managed to </w:t>
      </w:r>
      <w:r>
        <w:rPr>
          <w:rFonts w:cs="CG Times"/>
          <w:i/>
          <w:iCs/>
          <w:u w:val="single"/>
          <w:lang w:val="en-AU"/>
        </w:rPr>
        <w:t>get</w:t>
      </w:r>
      <w:r>
        <w:rPr>
          <w:rFonts w:cs="CG Times"/>
          <w:i/>
          <w:iCs/>
          <w:lang w:val="en-AU"/>
        </w:rPr>
        <w:t xml:space="preserve"> transferred to the finance department.</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Go and </w:t>
      </w:r>
      <w:r>
        <w:rPr>
          <w:rFonts w:cs="CG Times"/>
          <w:i/>
          <w:iCs/>
          <w:u w:val="single"/>
          <w:lang w:val="en-AU"/>
        </w:rPr>
        <w:t>get</w:t>
      </w:r>
      <w:r>
        <w:rPr>
          <w:rFonts w:cs="CG Times"/>
          <w:i/>
          <w:iCs/>
          <w:lang w:val="en-AU"/>
        </w:rPr>
        <w:t xml:space="preserve"> checked out at the medical centre.</w:t>
      </w:r>
    </w:p>
    <w:p w:rsidR="008026CC"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u w:val="single"/>
          <w:lang w:val="en-AU"/>
        </w:rPr>
        <w:t>Getting</w:t>
      </w:r>
      <w:r>
        <w:rPr>
          <w:rFonts w:cs="CG Times"/>
          <w:i/>
          <w:iCs/>
          <w:lang w:val="en-AU"/>
        </w:rPr>
        <w:t xml:space="preserve"> elected president of the student union took a lot of time and effort.</w:t>
      </w:r>
    </w:p>
    <w:p w:rsidR="00E5488D" w:rsidRDefault="008026CC">
      <w:pPr>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proofErr w:type="spellStart"/>
      <w:r w:rsidR="00E5488D">
        <w:rPr>
          <w:rFonts w:cs="CG Times"/>
          <w:lang w:val="en-AU"/>
        </w:rPr>
        <w:t>iv</w:t>
      </w:r>
      <w:proofErr w:type="spellEnd"/>
      <w:r>
        <w:rPr>
          <w:rFonts w:cs="CG Times"/>
          <w:lang w:val="en-AU"/>
        </w:rPr>
        <w:tab/>
      </w:r>
      <w:r>
        <w:rPr>
          <w:rFonts w:cs="CG Times"/>
          <w:lang w:val="en-AU"/>
        </w:rPr>
        <w:tab/>
      </w:r>
      <w:r>
        <w:rPr>
          <w:rFonts w:cs="CG Times"/>
          <w:i/>
          <w:iCs/>
          <w:lang w:val="en-AU"/>
        </w:rPr>
        <w:t xml:space="preserve">He did a silly thing: he </w:t>
      </w:r>
      <w:r>
        <w:rPr>
          <w:rFonts w:cs="CG Times"/>
          <w:i/>
          <w:iCs/>
          <w:u w:val="single"/>
          <w:lang w:val="en-AU"/>
        </w:rPr>
        <w:t>got</w:t>
      </w:r>
      <w:r>
        <w:rPr>
          <w:rFonts w:cs="CG Times"/>
          <w:i/>
          <w:iCs/>
          <w:lang w:val="en-AU"/>
        </w:rPr>
        <w:t xml:space="preserve"> caught downloading pornography on the office computer.</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E5488D">
        <w:rPr>
          <w:rFonts w:cs="CG Times"/>
          <w:lang w:val="en-AU"/>
        </w:rPr>
        <w:t>52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Kim got sacked.</w:t>
      </w:r>
      <w:r>
        <w:rPr>
          <w:rFonts w:cs="CG Times"/>
          <w:lang w:val="en-AU"/>
        </w:rPr>
        <w:tab/>
        <w:t>b.</w:t>
      </w:r>
      <w:r>
        <w:rPr>
          <w:rFonts w:cs="CG Times"/>
          <w:lang w:val="en-AU"/>
        </w:rPr>
        <w:tab/>
      </w:r>
      <w:r>
        <w:rPr>
          <w:rFonts w:cs="CG Times"/>
          <w:i/>
          <w:iCs/>
          <w:lang w:val="en-AU"/>
        </w:rPr>
        <w:t>Kim got promoted.</w:t>
      </w:r>
      <w:r>
        <w:rPr>
          <w:rFonts w:cs="CG Times"/>
          <w:lang w:val="en-AU"/>
        </w:rPr>
        <w:t xml:space="preserve"> </w:t>
      </w:r>
    </w:p>
    <w:p w:rsidR="00E5488D"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t>a.</w:t>
      </w:r>
      <w:r>
        <w:rPr>
          <w:rFonts w:cs="CG Times"/>
          <w:lang w:val="en-AU"/>
        </w:rPr>
        <w:tab/>
      </w:r>
      <w:r>
        <w:rPr>
          <w:rFonts w:cs="CG Times"/>
          <w:i/>
          <w:iCs/>
          <w:lang w:val="en-AU"/>
        </w:rPr>
        <w:t>My watch got stolen.</w:t>
      </w:r>
      <w:r>
        <w:rPr>
          <w:rFonts w:cs="CG Times"/>
          <w:lang w:val="en-AU"/>
        </w:rPr>
        <w:tab/>
        <w:t>b.</w:t>
      </w:r>
      <w:r>
        <w:rPr>
          <w:rFonts w:cs="CG Times"/>
          <w:lang w:val="en-AU"/>
        </w:rPr>
        <w:tab/>
      </w:r>
      <w:r>
        <w:rPr>
          <w:rFonts w:cs="CG Times"/>
          <w:i/>
          <w:iCs/>
          <w:lang w:val="en-AU"/>
        </w:rPr>
        <w:t>My letter got published.</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E5488D">
        <w:rPr>
          <w:rFonts w:cs="CG Times"/>
          <w:lang w:val="en-AU"/>
        </w:rPr>
        <w:t>53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Kim was</w:t>
      </w:r>
      <w:r>
        <w:rPr>
          <w:rFonts w:cs="CG Times"/>
          <w:lang w:val="en-AU"/>
        </w:rPr>
        <w:t>/*</w:t>
      </w:r>
      <w:r>
        <w:rPr>
          <w:rFonts w:cs="CG Times"/>
          <w:i/>
          <w:iCs/>
          <w:lang w:val="en-AU"/>
        </w:rPr>
        <w:t>got seen to leave the laboratory with Dr Smith.</w:t>
      </w:r>
    </w:p>
    <w:p w:rsidR="00E5488D"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He saw Kim get</w:t>
      </w:r>
      <w:r>
        <w:rPr>
          <w:rFonts w:cs="CG Times"/>
          <w:lang w:val="en-AU"/>
        </w:rPr>
        <w:t>/*</w:t>
      </w:r>
      <w:r>
        <w:rPr>
          <w:rFonts w:cs="CG Times"/>
          <w:i/>
          <w:iCs/>
          <w:lang w:val="en-AU"/>
        </w:rPr>
        <w:t>be mauled by my brother</w:t>
      </w:r>
      <w:r>
        <w:rPr>
          <w:rFonts w:cs="CG Times"/>
          <w:i/>
          <w:iCs/>
          <w:lang w:val="en-AU"/>
        </w:rPr>
        <w:sym w:font="WP TypographicSymbols" w:char="003D"/>
      </w:r>
      <w:r>
        <w:rPr>
          <w:rFonts w:cs="CG Times"/>
          <w:i/>
          <w:iCs/>
          <w:lang w:val="en-AU"/>
        </w:rPr>
        <w:t>s dog.</w:t>
      </w:r>
    </w:p>
    <w:p w:rsidR="00E5488D"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E5488D">
        <w:rPr>
          <w:rFonts w:cs="CG Times"/>
          <w:lang w:val="en-AU"/>
        </w:rPr>
        <w:t>54</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 xml:space="preserve">I get </w:t>
      </w:r>
      <w:r>
        <w:rPr>
          <w:rFonts w:cs="CG Times"/>
          <w:i/>
          <w:iCs/>
          <w:u w:val="single"/>
          <w:lang w:val="en-AU"/>
        </w:rPr>
        <w:t>my hair</w:t>
      </w:r>
      <w:r>
        <w:rPr>
          <w:rFonts w:cs="CG Times"/>
          <w:i/>
          <w:iCs/>
          <w:lang w:val="en-AU"/>
        </w:rPr>
        <w:t xml:space="preserve"> cut once a month.</w:t>
      </w:r>
      <w:r>
        <w:rPr>
          <w:rFonts w:cs="CG Times"/>
          <w:lang w:val="en-AU"/>
        </w:rPr>
        <w:tab/>
        <w:t>b.</w:t>
      </w:r>
      <w:r>
        <w:rPr>
          <w:rFonts w:cs="CG Times"/>
          <w:lang w:val="en-AU"/>
        </w:rPr>
        <w:tab/>
      </w:r>
      <w:r>
        <w:rPr>
          <w:rFonts w:cs="CG Times"/>
          <w:i/>
          <w:iCs/>
          <w:lang w:val="en-AU"/>
        </w:rPr>
        <w:t xml:space="preserve">I got </w:t>
      </w:r>
      <w:r>
        <w:rPr>
          <w:rFonts w:cs="CG Times"/>
          <w:i/>
          <w:iCs/>
          <w:u w:val="single"/>
          <w:lang w:val="en-AU"/>
        </w:rPr>
        <w:t>myself</w:t>
      </w:r>
      <w:r>
        <w:rPr>
          <w:rFonts w:cs="CG Times"/>
          <w:i/>
          <w:iCs/>
          <w:lang w:val="en-AU"/>
        </w:rPr>
        <w:t xml:space="preserve"> exempted from guard duties.</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55</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hospital board reprimanded both doctors.</w:t>
      </w:r>
      <w:r>
        <w:rPr>
          <w:rFonts w:cs="CG Times"/>
          <w:lang w:val="en-AU"/>
        </w:rPr>
        <w:tab/>
        <w:t>[active]</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Both doctors were reprimanded by the hospital board.</w:t>
      </w:r>
      <w:r>
        <w:rPr>
          <w:rFonts w:cs="CG Times"/>
          <w:lang w:val="en-AU"/>
        </w:rPr>
        <w:tab/>
        <w:t>[</w:t>
      </w:r>
      <w:r>
        <w:rPr>
          <w:rFonts w:cs="CG Times"/>
          <w:i/>
          <w:iCs/>
          <w:lang w:val="en-AU"/>
        </w:rPr>
        <w:t>be</w:t>
      </w:r>
      <w:r>
        <w:rPr>
          <w:rFonts w:cs="CG Times"/>
          <w:lang w:val="en-AU"/>
        </w:rPr>
        <w:t>-passive]</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Both doctors got reprimanded by the hospital board.</w:t>
      </w:r>
      <w:r>
        <w:rPr>
          <w:rFonts w:cs="CG Times"/>
          <w:lang w:val="en-AU"/>
        </w:rPr>
        <w:tab/>
        <w:t>[</w:t>
      </w:r>
      <w:r>
        <w:rPr>
          <w:rFonts w:cs="CG Times"/>
          <w:i/>
          <w:iCs/>
          <w:lang w:val="en-AU"/>
        </w:rPr>
        <w:t>get</w:t>
      </w:r>
      <w:r>
        <w:rPr>
          <w:rFonts w:cs="CG Times"/>
          <w:lang w:val="en-AU"/>
        </w:rPr>
        <w:t>-passive]</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E5488D">
        <w:rPr>
          <w:rFonts w:cs="CG Times"/>
          <w:lang w:val="en-AU"/>
        </w:rPr>
        <w:t>56</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mayor's term of office expires next month. </w:t>
      </w:r>
      <w:r>
        <w:rPr>
          <w:rFonts w:cs="CG Times"/>
          <w:lang w:val="en-AU"/>
        </w:rPr>
        <w:t>[</w:t>
      </w:r>
      <w:r>
        <w:rPr>
          <w:rFonts w:cs="CG Times"/>
          <w:i/>
          <w:iCs/>
          <w:u w:val="single"/>
          <w:lang w:val="en-AU"/>
        </w:rPr>
        <w:t>She</w:t>
      </w:r>
      <w:r>
        <w:rPr>
          <w:rFonts w:cs="CG Times"/>
          <w:i/>
          <w:iCs/>
          <w:lang w:val="en-AU"/>
        </w:rPr>
        <w:t xml:space="preserve"> will be succeeded by </w:t>
      </w:r>
      <w:r>
        <w:rPr>
          <w:rFonts w:cs="CG Times"/>
          <w:i/>
          <w:iCs/>
          <w:u w:val="single"/>
          <w:lang w:val="en-AU"/>
        </w:rPr>
        <w:t>George Hendricks</w:t>
      </w:r>
      <w:r>
        <w:rPr>
          <w:rFonts w:cs="CG Times"/>
          <w:i/>
          <w:iCs/>
          <w:lang w:val="en-AU"/>
        </w:rPr>
        <w:t>.</w:t>
      </w:r>
      <w:r>
        <w:rPr>
          <w:rFonts w:cs="CG Times"/>
          <w:lang w:val="en-AU"/>
        </w:rPr>
        <w:t>]</w:t>
      </w:r>
    </w:p>
    <w:p w:rsidR="00E5488D"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George Hendricks will take office next month. </w:t>
      </w:r>
      <w:r>
        <w:rPr>
          <w:rFonts w:cs="CG Times"/>
          <w:lang w:val="en-AU"/>
        </w:rPr>
        <w:t>[</w:t>
      </w:r>
      <w:r>
        <w:rPr>
          <w:rFonts w:cs="CG Times"/>
          <w:vertAlign w:val="superscript"/>
          <w:lang w:val="en-AU"/>
        </w:rPr>
        <w:t>#</w:t>
      </w:r>
      <w:r>
        <w:rPr>
          <w:rFonts w:cs="CG Times"/>
          <w:i/>
          <w:iCs/>
          <w:u w:val="single"/>
          <w:lang w:val="en-AU"/>
        </w:rPr>
        <w:t>The current mayor</w:t>
      </w:r>
      <w:r>
        <w:rPr>
          <w:rFonts w:cs="CG Times"/>
          <w:i/>
          <w:iCs/>
          <w:lang w:val="en-AU"/>
        </w:rPr>
        <w:t xml:space="preserve">, Angela Cook, will be succeeded by </w:t>
      </w:r>
      <w:r>
        <w:rPr>
          <w:rFonts w:cs="CG Times"/>
          <w:i/>
          <w:iCs/>
          <w:u w:val="single"/>
          <w:lang w:val="en-AU"/>
        </w:rPr>
        <w:t>him</w:t>
      </w:r>
      <w:r>
        <w:rPr>
          <w:rFonts w:cs="CG Times"/>
          <w:i/>
          <w:iCs/>
          <w:lang w:val="en-AU"/>
        </w:rPr>
        <w:t>.</w:t>
      </w:r>
      <w:r>
        <w:rPr>
          <w:rFonts w:cs="CG Times"/>
          <w:lang w:val="en-AU"/>
        </w:rPr>
        <w:t>]</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E5488D">
        <w:rPr>
          <w:rFonts w:cs="CG Times"/>
          <w:lang w:val="en-AU"/>
        </w:rPr>
        <w:t>57</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u w:val="single"/>
          <w:lang w:val="en-AU"/>
        </w:rPr>
        <w:t>A press conference</w:t>
      </w:r>
      <w:r>
        <w:rPr>
          <w:rFonts w:cs="CG Times"/>
          <w:i/>
          <w:iCs/>
          <w:lang w:val="en-AU"/>
        </w:rPr>
        <w:t xml:space="preserve"> will be held by </w:t>
      </w:r>
      <w:r>
        <w:rPr>
          <w:rFonts w:cs="CG Times"/>
          <w:i/>
          <w:iCs/>
          <w:u w:val="single"/>
          <w:lang w:val="en-AU"/>
        </w:rPr>
        <w:t>the President</w:t>
      </w:r>
      <w:r>
        <w:rPr>
          <w:rFonts w:cs="CG Times"/>
          <w:i/>
          <w:iCs/>
          <w:lang w:val="en-AU"/>
        </w:rPr>
        <w:t xml:space="preserve"> at 3 p.m. today.</w:t>
      </w:r>
    </w:p>
    <w:p w:rsidR="00E5488D"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    </w:t>
      </w:r>
      <w:r>
        <w:rPr>
          <w:rFonts w:cs="CG Times"/>
          <w:vertAlign w:val="superscript"/>
          <w:lang w:val="en-AU"/>
        </w:rPr>
        <w:t>#</w:t>
      </w:r>
      <w:r>
        <w:rPr>
          <w:rFonts w:cs="CG Times"/>
          <w:i/>
          <w:iCs/>
          <w:u w:val="single"/>
          <w:lang w:val="en-AU"/>
        </w:rPr>
        <w:t>A press conference</w:t>
      </w:r>
      <w:r>
        <w:rPr>
          <w:rFonts w:cs="CG Times"/>
          <w:i/>
          <w:iCs/>
          <w:lang w:val="en-AU"/>
        </w:rPr>
        <w:t xml:space="preserve"> will be held by </w:t>
      </w:r>
      <w:r>
        <w:rPr>
          <w:rFonts w:cs="CG Times"/>
          <w:i/>
          <w:iCs/>
          <w:u w:val="single"/>
          <w:lang w:val="en-AU"/>
        </w:rPr>
        <w:t>me</w:t>
      </w:r>
      <w:r>
        <w:rPr>
          <w:rFonts w:cs="CG Times"/>
          <w:i/>
          <w:iCs/>
          <w:lang w:val="en-AU"/>
        </w:rPr>
        <w:t xml:space="preserve"> at 3 p.m. today.</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E5488D">
        <w:rPr>
          <w:rFonts w:cs="CG Times"/>
          <w:lang w:val="en-AU"/>
        </w:rPr>
        <w:t>58</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John and Mary have agreed to help with the salads. We'll serve a pasta salad and a traditional bowl of tossed greens. </w:t>
      </w:r>
      <w:r>
        <w:rPr>
          <w:rFonts w:cs="CG Times"/>
          <w:lang w:val="en-AU"/>
        </w:rPr>
        <w:t>[</w:t>
      </w:r>
      <w:r>
        <w:rPr>
          <w:rFonts w:cs="CG Times"/>
          <w:i/>
          <w:iCs/>
          <w:u w:val="single"/>
          <w:lang w:val="en-AU"/>
        </w:rPr>
        <w:t>The pasta salad</w:t>
      </w:r>
      <w:r>
        <w:rPr>
          <w:rFonts w:cs="CG Times"/>
          <w:i/>
          <w:iCs/>
          <w:lang w:val="en-AU"/>
        </w:rPr>
        <w:t xml:space="preserve"> will be made by </w:t>
      </w:r>
      <w:r>
        <w:rPr>
          <w:rFonts w:cs="CG Times"/>
          <w:i/>
          <w:iCs/>
          <w:u w:val="single"/>
          <w:lang w:val="en-AU"/>
        </w:rPr>
        <w:t>John</w:t>
      </w:r>
      <w:r>
        <w:rPr>
          <w:rFonts w:cs="CG Times"/>
          <w:i/>
          <w:iCs/>
          <w:lang w:val="en-AU"/>
        </w:rPr>
        <w:t>,</w:t>
      </w:r>
      <w:r>
        <w:rPr>
          <w:rFonts w:cs="CG Times"/>
          <w:lang w:val="en-AU"/>
        </w:rPr>
        <w:t>]</w:t>
      </w:r>
      <w:r>
        <w:rPr>
          <w:rFonts w:cs="CG Times"/>
          <w:i/>
          <w:iCs/>
          <w:lang w:val="en-AU"/>
        </w:rPr>
        <w:t xml:space="preserve"> and Mary will bring the greens.</w:t>
      </w:r>
    </w:p>
    <w:p w:rsidR="00E5488D"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Before the parade, </w:t>
      </w:r>
      <w:r>
        <w:rPr>
          <w:rFonts w:cs="CG Times"/>
          <w:i/>
          <w:iCs/>
          <w:u w:val="single"/>
          <w:lang w:val="en-AU"/>
        </w:rPr>
        <w:t>a flag ceremony</w:t>
      </w:r>
      <w:r>
        <w:rPr>
          <w:rFonts w:cs="CG Times"/>
          <w:i/>
          <w:iCs/>
          <w:lang w:val="en-AU"/>
        </w:rPr>
        <w:t xml:space="preserve"> will be led by </w:t>
      </w:r>
      <w:r>
        <w:rPr>
          <w:rFonts w:cs="CG Times"/>
          <w:i/>
          <w:iCs/>
          <w:u w:val="single"/>
          <w:lang w:val="en-AU"/>
        </w:rPr>
        <w:t>a troop of Girl Scouts</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E5488D">
        <w:rPr>
          <w:rFonts w:cs="CG Times"/>
          <w:lang w:val="en-AU"/>
        </w:rPr>
        <w:t>59</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u w:val="single"/>
          <w:lang w:val="en-AU"/>
        </w:rPr>
        <w:t>Her doctor</w:t>
      </w:r>
      <w:r>
        <w:rPr>
          <w:rFonts w:cs="CG Times"/>
          <w:i/>
          <w:iCs/>
          <w:lang w:val="en-AU"/>
        </w:rPr>
        <w:t xml:space="preserve"> will be </w:t>
      </w:r>
      <w:r>
        <w:rPr>
          <w:rFonts w:cs="CG Times"/>
          <w:i/>
          <w:iCs/>
          <w:u w:val="single"/>
          <w:lang w:val="en-AU"/>
        </w:rPr>
        <w:t>with her</w:t>
      </w:r>
      <w:r>
        <w:rPr>
          <w:rFonts w:cs="CG Times"/>
          <w:i/>
          <w:iCs/>
          <w:lang w:val="en-AU"/>
        </w:rPr>
        <w:t>.</w:t>
      </w:r>
      <w:r>
        <w:rPr>
          <w:rFonts w:cs="CG Times"/>
          <w:lang w:val="en-AU"/>
        </w:rPr>
        <w:tab/>
        <w:t>b.</w:t>
      </w:r>
      <w:r>
        <w:rPr>
          <w:rFonts w:cs="CG Times"/>
          <w:lang w:val="en-AU"/>
        </w:rPr>
        <w:tab/>
      </w:r>
      <w:r>
        <w:rPr>
          <w:rFonts w:cs="CG Times"/>
          <w:i/>
          <w:iCs/>
          <w:u w:val="single"/>
          <w:lang w:val="en-AU"/>
        </w:rPr>
        <w:t>With her</w:t>
      </w:r>
      <w:r>
        <w:rPr>
          <w:rFonts w:cs="CG Times"/>
          <w:i/>
          <w:iCs/>
          <w:lang w:val="en-AU"/>
        </w:rPr>
        <w:t xml:space="preserve"> will be </w:t>
      </w:r>
      <w:r>
        <w:rPr>
          <w:rFonts w:cs="CG Times"/>
          <w:i/>
          <w:iCs/>
          <w:u w:val="single"/>
          <w:lang w:val="en-AU"/>
        </w:rPr>
        <w:t>her doctor</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lastRenderedPageBreak/>
        <w:tab/>
      </w:r>
      <w:r w:rsidR="00E5488D">
        <w:rPr>
          <w:rFonts w:cs="CG Times"/>
          <w:lang w:val="en-AU"/>
        </w:rPr>
        <w:t>ii</w:t>
      </w:r>
      <w:r>
        <w:rPr>
          <w:rFonts w:cs="CG Times"/>
          <w:lang w:val="en-AU"/>
        </w:rPr>
        <w:tab/>
        <w:t>a.</w:t>
      </w:r>
      <w:r>
        <w:rPr>
          <w:rFonts w:cs="CG Times"/>
          <w:lang w:val="en-AU"/>
        </w:rPr>
        <w:tab/>
      </w:r>
      <w:r>
        <w:rPr>
          <w:rFonts w:cs="CG Times"/>
          <w:i/>
          <w:iCs/>
          <w:u w:val="single"/>
          <w:lang w:val="en-AU"/>
        </w:rPr>
        <w:t>Her doctor</w:t>
      </w:r>
      <w:r>
        <w:rPr>
          <w:rFonts w:cs="CG Times"/>
          <w:i/>
          <w:iCs/>
          <w:lang w:val="en-AU"/>
        </w:rPr>
        <w:t xml:space="preserve"> prescribed </w:t>
      </w:r>
      <w:r>
        <w:rPr>
          <w:rFonts w:cs="CG Times"/>
          <w:i/>
          <w:iCs/>
          <w:u w:val="single"/>
          <w:lang w:val="en-AU"/>
        </w:rPr>
        <w:t>the pills</w:t>
      </w:r>
      <w:r>
        <w:rPr>
          <w:rFonts w:cs="CG Times"/>
          <w:i/>
          <w:iCs/>
          <w:lang w:val="en-AU"/>
        </w:rPr>
        <w:t>.</w:t>
      </w:r>
      <w:r>
        <w:rPr>
          <w:rFonts w:cs="CG Times"/>
          <w:lang w:val="en-AU"/>
        </w:rPr>
        <w:tab/>
        <w:t>b.</w:t>
      </w:r>
      <w:r>
        <w:rPr>
          <w:rFonts w:cs="CG Times"/>
          <w:lang w:val="en-AU"/>
        </w:rPr>
        <w:tab/>
      </w:r>
      <w:r>
        <w:rPr>
          <w:rFonts w:cs="CG Times"/>
          <w:i/>
          <w:iCs/>
          <w:u w:val="single"/>
          <w:lang w:val="en-AU"/>
        </w:rPr>
        <w:t>The pills</w:t>
      </w:r>
      <w:r>
        <w:rPr>
          <w:rFonts w:cs="CG Times"/>
          <w:i/>
          <w:iCs/>
          <w:lang w:val="en-AU"/>
        </w:rPr>
        <w:t xml:space="preserve"> were prescribed by </w:t>
      </w:r>
      <w:r>
        <w:rPr>
          <w:rFonts w:cs="CG Times"/>
          <w:i/>
          <w:iCs/>
          <w:u w:val="single"/>
          <w:lang w:val="en-AU"/>
        </w:rPr>
        <w:t>her doctor</w:t>
      </w:r>
      <w:r>
        <w:rPr>
          <w:rFonts w:cs="CG Times"/>
          <w:i/>
          <w:iCs/>
          <w:lang w:val="en-AU"/>
        </w:rPr>
        <w:t>.</w:t>
      </w:r>
    </w:p>
    <w:p w:rsidR="00E5488D"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E5488D">
        <w:rPr>
          <w:rFonts w:cs="CG Times"/>
          <w:lang w:val="en-AU"/>
        </w:rPr>
        <w:t>60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An important new bill was introduced by Senator Jill Johansen at the State Capitol yesterday.</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61</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Which doctor were her pills prescribed by?</w:t>
      </w:r>
      <w:r>
        <w:rPr>
          <w:rFonts w:cs="CG Times"/>
          <w:lang w:val="en-AU"/>
        </w:rPr>
        <w:tab/>
        <w:t>[open interrogative]</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i/>
          <w:iCs/>
          <w:lang w:val="en-AU"/>
        </w:rPr>
        <w:t>By</w:t>
      </w:r>
      <w:proofErr w:type="gramEnd"/>
      <w:r>
        <w:rPr>
          <w:rFonts w:cs="CG Times"/>
          <w:i/>
          <w:iCs/>
          <w:lang w:val="en-AU"/>
        </w:rPr>
        <w:t xml:space="preserve"> none of them was the question answered satisfactorily.</w:t>
      </w:r>
      <w:r>
        <w:rPr>
          <w:rFonts w:cs="CG Times"/>
          <w:lang w:val="en-AU"/>
        </w:rPr>
        <w:tab/>
        <w:t>[preposing]</w:t>
      </w:r>
    </w:p>
    <w:p w:rsidR="008026CC" w:rsidRDefault="008026CC">
      <w:pPr>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E5488D">
        <w:rPr>
          <w:rFonts w:cs="CG Times"/>
          <w:lang w:val="en-AU"/>
        </w:rPr>
        <w:t>62</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 xml:space="preserve">I was going to show you my new car </w:t>
      </w:r>
      <w:r>
        <w:rPr>
          <w:rFonts w:cs="CG Times"/>
          <w:lang w:val="en-AU"/>
        </w:rPr>
        <w:t>[</w:t>
      </w:r>
      <w:r>
        <w:rPr>
          <w:rFonts w:cs="CG Times"/>
          <w:i/>
          <w:iCs/>
          <w:lang w:val="en-AU"/>
        </w:rPr>
        <w:t xml:space="preserve">but yesterday </w:t>
      </w:r>
      <w:r>
        <w:rPr>
          <w:rFonts w:cs="CG Times"/>
          <w:i/>
          <w:iCs/>
          <w:u w:val="single"/>
          <w:lang w:val="en-AU"/>
        </w:rPr>
        <w:t>it</w:t>
      </w:r>
      <w:r>
        <w:rPr>
          <w:rFonts w:cs="CG Times"/>
          <w:i/>
          <w:iCs/>
          <w:lang w:val="en-AU"/>
        </w:rPr>
        <w:t xml:space="preserve"> was stolen</w:t>
      </w:r>
      <w:r>
        <w:rPr>
          <w:rFonts w:cs="CG Times"/>
          <w:lang w:val="en-AU"/>
        </w:rPr>
        <w:t>]</w:t>
      </w:r>
      <w:r>
        <w:rPr>
          <w:rFonts w:cs="CG Times"/>
          <w:i/>
          <w:iCs/>
          <w:lang w:val="en-AU"/>
        </w:rPr>
        <w:t>.</w:t>
      </w:r>
      <w:r>
        <w:rPr>
          <w:rFonts w:cs="CG Times"/>
          <w:lang w:val="en-AU"/>
        </w:rPr>
        <w:tab/>
        <w:t>[old]</w:t>
      </w:r>
    </w:p>
    <w:p w:rsidR="00E5488D" w:rsidRDefault="008026CC">
      <w:pPr>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 xml:space="preserve">Did you hear the news? </w:t>
      </w:r>
      <w:r>
        <w:rPr>
          <w:rFonts w:cs="CG Times"/>
          <w:lang w:val="en-AU"/>
        </w:rPr>
        <w:t>[</w:t>
      </w:r>
      <w:r>
        <w:rPr>
          <w:rFonts w:cs="CG Times"/>
          <w:i/>
          <w:iCs/>
          <w:u w:val="single"/>
          <w:lang w:val="en-AU"/>
        </w:rPr>
        <w:t xml:space="preserve">A </w:t>
      </w:r>
      <w:proofErr w:type="spellStart"/>
      <w:r>
        <w:rPr>
          <w:rFonts w:cs="CG Times"/>
          <w:i/>
          <w:iCs/>
          <w:u w:val="single"/>
          <w:lang w:val="en-AU"/>
        </w:rPr>
        <w:t>jewelry</w:t>
      </w:r>
      <w:proofErr w:type="spellEnd"/>
      <w:r>
        <w:rPr>
          <w:rFonts w:cs="CG Times"/>
          <w:i/>
          <w:iCs/>
          <w:u w:val="single"/>
          <w:lang w:val="en-AU"/>
        </w:rPr>
        <w:t xml:space="preserve"> store downtown</w:t>
      </w:r>
      <w:r>
        <w:rPr>
          <w:rFonts w:cs="CG Times"/>
          <w:i/>
          <w:iCs/>
          <w:lang w:val="en-AU"/>
        </w:rPr>
        <w:t xml:space="preserve"> was robbed last night</w:t>
      </w:r>
      <w:r>
        <w:rPr>
          <w:rFonts w:cs="CG Times"/>
          <w:lang w:val="en-AU"/>
        </w:rPr>
        <w:t>]</w:t>
      </w:r>
      <w:r>
        <w:rPr>
          <w:rFonts w:cs="CG Times"/>
          <w:i/>
          <w:iCs/>
          <w:lang w:val="en-AU"/>
        </w:rPr>
        <w:t>.</w:t>
      </w:r>
      <w:r>
        <w:rPr>
          <w:rFonts w:cs="CG Times"/>
          <w:lang w:val="en-AU"/>
        </w:rPr>
        <w:tab/>
        <w:t>[new]</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E5488D">
        <w:rPr>
          <w:rFonts w:cs="CG Times"/>
          <w:lang w:val="en-AU"/>
        </w:rPr>
        <w:t>63</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house was built in 1924.</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r>
        <w:rPr>
          <w:rFonts w:cs="CG Times"/>
          <w:i/>
          <w:iCs/>
          <w:lang w:val="en-AU"/>
        </w:rPr>
        <w:t>Very little is known about the cause of the disease.</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r>
        <w:rPr>
          <w:rFonts w:cs="CG Times"/>
          <w:i/>
          <w:iCs/>
          <w:lang w:val="en-AU"/>
        </w:rPr>
        <w:t>Application forms can be obtained from the Departmental Secretary.</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E5488D">
        <w:rPr>
          <w:rFonts w:cs="CG Times"/>
          <w:lang w:val="en-AU"/>
        </w:rPr>
        <w:t>iv</w:t>
      </w:r>
      <w:r>
        <w:rPr>
          <w:rFonts w:cs="CG Times"/>
          <w:lang w:val="en-AU"/>
        </w:rPr>
        <w:tab/>
      </w:r>
      <w:r>
        <w:rPr>
          <w:rFonts w:cs="CG Times"/>
          <w:lang w:val="en-AU"/>
        </w:rPr>
        <w:tab/>
      </w:r>
      <w:r>
        <w:rPr>
          <w:rFonts w:cs="CG Times"/>
          <w:i/>
          <w:iCs/>
          <w:lang w:val="en-AU"/>
        </w:rPr>
        <w:t>Mom! The vase got broken!</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E5488D">
        <w:rPr>
          <w:rFonts w:cs="CG Times"/>
          <w:lang w:val="en-AU"/>
        </w:rPr>
        <w:t>v</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delay in attending to this matter is regretted.</w:t>
      </w:r>
    </w:p>
    <w:p w:rsidR="00E5488D"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E5488D">
        <w:rPr>
          <w:rFonts w:cs="CG Times"/>
          <w:lang w:val="en-AU"/>
        </w:rPr>
        <w:t>vi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solution was drained under a hydrogen atmosphere, the deposits were washed with water and methanol and dried. A film of formvar was then cast on the deposit. ...</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E5488D">
        <w:rPr>
          <w:rFonts w:cs="CG Times"/>
          <w:lang w:val="en-AU"/>
        </w:rPr>
        <w:t>64</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r>
      <w:r>
        <w:rPr>
          <w:rFonts w:cs="CG Times"/>
          <w:lang w:val="en-AU"/>
        </w:rPr>
        <w:tab/>
      </w:r>
      <w:r>
        <w:rPr>
          <w:rFonts w:cs="CG Times"/>
          <w:i/>
          <w:iCs/>
          <w:lang w:val="en-AU"/>
        </w:rPr>
        <w:t>Our solar system was formed billions of years ago.</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E5488D">
        <w:rPr>
          <w:rFonts w:cs="CG Times"/>
          <w:lang w:val="en-AU"/>
        </w:rPr>
        <w:t>ii</w:t>
      </w:r>
      <w:r>
        <w:rPr>
          <w:rFonts w:cs="CG Times"/>
          <w:lang w:val="en-AU"/>
        </w:rPr>
        <w:tab/>
      </w:r>
      <w:r>
        <w:rPr>
          <w:rFonts w:cs="CG Times"/>
          <w:lang w:val="en-AU"/>
        </w:rPr>
        <w:tab/>
      </w:r>
      <w:proofErr w:type="gramStart"/>
      <w:r>
        <w:rPr>
          <w:rFonts w:cs="CG Times"/>
          <w:i/>
          <w:iCs/>
          <w:lang w:val="en-AU"/>
        </w:rPr>
        <w:t>The</w:t>
      </w:r>
      <w:proofErr w:type="gramEnd"/>
      <w:r>
        <w:rPr>
          <w:rFonts w:cs="CG Times"/>
          <w:i/>
          <w:iCs/>
          <w:lang w:val="en-AU"/>
        </w:rPr>
        <w:t xml:space="preserve"> boat capsized </w:t>
      </w:r>
      <w:r>
        <w:rPr>
          <w:rFonts w:cs="CG Times"/>
          <w:i/>
          <w:iCs/>
          <w:u w:val="single"/>
          <w:lang w:val="en-AU"/>
        </w:rPr>
        <w:t>and over twenty passengers were drowned</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sidR="00E5488D">
        <w:rPr>
          <w:rFonts w:cs="CG Times"/>
          <w:lang w:val="en-AU"/>
        </w:rPr>
        <w:t>iii</w:t>
      </w:r>
      <w:r>
        <w:rPr>
          <w:rFonts w:cs="CG Times"/>
          <w:lang w:val="en-AU"/>
        </w:rPr>
        <w:tab/>
      </w:r>
      <w:r>
        <w:rPr>
          <w:rFonts w:cs="CG Times"/>
          <w:lang w:val="en-AU"/>
        </w:rPr>
        <w:tab/>
      </w:r>
      <w:proofErr w:type="gramStart"/>
      <w:r>
        <w:rPr>
          <w:rFonts w:cs="CG Times"/>
          <w:i/>
          <w:iCs/>
          <w:lang w:val="en-AU"/>
        </w:rPr>
        <w:t>In</w:t>
      </w:r>
      <w:proofErr w:type="gramEnd"/>
      <w:r>
        <w:rPr>
          <w:rFonts w:cs="CG Times"/>
          <w:i/>
          <w:iCs/>
          <w:lang w:val="en-AU"/>
        </w:rPr>
        <w:t xml:space="preserve"> view of these losses Smithson is reluctantly closing his Fifth Avenue shop. He admits he feels as if </w:t>
      </w:r>
      <w:r>
        <w:rPr>
          <w:rFonts w:cs="CG Times"/>
          <w:i/>
          <w:iCs/>
          <w:u w:val="single"/>
          <w:lang w:val="en-AU"/>
        </w:rPr>
        <w:t>his dream has been shattered</w:t>
      </w:r>
      <w:r>
        <w:rPr>
          <w:rFonts w:cs="CG Times"/>
          <w:i/>
          <w:iCs/>
          <w:lang w:val="en-AU"/>
        </w:rPr>
        <w:t>.</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1238"/>
        <w:jc w:val="both"/>
        <w:rPr>
          <w:rFonts w:cs="CG Times"/>
          <w:lang w:val="en-AU"/>
        </w:rPr>
      </w:pPr>
      <w:r>
        <w:rPr>
          <w:rFonts w:cs="CG Times"/>
          <w:lang w:val="en-AU"/>
        </w:rPr>
        <w:t>[</w:t>
      </w:r>
      <w:r w:rsidR="00E5488D">
        <w:rPr>
          <w:rFonts w:cs="CG Times"/>
          <w:lang w:val="en-AU"/>
        </w:rPr>
        <w:t>65</w:t>
      </w:r>
      <w:r>
        <w:rPr>
          <w:rFonts w:cs="CG Times"/>
          <w:lang w:val="en-AU"/>
        </w:rPr>
        <w:t>]</w:t>
      </w:r>
      <w:r>
        <w:rPr>
          <w:rFonts w:cs="CG Times"/>
          <w:lang w:val="en-AU"/>
        </w:rPr>
        <w:tab/>
      </w:r>
      <w:r>
        <w:rPr>
          <w:rFonts w:cs="CG Times"/>
          <w:lang w:val="en-AU"/>
        </w:rPr>
        <w:tab/>
      </w:r>
      <w:proofErr w:type="spellStart"/>
      <w:r w:rsidR="00E5488D">
        <w:rPr>
          <w:rFonts w:cs="CG Times"/>
          <w:lang w:val="en-AU"/>
        </w:rPr>
        <w:t>i</w:t>
      </w:r>
      <w:proofErr w:type="spellEnd"/>
      <w:r>
        <w:rPr>
          <w:rFonts w:cs="CG Times"/>
          <w:lang w:val="en-AU"/>
        </w:rPr>
        <w:tab/>
        <w:t>a.</w:t>
      </w:r>
      <w:r>
        <w:rPr>
          <w:rFonts w:cs="CG Times"/>
          <w:lang w:val="en-AU"/>
        </w:rPr>
        <w:tab/>
      </w:r>
      <w:r>
        <w:rPr>
          <w:rFonts w:cs="CG Times"/>
          <w:i/>
          <w:iCs/>
          <w:lang w:val="en-AU"/>
        </w:rPr>
        <w:t>This bed was slept in by George Washington.</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The valley could be marched through in less than two hours.</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My new hat has been sat on.</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835" w:hanging="303"/>
        <w:jc w:val="both"/>
        <w:rPr>
          <w:rFonts w:cs="CG Times"/>
          <w:lang w:val="en-AU"/>
        </w:rPr>
      </w:pPr>
      <w:r>
        <w:rPr>
          <w:rFonts w:cs="CG Times"/>
          <w:lang w:val="en-AU"/>
        </w:rPr>
        <w:tab/>
      </w:r>
      <w:r w:rsidR="00E5488D">
        <w:rPr>
          <w:rFonts w:cs="CG Times"/>
          <w:lang w:val="en-AU"/>
        </w:rPr>
        <w:t>ii</w:t>
      </w:r>
      <w:r>
        <w:rPr>
          <w:rFonts w:cs="CG Times"/>
          <w:lang w:val="en-AU"/>
        </w:rPr>
        <w:tab/>
        <w:t xml:space="preserve">a. </w:t>
      </w:r>
      <w:r>
        <w:rPr>
          <w:rFonts w:cs="CG Times"/>
          <w:vertAlign w:val="superscript"/>
          <w:lang w:val="en-AU"/>
        </w:rPr>
        <w:t xml:space="preserve"> #</w:t>
      </w:r>
      <w:r>
        <w:rPr>
          <w:rFonts w:cs="CG Times"/>
          <w:i/>
          <w:iCs/>
          <w:lang w:val="en-AU"/>
        </w:rPr>
        <w:t>The river was slept beside.</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835" w:hanging="303"/>
        <w:jc w:val="both"/>
        <w:rPr>
          <w:rFonts w:cs="CG Times"/>
          <w:i/>
          <w:iCs/>
          <w:lang w:val="en-AU"/>
        </w:rPr>
      </w:pPr>
      <w:r>
        <w:rPr>
          <w:rFonts w:cs="CG Times"/>
          <w:lang w:val="en-AU"/>
        </w:rPr>
        <w:tab/>
      </w:r>
      <w:r>
        <w:rPr>
          <w:rFonts w:cs="CG Times"/>
          <w:lang w:val="en-AU"/>
        </w:rPr>
        <w:tab/>
        <w:t xml:space="preserve">b. </w:t>
      </w:r>
      <w:r>
        <w:rPr>
          <w:rFonts w:cs="CG Times"/>
          <w:vertAlign w:val="superscript"/>
          <w:lang w:val="en-AU"/>
        </w:rPr>
        <w:t xml:space="preserve"> #</w:t>
      </w:r>
      <w:r>
        <w:rPr>
          <w:rFonts w:cs="CG Times"/>
          <w:i/>
          <w:iCs/>
          <w:lang w:val="en-AU"/>
        </w:rPr>
        <w:t>The village hall could be met in.</w:t>
      </w:r>
    </w:p>
    <w:p w:rsidR="00E5488D" w:rsidRDefault="008026CC">
      <w:pPr>
        <w:tabs>
          <w:tab w:val="left" w:pos="-792"/>
          <w:tab w:val="left" w:pos="-360"/>
          <w:tab w:val="left" w:pos="0"/>
          <w:tab w:val="left" w:pos="532"/>
          <w:tab w:val="right" w:pos="676"/>
          <w:tab w:val="left" w:pos="835"/>
          <w:tab w:val="left" w:pos="1238"/>
          <w:tab w:val="left" w:pos="4638"/>
          <w:tab w:val="left" w:pos="5005"/>
        </w:tabs>
        <w:spacing w:line="480" w:lineRule="auto"/>
        <w:ind w:left="835" w:hanging="303"/>
        <w:jc w:val="both"/>
        <w:rPr>
          <w:rFonts w:cs="CG Times"/>
          <w:lang w:val="en-AU"/>
        </w:rPr>
      </w:pPr>
      <w:r>
        <w:rPr>
          <w:rFonts w:cs="CG Times"/>
          <w:lang w:val="en-AU"/>
        </w:rPr>
        <w:tab/>
      </w:r>
      <w:r>
        <w:rPr>
          <w:rFonts w:cs="CG Times"/>
          <w:lang w:val="en-AU"/>
        </w:rPr>
        <w:tab/>
        <w:t xml:space="preserve">c. </w:t>
      </w:r>
      <w:r>
        <w:rPr>
          <w:rFonts w:cs="CG Times"/>
          <w:vertAlign w:val="superscript"/>
          <w:lang w:val="en-AU"/>
        </w:rPr>
        <w:t xml:space="preserve"> #</w:t>
      </w:r>
      <w:r>
        <w:rPr>
          <w:rFonts w:cs="CG Times"/>
          <w:i/>
          <w:iCs/>
          <w:lang w:val="en-AU"/>
        </w:rPr>
        <w:t>The roof has been sat on all day.</w:t>
      </w:r>
    </w:p>
    <w:p w:rsidR="008026CC" w:rsidRDefault="008026CC">
      <w:pPr>
        <w:tabs>
          <w:tab w:val="left" w:pos="-792"/>
          <w:tab w:val="left" w:pos="-360"/>
          <w:tab w:val="left" w:pos="0"/>
          <w:tab w:val="left" w:pos="532"/>
          <w:tab w:val="right" w:pos="676"/>
          <w:tab w:val="left" w:pos="835"/>
          <w:tab w:val="left" w:pos="1238"/>
          <w:tab w:val="left" w:pos="4638"/>
          <w:tab w:val="left" w:pos="5005"/>
        </w:tabs>
        <w:spacing w:line="480" w:lineRule="auto"/>
        <w:jc w:val="both"/>
        <w:rPr>
          <w:rFonts w:cs="CG Times"/>
          <w:lang w:val="en-AU"/>
        </w:rPr>
      </w:pPr>
    </w:p>
    <w:sectPr w:rsidR="008026CC" w:rsidSect="00FD3D49">
      <w:headerReference w:type="default" r:id="rId7"/>
      <w:type w:val="continuous"/>
      <w:pgSz w:w="11906" w:h="16838"/>
      <w:pgMar w:top="962" w:right="1200" w:bottom="962" w:left="1440" w:header="962" w:footer="96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D3D49" w:rsidRDefault="00FD3D49">
      <w:r>
        <w:separator/>
      </w:r>
    </w:p>
  </w:endnote>
  <w:endnote w:type="continuationSeparator" w:id="0">
    <w:p w:rsidR="00FD3D49" w:rsidRDefault="00FD3D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G Times">
    <w:altName w:val="Times New Roman"/>
    <w:panose1 w:val="020B0604020202020204"/>
    <w:charset w:val="00"/>
    <w:family w:val="roman"/>
    <w:pitch w:val="variable"/>
    <w:sig w:usb0="00000007" w:usb1="00000000" w:usb2="00000000" w:usb3="00000000" w:csb0="00000093" w:csb1="00000000"/>
  </w:font>
  <w:font w:name="WP TypographicSymbols">
    <w:altName w:val="Calibri"/>
    <w:panose1 w:val="020B06040202020202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D3D49" w:rsidRDefault="00FD3D49">
      <w:r>
        <w:separator/>
      </w:r>
    </w:p>
  </w:footnote>
  <w:footnote w:type="continuationSeparator" w:id="0">
    <w:p w:rsidR="00FD3D49" w:rsidRDefault="00FD3D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488D" w:rsidRDefault="008026CC">
    <w:pPr>
      <w:tabs>
        <w:tab w:val="center" w:pos="4633"/>
        <w:tab w:val="right" w:pos="9266"/>
      </w:tabs>
      <w:jc w:val="both"/>
      <w:rPr>
        <w:rFonts w:cs="CG Times"/>
        <w:lang w:val="en-AU"/>
      </w:rPr>
    </w:pPr>
    <w:r>
      <w:rPr>
        <w:rFonts w:cs="CG Times"/>
        <w:u w:val="single"/>
        <w:lang w:val="en-AU"/>
      </w:rPr>
      <w:t xml:space="preserve">CAMBRIDGE GRAMMAR OF ENGLISH </w:t>
    </w:r>
    <w:r>
      <w:rPr>
        <w:rFonts w:cs="CG Times"/>
        <w:u w:val="single"/>
        <w:lang w:val="en-AU"/>
      </w:rPr>
      <w:tab/>
    </w:r>
    <w:r>
      <w:rPr>
        <w:rFonts w:cs="CG Times"/>
        <w:u w:val="single"/>
        <w:lang w:val="en-AU"/>
      </w:rPr>
      <w:tab/>
      <w:t xml:space="preserve">Chapter 16, Page </w:t>
    </w:r>
    <w:r>
      <w:rPr>
        <w:rFonts w:cs="CG Times"/>
        <w:u w:val="single"/>
        <w:lang w:val="en-AU"/>
      </w:rPr>
      <w:fldChar w:fldCharType="begin"/>
    </w:r>
    <w:r>
      <w:rPr>
        <w:rFonts w:cs="CG Times"/>
        <w:u w:val="single"/>
        <w:lang w:val="en-AU"/>
      </w:rPr>
      <w:instrText xml:space="preserve">PAGE </w:instrText>
    </w:r>
    <w:r>
      <w:rPr>
        <w:rFonts w:cs="CG Times"/>
        <w:u w:val="single"/>
        <w:lang w:val="en-AU"/>
      </w:rPr>
      <w:fldChar w:fldCharType="separate"/>
    </w:r>
    <w:r w:rsidR="004B1F18">
      <w:rPr>
        <w:rFonts w:cs="CG Times"/>
        <w:noProof/>
        <w:u w:val="single"/>
        <w:lang w:val="en-AU"/>
      </w:rPr>
      <w:t>71</w:t>
    </w:r>
    <w:r>
      <w:rPr>
        <w:rFonts w:cs="CG Times"/>
        <w:u w:val="single"/>
        <w:lang w:val="en-AU"/>
      </w:rPr>
      <w:fldChar w:fldCharType="end"/>
    </w:r>
  </w:p>
  <w:p w:rsidR="008026CC" w:rsidRDefault="008026CC">
    <w:pPr>
      <w:spacing w:line="240" w:lineRule="exact"/>
      <w:rPr>
        <w:rFonts w:cs="CG Times"/>
        <w:lang w:val="en-A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 w15:restartNumberingAfterBreak="0">
    <w:nsid w:val="0000000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 w15:restartNumberingAfterBreak="0">
    <w:nsid w:val="0000000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 w15:restartNumberingAfterBreak="0">
    <w:nsid w:val="0000000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 w15:restartNumberingAfterBreak="0">
    <w:nsid w:val="0000000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 w15:restartNumberingAfterBreak="0">
    <w:nsid w:val="0000000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 w15:restartNumberingAfterBreak="0">
    <w:nsid w:val="0000000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7" w15:restartNumberingAfterBreak="0">
    <w:nsid w:val="0000000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8" w15:restartNumberingAfterBreak="0">
    <w:nsid w:val="0000000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9" w15:restartNumberingAfterBreak="0">
    <w:nsid w:val="0000000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0" w15:restartNumberingAfterBreak="0">
    <w:nsid w:val="0000000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1" w15:restartNumberingAfterBreak="0">
    <w:nsid w:val="0000000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2" w15:restartNumberingAfterBreak="0">
    <w:nsid w:val="0000000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3" w15:restartNumberingAfterBreak="0">
    <w:nsid w:val="0000000E"/>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4" w15:restartNumberingAfterBreak="0">
    <w:nsid w:val="0000000F"/>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5" w15:restartNumberingAfterBreak="0">
    <w:nsid w:val="00000010"/>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6" w15:restartNumberingAfterBreak="0">
    <w:nsid w:val="0000001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7" w15:restartNumberingAfterBreak="0">
    <w:nsid w:val="0000001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8" w15:restartNumberingAfterBreak="0">
    <w:nsid w:val="0000001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9" w15:restartNumberingAfterBreak="0">
    <w:nsid w:val="0000001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0" w15:restartNumberingAfterBreak="0">
    <w:nsid w:val="0000001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1" w15:restartNumberingAfterBreak="0">
    <w:nsid w:val="0000001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2" w15:restartNumberingAfterBreak="0">
    <w:nsid w:val="0000001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3" w15:restartNumberingAfterBreak="0">
    <w:nsid w:val="0000001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4" w15:restartNumberingAfterBreak="0">
    <w:nsid w:val="0000001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5" w15:restartNumberingAfterBreak="0">
    <w:nsid w:val="0000001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6" w15:restartNumberingAfterBreak="0">
    <w:nsid w:val="0000001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7" w15:restartNumberingAfterBreak="0">
    <w:nsid w:val="0000001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8" w15:restartNumberingAfterBreak="0">
    <w:nsid w:val="0000001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9" w15:restartNumberingAfterBreak="0">
    <w:nsid w:val="0000001E"/>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0" w15:restartNumberingAfterBreak="0">
    <w:nsid w:val="0000001F"/>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1" w15:restartNumberingAfterBreak="0">
    <w:nsid w:val="00000020"/>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2" w15:restartNumberingAfterBreak="0">
    <w:nsid w:val="0000002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3" w15:restartNumberingAfterBreak="0">
    <w:nsid w:val="0000002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4" w15:restartNumberingAfterBreak="0">
    <w:nsid w:val="0000002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5" w15:restartNumberingAfterBreak="0">
    <w:nsid w:val="0000002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6" w15:restartNumberingAfterBreak="0">
    <w:nsid w:val="0000002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7" w15:restartNumberingAfterBreak="0">
    <w:nsid w:val="0000002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8" w15:restartNumberingAfterBreak="0">
    <w:nsid w:val="0000002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9" w15:restartNumberingAfterBreak="0">
    <w:nsid w:val="0000002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0" w15:restartNumberingAfterBreak="0">
    <w:nsid w:val="0000002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1" w15:restartNumberingAfterBreak="0">
    <w:nsid w:val="0000002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2" w15:restartNumberingAfterBreak="0">
    <w:nsid w:val="0000002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3" w15:restartNumberingAfterBreak="0">
    <w:nsid w:val="0000002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4" w15:restartNumberingAfterBreak="0">
    <w:nsid w:val="0000002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num w:numId="1" w16cid:durableId="1411736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embedSystemFonts/>
  <w:mirrorMargin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suppressBottomSpacing/>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6CC"/>
    <w:rsid w:val="00002AB8"/>
    <w:rsid w:val="00044F85"/>
    <w:rsid w:val="00091461"/>
    <w:rsid w:val="000B22EF"/>
    <w:rsid w:val="000D4DEC"/>
    <w:rsid w:val="000E18A7"/>
    <w:rsid w:val="00102043"/>
    <w:rsid w:val="001509FB"/>
    <w:rsid w:val="001510A9"/>
    <w:rsid w:val="00174C2B"/>
    <w:rsid w:val="001D3A1A"/>
    <w:rsid w:val="001D3D6B"/>
    <w:rsid w:val="001E0390"/>
    <w:rsid w:val="00232927"/>
    <w:rsid w:val="00265B42"/>
    <w:rsid w:val="00273A40"/>
    <w:rsid w:val="00275C11"/>
    <w:rsid w:val="002833F0"/>
    <w:rsid w:val="002A465F"/>
    <w:rsid w:val="002C3521"/>
    <w:rsid w:val="002D0282"/>
    <w:rsid w:val="00305137"/>
    <w:rsid w:val="00334BE7"/>
    <w:rsid w:val="00346B3C"/>
    <w:rsid w:val="00347AE0"/>
    <w:rsid w:val="003B42F7"/>
    <w:rsid w:val="003B5678"/>
    <w:rsid w:val="003D66B5"/>
    <w:rsid w:val="00406DFA"/>
    <w:rsid w:val="004556ED"/>
    <w:rsid w:val="00472002"/>
    <w:rsid w:val="0048078F"/>
    <w:rsid w:val="004B1F18"/>
    <w:rsid w:val="004D297E"/>
    <w:rsid w:val="00515BCF"/>
    <w:rsid w:val="00525F33"/>
    <w:rsid w:val="00581FB2"/>
    <w:rsid w:val="00593CE1"/>
    <w:rsid w:val="005A1BDD"/>
    <w:rsid w:val="00673FC0"/>
    <w:rsid w:val="00686C39"/>
    <w:rsid w:val="0069027C"/>
    <w:rsid w:val="006A004C"/>
    <w:rsid w:val="006D3719"/>
    <w:rsid w:val="00714946"/>
    <w:rsid w:val="00751FA7"/>
    <w:rsid w:val="00752D8D"/>
    <w:rsid w:val="00797483"/>
    <w:rsid w:val="007A40FD"/>
    <w:rsid w:val="007C0083"/>
    <w:rsid w:val="008026CC"/>
    <w:rsid w:val="008C1904"/>
    <w:rsid w:val="008D20D2"/>
    <w:rsid w:val="008E1A65"/>
    <w:rsid w:val="008E1CF5"/>
    <w:rsid w:val="008F3CA1"/>
    <w:rsid w:val="009F48E1"/>
    <w:rsid w:val="00A6481A"/>
    <w:rsid w:val="00AF1E8E"/>
    <w:rsid w:val="00BD1C03"/>
    <w:rsid w:val="00C00F29"/>
    <w:rsid w:val="00C02535"/>
    <w:rsid w:val="00C31350"/>
    <w:rsid w:val="00C51319"/>
    <w:rsid w:val="00C62A97"/>
    <w:rsid w:val="00CC3B1F"/>
    <w:rsid w:val="00CC659C"/>
    <w:rsid w:val="00CD044E"/>
    <w:rsid w:val="00CD0CC2"/>
    <w:rsid w:val="00E406CC"/>
    <w:rsid w:val="00E45FFD"/>
    <w:rsid w:val="00E5488D"/>
    <w:rsid w:val="00E55D04"/>
    <w:rsid w:val="00E8722D"/>
    <w:rsid w:val="00EB4734"/>
    <w:rsid w:val="00F324BE"/>
    <w:rsid w:val="00F40DC5"/>
    <w:rsid w:val="00F41E53"/>
    <w:rsid w:val="00F42BA5"/>
    <w:rsid w:val="00FD3D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2FBCF0"/>
  <w15:chartTrackingRefBased/>
  <w15:docId w15:val="{610BB4DE-BF11-CC4A-9E27-F0C80F5D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pPr>
    <w:rPr>
      <w:rFonts w:ascii="CG Times" w:hAnsi="CG Times"/>
      <w:sz w:val="24"/>
      <w:szCs w:val="24"/>
      <w:lang w:eastAsia="en-AU"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tyle>
  <w:style w:type="paragraph" w:styleId="TOC1">
    <w:name w:val="toc 1"/>
    <w:basedOn w:val="Normal"/>
    <w:next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688292">
      <w:bodyDiv w:val="1"/>
      <w:marLeft w:val="0"/>
      <w:marRight w:val="0"/>
      <w:marTop w:val="0"/>
      <w:marBottom w:val="0"/>
      <w:divBdr>
        <w:top w:val="none" w:sz="0" w:space="0" w:color="auto"/>
        <w:left w:val="none" w:sz="0" w:space="0" w:color="auto"/>
        <w:bottom w:val="none" w:sz="0" w:space="0" w:color="auto"/>
        <w:right w:val="none" w:sz="0" w:space="0" w:color="auto"/>
      </w:divBdr>
      <w:divsChild>
        <w:div w:id="256599200">
          <w:marLeft w:val="0"/>
          <w:marRight w:val="0"/>
          <w:marTop w:val="0"/>
          <w:marBottom w:val="0"/>
          <w:divBdr>
            <w:top w:val="none" w:sz="0" w:space="0" w:color="auto"/>
            <w:left w:val="none" w:sz="0" w:space="0" w:color="auto"/>
            <w:bottom w:val="none" w:sz="0" w:space="0" w:color="auto"/>
            <w:right w:val="none" w:sz="0" w:space="0" w:color="auto"/>
          </w:divBdr>
          <w:divsChild>
            <w:div w:id="1772506138">
              <w:marLeft w:val="0"/>
              <w:marRight w:val="0"/>
              <w:marTop w:val="0"/>
              <w:marBottom w:val="0"/>
              <w:divBdr>
                <w:top w:val="none" w:sz="0" w:space="0" w:color="auto"/>
                <w:left w:val="none" w:sz="0" w:space="0" w:color="auto"/>
                <w:bottom w:val="none" w:sz="0" w:space="0" w:color="auto"/>
                <w:right w:val="none" w:sz="0" w:space="0" w:color="auto"/>
              </w:divBdr>
              <w:divsChild>
                <w:div w:id="2003191919">
                  <w:marLeft w:val="0"/>
                  <w:marRight w:val="0"/>
                  <w:marTop w:val="0"/>
                  <w:marBottom w:val="0"/>
                  <w:divBdr>
                    <w:top w:val="none" w:sz="0" w:space="0" w:color="auto"/>
                    <w:left w:val="none" w:sz="0" w:space="0" w:color="auto"/>
                    <w:bottom w:val="none" w:sz="0" w:space="0" w:color="auto"/>
                    <w:right w:val="none" w:sz="0" w:space="0" w:color="auto"/>
                  </w:divBdr>
                  <w:divsChild>
                    <w:div w:id="88174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32</Pages>
  <Words>8271</Words>
  <Characters>47145</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Reynolds</dc:creator>
  <cp:keywords/>
  <dc:description/>
  <cp:lastModifiedBy>Nathan Schneider</cp:lastModifiedBy>
  <cp:revision>69</cp:revision>
  <dcterms:created xsi:type="dcterms:W3CDTF">2023-08-25T02:15:00Z</dcterms:created>
  <dcterms:modified xsi:type="dcterms:W3CDTF">2024-03-10T04:03:00Z</dcterms:modified>
</cp:coreProperties>
</file>