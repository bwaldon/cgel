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C8E" w:rsidRDefault="00082C8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i/>
          <w:iCs/>
          <w:lang w:val="en-AU"/>
        </w:rPr>
        <w:tab/>
        <w:t>simpler</w:t>
      </w:r>
      <w:r>
        <w:rPr>
          <w:rFonts w:cs="CG Times"/>
          <w:i/>
          <w:iCs/>
          <w:lang w:val="en-AU"/>
        </w:rPr>
        <w:tab/>
        <w:t>simplest</w:t>
      </w:r>
    </w:p>
    <w:p w:rsidR="00082C8E" w:rsidRDefault="00082C8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simpleton</w:t>
      </w:r>
      <w:r>
        <w:rPr>
          <w:rFonts w:cs="CG Times"/>
          <w:i/>
          <w:iCs/>
          <w:lang w:val="en-AU"/>
        </w:rPr>
        <w:tab/>
        <w:t>simpletons</w:t>
      </w:r>
      <w:r>
        <w:rPr>
          <w:rFonts w:cs="CG Times"/>
          <w:i/>
          <w:iCs/>
          <w:lang w:val="en-AU"/>
        </w:rPr>
        <w:tab/>
        <w:t>simpleton's</w:t>
      </w:r>
      <w:r>
        <w:rPr>
          <w:rFonts w:cs="CG Times"/>
          <w:i/>
          <w:iCs/>
          <w:lang w:val="en-AU"/>
        </w:rPr>
        <w:tab/>
        <w:t>simpletons'</w:t>
      </w:r>
    </w:p>
    <w:p w:rsidR="009B6868" w:rsidRDefault="00082C8E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simplify</w:t>
      </w:r>
      <w:r>
        <w:rPr>
          <w:rFonts w:cs="CG Times"/>
          <w:i/>
          <w:iCs/>
          <w:lang w:val="en-AU"/>
        </w:rPr>
        <w:tab/>
        <w:t>simplifies</w:t>
      </w:r>
      <w:r>
        <w:rPr>
          <w:rFonts w:cs="CG Times"/>
          <w:i/>
          <w:iCs/>
          <w:lang w:val="en-AU"/>
        </w:rPr>
        <w:tab/>
        <w:t>simplified</w:t>
      </w:r>
      <w:r>
        <w:rPr>
          <w:rFonts w:cs="CG Times"/>
          <w:i/>
          <w:iCs/>
          <w:lang w:val="en-AU"/>
        </w:rPr>
        <w:tab/>
        <w:t>simplifying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singular</w:t>
      </w:r>
      <w:r>
        <w:rPr>
          <w:rFonts w:cs="CG Times"/>
          <w:smallCaps/>
          <w:lang w:val="en-AU"/>
        </w:rPr>
        <w:tab/>
        <w:t>plural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57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plain (non-genitive)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57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genitive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dog's</w:t>
      </w:r>
      <w:r>
        <w:rPr>
          <w:rFonts w:cs="CG Times"/>
          <w:i/>
          <w:iCs/>
          <w:lang w:val="en-AU"/>
        </w:rPr>
        <w:tab/>
        <w:t>dogs'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1238"/>
          <w:tab w:val="left" w:pos="2880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1238"/>
          <w:tab w:val="left" w:pos="2880"/>
          <w:tab w:val="left" w:pos="5040"/>
          <w:tab w:val="right" w:pos="9266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weak</w:t>
      </w:r>
      <w:r>
        <w:rPr>
          <w:rFonts w:cs="CG Times"/>
          <w:i/>
          <w:iCs/>
          <w:lang w:val="en-AU"/>
        </w:rPr>
        <w:tab/>
        <w:t>weaker</w:t>
      </w:r>
      <w:r>
        <w:rPr>
          <w:rFonts w:cs="CG Times"/>
          <w:i/>
          <w:iCs/>
          <w:lang w:val="en-AU"/>
        </w:rPr>
        <w:tab/>
        <w:t>weakest</w:t>
      </w:r>
      <w:r>
        <w:rPr>
          <w:rFonts w:cs="CG Times"/>
          <w:lang w:val="en-AU"/>
        </w:rPr>
        <w:tab/>
        <w:t>[adjective]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1238"/>
          <w:tab w:val="left" w:pos="2880"/>
          <w:tab w:val="left" w:pos="5040"/>
          <w:tab w:val="right" w:pos="9266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[adverb]</w:t>
      </w:r>
    </w:p>
    <w:p w:rsidR="00082C8E" w:rsidRDefault="00082C8E">
      <w:pPr>
        <w:tabs>
          <w:tab w:val="left" w:pos="0"/>
          <w:tab w:val="left" w:pos="360"/>
          <w:tab w:val="left" w:pos="1598"/>
          <w:tab w:val="left" w:pos="2937"/>
          <w:tab w:val="left" w:pos="4118"/>
          <w:tab w:val="left" w:pos="5443"/>
          <w:tab w:val="left" w:pos="761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58"/>
        <w:gridCol w:w="1366"/>
        <w:gridCol w:w="1366"/>
        <w:gridCol w:w="1440"/>
        <w:gridCol w:w="1366"/>
        <w:gridCol w:w="1480"/>
        <w:gridCol w:w="1486"/>
      </w:tblGrid>
      <w:tr w:rsidR="00082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 present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3rd sg present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preterite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 xml:space="preserve">plain </w:t>
            </w: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form</w:t>
            </w:r>
          </w:p>
        </w:tc>
        <w:tc>
          <w:tcPr>
            <w:tcW w:w="1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gerund-</w:t>
            </w: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participle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past participle</w:t>
            </w:r>
          </w:p>
        </w:tc>
      </w:tr>
      <w:tr w:rsidR="00082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take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takes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took</w:t>
            </w:r>
          </w:p>
        </w:tc>
        <w:tc>
          <w:tcPr>
            <w:tcW w:w="13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take</w:t>
            </w:r>
          </w:p>
        </w:tc>
        <w:tc>
          <w:tcPr>
            <w:tcW w:w="1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taking</w:t>
            </w:r>
          </w:p>
        </w:tc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82C8E" w:rsidRDefault="00082C8E">
            <w:pPr>
              <w:spacing w:line="120" w:lineRule="exact"/>
              <w:rPr>
                <w:rFonts w:cs="CG Times"/>
                <w:lang w:val="en-AU"/>
              </w:rPr>
            </w:pPr>
          </w:p>
          <w:p w:rsidR="00082C8E" w:rsidRDefault="00082C8E">
            <w:pPr>
              <w:tabs>
                <w:tab w:val="left" w:pos="0"/>
                <w:tab w:val="left" w:pos="360"/>
                <w:tab w:val="left" w:pos="1598"/>
                <w:tab w:val="left" w:pos="2937"/>
                <w:tab w:val="left" w:pos="4118"/>
                <w:tab w:val="left" w:pos="5443"/>
                <w:tab w:val="left" w:pos="7617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taken</w:t>
            </w:r>
          </w:p>
        </w:tc>
      </w:tr>
    </w:tbl>
    <w:p w:rsidR="009B6868" w:rsidRDefault="009B6868">
      <w:pPr>
        <w:tabs>
          <w:tab w:val="left" w:pos="0"/>
          <w:tab w:val="left" w:pos="360"/>
          <w:tab w:val="left" w:pos="1598"/>
          <w:tab w:val="left" w:pos="2937"/>
          <w:tab w:val="left" w:pos="4118"/>
          <w:tab w:val="left" w:pos="5443"/>
          <w:tab w:val="left" w:pos="7617"/>
        </w:tabs>
        <w:spacing w:line="480" w:lineRule="auto"/>
        <w:jc w:val="both"/>
        <w:rPr>
          <w:rFonts w:cs="CG Times"/>
          <w:lang w:val="en-AU"/>
        </w:rPr>
      </w:pP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77"/>
          <w:tab w:val="left" w:pos="2949"/>
          <w:tab w:val="left" w:pos="3823"/>
          <w:tab w:val="left" w:pos="5011"/>
          <w:tab w:val="left" w:pos="5817"/>
          <w:tab w:val="left" w:pos="6691"/>
          <w:tab w:val="left" w:pos="781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sighed</w:t>
      </w:r>
      <w:r>
        <w:rPr>
          <w:rFonts w:cs="CG Times"/>
          <w:i/>
          <w:iCs/>
          <w:lang w:val="en-AU"/>
        </w:rPr>
        <w:tab/>
        <w:t>kissed</w:t>
      </w:r>
      <w:r>
        <w:rPr>
          <w:rFonts w:cs="CG Times"/>
          <w:i/>
          <w:iCs/>
          <w:lang w:val="en-AU"/>
        </w:rPr>
        <w:tab/>
        <w:t>waited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st/</w:t>
      </w:r>
      <w:r>
        <w:rPr>
          <w:rFonts w:cs="CG Times"/>
          <w:lang w:val="en-AU"/>
        </w:rPr>
        <w:tab/>
        <w:t>/we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77"/>
          <w:tab w:val="left" w:pos="2949"/>
          <w:tab w:val="left" w:pos="3823"/>
          <w:tab w:val="left" w:pos="5011"/>
          <w:tab w:val="left" w:pos="5817"/>
          <w:tab w:val="left" w:pos="6691"/>
          <w:tab w:val="left" w:pos="781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sighed</w:t>
      </w:r>
      <w:r>
        <w:rPr>
          <w:rFonts w:cs="CG Times"/>
          <w:i/>
          <w:iCs/>
          <w:lang w:val="en-AU"/>
        </w:rPr>
        <w:tab/>
        <w:t>rubbed</w:t>
      </w:r>
      <w:r>
        <w:rPr>
          <w:rFonts w:cs="CG Times"/>
          <w:i/>
          <w:iCs/>
          <w:lang w:val="en-AU"/>
        </w:rPr>
        <w:tab/>
        <w:t>tried</w:t>
      </w:r>
      <w:r>
        <w:rPr>
          <w:rFonts w:cs="CG Times"/>
          <w:i/>
          <w:iCs/>
          <w:lang w:val="en-AU"/>
        </w:rPr>
        <w:tab/>
        <w:t>loved</w:t>
      </w:r>
      <w:r>
        <w:rPr>
          <w:rFonts w:cs="CG Times"/>
          <w:lang w:val="en-AU"/>
        </w:rPr>
        <w:tab/>
        <w:t>/sa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bd/</w:t>
      </w:r>
      <w:r>
        <w:rPr>
          <w:rFonts w:cs="CG Times"/>
          <w:lang w:val="en-AU"/>
        </w:rPr>
        <w:tab/>
        <w:t>/tra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vd/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25"/>
          <w:tab w:val="left" w:pos="3448"/>
          <w:tab w:val="left" w:pos="4446"/>
          <w:tab w:val="left" w:pos="5568"/>
          <w:tab w:val="left" w:pos="68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gases</w:t>
      </w:r>
      <w:r>
        <w:rPr>
          <w:rFonts w:cs="CG Times"/>
          <w:i/>
          <w:iCs/>
          <w:lang w:val="en-AU"/>
        </w:rPr>
        <w:tab/>
        <w:t>boxes</w:t>
      </w:r>
      <w:r>
        <w:rPr>
          <w:rFonts w:cs="CG Times"/>
          <w:i/>
          <w:iCs/>
          <w:lang w:val="en-AU"/>
        </w:rPr>
        <w:tab/>
        <w:t>buzzes</w:t>
      </w:r>
      <w:r>
        <w:rPr>
          <w:rFonts w:cs="CG Times"/>
          <w:i/>
          <w:iCs/>
          <w:lang w:val="en-AU"/>
        </w:rPr>
        <w:tab/>
        <w:t>bushes</w:t>
      </w:r>
      <w:r>
        <w:rPr>
          <w:rFonts w:cs="CG Times"/>
          <w:i/>
          <w:iCs/>
          <w:lang w:val="en-AU"/>
        </w:rPr>
        <w:tab/>
        <w:t>churches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stomachs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25"/>
          <w:tab w:val="left" w:pos="3448"/>
          <w:tab w:val="left" w:pos="4446"/>
          <w:tab w:val="left" w:pos="5568"/>
          <w:tab w:val="left" w:pos="68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/gæs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ks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/st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ks/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2893"/>
          <w:tab w:val="left" w:pos="3891"/>
          <w:tab w:val="left" w:pos="4639"/>
          <w:tab w:val="left" w:pos="5637"/>
          <w:tab w:val="left" w:pos="6634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say 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pay 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money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>moneys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monies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2893"/>
          <w:tab w:val="left" w:pos="3891"/>
          <w:tab w:val="left" w:pos="4639"/>
          <w:tab w:val="left" w:pos="5637"/>
          <w:tab w:val="left" w:pos="6634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/sez/</w:t>
      </w:r>
      <w:r>
        <w:rPr>
          <w:rFonts w:cs="CG Times"/>
          <w:lang w:val="en-AU"/>
        </w:rPr>
        <w:tab/>
        <w:t>/pe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/pe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/ha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s/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/ha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/m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ni/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>/m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niz/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395"/>
          <w:tab w:val="left" w:pos="4016"/>
          <w:tab w:val="left" w:pos="4639"/>
          <w:tab w:val="left" w:pos="5138"/>
          <w:tab w:val="left" w:pos="6634"/>
          <w:tab w:val="left" w:pos="725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meet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ab/>
        <w:t>met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ab/>
        <w:t>read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395"/>
          <w:tab w:val="left" w:pos="4016"/>
          <w:tab w:val="left" w:pos="4639"/>
          <w:tab w:val="left" w:pos="5138"/>
          <w:tab w:val="left" w:pos="6634"/>
          <w:tab w:val="left" w:pos="725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/mi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/met/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  <w:t>/ri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ab/>
        <w:t>/red/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after sibilants (/s/, /z/, 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/, /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t>/, 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 and /d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t>/)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/s/</w:t>
      </w:r>
      <w:r>
        <w:rPr>
          <w:rFonts w:cs="CG Times"/>
          <w:lang w:val="en-AU"/>
        </w:rPr>
        <w:tab/>
        <w:t>after all other voiceless consonants (/p/, /t/, /k/, /f/, 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 xml:space="preserve">/)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/z/</w:t>
      </w:r>
      <w:r>
        <w:rPr>
          <w:rFonts w:cs="CG Times"/>
          <w:lang w:val="en-AU"/>
        </w:rPr>
        <w:tab/>
        <w:t xml:space="preserve">after all other sounds 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3rd sg pres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/m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   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misses  </w:t>
      </w:r>
      <w:r>
        <w:rPr>
          <w:rFonts w:cs="CG Times"/>
          <w:i/>
          <w:iCs/>
          <w:lang w:val="en-AU"/>
        </w:rPr>
        <w:tab/>
        <w:t xml:space="preserve">miss's </w:t>
      </w:r>
      <w:r>
        <w:rPr>
          <w:rFonts w:cs="CG Times"/>
          <w:i/>
          <w:iCs/>
          <w:lang w:val="en-AU"/>
        </w:rPr>
        <w:tab/>
        <w:t>misses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6C"/>
      </w:r>
      <w:r>
        <w:rPr>
          <w:rFonts w:cs="CG Times"/>
          <w:lang w:val="en-AU"/>
        </w:rPr>
        <w:t>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gazes</w:t>
      </w:r>
      <w:r>
        <w:rPr>
          <w:rFonts w:cs="CG Times"/>
          <w:i/>
          <w:iCs/>
          <w:lang w:val="en-AU"/>
        </w:rPr>
        <w:tab/>
        <w:t>gaze's</w:t>
      </w:r>
      <w:r>
        <w:rPr>
          <w:rFonts w:cs="CG Times"/>
          <w:i/>
          <w:iCs/>
          <w:lang w:val="en-AU"/>
        </w:rPr>
        <w:tab/>
        <w:t>gazes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wishes</w:t>
      </w:r>
      <w:r>
        <w:rPr>
          <w:rFonts w:cs="CG Times"/>
          <w:i/>
          <w:iCs/>
          <w:lang w:val="en-AU"/>
        </w:rPr>
        <w:tab/>
        <w:t>wish's</w:t>
      </w:r>
      <w:r>
        <w:rPr>
          <w:rFonts w:cs="CG Times"/>
          <w:i/>
          <w:iCs/>
          <w:lang w:val="en-AU"/>
        </w:rPr>
        <w:tab/>
        <w:t>wishes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/ru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rouges</w:t>
      </w:r>
      <w:r>
        <w:rPr>
          <w:rFonts w:cs="CG Times"/>
          <w:i/>
          <w:iCs/>
          <w:lang w:val="en-AU"/>
        </w:rPr>
        <w:tab/>
        <w:t>rouge's</w:t>
      </w:r>
      <w:r>
        <w:rPr>
          <w:rFonts w:cs="CG Times"/>
          <w:i/>
          <w:iCs/>
          <w:lang w:val="en-AU"/>
        </w:rPr>
        <w:tab/>
        <w:t>rouges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/mæt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matches</w:t>
      </w:r>
      <w:r>
        <w:rPr>
          <w:rFonts w:cs="CG Times"/>
          <w:i/>
          <w:iCs/>
          <w:lang w:val="en-AU"/>
        </w:rPr>
        <w:tab/>
        <w:t>match's</w:t>
      </w:r>
      <w:r>
        <w:rPr>
          <w:rFonts w:cs="CG Times"/>
          <w:i/>
          <w:iCs/>
          <w:lang w:val="en-AU"/>
        </w:rPr>
        <w:tab/>
        <w:t>matches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judges</w:t>
      </w:r>
      <w:r>
        <w:rPr>
          <w:rFonts w:cs="CG Times"/>
          <w:i/>
          <w:iCs/>
          <w:lang w:val="en-AU"/>
        </w:rPr>
        <w:tab/>
        <w:t>judge's</w:t>
      </w:r>
      <w:r>
        <w:rPr>
          <w:rFonts w:cs="CG Times"/>
          <w:i/>
          <w:iCs/>
          <w:lang w:val="en-AU"/>
        </w:rPr>
        <w:tab/>
        <w:t>judges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cups</w:t>
      </w:r>
      <w:r>
        <w:rPr>
          <w:rFonts w:cs="CG Times"/>
          <w:i/>
          <w:iCs/>
          <w:lang w:val="en-AU"/>
        </w:rPr>
        <w:tab/>
        <w:t>cup's</w:t>
      </w:r>
      <w:r>
        <w:rPr>
          <w:rFonts w:cs="CG Times"/>
          <w:i/>
          <w:iCs/>
          <w:lang w:val="en-AU"/>
        </w:rPr>
        <w:tab/>
        <w:t>cups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/re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rates</w:t>
      </w:r>
      <w:r>
        <w:rPr>
          <w:rFonts w:cs="CG Times"/>
          <w:i/>
          <w:iCs/>
          <w:lang w:val="en-AU"/>
        </w:rPr>
        <w:tab/>
        <w:t>rate's</w:t>
      </w:r>
      <w:r>
        <w:rPr>
          <w:rFonts w:cs="CG Times"/>
          <w:i/>
          <w:iCs/>
          <w:lang w:val="en-AU"/>
        </w:rPr>
        <w:tab/>
        <w:t>rates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/re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rakes</w:t>
      </w:r>
      <w:r>
        <w:rPr>
          <w:rFonts w:cs="CG Times"/>
          <w:i/>
          <w:iCs/>
          <w:lang w:val="en-AU"/>
        </w:rPr>
        <w:tab/>
        <w:t>rake's</w:t>
      </w:r>
      <w:r>
        <w:rPr>
          <w:rFonts w:cs="CG Times"/>
          <w:i/>
          <w:iCs/>
          <w:lang w:val="en-AU"/>
        </w:rPr>
        <w:tab/>
        <w:t>rakes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/na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f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knife's</w:t>
      </w:r>
      <w:r>
        <w:rPr>
          <w:rFonts w:cs="CG Times"/>
          <w:i/>
          <w:iCs/>
          <w:lang w:val="en-AU"/>
        </w:rPr>
        <w:tab/>
        <w:t>knifes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/de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deaths</w:t>
      </w:r>
      <w:r>
        <w:rPr>
          <w:rFonts w:cs="CG Times"/>
          <w:i/>
          <w:iCs/>
          <w:lang w:val="en-AU"/>
        </w:rPr>
        <w:tab/>
        <w:t>death's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/kl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clubs</w:t>
      </w:r>
      <w:r>
        <w:rPr>
          <w:rFonts w:cs="CG Times"/>
          <w:i/>
          <w:iCs/>
          <w:lang w:val="en-AU"/>
        </w:rPr>
        <w:tab/>
        <w:t>club's</w:t>
      </w:r>
      <w:r>
        <w:rPr>
          <w:rFonts w:cs="CG Times"/>
          <w:i/>
          <w:iCs/>
          <w:lang w:val="en-AU"/>
        </w:rPr>
        <w:tab/>
        <w:t>clubs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/men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men's</w:t>
      </w:r>
      <w:r>
        <w:rPr>
          <w:rFonts w:cs="CG Times"/>
          <w:lang w:val="en-AU"/>
        </w:rPr>
        <w:tab/>
      </w:r>
    </w:p>
    <w:p w:rsidR="009B6868" w:rsidRDefault="00082C8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4639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/sju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after alveolar plosives (/t/ and /d/)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/t/ </w:t>
      </w:r>
      <w:r>
        <w:rPr>
          <w:rFonts w:cs="CG Times"/>
          <w:lang w:val="en-AU"/>
        </w:rPr>
        <w:tab/>
        <w:t>after all other voiceless consonants (/p/, /k/, /f/, /s/, 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/, 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/d/</w:t>
      </w:r>
      <w:r>
        <w:rPr>
          <w:rFonts w:cs="CG Times"/>
          <w:lang w:val="en-AU"/>
        </w:rPr>
        <w:tab/>
        <w:t xml:space="preserve">after all other sounds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639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/lænd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landed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639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f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hissed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639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v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loved</w:t>
      </w:r>
      <w:r>
        <w:rPr>
          <w:rFonts w:cs="CG Times"/>
          <w:lang w:val="en-AU"/>
        </w:rPr>
        <w:tab/>
        <w:t>/ste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stayed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517"/>
          <w:tab w:val="left" w:pos="4764"/>
          <w:tab w:val="left" w:pos="5762"/>
          <w:tab w:val="left" w:pos="67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h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mb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h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mb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h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mb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humble</w:t>
      </w:r>
      <w:r>
        <w:rPr>
          <w:rFonts w:cs="CG Times"/>
          <w:i/>
          <w:iCs/>
          <w:lang w:val="en-AU"/>
        </w:rPr>
        <w:lastRenderedPageBreak/>
        <w:tab/>
        <w:t>humbled</w:t>
      </w:r>
      <w:r>
        <w:rPr>
          <w:rFonts w:cs="CG Times"/>
          <w:i/>
          <w:iCs/>
          <w:lang w:val="en-AU"/>
        </w:rPr>
        <w:tab/>
        <w:t>humbles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[syllabic]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517"/>
          <w:tab w:val="left" w:pos="4764"/>
          <w:tab w:val="left" w:pos="5762"/>
          <w:tab w:val="left" w:pos="67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h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mbl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h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mbl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st/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h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mbl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humbler</w:t>
      </w:r>
      <w:r>
        <w:rPr>
          <w:rFonts w:cs="CG Times"/>
          <w:i/>
          <w:iCs/>
          <w:lang w:val="en-AU"/>
        </w:rPr>
        <w:tab/>
        <w:t>humblest</w:t>
      </w:r>
      <w:r>
        <w:rPr>
          <w:rFonts w:cs="CG Times"/>
          <w:i/>
          <w:iCs/>
          <w:lang w:val="en-AU"/>
        </w:rPr>
        <w:tab/>
        <w:t>humbling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[non-syllabic]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768"/>
          <w:tab w:val="left" w:pos="3766"/>
          <w:tab w:val="left" w:pos="5138"/>
          <w:tab w:val="left" w:pos="5887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rare</w:t>
      </w:r>
      <w:r>
        <w:rPr>
          <w:rFonts w:cs="CG Times"/>
          <w:lang w:val="en-AU"/>
        </w:rPr>
        <w:tab/>
        <w:t>/re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/re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r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re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r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st/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</w:t>
      </w:r>
      <w:r>
        <w:rPr>
          <w:rFonts w:cs="CG Times"/>
          <w:i/>
          <w:iCs/>
          <w:lang w:val="en-AU"/>
        </w:rPr>
        <w:tab/>
        <w:t>rarer</w:t>
      </w:r>
      <w:r>
        <w:rPr>
          <w:rFonts w:cs="CG Times"/>
          <w:i/>
          <w:iCs/>
          <w:lang w:val="en-AU"/>
        </w:rPr>
        <w:tab/>
        <w:t>rarest</w:t>
      </w:r>
      <w:r>
        <w:rPr>
          <w:rFonts w:cs="CG Times"/>
          <w:lang w:val="en-AU"/>
        </w:rPr>
        <w:tab/>
        <w:t>[adjective]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768"/>
          <w:tab w:val="left" w:pos="3766"/>
          <w:tab w:val="left" w:pos="5138"/>
          <w:tab w:val="left" w:pos="5887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mar</w:t>
      </w:r>
      <w:r>
        <w:rPr>
          <w:rFonts w:cs="CG Times"/>
          <w:lang w:val="en-AU"/>
        </w:rPr>
        <w:tab/>
        <w:t>/m</w:t>
      </w:r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/m</w:t>
      </w:r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r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</w:t>
      </w:r>
      <w:r>
        <w:rPr>
          <w:rFonts w:cs="CG Times"/>
          <w:i/>
          <w:iCs/>
          <w:lang w:val="en-AU"/>
        </w:rPr>
        <w:tab/>
        <w:t>marred</w:t>
      </w:r>
      <w:r>
        <w:rPr>
          <w:rFonts w:cs="CG Times"/>
          <w:i/>
          <w:iCs/>
          <w:lang w:val="en-AU"/>
        </w:rPr>
        <w:tab/>
        <w:t>marring</w:t>
      </w:r>
      <w:r>
        <w:rPr>
          <w:rFonts w:cs="CG Times"/>
          <w:lang w:val="en-AU"/>
        </w:rPr>
        <w:tab/>
        <w:t>[verb]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consonant doubling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hopp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[alternations in base]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-</w:t>
      </w:r>
      <w:r>
        <w:rPr>
          <w:rFonts w:cs="CG Times"/>
          <w:smallCaps/>
          <w:lang w:val="en-AU"/>
        </w:rPr>
        <w:t>deletion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>-</w:t>
      </w:r>
      <w:r>
        <w:rPr>
          <w:rFonts w:cs="CG Times"/>
          <w:smallCaps/>
          <w:lang w:val="en-AU"/>
        </w:rPr>
        <w:t>replacement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pity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piti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ab/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alternation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cat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fox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es</w:t>
      </w:r>
      <w:r>
        <w:rPr>
          <w:rFonts w:cs="CG Times"/>
          <w:lang w:val="en-AU"/>
        </w:rPr>
        <w:tab/>
        <w:t>[alternation in suffix]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final syllable of the base must have a single-letter vowel symbol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base must be stressed on its final syllable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i/>
          <w:iCs/>
          <w:lang w:val="en-AU"/>
        </w:rPr>
        <w:tab/>
        <w:t>batt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  <w:t>batt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[monosyllabic base]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trod</w:t>
      </w:r>
      <w:r>
        <w:rPr>
          <w:rFonts w:cs="CG Times"/>
          <w:i/>
          <w:iCs/>
          <w:lang w:val="en-AU"/>
        </w:rPr>
        <w:tab/>
        <w:t>trodd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fatt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  <w:t>fatt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est</w:t>
      </w:r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i/>
          <w:iCs/>
          <w:lang w:val="en-AU"/>
        </w:rPr>
        <w:tab/>
        <w:t>preferr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  <w:t>preferr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[disyllabic base with final stress]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forgott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unfitt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unfitt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est</w:t>
      </w:r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bleat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bleat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bleat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[condition [8i] not satisfied]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left" w:pos="504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neat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neat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est</w:t>
      </w:r>
      <w:r>
        <w:rPr>
          <w:rFonts w:cs="CG Times"/>
          <w:lang w:val="en-AU"/>
        </w:rPr>
        <w:tab/>
        <w:t>)</w:t>
      </w:r>
    </w:p>
    <w:p w:rsidR="009B6868" w:rsidRDefault="00082C8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38"/>
          <w:tab w:val="left" w:pos="2270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ab/>
        <w:t>[condition [8ii] not satisfied]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06"/>
          <w:tab w:val="left" w:pos="3891"/>
          <w:tab w:val="left" w:pos="55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quiz</w:t>
      </w:r>
      <w:r>
        <w:rPr>
          <w:rFonts w:cs="CG Times"/>
          <w:i/>
          <w:iCs/>
          <w:lang w:val="en-AU"/>
        </w:rPr>
        <w:tab/>
        <w:t>quizzes</w:t>
      </w:r>
      <w:r>
        <w:rPr>
          <w:rFonts w:cs="CG Times"/>
          <w:i/>
          <w:iCs/>
          <w:lang w:val="en-AU"/>
        </w:rPr>
        <w:tab/>
        <w:t>quizzed</w:t>
      </w:r>
      <w:r>
        <w:rPr>
          <w:rFonts w:cs="CG Times"/>
          <w:i/>
          <w:iCs/>
          <w:lang w:val="en-AU"/>
        </w:rPr>
        <w:tab/>
        <w:t>quizzing</w:t>
      </w:r>
      <w:r>
        <w:rPr>
          <w:rFonts w:cs="CG Times"/>
          <w:lang w:val="en-AU"/>
        </w:rPr>
        <w:tab/>
        <w:t>[verb]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fez</w:t>
      </w:r>
      <w:r>
        <w:rPr>
          <w:rFonts w:cs="CG Times"/>
          <w:i/>
          <w:iCs/>
          <w:lang w:val="en-AU"/>
        </w:rPr>
        <w:tab/>
        <w:t>fezzes</w:t>
      </w:r>
      <w:r>
        <w:rPr>
          <w:rFonts w:cs="CG Times"/>
          <w:lang w:val="en-AU"/>
        </w:rPr>
        <w:tab/>
        <w:t>[noun]</w:t>
      </w:r>
    </w:p>
    <w:p w:rsidR="00082C8E" w:rsidRDefault="00082C8E">
      <w:pPr>
        <w:keepNext/>
        <w:keepLines/>
        <w:tabs>
          <w:tab w:val="left" w:pos="0"/>
          <w:tab w:val="left" w:pos="957"/>
          <w:tab w:val="left" w:pos="1939"/>
          <w:tab w:val="left" w:pos="3288"/>
          <w:tab w:val="left" w:pos="5127"/>
          <w:tab w:val="left" w:pos="5864"/>
          <w:tab w:val="left" w:pos="6844"/>
          <w:tab w:val="left" w:pos="7732"/>
          <w:tab w:val="left" w:pos="917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verbs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    adjectives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3"/>
          <w:tab w:val="left" w:pos="5126"/>
          <w:tab w:val="left" w:pos="5860"/>
          <w:tab w:val="left" w:pos="6840"/>
          <w:tab w:val="left" w:pos="7732"/>
          <w:tab w:val="left" w:pos="91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hurrah</w:t>
      </w:r>
      <w:r>
        <w:rPr>
          <w:rFonts w:cs="CG Times"/>
          <w:i/>
          <w:iCs/>
          <w:lang w:val="en-AU"/>
        </w:rPr>
        <w:tab/>
        <w:t>hurrahed</w:t>
      </w:r>
      <w:r>
        <w:rPr>
          <w:rFonts w:cs="CG Times"/>
          <w:i/>
          <w:iCs/>
          <w:lang w:val="en-AU"/>
        </w:rPr>
        <w:tab/>
        <w:t>hurrahing</w:t>
      </w:r>
      <w:r>
        <w:rPr>
          <w:rFonts w:cs="CG Times"/>
          <w:lang w:val="en-AU"/>
        </w:rPr>
        <w:tab/>
        <w:t xml:space="preserve">[no adjectives ending in </w:t>
      </w:r>
      <w:r>
        <w:rPr>
          <w:rFonts w:cs="CG Times"/>
          <w:i/>
          <w:iCs/>
          <w:lang w:val="en-AU"/>
        </w:rPr>
        <w:t>h</w:t>
      </w:r>
      <w:r>
        <w:rPr>
          <w:rFonts w:cs="CG Times"/>
          <w:lang w:val="en-AU"/>
        </w:rPr>
        <w:t>]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3"/>
          <w:tab w:val="left" w:pos="5126"/>
          <w:tab w:val="left" w:pos="5860"/>
          <w:tab w:val="left" w:pos="6840"/>
          <w:tab w:val="left" w:pos="7732"/>
          <w:tab w:val="left" w:pos="91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saw</w:t>
      </w:r>
      <w:r>
        <w:rPr>
          <w:rFonts w:cs="CG Times"/>
          <w:i/>
          <w:iCs/>
          <w:lang w:val="en-AU"/>
        </w:rPr>
        <w:tab/>
        <w:t>sawed</w:t>
      </w:r>
      <w:r>
        <w:rPr>
          <w:rFonts w:cs="CG Times"/>
          <w:i/>
          <w:iCs/>
          <w:lang w:val="en-AU"/>
        </w:rPr>
        <w:tab/>
        <w:t>sawing</w:t>
      </w:r>
      <w:r>
        <w:rPr>
          <w:rFonts w:cs="CG Times"/>
          <w:i/>
          <w:iCs/>
          <w:lang w:val="en-AU"/>
        </w:rPr>
        <w:tab/>
        <w:t>raw</w:t>
      </w:r>
      <w:r>
        <w:rPr>
          <w:rFonts w:cs="CG Times"/>
          <w:i/>
          <w:iCs/>
          <w:lang w:val="en-AU"/>
        </w:rPr>
        <w:tab/>
        <w:t>rawer</w:t>
      </w:r>
      <w:r>
        <w:rPr>
          <w:rFonts w:cs="CG Times"/>
          <w:i/>
          <w:iCs/>
          <w:lang w:val="en-AU"/>
        </w:rPr>
        <w:tab/>
        <w:t>rawest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3"/>
          <w:tab w:val="left" w:pos="5126"/>
          <w:tab w:val="left" w:pos="5860"/>
          <w:tab w:val="left" w:pos="6840"/>
          <w:tab w:val="left" w:pos="7732"/>
          <w:tab w:val="left" w:pos="91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>stayed</w:t>
      </w:r>
      <w:r>
        <w:rPr>
          <w:rFonts w:cs="CG Times"/>
          <w:i/>
          <w:iCs/>
          <w:lang w:val="en-AU"/>
        </w:rPr>
        <w:tab/>
        <w:t>staying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coy</w:t>
      </w:r>
      <w:r>
        <w:rPr>
          <w:rFonts w:cs="CG Times"/>
          <w:i/>
          <w:iCs/>
          <w:lang w:val="en-AU"/>
        </w:rPr>
        <w:tab/>
        <w:t>coyer</w:t>
      </w:r>
      <w:r>
        <w:rPr>
          <w:rFonts w:cs="CG Times"/>
          <w:i/>
          <w:iCs/>
          <w:lang w:val="en-AU"/>
        </w:rPr>
        <w:tab/>
        <w:t>coyest</w:t>
      </w:r>
    </w:p>
    <w:p w:rsidR="009B6868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3"/>
          <w:tab w:val="left" w:pos="5126"/>
          <w:tab w:val="left" w:pos="5860"/>
          <w:tab w:val="left" w:pos="6840"/>
          <w:tab w:val="left" w:pos="7732"/>
          <w:tab w:val="left" w:pos="91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box</w:t>
      </w:r>
      <w:r>
        <w:rPr>
          <w:rFonts w:cs="CG Times"/>
          <w:i/>
          <w:iCs/>
          <w:lang w:val="en-AU"/>
        </w:rPr>
        <w:tab/>
        <w:t>boxed</w:t>
      </w:r>
      <w:r>
        <w:rPr>
          <w:rFonts w:cs="CG Times"/>
          <w:i/>
          <w:iCs/>
          <w:lang w:val="en-AU"/>
        </w:rPr>
        <w:tab/>
        <w:t>boxing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lax</w:t>
      </w:r>
      <w:r>
        <w:rPr>
          <w:rFonts w:cs="CG Times"/>
          <w:i/>
          <w:iCs/>
          <w:lang w:val="en-AU"/>
        </w:rPr>
        <w:tab/>
        <w:t>laxer</w:t>
      </w:r>
      <w:r>
        <w:rPr>
          <w:rFonts w:cs="CG Times"/>
          <w:i/>
          <w:iCs/>
          <w:lang w:val="en-AU"/>
        </w:rPr>
        <w:tab/>
        <w:t>laxest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8"/>
          <w:tab w:val="left" w:pos="5127"/>
          <w:tab w:val="left" w:pos="5864"/>
          <w:tab w:val="left" w:pos="684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travel</w:t>
      </w:r>
      <w:r>
        <w:rPr>
          <w:rFonts w:cs="CG Times"/>
          <w:i/>
          <w:iCs/>
          <w:lang w:val="en-AU"/>
        </w:rPr>
        <w:tab/>
        <w:t>travelled</w:t>
      </w:r>
      <w:r>
        <w:rPr>
          <w:rFonts w:cs="CG Times"/>
          <w:i/>
          <w:iCs/>
          <w:lang w:val="en-AU"/>
        </w:rPr>
        <w:tab/>
        <w:t>travelling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crueller</w:t>
      </w:r>
      <w:r>
        <w:rPr>
          <w:rFonts w:cs="CG Times"/>
          <w:i/>
          <w:iCs/>
          <w:lang w:val="en-AU"/>
        </w:rPr>
        <w:tab/>
        <w:t>cruellest</w:t>
      </w:r>
      <w:r>
        <w:rPr>
          <w:rFonts w:cs="CG Times"/>
          <w:lang w:val="en-AU"/>
        </w:rPr>
        <w:tab/>
        <w:t>[BrE]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88"/>
          <w:tab w:val="left" w:pos="5127"/>
          <w:tab w:val="left" w:pos="5864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travel</w:t>
      </w:r>
      <w:r>
        <w:rPr>
          <w:rFonts w:cs="CG Times"/>
          <w:i/>
          <w:iCs/>
          <w:lang w:val="en-AU"/>
        </w:rPr>
        <w:tab/>
        <w:t>traveled</w:t>
      </w:r>
      <w:r>
        <w:rPr>
          <w:rFonts w:cs="CG Times"/>
          <w:i/>
          <w:iCs/>
          <w:lang w:val="en-AU"/>
        </w:rPr>
        <w:tab/>
        <w:t>traveling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crueler</w:t>
      </w:r>
      <w:r>
        <w:rPr>
          <w:rFonts w:cs="CG Times"/>
          <w:i/>
          <w:iCs/>
          <w:lang w:val="en-AU"/>
        </w:rPr>
        <w:tab/>
        <w:t>cruelest</w:t>
      </w:r>
      <w:r>
        <w:rPr>
          <w:rFonts w:cs="CG Times"/>
          <w:lang w:val="en-AU"/>
        </w:rPr>
        <w:tab/>
        <w:t>[AmE]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251"/>
          <w:tab w:val="left" w:pos="5616"/>
          <w:tab w:val="left" w:pos="6385"/>
          <w:tab w:val="left" w:pos="7009"/>
          <w:tab w:val="left" w:pos="7632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single-letter vowel symbol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acme</w:t>
      </w:r>
      <w:r>
        <w:rPr>
          <w:rFonts w:cs="CG Times"/>
          <w:i/>
          <w:iCs/>
          <w:lang w:val="en-AU"/>
        </w:rPr>
        <w:tab/>
        <w:t>acne</w:t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cafe</w:t>
      </w:r>
      <w:r>
        <w:rPr>
          <w:rFonts w:cs="CG Times"/>
          <w:i/>
          <w:iCs/>
          <w:lang w:val="en-AU"/>
        </w:rPr>
        <w:tab/>
        <w:t>the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251"/>
          <w:tab w:val="left" w:pos="5616"/>
          <w:tab w:val="left" w:pos="6385"/>
          <w:tab w:val="left" w:pos="7009"/>
          <w:tab w:val="left" w:pos="7632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 of composite vowel symbol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dye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hoe</w:t>
      </w:r>
      <w:r>
        <w:rPr>
          <w:rFonts w:cs="CG Times"/>
          <w:i/>
          <w:iCs/>
          <w:lang w:val="en-AU"/>
        </w:rPr>
        <w:tab/>
        <w:t>sortie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251"/>
          <w:tab w:val="left" w:pos="5616"/>
          <w:tab w:val="left" w:pos="6385"/>
          <w:tab w:val="left" w:pos="7009"/>
          <w:tab w:val="left" w:pos="7632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mute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i/>
          <w:iCs/>
          <w:lang w:val="en-AU"/>
        </w:rPr>
        <w:tab/>
        <w:t>love</w:t>
      </w:r>
      <w:r>
        <w:rPr>
          <w:rFonts w:cs="CG Times"/>
          <w:i/>
          <w:iCs/>
          <w:lang w:val="en-AU"/>
        </w:rPr>
        <w:tab/>
        <w:t>plane</w:t>
      </w:r>
      <w:r>
        <w:rPr>
          <w:rFonts w:cs="CG Times"/>
          <w:i/>
          <w:iCs/>
          <w:lang w:val="en-AU"/>
        </w:rPr>
        <w:tab/>
        <w:t>simple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</w:t>
      </w:r>
      <w:r>
        <w:rPr>
          <w:rFonts w:cs="CG Times"/>
          <w:i/>
          <w:iCs/>
          <w:lang w:val="en-AU"/>
        </w:rPr>
        <w:tab/>
        <w:t>edg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i/>
          <w:iCs/>
          <w:lang w:val="en-AU"/>
        </w:rPr>
        <w:tab/>
        <w:t>edg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hop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i/>
          <w:iCs/>
          <w:lang w:val="en-AU"/>
        </w:rPr>
        <w:tab/>
        <w:t>hop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tak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en</w:t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simpl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  <w:t>simpl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est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3778"/>
          <w:tab w:val="left" w:pos="5013"/>
          <w:tab w:val="left" w:pos="6355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9B6868">
        <w:rPr>
          <w:rFonts w:cs="CG Times"/>
          <w:i/>
          <w:iCs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square</w:t>
      </w:r>
      <w:r>
        <w:rPr>
          <w:rFonts w:cs="CG Times"/>
          <w:i/>
          <w:iCs/>
          <w:lang w:val="en-AU"/>
        </w:rPr>
        <w:tab/>
        <w:t>squar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i/>
          <w:iCs/>
          <w:lang w:val="en-AU"/>
        </w:rPr>
        <w:tab/>
        <w:t>squar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squar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  <w:t>squar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est</w:t>
      </w:r>
      <w:r>
        <w:rPr>
          <w:rFonts w:cs="CG Times"/>
          <w:i/>
          <w:iCs/>
          <w:lang w:val="en-AU"/>
        </w:rPr>
        <w:tab/>
      </w:r>
    </w:p>
    <w:p w:rsidR="00082C8E" w:rsidRDefault="00082C8E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subdue</w:t>
      </w:r>
      <w:r>
        <w:rPr>
          <w:rFonts w:cs="CG Times"/>
          <w:i/>
          <w:iCs/>
          <w:lang w:val="en-AU"/>
        </w:rPr>
        <w:tab/>
        <w:t>subduing</w:t>
      </w:r>
      <w:r>
        <w:rPr>
          <w:rFonts w:cs="CG Times"/>
          <w:i/>
          <w:iCs/>
          <w:lang w:val="en-AU"/>
        </w:rPr>
        <w:tab/>
        <w:t>subdued</w:t>
      </w:r>
    </w:p>
    <w:p w:rsidR="009B6868" w:rsidRDefault="00082C8E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bluing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blueing </w:t>
      </w:r>
      <w:r>
        <w:rPr>
          <w:rFonts w:cs="CG Times"/>
          <w:i/>
          <w:iCs/>
          <w:lang w:val="en-AU"/>
        </w:rPr>
        <w:tab/>
        <w:t>blued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bluer</w:t>
      </w:r>
      <w:r>
        <w:rPr>
          <w:rFonts w:cs="CG Times"/>
          <w:i/>
          <w:iCs/>
          <w:lang w:val="en-AU"/>
        </w:rPr>
        <w:tab/>
        <w:t>bluest</w:t>
      </w:r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i/>
          <w:iCs/>
          <w:lang w:val="en-AU"/>
        </w:rPr>
        <w:tab/>
        <w:t>freeing</w:t>
      </w:r>
      <w:r>
        <w:rPr>
          <w:rFonts w:cs="CG Times"/>
          <w:i/>
          <w:iCs/>
          <w:lang w:val="en-AU"/>
        </w:rPr>
        <w:tab/>
        <w:t>freed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freer</w:t>
      </w:r>
      <w:r>
        <w:rPr>
          <w:rFonts w:cs="CG Times"/>
          <w:i/>
          <w:iCs/>
          <w:lang w:val="en-AU"/>
        </w:rPr>
        <w:tab/>
        <w:t>freest</w:t>
      </w:r>
      <w:r>
        <w:rPr>
          <w:rFonts w:cs="CG Times"/>
          <w:i/>
          <w:iCs/>
          <w:lang w:val="en-AU"/>
        </w:rPr>
        <w:tab/>
      </w:r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hoe</w:t>
      </w:r>
      <w:r>
        <w:rPr>
          <w:rFonts w:cs="CG Times"/>
          <w:i/>
          <w:iCs/>
          <w:lang w:val="en-AU"/>
        </w:rPr>
        <w:tab/>
        <w:t>hoeing</w:t>
      </w:r>
      <w:r>
        <w:rPr>
          <w:rFonts w:cs="CG Times"/>
          <w:i/>
          <w:iCs/>
          <w:lang w:val="en-AU"/>
        </w:rPr>
        <w:tab/>
        <w:t>hoed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</w:p>
    <w:p w:rsidR="009B6868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dye</w:t>
      </w:r>
      <w:r>
        <w:rPr>
          <w:rFonts w:cs="CG Times"/>
          <w:i/>
          <w:iCs/>
          <w:lang w:val="en-AU"/>
        </w:rPr>
        <w:tab/>
        <w:t>dyeing</w:t>
      </w:r>
      <w:r>
        <w:rPr>
          <w:rFonts w:cs="CG Times"/>
          <w:i/>
          <w:iCs/>
          <w:lang w:val="en-AU"/>
        </w:rPr>
        <w:tab/>
        <w:t>dyed</w:t>
      </w:r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sortie</w:t>
      </w:r>
      <w:r>
        <w:rPr>
          <w:rFonts w:cs="CG Times"/>
          <w:i/>
          <w:iCs/>
          <w:lang w:val="en-AU"/>
        </w:rPr>
        <w:tab/>
        <w:t>sortieing</w:t>
      </w:r>
      <w:r>
        <w:rPr>
          <w:rFonts w:cs="CG Times"/>
          <w:i/>
          <w:iCs/>
          <w:lang w:val="en-AU"/>
        </w:rPr>
        <w:tab/>
        <w:t>sortied</w:t>
      </w:r>
    </w:p>
    <w:p w:rsidR="009B6868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2376"/>
          <w:tab w:val="left" w:pos="4269"/>
          <w:tab w:val="left" w:pos="5496"/>
          <w:tab w:val="left" w:pos="6480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lying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lied</w:t>
      </w:r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4809"/>
          <w:tab w:val="left" w:pos="6884"/>
          <w:tab w:val="left" w:pos="7560"/>
          <w:tab w:val="left" w:pos="88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before a suffix beginning with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is retained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</w:p>
    <w:p w:rsidR="00082C8E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4809"/>
          <w:tab w:val="left" w:pos="6884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before plural or 3rd sg present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is replaced by </w:t>
      </w:r>
      <w:r>
        <w:rPr>
          <w:rFonts w:cs="CG Times"/>
          <w:i/>
          <w:iCs/>
          <w:lang w:val="en-AU"/>
        </w:rPr>
        <w:t>ie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trie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</w:p>
    <w:p w:rsidR="009B6868" w:rsidRDefault="00082C8E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238"/>
          <w:tab w:val="left" w:pos="4809"/>
          <w:tab w:val="left" w:pos="6884"/>
          <w:tab w:val="left" w:pos="7560"/>
          <w:tab w:val="left" w:pos="88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elsewhere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is replaced by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silli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silli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est</w:t>
      </w:r>
    </w:p>
    <w:p w:rsidR="00082C8E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238"/>
          <w:tab w:val="left" w:pos="1646"/>
          <w:tab w:val="left" w:pos="2520"/>
          <w:tab w:val="left" w:pos="3392"/>
          <w:tab w:val="left" w:pos="5184"/>
          <w:tab w:val="left" w:pos="5644"/>
          <w:tab w:val="left" w:pos="6010"/>
          <w:tab w:val="left" w:pos="701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 vowel symbol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 vowel symbol</w:t>
      </w:r>
    </w:p>
    <w:p w:rsidR="00082C8E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238"/>
          <w:tab w:val="left" w:pos="2145"/>
          <w:tab w:val="left" w:pos="3142"/>
          <w:tab w:val="left" w:pos="5184"/>
          <w:tab w:val="left" w:pos="5637"/>
          <w:tab w:val="left" w:pos="6634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tries</w:t>
      </w:r>
      <w:r>
        <w:rPr>
          <w:rFonts w:cs="CG Times"/>
          <w:i/>
          <w:iCs/>
          <w:lang w:val="en-AU"/>
        </w:rPr>
        <w:tab/>
        <w:t>tried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>stays</w:t>
      </w:r>
      <w:r>
        <w:rPr>
          <w:rFonts w:cs="CG Times"/>
          <w:i/>
          <w:iCs/>
          <w:lang w:val="en-AU"/>
        </w:rPr>
        <w:tab/>
        <w:t>stayed</w:t>
      </w:r>
    </w:p>
    <w:p w:rsidR="00082C8E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238"/>
          <w:tab w:val="left" w:pos="2145"/>
          <w:tab w:val="left" w:pos="3142"/>
          <w:tab w:val="left" w:pos="5184"/>
          <w:tab w:val="left" w:pos="5637"/>
          <w:tab w:val="left" w:pos="6634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i/>
          <w:iCs/>
          <w:lang w:val="en-AU"/>
        </w:rPr>
        <w:tab/>
        <w:t>sillier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silliest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>coy</w:t>
      </w:r>
      <w:r>
        <w:rPr>
          <w:rFonts w:cs="CG Times"/>
          <w:i/>
          <w:iCs/>
          <w:lang w:val="en-AU"/>
        </w:rPr>
        <w:tab/>
        <w:t xml:space="preserve">coyer </w:t>
      </w:r>
      <w:r>
        <w:rPr>
          <w:rFonts w:cs="CG Times"/>
          <w:i/>
          <w:iCs/>
          <w:lang w:val="en-AU"/>
        </w:rPr>
        <w:tab/>
        <w:t>coyest</w:t>
      </w:r>
    </w:p>
    <w:p w:rsidR="009B6868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238"/>
          <w:tab w:val="left" w:pos="2145"/>
          <w:tab w:val="left" w:pos="3142"/>
          <w:tab w:val="left" w:pos="5184"/>
          <w:tab w:val="left" w:pos="5637"/>
          <w:tab w:val="left" w:pos="6634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city</w:t>
      </w:r>
      <w:r>
        <w:rPr>
          <w:rFonts w:cs="CG Times"/>
          <w:i/>
          <w:iCs/>
          <w:lang w:val="en-AU"/>
        </w:rPr>
        <w:tab/>
        <w:t>cities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>guy</w:t>
      </w:r>
      <w:r>
        <w:rPr>
          <w:rFonts w:cs="CG Times"/>
          <w:i/>
          <w:iCs/>
          <w:lang w:val="en-AU"/>
        </w:rPr>
        <w:tab/>
        <w:t>guys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2649"/>
          <w:tab w:val="left" w:pos="339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trying</w:t>
      </w:r>
      <w:r>
        <w:rPr>
          <w:rFonts w:cs="CG Times"/>
          <w:i/>
          <w:iCs/>
          <w:lang w:val="en-AU"/>
        </w:rPr>
        <w:tab/>
        <w:t>tried</w:t>
      </w:r>
      <w:r>
        <w:rPr>
          <w:rFonts w:cs="CG Times"/>
          <w:i/>
          <w:iCs/>
          <w:lang w:val="en-AU"/>
        </w:rPr>
        <w:tab/>
        <w:t>tries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2649"/>
          <w:tab w:val="left" w:pos="339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i/>
          <w:iCs/>
          <w:lang w:val="en-AU"/>
        </w:rPr>
        <w:tab/>
        <w:t>dying</w:t>
      </w:r>
      <w:r>
        <w:rPr>
          <w:rFonts w:cs="CG Times"/>
          <w:i/>
          <w:iCs/>
          <w:lang w:val="en-AU"/>
        </w:rPr>
        <w:tab/>
        <w:t>died</w:t>
      </w:r>
      <w:r>
        <w:rPr>
          <w:rFonts w:cs="CG Times"/>
          <w:i/>
          <w:iCs/>
          <w:lang w:val="en-AU"/>
        </w:rPr>
        <w:tab/>
        <w:t>dies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517"/>
          <w:tab w:val="left" w:pos="501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gas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buzz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517"/>
          <w:tab w:val="left" w:pos="501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fizz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lash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656"/>
          <w:tab w:val="left" w:pos="5005"/>
          <w:tab w:val="left" w:pos="63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branch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catch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coach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lunch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 xml:space="preserve">es   </w:t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ch </w:t>
      </w:r>
      <w:r>
        <w:rPr>
          <w:rFonts w:cs="CG Times"/>
          <w:lang w:val="en-AU"/>
        </w:rPr>
        <w:t>= 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656"/>
          <w:tab w:val="left" w:pos="5005"/>
          <w:tab w:val="left" w:pos="635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epoch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eunuch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monarch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stomach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triptych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 xml:space="preserve">s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ch</w:t>
      </w:r>
      <w:r>
        <w:rPr>
          <w:rFonts w:cs="CG Times"/>
          <w:lang w:val="en-AU"/>
        </w:rPr>
        <w:t xml:space="preserve"> = /k/]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392"/>
          <w:tab w:val="left" w:pos="4639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potato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veto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</w:t>
      </w:r>
      <w:r>
        <w:rPr>
          <w:rFonts w:cs="CG Times"/>
          <w:lang w:val="en-AU"/>
        </w:rPr>
        <w:t xml:space="preserve"> follows consonant]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392"/>
          <w:tab w:val="left" w:pos="4639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studio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radio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embryo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zoo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boo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ab/>
        <w:t>[no preceding consonant]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bigg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  <w:t>bigg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est</w:t>
      </w:r>
      <w:r>
        <w:rPr>
          <w:rFonts w:cs="CG Times"/>
          <w:lang w:val="en-AU"/>
        </w:rPr>
        <w:tab/>
        <w:t>[doubling of base-final consonant letter]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nic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  <w:t>nic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est</w:t>
      </w:r>
      <w:r>
        <w:rPr>
          <w:rFonts w:cs="CG Times"/>
          <w:lang w:val="en-AU"/>
        </w:rPr>
        <w:tab/>
        <w:t xml:space="preserve">[omission of base-final 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pretty</w:t>
      </w:r>
      <w:r>
        <w:rPr>
          <w:rFonts w:cs="CG Times"/>
          <w:i/>
          <w:iCs/>
          <w:lang w:val="en-AU"/>
        </w:rPr>
        <w:tab/>
        <w:t>pretti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i/>
          <w:iCs/>
          <w:lang w:val="en-AU"/>
        </w:rPr>
        <w:tab/>
        <w:t>pretti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est</w:t>
      </w:r>
      <w:r>
        <w:rPr>
          <w:rFonts w:cs="CG Times"/>
          <w:lang w:val="en-AU"/>
        </w:rPr>
        <w:tab/>
        <w:t xml:space="preserve">[replacement of base-final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 xml:space="preserve"> by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766"/>
          <w:tab w:val="left" w:pos="5762"/>
          <w:tab w:val="left" w:pos="6634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mp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mpl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mpl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st/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i/>
          <w:iCs/>
          <w:lang w:val="en-AU"/>
        </w:rPr>
        <w:tab/>
        <w:t>simpler</w:t>
      </w:r>
      <w:r>
        <w:rPr>
          <w:rFonts w:cs="CG Times"/>
          <w:i/>
          <w:iCs/>
          <w:lang w:val="en-AU"/>
        </w:rPr>
        <w:tab/>
        <w:t>simplest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766"/>
          <w:tab w:val="left" w:pos="5762"/>
          <w:tab w:val="left" w:pos="6634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/, 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tl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\O(l,_)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st/, 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st/   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i/>
          <w:iCs/>
          <w:lang w:val="en-AU"/>
        </w:rPr>
        <w:tab/>
        <w:t>littler</w:t>
      </w:r>
      <w:r>
        <w:rPr>
          <w:rFonts w:cs="CG Times"/>
          <w:i/>
          <w:iCs/>
          <w:lang w:val="en-AU"/>
        </w:rPr>
        <w:tab/>
        <w:t>littlest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1140"/>
          <w:tab w:val="left" w:pos="-542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173"/>
          <w:tab w:val="left" w:pos="3410"/>
          <w:tab w:val="left" w:pos="5040"/>
          <w:tab w:val="left" w:pos="6048"/>
          <w:tab w:val="left" w:pos="72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st/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i/>
          <w:iCs/>
          <w:lang w:val="en-AU"/>
        </w:rPr>
        <w:tab/>
        <w:t>longer</w:t>
      </w:r>
      <w:r>
        <w:rPr>
          <w:rFonts w:cs="CG Times"/>
          <w:i/>
          <w:iCs/>
          <w:lang w:val="en-AU"/>
        </w:rPr>
        <w:tab/>
        <w:t>longest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1140"/>
          <w:tab w:val="left" w:pos="-542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173"/>
          <w:tab w:val="left" w:pos="3410"/>
          <w:tab w:val="left" w:pos="5040"/>
          <w:tab w:val="left" w:pos="6048"/>
          <w:tab w:val="left" w:pos="72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st/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strong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stronger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strongest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1140"/>
          <w:tab w:val="left" w:pos="-542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173"/>
          <w:tab w:val="left" w:pos="3410"/>
          <w:tab w:val="left" w:pos="5040"/>
          <w:tab w:val="left" w:pos="6048"/>
          <w:tab w:val="left" w:pos="72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/j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/j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/j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st/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youngest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i/>
          <w:iCs/>
          <w:lang w:val="en-AU"/>
        </w:rPr>
        <w:tab/>
        <w:t>better</w:t>
      </w:r>
      <w:r>
        <w:rPr>
          <w:rFonts w:cs="CG Times"/>
          <w:i/>
          <w:iCs/>
          <w:lang w:val="en-AU"/>
        </w:rPr>
        <w:tab/>
        <w:t>best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badly</w:t>
      </w:r>
      <w:r>
        <w:rPr>
          <w:rFonts w:cs="CG Times"/>
          <w:i/>
          <w:iCs/>
          <w:lang w:val="en-AU"/>
        </w:rPr>
        <w:tab/>
        <w:t>worse</w:t>
      </w:r>
      <w:r>
        <w:rPr>
          <w:rFonts w:cs="CG Times"/>
          <w:i/>
          <w:iCs/>
          <w:lang w:val="en-AU"/>
        </w:rPr>
        <w:tab/>
        <w:t>worst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  <w:t>most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least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</w:t>
      </w:r>
      <w:r>
        <w:rPr>
          <w:rFonts w:cs="CG Times"/>
          <w:i/>
          <w:iCs/>
          <w:lang w:val="en-AU"/>
        </w:rPr>
        <w:tab/>
        <w:t>farther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further</w:t>
      </w:r>
      <w:r>
        <w:rPr>
          <w:rFonts w:cs="CG Times"/>
          <w:i/>
          <w:iCs/>
          <w:lang w:val="en-AU"/>
        </w:rPr>
        <w:tab/>
        <w:t>farthest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furthest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one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[adjective]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played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played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[adverb]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elder brother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eldest daughter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elder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two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the eldest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</w:p>
    <w:p w:rsidR="00082C8E" w:rsidRDefault="00082C8E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center" w:pos="3392"/>
          <w:tab w:val="center" w:pos="65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 xml:space="preserve"> inflectional</w:t>
      </w:r>
      <w:r>
        <w:rPr>
          <w:rFonts w:cs="CG Times"/>
          <w:smallCaps/>
          <w:lang w:val="en-AU"/>
        </w:rPr>
        <w:tab/>
        <w:t>analytic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2520"/>
          <w:tab w:val="left" w:pos="3642"/>
          <w:tab w:val="left" w:pos="3766"/>
          <w:tab w:val="left" w:pos="5138"/>
          <w:tab w:val="left" w:pos="5263"/>
          <w:tab w:val="left" w:pos="6759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lively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livelier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liveliest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lively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lively</w:t>
      </w:r>
      <w:r>
        <w:rPr>
          <w:rFonts w:cs="CG Times"/>
          <w:lang w:val="en-AU"/>
        </w:rPr>
        <w:tab/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2520"/>
          <w:tab w:val="left" w:pos="3642"/>
          <w:tab w:val="left" w:pos="3766"/>
          <w:tab w:val="left" w:pos="5138"/>
          <w:tab w:val="left" w:pos="5263"/>
          <w:tab w:val="left" w:pos="6759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public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publicer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publicest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public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public</w:t>
      </w:r>
    </w:p>
    <w:p w:rsidR="009B6868" w:rsidRDefault="00082C8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2520"/>
          <w:tab w:val="left" w:pos="3642"/>
          <w:tab w:val="left" w:pos="3766"/>
          <w:tab w:val="left" w:pos="5138"/>
          <w:tab w:val="left" w:pos="5263"/>
          <w:tab w:val="left" w:pos="6759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more good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most good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142"/>
          <w:tab w:val="left" w:pos="3891"/>
          <w:tab w:val="left" w:pos="5011"/>
          <w:tab w:val="left" w:pos="6260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dismaying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wearing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worrying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142"/>
          <w:tab w:val="left" w:pos="3891"/>
          <w:tab w:val="left" w:pos="5011"/>
          <w:tab w:val="left" w:pos="6260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dismayed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worried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cross, fake, ill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17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dirty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funny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hungry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noisy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pretty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silly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deadly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ghastly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ghostly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manly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12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ample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gentle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humble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simple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subtle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ow</w:t>
      </w:r>
      <w:r>
        <w:rPr>
          <w:rFonts w:cs="CG Times"/>
          <w:i/>
          <w:iCs/>
          <w:lang w:val="en-AU"/>
        </w:rPr>
        <w:tab/>
        <w:t>hollow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mellow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narrow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sallow,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shallow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yellow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12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ful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bashful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cheerful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faithful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graceful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harmful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skilful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useful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ish</w:t>
      </w:r>
      <w:r>
        <w:rPr>
          <w:rFonts w:cs="CG Times"/>
          <w:i/>
          <w:iCs/>
          <w:lang w:val="en-AU"/>
        </w:rPr>
        <w:tab/>
        <w:t>boorish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boyish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brutish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fiendish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foolish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priggish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sheepish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ticklish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global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legal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lethal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local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primal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rural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venal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vital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vocal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caustic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chronic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comic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cyclic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epic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magic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manic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public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septic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tragic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771" w:hanging="5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bumptious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callous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cautious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conscious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famous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jealous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porous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3142"/>
          <w:tab w:val="left" w:pos="4141"/>
          <w:tab w:val="left" w:pos="4888"/>
          <w:tab w:val="left" w:pos="576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lang w:val="en-AU"/>
        </w:rPr>
        <w:tab/>
        <w:t>handsome</w:t>
      </w:r>
      <w:r>
        <w:rPr>
          <w:rFonts w:cs="CG Times"/>
          <w:i/>
          <w:iCs/>
          <w:lang w:val="en-AU"/>
        </w:rPr>
        <w:tab/>
        <w:t>common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wicked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pleasant</w:t>
      </w:r>
      <w:r>
        <w:rPr>
          <w:rFonts w:cs="CG Times"/>
          <w:lang w:val="en-AU"/>
        </w:rPr>
        <w:tab/>
        <w:t>[inflection allowed]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3142"/>
          <w:tab w:val="left" w:pos="4141"/>
          <w:tab w:val="left" w:pos="4888"/>
          <w:tab w:val="left" w:pos="576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placid</w:t>
      </w:r>
      <w:r>
        <w:rPr>
          <w:rFonts w:cs="CG Times"/>
          <w:i/>
          <w:iCs/>
          <w:lang w:val="en-AU"/>
        </w:rPr>
        <w:tab/>
        <w:t>awesome</w:t>
      </w:r>
      <w:r>
        <w:rPr>
          <w:rFonts w:cs="CG Times"/>
          <w:i/>
          <w:iCs/>
          <w:lang w:val="en-AU"/>
        </w:rPr>
        <w:tab/>
        <w:t>wanton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rugged</w:t>
      </w:r>
      <w:r>
        <w:rPr>
          <w:rFonts w:cs="CG Times"/>
          <w:i/>
          <w:iCs/>
          <w:lang w:val="en-AU"/>
        </w:rPr>
        <w:tab/>
        <w:t>mordant</w:t>
      </w:r>
      <w:r>
        <w:rPr>
          <w:rFonts w:cs="CG Times"/>
          <w:lang w:val="en-AU"/>
        </w:rPr>
        <w:tab/>
        <w:t>[no inflection]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4"/>
          <w:tab w:val="left" w:pos="3163"/>
          <w:tab w:val="left" w:pos="4160"/>
          <w:tab w:val="left" w:pos="5158"/>
          <w:tab w:val="left" w:pos="6156"/>
          <w:tab w:val="left" w:pos="715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early</w:t>
      </w:r>
      <w:r>
        <w:rPr>
          <w:rFonts w:cs="CG Times"/>
          <w:b/>
          <w:bCs/>
          <w:i/>
          <w:iCs/>
          <w:lang w:val="en-AU"/>
        </w:rPr>
        <w:tab/>
        <w:t>fast</w:t>
      </w:r>
      <w:r>
        <w:rPr>
          <w:rFonts w:cs="CG Times"/>
          <w:b/>
          <w:bCs/>
          <w:i/>
          <w:iCs/>
          <w:lang w:val="en-AU"/>
        </w:rPr>
        <w:tab/>
        <w:t>hard</w:t>
      </w:r>
      <w:r>
        <w:rPr>
          <w:rFonts w:cs="CG Times"/>
          <w:b/>
          <w:bCs/>
          <w:i/>
          <w:iCs/>
          <w:lang w:val="en-AU"/>
        </w:rPr>
        <w:tab/>
        <w:t>late</w:t>
      </w:r>
      <w:r>
        <w:rPr>
          <w:rFonts w:cs="CG Times"/>
          <w:b/>
          <w:bCs/>
          <w:i/>
          <w:iCs/>
          <w:lang w:val="en-AU"/>
        </w:rPr>
        <w:tab/>
        <w:t>long</w:t>
      </w:r>
      <w:r>
        <w:rPr>
          <w:rFonts w:cs="CG Times"/>
          <w:b/>
          <w:bCs/>
          <w:i/>
          <w:iCs/>
          <w:lang w:val="en-AU"/>
        </w:rPr>
        <w:tab/>
        <w:t>often</w:t>
      </w:r>
      <w:r>
        <w:rPr>
          <w:rFonts w:cs="CG Times"/>
          <w:b/>
          <w:bCs/>
          <w:i/>
          <w:iCs/>
          <w:lang w:val="en-AU"/>
        </w:rPr>
        <w:tab/>
        <w:t>soon</w:t>
      </w:r>
      <w:r>
        <w:rPr>
          <w:rFonts w:cs="CG Times"/>
          <w:lang w:val="en-AU"/>
        </w:rPr>
        <w:t xml:space="preserve"> 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complained loudly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loud about the service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complained louder than anyone else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walking quite slowly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slow because of his injury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walking slower than usual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after the sibilants /s/, /z/, 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/, /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t>/, 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/ and /d</w:t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t xml:space="preserve">/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/s/</w:t>
      </w:r>
      <w:r>
        <w:rPr>
          <w:rFonts w:cs="CG Times"/>
          <w:lang w:val="en-AU"/>
        </w:rPr>
        <w:tab/>
        <w:t>after other voiceless consonants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/z/</w:t>
      </w:r>
      <w:r>
        <w:rPr>
          <w:rFonts w:cs="CG Times"/>
          <w:lang w:val="en-AU"/>
        </w:rPr>
        <w:tab/>
        <w:t>after other voiced sounds (including all vowels)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42"/>
          <w:tab w:val="left" w:pos="4389"/>
          <w:tab w:val="left" w:pos="5762"/>
          <w:tab w:val="left" w:pos="6634"/>
          <w:tab w:val="left" w:pos="7383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 /b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/m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r</w:t>
      </w:r>
      <w:r>
        <w:rPr>
          <w:rFonts w:cs="CG Times"/>
          <w:lang w:val="en-AU"/>
        </w:rPr>
        <w:sym w:font="WP Phonetic" w:char="F059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Phonetic" w:char="F0A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horses</w:t>
      </w:r>
      <w:r>
        <w:rPr>
          <w:rFonts w:cs="CG Times"/>
          <w:i/>
          <w:iCs/>
          <w:lang w:val="en-AU"/>
        </w:rPr>
        <w:tab/>
        <w:t>bushes</w:t>
      </w:r>
      <w:r>
        <w:rPr>
          <w:rFonts w:cs="CG Times"/>
          <w:i/>
          <w:iCs/>
          <w:lang w:val="en-AU"/>
        </w:rPr>
        <w:tab/>
        <w:t>mirages</w:t>
      </w:r>
      <w:r>
        <w:rPr>
          <w:rFonts w:cs="CG Times"/>
          <w:i/>
          <w:iCs/>
          <w:lang w:val="en-AU"/>
        </w:rPr>
        <w:tab/>
        <w:t>churches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42"/>
          <w:tab w:val="left" w:pos="4389"/>
          <w:tab w:val="left" w:pos="5762"/>
          <w:tab w:val="left" w:pos="6634"/>
          <w:tab w:val="left" w:pos="7383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/kæt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s/ </w:t>
      </w:r>
      <w:r>
        <w:rPr>
          <w:rFonts w:cs="CG Times"/>
          <w:lang w:val="en-AU"/>
        </w:rPr>
        <w:tab/>
        <w:t>/kl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f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cups</w:t>
      </w:r>
      <w:r>
        <w:rPr>
          <w:rFonts w:cs="CG Times"/>
          <w:i/>
          <w:iCs/>
          <w:lang w:val="en-AU"/>
        </w:rPr>
        <w:tab/>
        <w:t>cats</w:t>
      </w:r>
      <w:r>
        <w:rPr>
          <w:rFonts w:cs="CG Times"/>
          <w:i/>
          <w:iCs/>
          <w:lang w:val="en-AU"/>
        </w:rPr>
        <w:tab/>
        <w:t>wicks</w:t>
      </w:r>
      <w:r>
        <w:rPr>
          <w:rFonts w:cs="CG Times"/>
          <w:i/>
          <w:iCs/>
          <w:lang w:val="en-AU"/>
        </w:rPr>
        <w:tab/>
        <w:t>cliffs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42"/>
          <w:tab w:val="left" w:pos="4389"/>
          <w:tab w:val="left" w:pos="5762"/>
          <w:tab w:val="left" w:pos="6634"/>
          <w:tab w:val="left" w:pos="7383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ro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/zu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cubs</w:t>
      </w:r>
      <w:r>
        <w:rPr>
          <w:rFonts w:cs="CG Times"/>
          <w:i/>
          <w:iCs/>
          <w:lang w:val="en-AU"/>
        </w:rPr>
        <w:tab/>
        <w:t>rods</w:t>
      </w:r>
      <w:r>
        <w:rPr>
          <w:rFonts w:cs="CG Times"/>
          <w:i/>
          <w:iCs/>
          <w:lang w:val="en-AU"/>
        </w:rPr>
        <w:tab/>
        <w:t>heroes</w:t>
      </w:r>
      <w:r>
        <w:rPr>
          <w:rFonts w:cs="CG Times"/>
          <w:i/>
          <w:iCs/>
          <w:lang w:val="en-AU"/>
        </w:rPr>
        <w:tab/>
        <w:t>zoos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764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i/>
          <w:iCs/>
          <w:lang w:val="en-AU"/>
        </w:rPr>
        <w:tab/>
        <w:t xml:space="preserve">quay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quays</w:t>
      </w:r>
      <w:r>
        <w:rPr>
          <w:rFonts w:cs="CG Times"/>
          <w:i/>
          <w:iCs/>
          <w:lang w:val="en-AU"/>
        </w:rPr>
        <w:tab/>
        <w:t xml:space="preserve">donkey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donkeys</w:t>
      </w:r>
      <w:r>
        <w:rPr>
          <w:rFonts w:cs="CG Times"/>
          <w:i/>
          <w:iCs/>
          <w:lang w:val="en-AU"/>
        </w:rPr>
        <w:tab/>
        <w:t xml:space="preserve">honey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honeys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764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lady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i/>
          <w:iCs/>
          <w:lang w:val="en-AU"/>
        </w:rPr>
        <w:tab/>
        <w:t xml:space="preserve">baby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babies</w:t>
      </w:r>
      <w:r>
        <w:rPr>
          <w:rFonts w:cs="CG Times"/>
          <w:i/>
          <w:iCs/>
          <w:lang w:val="en-AU"/>
        </w:rPr>
        <w:tab/>
        <w:t xml:space="preserve">city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cities</w:t>
      </w:r>
      <w:r>
        <w:rPr>
          <w:rFonts w:cs="CG Times"/>
          <w:i/>
          <w:iCs/>
          <w:lang w:val="en-AU"/>
        </w:rPr>
        <w:tab/>
        <w:t xml:space="preserve">soliloquy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soliloquies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42"/>
          <w:tab w:val="left" w:pos="4141"/>
          <w:tab w:val="left" w:pos="5138"/>
          <w:tab w:val="left" w:pos="6260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kiss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buzz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bush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bench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judg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ros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bamboos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cameos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embryos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folios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kangaroos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patios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radios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studios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zoos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371"/>
        </w:tabs>
        <w:spacing w:line="480" w:lineRule="auto"/>
        <w:ind w:left="2395" w:hanging="23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only: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echo</w:t>
      </w:r>
      <w:bookmarkStart w:id="0" w:name="QuickMark"/>
      <w:bookmarkEnd w:id="0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echoes</w:t>
      </w:r>
      <w:r>
        <w:rPr>
          <w:rFonts w:cs="CG Times"/>
          <w:lang w:val="en-AU"/>
        </w:rPr>
        <w:t xml:space="preserve">. Also </w:t>
      </w:r>
      <w:r>
        <w:rPr>
          <w:rFonts w:cs="CG Times"/>
          <w:b/>
          <w:bCs/>
          <w:i/>
          <w:iCs/>
          <w:lang w:val="en-AU"/>
        </w:rPr>
        <w:t>domino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embargo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hero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mango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negro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potato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tomato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torpedo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veto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371"/>
        </w:tabs>
        <w:spacing w:line="480" w:lineRule="auto"/>
        <w:ind w:left="2395" w:hanging="18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motto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mottos/mottoes</w:t>
      </w:r>
      <w:r>
        <w:rPr>
          <w:rFonts w:cs="CG Times"/>
          <w:lang w:val="en-AU"/>
        </w:rPr>
        <w:t xml:space="preserve">. Also </w:t>
      </w:r>
      <w:r>
        <w:rPr>
          <w:rFonts w:cs="CG Times"/>
          <w:b/>
          <w:bCs/>
          <w:i/>
          <w:iCs/>
          <w:lang w:val="en-AU"/>
        </w:rPr>
        <w:t>archipelago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banjo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buffalo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cargo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dado</w:t>
      </w:r>
      <w:r>
        <w:rPr>
          <w:rFonts w:cs="CG Times"/>
          <w:lang w:val="en-AU"/>
        </w:rPr>
        <w:t>,</w:t>
      </w:r>
      <w:r>
        <w:rPr>
          <w:rFonts w:cs="CG Times"/>
          <w:b/>
          <w:bCs/>
          <w:i/>
          <w:iCs/>
          <w:lang w:val="en-AU"/>
        </w:rPr>
        <w:t xml:space="preserve"> dodo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grotto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innuendo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manifesto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mulatto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proviso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tornado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volcano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371"/>
        </w:tabs>
        <w:spacing w:line="480" w:lineRule="auto"/>
        <w:ind w:left="2395" w:hanging="18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only: </w:t>
      </w:r>
      <w:r>
        <w:rPr>
          <w:rFonts w:cs="CG Times"/>
          <w:i/>
          <w:iCs/>
          <w:lang w:val="en-AU"/>
        </w:rPr>
        <w:tab/>
        <w:t xml:space="preserve">bistro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bistros</w:t>
      </w:r>
      <w:r>
        <w:rPr>
          <w:rFonts w:cs="CG Times"/>
          <w:lang w:val="en-AU"/>
        </w:rPr>
        <w:t xml:space="preserve">. Also </w:t>
      </w:r>
      <w:r>
        <w:rPr>
          <w:rFonts w:cs="CG Times"/>
          <w:b/>
          <w:bCs/>
          <w:i/>
          <w:iCs/>
          <w:lang w:val="en-AU"/>
        </w:rPr>
        <w:t>calypso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dynamo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beano</w:t>
      </w:r>
      <w:r>
        <w:rPr>
          <w:rFonts w:cs="CG Times"/>
          <w:lang w:val="en-AU"/>
        </w:rPr>
        <w:t xml:space="preserve">; clippings such as </w:t>
      </w:r>
      <w:r>
        <w:rPr>
          <w:rFonts w:cs="CG Times"/>
          <w:b/>
          <w:bCs/>
          <w:i/>
          <w:iCs/>
          <w:lang w:val="en-AU"/>
        </w:rPr>
        <w:t>demo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kilo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memo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photo</w:t>
      </w:r>
      <w:r>
        <w:rPr>
          <w:rFonts w:cs="CG Times"/>
          <w:lang w:val="en-AU"/>
        </w:rPr>
        <w:t xml:space="preserve">; nouns of Italian origin: </w:t>
      </w:r>
      <w:r>
        <w:rPr>
          <w:rFonts w:cs="CG Times"/>
          <w:b/>
          <w:bCs/>
          <w:i/>
          <w:iCs/>
          <w:lang w:val="en-AU"/>
        </w:rPr>
        <w:t>cello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concerto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contralto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libretto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maestro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piano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quarto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solo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soprano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virtuoso</w:t>
      </w:r>
      <w:r>
        <w:rPr>
          <w:rFonts w:cs="CG Times"/>
          <w:lang w:val="en-AU"/>
        </w:rPr>
        <w:t xml:space="preserve"> (but see also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 xml:space="preserve">4.1.6); and names of ethnic groups: </w:t>
      </w:r>
      <w:r>
        <w:rPr>
          <w:rFonts w:cs="CG Times"/>
          <w:b/>
          <w:bCs/>
          <w:i/>
          <w:iCs/>
          <w:lang w:val="en-AU"/>
        </w:rPr>
        <w:t>Chicano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Eskimo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Filipino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Texano</w:t>
      </w:r>
      <w:r>
        <w:rPr>
          <w:rFonts w:cs="CG Times"/>
          <w:lang w:val="en-AU"/>
        </w:rPr>
        <w:t xml:space="preserve"> (see also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4.1.3).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quiz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quizzes     plus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pluses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plusses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   bus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i/>
          <w:iCs/>
          <w:lang w:val="en-AU"/>
        </w:rPr>
        <w:t xml:space="preserve"> buses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p's and q's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1960's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&amp;'s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PhD's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if's and but's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got four A's and two B's</w:t>
      </w:r>
      <w:r>
        <w:rPr>
          <w:rFonts w:cs="CG Times"/>
          <w:lang w:val="en-AU"/>
        </w:rPr>
        <w:t>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3891"/>
          <w:tab w:val="left" w:pos="5263"/>
          <w:tab w:val="left" w:pos="6010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knife</w:t>
      </w:r>
      <w:r>
        <w:rPr>
          <w:rFonts w:cs="CG Times"/>
          <w:lang w:val="en-AU"/>
        </w:rPr>
        <w:tab/>
        <w:t>/na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f/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/na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vz/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knife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knives</w:t>
      </w:r>
      <w:r>
        <w:rPr>
          <w:rFonts w:cs="CG Times"/>
          <w:lang w:val="en-AU"/>
        </w:rPr>
        <w:tab/>
        <w:t>[/v/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3891"/>
          <w:tab w:val="left" w:pos="5263"/>
          <w:tab w:val="left" w:pos="6010"/>
          <w:tab w:val="left" w:pos="6884"/>
          <w:tab w:val="right" w:pos="9266"/>
        </w:tabs>
        <w:spacing w:line="480" w:lineRule="auto"/>
        <w:ind w:left="2020" w:hanging="14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wharf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f/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fs/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vz/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wharf </w:t>
      </w:r>
      <w:r>
        <w:rPr>
          <w:rFonts w:cs="CG Times"/>
          <w:i/>
          <w:iCs/>
          <w:lang w:val="en-AU"/>
        </w:rPr>
        <w:tab/>
        <w:t>wharfs</w:t>
      </w:r>
      <w:r>
        <w:rPr>
          <w:rFonts w:cs="CG Times"/>
          <w:i/>
          <w:iCs/>
          <w:lang w:val="en-AU"/>
        </w:rPr>
        <w:tab/>
        <w:t>wharves</w:t>
      </w:r>
      <w:r>
        <w:rPr>
          <w:rFonts w:cs="CG Times"/>
          <w:lang w:val="en-AU"/>
        </w:rPr>
        <w:tab/>
        <w:t>[/f/ or /v/]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3891"/>
          <w:tab w:val="left" w:pos="5263"/>
          <w:tab w:val="left" w:pos="6010"/>
          <w:tab w:val="right" w:pos="9266"/>
        </w:tabs>
        <w:spacing w:line="480" w:lineRule="auto"/>
        <w:ind w:left="2020" w:hanging="14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chief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f/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fs/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</w:t>
      </w:r>
      <w:r>
        <w:rPr>
          <w:rFonts w:cs="CG Times"/>
          <w:i/>
          <w:iCs/>
          <w:lang w:val="en-AU"/>
        </w:rPr>
        <w:tab/>
        <w:t>chiefs</w:t>
      </w:r>
      <w:r>
        <w:rPr>
          <w:rFonts w:cs="CG Times"/>
          <w:lang w:val="en-AU"/>
        </w:rPr>
        <w:tab/>
        <w:t>[/f/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/v/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knife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leaf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loaf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sheaf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shelf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wolf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/f/ or /v/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dwarf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half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handkerchief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hoof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roof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scarf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wharf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/f/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belief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chief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cliff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muff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oaf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photograph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proof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safe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tough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waif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89"/>
          <w:tab w:val="left" w:pos="3163"/>
          <w:tab w:val="left" w:pos="5034"/>
          <w:tab w:val="left" w:pos="603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mouth</w:t>
      </w:r>
      <w:r>
        <w:rPr>
          <w:rFonts w:cs="CG Times"/>
          <w:lang w:val="en-AU"/>
        </w:rPr>
        <w:tab/>
        <w:t>/ma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/ma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ðz/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mouth</w:t>
      </w:r>
      <w:r>
        <w:rPr>
          <w:rFonts w:cs="CG Times"/>
          <w:i/>
          <w:iCs/>
          <w:lang w:val="en-AU"/>
        </w:rPr>
        <w:tab/>
        <w:t>mouths</w:t>
      </w:r>
      <w:r>
        <w:rPr>
          <w:rFonts w:cs="CG Times"/>
          <w:lang w:val="en-AU"/>
        </w:rPr>
        <w:tab/>
        <w:t>[/ð/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89"/>
          <w:tab w:val="left" w:pos="3163"/>
          <w:tab w:val="left" w:pos="5034"/>
          <w:tab w:val="left" w:pos="6031"/>
          <w:tab w:val="right" w:pos="9266"/>
        </w:tabs>
        <w:spacing w:line="480" w:lineRule="auto"/>
        <w:ind w:left="2289" w:hanging="17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oath</w:t>
      </w:r>
      <w:r>
        <w:rPr>
          <w:rFonts w:cs="CG Times"/>
          <w:lang w:val="en-AU"/>
        </w:rPr>
        <w:tab/>
        <w:t>/o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s/, /o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ðz/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oath</w:t>
      </w:r>
      <w:r>
        <w:rPr>
          <w:rFonts w:cs="CG Times"/>
          <w:i/>
          <w:iCs/>
          <w:lang w:val="en-AU"/>
        </w:rPr>
        <w:tab/>
        <w:t>oaths</w:t>
      </w:r>
      <w:r>
        <w:rPr>
          <w:rFonts w:cs="CG Times"/>
          <w:lang w:val="en-AU"/>
        </w:rPr>
        <w:tab/>
        <w:t>[/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 or /ð/]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89"/>
          <w:tab w:val="left" w:pos="3163"/>
          <w:tab w:val="left" w:pos="5034"/>
          <w:tab w:val="left" w:pos="6031"/>
          <w:tab w:val="right" w:pos="9266"/>
        </w:tabs>
        <w:spacing w:line="480" w:lineRule="auto"/>
        <w:ind w:left="2289" w:hanging="17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death</w:t>
      </w:r>
      <w:r>
        <w:rPr>
          <w:rFonts w:cs="CG Times"/>
          <w:lang w:val="en-AU"/>
        </w:rPr>
        <w:tab/>
        <w:t>/de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/de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death</w:t>
      </w:r>
      <w:r>
        <w:rPr>
          <w:rFonts w:cs="CG Times"/>
          <w:i/>
          <w:iCs/>
          <w:lang w:val="en-AU"/>
        </w:rPr>
        <w:tab/>
        <w:t>deaths</w:t>
      </w:r>
      <w:r>
        <w:rPr>
          <w:rFonts w:cs="CG Times"/>
          <w:lang w:val="en-AU"/>
        </w:rPr>
        <w:tab/>
        <w:t>[/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163"/>
          <w:tab w:val="left" w:pos="5034"/>
          <w:tab w:val="left" w:pos="60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/ð/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mouth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163"/>
          <w:tab w:val="left" w:pos="5034"/>
          <w:tab w:val="left" w:pos="60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 or /ð/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lath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sheath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truth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wreath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youth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163"/>
          <w:tab w:val="left" w:pos="5034"/>
          <w:tab w:val="left" w:pos="60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>/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berth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birth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breath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death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length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moth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strength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4141"/>
          <w:tab w:val="left" w:pos="5762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house</w:t>
      </w:r>
      <w:r>
        <w:rPr>
          <w:rFonts w:cs="CG Times"/>
          <w:lang w:val="en-AU"/>
        </w:rPr>
        <w:tab/>
        <w:t>/ha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i/>
          <w:iCs/>
          <w:lang w:val="en-AU"/>
        </w:rPr>
        <w:tab/>
        <w:t>houses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4141"/>
          <w:tab w:val="left" w:pos="5762"/>
          <w:tab w:val="left" w:pos="6912"/>
        </w:tabs>
        <w:spacing w:line="480" w:lineRule="auto"/>
        <w:ind w:left="2145" w:hanging="16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dose</w:t>
      </w:r>
      <w:r>
        <w:rPr>
          <w:rFonts w:cs="CG Times"/>
          <w:lang w:val="en-AU"/>
        </w:rPr>
        <w:tab/>
        <w:t>/do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/do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dose</w:t>
      </w:r>
      <w:r>
        <w:rPr>
          <w:rFonts w:cs="CG Times"/>
          <w:i/>
          <w:iCs/>
          <w:lang w:val="en-AU"/>
        </w:rPr>
        <w:tab/>
        <w:t>doses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2520"/>
          <w:tab w:val="left" w:pos="3642"/>
          <w:tab w:val="left" w:pos="4389"/>
          <w:tab w:val="left" w:pos="5512"/>
          <w:tab w:val="left" w:pos="6260"/>
          <w:tab w:val="left" w:pos="7009"/>
          <w:tab w:val="left" w:pos="7881"/>
          <w:tab w:val="left" w:pos="86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carp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cod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haddock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hake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mackerel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perch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roach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salmon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trout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turbot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bison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deer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grouse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moose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swine</w:t>
      </w:r>
      <w:r>
        <w:rPr>
          <w:rFonts w:cs="CG Times"/>
          <w:lang w:val="en-AU"/>
        </w:rPr>
        <w:tab/>
        <w:t>[base plural only]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elk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quail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reindeer</w:t>
      </w:r>
      <w:r>
        <w:rPr>
          <w:rFonts w:cs="CG Times"/>
          <w:lang w:val="en-AU"/>
        </w:rPr>
        <w:tab/>
        <w:t>[base or regular plural]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elephant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giraffe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partridge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pheasant</w:t>
      </w:r>
      <w:r>
        <w:rPr>
          <w:rFonts w:cs="CG Times"/>
          <w:lang w:val="en-AU"/>
        </w:rPr>
        <w:tab/>
        <w:t>[base plural restricted]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2520"/>
          <w:tab w:val="left" w:pos="3642"/>
          <w:tab w:val="left" w:pos="4389"/>
          <w:tab w:val="left" w:pos="5512"/>
          <w:tab w:val="left" w:pos="6260"/>
          <w:tab w:val="left" w:pos="7009"/>
          <w:tab w:val="left" w:pos="7881"/>
          <w:tab w:val="left" w:pos="86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barracks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crossroads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dice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gallows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headquarters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innings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kennels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links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means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mews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oats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series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species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works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2520"/>
          <w:tab w:val="left" w:pos="3642"/>
          <w:tab w:val="left" w:pos="4389"/>
          <w:tab w:val="left" w:pos="5512"/>
          <w:tab w:val="left" w:pos="6260"/>
          <w:tab w:val="left" w:pos="7009"/>
          <w:tab w:val="left" w:pos="7881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Chinese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Japanese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Lebanese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Maltese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Portuguese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Vietnamese</w:t>
      </w:r>
      <w:r>
        <w:rPr>
          <w:rFonts w:cs="CG Times"/>
          <w:lang w:val="en-AU"/>
        </w:rPr>
        <w:t xml:space="preserve">; </w:t>
      </w:r>
      <w:r>
        <w:rPr>
          <w:rFonts w:cs="CG Times"/>
          <w:b/>
          <w:bCs/>
          <w:i/>
          <w:iCs/>
          <w:lang w:val="en-AU"/>
        </w:rPr>
        <w:t>Swiss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2520"/>
          <w:tab w:val="left" w:pos="3642"/>
          <w:tab w:val="left" w:pos="4389"/>
          <w:tab w:val="left" w:pos="5512"/>
          <w:tab w:val="left" w:pos="6260"/>
          <w:tab w:val="left" w:pos="7009"/>
          <w:tab w:val="left" w:pos="7881"/>
          <w:tab w:val="left" w:pos="863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Apache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Bantu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Bedouin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Inuit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Hopi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Kikuyu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Navaho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Sotho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Xhosa</w:t>
      </w:r>
      <w:r>
        <w:rPr>
          <w:rFonts w:cs="CG Times"/>
          <w:lang w:val="en-AU"/>
        </w:rPr>
        <w:t>, . . 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>tu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Phonetic" w:char="F09B"/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lang w:val="en-AU"/>
        </w:rPr>
        <w:tab/>
        <w:t>/ti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tooth</w:t>
      </w:r>
      <w:r>
        <w:rPr>
          <w:rFonts w:cs="CG Times"/>
          <w:i/>
          <w:iCs/>
          <w:lang w:val="en-AU"/>
        </w:rPr>
        <w:tab/>
        <w:t>teeth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/mæn/</w:t>
      </w:r>
      <w:r>
        <w:rPr>
          <w:rFonts w:cs="CG Times"/>
          <w:lang w:val="en-AU"/>
        </w:rPr>
        <w:tab/>
        <w:t>/men/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/gu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/gi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n/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woman</w:t>
      </w:r>
      <w:r>
        <w:rPr>
          <w:rFonts w:cs="CG Times"/>
          <w:i/>
          <w:iCs/>
          <w:lang w:val="en-AU"/>
        </w:rPr>
        <w:tab/>
        <w:t>women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>f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/fi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foot</w:t>
      </w:r>
      <w:r>
        <w:rPr>
          <w:rFonts w:cs="CG Times"/>
          <w:i/>
          <w:iCs/>
          <w:lang w:val="en-AU"/>
        </w:rPr>
        <w:tab/>
        <w:t>feet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>la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louse</w:t>
      </w:r>
      <w:r>
        <w:rPr>
          <w:rFonts w:cs="CG Times"/>
          <w:i/>
          <w:iCs/>
          <w:lang w:val="en-AU"/>
        </w:rPr>
        <w:tab/>
        <w:t>lice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018"/>
          <w:tab w:val="left" w:pos="3766"/>
          <w:tab w:val="left" w:pos="4888"/>
          <w:tab w:val="left" w:pos="5263"/>
          <w:tab w:val="left" w:pos="6385"/>
          <w:tab w:val="left" w:pos="7508"/>
          <w:tab w:val="left" w:pos="85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/ma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s/ </w:t>
      </w:r>
      <w:r>
        <w:rPr>
          <w:rFonts w:cs="CG Times"/>
          <w:lang w:val="en-AU"/>
        </w:rPr>
        <w:tab/>
        <w:t>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mouse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lang w:val="en-AU"/>
        </w:rPr>
        <w:t xml:space="preserve">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263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ks/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ks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ox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oxen</w:t>
      </w:r>
      <w:r>
        <w:rPr>
          <w:rFonts w:cs="CG Times"/>
          <w:lang w:val="en-AU"/>
        </w:rPr>
        <w:t xml:space="preserve"> 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263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ld/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ldr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child</w:t>
      </w:r>
      <w:r>
        <w:rPr>
          <w:rFonts w:cs="CG Times"/>
          <w:i/>
          <w:iCs/>
          <w:lang w:val="en-AU"/>
        </w:rPr>
        <w:tab/>
        <w:t>children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263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br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ð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breðr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n/, 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breðr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brethren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60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formula</w:t>
      </w:r>
      <w:r>
        <w:rPr>
          <w:rFonts w:cs="CG Times"/>
          <w:i/>
          <w:iCs/>
          <w:lang w:val="en-AU"/>
        </w:rPr>
        <w:tab/>
        <w:t>formulae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formulas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60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radius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radii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radiuses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60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curriculum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curricula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curriculums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60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indexes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ae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alga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alumna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larva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2275" w:hanging="174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ae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amoeba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antenna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fibula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formula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lacuna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nebula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persona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retina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tibia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vertebra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2275" w:hanging="174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only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algebra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area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arena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dilemma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encyclopedia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guerrilla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phobia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quota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replica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rumba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alumnus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bacillus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homunculus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locus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rectus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stimulus</w:t>
      </w:r>
      <w:r>
        <w:rPr>
          <w:rFonts w:cs="CG Times"/>
          <w:lang w:val="en-AU"/>
        </w:rPr>
        <w:sym w:font="WP TypographicSymbols" w:char="0048"/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2275" w:hanging="174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abacus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cactus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focus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fungus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hippopotamus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narcissus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nucleus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radius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stylus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syllabus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terminus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thesaurus, uterus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5011"/>
          <w:tab w:val="left" w:pos="5371"/>
        </w:tabs>
        <w:spacing w:line="480" w:lineRule="auto"/>
        <w:ind w:left="2275" w:hanging="174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apparatus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census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excursus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foetus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hiatus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impetus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prospectus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status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virus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2270" w:hanging="227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addendum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bacterium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corrigendum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desideratum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erratum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labium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ovum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pinetum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quantum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2270" w:hanging="17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aquarium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candelabrum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curriculum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honorarium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maximum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memorandum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millennium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moratorium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plectrum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podium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referendum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spectrum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stadium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stratum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symposium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ultimatum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2270" w:hanging="17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album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asylum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chrysanthemum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conundrum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forum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geranium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harmonium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mausoleum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museum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pendulum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premium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5011"/>
          <w:tab w:val="left" w:pos="5371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ices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apex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appendix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cervix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codex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cortex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helix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ibex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index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latex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matrix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tortix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vortex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annex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crucifix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reflex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spinifex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basis</w:t>
      </w:r>
      <w:r>
        <w:rPr>
          <w:rFonts w:cs="CG Times"/>
          <w:i/>
          <w:iCs/>
          <w:lang w:val="en-AU"/>
        </w:rPr>
        <w:tab/>
        <w:t>bases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be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be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z/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phenomenon</w:t>
      </w:r>
      <w:r>
        <w:rPr>
          <w:rFonts w:cs="CG Times"/>
          <w:i/>
          <w:iCs/>
          <w:lang w:val="en-AU"/>
        </w:rPr>
        <w:tab/>
        <w:t>phenomena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n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n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n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m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n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71"/>
        </w:tabs>
        <w:spacing w:line="480" w:lineRule="auto"/>
        <w:ind w:left="3142" w:hanging="31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change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 xml:space="preserve"> to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analysis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antithesis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arsis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axis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crisis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diagnosis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ellipsis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emphasis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genesis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hypothesis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metamorphosis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neurosis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oasis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paralysis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parenthesis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psychosis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synopsis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synthesis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testis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thesis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thrombosis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add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lang w:val="en-AU"/>
        </w:rPr>
        <w:t xml:space="preserve"> after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iris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metropolis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pelvis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penis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criterion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phenomenon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prolegomenon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 xml:space="preserve"> or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automaton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ganglion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electron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neutron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proton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positron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prion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skeleton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æsi/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æsiz/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chassis</w:t>
      </w:r>
      <w:r>
        <w:rPr>
          <w:rFonts w:cs="CG Times"/>
          <w:i/>
          <w:iCs/>
          <w:lang w:val="en-AU"/>
        </w:rPr>
        <w:tab/>
        <w:t>chassis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/plæto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/plæto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plateau</w:t>
      </w:r>
      <w:r>
        <w:rPr>
          <w:rFonts w:cs="CG Times"/>
          <w:i/>
          <w:iCs/>
          <w:lang w:val="en-AU"/>
        </w:rPr>
        <w:tab/>
        <w:t>plateaux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plateaus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289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Like </w:t>
      </w:r>
      <w:r>
        <w:rPr>
          <w:rFonts w:cs="CG Times"/>
          <w:b/>
          <w:bCs/>
          <w:i/>
          <w:iCs/>
          <w:lang w:val="en-AU"/>
        </w:rPr>
        <w:t>chassis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chamois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corps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faux pas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patois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rendezvous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2893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Like </w:t>
      </w:r>
      <w:r>
        <w:rPr>
          <w:rFonts w:cs="CG Times"/>
          <w:b/>
          <w:bCs/>
          <w:i/>
          <w:iCs/>
          <w:lang w:val="en-AU"/>
        </w:rPr>
        <w:t>plateau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adieu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bureau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chateau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milieu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tableau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kibbutz</w:t>
      </w:r>
      <w:r>
        <w:rPr>
          <w:rFonts w:cs="CG Times"/>
          <w:i/>
          <w:iCs/>
          <w:lang w:val="en-AU"/>
        </w:rPr>
        <w:tab/>
        <w:t>kibbutzim</w:t>
      </w:r>
      <w:r>
        <w:rPr>
          <w:rFonts w:cs="CG Times"/>
          <w:lang w:val="en-AU"/>
        </w:rPr>
        <w:tab/>
        <w:t>[Hebrew]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paparazzo</w:t>
      </w:r>
      <w:r>
        <w:rPr>
          <w:rFonts w:cs="CG Times"/>
          <w:i/>
          <w:iCs/>
          <w:lang w:val="en-AU"/>
        </w:rPr>
        <w:tab/>
        <w:t>paparazzi</w:t>
      </w:r>
      <w:r>
        <w:rPr>
          <w:rFonts w:cs="CG Times"/>
          <w:lang w:val="en-AU"/>
        </w:rPr>
        <w:tab/>
        <w:t>[Italian]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888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only</w:t>
      </w:r>
      <w:r>
        <w:rPr>
          <w:rFonts w:cs="CG Times"/>
          <w:lang w:val="en-AU"/>
        </w:rPr>
        <w:tab/>
        <w:t xml:space="preserve">sg: </w:t>
      </w:r>
      <w:r>
        <w:rPr>
          <w:rFonts w:cs="CG Times"/>
          <w:i/>
          <w:iCs/>
          <w:lang w:val="en-AU"/>
        </w:rPr>
        <w:t>man-of-war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pl: </w:t>
      </w:r>
      <w:r>
        <w:rPr>
          <w:rFonts w:cs="CG Times"/>
          <w:i/>
          <w:iCs/>
          <w:lang w:val="en-AU"/>
        </w:rPr>
        <w:t>men-of-war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888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or 2nd</w:t>
      </w:r>
      <w:r>
        <w:rPr>
          <w:rFonts w:cs="CG Times"/>
          <w:lang w:val="en-AU"/>
        </w:rPr>
        <w:tab/>
        <w:t xml:space="preserve">sg: </w:t>
      </w:r>
      <w:r>
        <w:rPr>
          <w:rFonts w:cs="CG Times"/>
          <w:i/>
          <w:iCs/>
          <w:lang w:val="en-AU"/>
        </w:rPr>
        <w:t>attorney general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pl: </w:t>
      </w:r>
      <w:r>
        <w:rPr>
          <w:rFonts w:cs="CG Times"/>
          <w:i/>
          <w:iCs/>
          <w:lang w:val="en-AU"/>
        </w:rPr>
        <w:t>attorneys general, attorney generals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888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only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commander-in-chief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notary public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passer-by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4888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or 2nd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court martial</w:t>
      </w:r>
      <w:r>
        <w:rPr>
          <w:rFonts w:cs="CG Times"/>
          <w:lang w:val="en-AU"/>
        </w:rPr>
        <w:t xml:space="preserve">; </w:t>
      </w:r>
      <w:r>
        <w:rPr>
          <w:rFonts w:cs="CG Times"/>
          <w:b/>
          <w:bCs/>
          <w:i/>
          <w:iCs/>
          <w:lang w:val="en-AU"/>
        </w:rPr>
        <w:t>sister-in-law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son-in-law</w:t>
      </w:r>
      <w:r>
        <w:rPr>
          <w:rFonts w:cs="CG Times"/>
          <w:lang w:val="en-AU"/>
        </w:rPr>
        <w:t xml:space="preserve">, ...; </w:t>
      </w:r>
      <w:r>
        <w:rPr>
          <w:rFonts w:cs="CG Times"/>
          <w:b/>
          <w:bCs/>
          <w:i/>
          <w:iCs/>
          <w:lang w:val="en-AU"/>
        </w:rPr>
        <w:t>spoonful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mouthful</w:t>
      </w:r>
      <w:r>
        <w:rPr>
          <w:rFonts w:cs="CG Times"/>
          <w:lang w:val="en-AU"/>
        </w:rPr>
        <w:t xml:space="preserve">, ...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z/ </w:t>
      </w:r>
      <w:r>
        <w:rPr>
          <w:rFonts w:cs="CG Times"/>
          <w:i/>
          <w:iCs/>
          <w:lang w:val="en-AU"/>
        </w:rPr>
        <w:t>horse's</w:t>
      </w:r>
      <w:r>
        <w:rPr>
          <w:rFonts w:cs="CG Times"/>
          <w:lang w:val="en-AU"/>
        </w:rPr>
        <w:tab/>
        <w:t>/kæt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s/ </w:t>
      </w:r>
      <w:r>
        <w:rPr>
          <w:rFonts w:cs="CG Times"/>
          <w:i/>
          <w:iCs/>
          <w:lang w:val="en-AU"/>
        </w:rPr>
        <w:t>cat's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g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z/ </w:t>
      </w:r>
      <w:r>
        <w:rPr>
          <w:rFonts w:cs="CG Times"/>
          <w:i/>
          <w:iCs/>
          <w:lang w:val="en-AU"/>
        </w:rPr>
        <w:t>dog's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517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wife's</w:t>
      </w:r>
      <w:r>
        <w:rPr>
          <w:rFonts w:cs="CG Times"/>
          <w:i/>
          <w:iCs/>
          <w:lang w:val="en-AU"/>
        </w:rPr>
        <w:tab/>
        <w:t>lady's</w:t>
      </w:r>
      <w:r>
        <w:rPr>
          <w:rFonts w:cs="CG Times"/>
          <w:i/>
          <w:iCs/>
          <w:lang w:val="en-AU"/>
        </w:rPr>
        <w:tab/>
        <w:t>potato's</w:t>
      </w:r>
      <w:r>
        <w:rPr>
          <w:rFonts w:cs="CG Times"/>
          <w:i/>
          <w:iCs/>
          <w:lang w:val="en-AU"/>
        </w:rPr>
        <w:tab/>
        <w:t>quiz's</w:t>
      </w:r>
      <w:r>
        <w:rPr>
          <w:rFonts w:cs="CG Times"/>
          <w:lang w:val="en-AU"/>
        </w:rPr>
        <w:tab/>
        <w:t>[genitive singulars]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517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wives</w:t>
      </w:r>
      <w:r>
        <w:rPr>
          <w:rFonts w:cs="CG Times"/>
          <w:i/>
          <w:iCs/>
          <w:lang w:val="en-AU"/>
        </w:rPr>
        <w:tab/>
        <w:t>ladies</w:t>
      </w:r>
      <w:r>
        <w:rPr>
          <w:rFonts w:cs="CG Times"/>
          <w:i/>
          <w:iCs/>
          <w:lang w:val="en-AU"/>
        </w:rPr>
        <w:tab/>
        <w:t>potatoes</w:t>
      </w:r>
      <w:r>
        <w:rPr>
          <w:rFonts w:cs="CG Times"/>
          <w:i/>
          <w:iCs/>
          <w:lang w:val="en-AU"/>
        </w:rPr>
        <w:tab/>
        <w:t>quizzes</w:t>
      </w:r>
      <w:r>
        <w:rPr>
          <w:rFonts w:cs="CG Times"/>
          <w:lang w:val="en-AU"/>
        </w:rPr>
        <w:tab/>
        <w:t>[non-genitive plurals]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517"/>
          <w:tab w:val="left" w:pos="4514"/>
          <w:tab w:val="left" w:pos="5371"/>
          <w:tab w:val="left" w:pos="6260"/>
          <w:tab w:val="left" w:pos="7134"/>
          <w:tab w:val="left" w:pos="800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cats'</w:t>
      </w:r>
      <w:r>
        <w:rPr>
          <w:rFonts w:cs="CG Times"/>
          <w:i/>
          <w:iCs/>
          <w:lang w:val="en-AU"/>
        </w:rPr>
        <w:tab/>
        <w:t>dogs'</w:t>
      </w:r>
      <w:r>
        <w:rPr>
          <w:rFonts w:cs="CG Times"/>
          <w:i/>
          <w:iCs/>
          <w:lang w:val="en-AU"/>
        </w:rPr>
        <w:tab/>
        <w:t>horses'</w:t>
      </w:r>
      <w:r>
        <w:rPr>
          <w:rFonts w:cs="CG Times"/>
          <w:i/>
          <w:iCs/>
          <w:lang w:val="en-AU"/>
        </w:rPr>
        <w:tab/>
        <w:t>wives'</w:t>
      </w:r>
      <w:r>
        <w:rPr>
          <w:rFonts w:cs="CG Times"/>
          <w:i/>
          <w:iCs/>
          <w:lang w:val="en-AU"/>
        </w:rPr>
        <w:tab/>
        <w:t>indices'</w:t>
      </w:r>
      <w:r>
        <w:rPr>
          <w:rFonts w:cs="CG Times"/>
          <w:i/>
          <w:iCs/>
          <w:lang w:val="en-AU"/>
        </w:rPr>
        <w:tab/>
        <w:t xml:space="preserve">theses' </w:t>
      </w:r>
      <w:r>
        <w:rPr>
          <w:rFonts w:cs="CG Times"/>
          <w:i/>
          <w:iCs/>
          <w:lang w:val="en-AU"/>
        </w:rPr>
        <w:tab/>
        <w:t>species'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[obligatory]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517"/>
          <w:tab w:val="left" w:pos="4514"/>
          <w:tab w:val="left" w:pos="5371"/>
          <w:tab w:val="left" w:pos="6260"/>
          <w:tab w:val="left" w:pos="7134"/>
          <w:tab w:val="left" w:pos="800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Socrates'</w:t>
      </w:r>
      <w:r>
        <w:rPr>
          <w:rFonts w:cs="CG Times"/>
          <w:i/>
          <w:iCs/>
          <w:lang w:val="en-AU"/>
        </w:rPr>
        <w:tab/>
        <w:t>Xerxes'</w:t>
      </w:r>
      <w:r>
        <w:rPr>
          <w:rFonts w:cs="CG Times"/>
          <w:i/>
          <w:iCs/>
          <w:lang w:val="en-AU"/>
        </w:rPr>
        <w:tab/>
        <w:t>Moses'</w:t>
      </w:r>
      <w:r>
        <w:rPr>
          <w:rFonts w:cs="CG Times"/>
          <w:i/>
          <w:iCs/>
          <w:lang w:val="en-AU"/>
        </w:rPr>
        <w:tab/>
        <w:t>Jesus'</w:t>
      </w:r>
      <w:r>
        <w:rPr>
          <w:rFonts w:cs="CG Times"/>
          <w:i/>
          <w:iCs/>
          <w:lang w:val="en-AU"/>
        </w:rPr>
        <w:tab/>
        <w:t>Burns'</w:t>
      </w:r>
      <w:r>
        <w:rPr>
          <w:rFonts w:cs="CG Times"/>
          <w:i/>
          <w:iCs/>
          <w:lang w:val="en-AU"/>
        </w:rPr>
        <w:tab/>
        <w:t>Jones'</w:t>
      </w:r>
      <w:r>
        <w:rPr>
          <w:rFonts w:cs="CG Times"/>
          <w:i/>
          <w:iCs/>
          <w:lang w:val="en-AU"/>
        </w:rPr>
        <w:tab/>
        <w:t>James'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[optional]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517"/>
          <w:tab w:val="left" w:pos="4514"/>
          <w:tab w:val="left" w:pos="5371"/>
          <w:tab w:val="left" w:pos="6260"/>
          <w:tab w:val="left" w:pos="7134"/>
          <w:tab w:val="left" w:pos="800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Socrates's</w:t>
      </w:r>
      <w:r>
        <w:rPr>
          <w:rFonts w:cs="CG Times"/>
          <w:i/>
          <w:iCs/>
          <w:lang w:val="en-AU"/>
        </w:rPr>
        <w:tab/>
        <w:t>Xerxes's</w:t>
      </w:r>
      <w:r>
        <w:rPr>
          <w:rFonts w:cs="CG Times"/>
          <w:i/>
          <w:iCs/>
          <w:lang w:val="en-AU"/>
        </w:rPr>
        <w:tab/>
        <w:t>Moses's</w:t>
      </w:r>
      <w:r>
        <w:rPr>
          <w:rFonts w:cs="CG Times"/>
          <w:i/>
          <w:iCs/>
          <w:lang w:val="en-AU"/>
        </w:rPr>
        <w:tab/>
        <w:t>Jesus's</w:t>
      </w:r>
      <w:r>
        <w:rPr>
          <w:rFonts w:cs="CG Times"/>
          <w:i/>
          <w:iCs/>
          <w:lang w:val="en-AU"/>
        </w:rPr>
        <w:tab/>
        <w:t>Burns's</w:t>
      </w:r>
      <w:r>
        <w:rPr>
          <w:rFonts w:cs="CG Times"/>
          <w:i/>
          <w:iCs/>
          <w:lang w:val="en-AU"/>
        </w:rPr>
        <w:tab/>
        <w:t>Jones's</w:t>
      </w:r>
      <w:r>
        <w:rPr>
          <w:rFonts w:cs="CG Times"/>
          <w:i/>
          <w:iCs/>
          <w:lang w:val="en-AU"/>
        </w:rPr>
        <w:tab/>
        <w:t>James's</w:t>
      </w:r>
      <w:r>
        <w:rPr>
          <w:rFonts w:cs="CG Times"/>
          <w:lang w:val="en-AU"/>
        </w:rPr>
        <w:tab/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664"/>
          <w:tab w:val="center" w:pos="3960"/>
          <w:tab w:val="center" w:pos="5428"/>
          <w:tab w:val="center" w:pos="6768"/>
          <w:tab w:val="center" w:pos="8337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preterite</w:t>
      </w:r>
      <w:r>
        <w:rPr>
          <w:rFonts w:cs="CG Times"/>
          <w:smallCaps/>
          <w:lang w:val="en-AU"/>
        </w:rPr>
        <w:tab/>
        <w:t>past</w:t>
      </w:r>
      <w:r>
        <w:rPr>
          <w:rFonts w:cs="CG Times"/>
          <w:smallCaps/>
          <w:lang w:val="en-AU"/>
        </w:rPr>
        <w:tab/>
        <w:t>3rd sing</w:t>
      </w:r>
      <w:r>
        <w:rPr>
          <w:rFonts w:cs="CG Times"/>
          <w:smallCaps/>
          <w:lang w:val="en-AU"/>
        </w:rPr>
        <w:tab/>
        <w:t>gerund-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664"/>
          <w:tab w:val="center" w:pos="3960"/>
          <w:tab w:val="center" w:pos="5428"/>
          <w:tab w:val="center" w:pos="6768"/>
          <w:tab w:val="center" w:pos="83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form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participle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participle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073"/>
          <w:tab w:val="center" w:pos="2664"/>
          <w:tab w:val="center" w:pos="3960"/>
          <w:tab w:val="center" w:pos="5428"/>
          <w:tab w:val="center" w:pos="6768"/>
          <w:tab w:val="center" w:pos="83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took</w:t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taking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073"/>
          <w:tab w:val="center" w:pos="2664"/>
          <w:tab w:val="center" w:pos="3960"/>
          <w:tab w:val="center" w:pos="4521"/>
          <w:tab w:val="center" w:pos="5428"/>
          <w:tab w:val="center" w:pos="6768"/>
          <w:tab w:val="center" w:pos="83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loves</w:t>
      </w:r>
      <w:r>
        <w:rPr>
          <w:rFonts w:cs="CG Times"/>
          <w:i/>
          <w:iCs/>
          <w:lang w:val="en-AU"/>
        </w:rPr>
        <w:tab/>
        <w:t>loving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497"/>
          <w:tab w:val="center" w:pos="2073"/>
          <w:tab w:val="center" w:pos="2664"/>
          <w:tab w:val="center" w:pos="3225"/>
          <w:tab w:val="center" w:pos="3960"/>
          <w:tab w:val="center" w:pos="4521"/>
          <w:tab w:val="center" w:pos="5428"/>
          <w:tab w:val="center" w:pos="6768"/>
          <w:tab w:val="center" w:pos="83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cuts</w:t>
      </w:r>
      <w:r>
        <w:rPr>
          <w:rFonts w:cs="CG Times"/>
          <w:i/>
          <w:iCs/>
          <w:lang w:val="en-AU"/>
        </w:rPr>
        <w:tab/>
        <w:t>cutting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76"/>
          <w:tab w:val="left" w:pos="3888"/>
          <w:tab w:val="left" w:pos="5011"/>
          <w:tab w:val="left" w:pos="6510"/>
          <w:tab w:val="left" w:pos="763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ab/>
        <w:t>/ple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68"/>
          <w:tab w:val="left" w:pos="5011"/>
          <w:tab w:val="left" w:pos="6010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es</w:t>
      </w:r>
      <w:r>
        <w:rPr>
          <w:rFonts w:cs="CG Times"/>
          <w:i/>
          <w:iCs/>
          <w:lang w:val="en-AU"/>
        </w:rPr>
        <w:tab/>
        <w:t>sip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ab/>
        <w:t>rob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168"/>
          <w:tab w:val="left" w:pos="5011"/>
          <w:tab w:val="left" w:pos="6010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/he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  <w:t>/ple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  <w:t>lik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i/>
          <w:iCs/>
          <w:lang w:val="en-AU"/>
        </w:rPr>
        <w:tab/>
        <w:t>play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ed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i/>
          <w:iCs/>
          <w:lang w:val="en-AU"/>
        </w:rPr>
        <w:tab/>
        <w:t>batted</w:t>
      </w:r>
      <w:r>
        <w:rPr>
          <w:rFonts w:cs="CG Times"/>
          <w:i/>
          <w:iCs/>
          <w:lang w:val="en-AU"/>
        </w:rPr>
        <w:tab/>
        <w:t>batting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i/>
          <w:iCs/>
          <w:lang w:val="en-AU"/>
        </w:rPr>
        <w:tab/>
        <w:t>occurred</w:t>
      </w:r>
      <w:r>
        <w:rPr>
          <w:rFonts w:cs="CG Times"/>
          <w:i/>
          <w:iCs/>
          <w:lang w:val="en-AU"/>
        </w:rPr>
        <w:tab/>
        <w:t>occurring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gas</w:t>
      </w:r>
      <w:r>
        <w:rPr>
          <w:rFonts w:cs="CG Times"/>
          <w:i/>
          <w:iCs/>
          <w:lang w:val="en-AU"/>
        </w:rPr>
        <w:tab/>
        <w:t>gassed</w:t>
      </w:r>
      <w:r>
        <w:rPr>
          <w:rFonts w:cs="CG Times"/>
          <w:i/>
          <w:iCs/>
          <w:lang w:val="en-AU"/>
        </w:rPr>
        <w:tab/>
        <w:t>gassing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gasses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level</w:t>
      </w:r>
      <w:r>
        <w:rPr>
          <w:rFonts w:cs="CG Times"/>
          <w:i/>
          <w:iCs/>
          <w:lang w:val="en-AU"/>
        </w:rPr>
        <w:tab/>
        <w:t>levelled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leveled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levelling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leveling</w:t>
      </w:r>
      <w:r>
        <w:rPr>
          <w:rFonts w:cs="CG Times"/>
          <w:lang w:val="en-AU"/>
        </w:rPr>
        <w:tab/>
        <w:t xml:space="preserve">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</w:t>
      </w:r>
      <w:r>
        <w:rPr>
          <w:rFonts w:cs="CG Times"/>
          <w:i/>
          <w:iCs/>
          <w:lang w:val="en-AU"/>
        </w:rPr>
        <w:tab/>
        <w:t>focussed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focused</w:t>
      </w:r>
      <w:r>
        <w:rPr>
          <w:rFonts w:cs="CG Times"/>
          <w:i/>
          <w:iCs/>
          <w:lang w:val="en-AU"/>
        </w:rPr>
        <w:tab/>
        <w:t>focussing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focusing</w:t>
      </w:r>
      <w:r>
        <w:rPr>
          <w:rFonts w:cs="CG Times"/>
          <w:i/>
          <w:iCs/>
          <w:lang w:val="en-AU"/>
        </w:rPr>
        <w:tab/>
        <w:t>focusses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focuses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worship</w:t>
      </w:r>
      <w:r>
        <w:rPr>
          <w:rFonts w:cs="CG Times"/>
          <w:i/>
          <w:iCs/>
          <w:lang w:val="en-AU"/>
        </w:rPr>
        <w:tab/>
        <w:t>worshipped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worshiped</w:t>
      </w:r>
      <w:r>
        <w:rPr>
          <w:rFonts w:cs="CG Times"/>
          <w:i/>
          <w:iCs/>
          <w:lang w:val="en-AU"/>
        </w:rPr>
        <w:tab/>
        <w:t>worshipping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worshiping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handicap</w:t>
      </w:r>
      <w:r>
        <w:rPr>
          <w:rFonts w:cs="CG Times"/>
          <w:i/>
          <w:iCs/>
          <w:lang w:val="en-AU"/>
        </w:rPr>
        <w:tab/>
        <w:t>handicapped</w:t>
      </w:r>
      <w:r>
        <w:rPr>
          <w:rFonts w:cs="CG Times"/>
          <w:i/>
          <w:iCs/>
          <w:lang w:val="en-AU"/>
        </w:rPr>
        <w:tab/>
        <w:t>handicapping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5011"/>
          <w:tab w:val="left" w:pos="576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Optional: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bayonet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benefit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diagram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kidnap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program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5011"/>
          <w:tab w:val="left" w:pos="576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Obligatory: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format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hobnob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humbug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leapfrog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sandbag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waterlog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517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picnic</w:t>
      </w:r>
      <w:r>
        <w:rPr>
          <w:rFonts w:cs="CG Times"/>
          <w:i/>
          <w:iCs/>
          <w:lang w:val="en-AU"/>
        </w:rPr>
        <w:tab/>
        <w:t>picnicked</w:t>
      </w:r>
      <w:r>
        <w:rPr>
          <w:rFonts w:cs="CG Times"/>
          <w:i/>
          <w:iCs/>
          <w:lang w:val="en-AU"/>
        </w:rPr>
        <w:tab/>
        <w:t>picnicking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01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i/>
          <w:iCs/>
          <w:lang w:val="en-AU"/>
        </w:rPr>
        <w:tab/>
        <w:t>hoped</w:t>
      </w:r>
      <w:r>
        <w:rPr>
          <w:rFonts w:cs="CG Times"/>
          <w:i/>
          <w:iCs/>
          <w:lang w:val="en-AU"/>
        </w:rPr>
        <w:tab/>
        <w:t>hoping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01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hoe</w:t>
      </w:r>
      <w:r>
        <w:rPr>
          <w:rFonts w:cs="CG Times"/>
          <w:i/>
          <w:iCs/>
          <w:lang w:val="en-AU"/>
        </w:rPr>
        <w:tab/>
        <w:t>hoed</w:t>
      </w:r>
      <w:r>
        <w:rPr>
          <w:rFonts w:cs="CG Times"/>
          <w:i/>
          <w:iCs/>
          <w:lang w:val="en-AU"/>
        </w:rPr>
        <w:tab/>
        <w:t>hoeing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singe</w:t>
      </w:r>
      <w:r>
        <w:rPr>
          <w:rFonts w:cs="CG Times"/>
          <w:i/>
          <w:iCs/>
          <w:lang w:val="en-AU"/>
        </w:rPr>
        <w:tab/>
        <w:t>singeing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swinge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lang w:val="en-AU"/>
        </w:rPr>
        <w:t>retained]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tinge</w:t>
      </w:r>
      <w:r>
        <w:rPr>
          <w:rFonts w:cs="CG Times"/>
          <w:i/>
          <w:iCs/>
          <w:lang w:val="en-AU"/>
        </w:rPr>
        <w:tab/>
        <w:t>tinging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tingeing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binge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hinge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whinge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 optional]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cringe</w:t>
      </w:r>
      <w:r>
        <w:rPr>
          <w:rFonts w:cs="CG Times"/>
          <w:i/>
          <w:iCs/>
          <w:lang w:val="en-AU"/>
        </w:rPr>
        <w:tab/>
        <w:t>cringing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fringe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impinge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syringe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 dropped]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141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i/>
          <w:iCs/>
          <w:lang w:val="en-AU"/>
        </w:rPr>
        <w:tab/>
        <w:t>denied</w:t>
      </w:r>
      <w:r>
        <w:rPr>
          <w:rFonts w:cs="CG Times"/>
          <w:i/>
          <w:iCs/>
          <w:lang w:val="en-AU"/>
        </w:rPr>
        <w:tab/>
        <w:t>denying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141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lie</w:t>
      </w:r>
      <w:r>
        <w:rPr>
          <w:rFonts w:cs="CG Times"/>
          <w:i/>
          <w:iCs/>
          <w:lang w:val="en-AU"/>
        </w:rPr>
        <w:tab/>
        <w:t>lied</w:t>
      </w:r>
      <w:r>
        <w:rPr>
          <w:rFonts w:cs="CG Times"/>
          <w:i/>
          <w:iCs/>
          <w:lang w:val="en-AU"/>
        </w:rPr>
        <w:tab/>
        <w:t>lying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141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taxi</w:t>
      </w:r>
      <w:r>
        <w:rPr>
          <w:rFonts w:cs="CG Times"/>
          <w:i/>
          <w:iCs/>
          <w:lang w:val="en-AU"/>
        </w:rPr>
        <w:tab/>
        <w:t>taxied</w:t>
      </w:r>
      <w:r>
        <w:rPr>
          <w:rFonts w:cs="CG Times"/>
          <w:i/>
          <w:iCs/>
          <w:lang w:val="en-AU"/>
        </w:rPr>
        <w:tab/>
        <w:t>taxiing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taxying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141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ski</w:t>
      </w:r>
      <w:r>
        <w:rPr>
          <w:rFonts w:cs="CG Times"/>
          <w:i/>
          <w:iCs/>
          <w:lang w:val="en-AU"/>
        </w:rPr>
        <w:tab/>
        <w:t>skied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ski'd</w:t>
      </w:r>
      <w:r>
        <w:rPr>
          <w:rFonts w:cs="CG Times"/>
          <w:i/>
          <w:iCs/>
          <w:lang w:val="en-AU"/>
        </w:rPr>
        <w:tab/>
        <w:t>skiing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3392"/>
          <w:tab w:val="left" w:pos="4266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pray</w:t>
      </w:r>
      <w:r>
        <w:rPr>
          <w:rFonts w:cs="CG Times"/>
          <w:i/>
          <w:iCs/>
          <w:lang w:val="en-AU"/>
        </w:rPr>
        <w:tab/>
        <w:t>prayed</w:t>
      </w:r>
      <w:r>
        <w:rPr>
          <w:rFonts w:cs="CG Times"/>
          <w:i/>
          <w:iCs/>
          <w:lang w:val="en-AU"/>
        </w:rPr>
        <w:tab/>
        <w:t>praying</w:t>
      </w:r>
      <w:r>
        <w:rPr>
          <w:rFonts w:cs="CG Times"/>
          <w:lang w:val="en-AU"/>
        </w:rPr>
        <w:tab/>
        <w:t>Also: other regular verbs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3392"/>
          <w:tab w:val="left" w:pos="4266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irregular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i/>
          <w:iCs/>
          <w:lang w:val="en-AU"/>
        </w:rPr>
        <w:tab/>
        <w:t>paid</w:t>
      </w:r>
      <w:r>
        <w:rPr>
          <w:rFonts w:cs="CG Times"/>
          <w:i/>
          <w:iCs/>
          <w:lang w:val="en-AU"/>
        </w:rPr>
        <w:tab/>
        <w:t>paying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lay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say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4016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echoes</w:t>
      </w:r>
      <w:r>
        <w:rPr>
          <w:rFonts w:cs="CG Times"/>
          <w:i/>
          <w:iCs/>
          <w:lang w:val="en-AU"/>
        </w:rPr>
        <w:tab/>
        <w:t>embargoes</w:t>
      </w:r>
      <w:r>
        <w:rPr>
          <w:rFonts w:cs="CG Times"/>
          <w:i/>
          <w:iCs/>
          <w:lang w:val="en-AU"/>
        </w:rPr>
        <w:tab/>
        <w:t>goes</w:t>
      </w:r>
      <w:r>
        <w:rPr>
          <w:rFonts w:cs="CG Times"/>
          <w:i/>
          <w:iCs/>
          <w:lang w:val="en-AU"/>
        </w:rPr>
        <w:tab/>
        <w:t>torpedoes</w:t>
      </w:r>
      <w:r>
        <w:rPr>
          <w:rFonts w:cs="CG Times"/>
          <w:i/>
          <w:iCs/>
          <w:lang w:val="en-AU"/>
        </w:rPr>
        <w:tab/>
        <w:t>vetoes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80"/>
          <w:tab w:val="left" w:pos="4389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i/>
          <w:iCs/>
          <w:lang w:val="en-AU"/>
        </w:rPr>
        <w:tab/>
        <w:t>is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80"/>
          <w:tab w:val="left" w:pos="4389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lang w:val="en-AU"/>
        </w:rPr>
        <w:t>/hæv/</w:t>
      </w:r>
      <w:r>
        <w:rPr>
          <w:rFonts w:cs="CG Times"/>
          <w:lang w:val="en-AU"/>
        </w:rPr>
        <w:tab/>
        <w:t>/hæz/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  <w:t>has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80"/>
          <w:tab w:val="left" w:pos="4389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  <w:t>/du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i/>
          <w:iCs/>
          <w:lang w:val="en-AU"/>
        </w:rPr>
        <w:tab/>
        <w:t>does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80"/>
          <w:tab w:val="left" w:pos="4389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say</w:t>
      </w:r>
      <w:r>
        <w:rPr>
          <w:rFonts w:cs="CG Times"/>
          <w:lang w:val="en-AU"/>
        </w:rPr>
        <w:tab/>
        <w:t>/se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/sez/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i/>
          <w:iCs/>
          <w:lang w:val="en-AU"/>
        </w:rPr>
        <w:tab/>
        <w:t>says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512"/>
          <w:tab w:val="left" w:pos="6510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smell</w:t>
      </w:r>
      <w:r>
        <w:rPr>
          <w:rFonts w:cs="CG Times"/>
          <w:lang w:val="en-AU"/>
        </w:rPr>
        <w:tab/>
        <w:t>/smel/</w:t>
      </w:r>
      <w:r>
        <w:rPr>
          <w:rFonts w:cs="CG Times"/>
          <w:lang w:val="en-AU"/>
        </w:rPr>
        <w:tab/>
        <w:t>/smeld/, /smelt/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i/>
          <w:iCs/>
          <w:lang w:val="en-AU"/>
        </w:rPr>
        <w:tab/>
        <w:t>smelled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smelt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512"/>
          <w:tab w:val="left" w:pos="6510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burn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nd/, /b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nt/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burn</w:t>
      </w:r>
      <w:r>
        <w:rPr>
          <w:rFonts w:cs="CG Times"/>
          <w:i/>
          <w:iCs/>
          <w:lang w:val="en-AU"/>
        </w:rPr>
        <w:tab/>
        <w:t>burned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burnt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512"/>
          <w:tab w:val="left" w:pos="6510"/>
        </w:tabs>
        <w:spacing w:line="480" w:lineRule="auto"/>
        <w:ind w:left="6510" w:hanging="65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dwell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earn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learn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spoil</w:t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011"/>
          <w:tab w:val="left" w:pos="5887"/>
        </w:tabs>
        <w:spacing w:line="480" w:lineRule="auto"/>
        <w:ind w:left="2016" w:hanging="201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keep</w:t>
      </w:r>
      <w:r>
        <w:rPr>
          <w:rFonts w:cs="CG Times"/>
          <w:lang w:val="en-AU"/>
        </w:rPr>
        <w:tab/>
        <w:t>/ki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p/</w:t>
      </w:r>
      <w:r>
        <w:rPr>
          <w:rFonts w:cs="CG Times"/>
          <w:lang w:val="en-AU"/>
        </w:rPr>
        <w:tab/>
        <w:t>/kept/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kept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011"/>
          <w:tab w:val="left" w:pos="5887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leap</w:t>
      </w:r>
      <w:r>
        <w:rPr>
          <w:rFonts w:cs="CG Times"/>
          <w:lang w:val="en-AU"/>
        </w:rPr>
        <w:tab/>
        <w:t>/li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p/</w:t>
      </w:r>
      <w:r>
        <w:rPr>
          <w:rFonts w:cs="CG Times"/>
          <w:lang w:val="en-AU"/>
        </w:rPr>
        <w:tab/>
        <w:t>/lept/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leap</w:t>
      </w:r>
      <w:r>
        <w:rPr>
          <w:rFonts w:cs="CG Times"/>
          <w:i/>
          <w:iCs/>
          <w:lang w:val="en-AU"/>
        </w:rPr>
        <w:tab/>
        <w:t>leapt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2880"/>
          <w:tab w:val="left" w:pos="5011"/>
          <w:tab w:val="left" w:pos="5887"/>
        </w:tabs>
        <w:spacing w:line="480" w:lineRule="auto"/>
        <w:ind w:left="5887" w:hanging="58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creep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sleep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sweep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weep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020"/>
          <w:tab w:val="left" w:pos="3018"/>
          <w:tab w:val="left" w:pos="5138"/>
          <w:tab w:val="left" w:pos="6260"/>
        </w:tabs>
        <w:spacing w:line="480" w:lineRule="auto"/>
        <w:ind w:left="2020" w:hanging="202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hit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i/>
          <w:iCs/>
          <w:lang w:val="en-AU"/>
        </w:rPr>
        <w:tab/>
        <w:t>hit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020"/>
          <w:tab w:val="left" w:pos="3018"/>
          <w:tab w:val="left" w:pos="5138"/>
          <w:tab w:val="left" w:pos="6260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spread</w:t>
      </w:r>
      <w:r>
        <w:rPr>
          <w:rFonts w:cs="CG Times"/>
          <w:lang w:val="en-AU"/>
        </w:rPr>
        <w:tab/>
        <w:t>/spred/</w:t>
      </w:r>
      <w:r>
        <w:rPr>
          <w:rFonts w:cs="CG Times"/>
          <w:lang w:val="en-AU"/>
        </w:rPr>
        <w:tab/>
        <w:t>/spred/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spread</w:t>
      </w:r>
      <w:r>
        <w:rPr>
          <w:rFonts w:cs="CG Times"/>
          <w:i/>
          <w:iCs/>
          <w:lang w:val="en-AU"/>
        </w:rPr>
        <w:tab/>
        <w:t>spread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020"/>
          <w:tab w:val="left" w:pos="3018"/>
          <w:tab w:val="left" w:pos="5138"/>
          <w:tab w:val="left" w:pos="6260"/>
        </w:tabs>
        <w:spacing w:line="480" w:lineRule="auto"/>
        <w:ind w:left="2020" w:hanging="202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Also: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bid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burst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bust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cast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cost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cut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hurt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put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quit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rid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shut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slit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split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thrust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feel</w:t>
      </w:r>
      <w:r>
        <w:rPr>
          <w:rFonts w:cs="CG Times"/>
          <w:lang w:val="en-AU"/>
        </w:rPr>
        <w:tab/>
        <w:t>/fi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l/</w:t>
      </w:r>
      <w:r>
        <w:rPr>
          <w:rFonts w:cs="CG Times"/>
          <w:lang w:val="en-AU"/>
        </w:rPr>
        <w:tab/>
        <w:t>/felt/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felt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mean</w:t>
      </w:r>
      <w:r>
        <w:rPr>
          <w:rFonts w:cs="CG Times"/>
          <w:lang w:val="en-AU"/>
        </w:rPr>
        <w:tab/>
        <w:t>/mi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/ment/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i/>
          <w:iCs/>
          <w:lang w:val="en-AU"/>
        </w:rPr>
        <w:tab/>
        <w:t>meant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deal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dream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kneel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lean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bend</w:t>
      </w:r>
      <w:r>
        <w:rPr>
          <w:rFonts w:cs="CG Times"/>
          <w:lang w:val="en-AU"/>
        </w:rPr>
        <w:tab/>
        <w:t>/bend/</w:t>
      </w:r>
      <w:r>
        <w:rPr>
          <w:rFonts w:cs="CG Times"/>
          <w:lang w:val="en-AU"/>
        </w:rPr>
        <w:tab/>
        <w:t>/bent/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i/>
          <w:iCs/>
          <w:lang w:val="en-AU"/>
        </w:rPr>
        <w:tab/>
        <w:t>bent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build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ld/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lt/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i/>
          <w:iCs/>
          <w:lang w:val="en-AU"/>
        </w:rPr>
        <w:tab/>
        <w:t>built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lend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spend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bleed</w:t>
      </w:r>
      <w:r>
        <w:rPr>
          <w:rFonts w:cs="CG Times"/>
          <w:lang w:val="en-AU"/>
        </w:rPr>
        <w:tab/>
        <w:t>/bli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/bled/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bled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lead</w:t>
      </w:r>
      <w:r>
        <w:rPr>
          <w:rFonts w:cs="CG Times"/>
          <w:lang w:val="en-AU"/>
        </w:rPr>
        <w:tab/>
        <w:t>/li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/led/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  <w:r>
        <w:rPr>
          <w:rFonts w:cs="CG Times"/>
          <w:i/>
          <w:iCs/>
          <w:lang w:val="en-AU"/>
        </w:rPr>
        <w:tab/>
        <w:t>led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breed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meet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read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speed</w:t>
      </w:r>
      <w:r>
        <w:rPr>
          <w:rFonts w:cs="CG Times"/>
          <w:lang w:val="en-AU"/>
        </w:rPr>
        <w:tab/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slide</w:t>
      </w:r>
      <w:r>
        <w:rPr>
          <w:rFonts w:cs="CG Times"/>
          <w:lang w:val="en-AU"/>
        </w:rPr>
        <w:tab/>
        <w:t>/sla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/sl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slide</w:t>
      </w:r>
      <w:r>
        <w:rPr>
          <w:rFonts w:cs="CG Times"/>
          <w:i/>
          <w:iCs/>
          <w:lang w:val="en-AU"/>
        </w:rPr>
        <w:tab/>
        <w:t>slid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light</w:t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light</w:t>
      </w:r>
      <w:r>
        <w:rPr>
          <w:rFonts w:cs="CG Times"/>
          <w:i/>
          <w:iCs/>
          <w:lang w:val="en-AU"/>
        </w:rPr>
        <w:tab/>
        <w:t>lit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shoot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i/>
          <w:iCs/>
          <w:lang w:val="en-AU"/>
        </w:rPr>
        <w:tab/>
        <w:t>shot</w:t>
      </w:r>
      <w:r>
        <w:rPr>
          <w:rFonts w:cs="CG Times"/>
          <w:lang w:val="en-AU"/>
        </w:rPr>
        <w:t xml:space="preserve">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leave</w:t>
      </w:r>
      <w:r>
        <w:rPr>
          <w:rFonts w:cs="CG Times"/>
          <w:lang w:val="en-AU"/>
        </w:rPr>
        <w:tab/>
        <w:t>/li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v/</w:t>
      </w:r>
      <w:r>
        <w:rPr>
          <w:rFonts w:cs="CG Times"/>
          <w:lang w:val="en-AU"/>
        </w:rPr>
        <w:tab/>
        <w:t>/left/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i/>
          <w:iCs/>
          <w:lang w:val="en-AU"/>
        </w:rPr>
        <w:tab/>
        <w:t>left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lose</w:t>
      </w:r>
      <w:r>
        <w:rPr>
          <w:rFonts w:cs="CG Times"/>
          <w:lang w:val="en-AU"/>
        </w:rPr>
        <w:tab/>
        <w:t>/lu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/l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st/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</w:t>
      </w:r>
      <w:r>
        <w:rPr>
          <w:rFonts w:cs="CG Times"/>
          <w:i/>
          <w:iCs/>
          <w:lang w:val="en-AU"/>
        </w:rPr>
        <w:tab/>
        <w:t>lost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drink</w:t>
      </w:r>
      <w:r>
        <w:rPr>
          <w:rFonts w:cs="CG Times"/>
          <w:lang w:val="en-AU"/>
        </w:rPr>
        <w:tab/>
        <w:t>/dr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k/</w:t>
      </w:r>
      <w:r>
        <w:rPr>
          <w:rFonts w:cs="CG Times"/>
          <w:lang w:val="en-AU"/>
        </w:rPr>
        <w:tab/>
        <w:t>/dræ</w:t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k/</w:t>
      </w:r>
      <w:r>
        <w:rPr>
          <w:rFonts w:cs="CG Times"/>
          <w:lang w:val="en-AU"/>
        </w:rPr>
        <w:tab/>
        <w:t>/dr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k/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i/>
          <w:iCs/>
          <w:lang w:val="en-AU"/>
        </w:rPr>
        <w:tab/>
        <w:t>drank</w:t>
      </w:r>
      <w:r>
        <w:rPr>
          <w:rFonts w:cs="CG Times"/>
          <w:i/>
          <w:iCs/>
          <w:lang w:val="en-AU"/>
        </w:rPr>
        <w:tab/>
        <w:t>drunk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ring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/ræ</w:t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ring</w:t>
      </w:r>
      <w:r>
        <w:rPr>
          <w:rFonts w:cs="CG Times"/>
          <w:i/>
          <w:iCs/>
          <w:lang w:val="en-AU"/>
        </w:rPr>
        <w:tab/>
        <w:t>rang</w:t>
      </w:r>
      <w:r>
        <w:rPr>
          <w:rFonts w:cs="CG Times"/>
          <w:i/>
          <w:iCs/>
          <w:lang w:val="en-AU"/>
        </w:rPr>
        <w:tab/>
        <w:t>rung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begin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6C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6C"/>
      </w:r>
      <w:r>
        <w:rPr>
          <w:rFonts w:cs="CG Times"/>
          <w:lang w:val="en-AU"/>
        </w:rPr>
        <w:t>æn/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sym w:font="WP Phonetic" w:char="F06C"/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begun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shrink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sink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spring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stink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swim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dig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g/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g/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dig</w:t>
      </w:r>
      <w:r>
        <w:rPr>
          <w:rFonts w:cs="CG Times"/>
          <w:i/>
          <w:iCs/>
          <w:lang w:val="en-AU"/>
        </w:rPr>
        <w:tab/>
        <w:t>dug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win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</w:t>
      </w:r>
      <w:r>
        <w:rPr>
          <w:rFonts w:cs="CG Times"/>
          <w:i/>
          <w:iCs/>
          <w:lang w:val="en-AU"/>
        </w:rPr>
        <w:tab/>
        <w:t>won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cling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fling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sling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slink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spin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stick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swing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wring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find</w:t>
      </w:r>
      <w:r>
        <w:rPr>
          <w:rFonts w:cs="CG Times"/>
          <w:lang w:val="en-AU"/>
        </w:rPr>
        <w:tab/>
        <w:t>/fa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nd/ </w:t>
      </w:r>
      <w:r>
        <w:rPr>
          <w:rFonts w:cs="CG Times"/>
          <w:lang w:val="en-AU"/>
        </w:rPr>
        <w:tab/>
        <w:t>/fa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nd/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i/>
          <w:iCs/>
          <w:lang w:val="en-AU"/>
        </w:rPr>
        <w:tab/>
        <w:t>found</w:t>
      </w:r>
      <w:r>
        <w:rPr>
          <w:rFonts w:cs="CG Times"/>
          <w:lang w:val="en-AU"/>
        </w:rPr>
        <w:t xml:space="preserve">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024"/>
          <w:tab w:val="left" w:pos="46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bind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grind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wind</w:t>
      </w:r>
      <w:r>
        <w:rPr>
          <w:rFonts w:cs="CG Times"/>
          <w:vertAlign w:val="subscript"/>
          <w:lang w:val="en-AU"/>
        </w:rPr>
        <w:t>1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abide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ba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bo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abide</w:t>
      </w:r>
      <w:r>
        <w:rPr>
          <w:rFonts w:cs="CG Times"/>
          <w:i/>
          <w:iCs/>
          <w:lang w:val="en-AU"/>
        </w:rPr>
        <w:tab/>
        <w:t>abode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dive</w:t>
      </w:r>
      <w:r>
        <w:rPr>
          <w:rFonts w:cs="CG Times"/>
          <w:lang w:val="en-AU"/>
        </w:rPr>
        <w:t xml:space="preserve"> AmE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fight</w:t>
      </w:r>
      <w:r>
        <w:rPr>
          <w:rFonts w:cs="CG Times"/>
          <w:lang w:val="en-AU"/>
        </w:rPr>
        <w:tab/>
        <w:t>/fa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fought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get</w:t>
      </w:r>
      <w:r>
        <w:rPr>
          <w:rFonts w:cs="CG Times"/>
          <w:lang w:val="en-AU"/>
        </w:rPr>
        <w:t xml:space="preserve"> BrE</w:t>
      </w:r>
      <w:r>
        <w:rPr>
          <w:rFonts w:cs="CG Times"/>
          <w:lang w:val="en-AU"/>
        </w:rPr>
        <w:tab/>
        <w:t>/get/</w:t>
      </w:r>
      <w:r>
        <w:rPr>
          <w:rFonts w:cs="CG Times"/>
          <w:lang w:val="en-AU"/>
        </w:rPr>
        <w:tab/>
        <w:t>/g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t/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>got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hang</w:t>
      </w:r>
      <w:r>
        <w:rPr>
          <w:rFonts w:cs="CG Times"/>
          <w:lang w:val="en-AU"/>
        </w:rPr>
        <w:tab/>
        <w:t>/hæ</w:t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hung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heave</w:t>
      </w:r>
      <w:r>
        <w:rPr>
          <w:rFonts w:cs="CG Times"/>
          <w:lang w:val="en-AU"/>
        </w:rPr>
        <w:tab/>
        <w:t>/hi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v/</w:t>
      </w:r>
      <w:r>
        <w:rPr>
          <w:rFonts w:cs="CG Times"/>
          <w:lang w:val="en-AU"/>
        </w:rPr>
        <w:tab/>
        <w:t>/ho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v/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heave</w:t>
      </w:r>
      <w:r>
        <w:rPr>
          <w:rFonts w:cs="CG Times"/>
          <w:i/>
          <w:iCs/>
          <w:lang w:val="en-AU"/>
        </w:rPr>
        <w:tab/>
        <w:t>hove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hold</w:t>
      </w:r>
      <w:r>
        <w:rPr>
          <w:rFonts w:cs="CG Times"/>
          <w:lang w:val="en-AU"/>
        </w:rPr>
        <w:tab/>
        <w:t>/ho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ld/ </w:t>
      </w:r>
      <w:r>
        <w:rPr>
          <w:rFonts w:cs="CG Times"/>
          <w:lang w:val="en-AU"/>
        </w:rPr>
        <w:tab/>
        <w:t xml:space="preserve">/held/ 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i/>
          <w:iCs/>
          <w:lang w:val="en-AU"/>
        </w:rPr>
        <w:tab/>
        <w:t>held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shine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n/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shine</w:t>
      </w:r>
      <w:r>
        <w:rPr>
          <w:rFonts w:cs="CG Times"/>
          <w:i/>
          <w:iCs/>
          <w:lang w:val="en-AU"/>
        </w:rPr>
        <w:tab/>
        <w:t>shone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sit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 xml:space="preserve">/sæt/ </w:t>
      </w:r>
      <w:r>
        <w:rPr>
          <w:rFonts w:cs="CG Times"/>
          <w:i/>
          <w:iCs/>
          <w:lang w:val="en-AU"/>
        </w:rPr>
        <w:tab/>
        <w:t>sit</w:t>
      </w:r>
      <w:r>
        <w:rPr>
          <w:rFonts w:cs="CG Times"/>
          <w:i/>
          <w:iCs/>
          <w:lang w:val="en-AU"/>
        </w:rPr>
        <w:tab/>
        <w:t>sat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spit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sneak</w:t>
      </w:r>
      <w:r>
        <w:rPr>
          <w:rFonts w:cs="CG Times"/>
          <w:lang w:val="en-AU"/>
        </w:rPr>
        <w:t xml:space="preserve"> AmE</w:t>
      </w:r>
      <w:r>
        <w:rPr>
          <w:rFonts w:cs="CG Times"/>
          <w:lang w:val="en-AU"/>
        </w:rPr>
        <w:tab/>
        <w:t>/sni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/sn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k/ </w:t>
      </w:r>
      <w:r>
        <w:rPr>
          <w:rFonts w:cs="CG Times"/>
          <w:i/>
          <w:iCs/>
          <w:lang w:val="en-AU"/>
        </w:rPr>
        <w:tab/>
        <w:t>sneak</w:t>
      </w:r>
      <w:r>
        <w:rPr>
          <w:rFonts w:cs="CG Times"/>
          <w:i/>
          <w:iCs/>
          <w:lang w:val="en-AU"/>
        </w:rPr>
        <w:tab/>
        <w:t>snuck</w:t>
      </w:r>
      <w:r>
        <w:rPr>
          <w:rFonts w:cs="CG Times"/>
          <w:lang w:val="en-AU"/>
        </w:rPr>
        <w:t xml:space="preserve">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28"/>
          <w:tab w:val="left" w:pos="3727"/>
          <w:tab w:val="left" w:pos="5098"/>
          <w:tab w:val="left" w:pos="5971"/>
          <w:tab w:val="left" w:pos="7219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strike</w:t>
      </w:r>
      <w:r>
        <w:rPr>
          <w:rFonts w:cs="CG Times"/>
          <w:lang w:val="en-AU"/>
        </w:rPr>
        <w:tab/>
        <w:t>/stra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/str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k/ 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struck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come</w:t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m/ </w:t>
      </w:r>
      <w:r>
        <w:rPr>
          <w:rFonts w:cs="CG Times"/>
          <w:lang w:val="en-AU"/>
        </w:rPr>
        <w:tab/>
        <w:t>/ke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m/ </w:t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m/ 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came</w:t>
      </w:r>
      <w:r>
        <w:rPr>
          <w:rFonts w:cs="CG Times"/>
          <w:i/>
          <w:iCs/>
          <w:lang w:val="en-AU"/>
        </w:rPr>
        <w:tab/>
        <w:t>come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run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n/ </w:t>
      </w:r>
      <w:r>
        <w:rPr>
          <w:rFonts w:cs="CG Times"/>
          <w:lang w:val="en-AU"/>
        </w:rPr>
        <w:tab/>
        <w:t xml:space="preserve">/ræn/ 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run</w:t>
      </w:r>
      <w:r>
        <w:rPr>
          <w:rFonts w:cs="CG Times"/>
          <w:i/>
          <w:iCs/>
          <w:lang w:val="en-AU"/>
        </w:rPr>
        <w:tab/>
        <w:t>ran</w:t>
      </w:r>
      <w:r>
        <w:rPr>
          <w:rFonts w:cs="CG Times"/>
          <w:i/>
          <w:iCs/>
          <w:lang w:val="en-AU"/>
        </w:rPr>
        <w:tab/>
        <w:t>run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72"/>
          <w:tab w:val="left" w:pos="4599"/>
          <w:tab w:val="left" w:pos="5721"/>
          <w:tab w:val="left" w:pos="6192"/>
          <w:tab w:val="left" w:pos="7200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after /l/ or /k/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l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/te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fallen</w:t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72"/>
          <w:tab w:val="left" w:pos="4599"/>
          <w:tab w:val="left" w:pos="5721"/>
          <w:tab w:val="left" w:pos="6192"/>
          <w:tab w:val="left" w:pos="7200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after /t/, /d/, /v/, /z/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beaten</w:t>
      </w:r>
      <w:r>
        <w:rPr>
          <w:rFonts w:cs="CG Times"/>
          <w:i/>
          <w:iCs/>
          <w:lang w:val="en-AU"/>
        </w:rPr>
        <w:tab/>
        <w:t>chosen</w:t>
      </w:r>
      <w:r>
        <w:rPr>
          <w:rFonts w:cs="CG Times"/>
          <w:lang w:val="en-AU"/>
        </w:rPr>
        <w:t>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72"/>
          <w:tab w:val="left" w:pos="4599"/>
          <w:tab w:val="left" w:pos="5721"/>
          <w:tab w:val="left" w:pos="6192"/>
          <w:tab w:val="left" w:pos="7200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/n/</w:t>
      </w:r>
      <w:r>
        <w:rPr>
          <w:rFonts w:cs="CG Times"/>
          <w:lang w:val="en-AU"/>
        </w:rPr>
        <w:tab/>
        <w:t>after vowels</w:t>
      </w:r>
      <w:r>
        <w:rPr>
          <w:rFonts w:cs="CG Times"/>
          <w:lang w:val="en-AU"/>
        </w:rPr>
        <w:tab/>
        <w:t>/si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/gro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seen</w:t>
      </w:r>
      <w:r>
        <w:rPr>
          <w:rFonts w:cs="CG Times"/>
          <w:i/>
          <w:iCs/>
          <w:lang w:val="en-AU"/>
        </w:rPr>
        <w:tab/>
        <w:t>grown</w:t>
      </w:r>
      <w:r>
        <w:rPr>
          <w:rFonts w:cs="CG Times"/>
          <w:lang w:val="en-AU"/>
        </w:rPr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24"/>
          <w:tab w:val="left" w:pos="5348"/>
          <w:tab w:val="left" w:pos="6595"/>
          <w:tab w:val="left" w:pos="73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after composite vowel symbol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i/>
          <w:iCs/>
          <w:lang w:val="en-AU"/>
        </w:rPr>
        <w:tab/>
        <w:t>seen</w:t>
      </w:r>
      <w:r>
        <w:rPr>
          <w:rFonts w:cs="CG Times"/>
          <w:i/>
          <w:iCs/>
          <w:lang w:val="en-AU"/>
        </w:rPr>
        <w:tab/>
        <w:t>sew</w:t>
      </w:r>
      <w:r>
        <w:rPr>
          <w:rFonts w:cs="CG Times"/>
          <w:i/>
          <w:iCs/>
          <w:lang w:val="en-AU"/>
        </w:rPr>
        <w:tab/>
        <w:t>sewn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24"/>
          <w:tab w:val="left" w:pos="5348"/>
          <w:tab w:val="left" w:pos="6595"/>
          <w:tab w:val="left" w:pos="73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after composite vowel in </w:t>
      </w:r>
      <w:r>
        <w:rPr>
          <w:rFonts w:cs="CG Times"/>
          <w:i/>
          <w:iCs/>
          <w:lang w:val="en-AU"/>
        </w:rPr>
        <w:t>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slay</w:t>
      </w:r>
      <w:r>
        <w:rPr>
          <w:rFonts w:cs="CG Times"/>
          <w:i/>
          <w:iCs/>
          <w:lang w:val="en-AU"/>
        </w:rPr>
        <w:tab/>
        <w:t>slain</w:t>
      </w:r>
      <w:r>
        <w:rPr>
          <w:rFonts w:cs="CG Times"/>
          <w:i/>
          <w:iCs/>
          <w:lang w:val="en-AU"/>
        </w:rPr>
        <w:tab/>
        <w:t>lay</w:t>
      </w:r>
      <w:r>
        <w:rPr>
          <w:rFonts w:cs="CG Times"/>
          <w:i/>
          <w:iCs/>
          <w:lang w:val="en-AU"/>
        </w:rPr>
        <w:tab/>
        <w:t>lain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24"/>
          <w:tab w:val="left" w:pos="5348"/>
          <w:tab w:val="left" w:pos="6595"/>
          <w:tab w:val="left" w:pos="73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9B686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after </w:t>
      </w:r>
      <w:r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ab/>
        <w:t>tore</w:t>
      </w:r>
      <w:r>
        <w:rPr>
          <w:rFonts w:cs="CG Times"/>
          <w:i/>
          <w:iCs/>
          <w:lang w:val="en-AU"/>
        </w:rPr>
        <w:tab/>
        <w:t>torn</w:t>
      </w:r>
      <w:r>
        <w:rPr>
          <w:rFonts w:cs="CG Times"/>
          <w:i/>
          <w:iCs/>
          <w:lang w:val="en-AU"/>
        </w:rPr>
        <w:tab/>
        <w:t>wore</w:t>
      </w:r>
      <w:r>
        <w:rPr>
          <w:rFonts w:cs="CG Times"/>
          <w:i/>
          <w:iCs/>
          <w:lang w:val="en-AU"/>
        </w:rPr>
        <w:tab/>
        <w:t>worn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showed</w:t>
      </w:r>
      <w:r>
        <w:rPr>
          <w:rFonts w:cs="CG Times"/>
          <w:i/>
          <w:iCs/>
          <w:lang w:val="en-AU"/>
        </w:rPr>
        <w:tab/>
        <w:t>shown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hew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saw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sew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strew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shear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shear</w:t>
      </w:r>
      <w:r>
        <w:rPr>
          <w:rFonts w:cs="CG Times"/>
          <w:i/>
          <w:iCs/>
          <w:lang w:val="en-AU"/>
        </w:rPr>
        <w:tab/>
        <w:t>sheared</w:t>
      </w:r>
      <w:r>
        <w:rPr>
          <w:rFonts w:cs="CG Times"/>
          <w:i/>
          <w:iCs/>
          <w:lang w:val="en-AU"/>
        </w:rPr>
        <w:tab/>
        <w:t>shorn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swell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ab/>
        <w:t xml:space="preserve">/swel/ </w:t>
      </w:r>
      <w:r>
        <w:rPr>
          <w:rFonts w:cs="CG Times"/>
          <w:lang w:val="en-AU"/>
        </w:rPr>
        <w:tab/>
        <w:t xml:space="preserve">/sweld/ </w:t>
      </w:r>
      <w:r>
        <w:rPr>
          <w:rFonts w:cs="CG Times"/>
          <w:lang w:val="en-AU"/>
        </w:rPr>
        <w:tab/>
        <w:t>/swo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l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swell</w:t>
      </w:r>
      <w:r>
        <w:rPr>
          <w:rFonts w:cs="CG Times"/>
          <w:i/>
          <w:iCs/>
          <w:lang w:val="en-AU"/>
        </w:rPr>
        <w:tab/>
        <w:t>swelled</w:t>
      </w:r>
      <w:r>
        <w:rPr>
          <w:rFonts w:cs="CG Times"/>
          <w:i/>
          <w:iCs/>
          <w:lang w:val="en-AU"/>
        </w:rPr>
        <w:tab/>
        <w:t>swollen</w:t>
      </w:r>
      <w:r>
        <w:rPr>
          <w:rFonts w:cs="CG Times"/>
          <w:lang w:val="en-AU"/>
        </w:rPr>
        <w:t xml:space="preserve">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2160" w:hanging="21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ride</w:t>
      </w:r>
      <w:r>
        <w:rPr>
          <w:rFonts w:cs="CG Times"/>
          <w:lang w:val="en-AU"/>
        </w:rPr>
        <w:tab/>
        <w:t>/ra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/ro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/r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ride</w:t>
      </w:r>
      <w:r>
        <w:rPr>
          <w:rFonts w:cs="CG Times"/>
          <w:i/>
          <w:iCs/>
          <w:lang w:val="en-AU"/>
        </w:rPr>
        <w:tab/>
        <w:t>rode</w:t>
      </w:r>
      <w:r>
        <w:rPr>
          <w:rFonts w:cs="CG Times"/>
          <w:i/>
          <w:iCs/>
          <w:lang w:val="en-AU"/>
        </w:rPr>
        <w:tab/>
        <w:t>ridden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44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drive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rise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smite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b/>
          <w:bCs/>
          <w:i/>
          <w:iCs/>
          <w:lang w:val="en-AU"/>
        </w:rPr>
        <w:t>stride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strive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thrive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write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bite</w:t>
      </w:r>
      <w:r>
        <w:rPr>
          <w:rFonts w:cs="CG Times"/>
          <w:lang w:val="en-AU"/>
        </w:rPr>
        <w:tab/>
        <w:t>/ba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bite</w:t>
      </w:r>
      <w:r>
        <w:rPr>
          <w:rFonts w:cs="CG Times"/>
          <w:i/>
          <w:iCs/>
          <w:lang w:val="en-AU"/>
        </w:rPr>
        <w:tab/>
        <w:t>bit</w:t>
      </w:r>
      <w:r>
        <w:rPr>
          <w:rFonts w:cs="CG Times"/>
          <w:i/>
          <w:iCs/>
          <w:lang w:val="en-AU"/>
        </w:rPr>
        <w:tab/>
        <w:t>bitten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chide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hide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One other verb that may be considered here is </w:t>
      </w:r>
      <w:r>
        <w:rPr>
          <w:rFonts w:cs="CG Times"/>
          <w:b/>
          <w:bCs/>
          <w:i/>
          <w:iCs/>
          <w:lang w:val="en-AU"/>
        </w:rPr>
        <w:t>beat</w:t>
      </w:r>
      <w:r>
        <w:rPr>
          <w:rFonts w:cs="CG Times"/>
          <w:lang w:val="en-AU"/>
        </w:rPr>
        <w:t>: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beat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beaten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bid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d/</w:t>
      </w:r>
      <w:r>
        <w:rPr>
          <w:rFonts w:cs="CG Times"/>
          <w:lang w:val="en-AU"/>
        </w:rPr>
        <w:tab/>
        <w:t>/bæd/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bid</w:t>
      </w:r>
      <w:r>
        <w:rPr>
          <w:rFonts w:cs="CG Times"/>
          <w:i/>
          <w:iCs/>
          <w:lang w:val="en-AU"/>
        </w:rPr>
        <w:tab/>
        <w:t>bade</w:t>
      </w:r>
      <w:r>
        <w:rPr>
          <w:rFonts w:cs="CG Times"/>
          <w:i/>
          <w:iCs/>
          <w:lang w:val="en-AU"/>
        </w:rPr>
        <w:tab/>
        <w:t>bidden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blow</w:t>
      </w:r>
      <w:r>
        <w:rPr>
          <w:rFonts w:cs="CG Times"/>
          <w:lang w:val="en-AU"/>
        </w:rPr>
        <w:tab/>
        <w:t>/blo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/blu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/blo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blow</w:t>
      </w:r>
      <w:r>
        <w:rPr>
          <w:rFonts w:cs="CG Times"/>
          <w:i/>
          <w:iCs/>
          <w:lang w:val="en-AU"/>
        </w:rPr>
        <w:tab/>
        <w:t>blew</w:t>
      </w:r>
      <w:r>
        <w:rPr>
          <w:rFonts w:cs="CG Times"/>
          <w:i/>
          <w:iCs/>
          <w:lang w:val="en-AU"/>
        </w:rPr>
        <w:tab/>
        <w:t>blown</w:t>
      </w:r>
      <w:r>
        <w:rPr>
          <w:rFonts w:cs="CG Times"/>
          <w:lang w:val="en-AU"/>
        </w:rPr>
        <w:t xml:space="preserve">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draw</w:t>
      </w:r>
      <w:r>
        <w:rPr>
          <w:rFonts w:cs="CG Times"/>
          <w:lang w:val="en-AU"/>
        </w:rPr>
        <w:tab/>
        <w:t>/dr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/dru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/dr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drew</w:t>
      </w:r>
      <w:r>
        <w:rPr>
          <w:rFonts w:cs="CG Times"/>
          <w:i/>
          <w:iCs/>
          <w:lang w:val="en-AU"/>
        </w:rPr>
        <w:tab/>
        <w:t>drawn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eat</w:t>
      </w:r>
      <w:r>
        <w:rPr>
          <w:rFonts w:cs="CG Times"/>
          <w:lang w:val="en-AU"/>
        </w:rPr>
        <w:tab/>
        <w:t>/i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lang w:val="en-AU"/>
        </w:rPr>
        <w:tab/>
        <w:t xml:space="preserve">/et/ </w:t>
      </w:r>
      <w:r>
        <w:rPr>
          <w:rFonts w:cs="CG Times"/>
          <w:lang w:val="en-AU"/>
        </w:rPr>
        <w:tab/>
        <w:t>/i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  <w:t>ate</w:t>
      </w:r>
      <w:r>
        <w:rPr>
          <w:rFonts w:cs="CG Times"/>
          <w:i/>
          <w:iCs/>
          <w:lang w:val="en-AU"/>
        </w:rPr>
        <w:tab/>
        <w:t>eaten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fall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l/ </w:t>
      </w:r>
      <w:r>
        <w:rPr>
          <w:rFonts w:cs="CG Times"/>
          <w:lang w:val="en-AU"/>
        </w:rPr>
        <w:tab/>
        <w:t xml:space="preserve">/fel/ </w:t>
      </w:r>
      <w:r>
        <w:rPr>
          <w:rFonts w:cs="CG Times"/>
          <w:lang w:val="en-AU"/>
        </w:rPr>
        <w:tab/>
        <w:t>/f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l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fell</w:t>
      </w:r>
      <w:r>
        <w:rPr>
          <w:rFonts w:cs="CG Times"/>
          <w:i/>
          <w:iCs/>
          <w:lang w:val="en-AU"/>
        </w:rPr>
        <w:tab/>
        <w:t>fallen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2160" w:hanging="922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give</w:t>
      </w:r>
      <w:r>
        <w:rPr>
          <w:rFonts w:cs="CG Times"/>
          <w:lang w:val="en-AU"/>
        </w:rPr>
        <w:tab/>
        <w:t>/g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v/ </w:t>
      </w:r>
      <w:r>
        <w:rPr>
          <w:rFonts w:cs="CG Times"/>
          <w:lang w:val="en-AU"/>
        </w:rPr>
        <w:tab/>
        <w:t>/ge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v/ </w:t>
      </w:r>
      <w:r>
        <w:rPr>
          <w:rFonts w:cs="CG Times"/>
          <w:lang w:val="en-AU"/>
        </w:rPr>
        <w:tab/>
        <w:t>/g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v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give</w:t>
      </w:r>
      <w:r>
        <w:rPr>
          <w:rFonts w:cs="CG Times"/>
          <w:i/>
          <w:iCs/>
          <w:lang w:val="en-AU"/>
        </w:rPr>
        <w:tab/>
        <w:t>gave</w:t>
      </w:r>
      <w:r>
        <w:rPr>
          <w:rFonts w:cs="CG Times"/>
          <w:i/>
          <w:iCs/>
          <w:lang w:val="en-AU"/>
        </w:rPr>
        <w:tab/>
        <w:t>given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see</w:t>
      </w:r>
      <w:r>
        <w:rPr>
          <w:rFonts w:cs="CG Times"/>
          <w:lang w:val="en-AU"/>
        </w:rPr>
        <w:tab/>
        <w:t>/si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/si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see</w:t>
      </w:r>
      <w:r>
        <w:rPr>
          <w:rFonts w:cs="CG Times"/>
          <w:i/>
          <w:iCs/>
          <w:lang w:val="en-AU"/>
        </w:rPr>
        <w:tab/>
        <w:t>saw</w:t>
      </w:r>
      <w:r>
        <w:rPr>
          <w:rFonts w:cs="CG Times"/>
          <w:i/>
          <w:iCs/>
          <w:lang w:val="en-AU"/>
        </w:rPr>
        <w:tab/>
        <w:t>seen</w:t>
      </w:r>
      <w:r>
        <w:rPr>
          <w:rFonts w:cs="CG Times"/>
          <w:lang w:val="en-AU"/>
        </w:rPr>
        <w:t xml:space="preserve">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2160" w:hanging="922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slay</w:t>
      </w:r>
      <w:r>
        <w:rPr>
          <w:rFonts w:cs="CG Times"/>
          <w:lang w:val="en-AU"/>
        </w:rPr>
        <w:tab/>
        <w:t>/sle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/slu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/sle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n/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slay</w:t>
      </w:r>
      <w:r>
        <w:rPr>
          <w:rFonts w:cs="CG Times"/>
          <w:i/>
          <w:iCs/>
          <w:lang w:val="en-AU"/>
        </w:rPr>
        <w:tab/>
        <w:t>slew</w:t>
      </w:r>
      <w:r>
        <w:rPr>
          <w:rFonts w:cs="CG Times"/>
          <w:i/>
          <w:iCs/>
          <w:lang w:val="en-AU"/>
        </w:rPr>
        <w:tab/>
        <w:t>slain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2160" w:hanging="922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lang w:val="en-AU"/>
        </w:rPr>
        <w:tab/>
        <w:t>/te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/te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take</w:t>
      </w:r>
      <w:r>
        <w:rPr>
          <w:rFonts w:cs="CG Times"/>
          <w:i/>
          <w:iCs/>
          <w:lang w:val="en-AU"/>
        </w:rPr>
        <w:tab/>
        <w:t>took</w:t>
      </w:r>
      <w:r>
        <w:rPr>
          <w:rFonts w:cs="CG Times"/>
          <w:i/>
          <w:iCs/>
          <w:lang w:val="en-AU"/>
        </w:rPr>
        <w:tab/>
        <w:t>taken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(like </w:t>
      </w:r>
      <w:r>
        <w:rPr>
          <w:rFonts w:cs="CG Times"/>
          <w:b/>
          <w:bCs/>
          <w:i/>
          <w:iCs/>
          <w:lang w:val="en-AU"/>
        </w:rPr>
        <w:t>blow</w:t>
      </w:r>
      <w:r>
        <w:rPr>
          <w:rFonts w:cs="CG Times"/>
          <w:lang w:val="en-AU"/>
        </w:rPr>
        <w:t xml:space="preserve">) </w:t>
      </w:r>
      <w:r>
        <w:rPr>
          <w:rFonts w:cs="CG Times"/>
          <w:b/>
          <w:bCs/>
          <w:i/>
          <w:iCs/>
          <w:lang w:val="en-AU"/>
        </w:rPr>
        <w:t>grow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know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throw</w:t>
      </w:r>
      <w:r>
        <w:rPr>
          <w:rFonts w:cs="CG Times"/>
          <w:lang w:val="en-AU"/>
        </w:rPr>
        <w:t xml:space="preserve">; (like </w:t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lang w:val="en-AU"/>
        </w:rPr>
        <w:t xml:space="preserve">) </w:t>
      </w:r>
      <w:r>
        <w:rPr>
          <w:rFonts w:cs="CG Times"/>
          <w:b/>
          <w:bCs/>
          <w:i/>
          <w:iCs/>
          <w:lang w:val="en-AU"/>
        </w:rPr>
        <w:t>forsake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shake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break</w:t>
      </w:r>
      <w:r>
        <w:rPr>
          <w:rFonts w:cs="CG Times"/>
          <w:lang w:val="en-AU"/>
        </w:rPr>
        <w:tab/>
        <w:t>/bre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/bro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bro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Fonts w:cs="CG Times"/>
          <w:i/>
          <w:iCs/>
          <w:lang w:val="en-AU"/>
        </w:rPr>
        <w:tab/>
        <w:t>broke</w:t>
      </w:r>
      <w:r>
        <w:rPr>
          <w:rFonts w:cs="CG Times"/>
          <w:i/>
          <w:iCs/>
          <w:lang w:val="en-AU"/>
        </w:rPr>
        <w:tab/>
        <w:t>broken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choose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z/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z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choose</w:t>
      </w:r>
      <w:r>
        <w:rPr>
          <w:rFonts w:cs="CG Times"/>
          <w:i/>
          <w:iCs/>
          <w:lang w:val="en-AU"/>
        </w:rPr>
        <w:tab/>
        <w:t>chose</w:t>
      </w:r>
      <w:r>
        <w:rPr>
          <w:rFonts w:cs="CG Times"/>
          <w:i/>
          <w:iCs/>
          <w:lang w:val="en-AU"/>
        </w:rPr>
        <w:tab/>
        <w:t>chosen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lie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  <w:t>/la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/le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le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lie</w:t>
      </w:r>
      <w:r>
        <w:rPr>
          <w:rFonts w:cs="CG Times"/>
          <w:i/>
          <w:iCs/>
          <w:lang w:val="en-AU"/>
        </w:rPr>
        <w:tab/>
        <w:t>lay</w:t>
      </w:r>
      <w:r>
        <w:rPr>
          <w:rFonts w:cs="CG Times"/>
          <w:i/>
          <w:iCs/>
          <w:lang w:val="en-AU"/>
        </w:rPr>
        <w:tab/>
        <w:t>lain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speak</w:t>
      </w:r>
      <w:r>
        <w:rPr>
          <w:rFonts w:cs="CG Times"/>
          <w:lang w:val="en-AU"/>
        </w:rPr>
        <w:tab/>
        <w:t>/spi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/spo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spo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speak</w:t>
      </w:r>
      <w:r>
        <w:rPr>
          <w:rFonts w:cs="CG Times"/>
          <w:i/>
          <w:iCs/>
          <w:lang w:val="en-AU"/>
        </w:rPr>
        <w:tab/>
        <w:t>spoke</w:t>
      </w:r>
      <w:r>
        <w:rPr>
          <w:rFonts w:cs="CG Times"/>
          <w:i/>
          <w:iCs/>
          <w:lang w:val="en-AU"/>
        </w:rPr>
        <w:tab/>
        <w:t>spoken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tear</w:t>
      </w:r>
      <w:r>
        <w:rPr>
          <w:rFonts w:cs="CG Times"/>
          <w:lang w:val="en-AU"/>
        </w:rPr>
        <w:tab/>
        <w:t>/te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tear</w:t>
      </w:r>
      <w:r>
        <w:rPr>
          <w:rFonts w:cs="CG Times"/>
          <w:i/>
          <w:iCs/>
          <w:lang w:val="en-AU"/>
        </w:rPr>
        <w:tab/>
        <w:t>tore</w:t>
      </w:r>
      <w:r>
        <w:rPr>
          <w:rFonts w:cs="CG Times"/>
          <w:i/>
          <w:iCs/>
          <w:lang w:val="en-AU"/>
        </w:rPr>
        <w:tab/>
        <w:t>torn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tread</w:t>
      </w:r>
      <w:r>
        <w:rPr>
          <w:rFonts w:cs="CG Times"/>
          <w:lang w:val="en-AU"/>
        </w:rPr>
        <w:tab/>
        <w:t xml:space="preserve">/tred/ </w:t>
      </w:r>
      <w:r>
        <w:rPr>
          <w:rFonts w:cs="CG Times"/>
          <w:lang w:val="en-AU"/>
        </w:rPr>
        <w:tab/>
        <w:t>/tr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tr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\O(n,_)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tread</w:t>
      </w:r>
      <w:r>
        <w:rPr>
          <w:rFonts w:cs="CG Times"/>
          <w:i/>
          <w:iCs/>
          <w:lang w:val="en-AU"/>
        </w:rPr>
        <w:tab/>
        <w:t>trod</w:t>
      </w:r>
      <w:r>
        <w:rPr>
          <w:rFonts w:cs="CG Times"/>
          <w:i/>
          <w:iCs/>
          <w:lang w:val="en-AU"/>
        </w:rPr>
        <w:tab/>
        <w:t>trodden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wake</w:t>
      </w:r>
      <w:r>
        <w:rPr>
          <w:rFonts w:cs="CG Times"/>
          <w:lang w:val="en-AU"/>
        </w:rPr>
        <w:tab/>
        <w:t>/we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/wo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wo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Phonetic" w:char="F063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wake</w:t>
      </w:r>
      <w:r>
        <w:rPr>
          <w:rFonts w:cs="CG Times"/>
          <w:i/>
          <w:iCs/>
          <w:lang w:val="en-AU"/>
        </w:rPr>
        <w:tab/>
        <w:t>woke</w:t>
      </w:r>
      <w:r>
        <w:rPr>
          <w:rFonts w:cs="CG Times"/>
          <w:i/>
          <w:iCs/>
          <w:lang w:val="en-AU"/>
        </w:rPr>
        <w:tab/>
        <w:t>woken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Also: (like </w:t>
      </w:r>
      <w:r>
        <w:rPr>
          <w:rFonts w:cs="CG Times"/>
          <w:b/>
          <w:bCs/>
          <w:i/>
          <w:iCs/>
          <w:lang w:val="en-AU"/>
        </w:rPr>
        <w:t>speak</w:t>
      </w:r>
      <w:r>
        <w:rPr>
          <w:rFonts w:cs="CG Times"/>
          <w:lang w:val="en-AU"/>
        </w:rPr>
        <w:t xml:space="preserve">) </w:t>
      </w:r>
      <w:r>
        <w:rPr>
          <w:rFonts w:cs="CG Times"/>
          <w:b/>
          <w:bCs/>
          <w:i/>
          <w:iCs/>
          <w:lang w:val="en-AU"/>
        </w:rPr>
        <w:t>cleave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freeze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steal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weave</w:t>
      </w:r>
      <w:r>
        <w:rPr>
          <w:rFonts w:cs="CG Times"/>
          <w:lang w:val="en-AU"/>
        </w:rPr>
        <w:t xml:space="preserve">; (like </w:t>
      </w:r>
      <w:r>
        <w:rPr>
          <w:rFonts w:cs="CG Times"/>
          <w:b/>
          <w:bCs/>
          <w:i/>
          <w:iCs/>
          <w:lang w:val="en-AU"/>
        </w:rPr>
        <w:t>tear</w:t>
      </w:r>
      <w:r>
        <w:rPr>
          <w:rFonts w:cs="CG Times"/>
          <w:lang w:val="en-AU"/>
        </w:rPr>
        <w:t xml:space="preserve">) </w:t>
      </w:r>
      <w:r>
        <w:rPr>
          <w:rFonts w:cs="CG Times"/>
          <w:b/>
          <w:bCs/>
          <w:i/>
          <w:iCs/>
          <w:lang w:val="en-AU"/>
        </w:rPr>
        <w:t>bear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swear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wear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  <w:t>/du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d/ 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i/>
          <w:iCs/>
          <w:lang w:val="en-AU"/>
        </w:rPr>
        <w:tab/>
        <w:t>did</w:t>
      </w:r>
      <w:r>
        <w:rPr>
          <w:rFonts w:cs="CG Times"/>
          <w:i/>
          <w:iCs/>
          <w:lang w:val="en-AU"/>
        </w:rPr>
        <w:tab/>
        <w:t>done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266"/>
          <w:tab w:val="left" w:pos="5762"/>
          <w:tab w:val="left" w:pos="6634"/>
          <w:tab w:val="left" w:pos="77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fly</w:t>
      </w:r>
      <w:r>
        <w:rPr>
          <w:rFonts w:cs="CG Times"/>
          <w:lang w:val="en-AU"/>
        </w:rPr>
        <w:tab/>
        <w:t>/fla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/flu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/flo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fly</w:t>
      </w:r>
      <w:r>
        <w:rPr>
          <w:rFonts w:cs="CG Times"/>
          <w:i/>
          <w:iCs/>
          <w:lang w:val="en-AU"/>
        </w:rPr>
        <w:tab/>
        <w:t>flew</w:t>
      </w:r>
      <w:r>
        <w:rPr>
          <w:rFonts w:cs="CG Times"/>
          <w:i/>
          <w:iCs/>
          <w:lang w:val="en-AU"/>
        </w:rPr>
        <w:tab/>
        <w:t>flown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764"/>
          <w:tab w:val="left" w:pos="6385"/>
          <w:tab w:val="left" w:pos="7134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/w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/bi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n/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i/>
          <w:iCs/>
          <w:lang w:val="en-AU"/>
        </w:rPr>
        <w:tab/>
        <w:t>was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>were</w:t>
      </w:r>
      <w:r>
        <w:rPr>
          <w:rFonts w:cs="CG Times"/>
          <w:i/>
          <w:iCs/>
          <w:lang w:val="en-AU"/>
        </w:rPr>
        <w:tab/>
        <w:t>been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3168"/>
          <w:tab w:val="left" w:pos="4764"/>
          <w:tab w:val="left" w:pos="6385"/>
          <w:tab w:val="left" w:pos="7134"/>
          <w:tab w:val="left" w:pos="83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go</w:t>
      </w:r>
      <w:r>
        <w:rPr>
          <w:rFonts w:cs="CG Times"/>
          <w:lang w:val="en-AU"/>
        </w:rPr>
        <w:tab/>
        <w:t>/go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 xml:space="preserve">/went/ </w:t>
      </w:r>
      <w:r>
        <w:rPr>
          <w:rFonts w:cs="CG Times"/>
          <w:lang w:val="en-AU"/>
        </w:rPr>
        <w:tab/>
        <w:t>/g</w:t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n/ 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i/>
          <w:iCs/>
          <w:lang w:val="en-AU"/>
        </w:rPr>
        <w:tab/>
        <w:t>went</w:t>
      </w:r>
      <w:r>
        <w:rPr>
          <w:rFonts w:cs="CG Times"/>
          <w:i/>
          <w:iCs/>
          <w:lang w:val="en-AU"/>
        </w:rPr>
        <w:tab/>
        <w:t>gone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flee</w:t>
      </w:r>
      <w:r>
        <w:rPr>
          <w:rFonts w:cs="CG Times"/>
          <w:lang w:val="en-AU"/>
        </w:rPr>
        <w:tab/>
        <w:t>/fli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 xml:space="preserve">/fled/ </w:t>
      </w:r>
      <w:r>
        <w:rPr>
          <w:rFonts w:cs="CG Times"/>
          <w:i/>
          <w:iCs/>
          <w:lang w:val="en-AU"/>
        </w:rPr>
        <w:tab/>
        <w:t>flee</w:t>
      </w:r>
      <w:r>
        <w:rPr>
          <w:rFonts w:cs="CG Times"/>
          <w:i/>
          <w:iCs/>
          <w:lang w:val="en-AU"/>
        </w:rPr>
        <w:tab/>
        <w:t>fled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say</w:t>
      </w:r>
      <w:r>
        <w:rPr>
          <w:rFonts w:cs="CG Times"/>
          <w:lang w:val="en-AU"/>
        </w:rPr>
        <w:tab/>
        <w:t>/se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 xml:space="preserve">/sed/ </w:t>
      </w:r>
      <w:r>
        <w:rPr>
          <w:rFonts w:cs="CG Times"/>
          <w:i/>
          <w:iCs/>
          <w:lang w:val="en-AU"/>
        </w:rPr>
        <w:tab/>
        <w:t>say</w:t>
      </w:r>
      <w:r>
        <w:rPr>
          <w:rFonts w:cs="CG Times"/>
          <w:i/>
          <w:iCs/>
          <w:lang w:val="en-AU"/>
        </w:rPr>
        <w:tab/>
        <w:t>said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shoe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u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5A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shoe</w:t>
      </w:r>
      <w:r>
        <w:rPr>
          <w:rFonts w:cs="CG Times"/>
          <w:i/>
          <w:iCs/>
          <w:lang w:val="en-AU"/>
        </w:rPr>
        <w:tab/>
        <w:t>shod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hear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63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/h</w:t>
      </w:r>
      <w:r>
        <w:rPr>
          <w:rFonts w:cs="CG Times"/>
          <w:lang w:val="en-AU"/>
        </w:rPr>
        <w:sym w:font="WP Phonetic" w:char="F066"/>
      </w:r>
      <w:r>
        <w:rPr>
          <w:rFonts w:cs="CG Times"/>
          <w:lang w:val="en-AU"/>
        </w:rPr>
        <w:sym w:font="WP Phonetic" w:char="F02B"/>
      </w:r>
      <w:r>
        <w:rPr>
          <w:rFonts w:cs="CG Times"/>
          <w:vertAlign w:val="superscript"/>
          <w:lang w:val="en-AU"/>
        </w:rPr>
        <w:t>r</w:t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hear</w:t>
      </w:r>
      <w:r>
        <w:rPr>
          <w:rFonts w:cs="CG Times"/>
          <w:i/>
          <w:iCs/>
          <w:lang w:val="en-AU"/>
        </w:rPr>
        <w:tab/>
        <w:t>heard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sell</w:t>
      </w:r>
      <w:r>
        <w:rPr>
          <w:rFonts w:cs="CG Times"/>
          <w:lang w:val="en-AU"/>
        </w:rPr>
        <w:tab/>
        <w:t xml:space="preserve">/sel/ </w:t>
      </w:r>
      <w:r>
        <w:rPr>
          <w:rFonts w:cs="CG Times"/>
          <w:lang w:val="en-AU"/>
        </w:rPr>
        <w:tab/>
        <w:t>/so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ld/ </w:t>
      </w:r>
      <w:r>
        <w:rPr>
          <w:rFonts w:cs="CG Times"/>
          <w:i/>
          <w:iCs/>
          <w:lang w:val="en-AU"/>
        </w:rPr>
        <w:tab/>
        <w:t>sell</w:t>
      </w:r>
      <w:r>
        <w:rPr>
          <w:rFonts w:cs="CG Times"/>
          <w:i/>
          <w:iCs/>
          <w:lang w:val="en-AU"/>
        </w:rPr>
        <w:tab/>
        <w:t>sold</w:t>
      </w:r>
      <w:r>
        <w:rPr>
          <w:rFonts w:cs="CG Times"/>
          <w:lang w:val="en-AU"/>
        </w:rPr>
        <w:tab/>
        <w:t xml:space="preserve">Also: </w:t>
      </w:r>
      <w:r>
        <w:rPr>
          <w:rFonts w:cs="CG Times"/>
          <w:b/>
          <w:bCs/>
          <w:i/>
          <w:iCs/>
          <w:lang w:val="en-AU"/>
        </w:rPr>
        <w:t>tell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have</w:t>
      </w:r>
      <w:r>
        <w:rPr>
          <w:rFonts w:cs="CG Times"/>
          <w:lang w:val="en-AU"/>
        </w:rPr>
        <w:tab/>
        <w:t xml:space="preserve">/hæv/ </w:t>
      </w:r>
      <w:r>
        <w:rPr>
          <w:rFonts w:cs="CG Times"/>
          <w:lang w:val="en-AU"/>
        </w:rPr>
        <w:tab/>
        <w:t>/hæd/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had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make</w:t>
      </w:r>
      <w:r>
        <w:rPr>
          <w:rFonts w:cs="CG Times"/>
          <w:lang w:val="en-AU"/>
        </w:rPr>
        <w:tab/>
        <w:t>/me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/me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made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stand</w:t>
      </w:r>
      <w:r>
        <w:rPr>
          <w:rFonts w:cs="CG Times"/>
          <w:lang w:val="en-AU"/>
        </w:rPr>
        <w:tab/>
        <w:t xml:space="preserve">/stænd/ </w:t>
      </w:r>
      <w:r>
        <w:rPr>
          <w:rFonts w:cs="CG Times"/>
          <w:lang w:val="en-AU"/>
        </w:rPr>
        <w:tab/>
        <w:t>/st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stand</w:t>
      </w:r>
      <w:r>
        <w:rPr>
          <w:rFonts w:cs="CG Times"/>
          <w:i/>
          <w:iCs/>
          <w:lang w:val="en-AU"/>
        </w:rPr>
        <w:tab/>
        <w:t>stood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beseech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si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lang w:val="en-AU"/>
        </w:rPr>
        <w:tab/>
        <w:t>/b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Phonetic" w:char="F030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  <w:t>beseech</w:t>
      </w:r>
      <w:r>
        <w:rPr>
          <w:rFonts w:cs="CG Times"/>
          <w:i/>
          <w:iCs/>
          <w:lang w:val="en-AU"/>
        </w:rPr>
        <w:tab/>
        <w:t>besought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bring</w:t>
      </w:r>
      <w:r>
        <w:rPr>
          <w:rFonts w:cs="CG Times"/>
          <w:lang w:val="en-AU"/>
        </w:rPr>
        <w:tab/>
        <w:t>/br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/br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bring</w:t>
      </w:r>
      <w:r>
        <w:rPr>
          <w:rFonts w:cs="CG Times"/>
          <w:i/>
          <w:iCs/>
          <w:lang w:val="en-AU"/>
        </w:rPr>
        <w:tab/>
        <w:t>brought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2270" w:hanging="1032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buy</w:t>
      </w:r>
      <w:r>
        <w:rPr>
          <w:rFonts w:cs="CG Times"/>
          <w:lang w:val="en-AU"/>
        </w:rPr>
        <w:tab/>
        <w:t>/ba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lang w:val="en-AU"/>
        </w:rPr>
        <w:t>/b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buy</w:t>
      </w:r>
      <w:r>
        <w:rPr>
          <w:rFonts w:cs="CG Times"/>
          <w:i/>
          <w:iCs/>
          <w:lang w:val="en-AU"/>
        </w:rPr>
        <w:tab/>
        <w:t>bought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catch</w:t>
      </w:r>
      <w:r>
        <w:rPr>
          <w:rFonts w:cs="CG Times"/>
          <w:lang w:val="en-AU"/>
        </w:rPr>
        <w:tab/>
        <w:t>/kæt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/k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catch</w:t>
      </w:r>
      <w:r>
        <w:rPr>
          <w:rFonts w:cs="CG Times"/>
          <w:i/>
          <w:iCs/>
          <w:lang w:val="en-AU"/>
        </w:rPr>
        <w:tab/>
        <w:t>caught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seek</w:t>
      </w:r>
      <w:r>
        <w:rPr>
          <w:rFonts w:cs="CG Times"/>
          <w:lang w:val="en-AU"/>
        </w:rPr>
        <w:tab/>
        <w:t>/si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/s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seek</w:t>
      </w:r>
      <w:r>
        <w:rPr>
          <w:rFonts w:cs="CG Times"/>
          <w:i/>
          <w:iCs/>
          <w:lang w:val="en-AU"/>
        </w:rPr>
        <w:tab/>
        <w:t>sought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teach</w:t>
      </w:r>
      <w:r>
        <w:rPr>
          <w:rFonts w:cs="CG Times"/>
          <w:lang w:val="en-AU"/>
        </w:rPr>
        <w:tab/>
        <w:t>/ti</w:t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t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 xml:space="preserve">/ </w:t>
      </w:r>
      <w:r>
        <w:rPr>
          <w:rFonts w:cs="CG Times"/>
          <w:lang w:val="en-AU"/>
        </w:rPr>
        <w:tab/>
        <w:t>/t</w:t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taught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think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sym w:font="WP MultinationalA Roman" w:char="F0F5"/>
      </w:r>
      <w:r>
        <w:rPr>
          <w:rFonts w:cs="CG Times"/>
          <w:lang w:val="en-AU"/>
        </w:rPr>
        <w:t xml:space="preserve">k/ 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B"/>
      </w:r>
      <w:r>
        <w:rPr>
          <w:rFonts w:cs="CG Times"/>
          <w:lang w:val="en-AU"/>
        </w:rPr>
        <w:sym w:font="WP Phonetic" w:char="F05D"/>
      </w:r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think</w:t>
      </w:r>
      <w:r>
        <w:rPr>
          <w:rFonts w:cs="CG Times"/>
          <w:i/>
          <w:iCs/>
          <w:lang w:val="en-AU"/>
        </w:rPr>
        <w:tab/>
        <w:t>thought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B686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  <w:r>
        <w:rPr>
          <w:rFonts w:cs="CG Times"/>
          <w:lang w:val="en-AU"/>
        </w:rPr>
        <w:tab/>
        <w:t xml:space="preserve">/kæn/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/k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can</w:t>
      </w:r>
      <w:r>
        <w:rPr>
          <w:rFonts w:cs="CG Times"/>
          <w:i/>
          <w:iCs/>
          <w:lang w:val="en-AU"/>
        </w:rPr>
        <w:tab/>
        <w:t>could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ab/>
        <w:t>/me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t/ </w:t>
      </w:r>
      <w:r>
        <w:rPr>
          <w:rFonts w:cs="CG Times"/>
          <w:i/>
          <w:iCs/>
          <w:lang w:val="en-AU"/>
        </w:rPr>
        <w:tab/>
        <w:t>may</w:t>
      </w:r>
      <w:r>
        <w:rPr>
          <w:rFonts w:cs="CG Times"/>
          <w:i/>
          <w:iCs/>
          <w:lang w:val="en-AU"/>
        </w:rPr>
        <w:tab/>
        <w:t>might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ab/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t>æl/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sym w:font="WP Phonetic" w:char="F095"/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 xml:space="preserve">d/ </w:t>
      </w:r>
      <w:r>
        <w:rPr>
          <w:rFonts w:cs="CG Times"/>
          <w:i/>
          <w:iCs/>
          <w:lang w:val="en-AU"/>
        </w:rPr>
        <w:tab/>
        <w:t>shall</w:t>
      </w:r>
      <w:r>
        <w:rPr>
          <w:rFonts w:cs="CG Times"/>
          <w:i/>
          <w:iCs/>
          <w:lang w:val="en-AU"/>
        </w:rPr>
        <w:tab/>
        <w:t>should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5013"/>
          <w:tab w:val="left" w:pos="6010"/>
          <w:tab w:val="left" w:pos="70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ab/>
        <w:t>/w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 xml:space="preserve">l/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/w</w:t>
      </w:r>
      <w:r>
        <w:rPr>
          <w:rFonts w:cs="CG Times"/>
          <w:lang w:val="en-AU"/>
        </w:rPr>
        <w:sym w:font="WP Phonetic" w:char="F09D"/>
      </w:r>
      <w:r>
        <w:rPr>
          <w:rFonts w:cs="CG Times"/>
          <w:lang w:val="en-AU"/>
        </w:rPr>
        <w:t>d/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will</w:t>
      </w:r>
      <w:r>
        <w:rPr>
          <w:rFonts w:cs="CG Times"/>
          <w:i/>
          <w:iCs/>
          <w:lang w:val="en-AU"/>
        </w:rPr>
        <w:tab/>
        <w:t>would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abide</w:t>
      </w:r>
      <w:r>
        <w:rPr>
          <w:rFonts w:ascii="Shruti" w:hAnsi="Shruti" w:cs="Shruti"/>
          <w:lang w:val="en-AU"/>
        </w:rPr>
        <w:t xml:space="preserve"> 2</w:t>
      </w:r>
      <w:r>
        <w:rPr>
          <w:rFonts w:ascii="Shruti" w:hAnsi="Shruti" w:cs="Shruti"/>
          <w:smallCaps/>
          <w:lang w:val="en-AU"/>
        </w:rPr>
        <w:t>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</w:t>
      </w:r>
      <w:r>
        <w:rPr>
          <w:rFonts w:ascii="Shruti" w:hAnsi="Shruti" w:cs="Shruti"/>
          <w:lang w:val="en-AU"/>
        </w:rPr>
        <w:t xml:space="preserve"> 3</w:t>
      </w:r>
      <w:r>
        <w:rPr>
          <w:rFonts w:ascii="Shruti" w:hAnsi="Shruti" w:cs="Shruti"/>
          <w:smallCaps/>
          <w:lang w:val="en-AU"/>
        </w:rPr>
        <w:t>h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bear</w:t>
      </w:r>
      <w:r>
        <w:rPr>
          <w:rFonts w:ascii="Shruti" w:hAnsi="Shruti" w:cs="Shruti"/>
          <w:lang w:val="en-AU"/>
        </w:rPr>
        <w:t xml:space="preserve"> 3</w:t>
      </w:r>
      <w:r>
        <w:rPr>
          <w:rFonts w:ascii="Shruti" w:hAnsi="Shruti" w:cs="Shruti"/>
          <w:smallCaps/>
          <w:lang w:val="en-AU"/>
        </w:rPr>
        <w:t>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beat</w:t>
      </w:r>
      <w:r>
        <w:rPr>
          <w:rFonts w:ascii="Shruti" w:hAnsi="Shruti" w:cs="Shruti"/>
          <w:lang w:val="en-AU"/>
        </w:rPr>
        <w:t xml:space="preserve"> 3</w:t>
      </w:r>
      <w:r>
        <w:rPr>
          <w:rFonts w:ascii="Shruti" w:hAnsi="Shruti" w:cs="Shruti"/>
          <w:smallCaps/>
          <w:lang w:val="en-AU"/>
        </w:rPr>
        <w:t>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begin</w:t>
      </w:r>
      <w:r>
        <w:rPr>
          <w:rFonts w:ascii="Shruti" w:hAnsi="Shruti" w:cs="Shruti"/>
          <w:lang w:val="en-AU"/>
        </w:rPr>
        <w:t xml:space="preserve"> 2</w:t>
      </w:r>
      <w:r>
        <w:rPr>
          <w:rFonts w:ascii="Shruti" w:hAnsi="Shruti" w:cs="Shruti"/>
          <w:smallCaps/>
          <w:lang w:val="en-AU"/>
        </w:rPr>
        <w:t>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bend</w:t>
      </w:r>
      <w:r>
        <w:rPr>
          <w:rFonts w:ascii="Shruti" w:hAnsi="Shruti" w:cs="Shruti"/>
          <w:lang w:val="en-AU"/>
        </w:rPr>
        <w:t xml:space="preserve"> 1</w:t>
      </w:r>
      <w:r>
        <w:rPr>
          <w:rFonts w:ascii="Shruti" w:hAnsi="Shruti" w:cs="Shruti"/>
          <w:smallCaps/>
          <w:lang w:val="en-AU"/>
        </w:rPr>
        <w:t>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bereave</w:t>
      </w:r>
      <w:r>
        <w:rPr>
          <w:rFonts w:ascii="Shruti" w:hAnsi="Shruti" w:cs="Shruti"/>
          <w:lang w:val="en-AU"/>
        </w:rPr>
        <w:t xml:space="preserve"> 1</w:t>
      </w:r>
      <w:r>
        <w:rPr>
          <w:rFonts w:ascii="Shruti" w:hAnsi="Shruti" w:cs="Shruti"/>
          <w:smallCaps/>
          <w:lang w:val="en-AU"/>
        </w:rPr>
        <w:t>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beseech</w:t>
      </w:r>
      <w:r>
        <w:rPr>
          <w:rFonts w:ascii="Shruti" w:hAnsi="Shruti" w:cs="Shruti"/>
          <w:lang w:val="en-AU"/>
        </w:rPr>
        <w:t xml:space="preserve"> 4</w:t>
      </w:r>
      <w:r>
        <w:rPr>
          <w:rFonts w:ascii="Shruti" w:hAnsi="Shruti" w:cs="Shruti"/>
          <w:smallCaps/>
          <w:lang w:val="en-AU"/>
        </w:rPr>
        <w:t>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bid</w:t>
      </w:r>
      <w:r>
        <w:rPr>
          <w:rFonts w:ascii="Shruti" w:hAnsi="Shruti" w:cs="Shruti"/>
          <w:vertAlign w:val="subscript"/>
          <w:lang w:val="en-AU"/>
        </w:rPr>
        <w:t>1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bid</w:t>
      </w:r>
      <w:r>
        <w:rPr>
          <w:rFonts w:ascii="Shruti" w:hAnsi="Shruti" w:cs="Shruti"/>
          <w:vertAlign w:val="subscript"/>
          <w:lang w:val="en-AU"/>
        </w:rPr>
        <w:t>2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bind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bite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bleed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blow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break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breed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build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burn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burst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bust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ab/>
        <w:t>buy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can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cast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catch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chide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choose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cleave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1g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cling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come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cost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creep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cut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deal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dig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do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3g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draw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dream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drink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drive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dwell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earn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eat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fall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feed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feel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fight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find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flee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fling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fly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3g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forsake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freeze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get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2d,3f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gird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go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3h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grind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grow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hang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have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heave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hew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hold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hurt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keep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kneel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know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lead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lean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leap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learn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1g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lie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light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lose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make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may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mean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meet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mow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put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quit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read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rend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rid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rise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run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2e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saw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say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seek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sew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shall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shine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shoe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shoot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shrink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shrive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shut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slay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slit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smell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smite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sneak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speak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speed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spend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spill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spin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split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spoil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spread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spring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stand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steal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stick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strew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3a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stride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strike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strive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swear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sweep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swell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3b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swim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2a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swing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teach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tell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think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thrive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throw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thrust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tread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wake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wear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weave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3f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wed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weep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wet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1c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</w:t>
      </w:r>
      <w:r>
        <w:rPr>
          <w:rFonts w:ascii="Shruti" w:hAnsi="Shruti" w:cs="Shruti"/>
          <w:i/>
          <w:iCs/>
          <w:lang w:val="en-AU"/>
        </w:rPr>
        <w:t>ll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4e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win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wind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wring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2b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write</w:t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smallCaps/>
          <w:lang w:val="en-AU"/>
        </w:rPr>
        <w:t>3c</w:t>
      </w:r>
      <w:r>
        <w:rPr>
          <w:rFonts w:ascii="Shruti" w:hAnsi="Shruti" w:cs="Shruti"/>
          <w:lang w:val="en-AU"/>
        </w:rPr>
        <w:tab/>
      </w:r>
    </w:p>
    <w:p w:rsidR="00082C8E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736"/>
          <w:tab w:val="left" w:pos="4888"/>
        </w:tabs>
        <w:spacing w:line="480" w:lineRule="auto"/>
        <w:ind w:left="1080" w:hanging="1080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59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underpin</w:t>
      </w:r>
      <w:r>
        <w:rPr>
          <w:rFonts w:ascii="Shruti" w:hAnsi="Shruti" w:cs="Shruti"/>
          <w:i/>
          <w:iCs/>
          <w:lang w:val="en-AU"/>
        </w:rPr>
        <w:tab/>
        <w:t>underpinned</w:t>
      </w:r>
      <w:r>
        <w:rPr>
          <w:rFonts w:ascii="Shruti" w:hAnsi="Shruti" w:cs="Shruti"/>
          <w:i/>
          <w:iCs/>
          <w:lang w:val="en-AU"/>
        </w:rPr>
        <w:tab/>
        <w:t>underpinning</w:t>
      </w:r>
    </w:p>
    <w:p w:rsidR="009B6868" w:rsidRDefault="00082C8E">
      <w:pPr>
        <w:tabs>
          <w:tab w:val="left" w:pos="-828"/>
          <w:tab w:val="left" w:pos="-329"/>
          <w:tab w:val="left" w:pos="0"/>
          <w:tab w:val="left" w:pos="532"/>
          <w:tab w:val="right" w:pos="676"/>
          <w:tab w:val="left" w:pos="806"/>
          <w:tab w:val="left" w:pos="1080"/>
          <w:tab w:val="left" w:pos="2736"/>
          <w:tab w:val="left" w:pos="4888"/>
        </w:tabs>
        <w:spacing w:line="480" w:lineRule="auto"/>
        <w:ind w:left="1080" w:hanging="54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wiretap</w:t>
      </w:r>
      <w:r>
        <w:rPr>
          <w:rFonts w:ascii="Shruti" w:hAnsi="Shruti" w:cs="Shruti"/>
          <w:i/>
          <w:iCs/>
          <w:lang w:val="en-AU"/>
        </w:rPr>
        <w:tab/>
        <w:t>wiretapped</w:t>
      </w:r>
      <w:r>
        <w:rPr>
          <w:rFonts w:ascii="Shruti" w:hAnsi="Shruti" w:cs="Shruti"/>
          <w:i/>
          <w:iCs/>
          <w:lang w:val="en-AU"/>
        </w:rPr>
        <w:tab/>
        <w:t>wiretapping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4608"/>
          <w:tab w:val="left" w:pos="6135"/>
          <w:tab w:val="left" w:pos="7632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60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take</w:t>
      </w:r>
      <w:r>
        <w:rPr>
          <w:rFonts w:ascii="Shruti" w:hAnsi="Shruti" w:cs="Shruti"/>
          <w:i/>
          <w:iCs/>
          <w:lang w:val="en-AU"/>
        </w:rPr>
        <w:tab/>
        <w:t>took</w:t>
      </w:r>
      <w:r>
        <w:rPr>
          <w:rFonts w:ascii="Shruti" w:hAnsi="Shruti" w:cs="Shruti"/>
          <w:i/>
          <w:iCs/>
          <w:lang w:val="en-AU"/>
        </w:rPr>
        <w:tab/>
        <w:t>taken</w:t>
      </w:r>
      <w:r>
        <w:rPr>
          <w:rFonts w:ascii="Shruti" w:hAnsi="Shruti" w:cs="Shruti"/>
          <w:i/>
          <w:iCs/>
          <w:lang w:val="en-AU"/>
        </w:rPr>
        <w:tab/>
        <w:t>mistake</w:t>
      </w:r>
      <w:r>
        <w:rPr>
          <w:rFonts w:ascii="Shruti" w:hAnsi="Shruti" w:cs="Shruti"/>
          <w:i/>
          <w:iCs/>
          <w:lang w:val="en-AU"/>
        </w:rPr>
        <w:tab/>
        <w:t>mistook</w:t>
      </w:r>
      <w:r>
        <w:rPr>
          <w:rFonts w:ascii="Shruti" w:hAnsi="Shruti" w:cs="Shruti"/>
          <w:i/>
          <w:iCs/>
          <w:lang w:val="en-AU"/>
        </w:rPr>
        <w:tab/>
        <w:t>mistaken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2893"/>
          <w:tab w:val="left" w:pos="4608"/>
          <w:tab w:val="left" w:pos="6135"/>
          <w:tab w:val="left" w:pos="763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stand</w:t>
      </w:r>
      <w:r>
        <w:rPr>
          <w:rFonts w:ascii="Shruti" w:hAnsi="Shruti" w:cs="Shruti"/>
          <w:i/>
          <w:iCs/>
          <w:lang w:val="en-AU"/>
        </w:rPr>
        <w:tab/>
        <w:t>stood</w:t>
      </w:r>
      <w:r>
        <w:rPr>
          <w:rFonts w:ascii="Shruti" w:hAnsi="Shruti" w:cs="Shruti"/>
          <w:i/>
          <w:iCs/>
          <w:lang w:val="en-AU"/>
        </w:rPr>
        <w:tab/>
        <w:t>stood</w:t>
      </w:r>
      <w:r>
        <w:rPr>
          <w:rFonts w:ascii="Shruti" w:hAnsi="Shruti" w:cs="Shruti"/>
          <w:i/>
          <w:iCs/>
          <w:lang w:val="en-AU"/>
        </w:rPr>
        <w:tab/>
        <w:t>understand</w:t>
      </w:r>
      <w:r>
        <w:rPr>
          <w:rFonts w:ascii="Shruti" w:hAnsi="Shruti" w:cs="Shruti"/>
          <w:i/>
          <w:iCs/>
          <w:lang w:val="en-AU"/>
        </w:rPr>
        <w:tab/>
        <w:t>understood</w:t>
      </w:r>
      <w:r>
        <w:rPr>
          <w:rFonts w:ascii="Shruti" w:hAnsi="Shruti" w:cs="Shruti"/>
          <w:i/>
          <w:iCs/>
          <w:lang w:val="en-AU"/>
        </w:rPr>
        <w:tab/>
        <w:t>understood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385"/>
          <w:tab w:val="left" w:pos="7632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61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ab/>
        <w:t>become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befall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behold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beset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betake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forbear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385"/>
          <w:tab w:val="left" w:pos="7632"/>
        </w:tabs>
        <w:spacing w:line="480" w:lineRule="auto"/>
        <w:ind w:left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forbid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forecast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forgive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forgo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forswear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hamstring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385"/>
          <w:tab w:val="left" w:pos="7632"/>
        </w:tabs>
        <w:spacing w:line="480" w:lineRule="auto"/>
        <w:ind w:left="835" w:firstLine="403"/>
        <w:jc w:val="both"/>
        <w:rPr>
          <w:rFonts w:ascii="Shruti" w:hAnsi="Shruti" w:cs="Shruti"/>
          <w:b/>
          <w:bCs/>
          <w:i/>
          <w:iCs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overbear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overcome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oversee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overtake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partake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undergo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385"/>
          <w:tab w:val="left" w:pos="7632"/>
        </w:tabs>
        <w:spacing w:line="480" w:lineRule="auto"/>
        <w:ind w:left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b/>
          <w:bCs/>
          <w:i/>
          <w:iCs/>
          <w:lang w:val="en-AU"/>
        </w:rPr>
        <w:t>undertake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uphold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upset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withdraw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withhold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withstand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320"/>
          <w:tab w:val="left" w:pos="5512"/>
          <w:tab w:val="left" w:pos="6385"/>
          <w:tab w:val="left" w:pos="7508"/>
          <w:tab w:val="left" w:pos="8505"/>
        </w:tabs>
        <w:spacing w:line="480" w:lineRule="auto"/>
        <w:ind w:left="8505" w:hanging="8505"/>
        <w:jc w:val="both"/>
        <w:rPr>
          <w:rFonts w:ascii="Shruti" w:hAnsi="Shruti" w:cs="Shruti"/>
          <w:i/>
          <w:iCs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62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ab/>
        <w:t>aren't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59"/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vertAlign w:val="superscript"/>
          <w:lang w:val="en-AU"/>
        </w:rPr>
        <w:t>r</w:t>
      </w:r>
      <w:r>
        <w:rPr>
          <w:rFonts w:ascii="Shruti" w:hAnsi="Shruti" w:cs="Shruti"/>
          <w:lang w:val="en-AU"/>
        </w:rPr>
        <w:t>nt/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couldn't</w:t>
      </w:r>
      <w:r>
        <w:rPr>
          <w:rFonts w:ascii="Shruti" w:hAnsi="Shruti" w:cs="Shruti"/>
          <w:lang w:val="en-AU"/>
        </w:rPr>
        <w:tab/>
        <w:t>/k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daren't</w:t>
      </w:r>
      <w:r>
        <w:rPr>
          <w:rFonts w:ascii="Shruti" w:hAnsi="Shruti" w:cs="Shruti"/>
          <w:lang w:val="en-AU"/>
        </w:rPr>
        <w:tab/>
        <w:t>/de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vertAlign w:val="superscript"/>
          <w:lang w:val="en-AU"/>
        </w:rPr>
        <w:t>r</w:t>
      </w:r>
      <w:r>
        <w:rPr>
          <w:rFonts w:ascii="Shruti" w:hAnsi="Shruti" w:cs="Shruti"/>
          <w:lang w:val="en-AU"/>
        </w:rPr>
        <w:t>nt/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didn't</w:t>
      </w:r>
      <w:r>
        <w:rPr>
          <w:rFonts w:ascii="Shruti" w:hAnsi="Shruti" w:cs="Shruti"/>
          <w:lang w:val="en-AU"/>
        </w:rPr>
        <w:tab/>
        <w:t>/d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320"/>
          <w:tab w:val="left" w:pos="5512"/>
          <w:tab w:val="left" w:pos="6385"/>
          <w:tab w:val="left" w:pos="7508"/>
          <w:tab w:val="left" w:pos="8505"/>
        </w:tabs>
        <w:spacing w:line="480" w:lineRule="auto"/>
        <w:ind w:left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i/>
          <w:iCs/>
          <w:lang w:val="en-AU"/>
        </w:rPr>
        <w:t>doesn't</w:t>
      </w:r>
      <w:r>
        <w:rPr>
          <w:rFonts w:ascii="Shruti" w:hAnsi="Shruti" w:cs="Shruti"/>
          <w:lang w:val="en-AU"/>
        </w:rPr>
        <w:tab/>
        <w:t>/d</w:t>
      </w:r>
      <w:r>
        <w:rPr>
          <w:rFonts w:ascii="Shruti" w:hAnsi="Shruti" w:cs="Shruti"/>
          <w:lang w:val="en-AU"/>
        </w:rPr>
        <w:sym w:font="WP Phonetic" w:char="F09E"/>
      </w:r>
      <w:r>
        <w:rPr>
          <w:rFonts w:ascii="Shruti" w:hAnsi="Shruti" w:cs="Shruti"/>
          <w:lang w:val="en-AU"/>
        </w:rPr>
        <w:t>z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hadn't</w:t>
      </w:r>
      <w:r>
        <w:rPr>
          <w:rFonts w:ascii="Shruti" w:hAnsi="Shruti" w:cs="Shruti"/>
          <w:lang w:val="en-AU"/>
        </w:rPr>
        <w:tab/>
        <w:t>/hæd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hasn't</w:t>
      </w:r>
      <w:r>
        <w:rPr>
          <w:rFonts w:ascii="Shruti" w:hAnsi="Shruti" w:cs="Shruti"/>
          <w:lang w:val="en-AU"/>
        </w:rPr>
        <w:tab/>
        <w:t>/hæz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haven't</w:t>
      </w:r>
      <w:r>
        <w:rPr>
          <w:rFonts w:ascii="Shruti" w:hAnsi="Shruti" w:cs="Shruti"/>
          <w:lang w:val="en-AU"/>
        </w:rPr>
        <w:tab/>
        <w:t>/hæv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320"/>
          <w:tab w:val="left" w:pos="5512"/>
          <w:tab w:val="left" w:pos="6385"/>
          <w:tab w:val="left" w:pos="7508"/>
          <w:tab w:val="left" w:pos="8505"/>
        </w:tabs>
        <w:spacing w:line="480" w:lineRule="auto"/>
        <w:ind w:left="1238"/>
        <w:jc w:val="both"/>
        <w:rPr>
          <w:rFonts w:ascii="Shruti" w:hAnsi="Shruti" w:cs="Shruti"/>
          <w:i/>
          <w:iCs/>
          <w:lang w:val="en-AU"/>
        </w:rPr>
      </w:pPr>
      <w:r>
        <w:rPr>
          <w:rFonts w:ascii="Shruti" w:hAnsi="Shruti" w:cs="Shruti"/>
          <w:i/>
          <w:iCs/>
          <w:lang w:val="en-AU"/>
        </w:rPr>
        <w:t>isn't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>z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i/>
          <w:iCs/>
          <w:lang w:val="en-AU"/>
        </w:rPr>
        <w:tab/>
        <w:t>mightn't</w:t>
      </w:r>
      <w:r>
        <w:rPr>
          <w:rFonts w:ascii="Shruti" w:hAnsi="Shruti" w:cs="Shruti"/>
          <w:lang w:val="en-AU"/>
        </w:rPr>
        <w:tab/>
        <w:t>/ma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>t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i/>
          <w:iCs/>
          <w:lang w:val="en-AU"/>
        </w:rPr>
        <w:tab/>
        <w:t>needn't</w:t>
      </w:r>
      <w:r>
        <w:rPr>
          <w:rFonts w:ascii="Shruti" w:hAnsi="Shruti" w:cs="Shruti"/>
          <w:lang w:val="en-AU"/>
        </w:rPr>
        <w:tab/>
        <w:t>/ni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i/>
          <w:iCs/>
          <w:lang w:val="en-AU"/>
        </w:rPr>
        <w:tab/>
        <w:t>oughtn't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5D"/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t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320"/>
          <w:tab w:val="left" w:pos="5512"/>
          <w:tab w:val="left" w:pos="6385"/>
          <w:tab w:val="left" w:pos="7508"/>
          <w:tab w:val="left" w:pos="8505"/>
        </w:tabs>
        <w:spacing w:line="480" w:lineRule="auto"/>
        <w:ind w:left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i/>
          <w:iCs/>
          <w:lang w:val="en-AU"/>
        </w:rPr>
        <w:t>shouldn't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95"/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wasn't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z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weren't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66"/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vertAlign w:val="superscript"/>
          <w:lang w:val="en-AU"/>
        </w:rPr>
        <w:t>r</w:t>
      </w:r>
      <w:r>
        <w:rPr>
          <w:rFonts w:ascii="Shruti" w:hAnsi="Shruti" w:cs="Shruti"/>
          <w:lang w:val="en-AU"/>
        </w:rPr>
        <w:t>nt/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wouldn't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>t/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  <w:tab w:val="left" w:pos="5263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63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do</w:t>
      </w:r>
      <w:r>
        <w:rPr>
          <w:rFonts w:ascii="Shruti" w:hAnsi="Shruti" w:cs="Shruti"/>
          <w:i/>
          <w:iCs/>
          <w:lang w:val="en-AU"/>
        </w:rPr>
        <w:tab/>
        <w:t xml:space="preserve">  don</w:t>
      </w:r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t</w:t>
      </w:r>
      <w:r>
        <w:rPr>
          <w:rFonts w:ascii="Shruti" w:hAnsi="Shruti" w:cs="Shruti"/>
          <w:lang w:val="en-AU"/>
        </w:rPr>
        <w:tab/>
        <w:t>/du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 xml:space="preserve">/ </w:t>
      </w:r>
      <w:r>
        <w:rPr>
          <w:rFonts w:ascii="Shruti" w:hAnsi="Shruti" w:cs="Shruti"/>
          <w:lang w:val="en-AU"/>
        </w:rPr>
        <w:tab/>
        <w:t xml:space="preserve">    /d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 xml:space="preserve">nt/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  <w:tab w:val="left" w:pos="5263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must</w:t>
      </w:r>
      <w:r>
        <w:rPr>
          <w:rFonts w:ascii="Shruti" w:hAnsi="Shruti" w:cs="Shruti"/>
          <w:i/>
          <w:iCs/>
          <w:lang w:val="en-AU"/>
        </w:rPr>
        <w:tab/>
        <w:t xml:space="preserve">  mustn</w:t>
      </w:r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t</w:t>
      </w:r>
      <w:r>
        <w:rPr>
          <w:rFonts w:ascii="Shruti" w:hAnsi="Shruti" w:cs="Shruti"/>
          <w:lang w:val="en-AU"/>
        </w:rPr>
        <w:tab/>
        <w:t>/m</w:t>
      </w:r>
      <w:r>
        <w:rPr>
          <w:rFonts w:ascii="Shruti" w:hAnsi="Shruti" w:cs="Shruti"/>
          <w:lang w:val="en-AU"/>
        </w:rPr>
        <w:sym w:font="WP Phonetic" w:char="F09E"/>
      </w:r>
      <w:r>
        <w:rPr>
          <w:rFonts w:ascii="Shruti" w:hAnsi="Shruti" w:cs="Shruti"/>
          <w:lang w:val="en-AU"/>
        </w:rPr>
        <w:t>st/      /m</w:t>
      </w:r>
      <w:r>
        <w:rPr>
          <w:rFonts w:ascii="Shruti" w:hAnsi="Shruti" w:cs="Shruti"/>
          <w:lang w:val="en-AU"/>
        </w:rPr>
        <w:sym w:font="WP Phonetic" w:char="F09E"/>
      </w:r>
      <w:r>
        <w:rPr>
          <w:rFonts w:ascii="Shruti" w:hAnsi="Shruti" w:cs="Shruti"/>
          <w:lang w:val="en-AU"/>
        </w:rPr>
        <w:t>s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 xml:space="preserve">t/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  <w:tab w:val="left" w:pos="5263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used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vertAlign w:val="superscript"/>
          <w:lang w:val="en-AU"/>
        </w:rPr>
        <w:t>%</w:t>
      </w:r>
      <w:r>
        <w:rPr>
          <w:rFonts w:ascii="Shruti" w:hAnsi="Shruti" w:cs="Shruti"/>
          <w:i/>
          <w:iCs/>
          <w:lang w:val="en-AU"/>
        </w:rPr>
        <w:t>usedn't</w:t>
      </w:r>
      <w:r>
        <w:rPr>
          <w:rFonts w:ascii="Shruti" w:hAnsi="Shruti" w:cs="Shruti"/>
          <w:lang w:val="en-AU"/>
        </w:rPr>
        <w:tab/>
        <w:t>/ju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 xml:space="preserve">st/ 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vertAlign w:val="superscript"/>
          <w:lang w:val="en-AU"/>
        </w:rPr>
        <w:t>%</w:t>
      </w:r>
      <w:r>
        <w:rPr>
          <w:rFonts w:ascii="Shruti" w:hAnsi="Shruti" w:cs="Shruti"/>
          <w:lang w:val="en-AU"/>
        </w:rPr>
        <w:t>/ju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s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\O(n,_)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t xml:space="preserve">t/ 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64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can</w:t>
      </w:r>
      <w:r>
        <w:rPr>
          <w:rFonts w:ascii="Shruti" w:hAnsi="Shruti" w:cs="Shruti"/>
          <w:i/>
          <w:iCs/>
          <w:lang w:val="en-AU"/>
        </w:rPr>
        <w:tab/>
        <w:t>can</w:t>
      </w:r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t</w:t>
      </w:r>
      <w:r>
        <w:rPr>
          <w:rFonts w:ascii="Shruti" w:hAnsi="Shruti" w:cs="Shruti"/>
          <w:lang w:val="en-AU"/>
        </w:rPr>
        <w:tab/>
        <w:t xml:space="preserve">/kæn/ </w:t>
      </w:r>
      <w:r>
        <w:rPr>
          <w:rFonts w:ascii="Shruti" w:hAnsi="Shruti" w:cs="Shruti"/>
          <w:lang w:val="en-AU"/>
        </w:rPr>
        <w:tab/>
        <w:t>/k</w:t>
      </w:r>
      <w:r>
        <w:rPr>
          <w:rFonts w:ascii="Shruti" w:hAnsi="Shruti" w:cs="Shruti"/>
          <w:lang w:val="en-AU"/>
        </w:rPr>
        <w:sym w:font="WP Phonetic" w:char="F059"/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nt/ (BrE), /kæ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nt/ (AmE)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shall</w:t>
      </w:r>
      <w:r>
        <w:rPr>
          <w:rFonts w:ascii="Shruti" w:hAnsi="Shruti" w:cs="Shruti"/>
          <w:i/>
          <w:iCs/>
          <w:lang w:val="en-AU"/>
        </w:rPr>
        <w:tab/>
        <w:t>shan</w:t>
      </w:r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t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95"/>
      </w:r>
      <w:r>
        <w:rPr>
          <w:rFonts w:ascii="Shruti" w:hAnsi="Shruti" w:cs="Shruti"/>
          <w:lang w:val="en-AU"/>
        </w:rPr>
        <w:t xml:space="preserve">æl/ 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95"/>
      </w:r>
      <w:r>
        <w:rPr>
          <w:rFonts w:ascii="Shruti" w:hAnsi="Shruti" w:cs="Shruti"/>
          <w:lang w:val="en-AU"/>
        </w:rPr>
        <w:sym w:font="WP Phonetic" w:char="F059"/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nt/ (BrE), /</w:t>
      </w:r>
      <w:r>
        <w:rPr>
          <w:rFonts w:ascii="Shruti" w:hAnsi="Shruti" w:cs="Shruti"/>
          <w:lang w:val="en-AU"/>
        </w:rPr>
        <w:sym w:font="WP Phonetic" w:char="F095"/>
      </w:r>
      <w:r>
        <w:rPr>
          <w:rFonts w:ascii="Shruti" w:hAnsi="Shruti" w:cs="Shruti"/>
          <w:lang w:val="en-AU"/>
        </w:rPr>
        <w:t>æ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nt/ (AmE)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20"/>
          <w:tab w:val="left" w:pos="4266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will</w:t>
      </w:r>
      <w:r>
        <w:rPr>
          <w:rFonts w:ascii="Shruti" w:hAnsi="Shruti" w:cs="Shruti"/>
          <w:i/>
          <w:iCs/>
          <w:lang w:val="en-AU"/>
        </w:rPr>
        <w:tab/>
        <w:t>won't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 xml:space="preserve">l/ </w:t>
      </w:r>
      <w:r>
        <w:rPr>
          <w:rFonts w:ascii="Shruti" w:hAnsi="Shruti" w:cs="Shruti"/>
          <w:lang w:val="en-AU"/>
        </w:rPr>
        <w:tab/>
        <w:t>/wo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 xml:space="preserve">nt/ 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think Pat </w:t>
      </w:r>
      <w:r>
        <w:rPr>
          <w:rFonts w:ascii="Shruti" w:hAnsi="Shruti" w:cs="Shruti"/>
          <w:i/>
          <w:iCs/>
          <w:u w:val="single"/>
          <w:lang w:val="en-AU"/>
        </w:rPr>
        <w:t>has</w:t>
      </w:r>
      <w:r>
        <w:rPr>
          <w:rFonts w:ascii="Shruti" w:hAnsi="Shruti" w:cs="Shruti"/>
          <w:i/>
          <w:iCs/>
          <w:lang w:val="en-AU"/>
        </w:rPr>
        <w:t xml:space="preserve"> seen it.</w:t>
      </w:r>
      <w:r>
        <w:rPr>
          <w:rFonts w:ascii="Shruti" w:hAnsi="Shruti" w:cs="Shruti"/>
          <w:lang w:val="en-AU"/>
        </w:rPr>
        <w:t xml:space="preserve">  /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z/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haven't seen it, but Pat </w:t>
      </w:r>
      <w:r>
        <w:rPr>
          <w:rFonts w:ascii="Shruti" w:hAnsi="Shruti" w:cs="Shruti"/>
          <w:i/>
          <w:iCs/>
          <w:u w:val="single"/>
          <w:lang w:val="en-AU"/>
        </w:rPr>
        <w:t>has</w:t>
      </w:r>
      <w:r>
        <w:rPr>
          <w:rFonts w:ascii="Shruti" w:hAnsi="Shruti" w:cs="Shruti"/>
          <w:i/>
          <w:iCs/>
          <w:lang w:val="en-AU"/>
        </w:rPr>
        <w:t>.</w:t>
      </w:r>
      <w:r>
        <w:rPr>
          <w:rFonts w:ascii="Shruti" w:hAnsi="Shruti" w:cs="Shruti"/>
          <w:lang w:val="en-AU"/>
        </w:rPr>
        <w:t xml:space="preserve">  /hæz/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2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t du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 xml:space="preserve"> ju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nt/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t d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 xml:space="preserve"> j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nt/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d</w:t>
      </w:r>
      <w:r>
        <w:rPr>
          <w:rFonts w:ascii="Shruti" w:hAnsi="Shruti" w:cs="Shruti"/>
          <w:lang w:val="en-AU"/>
        </w:rPr>
        <w:sym w:font="WP Phonetic" w:char="F0A5"/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lang w:val="en-AU"/>
        </w:rPr>
        <w:t>w</w:t>
      </w:r>
      <w:r>
        <w:rPr>
          <w:rFonts w:ascii="Shruti" w:hAnsi="Shruti" w:cs="Shruti"/>
          <w:lang w:val="en-AU"/>
        </w:rPr>
        <w:fldChar w:fldCharType="begin"/>
      </w:r>
      <w:r>
        <w:rPr>
          <w:rFonts w:ascii="Shruti" w:hAnsi="Shruti" w:cs="Shruti"/>
          <w:lang w:val="en-AU"/>
        </w:rPr>
        <w:instrText>EQ \O(_,_)</w:instrText>
      </w:r>
      <w:r>
        <w:rPr>
          <w:rFonts w:ascii="Shruti" w:hAnsi="Shruti" w:cs="Shruti"/>
          <w:lang w:val="en-AU"/>
        </w:rPr>
        <w:fldChar w:fldCharType="end"/>
      </w:r>
      <w:r>
        <w:rPr>
          <w:rFonts w:ascii="Shruti" w:hAnsi="Shruti" w:cs="Shruti"/>
          <w:lang w:val="en-AU"/>
        </w:rPr>
        <w:sym w:font="WP Phonetic" w:char="F0A7"/>
      </w:r>
      <w:r>
        <w:rPr>
          <w:rFonts w:ascii="Shruti" w:hAnsi="Shruti" w:cs="Shruti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3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smallCaps/>
          <w:sz w:val="20"/>
          <w:szCs w:val="20"/>
          <w:lang w:val="en-AU"/>
        </w:rPr>
        <w:t>item</w:t>
      </w:r>
      <w:r>
        <w:rPr>
          <w:rFonts w:ascii="Shruti" w:hAnsi="Shruti" w:cs="Shruti"/>
          <w:smallCaps/>
          <w:sz w:val="20"/>
          <w:szCs w:val="20"/>
          <w:lang w:val="en-AU"/>
        </w:rPr>
        <w:tab/>
        <w:t xml:space="preserve">strong </w:t>
      </w:r>
      <w:r>
        <w:rPr>
          <w:rFonts w:ascii="Shruti" w:hAnsi="Shruti" w:cs="Shruti"/>
          <w:smallCaps/>
          <w:sz w:val="20"/>
          <w:szCs w:val="20"/>
          <w:lang w:val="en-AU"/>
        </w:rPr>
        <w:tab/>
        <w:t xml:space="preserve">weak 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smallCaps/>
          <w:sz w:val="20"/>
          <w:szCs w:val="20"/>
          <w:lang w:val="en-AU"/>
        </w:rPr>
        <w:t>item</w:t>
      </w:r>
      <w:r>
        <w:rPr>
          <w:rFonts w:ascii="Shruti" w:hAnsi="Shruti" w:cs="Shruti"/>
          <w:smallCaps/>
          <w:sz w:val="20"/>
          <w:szCs w:val="20"/>
          <w:lang w:val="en-AU"/>
        </w:rPr>
        <w:tab/>
        <w:t>strong</w:t>
      </w:r>
      <w:r>
        <w:rPr>
          <w:rFonts w:ascii="Shruti" w:hAnsi="Shruti" w:cs="Shruti"/>
          <w:smallCaps/>
          <w:sz w:val="20"/>
          <w:szCs w:val="20"/>
          <w:lang w:val="en-AU"/>
        </w:rPr>
        <w:tab/>
        <w:t>weak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</w:t>
      </w:r>
      <w:r>
        <w:rPr>
          <w:rFonts w:ascii="Shruti" w:hAnsi="Shruti" w:cs="Shruti"/>
          <w:sz w:val="20"/>
          <w:szCs w:val="20"/>
          <w:lang w:val="en-AU"/>
        </w:rPr>
        <w:tab/>
        <w:t>/e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me</w:t>
      </w:r>
      <w:r>
        <w:rPr>
          <w:rFonts w:ascii="Shruti" w:hAnsi="Shruti" w:cs="Shruti"/>
          <w:sz w:val="20"/>
          <w:szCs w:val="20"/>
          <w:lang w:val="en-AU"/>
        </w:rPr>
        <w:tab/>
        <w:t>/mi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/mi/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am</w:t>
      </w:r>
      <w:r>
        <w:rPr>
          <w:rFonts w:ascii="Shruti" w:hAnsi="Shruti" w:cs="Shruti"/>
          <w:sz w:val="20"/>
          <w:szCs w:val="20"/>
          <w:lang w:val="en-AU"/>
        </w:rPr>
        <w:tab/>
        <w:t>/æm/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my</w:t>
      </w:r>
      <w:r>
        <w:rPr>
          <w:rFonts w:ascii="Shruti" w:hAnsi="Shruti" w:cs="Shruti"/>
          <w:sz w:val="20"/>
          <w:szCs w:val="20"/>
          <w:lang w:val="en-AU"/>
        </w:rPr>
        <w:tab/>
        <w:t>/ma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/m</w:t>
      </w:r>
      <w:r>
        <w:rPr>
          <w:rFonts w:ascii="Shruti" w:hAnsi="Shruti" w:cs="Shruti"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sz w:val="20"/>
          <w:szCs w:val="20"/>
          <w:lang w:val="en-AU"/>
        </w:rPr>
        <w:fldChar w:fldCharType="end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and</w:t>
      </w:r>
      <w:r>
        <w:rPr>
          <w:rFonts w:ascii="Shruti" w:hAnsi="Shruti" w:cs="Shruti"/>
          <w:sz w:val="20"/>
          <w:szCs w:val="20"/>
          <w:lang w:val="en-AU"/>
        </w:rPr>
        <w:tab/>
        <w:t>/ænd/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nd/,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n/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must</w:t>
      </w:r>
      <w:r>
        <w:rPr>
          <w:rFonts w:ascii="Shruti" w:hAnsi="Shruti" w:cs="Shruti"/>
          <w:sz w:val="20"/>
          <w:szCs w:val="20"/>
          <w:lang w:val="en-AU"/>
        </w:rPr>
        <w:tab/>
        <w:t>/m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r>
        <w:rPr>
          <w:rFonts w:ascii="Shruti" w:hAnsi="Shruti" w:cs="Shruti"/>
          <w:sz w:val="20"/>
          <w:szCs w:val="20"/>
          <w:lang w:val="en-AU"/>
        </w:rPr>
        <w:t>st/</w:t>
      </w:r>
      <w:r>
        <w:rPr>
          <w:rFonts w:ascii="Shruti" w:hAnsi="Shruti" w:cs="Shruti"/>
          <w:sz w:val="20"/>
          <w:szCs w:val="20"/>
          <w:lang w:val="en-AU"/>
        </w:rPr>
        <w:tab/>
        <w:t>/m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st/, /m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s/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are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59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of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5A"/>
      </w:r>
      <w:r>
        <w:rPr>
          <w:rFonts w:ascii="Shruti" w:hAnsi="Shruti" w:cs="Shruti"/>
          <w:sz w:val="20"/>
          <w:szCs w:val="20"/>
          <w:lang w:val="en-AU"/>
        </w:rPr>
        <w:t>v/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v/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as</w:t>
      </w:r>
      <w:r>
        <w:rPr>
          <w:rFonts w:ascii="Shruti" w:hAnsi="Shruti" w:cs="Shruti"/>
          <w:sz w:val="20"/>
          <w:szCs w:val="20"/>
          <w:lang w:val="en-AU"/>
        </w:rPr>
        <w:tab/>
        <w:t>/æz/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saint</w:t>
      </w:r>
      <w:r>
        <w:rPr>
          <w:rFonts w:ascii="Shruti" w:hAnsi="Shruti" w:cs="Shruti"/>
          <w:sz w:val="20"/>
          <w:szCs w:val="20"/>
          <w:lang w:val="en-AU"/>
        </w:rPr>
        <w:t xml:space="preserve"> (</w:t>
      </w:r>
      <w:r>
        <w:rPr>
          <w:rFonts w:ascii="Shruti" w:hAnsi="Shruti" w:cs="Shruti"/>
          <w:i/>
          <w:iCs/>
          <w:sz w:val="20"/>
          <w:szCs w:val="20"/>
          <w:lang w:val="en-AU"/>
        </w:rPr>
        <w:t>St</w:t>
      </w:r>
      <w:r>
        <w:rPr>
          <w:rFonts w:ascii="Shruti" w:hAnsi="Shruti" w:cs="Shruti"/>
          <w:sz w:val="20"/>
          <w:szCs w:val="20"/>
          <w:lang w:val="en-AU"/>
        </w:rPr>
        <w:t>)</w:t>
      </w:r>
      <w:r>
        <w:rPr>
          <w:rFonts w:ascii="Shruti" w:hAnsi="Shruti" w:cs="Shruti"/>
          <w:sz w:val="20"/>
          <w:szCs w:val="20"/>
          <w:lang w:val="en-AU"/>
        </w:rPr>
        <w:tab/>
        <w:t>/se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nt/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nt/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at</w:t>
      </w:r>
      <w:r>
        <w:rPr>
          <w:rFonts w:ascii="Shruti" w:hAnsi="Shruti" w:cs="Shruti"/>
          <w:sz w:val="20"/>
          <w:szCs w:val="20"/>
          <w:lang w:val="en-AU"/>
        </w:rPr>
        <w:tab/>
        <w:t>/æt/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t/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shall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r>
        <w:rPr>
          <w:rFonts w:ascii="Shruti" w:hAnsi="Shruti" w:cs="Shruti"/>
          <w:sz w:val="20"/>
          <w:szCs w:val="20"/>
          <w:lang w:val="en-AU"/>
        </w:rPr>
        <w:t>æl/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l/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be</w:t>
      </w:r>
      <w:r>
        <w:rPr>
          <w:rFonts w:ascii="Shruti" w:hAnsi="Shruti" w:cs="Shruti"/>
          <w:sz w:val="20"/>
          <w:szCs w:val="20"/>
          <w:lang w:val="en-AU"/>
        </w:rPr>
        <w:tab/>
        <w:t>/bi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/bi/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she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r>
        <w:rPr>
          <w:rFonts w:ascii="Shruti" w:hAnsi="Shruti" w:cs="Shruti"/>
          <w:sz w:val="20"/>
          <w:szCs w:val="20"/>
          <w:lang w:val="en-AU"/>
        </w:rPr>
        <w:t>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r>
        <w:rPr>
          <w:rFonts w:ascii="Shruti" w:hAnsi="Shruti" w:cs="Shruti"/>
          <w:sz w:val="20"/>
          <w:szCs w:val="20"/>
          <w:lang w:val="en-AU"/>
        </w:rPr>
        <w:t>i/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been</w:t>
      </w:r>
      <w:r>
        <w:rPr>
          <w:rFonts w:ascii="Shruti" w:hAnsi="Shruti" w:cs="Shruti"/>
          <w:sz w:val="20"/>
          <w:szCs w:val="20"/>
          <w:lang w:val="en-AU"/>
        </w:rPr>
        <w:tab/>
        <w:t>/bi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n/</w:t>
      </w:r>
      <w:r>
        <w:rPr>
          <w:rFonts w:ascii="Shruti" w:hAnsi="Shruti" w:cs="Shruti"/>
          <w:sz w:val="20"/>
          <w:szCs w:val="20"/>
          <w:lang w:val="en-AU"/>
        </w:rPr>
        <w:tab/>
        <w:t>/b</w:t>
      </w:r>
      <w:r>
        <w:rPr>
          <w:rFonts w:ascii="Shruti" w:hAnsi="Shruti" w:cs="Shruti"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sz w:val="20"/>
          <w:szCs w:val="20"/>
          <w:lang w:val="en-AU"/>
        </w:rPr>
        <w:fldChar w:fldCharType="end"/>
      </w:r>
      <w:r>
        <w:rPr>
          <w:rFonts w:ascii="Shruti" w:hAnsi="Shruti" w:cs="Shruti"/>
          <w:sz w:val="20"/>
          <w:szCs w:val="20"/>
          <w:lang w:val="en-AU"/>
        </w:rPr>
        <w:t>n/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should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5"/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but</w:t>
      </w:r>
      <w:r>
        <w:rPr>
          <w:rFonts w:ascii="Shruti" w:hAnsi="Shruti" w:cs="Shruti"/>
          <w:sz w:val="20"/>
          <w:szCs w:val="20"/>
          <w:lang w:val="en-AU"/>
        </w:rPr>
        <w:tab/>
        <w:t>/b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r>
        <w:rPr>
          <w:rFonts w:ascii="Shruti" w:hAnsi="Shruti" w:cs="Shruti"/>
          <w:sz w:val="20"/>
          <w:szCs w:val="20"/>
          <w:lang w:val="en-AU"/>
        </w:rPr>
        <w:t>t/</w:t>
      </w:r>
      <w:r>
        <w:rPr>
          <w:rFonts w:ascii="Shruti" w:hAnsi="Shruti" w:cs="Shruti"/>
          <w:sz w:val="20"/>
          <w:szCs w:val="20"/>
          <w:lang w:val="en-AU"/>
        </w:rPr>
        <w:tab/>
        <w:t>/b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t/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sir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66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can</w:t>
      </w:r>
      <w:r>
        <w:rPr>
          <w:rFonts w:ascii="Shruti" w:hAnsi="Shruti" w:cs="Shruti"/>
          <w:sz w:val="20"/>
          <w:szCs w:val="20"/>
          <w:lang w:val="en-AU"/>
        </w:rPr>
        <w:tab/>
        <w:t>/kæn/</w:t>
      </w:r>
      <w:r>
        <w:rPr>
          <w:rFonts w:ascii="Shruti" w:hAnsi="Shruti" w:cs="Shruti"/>
          <w:sz w:val="20"/>
          <w:szCs w:val="20"/>
          <w:lang w:val="en-AU"/>
        </w:rPr>
        <w:tab/>
        <w:t>/k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n/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some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  <w:t>/s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m/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could</w:t>
      </w:r>
      <w:r>
        <w:rPr>
          <w:rFonts w:ascii="Shruti" w:hAnsi="Shruti" w:cs="Shruti"/>
          <w:sz w:val="20"/>
          <w:szCs w:val="20"/>
          <w:lang w:val="en-AU"/>
        </w:rPr>
        <w:tab/>
        <w:t>/k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  <w:t>/k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than</w:t>
      </w:r>
      <w:r>
        <w:rPr>
          <w:rFonts w:ascii="Shruti" w:hAnsi="Shruti" w:cs="Shruti"/>
          <w:sz w:val="20"/>
          <w:szCs w:val="20"/>
          <w:lang w:val="en-AU"/>
        </w:rPr>
        <w:tab/>
        <w:t>/ðæn/</w:t>
      </w:r>
      <w:r>
        <w:rPr>
          <w:rFonts w:ascii="Shruti" w:hAnsi="Shruti" w:cs="Shruti"/>
          <w:sz w:val="20"/>
          <w:szCs w:val="20"/>
          <w:lang w:val="en-AU"/>
        </w:rPr>
        <w:tab/>
        <w:t>/ð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n/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do</w:t>
      </w:r>
      <w:r>
        <w:rPr>
          <w:rFonts w:ascii="Shruti" w:hAnsi="Shruti" w:cs="Shruti"/>
          <w:sz w:val="20"/>
          <w:szCs w:val="20"/>
          <w:lang w:val="en-AU"/>
        </w:rPr>
        <w:tab/>
        <w:t>/du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/d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/, /d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that</w:t>
      </w:r>
      <w:r>
        <w:rPr>
          <w:rFonts w:ascii="Shruti" w:hAnsi="Shruti" w:cs="Shruti"/>
          <w:sz w:val="20"/>
          <w:szCs w:val="20"/>
          <w:lang w:val="en-AU"/>
        </w:rPr>
        <w:tab/>
        <w:t>/ðæt/</w:t>
      </w:r>
      <w:r>
        <w:rPr>
          <w:rFonts w:ascii="Shruti" w:hAnsi="Shruti" w:cs="Shruti"/>
          <w:sz w:val="20"/>
          <w:szCs w:val="20"/>
          <w:lang w:val="en-AU"/>
        </w:rPr>
        <w:tab/>
        <w:t>/ð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t/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does</w:t>
      </w:r>
      <w:r>
        <w:rPr>
          <w:rFonts w:ascii="Shruti" w:hAnsi="Shruti" w:cs="Shruti"/>
          <w:sz w:val="20"/>
          <w:szCs w:val="20"/>
          <w:lang w:val="en-AU"/>
        </w:rPr>
        <w:tab/>
        <w:t>/d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  <w:t>/d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the</w:t>
      </w:r>
      <w:r>
        <w:rPr>
          <w:rFonts w:ascii="Shruti" w:hAnsi="Shruti" w:cs="Shruti"/>
          <w:sz w:val="20"/>
          <w:szCs w:val="20"/>
          <w:lang w:val="en-AU"/>
        </w:rPr>
        <w:tab/>
        <w:t>/ði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 xml:space="preserve">/ði/ </w:t>
      </w:r>
      <w:r>
        <w:rPr>
          <w:rFonts w:ascii="Shruti" w:hAnsi="Shruti" w:cs="Shruti"/>
          <w:sz w:val="20"/>
          <w:szCs w:val="20"/>
          <w:lang w:val="en-AU"/>
        </w:rPr>
        <w:sym w:font="WP MathA" w:char="F02D"/>
      </w:r>
      <w:r>
        <w:rPr>
          <w:rFonts w:ascii="Shruti" w:hAnsi="Shruti" w:cs="Shruti"/>
          <w:sz w:val="20"/>
          <w:szCs w:val="20"/>
          <w:lang w:val="en-AU"/>
        </w:rPr>
        <w:t xml:space="preserve"> /ð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for</w:t>
      </w:r>
      <w:r>
        <w:rPr>
          <w:rFonts w:ascii="Shruti" w:hAnsi="Shruti" w:cs="Shruti"/>
          <w:sz w:val="20"/>
          <w:szCs w:val="20"/>
          <w:lang w:val="en-AU"/>
        </w:rPr>
        <w:tab/>
        <w:t>/f</w:t>
      </w:r>
      <w:r>
        <w:rPr>
          <w:rFonts w:ascii="Shruti" w:hAnsi="Shruti" w:cs="Shruti"/>
          <w:sz w:val="20"/>
          <w:szCs w:val="20"/>
          <w:lang w:val="en-AU"/>
        </w:rPr>
        <w:sym w:font="WP Phonetic" w:char="F05D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/f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them</w:t>
      </w:r>
      <w:r>
        <w:rPr>
          <w:rFonts w:ascii="Shruti" w:hAnsi="Shruti" w:cs="Shruti"/>
          <w:sz w:val="20"/>
          <w:szCs w:val="20"/>
          <w:lang w:val="en-AU"/>
        </w:rPr>
        <w:tab/>
        <w:t>/ðem/</w:t>
      </w:r>
      <w:r>
        <w:rPr>
          <w:rFonts w:ascii="Shruti" w:hAnsi="Shruti" w:cs="Shruti"/>
          <w:sz w:val="20"/>
          <w:szCs w:val="20"/>
          <w:lang w:val="en-AU"/>
        </w:rPr>
        <w:tab/>
        <w:t>/ð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m/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from</w:t>
      </w:r>
      <w:r>
        <w:rPr>
          <w:rFonts w:ascii="Shruti" w:hAnsi="Shruti" w:cs="Shruti"/>
          <w:sz w:val="20"/>
          <w:szCs w:val="20"/>
          <w:lang w:val="en-AU"/>
        </w:rPr>
        <w:tab/>
        <w:t>/fr</w:t>
      </w:r>
      <w:r>
        <w:rPr>
          <w:rFonts w:ascii="Shruti" w:hAnsi="Shruti" w:cs="Shruti"/>
          <w:sz w:val="20"/>
          <w:szCs w:val="20"/>
          <w:lang w:val="en-AU"/>
        </w:rPr>
        <w:sym w:font="WP Phonetic" w:char="F05A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  <w:t>/fr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to</w:t>
      </w:r>
      <w:r>
        <w:rPr>
          <w:rFonts w:ascii="Shruti" w:hAnsi="Shruti" w:cs="Shruti"/>
          <w:sz w:val="20"/>
          <w:szCs w:val="20"/>
          <w:lang w:val="en-AU"/>
        </w:rPr>
        <w:tab/>
        <w:t>/tu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/t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/, /t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had</w:t>
      </w:r>
      <w:r>
        <w:rPr>
          <w:rFonts w:ascii="Shruti" w:hAnsi="Shruti" w:cs="Shruti"/>
          <w:sz w:val="20"/>
          <w:szCs w:val="20"/>
          <w:lang w:val="en-AU"/>
        </w:rPr>
        <w:tab/>
        <w:t>/hæd/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us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9E"/>
      </w:r>
      <w:r>
        <w:rPr>
          <w:rFonts w:ascii="Shruti" w:hAnsi="Shruti" w:cs="Shruti"/>
          <w:sz w:val="20"/>
          <w:szCs w:val="20"/>
          <w:lang w:val="en-AU"/>
        </w:rPr>
        <w:t>s/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s/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has</w:t>
      </w:r>
      <w:r>
        <w:rPr>
          <w:rFonts w:ascii="Shruti" w:hAnsi="Shruti" w:cs="Shruti"/>
          <w:sz w:val="20"/>
          <w:szCs w:val="20"/>
          <w:lang w:val="en-AU"/>
        </w:rPr>
        <w:tab/>
        <w:t>/hæz/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was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5A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z/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have</w:t>
      </w:r>
      <w:r>
        <w:rPr>
          <w:rFonts w:ascii="Shruti" w:hAnsi="Shruti" w:cs="Shruti"/>
          <w:sz w:val="20"/>
          <w:szCs w:val="20"/>
          <w:lang w:val="en-AU"/>
        </w:rPr>
        <w:tab/>
        <w:t>/hæv/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v/,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v/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we</w:t>
      </w:r>
      <w:r>
        <w:rPr>
          <w:rFonts w:ascii="Shruti" w:hAnsi="Shruti" w:cs="Shruti"/>
          <w:sz w:val="20"/>
          <w:szCs w:val="20"/>
          <w:lang w:val="en-AU"/>
        </w:rPr>
        <w:tab/>
        <w:t>/wi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/wi/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he</w:t>
      </w:r>
      <w:r>
        <w:rPr>
          <w:rFonts w:ascii="Shruti" w:hAnsi="Shruti" w:cs="Shruti"/>
          <w:sz w:val="20"/>
          <w:szCs w:val="20"/>
          <w:lang w:val="en-AU"/>
        </w:rPr>
        <w:tab/>
        <w:t>/hi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 xml:space="preserve">/hi/, /i/ 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were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6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her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6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6"/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vertAlign w:val="superscript"/>
          <w:lang w:val="en-AU"/>
        </w:rPr>
        <w:t>r</w:t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who</w:t>
      </w:r>
      <w:r>
        <w:rPr>
          <w:rFonts w:ascii="Shruti" w:hAnsi="Shruti" w:cs="Shruti"/>
          <w:sz w:val="20"/>
          <w:szCs w:val="20"/>
          <w:lang w:val="en-AU"/>
        </w:rPr>
        <w:tab/>
        <w:t>/hu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/, /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him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sz w:val="20"/>
          <w:szCs w:val="20"/>
          <w:lang w:val="en-AU"/>
        </w:rPr>
        <w:fldChar w:fldCharType="end"/>
      </w:r>
      <w:r>
        <w:rPr>
          <w:rFonts w:ascii="Shruti" w:hAnsi="Shruti" w:cs="Shruti"/>
          <w:sz w:val="20"/>
          <w:szCs w:val="20"/>
          <w:lang w:val="en-AU"/>
        </w:rPr>
        <w:t>m/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will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l/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l/,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l/</w:t>
      </w:r>
    </w:p>
    <w:p w:rsidR="00082C8E" w:rsidRDefault="00082C8E">
      <w:pPr>
        <w:keepNext/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firstLine="1238"/>
        <w:jc w:val="both"/>
        <w:rPr>
          <w:rFonts w:ascii="Shruti" w:hAnsi="Shruti" w:cs="Shruti"/>
          <w:sz w:val="20"/>
          <w:szCs w:val="20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his</w:t>
      </w:r>
      <w:r>
        <w:rPr>
          <w:rFonts w:ascii="Shruti" w:hAnsi="Shruti" w:cs="Shruti"/>
          <w:sz w:val="20"/>
          <w:szCs w:val="20"/>
          <w:lang w:val="en-AU"/>
        </w:rPr>
        <w:tab/>
        <w:t>/h</w:t>
      </w:r>
      <w:r>
        <w:rPr>
          <w:rFonts w:ascii="Shruti" w:hAnsi="Shruti" w:cs="Shruti"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  <w:t>/</w:t>
      </w:r>
      <w:r>
        <w:rPr>
          <w:rFonts w:ascii="Shruti" w:hAnsi="Shruti" w:cs="Shruti"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sz w:val="20"/>
          <w:szCs w:val="20"/>
          <w:lang w:val="en-AU"/>
        </w:rPr>
        <w:fldChar w:fldCharType="end"/>
      </w:r>
      <w:r>
        <w:rPr>
          <w:rFonts w:ascii="Shruti" w:hAnsi="Shruti" w:cs="Shruti"/>
          <w:sz w:val="20"/>
          <w:szCs w:val="20"/>
          <w:lang w:val="en-AU"/>
        </w:rPr>
        <w:t>z/</w:t>
      </w:r>
      <w:r>
        <w:rPr>
          <w:rFonts w:ascii="Shruti" w:hAnsi="Shruti" w:cs="Shruti"/>
          <w:sz w:val="20"/>
          <w:szCs w:val="20"/>
          <w:lang w:val="en-AU"/>
        </w:rPr>
        <w:tab/>
      </w:r>
      <w:r>
        <w:rPr>
          <w:rFonts w:ascii="Shruti" w:hAnsi="Shruti" w:cs="Shruti"/>
          <w:i/>
          <w:iCs/>
          <w:sz w:val="20"/>
          <w:szCs w:val="20"/>
          <w:lang w:val="en-AU"/>
        </w:rPr>
        <w:t>would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d/</w:t>
      </w:r>
      <w:r>
        <w:rPr>
          <w:rFonts w:ascii="Shruti" w:hAnsi="Shruti" w:cs="Shruti"/>
          <w:sz w:val="20"/>
          <w:szCs w:val="20"/>
          <w:lang w:val="en-AU"/>
        </w:rPr>
        <w:tab/>
        <w:t>/w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d/, /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d/</w:t>
      </w:r>
    </w:p>
    <w:p w:rsidR="009B6868" w:rsidRDefault="00082C8E">
      <w:pPr>
        <w:keepLines/>
        <w:tabs>
          <w:tab w:val="left" w:pos="-792"/>
          <w:tab w:val="left" w:pos="-360"/>
          <w:tab w:val="left" w:pos="0"/>
          <w:tab w:val="left" w:pos="1238"/>
          <w:tab w:val="left" w:pos="2270"/>
          <w:tab w:val="left" w:pos="3517"/>
          <w:tab w:val="left" w:pos="5263"/>
          <w:tab w:val="left" w:pos="6510"/>
          <w:tab w:val="left" w:pos="7632"/>
        </w:tabs>
        <w:spacing w:line="480" w:lineRule="auto"/>
        <w:ind w:left="5263" w:hanging="4025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i/>
          <w:iCs/>
          <w:sz w:val="20"/>
          <w:szCs w:val="20"/>
          <w:lang w:val="en-AU"/>
        </w:rPr>
        <w:t>is</w:t>
      </w:r>
      <w:r>
        <w:rPr>
          <w:rFonts w:ascii="Shruti" w:hAnsi="Shruti" w:cs="Shruti"/>
          <w:i/>
          <w:iCs/>
          <w:sz w:val="20"/>
          <w:szCs w:val="20"/>
          <w:lang w:val="en-AU"/>
        </w:rPr>
        <w:tab/>
        <w:t>/</w:t>
      </w:r>
      <w:r>
        <w:rPr>
          <w:rFonts w:ascii="Shruti" w:hAnsi="Shruti" w:cs="Shruti"/>
          <w:i/>
          <w:iCs/>
          <w:sz w:val="20"/>
          <w:szCs w:val="20"/>
          <w:lang w:val="en-AU"/>
        </w:rPr>
        <w:sym w:font="WP Phonetic" w:char="F077"/>
      </w:r>
      <w:r>
        <w:rPr>
          <w:rFonts w:ascii="Shruti" w:hAnsi="Shruti" w:cs="Shruti"/>
          <w:i/>
          <w:iCs/>
          <w:sz w:val="20"/>
          <w:szCs w:val="20"/>
          <w:lang w:val="en-AU"/>
        </w:rPr>
        <w:t>z/</w:t>
      </w:r>
      <w:r>
        <w:rPr>
          <w:rFonts w:ascii="Shruti" w:hAnsi="Shruti" w:cs="Shruti"/>
          <w:i/>
          <w:iCs/>
          <w:sz w:val="20"/>
          <w:szCs w:val="20"/>
          <w:lang w:val="en-AU"/>
        </w:rPr>
        <w:tab/>
        <w:t>/</w:t>
      </w:r>
      <w:r>
        <w:rPr>
          <w:rFonts w:ascii="Shruti" w:hAnsi="Shruti" w:cs="Shruti"/>
          <w:i/>
          <w:iCs/>
          <w:sz w:val="20"/>
          <w:szCs w:val="20"/>
          <w:lang w:val="en-AU"/>
        </w:rPr>
        <w:fldChar w:fldCharType="begin"/>
      </w:r>
      <w:r>
        <w:rPr>
          <w:rFonts w:ascii="Shruti" w:hAnsi="Shruti" w:cs="Shruti"/>
          <w:i/>
          <w:iCs/>
          <w:sz w:val="20"/>
          <w:szCs w:val="20"/>
          <w:lang w:val="en-AU"/>
        </w:rPr>
        <w:instrText>EQ \O(i,-)</w:instrText>
      </w:r>
      <w:r>
        <w:rPr>
          <w:rFonts w:ascii="Shruti" w:hAnsi="Shruti" w:cs="Shruti"/>
          <w:i/>
          <w:iCs/>
          <w:sz w:val="20"/>
          <w:szCs w:val="20"/>
          <w:lang w:val="en-AU"/>
        </w:rPr>
        <w:fldChar w:fldCharType="end"/>
      </w:r>
      <w:r>
        <w:rPr>
          <w:rFonts w:ascii="Shruti" w:hAnsi="Shruti" w:cs="Shruti"/>
          <w:i/>
          <w:iCs/>
          <w:sz w:val="20"/>
          <w:szCs w:val="20"/>
          <w:lang w:val="en-AU"/>
        </w:rPr>
        <w:t>z/</w:t>
      </w:r>
      <w:r>
        <w:rPr>
          <w:rFonts w:ascii="Shruti" w:hAnsi="Shruti" w:cs="Shruti"/>
          <w:i/>
          <w:iCs/>
          <w:sz w:val="20"/>
          <w:szCs w:val="20"/>
          <w:lang w:val="en-AU"/>
        </w:rPr>
        <w:tab/>
        <w:t>you</w:t>
      </w:r>
      <w:r>
        <w:rPr>
          <w:rFonts w:ascii="Shruti" w:hAnsi="Shruti" w:cs="Shruti"/>
          <w:sz w:val="20"/>
          <w:szCs w:val="20"/>
          <w:lang w:val="en-AU"/>
        </w:rPr>
        <w:tab/>
        <w:t>/ju</w:t>
      </w:r>
      <w:r>
        <w:rPr>
          <w:rFonts w:ascii="Shruti" w:hAnsi="Shruti" w:cs="Shruti"/>
          <w:sz w:val="20"/>
          <w:szCs w:val="20"/>
          <w:lang w:val="en-AU"/>
        </w:rPr>
        <w:sym w:font="WP Phonetic" w:char="F02B"/>
      </w:r>
      <w:r>
        <w:rPr>
          <w:rFonts w:ascii="Shruti" w:hAnsi="Shruti" w:cs="Shruti"/>
          <w:sz w:val="20"/>
          <w:szCs w:val="20"/>
          <w:lang w:val="en-AU"/>
        </w:rPr>
        <w:t>/</w:t>
      </w:r>
      <w:r>
        <w:rPr>
          <w:rFonts w:ascii="Shruti" w:hAnsi="Shruti" w:cs="Shruti"/>
          <w:sz w:val="20"/>
          <w:szCs w:val="20"/>
          <w:lang w:val="en-AU"/>
        </w:rPr>
        <w:tab/>
        <w:t>/j</w:t>
      </w:r>
      <w:r>
        <w:rPr>
          <w:rFonts w:ascii="Shruti" w:hAnsi="Shruti" w:cs="Shruti"/>
          <w:sz w:val="20"/>
          <w:szCs w:val="20"/>
          <w:lang w:val="en-AU"/>
        </w:rPr>
        <w:sym w:font="WP Phonetic" w:char="F09D"/>
      </w:r>
      <w:r>
        <w:rPr>
          <w:rFonts w:ascii="Shruti" w:hAnsi="Shruti" w:cs="Shruti"/>
          <w:sz w:val="20"/>
          <w:szCs w:val="20"/>
          <w:lang w:val="en-AU"/>
        </w:rPr>
        <w:t>/, /j</w:t>
      </w:r>
      <w:r>
        <w:rPr>
          <w:rFonts w:ascii="Shruti" w:hAnsi="Shruti" w:cs="Shruti"/>
          <w:sz w:val="20"/>
          <w:szCs w:val="20"/>
          <w:lang w:val="en-AU"/>
        </w:rPr>
        <w:sym w:font="WP Phonetic" w:char="F063"/>
      </w:r>
      <w:r>
        <w:rPr>
          <w:rFonts w:ascii="Shruti" w:hAnsi="Shruti" w:cs="Shruti"/>
          <w:sz w:val="20"/>
          <w:szCs w:val="20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4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didn't say I'd found </w:t>
      </w:r>
      <w:r>
        <w:rPr>
          <w:rFonts w:ascii="Shruti" w:hAnsi="Shruti" w:cs="Shruti"/>
          <w:i/>
          <w:iCs/>
          <w:smallCaps/>
          <w:lang w:val="en-AU"/>
        </w:rPr>
        <w:t>the</w:t>
      </w:r>
      <w:r>
        <w:rPr>
          <w:rFonts w:ascii="Shruti" w:hAnsi="Shruti" w:cs="Shruti"/>
          <w:i/>
          <w:iCs/>
          <w:lang w:val="en-AU"/>
        </w:rPr>
        <w:t xml:space="preserve"> missing key: I said I'd found </w:t>
      </w:r>
      <w:r>
        <w:rPr>
          <w:rFonts w:ascii="Shruti" w:hAnsi="Shruti" w:cs="Shruti"/>
          <w:i/>
          <w:iCs/>
          <w:smallCaps/>
          <w:lang w:val="en-AU"/>
        </w:rPr>
        <w:t>a</w:t>
      </w:r>
      <w:r>
        <w:rPr>
          <w:rFonts w:ascii="Shruti" w:hAnsi="Shruti" w:cs="Shruti"/>
          <w:i/>
          <w:iCs/>
          <w:lang w:val="en-AU"/>
        </w:rPr>
        <w:t xml:space="preserve"> key.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never said I </w:t>
      </w:r>
      <w:r>
        <w:rPr>
          <w:rFonts w:ascii="Shruti" w:hAnsi="Shruti" w:cs="Shruti"/>
          <w:i/>
          <w:iCs/>
          <w:smallCaps/>
          <w:lang w:val="en-AU"/>
        </w:rPr>
        <w:t>was</w:t>
      </w:r>
      <w:r>
        <w:rPr>
          <w:rFonts w:ascii="Shruti" w:hAnsi="Shruti" w:cs="Shruti"/>
          <w:i/>
          <w:iCs/>
          <w:lang w:val="en-AU"/>
        </w:rPr>
        <w:t xml:space="preserve"> a member.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5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Who</w:t>
      </w:r>
      <w:r>
        <w:rPr>
          <w:rFonts w:ascii="Shruti" w:hAnsi="Shruti" w:cs="Shruti"/>
          <w:i/>
          <w:iCs/>
          <w:vertAlign w:val="subscript"/>
          <w:lang w:val="en-AU"/>
        </w:rPr>
        <w:t>i</w:t>
      </w:r>
      <w:r>
        <w:rPr>
          <w:rFonts w:ascii="Shruti" w:hAnsi="Shruti" w:cs="Shruti"/>
          <w:i/>
          <w:iCs/>
          <w:lang w:val="en-AU"/>
        </w:rPr>
        <w:t xml:space="preserve"> did you give it </w:t>
      </w:r>
      <w:r>
        <w:rPr>
          <w:rFonts w:ascii="Shruti" w:hAnsi="Shruti" w:cs="Shruti"/>
          <w:lang w:val="en-AU"/>
        </w:rPr>
        <w:t>[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__</w:t>
      </w:r>
      <w:r>
        <w:rPr>
          <w:rFonts w:ascii="Shruti" w:hAnsi="Shruti" w:cs="Shruti"/>
          <w:i/>
          <w:iCs/>
          <w:vertAlign w:val="subscript"/>
          <w:lang w:val="en-AU"/>
        </w:rPr>
        <w:t>i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i/>
          <w:iCs/>
          <w:lang w:val="en-AU"/>
        </w:rPr>
        <w:t>?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)</w:t>
      </w:r>
      <w:r>
        <w:rPr>
          <w:rFonts w:ascii="Shruti" w:hAnsi="Shruti" w:cs="Shruti"/>
          <w:lang w:val="en-AU"/>
        </w:rPr>
        <w:tab/>
        <w:t>[stranding]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We'll help you if we </w:t>
      </w:r>
      <w:r>
        <w:rPr>
          <w:rFonts w:ascii="Shruti" w:hAnsi="Shruti" w:cs="Shruti"/>
          <w:lang w:val="en-AU"/>
        </w:rPr>
        <w:t>[</w:t>
      </w:r>
      <w:r>
        <w:rPr>
          <w:rFonts w:ascii="Shruti" w:hAnsi="Shruti" w:cs="Shruti"/>
          <w:i/>
          <w:iCs/>
          <w:u w:val="single"/>
          <w:lang w:val="en-AU"/>
        </w:rPr>
        <w:t>can</w:t>
      </w:r>
      <w:r>
        <w:rPr>
          <w:rFonts w:ascii="Shruti" w:hAnsi="Shruti" w:cs="Shruti"/>
          <w:i/>
          <w:iCs/>
          <w:lang w:val="en-AU"/>
        </w:rPr>
        <w:t xml:space="preserve"> __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i/>
          <w:iCs/>
          <w:lang w:val="en-AU"/>
        </w:rPr>
        <w:t>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c.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They want me to resign, but I don't intend </w:t>
      </w:r>
      <w:r>
        <w:rPr>
          <w:rFonts w:ascii="Shruti" w:hAnsi="Shruti" w:cs="Shruti"/>
          <w:lang w:val="en-AU"/>
        </w:rPr>
        <w:t>[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__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i/>
          <w:iCs/>
          <w:lang w:val="en-AU"/>
        </w:rPr>
        <w:t>.</w:t>
      </w:r>
      <w:r>
        <w:rPr>
          <w:rFonts w:ascii="Shruti" w:hAnsi="Shruti" w:cs="Shruti"/>
          <w:lang w:val="en-AU"/>
        </w:rPr>
        <w:tab/>
        <w:t>)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How long will it be before she comes </w:t>
      </w:r>
      <w:r>
        <w:rPr>
          <w:rFonts w:ascii="Shruti" w:hAnsi="Shruti" w:cs="Shruti"/>
          <w:lang w:val="en-AU"/>
        </w:rPr>
        <w:t>[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i/>
          <w:iCs/>
          <w:lang w:val="en-AU"/>
        </w:rPr>
        <w:t>?</w:t>
      </w:r>
      <w:r>
        <w:rPr>
          <w:rFonts w:ascii="Shruti" w:hAnsi="Shruti" w:cs="Shruti"/>
          <w:lang w:val="en-AU"/>
        </w:rPr>
        <w:tab/>
        <w:t>[intransitive use]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haven't any money: can you lend me </w:t>
      </w:r>
      <w:r>
        <w:rPr>
          <w:rFonts w:ascii="Shruti" w:hAnsi="Shruti" w:cs="Shruti"/>
          <w:i/>
          <w:iCs/>
          <w:u w:val="single"/>
          <w:lang w:val="en-AU"/>
        </w:rPr>
        <w:t>some</w:t>
      </w:r>
      <w:r>
        <w:rPr>
          <w:rFonts w:ascii="Shruti" w:hAnsi="Shruti" w:cs="Shruti"/>
          <w:i/>
          <w:iCs/>
          <w:lang w:val="en-AU"/>
        </w:rPr>
        <w:t>?</w:t>
      </w:r>
      <w:r>
        <w:rPr>
          <w:rFonts w:ascii="Shruti" w:hAnsi="Shruti" w:cs="Shruti"/>
          <w:lang w:val="en-AU"/>
        </w:rPr>
        <w:tab/>
        <w:t>[fused-head]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iv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She's an absolute </w:t>
      </w:r>
      <w:r>
        <w:rPr>
          <w:rFonts w:ascii="Shruti" w:hAnsi="Shruti" w:cs="Shruti"/>
          <w:i/>
          <w:iCs/>
          <w:u w:val="single"/>
          <w:lang w:val="en-AU"/>
        </w:rPr>
        <w:t>saint</w:t>
      </w:r>
      <w:r>
        <w:rPr>
          <w:rFonts w:ascii="Shruti" w:hAnsi="Shruti" w:cs="Shruti"/>
          <w:i/>
          <w:iCs/>
          <w:lang w:val="en-AU"/>
        </w:rPr>
        <w:t>.</w:t>
      </w:r>
      <w:r>
        <w:rPr>
          <w:rFonts w:ascii="Shruti" w:hAnsi="Shruti" w:cs="Shruti"/>
          <w:lang w:val="en-AU"/>
        </w:rPr>
        <w:tab/>
        <w:t>[not the appellation use]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7009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6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/a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 xml:space="preserve">m/ </w:t>
      </w:r>
      <w:r>
        <w:rPr>
          <w:rFonts w:ascii="Shruti" w:hAnsi="Shruti" w:cs="Shruti"/>
          <w:i/>
          <w:iCs/>
          <w:lang w:val="en-AU"/>
        </w:rPr>
        <w:t>I'm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vertAlign w:val="superscript"/>
          <w:lang w:val="en-AU"/>
        </w:rPr>
        <w:t>r</w:t>
      </w:r>
      <w:r>
        <w:rPr>
          <w:rFonts w:ascii="Shruti" w:hAnsi="Shruti" w:cs="Shruti"/>
          <w:lang w:val="en-AU"/>
        </w:rPr>
        <w:t xml:space="preserve">/ </w:t>
      </w:r>
      <w:r>
        <w:rPr>
          <w:rFonts w:ascii="Shruti" w:hAnsi="Shruti" w:cs="Shruti"/>
          <w:i/>
          <w:iCs/>
          <w:lang w:val="en-AU"/>
        </w:rPr>
        <w:t>we're</w:t>
      </w:r>
      <w:r>
        <w:rPr>
          <w:rFonts w:ascii="Shruti" w:hAnsi="Shruti" w:cs="Shruti"/>
          <w:lang w:val="en-AU"/>
        </w:rPr>
        <w:tab/>
        <w:t>/ðe</w:t>
      </w:r>
      <w:r>
        <w:rPr>
          <w:rFonts w:ascii="Shruti" w:hAnsi="Shruti" w:cs="Shruti"/>
          <w:lang w:val="en-AU"/>
        </w:rPr>
        <w:sym w:font="WP Phonetic" w:char="F077"/>
      </w:r>
      <w:r>
        <w:rPr>
          <w:rFonts w:ascii="Shruti" w:hAnsi="Shruti" w:cs="Shruti"/>
          <w:lang w:val="en-AU"/>
        </w:rPr>
        <w:t xml:space="preserve">v/ </w:t>
      </w:r>
      <w:r>
        <w:rPr>
          <w:rFonts w:ascii="Shruti" w:hAnsi="Shruti" w:cs="Shruti"/>
          <w:i/>
          <w:iCs/>
          <w:lang w:val="en-AU"/>
        </w:rPr>
        <w:t>they've</w:t>
      </w:r>
      <w:r>
        <w:rPr>
          <w:rFonts w:ascii="Shruti" w:hAnsi="Shruti" w:cs="Shruti"/>
          <w:lang w:val="en-AU"/>
        </w:rPr>
        <w:tab/>
        <w:t>/hi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 xml:space="preserve">l/ </w:t>
      </w:r>
      <w:r>
        <w:rPr>
          <w:rFonts w:ascii="Shruti" w:hAnsi="Shruti" w:cs="Shruti"/>
          <w:i/>
          <w:iCs/>
          <w:lang w:val="en-AU"/>
        </w:rPr>
        <w:t>he'll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7009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7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Jo and </w:t>
      </w:r>
      <w:r>
        <w:rPr>
          <w:rFonts w:ascii="Shruti" w:hAnsi="Shruti" w:cs="Shruti"/>
          <w:i/>
          <w:iCs/>
          <w:u w:val="single"/>
          <w:lang w:val="en-AU"/>
        </w:rPr>
        <w:t>you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are</w:t>
      </w:r>
      <w:r>
        <w:rPr>
          <w:rFonts w:ascii="Shruti" w:hAnsi="Shruti" w:cs="Shruti"/>
          <w:i/>
          <w:iCs/>
          <w:lang w:val="en-AU"/>
        </w:rPr>
        <w:t xml:space="preserve"> in for a shock.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7009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Both of </w:t>
      </w:r>
      <w:r>
        <w:rPr>
          <w:rFonts w:ascii="Shruti" w:hAnsi="Shruti" w:cs="Shruti"/>
          <w:i/>
          <w:iCs/>
          <w:u w:val="single"/>
          <w:lang w:val="en-AU"/>
        </w:rPr>
        <w:t>you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have</w:t>
      </w:r>
      <w:r>
        <w:rPr>
          <w:rFonts w:ascii="Shruti" w:hAnsi="Shruti" w:cs="Shruti"/>
          <w:i/>
          <w:iCs/>
          <w:lang w:val="en-AU"/>
        </w:rPr>
        <w:t xml:space="preserve"> been pretty inconsiderate.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7009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The Smiths will be there, and </w:t>
      </w:r>
      <w:r>
        <w:rPr>
          <w:rFonts w:ascii="Shruti" w:hAnsi="Shruti" w:cs="Shruti"/>
          <w:i/>
          <w:iCs/>
          <w:u w:val="single"/>
          <w:lang w:val="en-AU"/>
        </w:rPr>
        <w:t>so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will</w:t>
      </w:r>
      <w:r>
        <w:rPr>
          <w:rFonts w:ascii="Shruti" w:hAnsi="Shruti" w:cs="Shruti"/>
          <w:i/>
          <w:iCs/>
          <w:lang w:val="en-AU"/>
        </w:rPr>
        <w:t xml:space="preserve"> I.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8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Which dog</w:t>
      </w:r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s been on the sofa?</w:t>
      </w:r>
      <w:r>
        <w:rPr>
          <w:rFonts w:ascii="Shruti" w:hAnsi="Shruti" w:cs="Shruti"/>
          <w:lang w:val="en-AU"/>
        </w:rPr>
        <w:tab/>
        <w:t>[NP subject]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That they're wet</w:t>
      </w:r>
      <w:r>
        <w:rPr>
          <w:rFonts w:ascii="Shruti" w:hAnsi="Shruti" w:cs="Shruti"/>
          <w:i/>
          <w:iCs/>
          <w:lang w:val="en-AU"/>
        </w:rPr>
        <w:t>'s obvious enough.</w:t>
      </w:r>
      <w:r>
        <w:rPr>
          <w:rFonts w:ascii="Shruti" w:hAnsi="Shruti" w:cs="Shruti"/>
          <w:lang w:val="en-AU"/>
        </w:rPr>
        <w:tab/>
        <w:t>[clausal subject]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Get the one </w:t>
      </w:r>
      <w:r>
        <w:rPr>
          <w:rFonts w:ascii="Shruti" w:hAnsi="Shruti" w:cs="Shruti"/>
          <w:i/>
          <w:iCs/>
          <w:u w:val="single"/>
          <w:lang w:val="en-AU"/>
        </w:rPr>
        <w:t>that</w:t>
      </w:r>
      <w:r>
        <w:rPr>
          <w:rFonts w:ascii="Shruti" w:hAnsi="Shruti" w:cs="Shruti"/>
          <w:i/>
          <w:iCs/>
          <w:lang w:val="en-AU"/>
        </w:rPr>
        <w:t>'s up in the bedroom</w:t>
      </w:r>
      <w:r>
        <w:rPr>
          <w:rFonts w:ascii="Shruti" w:hAnsi="Shruti" w:cs="Shruti"/>
          <w:lang w:val="en-AU"/>
        </w:rPr>
        <w:t>.</w:t>
      </w:r>
      <w:r>
        <w:rPr>
          <w:rFonts w:ascii="Shruti" w:hAnsi="Shruti" w:cs="Shruti"/>
          <w:lang w:val="en-AU"/>
        </w:rPr>
        <w:tab/>
        <w:t xml:space="preserve">[subordinator </w:t>
      </w:r>
      <w:r>
        <w:rPr>
          <w:rFonts w:ascii="Shruti" w:hAnsi="Shruti" w:cs="Shruti"/>
          <w:i/>
          <w:iCs/>
          <w:lang w:val="en-AU"/>
        </w:rPr>
        <w:t>that</w:t>
      </w:r>
      <w:r>
        <w:rPr>
          <w:rFonts w:ascii="Shruti" w:hAnsi="Shruti" w:cs="Shruti"/>
          <w:lang w:val="en-AU"/>
        </w:rPr>
        <w:t xml:space="preserve"> in relative clause]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iv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What do you think</w:t>
      </w:r>
      <w:r>
        <w:rPr>
          <w:rFonts w:ascii="Shruti" w:hAnsi="Shruti" w:cs="Shruti"/>
          <w:i/>
          <w:iCs/>
          <w:lang w:val="en-AU"/>
        </w:rPr>
        <w:t>'s going to happen?</w:t>
      </w:r>
      <w:r>
        <w:rPr>
          <w:rFonts w:ascii="Shruti" w:hAnsi="Shruti" w:cs="Shruti"/>
          <w:lang w:val="en-AU"/>
        </w:rPr>
        <w:tab/>
        <w:t>[matrix clause + embedded subject gap]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Ed, I think, is going, and </w:t>
      </w:r>
      <w:r>
        <w:rPr>
          <w:rFonts w:ascii="Shruti" w:hAnsi="Shruti" w:cs="Shruti"/>
          <w:i/>
          <w:iCs/>
          <w:u w:val="single"/>
          <w:lang w:val="en-AU"/>
        </w:rPr>
        <w:t>so</w:t>
      </w:r>
      <w:r>
        <w:rPr>
          <w:rFonts w:ascii="Shruti" w:hAnsi="Shruti" w:cs="Shruti"/>
          <w:i/>
          <w:iCs/>
          <w:lang w:val="en-AU"/>
        </w:rPr>
        <w:t xml:space="preserve">'s Sue. </w:t>
      </w:r>
      <w:r>
        <w:rPr>
          <w:rFonts w:ascii="Shruti" w:hAnsi="Shruti" w:cs="Shruti"/>
          <w:lang w:val="en-AU"/>
        </w:rPr>
        <w:tab/>
        <w:t xml:space="preserve">[connective </w:t>
      </w:r>
      <w:r>
        <w:rPr>
          <w:rFonts w:ascii="Shruti" w:hAnsi="Shruti" w:cs="Shruti"/>
          <w:i/>
          <w:iCs/>
          <w:lang w:val="en-AU"/>
        </w:rPr>
        <w:t>so</w:t>
      </w:r>
      <w:r>
        <w:rPr>
          <w:rFonts w:ascii="Shruti" w:hAnsi="Shruti" w:cs="Shruti"/>
          <w:lang w:val="en-AU"/>
        </w:rPr>
        <w:t xml:space="preserve"> (or </w:t>
      </w:r>
      <w:r>
        <w:rPr>
          <w:rFonts w:ascii="Shruti" w:hAnsi="Shruti" w:cs="Shruti"/>
          <w:i/>
          <w:iCs/>
          <w:lang w:val="en-AU"/>
        </w:rPr>
        <w:t>neither</w:t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i/>
          <w:iCs/>
          <w:lang w:val="en-AU"/>
        </w:rPr>
        <w:t>nor</w:t>
      </w:r>
      <w:r>
        <w:rPr>
          <w:rFonts w:ascii="Shruti" w:hAnsi="Shruti" w:cs="Shruti"/>
          <w:lang w:val="en-AU"/>
        </w:rPr>
        <w:t>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Here</w:t>
      </w:r>
      <w:r>
        <w:rPr>
          <w:rFonts w:ascii="Shruti" w:hAnsi="Shruti" w:cs="Shruti"/>
          <w:i/>
          <w:iCs/>
          <w:lang w:val="en-AU"/>
        </w:rPr>
        <w:t xml:space="preserve">'s what you need.   </w:t>
      </w:r>
      <w:r>
        <w:rPr>
          <w:rFonts w:ascii="Shruti" w:hAnsi="Shruti" w:cs="Shruti"/>
          <w:i/>
          <w:iCs/>
          <w:u w:val="single"/>
          <w:lang w:val="en-AU"/>
        </w:rPr>
        <w:t>There</w:t>
      </w:r>
      <w:r>
        <w:rPr>
          <w:rFonts w:ascii="Shruti" w:hAnsi="Shruti" w:cs="Shruti"/>
          <w:i/>
          <w:iCs/>
          <w:lang w:val="en-AU"/>
        </w:rPr>
        <w:t>'s the bus.</w:t>
      </w:r>
      <w:r>
        <w:rPr>
          <w:rFonts w:ascii="Shruti" w:hAnsi="Shruti" w:cs="Shruti"/>
          <w:lang w:val="en-AU"/>
        </w:rPr>
        <w:tab/>
        <w:t xml:space="preserve">[locative </w:t>
      </w:r>
      <w:r>
        <w:rPr>
          <w:rFonts w:ascii="Shruti" w:hAnsi="Shruti" w:cs="Shruti"/>
          <w:i/>
          <w:iCs/>
          <w:lang w:val="en-AU"/>
        </w:rPr>
        <w:t>here</w:t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i/>
          <w:iCs/>
          <w:lang w:val="en-AU"/>
        </w:rPr>
        <w:t>there</w:t>
      </w:r>
      <w:r>
        <w:rPr>
          <w:rFonts w:ascii="Shruti" w:hAnsi="Shruti" w:cs="Shruti"/>
          <w:lang w:val="en-AU"/>
        </w:rPr>
        <w:t>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Why</w:t>
      </w:r>
      <w:r>
        <w:rPr>
          <w:rFonts w:ascii="Shruti" w:hAnsi="Shruti" w:cs="Shruti"/>
          <w:i/>
          <w:iCs/>
          <w:lang w:val="en-AU"/>
        </w:rPr>
        <w:t>'s this happening?</w:t>
      </w:r>
      <w:r>
        <w:rPr>
          <w:rFonts w:ascii="Shruti" w:hAnsi="Shruti" w:cs="Shruti"/>
          <w:lang w:val="en-AU"/>
        </w:rPr>
        <w:tab/>
        <w:t>[monosyllabic interrogative word]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What the hell</w:t>
      </w:r>
      <w:r>
        <w:rPr>
          <w:rFonts w:ascii="Shruti" w:hAnsi="Shruti" w:cs="Shruti"/>
          <w:i/>
          <w:iCs/>
          <w:lang w:val="en-AU"/>
        </w:rPr>
        <w:t>'s she doing?</w:t>
      </w:r>
      <w:r>
        <w:rPr>
          <w:rFonts w:ascii="Shruti" w:hAnsi="Shruti" w:cs="Shruti"/>
          <w:lang w:val="en-AU"/>
        </w:rPr>
        <w:tab/>
        <w:t>[interrogative + emotive modifier]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ix</w:t>
      </w:r>
      <w:r>
        <w:rPr>
          <w:rFonts w:ascii="Shruti" w:hAnsi="Shruti" w:cs="Shruti"/>
          <w:lang w:val="en-AU"/>
        </w:rPr>
        <w:tab/>
        <w:t xml:space="preserve">   </w:t>
      </w:r>
      <w:r>
        <w:rPr>
          <w:rFonts w:ascii="Shruti" w:hAnsi="Shruti" w:cs="Shruti"/>
          <w:vertAlign w:val="superscript"/>
          <w:lang w:val="en-AU"/>
        </w:rPr>
        <w:t>%</w:t>
      </w:r>
      <w:r>
        <w:rPr>
          <w:rFonts w:ascii="Shruti" w:hAnsi="Shruti" w:cs="Shruti"/>
          <w:i/>
          <w:iCs/>
          <w:u w:val="single"/>
          <w:lang w:val="en-AU"/>
        </w:rPr>
        <w:t>What salad</w:t>
      </w:r>
      <w:r>
        <w:rPr>
          <w:rFonts w:ascii="Shruti" w:hAnsi="Shruti" w:cs="Shruti"/>
          <w:i/>
          <w:iCs/>
          <w:lang w:val="en-AU"/>
        </w:rPr>
        <w:sym w:font="WP TypographicSymbols" w:char="003D"/>
      </w:r>
      <w:r>
        <w:rPr>
          <w:rFonts w:ascii="Shruti" w:hAnsi="Shruti" w:cs="Shruti"/>
          <w:i/>
          <w:iCs/>
          <w:lang w:val="en-AU"/>
        </w:rPr>
        <w:t>s that man over there eating?</w:t>
      </w:r>
      <w:r>
        <w:rPr>
          <w:rFonts w:ascii="Shruti" w:hAnsi="Shruti" w:cs="Shruti"/>
          <w:lang w:val="en-AU"/>
        </w:rPr>
        <w:tab/>
        <w:t>[multi-word interrogative phrase]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x</w:t>
      </w:r>
      <w:r>
        <w:rPr>
          <w:rFonts w:ascii="Shruti" w:hAnsi="Shruti" w:cs="Shruti"/>
          <w:lang w:val="en-AU"/>
        </w:rPr>
        <w:tab/>
        <w:t xml:space="preserve">   </w:t>
      </w:r>
      <w:r>
        <w:rPr>
          <w:rFonts w:ascii="Shruti" w:hAnsi="Shruti" w:cs="Shruti"/>
          <w:vertAlign w:val="superscript"/>
          <w:lang w:val="en-AU"/>
        </w:rPr>
        <w:t>%</w:t>
      </w:r>
      <w:r>
        <w:rPr>
          <w:rFonts w:ascii="Shruti" w:hAnsi="Shruti" w:cs="Shruti"/>
          <w:i/>
          <w:iCs/>
          <w:lang w:val="en-AU"/>
        </w:rPr>
        <w:t xml:space="preserve">Don't use more force </w:t>
      </w:r>
      <w:r>
        <w:rPr>
          <w:rFonts w:ascii="Shruti" w:hAnsi="Shruti" w:cs="Shruti"/>
          <w:i/>
          <w:iCs/>
          <w:u w:val="single"/>
          <w:lang w:val="en-AU"/>
        </w:rPr>
        <w:t>than</w:t>
      </w:r>
      <w:r>
        <w:rPr>
          <w:rFonts w:ascii="Shruti" w:hAnsi="Shruti" w:cs="Shruti"/>
          <w:i/>
          <w:iCs/>
          <w:lang w:val="en-AU"/>
        </w:rPr>
        <w:t>'s absolutely necessary</w:t>
      </w:r>
      <w:r>
        <w:rPr>
          <w:rFonts w:ascii="Shruti" w:hAnsi="Shruti" w:cs="Shruti"/>
          <w:lang w:val="en-AU"/>
        </w:rPr>
        <w:t>.</w:t>
      </w:r>
      <w:r>
        <w:rPr>
          <w:rFonts w:ascii="Shruti" w:hAnsi="Shruti" w:cs="Shruti"/>
          <w:lang w:val="en-AU"/>
        </w:rPr>
        <w:tab/>
        <w:t xml:space="preserve">[comparative </w:t>
      </w:r>
      <w:r>
        <w:rPr>
          <w:rFonts w:ascii="Shruti" w:hAnsi="Shruti" w:cs="Shruti"/>
          <w:i/>
          <w:iCs/>
          <w:lang w:val="en-AU"/>
        </w:rPr>
        <w:t>than</w:t>
      </w:r>
      <w:r>
        <w:rPr>
          <w:rFonts w:ascii="Shruti" w:hAnsi="Shruti" w:cs="Shruti"/>
          <w:lang w:val="en-AU"/>
        </w:rPr>
        <w:t>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xi</w:t>
      </w:r>
      <w:r>
        <w:rPr>
          <w:rFonts w:ascii="Shruti" w:hAnsi="Shruti" w:cs="Shruti"/>
          <w:lang w:val="en-AU"/>
        </w:rPr>
        <w:tab/>
        <w:t xml:space="preserve">   *</w:t>
      </w:r>
      <w:r>
        <w:rPr>
          <w:rFonts w:ascii="Shruti" w:hAnsi="Shruti" w:cs="Shruti"/>
          <w:i/>
          <w:iCs/>
          <w:lang w:val="en-AU"/>
        </w:rPr>
        <w:t xml:space="preserve">She </w:t>
      </w:r>
      <w:r>
        <w:rPr>
          <w:rFonts w:ascii="Shruti" w:hAnsi="Shruti" w:cs="Shruti"/>
          <w:i/>
          <w:iCs/>
          <w:u w:val="single"/>
          <w:lang w:val="en-AU"/>
        </w:rPr>
        <w:t>often</w:t>
      </w:r>
      <w:r>
        <w:rPr>
          <w:rFonts w:ascii="Shruti" w:hAnsi="Shruti" w:cs="Shruti"/>
          <w:i/>
          <w:iCs/>
          <w:lang w:val="en-AU"/>
        </w:rPr>
        <w:t>'s right about things.</w:t>
      </w:r>
      <w:r>
        <w:rPr>
          <w:rFonts w:ascii="Shruti" w:hAnsi="Shruti" w:cs="Shruti"/>
          <w:lang w:val="en-AU"/>
        </w:rPr>
        <w:tab/>
        <w:t>[central adjunct]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xii</w:t>
      </w:r>
      <w:r>
        <w:rPr>
          <w:rFonts w:ascii="Shruti" w:hAnsi="Shruti" w:cs="Shruti"/>
          <w:lang w:val="en-AU"/>
        </w:rPr>
        <w:tab/>
        <w:t xml:space="preserve">   *</w:t>
      </w:r>
      <w:r>
        <w:rPr>
          <w:rFonts w:ascii="Shruti" w:hAnsi="Shruti" w:cs="Shruti"/>
          <w:i/>
          <w:iCs/>
          <w:u w:val="single"/>
          <w:lang w:val="en-AU"/>
        </w:rPr>
        <w:t>Never</w:t>
      </w:r>
      <w:r>
        <w:rPr>
          <w:rFonts w:ascii="Shruti" w:hAnsi="Shruti" w:cs="Shruti"/>
          <w:i/>
          <w:iCs/>
          <w:lang w:val="en-AU"/>
        </w:rPr>
        <w:t>'s it going to be easier.</w:t>
      </w:r>
      <w:r>
        <w:rPr>
          <w:rFonts w:ascii="Shruti" w:hAnsi="Shruti" w:cs="Shruti"/>
          <w:lang w:val="en-AU"/>
        </w:rPr>
        <w:tab/>
        <w:t>[other preposed constituent]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9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going </w:t>
      </w:r>
      <w:r>
        <w:rPr>
          <w:rFonts w:ascii="Shruti" w:hAnsi="Shruti" w:cs="Shruti"/>
          <w:lang w:val="en-AU"/>
        </w:rPr>
        <w:t xml:space="preserve">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/g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n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She's </w:t>
      </w:r>
      <w:r>
        <w:rPr>
          <w:rFonts w:ascii="Shruti" w:hAnsi="Shruti" w:cs="Shruti"/>
          <w:i/>
          <w:iCs/>
          <w:u w:val="single"/>
          <w:lang w:val="en-AU"/>
        </w:rPr>
        <w:t>gonna</w:t>
      </w:r>
      <w:r>
        <w:rPr>
          <w:rFonts w:ascii="Shruti" w:hAnsi="Shruti" w:cs="Shruti"/>
          <w:i/>
          <w:iCs/>
          <w:lang w:val="en-AU"/>
        </w:rPr>
        <w:t xml:space="preserve"> fall.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 xml:space="preserve"> 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got </w:t>
      </w:r>
      <w:r>
        <w:rPr>
          <w:rFonts w:ascii="Shruti" w:hAnsi="Shruti" w:cs="Shruti"/>
          <w:lang w:val="en-AU"/>
        </w:rPr>
        <w:t xml:space="preserve">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/g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You've </w:t>
      </w:r>
      <w:r>
        <w:rPr>
          <w:rFonts w:ascii="Shruti" w:hAnsi="Shruti" w:cs="Shruti"/>
          <w:i/>
          <w:iCs/>
          <w:u w:val="single"/>
          <w:lang w:val="en-AU"/>
        </w:rPr>
        <w:t>gotta</w:t>
      </w:r>
      <w:r>
        <w:rPr>
          <w:rFonts w:ascii="Shruti" w:hAnsi="Shruti" w:cs="Shruti"/>
          <w:i/>
          <w:iCs/>
          <w:lang w:val="en-AU"/>
        </w:rPr>
        <w:t xml:space="preserve"> help me.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have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/hæft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We'll </w:t>
      </w:r>
      <w:r>
        <w:rPr>
          <w:rFonts w:ascii="Shruti" w:hAnsi="Shruti" w:cs="Shruti"/>
          <w:i/>
          <w:iCs/>
          <w:u w:val="single"/>
          <w:lang w:val="en-AU"/>
        </w:rPr>
        <w:t>hafta</w:t>
      </w:r>
      <w:r>
        <w:rPr>
          <w:rFonts w:ascii="Shruti" w:hAnsi="Shruti" w:cs="Shruti"/>
          <w:i/>
          <w:iCs/>
          <w:lang w:val="en-AU"/>
        </w:rPr>
        <w:t xml:space="preserve"> give it away.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iv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ought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</w:t>
      </w:r>
      <w:r>
        <w:rPr>
          <w:rFonts w:ascii="Shruti" w:hAnsi="Shruti" w:cs="Shruti"/>
          <w:lang w:val="en-AU"/>
        </w:rPr>
        <w:sym w:font="WP Phonetic" w:char="F05D"/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You </w:t>
      </w:r>
      <w:r>
        <w:rPr>
          <w:rFonts w:ascii="Shruti" w:hAnsi="Shruti" w:cs="Shruti"/>
          <w:i/>
          <w:iCs/>
          <w:u w:val="single"/>
          <w:lang w:val="en-AU"/>
        </w:rPr>
        <w:t>oughta</w:t>
      </w:r>
      <w:r>
        <w:rPr>
          <w:rFonts w:ascii="Shruti" w:hAnsi="Shruti" w:cs="Shruti"/>
          <w:i/>
          <w:iCs/>
          <w:lang w:val="en-AU"/>
        </w:rPr>
        <w:t xml:space="preserve"> tell them the truth.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supposed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/s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po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st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He's </w:t>
      </w:r>
      <w:r>
        <w:rPr>
          <w:rFonts w:ascii="Shruti" w:hAnsi="Shruti" w:cs="Shruti"/>
          <w:i/>
          <w:iCs/>
          <w:u w:val="single"/>
          <w:lang w:val="en-AU"/>
        </w:rPr>
        <w:t>supposta</w:t>
      </w:r>
      <w:r>
        <w:rPr>
          <w:rFonts w:ascii="Shruti" w:hAnsi="Shruti" w:cs="Shruti"/>
          <w:i/>
          <w:iCs/>
          <w:lang w:val="en-AU"/>
        </w:rPr>
        <w:t xml:space="preserve"> be at work.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used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/ju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st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</w:t>
      </w:r>
      <w:r>
        <w:rPr>
          <w:rFonts w:ascii="Shruti" w:hAnsi="Shruti" w:cs="Shruti"/>
          <w:i/>
          <w:iCs/>
          <w:u w:val="single"/>
          <w:lang w:val="en-AU"/>
        </w:rPr>
        <w:t>usta</w:t>
      </w:r>
      <w:r>
        <w:rPr>
          <w:rFonts w:ascii="Shruti" w:hAnsi="Shruti" w:cs="Shruti"/>
          <w:i/>
          <w:iCs/>
          <w:lang w:val="en-AU"/>
        </w:rPr>
        <w:t xml:space="preserve"> like her.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vii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want</w:t>
      </w:r>
      <w:r>
        <w:rPr>
          <w:rFonts w:ascii="Shruti" w:hAnsi="Shruti" w:cs="Shruti"/>
          <w:lang w:val="en-AU"/>
        </w:rPr>
        <w:t xml:space="preserve"> + </w:t>
      </w:r>
      <w:r>
        <w:rPr>
          <w:rFonts w:ascii="Shruti" w:hAnsi="Shruti" w:cs="Shruti"/>
          <w:i/>
          <w:iCs/>
          <w:lang w:val="en-AU"/>
        </w:rPr>
        <w:t>to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n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They </w:t>
      </w:r>
      <w:r>
        <w:rPr>
          <w:rFonts w:ascii="Shruti" w:hAnsi="Shruti" w:cs="Shruti"/>
          <w:i/>
          <w:iCs/>
          <w:u w:val="single"/>
          <w:lang w:val="en-AU"/>
        </w:rPr>
        <w:t>wanna</w:t>
      </w:r>
      <w:r>
        <w:rPr>
          <w:rFonts w:ascii="Shruti" w:hAnsi="Shruti" w:cs="Shruti"/>
          <w:i/>
          <w:iCs/>
          <w:lang w:val="en-AU"/>
        </w:rPr>
        <w:t xml:space="preserve"> get a new car.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10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</w:t>
      </w:r>
      <w:r>
        <w:rPr>
          <w:rFonts w:ascii="Shruti" w:hAnsi="Shruti" w:cs="Shruti"/>
          <w:i/>
          <w:iCs/>
          <w:u w:val="single"/>
          <w:lang w:val="en-AU"/>
        </w:rPr>
        <w:t>hope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see her.</w:t>
      </w:r>
      <w:r>
        <w:rPr>
          <w:rFonts w:ascii="Shruti" w:hAnsi="Shruti" w:cs="Shruti"/>
          <w:lang w:val="en-AU"/>
        </w:rPr>
        <w:t xml:space="preserve">  /ho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p 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They </w:t>
      </w:r>
      <w:r>
        <w:rPr>
          <w:rFonts w:ascii="Shruti" w:hAnsi="Shruti" w:cs="Shruti"/>
          <w:i/>
          <w:iCs/>
          <w:u w:val="single"/>
          <w:lang w:val="en-AU"/>
        </w:rPr>
        <w:t>drove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Paris.</w:t>
      </w:r>
      <w:r>
        <w:rPr>
          <w:rFonts w:ascii="Shruti" w:hAnsi="Shruti" w:cs="Shruti"/>
          <w:lang w:val="en-AU"/>
        </w:rPr>
        <w:t xml:space="preserve">  /dro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v 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11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He doesn't want me to tell her but I'm </w:t>
      </w:r>
      <w:r>
        <w:rPr>
          <w:rFonts w:ascii="Shruti" w:hAnsi="Shruti" w:cs="Shruti"/>
          <w:i/>
          <w:iCs/>
          <w:u w:val="single"/>
          <w:lang w:val="en-AU"/>
        </w:rPr>
        <w:t>gonna</w:t>
      </w:r>
      <w:r>
        <w:rPr>
          <w:rFonts w:ascii="Shruti" w:hAnsi="Shruti" w:cs="Shruti"/>
          <w:i/>
          <w:iCs/>
          <w:lang w:val="en-AU"/>
        </w:rPr>
        <w:t xml:space="preserve"> __.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 asked them to help but they don't </w:t>
      </w:r>
      <w:r>
        <w:rPr>
          <w:rFonts w:ascii="Shruti" w:hAnsi="Shruti" w:cs="Shruti"/>
          <w:i/>
          <w:iCs/>
          <w:u w:val="single"/>
          <w:lang w:val="en-AU"/>
        </w:rPr>
        <w:t>wanna</w:t>
      </w:r>
      <w:r>
        <w:rPr>
          <w:rFonts w:ascii="Shruti" w:hAnsi="Shruti" w:cs="Shruti"/>
          <w:i/>
          <w:iCs/>
          <w:lang w:val="en-AU"/>
        </w:rPr>
        <w:t xml:space="preserve"> __.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I'm not sure I'll see her, but I </w:t>
      </w:r>
      <w:r>
        <w:rPr>
          <w:rFonts w:ascii="Shruti" w:hAnsi="Shruti" w:cs="Shruti"/>
          <w:i/>
          <w:iCs/>
          <w:u w:val="single"/>
          <w:lang w:val="en-AU"/>
        </w:rPr>
        <w:t>hope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__. </w:t>
      </w:r>
      <w:r>
        <w:rPr>
          <w:rFonts w:ascii="Shruti" w:hAnsi="Shruti" w:cs="Shruti"/>
          <w:lang w:val="en-AU"/>
        </w:rPr>
        <w:t xml:space="preserve">  </w:t>
      </w:r>
      <w:r>
        <w:rPr>
          <w:rFonts w:ascii="Shruti" w:hAnsi="Shruti" w:cs="Shruti"/>
          <w:lang w:val="en-AU"/>
        </w:rPr>
        <w:tab/>
        <w:t>/ho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p tu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/, not */ho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p 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 xml:space="preserve">That's not the place they </w:t>
      </w:r>
      <w:r>
        <w:rPr>
          <w:rFonts w:ascii="Shruti" w:hAnsi="Shruti" w:cs="Shruti"/>
          <w:i/>
          <w:iCs/>
          <w:u w:val="single"/>
          <w:lang w:val="en-AU"/>
        </w:rPr>
        <w:t>drove</w:t>
      </w:r>
      <w:r>
        <w:rPr>
          <w:rFonts w:ascii="Shruti" w:hAnsi="Shruti" w:cs="Shruti"/>
          <w:i/>
          <w:iCs/>
          <w:lang w:val="en-AU"/>
        </w:rPr>
        <w:t xml:space="preserve"> </w:t>
      </w:r>
      <w:r>
        <w:rPr>
          <w:rFonts w:ascii="Shruti" w:hAnsi="Shruti" w:cs="Shruti"/>
          <w:i/>
          <w:iCs/>
          <w:u w:val="single"/>
          <w:lang w:val="en-AU"/>
        </w:rPr>
        <w:t>to</w:t>
      </w:r>
      <w:r>
        <w:rPr>
          <w:rFonts w:ascii="Shruti" w:hAnsi="Shruti" w:cs="Shruti"/>
          <w:i/>
          <w:iCs/>
          <w:lang w:val="en-AU"/>
        </w:rPr>
        <w:t xml:space="preserve"> __.</w:t>
      </w:r>
      <w:r>
        <w:rPr>
          <w:rFonts w:ascii="Shruti" w:hAnsi="Shruti" w:cs="Shruti"/>
          <w:i/>
          <w:iCs/>
          <w:lang w:val="en-AU"/>
        </w:rPr>
        <w:tab/>
      </w:r>
      <w:r>
        <w:rPr>
          <w:rFonts w:ascii="Shruti" w:hAnsi="Shruti" w:cs="Shruti"/>
          <w:lang w:val="en-AU"/>
        </w:rPr>
        <w:t>/dro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v tu</w:t>
      </w:r>
      <w:r>
        <w:rPr>
          <w:rFonts w:ascii="Shruti" w:hAnsi="Shruti" w:cs="Shruti"/>
          <w:lang w:val="en-AU"/>
        </w:rPr>
        <w:sym w:font="WP Phonetic" w:char="F02B"/>
      </w:r>
      <w:r>
        <w:rPr>
          <w:rFonts w:ascii="Shruti" w:hAnsi="Shruti" w:cs="Shruti"/>
          <w:lang w:val="en-AU"/>
        </w:rPr>
        <w:t>/, not */dro</w:t>
      </w:r>
      <w:r>
        <w:rPr>
          <w:rFonts w:ascii="Shruti" w:hAnsi="Shruti" w:cs="Shruti"/>
          <w:lang w:val="en-AU"/>
        </w:rPr>
        <w:sym w:font="WP Phonetic" w:char="F09D"/>
      </w:r>
      <w:r>
        <w:rPr>
          <w:rFonts w:ascii="Shruti" w:hAnsi="Shruti" w:cs="Shruti"/>
          <w:lang w:val="en-AU"/>
        </w:rPr>
        <w:t>v 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12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Who do you want to invite __?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Who do you wanna invite __?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Who do you want __ to win?</w:t>
      </w:r>
      <w:r>
        <w:rPr>
          <w:rFonts w:ascii="Shruti" w:hAnsi="Shruti" w:cs="Shruti"/>
          <w:lang w:val="en-AU"/>
        </w:rPr>
        <w:tab/>
        <w:t>b. *</w:t>
      </w:r>
      <w:r>
        <w:rPr>
          <w:rFonts w:ascii="Shruti" w:hAnsi="Shruti" w:cs="Shruti"/>
          <w:i/>
          <w:iCs/>
          <w:lang w:val="en-AU"/>
        </w:rPr>
        <w:t>Who do you wanna __ win?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3267"/>
          <w:tab w:val="left" w:pos="4896"/>
          <w:tab w:val="left" w:pos="5762"/>
          <w:tab w:val="left" w:pos="6912"/>
        </w:tabs>
        <w:spacing w:line="480" w:lineRule="auto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13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smallCaps/>
          <w:lang w:val="en-AU"/>
        </w:rPr>
        <w:t>3rd sg present</w:t>
      </w:r>
      <w:r>
        <w:rPr>
          <w:rFonts w:ascii="Shruti" w:hAnsi="Shruti" w:cs="Shruti"/>
          <w:smallCaps/>
          <w:lang w:val="en-AU"/>
        </w:rPr>
        <w:tab/>
        <w:t>plain present or plain form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3267"/>
          <w:tab w:val="left" w:pos="4896"/>
          <w:tab w:val="left" w:pos="5762"/>
          <w:tab w:val="left" w:pos="691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hafta</w:t>
      </w:r>
      <w:r>
        <w:rPr>
          <w:rFonts w:ascii="Shruti" w:hAnsi="Shruti" w:cs="Shruti"/>
          <w:lang w:val="en-AU"/>
        </w:rPr>
        <w:tab/>
        <w:t>/hæst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/hæft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48"/>
          <w:tab w:val="left" w:pos="3267"/>
          <w:tab w:val="left" w:pos="4896"/>
          <w:tab w:val="left" w:pos="5762"/>
          <w:tab w:val="left" w:pos="691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b/>
          <w:bCs/>
          <w:i/>
          <w:iCs/>
          <w:lang w:val="en-AU"/>
        </w:rPr>
        <w:t>wanna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nst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  <w:r>
        <w:rPr>
          <w:rFonts w:ascii="Shruti" w:hAnsi="Shruti" w:cs="Shruti"/>
          <w:lang w:val="en-AU"/>
        </w:rPr>
        <w:tab/>
        <w:t>/w</w:t>
      </w:r>
      <w:r>
        <w:rPr>
          <w:rFonts w:ascii="Shruti" w:hAnsi="Shruti" w:cs="Shruti"/>
          <w:lang w:val="en-AU"/>
        </w:rPr>
        <w:sym w:font="WP Phonetic" w:char="F05A"/>
      </w:r>
      <w:r>
        <w:rPr>
          <w:rFonts w:ascii="Shruti" w:hAnsi="Shruti" w:cs="Shruti"/>
          <w:lang w:val="en-AU"/>
        </w:rPr>
        <w:t>n</w:t>
      </w:r>
      <w:r>
        <w:rPr>
          <w:rFonts w:ascii="Shruti" w:hAnsi="Shruti" w:cs="Shruti"/>
          <w:lang w:val="en-AU"/>
        </w:rPr>
        <w:sym w:font="WP Phonetic" w:char="F063"/>
      </w:r>
      <w:r>
        <w:rPr>
          <w:rFonts w:ascii="Shruti" w:hAnsi="Shruti" w:cs="Shruti"/>
          <w:lang w:val="en-AU"/>
        </w:rPr>
        <w:t>/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14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a</w:t>
      </w:r>
      <w:r>
        <w:rPr>
          <w:rFonts w:ascii="Shruti" w:hAnsi="Shruti" w:cs="Shruti"/>
          <w:i/>
          <w:iCs/>
          <w:lang w:val="en-AU"/>
        </w:rPr>
        <w:t xml:space="preserve"> fool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an</w:t>
      </w:r>
      <w:r>
        <w:rPr>
          <w:rFonts w:ascii="Shruti" w:hAnsi="Shruti" w:cs="Shruti"/>
          <w:i/>
          <w:iCs/>
          <w:lang w:val="en-AU"/>
        </w:rPr>
        <w:t xml:space="preserve"> idiot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a</w:t>
      </w:r>
      <w:r>
        <w:rPr>
          <w:rFonts w:ascii="Shruti" w:hAnsi="Shruti" w:cs="Shruti"/>
          <w:i/>
          <w:iCs/>
          <w:lang w:val="en-AU"/>
        </w:rPr>
        <w:t xml:space="preserve"> by no means ugly man</w:t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u w:val="single"/>
          <w:lang w:val="en-AU"/>
        </w:rPr>
        <w:t>an</w:t>
      </w:r>
      <w:r>
        <w:rPr>
          <w:rFonts w:ascii="Shruti" w:hAnsi="Shruti" w:cs="Shruti"/>
          <w:i/>
          <w:iCs/>
          <w:lang w:val="en-AU"/>
        </w:rPr>
        <w:t xml:space="preserve"> in some ways handsome man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>[</w:t>
      </w:r>
      <w:r w:rsidR="009B6868">
        <w:rPr>
          <w:rFonts w:ascii="Shruti" w:hAnsi="Shruti" w:cs="Shruti"/>
          <w:lang w:val="en-AU"/>
        </w:rPr>
        <w:t>15</w:t>
      </w:r>
      <w:r>
        <w:rPr>
          <w:rFonts w:ascii="Shruti" w:hAnsi="Shruti" w:cs="Shruti"/>
          <w:lang w:val="en-AU"/>
        </w:rPr>
        <w:t>]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heir</w:t>
      </w:r>
      <w:r>
        <w:rPr>
          <w:rFonts w:ascii="Shruti" w:hAnsi="Shruti" w:cs="Shruti"/>
          <w:i/>
          <w:iCs/>
          <w:lang w:val="en-AU"/>
        </w:rPr>
        <w:tab/>
        <w:t>honest</w:t>
      </w:r>
      <w:r>
        <w:rPr>
          <w:rFonts w:ascii="Shruti" w:hAnsi="Shruti" w:cs="Shruti"/>
          <w:i/>
          <w:iCs/>
          <w:lang w:val="en-AU"/>
        </w:rPr>
        <w:tab/>
        <w:t>honour</w:t>
      </w:r>
      <w:r>
        <w:rPr>
          <w:rFonts w:ascii="Shruti" w:hAnsi="Shruti" w:cs="Shruti"/>
          <w:i/>
          <w:iCs/>
          <w:lang w:val="en-AU"/>
        </w:rPr>
        <w:tab/>
        <w:t>hour</w:t>
      </w:r>
      <w:r>
        <w:rPr>
          <w:rFonts w:ascii="Shruti" w:hAnsi="Shruti" w:cs="Shruti"/>
          <w:i/>
          <w:iCs/>
          <w:lang w:val="en-AU"/>
        </w:rPr>
        <w:tab/>
        <w:t>honorarium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 w:rsidR="009B6868">
        <w:rPr>
          <w:rFonts w:ascii="Shruti" w:hAnsi="Shruti" w:cs="Shruti"/>
          <w:lang w:val="en-AU"/>
        </w:rPr>
        <w:t>ii</w:t>
      </w:r>
      <w:r>
        <w:rPr>
          <w:rFonts w:ascii="Shruti" w:hAnsi="Shruti" w:cs="Shruti"/>
          <w:lang w:val="en-AU"/>
        </w:rPr>
        <w:tab/>
        <w:t>a.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habitat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hero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history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hostel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hysterectomy</w:t>
      </w:r>
    </w:p>
    <w:p w:rsidR="009B6868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ascii="Shruti" w:hAnsi="Shruti" w:cs="Shruti"/>
          <w:lang w:val="en-AU"/>
        </w:rPr>
      </w:pP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lang w:val="en-AU"/>
        </w:rPr>
        <w:tab/>
        <w:t>b.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ha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bitual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he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roic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his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torical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ho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tel</w:t>
      </w:r>
      <w:r>
        <w:rPr>
          <w:rFonts w:ascii="Shruti" w:hAnsi="Shruti" w:cs="Shruti"/>
          <w:lang w:val="en-AU"/>
        </w:rPr>
        <w:tab/>
      </w:r>
      <w:r>
        <w:rPr>
          <w:rFonts w:ascii="Shruti" w:hAnsi="Shruti" w:cs="Shruti"/>
          <w:i/>
          <w:iCs/>
          <w:lang w:val="en-AU"/>
        </w:rPr>
        <w:t>hys</w:t>
      </w:r>
      <w:r>
        <w:rPr>
          <w:rFonts w:ascii="Shruti" w:hAnsi="Shruti" w:cs="Shruti"/>
          <w:lang w:val="en-AU"/>
        </w:rPr>
        <w:sym w:font="WP Phonetic" w:char="F030"/>
      </w:r>
      <w:r>
        <w:rPr>
          <w:rFonts w:ascii="Shruti" w:hAnsi="Shruti" w:cs="Shruti"/>
          <w:i/>
          <w:iCs/>
          <w:lang w:val="en-AU"/>
        </w:rPr>
        <w:t>terical</w:t>
      </w:r>
    </w:p>
    <w:p w:rsidR="00082C8E" w:rsidRDefault="00082C8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ascii="Shruti" w:hAnsi="Shruti" w:cs="Shruti"/>
          <w:lang w:val="en-AU"/>
        </w:rPr>
      </w:pPr>
    </w:p>
    <w:sectPr w:rsidR="00082C8E" w:rsidSect="00082C8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1B1" w:rsidRDefault="00A271B1">
      <w:r>
        <w:separator/>
      </w:r>
    </w:p>
  </w:endnote>
  <w:endnote w:type="continuationSeparator" w:id="0">
    <w:p w:rsidR="00A271B1" w:rsidRDefault="00A2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MultinationalA Roman">
    <w:altName w:val="MT Extra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1B1" w:rsidRDefault="00A271B1">
      <w:r>
        <w:separator/>
      </w:r>
    </w:p>
  </w:footnote>
  <w:footnote w:type="continuationSeparator" w:id="0">
    <w:p w:rsidR="00A271B1" w:rsidRDefault="00A271B1">
      <w:r>
        <w:continuationSeparator/>
      </w:r>
    </w:p>
  </w:footnote>
  <w:footnote w:id="1">
    <w:p w:rsidR="00082C8E" w:rsidRDefault="00082C8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 asterisks here apply to the use of these expressions as ordinary comparatives/superlatives. </w:t>
      </w:r>
      <w:r>
        <w:rPr>
          <w:rFonts w:cs="CG Times"/>
          <w:i/>
          <w:iCs/>
          <w:sz w:val="20"/>
          <w:szCs w:val="20"/>
          <w:lang w:val="en-AU"/>
        </w:rPr>
        <w:t>More good</w:t>
      </w:r>
      <w:r>
        <w:rPr>
          <w:rFonts w:cs="CG Times"/>
          <w:sz w:val="20"/>
          <w:szCs w:val="20"/>
          <w:lang w:val="en-AU"/>
        </w:rPr>
        <w:t xml:space="preserve"> is possible in metalinguistic comparison, where inflectional comparatives are excluded: </w:t>
      </w:r>
      <w:r>
        <w:rPr>
          <w:rFonts w:cs="CG Times"/>
          <w:i/>
          <w:iCs/>
          <w:sz w:val="20"/>
          <w:szCs w:val="20"/>
          <w:lang w:val="en-AU"/>
        </w:rPr>
        <w:t>I'd say it was more good than excellent</w:t>
      </w:r>
      <w:r>
        <w:rPr>
          <w:rFonts w:cs="CG Times"/>
          <w:sz w:val="20"/>
          <w:szCs w:val="20"/>
          <w:lang w:val="en-AU"/>
        </w:rPr>
        <w:t xml:space="preserve"> (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more properly classified as good than as excellent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). </w:t>
      </w:r>
      <w:r>
        <w:rPr>
          <w:rFonts w:cs="CG Times"/>
          <w:i/>
          <w:iCs/>
          <w:sz w:val="20"/>
          <w:szCs w:val="20"/>
          <w:lang w:val="en-AU"/>
        </w:rPr>
        <w:t>Most good</w:t>
      </w:r>
      <w:r>
        <w:rPr>
          <w:rFonts w:cs="CG Times"/>
          <w:sz w:val="20"/>
          <w:szCs w:val="20"/>
          <w:lang w:val="en-AU"/>
        </w:rPr>
        <w:t xml:space="preserve"> has </w:t>
      </w:r>
      <w:r>
        <w:rPr>
          <w:rFonts w:cs="CG Times"/>
          <w:i/>
          <w:iCs/>
          <w:sz w:val="20"/>
          <w:szCs w:val="20"/>
          <w:lang w:val="en-AU"/>
        </w:rPr>
        <w:t>most</w:t>
      </w:r>
      <w:r>
        <w:rPr>
          <w:rFonts w:cs="CG Times"/>
          <w:sz w:val="20"/>
          <w:szCs w:val="20"/>
          <w:lang w:val="en-AU"/>
        </w:rPr>
        <w:t xml:space="preserve"> as an intensifier, not a strict superlative marker: </w:t>
      </w:r>
      <w:r>
        <w:rPr>
          <w:rFonts w:cs="CG Times"/>
          <w:i/>
          <w:iCs/>
          <w:sz w:val="20"/>
          <w:szCs w:val="20"/>
          <w:lang w:val="en-AU"/>
        </w:rPr>
        <w:t>It was most good of you to invite us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6868" w:rsidRDefault="00082C8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 w:rsidR="00004D71">
      <w:rPr>
        <w:rFonts w:cs="CG Times"/>
        <w:u w:val="single"/>
        <w:lang w:val="en-AU"/>
      </w:rPr>
      <w:fldChar w:fldCharType="separate"/>
    </w:r>
    <w:r w:rsidR="00004D71">
      <w:rPr>
        <w:rFonts w:cs="CG Times"/>
        <w:noProof/>
        <w:u w:val="single"/>
        <w:lang w:val="en-AU"/>
      </w:rPr>
      <w:t>1</w:t>
    </w:r>
    <w:r>
      <w:rPr>
        <w:rFonts w:cs="CG Times"/>
        <w:u w:val="single"/>
        <w:lang w:val="en-AU"/>
      </w:rPr>
      <w:fldChar w:fldCharType="end"/>
    </w:r>
  </w:p>
  <w:p w:rsidR="00082C8E" w:rsidRDefault="00082C8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686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8E"/>
    <w:rsid w:val="00004D71"/>
    <w:rsid w:val="00056C85"/>
    <w:rsid w:val="00082C8E"/>
    <w:rsid w:val="0059191E"/>
    <w:rsid w:val="0074482D"/>
    <w:rsid w:val="009B6868"/>
    <w:rsid w:val="00A271B1"/>
    <w:rsid w:val="00C0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15028-89E8-FE47-BF17-EAF75119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3856</Words>
  <Characters>21985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</cp:revision>
  <dcterms:created xsi:type="dcterms:W3CDTF">2023-08-25T02:15:00Z</dcterms:created>
  <dcterms:modified xsi:type="dcterms:W3CDTF">2023-08-25T02:15:00Z</dcterms:modified>
</cp:coreProperties>
</file>