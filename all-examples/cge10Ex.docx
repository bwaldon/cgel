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51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generous.</w:t>
      </w:r>
      <w:r>
        <w:rPr>
          <w:rFonts w:cs="CG Times"/>
          <w:lang w:val="en-AU"/>
        </w:rPr>
        <w:tab/>
        <w:t>[declarative]</w:t>
      </w:r>
    </w:p>
    <w:p w14:paraId="2C6AE19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generous?</w:t>
      </w:r>
      <w:r>
        <w:rPr>
          <w:rFonts w:cs="CG Times"/>
          <w:lang w:val="en-AU"/>
        </w:rPr>
        <w:tab/>
        <w:t>[closed interrogative]</w:t>
      </w:r>
    </w:p>
    <w:p w14:paraId="1B5D718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are you?</w:t>
      </w:r>
      <w:r>
        <w:rPr>
          <w:rFonts w:cs="CG Times"/>
          <w:lang w:val="en-AU"/>
        </w:rPr>
        <w:tab/>
        <w:t>[open interrogative]</w:t>
      </w:r>
    </w:p>
    <w:p w14:paraId="6AD9957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generous you are!</w:t>
      </w:r>
      <w:r>
        <w:rPr>
          <w:rFonts w:cs="CG Times"/>
          <w:lang w:val="en-AU"/>
        </w:rPr>
        <w:tab/>
        <w:t>[exclamative]</w:t>
      </w:r>
    </w:p>
    <w:p w14:paraId="3849053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generous.</w:t>
      </w:r>
      <w:r>
        <w:rPr>
          <w:rFonts w:cs="CG Times"/>
          <w:lang w:val="en-AU"/>
        </w:rPr>
        <w:tab/>
        <w:t>[imperative]</w:t>
      </w:r>
    </w:p>
    <w:p w14:paraId="6D4256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 type</w:t>
      </w:r>
      <w:r>
        <w:rPr>
          <w:rFonts w:cs="CG Times"/>
          <w:smallCaps/>
          <w:lang w:val="en-AU"/>
        </w:rPr>
        <w:tab/>
        <w:t>use</w:t>
      </w:r>
    </w:p>
    <w:p w14:paraId="24ED2F1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Passengers are requested to remain seated.</w:t>
      </w:r>
      <w:r>
        <w:rPr>
          <w:rFonts w:cs="CG Times"/>
          <w:lang w:val="en-AU"/>
        </w:rPr>
        <w:tab/>
        <w:t>declarative</w:t>
      </w:r>
      <w:r>
        <w:rPr>
          <w:rFonts w:cs="CG Times"/>
          <w:lang w:val="en-AU"/>
        </w:rPr>
        <w:tab/>
        <w:t>directive</w:t>
      </w:r>
    </w:p>
    <w:p w14:paraId="3A340F2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mind opening the door for me.</w:t>
      </w:r>
      <w:r>
        <w:rPr>
          <w:rFonts w:cs="CG Times"/>
          <w:lang w:val="en-AU"/>
        </w:rPr>
        <w:tab/>
        <w:t>closed interrogative</w:t>
      </w:r>
      <w:r>
        <w:rPr>
          <w:rFonts w:cs="CG Times"/>
          <w:lang w:val="en-AU"/>
        </w:rPr>
        <w:tab/>
        <w:t>directive</w:t>
      </w:r>
    </w:p>
    <w:p w14:paraId="7A36DC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wish</w:t>
      </w:r>
    </w:p>
    <w:p w14:paraId="25C771E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622"/>
          <w:tab w:val="left" w:pos="5025"/>
          <w:tab w:val="left" w:pos="5760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main</w:t>
      </w:r>
      <w:r>
        <w:rPr>
          <w:rFonts w:cs="CG Times"/>
          <w:smallCaps/>
          <w:lang w:val="en-AU"/>
        </w:rPr>
        <w:tab/>
        <w:t>subordinate</w:t>
      </w:r>
    </w:p>
    <w:p w14:paraId="6F698F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bargain.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3FA3864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if it's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7F6418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one is a bargain?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know </w:t>
      </w:r>
      <w:r>
        <w:rPr>
          <w:rFonts w:cs="CG Times"/>
          <w:i/>
          <w:iCs/>
          <w:u w:val="single"/>
          <w:lang w:val="en-AU"/>
        </w:rPr>
        <w:t>which one is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DFD9F5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bargain it is!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 </w:t>
      </w:r>
      <w:r>
        <w:rPr>
          <w:rFonts w:cs="CG Times"/>
          <w:i/>
          <w:iCs/>
          <w:u w:val="single"/>
          <w:lang w:val="en-AU"/>
        </w:rPr>
        <w:t>what a bargain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5D7D82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around six, or is that too early for you?</w:t>
      </w:r>
      <w:r>
        <w:rPr>
          <w:rFonts w:cs="CG Times"/>
          <w:lang w:val="en-AU"/>
        </w:rPr>
        <w:tab/>
        <w:t xml:space="preserve">[imperative + closed </w:t>
      </w:r>
      <w:proofErr w:type="spellStart"/>
      <w:r>
        <w:rPr>
          <w:rFonts w:cs="CG Times"/>
          <w:lang w:val="en-AU"/>
        </w:rPr>
        <w:t>interrog</w:t>
      </w:r>
      <w:proofErr w:type="spellEnd"/>
      <w:r>
        <w:rPr>
          <w:rFonts w:cs="CG Times"/>
          <w:lang w:val="en-AU"/>
        </w:rPr>
        <w:t>]</w:t>
      </w:r>
    </w:p>
    <w:p w14:paraId="048C257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come too, but please bring your lunch.</w:t>
      </w:r>
      <w:r>
        <w:rPr>
          <w:rFonts w:cs="CG Times"/>
          <w:lang w:val="en-AU"/>
        </w:rPr>
        <w:tab/>
        <w:t>[declarative + imperative]</w:t>
      </w:r>
    </w:p>
    <w:p w14:paraId="0F85084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fine player she is, and she's still only ten!</w:t>
      </w:r>
      <w:r>
        <w:rPr>
          <w:rFonts w:cs="CG Times"/>
          <w:lang w:val="en-AU"/>
        </w:rPr>
        <w:tab/>
        <w:t>[exclamative + declarative]</w:t>
      </w:r>
    </w:p>
    <w:p w14:paraId="7D9BC7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C32814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Angela.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it to who?</w:t>
      </w:r>
    </w:p>
    <w:p w14:paraId="189616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use a macro?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use a what?</w:t>
      </w:r>
    </w:p>
    <w:p w14:paraId="050362E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6DF6597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true.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true?</w:t>
      </w:r>
    </w:p>
    <w:p w14:paraId="1ED2F56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saw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they see her?</w:t>
      </w:r>
    </w:p>
    <w:p w14:paraId="4C458F6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broke the window?</w:t>
      </w:r>
      <w:r>
        <w:rPr>
          <w:rFonts w:cs="CG Times"/>
          <w:lang w:val="en-AU"/>
        </w:rPr>
        <w:tab/>
        <w:t>[interrogative phrase as subject]</w:t>
      </w:r>
    </w:p>
    <w:p w14:paraId="239A32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 xml:space="preserve"> did he choose?</w:t>
      </w:r>
      <w:r>
        <w:rPr>
          <w:rFonts w:cs="CG Times"/>
          <w:lang w:val="en-AU"/>
        </w:rPr>
        <w:tab/>
        <w:t>[non-subject interrogative phrase with inversion]</w:t>
      </w:r>
    </w:p>
    <w:p w14:paraId="6D956C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you told him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, exactly?</w:t>
      </w:r>
      <w:r>
        <w:rPr>
          <w:rFonts w:cs="CG Times"/>
          <w:lang w:val="en-AU"/>
        </w:rPr>
        <w:tab/>
        <w:t>[non-fronted interrogative phrase]</w:t>
      </w:r>
    </w:p>
    <w:p w14:paraId="1861404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</w:t>
      </w:r>
      <w:r>
        <w:rPr>
          <w:rFonts w:cs="CG Times"/>
          <w:i/>
          <w:iCs/>
          <w:lang w:val="en-AU"/>
        </w:rPr>
        <w:t xml:space="preserve"> make such a fuss?</w:t>
      </w:r>
      <w:r>
        <w:rPr>
          <w:rFonts w:cs="CG Times"/>
          <w:lang w:val="en-AU"/>
        </w:rPr>
        <w:tab/>
        <w:t>[infinitival]</w:t>
      </w:r>
    </w:p>
    <w:p w14:paraId="65EC5A1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[reduction to interrogative phrase]</w:t>
      </w:r>
    </w:p>
    <w:p w14:paraId="7432E8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was!</w:t>
      </w:r>
    </w:p>
    <w:p w14:paraId="600B30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great would be their embarrassment if the error were detected!</w:t>
      </w:r>
    </w:p>
    <w:p w14:paraId="28556FB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happy would he be if he could see her once more!</w:t>
      </w:r>
    </w:p>
    <w:p w14:paraId="70ABE0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disaster!</w:t>
      </w:r>
    </w:p>
    <w:p w14:paraId="45CB4C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imperative</w:t>
      </w:r>
    </w:p>
    <w:p w14:paraId="2334679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look after yourself.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look</w:t>
      </w:r>
      <w:proofErr w:type="gramEnd"/>
      <w:r>
        <w:rPr>
          <w:rFonts w:cs="CG Times"/>
          <w:i/>
          <w:iCs/>
          <w:lang w:val="en-AU"/>
        </w:rPr>
        <w:t xml:space="preserve"> after yourself.</w:t>
      </w:r>
    </w:p>
    <w:p w14:paraId="2C77621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very tactful.</w:t>
      </w:r>
    </w:p>
    <w:p w14:paraId="7AFA58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 stand up.</w:t>
      </w:r>
    </w:p>
    <w:p w14:paraId="7127F22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aren't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</w:p>
    <w:p w14:paraId="2480D8B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worry about it.</w:t>
      </w:r>
    </w:p>
    <w:p w14:paraId="7E07DB7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promise to return the key tomorrow.</w:t>
      </w:r>
    </w:p>
    <w:p w14:paraId="0E7C75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returned the key yesterday.</w:t>
      </w:r>
      <w:r>
        <w:rPr>
          <w:rFonts w:cs="CG Times"/>
          <w:lang w:val="en-AU"/>
        </w:rPr>
        <w:tab/>
        <w:t>[statement]</w:t>
      </w:r>
    </w:p>
    <w:p w14:paraId="57AAD1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said you returned the key yesterday.</w:t>
      </w:r>
      <w:r>
        <w:rPr>
          <w:rFonts w:cs="CG Times"/>
          <w:lang w:val="en-AU"/>
        </w:rPr>
        <w:tab/>
        <w:t>[report of statement]</w:t>
      </w:r>
    </w:p>
    <w:p w14:paraId="4F2566E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return the key tomorrow.</w:t>
      </w:r>
      <w:r>
        <w:rPr>
          <w:rFonts w:cs="CG Times"/>
          <w:lang w:val="en-AU"/>
        </w:rPr>
        <w:t xml:space="preserve"> (=[1])</w:t>
      </w:r>
      <w:r>
        <w:rPr>
          <w:rFonts w:cs="CG Times"/>
          <w:lang w:val="en-AU"/>
        </w:rPr>
        <w:tab/>
        <w:t>[promise]</w:t>
      </w:r>
    </w:p>
    <w:p w14:paraId="68EA9C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promised to return the key tomorrow.</w:t>
      </w:r>
      <w:r>
        <w:rPr>
          <w:rFonts w:cs="CG Times"/>
          <w:lang w:val="en-AU"/>
        </w:rPr>
        <w:tab/>
        <w:t>[report of promise]</w:t>
      </w:r>
    </w:p>
    <w:p w14:paraId="0B7114D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admit</w:t>
      </w:r>
      <w:r>
        <w:rPr>
          <w:rFonts w:cs="CG Times"/>
          <w:i/>
          <w:iCs/>
          <w:lang w:val="en-AU"/>
        </w:rPr>
        <w:tab/>
        <w:t>advise</w:t>
      </w:r>
      <w:r>
        <w:rPr>
          <w:rFonts w:cs="CG Times"/>
          <w:i/>
          <w:iCs/>
          <w:lang w:val="en-AU"/>
        </w:rPr>
        <w:tab/>
        <w:t>apologise</w:t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i/>
          <w:iCs/>
          <w:lang w:val="en-AU"/>
        </w:rPr>
        <w:tab/>
        <w:t>beg</w:t>
      </w:r>
    </w:p>
    <w:p w14:paraId="0C390A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concede</w:t>
      </w:r>
    </w:p>
    <w:p w14:paraId="0345F9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congratulate</w:t>
      </w:r>
      <w:r>
        <w:rPr>
          <w:rFonts w:cs="CG Times"/>
          <w:i/>
          <w:iCs/>
          <w:lang w:val="en-AU"/>
        </w:rPr>
        <w:tab/>
        <w:t>entreat</w:t>
      </w:r>
      <w:r>
        <w:rPr>
          <w:rFonts w:cs="CG Times"/>
          <w:i/>
          <w:iCs/>
          <w:lang w:val="en-AU"/>
        </w:rPr>
        <w:tab/>
        <w:t>estimate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i/>
          <w:iCs/>
          <w:lang w:val="en-AU"/>
        </w:rPr>
        <w:tab/>
        <w:t>order</w:t>
      </w:r>
    </w:p>
    <w:p w14:paraId="2E8018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postulate</w:t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repudiate</w:t>
      </w:r>
      <w:proofErr w:type="gramEnd"/>
      <w:r>
        <w:rPr>
          <w:rFonts w:cs="CG Times"/>
          <w:i/>
          <w:iCs/>
          <w:lang w:val="en-AU"/>
        </w:rPr>
        <w:tab/>
        <w:t>resign</w:t>
      </w:r>
      <w:r>
        <w:rPr>
          <w:rFonts w:cs="CG Times"/>
          <w:i/>
          <w:iCs/>
          <w:lang w:val="en-AU"/>
        </w:rPr>
        <w:tab/>
        <w:t>suggest</w:t>
      </w:r>
    </w:p>
    <w:p w14:paraId="0339EC2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swear</w:t>
      </w:r>
      <w:r>
        <w:rPr>
          <w:rFonts w:cs="CG Times"/>
          <w:i/>
          <w:iCs/>
          <w:lang w:val="en-AU"/>
        </w:rPr>
        <w:tab/>
        <w:t>thank</w:t>
      </w:r>
      <w:r>
        <w:rPr>
          <w:rFonts w:cs="CG Times"/>
          <w:i/>
          <w:iCs/>
          <w:lang w:val="en-AU"/>
        </w:rPr>
        <w:tab/>
        <w:t>urge</w:t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i/>
          <w:iCs/>
          <w:lang w:val="en-AU"/>
        </w:rPr>
        <w:tab/>
        <w:t>welcome</w:t>
      </w:r>
    </w:p>
    <w:p w14:paraId="60248CD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warn you that the car is unroadworthy.</w:t>
      </w:r>
      <w:r>
        <w:rPr>
          <w:rFonts w:cs="CG Times"/>
          <w:lang w:val="en-AU"/>
        </w:rPr>
        <w:tab/>
        <w:t>[performative]</w:t>
      </w:r>
    </w:p>
    <w:p w14:paraId="753C39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persuade you that the car is unroadworthy.</w:t>
      </w:r>
      <w:r>
        <w:rPr>
          <w:rFonts w:cs="CG Times"/>
          <w:lang w:val="en-AU"/>
        </w:rPr>
        <w:tab/>
        <w:t>[non-performative]</w:t>
      </w:r>
    </w:p>
    <w:p w14:paraId="226484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a threat or a promise?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[illocutionary]</w:t>
      </w:r>
    </w:p>
    <w:p w14:paraId="0528F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asking me or telling me?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FD9B8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that intended to intimidate me?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[perlocutionary]</w:t>
      </w:r>
    </w:p>
    <w:p w14:paraId="2E937F2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trying to annoy me or to amuse me</w:t>
      </w:r>
      <w:proofErr w:type="gramStart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)</w:t>
      </w:r>
    </w:p>
    <w:p w14:paraId="6B816C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declarative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closed interrogative</w:t>
      </w:r>
    </w:p>
    <w:p w14:paraId="5F3713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in Paris.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Kim in Paris?</w:t>
      </w:r>
    </w:p>
    <w:p w14:paraId="5EEBE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saw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Pat see them?</w:t>
      </w:r>
    </w:p>
    <w:p w14:paraId="1B210A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you know what time it is?</w:t>
      </w:r>
    </w:p>
    <w:p w14:paraId="5D9B32F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like to order two copies of the Penguin edition of Plato's `Republic'.</w:t>
      </w:r>
    </w:p>
    <w:p w14:paraId="25FE65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remind you that you agreed to pay for the drinks?</w:t>
      </w:r>
    </w:p>
    <w:p w14:paraId="2B7D35F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D8BEF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open the window.</w:t>
      </w:r>
    </w:p>
    <w:p w14:paraId="7C6D8A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be good enough to open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11562A5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mind opening the window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 xml:space="preserve">). </w:t>
      </w:r>
    </w:p>
    <w:p w14:paraId="31A3B4D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to open the window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lang w:val="en-AU"/>
        </w:rPr>
        <w:t>).</w:t>
      </w:r>
    </w:p>
    <w:p w14:paraId="705E208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 if I might trouble you to open the window.</w:t>
      </w:r>
    </w:p>
    <w:p w14:paraId="6613D01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hereby apply for the position of Lecturer in Philosophy advertised in `The Australian' of 30 November.</w:t>
      </w:r>
    </w:p>
    <w:p w14:paraId="2123AB00" w14:textId="1E9878F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apply for the position</w:t>
      </w:r>
      <w:bookmarkStart w:id="0" w:name="OLE_LINK37"/>
      <w:bookmarkStart w:id="1" w:name="OLE_LINK38"/>
      <w:r w:rsidR="007C7ACC">
        <w:rPr>
          <w:rFonts w:cs="CG Times"/>
          <w:i/>
          <w:iCs/>
          <w:lang w:val="en-AU"/>
        </w:rPr>
        <w:t>…</w:t>
      </w:r>
      <w:bookmarkEnd w:id="0"/>
      <w:bookmarkEnd w:id="1"/>
    </w:p>
    <w:p w14:paraId="7063D6E5" w14:textId="08AE379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an application for</w:t>
      </w:r>
      <w:r w:rsidR="007C7ACC">
        <w:rPr>
          <w:rFonts w:cs="CG Times"/>
          <w:i/>
          <w:iCs/>
          <w:lang w:val="en-AU"/>
        </w:rPr>
        <w:t>…</w:t>
      </w:r>
    </w:p>
    <w:p w14:paraId="4137FC5D" w14:textId="1AD56C7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apply</w:t>
      </w:r>
      <w:r w:rsidR="007C7ACC">
        <w:rPr>
          <w:rFonts w:cs="CG Times"/>
          <w:i/>
          <w:iCs/>
          <w:lang w:val="en-AU"/>
        </w:rPr>
        <w:t>…</w:t>
      </w:r>
    </w:p>
    <w:p w14:paraId="1BD9484A" w14:textId="00804D49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to apply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make application</w:t>
      </w:r>
      <w:r w:rsidR="007C7ACC">
        <w:rPr>
          <w:rFonts w:cs="CG Times"/>
          <w:i/>
          <w:iCs/>
          <w:lang w:val="en-AU"/>
        </w:rPr>
        <w:t>…</w:t>
      </w:r>
    </w:p>
    <w:p w14:paraId="79B703D0" w14:textId="224A83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to apply</w:t>
      </w:r>
      <w:r w:rsidR="007C7ACC">
        <w:rPr>
          <w:rFonts w:cs="CG Times"/>
          <w:i/>
          <w:iCs/>
          <w:lang w:val="en-AU"/>
        </w:rPr>
        <w:t>…</w:t>
      </w:r>
    </w:p>
    <w:p w14:paraId="7D1A46F5" w14:textId="0EABE84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like to be considered for</w:t>
      </w:r>
      <w:r w:rsidR="007C7ACC">
        <w:rPr>
          <w:rFonts w:cs="CG Times"/>
          <w:i/>
          <w:iCs/>
          <w:lang w:val="en-AU"/>
        </w:rPr>
        <w:t>…</w:t>
      </w:r>
    </w:p>
    <w:p w14:paraId="742123B4" w14:textId="4E80341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should be grateful if you would consider me for</w:t>
      </w:r>
      <w:r w:rsidR="007C7ACC">
        <w:rPr>
          <w:rFonts w:cs="CG Times"/>
          <w:i/>
          <w:iCs/>
          <w:lang w:val="en-AU"/>
        </w:rPr>
        <w:t>…</w:t>
      </w:r>
    </w:p>
    <w:p w14:paraId="3663B697" w14:textId="660EE984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f.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consider this letter as my formal application for</w:t>
      </w:r>
      <w:r w:rsidR="007C7ACC">
        <w:rPr>
          <w:rFonts w:cs="CG Times"/>
          <w:i/>
          <w:iCs/>
          <w:lang w:val="en-AU"/>
        </w:rPr>
        <w:t>…</w:t>
      </w:r>
    </w:p>
    <w:p w14:paraId="2A607E9F" w14:textId="242791C3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beg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wish to o</w:t>
      </w:r>
      <w:r w:rsidR="002E576E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er myself as a candidate for</w:t>
      </w:r>
      <w:r w:rsidR="007C7ACC">
        <w:rPr>
          <w:rFonts w:cs="CG Times"/>
          <w:i/>
          <w:iCs/>
          <w:lang w:val="en-AU"/>
        </w:rPr>
        <w:t>…</w:t>
      </w:r>
    </w:p>
    <w:p w14:paraId="52E66357" w14:textId="6B3A4564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purpose of this letter is to express my interest in securing</w:t>
      </w:r>
      <w:r w:rsidR="007C7ACC">
        <w:rPr>
          <w:rFonts w:cs="CG Times"/>
          <w:i/>
          <w:iCs/>
          <w:lang w:val="en-AU"/>
        </w:rPr>
        <w:t>…</w:t>
      </w:r>
    </w:p>
    <w:p w14:paraId="6B7DE8AE" w14:textId="22911F4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very glad to have this opportunity to apply</w:t>
      </w:r>
      <w:r w:rsidR="007C7ACC">
        <w:rPr>
          <w:rFonts w:cs="CG Times"/>
          <w:i/>
          <w:iCs/>
          <w:lang w:val="en-AU"/>
        </w:rPr>
        <w:t>…</w:t>
      </w:r>
    </w:p>
    <w:p w14:paraId="5854408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Could you turn your radio down a little.</w:t>
      </w:r>
    </w:p>
    <w:p w14:paraId="333BD19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she fantastic!</w:t>
      </w:r>
    </w:p>
    <w:p w14:paraId="18E5165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turn the light 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able to turn the light on?</w:t>
      </w:r>
    </w:p>
    <w:p w14:paraId="27975BE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a good match.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the match.</w:t>
      </w:r>
    </w:p>
    <w:p w14:paraId="74AC90C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answers</w:t>
      </w:r>
    </w:p>
    <w:p w14:paraId="1B3A9AB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seen it.   I haven't seen it.</w:t>
      </w:r>
    </w:p>
    <w:p w14:paraId="324E9E39" w14:textId="0AD282DC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25"/>
        </w:tabs>
        <w:spacing w:line="480" w:lineRule="auto"/>
        <w:ind w:left="4392" w:hanging="38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broke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it.   Kim broke it.   The priest broke it.  </w:t>
      </w:r>
      <w:r w:rsidR="00273EC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One of her children broke it</w:t>
      </w:r>
      <w:r w:rsidR="00522427">
        <w:rPr>
          <w:rFonts w:cs="CG Times"/>
          <w:i/>
          <w:iCs/>
          <w:lang w:val="en-AU"/>
        </w:rPr>
        <w:t>…</w:t>
      </w:r>
    </w:p>
    <w:p w14:paraId="0D18C395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No.   I have.</w:t>
      </w:r>
    </w:p>
    <w:p w14:paraId="0A13DA90" w14:textId="2FE8B4E1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sure.   I can't </w:t>
      </w:r>
      <w:proofErr w:type="spellStart"/>
      <w:r>
        <w:rPr>
          <w:rFonts w:cs="CG Times"/>
          <w:i/>
          <w:iCs/>
          <w:lang w:val="en-AU"/>
        </w:rPr>
        <w:t>remember.</w:t>
      </w:r>
      <w:r w:rsidRPr="00CE4693">
        <w:rPr>
          <w:rFonts w:cs="CG Times"/>
          <w:lang w:val="en-AU"/>
        </w:rPr>
        <w:t xml:space="preserve"> </w:t>
      </w:r>
      <w:proofErr w:type="spellEnd"/>
      <w:r w:rsidRPr="00CE4693">
        <w:rPr>
          <w:rFonts w:cs="CG Times"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Possibly.</w:t>
      </w:r>
      <w:r w:rsidRPr="00CE4693">
        <w:rPr>
          <w:rFonts w:cs="CG Times"/>
          <w:lang w:val="en-AU"/>
        </w:rPr>
        <w:t xml:space="preserve"> </w:t>
      </w:r>
      <w:proofErr w:type="spellEnd"/>
      <w:r w:rsidRPr="00CE4693"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>Does it matter?</w:t>
      </w:r>
    </w:p>
    <w:p w14:paraId="36B478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told you that I have.   It's on your desk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 saw it yesterday</w:t>
      </w:r>
      <w:r>
        <w:rPr>
          <w:rFonts w:cs="CG Times"/>
          <w:lang w:val="en-AU"/>
        </w:rPr>
        <w:t>.</w:t>
      </w:r>
    </w:p>
    <w:p w14:paraId="44916D7A" w14:textId="49FFD5E9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Ed's coming round tonight.</w:t>
      </w:r>
      <w:r>
        <w:rPr>
          <w:rFonts w:cs="CG Times"/>
          <w:lang w:val="en-AU"/>
        </w:rPr>
        <w:t xml:space="preserve">  </w:t>
      </w:r>
      <w:r w:rsidR="00DD4935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Is he? I didn't know he was still in London.</w:t>
      </w:r>
    </w:p>
    <w:p w14:paraId="1A21C1A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will become of her, I wonder?</w:t>
      </w:r>
    </w:p>
    <w:p w14:paraId="1C0FF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were the names of Henry VIII's six wives?</w:t>
      </w:r>
    </w:p>
    <w:p w14:paraId="2C02C18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this problem be overcome? I suggest that the first step is ...</w:t>
      </w:r>
    </w:p>
    <w:p w14:paraId="00C82D0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polar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alternative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question</w:t>
      </w:r>
    </w:p>
    <w:p w14:paraId="1A74CB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12"/>
          <w:tab w:val="left" w:pos="3656"/>
          <w:tab w:val="left" w:pos="6477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breathing?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alive or dead?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isn't it moving?</w:t>
      </w:r>
    </w:p>
    <w:p w14:paraId="0DA712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  <w:t>direction question</w:t>
      </w:r>
    </w:p>
    <w:p w14:paraId="5D89F83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put some music on?</w:t>
      </w:r>
    </w:p>
    <w:p w14:paraId="11032F3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neutral question</w:t>
      </w:r>
      <w:r>
        <w:rPr>
          <w:rFonts w:cs="CG Times"/>
          <w:smallCaps/>
          <w:lang w:val="en-AU"/>
        </w:rPr>
        <w:tab/>
        <w:t>biased question</w:t>
      </w:r>
    </w:p>
    <w:p w14:paraId="4237A7E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read it?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Haven't you read it yet?</w:t>
      </w:r>
    </w:p>
    <w:p w14:paraId="6C3014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ordinary/non-echo question</w:t>
      </w:r>
      <w:r>
        <w:rPr>
          <w:rFonts w:cs="CG Times"/>
          <w:smallCaps/>
          <w:lang w:val="en-AU"/>
        </w:rPr>
        <w:tab/>
        <w:t>echo question</w:t>
      </w:r>
    </w:p>
    <w:p w14:paraId="0B80914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 going to do?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what?</w:t>
      </w:r>
    </w:p>
    <w:p w14:paraId="5E52044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question</w:t>
      </w:r>
      <w:r>
        <w:rPr>
          <w:rFonts w:cs="CG Times"/>
          <w:smallCaps/>
          <w:lang w:val="en-AU"/>
        </w:rPr>
        <w:tab/>
        <w:t>declarative question</w:t>
      </w:r>
    </w:p>
    <w:p w14:paraId="0B7A9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ready?</w:t>
      </w:r>
    </w:p>
    <w:p w14:paraId="79DBD80C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aim that evening, then, was to go to the discotheque?</w:t>
      </w:r>
    </w:p>
    <w:p w14:paraId="01FC38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So you went to the party but your brother stayed at home?</w:t>
      </w:r>
    </w:p>
    <w:p w14:paraId="44218E0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left" w:pos="5472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cup of tea?</w:t>
      </w:r>
    </w:p>
    <w:p w14:paraId="565294E3" w14:textId="33C5BB4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7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a boy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 girl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[closed interrogative]</w:t>
      </w:r>
    </w:p>
    <w:p w14:paraId="392699FD" w14:textId="74E34C9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genuine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is it a hoax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[coordination of closed interrogatives]</w:t>
      </w:r>
    </w:p>
    <w:p w14:paraId="18EE4A5E" w14:textId="181ADD32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staying here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, or coming with us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[declarative]</w:t>
      </w:r>
    </w:p>
    <w:p w14:paraId="08A7A842" w14:textId="1A5FE4F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728"/>
          <w:tab w:val="right" w:pos="9266"/>
        </w:tabs>
        <w:spacing w:line="480" w:lineRule="auto"/>
        <w:ind w:left="1728" w:hanging="11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co</w:t>
      </w:r>
      <w:r w:rsidR="00324F75">
        <w:rPr>
          <w:rFonts w:cs="CG Times"/>
          <w:i/>
          <w:iCs/>
          <w:lang w:val="en-AU"/>
        </w:rPr>
        <w:t>ff</w:t>
      </w:r>
      <w:r>
        <w:rPr>
          <w:rFonts w:cs="CG Times"/>
          <w:i/>
          <w:iCs/>
          <w:lang w:val="en-AU"/>
        </w:rPr>
        <w:t>ee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[clause fragment]</w:t>
      </w:r>
    </w:p>
    <w:p w14:paraId="22EE909E" w14:textId="5E559FA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Wednesday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[alternative]</w:t>
      </w:r>
    </w:p>
    <w:p w14:paraId="352ED06C" w14:textId="27907950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free on Tuesday or Wednesday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[polar]</w:t>
      </w:r>
    </w:p>
    <w:p w14:paraId="5FFE7C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moved or are you about to move?</w:t>
      </w:r>
    </w:p>
    <w:p w14:paraId="40FEF0B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 you not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[polar-alternative]</w:t>
      </w:r>
    </w:p>
    <w:p w14:paraId="0F65955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aren't you ready?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71F03E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</w:t>
      </w:r>
      <w:proofErr w:type="gramStart"/>
      <w:r>
        <w:rPr>
          <w:rFonts w:cs="CG Times"/>
          <w:i/>
          <w:iCs/>
          <w:lang w:val="en-AU"/>
        </w:rPr>
        <w:t>ready</w:t>
      </w:r>
      <w:proofErr w:type="gramEnd"/>
      <w:r>
        <w:rPr>
          <w:rFonts w:cs="CG Times"/>
          <w:i/>
          <w:iCs/>
          <w:lang w:val="en-AU"/>
        </w:rPr>
        <w:t xml:space="preserve"> or aren't you?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BE63BF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 or not?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984F2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you, or are you not,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02130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ready?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[polar]</w:t>
      </w:r>
    </w:p>
    <w:p w14:paraId="744AEA2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906F6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doubt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it is alive or 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1B1FD66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wonder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doubt </w:t>
      </w:r>
      <w:r>
        <w:rPr>
          <w:rFonts w:cs="CG Times"/>
          <w:i/>
          <w:iCs/>
          <w:u w:val="single"/>
          <w:lang w:val="en-AU"/>
        </w:rPr>
        <w:t>whether it is alive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2F6FDE3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[polar]</w:t>
      </w:r>
    </w:p>
    <w:p w14:paraId="71ADC14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hate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[alternative]</w:t>
      </w:r>
    </w:p>
    <w:p w14:paraId="31DD531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marrying 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whether you like her or not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[polar-alternative]</w:t>
      </w:r>
    </w:p>
    <w:p w14:paraId="12CA0C3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 it good or not?</w:t>
      </w:r>
    </w:p>
    <w:p w14:paraId="6C42CEC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any idea how much these things cost?</w:t>
      </w:r>
    </w:p>
    <w:p w14:paraId="5A028D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 they agree to the proposal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do you think,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i/>
          <w:iCs/>
          <w:lang w:val="en-AU"/>
        </w:rPr>
        <w:t>?</w:t>
      </w:r>
    </w:p>
    <w:p w14:paraId="2F0949B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it the sixteenth today?</w:t>
      </w:r>
    </w:p>
    <w:p w14:paraId="125D3FE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fronted: inversion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 situ (post-verbal): no inversion</w:t>
      </w:r>
    </w:p>
    <w:p w14:paraId="1E686B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those senses located?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those senses are located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</w:p>
    <w:p w14:paraId="26E2F3B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were the results of that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the results of that examination </w:t>
      </w:r>
    </w:p>
    <w:p w14:paraId="6BAD3AD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examination?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were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</w:p>
    <w:p w14:paraId="6FB7A8F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to do in the event of fire</w:t>
      </w:r>
      <w:r>
        <w:rPr>
          <w:rFonts w:cs="CG Times"/>
          <w:lang w:val="en-AU"/>
        </w:rPr>
        <w:tab/>
        <w:t>[titular]</w:t>
      </w:r>
    </w:p>
    <w:p w14:paraId="73D9072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persuade her to forgive him?</w:t>
      </w:r>
      <w:r>
        <w:rPr>
          <w:rFonts w:cs="CG Times"/>
          <w:lang w:val="en-AU"/>
        </w:rPr>
        <w:tab/>
        <w:t>[main clause]</w:t>
      </w:r>
    </w:p>
    <w:p w14:paraId="67F563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be so soft with them?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accept his offer?</w:t>
      </w:r>
    </w:p>
    <w:p w14:paraId="4BFBCAF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that?</w:t>
      </w:r>
      <w:r>
        <w:rPr>
          <w:rFonts w:cs="CG Times"/>
          <w:lang w:val="en-AU"/>
        </w:rPr>
        <w:tab/>
        <w:t>[single-variable Q]</w:t>
      </w:r>
    </w:p>
    <w:p w14:paraId="15A6376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[multi-variable Q]</w:t>
      </w:r>
    </w:p>
    <w:p w14:paraId="24A843C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said what to whom?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63E2A6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How many sheets and how many towels do we need to take?</w:t>
      </w:r>
    </w:p>
    <w:p w14:paraId="79EE635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When and where did you see her?</w:t>
      </w:r>
    </w:p>
    <w:p w14:paraId="49663FA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did what to whom?</w:t>
      </w:r>
    </w:p>
    <w:p w14:paraId="72A58A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they do to whom?</w:t>
      </w:r>
    </w:p>
    <w:p w14:paraId="53BFCC6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to whom did they do?</w:t>
      </w:r>
    </w:p>
    <w:p w14:paraId="0011A5B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beat who?</w:t>
      </w:r>
    </w:p>
    <w:p w14:paraId="400E776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answer]</w:t>
      </w:r>
    </w:p>
    <w:p w14:paraId="060881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beat Max and Pat beat Bob.</w:t>
      </w:r>
      <w:r>
        <w:rPr>
          <w:rFonts w:cs="CG Times"/>
          <w:lang w:val="en-AU"/>
        </w:rPr>
        <w:tab/>
        <w:t>[multiple answer]</w:t>
      </w:r>
    </w:p>
    <w:p w14:paraId="550C156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did she buy these books?</w:t>
      </w:r>
      <w:r>
        <w:rPr>
          <w:rFonts w:cs="CG Times"/>
          <w:lang w:val="en-AU"/>
        </w:rPr>
        <w:tab/>
        <w:t>[single-variable Q]</w:t>
      </w:r>
    </w:p>
    <w:p w14:paraId="4B9EE0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answers]</w:t>
      </w:r>
    </w:p>
    <w:p w14:paraId="2924AE0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33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them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</w:t>
      </w:r>
      <w:r>
        <w:rPr>
          <w:rFonts w:cs="CG Times"/>
          <w:lang w:val="en-AU"/>
        </w:rPr>
        <w:tab/>
      </w:r>
    </w:p>
    <w:p w14:paraId="7F357AD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bought this one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that one at Dillon's.</w:t>
      </w:r>
      <w:r>
        <w:rPr>
          <w:rFonts w:cs="CG Times"/>
          <w:lang w:val="en-AU"/>
        </w:rPr>
        <w:tab/>
        <w:t>[multiple response]</w:t>
      </w:r>
    </w:p>
    <w:p w14:paraId="41B76A3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bought these books.</w:t>
      </w:r>
    </w:p>
    <w:p w14:paraId="3471C80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that she bought these books at He</w:t>
      </w:r>
      <w:r>
        <w:rPr>
          <w:rFonts w:cs="CG Times"/>
          <w:i/>
          <w:iCs/>
          <w:lang w:val="en-AU"/>
        </w:rPr>
        <w:sym w:font="WP TypographicSymbols" w:char="0054"/>
      </w:r>
      <w:proofErr w:type="spellStart"/>
      <w:r>
        <w:rPr>
          <w:rFonts w:cs="CG Times"/>
          <w:i/>
          <w:iCs/>
          <w:lang w:val="en-AU"/>
        </w:rPr>
        <w:t>er's</w:t>
      </w:r>
      <w:proofErr w:type="spellEnd"/>
      <w:r>
        <w:rPr>
          <w:rFonts w:cs="CG Times"/>
          <w:i/>
          <w:iCs/>
          <w:lang w:val="en-AU"/>
        </w:rPr>
        <w:t xml:space="preserve"> and Dillon's, but I don't know where she </w:t>
      </w:r>
      <w:r>
        <w:rPr>
          <w:rFonts w:cs="CG Times"/>
          <w:i/>
          <w:iCs/>
          <w:lang w:val="en-AU"/>
        </w:rPr>
        <w:lastRenderedPageBreak/>
        <w:t>bought which.</w:t>
      </w:r>
    </w:p>
    <w:p w14:paraId="0C134914" w14:textId="529660BE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bookmarkStart w:id="2" w:name="OLE_LINK33"/>
      <w:bookmarkStart w:id="3" w:name="OLE_LINK34"/>
      <w:r w:rsidR="00F83D18">
        <w:rPr>
          <w:rFonts w:ascii="Apple Color Emoji" w:hAnsi="Apple Color Emoji" w:cs="Apple Color Emoji"/>
          <w:lang w:val="en-AU"/>
        </w:rPr>
        <w:t>↘</w:t>
      </w:r>
      <w:bookmarkEnd w:id="2"/>
      <w:bookmarkEnd w:id="3"/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5AE72EE6" w14:textId="3DEED770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</w:t>
      </w:r>
      <w:r w:rsidR="00F13F84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 Is it Anne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 xml:space="preserve"> or Anna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71FF14F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Anne?</w:t>
      </w:r>
    </w:p>
    <w:p w14:paraId="61D3C7F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What's her name? Anne or Anna?</w:t>
      </w:r>
    </w:p>
    <w:p w14:paraId="14AACA7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7725DD2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open the window?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open the window?</w:t>
      </w:r>
      <w:r>
        <w:rPr>
          <w:rFonts w:cs="CG Times"/>
          <w:lang w:val="en-AU"/>
        </w:rPr>
        <w:tab/>
        <w:t>[polar]</w:t>
      </w:r>
    </w:p>
    <w:p w14:paraId="02A1AAD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do it then or later?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do it now or later?</w:t>
      </w:r>
      <w:r>
        <w:rPr>
          <w:rFonts w:cs="CG Times"/>
          <w:lang w:val="en-AU"/>
        </w:rPr>
        <w:tab/>
        <w:t>[alternative]</w:t>
      </w:r>
    </w:p>
    <w:p w14:paraId="0F2397D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60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he come back?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When shall we come back?</w:t>
      </w:r>
      <w:r>
        <w:rPr>
          <w:rFonts w:cs="CG Times"/>
          <w:lang w:val="en-AU"/>
        </w:rPr>
        <w:tab/>
        <w:t>[variable]</w:t>
      </w:r>
    </w:p>
    <w:p w14:paraId="638564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promise not to tell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not to tell him.</w:t>
      </w:r>
    </w:p>
    <w:p w14:paraId="0F65FA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advise me to accept?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advise you to accept.</w:t>
      </w:r>
    </w:p>
    <w:p w14:paraId="564AA50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 got to eat it all?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have got to eat it all.</w:t>
      </w:r>
    </w:p>
    <w:p w14:paraId="08A8FBC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Shall I tell the police?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shall tell the police.</w:t>
      </w:r>
    </w:p>
    <w:p w14:paraId="55CF77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get my money back?</w:t>
      </w:r>
      <w:r>
        <w:rPr>
          <w:rFonts w:cs="CG Times"/>
          <w:lang w:val="en-AU"/>
        </w:rPr>
        <w:tab/>
        <w:t>[direction or information question]</w:t>
      </w:r>
    </w:p>
    <w:p w14:paraId="1321A5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information 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direction question</w:t>
      </w:r>
    </w:p>
    <w:p w14:paraId="0CCEBE3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she told him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tell him</w:t>
      </w:r>
      <w:r>
        <w:rPr>
          <w:rFonts w:cs="CG Times"/>
          <w:lang w:val="en-AU"/>
        </w:rPr>
        <w:tab/>
        <w:t>[polar]</w:t>
      </w:r>
    </w:p>
    <w:p w14:paraId="7263C5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he left then or later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whether to leave then or later</w:t>
      </w:r>
      <w:r>
        <w:rPr>
          <w:rFonts w:cs="CG Times"/>
          <w:lang w:val="en-AU"/>
        </w:rPr>
        <w:tab/>
        <w:t>[alternative]</w:t>
      </w:r>
    </w:p>
    <w:p w14:paraId="78904B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she got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to get home</w:t>
      </w:r>
      <w:r>
        <w:rPr>
          <w:rFonts w:cs="CG Times"/>
          <w:lang w:val="en-AU"/>
        </w:rPr>
        <w:tab/>
        <w:t>[variable]</w:t>
      </w:r>
    </w:p>
    <w:p w14:paraId="52BEAC2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call a taxi for you?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thanks. I'll enjoy the walk.</w:t>
      </w:r>
    </w:p>
    <w:p w14:paraId="77E020C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I take a taxi?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No, you'd be better off walking.</w:t>
      </w:r>
    </w:p>
    <w:p w14:paraId="6C56316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get any annuity, superannuation or other pension?</w:t>
      </w:r>
      <w:r>
        <w:rPr>
          <w:rFonts w:cs="CG Times"/>
          <w:lang w:val="en-AU"/>
        </w:rPr>
        <w:tab/>
        <w:t>[neutral]</w:t>
      </w:r>
    </w:p>
    <w:p w14:paraId="41B154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Doesn't she like it?</w:t>
      </w:r>
      <w:r>
        <w:rPr>
          <w:rFonts w:cs="CG Times"/>
          <w:lang w:val="en-AU"/>
        </w:rPr>
        <w:tab/>
        <w:t>[biased]</w:t>
      </w:r>
    </w:p>
    <w:p w14:paraId="4AFD82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surely not going to let them get away with outrageous behaviour like that, are you?</w:t>
      </w:r>
    </w:p>
    <w:p w14:paraId="7A8123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you ashamed of yourselves?</w:t>
      </w:r>
    </w:p>
    <w:p w14:paraId="473CD80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Can I have some more ice-cream?</w:t>
      </w:r>
    </w:p>
    <w:p w14:paraId="043819E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 it the sixteenth today?</w:t>
      </w:r>
    </w:p>
    <w:p w14:paraId="77465D79" w14:textId="5455E23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I speak to Ms Jones?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afraid she's no longer here. Didn't you</w:t>
      </w:r>
      <w:r w:rsidR="005A5006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know that she went overseas yesterday?</w:t>
      </w:r>
    </w:p>
    <w:p w14:paraId="617CF1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wasn't able to get a ticket.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Weren't you? I'm sorry to hear that.</w:t>
      </w:r>
    </w:p>
    <w:p w14:paraId="11534A44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 you any idea how much these knives cost?</w:t>
      </w:r>
    </w:p>
    <w:p w14:paraId="4354BB5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They've finished?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haven't finished?</w:t>
      </w:r>
    </w:p>
    <w:p w14:paraId="24A2D72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no doubt</w:t>
      </w:r>
      <w:r>
        <w:rPr>
          <w:rFonts w:cs="CG Times"/>
          <w:i/>
          <w:iCs/>
          <w:lang w:val="en-AU"/>
        </w:rPr>
        <w:t xml:space="preserve"> misunderstood her intentions?</w:t>
      </w:r>
    </w:p>
    <w:p w14:paraId="162422D9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agree?</w:t>
      </w:r>
    </w:p>
    <w:p w14:paraId="03599D1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manager has been informed, </w:t>
      </w:r>
      <w:r>
        <w:rPr>
          <w:rFonts w:cs="CG Times"/>
          <w:i/>
          <w:iCs/>
          <w:u w:val="single"/>
          <w:lang w:val="en-AU"/>
        </w:rPr>
        <w:t>of course</w:t>
      </w:r>
      <w:r>
        <w:rPr>
          <w:rFonts w:cs="CG Times"/>
          <w:i/>
          <w:iCs/>
          <w:lang w:val="en-AU"/>
        </w:rPr>
        <w:t>?</w:t>
      </w:r>
    </w:p>
    <w:p w14:paraId="1FEC9FC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any chance of her changing her mind, </w:t>
      </w:r>
      <w:r>
        <w:rPr>
          <w:rFonts w:cs="CG Times"/>
          <w:i/>
          <w:iCs/>
          <w:u w:val="single"/>
          <w:lang w:val="en-AU"/>
        </w:rPr>
        <w:t>I take it</w:t>
      </w:r>
      <w:r>
        <w:rPr>
          <w:rFonts w:cs="CG Times"/>
          <w:i/>
          <w:iCs/>
          <w:lang w:val="en-AU"/>
        </w:rPr>
        <w:t>?</w:t>
      </w:r>
    </w:p>
    <w:p w14:paraId="53B95028" w14:textId="077C1CBA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they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misunderstand her intentions?</w:t>
      </w:r>
      <w:r>
        <w:rPr>
          <w:rFonts w:cs="CG Times"/>
          <w:lang w:val="en-AU"/>
        </w:rPr>
        <w:t xml:space="preserve"> </w:t>
      </w:r>
    </w:p>
    <w:p w14:paraId="0744EC58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there any chance of her changing her mind, </w:t>
      </w:r>
      <w:r>
        <w:rPr>
          <w:rFonts w:cs="CG Times"/>
          <w:i/>
          <w:iCs/>
          <w:u w:val="single"/>
          <w:lang w:val="en-AU"/>
        </w:rPr>
        <w:t>I wonder</w:t>
      </w:r>
      <w:r>
        <w:rPr>
          <w:rFonts w:cs="CG Times"/>
          <w:i/>
          <w:iCs/>
          <w:lang w:val="en-AU"/>
        </w:rPr>
        <w:t>?</w:t>
      </w:r>
    </w:p>
    <w:p w14:paraId="7A2BAF5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take it there isn't any chance of her changing her mind?</w:t>
      </w:r>
    </w:p>
    <w:p w14:paraId="78F20EA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you're not proposing to leave it like that?</w:t>
      </w:r>
    </w:p>
    <w:p w14:paraId="7929985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suppose I could borrow your car for a couple of hours?</w:t>
      </w:r>
    </w:p>
    <w:p w14:paraId="4BC693A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Didn't I tell you Kim would be coming?</w:t>
      </w:r>
    </w:p>
    <w:p w14:paraId="1C1A66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Wasn't I right?</w:t>
      </w:r>
    </w:p>
    <w:p w14:paraId="3BE39BE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all as simple as she predicted?</w:t>
      </w:r>
    </w:p>
    <w:p w14:paraId="25DFC3F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spending Christmas with their uncle?</w:t>
      </w:r>
    </w:p>
    <w:p w14:paraId="146D50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Isn't it raining?</w:t>
      </w:r>
    </w:p>
    <w:p w14:paraId="40C322D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Can't you think of a more positive response?</w:t>
      </w:r>
    </w:p>
    <w:p w14:paraId="191C910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 turn the oven off?</w:t>
      </w:r>
    </w:p>
    <w:p w14:paraId="77F4D4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you know where it goes?</w:t>
      </w:r>
    </w:p>
    <w:p w14:paraId="068BB7C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Aren't they lovely!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they made a good job of it!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Doesn't he talk fast!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Haven't I been a fool!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Didn't it rain!</w:t>
      </w:r>
    </w:p>
    <w:p w14:paraId="39157B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negatively-oriented item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positively-oriented item</w:t>
      </w:r>
    </w:p>
    <w:p w14:paraId="08373C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wrong?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wrong?</w:t>
      </w:r>
    </w:p>
    <w:p w14:paraId="4A28FAB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told Ed about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told Ed about it?</w:t>
      </w:r>
    </w:p>
    <w:p w14:paraId="2127BF5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they gone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?</w:t>
      </w:r>
    </w:p>
    <w:p w14:paraId="0CE413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please do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that noise.</w:t>
      </w:r>
    </w:p>
    <w:p w14:paraId="24C12D8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coffee?</w:t>
      </w:r>
    </w:p>
    <w:p w14:paraId="21FD19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 you need?</w:t>
      </w:r>
      <w:r>
        <w:rPr>
          <w:rFonts w:cs="CG Times"/>
          <w:lang w:val="en-AU"/>
        </w:rPr>
        <w:t xml:space="preserve">   *</w:t>
      </w:r>
      <w:r>
        <w:rPr>
          <w:rFonts w:cs="CG Times"/>
          <w:i/>
          <w:iCs/>
          <w:lang w:val="en-AU"/>
        </w:rPr>
        <w:t xml:space="preserve">You have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been to Paris?</w:t>
      </w:r>
    </w:p>
    <w:p w14:paraId="05BB612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they seen </w:t>
      </w:r>
      <w:r>
        <w:rPr>
          <w:rFonts w:cs="CG Times"/>
          <w:i/>
          <w:iCs/>
          <w:u w:val="single"/>
          <w:lang w:val="en-AU"/>
        </w:rPr>
        <w:t>anybody</w:t>
      </w:r>
      <w:r>
        <w:rPr>
          <w:rFonts w:cs="CG Times"/>
          <w:i/>
          <w:iCs/>
          <w:lang w:val="en-AU"/>
        </w:rPr>
        <w:t xml:space="preserve"> about it yet?</w:t>
      </w:r>
    </w:p>
    <w:p w14:paraId="008A3F6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Wasn't I right about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else?</w:t>
      </w:r>
    </w:p>
    <w:p w14:paraId="52AE20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Didn't you like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it?</w:t>
      </w:r>
    </w:p>
    <w:p w14:paraId="7D231F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Haven't you forgotten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</w:r>
    </w:p>
    <w:p w14:paraId="478526D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Shouldn't someone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about it?</w:t>
      </w:r>
    </w:p>
    <w:p w14:paraId="5A2F10B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Weren't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them marvellous!</w:t>
      </w:r>
    </w:p>
    <w:p w14:paraId="5AA03E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echo question</w:t>
      </w:r>
    </w:p>
    <w:p w14:paraId="5082EE4F" w14:textId="51F60AE4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She's leaving on Saturday? </w:t>
      </w:r>
      <w:r>
        <w:rPr>
          <w:rFonts w:cs="CG Times"/>
          <w:lang w:val="en-AU"/>
        </w:rPr>
        <w:tab/>
        <w:t>[polar]</w:t>
      </w:r>
    </w:p>
    <w:p w14:paraId="49FD1A79" w14:textId="6A9F4896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 gave it to Anne.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gave it to Anne or Anna?</w:t>
      </w:r>
      <w:r>
        <w:rPr>
          <w:rFonts w:cs="CG Times"/>
          <w:lang w:val="en-AU"/>
        </w:rPr>
        <w:tab/>
        <w:t>[alternative]</w:t>
      </w:r>
    </w:p>
    <w:p w14:paraId="0DED82A1" w14:textId="3E3D5312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 w:rsidR="00750226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He's proposing to what?</w:t>
      </w:r>
      <w:r>
        <w:rPr>
          <w:rFonts w:cs="CG Times"/>
          <w:lang w:val="en-AU"/>
        </w:rPr>
        <w:tab/>
        <w:t>[variable]</w:t>
      </w:r>
    </w:p>
    <w:p w14:paraId="6BB918D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try and persuade him to buy a microwave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one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what?</w:t>
      </w:r>
    </w:p>
    <w:p w14:paraId="36FA5BA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buy a microwave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what?</w:t>
      </w:r>
    </w:p>
    <w:p w14:paraId="3D9AD90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is?</w:t>
      </w:r>
    </w:p>
    <w:p w14:paraId="7884C6B1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he going to resign?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Is he going to resign?</w:t>
      </w:r>
    </w:p>
    <w:p w14:paraId="18C77CBF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previous utterance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ordinary question</w:t>
      </w:r>
    </w:p>
    <w:p w14:paraId="38097C6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you say she's leaving on Saturday?</w:t>
      </w:r>
    </w:p>
    <w:p w14:paraId="5EF5A30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you say he's proposing to do?</w:t>
      </w:r>
    </w:p>
    <w:p w14:paraId="107B2A5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leaving on Saturday.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Is she?</w:t>
      </w:r>
      <w:r>
        <w:rPr>
          <w:rFonts w:cs="CG Times"/>
          <w:lang w:val="en-AU"/>
        </w:rPr>
        <w:t xml:space="preserve"> [sc. </w:t>
      </w:r>
      <w:r>
        <w:rPr>
          <w:rFonts w:cs="CG Times"/>
          <w:i/>
          <w:iCs/>
          <w:lang w:val="en-AU"/>
        </w:rPr>
        <w:t>leaving on Saturday</w:t>
      </w:r>
      <w:r>
        <w:rPr>
          <w:rFonts w:cs="CG Times"/>
          <w:lang w:val="en-AU"/>
        </w:rPr>
        <w:t>]</w:t>
      </w:r>
    </w:p>
    <w:p w14:paraId="60132DC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He's proposing to resign.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What's he proposing to do?</w:t>
      </w:r>
    </w:p>
    <w:p w14:paraId="5AD1238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was enthusing about the film.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 was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whatting</w:t>
      </w:r>
      <w:proofErr w:type="spellEnd"/>
      <w:r>
        <w:rPr>
          <w:rFonts w:cs="CG Times"/>
          <w:i/>
          <w:iCs/>
          <w:lang w:val="en-AU"/>
        </w:rPr>
        <w:t xml:space="preserve"> about the film?</w:t>
      </w:r>
    </w:p>
    <w:p w14:paraId="244C0CBE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gave it to Angela Cooke.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They gave it to Angela who?</w:t>
      </w:r>
    </w:p>
    <w:p w14:paraId="149198B0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made a mistake?</w:t>
      </w:r>
      <w:r>
        <w:rPr>
          <w:rFonts w:cs="CG Times"/>
          <w:lang w:val="en-AU"/>
        </w:rPr>
        <w:tab/>
        <w:t>[subject]</w:t>
      </w:r>
    </w:p>
    <w:p w14:paraId="309B4C3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the purpose of that was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[post-verbal non-subject]</w:t>
      </w:r>
    </w:p>
    <w:p w14:paraId="50C891C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233"/>
          <w:tab w:val="left" w:pos="4622"/>
        </w:tabs>
        <w:spacing w:line="480" w:lineRule="auto"/>
        <w:ind w:left="1569" w:hanging="15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variable echo question</w:t>
      </w:r>
    </w:p>
    <w:p w14:paraId="398C91E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what?</w:t>
      </w:r>
      <w:r>
        <w:rPr>
          <w:rFonts w:cs="CG Times"/>
          <w:lang w:val="en-AU"/>
        </w:rPr>
        <w:tab/>
        <w:t>[declarative]</w:t>
      </w:r>
    </w:p>
    <w:p w14:paraId="60C5F6E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who complain?</w:t>
      </w:r>
      <w:r>
        <w:rPr>
          <w:rFonts w:cs="CG Times"/>
          <w:lang w:val="en-AU"/>
        </w:rPr>
        <w:tab/>
        <w:t>[closed interrogative]</w:t>
      </w:r>
    </w:p>
    <w:p w14:paraId="259DC74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do last week?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do when?</w:t>
      </w:r>
      <w:r>
        <w:rPr>
          <w:rFonts w:cs="CG Times"/>
          <w:lang w:val="en-AU"/>
        </w:rPr>
        <w:tab/>
        <w:t>[open interrogative]</w:t>
      </w:r>
    </w:p>
    <w:p w14:paraId="30F37E1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who made?</w:t>
      </w:r>
      <w:r>
        <w:rPr>
          <w:rFonts w:cs="CG Times"/>
          <w:lang w:val="en-AU"/>
        </w:rPr>
        <w:tab/>
        <w:t>[exclamative]</w:t>
      </w:r>
    </w:p>
    <w:p w14:paraId="0839C74D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Angela?</w:t>
      </w:r>
      <w:r>
        <w:rPr>
          <w:rFonts w:cs="CG Times"/>
          <w:lang w:val="en-AU"/>
        </w:rPr>
        <w:tab/>
        <w:t>[imperative]</w:t>
      </w:r>
    </w:p>
    <w:p w14:paraId="2B9F8142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3744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  <w:t>single variable echo</w:t>
      </w:r>
      <w:r>
        <w:rPr>
          <w:rFonts w:cs="CG Times"/>
          <w:smallCaps/>
          <w:lang w:val="en-AU"/>
        </w:rPr>
        <w:tab/>
        <w:t>multi-variable echo</w:t>
      </w:r>
    </w:p>
    <w:p w14:paraId="212E81D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Kim's a what?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Who's a what?</w:t>
      </w:r>
    </w:p>
    <w:p w14:paraId="1038E0AB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left" w:pos="4233"/>
          <w:tab w:val="left" w:pos="4622"/>
          <w:tab w:val="left" w:pos="6480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Pat.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Pat?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what to who?</w:t>
      </w:r>
    </w:p>
    <w:p w14:paraId="710FAA6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left" w:pos="462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question</w:t>
      </w:r>
    </w:p>
    <w:p w14:paraId="0108362A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genius?</w:t>
      </w:r>
      <w:r>
        <w:rPr>
          <w:rFonts w:cs="CG Times"/>
          <w:lang w:val="en-AU"/>
        </w:rPr>
        <w:tab/>
        <w:t>[declarative]</w:t>
      </w:r>
    </w:p>
    <w:p w14:paraId="3312A487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Did Kim complain?</w:t>
      </w:r>
      <w:r>
        <w:rPr>
          <w:rFonts w:cs="CG Times"/>
          <w:lang w:val="en-AU"/>
        </w:rPr>
        <w:tab/>
        <w:t>[closed interrogative]</w:t>
      </w:r>
    </w:p>
    <w:p w14:paraId="6D3E9C8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did he tell her?</w:t>
      </w:r>
      <w:r>
        <w:rPr>
          <w:rFonts w:cs="CG Times"/>
          <w:lang w:val="en-AU"/>
        </w:rPr>
        <w:tab/>
        <w:t>[open interrogative]</w:t>
      </w:r>
    </w:p>
    <w:p w14:paraId="1607789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a fuss Ed made!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 fuss Ed made?</w:t>
      </w:r>
      <w:r>
        <w:rPr>
          <w:rFonts w:cs="CG Times"/>
          <w:lang w:val="en-AU"/>
        </w:rPr>
        <w:tab/>
        <w:t>[exclamative]</w:t>
      </w:r>
    </w:p>
    <w:p w14:paraId="37AAFC9F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38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Give the key to Angela.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Give the key to Angela?</w:t>
      </w:r>
      <w:r>
        <w:rPr>
          <w:rFonts w:cs="CG Times"/>
          <w:lang w:val="en-AU"/>
        </w:rPr>
        <w:tab/>
        <w:t>[imperative]</w:t>
      </w:r>
    </w:p>
    <w:p w14:paraId="35AA3495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it to him?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give it to him?</w:t>
      </w:r>
    </w:p>
    <w:p w14:paraId="5DB0034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polar echo (bare predication)</w:t>
      </w:r>
    </w:p>
    <w:p w14:paraId="447AC21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Kim has resigned.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Kim </w:t>
      </w:r>
      <w:proofErr w:type="gramStart"/>
      <w:r>
        <w:rPr>
          <w:rFonts w:cs="CG Times"/>
          <w:i/>
          <w:iCs/>
          <w:lang w:val="en-AU"/>
        </w:rPr>
        <w:t>resign</w:t>
      </w:r>
      <w:proofErr w:type="gramEnd"/>
      <w:r>
        <w:rPr>
          <w:rFonts w:cs="CG Times"/>
          <w:i/>
          <w:iCs/>
          <w:lang w:val="en-AU"/>
        </w:rPr>
        <w:t>?</w:t>
      </w:r>
    </w:p>
    <w:p w14:paraId="3475AE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She's a genius.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Her a genius?</w:t>
      </w:r>
    </w:p>
    <w:p w14:paraId="21A1EDB4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622"/>
          <w:tab w:val="left" w:pos="5025"/>
        </w:tabs>
        <w:spacing w:line="480" w:lineRule="auto"/>
        <w:ind w:left="1584" w:hanging="15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solved the problem of how</w:t>
      </w:r>
    </w:p>
    <w:p w14:paraId="5C28DDD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firstLine="34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get the macros to work.</w:t>
      </w:r>
      <w:r>
        <w:rPr>
          <w:rFonts w:cs="CG Times"/>
          <w:lang w:val="en-AU"/>
        </w:rPr>
        <w:tab/>
        <w:t>B:</w:t>
      </w:r>
      <w:r>
        <w:rPr>
          <w:rFonts w:cs="CG Times"/>
          <w:i/>
          <w:iCs/>
          <w:lang w:val="en-AU"/>
        </w:rPr>
        <w:t xml:space="preserve"> You've finally solved what?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[repetition]</w:t>
      </w:r>
    </w:p>
    <w:p w14:paraId="26D37DF0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solved it.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You've finally solved what?</w:t>
      </w:r>
      <w:r>
        <w:rPr>
          <w:rFonts w:cs="CG Times"/>
          <w:lang w:val="en-AU"/>
        </w:rPr>
        <w:tab/>
        <w:t>[clarification]</w:t>
      </w:r>
    </w:p>
    <w:p w14:paraId="1A932B31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key?</w:t>
      </w:r>
      <w:r>
        <w:rPr>
          <w:rFonts w:cs="CG Times"/>
          <w:lang w:val="en-AU"/>
        </w:rPr>
        <w:tab/>
        <w:t>[polar echo]</w:t>
      </w:r>
    </w:p>
    <w:p w14:paraId="1AECC9D3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the front-door key or the back-door one?</w:t>
      </w:r>
      <w:r>
        <w:rPr>
          <w:rFonts w:cs="CG Times"/>
          <w:lang w:val="en-AU"/>
        </w:rPr>
        <w:tab/>
        <w:t>[alternative echo]</w:t>
      </w:r>
    </w:p>
    <w:p w14:paraId="09076106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her which key?</w:t>
      </w:r>
      <w:r>
        <w:rPr>
          <w:rFonts w:cs="CG Times"/>
          <w:lang w:val="en-AU"/>
        </w:rPr>
        <w:tab/>
        <w:t>[variable echo]</w:t>
      </w:r>
    </w:p>
    <w:p w14:paraId="7B21CD9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the key to Angela, </w:t>
      </w:r>
      <w:r>
        <w:rPr>
          <w:rFonts w:cs="CG Times"/>
          <w:i/>
          <w:iCs/>
          <w:u w:val="single"/>
          <w:lang w:val="en-AU"/>
        </w:rPr>
        <w:t>did you say?</w:t>
      </w:r>
      <w:r>
        <w:rPr>
          <w:rFonts w:cs="CG Times"/>
          <w:lang w:val="en-AU"/>
        </w:rPr>
        <w:tab/>
        <w:t>[repetition echo]</w:t>
      </w:r>
    </w:p>
    <w:p w14:paraId="5AD8EC5A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her the front-door key, </w:t>
      </w:r>
      <w:r>
        <w:rPr>
          <w:rFonts w:cs="CG Times"/>
          <w:i/>
          <w:iCs/>
          <w:u w:val="single"/>
          <w:lang w:val="en-AU"/>
        </w:rPr>
        <w:t>do you mean?</w:t>
      </w:r>
      <w:r>
        <w:rPr>
          <w:rFonts w:cs="CG Times"/>
          <w:lang w:val="en-AU"/>
        </w:rPr>
        <w:tab/>
        <w:t>[clarification echo]</w:t>
      </w:r>
    </w:p>
    <w:p w14:paraId="4EF0121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isn't he?</w:t>
      </w:r>
      <w:r>
        <w:rPr>
          <w:rFonts w:cs="CG Times"/>
          <w:lang w:val="en-AU"/>
        </w:rPr>
        <w:tab/>
        <w:t>[interrogative tag]</w:t>
      </w:r>
    </w:p>
    <w:p w14:paraId="6AF2A437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rather aggressive, </w:t>
      </w:r>
      <w:r>
        <w:rPr>
          <w:rFonts w:cs="CG Times"/>
          <w:i/>
          <w:iCs/>
          <w:u w:val="single"/>
          <w:lang w:val="en-AU"/>
        </w:rPr>
        <w:t>don't you think?</w:t>
      </w:r>
      <w:r>
        <w:rPr>
          <w:rFonts w:cs="CG Times"/>
          <w:lang w:val="en-AU"/>
        </w:rPr>
        <w:tab/>
        <w:t>[interrogative parenthetical]</w:t>
      </w:r>
    </w:p>
    <w:p w14:paraId="7992C418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friends made a good job of it, </w:t>
      </w:r>
      <w:r>
        <w:rPr>
          <w:rFonts w:cs="CG Times"/>
          <w:i/>
          <w:iCs/>
          <w:u w:val="single"/>
          <w:lang w:val="en-AU"/>
        </w:rPr>
        <w:t>didn't they?</w:t>
      </w:r>
      <w:r>
        <w:rPr>
          <w:rFonts w:cs="CG Times"/>
          <w:lang w:val="en-AU"/>
        </w:rPr>
        <w:tab/>
        <w:t>[negative tag]</w:t>
      </w:r>
    </w:p>
    <w:p w14:paraId="0E79BF23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finished it, </w:t>
      </w:r>
      <w:r>
        <w:rPr>
          <w:rFonts w:cs="CG Times"/>
          <w:i/>
          <w:iCs/>
          <w:u w:val="single"/>
          <w:lang w:val="en-AU"/>
        </w:rPr>
        <w:t>have they?</w:t>
      </w:r>
      <w:r>
        <w:rPr>
          <w:rFonts w:cs="CG Times"/>
          <w:lang w:val="en-AU"/>
        </w:rPr>
        <w:tab/>
        <w:t>[positive tag]</w:t>
      </w:r>
    </w:p>
    <w:p w14:paraId="6FA663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D3B722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  <w:tab w:val="right" w:pos="9266"/>
        </w:tabs>
        <w:spacing w:line="480" w:lineRule="auto"/>
        <w:ind w:left="4269" w:hanging="37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isn't he?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ill, is he?</w:t>
      </w:r>
      <w:r>
        <w:rPr>
          <w:rFonts w:cs="CG Times"/>
          <w:lang w:val="en-AU"/>
        </w:rPr>
        <w:tab/>
        <w:t>[reversed polarity tag]</w:t>
      </w:r>
    </w:p>
    <w:p w14:paraId="4C9760F1" w14:textId="0667391F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bookmarkStart w:id="4" w:name="OLE_LINK31"/>
      <w:bookmarkStart w:id="5" w:name="OLE_LINK32"/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8F6772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bookmarkEnd w:id="4"/>
      <w:bookmarkEnd w:id="5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ill, is he?</w:t>
      </w:r>
      <w:r>
        <w:rPr>
          <w:rFonts w:cs="CG Times"/>
          <w:lang w:val="en-AU"/>
        </w:rPr>
        <w:tab/>
        <w:t>b.</w:t>
      </w:r>
      <w:r>
        <w:rPr>
          <w:rFonts w:cs="CG Times"/>
          <w:vertAlign w:val="superscript"/>
          <w:lang w:val="en-AU"/>
        </w:rPr>
        <w:t xml:space="preserve"> %</w:t>
      </w:r>
      <w:r>
        <w:rPr>
          <w:rFonts w:cs="CG Times"/>
          <w:i/>
          <w:iCs/>
          <w:lang w:val="en-AU"/>
        </w:rPr>
        <w:t>He isn't ill, isn't he?</w:t>
      </w:r>
      <w:r>
        <w:rPr>
          <w:rFonts w:cs="CG Times"/>
          <w:lang w:val="en-AU"/>
        </w:rPr>
        <w:tab/>
        <w:t>[constant polarity tag]</w:t>
      </w:r>
    </w:p>
    <w:p w14:paraId="666ED36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made a good job of it</w:t>
      </w:r>
      <w:r>
        <w:rPr>
          <w:rFonts w:cs="CG Times"/>
          <w:lang w:val="en-AU"/>
        </w:rPr>
        <w:tab/>
        <w:t>[anchor]</w:t>
      </w:r>
    </w:p>
    <w:p w14:paraId="44B18F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friends didn't make a good job of it</w:t>
      </w:r>
      <w:r>
        <w:rPr>
          <w:rFonts w:cs="CG Times"/>
          <w:lang w:val="en-AU"/>
        </w:rPr>
        <w:tab/>
        <w:t>[step I: reverse polarity]</w:t>
      </w:r>
    </w:p>
    <w:p w14:paraId="6AE892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your friends make a good job of it?</w:t>
      </w:r>
      <w:r>
        <w:rPr>
          <w:rFonts w:cs="CG Times"/>
          <w:lang w:val="en-AU"/>
        </w:rPr>
        <w:tab/>
        <w:t>[step II: form interrogative]</w:t>
      </w:r>
    </w:p>
    <w:p w14:paraId="773CF5C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gramStart"/>
      <w:r w:rsidR="002E4CA7">
        <w:rPr>
          <w:rFonts w:cs="CG Times"/>
          <w:lang w:val="en-AU"/>
        </w:rPr>
        <w:t>iv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they?</w:t>
      </w:r>
      <w:r>
        <w:rPr>
          <w:rFonts w:cs="CG Times"/>
          <w:lang w:val="en-AU"/>
        </w:rPr>
        <w:tab/>
        <w:t>[step III: reduce]</w:t>
      </w:r>
    </w:p>
    <w:p w14:paraId="78AECC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them liked it, did they?</w:t>
      </w:r>
    </w:p>
    <w:p w14:paraId="64F5D27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60"/>
          <w:tab w:val="left" w:pos="426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hardly fair, is it?</w:t>
      </w:r>
    </w:p>
    <w:p w14:paraId="485C2C7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legal, isn't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it's legal, is it?</w:t>
      </w:r>
    </w:p>
    <w:p w14:paraId="42F5570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anchor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anchor</w:t>
      </w:r>
    </w:p>
    <w:p w14:paraId="59193835" w14:textId="3E2F57C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wasn't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↗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[rising tag]</w:t>
      </w:r>
    </w:p>
    <w:p w14:paraId="378E22B8" w14:textId="01B3F02B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31C7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here, wasn'</w:t>
      </w:r>
      <w:r w:rsidR="007731C7">
        <w:rPr>
          <w:rFonts w:cs="CG Times"/>
          <w:i/>
          <w:iCs/>
          <w:lang w:val="en-AU"/>
        </w:rPr>
        <w:t xml:space="preserve">t </w:t>
      </w:r>
      <w:r>
        <w:rPr>
          <w:rFonts w:cs="CG Times"/>
          <w:i/>
          <w:iCs/>
          <w:lang w:val="en-AU"/>
        </w:rPr>
        <w:t>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wasn't here, wa</w:t>
      </w:r>
      <w:r w:rsidR="007731C7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 he</w:t>
      </w:r>
      <w:r w:rsidR="00F83D18">
        <w:rPr>
          <w:rFonts w:ascii="Apple Color Emoji" w:hAnsi="Apple Color Emoji" w:cs="Apple Color Emoji"/>
          <w:lang w:val="en-AU"/>
        </w:rPr>
        <w:t>↘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[falling tag]</w:t>
      </w:r>
    </w:p>
    <w:p w14:paraId="62D6C20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isn't raining again, is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It isn't my turn already, is it?</w:t>
      </w:r>
    </w:p>
    <w:p w14:paraId="63DEC1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you have forgotten your homework again, have you?</w:t>
      </w:r>
    </w:p>
    <w:p w14:paraId="73A91A0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So you haven't done your homework, haven't you?</w:t>
      </w:r>
    </w:p>
    <w:p w14:paraId="3959687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 over next semester.</w:t>
      </w:r>
    </w:p>
    <w:p w14:paraId="3608C3D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Jones is coming, is he? In that case we can ask him to give some seminars.</w:t>
      </w:r>
    </w:p>
    <w:p w14:paraId="094DF49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non-parenthetical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parenthetical use</w:t>
      </w:r>
    </w:p>
    <w:p w14:paraId="0EABE98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 xml:space="preserve"> it is quite safe.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safe, </w:t>
      </w:r>
      <w:r>
        <w:rPr>
          <w:rFonts w:cs="CG Times"/>
          <w:i/>
          <w:iCs/>
          <w:u w:val="single"/>
          <w:lang w:val="en-AU"/>
        </w:rPr>
        <w:t>I think</w:t>
      </w:r>
      <w:r>
        <w:rPr>
          <w:rFonts w:cs="CG Times"/>
          <w:i/>
          <w:iCs/>
          <w:lang w:val="en-AU"/>
        </w:rPr>
        <w:t>.</w:t>
      </w:r>
    </w:p>
    <w:p w14:paraId="742B39E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you think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safe, </w:t>
      </w:r>
      <w:r>
        <w:rPr>
          <w:rFonts w:cs="CG Times"/>
          <w:i/>
          <w:iCs/>
          <w:u w:val="single"/>
          <w:lang w:val="en-AU"/>
        </w:rPr>
        <w:t>don't you think?</w:t>
      </w:r>
    </w:p>
    <w:p w14:paraId="395A67C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 you say</w:t>
      </w:r>
      <w:r>
        <w:rPr>
          <w:rFonts w:cs="CG Times"/>
          <w:i/>
          <w:iCs/>
          <w:lang w:val="en-AU"/>
        </w:rPr>
        <w:t xml:space="preserve"> it is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safe, </w:t>
      </w:r>
      <w:r>
        <w:rPr>
          <w:rFonts w:cs="CG Times"/>
          <w:i/>
          <w:iCs/>
          <w:u w:val="single"/>
          <w:lang w:val="en-AU"/>
        </w:rPr>
        <w:t>would you say?</w:t>
      </w:r>
    </w:p>
    <w:p w14:paraId="5C4B40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did she say</w:t>
      </w:r>
      <w:r>
        <w:rPr>
          <w:rFonts w:cs="CG Times"/>
          <w:i/>
          <w:iCs/>
          <w:lang w:val="en-AU"/>
        </w:rPr>
        <w:t xml:space="preserve"> it'll be safe?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it be safe, </w:t>
      </w:r>
      <w:r>
        <w:rPr>
          <w:rFonts w:cs="CG Times"/>
          <w:i/>
          <w:iCs/>
          <w:u w:val="single"/>
          <w:lang w:val="en-AU"/>
        </w:rPr>
        <w:t>did she say?</w:t>
      </w:r>
    </w:p>
    <w:p w14:paraId="4DF7B76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going to what, did you say?</w:t>
      </w:r>
    </w:p>
    <w:p w14:paraId="334429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I help him, do you mean?</w:t>
      </w:r>
    </w:p>
    <w:p w14:paraId="5900FA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he leaving on Monday or Tuesday?</w:t>
      </w:r>
      <w:r>
        <w:rPr>
          <w:rFonts w:cs="CG Times"/>
          <w:lang w:val="en-AU"/>
        </w:rPr>
        <w:tab/>
        <w:t>[alternative Q]</w:t>
      </w:r>
    </w:p>
    <w:p w14:paraId="269130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like cheese, fruit, or both?</w:t>
      </w:r>
      <w:r>
        <w:rPr>
          <w:rFonts w:cs="CG Times"/>
          <w:lang w:val="en-AU"/>
        </w:rPr>
        <w:tab/>
        <w:t>[alternative question]</w:t>
      </w:r>
    </w:p>
    <w:p w14:paraId="2BF83E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the clock stopped?</w:t>
      </w:r>
      <w:r>
        <w:rPr>
          <w:rFonts w:cs="CG Times"/>
          <w:lang w:val="en-AU"/>
        </w:rPr>
        <w:tab/>
        <w:t>[polar question]</w:t>
      </w:r>
    </w:p>
    <w:p w14:paraId="417E3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she see them?</w:t>
      </w:r>
      <w:r>
        <w:rPr>
          <w:rFonts w:cs="CG Times"/>
          <w:lang w:val="en-AU"/>
        </w:rPr>
        <w:tab/>
        <w:t>[polar question]</w:t>
      </w:r>
    </w:p>
    <w:p w14:paraId="39D6D4C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telling the truth?</w:t>
      </w:r>
      <w:r>
        <w:rPr>
          <w:rFonts w:cs="CG Times"/>
          <w:lang w:val="en-AU"/>
        </w:rPr>
        <w:tab/>
        <w:t>[polar question]</w:t>
      </w:r>
    </w:p>
    <w:p w14:paraId="1A4C02F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6EB88B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move to Edinburgh?</w:t>
      </w:r>
      <w:r>
        <w:rPr>
          <w:rFonts w:cs="CG Times"/>
          <w:lang w:val="en-AU"/>
        </w:rPr>
        <w:tab/>
        <w:t>[variable question]</w:t>
      </w:r>
    </w:p>
    <w:p w14:paraId="36B5AC4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  <w:r>
        <w:rPr>
          <w:rFonts w:cs="CG Times"/>
          <w:lang w:val="en-AU"/>
        </w:rPr>
        <w:tab/>
        <w:t>[variable question]</w:t>
      </w:r>
    </w:p>
    <w:p w14:paraId="23B208A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Soviet president won the Nobel Peace Prize?</w:t>
      </w:r>
      <w:r>
        <w:rPr>
          <w:rFonts w:cs="CG Times"/>
          <w:lang w:val="en-AU"/>
        </w:rPr>
        <w:tab/>
        <w:t>[question]</w:t>
      </w:r>
    </w:p>
    <w:p w14:paraId="334F89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Mikhail </w:t>
      </w:r>
      <w:proofErr w:type="spellStart"/>
      <w:r>
        <w:rPr>
          <w:rFonts w:cs="CG Times"/>
          <w:i/>
          <w:iCs/>
          <w:lang w:val="en-AU"/>
        </w:rPr>
        <w:t>Gorbachov</w:t>
      </w:r>
      <w:proofErr w:type="spellEnd"/>
      <w:r>
        <w:rPr>
          <w:rFonts w:cs="CG Times"/>
          <w:i/>
          <w:iCs/>
          <w:lang w:val="en-AU"/>
        </w:rPr>
        <w:t xml:space="preserve"> won the Nobel Peace Prize.</w:t>
      </w:r>
    </w:p>
    <w:p w14:paraId="0D47980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Leonid Brezhnev won the Nobel Peace Prize.</w:t>
      </w:r>
    </w:p>
    <w:p w14:paraId="0E9FE9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Willy Brandt won the Nobel Peace Prize.</w:t>
      </w:r>
    </w:p>
    <w:p w14:paraId="27C8B2C6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Will Kim or Pat chair the meeting?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Neither. I'm chairing it this time.</w:t>
      </w:r>
    </w:p>
    <w:p w14:paraId="597F1C2C" w14:textId="370EDFB1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helped 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Nobody </w:t>
      </w:r>
      <w:r w:rsidR="00E06E94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did it herself.</w:t>
      </w:r>
    </w:p>
    <w:p w14:paraId="7C68BC0E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cares?</w:t>
      </w:r>
    </w:p>
    <w:p w14:paraId="5903552D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I care?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does it matter?</w:t>
      </w:r>
    </w:p>
    <w:p w14:paraId="6FE7955B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know Jill didn't do it herself?</w:t>
      </w:r>
    </w:p>
    <w:p w14:paraId="2259C77C" w14:textId="77777777" w:rsidR="00F415A0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should I know?</w:t>
      </w:r>
    </w:p>
    <w:p w14:paraId="6946AA99" w14:textId="77777777" w:rsidR="002E4CA7" w:rsidRDefault="00F415A0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should he do a thing like that?</w:t>
      </w:r>
    </w:p>
    <w:p w14:paraId="570BA585" w14:textId="77777777" w:rsidR="00F415A0" w:rsidRDefault="00F415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can't understand it. Why should he do a thing like that?</w:t>
      </w:r>
    </w:p>
    <w:p w14:paraId="74D9B568" w14:textId="0B0D96BA" w:rsidR="002E4CA7" w:rsidRDefault="00924DA0">
      <w:pPr>
        <w:tabs>
          <w:tab w:val="left" w:pos="-144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lang w:val="en-AU"/>
        </w:rPr>
        <w:t>Oh, surely not! Why should he do a thing like that?</w:t>
      </w:r>
    </w:p>
    <w:p w14:paraId="5F114BAB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will you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learn not to trust them?</w:t>
      </w:r>
    </w:p>
    <w:p w14:paraId="3590C6BF" w14:textId="77777777" w:rsidR="002E4CA7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left" w:pos="2160"/>
          <w:tab w:val="left" w:pos="2760"/>
          <w:tab w:val="left" w:pos="3360"/>
          <w:tab w:val="left" w:pos="3960"/>
          <w:tab w:val="left" w:pos="4560"/>
          <w:tab w:val="left" w:pos="5160"/>
          <w:tab w:val="left" w:pos="5760"/>
          <w:tab w:val="left" w:pos="6360"/>
          <w:tab w:val="left" w:pos="6960"/>
          <w:tab w:val="left" w:pos="7560"/>
        </w:tabs>
        <w:spacing w:line="480" w:lineRule="auto"/>
        <w:ind w:left="1560" w:hanging="12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could you find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better?</w:t>
      </w:r>
    </w:p>
    <w:p w14:paraId="0E256F3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right" w:pos="9266"/>
        </w:tabs>
        <w:spacing w:line="480" w:lineRule="auto"/>
        <w:ind w:left="960" w:hanging="9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he stopped smoking?</w:t>
      </w:r>
      <w:r>
        <w:rPr>
          <w:rFonts w:cs="CG Times"/>
          <w:lang w:val="en-AU"/>
        </w:rPr>
        <w:tab/>
        <w:t>[polar question]</w:t>
      </w:r>
    </w:p>
    <w:p w14:paraId="0341156F" w14:textId="77777777" w:rsidR="00F415A0" w:rsidRDefault="00F415A0">
      <w:pPr>
        <w:tabs>
          <w:tab w:val="left" w:pos="-240"/>
          <w:tab w:val="left" w:pos="360"/>
          <w:tab w:val="right" w:pos="600"/>
          <w:tab w:val="left" w:pos="840"/>
          <w:tab w:val="right" w:pos="960"/>
          <w:tab w:val="left" w:pos="1111"/>
          <w:tab w:val="left" w:pos="1560"/>
          <w:tab w:val="right" w:pos="9266"/>
        </w:tabs>
        <w:spacing w:line="480" w:lineRule="auto"/>
        <w:ind w:left="1560" w:hanging="15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break it intentionally?</w:t>
      </w:r>
      <w:r>
        <w:rPr>
          <w:rFonts w:cs="CG Times"/>
          <w:lang w:val="en-AU"/>
        </w:rPr>
        <w:tab/>
        <w:t>[polar question]</w:t>
      </w:r>
    </w:p>
    <w:p w14:paraId="3C27A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</w:t>
      </w:r>
      <w:r>
        <w:rPr>
          <w:rFonts w:cs="CG Times"/>
          <w:i/>
          <w:iCs/>
          <w:lang w:val="en-AU"/>
        </w:rPr>
        <w:tab/>
        <w:t>what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lang w:val="en-AU"/>
        </w:rPr>
        <w:tab/>
        <w:t>where</w:t>
      </w:r>
      <w:r>
        <w:rPr>
          <w:rFonts w:cs="CG Times"/>
          <w:i/>
          <w:iCs/>
          <w:lang w:val="en-AU"/>
        </w:rPr>
        <w:tab/>
        <w:t>which</w:t>
      </w:r>
    </w:p>
    <w:p w14:paraId="57DC4A3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  <w:t>whose</w:t>
      </w:r>
      <w:r>
        <w:rPr>
          <w:rFonts w:cs="CG Times"/>
          <w:i/>
          <w:iCs/>
          <w:lang w:val="en-AU"/>
        </w:rPr>
        <w:tab/>
        <w:t>why</w:t>
      </w:r>
    </w:p>
    <w:p w14:paraId="3918A8B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has taken my umbrella?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mistakes did I make?</w:t>
      </w:r>
    </w:p>
    <w:p w14:paraId="020CD1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taken my umbrella.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mistakes.</w:t>
      </w:r>
    </w:p>
    <w:p w14:paraId="40BF299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of the chapters</w:t>
      </w:r>
      <w:r>
        <w:rPr>
          <w:rFonts w:cs="CG Times"/>
          <w:i/>
          <w:iCs/>
          <w:lang w:val="en-AU"/>
        </w:rPr>
        <w:t xml:space="preserve"> did you write?</w:t>
      </w:r>
    </w:p>
    <w:p w14:paraId="00AA65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i/>
          <w:iCs/>
          <w:u w:val="single"/>
          <w:lang w:val="en-AU"/>
        </w:rPr>
        <w:t>of quiche, pizza and lasagna</w:t>
      </w:r>
      <w:r>
        <w:rPr>
          <w:rFonts w:cs="CG Times"/>
          <w:i/>
          <w:iCs/>
          <w:lang w:val="en-AU"/>
        </w:rPr>
        <w:t xml:space="preserve"> would you prefer?</w:t>
      </w:r>
    </w:p>
    <w:p w14:paraId="241667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would you prefer, quiche or pizza? </w:t>
      </w:r>
    </w:p>
    <w:p w14:paraId="0A88EC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comes in three colours, red, blue and green. Which would you prefer?</w:t>
      </w:r>
    </w:p>
    <w:p w14:paraId="41DFFE3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chapter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did you write?</w:t>
      </w:r>
    </w:p>
    <w:p w14:paraId="49277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approach to the problem would you recommend?</w:t>
      </w:r>
    </w:p>
    <w:p w14:paraId="09FBF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What king of England had six wives?</w:t>
      </w:r>
      <w:r>
        <w:rPr>
          <w:rFonts w:cs="CG Times"/>
          <w:lang w:val="en-AU"/>
        </w:rPr>
        <w:t xml:space="preserve"> </w:t>
      </w:r>
    </w:p>
    <w:p w14:paraId="218601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presupposition</w:t>
      </w:r>
    </w:p>
    <w:p w14:paraId="2CE75BCF" w14:textId="3F14135E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bicycle did she take?</w:t>
      </w:r>
    </w:p>
    <w:p w14:paraId="42B9ECD7" w14:textId="0037C635" w:rsidR="00F415A0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</w:p>
    <w:p w14:paraId="71BFC95F" w14:textId="76BB968C" w:rsidR="002E4CA7" w:rsidRDefault="00F415A0" w:rsidP="00DE69A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do you prefer?</w:t>
      </w:r>
    </w:p>
    <w:p w14:paraId="659D367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that?</w:t>
      </w:r>
      <w:r>
        <w:rPr>
          <w:rFonts w:cs="CG Times"/>
          <w:lang w:val="en-AU"/>
        </w:rPr>
        <w:tab/>
        <w:t>[non-genitive]</w:t>
      </w:r>
    </w:p>
    <w:p w14:paraId="5B3FAE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is that?</w:t>
      </w:r>
      <w:r>
        <w:rPr>
          <w:rFonts w:cs="CG Times"/>
          <w:lang w:val="en-AU"/>
        </w:rPr>
        <w:t xml:space="preserve"> (=[6ii])</w:t>
      </w:r>
      <w:r>
        <w:rPr>
          <w:rFonts w:cs="CG Times"/>
          <w:lang w:val="en-AU"/>
        </w:rPr>
        <w:tab/>
        <w:t>[genitive]</w:t>
      </w:r>
    </w:p>
    <w:p w14:paraId="351B14D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 you got as tutor this year? </w:t>
      </w:r>
      <w:r>
        <w:rPr>
          <w:rFonts w:cs="CG Times"/>
          <w:lang w:val="en-AU"/>
        </w:rPr>
        <w:tab/>
        <w:t>[personal]</w:t>
      </w:r>
    </w:p>
    <w:p w14:paraId="6AFAE7A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you got as set text this year?</w:t>
      </w:r>
      <w:r>
        <w:rPr>
          <w:rFonts w:cs="CG Times"/>
          <w:lang w:val="en-AU"/>
        </w:rPr>
        <w:tab/>
        <w:t>[non-personal]</w:t>
      </w:r>
    </w:p>
    <w:p w14:paraId="3695B4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40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Who is Lesley? </w:t>
      </w:r>
      <w:r>
        <w:rPr>
          <w:rFonts w:cs="CG Times"/>
          <w:lang w:val="en-AU"/>
        </w:rPr>
        <w:tab/>
        <w:t xml:space="preserve">B: </w:t>
      </w:r>
      <w:proofErr w:type="gramStart"/>
      <w:r>
        <w:rPr>
          <w:rFonts w:cs="CG Times"/>
          <w:i/>
          <w:iCs/>
          <w:lang w:val="en-AU"/>
        </w:rPr>
        <w:t>She's</w:t>
      </w:r>
      <w:proofErr w:type="gramEnd"/>
      <w:r>
        <w:rPr>
          <w:rFonts w:cs="CG Times"/>
          <w:i/>
          <w:iCs/>
          <w:lang w:val="en-AU"/>
        </w:rPr>
        <w:t xml:space="preserve"> their solicitor.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84BD2F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4032" w:hanging="35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is Lesley?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She's a solicitor.</w:t>
      </w:r>
      <w:r>
        <w:rPr>
          <w:rFonts w:cs="CG Times"/>
          <w:lang w:val="en-AU"/>
        </w:rPr>
        <w:tab/>
        <w:t xml:space="preserve">[ascriptive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FE98E9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 two contestants left, Kim and Pat. 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Who do you think will win?</w:t>
      </w:r>
    </w:p>
    <w:p w14:paraId="3E104B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is Lesley?</w:t>
      </w:r>
    </w:p>
    <w:p w14:paraId="123C28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she leaving?</w:t>
      </w:r>
      <w:r>
        <w:rPr>
          <w:rFonts w:cs="CG Times"/>
          <w:lang w:val="en-AU"/>
        </w:rPr>
        <w:tab/>
        <w:t>[adjunct (temporal location)]</w:t>
      </w:r>
    </w:p>
    <w:p w14:paraId="28E0B8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is the concert?</w:t>
      </w:r>
      <w:r>
        <w:rPr>
          <w:rFonts w:cs="CG Times"/>
          <w:lang w:val="en-AU"/>
        </w:rPr>
        <w:tab/>
        <w:t>[complement]</w:t>
      </w:r>
    </w:p>
    <w:p w14:paraId="5004892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be a good time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90E7B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would the best time be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AD714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when have you been in charge?</w:t>
      </w:r>
      <w:r>
        <w:rPr>
          <w:rFonts w:cs="CG Times"/>
          <w:lang w:val="en-AU"/>
        </w:rPr>
        <w:tab/>
        <w:t>[complement of preposition]</w:t>
      </w:r>
    </w:p>
    <w:p w14:paraId="67DE868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we going to have lunch?</w:t>
      </w:r>
      <w:r>
        <w:rPr>
          <w:rFonts w:cs="CG Times"/>
          <w:lang w:val="en-AU"/>
        </w:rPr>
        <w:tab/>
        <w:t>[adjunct (spatial location)]</w:t>
      </w:r>
    </w:p>
    <w:p w14:paraId="5EDCDB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are you?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Where are you going?</w:t>
      </w:r>
      <w:r>
        <w:rPr>
          <w:rFonts w:cs="CG Times"/>
          <w:lang w:val="en-AU"/>
        </w:rPr>
        <w:tab/>
        <w:t>[complement]</w:t>
      </w:r>
    </w:p>
    <w:p w14:paraId="59DA45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a good place to meet?</w:t>
      </w:r>
      <w:r>
        <w:rPr>
          <w:rFonts w:cs="CG Times"/>
          <w:lang w:val="en-AU"/>
        </w:rPr>
        <w:tab/>
        <w:t xml:space="preserve">[subject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5AC10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would be the best place for her lecture?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513912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Where have you come from?</w:t>
      </w:r>
      <w:r>
        <w:rPr>
          <w:rFonts w:cs="CG Times"/>
          <w:lang w:val="en-AU"/>
        </w:rPr>
        <w:tab/>
        <w:t>[complement of preposition]</w:t>
      </w:r>
    </w:p>
    <w:p w14:paraId="6AB51CB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she going home?</w:t>
      </w:r>
      <w:r>
        <w:rPr>
          <w:rFonts w:cs="CG Times"/>
          <w:lang w:val="en-AU"/>
        </w:rPr>
        <w:tab/>
        <w:t>[adjunct (cause)]</w:t>
      </w:r>
    </w:p>
    <w:p w14:paraId="411BD9F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it that we keep getting the wrong results?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484F29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Why was the reason for her sudden departure?</w:t>
      </w:r>
      <w:r>
        <w:rPr>
          <w:rFonts w:cs="CG Times"/>
          <w:lang w:val="en-AU"/>
        </w:rPr>
        <w:tab/>
        <w:t xml:space="preserve">[specifying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B5BE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is Max so naughty?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am I naughty?</w:t>
      </w:r>
    </w:p>
    <w:p w14:paraId="6FE1CF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go to the beach?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go to the beach?</w:t>
      </w:r>
    </w:p>
    <w:p w14:paraId="44E720F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be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not be more tolerant?</w:t>
      </w:r>
    </w:p>
    <w:p w14:paraId="71E876A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Get your money back.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14:paraId="7E1DA7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you see her?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When?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Why?</w:t>
      </w:r>
    </w:p>
    <w:p w14:paraId="52B3E0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are you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feeling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was the concert?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59C0AC9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did you find the seminar?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like your coffee?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4FAADE9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your father?</w:t>
      </w:r>
      <w:r>
        <w:rPr>
          <w:rFonts w:cs="CG Times"/>
          <w:lang w:val="en-AU"/>
        </w:rPr>
        <w:tab/>
        <w:t>[modifier of adjective]</w:t>
      </w:r>
    </w:p>
    <w:p w14:paraId="692A6C1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children have they got?</w:t>
      </w:r>
      <w:r>
        <w:rPr>
          <w:rFonts w:cs="CG Times"/>
          <w:lang w:val="en-AU"/>
        </w:rPr>
        <w:tab/>
        <w:t>[modifier of degree determinative]</w:t>
      </w:r>
    </w:p>
    <w:p w14:paraId="1B80DC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seriously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 taking his threat?</w:t>
      </w:r>
      <w:r>
        <w:rPr>
          <w:rFonts w:cs="CG Times"/>
          <w:lang w:val="en-AU"/>
        </w:rPr>
        <w:tab/>
        <w:t>[modifier of adverb]</w:t>
      </w:r>
    </w:p>
    <w:p w14:paraId="398DC0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you like the concert?</w:t>
      </w:r>
      <w:r>
        <w:rPr>
          <w:rFonts w:cs="CG Times"/>
          <w:lang w:val="en-AU"/>
        </w:rPr>
        <w:tab/>
        <w:t>[modifier of verb]</w:t>
      </w:r>
    </w:p>
    <w:p w14:paraId="0E241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deep is the water?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shallow is the water?</w:t>
      </w:r>
    </w:p>
    <w:p w14:paraId="1A2EF33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get in?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By climbing through the kitchen window.</w:t>
      </w:r>
    </w:p>
    <w:p w14:paraId="1635DDA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is she going to pay for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By cheque.</w:t>
      </w:r>
    </w:p>
    <w:p w14:paraId="2B85F5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can I remove it?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razor-blade.</w:t>
      </w:r>
    </w:p>
    <w:p w14:paraId="4D1552A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she speak?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With a strong French accent.</w:t>
      </w:r>
    </w:p>
    <w:p w14:paraId="46108CF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does he drive?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>Rather recklessly.</w:t>
      </w:r>
    </w:p>
    <w:p w14:paraId="03FD81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does he know she is going to resign?</w:t>
      </w:r>
    </w:p>
    <w:p w14:paraId="2F6B6E0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can you be so sure that it was an accident?</w:t>
      </w:r>
    </w:p>
    <w:p w14:paraId="4768B0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is it you didn't tell me before?</w:t>
      </w:r>
    </w:p>
    <w:p w14:paraId="163E597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come the fridge is switched off?</w:t>
      </w:r>
    </w:p>
    <w:p w14:paraId="70FA4E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about another drink? </w:t>
      </w:r>
    </w:p>
    <w:p w14:paraId="4D97921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helping me with the washing-up?</w:t>
      </w:r>
    </w:p>
    <w:p w14:paraId="4ACC24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about we leave the others until next week?</w:t>
      </w:r>
    </w:p>
    <w:p w14:paraId="149EE3B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think it's excellent; how about you?</w:t>
      </w:r>
    </w:p>
    <w:p w14:paraId="2E927CB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do you do.</w:t>
      </w:r>
    </w:p>
    <w:p w14:paraId="44C7F3F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dare you speak to me like that!</w:t>
      </w:r>
    </w:p>
    <w:p w14:paraId="45E62E81" w14:textId="3F60AC73" w:rsidR="00F415A0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class is she in?</w:t>
      </w:r>
    </w:p>
    <w:p w14:paraId="2A92EF6B" w14:textId="7AC48420" w:rsidR="002E4CA7" w:rsidRDefault="00F415A0" w:rsidP="00FD6C5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the doctor say?</w:t>
      </w:r>
    </w:p>
    <w:p w14:paraId="61F7AC91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Tom.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  <w:r>
        <w:rPr>
          <w:rFonts w:cs="CG Times"/>
          <w:lang w:val="en-AU"/>
        </w:rPr>
        <w:t xml:space="preserve">   A: </w:t>
      </w:r>
      <w:r>
        <w:rPr>
          <w:rFonts w:cs="CG Times"/>
          <w:i/>
          <w:iCs/>
          <w:lang w:val="en-AU"/>
        </w:rPr>
        <w:t>Can you come here a moment?</w:t>
      </w:r>
    </w:p>
    <w:p w14:paraId="75A42890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just discovered something.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What?</w:t>
      </w:r>
    </w:p>
    <w:p w14:paraId="35B5201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just got a new job:</w:t>
      </w:r>
      <w:r>
        <w:rPr>
          <w:rFonts w:cs="CG Times"/>
          <w:lang w:val="en-AU"/>
        </w:rPr>
        <w:t xml:space="preserve">   B: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what?</w:t>
      </w:r>
    </w:p>
    <w:p w14:paraId="009DBF7F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1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 car's in fine shape now.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What about the tyres?</w:t>
      </w:r>
    </w:p>
    <w:p w14:paraId="3EC81F23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I've invited Peter.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And what about Paul?</w:t>
      </w:r>
    </w:p>
    <w:p w14:paraId="1E5F5DCE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You know that knife I found?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what about it?</w:t>
      </w:r>
    </w:p>
    <w:p w14:paraId="4B9E6FD7" w14:textId="77777777" w:rsidR="00F415A0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about a game of squash?</w:t>
      </w:r>
    </w:p>
    <w:p w14:paraId="18357A4D" w14:textId="77777777" w:rsidR="002E4CA7" w:rsidRDefault="00F415A0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25"/>
          <w:tab w:val="left" w:pos="1747"/>
          <w:tab w:val="left" w:pos="2688"/>
          <w:tab w:val="left" w:pos="3360"/>
          <w:tab w:val="left" w:pos="4704"/>
          <w:tab w:val="left" w:pos="4971"/>
          <w:tab w:val="left" w:pos="5073"/>
          <w:tab w:val="left" w:pos="5376"/>
          <w:tab w:val="left" w:pos="7392"/>
          <w:tab w:val="left" w:pos="8736"/>
        </w:tabs>
        <w:spacing w:line="480" w:lineRule="auto"/>
        <w:ind w:left="1425" w:hanging="8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if we can't get back in time?</w:t>
      </w:r>
    </w:p>
    <w:p w14:paraId="56A1A4B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car</w:t>
      </w:r>
      <w:r>
        <w:rPr>
          <w:rFonts w:cs="CG Times"/>
          <w:i/>
          <w:iCs/>
          <w:lang w:val="en-AU"/>
        </w:rPr>
        <w:t xml:space="preserve"> did she take?</w:t>
      </w:r>
    </w:p>
    <w:p w14:paraId="12395BB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size shoes</w:t>
      </w:r>
      <w:r>
        <w:rPr>
          <w:rFonts w:cs="CG Times"/>
          <w:i/>
          <w:iCs/>
          <w:lang w:val="en-AU"/>
        </w:rPr>
        <w:t xml:space="preserve"> do you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big a hole</w:t>
      </w:r>
      <w:r>
        <w:rPr>
          <w:rFonts w:cs="CG Times"/>
          <w:i/>
          <w:iCs/>
          <w:lang w:val="en-AU"/>
        </w:rPr>
        <w:t xml:space="preserve"> did it make?</w:t>
      </w:r>
    </w:p>
    <w:p w14:paraId="3D808E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1756"/>
          <w:tab w:val="center" w:pos="2592"/>
          <w:tab w:val="center" w:pos="3369"/>
          <w:tab w:val="left" w:pos="4622"/>
          <w:tab w:val="center" w:pos="5025"/>
          <w:tab w:val="center" w:pos="5054"/>
          <w:tab w:val="center" w:pos="5472"/>
          <w:tab w:val="center" w:pos="5947"/>
          <w:tab w:val="center" w:pos="6405"/>
          <w:tab w:val="center" w:pos="6969"/>
          <w:tab w:val="center" w:pos="7300"/>
          <w:tab w:val="center" w:pos="792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2E4CA7">
        <w:rPr>
          <w:rFonts w:cs="CG Times"/>
          <w:sz w:val="20"/>
          <w:szCs w:val="20"/>
          <w:lang w:val="en-AU"/>
        </w:rPr>
        <w:t>29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</w:p>
    <w:p w14:paraId="07D8DA7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5409D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AE26FE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BEBA6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left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D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r>
        <w:rPr>
          <w:rFonts w:cs="CG Times"/>
          <w:smallCaps/>
          <w:sz w:val="20"/>
          <w:szCs w:val="20"/>
          <w:vertAlign w:val="subscript"/>
          <w:lang w:val="en-AU"/>
        </w:rPr>
        <w:t>interrog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3A5945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468"/>
          <w:tab w:val="center" w:pos="2040"/>
          <w:tab w:val="center" w:pos="2592"/>
          <w:tab w:val="center" w:pos="3369"/>
          <w:tab w:val="center" w:pos="4622"/>
          <w:tab w:val="center" w:pos="5025"/>
          <w:tab w:val="center" w:pos="5054"/>
          <w:tab w:val="center" w:pos="5472"/>
          <w:tab w:val="center" w:pos="5947"/>
          <w:tab w:val="center" w:pos="6048"/>
          <w:tab w:val="center" w:pos="6969"/>
          <w:tab w:val="center" w:pos="7300"/>
          <w:tab w:val="center" w:pos="7920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size</w:t>
      </w:r>
      <w:r>
        <w:rPr>
          <w:rFonts w:cs="CG Times"/>
          <w:i/>
          <w:iCs/>
          <w:sz w:val="20"/>
          <w:szCs w:val="20"/>
          <w:lang w:val="en-AU"/>
        </w:rPr>
        <w:tab/>
        <w:t>shoes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big</w:t>
      </w:r>
      <w:r>
        <w:rPr>
          <w:rFonts w:cs="CG Times"/>
          <w:i/>
          <w:iCs/>
          <w:sz w:val="20"/>
          <w:szCs w:val="20"/>
          <w:lang w:val="en-AU"/>
        </w:rPr>
        <w:tab/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hole</w:t>
      </w:r>
    </w:p>
    <w:p w14:paraId="1E5007C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drawer</w:t>
      </w:r>
      <w:r>
        <w:rPr>
          <w:rFonts w:cs="CG Times"/>
          <w:i/>
          <w:iCs/>
          <w:lang w:val="en-AU"/>
        </w:rPr>
        <w:t xml:space="preserve"> do you keep the bank statements?</w:t>
      </w:r>
      <w:r>
        <w:rPr>
          <w:rFonts w:cs="CG Times"/>
          <w:lang w:val="en-AU"/>
        </w:rPr>
        <w:tab/>
        <w:t>[fronted preposition]</w:t>
      </w:r>
    </w:p>
    <w:p w14:paraId="7F461E13" w14:textId="22507FB6" w:rsidR="002E4CA7" w:rsidRDefault="00D3488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Which drawer</w:t>
      </w:r>
      <w:r w:rsidR="00F415A0">
        <w:rPr>
          <w:rFonts w:cs="CG Times"/>
          <w:i/>
          <w:iCs/>
          <w:lang w:val="en-AU"/>
        </w:rPr>
        <w:t xml:space="preserve"> do you keep the bank statements </w:t>
      </w:r>
      <w:r w:rsidR="00F415A0">
        <w:rPr>
          <w:rFonts w:cs="CG Times"/>
          <w:i/>
          <w:iCs/>
          <w:u w:val="single"/>
          <w:lang w:val="en-AU"/>
        </w:rPr>
        <w:t>in</w:t>
      </w:r>
      <w:r w:rsidR="00F415A0">
        <w:rPr>
          <w:rFonts w:cs="CG Times"/>
          <w:i/>
          <w:iCs/>
          <w:lang w:val="en-AU"/>
        </w:rPr>
        <w:t>?</w:t>
      </w:r>
      <w:r w:rsidR="00F415A0">
        <w:rPr>
          <w:rFonts w:cs="CG Times"/>
          <w:lang w:val="en-AU"/>
        </w:rPr>
        <w:tab/>
        <w:t>[stranded preposition]</w:t>
      </w:r>
    </w:p>
    <w:p w14:paraId="3FFCAA2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 of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5B1764C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 which country</w:t>
      </w:r>
      <w:r>
        <w:rPr>
          <w:rFonts w:cs="CG Times"/>
          <w:i/>
          <w:iCs/>
          <w:lang w:val="en-AU"/>
        </w:rPr>
        <w:t xml:space="preserve"> was she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2B8196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The president of which country</w:t>
      </w:r>
      <w:r>
        <w:rPr>
          <w:rFonts w:cs="CG Times"/>
          <w:i/>
          <w:iCs/>
          <w:lang w:val="en-AU"/>
        </w:rPr>
        <w:t xml:space="preserve"> was she?</w:t>
      </w:r>
    </w:p>
    <w:p w14:paraId="2579C0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subjects</w:t>
      </w:r>
      <w:r>
        <w:rPr>
          <w:rFonts w:cs="CG Times"/>
          <w:i/>
          <w:iCs/>
          <w:lang w:val="en-AU"/>
        </w:rPr>
        <w:t xml:space="preserve"> are you </w:t>
      </w:r>
      <w:r>
        <w:rPr>
          <w:rFonts w:cs="CG Times"/>
          <w:i/>
          <w:iCs/>
          <w:u w:val="single"/>
          <w:lang w:val="en-AU"/>
        </w:rPr>
        <w:t>interested in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[informal]</w:t>
      </w:r>
    </w:p>
    <w:p w14:paraId="4AD0F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what subjects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interested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[formal]</w:t>
      </w:r>
    </w:p>
    <w:p w14:paraId="4CD25E91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u w:val="single"/>
          <w:lang w:val="en-AU"/>
        </w:rPr>
        <w:t>Interested in what subjects</w:t>
      </w:r>
      <w:r>
        <w:rPr>
          <w:rFonts w:cs="CG Times"/>
          <w:i/>
          <w:iCs/>
          <w:lang w:val="en-AU"/>
        </w:rPr>
        <w:t xml:space="preserve"> are you?</w:t>
      </w:r>
    </w:p>
    <w:p w14:paraId="3D82B98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the daughter of which famous statesman</w:t>
      </w:r>
      <w:r>
        <w:rPr>
          <w:rFonts w:cs="CG Times"/>
          <w:i/>
          <w:iCs/>
          <w:lang w:val="en-AU"/>
        </w:rPr>
        <w:t xml:space="preserve"> was he </w:t>
      </w:r>
      <w:r>
        <w:rPr>
          <w:rFonts w:cs="CG Times"/>
          <w:i/>
          <w:iCs/>
          <w:u w:val="single"/>
          <w:lang w:val="en-AU"/>
        </w:rPr>
        <w:t>engaged</w:t>
      </w:r>
      <w:r>
        <w:rPr>
          <w:rFonts w:cs="CG Times"/>
          <w:i/>
          <w:iCs/>
          <w:lang w:val="en-AU"/>
        </w:rPr>
        <w:t>?</w:t>
      </w:r>
    </w:p>
    <w:p w14:paraId="5B14CD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Which team</w:t>
      </w:r>
      <w:r>
        <w:rPr>
          <w:rFonts w:cs="CG Times"/>
          <w:i/>
          <w:iCs/>
          <w:lang w:val="en-AU"/>
        </w:rPr>
        <w:t xml:space="preserve"> do you support?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u w:val="single"/>
          <w:lang w:val="en-AU"/>
        </w:rPr>
        <w:t>United</w:t>
      </w:r>
      <w:r>
        <w:rPr>
          <w:rFonts w:cs="CG Times"/>
          <w:lang w:val="en-AU"/>
        </w:rPr>
        <w:t>.</w:t>
      </w:r>
    </w:p>
    <w:p w14:paraId="481511F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father is on duty today?</w:t>
      </w:r>
      <w:r>
        <w:rPr>
          <w:rFonts w:cs="CG Times"/>
          <w:lang w:val="en-AU"/>
        </w:rPr>
        <w:t xml:space="preserve">   B.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.</w:t>
      </w:r>
    </w:p>
    <w:p w14:paraId="6B5DED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D6EC0A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I'm referring to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your mother</w:t>
      </w:r>
      <w:r>
        <w:rPr>
          <w:rFonts w:cs="CG Times"/>
          <w:i/>
          <w:iCs/>
          <w:lang w:val="en-AU"/>
        </w:rPr>
        <w:t>.</w:t>
      </w:r>
    </w:p>
    <w:p w14:paraId="6CE22B9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are you closing the window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14:paraId="3BAE7CD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's the new boss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</w:t>
      </w:r>
    </w:p>
    <w:p w14:paraId="2FF942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Under what conditions</w:t>
      </w:r>
      <w:r>
        <w:rPr>
          <w:rFonts w:cs="CG Times"/>
          <w:i/>
          <w:iCs/>
          <w:lang w:val="en-AU"/>
        </w:rPr>
        <w:t xml:space="preserve"> would you take on the job?</w:t>
      </w:r>
      <w:r>
        <w:rPr>
          <w:rFonts w:cs="CG Times"/>
          <w:lang w:val="en-AU"/>
        </w:rPr>
        <w:t xml:space="preserve"> </w:t>
      </w:r>
    </w:p>
    <w:p w14:paraId="086C263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In what way</w:t>
      </w:r>
      <w:r>
        <w:rPr>
          <w:rFonts w:cs="CG Times"/>
          <w:i/>
          <w:iCs/>
          <w:lang w:val="en-AU"/>
        </w:rPr>
        <w:t xml:space="preserve"> can I help you?</w:t>
      </w:r>
    </w:p>
    <w:p w14:paraId="3802E77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40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called the police</w:t>
      </w:r>
      <w:r>
        <w:rPr>
          <w:rFonts w:cs="CG Times"/>
          <w:i/>
          <w:iCs/>
          <w:lang w:val="en-AU"/>
        </w:rPr>
        <w:t>.</w:t>
      </w:r>
    </w:p>
    <w:p w14:paraId="6276B8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 rolled into the ditch</w:t>
      </w:r>
      <w:r>
        <w:rPr>
          <w:rFonts w:cs="CG Times"/>
          <w:i/>
          <w:iCs/>
          <w:lang w:val="en-AU"/>
        </w:rPr>
        <w:t>.</w:t>
      </w:r>
    </w:p>
    <w:p w14:paraId="7F82225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my hat?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dropped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in the mud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away</w:t>
      </w:r>
      <w:r>
        <w:rPr>
          <w:rFonts w:cs="CG Times"/>
          <w:i/>
          <w:iCs/>
          <w:lang w:val="en-AU"/>
        </w:rPr>
        <w:t>.</w:t>
      </w:r>
    </w:p>
    <w:p w14:paraId="3E6CAD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What happened to</w:t>
      </w:r>
      <w:r>
        <w:rPr>
          <w:rFonts w:cs="CG Times"/>
          <w:i/>
          <w:iCs/>
          <w:lang w:val="en-AU"/>
        </w:rPr>
        <w:t xml:space="preserve"> your father?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taken away for questioning</w:t>
      </w:r>
      <w:r>
        <w:rPr>
          <w:rFonts w:cs="CG Times"/>
          <w:i/>
          <w:iCs/>
          <w:lang w:val="en-AU"/>
        </w:rPr>
        <w:t>.</w:t>
      </w:r>
    </w:p>
    <w:p w14:paraId="6A3BEF6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5C70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</w:p>
    <w:p w14:paraId="2D4570E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bought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</w:t>
      </w:r>
      <w:r>
        <w:rPr>
          <w:rFonts w:cs="CG Times"/>
          <w:i/>
          <w:iCs/>
          <w:lang w:val="en-AU"/>
        </w:rPr>
        <w:t>?</w:t>
      </w:r>
    </w:p>
    <w:p w14:paraId="5C0A52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buy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]]]]</w:t>
      </w:r>
      <w:r>
        <w:rPr>
          <w:rFonts w:cs="CG Times"/>
          <w:i/>
          <w:iCs/>
          <w:lang w:val="en-AU"/>
        </w:rPr>
        <w:t>?</w:t>
      </w:r>
    </w:p>
    <w:p w14:paraId="1305EB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did they decide to leave?</w:t>
      </w:r>
    </w:p>
    <w:p w14:paraId="6533547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clause]</w:t>
      </w:r>
    </w:p>
    <w:p w14:paraId="7D3D0A6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did they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 xml:space="preserve"> clause]</w:t>
      </w:r>
    </w:p>
    <w:p w14:paraId="29C557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 you think he lied?</w:t>
      </w:r>
    </w:p>
    <w:p w14:paraId="12BBB9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clause]</w:t>
      </w:r>
    </w:p>
    <w:p w14:paraId="46D2B1B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lied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in </w:t>
      </w:r>
      <w:r>
        <w:rPr>
          <w:rFonts w:cs="CG Times"/>
          <w:i/>
          <w:iCs/>
          <w:lang w:val="en-AU"/>
        </w:rPr>
        <w:t xml:space="preserve">lie </w:t>
      </w:r>
      <w:r>
        <w:rPr>
          <w:rFonts w:cs="CG Times"/>
          <w:lang w:val="en-AU"/>
        </w:rPr>
        <w:t>clause]</w:t>
      </w:r>
    </w:p>
    <w:p w14:paraId="1BF818E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left" w:pos="4016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do you expect to play?</w:t>
      </w:r>
    </w:p>
    <w:p w14:paraId="17DF95C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expect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>]</w:t>
      </w:r>
    </w:p>
    <w:p w14:paraId="7781E0E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do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[gap as object of </w:t>
      </w:r>
      <w:r>
        <w:rPr>
          <w:rFonts w:cs="CG Times"/>
          <w:i/>
          <w:iCs/>
          <w:lang w:val="en-AU"/>
        </w:rPr>
        <w:t>play</w:t>
      </w:r>
      <w:r>
        <w:rPr>
          <w:rFonts w:cs="CG Times"/>
          <w:lang w:val="en-AU"/>
        </w:rPr>
        <w:t>]</w:t>
      </w:r>
    </w:p>
    <w:p w14:paraId="4C9E40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?</w:t>
      </w:r>
    </w:p>
    <w:p w14:paraId="6E2BE9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medicine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law</w:t>
      </w:r>
      <w:r>
        <w:rPr>
          <w:rFonts w:cs="CG Times"/>
          <w:i/>
          <w:iCs/>
          <w:lang w:val="en-AU"/>
        </w:rPr>
        <w:t>.</w:t>
      </w:r>
    </w:p>
    <w:p w14:paraId="25B742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knows </w:t>
      </w:r>
      <w:r>
        <w:rPr>
          <w:rFonts w:cs="CG Times"/>
          <w:i/>
          <w:iCs/>
          <w:u w:val="single"/>
          <w:lang w:val="en-AU"/>
        </w:rPr>
        <w:t>which universities</w:t>
      </w:r>
      <w:r>
        <w:rPr>
          <w:rFonts w:cs="CG Times"/>
          <w:i/>
          <w:iCs/>
          <w:lang w:val="en-AU"/>
        </w:rPr>
        <w:t xml:space="preserve"> offer the best courses in </w:t>
      </w:r>
      <w:r>
        <w:rPr>
          <w:rFonts w:cs="CG Times"/>
          <w:i/>
          <w:iCs/>
          <w:u w:val="single"/>
          <w:lang w:val="en-AU"/>
        </w:rPr>
        <w:t>which subjects</w:t>
      </w:r>
      <w:r>
        <w:rPr>
          <w:rFonts w:cs="CG Times"/>
          <w:i/>
          <w:iCs/>
          <w:lang w:val="en-AU"/>
        </w:rPr>
        <w:t>.</w:t>
      </w:r>
    </w:p>
    <w:p w14:paraId="500A5BD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will say </w:t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clause interrogative]</w:t>
      </w:r>
    </w:p>
    <w:p w14:paraId="3873101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she say she saw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 interrogative]</w:t>
      </w:r>
    </w:p>
    <w:p w14:paraId="313E18C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you do that for?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he do that?</w:t>
      </w:r>
    </w:p>
    <w:p w14:paraId="364967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the hell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she trying to do?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on earth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 that be?</w:t>
      </w:r>
    </w:p>
    <w:p w14:paraId="3922F78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there?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you </w:t>
      </w:r>
      <w:proofErr w:type="gramStart"/>
      <w:r>
        <w:rPr>
          <w:rFonts w:cs="CG Times"/>
          <w:i/>
          <w:iCs/>
          <w:lang w:val="en-AU"/>
        </w:rPr>
        <w:t>mean?.</w:t>
      </w:r>
      <w:proofErr w:type="gramEnd"/>
    </w:p>
    <w:p w14:paraId="0D7FF41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     P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         P S</w:t>
      </w:r>
    </w:p>
    <w:p w14:paraId="00C46A6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is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time is it?</w:t>
      </w:r>
    </w:p>
    <w:p w14:paraId="0A32CC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59EBB1C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will be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will it be?</w:t>
      </w:r>
    </w:p>
    <w:p w14:paraId="42110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he say was editor of the magazine?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did he say it was?</w:t>
      </w:r>
    </w:p>
    <w:p w14:paraId="21A4E48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Ask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is editor of the magazine.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time</w:t>
      </w:r>
      <w:r>
        <w:rPr>
          <w:rFonts w:cs="CG Times"/>
          <w:i/>
          <w:iCs/>
          <w:lang w:val="en-AU"/>
        </w:rPr>
        <w:t xml:space="preserve"> it is.</w:t>
      </w:r>
    </w:p>
    <w:p w14:paraId="4DE03DD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6260" w:hanging="6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 S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Interrogative </w:t>
      </w:r>
      <w:r>
        <w:rPr>
          <w:rFonts w:cs="CG Times"/>
          <w:lang w:val="en-AU"/>
        </w:rPr>
        <w:t>PC</w:t>
      </w:r>
    </w:p>
    <w:p w14:paraId="2EB1A51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is me?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 am I?</w:t>
      </w:r>
    </w:p>
    <w:p w14:paraId="7018505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a friend of John's?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S (S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PC)]</w:t>
      </w:r>
    </w:p>
    <w:p w14:paraId="6FCE9DF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your uncle?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[interrogative PC (PC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S)]</w:t>
      </w:r>
    </w:p>
    <w:p w14:paraId="648E61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was the cause of the delay?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 or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PC]</w:t>
      </w:r>
    </w:p>
    <w:p w14:paraId="454AA5F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Exclamative non-subject</w:t>
      </w:r>
    </w:p>
    <w:p w14:paraId="5BCD491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she hated it!</w:t>
      </w:r>
    </w:p>
    <w:p w14:paraId="6D7B0F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disaster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 xml:space="preserve">   </w:t>
      </w:r>
    </w:p>
    <w:p w14:paraId="24FCD8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How impossibly </w:t>
      </w:r>
      <w:proofErr w:type="spellStart"/>
      <w:r>
        <w:rPr>
          <w:rFonts w:cs="CG Times"/>
          <w:i/>
          <w:iCs/>
          <w:u w:val="single"/>
          <w:lang w:val="en-AU"/>
        </w:rPr>
        <w:t>polite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she expected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13005B5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What a waste of </w:t>
      </w:r>
      <w:proofErr w:type="spellStart"/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they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was likely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be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!</w:t>
      </w:r>
    </w:p>
    <w:p w14:paraId="0FBC5DB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what unedifying haste he accepted the offer!</w:t>
      </w:r>
      <w:r>
        <w:rPr>
          <w:rFonts w:cs="CG Times"/>
          <w:lang w:val="en-AU"/>
        </w:rPr>
        <w:tab/>
        <w:t>[fronting of preposition]</w:t>
      </w:r>
    </w:p>
    <w:p w14:paraId="4863F1C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unsavoury people he associates with!</w:t>
      </w:r>
      <w:r>
        <w:rPr>
          <w:rFonts w:cs="CG Times"/>
          <w:lang w:val="en-AU"/>
        </w:rPr>
        <w:tab/>
        <w:t xml:space="preserve">[stranding of </w:t>
      </w:r>
      <w:proofErr w:type="spellStart"/>
      <w:r>
        <w:rPr>
          <w:rFonts w:cs="CG Times"/>
          <w:lang w:val="en-AU"/>
        </w:rPr>
        <w:t>prepostion</w:t>
      </w:r>
      <w:proofErr w:type="spellEnd"/>
      <w:r>
        <w:rPr>
          <w:rFonts w:cs="CG Times"/>
          <w:lang w:val="en-AU"/>
        </w:rPr>
        <w:t>]</w:t>
      </w:r>
    </w:p>
    <w:p w14:paraId="3D40016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5B83255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they are!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tall</w:t>
      </w:r>
      <w:r>
        <w:rPr>
          <w:rFonts w:cs="CG Times"/>
          <w:i/>
          <w:iCs/>
          <w:lang w:val="en-AU"/>
        </w:rPr>
        <w:t xml:space="preserve"> are they?</w:t>
      </w:r>
    </w:p>
    <w:p w14:paraId="513C28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we wasted!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much time</w:t>
      </w:r>
      <w:r>
        <w:rPr>
          <w:rFonts w:cs="CG Times"/>
          <w:i/>
          <w:iCs/>
          <w:lang w:val="en-AU"/>
        </w:rPr>
        <w:t xml:space="preserve"> did we waste?</w:t>
      </w:r>
    </w:p>
    <w:p w14:paraId="0BE3574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it grows!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quickly</w:t>
      </w:r>
      <w:r>
        <w:rPr>
          <w:rFonts w:cs="CG Times"/>
          <w:i/>
          <w:iCs/>
          <w:lang w:val="en-AU"/>
        </w:rPr>
        <w:t xml:space="preserve"> does it grow?</w:t>
      </w:r>
    </w:p>
    <w:p w14:paraId="2B9762C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he is!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very tactful</w:t>
      </w:r>
      <w:r>
        <w:rPr>
          <w:rFonts w:cs="CG Times"/>
          <w:i/>
          <w:iCs/>
          <w:lang w:val="en-AU"/>
        </w:rPr>
        <w:t xml:space="preserve"> is he?</w:t>
      </w:r>
    </w:p>
    <w:p w14:paraId="69B56A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they deceived her!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they deceive her?</w:t>
      </w:r>
    </w:p>
    <w:p w14:paraId="6FBF99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96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I hated it!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did I hate it?</w:t>
      </w:r>
    </w:p>
    <w:p w14:paraId="246DEAA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7CFCC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game</w:t>
      </w:r>
      <w:r>
        <w:rPr>
          <w:rFonts w:cs="CG Times"/>
          <w:i/>
          <w:iCs/>
          <w:lang w:val="en-AU"/>
        </w:rPr>
        <w:t xml:space="preserve"> 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</w:t>
      </w:r>
      <w:r>
        <w:rPr>
          <w:rFonts w:cs="CG Times"/>
          <w:i/>
          <w:iCs/>
          <w:lang w:val="en-AU"/>
        </w:rPr>
        <w:t xml:space="preserve"> was it?</w:t>
      </w:r>
      <w:r>
        <w:rPr>
          <w:rFonts w:cs="CG Times"/>
          <w:lang w:val="en-AU"/>
        </w:rPr>
        <w:tab/>
        <w:t>[count singular]</w:t>
      </w:r>
    </w:p>
    <w:p w14:paraId="69E44C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games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[plural]</w:t>
      </w:r>
    </w:p>
    <w:p w14:paraId="7667C3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they played!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music</w:t>
      </w:r>
      <w:r>
        <w:rPr>
          <w:rFonts w:cs="CG Times"/>
          <w:i/>
          <w:iCs/>
          <w:lang w:val="en-AU"/>
        </w:rPr>
        <w:t xml:space="preserve"> did they play?</w:t>
      </w:r>
      <w:r>
        <w:rPr>
          <w:rFonts w:cs="CG Times"/>
          <w:lang w:val="en-AU"/>
        </w:rPr>
        <w:tab/>
        <w:t>[non-count singular]</w:t>
      </w:r>
    </w:p>
    <w:p w14:paraId="05B41C8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a difficult</w:t>
      </w:r>
      <w:r>
        <w:rPr>
          <w:rFonts w:cs="CG Times"/>
          <w:i/>
          <w:iCs/>
          <w:lang w:val="en-AU"/>
        </w:rPr>
        <w:t xml:space="preserve">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[count singular]</w:t>
      </w:r>
    </w:p>
    <w:p w14:paraId="69B7327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ab/>
        <w:t>[plural]</w:t>
      </w:r>
    </w:p>
    <w:p w14:paraId="3419089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 difficult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[non-count singular]</w:t>
      </w:r>
    </w:p>
    <w:p w14:paraId="3F6BED5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exclamative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open interrogative</w:t>
      </w:r>
    </w:p>
    <w:p w14:paraId="2A7BE91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mistake they made!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mistake did they make?</w:t>
      </w:r>
    </w:p>
    <w:p w14:paraId="6EA9AE5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clearer does it seem now that you have explained it yourself!</w:t>
      </w:r>
    </w:p>
    <w:p w14:paraId="7E92D03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rarely does one see such chivalry nowadays!</w:t>
      </w:r>
    </w:p>
    <w:p w14:paraId="6149E0C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row would there have been if they had known you were here!</w:t>
      </w:r>
    </w:p>
    <w:p w14:paraId="6A424C8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have I told you not to put your feet on the sofa!</w:t>
      </w:r>
    </w:p>
    <w:p w14:paraId="0C7E9D0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great would have been her disappointment if she had known what they had actually thought!</w:t>
      </w:r>
    </w:p>
    <w:p w14:paraId="705AE20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What nonsense!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an insensitive way to behave!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strange thing for him to say!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fantastic!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incredibly unlucky!</w:t>
      </w:r>
    </w:p>
    <w:p w14:paraId="699EAB4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How strange that nobody noticed the error!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coincidence that they were on the same bus!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How kind of you to let me know!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What a nuisance having to do them all again!</w:t>
      </w:r>
    </w:p>
    <w:p w14:paraId="071E3A4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remains to be done!</w:t>
      </w:r>
      <w:r>
        <w:rPr>
          <w:rFonts w:cs="CG Times"/>
          <w:lang w:val="en-AU"/>
        </w:rPr>
        <w:t xml:space="preserve"> (=[1ia])</w:t>
      </w:r>
    </w:p>
    <w:p w14:paraId="2DAEB4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disaster it was, wasn't it!</w:t>
      </w:r>
      <w:r>
        <w:rPr>
          <w:rFonts w:cs="CG Times"/>
          <w:lang w:val="en-AU"/>
        </w:rPr>
        <w:tab/>
        <w:t>[reversed polarity tag]</w:t>
      </w:r>
    </w:p>
    <w:p w14:paraId="224C6C07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What</w:t>
      </w:r>
      <w:proofErr w:type="gramEnd"/>
      <w:r>
        <w:rPr>
          <w:rFonts w:cs="CG Times"/>
          <w:i/>
          <w:iCs/>
          <w:lang w:val="en-AU"/>
        </w:rPr>
        <w:t xml:space="preserve"> a disaster it was, was it!</w:t>
      </w:r>
      <w:r>
        <w:rPr>
          <w:rFonts w:cs="CG Times"/>
          <w:lang w:val="en-AU"/>
        </w:rPr>
        <w:tab/>
        <w:t>[constant polarity tag]</w:t>
      </w:r>
    </w:p>
    <w:p w14:paraId="68D9056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much</w:t>
      </w:r>
      <w:r>
        <w:rPr>
          <w:rFonts w:cs="CG Times"/>
          <w:i/>
          <w:iCs/>
          <w:lang w:val="en-AU"/>
        </w:rPr>
        <w:t xml:space="preserve"> remains to be done!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hated it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>!</w:t>
      </w:r>
    </w:p>
    <w:p w14:paraId="68B06D5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strange people</w:t>
      </w:r>
      <w:r>
        <w:rPr>
          <w:rFonts w:cs="CG Times"/>
          <w:i/>
          <w:iCs/>
          <w:lang w:val="en-AU"/>
        </w:rPr>
        <w:t xml:space="preserve"> inhabit these parts!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such a disaster</w:t>
      </w:r>
      <w:r>
        <w:rPr>
          <w:rFonts w:cs="CG Times"/>
          <w:i/>
          <w:iCs/>
          <w:lang w:val="en-AU"/>
        </w:rPr>
        <w:t>!</w:t>
      </w:r>
    </w:p>
    <w:p w14:paraId="535ED22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a difficult problem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difficult a problem</w:t>
      </w:r>
    </w:p>
    <w:p w14:paraId="77B0390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problems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problems</w:t>
      </w:r>
    </w:p>
    <w:p w14:paraId="3E893AE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difficult work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so difficult work</w:t>
      </w:r>
    </w:p>
    <w:p w14:paraId="31A59CF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money he spends on clothes!</w:t>
      </w:r>
    </w:p>
    <w:p w14:paraId="3982880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cost of these clothes!</w:t>
      </w:r>
    </w:p>
    <w:p w14:paraId="5FA9D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way he treats his wife!</w:t>
      </w:r>
    </w:p>
    <w:p w14:paraId="113EB04D" w14:textId="4E39824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I'll invite them round for dinner.</w:t>
      </w:r>
      <w:r w:rsidR="003F2652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u w:val="single"/>
          <w:lang w:val="en-AU"/>
        </w:rPr>
        <w:t>Like hell you will!</w:t>
      </w:r>
    </w:p>
    <w:p w14:paraId="04B444A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imperative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</w:p>
    <w:p w14:paraId="12B9E3A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window.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open the window.</w:t>
      </w:r>
    </w:p>
    <w:p w14:paraId="0060421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let us borrow your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borrow Kim's car.</w:t>
      </w:r>
    </w:p>
    <w:p w14:paraId="07D4F2F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what the premier intends, let him say so.</w:t>
      </w:r>
    </w:p>
    <w:p w14:paraId="0F7A539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that be a lesson to you.</w:t>
      </w:r>
    </w:p>
    <w:p w14:paraId="62E67A6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Since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did most of the work, let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you receive the credit.</w:t>
      </w:r>
    </w:p>
    <w:p w14:paraId="3EF1A95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yourself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a new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to leave yourselves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you plenty of time.</w:t>
      </w:r>
    </w:p>
    <w:p w14:paraId="57FAB6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 be wicket-keeper</w:t>
      </w:r>
      <w:r>
        <w:rPr>
          <w:rFonts w:cs="CG Times"/>
          <w:i/>
          <w:iCs/>
          <w:lang w:val="en-AU"/>
        </w:rPr>
        <w:t xml:space="preserve"> and I'll bowl.</w:t>
      </w:r>
      <w:r>
        <w:rPr>
          <w:rFonts w:cs="CG Times"/>
          <w:lang w:val="en-AU"/>
        </w:rPr>
        <w:tab/>
        <w:t>[2nd person subject]</w:t>
      </w:r>
    </w:p>
    <w:p w14:paraId="482D31A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 get me a screwdriver.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[3rd person subject]</w:t>
      </w:r>
    </w:p>
    <w:p w14:paraId="08D5923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in the front row take one step forward.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) </w:t>
      </w:r>
    </w:p>
    <w:p w14:paraId="0456A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you watch where you put your feet.</w:t>
      </w:r>
    </w:p>
    <w:p w14:paraId="0C7FCD5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mind your own business.</w:t>
      </w:r>
    </w:p>
    <w:p w14:paraId="1DF5A0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sit down and have a nice cup of tea; </w:t>
      </w:r>
      <w:proofErr w:type="spellStart"/>
      <w:r>
        <w:rPr>
          <w:rFonts w:cs="CG Times"/>
          <w:i/>
          <w:iCs/>
          <w:lang w:val="en-AU"/>
        </w:rPr>
        <w:t>everthing</w:t>
      </w:r>
      <w:proofErr w:type="spellEnd"/>
      <w:r>
        <w:rPr>
          <w:rFonts w:cs="CG Times"/>
          <w:i/>
          <w:iCs/>
          <w:lang w:val="en-AU"/>
        </w:rPr>
        <w:t xml:space="preserve"> is going to be all right.</w:t>
      </w:r>
    </w:p>
    <w:p w14:paraId="731A5D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go back and tell him you need more time.</w:t>
      </w:r>
    </w:p>
    <w:p w14:paraId="5587E11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Nobody</w:t>
      </w:r>
      <w:r>
        <w:rPr>
          <w:rFonts w:cs="CG Times"/>
          <w:i/>
          <w:iCs/>
          <w:lang w:val="en-AU"/>
        </w:rPr>
        <w:t xml:space="preserve"> move.</w:t>
      </w:r>
      <w:r>
        <w:rPr>
          <w:rFonts w:cs="CG Times"/>
          <w:lang w:val="en-AU"/>
        </w:rPr>
        <w:tab/>
        <w:t>[subject]</w:t>
      </w:r>
    </w:p>
    <w:p w14:paraId="58D3920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Kim, dear</w:t>
      </w:r>
      <w:r>
        <w:rPr>
          <w:rFonts w:cs="CG Times"/>
          <w:i/>
          <w:iCs/>
          <w:lang w:val="en-AU"/>
        </w:rPr>
        <w:t>, just come and see what I've found.</w:t>
      </w:r>
      <w:r>
        <w:rPr>
          <w:rFonts w:cs="CG Times"/>
          <w:lang w:val="en-AU"/>
        </w:rPr>
        <w:tab/>
        <w:t>[vocative]</w:t>
      </w:r>
    </w:p>
    <w:p w14:paraId="479568B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Someone in the back </w:t>
      </w:r>
      <w:proofErr w:type="gramStart"/>
      <w:r>
        <w:rPr>
          <w:rFonts w:cs="CG Times"/>
          <w:i/>
          <w:iCs/>
          <w:u w:val="single"/>
          <w:lang w:val="en-AU"/>
        </w:rPr>
        <w:t>row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please turn on the fan.</w:t>
      </w:r>
      <w:r>
        <w:rPr>
          <w:rFonts w:cs="CG Times"/>
          <w:lang w:val="en-AU"/>
        </w:rPr>
        <w:tab/>
        <w:t>[subject or vocative]</w:t>
      </w:r>
    </w:p>
    <w:p w14:paraId="49DDFB7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You at the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please make less noise.</w:t>
      </w:r>
      <w:r>
        <w:rPr>
          <w:rFonts w:cs="CG Times"/>
          <w:lang w:val="en-AU"/>
        </w:rPr>
        <w:tab/>
        <w:t>[vocative or subject]</w:t>
      </w:r>
    </w:p>
    <w:p w14:paraId="64058BD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umpire please.</w:t>
      </w:r>
      <w:r>
        <w:rPr>
          <w:rFonts w:cs="CG Times"/>
          <w:lang w:val="en-AU"/>
        </w:rPr>
        <w:tab/>
        <w:t>[vocative + subject]</w:t>
      </w:r>
    </w:p>
    <w:p w14:paraId="43D21E4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Somebody at the </w:t>
      </w:r>
      <w:proofErr w:type="gramStart"/>
      <w:r>
        <w:rPr>
          <w:rFonts w:cs="CG Times"/>
          <w:i/>
          <w:iCs/>
          <w:u w:val="single"/>
          <w:lang w:val="en-AU"/>
        </w:rPr>
        <w:t>front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write your name on the board.</w:t>
      </w:r>
      <w:r>
        <w:rPr>
          <w:rFonts w:cs="CG Times"/>
          <w:lang w:val="en-AU"/>
        </w:rPr>
        <w:tab/>
        <w:t>[vocative or subject]</w:t>
      </w:r>
    </w:p>
    <w:p w14:paraId="6EE16B7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Somebody at the front</w:t>
      </w:r>
      <w:r>
        <w:rPr>
          <w:rFonts w:cs="CG Times"/>
          <w:i/>
          <w:iCs/>
          <w:lang w:val="en-AU"/>
        </w:rPr>
        <w:t xml:space="preserve"> write their name on the board.</w:t>
      </w:r>
      <w:r>
        <w:rPr>
          <w:rFonts w:cs="CG Times"/>
          <w:lang w:val="en-AU"/>
        </w:rPr>
        <w:tab/>
        <w:t>[subject only]</w:t>
      </w:r>
    </w:p>
    <w:p w14:paraId="58E4282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the fan on please, somebody.</w:t>
      </w:r>
    </w:p>
    <w:p w14:paraId="43E5CA2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all those who wish to leave.</w:t>
      </w:r>
    </w:p>
    <w:p w14:paraId="6189B793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say anything that could compromise you.</w:t>
      </w:r>
      <w:r>
        <w:rPr>
          <w:rFonts w:cs="CG Times"/>
          <w:lang w:val="en-AU"/>
        </w:rPr>
        <w:tab/>
        <w:t>[verbal negation]</w:t>
      </w:r>
    </w:p>
    <w:p w14:paraId="7B54681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nothing that could compromise you.</w:t>
      </w:r>
      <w:r>
        <w:rPr>
          <w:rFonts w:cs="CG Times"/>
          <w:lang w:val="en-AU"/>
        </w:rPr>
        <w:tab/>
        <w:t>[non-verbal negation]</w:t>
      </w:r>
    </w:p>
    <w:p w14:paraId="7029B3C2" w14:textId="2D63BE2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sitting in that chair when your father returned</w:t>
      </w:r>
      <w:r w:rsidR="001A1D3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[declarative]</w:t>
      </w:r>
    </w:p>
    <w:p w14:paraId="0AE21A4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sitting in that chair when your father returns.</w:t>
      </w:r>
      <w:r>
        <w:rPr>
          <w:rFonts w:cs="CG Times"/>
          <w:lang w:val="en-AU"/>
        </w:rPr>
        <w:tab/>
        <w:t>[imperative]</w:t>
      </w:r>
    </w:p>
    <w:p w14:paraId="1F16F8E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subject + </w:t>
      </w:r>
      <w:r>
        <w:rPr>
          <w:rFonts w:cs="CG Times"/>
          <w:i/>
          <w:iCs/>
          <w:smallCaps/>
          <w:lang w:val="en-AU"/>
        </w:rPr>
        <w:t>don't</w:t>
      </w:r>
      <w:r>
        <w:rPr>
          <w:rFonts w:cs="CG Times"/>
          <w:i/>
          <w:iCs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ab/>
      </w:r>
      <w:proofErr w:type="spellStart"/>
      <w:r>
        <w:rPr>
          <w:rFonts w:cs="CG Times"/>
          <w:i/>
          <w:iCs/>
          <w:smallCaps/>
          <w:lang w:val="en-AU"/>
        </w:rPr>
        <w:t>don't</w:t>
      </w:r>
      <w:proofErr w:type="spellEnd"/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smallCaps/>
          <w:lang w:val="en-AU"/>
        </w:rPr>
        <w:t>+ subject</w:t>
      </w:r>
    </w:p>
    <w:p w14:paraId="4A53A950" w14:textId="77777777" w:rsidR="001337FE" w:rsidRDefault="00F415A0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be so cheeky.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be so cheeky.</w:t>
      </w:r>
    </w:p>
    <w:p w14:paraId="0BBA9784" w14:textId="6DAA377F" w:rsidR="00F415A0" w:rsidRPr="001337FE" w:rsidRDefault="001337FE" w:rsidP="001337F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 w:rsidR="00F415A0">
        <w:rPr>
          <w:rFonts w:cs="CG Times"/>
          <w:lang w:val="en-AU"/>
        </w:rPr>
        <w:tab/>
        <w:t>a.</w:t>
      </w:r>
      <w:r w:rsidR="00F415A0">
        <w:rPr>
          <w:rFonts w:cs="CG Times"/>
          <w:lang w:val="en-AU"/>
        </w:rPr>
        <w:tab/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don't</w:t>
      </w:r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lang w:val="en-AU"/>
        </w:rPr>
        <w:tab/>
      </w:r>
      <w:r w:rsidR="00F415A0">
        <w:rPr>
          <w:rFonts w:cs="CG Times"/>
          <w:lang w:val="en-AU"/>
        </w:rPr>
        <w:t>b.</w:t>
      </w:r>
      <w:r w:rsidR="0056656B">
        <w:rPr>
          <w:rFonts w:cs="CG Times"/>
          <w:lang w:val="en-AU"/>
        </w:rPr>
        <w:tab/>
      </w:r>
      <w:proofErr w:type="gramStart"/>
      <w:r w:rsidR="00F415A0">
        <w:rPr>
          <w:rFonts w:cs="CG Times"/>
          <w:vertAlign w:val="superscript"/>
          <w:lang w:val="en-AU"/>
        </w:rPr>
        <w:t>?</w:t>
      </w:r>
      <w:r w:rsidR="00F415A0">
        <w:rPr>
          <w:rFonts w:cs="CG Times"/>
          <w:i/>
          <w:iCs/>
          <w:u w:val="single"/>
          <w:lang w:val="en-AU"/>
        </w:rPr>
        <w:t>Don't</w:t>
      </w:r>
      <w:proofErr w:type="gramEnd"/>
      <w:r w:rsidR="00F415A0">
        <w:rPr>
          <w:rFonts w:cs="CG Times"/>
          <w:i/>
          <w:iCs/>
          <w:lang w:val="en-AU"/>
        </w:rPr>
        <w:t xml:space="preserve"> </w:t>
      </w:r>
      <w:r w:rsidR="00F415A0">
        <w:rPr>
          <w:rFonts w:cs="CG Times"/>
          <w:i/>
          <w:iCs/>
          <w:u w:val="single"/>
          <w:lang w:val="en-AU"/>
        </w:rPr>
        <w:t>those with a bus to catch</w:t>
      </w:r>
    </w:p>
    <w:p w14:paraId="105352E9" w14:textId="77777777" w:rsidR="002E4CA7" w:rsidRDefault="00F415A0" w:rsidP="00D32B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hesitate to leave.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hesitate to leave.</w:t>
      </w:r>
    </w:p>
    <w:p w14:paraId="67A071B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forget to turn </w:t>
      </w:r>
      <w:proofErr w:type="spellStart"/>
      <w:r>
        <w:rPr>
          <w:rFonts w:cs="CG Times"/>
          <w:i/>
          <w:iCs/>
          <w:lang w:val="en-AU"/>
        </w:rPr>
        <w:t>o</w:t>
      </w:r>
      <w:proofErr w:type="spellEnd"/>
      <w:r>
        <w:rPr>
          <w:rFonts w:cs="CG Times"/>
          <w:i/>
          <w:iCs/>
          <w:lang w:val="en-AU"/>
        </w:rPr>
        <w:sym w:font="WP TypographicSymbols" w:char="0054"/>
      </w:r>
      <w:r>
        <w:rPr>
          <w:rFonts w:cs="CG Times"/>
          <w:i/>
          <w:iCs/>
          <w:lang w:val="en-AU"/>
        </w:rPr>
        <w:t xml:space="preserve"> the light.</w:t>
      </w:r>
      <w:r>
        <w:rPr>
          <w:rFonts w:cs="CG Times"/>
          <w:lang w:val="en-AU"/>
        </w:rPr>
        <w:tab/>
        <w:t>[narrow scope negation]</w:t>
      </w:r>
    </w:p>
    <w:p w14:paraId="11372E6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you</w:t>
      </w:r>
      <w:r>
        <w:rPr>
          <w:rFonts w:cs="CG Times"/>
          <w:i/>
          <w:iCs/>
          <w:lang w:val="en-AU"/>
        </w:rPr>
        <w:t xml:space="preserve"> forget to sign the register.</w:t>
      </w:r>
      <w:r>
        <w:rPr>
          <w:rFonts w:cs="CG Times"/>
          <w:lang w:val="en-AU"/>
        </w:rPr>
        <w:tab/>
        <w:t>[wide scope negation]</w:t>
      </w:r>
    </w:p>
    <w:p w14:paraId="0CFB223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you tell </w:t>
      </w:r>
      <w:proofErr w:type="gramStart"/>
      <w:r>
        <w:rPr>
          <w:rFonts w:cs="CG Times"/>
          <w:i/>
          <w:iCs/>
          <w:lang w:val="en-AU"/>
        </w:rPr>
        <w:t>her!</w:t>
      </w:r>
      <w:r>
        <w:rPr>
          <w:rFonts w:cs="CG Times"/>
          <w:lang w:val="en-AU"/>
        </w:rPr>
        <w:t>/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[imperative or interrogative]</w:t>
      </w:r>
    </w:p>
    <w:p w14:paraId="195C96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not tell her?</w:t>
      </w:r>
      <w:r>
        <w:rPr>
          <w:rFonts w:cs="CG Times"/>
          <w:lang w:val="en-AU"/>
        </w:rPr>
        <w:tab/>
        <w:t>[interrogative only]</w:t>
      </w:r>
    </w:p>
    <w:p w14:paraId="0FF978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hurry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be careful.</w:t>
      </w:r>
    </w:p>
    <w:p w14:paraId="708691B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 with a bus to catch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please feel free to leave.</w:t>
      </w:r>
    </w:p>
    <w:p w14:paraId="7591770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least some of you</w:t>
      </w:r>
      <w:r>
        <w:rPr>
          <w:rFonts w:cs="CG Times"/>
          <w:i/>
          <w:iCs/>
          <w:lang w:val="en-AU"/>
        </w:rPr>
        <w:t xml:space="preserve"> make a commitment to contribute.</w:t>
      </w:r>
    </w:p>
    <w:p w14:paraId="6890BF2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 the left, quick march!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out of my way!</w:t>
      </w:r>
    </w:p>
    <w:p w14:paraId="14032DF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Release all detainees!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Put your hands up</w:t>
      </w:r>
      <w:r>
        <w:rPr>
          <w:rFonts w:cs="CG Times"/>
          <w:i/>
          <w:iCs/>
          <w:lang w:val="en-AU"/>
        </w:rPr>
        <w:t xml:space="preserve"> or I'll shoot.</w:t>
      </w:r>
    </w:p>
    <w:p w14:paraId="59081A6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off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move!</w:t>
      </w:r>
    </w:p>
    <w:p w14:paraId="26EAA7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 help me tidy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Kindly lower your voices.</w:t>
      </w:r>
    </w:p>
    <w:p w14:paraId="13260D0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Open the door, will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me one more chance, I beg you.</w:t>
      </w:r>
    </w:p>
    <w:p w14:paraId="35CE151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your options 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put all your eggs in one basket.</w:t>
      </w:r>
    </w:p>
    <w:p w14:paraId="3E0AF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until the price is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let yourself become too complacent.</w:t>
      </w:r>
    </w:p>
    <w:p w14:paraId="451978A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 the step.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your uncle, perhaps.</w:t>
      </w:r>
    </w:p>
    <w:p w14:paraId="7D36923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Insert a cassette as illustrated with its labelled side facing you.</w:t>
      </w:r>
    </w:p>
    <w:p w14:paraId="3193D88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Dilute 1ml to 20ml with water, and gargle for 30 seconds.</w:t>
      </w:r>
    </w:p>
    <w:p w14:paraId="0FE7058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Blend lemon juice, orange rind and cornflour and add to the cottage cheese.</w:t>
      </w:r>
    </w:p>
    <w:p w14:paraId="2CCB7B8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 the first road on the right after the post office.</w:t>
      </w:r>
    </w:p>
    <w:p w14:paraId="154FF84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Compare these figures with those shown in Table 1 above.</w:t>
      </w:r>
    </w:p>
    <w:p w14:paraId="37F4F27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2E4CA7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Take, for example, the case of my uncle</w:t>
      </w:r>
      <w:r>
        <w:rPr>
          <w:rFonts w:cs="CG Times"/>
          <w:lang w:val="en-AU"/>
        </w:rPr>
        <w:t xml:space="preserve">. </w:t>
      </w:r>
    </w:p>
    <w:p w14:paraId="4B06B94A" w14:textId="3E780E5C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and see my etchings.</w:t>
      </w:r>
      <w:r>
        <w:rPr>
          <w:rFonts w:cs="CG Times"/>
          <w:lang w:val="en-AU"/>
        </w:rPr>
        <w:tab/>
        <w:t>b.</w:t>
      </w:r>
      <w:r w:rsidR="009416F1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your family too if you like.</w:t>
      </w:r>
    </w:p>
    <w:p w14:paraId="5BFF219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some more soup.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free to call in at any time.</w:t>
      </w:r>
    </w:p>
    <w:p w14:paraId="65B8E2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go ahead.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 many as you'd like.</w:t>
      </w:r>
    </w:p>
    <w:p w14:paraId="00E9002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[Knock at the door] </w:t>
      </w:r>
      <w:r>
        <w:rPr>
          <w:rFonts w:cs="CG Times"/>
          <w:i/>
          <w:iCs/>
          <w:lang w:val="en-AU"/>
        </w:rPr>
        <w:t>Come in.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borrow it by all means.</w:t>
      </w:r>
    </w:p>
    <w:p w14:paraId="05B74511" w14:textId="6D5D36B0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tell her if you want to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all the same to me.</w:t>
      </w:r>
    </w:p>
    <w:p w14:paraId="62E14470" w14:textId="584291C6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O.K., buy it if you insist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your money, after all.</w:t>
      </w:r>
    </w:p>
    <w:p w14:paraId="770B68EA" w14:textId="780C97E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it or leave it </w:t>
      </w:r>
      <w:r w:rsidR="00F20EC3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it's my final offer.</w:t>
      </w:r>
    </w:p>
    <w:p w14:paraId="0BC4CD0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what you like, it won't make any difference.</w:t>
      </w:r>
    </w:p>
    <w:p w14:paraId="17F9335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Double your offer: I still won't sell.</w:t>
      </w:r>
      <w:r>
        <w:rPr>
          <w:rFonts w:cs="CG Times"/>
          <w:lang w:val="en-AU"/>
        </w:rPr>
        <w:t xml:space="preserve"> </w:t>
      </w:r>
    </w:p>
    <w:p w14:paraId="4E348A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finished it before I return.</w:t>
      </w:r>
      <w:r>
        <w:rPr>
          <w:rFonts w:cs="CG Times"/>
          <w:lang w:val="en-AU"/>
        </w:rPr>
        <w:tab/>
        <w:t xml:space="preserve">[perfect: stative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50A2989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it finished before I return.</w:t>
      </w:r>
      <w:r>
        <w:rPr>
          <w:rFonts w:cs="CG Times"/>
          <w:lang w:val="en-AU"/>
        </w:rPr>
        <w:tab/>
        <w:t xml:space="preserve">[causative: dynamic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C53CA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Finish it before I return.</w:t>
      </w:r>
      <w:r>
        <w:rPr>
          <w:rFonts w:cs="CG Times"/>
          <w:lang w:val="en-AU"/>
        </w:rPr>
        <w:tab/>
        <w:t xml:space="preserve">[dynamic </w:t>
      </w:r>
      <w:r>
        <w:rPr>
          <w:rFonts w:cs="CG Times"/>
          <w:i/>
          <w:iCs/>
          <w:lang w:val="en-AU"/>
        </w:rPr>
        <w:t>finish</w:t>
      </w:r>
      <w:r>
        <w:rPr>
          <w:rFonts w:cs="CG Times"/>
          <w:lang w:val="en-AU"/>
        </w:rPr>
        <w:t>]</w:t>
      </w:r>
    </w:p>
    <w:p w14:paraId="11B41A4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is patient.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patient.</w:t>
      </w:r>
    </w:p>
    <w:p w14:paraId="455FC558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saw what time it was.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what time it is.</w:t>
      </w:r>
    </w:p>
    <w:p w14:paraId="06228E60" w14:textId="3CEA9A7F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 warned!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Heed this warning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76BC9E56" w14:textId="5485D0C2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intimidated.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allow yourself to be intimidated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3D13428D" w14:textId="75B3E05A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checked out by your own doctor.</w:t>
      </w:r>
      <w:r>
        <w:rPr>
          <w:rFonts w:cs="CG Times"/>
          <w:lang w:val="en-AU"/>
        </w:rPr>
        <w:t xml:space="preserve"> (</w:t>
      </w:r>
      <w:r w:rsidR="00BE55B7">
        <w:rPr>
          <w:rFonts w:cs="CG Times"/>
          <w:lang w:val="en-AU"/>
        </w:rPr>
        <w:t>“</w:t>
      </w:r>
      <w:r>
        <w:rPr>
          <w:rFonts w:cs="CG Times"/>
          <w:lang w:val="en-AU"/>
        </w:rPr>
        <w:t>Get your own doctor to check you out</w:t>
      </w:r>
      <w:r w:rsidR="00BE55B7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6ECF8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Win $60,000 for an extra $1.10.</w:t>
      </w:r>
    </w:p>
    <w:p w14:paraId="6BF5334F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Sleep well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Get well soon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Have a good week-end.   Enjoy your holiday.</w:t>
      </w:r>
    </w:p>
    <w:p w14:paraId="38BE521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Dialect A      Dialect B</w:t>
      </w:r>
    </w:p>
    <w:p w14:paraId="785F0D1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for a walk.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71865763" w14:textId="2F571AF5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480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C963C3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Let's you and 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me make it ourselves.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</w:p>
    <w:p w14:paraId="49D372F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1st inclusive </w:t>
      </w:r>
      <w:r>
        <w:rPr>
          <w:rFonts w:cs="CG Times"/>
          <w:i/>
          <w:iCs/>
          <w:smallCaps/>
          <w:lang w:val="en-AU"/>
        </w:rPr>
        <w:t>let</w:t>
      </w:r>
      <w:r>
        <w:rPr>
          <w:rFonts w:cs="CG Times"/>
          <w:smallCaps/>
          <w:lang w:val="en-AU"/>
        </w:rPr>
        <w:t>-imperative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ordinary imperative</w:t>
      </w:r>
    </w:p>
    <w:p w14:paraId="4FEE4D43" w14:textId="08D8EE71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us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Let's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you.</w:t>
      </w:r>
    </w:p>
    <w:p w14:paraId="0416F3E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go with her, shall we?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her go with you, will you?</w:t>
      </w:r>
    </w:p>
    <w:p w14:paraId="7F96F83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go with you</w:t>
      </w:r>
      <w:r>
        <w:rPr>
          <w:rFonts w:cs="CG Times"/>
          <w:lang w:val="en-AU"/>
        </w:rPr>
        <w:t>.</w:t>
      </w:r>
    </w:p>
    <w:p w14:paraId="5DBC80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go with you.</w:t>
      </w:r>
    </w:p>
    <w:p w14:paraId="23A86AF0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 her go with you.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/ No, don't.</w:t>
      </w:r>
      <w:r>
        <w:rPr>
          <w:rFonts w:cs="CG Times"/>
          <w:lang w:val="en-AU"/>
        </w:rPr>
        <w:tab/>
        <w:t>[ordinary]</w:t>
      </w:r>
    </w:p>
    <w:p w14:paraId="0F1B4C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  <w:tab w:val="right" w:pos="9266"/>
        </w:tabs>
        <w:spacing w:line="480" w:lineRule="auto"/>
        <w:ind w:left="4003" w:hanging="34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with 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Yes, do.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No, don't.</w:t>
      </w:r>
      <w:r>
        <w:rPr>
          <w:rFonts w:cs="CG Times"/>
          <w:lang w:val="en-AU"/>
        </w:rPr>
        <w:tab/>
        <w:t>[1st inclusive]</w:t>
      </w:r>
    </w:p>
    <w:p w14:paraId="2541B13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Let's go for a walk.</w:t>
      </w:r>
    </w:p>
    <w:p w14:paraId="6439708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 now the effect of increasing the velocity.</w:t>
      </w:r>
      <w:r>
        <w:rPr>
          <w:rFonts w:cs="CG Times"/>
          <w:lang w:val="en-AU"/>
        </w:rPr>
        <w:tab/>
        <w:t>[ordinary imperative]</w:t>
      </w:r>
    </w:p>
    <w:p w14:paraId="0A9F2FE2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Let's consider now the effect of increasing the velocity.</w:t>
      </w:r>
      <w:r>
        <w:rPr>
          <w:rFonts w:cs="CG Times"/>
          <w:lang w:val="en-AU"/>
        </w:rPr>
        <w:tab/>
        <w:t xml:space="preserve">[1st incl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17FCAB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has any evidence to support his allegation,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produce it.</w:t>
      </w:r>
    </w:p>
    <w:p w14:paraId="533CA8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anyone who thinks they can do better stand for office at the forthcoming election.</w:t>
      </w:r>
    </w:p>
    <w:p w14:paraId="590D059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this is what the premier really intends,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don't let</w:t>
      </w:r>
      <w:r>
        <w:rPr>
          <w:rFonts w:cs="CG Times"/>
          <w:i/>
          <w:iCs/>
          <w:lang w:val="en-AU"/>
        </w:rPr>
        <w:t xml:space="preserve"> him pretend otherwise.</w:t>
      </w:r>
    </w:p>
    <w:p w14:paraId="639B542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the prisoners be brought in.</w:t>
      </w:r>
    </w:p>
    <w:p w14:paraId="58F768A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proposal was first made, let it be noted, by the Liberal Party.</w:t>
      </w:r>
    </w:p>
    <w:p w14:paraId="2675BEE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`u', `v', `w' be the velocity components along the `x', `y', `z' axes of a molecule moving with velocity `q'.</w:t>
      </w:r>
    </w:p>
    <w:p w14:paraId="0E28A82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Now, let me see, what's the best way of tackling the problem?</w:t>
      </w:r>
    </w:p>
    <w:p w14:paraId="48C71DD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Ask him about his business deals</w:t>
      </w:r>
      <w:r>
        <w:rPr>
          <w:rFonts w:cs="CG Times"/>
          <w:i/>
          <w:iCs/>
          <w:lang w:val="en-AU"/>
        </w:rPr>
        <w:t xml:space="preserve"> and he quickly changes the subject.</w:t>
      </w:r>
    </w:p>
    <w:p w14:paraId="19D13DEB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again</w:t>
      </w:r>
      <w:r>
        <w:rPr>
          <w:rFonts w:cs="CG Times"/>
          <w:i/>
          <w:iCs/>
          <w:lang w:val="en-AU"/>
        </w:rPr>
        <w:t xml:space="preserve"> and you'll regret it.</w:t>
      </w:r>
    </w:p>
    <w:p w14:paraId="0B410E4E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Persuade her to agree</w:t>
      </w:r>
      <w:r>
        <w:rPr>
          <w:rFonts w:cs="CG Times"/>
          <w:i/>
          <w:iCs/>
          <w:lang w:val="en-AU"/>
        </w:rPr>
        <w:t xml:space="preserve"> and I'll be forever in your debt.</w:t>
      </w:r>
    </w:p>
    <w:p w14:paraId="59CE871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 make him the centre of attention</w:t>
      </w:r>
      <w:r>
        <w:rPr>
          <w:rFonts w:cs="CG Times"/>
          <w:i/>
          <w:iCs/>
          <w:lang w:val="en-AU"/>
        </w:rPr>
        <w:t xml:space="preserve"> and he gets in a huff.</w:t>
      </w:r>
    </w:p>
    <w:p w14:paraId="6320BB5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 that ever again</w:t>
      </w:r>
      <w:r>
        <w:rPr>
          <w:rFonts w:cs="CG Times"/>
          <w:i/>
          <w:iCs/>
          <w:lang w:val="en-AU"/>
        </w:rPr>
        <w:t xml:space="preserve"> and I'll brain you.</w:t>
      </w:r>
      <w:r>
        <w:rPr>
          <w:rFonts w:cs="CG Times"/>
          <w:lang w:val="en-AU"/>
        </w:rPr>
        <w:tab/>
        <w:t xml:space="preserve">[negatively-oriented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79BFF7D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Feel slightly off-colour</w:t>
      </w:r>
      <w:r>
        <w:rPr>
          <w:rFonts w:cs="CG Times"/>
          <w:i/>
          <w:iCs/>
          <w:lang w:val="en-AU"/>
        </w:rPr>
        <w:t xml:space="preserve"> and he thinks you're dying.</w:t>
      </w:r>
      <w:r>
        <w:rPr>
          <w:rFonts w:cs="CG Times"/>
          <w:lang w:val="en-AU"/>
        </w:rPr>
        <w:tab/>
        <w:t>[absence of agentivity]</w:t>
      </w:r>
    </w:p>
    <w:p w14:paraId="5493908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Buy myself the slightest luxury</w:t>
      </w:r>
      <w:r>
        <w:rPr>
          <w:rFonts w:cs="CG Times"/>
          <w:i/>
          <w:iCs/>
          <w:lang w:val="en-AU"/>
        </w:rPr>
        <w:t xml:space="preserve"> and I'm branded a hopeless spendthrift.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[1st sg]</w:t>
      </w:r>
    </w:p>
    <w:p w14:paraId="3C1D59E6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Express any misgivings</w:t>
      </w:r>
      <w:r>
        <w:rPr>
          <w:rFonts w:cs="CG Times"/>
          <w:i/>
          <w:iCs/>
          <w:lang w:val="en-AU"/>
        </w:rPr>
        <w:t xml:space="preserve"> and he accused you of disloyalty.</w:t>
      </w:r>
      <w:r>
        <w:rPr>
          <w:rFonts w:cs="CG Times"/>
          <w:lang w:val="en-AU"/>
        </w:rPr>
        <w:tab/>
        <w:t>[past time reference]</w:t>
      </w:r>
    </w:p>
    <w:p w14:paraId="4D0E9CE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Invite one without the other and </w:t>
      </w:r>
      <w:r>
        <w:rPr>
          <w:rFonts w:cs="CG Times"/>
          <w:i/>
          <w:iCs/>
          <w:u w:val="single"/>
          <w:lang w:val="en-AU"/>
        </w:rPr>
        <w:t>what a row there'll be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44A532CA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the truth and </w:t>
      </w:r>
      <w:r>
        <w:rPr>
          <w:rFonts w:cs="CG Times"/>
          <w:i/>
          <w:iCs/>
          <w:u w:val="single"/>
          <w:lang w:val="en-AU"/>
        </w:rPr>
        <w:t>who'll believe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what'll they do?</w:t>
      </w:r>
      <w:r>
        <w:rPr>
          <w:rFonts w:cs="CG Times"/>
          <w:lang w:val="en-AU"/>
        </w:rPr>
        <w:tab/>
        <w:t>[open interrogative]</w:t>
      </w:r>
    </w:p>
    <w:p w14:paraId="109A3B1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Act in haste and </w:t>
      </w:r>
      <w:r>
        <w:rPr>
          <w:rFonts w:cs="CG Times"/>
          <w:i/>
          <w:iCs/>
          <w:u w:val="single"/>
          <w:lang w:val="en-AU"/>
        </w:rPr>
        <w:t>repent at leisure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07D899D3" w14:textId="211C25DD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 open the door.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Open the door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[ability]</w:t>
      </w:r>
    </w:p>
    <w:p w14:paraId="1B91F24C" w14:textId="51E400B8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Will you sign here.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Sign here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[desire/willingness]</w:t>
      </w:r>
    </w:p>
    <w:p w14:paraId="4908FB64" w14:textId="768403DB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Must you talk so </w:t>
      </w:r>
      <w:proofErr w:type="gramStart"/>
      <w:r>
        <w:rPr>
          <w:rFonts w:cs="CG Times"/>
          <w:i/>
          <w:iCs/>
          <w:lang w:val="en-AU"/>
        </w:rPr>
        <w:t>loud</w:t>
      </w:r>
      <w:proofErr w:type="gram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Don't talk so loud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[deontic necessity]</w:t>
      </w:r>
    </w:p>
    <w:p w14:paraId="78A1047D" w14:textId="4E66A8B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you bring your radio?</w:t>
      </w:r>
      <w:r>
        <w:rPr>
          <w:rFonts w:cs="CG Times"/>
          <w:lang w:val="en-AU"/>
        </w:rPr>
        <w:t xml:space="preserve"> (</w:t>
      </w:r>
      <w:r w:rsidR="00B25596">
        <w:rPr>
          <w:rFonts w:cs="CG Times"/>
          <w:lang w:val="en-AU"/>
        </w:rPr>
        <w:t>“</w:t>
      </w:r>
      <w:r>
        <w:rPr>
          <w:rFonts w:cs="CG Times"/>
          <w:lang w:val="en-AU"/>
        </w:rPr>
        <w:t>Bring your radio</w:t>
      </w:r>
      <w:r w:rsidR="00B25596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[reason]</w:t>
      </w:r>
    </w:p>
    <w:p w14:paraId="5436357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is it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it be possible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 you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are you 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be able</w:t>
      </w:r>
    </w:p>
    <w:p w14:paraId="3EADA1B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you like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care to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be so kind as to</w:t>
      </w:r>
      <w:r>
        <w:rPr>
          <w:rFonts w:cs="CG Times"/>
          <w:lang w:val="en-AU"/>
        </w:rPr>
        <w:tab/>
        <w:t>[+ infinitival]</w:t>
      </w:r>
    </w:p>
    <w:p w14:paraId="2620FB7D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you mind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gerund-participial]</w:t>
      </w:r>
    </w:p>
    <w:p w14:paraId="5A5CAB5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take a seat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clause]</w:t>
      </w:r>
    </w:p>
    <w:p w14:paraId="302747DC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put your feet on the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 xml:space="preserve"> in </w:t>
      </w:r>
      <w:r>
        <w:rPr>
          <w:rFonts w:cs="CG Times"/>
          <w:i/>
          <w:iCs/>
          <w:lang w:val="en-AU"/>
        </w:rPr>
        <w:t>put</w:t>
      </w:r>
      <w:r>
        <w:rPr>
          <w:rFonts w:cs="CG Times"/>
          <w:lang w:val="en-AU"/>
        </w:rPr>
        <w:t xml:space="preserve"> clause]</w:t>
      </w:r>
    </w:p>
    <w:p w14:paraId="6DFC8F6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 we go for a swim?</w:t>
      </w:r>
    </w:p>
    <w:p w14:paraId="0D170D8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don't we eat out tonight?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Why waste our time on it?</w:t>
      </w:r>
      <w:r>
        <w:rPr>
          <w:rFonts w:cs="CG Times"/>
          <w:lang w:val="en-AU"/>
        </w:rPr>
        <w:t xml:space="preserve"> </w:t>
      </w:r>
    </w:p>
    <w:p w14:paraId="486EF87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to return her letters.</w:t>
      </w:r>
    </w:p>
    <w:p w14:paraId="643DDF5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riding of bicycles on the walkway is strictly </w:t>
      </w:r>
      <w:r>
        <w:rPr>
          <w:rFonts w:cs="CG Times"/>
          <w:i/>
          <w:iCs/>
          <w:u w:val="single"/>
          <w:lang w:val="en-AU"/>
        </w:rPr>
        <w:t>prohibited</w:t>
      </w:r>
      <w:r>
        <w:rPr>
          <w:rFonts w:cs="CG Times"/>
          <w:i/>
          <w:iCs/>
          <w:lang w:val="en-AU"/>
        </w:rPr>
        <w:t>.</w:t>
      </w:r>
    </w:p>
    <w:p w14:paraId="34ACFF3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 like</w:t>
      </w:r>
      <w:r>
        <w:rPr>
          <w:rFonts w:cs="CG Times"/>
          <w:i/>
          <w:iCs/>
          <w:lang w:val="en-AU"/>
        </w:rPr>
        <w:t xml:space="preserve"> someone to hold the ladder.</w:t>
      </w:r>
      <w:r>
        <w:rPr>
          <w:rFonts w:cs="CG Times"/>
          <w:lang w:val="en-AU"/>
        </w:rPr>
        <w:tab/>
        <w:t>[speaker's wants/needs]</w:t>
      </w:r>
    </w:p>
    <w:p w14:paraId="6BC7C42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[addressee's future actions]</w:t>
      </w:r>
    </w:p>
    <w:p w14:paraId="69BE2BCB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have to</w:t>
      </w:r>
      <w:r>
        <w:rPr>
          <w:rFonts w:cs="CG Times"/>
          <w:i/>
          <w:iCs/>
          <w:lang w:val="en-AU"/>
        </w:rPr>
        <w:t xml:space="preserve"> come in now.</w:t>
      </w:r>
      <w:r>
        <w:rPr>
          <w:rFonts w:cs="CG Times"/>
          <w:lang w:val="en-AU"/>
        </w:rPr>
        <w:tab/>
        <w:t>[deontic necessity]</w:t>
      </w:r>
    </w:p>
    <w:p w14:paraId="3FA2FA2A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wonder whether you would mind moving your car a little.</w:t>
      </w:r>
    </w:p>
    <w:p w14:paraId="6A63FAEA" w14:textId="135F07FE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Smoking prohibited.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visitors allowed beyond this point.</w:t>
      </w:r>
      <w:r>
        <w:rPr>
          <w:rFonts w:cs="CG Times"/>
          <w:lang w:val="en-AU"/>
        </w:rPr>
        <w:tab/>
        <w:t>[non-finite]</w:t>
      </w:r>
    </w:p>
    <w:p w14:paraId="189DE529" w14:textId="1D901F33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smoking.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No entry.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Slow.</w:t>
      </w:r>
      <w:r>
        <w:rPr>
          <w:rFonts w:cs="CG Times"/>
          <w:lang w:val="en-AU"/>
        </w:rPr>
        <w:tab/>
        <w:t>[verbless]</w:t>
      </w:r>
    </w:p>
    <w:p w14:paraId="7C6D1C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Help yourself, will you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won't you.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[positive ordinary imperative]</w:t>
      </w:r>
    </w:p>
    <w:p w14:paraId="00FB916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tell anyone, will you.</w:t>
      </w:r>
      <w:r>
        <w:rPr>
          <w:rFonts w:cs="CG Times"/>
          <w:lang w:val="en-AU"/>
        </w:rPr>
        <w:tab/>
        <w:t>[negative ordinary imperative]</w:t>
      </w:r>
    </w:p>
    <w:p w14:paraId="4E07010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not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 with them, shall we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[1st person inclusive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>-imperative]</w:t>
      </w:r>
    </w:p>
    <w:p w14:paraId="7DBE473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give me a hand with these boxes, </w:t>
      </w:r>
      <w:r>
        <w:rPr>
          <w:rFonts w:cs="CG Times"/>
          <w:i/>
          <w:iCs/>
          <w:u w:val="single"/>
          <w:lang w:val="en-AU"/>
        </w:rPr>
        <w:t>would you</w:t>
      </w:r>
      <w:r>
        <w:rPr>
          <w:rFonts w:cs="CG Times"/>
          <w:i/>
          <w:iCs/>
          <w:lang w:val="en-AU"/>
        </w:rPr>
        <w:t>?</w:t>
      </w:r>
    </w:p>
    <w:p w14:paraId="07C036EC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have your reply by the end of the week, </w:t>
      </w:r>
      <w:r>
        <w:rPr>
          <w:rFonts w:cs="CG Times"/>
          <w:i/>
          <w:iCs/>
          <w:u w:val="single"/>
          <w:lang w:val="en-AU"/>
        </w:rPr>
        <w:t>can 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 you</w:t>
      </w:r>
      <w:r>
        <w:rPr>
          <w:rFonts w:cs="CG Times"/>
          <w:i/>
          <w:iCs/>
          <w:lang w:val="en-AU"/>
        </w:rPr>
        <w:t>.</w:t>
      </w:r>
    </w:p>
    <w:p w14:paraId="7407B91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 where you're putting your feet, </w:t>
      </w:r>
      <w:r>
        <w:rPr>
          <w:rFonts w:cs="CG Times"/>
          <w:i/>
          <w:iCs/>
          <w:u w:val="single"/>
          <w:lang w:val="en-AU"/>
        </w:rPr>
        <w:t>can't you</w:t>
      </w:r>
      <w:r>
        <w:rPr>
          <w:rFonts w:cs="CG Times"/>
          <w:i/>
          <w:iCs/>
          <w:lang w:val="en-AU"/>
        </w:rPr>
        <w:t>.</w:t>
      </w:r>
    </w:p>
    <w:p w14:paraId="6754EB37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E4CA7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 her alone.</w:t>
      </w:r>
      <w:r>
        <w:rPr>
          <w:rFonts w:cs="CG Times"/>
          <w:lang w:val="en-AU"/>
        </w:rPr>
        <w:tab/>
        <w:t>[imperative]</w:t>
      </w:r>
    </w:p>
    <w:p w14:paraId="3FD095F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ordered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asked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advised me </w:t>
      </w:r>
      <w:r>
        <w:rPr>
          <w:rFonts w:cs="CG Times"/>
          <w:i/>
          <w:iCs/>
          <w:u w:val="single"/>
          <w:lang w:val="en-AU"/>
        </w:rPr>
        <w:t>to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016F22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asked </w:t>
      </w:r>
      <w:r>
        <w:rPr>
          <w:rFonts w:cs="CG Times"/>
          <w:i/>
          <w:iCs/>
          <w:u w:val="single"/>
          <w:lang w:val="en-AU"/>
        </w:rPr>
        <w:t>that I leave her alone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 subjunctive]</w:t>
      </w:r>
    </w:p>
    <w:p w14:paraId="4B54F446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be late.</w:t>
      </w:r>
      <w:r>
        <w:rPr>
          <w:rFonts w:cs="CG Times"/>
          <w:lang w:val="en-AU"/>
        </w:rPr>
        <w:tab/>
        <w:t>[imperative]</w:t>
      </w:r>
    </w:p>
    <w:p w14:paraId="152BF20E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told me to do not be late.</w:t>
      </w:r>
      <w:r>
        <w:rPr>
          <w:rFonts w:cs="CG Times"/>
          <w:lang w:val="en-AU"/>
        </w:rPr>
        <w:tab/>
        <w:t>[infinitival]</w:t>
      </w:r>
    </w:p>
    <w:p w14:paraId="51F1C7A5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asked that I do not be late.</w:t>
      </w:r>
      <w:r>
        <w:rPr>
          <w:rFonts w:cs="CG Times"/>
          <w:lang w:val="en-AU"/>
        </w:rPr>
        <w:tab/>
        <w:t>[subjunctive mandative]</w:t>
      </w:r>
    </w:p>
    <w:p w14:paraId="4384E680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E4CA7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was shown </w:t>
      </w:r>
      <w:r>
        <w:rPr>
          <w:rFonts w:cs="CG Times"/>
          <w:i/>
          <w:iCs/>
          <w:u w:val="single"/>
          <w:lang w:val="en-AU"/>
        </w:rPr>
        <w:t>to be in need of repair</w:t>
      </w:r>
      <w:r>
        <w:rPr>
          <w:rFonts w:cs="CG Times"/>
          <w:i/>
          <w:iCs/>
          <w:lang w:val="en-AU"/>
        </w:rPr>
        <w:t>.</w:t>
      </w:r>
    </w:p>
    <w:p w14:paraId="5C8B8302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first one </w:t>
      </w:r>
      <w:r>
        <w:rPr>
          <w:rFonts w:cs="CG Times"/>
          <w:i/>
          <w:iCs/>
          <w:u w:val="single"/>
          <w:lang w:val="en-AU"/>
        </w:rPr>
        <w:t>to realise its significance</w:t>
      </w:r>
      <w:r>
        <w:rPr>
          <w:rFonts w:cs="CG Times"/>
          <w:i/>
          <w:iCs/>
          <w:lang w:val="en-AU"/>
        </w:rPr>
        <w:t>.</w:t>
      </w:r>
    </w:p>
    <w:p w14:paraId="6F2DBAA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unusual </w:t>
      </w:r>
      <w:r>
        <w:rPr>
          <w:rFonts w:cs="CG Times"/>
          <w:i/>
          <w:iCs/>
          <w:u w:val="single"/>
          <w:lang w:val="en-AU"/>
        </w:rPr>
        <w:t>for it to rain so much in August</w:t>
      </w:r>
      <w:r>
        <w:rPr>
          <w:rFonts w:cs="CG Times"/>
          <w:i/>
          <w:iCs/>
          <w:lang w:val="en-AU"/>
        </w:rPr>
        <w:t>.</w:t>
      </w:r>
    </w:p>
    <w:p w14:paraId="485E1A64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can't afford </w:t>
      </w:r>
      <w:r>
        <w:rPr>
          <w:rFonts w:cs="CG Times"/>
          <w:i/>
          <w:iCs/>
          <w:u w:val="single"/>
          <w:lang w:val="en-AU"/>
        </w:rPr>
        <w:t>for there to be more disruption</w:t>
      </w:r>
      <w:r>
        <w:rPr>
          <w:rFonts w:cs="CG Times"/>
          <w:lang w:val="en-AU"/>
        </w:rPr>
        <w:t>.</w:t>
      </w:r>
    </w:p>
    <w:p w14:paraId="5D274F0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suggested </w:t>
      </w:r>
      <w:r>
        <w:rPr>
          <w:rFonts w:cs="CG Times"/>
          <w:i/>
          <w:iCs/>
          <w:u w:val="single"/>
          <w:lang w:val="en-AU"/>
        </w:rPr>
        <w:t>that the meeting be postponed</w:t>
      </w:r>
      <w:r>
        <w:rPr>
          <w:rFonts w:cs="CG Times"/>
          <w:i/>
          <w:iCs/>
          <w:lang w:val="en-AU"/>
        </w:rPr>
        <w:t>.</w:t>
      </w:r>
    </w:p>
    <w:p w14:paraId="4810DF65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i/>
          <w:iCs/>
          <w:u w:val="single"/>
          <w:lang w:val="en-AU"/>
        </w:rPr>
        <w:t>that there be no more disruption</w:t>
      </w:r>
      <w:r>
        <w:rPr>
          <w:rFonts w:cs="CG Times"/>
          <w:i/>
          <w:iCs/>
          <w:lang w:val="en-AU"/>
        </w:rPr>
        <w:t>.</w:t>
      </w:r>
    </w:p>
    <w:p w14:paraId="4A57039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that she get all necessary assistance</w:t>
      </w:r>
      <w:r>
        <w:rPr>
          <w:rFonts w:cs="CG Times"/>
          <w:lang w:val="en-AU"/>
        </w:rPr>
        <w:t xml:space="preserve">. </w:t>
      </w:r>
    </w:p>
    <w:p w14:paraId="07310F1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Long live the </w:t>
      </w:r>
      <w:proofErr w:type="gramStart"/>
      <w:r>
        <w:rPr>
          <w:rFonts w:cs="CG Times"/>
          <w:i/>
          <w:iCs/>
          <w:lang w:val="en-AU"/>
        </w:rPr>
        <w:t>Emperor</w:t>
      </w:r>
      <w:proofErr w:type="gramEnd"/>
      <w:r>
        <w:rPr>
          <w:rFonts w:cs="CG Times"/>
          <w:i/>
          <w:iCs/>
          <w:lang w:val="en-AU"/>
        </w:rPr>
        <w:t>.   God save the Queen!   God help you if you're not ready on time!   Far be it from me to complain.   So be it.</w:t>
      </w:r>
    </w:p>
    <w:p w14:paraId="001CECC1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all your troubles be quickly resolved!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Long may she reign over us!</w:t>
      </w:r>
    </w:p>
    <w:p w14:paraId="70B36434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that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still alive!   Would to God I'd never set eyes on him!</w:t>
      </w:r>
    </w:p>
    <w:p w14:paraId="2D1812A8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it should have come to this!</w:t>
      </w:r>
    </w:p>
    <w:p w14:paraId="0F909153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think that he was once the most powerful man in the land!</w:t>
      </w:r>
    </w:p>
    <w:p w14:paraId="3823CBE9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2E4CA7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only you'd told me earlier!</w:t>
      </w:r>
    </w:p>
    <w:p w14:paraId="50526A4F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Well, if it isn't my old friend Malcolm Duce!</w:t>
      </w:r>
    </w:p>
    <w:p w14:paraId="04C5292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you'd like to move your head a little.</w:t>
      </w:r>
    </w:p>
    <w:p w14:paraId="1AC959F9" w14:textId="77777777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2E4CA7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Supposing something happens to part us, June?</w:t>
      </w:r>
    </w:p>
    <w:p w14:paraId="398D68E5" w14:textId="74B2EC46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Out of my way!   On your feet!   This way!   Everybody outside!   All aboard!   Head up!   Shoulders </w:t>
      </w:r>
      <w:proofErr w:type="spellStart"/>
      <w:r>
        <w:rPr>
          <w:rFonts w:cs="CG Times"/>
          <w:i/>
          <w:iCs/>
          <w:lang w:val="en-AU"/>
        </w:rPr>
        <w:t>back!</w:t>
      </w:r>
      <w:r w:rsidRPr="00D971EC">
        <w:rPr>
          <w:rFonts w:cs="CG Times"/>
          <w:lang w:val="en-AU"/>
        </w:rPr>
        <w:t xml:space="preserve"> </w:t>
      </w:r>
      <w:proofErr w:type="spellEnd"/>
      <w:r w:rsidRPr="00D971EC"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>Careful!   Off with his shoes!   On with the show!</w:t>
      </w:r>
    </w:p>
    <w:p w14:paraId="00FDDEF4" w14:textId="42E6AABD" w:rsidR="002E4CA7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58F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sooner, the better.   More haste, less speed.   Out of sight, out of mind.   No work, </w:t>
      </w:r>
      <w:r>
        <w:rPr>
          <w:rFonts w:cs="CG Times"/>
          <w:i/>
          <w:iCs/>
          <w:lang w:val="en-AU"/>
        </w:rPr>
        <w:lastRenderedPageBreak/>
        <w:t xml:space="preserve">no pay.   Once bitten, twice shy.  </w:t>
      </w:r>
      <w:r w:rsidR="0089076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Like father, like son.</w:t>
      </w:r>
    </w:p>
    <w:p w14:paraId="265EEE3D" w14:textId="77777777" w:rsidR="00F415A0" w:rsidRDefault="00F415A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4003"/>
        </w:tabs>
        <w:spacing w:line="480" w:lineRule="auto"/>
        <w:jc w:val="both"/>
        <w:rPr>
          <w:rFonts w:cs="CG Times"/>
          <w:lang w:val="en-AU"/>
        </w:rPr>
      </w:pPr>
    </w:p>
    <w:sectPr w:rsidR="00F415A0" w:rsidSect="00070E2E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B65F6" w14:textId="77777777" w:rsidR="00070E2E" w:rsidRDefault="00070E2E">
      <w:r>
        <w:separator/>
      </w:r>
    </w:p>
  </w:endnote>
  <w:endnote w:type="continuationSeparator" w:id="0">
    <w:p w14:paraId="14010426" w14:textId="77777777" w:rsidR="00070E2E" w:rsidRDefault="0007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963D" w14:textId="77777777" w:rsidR="00070E2E" w:rsidRDefault="00070E2E">
      <w:r>
        <w:separator/>
      </w:r>
    </w:p>
  </w:footnote>
  <w:footnote w:type="continuationSeparator" w:id="0">
    <w:p w14:paraId="481AC8EC" w14:textId="77777777" w:rsidR="00070E2E" w:rsidRDefault="00070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799" w14:textId="77777777" w:rsidR="002E4CA7" w:rsidRDefault="00F415A0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10,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B85BB1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65F9B48C" w14:textId="77777777" w:rsidR="00F415A0" w:rsidRDefault="00F415A0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8700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A0"/>
    <w:rsid w:val="00070E2E"/>
    <w:rsid w:val="00113040"/>
    <w:rsid w:val="001337FE"/>
    <w:rsid w:val="0016463E"/>
    <w:rsid w:val="001A1D32"/>
    <w:rsid w:val="00273ECA"/>
    <w:rsid w:val="002B4CE0"/>
    <w:rsid w:val="002C0095"/>
    <w:rsid w:val="002E4CA7"/>
    <w:rsid w:val="002E576E"/>
    <w:rsid w:val="00324F75"/>
    <w:rsid w:val="003F2652"/>
    <w:rsid w:val="00477F37"/>
    <w:rsid w:val="00495201"/>
    <w:rsid w:val="004F58F3"/>
    <w:rsid w:val="00522427"/>
    <w:rsid w:val="0056656B"/>
    <w:rsid w:val="005666A1"/>
    <w:rsid w:val="005A5006"/>
    <w:rsid w:val="005E1125"/>
    <w:rsid w:val="006B7C39"/>
    <w:rsid w:val="00705273"/>
    <w:rsid w:val="00750226"/>
    <w:rsid w:val="007731C7"/>
    <w:rsid w:val="007C2C09"/>
    <w:rsid w:val="007C7ACC"/>
    <w:rsid w:val="00890768"/>
    <w:rsid w:val="008F6772"/>
    <w:rsid w:val="00924DA0"/>
    <w:rsid w:val="009416F1"/>
    <w:rsid w:val="00997A40"/>
    <w:rsid w:val="00B25596"/>
    <w:rsid w:val="00B85BB1"/>
    <w:rsid w:val="00B87FA1"/>
    <w:rsid w:val="00BE55B7"/>
    <w:rsid w:val="00C02535"/>
    <w:rsid w:val="00C43FAD"/>
    <w:rsid w:val="00C963C3"/>
    <w:rsid w:val="00CE4693"/>
    <w:rsid w:val="00D32B6B"/>
    <w:rsid w:val="00D34884"/>
    <w:rsid w:val="00D971EC"/>
    <w:rsid w:val="00DD4935"/>
    <w:rsid w:val="00DE69AE"/>
    <w:rsid w:val="00E06E94"/>
    <w:rsid w:val="00F13F84"/>
    <w:rsid w:val="00F20EC3"/>
    <w:rsid w:val="00F415A0"/>
    <w:rsid w:val="00F83D18"/>
    <w:rsid w:val="00FD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40EBA"/>
  <w15:chartTrackingRefBased/>
  <w15:docId w15:val="{29ED9CD3-492C-8E4E-83C9-F965D525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5565</Words>
  <Characters>31724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40</cp:revision>
  <dcterms:created xsi:type="dcterms:W3CDTF">2023-08-25T02:13:00Z</dcterms:created>
  <dcterms:modified xsi:type="dcterms:W3CDTF">2024-03-03T04:49:00Z</dcterms:modified>
</cp:coreProperties>
</file>