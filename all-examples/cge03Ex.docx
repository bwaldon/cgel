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1FA1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take</w:t>
      </w:r>
      <w:r>
        <w:rPr>
          <w:rFonts w:cs="CG Times"/>
          <w:b/>
          <w:bCs/>
          <w:i/>
          <w:iCs/>
          <w:lang w:val="en-AU"/>
        </w:rPr>
        <w:tab/>
        <w:t>want</w:t>
      </w:r>
      <w:r>
        <w:rPr>
          <w:rFonts w:cs="CG Times"/>
          <w:b/>
          <w:bCs/>
          <w:i/>
          <w:iCs/>
          <w:lang w:val="en-AU"/>
        </w:rPr>
        <w:tab/>
        <w:t>hit</w:t>
      </w:r>
    </w:p>
    <w:p w14:paraId="6F946D5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</w:t>
      </w:r>
    </w:p>
    <w:p w14:paraId="2C32AD45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2F2DF8D3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</w:t>
      </w:r>
    </w:p>
    <w:p w14:paraId="11AF7871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</w:t>
      </w:r>
    </w:p>
    <w:p w14:paraId="13AC4CF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357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54113EE6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34A6EC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take</w:t>
      </w:r>
      <w:proofErr w:type="gramEnd"/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i/>
          <w:iCs/>
          <w:lang w:val="en-AU"/>
        </w:rPr>
        <w:tab/>
        <w:t>hit</w:t>
      </w:r>
    </w:p>
    <w:p w14:paraId="02DDEA1F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166B5CB0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</w:t>
      </w:r>
    </w:p>
    <w:p w14:paraId="2FCF92F9" w14:textId="77777777" w:rsidR="004567F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182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  <w:r>
        <w:rPr>
          <w:rFonts w:cs="CG Times"/>
          <w:i/>
          <w:iCs/>
          <w:lang w:val="en-AU"/>
        </w:rPr>
        <w:tab/>
        <w:t>wanted</w:t>
      </w:r>
      <w:r>
        <w:rPr>
          <w:rFonts w:cs="CG Times"/>
          <w:i/>
          <w:iCs/>
          <w:lang w:val="en-AU"/>
        </w:rPr>
        <w:tab/>
        <w:t>hit</w:t>
      </w:r>
    </w:p>
    <w:p w14:paraId="49462C6E" w14:textId="77777777" w:rsidR="00F51B1C" w:rsidRDefault="004567FC">
      <w:pPr>
        <w:tabs>
          <w:tab w:val="left" w:pos="-404"/>
          <w:tab w:val="left" w:pos="0"/>
          <w:tab w:val="left" w:pos="537"/>
          <w:tab w:val="left" w:pos="1828"/>
          <w:tab w:val="left" w:pos="3574"/>
          <w:tab w:val="center" w:pos="4995"/>
          <w:tab w:val="center" w:pos="6343"/>
          <w:tab w:val="center" w:pos="7689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</w:t>
      </w:r>
    </w:p>
    <w:p w14:paraId="242346DD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ab/>
        <w:t>can</w:t>
      </w:r>
    </w:p>
    <w:p w14:paraId="78624A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6DBEBBCB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49373F13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  <w:t xml:space="preserve">           </w:t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hadn't</w:t>
      </w:r>
      <w:r>
        <w:rPr>
          <w:rFonts w:cs="CG Times"/>
          <w:i/>
          <w:iCs/>
          <w:lang w:val="en-AU"/>
        </w:rPr>
        <w:tab/>
        <w:t>could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couldn't</w:t>
      </w:r>
    </w:p>
    <w:p w14:paraId="677B9E22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0C6E5D37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present tense</w:t>
      </w:r>
      <w:r>
        <w:rPr>
          <w:rFonts w:cs="CG Times"/>
          <w:lang w:val="en-AU"/>
        </w:rPr>
        <w:tab/>
        <w:t>-----------------------------------------------------------------------</w:t>
      </w:r>
    </w:p>
    <w:p w14:paraId="00FAB8D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haven't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D90AF06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22973A25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plain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2"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sym w:font="WP TypographicSymbols" w:char="0042"/>
      </w:r>
    </w:p>
    <w:p w14:paraId="1E9E6EEE" w14:textId="77777777" w:rsidR="00F51B1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</w:t>
      </w:r>
    </w:p>
    <w:p w14:paraId="3F125540" w14:textId="77777777" w:rsidR="004567FC" w:rsidRDefault="004567FC">
      <w:pPr>
        <w:keepNext/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</w:t>
      </w:r>
    </w:p>
    <w:p w14:paraId="3D5D3D99" w14:textId="77777777" w:rsidR="004567FC" w:rsidRDefault="004567FC">
      <w:pPr>
        <w:keepLines/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194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past participle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had</w:t>
      </w:r>
      <w:r>
        <w:rPr>
          <w:rFonts w:cs="CG Times"/>
          <w:i/>
          <w:iCs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42"/>
      </w:r>
    </w:p>
    <w:p w14:paraId="3D10E15C" w14:textId="77777777" w:rsidR="00F51B1C" w:rsidRDefault="004567FC">
      <w:pPr>
        <w:tabs>
          <w:tab w:val="left" w:pos="-404"/>
          <w:tab w:val="left" w:pos="0"/>
          <w:tab w:val="left" w:pos="537"/>
          <w:tab w:val="left" w:pos="1944"/>
          <w:tab w:val="left" w:pos="3456"/>
          <w:tab w:val="center" w:pos="4694"/>
          <w:tab w:val="center" w:pos="5295"/>
          <w:tab w:val="center" w:pos="5893"/>
          <w:tab w:val="center" w:pos="7389"/>
          <w:tab w:val="center" w:pos="8006"/>
          <w:tab w:val="center" w:pos="8587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------------------------------------------------------------------------------------------------------------</w:t>
      </w:r>
    </w:p>
    <w:p w14:paraId="4BA26AE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Neutral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Negative</w:t>
      </w:r>
    </w:p>
    <w:p w14:paraId="30EBE9A6" w14:textId="77777777" w:rsidR="004567F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ab/>
        <w:t>1st sg</w:t>
      </w:r>
      <w:r>
        <w:rPr>
          <w:rFonts w:cs="CG Times"/>
          <w:lang w:val="en-AU"/>
        </w:rPr>
        <w:tab/>
        <w:t>3rd sg</w:t>
      </w:r>
      <w:r>
        <w:rPr>
          <w:rFonts w:cs="CG Times"/>
          <w:lang w:val="en-AU"/>
        </w:rPr>
        <w:tab/>
        <w:t>Other</w:t>
      </w:r>
    </w:p>
    <w:p w14:paraId="656F54F4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------------------------------------------------------------------------------------------------------------</w:t>
      </w:r>
    </w:p>
    <w:p w14:paraId="7B1AF1B3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845"/>
          <w:tab w:val="center" w:pos="5744"/>
          <w:tab w:val="center" w:pos="6940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53B750CB" w14:textId="77777777" w:rsidR="00F51B1C" w:rsidRDefault="004567FC">
      <w:pPr>
        <w:keepNext/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17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</w:t>
      </w:r>
    </w:p>
    <w:p w14:paraId="3AA363D2" w14:textId="77777777" w:rsidR="00F51B1C" w:rsidRDefault="004567FC">
      <w:pPr>
        <w:keepLines/>
        <w:tabs>
          <w:tab w:val="left" w:pos="0"/>
          <w:tab w:val="left" w:pos="532"/>
          <w:tab w:val="left" w:pos="1702"/>
          <w:tab w:val="center" w:pos="3200"/>
          <w:tab w:val="center" w:pos="3948"/>
          <w:tab w:val="center" w:pos="4396"/>
          <w:tab w:val="center" w:pos="4845"/>
          <w:tab w:val="center" w:pos="5744"/>
          <w:tab w:val="center" w:pos="6940"/>
          <w:tab w:val="center" w:pos="7389"/>
          <w:tab w:val="center" w:pos="7839"/>
          <w:tab w:val="center" w:pos="873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-----------------------------------------------------------------------------------------------------------</w:t>
      </w:r>
    </w:p>
    <w:p w14:paraId="293954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44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76F14E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410"/>
          <w:tab w:val="right" w:pos="9266"/>
        </w:tabs>
        <w:spacing w:line="480" w:lineRule="auto"/>
        <w:ind w:left="4410" w:hanging="3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car.</w:t>
      </w:r>
      <w:r>
        <w:rPr>
          <w:rFonts w:cs="CG Times"/>
          <w:lang w:val="en-AU"/>
        </w:rPr>
        <w:tab/>
        <w:t>[past participle]</w:t>
      </w:r>
    </w:p>
    <w:p w14:paraId="1746011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warning you,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[imperative]</w:t>
      </w:r>
    </w:p>
    <w:p w14:paraId="73A4E13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he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careful note of what they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1761D41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409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[verb agrees with subject]</w:t>
      </w:r>
    </w:p>
    <w:p w14:paraId="1F12B580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  <w:tab w:val="right" w:pos="9266"/>
        </w:tabs>
        <w:spacing w:line="480" w:lineRule="auto"/>
        <w:ind w:left="4098" w:hanging="356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lang w:val="en-AU"/>
        </w:rPr>
        <w:tab/>
        <w:t>[no agreement]</w:t>
      </w:r>
    </w:p>
    <w:p w14:paraId="2BC9B0F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him a long letter.</w:t>
      </w:r>
      <w:r>
        <w:rPr>
          <w:rFonts w:cs="CG Times"/>
          <w:lang w:val="en-AU"/>
        </w:rPr>
        <w:tab/>
        <w:t>[perfect]</w:t>
      </w:r>
    </w:p>
    <w:p w14:paraId="7397AA4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by her secretary.</w:t>
      </w:r>
      <w:r>
        <w:rPr>
          <w:rFonts w:cs="CG Times"/>
          <w:lang w:val="en-AU"/>
        </w:rPr>
        <w:tab/>
        <w:t>[passive]</w:t>
      </w:r>
    </w:p>
    <w:p w14:paraId="1C6D6E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a letter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ten years ago.</w:t>
      </w:r>
      <w:r>
        <w:rPr>
          <w:rFonts w:cs="CG Times"/>
          <w:lang w:val="en-AU"/>
        </w:rPr>
        <w:tab/>
        <w:t>[head of clause]</w:t>
      </w:r>
    </w:p>
    <w:p w14:paraId="2D3D50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showed me a hurriedly </w:t>
      </w:r>
      <w:r>
        <w:rPr>
          <w:rFonts w:cs="CG Times"/>
          <w:i/>
          <w:iCs/>
          <w:u w:val="single"/>
          <w:lang w:val="en-AU"/>
        </w:rPr>
        <w:t>written</w:t>
      </w:r>
      <w:r>
        <w:rPr>
          <w:rFonts w:cs="CG Times"/>
          <w:i/>
          <w:iCs/>
          <w:lang w:val="en-AU"/>
        </w:rPr>
        <w:t xml:space="preserve"> first draft.</w:t>
      </w:r>
      <w:r>
        <w:rPr>
          <w:rFonts w:cs="CG Times"/>
          <w:lang w:val="en-AU"/>
        </w:rPr>
        <w:tab/>
        <w:t>[attributive]</w:t>
      </w:r>
    </w:p>
    <w:p w14:paraId="244244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deliberately, out of spite.</w:t>
      </w:r>
      <w:r>
        <w:rPr>
          <w:rFonts w:cs="CG Times"/>
          <w:lang w:val="en-AU"/>
        </w:rPr>
        <w:tab/>
        <w:t>[past participle form of verb]</w:t>
      </w:r>
    </w:p>
    <w:p w14:paraId="1D564D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didn't look </w:t>
      </w:r>
      <w:r>
        <w:rPr>
          <w:rFonts w:cs="CG Times"/>
          <w:i/>
          <w:iCs/>
          <w:u w:val="single"/>
          <w:lang w:val="en-AU"/>
        </w:rPr>
        <w:t>broken</w:t>
      </w:r>
      <w:r>
        <w:rPr>
          <w:rFonts w:cs="CG Times"/>
          <w:i/>
          <w:iCs/>
          <w:lang w:val="en-AU"/>
        </w:rPr>
        <w:t xml:space="preserve"> to me.</w:t>
      </w:r>
      <w:r>
        <w:rPr>
          <w:rFonts w:cs="CG Times"/>
          <w:lang w:val="en-AU"/>
        </w:rPr>
        <w:tab/>
        <w:t>[past-participial adjective]</w:t>
      </w:r>
    </w:p>
    <w:p w14:paraId="12F96F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broken.</w:t>
      </w:r>
      <w:r>
        <w:rPr>
          <w:rFonts w:cs="CG Times"/>
          <w:lang w:val="en-AU"/>
        </w:rPr>
        <w:tab/>
        <w:t>[ambiguous]</w:t>
      </w:r>
    </w:p>
    <w:p w14:paraId="063902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quickly spent the money </w:t>
      </w:r>
      <w:r>
        <w:rPr>
          <w:rFonts w:cs="CG Times"/>
          <w:i/>
          <w:iCs/>
          <w:u w:val="single"/>
          <w:lang w:val="en-AU"/>
        </w:rPr>
        <w:t>given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by his uncle.</w:t>
      </w:r>
      <w:r>
        <w:rPr>
          <w:rFonts w:cs="CG Times"/>
          <w:lang w:val="en-AU"/>
        </w:rPr>
        <w:tab/>
        <w:t>[verb + indirect object]</w:t>
      </w:r>
    </w:p>
    <w:p w14:paraId="54230FD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sacked those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guilty of bias.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[verb + predicative comp]</w:t>
      </w:r>
    </w:p>
    <w:p w14:paraId="6023B5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picture seemed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distorted.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adjective]</w:t>
      </w:r>
    </w:p>
    <w:p w14:paraId="54FC75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boss seemed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guilty of bias.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lang w:val="en-AU"/>
        </w:rPr>
        <w:t>+ verb]</w:t>
      </w:r>
    </w:p>
    <w:p w14:paraId="743575C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frightened</w:t>
      </w:r>
      <w:r>
        <w:rPr>
          <w:rFonts w:cs="CG Times"/>
          <w:i/>
          <w:iCs/>
          <w:lang w:val="en-AU"/>
        </w:rPr>
        <w:t xml:space="preserve"> to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41F588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plants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watered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by the gardener.</w:t>
      </w:r>
      <w:r>
        <w:rPr>
          <w:rFonts w:cs="CG Times"/>
          <w:lang w:val="en-AU"/>
        </w:rPr>
        <w:tab/>
        <w:t>[verb]</w:t>
      </w:r>
    </w:p>
    <w:p w14:paraId="03740C4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to Bath is now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3.</w:t>
      </w:r>
      <w:r>
        <w:rPr>
          <w:rFonts w:cs="CG Times"/>
          <w:lang w:val="en-AU"/>
        </w:rPr>
        <w:tab/>
        <w:t>[with progressive auxiliary]</w:t>
      </w:r>
    </w:p>
    <w:p w14:paraId="160761F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train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Platform 3 is the 11.10 to Bath.</w:t>
      </w:r>
      <w:r>
        <w:rPr>
          <w:rFonts w:cs="CG Times"/>
          <w:lang w:val="en-AU"/>
        </w:rPr>
        <w:tab/>
        <w:t>[head of clause]</w:t>
      </w:r>
    </w:p>
    <w:p w14:paraId="34465C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it in the path of an </w:t>
      </w:r>
      <w:r>
        <w:rPr>
          <w:rFonts w:cs="CG Times"/>
          <w:i/>
          <w:iCs/>
          <w:u w:val="single"/>
          <w:lang w:val="en-AU"/>
        </w:rPr>
        <w:t>approaching</w:t>
      </w:r>
      <w:r>
        <w:rPr>
          <w:rFonts w:cs="CG Times"/>
          <w:i/>
          <w:iCs/>
          <w:lang w:val="en-AU"/>
        </w:rPr>
        <w:t xml:space="preserve"> train.</w:t>
      </w:r>
      <w:r>
        <w:rPr>
          <w:rFonts w:cs="CG Times"/>
          <w:lang w:val="en-AU"/>
        </w:rPr>
        <w:tab/>
        <w:t>[attributive]</w:t>
      </w:r>
    </w:p>
    <w:p w14:paraId="0A4673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[form of verb]</w:t>
      </w:r>
    </w:p>
    <w:p w14:paraId="4BD0B7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[participial adjective]</w:t>
      </w:r>
    </w:p>
    <w:p w14:paraId="212DA1A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are </w:t>
      </w:r>
      <w:r>
        <w:rPr>
          <w:rFonts w:cs="CG Times"/>
          <w:i/>
          <w:iCs/>
          <w:u w:val="single"/>
          <w:lang w:val="en-AU"/>
        </w:rPr>
        <w:t>entertaining.</w:t>
      </w:r>
      <w:r>
        <w:rPr>
          <w:rFonts w:cs="CG Times"/>
          <w:lang w:val="en-AU"/>
        </w:rPr>
        <w:tab/>
        <w:t>[ambiguous]</w:t>
      </w:r>
    </w:p>
    <w:p w14:paraId="6EA0066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lang w:val="en-AU"/>
        </w:rPr>
        <w:tab/>
        <w:t>[form of verb]</w:t>
      </w:r>
    </w:p>
    <w:p w14:paraId="0C2232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a prospect is </w:t>
      </w:r>
      <w:r>
        <w:rPr>
          <w:rFonts w:cs="CG Times"/>
          <w:i/>
          <w:iCs/>
          <w:u w:val="single"/>
          <w:lang w:val="en-AU"/>
        </w:rPr>
        <w:t>frightening</w:t>
      </w:r>
      <w:r>
        <w:rPr>
          <w:rFonts w:cs="CG Times"/>
          <w:i/>
          <w:iCs/>
          <w:lang w:val="en-AU"/>
        </w:rPr>
        <w:t xml:space="preserve"> indeed.</w:t>
      </w:r>
      <w:r>
        <w:rPr>
          <w:rFonts w:cs="CG Times"/>
          <w:lang w:val="en-AU"/>
        </w:rPr>
        <w:tab/>
        <w:t>[participial adjective]</w:t>
      </w:r>
    </w:p>
    <w:p w14:paraId="16F44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seem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  <w:r>
        <w:rPr>
          <w:rFonts w:cs="CG Times"/>
          <w:lang w:val="en-AU"/>
        </w:rPr>
        <w:tab/>
        <w:t>[verb]</w:t>
      </w:r>
    </w:p>
    <w:p w14:paraId="3467C8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seemed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many ways.</w:t>
      </w:r>
      <w:r>
        <w:rPr>
          <w:rFonts w:cs="CG Times"/>
          <w:lang w:val="en-AU"/>
        </w:rPr>
        <w:tab/>
        <w:t>[adjective]</w:t>
      </w:r>
    </w:p>
    <w:p w14:paraId="0C773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They are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 and her husband.</w:t>
      </w:r>
    </w:p>
    <w:p w14:paraId="544E15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very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indeed.</w:t>
      </w:r>
    </w:p>
    <w:p w14:paraId="529AA6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 was a serious mistake.</w:t>
      </w:r>
    </w:p>
    <w:p w14:paraId="11E27F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destroying</w:t>
      </w:r>
      <w:r>
        <w:rPr>
          <w:rFonts w:cs="CG Times"/>
          <w:i/>
          <w:iCs/>
          <w:lang w:val="en-AU"/>
        </w:rPr>
        <w:t xml:space="preserve"> the files.</w:t>
      </w:r>
    </w:p>
    <w:p w14:paraId="394B8F7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[form of verb]</w:t>
      </w:r>
    </w:p>
    <w:p w14:paraId="22CC84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1B0CB7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wantonly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lang w:val="en-AU"/>
        </w:rPr>
        <w:tab/>
        <w:t>[adverb + verb]</w:t>
      </w:r>
    </w:p>
    <w:p w14:paraId="51D5564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wanton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[adjective + noun]</w:t>
      </w:r>
    </w:p>
    <w:p w14:paraId="005B2B5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hates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thank-you letters.</w:t>
      </w:r>
      <w:r>
        <w:rPr>
          <w:rFonts w:cs="CG Times"/>
          <w:lang w:val="en-AU"/>
        </w:rPr>
        <w:tab/>
        <w:t>[verb]</w:t>
      </w:r>
    </w:p>
    <w:p w14:paraId="4499C0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hadn't been involved in the </w:t>
      </w:r>
      <w:r>
        <w:rPr>
          <w:rFonts w:cs="CG Times"/>
          <w:i/>
          <w:iCs/>
          <w:u w:val="single"/>
          <w:lang w:val="en-AU"/>
        </w:rPr>
        <w:t>writing</w:t>
      </w:r>
      <w:r>
        <w:rPr>
          <w:rFonts w:cs="CG Times"/>
          <w:i/>
          <w:iCs/>
          <w:lang w:val="en-AU"/>
        </w:rPr>
        <w:t xml:space="preserve"> of the letter.</w:t>
      </w:r>
      <w:r>
        <w:rPr>
          <w:rFonts w:cs="CG Times"/>
          <w:lang w:val="en-AU"/>
        </w:rPr>
        <w:tab/>
        <w:t>[noun]</w:t>
      </w:r>
    </w:p>
    <w:p w14:paraId="597ECF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been talking about </w:t>
      </w:r>
      <w:r>
        <w:rPr>
          <w:rFonts w:cs="CG Times"/>
          <w:i/>
          <w:iCs/>
          <w:u w:val="single"/>
          <w:lang w:val="en-AU"/>
        </w:rPr>
        <w:t>writing.</w:t>
      </w:r>
      <w:r>
        <w:rPr>
          <w:rFonts w:cs="CG Times"/>
          <w:lang w:val="en-AU"/>
        </w:rPr>
        <w:tab/>
        <w:t>[ambiguous]</w:t>
      </w:r>
    </w:p>
    <w:p w14:paraId="70F11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of the birds.</w:t>
      </w:r>
      <w:r>
        <w:rPr>
          <w:rFonts w:cs="CG Times"/>
          <w:lang w:val="en-AU"/>
        </w:rPr>
        <w:tab/>
        <w:t>[gerundial noun]</w:t>
      </w:r>
    </w:p>
    <w:p w14:paraId="6D0A4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expelled for </w:t>
      </w:r>
      <w:r>
        <w:rPr>
          <w:rFonts w:cs="CG Times"/>
          <w:i/>
          <w:iCs/>
          <w:u w:val="single"/>
          <w:lang w:val="en-AU"/>
        </w:rPr>
        <w:t>killing</w:t>
      </w:r>
      <w:r>
        <w:rPr>
          <w:rFonts w:cs="CG Times"/>
          <w:i/>
          <w:iCs/>
          <w:lang w:val="en-AU"/>
        </w:rPr>
        <w:t xml:space="preserve"> the birds.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[gerund-participle form of verb]</w:t>
      </w:r>
    </w:p>
    <w:p w14:paraId="3DA3AF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5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prime minister.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</w:t>
      </w:r>
    </w:p>
    <w:p w14:paraId="4B8758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show was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in some ways.</w:t>
      </w:r>
      <w:r>
        <w:rPr>
          <w:rFonts w:cs="CG Times"/>
          <w:lang w:val="en-AU"/>
        </w:rPr>
        <w:tab/>
        <w:t>[participial adjective]</w:t>
      </w:r>
    </w:p>
    <w:p w14:paraId="225966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  <w:t>[imperative]</w:t>
      </w:r>
    </w:p>
    <w:p w14:paraId="5ABA7E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on her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3FA00C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always on your guard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7A072FF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yet but I hope </w:t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shortly.</w:t>
      </w:r>
    </w:p>
    <w:p w14:paraId="00C7EA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 out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get some exercise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8D4C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9"/>
          <w:tab w:val="left" w:pos="409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trying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gradually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my game.</w:t>
      </w:r>
    </w:p>
    <w:p w14:paraId="17B933B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on your guard.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[present tense]</w:t>
      </w:r>
    </w:p>
    <w:p w14:paraId="37018AB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they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[present tense]</w:t>
      </w:r>
    </w:p>
    <w:p w14:paraId="513497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they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their son to school by car.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99FC8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 w:rsidRPr="004268EE">
        <w:rPr>
          <w:rFonts w:cs="CG Times"/>
          <w:lang w:val="en-AU"/>
        </w:rPr>
        <w:tab/>
      </w:r>
      <w:r w:rsidRPr="004268EE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[plain form]</w:t>
      </w:r>
    </w:p>
    <w:p w14:paraId="31D6821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1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demanded that they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reinstated.</w:t>
      </w:r>
      <w:r>
        <w:rPr>
          <w:rFonts w:cs="CG Times"/>
          <w:lang w:val="en-AU"/>
        </w:rPr>
        <w:tab/>
        <w:t>)</w:t>
      </w:r>
    </w:p>
    <w:p w14:paraId="0D4A3C59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[present tense]</w:t>
      </w:r>
    </w:p>
    <w:p w14:paraId="73F9E371" w14:textId="77777777" w:rsidR="004567F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 by the end of the week.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[imperative]</w:t>
      </w:r>
    </w:p>
    <w:p w14:paraId="54976055" w14:textId="77777777" w:rsidR="00F51B1C" w:rsidRDefault="004567FC">
      <w:pPr>
        <w:tabs>
          <w:tab w:val="left" w:pos="-1440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i/>
          <w:iCs/>
          <w:lang w:val="en-AU"/>
        </w:rPr>
        <w:t xml:space="preserve">*It is important for them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recite it by heart.</w:t>
      </w:r>
      <w:r>
        <w:rPr>
          <w:rFonts w:cs="CG Times"/>
          <w:lang w:val="en-AU"/>
        </w:rPr>
        <w:tab/>
        <w:t>[infinitival]</w:t>
      </w:r>
    </w:p>
    <w:p w14:paraId="4E5787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her dog with her.</w:t>
      </w:r>
      <w:r>
        <w:rPr>
          <w:rFonts w:cs="CG Times"/>
          <w:lang w:val="en-AU"/>
        </w:rPr>
        <w:tab/>
        <w:t>[past time]</w:t>
      </w:r>
    </w:p>
    <w:p w14:paraId="0EF6258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wouldn't have to rush.</w:t>
      </w:r>
      <w:r>
        <w:rPr>
          <w:rFonts w:cs="CG Times"/>
          <w:lang w:val="en-AU"/>
        </w:rPr>
        <w:tab/>
        <w:t>[modal remoteness]</w:t>
      </w:r>
    </w:p>
    <w:p w14:paraId="140B4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things too seriously.</w:t>
      </w:r>
      <w:r>
        <w:rPr>
          <w:rFonts w:cs="CG Times"/>
          <w:lang w:val="en-AU"/>
        </w:rPr>
        <w:tab/>
        <w:t>[backshift]</w:t>
      </w:r>
    </w:p>
    <w:p w14:paraId="0F107A9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her dog with her.</w:t>
      </w:r>
    </w:p>
    <w:p w14:paraId="063CB59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 later plane </w:t>
      </w: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 xml:space="preserve"> he won't have to rush.</w:t>
      </w:r>
    </w:p>
    <w:p w14:paraId="620E88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said I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things too seriously.</w:t>
      </w:r>
    </w:p>
    <w:p w14:paraId="629342D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busy.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677014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less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go with you.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5E78C0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talks to me as if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 child.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[modal remoteness]</w:t>
      </w:r>
    </w:p>
    <w:p w14:paraId="598B770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going with you.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    </w:t>
      </w:r>
    </w:p>
    <w:p w14:paraId="566185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She phoned to ascertain whether he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dining at the Club.</w:t>
      </w:r>
      <w:r w:rsidRPr="00B92A79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[backshift]</w:t>
      </w:r>
    </w:p>
    <w:p w14:paraId="76524B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539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looked at me as if he suspected I were cheating on him.</w:t>
      </w:r>
      <w:r>
        <w:rPr>
          <w:rFonts w:cs="CG Times"/>
          <w:lang w:val="en-AU"/>
        </w:rPr>
        <w:tab/>
        <w:t>)</w:t>
      </w:r>
      <w:r>
        <w:rPr>
          <w:rFonts w:cs="CG Times"/>
          <w:i/>
          <w:iCs/>
          <w:lang w:val="en-AU"/>
        </w:rPr>
        <w:t xml:space="preserve"> </w:t>
      </w:r>
    </w:p>
    <w:p w14:paraId="4E1494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If he were surprised, he didn't show it.</w:t>
      </w:r>
      <w:r>
        <w:rPr>
          <w:rFonts w:cs="CG Times"/>
          <w:lang w:val="en-AU"/>
        </w:rPr>
        <w:tab/>
        <w:t>[past time]</w:t>
      </w:r>
    </w:p>
    <w:p w14:paraId="067F6D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so, the plan will have to be revised.</w:t>
      </w:r>
      <w:r>
        <w:rPr>
          <w:rFonts w:cs="CG Times"/>
          <w:lang w:val="en-AU"/>
        </w:rPr>
        <w:tab/>
        <w:t>[subjunctive use of plain form]</w:t>
      </w:r>
    </w:p>
    <w:p w14:paraId="618EAC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that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so, the plan would have to be revised.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irrealis</w:t>
      </w:r>
      <w:proofErr w:type="spellEnd"/>
      <w:r>
        <w:rPr>
          <w:rFonts w:cs="CG Times"/>
          <w:lang w:val="en-AU"/>
        </w:rPr>
        <w:t>]</w:t>
      </w:r>
    </w:p>
    <w:p w14:paraId="398827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inflection</w:t>
      </w:r>
      <w:r>
        <w:rPr>
          <w:rFonts w:cs="CG Times"/>
          <w:smallCaps/>
          <w:lang w:val="en-AU"/>
        </w:rPr>
        <w:tab/>
        <w:t xml:space="preserve">      construction</w:t>
      </w:r>
      <w:r>
        <w:rPr>
          <w:rFonts w:cs="CG Times"/>
          <w:smallCaps/>
          <w:lang w:val="en-AU"/>
        </w:rPr>
        <w:tab/>
        <w:t xml:space="preserve">     clause finiteness</w:t>
      </w:r>
    </w:p>
    <w:p w14:paraId="374E7A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primary form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finite</w:t>
      </w:r>
    </w:p>
    <w:p w14:paraId="58AD599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imperative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D536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subjunctive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37FCD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infinitival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non-finite</w:t>
      </w:r>
    </w:p>
    <w:p w14:paraId="690634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gerund-participial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E0D21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780"/>
          <w:tab w:val="left" w:pos="4161"/>
          <w:tab w:val="left" w:pos="6840"/>
          <w:tab w:val="left" w:pos="71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past-participle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8B8F2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was seen by the guard.</w:t>
      </w:r>
      <w:r>
        <w:rPr>
          <w:rFonts w:cs="CG Times"/>
          <w:lang w:val="en-AU"/>
        </w:rPr>
        <w:tab/>
        <w:t>[finite, main]</w:t>
      </w:r>
    </w:p>
    <w:p w14:paraId="7A3F7E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who was 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[finite, subordinate]</w:t>
      </w:r>
    </w:p>
    <w:p w14:paraId="70D2669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boy </w:t>
      </w:r>
      <w:r>
        <w:rPr>
          <w:rFonts w:cs="CG Times"/>
          <w:i/>
          <w:iCs/>
          <w:u w:val="single"/>
          <w:lang w:val="en-AU"/>
        </w:rPr>
        <w:t>seen by the guard</w:t>
      </w:r>
      <w:r>
        <w:rPr>
          <w:rFonts w:cs="CG Times"/>
          <w:i/>
          <w:iCs/>
          <w:lang w:val="en-AU"/>
        </w:rPr>
        <w:t xml:space="preserve"> was her son.</w:t>
      </w:r>
      <w:r>
        <w:rPr>
          <w:rFonts w:cs="CG Times"/>
          <w:lang w:val="en-AU"/>
        </w:rPr>
        <w:tab/>
        <w:t>[non-finite, subordinate]</w:t>
      </w:r>
    </w:p>
    <w:p w14:paraId="52B7D5A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[tensed]</w:t>
      </w:r>
    </w:p>
    <w:p w14:paraId="718D27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[imperative]</w:t>
      </w:r>
    </w:p>
    <w:p w14:paraId="4F385C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you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leave until tomorrow.</w:t>
      </w:r>
      <w:r>
        <w:rPr>
          <w:rFonts w:cs="CG Times"/>
          <w:lang w:val="en-AU"/>
        </w:rPr>
        <w:tab/>
        <w:t>[non-finite]</w:t>
      </w:r>
    </w:p>
    <w:p w14:paraId="4045A6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[subjunctive]</w:t>
      </w:r>
    </w:p>
    <w:p w14:paraId="4B0641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is</w:t>
      </w:r>
      <w:r w:rsidRPr="00D3272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reinstated immediately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[tensed]</w:t>
      </w:r>
    </w:p>
    <w:p w14:paraId="4A1659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be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5667935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annoying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so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[finite]</w:t>
      </w:r>
    </w:p>
    <w:p w14:paraId="5E8C97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[neutral form]</w:t>
      </w:r>
    </w:p>
    <w:p w14:paraId="529044A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read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03A6BA6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read it.</w:t>
      </w:r>
      <w:r>
        <w:rPr>
          <w:rFonts w:cs="CG Times"/>
          <w:lang w:val="en-AU"/>
        </w:rPr>
        <w:tab/>
        <w:t>[negative form]</w:t>
      </w:r>
    </w:p>
    <w:p w14:paraId="2E4A8F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not</w:t>
      </w:r>
      <w:r>
        <w:rPr>
          <w:rFonts w:cs="CG Times"/>
          <w:i/>
          <w:iCs/>
          <w:lang w:val="en-AU"/>
        </w:rPr>
        <w:t xml:space="preserve"> she be glad?</w:t>
      </w:r>
      <w:r>
        <w:rPr>
          <w:rFonts w:cs="CG Times"/>
          <w:lang w:val="en-AU"/>
        </w:rPr>
        <w:tab/>
        <w:t xml:space="preserve">[not replaceable by </w:t>
      </w:r>
      <w:r>
        <w:rPr>
          <w:rFonts w:cs="CG Times"/>
          <w:i/>
          <w:iCs/>
          <w:lang w:val="en-AU"/>
        </w:rPr>
        <w:t>will not</w:t>
      </w:r>
      <w:r>
        <w:rPr>
          <w:rFonts w:cs="CG Times"/>
          <w:lang w:val="en-AU"/>
        </w:rPr>
        <w:t>]</w:t>
      </w:r>
    </w:p>
    <w:p w14:paraId="7D6E6D9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she'll read it, but she </w:t>
      </w:r>
      <w:r>
        <w:rPr>
          <w:rFonts w:cs="CG Times"/>
          <w:i/>
          <w:iCs/>
          <w:smallCaps/>
          <w:u w:val="single"/>
          <w:lang w:val="en-AU"/>
        </w:rPr>
        <w:t>won't</w:t>
      </w:r>
      <w:r w:rsidRPr="00A905D7"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will </w:t>
      </w:r>
      <w:r>
        <w:rPr>
          <w:rFonts w:cs="CG Times"/>
          <w:i/>
          <w:iCs/>
          <w:smallCaps/>
          <w:u w:val="single"/>
          <w:lang w:val="en-AU"/>
        </w:rPr>
        <w:t>not</w:t>
      </w:r>
      <w:r>
        <w:rPr>
          <w:rFonts w:cs="CG Times"/>
          <w:i/>
          <w:iCs/>
          <w:smallCap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107038BE" w14:textId="6A5C3FC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anybody eat it!</w:t>
      </w:r>
      <w:r>
        <w:rPr>
          <w:rFonts w:cs="CG Times"/>
          <w:lang w:val="en-AU"/>
        </w:rPr>
        <w:tab/>
        <w:t xml:space="preserve">[imperative: no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plain form]</w:t>
      </w:r>
    </w:p>
    <w:p w14:paraId="3C3D8BB1" w14:textId="5947C0A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anybody eat it?</w:t>
      </w:r>
      <w:r>
        <w:rPr>
          <w:rFonts w:cs="CG Times"/>
          <w:lang w:val="en-AU"/>
        </w:rPr>
        <w:tab/>
        <w:t xml:space="preserve">[interrogative: agreement </w:t>
      </w:r>
      <w:r w:rsidR="009D4175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present tense]</w:t>
      </w:r>
    </w:p>
    <w:p w14:paraId="2024E7C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shall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must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ought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need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dare</w:t>
      </w:r>
      <w:r>
        <w:rPr>
          <w:rFonts w:cs="CG Times"/>
          <w:lang w:val="en-AU"/>
        </w:rPr>
        <w:tab/>
        <w:t>[modals]</w:t>
      </w:r>
    </w:p>
    <w:p w14:paraId="42DBCAE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 xml:space="preserve">,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b/>
          <w:bCs/>
          <w:i/>
          <w:iCs/>
          <w:lang w:val="en-AU"/>
        </w:rPr>
        <w:t>use</w:t>
      </w:r>
      <w:r>
        <w:rPr>
          <w:rFonts w:cs="CG Times"/>
          <w:lang w:val="en-AU"/>
        </w:rPr>
        <w:tab/>
        <w:t>[non-modals]</w:t>
      </w:r>
    </w:p>
    <w:p w14:paraId="0502E592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auxiliaries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verbs</w:t>
      </w:r>
    </w:p>
    <w:p w14:paraId="5B2DBE9F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 bother?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I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to bother?</w:t>
      </w:r>
    </w:p>
    <w:p w14:paraId="04F6B687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you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had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to contradict him.</w:t>
      </w:r>
    </w:p>
    <w:p w14:paraId="07C507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finished.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fight.</w:t>
      </w:r>
    </w:p>
    <w:p w14:paraId="2CC06486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agree with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her best.</w:t>
      </w:r>
    </w:p>
    <w:p w14:paraId="6BDD4583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You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to worry about it.</w:t>
      </w:r>
    </w:p>
    <w:p w14:paraId="22C0B4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55E5841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</w:p>
    <w:p w14:paraId="6108B8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seen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not it.</w:t>
      </w:r>
      <w:r>
        <w:rPr>
          <w:rFonts w:cs="CG Times"/>
          <w:lang w:val="en-AU"/>
        </w:rPr>
        <w:tab/>
        <w:t>[Negation]</w:t>
      </w:r>
    </w:p>
    <w:p w14:paraId="26899AD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 seen it?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 it?</w:t>
      </w:r>
      <w:r>
        <w:rPr>
          <w:rFonts w:cs="CG Times"/>
          <w:lang w:val="en-AU"/>
        </w:rPr>
        <w:tab/>
        <w:t>[Inversion]</w:t>
      </w:r>
    </w:p>
    <w:p w14:paraId="08054AC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4E134C26" w14:textId="2231CA63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</w:p>
    <w:p w14:paraId="555D380D" w14:textId="57D03899" w:rsidR="00F51B1C" w:rsidRDefault="00DE4D9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it </w:t>
      </w:r>
      <w:r w:rsidR="004567FC">
        <w:rPr>
          <w:rFonts w:cs="CG Times"/>
          <w:i/>
          <w:iCs/>
          <w:lang w:val="en-AU"/>
        </w:rPr>
        <w:t xml:space="preserve">but he </w:t>
      </w:r>
      <w:r w:rsidR="004567FC">
        <w:rPr>
          <w:rFonts w:cs="CG Times"/>
          <w:i/>
          <w:iCs/>
          <w:smallCaps/>
          <w:u w:val="single"/>
          <w:lang w:val="en-AU"/>
        </w:rPr>
        <w:t>has</w:t>
      </w:r>
      <w:r w:rsidR="004567FC">
        <w:rPr>
          <w:rFonts w:cs="CG Times"/>
          <w:i/>
          <w:iCs/>
          <w:lang w:val="en-AU"/>
        </w:rPr>
        <w:t xml:space="preserve"> seen it.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b</w:t>
      </w:r>
      <w:r w:rsidR="004567FC">
        <w:rPr>
          <w:rFonts w:cs="CG Times"/>
          <w:i/>
          <w:iCs/>
          <w:lang w:val="en-AU"/>
        </w:rPr>
        <w:t xml:space="preserve">ut he </w:t>
      </w:r>
      <w:r w:rsidR="004567FC">
        <w:rPr>
          <w:rFonts w:cs="CG Times"/>
          <w:i/>
          <w:iCs/>
          <w:smallCaps/>
          <w:u w:val="single"/>
          <w:lang w:val="en-AU"/>
        </w:rPr>
        <w:t>saw</w:t>
      </w:r>
      <w:r w:rsidR="004567FC">
        <w:rPr>
          <w:rFonts w:cs="CG Times"/>
          <w:i/>
          <w:iCs/>
          <w:lang w:val="en-AU"/>
        </w:rPr>
        <w:t xml:space="preserve"> it.</w:t>
      </w:r>
      <w:r w:rsidR="004567FC">
        <w:rPr>
          <w:rFonts w:cs="CG Times"/>
          <w:lang w:val="en-AU"/>
        </w:rPr>
        <w:tab/>
        <w:t>[Emphasis]</w:t>
      </w:r>
    </w:p>
    <w:p w14:paraId="743C3A4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lexical verb</w:t>
      </w:r>
    </w:p>
    <w:p w14:paraId="4595147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  <w:t>[Negation]</w:t>
      </w:r>
    </w:p>
    <w:p w14:paraId="033F863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see it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[Inversion]</w:t>
      </w:r>
    </w:p>
    <w:p w14:paraId="370D4D3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it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 and 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[Code]</w:t>
      </w:r>
    </w:p>
    <w:p w14:paraId="14581146" w14:textId="7025382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don't think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seen 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think he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it</w:t>
      </w:r>
      <w:r w:rsidR="009D463D">
        <w:rPr>
          <w:rFonts w:cs="CG Times"/>
          <w:lang w:val="en-AU"/>
        </w:rPr>
        <w:tab/>
        <w:t>[Emphasis]</w:t>
      </w:r>
    </w:p>
    <w:p w14:paraId="119B7031" w14:textId="510B13D3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smallCap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</w:p>
    <w:p w14:paraId="132BB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primary verb negation</w:t>
      </w:r>
    </w:p>
    <w:p w14:paraId="105A7D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is not</w:t>
      </w:r>
      <w:r>
        <w:rPr>
          <w:rFonts w:cs="CG Times"/>
          <w:i/>
          <w:iCs/>
          <w:lang w:val="en-AU"/>
        </w:rPr>
        <w:t xml:space="preserve"> reasonable.</w:t>
      </w:r>
    </w:p>
    <w:p w14:paraId="7A87C2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seems reasonable.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does not</w:t>
      </w:r>
      <w:r>
        <w:rPr>
          <w:rFonts w:cs="CG Times"/>
          <w:i/>
          <w:iCs/>
          <w:lang w:val="en-AU"/>
        </w:rPr>
        <w:t xml:space="preserve"> seem reasonable.</w:t>
      </w:r>
    </w:p>
    <w:p w14:paraId="4541972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go to Paris.</w:t>
      </w:r>
      <w:r>
        <w:rPr>
          <w:rFonts w:cs="CG Times"/>
          <w:lang w:val="en-AU"/>
        </w:rPr>
        <w:tab/>
        <w:t>[primary verb negation]</w:t>
      </w:r>
    </w:p>
    <w:p w14:paraId="00500A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lang w:val="en-AU"/>
        </w:rPr>
        <w:t xml:space="preserve"> went to Paris.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[non-verbal negation]</w:t>
      </w:r>
    </w:p>
    <w:p w14:paraId="199DB97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went </w:t>
      </w:r>
      <w:r>
        <w:rPr>
          <w:rFonts w:cs="CG Times"/>
          <w:i/>
          <w:iCs/>
          <w:u w:val="single"/>
          <w:lang w:val="en-AU"/>
        </w:rPr>
        <w:t>not to Paris</w:t>
      </w:r>
      <w:r>
        <w:rPr>
          <w:rFonts w:cs="CG Times"/>
          <w:i/>
          <w:iCs/>
          <w:lang w:val="en-AU"/>
        </w:rPr>
        <w:t xml:space="preserve"> but to Berlin.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    </w:t>
      </w:r>
    </w:p>
    <w:p w14:paraId="52E0B4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promise to help them.</w:t>
      </w:r>
      <w:r>
        <w:rPr>
          <w:rFonts w:cs="CG Times"/>
          <w:lang w:val="en-AU"/>
        </w:rPr>
        <w:tab/>
        <w:t>[primary verb negation]</w:t>
      </w:r>
    </w:p>
    <w:p w14:paraId="117BF89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promised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them.</w:t>
      </w:r>
      <w:r>
        <w:rPr>
          <w:rFonts w:cs="CG Times"/>
          <w:lang w:val="en-AU"/>
        </w:rPr>
        <w:tab/>
        <w:t>[non-imperative secondary negation]</w:t>
      </w:r>
    </w:p>
    <w:p w14:paraId="5BFBD98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aren't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[primary verb negation]</w:t>
      </w:r>
    </w:p>
    <w:p w14:paraId="67D5A7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put off by his manner.</w:t>
      </w:r>
      <w:r>
        <w:rPr>
          <w:rFonts w:cs="CG Times"/>
          <w:lang w:val="en-AU"/>
        </w:rPr>
        <w:tab/>
        <w:t>[imperative negation]</w:t>
      </w:r>
    </w:p>
    <w:p w14:paraId="0A970C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default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5FD304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3D4EDF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speaks</w:t>
      </w:r>
      <w:r>
        <w:rPr>
          <w:rFonts w:cs="CG Times"/>
          <w:i/>
          <w:iCs/>
          <w:lang w:val="en-AU"/>
        </w:rPr>
        <w:t xml:space="preserve"> French.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speak French?</w:t>
      </w:r>
    </w:p>
    <w:p w14:paraId="15D6AD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+ verb order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auxiliary inversion</w:t>
      </w:r>
    </w:p>
    <w:p w14:paraId="67DD3D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you that?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tell you?</w:t>
      </w:r>
    </w:p>
    <w:p w14:paraId="2D9F07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after that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go after that?</w:t>
      </w:r>
    </w:p>
    <w:p w14:paraId="48DD1F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doing.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doing?</w:t>
      </w:r>
    </w:p>
    <w:p w14:paraId="661EFAD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I have</w:t>
      </w:r>
      <w:r>
        <w:rPr>
          <w:rFonts w:cs="CG Times"/>
          <w:i/>
          <w:iCs/>
          <w:lang w:val="en-AU"/>
        </w:rPr>
        <w:t xml:space="preserve"> been!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a fool </w:t>
      </w:r>
      <w:r>
        <w:rPr>
          <w:rFonts w:cs="CG Times"/>
          <w:i/>
          <w:iCs/>
          <w:u w:val="single"/>
          <w:lang w:val="en-AU"/>
        </w:rPr>
        <w:t>have I</w:t>
      </w:r>
      <w:r>
        <w:rPr>
          <w:rFonts w:cs="CG Times"/>
          <w:i/>
          <w:iCs/>
          <w:lang w:val="en-AU"/>
        </w:rPr>
        <w:t xml:space="preserve"> been!</w:t>
      </w:r>
    </w:p>
    <w:p w14:paraId="4D8A4DA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she tried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hard </w:t>
      </w:r>
      <w:r>
        <w:rPr>
          <w:rFonts w:cs="CG Times"/>
          <w:i/>
          <w:iCs/>
          <w:u w:val="single"/>
          <w:lang w:val="en-AU"/>
        </w:rPr>
        <w:t>did she</w:t>
      </w:r>
      <w:r>
        <w:rPr>
          <w:rFonts w:cs="CG Times"/>
          <w:i/>
          <w:iCs/>
          <w:lang w:val="en-AU"/>
        </w:rPr>
        <w:t xml:space="preserve"> try!</w:t>
      </w:r>
    </w:p>
    <w:p w14:paraId="4DD276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one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E09D3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Somewhere</w:t>
      </w:r>
      <w:r>
        <w:rPr>
          <w:rFonts w:cs="CG Times"/>
          <w:i/>
          <w:iCs/>
          <w:lang w:val="en-AU"/>
        </w:rPr>
        <w:t xml:space="preserve"> he mentions my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Nowhere</w:t>
      </w:r>
      <w:r>
        <w:rPr>
          <w:rFonts w:cs="CG Times"/>
          <w:i/>
          <w:iCs/>
          <w:lang w:val="en-AU"/>
        </w:rPr>
        <w:t xml:space="preserve"> does he mention my book.</w:t>
      </w:r>
    </w:p>
    <w:p w14:paraId="7A07CD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54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</w:t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useful.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two of them</w:t>
      </w:r>
      <w:r>
        <w:rPr>
          <w:rFonts w:cs="CG Times"/>
          <w:i/>
          <w:iCs/>
          <w:lang w:val="en-AU"/>
        </w:rPr>
        <w:t xml:space="preserve"> did he find useful.</w:t>
      </w:r>
    </w:p>
    <w:p w14:paraId="1860D2E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428"/>
        </w:tabs>
        <w:spacing w:line="480" w:lineRule="auto"/>
        <w:ind w:left="5428" w:hanging="4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complained </w:t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 once</w:t>
      </w:r>
      <w:r>
        <w:rPr>
          <w:rFonts w:cs="CG Times"/>
          <w:i/>
          <w:iCs/>
          <w:lang w:val="en-AU"/>
        </w:rPr>
        <w:t xml:space="preserve"> had she complained.</w:t>
      </w:r>
    </w:p>
    <w:p w14:paraId="558879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right" w:pos="9266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that we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 little time</w:t>
      </w:r>
      <w:r>
        <w:rPr>
          <w:rFonts w:cs="CG Times"/>
          <w:i/>
          <w:iCs/>
          <w:lang w:val="en-AU"/>
        </w:rPr>
        <w:t xml:space="preserve"> did we have that we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6F9DC4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had to cut corners.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had to cut corners.</w:t>
      </w:r>
    </w:p>
    <w:p w14:paraId="128A7C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would make </w:t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 a fuss</w:t>
      </w:r>
      <w:r>
        <w:rPr>
          <w:rFonts w:cs="CG Times"/>
          <w:i/>
          <w:iCs/>
          <w:lang w:val="en-AU"/>
        </w:rPr>
        <w:t xml:space="preserve"> would he make</w:t>
      </w:r>
    </w:p>
    <w:p w14:paraId="65D884D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we'd all agree.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that we'd all agree.</w:t>
      </w:r>
    </w:p>
    <w:p w14:paraId="3E6CE3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Thus</w:t>
      </w:r>
      <w:r>
        <w:rPr>
          <w:rFonts w:cs="CG Times"/>
          <w:i/>
          <w:iCs/>
          <w:lang w:val="en-AU"/>
        </w:rPr>
        <w:t xml:space="preserve"> had they parted the previous evening.</w:t>
      </w:r>
    </w:p>
    <w:p w14:paraId="72570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bound by time ...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 xml:space="preserve"> were they simultaneously timeless.</w:t>
      </w:r>
    </w:p>
    <w:p w14:paraId="0F065E8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Tourism will continue to grow ... </w:t>
      </w:r>
      <w:r>
        <w:rPr>
          <w:rFonts w:cs="CG Times"/>
          <w:i/>
          <w:iCs/>
          <w:u w:val="single"/>
          <w:lang w:val="en-AU"/>
        </w:rPr>
        <w:t>Particularly</w:t>
      </w:r>
      <w:r>
        <w:rPr>
          <w:rFonts w:cs="CG Times"/>
          <w:i/>
          <w:iCs/>
          <w:lang w:val="en-AU"/>
        </w:rPr>
        <w:t xml:space="preserve"> is this the case in Queensland,</w:t>
      </w:r>
      <w:r w:rsidRPr="00890977">
        <w:rPr>
          <w:rFonts w:cs="CG Times"/>
          <w:i/>
          <w:iCs/>
          <w:lang w:val="en-AU"/>
        </w:rPr>
        <w:t xml:space="preserve"> ...</w:t>
      </w:r>
    </w:p>
    <w:p w14:paraId="02645B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Many another poem</w:t>
      </w:r>
      <w:r>
        <w:rPr>
          <w:rFonts w:cs="CG Times"/>
          <w:i/>
          <w:iCs/>
          <w:lang w:val="en-AU"/>
        </w:rPr>
        <w:t xml:space="preserve"> could I speak of which sang itself into my heart.</w:t>
      </w:r>
    </w:p>
    <w:p w14:paraId="5F1AC32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more wives he had, </w:t>
      </w:r>
      <w:r>
        <w:rPr>
          <w:rFonts w:cs="CG Times"/>
          <w:i/>
          <w:iCs/>
          <w:u w:val="single"/>
          <w:lang w:val="en-AU"/>
        </w:rPr>
        <w:t>the more children</w:t>
      </w:r>
      <w:r>
        <w:rPr>
          <w:rFonts w:cs="CG Times"/>
          <w:i/>
          <w:iCs/>
          <w:lang w:val="en-AU"/>
        </w:rPr>
        <w:t xml:space="preserve"> could he beget.</w:t>
      </w:r>
    </w:p>
    <w:p w14:paraId="20BE002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 xml:space="preserve"> did I remember the crisis of emotion into which he was plunged that night.</w:t>
      </w:r>
    </w:p>
    <w:p w14:paraId="34186C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If he had seen the </w:t>
      </w:r>
      <w:proofErr w:type="gramStart"/>
      <w:r>
        <w:rPr>
          <w:rFonts w:cs="CG Times"/>
          <w:i/>
          <w:iCs/>
          <w:u w:val="single"/>
          <w:lang w:val="en-AU"/>
        </w:rPr>
        <w:t>incident</w:t>
      </w:r>
      <w:proofErr w:type="gramEnd"/>
      <w:r>
        <w:rPr>
          <w:rFonts w:cs="CG Times"/>
          <w:i/>
          <w:iCs/>
          <w:lang w:val="en-AU"/>
        </w:rPr>
        <w:t xml:space="preserve"> he'd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he seen the incident</w:t>
      </w:r>
      <w:r>
        <w:rPr>
          <w:rFonts w:cs="CG Times"/>
          <w:i/>
          <w:iCs/>
          <w:lang w:val="en-AU"/>
        </w:rPr>
        <w:t xml:space="preserve"> he'd</w:t>
      </w:r>
    </w:p>
    <w:p w14:paraId="2811BFE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02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reported it to the police.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reported it to the police.</w:t>
      </w:r>
    </w:p>
    <w:p w14:paraId="4BFB97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 you both enjoy the long and happy retirement that you so richly deserve.</w:t>
      </w:r>
    </w:p>
    <w:p w14:paraId="0DEECA49" w14:textId="77777777" w:rsidR="004567F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smallCap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untriggered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 triggered</w:t>
      </w:r>
    </w:p>
    <w:p w14:paraId="1CD31762" w14:textId="77777777" w:rsidR="00F51B1C" w:rsidRDefault="004567FC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ind w:firstLine="3600"/>
        <w:jc w:val="both"/>
        <w:rPr>
          <w:rFonts w:cs="CG Times"/>
          <w:b/>
          <w:bCs/>
          <w:lang w:val="en-AU"/>
        </w:rPr>
      </w:pPr>
      <w:r>
        <w:rPr>
          <w:rFonts w:cs="CG Times"/>
          <w:b/>
          <w:bCs/>
          <w:lang w:val="en-AU"/>
        </w:rPr>
        <w:t>obligatory</w:t>
      </w:r>
      <w:r>
        <w:rPr>
          <w:rFonts w:cs="CG Times"/>
          <w:b/>
          <w:bCs/>
          <w:lang w:val="en-AU"/>
        </w:rPr>
        <w:tab/>
        <w:t>optional</w:t>
      </w:r>
    </w:p>
    <w:p w14:paraId="6934BB4E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b/>
          <w:bCs/>
          <w:lang w:val="en-AU"/>
        </w:rPr>
        <w:tab/>
      </w:r>
      <w:r>
        <w:rPr>
          <w:rFonts w:cs="CG Times"/>
          <w:lang w:val="en-AU"/>
        </w:rPr>
        <w:t>Closed interrogatives</w:t>
      </w:r>
      <w:r>
        <w:rPr>
          <w:rFonts w:cs="CG Times"/>
          <w:lang w:val="en-AU"/>
        </w:rPr>
        <w:tab/>
        <w:t>Open interrogatives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Exclamatives</w:t>
      </w:r>
      <w:proofErr w:type="spellEnd"/>
    </w:p>
    <w:p w14:paraId="27027BB9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Conditional inversion</w:t>
      </w:r>
      <w:r>
        <w:rPr>
          <w:rFonts w:cs="CG Times"/>
          <w:lang w:val="en-AU"/>
        </w:rPr>
        <w:tab/>
        <w:t>Initial negative</w:t>
      </w:r>
      <w:r>
        <w:rPr>
          <w:rFonts w:cs="CG Times"/>
          <w:lang w:val="en-AU"/>
        </w:rPr>
        <w:tab/>
        <w:t>Other fronted elements</w:t>
      </w:r>
    </w:p>
    <w:p w14:paraId="255140A0" w14:textId="77777777" w:rsid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Optative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only</w:t>
      </w:r>
    </w:p>
    <w:p w14:paraId="3928FA7D" w14:textId="77777777" w:rsidR="004F3BA1" w:rsidRPr="004F3BA1" w:rsidRDefault="004F3BA1" w:rsidP="004F3BA1">
      <w:pPr>
        <w:keepNext/>
        <w:keepLines/>
        <w:tabs>
          <w:tab w:val="left" w:pos="0"/>
          <w:tab w:val="left" w:pos="720"/>
          <w:tab w:val="left" w:pos="3600"/>
          <w:tab w:val="left" w:pos="648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Initial </w:t>
      </w:r>
      <w:r>
        <w:rPr>
          <w:rFonts w:cs="CG Times"/>
          <w:i/>
          <w:iCs/>
          <w:lang w:val="en-AU"/>
        </w:rPr>
        <w:t>so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such</w:t>
      </w:r>
    </w:p>
    <w:p w14:paraId="741E68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4D96F1F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More damaging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auditor's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postposing]</w:t>
      </w:r>
    </w:p>
    <w:p w14:paraId="32CE128F" w14:textId="30F44D9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often had he regretted his impetuosity!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</w:t>
      </w:r>
      <w:r w:rsidR="001F2EA9">
        <w:rPr>
          <w:rFonts w:cs="CG Times"/>
          <w:lang w:val="en-AU"/>
        </w:rPr>
        <w:t xml:space="preserve"> inversion]</w:t>
      </w:r>
      <w:r>
        <w:rPr>
          <w:rFonts w:cs="CG Times"/>
          <w:lang w:val="en-AU"/>
        </w:rPr>
        <w:t xml:space="preserve"> </w:t>
      </w:r>
    </w:p>
    <w:p w14:paraId="26AAD2C4" w14:textId="7AB7C0C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 cold had it been that they had called off the match.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</w:p>
    <w:p w14:paraId="0264626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ungracious had been their response!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 postposing]</w:t>
      </w:r>
    </w:p>
    <w:p w14:paraId="601EC70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 wet had been the pitch that they'd abandoned play.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) </w:t>
      </w:r>
    </w:p>
    <w:p w14:paraId="17C7373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 the president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his daughter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09CE16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 loved me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I been so inconsiderate as to make myself unworthy of your love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? </w:t>
      </w:r>
    </w:p>
    <w:p w14:paraId="2D8063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unemphatic polarity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emphatic polarity</w:t>
      </w:r>
    </w:p>
    <w:p w14:paraId="316663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I'll be there.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not true: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u w:val="single"/>
          <w:lang w:val="en-AU"/>
        </w:rPr>
        <w:t xml:space="preserve"> be there</w:t>
      </w:r>
      <w:r>
        <w:rPr>
          <w:rFonts w:cs="CG Times"/>
          <w:i/>
          <w:iCs/>
          <w:lang w:val="en-AU"/>
        </w:rPr>
        <w:t>.</w:t>
      </w:r>
    </w:p>
    <w:p w14:paraId="4000AF3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moved the picture.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did</w:t>
      </w:r>
      <w:r>
        <w:rPr>
          <w:rFonts w:cs="CG Times"/>
          <w:i/>
          <w:iCs/>
          <w:u w:val="single"/>
          <w:lang w:val="en-AU"/>
        </w:rPr>
        <w:t xml:space="preserve"> move the picture</w:t>
      </w:r>
      <w:r>
        <w:rPr>
          <w:rFonts w:cs="CG Times"/>
          <w:i/>
          <w:iCs/>
          <w:lang w:val="en-AU"/>
        </w:rPr>
        <w:t>: I saw her</w:t>
      </w:r>
      <w:r>
        <w:rPr>
          <w:rFonts w:cs="CG Times"/>
          <w:lang w:val="en-AU"/>
        </w:rPr>
        <w:t>.</w:t>
      </w:r>
    </w:p>
    <w:p w14:paraId="754F161D" w14:textId="196E158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promise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positive polarity]</w:t>
      </w:r>
    </w:p>
    <w:p w14:paraId="761052C3" w14:textId="6F1FA49F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smallCaps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</w:t>
      </w:r>
      <w:r w:rsidR="00186178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 heard you.</w:t>
      </w:r>
      <w:r>
        <w:rPr>
          <w:rFonts w:cs="CG Times"/>
          <w:lang w:val="en-AU"/>
        </w:rPr>
        <w:tab/>
        <w:t>[emphasis on lexical content]</w:t>
      </w:r>
    </w:p>
    <w:p w14:paraId="6B4409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the one who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make a donation.</w:t>
      </w:r>
    </w:p>
    <w:p w14:paraId="2C2703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win, but he </w:t>
      </w:r>
      <w:r>
        <w:rPr>
          <w:rFonts w:cs="CG Times"/>
          <w:i/>
          <w:iCs/>
          <w:smallCaps/>
          <w:lang w:val="en-AU"/>
        </w:rPr>
        <w:t xml:space="preserve">did </w:t>
      </w:r>
      <w:r>
        <w:rPr>
          <w:rFonts w:cs="CG Times"/>
          <w:i/>
          <w:iCs/>
          <w:lang w:val="en-AU"/>
        </w:rPr>
        <w:t>come in the first half dozen.</w:t>
      </w:r>
    </w:p>
    <w:p w14:paraId="6FCCAE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lang w:val="en-AU"/>
        </w:rPr>
        <w:t>do</w:t>
      </w:r>
      <w:r>
        <w:rPr>
          <w:rFonts w:cs="CG Times"/>
          <w:i/>
          <w:iCs/>
          <w:lang w:val="en-AU"/>
        </w:rPr>
        <w:t xml:space="preserve"> think you could be more tolerant.   I </w:t>
      </w:r>
      <w:r>
        <w:rPr>
          <w:rFonts w:cs="CG Times"/>
          <w:i/>
          <w:iCs/>
          <w:smallCaps/>
          <w:lang w:val="en-AU"/>
        </w:rPr>
        <w:t>am</w:t>
      </w:r>
      <w:r>
        <w:rPr>
          <w:rFonts w:cs="CG Times"/>
          <w:i/>
          <w:iCs/>
          <w:lang w:val="en-AU"/>
        </w:rPr>
        <w:t xml:space="preserve"> pleased you can join us.</w:t>
      </w:r>
    </w:p>
    <w:p w14:paraId="1A467D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thinks they are cheating, but they are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aren't.</w:t>
      </w:r>
    </w:p>
    <w:p w14:paraId="1D4D9CE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wrong: I did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 xml:space="preserve">. </w:t>
      </w:r>
    </w:p>
    <w:p w14:paraId="4589B5A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never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understand how she felt.</w:t>
      </w:r>
    </w:p>
    <w:p w14:paraId="4F0A3F5A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full version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reduced version</w:t>
      </w:r>
    </w:p>
    <w:p w14:paraId="572D3350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help him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help him and Pat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can __ 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16792C" w14:textId="77777777" w:rsidR="00F51B1C" w:rsidRDefault="00F51B1C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4567FC">
        <w:rPr>
          <w:rFonts w:cs="CG Times"/>
          <w:lang w:val="en-AU"/>
        </w:rPr>
        <w:tab/>
        <w:t>a.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in debt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  <w:r w:rsidR="004567FC">
        <w:rPr>
          <w:rFonts w:cs="CG Times"/>
          <w:lang w:val="en-AU"/>
        </w:rPr>
        <w:tab/>
        <w:t>b.</w:t>
      </w:r>
      <w:r w:rsidR="004567FC">
        <w:rPr>
          <w:rFonts w:cs="CG Times"/>
          <w:lang w:val="en-AU"/>
        </w:rPr>
        <w:tab/>
      </w:r>
      <w:r w:rsidR="004567FC">
        <w:rPr>
          <w:rFonts w:cs="CG Times"/>
          <w:i/>
          <w:iCs/>
          <w:lang w:val="en-AU"/>
        </w:rPr>
        <w:t xml:space="preserve">I'm in debt and Pat </w:t>
      </w:r>
      <w:r w:rsidR="004567FC">
        <w:rPr>
          <w:rFonts w:cs="CG Times"/>
          <w:lang w:val="en-AU"/>
        </w:rPr>
        <w:t>[</w:t>
      </w:r>
      <w:r w:rsidR="004567FC">
        <w:rPr>
          <w:rFonts w:cs="CG Times"/>
          <w:i/>
          <w:iCs/>
          <w:lang w:val="en-AU"/>
        </w:rPr>
        <w:t>is __ as well</w:t>
      </w:r>
      <w:r w:rsidR="004567FC">
        <w:rPr>
          <w:rFonts w:cs="CG Times"/>
          <w:lang w:val="en-AU"/>
        </w:rPr>
        <w:t>]</w:t>
      </w:r>
      <w:r w:rsidR="004567FC">
        <w:rPr>
          <w:rFonts w:cs="CG Times"/>
          <w:i/>
          <w:iCs/>
          <w:lang w:val="en-AU"/>
        </w:rPr>
        <w:t>.</w:t>
      </w:r>
    </w:p>
    <w:p w14:paraId="053389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seen the report and I think Pat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[old-verb stranding]</w:t>
      </w:r>
    </w:p>
    <w:p w14:paraId="252F629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help you if 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[new-verb stranding]</w:t>
      </w:r>
    </w:p>
    <w:p w14:paraId="25E652A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present a paper in the morning session and 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__ too.</w:t>
      </w:r>
      <w:r>
        <w:rPr>
          <w:rFonts w:cs="CG Times"/>
          <w:lang w:val="en-AU"/>
        </w:rPr>
        <w:tab/>
        <w:t>[old]</w:t>
      </w:r>
    </w:p>
    <w:p w14:paraId="0FFDF7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didn't bother to phone the results to her because I knew Kim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[new]</w:t>
      </w:r>
    </w:p>
    <w:p w14:paraId="1D084A3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6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would __.</w:t>
      </w:r>
      <w:r>
        <w:rPr>
          <w:rFonts w:cs="CG Times"/>
          <w:lang w:val="en-AU"/>
        </w:rPr>
        <w:tab/>
        <w:t>[old]</w:t>
      </w:r>
    </w:p>
    <w:p w14:paraId="6213CAC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want to stay at home?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I'd rather __.</w:t>
      </w:r>
      <w:r>
        <w:rPr>
          <w:rFonts w:cs="CG Times"/>
          <w:lang w:val="en-AU"/>
        </w:rPr>
        <w:tab/>
        <w:t>[new]</w:t>
      </w:r>
    </w:p>
    <w:p w14:paraId="2C56902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646" w:hanging="111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a pen?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Yes, I have __.</w:t>
      </w:r>
      <w:r>
        <w:rPr>
          <w:rFonts w:cs="CG Times"/>
          <w:lang w:val="en-AU"/>
        </w:rPr>
        <w:tab/>
        <w:t>[old]</w:t>
      </w:r>
    </w:p>
    <w:p w14:paraId="0FE5F96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A: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you need a pen?</w:t>
      </w:r>
      <w:r>
        <w:rPr>
          <w:rFonts w:cs="CG Times"/>
          <w:lang w:val="en-AU"/>
        </w:rPr>
        <w:tab/>
        <w:t>B: *</w:t>
      </w:r>
      <w:r>
        <w:rPr>
          <w:rFonts w:cs="CG Times"/>
          <w:i/>
          <w:iCs/>
          <w:lang w:val="en-AU"/>
        </w:rPr>
        <w:t>No, I've got __.</w:t>
      </w:r>
      <w:r>
        <w:rPr>
          <w:rFonts w:cs="CG Times"/>
          <w:lang w:val="en-AU"/>
        </w:rPr>
        <w:tab/>
        <w:t>[new]</w:t>
      </w:r>
    </w:p>
    <w:p w14:paraId="049E6D5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she has seen it, but she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softHyphen/>
      </w:r>
      <w:r>
        <w:rPr>
          <w:rFonts w:cs="CG Times"/>
          <w:i/>
          <w:iCs/>
          <w:lang w:val="en-AU"/>
        </w:rPr>
        <w:softHyphen/>
        <w:t>__.</w:t>
      </w:r>
      <w:r>
        <w:rPr>
          <w:rFonts w:cs="CG Times"/>
          <w:lang w:val="en-AU"/>
        </w:rPr>
        <w:tab/>
        <w:t>[plain form]</w:t>
      </w:r>
    </w:p>
    <w:p w14:paraId="4CD66D6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needs to be repaired; the other already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[past participle]</w:t>
      </w:r>
    </w:p>
    <w:p w14:paraId="5930532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9F4"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said I was being unfair, but I don't think I was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[gerund-participle]</w:t>
      </w:r>
    </w:p>
    <w:p w14:paraId="2DF3ACC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to go and Pat wants to __ as well.</w:t>
      </w:r>
    </w:p>
    <w:p w14:paraId="783745E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advise you not to go; to __ would be very dangerous.</w:t>
      </w:r>
    </w:p>
    <w:p w14:paraId="7B82587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528865B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388" w:hanging="48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hated</w:t>
      </w:r>
      <w:r>
        <w:rPr>
          <w:rFonts w:cs="CG Times"/>
          <w:i/>
          <w:iCs/>
          <w:lang w:val="en-AU"/>
        </w:rPr>
        <w:t xml:space="preserve"> it and Pat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too.</w:t>
      </w:r>
    </w:p>
    <w:p w14:paraId="55B3A00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well and Pat </w:t>
      </w:r>
      <w:r>
        <w:rPr>
          <w:rFonts w:cs="CG Times"/>
          <w:i/>
          <w:iC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too.</w:t>
      </w:r>
    </w:p>
    <w:p w14:paraId="6710333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version without </w:t>
      </w:r>
      <w:r>
        <w:rPr>
          <w:rFonts w:cs="CG Times"/>
          <w:b/>
          <w:bCs/>
          <w:i/>
          <w:iCs/>
          <w:smallCaps/>
          <w:lang w:val="en-AU"/>
        </w:rPr>
        <w:t>do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version with </w:t>
      </w:r>
      <w:r>
        <w:rPr>
          <w:rFonts w:cs="CG Times"/>
          <w:b/>
          <w:bCs/>
          <w:i/>
          <w:iCs/>
          <w:smallCaps/>
          <w:lang w:val="en-AU"/>
        </w:rPr>
        <w:t>do</w:t>
      </w:r>
    </w:p>
    <w:p w14:paraId="7389C80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I've seen it; Pat may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done</w:t>
      </w:r>
      <w:r>
        <w:rPr>
          <w:rFonts w:cs="CG Times"/>
          <w:i/>
          <w:iCs/>
          <w:lang w:val="en-AU"/>
        </w:rPr>
        <w:t xml:space="preserve"> too.</w:t>
      </w:r>
    </w:p>
    <w:p w14:paraId="07CBA8D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soon.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haven't read it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soon.</w:t>
      </w:r>
    </w:p>
    <w:p w14:paraId="2B18C99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pro-form]</w:t>
      </w:r>
    </w:p>
    <w:p w14:paraId="70FBB53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second version was no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first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 xml:space="preserve"> as pro-form]</w:t>
      </w:r>
    </w:p>
    <w:p w14:paraId="03642B18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Was he ill?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was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wasn't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[primary verb negation]</w:t>
      </w:r>
    </w:p>
    <w:p w14:paraId="34D5F409" w14:textId="77777777" w:rsidR="00F51B1C" w:rsidRDefault="004567FC">
      <w:pPr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62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Did he go?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No, he did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didn't __.</w:t>
      </w:r>
      <w:r>
        <w:rPr>
          <w:rFonts w:cs="CG Times"/>
          <w:lang w:val="en-AU"/>
        </w:rPr>
        <w:tab/>
        <w:t xml:space="preserve">)       </w:t>
      </w:r>
    </w:p>
    <w:p w14:paraId="0EFFDF94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can't help her; neither can I __.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auxiliary inversion]</w:t>
      </w:r>
    </w:p>
    <w:p w14:paraId="0930F03C" w14:textId="77777777" w:rsidR="004567FC" w:rsidRDefault="004567FC">
      <w:pPr>
        <w:keepNext/>
        <w:keepLines/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19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else complained, so why did you __? </w:t>
      </w:r>
      <w:r>
        <w:rPr>
          <w:rFonts w:cs="CG Times"/>
          <w:lang w:val="en-AU"/>
        </w:rPr>
        <w:tab/>
        <w:t>)</w:t>
      </w:r>
    </w:p>
    <w:p w14:paraId="357CDB81" w14:textId="77777777" w:rsidR="004567FC" w:rsidRDefault="004567FC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say I can't read it, but I </w:t>
      </w:r>
      <w:r>
        <w:rPr>
          <w:rFonts w:cs="CG Times"/>
          <w:i/>
          <w:iCs/>
          <w:smallCaps/>
          <w:lang w:val="en-AU"/>
        </w:rPr>
        <w:t>can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[emphatic polarity]</w:t>
      </w:r>
    </w:p>
    <w:p w14:paraId="11FDB610" w14:textId="2542471A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__.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4D3E4141" w14:textId="7AAE867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5025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won't believe I wrote it, but I </w:t>
      </w:r>
      <w:r>
        <w:rPr>
          <w:rFonts w:cs="CG Times"/>
          <w:i/>
          <w:iCs/>
          <w:smallCaps/>
          <w:lang w:val="en-AU"/>
        </w:rPr>
        <w:t>did</w:t>
      </w:r>
      <w:r>
        <w:rPr>
          <w:rFonts w:cs="CG Times"/>
          <w:i/>
          <w:iCs/>
          <w:lang w:val="en-AU"/>
        </w:rPr>
        <w:t xml:space="preserve"> do.</w:t>
      </w:r>
      <w:r w:rsidR="00DC0CD2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85A32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verb</w:t>
      </w:r>
    </w:p>
    <w:p w14:paraId="674A9B6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looks</w:t>
      </w:r>
      <w:r>
        <w:rPr>
          <w:rFonts w:cs="CG Times"/>
          <w:i/>
          <w:iCs/>
          <w:lang w:val="en-AU"/>
        </w:rPr>
        <w:t xml:space="preserve"> miserable.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miserable.</w:t>
      </w:r>
    </w:p>
    <w:p w14:paraId="3439C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by bus.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gone by bus.</w:t>
      </w:r>
    </w:p>
    <w:p w14:paraId="282E1C3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0BFC3F1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players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70C630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1166" w:hanging="62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players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taken a card.</w:t>
      </w:r>
    </w:p>
    <w:p w14:paraId="613F633F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878"/>
          <w:tab w:val="left" w:pos="1166"/>
          <w:tab w:val="left" w:pos="1267"/>
          <w:tab w:val="left" w:pos="4622"/>
          <w:tab w:val="left" w:pos="4910"/>
          <w:tab w:val="left" w:pos="5011"/>
        </w:tabs>
        <w:spacing w:line="480" w:lineRule="auto"/>
        <w:ind w:left="878" w:hanging="3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 players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card.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dogs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taken a card.</w:t>
      </w:r>
    </w:p>
    <w:p w14:paraId="57CF5D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49327F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telling the truth.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honest.</w:t>
      </w:r>
    </w:p>
    <w:p w14:paraId="314074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bought it.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any money.</w:t>
      </w:r>
    </w:p>
    <w:p w14:paraId="10AF2E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go alone?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I didn't tell her?</w:t>
      </w:r>
    </w:p>
    <w:p w14:paraId="2B8DDF3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resist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non-core use]</w:t>
      </w:r>
    </w:p>
    <w:p w14:paraId="7CB9CB0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writing a novel.</w:t>
      </w:r>
    </w:p>
    <w:p w14:paraId="7EAF8BC8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not to </w:t>
      </w:r>
      <w:r>
        <w:rPr>
          <w:rFonts w:cs="CG Times"/>
          <w:i/>
          <w:iCs/>
          <w:u w:val="single"/>
          <w:lang w:val="en-AU"/>
        </w:rPr>
        <w:t>forget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 collect the key</w:t>
      </w:r>
      <w:r>
        <w:rPr>
          <w:rFonts w:cs="CG Times"/>
          <w:lang w:val="en-AU"/>
        </w:rPr>
        <w:t>]]].</w:t>
      </w:r>
    </w:p>
    <w:p w14:paraId="718DBFA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won first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first prize.</w:t>
      </w:r>
    </w:p>
    <w:p w14:paraId="65FEB0F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my mail.</w:t>
      </w:r>
    </w:p>
    <w:p w14:paraId="76D846F3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IV</w:t>
      </w:r>
    </w:p>
    <w:p w14:paraId="6226DA34" w14:textId="77777777" w:rsidR="004567FC" w:rsidRDefault="004567FC">
      <w:pPr>
        <w:keepNext/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modal </w:t>
      </w:r>
      <w:r>
        <w:rPr>
          <w:rFonts w:cs="CG Times"/>
          <w:b/>
          <w:bCs/>
          <w:i/>
          <w:iCs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/...</w:t>
      </w:r>
      <w:r>
        <w:rPr>
          <w:rFonts w:cs="CG Times"/>
          <w:lang w:val="en-AU"/>
        </w:rPr>
        <w:tab/>
        <w:t xml:space="preserve">perfect </w:t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ab/>
        <w:t xml:space="preserve">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ab/>
        <w:t xml:space="preserve">passive </w:t>
      </w:r>
      <w:r>
        <w:rPr>
          <w:rFonts w:cs="CG Times"/>
          <w:b/>
          <w:bCs/>
          <w:i/>
          <w:iCs/>
          <w:lang w:val="en-AU"/>
        </w:rPr>
        <w:t>be</w:t>
      </w:r>
    </w:p>
    <w:p w14:paraId="078DD589" w14:textId="77777777" w:rsidR="00F51B1C" w:rsidRDefault="004567FC">
      <w:pPr>
        <w:keepLines/>
        <w:tabs>
          <w:tab w:val="left" w:pos="-454"/>
          <w:tab w:val="left" w:pos="0"/>
          <w:tab w:val="left" w:pos="979"/>
          <w:tab w:val="left" w:pos="1497"/>
          <w:tab w:val="left" w:pos="3240"/>
          <w:tab w:val="left" w:pos="3830"/>
          <w:tab w:val="left" w:pos="5198"/>
          <w:tab w:val="left" w:pos="5702"/>
          <w:tab w:val="left" w:pos="7344"/>
          <w:tab w:val="left" w:pos="7718"/>
        </w:tabs>
        <w:spacing w:line="480" w:lineRule="auto"/>
        <w:ind w:firstLine="9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aspectual </w:t>
      </w:r>
      <w:r>
        <w:rPr>
          <w:rFonts w:cs="CG Times"/>
          <w:b/>
          <w:bCs/>
          <w:i/>
          <w:iCs/>
          <w:lang w:val="en-AU"/>
        </w:rPr>
        <w:t>use</w:t>
      </w:r>
    </w:p>
    <w:p w14:paraId="674597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left" w:pos="672"/>
          <w:tab w:val="left" w:pos="940"/>
          <w:tab w:val="left" w:pos="1272"/>
          <w:tab w:val="left" w:pos="2644"/>
          <w:tab w:val="left" w:pos="4016"/>
          <w:tab w:val="left" w:pos="5760"/>
          <w:tab w:val="left" w:pos="7200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</w:t>
      </w:r>
      <w:r>
        <w:rPr>
          <w:rFonts w:cs="CG Times"/>
          <w:smallCaps/>
          <w:lang w:val="en-AU"/>
        </w:rPr>
        <w:tab/>
        <w:t>perfect</w:t>
      </w:r>
      <w:r>
        <w:rPr>
          <w:rFonts w:cs="CG Times"/>
          <w:smallCaps/>
          <w:lang w:val="en-AU"/>
        </w:rPr>
        <w:tab/>
        <w:t>progressive</w:t>
      </w:r>
      <w:r>
        <w:rPr>
          <w:rFonts w:cs="CG Times"/>
          <w:smallCaps/>
          <w:lang w:val="en-AU"/>
        </w:rPr>
        <w:tab/>
        <w:t>passive</w:t>
      </w:r>
      <w:r>
        <w:rPr>
          <w:rFonts w:cs="CG Times"/>
          <w:smallCaps/>
          <w:lang w:val="en-AU"/>
        </w:rPr>
        <w:tab/>
        <w:t>lexical verb</w:t>
      </w:r>
    </w:p>
    <w:p w14:paraId="73D8967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takes</w:t>
      </w:r>
    </w:p>
    <w:p w14:paraId="57108202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taken</w:t>
      </w:r>
    </w:p>
    <w:p w14:paraId="2F586477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D12E59F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08FFEE0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5D5BB10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21A41B2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2FB1D845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54C29EA4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</w:t>
      </w:r>
    </w:p>
    <w:p w14:paraId="494CCFAC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taken</w:t>
      </w:r>
    </w:p>
    <w:p w14:paraId="22C7C803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6550DC5A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6A224A8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taken</w:t>
      </w:r>
    </w:p>
    <w:p w14:paraId="4092E59B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taken</w:t>
      </w:r>
    </w:p>
    <w:p w14:paraId="5E7F31BD" w14:textId="77777777" w:rsidR="004567FC" w:rsidRDefault="004567FC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taking</w:t>
      </w:r>
    </w:p>
    <w:p w14:paraId="50A415F9" w14:textId="77777777" w:rsidR="00F51B1C" w:rsidRDefault="004567FC">
      <w:pPr>
        <w:keepLines/>
        <w:tabs>
          <w:tab w:val="left" w:pos="-403"/>
          <w:tab w:val="left" w:pos="0"/>
          <w:tab w:val="left" w:pos="537"/>
          <w:tab w:val="right" w:pos="672"/>
          <w:tab w:val="left" w:pos="1396"/>
          <w:tab w:val="left" w:pos="2893"/>
          <w:tab w:val="left" w:pos="4266"/>
          <w:tab w:val="left" w:pos="5887"/>
          <w:tab w:val="left" w:pos="7383"/>
        </w:tabs>
        <w:spacing w:line="480" w:lineRule="auto"/>
        <w:ind w:left="1396" w:hanging="8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  <w:t>been</w:t>
      </w:r>
      <w:r>
        <w:rPr>
          <w:rFonts w:cs="CG Times"/>
          <w:i/>
          <w:iCs/>
          <w:lang w:val="en-AU"/>
        </w:rPr>
        <w:tab/>
        <w:t>being</w:t>
      </w:r>
      <w:r>
        <w:rPr>
          <w:rFonts w:cs="CG Times"/>
          <w:i/>
          <w:iCs/>
          <w:lang w:val="en-AU"/>
        </w:rPr>
        <w:tab/>
        <w:t>taken</w:t>
      </w:r>
    </w:p>
    <w:p w14:paraId="41EBC40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smallCaps/>
          <w:lang w:val="en-AU"/>
        </w:rPr>
        <w:t>auxiliary</w:t>
      </w:r>
      <w:r>
        <w:rPr>
          <w:rFonts w:cs="CG Times"/>
          <w:smallCaps/>
          <w:lang w:val="en-AU"/>
        </w:rPr>
        <w:tab/>
        <w:t>form of next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examples</w:t>
      </w:r>
    </w:p>
    <w:p w14:paraId="0CCC20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plain form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eaten</w:t>
      </w:r>
    </w:p>
    <w:p w14:paraId="0E14282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has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must </w:t>
      </w:r>
      <w:r w:rsidRPr="004021FD">
        <w:rPr>
          <w:rStyle w:val="DoubleUnderline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3655306B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seen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eating</w:t>
      </w:r>
    </w:p>
    <w:p w14:paraId="7D2F40F3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238"/>
          <w:tab w:val="left" w:pos="1872"/>
          <w:tab w:val="left" w:pos="2505"/>
          <w:tab w:val="left" w:pos="2952"/>
          <w:tab w:val="left" w:pos="3600"/>
          <w:tab w:val="left" w:pos="4680"/>
          <w:tab w:val="left" w:pos="5040"/>
          <w:tab w:val="left" w:pos="5925"/>
          <w:tab w:val="left" w:pos="7632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past participle</w:t>
      </w:r>
      <w:r>
        <w:rPr>
          <w:rFonts w:cs="CG Times"/>
          <w:lang w:val="en-AU"/>
        </w:rPr>
        <w:tab/>
      </w:r>
      <w:r w:rsidRPr="004021FD">
        <w:rPr>
          <w:rStyle w:val="DoubleUnderline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was </w:t>
      </w:r>
      <w:r w:rsidRPr="004021FD">
        <w:rPr>
          <w:rStyle w:val="DoubleUnderline"/>
        </w:rPr>
        <w:t>being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has </w:t>
      </w:r>
      <w:r w:rsidRPr="004021FD">
        <w:rPr>
          <w:rStyle w:val="DoubleUnderline"/>
        </w:rPr>
        <w:t>been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eaten</w:t>
      </w:r>
    </w:p>
    <w:p w14:paraId="18DBA0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swim.</w:t>
      </w:r>
    </w:p>
    <w:p w14:paraId="3CA6D3C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soon.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will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soon.</w:t>
      </w:r>
    </w:p>
    <w:p w14:paraId="6716A8F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swim by June!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able to swim by June!</w:t>
      </w:r>
    </w:p>
    <w:p w14:paraId="6B5D16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canning</w:t>
      </w:r>
      <w:r>
        <w:rPr>
          <w:rFonts w:cs="CG Times"/>
          <w:i/>
          <w:iCs/>
          <w:lang w:val="en-AU"/>
        </w:rPr>
        <w:t xml:space="preserve">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not </w:t>
      </w:r>
      <w:r>
        <w:rPr>
          <w:rFonts w:cs="CG Times"/>
          <w:i/>
          <w:iCs/>
          <w:u w:val="single"/>
          <w:lang w:val="en-AU"/>
        </w:rPr>
        <w:t>being</w:t>
      </w:r>
      <w:r>
        <w:rPr>
          <w:rFonts w:cs="CG Times"/>
          <w:i/>
          <w:iCs/>
          <w:lang w:val="en-AU"/>
        </w:rPr>
        <w:t xml:space="preserve"> able to swim.</w:t>
      </w:r>
    </w:p>
    <w:p w14:paraId="6D3D8E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swim for six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able to swim for six years.</w:t>
      </w:r>
    </w:p>
    <w:p w14:paraId="6D9EEEEE" w14:textId="4E52110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came tomorrow,</w:t>
      </w:r>
      <w:r w:rsidR="000A4F9F"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410C4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If you came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help with the flowers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810E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able to move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1D11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move it?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you able to move it?</w:t>
      </w:r>
    </w:p>
    <w:p w14:paraId="2346E1A9" w14:textId="77777777" w:rsidR="004567FC" w:rsidRDefault="004567FC">
      <w:pPr>
        <w:tabs>
          <w:tab w:val="left" w:pos="-350"/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auxiliary properties</w:t>
      </w:r>
    </w:p>
    <w:p w14:paraId="714BDB5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[A]</w:t>
      </w:r>
      <w:r>
        <w:rPr>
          <w:rFonts w:cs="CG Times"/>
          <w:lang w:val="en-AU"/>
        </w:rPr>
        <w:tab/>
        <w:t>Primary verb negation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not work.</w:t>
      </w:r>
    </w:p>
    <w:p w14:paraId="0629CB35" w14:textId="48344DD1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[B]</w:t>
      </w:r>
      <w:r>
        <w:rPr>
          <w:rFonts w:cs="CG Times"/>
          <w:lang w:val="en-AU"/>
        </w:rPr>
        <w:tab/>
        <w:t>Subject</w:t>
      </w:r>
      <w:r w:rsidR="002E0A0B">
        <w:rPr>
          <w:rFonts w:cs="CG Times"/>
          <w:lang w:val="en-AU"/>
        </w:rPr>
        <w:t>–</w:t>
      </w:r>
      <w:r>
        <w:rPr>
          <w:rFonts w:cs="CG Times"/>
          <w:lang w:val="en-AU"/>
        </w:rPr>
        <w:t>auxiliary inversion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rain?</w:t>
      </w:r>
    </w:p>
    <w:p w14:paraId="0C6571D2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[C]</w:t>
      </w:r>
      <w:r>
        <w:rPr>
          <w:rFonts w:cs="CG Times"/>
          <w:lang w:val="en-AU"/>
        </w:rPr>
        <w:tab/>
        <w:t>Emphatic polarity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help you.</w:t>
      </w:r>
    </w:p>
    <w:p w14:paraId="2ACC36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[D]</w:t>
      </w:r>
      <w:r>
        <w:rPr>
          <w:rFonts w:cs="CG Times"/>
          <w:lang w:val="en-AU"/>
        </w:rPr>
        <w:tab/>
        <w:t xml:space="preserve">Stranding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won't attend, but 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__.</w:t>
      </w:r>
    </w:p>
    <w:p w14:paraId="774BAD24" w14:textId="64C71775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[E]</w:t>
      </w:r>
      <w:r>
        <w:rPr>
          <w:rFonts w:cs="CG Times"/>
          <w:lang w:val="en-AU"/>
        </w:rPr>
        <w:tab/>
        <w:t xml:space="preserve">No substitution by pro-verb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go and 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 xml:space="preserve"> (</w:t>
      </w:r>
      <w:r w:rsidR="005078C9">
        <w:rPr>
          <w:rFonts w:cs="CG Times"/>
          <w:lang w:val="en-AU"/>
        </w:rPr>
        <w:t>“</w:t>
      </w:r>
      <w:r>
        <w:rPr>
          <w:rFonts w:cs="CG Times"/>
          <w:lang w:val="en-AU"/>
        </w:rPr>
        <w:t>I will go</w:t>
      </w:r>
      <w:r w:rsidR="005078C9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</w:p>
    <w:p w14:paraId="2D3E2C60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[F]</w:t>
      </w:r>
      <w:r>
        <w:rPr>
          <w:rFonts w:cs="CG Times"/>
          <w:lang w:val="en-AU"/>
        </w:rPr>
        <w:tab/>
        <w:t>Precede adverb/quantifier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probably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all accept.</w:t>
      </w:r>
    </w:p>
    <w:p w14:paraId="453920BD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[G]</w:t>
      </w:r>
      <w:r>
        <w:rPr>
          <w:rFonts w:cs="CG Times"/>
          <w:lang w:val="en-AU"/>
        </w:rPr>
        <w:tab/>
        <w:t xml:space="preserve">Negative forms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help.</w:t>
      </w:r>
    </w:p>
    <w:p w14:paraId="3BA9BF8A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[H]</w:t>
      </w:r>
      <w:r>
        <w:rPr>
          <w:rFonts w:cs="CG Times"/>
          <w:lang w:val="en-AU"/>
        </w:rPr>
        <w:tab/>
        <w:t>Reduced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here soon.</w:t>
      </w:r>
    </w:p>
    <w:p w14:paraId="7A25D28B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auxiliary properties</w:t>
      </w:r>
    </w:p>
    <w:p w14:paraId="180B0E4B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[I]</w:t>
      </w:r>
      <w:r>
        <w:rPr>
          <w:rFonts w:cs="CG Times"/>
          <w:lang w:val="en-AU"/>
        </w:rPr>
        <w:tab/>
        <w:t>Only primary forms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It's expected to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finish soon.</w:t>
      </w:r>
    </w:p>
    <w:p w14:paraId="7B300705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[J]</w:t>
      </w:r>
      <w:r>
        <w:rPr>
          <w:rFonts w:cs="CG Times"/>
          <w:lang w:val="en-AU"/>
        </w:rPr>
        <w:tab/>
        <w:t xml:space="preserve">No agreement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wills</w:t>
      </w:r>
      <w:r>
        <w:rPr>
          <w:rFonts w:cs="CG Times"/>
          <w:i/>
          <w:iCs/>
          <w:lang w:val="en-AU"/>
        </w:rPr>
        <w:t xml:space="preserve"> win.</w:t>
      </w:r>
    </w:p>
    <w:p w14:paraId="7C8A385C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[K]</w:t>
      </w:r>
      <w:r>
        <w:rPr>
          <w:rFonts w:cs="CG Times"/>
          <w:lang w:val="en-AU"/>
        </w:rPr>
        <w:tab/>
        <w:t>Only bare infinitival complement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over</w:t>
      </w:r>
      <w:r>
        <w:rPr>
          <w:rFonts w:cs="CG Times"/>
          <w:lang w:val="en-AU"/>
        </w:rPr>
        <w:t>;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will to be</w:t>
      </w:r>
      <w:r>
        <w:rPr>
          <w:rFonts w:cs="CG Times"/>
          <w:i/>
          <w:iCs/>
          <w:lang w:val="en-AU"/>
        </w:rPr>
        <w:t xml:space="preserve"> over.</w:t>
      </w:r>
    </w:p>
    <w:p w14:paraId="5DA110D7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5496" w:hanging="49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[L]</w:t>
      </w:r>
      <w:r>
        <w:rPr>
          <w:rFonts w:cs="CG Times"/>
          <w:lang w:val="en-AU"/>
        </w:rPr>
        <w:tab/>
        <w:t>Can occur in remote apodosis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it weren't for </w:t>
      </w:r>
      <w:proofErr w:type="gramStart"/>
      <w:r>
        <w:rPr>
          <w:rFonts w:cs="CG Times"/>
          <w:i/>
          <w:iCs/>
          <w:lang w:val="en-AU"/>
        </w:rPr>
        <w:t>her</w:t>
      </w:r>
      <w:proofErr w:type="gramEnd"/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give up.</w:t>
      </w:r>
    </w:p>
    <w:p w14:paraId="070FE5D8" w14:textId="77777777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5373"/>
          <w:tab w:val="left" w:pos="549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[M]</w:t>
      </w:r>
      <w:r>
        <w:rPr>
          <w:rFonts w:cs="CG Times"/>
          <w:lang w:val="en-AU"/>
        </w:rPr>
        <w:tab/>
        <w:t xml:space="preserve">Modally remote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 main clause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ask you to treat it seriously.</w:t>
      </w:r>
    </w:p>
    <w:p w14:paraId="07F14B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not 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F82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would </w:t>
      </w:r>
      <w:r>
        <w:rPr>
          <w:rFonts w:cs="CG Times"/>
          <w:i/>
          <w:iCs/>
          <w:smallCaps/>
          <w:lang w:val="en-AU"/>
        </w:rPr>
        <w:t xml:space="preserve">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smallCaps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F7FF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Wouldn't she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Would she not rather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go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81FE2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i/>
          <w:iCs/>
          <w:lang w:val="en-AU"/>
        </w:rPr>
        <w:t>Ought we to invite them both?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Yes, I think we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[old]</w:t>
      </w:r>
    </w:p>
    <w:p w14:paraId="4A3F712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He's</w:t>
      </w:r>
      <w:proofErr w:type="gramEnd"/>
      <w:r>
        <w:rPr>
          <w:rFonts w:cs="CG Times"/>
          <w:i/>
          <w:iCs/>
          <w:lang w:val="en-AU"/>
        </w:rPr>
        <w:t xml:space="preserve"> considering telling the police, but I don't think he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[new]</w:t>
      </w:r>
    </w:p>
    <w:p w14:paraId="7EE5C0E8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1238"/>
          <w:tab w:val="left" w:pos="4622"/>
          <w:tab w:val="left" w:pos="4910"/>
          <w:tab w:val="left" w:pos="5025"/>
        </w:tabs>
        <w:spacing w:line="480" w:lineRule="auto"/>
        <w:ind w:left="1209" w:hanging="120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modal auxiliary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</w:p>
    <w:p w14:paraId="4F2684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her.</w:t>
      </w:r>
    </w:p>
    <w:p w14:paraId="13ACBB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he tell her?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Does he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to tell her?</w:t>
      </w:r>
    </w:p>
    <w:p w14:paraId="6492E0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go out alone.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 one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go out alone.</w:t>
      </w:r>
    </w:p>
    <w:p w14:paraId="71BDC1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</w:t>
      </w:r>
      <w:r>
        <w:rPr>
          <w:rFonts w:cs="CG Times"/>
          <w:i/>
          <w:iCs/>
          <w:lang w:val="en-AU"/>
        </w:rPr>
        <w:t xml:space="preserve"> take such action.</w:t>
      </w:r>
      <w:r>
        <w:rPr>
          <w:rFonts w:cs="CG Times"/>
          <w:lang w:val="en-AU"/>
        </w:rPr>
        <w:tab/>
        <w:t>[modal auxiliary]</w:t>
      </w:r>
    </w:p>
    <w:p w14:paraId="17B1D5D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that the Senate </w:t>
      </w:r>
      <w:r>
        <w:rPr>
          <w:rFonts w:cs="CG Times"/>
          <w:i/>
          <w:iCs/>
          <w:u w:val="single"/>
          <w:lang w:val="en-AU"/>
        </w:rPr>
        <w:t>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dares</w:t>
      </w:r>
      <w:r>
        <w:rPr>
          <w:rFonts w:cs="CG Times"/>
          <w:i/>
          <w:iCs/>
          <w:lang w:val="en-AU"/>
        </w:rPr>
        <w:t xml:space="preserve"> to take such action.</w:t>
      </w:r>
      <w:r>
        <w:rPr>
          <w:rFonts w:cs="CG Times"/>
          <w:lang w:val="en-AU"/>
        </w:rPr>
        <w:tab/>
        <w:t>[lexical verb]</w:t>
      </w:r>
    </w:p>
    <w:p w14:paraId="1C64E31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a bold arm 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once more to obstruct them.</w:t>
      </w:r>
      <w:r>
        <w:rPr>
          <w:rFonts w:cs="CG Times"/>
          <w:lang w:val="en-AU"/>
        </w:rPr>
        <w:tab/>
        <w:t>[lexical]</w:t>
      </w:r>
    </w:p>
    <w:p w14:paraId="656877E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dared</w:t>
      </w:r>
      <w:r>
        <w:rPr>
          <w:rFonts w:cs="CG Times"/>
          <w:i/>
          <w:iCs/>
          <w:lang w:val="en-AU"/>
        </w:rPr>
        <w:t xml:space="preserve"> not obstruct them.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[auxiliary]</w:t>
      </w:r>
    </w:p>
    <w:p w14:paraId="73CC48CE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  <w:t xml:space="preserve">She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eaten it.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she eaten it?</w:t>
      </w:r>
    </w:p>
    <w:p w14:paraId="7F1205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swim.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a swim?</w:t>
      </w:r>
    </w:p>
    <w:p w14:paraId="71573F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936"/>
          <w:tab w:val="left" w:pos="1080"/>
          <w:tab w:val="left" w:pos="3528"/>
          <w:tab w:val="left" w:pos="640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it painted.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it painted?</w:t>
      </w:r>
    </w:p>
    <w:p w14:paraId="3B374A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 every day.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[dynamic]</w:t>
      </w:r>
    </w:p>
    <w:p w14:paraId="533B9944" w14:textId="17FDD5C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swimming-pool.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a swimming-pool.</w:t>
      </w:r>
      <w:r w:rsidRPr="000C3BEF">
        <w:rPr>
          <w:rFonts w:cs="CG Times"/>
          <w:lang w:val="en-AU"/>
        </w:rPr>
        <w:tab/>
      </w:r>
      <w:r>
        <w:rPr>
          <w:rFonts w:cs="CG Times"/>
          <w:lang w:val="en-AU"/>
        </w:rPr>
        <w:t>)</w:t>
      </w:r>
      <w:r w:rsidR="007D6DF2">
        <w:rPr>
          <w:rFonts w:cs="CG Times"/>
          <w:lang w:val="en-AU"/>
        </w:rPr>
        <w:tab/>
      </w:r>
      <w:r>
        <w:rPr>
          <w:rFonts w:cs="CG Times"/>
          <w:lang w:val="en-AU"/>
        </w:rPr>
        <w:t>[stative]</w:t>
      </w:r>
    </w:p>
    <w:p w14:paraId="3073A6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4764"/>
          <w:tab w:val="left" w:pos="8121"/>
          <w:tab w:val="right" w:pos="9266"/>
        </w:tabs>
        <w:spacing w:line="480" w:lineRule="auto"/>
        <w:ind w:left="4764" w:hanging="42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to swim each day.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FCD7CE1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93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F51B1C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93CBB9F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         </w:t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enough tea?</w:t>
      </w:r>
    </w:p>
    <w:p w14:paraId="59F6B494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936" w:hanging="40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 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enough tea?</w:t>
      </w:r>
    </w:p>
    <w:p w14:paraId="687A683B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F51B1C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  <w:t>(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don't 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Do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3AFD90CD" w14:textId="77777777" w:rsidR="004567F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1080" w:hanging="54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gramStart"/>
      <w:r>
        <w:rPr>
          <w:rFonts w:cs="CG Times"/>
          <w:sz w:val="20"/>
          <w:szCs w:val="20"/>
          <w:lang w:val="en-AU"/>
        </w:rPr>
        <w:t xml:space="preserve">( </w:t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vertAlign w:val="superscript"/>
          <w:lang w:val="en-AU"/>
        </w:rPr>
        <w:t>%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to read it all?</w:t>
      </w:r>
    </w:p>
    <w:p w14:paraId="2CA8DB7F" w14:textId="77777777" w:rsidR="00F51B1C" w:rsidRDefault="004567FC">
      <w:pPr>
        <w:tabs>
          <w:tab w:val="left" w:pos="0"/>
          <w:tab w:val="left" w:pos="532"/>
          <w:tab w:val="right" w:pos="676"/>
          <w:tab w:val="left" w:pos="936"/>
          <w:tab w:val="left" w:pos="1080"/>
          <w:tab w:val="left" w:pos="1238"/>
          <w:tab w:val="left" w:pos="3891"/>
          <w:tab w:val="left" w:pos="4141"/>
          <w:tab w:val="left" w:pos="6884"/>
          <w:tab w:val="left" w:pos="7009"/>
        </w:tabs>
        <w:spacing w:line="480" w:lineRule="auto"/>
        <w:ind w:left="4141" w:hanging="360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haven't 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u w:val="single"/>
          <w:lang w:val="en-AU"/>
        </w:rPr>
        <w:t>Have</w:t>
      </w:r>
      <w:r>
        <w:rPr>
          <w:rFonts w:cs="CG Times"/>
          <w:i/>
          <w:iCs/>
          <w:sz w:val="20"/>
          <w:szCs w:val="20"/>
          <w:lang w:val="en-AU"/>
        </w:rPr>
        <w:t xml:space="preserve"> 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got</w:t>
      </w:r>
      <w:r>
        <w:rPr>
          <w:rFonts w:cs="CG Times"/>
          <w:i/>
          <w:iCs/>
          <w:sz w:val="20"/>
          <w:szCs w:val="20"/>
          <w:lang w:val="en-AU"/>
        </w:rPr>
        <w:t xml:space="preserve"> to read it all?</w:t>
      </w:r>
    </w:p>
    <w:p w14:paraId="5361D4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</w:t>
      </w:r>
      <w:r>
        <w:rPr>
          <w:rFonts w:cs="CG Times"/>
          <w:i/>
          <w:iCs/>
          <w:u w:val="single"/>
          <w:lang w:val="en-AU"/>
        </w:rPr>
        <w:t>ve got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obligation]</w:t>
      </w:r>
    </w:p>
    <w:p w14:paraId="6B0EF5F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mow the lawn.</w:t>
      </w:r>
      <w:r>
        <w:rPr>
          <w:rFonts w:cs="CG Times"/>
          <w:lang w:val="en-AU"/>
        </w:rPr>
        <w:tab/>
        <w:t>[single or habitual obligation]</w:t>
      </w:r>
    </w:p>
    <w:p w14:paraId="37FEE923" w14:textId="77777777" w:rsidR="00F51B1C" w:rsidRDefault="004567FC">
      <w:pPr>
        <w:tabs>
          <w:tab w:val="left" w:pos="-360"/>
          <w:tab w:val="left" w:pos="0"/>
          <w:tab w:val="left" w:pos="1080"/>
          <w:tab w:val="left" w:pos="3528"/>
          <w:tab w:val="left" w:pos="6408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better tell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I better tell them?</w:t>
      </w:r>
    </w:p>
    <w:p w14:paraId="4942A6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lawyer.</w:t>
      </w:r>
      <w:r>
        <w:rPr>
          <w:rFonts w:cs="CG Times"/>
          <w:lang w:val="en-AU"/>
        </w:rPr>
        <w:tab/>
        <w:t xml:space="preserve">[copula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CF96A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 peacefully.</w:t>
      </w:r>
      <w:r>
        <w:rPr>
          <w:rFonts w:cs="CG Times"/>
          <w:lang w:val="en-AU"/>
        </w:rPr>
        <w:tab/>
        <w:t xml:space="preserve">[progressive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2767D1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seen by the security guard.</w:t>
      </w:r>
      <w:r>
        <w:rPr>
          <w:rFonts w:cs="CG Times"/>
          <w:lang w:val="en-AU"/>
        </w:rPr>
        <w:tab/>
        <w:t xml:space="preserve">[passive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54CB60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not to tell anyone.</w:t>
      </w:r>
      <w:r>
        <w:rPr>
          <w:rFonts w:cs="CG Times"/>
          <w:lang w:val="en-AU"/>
        </w:rPr>
        <w:tab/>
        <w:t xml:space="preserve">[quasi-modal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95213F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 twice already.</w:t>
      </w:r>
      <w:r>
        <w:rPr>
          <w:rFonts w:cs="CG Times"/>
          <w:lang w:val="en-AU"/>
        </w:rPr>
        <w:tab/>
        <w:t xml:space="preserve">[motional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7CD53A4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don't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B29BB8B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more tolerant?</w:t>
      </w:r>
    </w:p>
    <w:p w14:paraId="2B0C7FD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don't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you'll lose.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doesn't be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quick</w:t>
      </w:r>
      <w:proofErr w:type="gramEnd"/>
      <w:r>
        <w:rPr>
          <w:rFonts w:cs="CG Times"/>
          <w:i/>
          <w:iCs/>
          <w:lang w:val="en-AU"/>
        </w:rPr>
        <w:t xml:space="preserve"> he'll lose.</w:t>
      </w:r>
    </w:p>
    <w:p w14:paraId="199030D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quick you'll win.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bes</w:t>
      </w:r>
      <w:proofErr w:type="spellEnd"/>
      <w:r>
        <w:rPr>
          <w:rFonts w:cs="CG Times"/>
          <w:i/>
          <w:iCs/>
          <w:lang w:val="en-AU"/>
        </w:rPr>
        <w:t xml:space="preserve"> quick he'll win.</w:t>
      </w:r>
    </w:p>
    <w:p w14:paraId="4BAF9A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you like it?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understand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smallCaps/>
          <w:u w:val="single"/>
          <w:lang w:val="en-AU"/>
        </w:rPr>
        <w:t>does</w:t>
      </w:r>
      <w:r>
        <w:rPr>
          <w:rFonts w:cs="CG Times"/>
          <w:i/>
          <w:iCs/>
          <w:lang w:val="en-AU"/>
        </w:rPr>
        <w:t xml:space="preserve"> love him.</w:t>
      </w:r>
      <w:r>
        <w:rPr>
          <w:rFonts w:cs="CG Times"/>
          <w:lang w:val="en-AU"/>
        </w:rPr>
        <w:tab/>
        <w:t xml:space="preserve">[auxiliary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2AC60E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my best.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washing.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What can we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 xml:space="preserve">[lexical </w:t>
      </w:r>
      <w:r>
        <w:rPr>
          <w:rFonts w:cs="CG Times"/>
          <w:b/>
          <w:bCs/>
          <w:i/>
          <w:iCs/>
          <w:lang w:val="en-AU"/>
        </w:rPr>
        <w:t>do</w:t>
      </w:r>
      <w:r>
        <w:rPr>
          <w:rFonts w:cs="CG Times"/>
          <w:lang w:val="en-AU"/>
        </w:rPr>
        <w:t>]</w:t>
      </w:r>
    </w:p>
    <w:p w14:paraId="0B22E487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</w:t>
      </w:r>
      <w:proofErr w:type="spellStart"/>
      <w:r>
        <w:rPr>
          <w:rFonts w:cs="CG Times"/>
          <w:i/>
          <w:iCs/>
          <w:u w:val="single"/>
          <w:lang w:val="en-AU"/>
        </w:rPr>
        <w:t>usedn't</w:t>
      </w:r>
      <w:proofErr w:type="spellEnd"/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he to live alone?</w:t>
      </w:r>
      <w:r>
        <w:rPr>
          <w:rFonts w:cs="CG Times"/>
          <w:lang w:val="en-AU"/>
        </w:rPr>
        <w:tab/>
        <w:t>[auxiliary]</w:t>
      </w:r>
    </w:p>
    <w:p w14:paraId="54A5CC7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use</w:t>
      </w:r>
      <w:r>
        <w:rPr>
          <w:rFonts w:cs="CG Times"/>
          <w:i/>
          <w:iCs/>
          <w:lang w:val="en-AU"/>
        </w:rPr>
        <w:t xml:space="preserve"> to like it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he </w:t>
      </w:r>
      <w:proofErr w:type="spellStart"/>
      <w:r>
        <w:rPr>
          <w:rFonts w:cs="CG Times"/>
          <w:i/>
          <w:iCs/>
          <w:u w:val="single"/>
          <w:lang w:val="en-AU"/>
        </w:rPr>
        <w:t>use</w:t>
      </w:r>
      <w:proofErr w:type="spellEnd"/>
      <w:r>
        <w:rPr>
          <w:rFonts w:cs="CG Times"/>
          <w:i/>
          <w:iCs/>
          <w:lang w:val="en-AU"/>
        </w:rPr>
        <w:t xml:space="preserve"> to live alone?</w:t>
      </w:r>
      <w:r>
        <w:rPr>
          <w:rFonts w:cs="CG Times"/>
          <w:lang w:val="en-AU"/>
        </w:rPr>
        <w:tab/>
        <w:t>[lexical verb]</w:t>
      </w:r>
    </w:p>
    <w:p w14:paraId="77A288C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claims neither of us used to reply but we </w:t>
      </w:r>
      <w:r>
        <w:rPr>
          <w:rFonts w:cs="CG Times"/>
          <w:i/>
          <w:iCs/>
          <w:smallCap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[emphatic polarity]</w:t>
      </w:r>
    </w:p>
    <w:p w14:paraId="31667BC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Kim used to like it and I </w:t>
      </w:r>
      <w:r>
        <w:rPr>
          <w:rFonts w:cs="CG Times"/>
          <w:i/>
          <w:iCs/>
          <w:u w:val="single"/>
          <w:lang w:val="en-AU"/>
        </w:rPr>
        <w:t>used</w:t>
      </w:r>
      <w:r>
        <w:rPr>
          <w:rFonts w:cs="CG Times"/>
          <w:i/>
          <w:iCs/>
          <w:lang w:val="en-AU"/>
        </w:rPr>
        <w:t xml:space="preserve"> __ as well.</w:t>
      </w:r>
      <w:r>
        <w:rPr>
          <w:rFonts w:cs="CG Times"/>
          <w:lang w:val="en-AU"/>
        </w:rPr>
        <w:tab/>
        <w:t>[verb stranding]</w:t>
      </w:r>
    </w:p>
    <w:p w14:paraId="43A69B5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left="1008" w:hanging="10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System</w:t>
      </w:r>
      <w:r>
        <w:rPr>
          <w:rFonts w:cs="CG Times"/>
          <w:smallCaps/>
          <w:lang w:val="en-AU"/>
        </w:rPr>
        <w:tab/>
        <w:t>Terms</w:t>
      </w:r>
      <w:r>
        <w:rPr>
          <w:rFonts w:cs="CG Times"/>
          <w:smallCaps/>
          <w:lang w:val="en-AU"/>
        </w:rPr>
        <w:tab/>
        <w:t>Marking</w:t>
      </w:r>
      <w:r>
        <w:rPr>
          <w:rFonts w:cs="CG Times"/>
          <w:smallCaps/>
          <w:lang w:val="en-AU"/>
        </w:rPr>
        <w:tab/>
        <w:t>Example</w:t>
      </w:r>
    </w:p>
    <w:p w14:paraId="69A1441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Primary tense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went</w:t>
      </w:r>
    </w:p>
    <w:p w14:paraId="6ABE4C7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</w:t>
      </w:r>
      <w:r>
        <w:rPr>
          <w:rFonts w:cs="CG Times"/>
          <w:lang w:val="en-AU"/>
        </w:rPr>
        <w:tab/>
        <w:t>present tense inflection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21888C2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Secondary tense</w:t>
      </w:r>
      <w:r>
        <w:rPr>
          <w:rFonts w:cs="CG Times"/>
          <w:lang w:val="en-AU"/>
        </w:rPr>
        <w:tab/>
        <w:t>Perfect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have</w:t>
      </w:r>
      <w:r>
        <w:rPr>
          <w:rFonts w:cs="CG Times"/>
          <w:lang w:val="en-AU"/>
        </w:rPr>
        <w:t xml:space="preserve"> (+ past 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 gone</w:t>
      </w:r>
    </w:p>
    <w:p w14:paraId="0E76B2D4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Non-perfect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AB73AF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be</w:t>
      </w:r>
      <w:r>
        <w:rPr>
          <w:rFonts w:cs="CG Times"/>
          <w:lang w:val="en-AU"/>
        </w:rPr>
        <w:t xml:space="preserve"> (+ gerund-participle)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going</w:t>
      </w:r>
    </w:p>
    <w:p w14:paraId="625F032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7208EA1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  <w:t>Modal</w:t>
      </w:r>
      <w:r>
        <w:rPr>
          <w:rFonts w:cs="CG Times"/>
          <w:lang w:val="en-AU"/>
        </w:rPr>
        <w:tab/>
        <w:t>modal aux (+ plain form)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go</w:t>
      </w:r>
    </w:p>
    <w:p w14:paraId="5B0AAA3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008"/>
          <w:tab w:val="left" w:pos="2893"/>
          <w:tab w:val="left" w:pos="3600"/>
          <w:tab w:val="left" w:pos="5040"/>
          <w:tab w:val="left" w:pos="7920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Non-modal</w:t>
      </w:r>
      <w:r>
        <w:rPr>
          <w:rFonts w:cs="CG Times"/>
          <w:lang w:val="en-AU"/>
        </w:rPr>
        <w:tab/>
        <w:t>[unmarked]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goes</w:t>
      </w:r>
    </w:p>
    <w:p w14:paraId="4331AD1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vs present]</w:t>
      </w:r>
    </w:p>
    <w:p w14:paraId="63CB324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known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[perfect vs non-perfect]</w:t>
      </w:r>
    </w:p>
    <w:p w14:paraId="0554106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</w:p>
    <w:p w14:paraId="05070882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lastRenderedPageBreak/>
        <w:t>non-progressive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school.</w:t>
      </w:r>
    </w:p>
    <w:p w14:paraId="79DE0DB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48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progressive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going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going</w:t>
      </w:r>
      <w:r>
        <w:rPr>
          <w:rFonts w:cs="CG Times"/>
          <w:i/>
          <w:iCs/>
          <w:lang w:val="en-AU"/>
        </w:rPr>
        <w:t xml:space="preserve"> to school.</w:t>
      </w:r>
    </w:p>
    <w:p w14:paraId="56C0D89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[non-modal (unmarked)]</w:t>
      </w:r>
    </w:p>
    <w:p w14:paraId="3F41A17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must go</w:t>
      </w:r>
      <w:r>
        <w:rPr>
          <w:rFonts w:cs="CG Times"/>
          <w:i/>
          <w:iCs/>
          <w:lang w:val="en-AU"/>
        </w:rPr>
        <w:t xml:space="preserve"> to school.</w:t>
      </w:r>
      <w:r>
        <w:rPr>
          <w:rFonts w:cs="CG Times"/>
          <w:lang w:val="en-AU"/>
        </w:rPr>
        <w:tab/>
        <w:t>[modal]</w:t>
      </w:r>
    </w:p>
    <w:p w14:paraId="53DC748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Characteristic Meaning</w:t>
      </w:r>
      <w:r>
        <w:rPr>
          <w:rFonts w:cs="CG Times"/>
          <w:lang w:val="en-AU"/>
        </w:rPr>
        <w:t xml:space="preserve"> </w:t>
      </w:r>
    </w:p>
    <w:p w14:paraId="4B6F232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Tense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</w:t>
      </w:r>
    </w:p>
    <w:p w14:paraId="01A46D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Aspect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Aspectuality</w:t>
      </w:r>
      <w:proofErr w:type="spellEnd"/>
    </w:p>
    <w:p w14:paraId="1C011C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2664"/>
          <w:tab w:val="left" w:pos="3888"/>
          <w:tab w:val="left" w:pos="532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Mood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Modality</w:t>
      </w:r>
    </w:p>
    <w:p w14:paraId="719D0D3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_______________________|____________________</w:t>
      </w:r>
    </w:p>
    <w:p w14:paraId="3110BF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__________________|__________________</w:t>
      </w:r>
    </w:p>
    <w:p w14:paraId="6A9707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Processes [durative]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Achievements [punctual]</w:t>
      </w:r>
    </w:p>
    <w:p w14:paraId="3F0C57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1440"/>
          <w:tab w:val="left" w:pos="1542"/>
          <w:tab w:val="left" w:pos="2262"/>
          <w:tab w:val="left" w:pos="2982"/>
          <w:tab w:val="left" w:pos="3702"/>
          <w:tab w:val="left" w:pos="4422"/>
          <w:tab w:val="left" w:pos="5142"/>
          <w:tab w:val="left" w:pos="5862"/>
          <w:tab w:val="left" w:pos="6582"/>
          <w:tab w:val="left" w:pos="7302"/>
          <w:tab w:val="left" w:pos="8022"/>
          <w:tab w:val="left" w:pos="8742"/>
        </w:tabs>
        <w:ind w:left="1440" w:hanging="9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________________|______________</w:t>
      </w:r>
    </w:p>
    <w:p w14:paraId="578768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flag is red.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likes her.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They believed in God.</w:t>
      </w:r>
      <w:r>
        <w:rPr>
          <w:rFonts w:cs="CG Times"/>
          <w:lang w:val="en-AU"/>
        </w:rPr>
        <w:tab/>
        <w:t>[states]</w:t>
      </w:r>
    </w:p>
    <w:p w14:paraId="00B584A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playing golf.   He read to them.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had walked in the park.</w:t>
      </w:r>
      <w:r>
        <w:rPr>
          <w:rFonts w:cs="CG Times"/>
          <w:lang w:val="en-AU"/>
        </w:rPr>
        <w:tab/>
        <w:t>[activities]</w:t>
      </w:r>
    </w:p>
    <w:p w14:paraId="4EAE0A5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He's writing a note.   He read the note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had walked home.</w:t>
      </w:r>
      <w:r>
        <w:rPr>
          <w:rFonts w:cs="CG Times"/>
          <w:lang w:val="en-AU"/>
        </w:rPr>
        <w:tab/>
        <w:t>[accomplishments]</w:t>
      </w:r>
    </w:p>
    <w:p w14:paraId="05CFEDD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declare the meeting closed.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I found the key.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He had died.</w:t>
      </w:r>
      <w:r>
        <w:rPr>
          <w:rFonts w:cs="CG Times"/>
          <w:lang w:val="en-AU"/>
        </w:rPr>
        <w:tab/>
        <w:t>[achievements]</w:t>
      </w:r>
    </w:p>
    <w:p w14:paraId="14E36F6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born on Good Friday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President has resigned.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74357B4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went with her a few times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usually cycles to work.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[multiple]</w:t>
      </w:r>
    </w:p>
    <w:p w14:paraId="42C79A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4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She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was winking at me.</w:t>
      </w:r>
      <w:r>
        <w:rPr>
          <w:rFonts w:cs="CG Times"/>
          <w:lang w:val="en-AU"/>
        </w:rPr>
        <w:tab/>
        <w:t>)</w:t>
      </w:r>
    </w:p>
    <w:p w14:paraId="7E80F6F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flag is being red.</w:t>
      </w:r>
      <w:r>
        <w:rPr>
          <w:rFonts w:cs="CG Times"/>
          <w:lang w:val="en-AU"/>
        </w:rPr>
        <w:tab/>
        <w:t>[state]</w:t>
      </w:r>
    </w:p>
    <w:p w14:paraId="348EBF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is playing tennis.</w:t>
      </w:r>
      <w:r>
        <w:rPr>
          <w:rFonts w:cs="CG Times"/>
          <w:lang w:val="en-AU"/>
        </w:rPr>
        <w:tab/>
        <w:t>[occurrence]</w:t>
      </w:r>
    </w:p>
    <w:p w14:paraId="635218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was red.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flag is red.</w:t>
      </w:r>
      <w:r>
        <w:rPr>
          <w:rFonts w:cs="CG Times"/>
          <w:lang w:val="en-AU"/>
        </w:rPr>
        <w:tab/>
        <w:t>[state]</w:t>
      </w:r>
    </w:p>
    <w:p w14:paraId="5F7577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married Tom.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marries Tom.</w:t>
      </w:r>
      <w:r>
        <w:rPr>
          <w:rFonts w:cs="CG Times"/>
          <w:lang w:val="en-AU"/>
        </w:rPr>
        <w:tab/>
        <w:t>[occurrence]</w:t>
      </w:r>
    </w:p>
    <w:p w14:paraId="3873294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still at her desk.</w:t>
      </w:r>
      <w:r>
        <w:rPr>
          <w:rFonts w:cs="CG Times"/>
          <w:lang w:val="en-AU"/>
        </w:rPr>
        <w:tab/>
        <w:t>[state]</w:t>
      </w:r>
    </w:p>
    <w:p w14:paraId="35024C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made herself an omelette.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[occurrence]</w:t>
      </w:r>
    </w:p>
    <w:p w14:paraId="344BF1E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7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midnight / When he left </w:t>
      </w:r>
      <w:r>
        <w:rPr>
          <w:rFonts w:cs="CG Times"/>
          <w:i/>
          <w:iCs/>
          <w:u w:val="single"/>
          <w:lang w:val="en-AU"/>
        </w:rPr>
        <w:t>she was making herself an omelette.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608D3F6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right" w:pos="9266"/>
        </w:tabs>
        <w:spacing w:line="480" w:lineRule="auto"/>
        <w:ind w:left="537" w:hanging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proofErr w:type="spellStart"/>
      <w:r>
        <w:rPr>
          <w:rFonts w:cs="CG Times"/>
          <w:i/>
          <w:iCs/>
          <w:u w:val="single"/>
          <w:lang w:val="en-AU"/>
        </w:rPr>
        <w:t>know</w:t>
      </w:r>
      <w:proofErr w:type="spellEnd"/>
      <w:r>
        <w:rPr>
          <w:rFonts w:cs="CG Times"/>
          <w:i/>
          <w:iCs/>
          <w:u w:val="single"/>
          <w:lang w:val="en-AU"/>
        </w:rPr>
        <w:t xml:space="preserve"> German.</w:t>
      </w:r>
      <w:r>
        <w:rPr>
          <w:rFonts w:cs="CG Times"/>
          <w:lang w:val="en-AU"/>
        </w:rPr>
        <w:tab/>
        <w:t>[state]</w:t>
      </w:r>
    </w:p>
    <w:p w14:paraId="25C5591C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she did next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learn German.</w:t>
      </w:r>
      <w:r>
        <w:rPr>
          <w:rFonts w:cs="CG Times"/>
          <w:lang w:val="en-AU"/>
        </w:rPr>
        <w:tab/>
        <w:t>[occurrence]</w:t>
      </w:r>
    </w:p>
    <w:p w14:paraId="1EF85E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a note.</w:t>
      </w:r>
      <w:r>
        <w:rPr>
          <w:rFonts w:cs="CG Times"/>
          <w:lang w:val="en-AU"/>
        </w:rPr>
        <w:tab/>
        <w:t>[telic: accomplishment]</w:t>
      </w:r>
    </w:p>
    <w:p w14:paraId="393E66C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writing notes.</w:t>
      </w:r>
      <w:r>
        <w:rPr>
          <w:rFonts w:cs="CG Times"/>
          <w:lang w:val="en-AU"/>
        </w:rPr>
        <w:tab/>
        <w:t>[atelic: activity]</w:t>
      </w:r>
    </w:p>
    <w:p w14:paraId="29FACD7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work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write a letter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stopped </w:t>
      </w:r>
      <w:r>
        <w:rPr>
          <w:rFonts w:cs="CG Times"/>
          <w:i/>
          <w:iCs/>
          <w:u w:val="single"/>
          <w:lang w:val="en-AU"/>
        </w:rPr>
        <w:t>snoring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reading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[processes]</w:t>
      </w:r>
    </w:p>
    <w:p w14:paraId="15AA40C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began </w:t>
      </w:r>
      <w:r>
        <w:rPr>
          <w:rFonts w:cs="CG Times"/>
          <w:i/>
          <w:iCs/>
          <w:u w:val="single"/>
          <w:lang w:val="en-AU"/>
        </w:rPr>
        <w:t>to reach the summit</w:t>
      </w:r>
      <w:r>
        <w:rPr>
          <w:rFonts w:cs="CG Times"/>
          <w:lang w:val="en-AU"/>
        </w:rPr>
        <w:t>.  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finding 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[achievements]</w:t>
      </w:r>
    </w:p>
    <w:p w14:paraId="3F82E7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painting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1C01C76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stopped/finished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0B4CAB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175CB7A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was </w:t>
      </w:r>
      <w:r>
        <w:rPr>
          <w:rFonts w:cs="CG Times"/>
          <w:i/>
          <w:iCs/>
          <w:u w:val="single"/>
          <w:lang w:val="en-AU"/>
        </w:rPr>
        <w:t>writing a novel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5AFE4D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 xml:space="preserve">  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recognising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8E454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working</w:t>
      </w:r>
      <w:r>
        <w:rPr>
          <w:rFonts w:cs="CG Times"/>
          <w:lang w:val="en-AU"/>
        </w:rPr>
        <w:t xml:space="preserve"> entails that I worked. </w:t>
      </w:r>
      <w:r>
        <w:rPr>
          <w:rFonts w:cs="CG Times"/>
          <w:lang w:val="en-AU"/>
        </w:rPr>
        <w:tab/>
        <w:t>[activity]</w:t>
      </w:r>
    </w:p>
    <w:p w14:paraId="1A8E5E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 was writing a novel</w:t>
      </w:r>
      <w:r>
        <w:rPr>
          <w:rFonts w:cs="CG Times"/>
          <w:lang w:val="en-AU"/>
        </w:rPr>
        <w:t xml:space="preserve"> does not entail that I wrote a </w:t>
      </w:r>
      <w:proofErr w:type="gramStart"/>
      <w:r>
        <w:rPr>
          <w:rFonts w:cs="CG Times"/>
          <w:lang w:val="en-AU"/>
        </w:rPr>
        <w:t xml:space="preserve">novel,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[accomplishment]</w:t>
      </w:r>
    </w:p>
    <w:p w14:paraId="62D8BE6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but strongly implicates that I had not (yet) written the novel.</w:t>
      </w:r>
    </w:p>
    <w:p w14:paraId="300DA2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 was dying</w:t>
      </w:r>
      <w:r>
        <w:rPr>
          <w:rFonts w:cs="CG Times"/>
          <w:lang w:val="en-AU"/>
        </w:rPr>
        <w:t xml:space="preserve"> implicates that he would subsequently </w:t>
      </w:r>
      <w:r>
        <w:rPr>
          <w:rFonts w:cs="CG Times"/>
          <w:lang w:val="en-AU"/>
        </w:rPr>
        <w:tab/>
        <w:t>[extendable achievement]</w:t>
      </w:r>
    </w:p>
    <w:p w14:paraId="161A39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die and entails that he had not (yet) died.</w:t>
      </w:r>
    </w:p>
    <w:p w14:paraId="07123A7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6158C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 dying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[extendable achievement]</w:t>
      </w:r>
    </w:p>
    <w:p w14:paraId="261A8DC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played tennis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63BEA4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a mile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23B3D0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die.</w:t>
      </w:r>
      <w:r>
        <w:rPr>
          <w:rFonts w:cs="CG Times"/>
          <w:lang w:val="en-AU"/>
        </w:rPr>
        <w:tab/>
        <w:t>[achievements]</w:t>
      </w:r>
    </w:p>
    <w:p w14:paraId="446527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play tennis.</w:t>
      </w:r>
      <w:r>
        <w:rPr>
          <w:rFonts w:cs="CG Times"/>
          <w:lang w:val="en-AU"/>
        </w:rPr>
        <w:tab/>
        <w:t>[activity]</w:t>
      </w:r>
    </w:p>
    <w:p w14:paraId="77AACA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walk a mile.</w:t>
      </w:r>
      <w:r>
        <w:rPr>
          <w:rFonts w:cs="CG Times"/>
          <w:lang w:val="en-AU"/>
        </w:rPr>
        <w:tab/>
        <w:t>[accomplishment]</w:t>
      </w:r>
    </w:p>
    <w:p w14:paraId="6E3003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reached the summit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preceding activity]</w:t>
      </w:r>
    </w:p>
    <w:p w14:paraId="42F506C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arrived home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Ed's </w:t>
      </w:r>
      <w:r>
        <w:rPr>
          <w:rFonts w:cs="CG Times"/>
          <w:i/>
          <w:iCs/>
          <w:u w:val="single"/>
          <w:lang w:val="en-AU"/>
        </w:rPr>
        <w:t>for 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 of ensuing state]</w:t>
      </w:r>
    </w:p>
    <w:p w14:paraId="4D1272A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in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[accomplishment]</w:t>
      </w:r>
    </w:p>
    <w:p w14:paraId="57C694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the book </w:t>
      </w:r>
      <w:r>
        <w:rPr>
          <w:rFonts w:cs="CG Times"/>
          <w:i/>
          <w:iCs/>
          <w:u w:val="single"/>
          <w:lang w:val="en-AU"/>
        </w:rPr>
        <w:t>for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[activity]</w:t>
      </w:r>
    </w:p>
    <w:p w14:paraId="784414F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knocked at the door</w:t>
      </w:r>
      <w:r>
        <w:rPr>
          <w:rFonts w:cs="CG Times"/>
          <w:lang w:val="en-AU"/>
        </w:rPr>
        <w:t xml:space="preserve"> [sc. more than once].</w:t>
      </w:r>
      <w:r>
        <w:rPr>
          <w:rFonts w:cs="CG Times"/>
          <w:lang w:val="en-AU"/>
        </w:rPr>
        <w:tab/>
        <w:t>[iterative]</w:t>
      </w:r>
    </w:p>
    <w:p w14:paraId="66E4EB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saw him twice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several times last week.</w:t>
      </w:r>
      <w:r>
        <w:rPr>
          <w:rFonts w:cs="CG Times"/>
          <w:lang w:val="en-AU"/>
        </w:rPr>
        <w:tab/>
        <w:t>[repeated]</w:t>
      </w:r>
    </w:p>
    <w:p w14:paraId="771BEDB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herself.</w:t>
      </w:r>
      <w:r>
        <w:rPr>
          <w:rFonts w:cs="CG Times"/>
          <w:lang w:val="en-AU"/>
        </w:rPr>
        <w:tab/>
        <w:t>[serial]</w:t>
      </w:r>
    </w:p>
    <w:p w14:paraId="057BFC0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knows the answer to his questions.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[states]</w:t>
      </w:r>
    </w:p>
    <w:p w14:paraId="007F303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gets up at six.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[achievements]</w:t>
      </w:r>
    </w:p>
    <w:p w14:paraId="2A68976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mows the lawn herself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[accomplishments]</w:t>
      </w:r>
    </w:p>
    <w:p w14:paraId="098413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plays tennis at the week-end.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[activities]</w:t>
      </w:r>
    </w:p>
    <w:p w14:paraId="2AFEE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died last week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I'll write again soon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reigned for a year.</w:t>
      </w:r>
      <w:r>
        <w:rPr>
          <w:rFonts w:cs="CG Times"/>
          <w:lang w:val="en-AU"/>
        </w:rPr>
        <w:tab/>
        <w:t>[perfective]</w:t>
      </w:r>
    </w:p>
    <w:p w14:paraId="108ED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lives in Bonn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often cycles to work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is working.</w:t>
      </w:r>
      <w:r>
        <w:rPr>
          <w:rFonts w:cs="CG Times"/>
          <w:lang w:val="en-AU"/>
        </w:rPr>
        <w:tab/>
        <w:t>[imperfective]</w:t>
      </w:r>
    </w:p>
    <w:p w14:paraId="526E7E4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played golf on Wednesday.</w:t>
      </w:r>
      <w:r>
        <w:rPr>
          <w:rFonts w:cs="CG Times"/>
          <w:lang w:val="en-AU"/>
        </w:rPr>
        <w:tab/>
        <w:t>[perfective]</w:t>
      </w:r>
    </w:p>
    <w:p w14:paraId="73EE52C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in those days he played golf every Wednesday.</w:t>
      </w:r>
      <w:r>
        <w:rPr>
          <w:rFonts w:cs="CG Times"/>
          <w:lang w:val="en-AU"/>
        </w:rPr>
        <w:tab/>
        <w:t>[imperfective]</w:t>
      </w:r>
    </w:p>
    <w:p w14:paraId="18EA5F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[past time]</w:t>
      </w:r>
    </w:p>
    <w:p w14:paraId="72560F9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[present time]</w:t>
      </w:r>
    </w:p>
    <w:p w14:paraId="6AA1FEA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 give her my best regards.</w:t>
      </w:r>
      <w:r>
        <w:rPr>
          <w:rFonts w:cs="CG Times"/>
          <w:lang w:val="en-AU"/>
        </w:rPr>
        <w:tab/>
        <w:t>[future time]</w:t>
      </w:r>
    </w:p>
    <w:p w14:paraId="63B3605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Past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anterior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</w:p>
    <w:p w14:paraId="7384370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Present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simultaneous with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o</w:t>
      </w:r>
    </w:p>
    <w:p w14:paraId="3241168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Future time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posterior to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spellEnd"/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</w:p>
    <w:p w14:paraId="060A68C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i/>
          <w:iCs/>
          <w:lang w:val="en-AU"/>
        </w:rPr>
        <w:t xml:space="preserve"> of lung cancer.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coextensive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5861659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already </w:t>
      </w:r>
      <w:r>
        <w:rPr>
          <w:rFonts w:cs="CG Times"/>
          <w:i/>
          <w:iCs/>
          <w:u w:val="single"/>
          <w:lang w:val="en-AU"/>
        </w:rPr>
        <w:t>knew</w:t>
      </w:r>
      <w:r>
        <w:rPr>
          <w:rFonts w:cs="CG Times"/>
          <w:i/>
          <w:iCs/>
          <w:lang w:val="en-AU"/>
        </w:rPr>
        <w:t xml:space="preserve"> how to do it.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included within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>]</w:t>
      </w:r>
    </w:p>
    <w:p w14:paraId="2B82410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writing this letter while the boys are at school.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encoding]</w:t>
      </w:r>
    </w:p>
    <w:p w14:paraId="3F0532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leaving West Berlin.</w:t>
      </w:r>
      <w:r>
        <w:rPr>
          <w:rFonts w:cs="CG Times"/>
          <w:lang w:val="en-AU"/>
        </w:rPr>
        <w:t xml:space="preserve"> [a written notice]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is time of decoding]</w:t>
      </w:r>
    </w:p>
    <w:p w14:paraId="456AC41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beats </w:t>
      </w:r>
      <w:proofErr w:type="gramStart"/>
      <w:r>
        <w:rPr>
          <w:rFonts w:cs="CG Times"/>
          <w:i/>
          <w:iCs/>
          <w:lang w:val="en-AU"/>
        </w:rPr>
        <w:t>him</w:t>
      </w:r>
      <w:proofErr w:type="gramEnd"/>
      <w:r>
        <w:rPr>
          <w:rFonts w:cs="CG Times"/>
          <w:i/>
          <w:iCs/>
          <w:lang w:val="en-AU"/>
        </w:rPr>
        <w:t xml:space="preserve"> he'll claim she </w:t>
      </w:r>
      <w:r>
        <w:rPr>
          <w:rFonts w:cs="CG Times"/>
          <w:i/>
          <w:iCs/>
          <w:u w:val="single"/>
          <w:lang w:val="en-AU"/>
        </w:rPr>
        <w:t>cheated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[non-deictic past]</w:t>
      </w:r>
    </w:p>
    <w:p w14:paraId="2BF0EB0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>
        <w:rPr>
          <w:rFonts w:cs="CG Times"/>
          <w:lang w:val="en-AU"/>
        </w:rPr>
        <w:tab/>
        <w:t>[non-deictic present]</w:t>
      </w:r>
    </w:p>
    <w:p w14:paraId="5474B15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ab/>
        <w:t>time of situation</w:t>
      </w:r>
    </w:p>
    <w:p w14:paraId="1BC391D3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referred to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identified with </w:t>
      </w:r>
      <w:proofErr w:type="spell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sit</w:t>
      </w:r>
      <w:proofErr w:type="spellEnd"/>
      <w:r>
        <w:rPr>
          <w:rFonts w:cs="CG Times"/>
          <w:lang w:val="en-AU"/>
        </w:rPr>
        <w:t xml:space="preserve"> when 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 is perfective</w:t>
      </w:r>
    </w:p>
    <w:p w14:paraId="38BE08DF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deictic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normally the time of utterance</w:t>
      </w:r>
    </w:p>
    <w:p w14:paraId="6D6715D8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187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time of orientation</w:t>
      </w:r>
      <w:r>
        <w:rPr>
          <w:rFonts w:cs="CG Times"/>
          <w:lang w:val="en-AU"/>
        </w:rPr>
        <w:tab/>
        <w:t>identified as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 xml:space="preserve"> in the default case</w:t>
      </w:r>
    </w:p>
    <w:p w14:paraId="26BE0092" w14:textId="64278B01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promise to let you have it back tomorrow.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(=[1ii])</w:t>
      </w:r>
      <w:r>
        <w:rPr>
          <w:rFonts w:cs="CG Times"/>
          <w:lang w:val="en-AU"/>
        </w:rPr>
        <w:tab/>
        <w:t>[occurrence]</w:t>
      </w:r>
    </w:p>
    <w:p w14:paraId="6228B9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live in Berlin.</w:t>
      </w:r>
      <w:r>
        <w:rPr>
          <w:rFonts w:cs="CG Times"/>
          <w:lang w:val="en-AU"/>
        </w:rPr>
        <w:tab/>
        <w:t>[state]</w:t>
      </w:r>
    </w:p>
    <w:p w14:paraId="4F681D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has a headache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She is Austrian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France is a republic.</w:t>
      </w:r>
      <w:r>
        <w:rPr>
          <w:rFonts w:cs="CG Times"/>
          <w:lang w:val="en-AU"/>
        </w:rPr>
        <w:tab/>
        <w:t>[limited]</w:t>
      </w:r>
    </w:p>
    <w:p w14:paraId="683FC6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sun rises in the east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Two plus two is four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God is omnipotent.</w:t>
      </w:r>
      <w:r>
        <w:rPr>
          <w:rFonts w:cs="CG Times"/>
          <w:lang w:val="en-AU"/>
        </w:rPr>
        <w:tab/>
        <w:t>[unlimited]</w:t>
      </w:r>
    </w:p>
    <w:p w14:paraId="71A6A6B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 do `The Times' crossword.</w:t>
      </w:r>
    </w:p>
    <w:p w14:paraId="2157F17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beg</w:t>
      </w:r>
      <w:r>
        <w:rPr>
          <w:rFonts w:cs="CG Times"/>
          <w:i/>
          <w:iCs/>
          <w:lang w:val="en-AU"/>
        </w:rPr>
        <w:t xml:space="preserve"> you not to tell anyone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advise</w:t>
      </w:r>
      <w:r>
        <w:rPr>
          <w:rFonts w:cs="CG Times"/>
          <w:i/>
          <w:iCs/>
          <w:lang w:val="en-AU"/>
        </w:rPr>
        <w:t xml:space="preserve"> you to accept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 strongly to that proposal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Passengers on Flight QF312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requested</w:t>
      </w:r>
      <w:r>
        <w:rPr>
          <w:rFonts w:cs="CG Times"/>
          <w:i/>
          <w:iCs/>
          <w:lang w:val="en-AU"/>
        </w:rPr>
        <w:t xml:space="preserve"> to proceed to Gate 4.</w:t>
      </w:r>
    </w:p>
    <w:p w14:paraId="45D804E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Adams </w:t>
      </w:r>
      <w:r>
        <w:rPr>
          <w:rFonts w:cs="CG Times"/>
          <w:i/>
          <w:iCs/>
          <w:u w:val="single"/>
          <w:lang w:val="en-AU"/>
        </w:rPr>
        <w:t>steps</w:t>
      </w:r>
      <w:r>
        <w:rPr>
          <w:rFonts w:cs="CG Times"/>
          <w:i/>
          <w:iCs/>
          <w:lang w:val="en-AU"/>
        </w:rPr>
        <w:t xml:space="preserve"> forward, </w:t>
      </w:r>
      <w:r>
        <w:rPr>
          <w:rFonts w:cs="CG Times"/>
          <w:i/>
          <w:iCs/>
          <w:u w:val="single"/>
          <w:lang w:val="en-AU"/>
        </w:rPr>
        <w:t>tries</w:t>
      </w:r>
      <w:r>
        <w:rPr>
          <w:rFonts w:cs="CG Times"/>
          <w:i/>
          <w:iCs/>
          <w:lang w:val="en-AU"/>
        </w:rPr>
        <w:t xml:space="preserve"> to drive, 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bowled!</w:t>
      </w:r>
    </w:p>
    <w:p w14:paraId="0B3FF5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add</w:t>
      </w:r>
      <w:r>
        <w:rPr>
          <w:rFonts w:cs="CG Times"/>
          <w:i/>
          <w:iCs/>
          <w:lang w:val="en-AU"/>
        </w:rPr>
        <w:t xml:space="preserve"> two cups of flour and </w:t>
      </w:r>
      <w:r>
        <w:rPr>
          <w:rFonts w:cs="CG Times"/>
          <w:i/>
          <w:iCs/>
          <w:u w:val="single"/>
          <w:lang w:val="en-AU"/>
        </w:rPr>
        <w:t>fold</w:t>
      </w:r>
      <w:r>
        <w:rPr>
          <w:rFonts w:cs="CG Times"/>
          <w:i/>
          <w:iCs/>
          <w:lang w:val="en-AU"/>
        </w:rPr>
        <w:t xml:space="preserve"> in gently.</w:t>
      </w:r>
    </w:p>
    <w:p w14:paraId="2FBE8B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begin</w:t>
      </w:r>
      <w:r>
        <w:rPr>
          <w:rFonts w:cs="CG Times"/>
          <w:i/>
          <w:iCs/>
          <w:lang w:val="en-AU"/>
        </w:rPr>
        <w:t xml:space="preserve"> by calculating the correction factor, CF: </w:t>
      </w:r>
      <w:r>
        <w:rPr>
          <w:rFonts w:cs="CG Times"/>
          <w:lang w:val="en-AU"/>
        </w:rPr>
        <w:t>[calculation given]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continue</w:t>
      </w:r>
      <w:r>
        <w:rPr>
          <w:rFonts w:cs="CG Times"/>
          <w:i/>
          <w:iCs/>
          <w:lang w:val="en-AU"/>
        </w:rPr>
        <w:t xml:space="preserve"> by calculating the various sums of squares: </w:t>
      </w:r>
      <w:r>
        <w:rPr>
          <w:rFonts w:cs="CG Times"/>
          <w:lang w:val="en-AU"/>
        </w:rPr>
        <w:t>[calculations given] ...</w:t>
      </w:r>
    </w:p>
    <w:p w14:paraId="3C0D175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Here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Up 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Down she </w:t>
      </w:r>
      <w:r>
        <w:rPr>
          <w:rFonts w:cs="CG Times"/>
          <w:i/>
          <w:iCs/>
          <w:u w:val="single"/>
          <w:lang w:val="en-AU"/>
        </w:rPr>
        <w:t>falls</w:t>
      </w:r>
      <w:r>
        <w:rPr>
          <w:rFonts w:cs="CG Times"/>
          <w:i/>
          <w:iCs/>
          <w:lang w:val="en-AU"/>
        </w:rPr>
        <w:t>.</w:t>
      </w:r>
    </w:p>
    <w:p w14:paraId="5D463C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Hugo </w:t>
      </w:r>
      <w:r>
        <w:rPr>
          <w:rFonts w:cs="CG Times"/>
          <w:i/>
          <w:iCs/>
          <w:u w:val="single"/>
          <w:lang w:val="en-AU"/>
        </w:rPr>
        <w:t>walks</w:t>
      </w:r>
      <w:r>
        <w:rPr>
          <w:rFonts w:cs="CG Times"/>
          <w:i/>
          <w:iCs/>
          <w:lang w:val="en-AU"/>
        </w:rPr>
        <w:t xml:space="preserve"> out on Darcy, Harry </w:t>
      </w:r>
      <w:r>
        <w:rPr>
          <w:rFonts w:cs="CG Times"/>
          <w:i/>
          <w:iCs/>
          <w:u w:val="single"/>
          <w:lang w:val="en-AU"/>
        </w:rPr>
        <w:t>defies</w:t>
      </w:r>
      <w:r>
        <w:rPr>
          <w:rFonts w:cs="CG Times"/>
          <w:i/>
          <w:iCs/>
          <w:lang w:val="en-AU"/>
        </w:rPr>
        <w:t xml:space="preserve"> government orders and </w:t>
      </w:r>
      <w:r>
        <w:rPr>
          <w:rFonts w:cs="CG Times"/>
          <w:i/>
          <w:iCs/>
          <w:u w:val="single"/>
          <w:lang w:val="en-AU"/>
        </w:rPr>
        <w:t>operates</w:t>
      </w:r>
      <w:r>
        <w:rPr>
          <w:rFonts w:cs="CG Times"/>
          <w:i/>
          <w:iCs/>
          <w:lang w:val="en-AU"/>
        </w:rPr>
        <w:t xml:space="preserve"> on Jenny Pope, and Tom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on a wild goose chase to rescue </w:t>
      </w:r>
      <w:proofErr w:type="spellStart"/>
      <w:r>
        <w:rPr>
          <w:rFonts w:cs="CG Times"/>
          <w:i/>
          <w:iCs/>
          <w:lang w:val="en-AU"/>
        </w:rPr>
        <w:t>Valmai</w:t>
      </w:r>
      <w:proofErr w:type="spellEnd"/>
      <w:r>
        <w:rPr>
          <w:rFonts w:cs="CG Times"/>
          <w:i/>
          <w:iCs/>
          <w:lang w:val="en-AU"/>
        </w:rPr>
        <w:t xml:space="preserve"> Winters.</w:t>
      </w:r>
    </w:p>
    <w:p w14:paraId="6A843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Doolittle</w:t>
      </w:r>
      <w:r>
        <w:rPr>
          <w:rFonts w:cs="CG Times"/>
          <w:i/>
          <w:iCs/>
          <w:lang w:val="en-AU"/>
        </w:rPr>
        <w:t xml:space="preserve">. Afternoon, gentlemen. Afternoon, </w:t>
      </w:r>
      <w:proofErr w:type="spellStart"/>
      <w:r>
        <w:rPr>
          <w:rFonts w:cs="CG Times"/>
          <w:i/>
          <w:iCs/>
          <w:lang w:val="en-AU"/>
        </w:rPr>
        <w:t>maam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touches</w:t>
      </w:r>
      <w:r>
        <w:rPr>
          <w:rFonts w:cs="CG Times"/>
          <w:i/>
          <w:iCs/>
          <w:lang w:val="en-AU"/>
        </w:rPr>
        <w:t xml:space="preserve"> his hat to Mrs Pearce, who </w:t>
      </w:r>
      <w:r>
        <w:rPr>
          <w:rFonts w:cs="CG Times"/>
          <w:i/>
          <w:iCs/>
          <w:u w:val="single"/>
          <w:lang w:val="en-AU"/>
        </w:rPr>
        <w:t>disdains</w:t>
      </w:r>
      <w:r>
        <w:rPr>
          <w:rFonts w:cs="CG Times"/>
          <w:i/>
          <w:iCs/>
          <w:lang w:val="en-AU"/>
        </w:rPr>
        <w:t xml:space="preserve"> the salutation and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out. He </w:t>
      </w:r>
      <w:r>
        <w:rPr>
          <w:rFonts w:cs="CG Times"/>
          <w:i/>
          <w:iCs/>
          <w:u w:val="single"/>
          <w:lang w:val="en-AU"/>
        </w:rPr>
        <w:t>winks</w:t>
      </w:r>
      <w:r>
        <w:rPr>
          <w:rFonts w:cs="CG Times"/>
          <w:i/>
          <w:iCs/>
          <w:lang w:val="en-AU"/>
        </w:rPr>
        <w:t xml:space="preserve"> at Higgins, thinking him probably a fellow sufferer from Mrs Pearce's difficult disposition, and </w:t>
      </w:r>
      <w:r>
        <w:rPr>
          <w:rFonts w:cs="CG Times"/>
          <w:i/>
          <w:iCs/>
          <w:u w:val="single"/>
          <w:lang w:val="en-AU"/>
        </w:rPr>
        <w:t>follows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>]</w:t>
      </w:r>
    </w:p>
    <w:p w14:paraId="6D3C23F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Describing individuals coping with ordinary life and social pressures, she </w:t>
      </w:r>
      <w:r>
        <w:rPr>
          <w:rFonts w:cs="CG Times"/>
          <w:lang w:val="en-AU"/>
        </w:rPr>
        <w:t xml:space="preserve">[Jane Austen]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 xml:space="preserve"> a sharp satiric wit to expose follies, hypocrisies and false truths.</w:t>
      </w:r>
    </w:p>
    <w:p w14:paraId="373BF2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not exactly what the Bible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11DE6D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Rubens is a master of those parts of his art which </w:t>
      </w:r>
      <w:r>
        <w:rPr>
          <w:rFonts w:cs="CG Times"/>
          <w:i/>
          <w:iCs/>
          <w:u w:val="single"/>
          <w:lang w:val="en-AU"/>
        </w:rPr>
        <w:t>act</w:t>
      </w:r>
      <w:r>
        <w:rPr>
          <w:rFonts w:cs="CG Times"/>
          <w:i/>
          <w:iCs/>
          <w:lang w:val="en-AU"/>
        </w:rPr>
        <w:t xml:space="preserve"> immediately on the senses, especially in the portrayal of the tumult and energy of human action in full power and emotion.</w:t>
      </w:r>
    </w:p>
    <w:p w14:paraId="1D2BF391" w14:textId="784E2049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David Boon (above)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startled into belated action after Indian wicket-keeper Chandra Pandit threw down his stumps at the non-striker's end</w:t>
      </w:r>
      <w:r w:rsidR="00F75642">
        <w:rPr>
          <w:rFonts w:cs="CG Times"/>
          <w:lang w:val="en-AU"/>
        </w:rPr>
        <w:t>.</w:t>
      </w:r>
    </w:p>
    <w:p w14:paraId="3A2BCCA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Aboriginal protesters </w:t>
      </w:r>
      <w:r>
        <w:rPr>
          <w:rFonts w:cs="CG Times"/>
          <w:i/>
          <w:iCs/>
          <w:u w:val="single"/>
          <w:lang w:val="en-AU"/>
        </w:rPr>
        <w:t>occupy</w:t>
      </w:r>
      <w:r>
        <w:rPr>
          <w:rFonts w:cs="CG Times"/>
          <w:i/>
          <w:iCs/>
          <w:lang w:val="en-AU"/>
        </w:rPr>
        <w:t xml:space="preserve"> part of the old Parliament House in Canberra yesterday.</w:t>
      </w:r>
    </w:p>
    <w:p w14:paraId="6880E6F4" w14:textId="3720BE1B" w:rsidR="00B11BB4" w:rsidRPr="005C182B" w:rsidRDefault="004567FC" w:rsidP="005C182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96"/>
          <w:tab w:val="left" w:pos="5011"/>
          <w:tab w:val="left" w:pos="5371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F86D8D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1434</w:t>
      </w:r>
      <w:r>
        <w:rPr>
          <w:rFonts w:cs="CG Times"/>
          <w:i/>
          <w:iCs/>
          <w:lang w:val="en-AU"/>
        </w:rPr>
        <w:tab/>
        <w:t xml:space="preserve">Cosimo </w:t>
      </w:r>
      <w:proofErr w:type="spellStart"/>
      <w:r>
        <w:rPr>
          <w:rFonts w:cs="CG Times"/>
          <w:i/>
          <w:iCs/>
          <w:lang w:val="en-AU"/>
        </w:rPr>
        <w:t>dei</w:t>
      </w:r>
      <w:proofErr w:type="spellEnd"/>
      <w:r>
        <w:rPr>
          <w:rFonts w:cs="CG Times"/>
          <w:i/>
          <w:iCs/>
          <w:lang w:val="en-AU"/>
        </w:rPr>
        <w:t xml:space="preserve"> Medici </w:t>
      </w:r>
      <w:r>
        <w:rPr>
          <w:rFonts w:cs="CG Times"/>
          <w:i/>
          <w:iCs/>
          <w:u w:val="single"/>
          <w:lang w:val="en-AU"/>
        </w:rPr>
        <w:t>begins</w:t>
      </w:r>
      <w:r>
        <w:rPr>
          <w:rFonts w:cs="CG Times"/>
          <w:i/>
          <w:iCs/>
          <w:lang w:val="en-AU"/>
        </w:rPr>
        <w:t xml:space="preserve"> his family's control of Florence.</w:t>
      </w:r>
      <w:r w:rsidR="005C182B">
        <w:rPr>
          <w:rFonts w:cs="CG Times"/>
          <w:i/>
          <w:iCs/>
          <w:lang w:val="en-AU"/>
        </w:rPr>
        <w:br/>
      </w:r>
      <w:r w:rsidR="00B11BB4" w:rsidRPr="00B11BB4">
        <w:rPr>
          <w:rFonts w:cs="CG Times"/>
          <w:i/>
          <w:iCs/>
        </w:rPr>
        <w:t>1435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Congress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Arras:</w:t>
      </w:r>
      <w:r w:rsidR="00B11BB4">
        <w:rPr>
          <w:rFonts w:cs="CG Times"/>
          <w:i/>
          <w:iCs/>
        </w:rPr>
        <w:t xml:space="preserve"> </w:t>
      </w:r>
      <w:bookmarkStart w:id="0" w:name="OLE_LINK11"/>
      <w:bookmarkStart w:id="1" w:name="OLE_LINK12"/>
      <w:r w:rsidR="00B11BB4" w:rsidRPr="00B11BB4">
        <w:rPr>
          <w:rFonts w:cs="CG Times"/>
          <w:i/>
          <w:iCs/>
        </w:rPr>
        <w:t>Burgundians</w:t>
      </w:r>
      <w:r w:rsidR="00B11BB4">
        <w:rPr>
          <w:rFonts w:cs="CG Times"/>
          <w:i/>
          <w:iCs/>
        </w:rPr>
        <w:t xml:space="preserve"> </w:t>
      </w:r>
      <w:bookmarkEnd w:id="0"/>
      <w:bookmarkEnd w:id="1"/>
      <w:r w:rsidR="00B11BB4" w:rsidRPr="00B11BB4">
        <w:rPr>
          <w:rFonts w:cs="CG Times"/>
          <w:i/>
          <w:iCs/>
          <w:u w:val="single"/>
        </w:rPr>
        <w:t>withdraw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support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from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England,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in</w:t>
      </w:r>
      <w:r w:rsidR="00B11BB4">
        <w:rPr>
          <w:rFonts w:cs="CG Times"/>
          <w:i/>
          <w:iCs/>
        </w:rPr>
        <w:t xml:space="preserve"> </w:t>
      </w:r>
      <w:proofErr w:type="spellStart"/>
      <w:r w:rsidR="00B11BB4" w:rsidRPr="00B11BB4">
        <w:rPr>
          <w:rFonts w:cs="CG Times"/>
          <w:i/>
          <w:iCs/>
        </w:rPr>
        <w:t>favour</w:t>
      </w:r>
      <w:proofErr w:type="spellEnd"/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of</w:t>
      </w:r>
      <w:r w:rsidR="005C182B">
        <w:rPr>
          <w:rFonts w:cs="CG Times"/>
          <w:lang w:val="en-AU"/>
        </w:rPr>
        <w:t xml:space="preserve"> </w:t>
      </w:r>
      <w:r w:rsidR="00B11BB4" w:rsidRPr="00B11BB4">
        <w:rPr>
          <w:rFonts w:cs="CG Times"/>
          <w:i/>
          <w:iCs/>
        </w:rPr>
        <w:t>France.</w:t>
      </w:r>
      <w:r w:rsidR="005C182B">
        <w:rPr>
          <w:rFonts w:cs="CG Times"/>
          <w:lang w:val="en-AU"/>
        </w:rPr>
        <w:br/>
      </w:r>
      <w:r w:rsidR="00B11BB4" w:rsidRPr="00B11BB4">
        <w:rPr>
          <w:rFonts w:cs="CG Times"/>
          <w:i/>
          <w:iCs/>
        </w:rPr>
        <w:t>1438</w:t>
      </w:r>
      <w:r w:rsidR="00B11BB4">
        <w:rPr>
          <w:rFonts w:cs="CG Times"/>
          <w:i/>
          <w:iCs/>
        </w:rPr>
        <w:tab/>
      </w:r>
      <w:r w:rsidR="00B11BB4" w:rsidRPr="00B11BB4">
        <w:rPr>
          <w:rFonts w:cs="CG Times"/>
          <w:i/>
          <w:iCs/>
        </w:rPr>
        <w:t>Albert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I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  <w:u w:val="single"/>
        </w:rPr>
        <w:t>becomes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–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the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first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Habsburg</w:t>
      </w:r>
      <w:r w:rsidR="00B11BB4">
        <w:rPr>
          <w:rFonts w:cs="CG Times"/>
          <w:i/>
          <w:iCs/>
        </w:rPr>
        <w:t xml:space="preserve"> </w:t>
      </w:r>
      <w:r w:rsidR="00B11BB4" w:rsidRPr="00B11BB4">
        <w:rPr>
          <w:rFonts w:cs="CG Times"/>
          <w:i/>
          <w:iCs/>
        </w:rPr>
        <w:t>Emperor.</w:t>
      </w:r>
    </w:p>
    <w:p w14:paraId="745A752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I playing so well even I couldn't believe it and along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this kid and </w:t>
      </w:r>
      <w:r>
        <w:rPr>
          <w:rFonts w:cs="CG Times"/>
          <w:i/>
          <w:iCs/>
          <w:u w:val="single"/>
          <w:lang w:val="en-AU"/>
        </w:rPr>
        <w:t>keeps</w:t>
      </w:r>
      <w:r>
        <w:rPr>
          <w:rFonts w:cs="CG Times"/>
          <w:i/>
          <w:iCs/>
          <w:lang w:val="en-AU"/>
        </w:rPr>
        <w:t xml:space="preserve"> me off the table for three frames!</w:t>
      </w:r>
    </w:p>
    <w:p w14:paraId="4D4D9D0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UN aid </w:t>
      </w:r>
      <w:r>
        <w:rPr>
          <w:rFonts w:cs="CG Times"/>
          <w:i/>
          <w:iCs/>
          <w:u w:val="single"/>
          <w:lang w:val="en-AU"/>
        </w:rPr>
        <w:t>reaches</w:t>
      </w:r>
      <w:r>
        <w:rPr>
          <w:rFonts w:cs="CG Times"/>
          <w:i/>
          <w:iCs/>
          <w:lang w:val="en-AU"/>
        </w:rPr>
        <w:t xml:space="preserve"> the stricken Bosnian town of Srebrenica.</w:t>
      </w:r>
    </w:p>
    <w:p w14:paraId="358E0E8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Probe </w:t>
      </w:r>
      <w:r>
        <w:rPr>
          <w:rFonts w:cs="CG Times"/>
          <w:i/>
          <w:iCs/>
          <w:u w:val="single"/>
          <w:lang w:val="en-AU"/>
        </w:rPr>
        <w:t>clears</w:t>
      </w:r>
      <w:r>
        <w:rPr>
          <w:rFonts w:cs="CG Times"/>
          <w:i/>
          <w:iCs/>
          <w:lang w:val="en-AU"/>
        </w:rPr>
        <w:t xml:space="preserve"> Speaker over bike payout. 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Ailing pensioner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Govt death notice.</w:t>
      </w:r>
    </w:p>
    <w:p w14:paraId="25D11E7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mother </w:t>
      </w:r>
      <w:r>
        <w:rPr>
          <w:rFonts w:cs="CG Times"/>
          <w:i/>
          <w:iCs/>
          <w:u w:val="single"/>
          <w:lang w:val="en-AU"/>
        </w:rPr>
        <w:t>tells</w:t>
      </w:r>
      <w:r>
        <w:rPr>
          <w:rFonts w:cs="CG Times"/>
          <w:i/>
          <w:iCs/>
          <w:lang w:val="en-AU"/>
        </w:rPr>
        <w:t xml:space="preserve"> me you're off to Paris tomorrow.</w:t>
      </w:r>
    </w:p>
    <w:p w14:paraId="628AED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we're getting some new neighbours.</w:t>
      </w:r>
    </w:p>
    <w:p w14:paraId="06BFCC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high tide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around 4 this afternoon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 solar eclipse on Tuesday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next full moon?</w:t>
      </w:r>
    </w:p>
    <w:p w14:paraId="072325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opens</w:t>
      </w:r>
      <w:r>
        <w:rPr>
          <w:rFonts w:cs="CG Times"/>
          <w:i/>
          <w:iCs/>
          <w:lang w:val="en-AU"/>
        </w:rPr>
        <w:t xml:space="preserve"> at the Eldorado on Saturday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When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lectures </w:t>
      </w:r>
      <w:r>
        <w:rPr>
          <w:rFonts w:cs="CG Times"/>
          <w:i/>
          <w:iCs/>
          <w:u w:val="single"/>
          <w:lang w:val="en-AU"/>
        </w:rPr>
        <w:t>end</w:t>
      </w:r>
      <w:r>
        <w:rPr>
          <w:rFonts w:cs="CG Times"/>
          <w:i/>
          <w:iCs/>
          <w:lang w:val="en-AU"/>
        </w:rPr>
        <w:t xml:space="preserve"> this year?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president until next May.</w:t>
      </w:r>
    </w:p>
    <w:p w14:paraId="6A5743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doesn't help me, I</w:t>
      </w:r>
      <w:r>
        <w:rPr>
          <w:rFonts w:cs="CG Times"/>
          <w:i/>
          <w:iCs/>
          <w:u w:val="single"/>
          <w:lang w:val="en-AU"/>
        </w:rPr>
        <w:t>'m</w:t>
      </w:r>
      <w:r>
        <w:rPr>
          <w:rFonts w:cs="CG Times"/>
          <w:i/>
          <w:iCs/>
          <w:lang w:val="en-AU"/>
        </w:rPr>
        <w:t xml:space="preserve"> finished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you don't do better next month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Either he </w:t>
      </w:r>
      <w:r>
        <w:rPr>
          <w:rFonts w:cs="CG Times"/>
          <w:i/>
          <w:iCs/>
          <w:u w:val="single"/>
          <w:lang w:val="en-AU"/>
        </w:rPr>
        <w:t>plays</w:t>
      </w:r>
      <w:r>
        <w:rPr>
          <w:rFonts w:cs="CG Times"/>
          <w:i/>
          <w:iCs/>
          <w:lang w:val="en-AU"/>
        </w:rPr>
        <w:t xml:space="preserve"> according to the rules or 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play</w:t>
      </w:r>
      <w:r>
        <w:rPr>
          <w:rFonts w:cs="CG Times"/>
          <w:i/>
          <w:iCs/>
          <w:lang w:val="en-AU"/>
        </w:rPr>
        <w:t xml:space="preserve"> at all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If I get it for less,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keep</w:t>
      </w:r>
      <w:r>
        <w:rPr>
          <w:rFonts w:cs="CG Times"/>
          <w:i/>
          <w:iCs/>
          <w:lang w:val="en-AU"/>
        </w:rPr>
        <w:t xml:space="preserve"> the change? </w:t>
      </w:r>
    </w:p>
    <w:p w14:paraId="30D1491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67ED0E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beats</w:t>
      </w:r>
      <w:r>
        <w:rPr>
          <w:rFonts w:cs="CG Times"/>
          <w:i/>
          <w:iCs/>
          <w:lang w:val="en-AU"/>
        </w:rPr>
        <w:t xml:space="preserve"> Sweden in the Davis Cup final in December.</w:t>
      </w:r>
    </w:p>
    <w:p w14:paraId="0C506CF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Kevin Costner film </w:t>
      </w:r>
      <w:r>
        <w:rPr>
          <w:rFonts w:cs="CG Times"/>
          <w:i/>
          <w:iCs/>
          <w:u w:val="single"/>
          <w:lang w:val="en-AU"/>
        </w:rPr>
        <w:t>is opening</w:t>
      </w:r>
      <w:r>
        <w:rPr>
          <w:rFonts w:cs="CG Times"/>
          <w:i/>
          <w:iCs/>
          <w:lang w:val="en-AU"/>
        </w:rPr>
        <w:t xml:space="preserve"> at the Eldorado on Saturday.</w:t>
      </w:r>
    </w:p>
    <w:p w14:paraId="0470AD4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he plays according to the rules or he </w:t>
      </w:r>
      <w:r>
        <w:rPr>
          <w:rFonts w:cs="CG Times"/>
          <w:i/>
          <w:iCs/>
          <w:u w:val="single"/>
          <w:lang w:val="en-AU"/>
        </w:rPr>
        <w:t>is not playing</w:t>
      </w:r>
      <w:r>
        <w:rPr>
          <w:rFonts w:cs="CG Times"/>
          <w:i/>
          <w:iCs/>
          <w:lang w:val="en-AU"/>
        </w:rPr>
        <w:t xml:space="preserve"> at all.</w:t>
      </w:r>
    </w:p>
    <w:p w14:paraId="71B5229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4CFCB6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mother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arriving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the following day.</w:t>
      </w:r>
    </w:p>
    <w:p w14:paraId="15F2167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starts </w:t>
      </w:r>
      <w:r>
        <w:rPr>
          <w:rFonts w:cs="CG Times"/>
          <w:i/>
          <w:iCs/>
          <w:u w:val="single"/>
          <w:lang w:val="en-AU"/>
        </w:rPr>
        <w:t>next Monday</w:t>
      </w:r>
      <w:r>
        <w:rPr>
          <w:rFonts w:cs="CG Times"/>
          <w:i/>
          <w:iCs/>
          <w:lang w:val="en-AU"/>
        </w:rPr>
        <w:t>, not Tuesday, as I said in my last letter</w:t>
      </w:r>
      <w:r>
        <w:rPr>
          <w:rFonts w:cs="CG Times"/>
          <w:lang w:val="en-AU"/>
        </w:rPr>
        <w:t>.</w:t>
      </w:r>
    </w:p>
    <w:p w14:paraId="035444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stage</w:t>
      </w:r>
      <w:r>
        <w:rPr>
          <w:rFonts w:cs="CG Times"/>
          <w:i/>
          <w:iCs/>
          <w:lang w:val="en-AU"/>
        </w:rPr>
        <w:t xml:space="preserve"> the match didn't start </w:t>
      </w:r>
      <w:r>
        <w:rPr>
          <w:rFonts w:cs="CG Times"/>
          <w:i/>
          <w:iCs/>
          <w:u w:val="single"/>
          <w:lang w:val="en-AU"/>
        </w:rPr>
        <w:t>till next Tuesday</w:t>
      </w:r>
      <w:r>
        <w:rPr>
          <w:rFonts w:cs="CG Times"/>
          <w:i/>
          <w:iCs/>
          <w:lang w:val="en-AU"/>
        </w:rPr>
        <w:t>.</w:t>
      </w:r>
    </w:p>
    <w:p w14:paraId="52DC315C" w14:textId="57FC07E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subordinate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main</w:t>
      </w:r>
    </w:p>
    <w:p w14:paraId="645E8850" w14:textId="6CFC2220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go</w:t>
      </w:r>
      <w:r w:rsidRPr="002857A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>I am feeling 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am feeling better.</w:t>
      </w:r>
    </w:p>
    <w:p w14:paraId="19A05981" w14:textId="1FB618CB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disappointed if </w:t>
      </w:r>
      <w:r>
        <w:rPr>
          <w:rFonts w:cs="CG Times"/>
          <w:i/>
          <w:iCs/>
          <w:u w:val="single"/>
          <w:lang w:val="en-AU"/>
        </w:rPr>
        <w:t>we have wet weather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 wet weather.</w:t>
      </w:r>
    </w:p>
    <w:p w14:paraId="379667AE" w14:textId="53BB6AC6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010"/>
          <w:tab w:val="left" w:pos="638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1F71A1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a record of </w:t>
      </w:r>
      <w:r>
        <w:rPr>
          <w:rFonts w:cs="CG Times"/>
          <w:i/>
          <w:iCs/>
          <w:u w:val="single"/>
          <w:lang w:val="en-AU"/>
        </w:rPr>
        <w:t>how much you spend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 much do you spend?</w:t>
      </w:r>
    </w:p>
    <w:p w14:paraId="2014526F" w14:textId="64D212D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I'm drinking it now, before it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off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leave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i/>
          <w:iCs/>
          <w:lang w:val="en-AU"/>
        </w:rPr>
        <w:t xml:space="preserve"> raining</w:t>
      </w:r>
      <w:r>
        <w:rPr>
          <w:rFonts w:cs="CG Times"/>
          <w:lang w:val="en-AU"/>
        </w:rPr>
        <w:t xml:space="preserve">.  </w:t>
      </w:r>
      <w:r w:rsidR="00D5683B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Clean up before you </w:t>
      </w:r>
      <w:r>
        <w:rPr>
          <w:rFonts w:cs="CG Times"/>
          <w:i/>
          <w:iCs/>
          <w:u w:val="single"/>
          <w:lang w:val="en-AU"/>
        </w:rPr>
        <w:t>leave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Will you be seeing Kim when 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Bonn?</w:t>
      </w:r>
    </w:p>
    <w:p w14:paraId="46AB261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She's mad if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We'll be staying until Friday unless the weather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>It should last till next pay-day provided you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careful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Let's assume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returned with a good majority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Suppose he </w:t>
      </w:r>
      <w:r>
        <w:rPr>
          <w:rFonts w:cs="CG Times"/>
          <w:i/>
          <w:iCs/>
          <w:u w:val="single"/>
          <w:lang w:val="en-AU"/>
        </w:rPr>
        <w:t>lets</w:t>
      </w:r>
      <w:r>
        <w:rPr>
          <w:rFonts w:cs="CG Times"/>
          <w:i/>
          <w:iCs/>
          <w:lang w:val="en-AU"/>
        </w:rPr>
        <w:t xml:space="preserve"> you in.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I'm leaving next week whether the job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finished or not.</w:t>
      </w:r>
    </w:p>
    <w:p w14:paraId="2EE1424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who </w:t>
      </w:r>
      <w:r>
        <w:rPr>
          <w:rFonts w:cs="CG Times"/>
          <w:i/>
          <w:iCs/>
          <w:u w:val="single"/>
          <w:lang w:val="en-AU"/>
        </w:rPr>
        <w:t>misses</w:t>
      </w:r>
      <w:r>
        <w:rPr>
          <w:rFonts w:cs="CG Times"/>
          <w:i/>
          <w:iCs/>
          <w:lang w:val="en-AU"/>
        </w:rPr>
        <w:t xml:space="preserve"> tomorrow's meeting is irresponsible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A prize will be given to everyone who </w:t>
      </w:r>
      <w:r>
        <w:rPr>
          <w:rFonts w:cs="CG Times"/>
          <w:i/>
          <w:iCs/>
          <w:u w:val="single"/>
          <w:lang w:val="en-AU"/>
        </w:rPr>
        <w:t>gets</w:t>
      </w:r>
      <w:r>
        <w:rPr>
          <w:rFonts w:cs="CG Times"/>
          <w:i/>
          <w:iCs/>
          <w:lang w:val="en-AU"/>
        </w:rPr>
        <w:t xml:space="preserve"> the right answer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Keep any letters he </w:t>
      </w:r>
      <w:r>
        <w:rPr>
          <w:rFonts w:cs="CG Times"/>
          <w:i/>
          <w:iCs/>
          <w:u w:val="single"/>
          <w:lang w:val="en-AU"/>
        </w:rPr>
        <w:t>sends</w:t>
      </w:r>
      <w:r>
        <w:rPr>
          <w:rFonts w:cs="CG Times"/>
          <w:i/>
          <w:iCs/>
          <w:lang w:val="en-AU"/>
        </w:rPr>
        <w:t xml:space="preserve"> you.</w:t>
      </w:r>
    </w:p>
    <w:p w14:paraId="12B89CA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mind what you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Let me know who </w:t>
      </w:r>
      <w:r>
        <w:rPr>
          <w:rFonts w:cs="CG Times"/>
          <w:i/>
          <w:iCs/>
          <w:u w:val="single"/>
          <w:lang w:val="en-AU"/>
        </w:rPr>
        <w:t>wins</w:t>
      </w:r>
      <w:r>
        <w:rPr>
          <w:rFonts w:cs="CG Times"/>
          <w:i/>
          <w:iCs/>
          <w:lang w:val="en-AU"/>
        </w:rPr>
        <w:t>.</w:t>
      </w:r>
    </w:p>
    <w:p w14:paraId="4F5E53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I'll be able to do it in less time than it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them. Next time do as he </w:t>
      </w:r>
      <w:r>
        <w:rPr>
          <w:rFonts w:cs="CG Times"/>
          <w:i/>
          <w:iCs/>
          <w:u w:val="single"/>
          <w:lang w:val="en-AU"/>
        </w:rPr>
        <w:t>says</w:t>
      </w:r>
      <w:r>
        <w:rPr>
          <w:rFonts w:cs="CG Times"/>
          <w:i/>
          <w:iCs/>
          <w:lang w:val="en-AU"/>
        </w:rPr>
        <w:t>.</w:t>
      </w:r>
    </w:p>
    <w:p w14:paraId="70BB6B0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it </w:t>
      </w:r>
      <w:r>
        <w:rPr>
          <w:rFonts w:cs="CG Times"/>
          <w:i/>
          <w:iCs/>
          <w:u w:val="single"/>
          <w:lang w:val="en-AU"/>
        </w:rPr>
        <w:t>rains</w:t>
      </w:r>
      <w:r>
        <w:rPr>
          <w:rFonts w:cs="CG Times"/>
          <w:i/>
          <w:iCs/>
          <w:lang w:val="en-AU"/>
        </w:rPr>
        <w:t xml:space="preserve"> again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He's hoping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find out.</w:t>
      </w:r>
    </w:p>
    <w:p w14:paraId="6106E5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that he </w:t>
      </w:r>
      <w:r>
        <w:rPr>
          <w:rFonts w:cs="CG Times"/>
          <w:i/>
          <w:iCs/>
          <w:u w:val="single"/>
          <w:lang w:val="en-AU"/>
        </w:rPr>
        <w:t>finishes</w:t>
      </w:r>
      <w:r>
        <w:rPr>
          <w:rFonts w:cs="CG Times"/>
          <w:i/>
          <w:iCs/>
          <w:lang w:val="en-AU"/>
        </w:rPr>
        <w:t xml:space="preserve"> the job tomorrow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insist that 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i/>
          <w:iCs/>
          <w:lang w:val="en-AU"/>
        </w:rPr>
        <w:t xml:space="preserve"> too.</w:t>
      </w:r>
    </w:p>
    <w:p w14:paraId="60AFC063" w14:textId="75DC5F4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eat any </w:t>
      </w:r>
      <w:proofErr w:type="gramStart"/>
      <w:r>
        <w:rPr>
          <w:rFonts w:cs="CG Times"/>
          <w:i/>
          <w:iCs/>
          <w:lang w:val="en-AU"/>
        </w:rPr>
        <w:t>more</w:t>
      </w:r>
      <w:proofErr w:type="gramEnd"/>
      <w:r>
        <w:rPr>
          <w:rFonts w:cs="CG Times"/>
          <w:i/>
          <w:iCs/>
          <w:lang w:val="en-AU"/>
        </w:rPr>
        <w:t xml:space="preserve"> you'll say you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want any tea.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(=[5ii])</w:t>
      </w:r>
    </w:p>
    <w:p w14:paraId="5174898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  <w:t>as in [26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32]</w:t>
      </w:r>
      <w:r>
        <w:rPr>
          <w:rFonts w:cs="CG Times"/>
          <w:lang w:val="en-AU"/>
        </w:rPr>
        <w:tab/>
        <w:t xml:space="preserve">[posterior to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7ECBF7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ab/>
        <w:t>as in [33]</w:t>
      </w:r>
      <w:r>
        <w:rPr>
          <w:rFonts w:cs="CG Times"/>
          <w:lang w:val="en-AU"/>
        </w:rPr>
        <w:tab/>
        <w:t>[simultaneous with future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]</w:t>
      </w:r>
    </w:p>
    <w:p w14:paraId="71D54C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finish it before you </w:t>
      </w:r>
      <w:r>
        <w:rPr>
          <w:rFonts w:cs="CG Times"/>
          <w:i/>
          <w:iCs/>
          <w:u w:val="single"/>
          <w:lang w:val="en-AU"/>
        </w:rPr>
        <w:t>return</w:t>
      </w:r>
      <w:r>
        <w:rPr>
          <w:rFonts w:cs="CG Times"/>
          <w:i/>
          <w:iCs/>
          <w:lang w:val="en-AU"/>
        </w:rPr>
        <w:t>.</w:t>
      </w:r>
    </w:p>
    <w:p w14:paraId="1ED5D02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miss</w:t>
      </w:r>
      <w:r>
        <w:rPr>
          <w:rFonts w:cs="CG Times"/>
          <w:i/>
          <w:iCs/>
          <w:lang w:val="en-AU"/>
        </w:rPr>
        <w:t xml:space="preserve"> her tomorrow, you'll have another chance of seeing her next week.</w:t>
      </w:r>
    </w:p>
    <w:p w14:paraId="0BA0078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the test tomorrow will be notified in writing next week.</w:t>
      </w:r>
    </w:p>
    <w:p w14:paraId="154D438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quitting at the end of the year whether I </w:t>
      </w:r>
      <w:r>
        <w:rPr>
          <w:rFonts w:cs="CG Times"/>
          <w:i/>
          <w:iCs/>
          <w:u w:val="single"/>
          <w:lang w:val="en-AU"/>
        </w:rPr>
        <w:t>pass</w:t>
      </w:r>
      <w:r>
        <w:rPr>
          <w:rFonts w:cs="CG Times"/>
          <w:i/>
          <w:iCs/>
          <w:lang w:val="en-AU"/>
        </w:rPr>
        <w:t xml:space="preserve"> tomorrow's test or not.</w:t>
      </w:r>
    </w:p>
    <w:p w14:paraId="5023323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time for the marathon next year will certainly be worse than it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tomorrow.</w:t>
      </w:r>
    </w:p>
    <w:p w14:paraId="714AEC2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let you have it back tomorrow.</w:t>
      </w:r>
      <w:r>
        <w:rPr>
          <w:rFonts w:cs="CG Times"/>
          <w:lang w:val="en-AU"/>
        </w:rPr>
        <w:tab/>
        <w:t>[occurrence]</w:t>
      </w:r>
    </w:p>
    <w:p w14:paraId="6251A10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[state]</w:t>
      </w:r>
    </w:p>
    <w:p w14:paraId="709A76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 `The Times' crossword.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>9])</w:t>
      </w:r>
      <w:r>
        <w:rPr>
          <w:rFonts w:cs="CG Times"/>
          <w:lang w:val="en-AU"/>
        </w:rPr>
        <w:tab/>
        <w:t>[present: serial state]</w:t>
      </w:r>
    </w:p>
    <w:p w14:paraId="70B9917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 `The Times' crossword.</w:t>
      </w:r>
      <w:r>
        <w:rPr>
          <w:rFonts w:cs="CG Times"/>
          <w:lang w:val="en-AU"/>
        </w:rPr>
        <w:tab/>
        <w:t>[past: occurrence or serial state]</w:t>
      </w:r>
    </w:p>
    <w:p w14:paraId="1A0E30E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Berlin.</w:t>
      </w:r>
    </w:p>
    <w:p w14:paraId="2D773AC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the War I </w:t>
      </w:r>
      <w:r>
        <w:rPr>
          <w:rFonts w:cs="CG Times"/>
          <w:i/>
          <w:iCs/>
          <w:u w:val="single"/>
          <w:lang w:val="en-AU"/>
        </w:rPr>
        <w:t>moved</w:t>
      </w:r>
      <w:r>
        <w:rPr>
          <w:rFonts w:cs="CG Times"/>
          <w:i/>
          <w:iCs/>
          <w:lang w:val="en-AU"/>
        </w:rPr>
        <w:t xml:space="preserve"> to Germany; I </w:t>
      </w:r>
      <w:r>
        <w:rPr>
          <w:rFonts w:cs="CG Times"/>
          <w:i/>
          <w:iCs/>
          <w:u w:val="single"/>
          <w:lang w:val="en-AU"/>
        </w:rPr>
        <w:t>lived</w:t>
      </w:r>
      <w:r>
        <w:rPr>
          <w:rFonts w:cs="CG Times"/>
          <w:i/>
          <w:iCs/>
          <w:lang w:val="en-AU"/>
        </w:rPr>
        <w:t xml:space="preserve"> in Berlin for three years and then </w:t>
      </w:r>
      <w:r>
        <w:rPr>
          <w:rFonts w:cs="CG Times"/>
          <w:i/>
          <w:iCs/>
          <w:u w:val="single"/>
          <w:lang w:val="en-AU"/>
        </w:rPr>
        <w:t>spent</w:t>
      </w:r>
      <w:r>
        <w:rPr>
          <w:rFonts w:cs="CG Times"/>
          <w:i/>
          <w:iCs/>
          <w:lang w:val="en-AU"/>
        </w:rPr>
        <w:t xml:space="preserve"> a few months in Cologne.</w:t>
      </w:r>
    </w:p>
    <w:p w14:paraId="5216BFD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ask your advice.</w:t>
      </w:r>
    </w:p>
    <w:p w14:paraId="4DCB0D0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wondered</w:t>
      </w:r>
      <w:r>
        <w:rPr>
          <w:rFonts w:cs="CG Times"/>
          <w:i/>
          <w:iCs/>
          <w:lang w:val="en-AU"/>
        </w:rPr>
        <w:t xml:space="preserve"> whether I could see you for a few minutes. </w:t>
      </w:r>
    </w:p>
    <w:p w14:paraId="01C0730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Originally entries </w:t>
      </w:r>
      <w:r>
        <w:rPr>
          <w:rFonts w:cs="CG Times"/>
          <w:i/>
          <w:iCs/>
          <w:u w:val="single"/>
          <w:lang w:val="en-AU"/>
        </w:rPr>
        <w:t>closed</w:t>
      </w:r>
      <w:r>
        <w:rPr>
          <w:rFonts w:cs="CG Times"/>
          <w:i/>
          <w:iCs/>
          <w:lang w:val="en-AU"/>
        </w:rPr>
        <w:t xml:space="preserve"> tomorrow, but they've decided to allow another week</w:t>
      </w:r>
      <w:r>
        <w:rPr>
          <w:rFonts w:cs="CG Times"/>
          <w:lang w:val="en-AU"/>
        </w:rPr>
        <w:t>.</w:t>
      </w:r>
    </w:p>
    <w:p w14:paraId="4F0AB6E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for Sydney the next day so couldn't spend much time with them</w:t>
      </w:r>
      <w:r>
        <w:rPr>
          <w:rFonts w:cs="CG Times"/>
          <w:lang w:val="en-AU"/>
        </w:rPr>
        <w:t>.</w:t>
      </w:r>
    </w:p>
    <w:p w14:paraId="69188F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regret that you </w:t>
      </w:r>
      <w:r>
        <w:rPr>
          <w:rFonts w:cs="CG Times"/>
          <w:i/>
          <w:iCs/>
          <w:u w:val="single"/>
          <w:lang w:val="en-AU"/>
        </w:rPr>
        <w:t>missed</w:t>
      </w:r>
      <w:r>
        <w:rPr>
          <w:rFonts w:cs="CG Times"/>
          <w:i/>
          <w:iCs/>
          <w:lang w:val="en-AU"/>
        </w:rPr>
        <w:t xml:space="preserve"> such a bargain.</w:t>
      </w:r>
    </w:p>
    <w:p w14:paraId="6E570C5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don't buy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you will soon envy the one who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</w:p>
    <w:p w14:paraId="1C80F56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it last week.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1A53C9F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 tense]</w:t>
      </w:r>
    </w:p>
    <w:p w14:paraId="1B76BB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the previous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past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34FB6A63" w14:textId="25A40EB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 believed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last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7D4590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(=[42ii])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present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2C2D186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hopes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it by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future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]</w:t>
      </w:r>
    </w:p>
    <w:p w14:paraId="590E09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that time I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two chapters.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0A8984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I </w:t>
      </w:r>
      <w:r>
        <w:rPr>
          <w:rFonts w:cs="CG Times"/>
          <w:i/>
          <w:iCs/>
          <w:u w:val="single"/>
          <w:lang w:val="en-AU"/>
        </w:rPr>
        <w:t>have written</w:t>
      </w:r>
      <w:r>
        <w:rPr>
          <w:rFonts w:cs="CG Times"/>
          <w:i/>
          <w:iCs/>
          <w:lang w:val="en-AU"/>
        </w:rPr>
        <w:t xml:space="preserve"> four chapters.</w:t>
      </w:r>
      <w:r>
        <w:rPr>
          <w:rFonts w:cs="CG Times"/>
          <w:lang w:val="en-AU"/>
        </w:rPr>
        <w:tab/>
        <w:t>[present: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; perfect: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&lt;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]</w:t>
      </w:r>
    </w:p>
    <w:p w14:paraId="58B3EFE2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8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734AB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perfect: </w:t>
      </w:r>
      <w:r>
        <w:rPr>
          <w:rFonts w:cs="CG Times"/>
          <w:i/>
          <w:iCs/>
          <w:lang w:val="en-AU"/>
        </w:rPr>
        <w:t>had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&lt;</w:t>
      </w:r>
      <w:proofErr w:type="gramEnd"/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0A06A7CB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</w:t>
      </w:r>
    </w:p>
    <w:p w14:paraId="3C5FBF6F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hanging="2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intermediate time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403FD101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 xml:space="preserve">present perfect: </w:t>
      </w:r>
      <w:r>
        <w:rPr>
          <w:rFonts w:cs="CG Times"/>
          <w:i/>
          <w:iCs/>
          <w:lang w:val="en-AU"/>
        </w:rPr>
        <w:t>has written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\O(2,o)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\O(1,r)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= T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\O(1,o)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6B41D85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</w:t>
      </w:r>
    </w:p>
    <w:p w14:paraId="58169984" w14:textId="77777777" w:rsidR="00F51B1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</w:p>
    <w:p w14:paraId="760C3118" w14:textId="77777777" w:rsidR="004567FC" w:rsidRDefault="004567FC">
      <w:pPr>
        <w:keepNext/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864" w:hanging="5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 xml:space="preserve">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: </w:t>
      </w:r>
      <w:r>
        <w:rPr>
          <w:rFonts w:cs="CG Times"/>
          <w:i/>
          <w:iCs/>
          <w:lang w:val="en-AU"/>
        </w:rPr>
        <w:t>wrote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&lt;</w:t>
      </w:r>
      <w:r>
        <w:rPr>
          <w:rFonts w:cs="CG Times"/>
          <w:lang w:val="en-AU"/>
        </w:rPr>
        <w:tab/>
        <w:t>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/T</w:t>
      </w:r>
      <w:r>
        <w:rPr>
          <w:rFonts w:cs="CG Times"/>
          <w:vertAlign w:val="subscript"/>
          <w:lang w:val="en-AU"/>
        </w:rPr>
        <w:t>d</w:t>
      </w:r>
    </w:p>
    <w:p w14:paraId="4CC4653F" w14:textId="77777777" w:rsidR="004567FC" w:rsidRDefault="004567FC">
      <w:pPr>
        <w:keepNext/>
        <w:keepLines/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8"/>
      </w:r>
      <w:r>
        <w:rPr>
          <w:rFonts w:cs="CG Times"/>
          <w:lang w:val="en-AU"/>
        </w:rPr>
        <w:sym w:font="WP MathExtendedA" w:char="F076"/>
      </w:r>
      <w:r>
        <w:rPr>
          <w:rFonts w:cs="CG Times"/>
          <w:lang w:val="en-AU"/>
        </w:rPr>
        <w:t xml:space="preserve">                                      </w:t>
      </w:r>
    </w:p>
    <w:p w14:paraId="256D01B9" w14:textId="77777777" w:rsidR="00F51B1C" w:rsidRDefault="004567FC">
      <w:pPr>
        <w:keepLines/>
        <w:tabs>
          <w:tab w:val="left" w:pos="-403"/>
          <w:tab w:val="left" w:pos="0"/>
          <w:tab w:val="left" w:pos="288"/>
          <w:tab w:val="righ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spacing w:line="480" w:lineRule="auto"/>
        <w:ind w:left="576" w:firstLine="34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writing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 xml:space="preserve"> now</w:t>
      </w:r>
    </w:p>
    <w:p w14:paraId="61E7D5E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non-continuative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continuative</w:t>
      </w:r>
    </w:p>
    <w:p w14:paraId="16059B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wholly before </w:t>
      </w:r>
      <w:proofErr w:type="gramStart"/>
      <w:r>
        <w:rPr>
          <w:rFonts w:cs="CG Times"/>
          <w:lang w:val="en-AU"/>
        </w:rPr>
        <w:t>T</w:t>
      </w:r>
      <w:r>
        <w:rPr>
          <w:rFonts w:cs="CG Times"/>
          <w:vertAlign w:val="subscript"/>
          <w:lang w:val="en-AU"/>
        </w:rPr>
        <w:t>o</w:t>
      </w:r>
      <w:proofErr w:type="gram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before and up to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)</w:t>
      </w:r>
    </w:p>
    <w:p w14:paraId="701E86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have been</w:t>
      </w:r>
      <w:r>
        <w:rPr>
          <w:rFonts w:cs="CG Times"/>
          <w:i/>
          <w:iCs/>
          <w:lang w:val="en-AU"/>
        </w:rPr>
        <w:t xml:space="preserve"> here ever since.</w:t>
      </w:r>
    </w:p>
    <w:p w14:paraId="5E18F5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told</w:t>
      </w:r>
      <w:r>
        <w:rPr>
          <w:rFonts w:cs="CG Times"/>
          <w:i/>
          <w:iCs/>
          <w:lang w:val="en-AU"/>
        </w:rPr>
        <w:t xml:space="preserve"> her last week.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here ever since.</w:t>
      </w:r>
    </w:p>
    <w:p w14:paraId="7E7E80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 ever since she married.</w:t>
      </w:r>
      <w:r>
        <w:rPr>
          <w:rFonts w:cs="CG Times"/>
          <w:lang w:val="en-AU"/>
        </w:rPr>
        <w:tab/>
        <w:t>[continuative]</w:t>
      </w:r>
    </w:p>
    <w:p w14:paraId="561FA9A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lived</w:t>
      </w:r>
      <w:r>
        <w:rPr>
          <w:rFonts w:cs="CG Times"/>
          <w:i/>
          <w:iCs/>
          <w:lang w:val="en-AU"/>
        </w:rPr>
        <w:t xml:space="preserve"> in Berlin.</w:t>
      </w:r>
      <w:r>
        <w:rPr>
          <w:rFonts w:cs="CG Times"/>
          <w:lang w:val="en-AU"/>
        </w:rPr>
        <w:tab/>
        <w:t>[non-continuative]</w:t>
      </w:r>
    </w:p>
    <w:p w14:paraId="17BBAD8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lived 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visited her regularly</w:t>
      </w:r>
      <w:r>
        <w:rPr>
          <w:rFonts w:cs="CG Times"/>
          <w:i/>
          <w:iCs/>
          <w:lang w:val="en-AU"/>
        </w:rPr>
        <w:t xml:space="preserve"> ever since they met.</w:t>
      </w:r>
    </w:p>
    <w:p w14:paraId="15FDE42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written another poem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found his keys again</w:t>
      </w:r>
      <w:r>
        <w:rPr>
          <w:rFonts w:cs="CG Times"/>
          <w:i/>
          <w:iCs/>
          <w:lang w:val="en-AU"/>
        </w:rPr>
        <w:t xml:space="preserve"> ever since he came home.</w:t>
      </w:r>
    </w:p>
    <w:p w14:paraId="48273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24C2CBE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got </w:t>
      </w:r>
      <w:proofErr w:type="gramStart"/>
      <w:r>
        <w:rPr>
          <w:rFonts w:cs="CG Times"/>
          <w:i/>
          <w:iCs/>
          <w:lang w:val="en-AU"/>
        </w:rPr>
        <w:t>up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60163B8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non-perfect]</w:t>
      </w:r>
    </w:p>
    <w:p w14:paraId="4FF5C0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[present perfect]</w:t>
      </w:r>
    </w:p>
    <w:p w14:paraId="21D738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promised</w:t>
      </w:r>
      <w:r>
        <w:rPr>
          <w:rFonts w:cs="CG Times"/>
          <w:i/>
          <w:iCs/>
          <w:lang w:val="en-AU"/>
        </w:rPr>
        <w:t xml:space="preserve"> to do it tomorrow.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non-perfect]</w:t>
      </w:r>
    </w:p>
    <w:p w14:paraId="58A71F0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two minutes ago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[explicit exclusion of now]</w:t>
      </w:r>
    </w:p>
    <w:p w14:paraId="1E5DBD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`Moby Dick'?</w:t>
      </w:r>
      <w:r>
        <w:rPr>
          <w:rFonts w:cs="CG Times"/>
          <w:lang w:val="en-AU"/>
        </w:rPr>
        <w:tab/>
        <w:t>[implicit exclusion of now]</w:t>
      </w:r>
    </w:p>
    <w:p w14:paraId="0D2FA10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finally </w:t>
      </w:r>
      <w:r>
        <w:rPr>
          <w:rFonts w:cs="CG Times"/>
          <w:i/>
          <w:iCs/>
          <w:u w:val="single"/>
          <w:lang w:val="en-AU"/>
        </w:rPr>
        <w:t>finished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ten miles.</w:t>
      </w:r>
    </w:p>
    <w:p w14:paraId="77411AB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 xml:space="preserve">(/ </w:t>
      </w:r>
      <w:r>
        <w:rPr>
          <w:rFonts w:cs="CG Times"/>
          <w:i/>
          <w:iCs/>
          <w:lang w:val="en-AU"/>
        </w:rPr>
        <w:t>That was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meal I</w:t>
      </w:r>
      <w:r>
        <w:rPr>
          <w:rFonts w:cs="CG Times"/>
          <w:i/>
          <w:iCs/>
          <w:u w:val="single"/>
          <w:lang w:val="en-AU"/>
        </w:rPr>
        <w:t>'ve had</w:t>
      </w:r>
      <w:r>
        <w:rPr>
          <w:rFonts w:cs="CG Times"/>
          <w:i/>
          <w:iCs/>
          <w:lang w:val="en-AU"/>
        </w:rPr>
        <w:t xml:space="preserve"> all week.</w:t>
      </w:r>
    </w:p>
    <w:p w14:paraId="17AA35B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sister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up Mont Blanc twice.</w:t>
      </w:r>
    </w:p>
    <w:p w14:paraId="77DBB4D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better than it </w:t>
      </w:r>
      <w:r>
        <w:rPr>
          <w:rFonts w:cs="CG Times"/>
          <w:i/>
          <w:iCs/>
          <w:u w:val="single"/>
          <w:lang w:val="en-AU"/>
        </w:rPr>
        <w:t>has ever been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better than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>.</w:t>
      </w:r>
    </w:p>
    <w:p w14:paraId="42B6D7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Jim?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Jim?</w:t>
      </w:r>
    </w:p>
    <w:p w14:paraId="7B82D3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got</w:t>
      </w:r>
      <w:r>
        <w:rPr>
          <w:rFonts w:cs="CG Times"/>
          <w:i/>
          <w:iCs/>
          <w:lang w:val="en-AU"/>
        </w:rPr>
        <w:t xml:space="preserve"> up at 5 o'clock.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up at 5 o'clock.</w:t>
      </w:r>
    </w:p>
    <w:p w14:paraId="65092B3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u w:val="single"/>
          <w:lang w:val="en-AU"/>
        </w:rPr>
        <w:t>'ve</w:t>
      </w:r>
      <w:r>
        <w:rPr>
          <w:rFonts w:cs="CG Times"/>
          <w:i/>
          <w:iCs/>
          <w:lang w:val="en-AU"/>
        </w:rPr>
        <w:t xml:space="preserve"> already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discussed</w:t>
      </w:r>
      <w:r>
        <w:rPr>
          <w:rFonts w:cs="CG Times"/>
          <w:i/>
          <w:iCs/>
          <w:lang w:val="en-AU"/>
        </w:rPr>
        <w:t xml:space="preserve"> it yesterday.</w:t>
      </w:r>
    </w:p>
    <w:p w14:paraId="2BCC1A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broken</w:t>
      </w:r>
      <w:r>
        <w:rPr>
          <w:rFonts w:cs="CG Times"/>
          <w:i/>
          <w:iCs/>
          <w:lang w:val="en-AU"/>
        </w:rPr>
        <w:t xml:space="preserve"> her leg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has closed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've gone</w:t>
      </w:r>
      <w:r>
        <w:rPr>
          <w:rFonts w:cs="CG Times"/>
          <w:i/>
          <w:iCs/>
          <w:lang w:val="en-AU"/>
        </w:rPr>
        <w:t xml:space="preserve"> away.</w:t>
      </w:r>
    </w:p>
    <w:p w14:paraId="5031BB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been</w:t>
      </w:r>
      <w:r>
        <w:rPr>
          <w:rFonts w:cs="CG Times"/>
          <w:i/>
          <w:iCs/>
          <w:lang w:val="en-AU"/>
        </w:rPr>
        <w:t xml:space="preserve"> to the bank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has run</w:t>
      </w:r>
      <w:r>
        <w:rPr>
          <w:rFonts w:cs="CG Times"/>
          <w:i/>
          <w:iCs/>
          <w:lang w:val="en-AU"/>
        </w:rPr>
        <w:t xml:space="preserve"> ten kilometres.</w:t>
      </w:r>
    </w:p>
    <w:p w14:paraId="1EE6BFA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tried</w:t>
      </w:r>
      <w:r>
        <w:rPr>
          <w:rFonts w:cs="CG Times"/>
          <w:i/>
          <w:iCs/>
          <w:lang w:val="en-AU"/>
        </w:rPr>
        <w:t xml:space="preserve"> to phone her, but she's not answering.</w:t>
      </w:r>
    </w:p>
    <w:p w14:paraId="15546C9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has been</w:t>
      </w:r>
      <w:r>
        <w:rPr>
          <w:rFonts w:cs="CG Times"/>
          <w:i/>
          <w:iCs/>
          <w:lang w:val="en-AU"/>
        </w:rPr>
        <w:t xml:space="preserve"> a bad start to the year, with two fatal road accidents overnight. </w:t>
      </w:r>
    </w:p>
    <w:p w14:paraId="62D703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've discovered</w:t>
      </w:r>
      <w:r>
        <w:rPr>
          <w:rFonts w:cs="CG Times"/>
          <w:i/>
          <w:iCs/>
          <w:lang w:val="en-AU"/>
        </w:rPr>
        <w:t xml:space="preserve"> how to mend the fuse.</w:t>
      </w:r>
    </w:p>
    <w:p w14:paraId="6D9F986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recently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just </w:t>
      </w:r>
      <w:r>
        <w:rPr>
          <w:rFonts w:cs="CG Times"/>
          <w:i/>
          <w:iCs/>
          <w:u w:val="single"/>
          <w:lang w:val="en-AU"/>
        </w:rPr>
        <w:t>been</w:t>
      </w:r>
      <w:r>
        <w:rPr>
          <w:rFonts w:cs="CG Times"/>
          <w:i/>
          <w:iCs/>
          <w:lang w:val="en-AU"/>
        </w:rPr>
        <w:t xml:space="preserve"> to Paris.</w:t>
      </w:r>
    </w:p>
    <w:p w14:paraId="1EA7511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[present perfect]</w:t>
      </w:r>
    </w:p>
    <w:p w14:paraId="13DF6BF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so he couldn't get in his room.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7D3E10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so he can't get in his room.</w:t>
      </w:r>
      <w:r>
        <w:rPr>
          <w:rFonts w:cs="CG Times"/>
          <w:lang w:val="en-AU"/>
        </w:rPr>
        <w:tab/>
        <w:t>[non-finite perfect]</w:t>
      </w:r>
    </w:p>
    <w:p w14:paraId="5102CE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3AF6D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2C06CCD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have lost</w:t>
      </w:r>
      <w:r>
        <w:rPr>
          <w:rFonts w:cs="CG Times"/>
          <w:i/>
          <w:iCs/>
          <w:lang w:val="en-AU"/>
        </w:rPr>
        <w:t xml:space="preserve"> his key while he was playing football.</w:t>
      </w:r>
      <w:r>
        <w:rPr>
          <w:rFonts w:cs="CG Times"/>
          <w:lang w:val="en-AU"/>
        </w:rPr>
        <w:tab/>
        <w:t>[non-finite perfect]</w:t>
      </w:r>
    </w:p>
    <w:p w14:paraId="1BEC21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spoken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[perfect]</w:t>
      </w:r>
    </w:p>
    <w:p w14:paraId="4CBEBE9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after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as soon as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before he </w:t>
      </w:r>
      <w:r>
        <w:rPr>
          <w:rFonts w:cs="CG Times"/>
          <w:i/>
          <w:iCs/>
          <w:u w:val="single"/>
          <w:lang w:val="en-AU"/>
        </w:rPr>
        <w:t>spoke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[non-perfect]</w:t>
      </w:r>
    </w:p>
    <w:p w14:paraId="4CA32A2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I've seen them, they've been drinking.</w:t>
      </w:r>
      <w:r>
        <w:rPr>
          <w:rFonts w:cs="CG Times"/>
          <w:lang w:val="en-AU"/>
        </w:rPr>
        <w:tab/>
        <w:t>[ambiguous]</w:t>
      </w:r>
    </w:p>
    <w:p w14:paraId="2A9619C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time I see them, they've been drinking.</w:t>
      </w:r>
      <w:r>
        <w:rPr>
          <w:rFonts w:cs="CG Times"/>
          <w:lang w:val="en-AU"/>
        </w:rPr>
        <w:tab/>
        <w:t>[unambiguous]</w:t>
      </w:r>
    </w:p>
    <w:p w14:paraId="5B68A7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34AB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meet her.</w:t>
      </w:r>
      <w:r>
        <w:rPr>
          <w:rFonts w:cs="CG Times"/>
          <w:lang w:val="en-AU"/>
        </w:rPr>
        <w:tab/>
        <w:t>[default version]</w:t>
      </w:r>
    </w:p>
    <w:p w14:paraId="58E779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like to have met her.</w:t>
      </w:r>
      <w:r>
        <w:rPr>
          <w:rFonts w:cs="CG Times"/>
          <w:lang w:val="en-AU"/>
        </w:rPr>
        <w:tab/>
        <w:t xml:space="preserve">[lowered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4335FAB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have liked to have met her.</w:t>
      </w:r>
      <w:r>
        <w:rPr>
          <w:rFonts w:cs="CG Times"/>
          <w:lang w:val="en-AU"/>
        </w:rPr>
        <w:tab/>
        <w:t xml:space="preserve">[pleonastic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08DF002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present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present time</w:t>
      </w:r>
    </w:p>
    <w:p w14:paraId="6E1617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.</w:t>
      </w:r>
    </w:p>
    <w:p w14:paraId="607D9A1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was here</w:t>
      </w:r>
      <w:r>
        <w:rPr>
          <w:rFonts w:cs="CG Times"/>
          <w:i/>
          <w:iCs/>
          <w:lang w:val="en-AU"/>
        </w:rPr>
        <w:t>, he'd be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he is here</w:t>
      </w:r>
      <w:r>
        <w:rPr>
          <w:rFonts w:cs="CG Times"/>
          <w:i/>
          <w:iCs/>
          <w:lang w:val="en-AU"/>
        </w:rPr>
        <w:t>, he'll be upstairs.</w:t>
      </w:r>
    </w:p>
    <w:p w14:paraId="4D8C5F3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future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present tense: future time</w:t>
      </w:r>
    </w:p>
    <w:p w14:paraId="1D2D56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bet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.</w:t>
      </w:r>
    </w:p>
    <w:p w14:paraId="6F64518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went tomorrow</w:t>
      </w:r>
      <w:r>
        <w:rPr>
          <w:rFonts w:cs="CG Times"/>
          <w:i/>
          <w:iCs/>
          <w:lang w:val="en-AU"/>
        </w:rPr>
        <w:t>, you'd meet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go tomorrow</w:t>
      </w:r>
      <w:r>
        <w:rPr>
          <w:rFonts w:cs="CG Times"/>
          <w:i/>
          <w:iCs/>
          <w:lang w:val="en-AU"/>
        </w:rPr>
        <w:t>, you'll meet Ed.</w:t>
      </w:r>
    </w:p>
    <w:p w14:paraId="35FD77C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see Jill, tell her I'm waiting to hear from her.</w:t>
      </w:r>
    </w:p>
    <w:p w14:paraId="57E9CF5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we're going to take a taxi.</w:t>
      </w:r>
    </w:p>
    <w:p w14:paraId="3FC3E43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they're in the kitchen.</w:t>
      </w:r>
    </w:p>
    <w:p w14:paraId="5917FBB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 xml:space="preserve"> perfect: 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simple </w:t>
      </w:r>
      <w:proofErr w:type="spellStart"/>
      <w:r>
        <w:rPr>
          <w:rFonts w:cs="CG Times"/>
          <w:smallCaps/>
          <w:lang w:val="en-AU"/>
        </w:rPr>
        <w:t>preterite</w:t>
      </w:r>
      <w:proofErr w:type="spellEnd"/>
      <w:r>
        <w:rPr>
          <w:rFonts w:cs="CG Times"/>
          <w:smallCaps/>
          <w:lang w:val="en-AU"/>
        </w:rPr>
        <w:t>: past time</w:t>
      </w:r>
    </w:p>
    <w:p w14:paraId="082133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</w:t>
      </w:r>
      <w:r>
        <w:rPr>
          <w:rFonts w:cs="CG Times"/>
          <w:i/>
          <w:iCs/>
          <w:u w:val="single"/>
          <w:lang w:val="en-AU"/>
        </w:rPr>
        <w:t>I had accepted her offer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</w:t>
      </w:r>
      <w:r>
        <w:rPr>
          <w:rFonts w:cs="CG Times"/>
          <w:i/>
          <w:iCs/>
          <w:u w:val="single"/>
          <w:lang w:val="en-AU"/>
        </w:rPr>
        <w:t>I accepted her offer</w:t>
      </w:r>
      <w:r>
        <w:rPr>
          <w:rFonts w:cs="CG Times"/>
          <w:i/>
          <w:iCs/>
          <w:lang w:val="en-AU"/>
        </w:rPr>
        <w:t>.</w:t>
      </w:r>
    </w:p>
    <w:p w14:paraId="7CC6D3F8" w14:textId="7C834D9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had come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would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 xml:space="preserve">it came </w:t>
      </w:r>
      <w:proofErr w:type="gramStart"/>
      <w:r>
        <w:rPr>
          <w:rFonts w:cs="CG Times"/>
          <w:i/>
          <w:iCs/>
          <w:u w:val="single"/>
          <w:lang w:val="en-AU"/>
        </w:rPr>
        <w:t>yesterday</w:t>
      </w:r>
      <w:proofErr w:type="gramEnd"/>
      <w:r>
        <w:rPr>
          <w:rFonts w:cs="CG Times"/>
          <w:i/>
          <w:iCs/>
          <w:lang w:val="en-AU"/>
        </w:rPr>
        <w:t xml:space="preserve"> he will surely</w:t>
      </w:r>
    </w:p>
    <w:p w14:paraId="72BED68A" w14:textId="0AE22610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9"/>
          <w:tab w:val="left" w:pos="5512"/>
        </w:tabs>
        <w:spacing w:line="480" w:lineRule="auto"/>
        <w:ind w:left="5512" w:hanging="42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surely have told her</w:t>
      </w:r>
      <w:r w:rsidR="00BE2739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 w:rsidR="00357CD7">
        <w:rPr>
          <w:rFonts w:cs="CG Times"/>
          <w:i/>
          <w:iCs/>
          <w:lang w:val="en-AU"/>
        </w:rPr>
        <w:t xml:space="preserve">have </w:t>
      </w:r>
      <w:r>
        <w:rPr>
          <w:rFonts w:cs="CG Times"/>
          <w:i/>
          <w:iCs/>
          <w:lang w:val="en-AU"/>
        </w:rPr>
        <w:t>told her</w:t>
      </w:r>
      <w:r w:rsidR="00BE2739">
        <w:rPr>
          <w:rFonts w:cs="CG Times"/>
          <w:i/>
          <w:iCs/>
          <w:lang w:val="en-AU"/>
        </w:rPr>
        <w:t>.</w:t>
      </w:r>
    </w:p>
    <w:p w14:paraId="1E3959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still </w:t>
      </w:r>
      <w:proofErr w:type="gramStart"/>
      <w:r>
        <w:rPr>
          <w:rFonts w:cs="CG Times"/>
          <w:i/>
          <w:iCs/>
          <w:lang w:val="en-AU"/>
        </w:rPr>
        <w:t>alive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present time]</w:t>
      </w:r>
    </w:p>
    <w:p w14:paraId="1923D1D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be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0E35EA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alive </w:t>
      </w:r>
      <w:proofErr w:type="gramStart"/>
      <w:r>
        <w:rPr>
          <w:rFonts w:cs="CG Times"/>
          <w:i/>
          <w:iCs/>
          <w:lang w:val="en-AU"/>
        </w:rPr>
        <w:t>now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been horrified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5605FA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go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will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[open: future time]</w:t>
      </w:r>
    </w:p>
    <w:p w14:paraId="1D42FB6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meet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[remote]</w:t>
      </w:r>
    </w:p>
    <w:p w14:paraId="2DB2DDC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they would have met her son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[doubly remote]</w:t>
      </w:r>
    </w:p>
    <w:p w14:paraId="41F2185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[remote: present time]</w:t>
      </w:r>
    </w:p>
    <w:p w14:paraId="7F9BC8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they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here now.</w:t>
      </w:r>
      <w:r>
        <w:rPr>
          <w:rFonts w:cs="CG Times"/>
          <w:lang w:val="en-AU"/>
        </w:rPr>
        <w:tab/>
        <w:t>[doubly remote]</w:t>
      </w:r>
    </w:p>
    <w:p w14:paraId="165A22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went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[remote: future time]</w:t>
      </w:r>
    </w:p>
    <w:p w14:paraId="1AF54FD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you </w:t>
      </w:r>
      <w:r>
        <w:rPr>
          <w:rFonts w:cs="CG Times"/>
          <w:i/>
          <w:iCs/>
          <w:u w:val="single"/>
          <w:lang w:val="en-AU"/>
        </w:rPr>
        <w:t>had gone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[doubly remote]</w:t>
      </w:r>
    </w:p>
    <w:p w14:paraId="500598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return now, we would be in real trouble.</w:t>
      </w:r>
    </w:p>
    <w:p w14:paraId="1D1B31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it </w:t>
      </w:r>
      <w:proofErr w:type="spellStart"/>
      <w:r>
        <w:rPr>
          <w:rFonts w:cs="CG Times"/>
          <w:i/>
          <w:iCs/>
          <w:u w:val="single"/>
          <w:lang w:val="en-AU"/>
        </w:rPr>
        <w:t>had've</w:t>
      </w:r>
      <w:proofErr w:type="spellEnd"/>
      <w:r>
        <w:rPr>
          <w:rFonts w:cs="CG Times"/>
          <w:i/>
          <w:iCs/>
          <w:u w:val="single"/>
          <w:lang w:val="en-AU"/>
        </w:rPr>
        <w:t xml:space="preserve"> come</w:t>
      </w:r>
      <w:r>
        <w:rPr>
          <w:rFonts w:cs="CG Times"/>
          <w:i/>
          <w:iCs/>
          <w:lang w:val="en-AU"/>
        </w:rPr>
        <w:t xml:space="preserve"> yesterday he would surely have told her.</w:t>
      </w:r>
    </w:p>
    <w:p w14:paraId="3751D18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wish he </w:t>
      </w:r>
      <w:proofErr w:type="spellStart"/>
      <w:r>
        <w:rPr>
          <w:rFonts w:cs="CG Times"/>
          <w:i/>
          <w:iCs/>
          <w:u w:val="single"/>
          <w:lang w:val="en-AU"/>
        </w:rPr>
        <w:t>hadn't've</w:t>
      </w:r>
      <w:proofErr w:type="spellEnd"/>
      <w:r>
        <w:rPr>
          <w:rFonts w:cs="CG Times"/>
          <w:i/>
          <w:iCs/>
          <w:lang w:val="en-AU"/>
        </w:rPr>
        <w:t xml:space="preserve"> left.</w:t>
      </w:r>
    </w:p>
    <w:p w14:paraId="58E0DD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[original utterance: present tense]</w:t>
      </w:r>
    </w:p>
    <w:p w14:paraId="459B51D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729FD4F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knew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commitments, he would do something about it.</w:t>
      </w:r>
    </w:p>
    <w:p w14:paraId="78B9C71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</w:t>
      </w:r>
      <w:r>
        <w:rPr>
          <w:rFonts w:cs="CG Times"/>
          <w:i/>
          <w:iCs/>
          <w:u w:val="single"/>
          <w:lang w:val="en-AU"/>
        </w:rPr>
        <w:t>realised</w:t>
      </w:r>
      <w:r>
        <w:rPr>
          <w:rFonts w:cs="CG Times"/>
          <w:i/>
          <w:iCs/>
          <w:lang w:val="en-AU"/>
        </w:rPr>
        <w:t xml:space="preserve">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0A18BD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knew 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leave by noon yesterday to have any chance of catching her.</w:t>
      </w:r>
    </w:p>
    <w:p w14:paraId="722B2EE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I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invite them both, but I didn't take her advice.</w:t>
      </w:r>
    </w:p>
    <w:p w14:paraId="41E67DF4" w14:textId="77777777" w:rsidR="00F51B1C" w:rsidRDefault="004567FC">
      <w:pPr>
        <w:tabs>
          <w:tab w:val="left" w:pos="-360"/>
          <w:tab w:val="left" w:pos="0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never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</w:p>
    <w:p w14:paraId="427AC9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he realised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 </w:t>
      </w:r>
      <w:r>
        <w:rPr>
          <w:rFonts w:cs="CG Times"/>
          <w:lang w:val="en-AU"/>
        </w:rPr>
        <w:tab/>
        <w:t>[satisfies [13i]]</w:t>
      </w:r>
    </w:p>
    <w:p w14:paraId="7B9FF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telling him that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[satisfies [13ii]]</w:t>
      </w:r>
    </w:p>
    <w:p w14:paraId="42F6757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[original utterance: 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04045B21" w14:textId="63F343B8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 had</w:t>
      </w:r>
      <w:r>
        <w:rPr>
          <w:rFonts w:cs="CG Times"/>
          <w:i/>
          <w:iCs/>
          <w:lang w:val="en-AU"/>
        </w:rPr>
        <w:t xml:space="preserve"> too many commitments</w:t>
      </w:r>
      <w:r w:rsidR="0073213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perfect]</w:t>
      </w:r>
    </w:p>
    <w:p w14:paraId="3628A3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 xml:space="preserve">[ordinary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01F07BE" w14:textId="2939B37B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(=[10ii])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72CF56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meant</w:t>
      </w:r>
      <w:r>
        <w:rPr>
          <w:rFonts w:cs="CG Times"/>
          <w:i/>
          <w:iCs/>
          <w:lang w:val="en-AU"/>
        </w:rPr>
        <w:t xml:space="preserve"> that Jill had too many commitments.</w:t>
      </w:r>
    </w:p>
    <w:p w14:paraId="42D0125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Jill had too many commitments </w:t>
      </w:r>
      <w:r>
        <w:rPr>
          <w:rFonts w:cs="CG Times"/>
          <w:i/>
          <w:iCs/>
          <w:u w:val="single"/>
          <w:lang w:val="en-AU"/>
        </w:rPr>
        <w:t>was undeniable</w:t>
      </w:r>
      <w:r>
        <w:rPr>
          <w:rFonts w:cs="CG Times"/>
          <w:i/>
          <w:iCs/>
          <w:lang w:val="en-AU"/>
        </w:rPr>
        <w:t>.</w:t>
      </w:r>
    </w:p>
    <w:p w14:paraId="435B7E5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left, she wondered.</w:t>
      </w:r>
    </w:p>
    <w:p w14:paraId="280AFCC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388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was getting more and more anxious. What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happened to her?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she be home before he left? Ought he to contact her mother?</w:t>
      </w:r>
    </w:p>
    <w:p w14:paraId="488FBC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D36B7C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too many commitments.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: present tense]</w:t>
      </w:r>
    </w:p>
    <w:p w14:paraId="4735FC4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original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</w:t>
      </w:r>
      <w:proofErr w:type="spellStart"/>
      <w:r>
        <w:rPr>
          <w:rFonts w:cs="CG Times"/>
          <w:smallCaps/>
          <w:lang w:val="en-AU"/>
        </w:rPr>
        <w:t>backshifted</w:t>
      </w:r>
      <w:proofErr w:type="spellEnd"/>
    </w:p>
    <w:p w14:paraId="7D1D0517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2893" w:hanging="235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ill.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ill.</w:t>
      </w:r>
    </w:p>
    <w:p w14:paraId="5D592B81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broken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broke</w:t>
      </w:r>
      <w:r>
        <w:rPr>
          <w:rFonts w:cs="CG Times"/>
          <w:i/>
          <w:iCs/>
          <w:lang w:val="en-AU"/>
        </w:rPr>
        <w:t xml:space="preserve"> it.</w:t>
      </w:r>
    </w:p>
    <w:p w14:paraId="40E6E049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has seen</w:t>
      </w:r>
      <w:r>
        <w:rPr>
          <w:rFonts w:cs="CG Times"/>
          <w:i/>
          <w:iCs/>
          <w:lang w:val="en-AU"/>
        </w:rPr>
        <w:t xml:space="preserve"> it.</w:t>
      </w:r>
    </w:p>
    <w:p w14:paraId="743723FD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1238"/>
          <w:tab w:val="left" w:pos="2893"/>
          <w:tab w:val="left" w:pos="6260"/>
        </w:tabs>
        <w:spacing w:line="480" w:lineRule="auto"/>
        <w:ind w:left="6260" w:hanging="57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said that she </w:t>
      </w:r>
      <w:r>
        <w:rPr>
          <w:rFonts w:cs="CG Times"/>
          <w:i/>
          <w:iCs/>
          <w:u w:val="single"/>
          <w:lang w:val="en-AU"/>
        </w:rPr>
        <w:t>had left</w:t>
      </w:r>
      <w:r>
        <w:rPr>
          <w:rFonts w:cs="CG Times"/>
          <w:i/>
          <w:iCs/>
          <w:lang w:val="en-AU"/>
        </w:rPr>
        <w:t>.</w:t>
      </w:r>
    </w:p>
    <w:p w14:paraId="026C881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[original utterance]</w:t>
      </w:r>
    </w:p>
    <w:p w14:paraId="18AD92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5D92E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07C7E6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leaving before he </w:t>
      </w:r>
      <w:r>
        <w:rPr>
          <w:rFonts w:cs="CG Times"/>
          <w:i/>
          <w:iCs/>
          <w:u w:val="single"/>
          <w:lang w:val="en-AU"/>
        </w:rPr>
        <w:t>returns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+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09AF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weak heart.</w:t>
      </w:r>
    </w:p>
    <w:p w14:paraId="233F11A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she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headache.</w:t>
      </w:r>
    </w:p>
    <w:p w14:paraId="4594C1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next week.</w:t>
      </w:r>
    </w:p>
    <w:p w14:paraId="76DFA86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the payment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due on Tuesday.</w:t>
      </w:r>
    </w:p>
    <w:p w14:paraId="7D4BC64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need</w:t>
      </w:r>
      <w:r>
        <w:rPr>
          <w:rFonts w:cs="CG Times"/>
          <w:i/>
          <w:iCs/>
          <w:lang w:val="en-AU"/>
        </w:rPr>
        <w:t xml:space="preserve"> it, so I'll let Bill have it.</w:t>
      </w:r>
      <w:r>
        <w:rPr>
          <w:rFonts w:cs="CG Times"/>
          <w:lang w:val="en-AU"/>
        </w:rPr>
        <w:tab/>
        <w:t>[accepted: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5F01F28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there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plenty left, but there's hardly any.</w:t>
      </w:r>
      <w:r>
        <w:rPr>
          <w:rFonts w:cs="CG Times"/>
          <w:lang w:val="en-AU"/>
        </w:rPr>
        <w:tab/>
        <w:t xml:space="preserve">[rejected: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8C2C8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139619A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she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leaving at the week-end.</w:t>
      </w:r>
      <w:r>
        <w:rPr>
          <w:rFonts w:cs="CG Times"/>
          <w:lang w:val="en-AU"/>
        </w:rPr>
        <w:tab/>
        <w:t>[deictic]</w:t>
      </w:r>
    </w:p>
    <w:p w14:paraId="006207F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mine.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BD927D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 xml:space="preserve">[simple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report: 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64DB10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 said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afford it.</w:t>
      </w:r>
      <w:r>
        <w:rPr>
          <w:rFonts w:cs="CG Times"/>
          <w:lang w:val="en-AU"/>
        </w:rPr>
        <w:tab/>
        <w:t>[present perfect report: non-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>]</w:t>
      </w:r>
    </w:p>
    <w:p w14:paraId="431682C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me where I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been</w:t>
      </w:r>
      <w:r>
        <w:rPr>
          <w:rFonts w:cs="CG Times"/>
          <w:i/>
          <w:iCs/>
          <w:lang w:val="en-AU"/>
        </w:rPr>
        <w:t xml:space="preserve"> born.</w:t>
      </w:r>
    </w:p>
    <w:p w14:paraId="51A3134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written</w:t>
      </w:r>
      <w:r>
        <w:rPr>
          <w:rFonts w:cs="CG Times"/>
          <w:i/>
          <w:iCs/>
          <w:lang w:val="en-AU"/>
        </w:rPr>
        <w:t xml:space="preserve"> it herself.</w:t>
      </w:r>
    </w:p>
    <w:p w14:paraId="7827A3F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 when she was at college.</w:t>
      </w:r>
    </w:p>
    <w:p w14:paraId="23C95F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said she </w:t>
      </w:r>
      <w:r>
        <w:rPr>
          <w:rFonts w:cs="CG Times"/>
          <w:i/>
          <w:iCs/>
          <w:u w:val="single"/>
          <w:lang w:val="en-AU"/>
        </w:rPr>
        <w:t>loved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 loved</w:t>
      </w:r>
      <w:r>
        <w:rPr>
          <w:rFonts w:cs="CG Times"/>
          <w:i/>
          <w:iCs/>
          <w:lang w:val="en-AU"/>
        </w:rPr>
        <w:t xml:space="preserve"> him.</w:t>
      </w:r>
    </w:p>
    <w:p w14:paraId="7F57AF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1FE5DF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7667F1C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going</w:t>
      </w:r>
      <w:r>
        <w:rPr>
          <w:rFonts w:cs="CG Times"/>
          <w:i/>
          <w:iCs/>
          <w:lang w:val="en-AU"/>
        </w:rPr>
        <w:t xml:space="preserve"> to Sydney at Christmas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CB3FED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1: anterior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i/>
          <w:iCs/>
          <w:lang w:val="en-AU"/>
        </w:rPr>
        <w:tab/>
        <w:t>recollect</w:t>
      </w:r>
      <w:r>
        <w:rPr>
          <w:rFonts w:cs="CG Times"/>
          <w:i/>
          <w:iCs/>
          <w:lang w:val="en-AU"/>
        </w:rPr>
        <w:tab/>
        <w:t>remember</w:t>
      </w:r>
      <w:r>
        <w:rPr>
          <w:rFonts w:cs="CG Times"/>
          <w:vertAlign w:val="subscript"/>
          <w:lang w:val="en-AU"/>
        </w:rPr>
        <w:t>1</w:t>
      </w:r>
    </w:p>
    <w:p w14:paraId="704569E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2: anterior or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i/>
          <w:iCs/>
          <w:lang w:val="en-AU"/>
        </w:rPr>
        <w:tab/>
        <w:t>deny</w:t>
      </w:r>
      <w:r>
        <w:rPr>
          <w:rFonts w:cs="CG Times"/>
          <w:i/>
          <w:iCs/>
          <w:lang w:val="en-AU"/>
        </w:rPr>
        <w:tab/>
        <w:t>regret</w:t>
      </w:r>
      <w:r>
        <w:rPr>
          <w:rFonts w:cs="CG Times"/>
          <w:i/>
          <w:iCs/>
          <w:lang w:val="en-AU"/>
        </w:rPr>
        <w:tab/>
        <w:t>resent</w:t>
      </w:r>
    </w:p>
    <w:p w14:paraId="31FBD7C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3: simultaneous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</w:t>
      </w:r>
      <w:r>
        <w:rPr>
          <w:rFonts w:cs="CG Times"/>
          <w:i/>
          <w:iCs/>
          <w:lang w:val="en-AU"/>
        </w:rPr>
        <w:tab/>
        <w:t>believe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seem</w:t>
      </w:r>
    </w:p>
    <w:p w14:paraId="2591844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4: simultaneous or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i/>
          <w:iCs/>
          <w:lang w:val="en-AU"/>
        </w:rPr>
        <w:tab/>
        <w:t>must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will</w:t>
      </w:r>
    </w:p>
    <w:p w14:paraId="5A8D286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6109"/>
          <w:tab w:val="left" w:pos="7090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5: posterior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intend</w:t>
      </w:r>
      <w:proofErr w:type="gramEnd"/>
      <w:r>
        <w:rPr>
          <w:rFonts w:cs="CG Times"/>
          <w:i/>
          <w:iCs/>
          <w:lang w:val="en-AU"/>
        </w:rPr>
        <w:tab/>
        <w:t>propose</w:t>
      </w:r>
      <w:r>
        <w:rPr>
          <w:rFonts w:cs="CG Times"/>
          <w:i/>
          <w:iCs/>
          <w:lang w:val="en-AU"/>
        </w:rPr>
        <w:tab/>
        <w:t>want</w:t>
      </w:r>
    </w:p>
    <w:p w14:paraId="74530A1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1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 </w:t>
      </w:r>
      <w:r>
        <w:rPr>
          <w:rFonts w:cs="CG Times"/>
          <w:i/>
          <w:iCs/>
          <w:u w:val="single"/>
          <w:lang w:val="en-AU"/>
        </w:rPr>
        <w:t>telling you about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0B73A66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2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her taking the car while he was out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48225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i/>
          <w:iCs/>
          <w:u w:val="single"/>
          <w:lang w:val="en-AU"/>
        </w:rPr>
        <w:t>not having access to his own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6A5926EF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3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i/>
          <w:iCs/>
          <w:u w:val="single"/>
          <w:lang w:val="en-AU"/>
        </w:rPr>
        <w:t>to be in hiding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93790CA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4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be his sister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A882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may </w:t>
      </w:r>
      <w:r>
        <w:rPr>
          <w:rFonts w:cs="CG Times"/>
          <w:i/>
          <w:iCs/>
          <w:u w:val="single"/>
          <w:lang w:val="en-AU"/>
        </w:rPr>
        <w:t>abdicate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606E45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Class 5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finish it when you return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171B338" w14:textId="7FA1E20C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 w:rsidR="007D4590">
        <w:rPr>
          <w:rFonts w:cs="CG Times"/>
          <w:lang w:val="en-AU"/>
        </w:rPr>
        <w:tab/>
      </w:r>
      <w:r>
        <w:rPr>
          <w:rFonts w:cs="CG Times"/>
          <w:lang w:val="en-AU"/>
        </w:rPr>
        <w:t>(</w:t>
      </w:r>
      <w:proofErr w:type="gramStart"/>
      <w:r>
        <w:rPr>
          <w:rFonts w:cs="CG Times"/>
          <w:lang w:val="en-AU"/>
        </w:rPr>
        <w:t>=[</w:t>
      </w:r>
      <w:proofErr w:type="gramEnd"/>
      <w:r>
        <w:rPr>
          <w:rFonts w:cs="CG Times"/>
          <w:lang w:val="en-AU"/>
        </w:rPr>
        <w:t xml:space="preserve">9] of </w:t>
      </w:r>
      <w:r w:rsidR="001E659A">
        <w:rPr>
          <w:rFonts w:cs="CG Times"/>
          <w:lang w:val="en-AU"/>
        </w:rPr>
        <w:t>§</w:t>
      </w:r>
      <w:r>
        <w:rPr>
          <w:rFonts w:cs="CG Times"/>
          <w:lang w:val="en-AU"/>
        </w:rPr>
        <w:t>4)</w:t>
      </w:r>
      <w:r>
        <w:rPr>
          <w:rFonts w:cs="CG Times"/>
          <w:lang w:val="en-AU"/>
        </w:rPr>
        <w:tab/>
        <w:t>[present habitual]</w:t>
      </w:r>
    </w:p>
    <w:p w14:paraId="11F5433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seems to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habitual]</w:t>
      </w:r>
    </w:p>
    <w:p w14:paraId="092131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do</w:t>
      </w:r>
      <w:r>
        <w:rPr>
          <w:rFonts w:cs="CG Times"/>
          <w:i/>
          <w:iCs/>
          <w:lang w:val="en-AU"/>
        </w:rPr>
        <w:t xml:space="preserve"> `The Times' crossword.</w:t>
      </w:r>
      <w:r>
        <w:rPr>
          <w:rFonts w:cs="CG Times"/>
          <w:lang w:val="en-AU"/>
        </w:rPr>
        <w:tab/>
        <w:t>[present habitual or future]</w:t>
      </w:r>
    </w:p>
    <w:p w14:paraId="5965D09E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understand them 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tomorrow.</w:t>
      </w:r>
    </w:p>
    <w:p w14:paraId="3201283F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desperately want this card to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an ace. </w:t>
      </w:r>
    </w:p>
    <w:p w14:paraId="7171D379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having </w:t>
      </w:r>
      <w:r>
        <w:rPr>
          <w:rFonts w:cs="CG Times"/>
          <w:i/>
          <w:iCs/>
          <w:u w:val="single"/>
          <w:lang w:val="en-AU"/>
        </w:rPr>
        <w:t>taken the car while he was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6CAB9F3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88"/>
          <w:tab w:val="left" w:pos="2430"/>
          <w:tab w:val="left" w:pos="5127"/>
          <w:tab w:val="left" w:pos="6854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believed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been in hiding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A4C75D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have </w:t>
      </w:r>
      <w:r>
        <w:rPr>
          <w:rFonts w:cs="CG Times"/>
          <w:i/>
          <w:iCs/>
          <w:u w:val="single"/>
          <w:lang w:val="en-AU"/>
        </w:rPr>
        <w:t>finished it when you return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>; T</w:t>
      </w:r>
      <w:r>
        <w:rPr>
          <w:rFonts w:cs="CG Times"/>
          <w:vertAlign w:val="subscript"/>
          <w:lang w:val="en-AU"/>
        </w:rPr>
        <w:t>o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250CB4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Just about anyone 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in the area at that time is at risk.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7092983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guy </w:t>
      </w:r>
      <w:r>
        <w:rPr>
          <w:rFonts w:cs="CG Times"/>
          <w:i/>
          <w:iCs/>
          <w:u w:val="single"/>
          <w:lang w:val="en-AU"/>
        </w:rPr>
        <w:t>sitting</w:t>
      </w:r>
      <w:r>
        <w:rPr>
          <w:rFonts w:cs="CG Times"/>
          <w:i/>
          <w:iCs/>
          <w:lang w:val="en-AU"/>
        </w:rPr>
        <w:t xml:space="preserve"> next to your wife was on television last night.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42E7404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misbehaving</w:t>
      </w:r>
      <w:r>
        <w:rPr>
          <w:rFonts w:cs="CG Times"/>
          <w:i/>
          <w:iCs/>
          <w:lang w:val="en-AU"/>
        </w:rPr>
        <w:t xml:space="preserve"> at tonight's meeting won't be invited next week.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C99550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arrested</w:t>
      </w:r>
      <w:r>
        <w:rPr>
          <w:rFonts w:cs="CG Times"/>
          <w:i/>
          <w:iCs/>
          <w:lang w:val="en-AU"/>
        </w:rPr>
        <w:t xml:space="preserve"> yesterday will appear in court this afternoon.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&lt;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615FF61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allegations </w:t>
      </w:r>
      <w:r>
        <w:rPr>
          <w:rFonts w:cs="CG Times"/>
          <w:i/>
          <w:iCs/>
          <w:u w:val="single"/>
          <w:lang w:val="en-AU"/>
        </w:rPr>
        <w:t>contained</w:t>
      </w:r>
      <w:r>
        <w:rPr>
          <w:rFonts w:cs="CG Times"/>
          <w:i/>
          <w:iCs/>
          <w:lang w:val="en-AU"/>
        </w:rPr>
        <w:t xml:space="preserve"> in this document will be strenuously denied.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396F9BB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Proposals </w:t>
      </w:r>
      <w:r>
        <w:rPr>
          <w:rFonts w:cs="CG Times"/>
          <w:i/>
          <w:iCs/>
          <w:u w:val="single"/>
          <w:lang w:val="en-AU"/>
        </w:rPr>
        <w:t>submitted</w:t>
      </w:r>
      <w:r>
        <w:rPr>
          <w:rFonts w:cs="CG Times"/>
          <w:i/>
          <w:iCs/>
          <w:lang w:val="en-AU"/>
        </w:rPr>
        <w:t xml:space="preserve"> after today won't be considered till next month.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lang w:val="en-AU"/>
        </w:rPr>
        <w:t>]</w:t>
      </w:r>
    </w:p>
    <w:p w14:paraId="09B524B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7DD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the only 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 him.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=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54DDED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looking for someone to </w:t>
      </w:r>
      <w:r>
        <w:rPr>
          <w:rFonts w:cs="CG Times"/>
          <w:i/>
          <w:iCs/>
          <w:u w:val="single"/>
          <w:lang w:val="en-AU"/>
        </w:rPr>
        <w:t>talk</w:t>
      </w:r>
      <w:r>
        <w:rPr>
          <w:rFonts w:cs="CG Times"/>
          <w:i/>
          <w:iCs/>
          <w:lang w:val="en-AU"/>
        </w:rPr>
        <w:t xml:space="preserve"> to.</w:t>
      </w:r>
      <w:r>
        <w:rPr>
          <w:rFonts w:cs="CG Times"/>
          <w:lang w:val="en-AU"/>
        </w:rPr>
        <w:tab/>
        <w:t>[T</w:t>
      </w:r>
      <w:r>
        <w:rPr>
          <w:rFonts w:cs="CG Times"/>
          <w:vertAlign w:val="subscript"/>
          <w:lang w:val="en-AU"/>
        </w:rPr>
        <w:t>r</w:t>
      </w:r>
      <w:r>
        <w:rPr>
          <w:rFonts w:cs="CG Times"/>
          <w:lang w:val="en-AU"/>
        </w:rPr>
        <w:t xml:space="preserve"> &gt; T</w:t>
      </w:r>
      <w:r>
        <w:rPr>
          <w:rFonts w:cs="CG Times"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0D5972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the letter when the phone rang.</w:t>
      </w:r>
    </w:p>
    <w:p w14:paraId="3B9122D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were talking</w:t>
      </w:r>
      <w:r>
        <w:rPr>
          <w:rFonts w:cs="CG Times"/>
          <w:i/>
          <w:iCs/>
          <w:lang w:val="en-AU"/>
        </w:rPr>
        <w:t xml:space="preserve"> about it over lunch.</w:t>
      </w:r>
    </w:p>
    <w:p w14:paraId="49F1D98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am reading</w:t>
      </w:r>
      <w:r>
        <w:rPr>
          <w:rFonts w:cs="CG Times"/>
          <w:i/>
          <w:iCs/>
          <w:lang w:val="en-AU"/>
        </w:rPr>
        <w:t xml:space="preserve"> `Middlemarch' at the moment.</w:t>
      </w:r>
    </w:p>
    <w:p w14:paraId="5E3331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phoned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[perfective]</w:t>
      </w:r>
    </w:p>
    <w:p w14:paraId="6CF6B98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he </w:t>
      </w:r>
      <w:proofErr w:type="gramStart"/>
      <w:r>
        <w:rPr>
          <w:rFonts w:cs="CG Times"/>
          <w:i/>
          <w:iCs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was phoning</w:t>
      </w:r>
      <w:r>
        <w:rPr>
          <w:rFonts w:cs="CG Times"/>
          <w:i/>
          <w:iCs/>
          <w:lang w:val="en-AU"/>
        </w:rPr>
        <w:t xml:space="preserve"> the police.</w:t>
      </w:r>
      <w:r>
        <w:rPr>
          <w:rFonts w:cs="CG Times"/>
          <w:lang w:val="en-AU"/>
        </w:rPr>
        <w:tab/>
        <w:t>[imperfective]</w:t>
      </w:r>
    </w:p>
    <w:p w14:paraId="50383B1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mows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serial state]</w:t>
      </w:r>
    </w:p>
    <w:p w14:paraId="1840EE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 mowing</w:t>
      </w:r>
      <w:r>
        <w:rPr>
          <w:rFonts w:cs="CG Times"/>
          <w:i/>
          <w:iCs/>
          <w:lang w:val="en-AU"/>
        </w:rPr>
        <w:t xml:space="preserve"> the lawn.</w:t>
      </w:r>
      <w:r>
        <w:rPr>
          <w:rFonts w:cs="CG Times"/>
          <w:lang w:val="en-AU"/>
        </w:rPr>
        <w:tab/>
        <w:t>[salient reading: single occurrence]</w:t>
      </w:r>
    </w:p>
    <w:p w14:paraId="0E06AC9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walked</w:t>
      </w:r>
      <w:r>
        <w:rPr>
          <w:rFonts w:cs="CG Times"/>
          <w:i/>
          <w:iCs/>
          <w:lang w:val="en-AU"/>
        </w:rPr>
        <w:t xml:space="preserve"> five miles.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walking</w:t>
      </w:r>
      <w:r>
        <w:rPr>
          <w:rFonts w:cs="CG Times"/>
          <w:i/>
          <w:iCs/>
          <w:lang w:val="en-AU"/>
        </w:rPr>
        <w:t xml:space="preserve"> five miles.</w:t>
      </w:r>
    </w:p>
    <w:p w14:paraId="311858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two novels.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two novels.</w:t>
      </w:r>
    </w:p>
    <w:p w14:paraId="0E1572E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wrote</w:t>
      </w:r>
      <w:r>
        <w:rPr>
          <w:rFonts w:cs="CG Times"/>
          <w:i/>
          <w:iCs/>
          <w:lang w:val="en-AU"/>
        </w:rPr>
        <w:t xml:space="preserve"> a novel.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writing</w:t>
      </w:r>
      <w:r>
        <w:rPr>
          <w:rFonts w:cs="CG Times"/>
          <w:i/>
          <w:iCs/>
          <w:lang w:val="en-AU"/>
        </w:rPr>
        <w:t xml:space="preserve"> a novel.</w:t>
      </w:r>
    </w:p>
    <w:p w14:paraId="67E6856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learnt</w:t>
      </w:r>
      <w:r>
        <w:rPr>
          <w:rFonts w:cs="CG Times"/>
          <w:i/>
          <w:iCs/>
          <w:lang w:val="en-AU"/>
        </w:rPr>
        <w:t xml:space="preserve"> to swim.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 been learning</w:t>
      </w:r>
      <w:r>
        <w:rPr>
          <w:rFonts w:cs="CG Times"/>
          <w:i/>
          <w:iCs/>
          <w:lang w:val="en-AU"/>
        </w:rPr>
        <w:t xml:space="preserve"> to swim.</w:t>
      </w:r>
    </w:p>
    <w:p w14:paraId="119886B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moment I arrived</w:t>
      </w:r>
      <w:r>
        <w:rPr>
          <w:rFonts w:cs="CG Times"/>
          <w:i/>
          <w:iCs/>
          <w:lang w:val="en-AU"/>
        </w:rPr>
        <w:t xml:space="preserve"> he was trying to provoke me.</w:t>
      </w:r>
    </w:p>
    <w:p w14:paraId="2374696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watching TV </w:t>
      </w:r>
      <w:r>
        <w:rPr>
          <w:rFonts w:cs="CG Times"/>
          <w:i/>
          <w:iCs/>
          <w:u w:val="single"/>
          <w:lang w:val="en-AU"/>
        </w:rPr>
        <w:t>until the power went off</w:t>
      </w:r>
      <w:r>
        <w:rPr>
          <w:rFonts w:cs="CG Times"/>
          <w:i/>
          <w:iCs/>
          <w:lang w:val="en-AU"/>
        </w:rPr>
        <w:t>.</w:t>
      </w:r>
    </w:p>
    <w:p w14:paraId="43FC6F3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Between 10 and 11</w:t>
      </w:r>
      <w:r>
        <w:rPr>
          <w:rFonts w:cs="CG Times"/>
          <w:i/>
          <w:iCs/>
          <w:lang w:val="en-AU"/>
        </w:rPr>
        <w:t xml:space="preserve"> I was working in the library.</w:t>
      </w:r>
    </w:p>
    <w:p w14:paraId="464409F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after dinner until nearly midnight</w:t>
      </w:r>
      <w:r>
        <w:rPr>
          <w:rFonts w:cs="CG Times"/>
          <w:i/>
          <w:iCs/>
          <w:lang w:val="en-AU"/>
        </w:rPr>
        <w:t xml:space="preserve"> I was filling in my tax return.</w:t>
      </w:r>
    </w:p>
    <w:p w14:paraId="3B3F3946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said `the boss' I </w:t>
      </w:r>
      <w:r>
        <w:rPr>
          <w:rFonts w:cs="CG Times"/>
          <w:i/>
          <w:iCs/>
          <w:u w:val="single"/>
          <w:lang w:val="en-AU"/>
        </w:rPr>
        <w:t>was referring</w:t>
      </w:r>
      <w:r>
        <w:rPr>
          <w:rFonts w:cs="CG Times"/>
          <w:i/>
          <w:iCs/>
          <w:lang w:val="en-AU"/>
        </w:rPr>
        <w:t xml:space="preserve"> to you.</w:t>
      </w:r>
    </w:p>
    <w:p w14:paraId="038505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nodded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nodding</w:t>
      </w:r>
      <w:r>
        <w:rPr>
          <w:rFonts w:cs="CG Times"/>
          <w:i/>
          <w:iCs/>
          <w:lang w:val="en-AU"/>
        </w:rPr>
        <w:t>.</w:t>
      </w:r>
    </w:p>
    <w:p w14:paraId="2131D0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was arriving</w:t>
      </w:r>
      <w:r>
        <w:rPr>
          <w:rFonts w:cs="CG Times"/>
          <w:i/>
          <w:iCs/>
          <w:lang w:val="en-AU"/>
        </w:rPr>
        <w:t>.</w:t>
      </w:r>
    </w:p>
    <w:p w14:paraId="0F13E5E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occurred as she </w:t>
      </w:r>
      <w:r>
        <w:rPr>
          <w:rFonts w:cs="CG Times"/>
          <w:i/>
          <w:iCs/>
          <w:u w:val="single"/>
          <w:lang w:val="en-AU"/>
        </w:rPr>
        <w:t>was cleaning</w:t>
      </w:r>
      <w:r>
        <w:rPr>
          <w:rFonts w:cs="CG Times"/>
          <w:i/>
          <w:iCs/>
          <w:lang w:val="en-AU"/>
        </w:rPr>
        <w:t xml:space="preserve"> the windows.</w:t>
      </w:r>
    </w:p>
    <w:p w14:paraId="09672EB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was doing</w:t>
      </w:r>
      <w:r>
        <w:rPr>
          <w:rFonts w:cs="CG Times"/>
          <w:i/>
          <w:iCs/>
          <w:lang w:val="en-AU"/>
        </w:rPr>
        <w:t xml:space="preserve"> some work in the garden when the police arrived.</w:t>
      </w:r>
    </w:p>
    <w:p w14:paraId="56775ED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non-progressive]</w:t>
      </w:r>
    </w:p>
    <w:p w14:paraId="3C7D774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progressive]</w:t>
      </w:r>
    </w:p>
    <w:p w14:paraId="3456BD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was reading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[progressive + progressive]</w:t>
      </w:r>
    </w:p>
    <w:p w14:paraId="7EA0AEF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while he </w:t>
      </w:r>
      <w:r>
        <w:rPr>
          <w:rFonts w:cs="CG Times"/>
          <w:i/>
          <w:iCs/>
          <w:u w:val="single"/>
          <w:lang w:val="en-AU"/>
        </w:rPr>
        <w:t>watched</w:t>
      </w:r>
      <w:r>
        <w:rPr>
          <w:rFonts w:cs="CG Times"/>
          <w:i/>
          <w:iCs/>
          <w:lang w:val="en-AU"/>
        </w:rPr>
        <w:t xml:space="preserve"> TV.</w:t>
      </w:r>
      <w:r>
        <w:rPr>
          <w:rFonts w:cs="CG Times"/>
          <w:lang w:val="en-AU"/>
        </w:rPr>
        <w:tab/>
        <w:t>[non-progressive + non-progressive]</w:t>
      </w:r>
    </w:p>
    <w:p w14:paraId="7565EA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</w:t>
      </w:r>
      <w:r>
        <w:rPr>
          <w:rFonts w:cs="CG Times"/>
          <w:i/>
          <w:iCs/>
          <w:u w:val="single"/>
          <w:lang w:val="en-AU"/>
        </w:rPr>
        <w:t>loses</w:t>
      </w:r>
      <w:r>
        <w:rPr>
          <w:rFonts w:cs="CG Times"/>
          <w:i/>
          <w:iCs/>
          <w:lang w:val="en-AU"/>
        </w:rPr>
        <w:t xml:space="preserve"> his temper.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losing</w:t>
      </w:r>
      <w:r>
        <w:rPr>
          <w:rFonts w:cs="CG Times"/>
          <w:i/>
          <w:iCs/>
          <w:lang w:val="en-AU"/>
        </w:rPr>
        <w:t xml:space="preserve"> his temper.</w:t>
      </w:r>
    </w:p>
    <w:p w14:paraId="61CF67A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at the market.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u w:val="single"/>
          <w:lang w:val="en-AU"/>
        </w:rPr>
        <w:t>'re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meeting</w:t>
      </w:r>
      <w:r>
        <w:rPr>
          <w:rFonts w:cs="CG Times"/>
          <w:i/>
          <w:iCs/>
          <w:lang w:val="en-AU"/>
        </w:rPr>
        <w:t xml:space="preserve"> at the market.</w:t>
      </w:r>
    </w:p>
    <w:p w14:paraId="6CC8678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left, Kim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her head buried in a book but Ed </w:t>
      </w:r>
      <w:r>
        <w:rPr>
          <w:rFonts w:cs="CG Times"/>
          <w:i/>
          <w:iCs/>
          <w:u w:val="single"/>
          <w:lang w:val="en-AU"/>
        </w:rPr>
        <w:t>was watching</w:t>
      </w:r>
      <w:r>
        <w:rPr>
          <w:rFonts w:cs="CG Times"/>
          <w:i/>
          <w:iCs/>
          <w:lang w:val="en-AU"/>
        </w:rPr>
        <w:t xml:space="preserve"> TV.</w:t>
      </w:r>
    </w:p>
    <w:p w14:paraId="5F389B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tactful.</w:t>
      </w:r>
      <w:r>
        <w:rPr>
          <w:rFonts w:cs="CG Times"/>
          <w:lang w:val="en-AU"/>
        </w:rPr>
        <w:tab/>
        <w:t>[agentive activity]</w:t>
      </w:r>
    </w:p>
    <w:p w14:paraId="19B383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's making</w:t>
      </w:r>
      <w:r>
        <w:rPr>
          <w:rFonts w:cs="CG Times"/>
          <w:i/>
          <w:iCs/>
          <w:lang w:val="en-AU"/>
        </w:rPr>
        <w:t xml:space="preserve"> more and more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fewer and fewer mistakes.</w:t>
      </w:r>
      <w:r>
        <w:rPr>
          <w:rFonts w:cs="CG Times"/>
          <w:lang w:val="en-AU"/>
        </w:rPr>
        <w:tab/>
        <w:t>[waxing/waning]</w:t>
      </w:r>
    </w:p>
    <w:p w14:paraId="16B770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 cycling</w:t>
      </w:r>
      <w:r>
        <w:rPr>
          <w:rFonts w:cs="CG Times"/>
          <w:i/>
          <w:iCs/>
          <w:lang w:val="en-AU"/>
        </w:rPr>
        <w:t xml:space="preserve"> to work this week.</w:t>
      </w:r>
      <w:r>
        <w:rPr>
          <w:rFonts w:cs="CG Times"/>
          <w:lang w:val="en-AU"/>
        </w:rPr>
        <w:tab/>
        <w:t>[temporary state]</w:t>
      </w:r>
    </w:p>
    <w:p w14:paraId="1675E5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wears</w:t>
      </w:r>
      <w:r>
        <w:rPr>
          <w:rFonts w:cs="CG Times"/>
          <w:i/>
          <w:iCs/>
          <w:lang w:val="en-AU"/>
        </w:rPr>
        <w:t xml:space="preserve"> a wig.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wearing</w:t>
      </w:r>
      <w:r>
        <w:rPr>
          <w:rFonts w:cs="CG Times"/>
          <w:i/>
          <w:iCs/>
          <w:lang w:val="en-AU"/>
        </w:rPr>
        <w:t xml:space="preserve"> a wig.</w:t>
      </w:r>
    </w:p>
    <w:p w14:paraId="43FF135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 wig on.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having</w:t>
      </w:r>
      <w:r>
        <w:rPr>
          <w:rFonts w:cs="CG Times"/>
          <w:i/>
          <w:iCs/>
          <w:lang w:val="en-AU"/>
        </w:rPr>
        <w:t xml:space="preserve"> a wig on.</w:t>
      </w:r>
    </w:p>
    <w:p w14:paraId="2B96C1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suffers</w:t>
      </w:r>
      <w:r>
        <w:rPr>
          <w:rFonts w:cs="CG Times"/>
          <w:i/>
          <w:iCs/>
          <w:lang w:val="en-AU"/>
        </w:rPr>
        <w:t xml:space="preserve"> from bronchitis.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suffering</w:t>
      </w:r>
      <w:r>
        <w:rPr>
          <w:rFonts w:cs="CG Times"/>
          <w:i/>
          <w:iCs/>
          <w:lang w:val="en-AU"/>
        </w:rPr>
        <w:t xml:space="preserve"> from bronchitis.</w:t>
      </w:r>
    </w:p>
    <w:p w14:paraId="51921E4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ill with bronchitis.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being</w:t>
      </w:r>
      <w:r>
        <w:rPr>
          <w:rFonts w:cs="CG Times"/>
          <w:i/>
          <w:iCs/>
          <w:lang w:val="en-AU"/>
        </w:rPr>
        <w:t xml:space="preserve"> ill with bronchitis.</w:t>
      </w:r>
    </w:p>
    <w:p w14:paraId="6DA1A99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production</w:t>
      </w:r>
      <w:r>
        <w:rPr>
          <w:rFonts w:cs="CG Times"/>
          <w:smallCaps/>
          <w:lang w:val="en-AU"/>
        </w:rPr>
        <w:tab/>
        <w:t>experience</w:t>
      </w:r>
      <w:r>
        <w:rPr>
          <w:rFonts w:cs="CG Times"/>
          <w:smallCaps/>
          <w:lang w:val="en-AU"/>
        </w:rPr>
        <w:tab/>
        <w:t>acquisition</w:t>
      </w:r>
    </w:p>
    <w:p w14:paraId="6DF31CF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square.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at it.</w:t>
      </w:r>
    </w:p>
    <w:p w14:paraId="22AAB17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sounded</w:t>
      </w:r>
      <w:r>
        <w:rPr>
          <w:rFonts w:cs="CG Times"/>
          <w:i/>
          <w:iCs/>
          <w:lang w:val="en-AU"/>
        </w:rPr>
        <w:t xml:space="preserve"> shrill.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hear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listened</w:t>
      </w:r>
      <w:r>
        <w:rPr>
          <w:rFonts w:cs="CG Times"/>
          <w:i/>
          <w:iCs/>
          <w:lang w:val="en-AU"/>
        </w:rPr>
        <w:t xml:space="preserve"> to it.</w:t>
      </w:r>
    </w:p>
    <w:p w14:paraId="09668FE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hard.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feel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it.</w:t>
      </w:r>
    </w:p>
    <w:p w14:paraId="3EAA4A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horrible.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smell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smelt</w:t>
      </w:r>
      <w:r>
        <w:rPr>
          <w:rFonts w:cs="CG Times"/>
          <w:i/>
          <w:iCs/>
          <w:lang w:val="en-AU"/>
        </w:rPr>
        <w:t xml:space="preserve"> it.</w:t>
      </w:r>
    </w:p>
    <w:p w14:paraId="260A76E4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98"/>
          <w:tab w:val="left" w:pos="709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i/>
          <w:iCs/>
          <w:lang w:val="en-AU"/>
        </w:rPr>
        <w:tab/>
        <w:t xml:space="preserve">I could </w:t>
      </w:r>
      <w:r>
        <w:rPr>
          <w:rFonts w:cs="CG Times"/>
          <w:i/>
          <w:iCs/>
          <w:u w:val="single"/>
          <w:lang w:val="en-AU"/>
        </w:rPr>
        <w:t>taste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tasted</w:t>
      </w:r>
      <w:r>
        <w:rPr>
          <w:rFonts w:cs="CG Times"/>
          <w:i/>
          <w:iCs/>
          <w:lang w:val="en-AU"/>
        </w:rPr>
        <w:t xml:space="preserve"> it.</w:t>
      </w:r>
    </w:p>
    <w:p w14:paraId="7A7FD3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believe</w:t>
      </w:r>
      <w:r>
        <w:rPr>
          <w:rFonts w:cs="CG Times"/>
          <w:i/>
          <w:iCs/>
          <w:lang w:val="en-AU"/>
        </w:rPr>
        <w:t xml:space="preserve"> it's illegal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i/>
          <w:iCs/>
          <w:lang w:val="en-AU"/>
        </w:rPr>
        <w:t xml:space="preserve"> you've made a mistake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knows</w:t>
      </w:r>
      <w:r>
        <w:rPr>
          <w:rFonts w:cs="CG Times"/>
          <w:i/>
          <w:iCs/>
          <w:lang w:val="en-AU"/>
        </w:rPr>
        <w:t xml:space="preserve"> where they are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suppose</w:t>
      </w:r>
      <w:r>
        <w:rPr>
          <w:rFonts w:cs="CG Times"/>
          <w:i/>
          <w:iCs/>
          <w:lang w:val="en-AU"/>
        </w:rPr>
        <w:t xml:space="preserve"> it's too late.</w:t>
      </w:r>
    </w:p>
    <w:p w14:paraId="14D4869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i/>
          <w:iCs/>
          <w:lang w:val="en-AU"/>
        </w:rPr>
        <w:t xml:space="preserve"> we ought to accept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</w:t>
      </w:r>
      <w:r>
        <w:rPr>
          <w:rFonts w:cs="CG Times"/>
          <w:i/>
          <w:iCs/>
          <w:u w:val="single"/>
          <w:lang w:val="en-AU"/>
        </w:rPr>
        <w:t>'s regretting</w:t>
      </w:r>
      <w:r>
        <w:rPr>
          <w:rFonts w:cs="CG Times"/>
          <w:i/>
          <w:iCs/>
          <w:lang w:val="en-AU"/>
        </w:rPr>
        <w:t xml:space="preserve"> she stayed behind.</w:t>
      </w:r>
    </w:p>
    <w:p w14:paraId="383B24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Don't interrupt me when I</w:t>
      </w:r>
      <w:r>
        <w:rPr>
          <w:rFonts w:cs="CG Times"/>
          <w:i/>
          <w:iCs/>
          <w:u w:val="single"/>
          <w:lang w:val="en-AU"/>
        </w:rPr>
        <w:t>'m thinking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</w:t>
      </w:r>
      <w:r>
        <w:rPr>
          <w:rFonts w:cs="CG Times"/>
          <w:i/>
          <w:iCs/>
          <w:u w:val="single"/>
          <w:lang w:val="en-AU"/>
        </w:rPr>
        <w:t>'re loving</w:t>
      </w:r>
      <w:r>
        <w:rPr>
          <w:rFonts w:cs="CG Times"/>
          <w:i/>
          <w:iCs/>
          <w:lang w:val="en-AU"/>
        </w:rPr>
        <w:t xml:space="preserve"> every minute of it.</w:t>
      </w:r>
    </w:p>
    <w:p w14:paraId="500146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i/>
          <w:iCs/>
          <w:u w:val="single"/>
          <w:lang w:val="en-AU"/>
        </w:rPr>
        <w:t>'re forgetting</w:t>
      </w:r>
      <w:r>
        <w:rPr>
          <w:rFonts w:cs="CG Times"/>
          <w:i/>
          <w:iCs/>
          <w:lang w:val="en-AU"/>
        </w:rPr>
        <w:t xml:space="preserve"> you said you'd help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</w:t>
      </w:r>
      <w:r>
        <w:rPr>
          <w:rFonts w:cs="CG Times"/>
          <w:i/>
          <w:iCs/>
          <w:u w:val="single"/>
          <w:lang w:val="en-AU"/>
        </w:rPr>
        <w:t>'s not realising</w:t>
      </w:r>
      <w:r>
        <w:rPr>
          <w:rFonts w:cs="CG Times"/>
          <w:i/>
          <w:iCs/>
          <w:lang w:val="en-AU"/>
        </w:rPr>
        <w:t xml:space="preserve"> what he's saying.</w:t>
      </w:r>
    </w:p>
    <w:p w14:paraId="5C076DC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hoping</w:t>
      </w:r>
      <w:r>
        <w:rPr>
          <w:rFonts w:cs="CG Times"/>
          <w:i/>
          <w:iCs/>
          <w:lang w:val="en-AU"/>
        </w:rPr>
        <w:t xml:space="preserve"> you can help me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was wondering</w:t>
      </w:r>
      <w:r>
        <w:rPr>
          <w:rFonts w:cs="CG Times"/>
          <w:i/>
          <w:iCs/>
          <w:lang w:val="en-AU"/>
        </w:rPr>
        <w:t xml:space="preserve"> if he could ask your advice.</w:t>
      </w:r>
    </w:p>
    <w:p w14:paraId="240C97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church </w:t>
      </w:r>
      <w:r>
        <w:rPr>
          <w:rFonts w:cs="CG Times"/>
          <w:i/>
          <w:iCs/>
          <w:u w:val="single"/>
          <w:lang w:val="en-AU"/>
        </w:rPr>
        <w:t>stands</w:t>
      </w:r>
      <w:r>
        <w:rPr>
          <w:rFonts w:cs="CG Times"/>
          <w:i/>
          <w:iCs/>
          <w:lang w:val="en-AU"/>
        </w:rPr>
        <w:t xml:space="preserve"> at the top of the hill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 village </w:t>
      </w:r>
      <w:r>
        <w:rPr>
          <w:rFonts w:cs="CG Times"/>
          <w:i/>
          <w:iCs/>
          <w:u w:val="single"/>
          <w:lang w:val="en-AU"/>
        </w:rPr>
        <w:t>lay</w:t>
      </w:r>
      <w:r>
        <w:rPr>
          <w:rFonts w:cs="CG Times"/>
          <w:i/>
          <w:iCs/>
          <w:lang w:val="en-AU"/>
        </w:rPr>
        <w:t xml:space="preserve"> beside the gorge.</w:t>
      </w:r>
    </w:p>
    <w:p w14:paraId="122B925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 standing</w:t>
      </w:r>
      <w:r>
        <w:rPr>
          <w:rFonts w:cs="CG Times"/>
          <w:i/>
          <w:iCs/>
          <w:lang w:val="en-AU"/>
        </w:rPr>
        <w:t xml:space="preserve"> near the entrance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They </w:t>
      </w:r>
      <w:r>
        <w:rPr>
          <w:rFonts w:cs="CG Times"/>
          <w:i/>
          <w:iCs/>
          <w:u w:val="single"/>
          <w:lang w:val="en-AU"/>
        </w:rPr>
        <w:t>were lying</w:t>
      </w:r>
      <w:r>
        <w:rPr>
          <w:rFonts w:cs="CG Times"/>
          <w:i/>
          <w:iCs/>
          <w:lang w:val="en-AU"/>
        </w:rPr>
        <w:t xml:space="preserve"> on the beach.</w:t>
      </w:r>
    </w:p>
    <w:p w14:paraId="2C99FA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sets</w:t>
      </w:r>
      <w:r>
        <w:rPr>
          <w:rFonts w:cs="CG Times"/>
          <w:i/>
          <w:iCs/>
          <w:lang w:val="en-AU"/>
        </w:rPr>
        <w:t xml:space="preserve"> at five tomorrow.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sun </w:t>
      </w:r>
      <w:r>
        <w:rPr>
          <w:rFonts w:cs="CG Times"/>
          <w:i/>
          <w:iCs/>
          <w:u w:val="single"/>
          <w:lang w:val="en-AU"/>
        </w:rPr>
        <w:t>is setting</w:t>
      </w:r>
      <w:r>
        <w:rPr>
          <w:rFonts w:cs="CG Times"/>
          <w:i/>
          <w:iCs/>
          <w:lang w:val="en-AU"/>
        </w:rPr>
        <w:t xml:space="preserve"> at five tomorrow.</w:t>
      </w:r>
    </w:p>
    <w:p w14:paraId="2A2289F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phone</w:t>
      </w:r>
      <w:r>
        <w:rPr>
          <w:rFonts w:cs="CG Times"/>
          <w:i/>
          <w:iCs/>
          <w:lang w:val="en-AU"/>
        </w:rPr>
        <w:t xml:space="preserve"> her tonight.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>'m phoning</w:t>
      </w:r>
      <w:r>
        <w:rPr>
          <w:rFonts w:cs="CG Times"/>
          <w:i/>
          <w:iCs/>
          <w:lang w:val="en-AU"/>
        </w:rPr>
        <w:t xml:space="preserve"> her tonight.</w:t>
      </w:r>
    </w:p>
    <w:p w14:paraId="0A13E0B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her operation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u w:val="single"/>
          <w:lang w:val="en-AU"/>
        </w:rPr>
        <w:t>'s having</w:t>
      </w:r>
      <w:r>
        <w:rPr>
          <w:rFonts w:cs="CG Times"/>
          <w:i/>
          <w:iCs/>
          <w:lang w:val="en-AU"/>
        </w:rPr>
        <w:t xml:space="preserve"> her operation tomorrow.</w:t>
      </w:r>
    </w:p>
    <w:p w14:paraId="379F8180" w14:textId="515CF15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025"/>
          <w:tab w:val="left" w:pos="5138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expires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</w:t>
      </w:r>
      <w:r w:rsidR="0056642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u w:val="single"/>
          <w:lang w:val="en-AU"/>
        </w:rPr>
        <w:t>'s expiring</w:t>
      </w:r>
      <w:r>
        <w:rPr>
          <w:rFonts w:cs="CG Times"/>
          <w:i/>
          <w:iCs/>
          <w:lang w:val="en-AU"/>
        </w:rPr>
        <w:t xml:space="preserve"> tomorrow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in five years.</w:t>
      </w:r>
    </w:p>
    <w:p w14:paraId="7D37E2D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we get there, they'll probably still </w:t>
      </w:r>
      <w:r>
        <w:rPr>
          <w:rFonts w:cs="CG Times"/>
          <w:i/>
          <w:iCs/>
          <w:u w:val="single"/>
          <w:lang w:val="en-AU"/>
        </w:rPr>
        <w:t>be having</w:t>
      </w:r>
      <w:r>
        <w:rPr>
          <w:rFonts w:cs="CG Times"/>
          <w:i/>
          <w:iCs/>
          <w:lang w:val="en-AU"/>
        </w:rPr>
        <w:t xml:space="preserve"> lunch.</w:t>
      </w:r>
      <w:r>
        <w:rPr>
          <w:rFonts w:cs="CG Times"/>
          <w:lang w:val="en-AU"/>
        </w:rPr>
        <w:tab/>
        <w:t>[aspectual meaning]</w:t>
      </w:r>
    </w:p>
    <w:p w14:paraId="640730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be going</w:t>
      </w:r>
      <w:r>
        <w:rPr>
          <w:rFonts w:cs="CG Times"/>
          <w:i/>
          <w:iCs/>
          <w:lang w:val="en-AU"/>
        </w:rPr>
        <w:t xml:space="preserve"> to the shops this afternoon?</w:t>
      </w:r>
      <w:r>
        <w:rPr>
          <w:rFonts w:cs="CG Times"/>
          <w:lang w:val="en-AU"/>
        </w:rPr>
        <w:tab/>
        <w:t>[special meaning]</w:t>
      </w:r>
    </w:p>
    <w:p w14:paraId="02DE32D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the meeting </w:t>
      </w:r>
      <w:proofErr w:type="gramStart"/>
      <w:r>
        <w:rPr>
          <w:rFonts w:cs="CG Times"/>
          <w:i/>
          <w:iCs/>
          <w:lang w:val="en-AU"/>
        </w:rPr>
        <w:t>ends</w:t>
      </w:r>
      <w:proofErr w:type="gramEnd"/>
      <w:r>
        <w:rPr>
          <w:rFonts w:cs="CG Times"/>
          <w:i/>
          <w:iCs/>
          <w:lang w:val="en-AU"/>
        </w:rPr>
        <w:t xml:space="preserve"> we'll </w:t>
      </w:r>
      <w:r>
        <w:rPr>
          <w:rFonts w:cs="CG Times"/>
          <w:i/>
          <w:iCs/>
          <w:u w:val="single"/>
          <w:lang w:val="en-AU"/>
        </w:rPr>
        <w:t>be flying</w:t>
      </w:r>
      <w:r>
        <w:rPr>
          <w:rFonts w:cs="CG Times"/>
          <w:i/>
          <w:iCs/>
          <w:lang w:val="en-AU"/>
        </w:rPr>
        <w:t xml:space="preserve"> to Bonn.</w:t>
      </w:r>
      <w:r>
        <w:rPr>
          <w:rFonts w:cs="CG Times"/>
          <w:lang w:val="en-AU"/>
        </w:rPr>
        <w:tab/>
        <w:t>[ambiguous]</w:t>
      </w:r>
    </w:p>
    <w:p w14:paraId="215237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to do</w:t>
      </w:r>
      <w:r>
        <w:rPr>
          <w:rFonts w:cs="CG Times"/>
          <w:i/>
          <w:iCs/>
          <w:lang w:val="en-AU"/>
        </w:rPr>
        <w:t xml:space="preserve"> the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the one </w:t>
      </w:r>
      <w:r>
        <w:rPr>
          <w:rFonts w:cs="CG Times"/>
          <w:i/>
          <w:iCs/>
          <w:u w:val="single"/>
          <w:lang w:val="en-AU"/>
        </w:rPr>
        <w:t>doing</w:t>
      </w:r>
      <w:r>
        <w:rPr>
          <w:rFonts w:cs="CG Times"/>
          <w:i/>
          <w:iCs/>
          <w:lang w:val="en-AU"/>
        </w:rPr>
        <w:t xml:space="preserve"> the job.</w:t>
      </w:r>
    </w:p>
    <w:p w14:paraId="6A27327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to talk</w:t>
      </w:r>
      <w:r>
        <w:rPr>
          <w:rFonts w:cs="CG Times"/>
          <w:i/>
          <w:iCs/>
          <w:lang w:val="en-AU"/>
        </w:rPr>
        <w:t xml:space="preserve"> to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 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her.</w:t>
      </w:r>
    </w:p>
    <w:p w14:paraId="7CC6F1D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[internal negation]</w:t>
      </w:r>
    </w:p>
    <w:p w14:paraId="7738A84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negation]</w:t>
      </w:r>
    </w:p>
    <w:p w14:paraId="539DCB6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>
        <w:rPr>
          <w:rFonts w:cs="CG Times"/>
          <w:i/>
          <w:iCs/>
          <w:u w:val="single"/>
          <w:lang w:val="en-AU"/>
        </w:rPr>
        <w:t>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have read it.</w:t>
      </w:r>
      <w:r>
        <w:rPr>
          <w:rFonts w:cs="CG Times"/>
          <w:lang w:val="en-AU"/>
        </w:rPr>
        <w:tab/>
        <w:t>[external + internal negation]</w:t>
      </w:r>
    </w:p>
    <w:p w14:paraId="6791B74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[internal negation]</w:t>
      </w:r>
    </w:p>
    <w:p w14:paraId="5C316F8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 it all.</w:t>
      </w:r>
      <w:r>
        <w:rPr>
          <w:rFonts w:cs="CG Times"/>
          <w:lang w:val="en-AU"/>
        </w:rPr>
        <w:tab/>
        <w:t>[external negation]</w:t>
      </w:r>
    </w:p>
    <w:p w14:paraId="6F910348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</w:tabs>
        <w:spacing w:line="480" w:lineRule="auto"/>
        <w:ind w:left="940" w:hanging="9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necessity</w:t>
      </w:r>
      <w:r>
        <w:rPr>
          <w:rFonts w:cs="CG Times"/>
          <w:smallCaps/>
          <w:lang w:val="en-AU"/>
        </w:rPr>
        <w:tab/>
        <w:t>possibility</w:t>
      </w:r>
    </w:p>
    <w:p w14:paraId="2937CE8E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be not guilty.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5CFBD88E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be guilty. 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44AF978D" w14:textId="77777777" w:rsidR="004567F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not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1F55DF81" w14:textId="77777777" w:rsidR="00F51B1C" w:rsidRDefault="004567FC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4135"/>
          <w:tab w:val="right" w:pos="926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necessarily not guilty.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guilty.</w:t>
      </w:r>
      <w:r>
        <w:rPr>
          <w:rFonts w:cs="CG Times"/>
          <w:lang w:val="en-AU"/>
        </w:rPr>
        <w:tab/>
        <w:t>[not-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</w:t>
      </w:r>
      <w:proofErr w:type="gramStart"/>
      <w:r>
        <w:rPr>
          <w:rFonts w:cs="CG Times"/>
          <w:lang w:val="en-AU"/>
        </w:rPr>
        <w:t>P]=</w:t>
      </w:r>
      <w:proofErr w:type="gramEnd"/>
      <w:r>
        <w:rPr>
          <w:rFonts w:cs="CG Times"/>
          <w:lang w:val="en-AU"/>
        </w:rPr>
        <w:t>[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3C6C25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come in immediately.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one of these cakes.</w:t>
      </w:r>
    </w:p>
    <w:p w14:paraId="1BDB8DA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take your ties off.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leave now.</w:t>
      </w:r>
    </w:p>
    <w:p w14:paraId="50D6637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4BB2824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1A3BD00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03A8834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likely to be ready. </w:t>
      </w:r>
      <w:r>
        <w:rPr>
          <w:rFonts w:cs="CG Times"/>
          <w:lang w:val="en-AU"/>
        </w:rPr>
        <w:tab/>
        <w:t>[external negation]</w:t>
      </w:r>
    </w:p>
    <w:p w14:paraId="72C0C9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likely 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be ready.</w:t>
      </w:r>
      <w:r>
        <w:rPr>
          <w:rFonts w:cs="CG Times"/>
          <w:lang w:val="en-AU"/>
        </w:rPr>
        <w:tab/>
        <w:t>[internal negation]</w:t>
      </w:r>
    </w:p>
    <w:p w14:paraId="68ECFF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strong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weak</w:t>
      </w:r>
    </w:p>
    <w:p w14:paraId="66FFFE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been delayed.</w:t>
      </w:r>
      <w:r>
        <w:rPr>
          <w:rFonts w:cs="CG Times"/>
          <w:lang w:val="en-AU"/>
        </w:rPr>
        <w:tab/>
        <w:t>[epistemic]</w:t>
      </w:r>
    </w:p>
    <w:p w14:paraId="05D1F60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pull your socks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if you wish.</w:t>
      </w:r>
      <w:r>
        <w:rPr>
          <w:rFonts w:cs="CG Times"/>
          <w:lang w:val="en-AU"/>
        </w:rPr>
        <w:tab/>
        <w:t>[deontic]</w:t>
      </w:r>
    </w:p>
    <w:p w14:paraId="62D8E38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very tactful.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sleep downstairs.</w:t>
      </w:r>
      <w:r>
        <w:rPr>
          <w:rFonts w:cs="CG Times"/>
          <w:lang w:val="en-AU"/>
        </w:rPr>
        <w:tab/>
        <w:t>[ambiguous]</w:t>
      </w:r>
    </w:p>
    <w:p w14:paraId="359DA2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stay as long as she likes.</w:t>
      </w:r>
      <w:r>
        <w:rPr>
          <w:rFonts w:cs="CG Times"/>
          <w:lang w:val="en-AU"/>
        </w:rPr>
        <w:tab/>
        <w:t>[deontic]</w:t>
      </w:r>
    </w:p>
    <w:p w14:paraId="7B7327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beat everyone else in the club.</w:t>
      </w:r>
      <w:r>
        <w:rPr>
          <w:rFonts w:cs="CG Times"/>
          <w:lang w:val="en-AU"/>
        </w:rPr>
        <w:tab/>
        <w:t>[dynamic]</w:t>
      </w:r>
    </w:p>
    <w:p w14:paraId="0BC2903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speak French.</w:t>
      </w:r>
      <w:r>
        <w:rPr>
          <w:rFonts w:cs="CG Times"/>
          <w:lang w:val="en-AU"/>
        </w:rPr>
        <w:tab/>
        <w:t>[ambiguous]</w:t>
      </w:r>
    </w:p>
    <w:p w14:paraId="422274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high degree modality</w:t>
      </w:r>
    </w:p>
    <w:p w14:paraId="3EDA590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may know</w:t>
      </w:r>
      <w:r>
        <w:rPr>
          <w:rFonts w:cs="CG Times"/>
          <w:i/>
          <w:iCs/>
          <w:lang w:val="en-AU"/>
        </w:rPr>
        <w:t xml:space="preserve"> her.</w:t>
      </w:r>
    </w:p>
    <w:p w14:paraId="59959DE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drawer.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passport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in the drawer.</w:t>
      </w:r>
    </w:p>
    <w:p w14:paraId="5BD6C01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arrived</w:t>
      </w:r>
      <w:r>
        <w:rPr>
          <w:rFonts w:cs="CG Times"/>
          <w:i/>
          <w:iCs/>
          <w:lang w:val="en-AU"/>
        </w:rPr>
        <w:t xml:space="preserve">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letter </w:t>
      </w:r>
      <w:r>
        <w:rPr>
          <w:rFonts w:cs="CG Times"/>
          <w:i/>
          <w:iCs/>
          <w:u w:val="single"/>
          <w:lang w:val="en-AU"/>
        </w:rPr>
        <w:t>will have arrived</w:t>
      </w:r>
      <w:r>
        <w:rPr>
          <w:rFonts w:cs="CG Times"/>
          <w:i/>
          <w:iCs/>
          <w:lang w:val="en-AU"/>
        </w:rPr>
        <w:t xml:space="preserve"> yesterday.</w:t>
      </w:r>
    </w:p>
    <w:p w14:paraId="589510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unmodalised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low degree modality</w:t>
      </w:r>
    </w:p>
    <w:p w14:paraId="69AC6A4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>, I believe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Strange as it </w:t>
      </w:r>
      <w:r>
        <w:rPr>
          <w:rFonts w:cs="CG Times"/>
          <w:i/>
          <w:iCs/>
          <w:u w:val="single"/>
          <w:lang w:val="en-AU"/>
        </w:rPr>
        <w:t>may seem</w:t>
      </w:r>
      <w:r>
        <w:rPr>
          <w:rFonts w:cs="CG Times"/>
          <w:i/>
          <w:iCs/>
          <w:lang w:val="en-AU"/>
        </w:rPr>
        <w:t>, I believe you.</w:t>
      </w:r>
    </w:p>
    <w:p w14:paraId="1676D61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so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odd that he </w:t>
      </w:r>
      <w:r>
        <w:rPr>
          <w:rFonts w:cs="CG Times"/>
          <w:i/>
          <w:iCs/>
          <w:u w:val="single"/>
          <w:lang w:val="en-AU"/>
        </w:rPr>
        <w:t>should be</w:t>
      </w:r>
      <w:r>
        <w:rPr>
          <w:rFonts w:cs="CG Times"/>
          <w:i/>
          <w:iCs/>
          <w:lang w:val="en-AU"/>
        </w:rPr>
        <w:t xml:space="preserve"> so late.</w:t>
      </w:r>
    </w:p>
    <w:p w14:paraId="67FF896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158"/>
        </w:tabs>
        <w:spacing w:line="480" w:lineRule="auto"/>
        <w:ind w:left="5158" w:hanging="46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one year old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one year old tomorrow.</w:t>
      </w:r>
    </w:p>
    <w:p w14:paraId="5146B02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[strong]</w:t>
      </w:r>
    </w:p>
    <w:p w14:paraId="1FE06E1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[medium]</w:t>
      </w:r>
    </w:p>
    <w:p w14:paraId="7FEBF2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over by now.</w:t>
      </w:r>
      <w:r>
        <w:rPr>
          <w:rFonts w:cs="CG Times"/>
          <w:lang w:val="en-AU"/>
        </w:rPr>
        <w:tab/>
        <w:t>[weak]</w:t>
      </w:r>
    </w:p>
    <w:p w14:paraId="19B0943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mustn't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2632D92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can't have done it deliberately.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07C05D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needn't have done it deliberately.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79D44AB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not have done it deliberately.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60424F67" w14:textId="3A24697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 has happened to Ed?</w:t>
      </w:r>
      <w:r>
        <w:rPr>
          <w:rFonts w:cs="CG Times"/>
          <w:lang w:val="en-AU"/>
        </w:rPr>
        <w:t xml:space="preserve"> B: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overslept.</w:t>
      </w:r>
      <w:r>
        <w:rPr>
          <w:rFonts w:cs="CG Times"/>
          <w:lang w:val="en-AU"/>
        </w:rPr>
        <w:tab/>
        <w:t>[subjective]</w:t>
      </w:r>
    </w:p>
    <w:p w14:paraId="6AECF9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I'm older than Ed and Ed is older than Jo, I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be older than Jo.</w:t>
      </w:r>
      <w:r>
        <w:rPr>
          <w:rFonts w:cs="CG Times"/>
          <w:lang w:val="en-AU"/>
        </w:rPr>
        <w:tab/>
        <w:t>[objective]</w:t>
      </w:r>
    </w:p>
    <w:p w14:paraId="203A45C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it downstairs: I'll just go and see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[subjective]</w:t>
      </w:r>
    </w:p>
    <w:p w14:paraId="76941A5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misled Parliament: there's going to be an inquiry.</w:t>
      </w:r>
      <w:r>
        <w:rPr>
          <w:rFonts w:cs="CG Times"/>
          <w:lang w:val="en-AU"/>
        </w:rPr>
        <w:tab/>
        <w:t>[objective]</w:t>
      </w:r>
    </w:p>
    <w:p w14:paraId="2AC37225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right" w:pos="9266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expensive, but it's worth every penny.</w:t>
      </w:r>
      <w:r>
        <w:rPr>
          <w:rFonts w:cs="CG Times"/>
          <w:lang w:val="en-AU"/>
        </w:rPr>
        <w:tab/>
        <w:t xml:space="preserve">[concessive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>]</w:t>
      </w:r>
    </w:p>
    <w:p w14:paraId="26FEB6B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be valid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have involved deception</w:t>
      </w:r>
      <w:r>
        <w:rPr>
          <w:rFonts w:cs="CG Times"/>
          <w:lang w:val="en-AU"/>
        </w:rPr>
        <w:t>.</w:t>
      </w:r>
    </w:p>
    <w:p w14:paraId="14B3F94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have left already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be ill.</w:t>
      </w:r>
      <w:r>
        <w:rPr>
          <w:rFonts w:cs="CG Times"/>
          <w:lang w:val="en-AU"/>
        </w:rPr>
        <w:t xml:space="preserve">            </w:t>
      </w:r>
    </w:p>
    <w:p w14:paraId="576DC84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do better next time.</w:t>
      </w:r>
    </w:p>
    <w:p w14:paraId="29A8C58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must be feeling better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do better next time.</w:t>
      </w:r>
    </w:p>
    <w:p w14:paraId="4AAD8F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You mustn't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not-P]</w:t>
      </w:r>
    </w:p>
    <w:p w14:paraId="7F6501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can't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P]</w:t>
      </w:r>
    </w:p>
    <w:p w14:paraId="60F1939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needn't attend the lectures.</w:t>
      </w:r>
      <w:r>
        <w:rPr>
          <w:rFonts w:cs="CG Times"/>
          <w:lang w:val="en-AU"/>
        </w:rPr>
        <w:tab/>
        <w:t>[external negation: not-</w:t>
      </w:r>
      <w:proofErr w:type="spellStart"/>
      <w:r>
        <w:rPr>
          <w:rFonts w:cs="CG Times"/>
          <w:lang w:val="en-AU"/>
        </w:rPr>
        <w:t>Nec</w:t>
      </w:r>
      <w:proofErr w:type="spellEnd"/>
      <w:r>
        <w:rPr>
          <w:rFonts w:cs="CG Times"/>
          <w:lang w:val="en-AU"/>
        </w:rPr>
        <w:t xml:space="preserve"> P]</w:t>
      </w:r>
    </w:p>
    <w:p w14:paraId="2EB8D7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may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not</w:t>
      </w:r>
      <w:proofErr w:type="spellEnd"/>
      <w:r>
        <w:rPr>
          <w:rFonts w:cs="CG Times"/>
          <w:i/>
          <w:iCs/>
          <w:lang w:val="en-AU"/>
        </w:rPr>
        <w:t xml:space="preserve"> attend the lectures.</w:t>
      </w:r>
      <w:r>
        <w:rPr>
          <w:rFonts w:cs="CG Times"/>
          <w:lang w:val="en-AU"/>
        </w:rPr>
        <w:tab/>
        <w:t xml:space="preserve">[internal negation: </w:t>
      </w:r>
      <w:proofErr w:type="spellStart"/>
      <w:r>
        <w:rPr>
          <w:rFonts w:cs="CG Times"/>
          <w:lang w:val="en-AU"/>
        </w:rPr>
        <w:t>Poss</w:t>
      </w:r>
      <w:proofErr w:type="spellEnd"/>
      <w:r>
        <w:rPr>
          <w:rFonts w:cs="CG Times"/>
          <w:lang w:val="en-AU"/>
        </w:rPr>
        <w:t xml:space="preserve"> not-P]</w:t>
      </w:r>
    </w:p>
    <w:p w14:paraId="043452E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clean up this mess at once.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[subjective]</w:t>
      </w:r>
    </w:p>
    <w:p w14:paraId="665CB8C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have one more turn.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E29ED8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make an appointment if we want to see the Dean.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[objective]</w:t>
      </w:r>
    </w:p>
    <w:p w14:paraId="798B480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576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borrow up to six books at a time.</w:t>
      </w:r>
      <w:r>
        <w:rPr>
          <w:rFonts w:cs="CG Times"/>
          <w:lang w:val="en-AU"/>
        </w:rPr>
        <w:tab/>
        <w:t xml:space="preserve">)                  </w:t>
      </w:r>
    </w:p>
    <w:p w14:paraId="6F5861B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expect is a slight cut in the sales-tax.</w:t>
      </w:r>
    </w:p>
    <w:p w14:paraId="2CAA2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always say you're too busy.</w:t>
      </w:r>
    </w:p>
    <w:p w14:paraId="17A28C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easily be shown that the argument is fallacious.</w:t>
      </w:r>
    </w:p>
    <w:p w14:paraId="51FCD9B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still get in.</w:t>
      </w:r>
    </w:p>
    <w:p w14:paraId="6C3912C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dangerous.</w:t>
      </w:r>
    </w:p>
    <w:p w14:paraId="6492393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Poinsettias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be red or yellow.</w:t>
      </w:r>
    </w:p>
    <w:p w14:paraId="58A962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[potential]</w:t>
      </w:r>
    </w:p>
    <w:p w14:paraId="753D1D1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[currently actualised]</w:t>
      </w:r>
    </w:p>
    <w:p w14:paraId="4491B29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Ed's a guy who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always be poking his nose into other people's business.</w:t>
      </w:r>
    </w:p>
    <w:p w14:paraId="247CACA9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live extremely frugally.</w:t>
      </w:r>
    </w:p>
    <w:p w14:paraId="5DF8A18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tell your mother.</w:t>
      </w:r>
      <w:r>
        <w:rPr>
          <w:rFonts w:cs="CG Times"/>
          <w:lang w:val="en-AU"/>
        </w:rPr>
        <w:tab/>
        <w:t>[deontic]</w:t>
      </w:r>
    </w:p>
    <w:p w14:paraId="265921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road on the left </w:t>
      </w:r>
      <w:r>
        <w:rPr>
          <w:rFonts w:cs="CG Times"/>
          <w:i/>
          <w:iCs/>
          <w:u w:val="single"/>
          <w:lang w:val="en-AU"/>
        </w:rPr>
        <w:t>should</w:t>
      </w:r>
      <w:r w:rsidRPr="008D53DA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be King Street.</w:t>
      </w:r>
      <w:r>
        <w:rPr>
          <w:rFonts w:cs="CG Times"/>
          <w:lang w:val="en-AU"/>
        </w:rPr>
        <w:tab/>
        <w:t>[epistemic]</w:t>
      </w:r>
    </w:p>
    <w:p w14:paraId="44721E3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should</w:t>
      </w:r>
      <w:r w:rsidRPr="00C672A0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do better this time.</w:t>
      </w:r>
      <w:r>
        <w:rPr>
          <w:rFonts w:cs="CG Times"/>
          <w:lang w:val="en-AU"/>
        </w:rPr>
        <w:tab/>
        <w:t>[ambiguous]</w:t>
      </w:r>
    </w:p>
    <w:p w14:paraId="68FF2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left yesterday.</w:t>
      </w:r>
      <w:r>
        <w:rPr>
          <w:rFonts w:cs="CG Times"/>
          <w:lang w:val="en-AU"/>
        </w:rPr>
        <w:tab/>
        <w:t>[epistemic]</w:t>
      </w:r>
    </w:p>
    <w:p w14:paraId="1F36F5AE" w14:textId="6A222AE2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ought</w:t>
      </w:r>
      <w:r>
        <w:rPr>
          <w:rFonts w:cs="CG Times"/>
          <w:i/>
          <w:iCs/>
          <w:lang w:val="en-AU"/>
        </w:rPr>
        <w:t xml:space="preserve"> to have left yesterday.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[deontic]</w:t>
      </w:r>
    </w:p>
    <w:p w14:paraId="1A7BC63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essential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desirable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told.</w:t>
      </w:r>
      <w:r>
        <w:rPr>
          <w:rFonts w:cs="CG Times"/>
          <w:lang w:val="en-AU"/>
        </w:rPr>
        <w:tab/>
        <w:t>[mandative]</w:t>
      </w:r>
    </w:p>
    <w:p w14:paraId="196EFF3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lest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feel left out.</w:t>
      </w:r>
      <w:r>
        <w:rPr>
          <w:rFonts w:cs="CG Times"/>
          <w:lang w:val="en-AU"/>
        </w:rPr>
        <w:tab/>
        <w:t>[adversative]</w:t>
      </w:r>
    </w:p>
    <w:p w14:paraId="5241003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invited her husband too, in order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not feel left out. </w:t>
      </w:r>
      <w:r>
        <w:rPr>
          <w:rFonts w:cs="CG Times"/>
          <w:lang w:val="en-AU"/>
        </w:rPr>
        <w:tab/>
        <w:t>[purposive]</w:t>
      </w:r>
    </w:p>
    <w:p w14:paraId="22B35DFC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surprising that he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have been so late.</w:t>
      </w:r>
      <w:r>
        <w:rPr>
          <w:rFonts w:cs="CG Times"/>
          <w:lang w:val="en-AU"/>
        </w:rPr>
        <w:tab/>
        <w:t>[emotive]</w:t>
      </w:r>
    </w:p>
    <w:p w14:paraId="5629520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experience any difficulty, please let me know.</w:t>
      </w:r>
      <w:r>
        <w:rPr>
          <w:rFonts w:cs="CG Times"/>
          <w:lang w:val="en-AU"/>
        </w:rPr>
        <w:tab/>
        <w:t>[conditional]</w:t>
      </w:r>
    </w:p>
    <w:p w14:paraId="0A3BD8D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made the decision last week.</w:t>
      </w:r>
      <w:r>
        <w:rPr>
          <w:rFonts w:cs="CG Times"/>
          <w:lang w:val="en-AU"/>
        </w:rPr>
        <w:tab/>
        <w:t>[central-epistemic]</w:t>
      </w:r>
    </w:p>
    <w:p w14:paraId="34F9855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beat him easily.</w:t>
      </w:r>
      <w:r>
        <w:rPr>
          <w:rFonts w:cs="CG Times"/>
          <w:lang w:val="en-AU"/>
        </w:rPr>
        <w:tab/>
        <w:t>[futurity]</w:t>
      </w:r>
    </w:p>
    <w:p w14:paraId="637D5C6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are here, they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[consequence]</w:t>
      </w:r>
    </w:p>
    <w:p w14:paraId="5B4DE627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[Knock on door]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the plumber.</w:t>
      </w:r>
    </w:p>
    <w:p w14:paraId="56835C1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32" w:hanging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Tom's father and Tom is Bill's father, so Ed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Bill's grandfather.</w:t>
      </w:r>
    </w:p>
    <w:p w14:paraId="08714DE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future time</w:t>
      </w:r>
    </w:p>
    <w:p w14:paraId="7DC6657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two yesterday.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3F2E87AD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beat</w:t>
      </w:r>
      <w:r>
        <w:rPr>
          <w:rFonts w:cs="CG Times"/>
          <w:i/>
          <w:iCs/>
          <w:lang w:val="en-AU"/>
        </w:rPr>
        <w:t xml:space="preserve"> him in under an hour.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will beat</w:t>
      </w:r>
      <w:r>
        <w:rPr>
          <w:rFonts w:cs="CG Times"/>
          <w:i/>
          <w:iCs/>
          <w:lang w:val="en-AU"/>
        </w:rPr>
        <w:t xml:space="preserve"> him in under an hour.</w:t>
      </w:r>
    </w:p>
    <w:p w14:paraId="7717D9C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futurate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futurity </w:t>
      </w:r>
      <w:r>
        <w:rPr>
          <w:rFonts w:cs="CG Times"/>
          <w:i/>
          <w:iCs/>
          <w:smallCaps/>
          <w:lang w:val="en-AU"/>
        </w:rPr>
        <w:t>will</w:t>
      </w:r>
    </w:p>
    <w:p w14:paraId="690A90A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two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two tomorrow.</w:t>
      </w:r>
    </w:p>
    <w:p w14:paraId="555BCC6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meets</w:t>
      </w:r>
      <w:r>
        <w:rPr>
          <w:rFonts w:cs="CG Times"/>
          <w:i/>
          <w:iCs/>
          <w:lang w:val="en-AU"/>
        </w:rPr>
        <w:t xml:space="preserve"> Sweden in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Sweden in the</w:t>
      </w:r>
    </w:p>
    <w:p w14:paraId="6D81C534" w14:textId="01BB09D6" w:rsidR="002408C4" w:rsidRDefault="002408C4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Davis Cup final in December.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Davis Cup final in December.</w:t>
      </w:r>
    </w:p>
    <w:p w14:paraId="3DBD69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buy one when 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down.</w:t>
      </w:r>
    </w:p>
    <w:p w14:paraId="268BFF0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go for a walk as soon as it </w:t>
      </w:r>
      <w:r>
        <w:rPr>
          <w:rFonts w:cs="CG Times"/>
          <w:i/>
          <w:iCs/>
          <w:u w:val="single"/>
          <w:lang w:val="en-AU"/>
        </w:rPr>
        <w:t>stops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will stop</w:t>
      </w:r>
      <w:r>
        <w:rPr>
          <w:rFonts w:cs="CG Times"/>
          <w:i/>
          <w:iCs/>
          <w:lang w:val="en-AU"/>
        </w:rPr>
        <w:t xml:space="preserve"> raining.</w:t>
      </w:r>
    </w:p>
    <w:p w14:paraId="63C32F3E" w14:textId="0AED0F1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buy one</w:t>
      </w:r>
      <w:r w:rsidR="00B0557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then]</w:t>
      </w:r>
    </w:p>
    <w:p w14:paraId="51F841D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price </w:t>
      </w:r>
      <w:r>
        <w:rPr>
          <w:rFonts w:cs="CG Times"/>
          <w:i/>
          <w:iCs/>
          <w:u w:val="single"/>
          <w:lang w:val="en-AU"/>
        </w:rPr>
        <w:t>will come</w:t>
      </w:r>
      <w:r>
        <w:rPr>
          <w:rFonts w:cs="CG Times"/>
          <w:i/>
          <w:iCs/>
          <w:lang w:val="en-AU"/>
        </w:rPr>
        <w:t xml:space="preserve"> down in a few months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I'm not going to buy one now.</w:t>
      </w:r>
    </w:p>
    <w:p w14:paraId="3C032A5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rained last 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have been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 time]</w:t>
      </w:r>
    </w:p>
    <w:p w14:paraId="607C96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tonight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match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cancelled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[future time]</w:t>
      </w:r>
    </w:p>
    <w:p w14:paraId="26A9D4CE" w14:textId="10EDF824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[sc. now]</w:t>
      </w:r>
      <w:r>
        <w:rPr>
          <w:rFonts w:cs="CG Times"/>
          <w:lang w:val="en-AU"/>
        </w:rPr>
        <w:tab/>
        <w:t>[present time]</w:t>
      </w:r>
    </w:p>
    <w:p w14:paraId="5C55B448" w14:textId="5D8E933E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2D719D">
        <w:rPr>
          <w:rFonts w:cs="CG Times"/>
          <w:i/>
          <w:iCs/>
          <w:lang w:val="en-AU"/>
        </w:rPr>
        <w:t xml:space="preserve">Bath </w:t>
      </w:r>
      <w:r>
        <w:rPr>
          <w:rFonts w:cs="CG Times"/>
          <w:i/>
          <w:iCs/>
          <w:lang w:val="en-AU"/>
        </w:rPr>
        <w:t xml:space="preserve">when you arrive,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[future time]</w:t>
      </w:r>
    </w:p>
    <w:p w14:paraId="5EF2190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signed the petition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have been</w:t>
      </w:r>
      <w:r>
        <w:rPr>
          <w:rFonts w:cs="CG Times"/>
          <w:i/>
          <w:iCs/>
          <w:lang w:val="en-AU"/>
        </w:rPr>
        <w:t xml:space="preserve"> the only one of us who did</w:t>
      </w:r>
      <w:r w:rsidRPr="00B0557E">
        <w:rPr>
          <w:rFonts w:cs="CG Times"/>
          <w:lang w:val="en-AU"/>
        </w:rPr>
        <w:t>]</w:t>
      </w:r>
      <w:r w:rsidRPr="00273D0C">
        <w:rPr>
          <w:rFonts w:cs="CG Times"/>
          <w:i/>
          <w:iCs/>
          <w:lang w:val="en-AU"/>
        </w:rPr>
        <w:t>.</w:t>
      </w:r>
    </w:p>
    <w:p w14:paraId="08B615F5" w14:textId="3EC4C73B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he's still in </w:t>
      </w:r>
      <w:r w:rsidR="006F3299">
        <w:rPr>
          <w:rFonts w:cs="CG Times"/>
          <w:i/>
          <w:iCs/>
          <w:lang w:val="en-AU"/>
        </w:rPr>
        <w:t>Bath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at his mother's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74FC4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you're late again tomorrow,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fired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FEB99C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 xml:space="preserve"> sign the form.</w:t>
      </w:r>
    </w:p>
    <w:p w14:paraId="4D2367A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found someone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stand in for you while you're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4BF3D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be back before six.</w:t>
      </w:r>
    </w:p>
    <w:p w14:paraId="16D6633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smallCap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solve this problem.</w:t>
      </w:r>
      <w:r>
        <w:rPr>
          <w:rFonts w:cs="CG Times"/>
          <w:lang w:val="en-AU"/>
        </w:rPr>
        <w:tab/>
        <w:t>[stressed modal]</w:t>
      </w:r>
    </w:p>
    <w:p w14:paraId="39A8DBD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you lend me your pen?</w:t>
      </w:r>
      <w:r>
        <w:rPr>
          <w:rFonts w:cs="CG Times"/>
          <w:lang w:val="en-AU"/>
        </w:rPr>
        <w:tab/>
        <w:t>[closed interrogative]</w:t>
      </w:r>
    </w:p>
    <w:p w14:paraId="1E07B7E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wash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dry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 protasis]</w:t>
      </w:r>
    </w:p>
    <w:p w14:paraId="2926F4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lie in bed all day, reading trashy novels.</w:t>
      </w:r>
    </w:p>
    <w:p w14:paraId="566F8BD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Oil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float on water.</w:t>
      </w:r>
    </w:p>
    <w:p w14:paraId="1053D33B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report back for duty on Friday morning.</w:t>
      </w:r>
      <w:r>
        <w:rPr>
          <w:rFonts w:cs="CG Times"/>
          <w:lang w:val="en-AU"/>
        </w:rPr>
        <w:tab/>
        <w:t>[speaker's requirement]</w:t>
      </w:r>
    </w:p>
    <w:p w14:paraId="7ADB2D0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meet at least three times per year.</w:t>
      </w:r>
      <w:r>
        <w:rPr>
          <w:rFonts w:cs="CG Times"/>
          <w:lang w:val="en-AU"/>
        </w:rPr>
        <w:tab/>
        <w:t>[constitutive/regulative]</w:t>
      </w:r>
    </w:p>
    <w:p w14:paraId="455BB1B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have your money back tomorrow.</w:t>
      </w:r>
      <w:r>
        <w:rPr>
          <w:rFonts w:cs="CG Times"/>
          <w:lang w:val="en-AU"/>
        </w:rPr>
        <w:tab/>
        <w:t>[speaker's guarantee]</w:t>
      </w:r>
    </w:p>
    <w:p w14:paraId="69BDDEF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I close the window?</w:t>
      </w:r>
      <w:r>
        <w:rPr>
          <w:rFonts w:cs="CG Times"/>
          <w:lang w:val="en-AU"/>
        </w:rPr>
        <w:tab/>
        <w:t>[direction-seeking]</w:t>
      </w:r>
    </w:p>
    <w:p w14:paraId="3420BFD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never understand why she left.</w:t>
      </w:r>
      <w:r>
        <w:rPr>
          <w:rFonts w:cs="CG Times"/>
          <w:lang w:val="en-AU"/>
        </w:rPr>
        <w:tab/>
        <w:t>[futurity]</w:t>
      </w:r>
    </w:p>
    <w:p w14:paraId="676C87D3" w14:textId="5C066C3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rules have changed as much as you suggest we</w:t>
      </w:r>
      <w:r w:rsidR="009B6208">
        <w:rPr>
          <w:rFonts w:cs="CG Times"/>
          <w:i/>
          <w:iCs/>
          <w:lang w:val="en-AU"/>
        </w:rPr>
        <w:t xml:space="preserve"> </w:t>
      </w:r>
      <w:r w:rsidR="009B6208" w:rsidRPr="009B6208"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lang w:val="en-AU"/>
        </w:rPr>
        <w:tab/>
        <w:t>)</w:t>
      </w:r>
      <w:r w:rsidR="007B1C57" w:rsidRPr="007B1C57">
        <w:rPr>
          <w:rFonts w:cs="CG Times"/>
          <w:lang w:val="en-AU"/>
        </w:rPr>
        <w:t xml:space="preserve"> </w:t>
      </w:r>
      <w:r w:rsidR="007B1C57">
        <w:rPr>
          <w:rFonts w:cs="CG Times"/>
          <w:lang w:val="en-AU"/>
        </w:rPr>
        <w:tab/>
        <w:t>[consequence]</w:t>
      </w:r>
    </w:p>
    <w:p w14:paraId="49A398FF" w14:textId="23192A03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done most of this work for nothing.</w:t>
      </w:r>
      <w:r>
        <w:rPr>
          <w:rFonts w:cs="CG Times"/>
          <w:lang w:val="en-AU"/>
        </w:rPr>
        <w:tab/>
        <w:t>)</w:t>
      </w:r>
    </w:p>
    <w:p w14:paraId="2431455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do as she says.</w:t>
      </w:r>
      <w:r>
        <w:rPr>
          <w:rFonts w:cs="CG Times"/>
          <w:lang w:val="en-AU"/>
        </w:rPr>
        <w:tab/>
        <w:t>[volition]</w:t>
      </w:r>
    </w:p>
    <w:p w14:paraId="113D876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Traditional prescriptive rule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1st person</w:t>
      </w:r>
      <w:r>
        <w:rPr>
          <w:rFonts w:cs="CG Times"/>
          <w:smallCaps/>
          <w:lang w:val="en-AU"/>
        </w:rPr>
        <w:tab/>
        <w:t>2nd/3rd person</w:t>
      </w:r>
    </w:p>
    <w:p w14:paraId="0081274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Futurity (so-called future tense)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</w:p>
    <w:p w14:paraId="75CBCD7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37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Volition/determination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shall</w:t>
      </w:r>
    </w:p>
    <w:p w14:paraId="26963AC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had better</w:t>
      </w:r>
      <w:r>
        <w:rPr>
          <w:rFonts w:cs="CG Times"/>
          <w:i/>
          <w:iCs/>
          <w:lang w:val="en-AU"/>
        </w:rPr>
        <w:t xml:space="preserve"> telephone her.</w:t>
      </w:r>
      <w:r>
        <w:rPr>
          <w:rFonts w:cs="CG Times"/>
          <w:lang w:val="en-AU"/>
        </w:rPr>
        <w:tab/>
        <w:t>[deontic]</w:t>
      </w:r>
    </w:p>
    <w:p w14:paraId="6C5AB77E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>
        <w:rPr>
          <w:rFonts w:cs="CG Times"/>
          <w:i/>
          <w:iCs/>
          <w:lang w:val="en-AU"/>
        </w:rPr>
        <w:t xml:space="preserve"> tell her.</w:t>
      </w:r>
      <w:r>
        <w:rPr>
          <w:rFonts w:cs="CG Times"/>
          <w:lang w:val="en-AU"/>
        </w:rPr>
        <w:tab/>
        <w:t>[dynamic]</w:t>
      </w:r>
    </w:p>
    <w:p w14:paraId="6F3E41A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my father was attached to a cavalry regiment at Brighton before we moved to Stonehurst, my parents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attend an occasional concert at the </w:t>
      </w:r>
      <w:proofErr w:type="spellStart"/>
      <w:r>
        <w:rPr>
          <w:rFonts w:cs="CG Times"/>
          <w:i/>
          <w:iCs/>
          <w:lang w:val="en-AU"/>
        </w:rPr>
        <w:t>Pavillion</w:t>
      </w:r>
      <w:proofErr w:type="spellEnd"/>
      <w:r>
        <w:rPr>
          <w:rFonts w:cs="CG Times"/>
          <w:i/>
          <w:iCs/>
          <w:lang w:val="en-AU"/>
        </w:rPr>
        <w:t>.</w:t>
      </w:r>
    </w:p>
    <w:p w14:paraId="426883D9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completion of the canal increased the ease with which the Mons coal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sent to Nord.</w:t>
      </w:r>
    </w:p>
    <w:p w14:paraId="3E96E4E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those days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borrow as many books as we wished.</w:t>
      </w:r>
      <w:r>
        <w:rPr>
          <w:rFonts w:cs="CG Times"/>
          <w:lang w:val="en-AU"/>
        </w:rPr>
        <w:tab/>
        <w:t>[permission]</w:t>
      </w:r>
    </w:p>
    <w:p w14:paraId="3DD7B62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most 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expect was a slight cut in sales tax.</w:t>
      </w:r>
      <w:r>
        <w:rPr>
          <w:rFonts w:cs="CG Times"/>
          <w:lang w:val="en-AU"/>
        </w:rPr>
        <w:tab/>
        <w:t>[reasonable/acceptable]</w:t>
      </w:r>
    </w:p>
    <w:p w14:paraId="1772C56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Water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still get in.</w:t>
      </w:r>
      <w:r>
        <w:rPr>
          <w:rFonts w:cs="CG Times"/>
          <w:lang w:val="en-AU"/>
        </w:rPr>
        <w:tab/>
        <w:t>[circumstantial possibility]</w:t>
      </w:r>
    </w:p>
    <w:p w14:paraId="290C3A8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very tactless at times.</w:t>
      </w:r>
      <w:r>
        <w:rPr>
          <w:rFonts w:cs="CG Times"/>
          <w:lang w:val="en-AU"/>
        </w:rPr>
        <w:tab/>
        <w:t>[existential]</w:t>
      </w:r>
    </w:p>
    <w:p w14:paraId="552EA17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run the marathon in under three hours.</w:t>
      </w:r>
      <w:r>
        <w:rPr>
          <w:rFonts w:cs="CG Times"/>
          <w:lang w:val="en-AU"/>
        </w:rPr>
        <w:tab/>
        <w:t>[potential ability]</w:t>
      </w:r>
    </w:p>
    <w:p w14:paraId="78F52A31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hear something rattling.</w:t>
      </w:r>
      <w:r>
        <w:rPr>
          <w:rFonts w:cs="CG Times"/>
          <w:lang w:val="en-AU"/>
        </w:rPr>
        <w:tab/>
        <w:t>[actualised ability]</w:t>
      </w:r>
    </w:p>
    <w:p w14:paraId="7060A371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left early but still </w:t>
      </w:r>
      <w:r>
        <w:rPr>
          <w:rFonts w:cs="CG Times"/>
          <w:i/>
          <w:iCs/>
          <w:u w:val="single"/>
          <w:lang w:val="en-AU"/>
        </w:rPr>
        <w:t>couldn't</w:t>
      </w:r>
      <w:r>
        <w:rPr>
          <w:rFonts w:cs="CG Times"/>
          <w:i/>
          <w:iCs/>
          <w:lang w:val="en-AU"/>
        </w:rPr>
        <w:t xml:space="preserve"> get a seat.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[non-affirmative]</w:t>
      </w:r>
    </w:p>
    <w:p w14:paraId="466B19D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left early and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get a good seat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[affirmative]</w:t>
      </w:r>
    </w:p>
    <w:p w14:paraId="15CA32D5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no money on me but he </w:t>
      </w:r>
      <w:r>
        <w:rPr>
          <w:rFonts w:cs="CG Times"/>
          <w:i/>
          <w:iCs/>
          <w:u w:val="single"/>
          <w:lang w:val="en-AU"/>
        </w:rPr>
        <w:t>wouldn't</w:t>
      </w:r>
      <w:r>
        <w:rPr>
          <w:rFonts w:cs="CG Times"/>
          <w:i/>
          <w:iCs/>
          <w:lang w:val="en-AU"/>
        </w:rPr>
        <w:t xml:space="preserve"> lend me any.</w:t>
      </w:r>
      <w:r>
        <w:rPr>
          <w:rFonts w:cs="CG Times"/>
          <w:lang w:val="en-AU"/>
        </w:rPr>
        <w:tab/>
        <w:t>[volition]</w:t>
      </w:r>
    </w:p>
    <w:p w14:paraId="090CC8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he heard her </w:t>
      </w:r>
      <w:proofErr w:type="gramStart"/>
      <w:r>
        <w:rPr>
          <w:rFonts w:cs="CG Times"/>
          <w:i/>
          <w:iCs/>
          <w:lang w:val="en-AU"/>
        </w:rPr>
        <w:t>coming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quickly put out his pipe.</w:t>
      </w:r>
      <w:r>
        <w:rPr>
          <w:rFonts w:cs="CG Times"/>
          <w:lang w:val="en-AU"/>
        </w:rPr>
        <w:tab/>
        <w:t>[propensity]</w:t>
      </w:r>
    </w:p>
    <w:p w14:paraId="4A852B1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a few months later their love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change to hate.</w:t>
      </w:r>
      <w:r>
        <w:rPr>
          <w:rFonts w:cs="CG Times"/>
          <w:lang w:val="en-AU"/>
        </w:rPr>
        <w:tab/>
        <w:t>[futurity]</w:t>
      </w:r>
    </w:p>
    <w:p w14:paraId="71D359B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[original utterance: present tense]</w:t>
      </w:r>
    </w:p>
    <w:p w14:paraId="5425901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see her shortly.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40153DE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538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09F5DE8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5388" w:hanging="485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win if I really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>.</w:t>
      </w:r>
    </w:p>
    <w:p w14:paraId="3866BFA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>he pays</w:t>
      </w:r>
      <w:r>
        <w:rPr>
          <w:rFonts w:cs="CG Times"/>
          <w:i/>
          <w:iCs/>
          <w:lang w:val="en-AU"/>
        </w:rPr>
        <w:t xml:space="preserve">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[open: present]</w:t>
      </w:r>
    </w:p>
    <w:p w14:paraId="58D4397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 w:rsidR="0081152A"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lang w:val="en-AU"/>
        </w:rPr>
        <w:t xml:space="preserve">paid the fare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take a taxi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[remote: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60AE9B52" w14:textId="45567C1D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</w:tabs>
        <w:spacing w:line="480" w:lineRule="auto"/>
        <w:ind w:left="5140" w:hanging="51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32EEE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modal auxiliary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+ modal auxiliary</w:t>
      </w:r>
    </w:p>
    <w:p w14:paraId="25897EFE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here, he'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he's here he'</w:t>
      </w:r>
      <w:r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[open]</w:t>
      </w:r>
    </w:p>
    <w:p w14:paraId="26D9A6D3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6"/>
          <w:tab w:val="left" w:pos="5140"/>
          <w:tab w:val="right" w:pos="9266"/>
        </w:tabs>
        <w:spacing w:line="480" w:lineRule="auto"/>
        <w:ind w:left="5140" w:hanging="460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If he were here, he </w:t>
      </w:r>
      <w:proofErr w:type="gramStart"/>
      <w:r>
        <w:rPr>
          <w:rFonts w:cs="CG Times"/>
          <w:i/>
          <w:iCs/>
          <w:u w:val="single"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upstairs.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he'</w:t>
      </w:r>
      <w:r>
        <w:rPr>
          <w:rFonts w:cs="CG Times"/>
          <w:i/>
          <w:iCs/>
          <w:u w:val="single"/>
          <w:lang w:val="en-AU"/>
        </w:rPr>
        <w:t>d</w:t>
      </w:r>
      <w:r>
        <w:rPr>
          <w:rFonts w:cs="CG Times"/>
          <w:i/>
          <w:iCs/>
          <w:lang w:val="en-AU"/>
        </w:rPr>
        <w:t xml:space="preserve"> be upstairs.</w:t>
      </w:r>
      <w:r>
        <w:rPr>
          <w:rFonts w:cs="CG Times"/>
          <w:lang w:val="en-AU"/>
        </w:rPr>
        <w:tab/>
        <w:t>[remote]</w:t>
      </w:r>
    </w:p>
    <w:p w14:paraId="06E1AA3F" w14:textId="47101950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</w:t>
      </w:r>
      <w:r w:rsidR="00D90851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A4CF23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didn't shoot Kennedy someone else </w:t>
      </w:r>
      <w:r>
        <w:rPr>
          <w:rFonts w:cs="CG Times"/>
          <w:i/>
          <w:iCs/>
          <w:u w:val="single"/>
          <w:lang w:val="en-AU"/>
        </w:rPr>
        <w:t>will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[open;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14F47B07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Oswald hadn't shot Kennedy someone else </w:t>
      </w:r>
      <w:r>
        <w:rPr>
          <w:rFonts w:cs="CG Times"/>
          <w:i/>
          <w:iCs/>
          <w:u w:val="single"/>
          <w:lang w:val="en-AU"/>
        </w:rPr>
        <w:t>would have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[remote; + </w:t>
      </w:r>
      <w:r>
        <w:rPr>
          <w:rFonts w:cs="CG Times"/>
          <w:b/>
          <w:bCs/>
          <w:i/>
          <w:iCs/>
          <w:lang w:val="en-AU"/>
        </w:rPr>
        <w:t>will</w:t>
      </w:r>
      <w:r>
        <w:rPr>
          <w:rFonts w:cs="CG Times"/>
          <w:lang w:val="en-AU"/>
        </w:rPr>
        <w:t>]</w:t>
      </w:r>
    </w:p>
    <w:p w14:paraId="02206F9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glad you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be glad</w:t>
      </w:r>
      <w:r>
        <w:rPr>
          <w:rFonts w:cs="CG Times"/>
          <w:lang w:val="en-AU"/>
        </w:rPr>
        <w:t xml:space="preserve"> + present]</w:t>
      </w:r>
    </w:p>
    <w:p w14:paraId="3166E374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you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join us.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wish </w:t>
      </w:r>
      <w:r>
        <w:rPr>
          <w:rFonts w:cs="CG Times"/>
          <w:lang w:val="en-AU"/>
        </w:rPr>
        <w:t xml:space="preserve">+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>]</w:t>
      </w:r>
    </w:p>
    <w:p w14:paraId="5330B7E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'll</w:t>
      </w:r>
      <w:r>
        <w:rPr>
          <w:rFonts w:cs="CG Times"/>
          <w:i/>
          <w:iCs/>
          <w:lang w:val="en-AU"/>
        </w:rPr>
        <w:t xml:space="preserve"> be about sixty.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i/>
          <w:iCs/>
          <w:u w:val="single"/>
          <w:lang w:val="en-AU"/>
        </w:rPr>
        <w:t>'d</w:t>
      </w:r>
      <w:r>
        <w:rPr>
          <w:rFonts w:cs="CG Times"/>
          <w:i/>
          <w:iCs/>
          <w:lang w:val="en-AU"/>
        </w:rPr>
        <w:t xml:space="preserve"> be about sixty.</w:t>
      </w:r>
    </w:p>
    <w:p w14:paraId="0F0CE75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i/>
          <w:iCs/>
          <w:lang w:val="en-AU"/>
        </w:rPr>
        <w:t xml:space="preserve"> you pass the salt, please.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pass the salt, please.</w:t>
      </w:r>
    </w:p>
    <w:p w14:paraId="7D132806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right.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right.</w:t>
      </w:r>
    </w:p>
    <w:p w14:paraId="62F37C51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be described as an act of provocation.</w:t>
      </w:r>
      <w:r>
        <w:rPr>
          <w:rFonts w:cs="CG Times"/>
          <w:lang w:val="en-AU"/>
        </w:rPr>
        <w:tab/>
        <w:t>[dynamic]</w:t>
      </w:r>
    </w:p>
    <w:p w14:paraId="31F51F4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have a little more sugar?</w:t>
      </w:r>
      <w:r>
        <w:rPr>
          <w:rFonts w:cs="CG Times"/>
          <w:lang w:val="en-AU"/>
        </w:rPr>
        <w:tab/>
        <w:t>[deontic]</w:t>
      </w:r>
    </w:p>
    <w:p w14:paraId="23BE615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tell them we're here.</w:t>
      </w:r>
      <w:r>
        <w:rPr>
          <w:rFonts w:cs="CG Times"/>
          <w:lang w:val="en-AU"/>
        </w:rPr>
        <w:tab/>
        <w:t>[polite request]</w:t>
      </w:r>
    </w:p>
    <w:p w14:paraId="59A9A31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sym w:font="WP TypographicSymbols" w:char="0059"/>
      </w:r>
      <w:r>
        <w:rPr>
          <w:rFonts w:cs="CG Times"/>
          <w:i/>
          <w:iCs/>
          <w:lang w:val="en-AU"/>
        </w:rPr>
        <w:t xml:space="preserve"> and, 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suggest, it's too expensive anyway.</w:t>
      </w:r>
      <w:r>
        <w:rPr>
          <w:rFonts w:cs="CG Times"/>
          <w:lang w:val="en-AU"/>
        </w:rPr>
        <w:tab/>
        <w:t>[indirect performative]</w:t>
      </w:r>
    </w:p>
    <w:p w14:paraId="5BE3A58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like to see him tomorrow.</w:t>
      </w:r>
      <w:r>
        <w:rPr>
          <w:rFonts w:cs="CG Times"/>
          <w:lang w:val="en-AU"/>
        </w:rPr>
        <w:tab/>
        <w:t xml:space="preserve">[tentative version of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lang w:val="en-AU"/>
        </w:rPr>
        <w:t>]</w:t>
      </w:r>
    </w:p>
    <w:p w14:paraId="475291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appear to have gone without us.</w:t>
      </w:r>
      <w:r>
        <w:rPr>
          <w:rFonts w:cs="CG Times"/>
          <w:lang w:val="en-AU"/>
        </w:rPr>
        <w:tab/>
        <w:t>[redoubled qualification]</w:t>
      </w:r>
    </w:p>
    <w:p w14:paraId="45AC4F74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were mad to drive so fast: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been killed.</w:t>
      </w:r>
    </w:p>
    <w:p w14:paraId="7E70DD4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be in Africa.</w:t>
      </w:r>
      <w:r>
        <w:rPr>
          <w:rFonts w:cs="CG Times"/>
          <w:lang w:val="en-AU"/>
        </w:rPr>
        <w:t xml:space="preserve"> [knowingly uttered in France]</w:t>
      </w:r>
    </w:p>
    <w:p w14:paraId="4AE6836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have cleaned up instead of leaving it to me to do.</w:t>
      </w:r>
    </w:p>
    <w:p w14:paraId="084AE0E8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returns.</w:t>
      </w:r>
      <w:r>
        <w:rPr>
          <w:rFonts w:cs="CG Times"/>
          <w:lang w:val="en-AU"/>
        </w:rPr>
        <w:tab/>
        <w:t>[original utterance]</w:t>
      </w:r>
    </w:p>
    <w:p w14:paraId="3BA2CE64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easily finish before she returned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backshifted</w:t>
      </w:r>
      <w:proofErr w:type="spellEnd"/>
      <w:r>
        <w:rPr>
          <w:rFonts w:cs="CG Times"/>
          <w:lang w:val="en-AU"/>
        </w:rPr>
        <w:t xml:space="preserve"> report]</w:t>
      </w:r>
    </w:p>
    <w:p w14:paraId="6FD4AF5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 me the job I 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[open conditional]</w:t>
      </w:r>
    </w:p>
    <w:p w14:paraId="4D5679DC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offered me the job I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shall</w:t>
      </w:r>
      <w:r>
        <w:rPr>
          <w:rFonts w:cs="CG Times"/>
          <w:i/>
          <w:iCs/>
          <w:lang w:val="en-AU"/>
        </w:rPr>
        <w:t xml:space="preserve"> certainly accept.</w:t>
      </w:r>
      <w:r>
        <w:rPr>
          <w:rFonts w:cs="CG Times"/>
          <w:lang w:val="en-AU"/>
        </w:rPr>
        <w:tab/>
        <w:t>[remote conditional]</w:t>
      </w:r>
    </w:p>
    <w:p w14:paraId="098DD90C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get home.</w:t>
      </w:r>
      <w:r>
        <w:rPr>
          <w:rFonts w:cs="CG Times"/>
          <w:lang w:val="en-AU"/>
        </w:rPr>
        <w:tab/>
        <w:t>[original utterance]</w:t>
      </w:r>
    </w:p>
    <w:p w14:paraId="21CC58F5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rain before we got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[report]</w:t>
      </w:r>
    </w:p>
    <w:p w14:paraId="377D804D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come back tomorrow, you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[open conditional]</w:t>
      </w:r>
    </w:p>
    <w:p w14:paraId="64AFE6E2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came back tomorrow, you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find him in.</w:t>
      </w:r>
      <w:r>
        <w:rPr>
          <w:rFonts w:cs="CG Times"/>
          <w:lang w:val="en-AU"/>
        </w:rPr>
        <w:tab/>
        <w:t>[remote conditional]</w:t>
      </w:r>
    </w:p>
    <w:p w14:paraId="4B394EE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must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him.</w:t>
      </w:r>
      <w:r>
        <w:rPr>
          <w:rFonts w:cs="CG Times"/>
          <w:lang w:val="en-AU"/>
        </w:rPr>
        <w:tab/>
        <w:t>[internal perfect]</w:t>
      </w:r>
    </w:p>
    <w:p w14:paraId="7095F0B3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saved him if she'd tried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[external perfect]</w:t>
      </w:r>
    </w:p>
    <w:p w14:paraId="434006F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needn't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ought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should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[deontic]</w:t>
      </w:r>
    </w:p>
    <w:p w14:paraId="0A5879B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might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in Africa.</w:t>
      </w:r>
      <w:r>
        <w:rPr>
          <w:rFonts w:cs="CG Times"/>
          <w:lang w:val="en-AU"/>
        </w:rPr>
        <w:tab/>
        <w:t>[circumstantial possibility]</w:t>
      </w:r>
    </w:p>
    <w:p w14:paraId="7F423399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hadn't </w:t>
      </w:r>
      <w:proofErr w:type="gramStart"/>
      <w:r>
        <w:rPr>
          <w:rFonts w:cs="CG Times"/>
          <w:i/>
          <w:iCs/>
          <w:lang w:val="en-AU"/>
        </w:rPr>
        <w:t>lied</w:t>
      </w:r>
      <w:proofErr w:type="gramEnd"/>
      <w:r>
        <w:rPr>
          <w:rFonts w:cs="CG Times"/>
          <w:i/>
          <w:iCs/>
          <w:lang w:val="en-AU"/>
        </w:rPr>
        <w:t xml:space="preserve"> she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might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forgiven him.</w:t>
      </w:r>
      <w:r>
        <w:rPr>
          <w:rFonts w:cs="CG Times"/>
          <w:lang w:val="en-AU"/>
        </w:rPr>
        <w:tab/>
        <w:t>[remote apodosis]</w:t>
      </w:r>
    </w:p>
    <w:p w14:paraId="29C277C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wish I could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persuaded her.</w:t>
      </w:r>
      <w:r>
        <w:rPr>
          <w:rFonts w:cs="CG Times"/>
          <w:lang w:val="en-AU"/>
        </w:rPr>
        <w:tab/>
        <w:t xml:space="preserve">[non-epistemic </w:t>
      </w:r>
      <w:r>
        <w:rPr>
          <w:rFonts w:cs="CG Times"/>
          <w:i/>
          <w:iCs/>
          <w:lang w:val="en-AU"/>
        </w:rPr>
        <w:t>could</w:t>
      </w:r>
      <w:r>
        <w:rPr>
          <w:rFonts w:cs="CG Times"/>
          <w:lang w:val="en-AU"/>
        </w:rPr>
        <w:t>]</w:t>
      </w:r>
    </w:p>
    <w:p w14:paraId="247A0F9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had 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would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[remote]</w:t>
      </w:r>
    </w:p>
    <w:p w14:paraId="79B50F2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</w:t>
      </w:r>
      <w:r>
        <w:rPr>
          <w:rFonts w:cs="CG Times"/>
          <w:i/>
          <w:iCs/>
          <w:u w:val="single"/>
          <w:lang w:val="en-AU"/>
        </w:rPr>
        <w:t>stayed</w:t>
      </w:r>
      <w:r>
        <w:rPr>
          <w:rFonts w:cs="CG Times"/>
          <w:i/>
          <w:iCs/>
          <w:lang w:val="en-AU"/>
        </w:rPr>
        <w:t xml:space="preserve"> in the army he </w:t>
      </w:r>
      <w:r>
        <w:rPr>
          <w:rFonts w:cs="CG Times"/>
          <w:i/>
          <w:iCs/>
          <w:u w:val="single"/>
          <w:lang w:val="en-AU"/>
        </w:rPr>
        <w:t>will have become</w:t>
      </w:r>
      <w:r>
        <w:rPr>
          <w:rFonts w:cs="CG Times"/>
          <w:i/>
          <w:iCs/>
          <w:lang w:val="en-AU"/>
        </w:rPr>
        <w:t xml:space="preserve"> a colonel.</w:t>
      </w:r>
      <w:r>
        <w:rPr>
          <w:rFonts w:cs="CG Times"/>
          <w:lang w:val="en-AU"/>
        </w:rPr>
        <w:tab/>
        <w:t>[open]</w:t>
      </w:r>
    </w:p>
    <w:p w14:paraId="32147D8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told her.</w:t>
      </w:r>
      <w:r>
        <w:rPr>
          <w:rFonts w:cs="CG Times"/>
          <w:lang w:val="en-AU"/>
        </w:rPr>
        <w:tab/>
        <w:t>[epistemic or deontic]</w:t>
      </w:r>
    </w:p>
    <w:p w14:paraId="57207CD5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killed her.</w:t>
      </w:r>
      <w:r>
        <w:rPr>
          <w:rFonts w:cs="CG Times"/>
          <w:lang w:val="en-AU"/>
        </w:rPr>
        <w:tab/>
        <w:t>[epistemic or dynamic]</w:t>
      </w:r>
    </w:p>
    <w:p w14:paraId="1461DA9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mustn't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shouldn't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[strong/medium: internal negation]</w:t>
      </w:r>
    </w:p>
    <w:p w14:paraId="090B72D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can't</w:t>
      </w:r>
      <w:r>
        <w:rPr>
          <w:rFonts w:cs="CG Times"/>
          <w:i/>
          <w:iCs/>
          <w:lang w:val="en-AU"/>
        </w:rPr>
        <w:t xml:space="preserve"> go with them.</w:t>
      </w:r>
      <w:r>
        <w:rPr>
          <w:rFonts w:cs="CG Times"/>
          <w:lang w:val="en-AU"/>
        </w:rPr>
        <w:tab/>
        <w:t>[weak: external negation]</w:t>
      </w:r>
    </w:p>
    <w:p w14:paraId="1741DE2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 xml:space="preserve">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come in now.</w:t>
      </w:r>
      <w:r>
        <w:rPr>
          <w:rFonts w:cs="CG Times"/>
          <w:lang w:val="en-AU"/>
        </w:rPr>
        <w:tab/>
        <w:t>[deontic]</w:t>
      </w:r>
    </w:p>
    <w:p w14:paraId="54F53B0A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Now that she has lost her job she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live extremely frugally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[dynamic]</w:t>
      </w:r>
    </w:p>
    <w:p w14:paraId="5EE6CE8A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 xml:space="preserve">has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be the worst restaurant in town.</w:t>
      </w:r>
      <w:r>
        <w:rPr>
          <w:rFonts w:cs="CG Times"/>
          <w:lang w:val="en-AU"/>
        </w:rPr>
        <w:tab/>
        <w:t>[epistemic]</w:t>
      </w:r>
    </w:p>
    <w:p w14:paraId="578E712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come in at once.</w:t>
      </w:r>
      <w:r>
        <w:rPr>
          <w:rFonts w:cs="CG Times"/>
          <w:lang w:val="en-AU"/>
        </w:rPr>
        <w:tab/>
        <w:t>[deontic necessity]</w:t>
      </w:r>
    </w:p>
    <w:p w14:paraId="0E97CA06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 be left alone.</w:t>
      </w:r>
      <w:r>
        <w:rPr>
          <w:rFonts w:cs="CG Times"/>
          <w:lang w:val="en-AU"/>
        </w:rPr>
        <w:tab/>
        <w:t>[passive: strong deontic]</w:t>
      </w:r>
    </w:p>
    <w:p w14:paraId="702E0E63" w14:textId="656BF501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ideas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be found through</w:t>
      </w:r>
      <w:r w:rsidR="007422DA">
        <w:rPr>
          <w:rFonts w:cs="CG Times"/>
          <w:i/>
          <w:iCs/>
          <w:lang w:val="en-AU"/>
        </w:rPr>
        <w:t>ou</w:t>
      </w:r>
      <w:r>
        <w:rPr>
          <w:rFonts w:cs="CG Times"/>
          <w:i/>
          <w:iCs/>
          <w:lang w:val="en-AU"/>
        </w:rPr>
        <w:t>t his later work.</w:t>
      </w:r>
      <w:r>
        <w:rPr>
          <w:rFonts w:cs="CG Times"/>
          <w:lang w:val="en-AU"/>
        </w:rPr>
        <w:tab/>
        <w:t>[passive: weak dynamic]</w:t>
      </w:r>
    </w:p>
    <w:p w14:paraId="31EACD5F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to be one more meeting.</w:t>
      </w:r>
      <w:r>
        <w:rPr>
          <w:rFonts w:cs="CG Times"/>
          <w:lang w:val="en-AU"/>
        </w:rPr>
        <w:tab/>
        <w:t>[present schedule]</w:t>
      </w:r>
    </w:p>
    <w:p w14:paraId="17D5947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be followed by a buffet lunch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[past schedule]</w:t>
      </w:r>
    </w:p>
    <w:p w14:paraId="77ACB892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 w:rsidR="005B590A">
        <w:rPr>
          <w:rFonts w:cs="CG Times"/>
          <w:i/>
          <w:iCs/>
          <w:lang w:val="en-AU"/>
        </w:rPr>
        <w:t>two weeks</w:t>
      </w:r>
      <w:r>
        <w:rPr>
          <w:rFonts w:cs="CG Times"/>
          <w:i/>
          <w:iCs/>
          <w:lang w:val="en-AU"/>
        </w:rPr>
        <w:t xml:space="preserve"> later 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to have a severe heart attack.</w:t>
      </w:r>
      <w:r>
        <w:rPr>
          <w:rFonts w:cs="CG Times"/>
          <w:lang w:val="en-AU"/>
        </w:rPr>
        <w:tab/>
        <w:t>[future in the past]</w:t>
      </w:r>
    </w:p>
    <w:p w14:paraId="3831AD1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to get there on time we must leave immediately.</w:t>
      </w:r>
      <w:r>
        <w:rPr>
          <w:rFonts w:cs="CG Times"/>
          <w:lang w:val="en-AU"/>
        </w:rPr>
        <w:tab/>
        <w:t>[open protasis]</w:t>
      </w:r>
    </w:p>
    <w:p w14:paraId="64CAA638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to come home now, we'd be in real trouble.</w:t>
      </w:r>
      <w:r>
        <w:rPr>
          <w:rFonts w:cs="CG Times"/>
          <w:lang w:val="en-AU"/>
        </w:rPr>
        <w:tab/>
        <w:t>[remote protasis]</w:t>
      </w:r>
    </w:p>
    <w:p w14:paraId="4D57A223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don't need</w:t>
      </w:r>
      <w:r>
        <w:rPr>
          <w:rFonts w:cs="CG Times"/>
          <w:i/>
          <w:iCs/>
          <w:lang w:val="en-AU"/>
        </w:rPr>
        <w:t xml:space="preserve"> to cut the grass.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needn't</w:t>
      </w:r>
      <w:r>
        <w:rPr>
          <w:rFonts w:cs="CG Times"/>
          <w:i/>
          <w:iCs/>
          <w:lang w:val="en-AU"/>
        </w:rPr>
        <w:t xml:space="preserve"> cut the grass.</w:t>
      </w:r>
    </w:p>
    <w:p w14:paraId="35F3F2DB" w14:textId="3C157094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 need</w:t>
      </w:r>
      <w:r>
        <w:rPr>
          <w:rFonts w:cs="CG Times"/>
          <w:i/>
          <w:iCs/>
          <w:lang w:val="en-AU"/>
        </w:rPr>
        <w:t xml:space="preserve"> to tell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needn't have</w:t>
      </w:r>
      <w:r>
        <w:rPr>
          <w:rFonts w:cs="CG Times"/>
          <w:i/>
          <w:iCs/>
          <w:lang w:val="en-AU"/>
        </w:rPr>
        <w:t xml:space="preserve"> told her.</w:t>
      </w:r>
      <w:r w:rsidR="00EC1025">
        <w:rPr>
          <w:rFonts w:cs="CG Times"/>
          <w:lang w:val="en-AU"/>
        </w:rPr>
        <w:tab/>
      </w:r>
      <w:r>
        <w:rPr>
          <w:rFonts w:cs="CG Times"/>
          <w:lang w:val="en-AU"/>
        </w:rPr>
        <w:t>(=[62i])</w:t>
      </w:r>
    </w:p>
    <w:p w14:paraId="6AB882BD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they be told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for them to be told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[deontic]</w:t>
      </w:r>
    </w:p>
    <w:p w14:paraId="437C7BEE" w14:textId="675C0DC9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follow that he's lying</w:t>
      </w:r>
      <w:r w:rsidR="000A1CBE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[epistemic]</w:t>
      </w:r>
    </w:p>
    <w:p w14:paraId="19AB2930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not going to accept his offer.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[epistemic]</w:t>
      </w:r>
    </w:p>
    <w:p w14:paraId="5657D41A" w14:textId="296FE0D3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enjoyed it</w:t>
      </w:r>
      <w:r>
        <w:rPr>
          <w:rFonts w:cs="CG Times"/>
          <w:lang w:val="en-AU"/>
        </w:rPr>
        <w:t xml:space="preserve">. </w:t>
      </w:r>
      <w:r w:rsidRPr="00FB6804">
        <w:rPr>
          <w:rFonts w:cs="CG Times"/>
          <w:i/>
          <w:iCs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does belong to her</w:t>
      </w:r>
      <w:r w:rsidRPr="00D35540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270D618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the desk drawer.   It should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in the desk drawer</w:t>
      </w:r>
      <w:r>
        <w:rPr>
          <w:rFonts w:cs="CG Times"/>
          <w:lang w:val="en-AU"/>
        </w:rPr>
        <w:t>.</w:t>
      </w:r>
    </w:p>
    <w:p w14:paraId="3DD218BB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wet weather is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last several days.</w:t>
      </w:r>
    </w:p>
    <w:p w14:paraId="400B98C0" w14:textId="77777777" w:rsidR="004567F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smallCaps/>
          <w:lang w:val="en-AU"/>
        </w:rPr>
        <w:tab/>
        <w:t>future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[traditional</w:t>
      </w:r>
    </w:p>
    <w:p w14:paraId="17EFCDED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5011"/>
          <w:tab w:val="left" w:pos="6010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  <w:r>
        <w:rPr>
          <w:rFonts w:cs="CG Times"/>
          <w:i/>
          <w:iCs/>
          <w:lang w:val="en-AU"/>
        </w:rPr>
        <w:tab/>
        <w:t>will take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tense system]</w:t>
      </w:r>
    </w:p>
    <w:p w14:paraId="65BBBE35" w14:textId="77777777" w:rsidR="004567FC" w:rsidRDefault="004567FC">
      <w:pPr>
        <w:tabs>
          <w:tab w:val="left" w:pos="0"/>
          <w:tab w:val="left" w:pos="1152"/>
          <w:tab w:val="left" w:pos="3165"/>
          <w:tab w:val="left" w:pos="50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past </w:t>
      </w:r>
      <w:r>
        <w:rPr>
          <w:rFonts w:cs="CG Times"/>
          <w:smallCaps/>
          <w:lang w:val="en-AU"/>
        </w:rPr>
        <w:tab/>
        <w:t>present</w:t>
      </w:r>
      <w:r>
        <w:rPr>
          <w:rFonts w:cs="CG Times"/>
          <w:lang w:val="en-AU"/>
        </w:rPr>
        <w:t xml:space="preserve"> </w:t>
      </w:r>
    </w:p>
    <w:p w14:paraId="6E7CF189" w14:textId="77777777" w:rsidR="004567F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non-future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took</w:t>
      </w:r>
      <w:r>
        <w:rPr>
          <w:rFonts w:cs="CG Times"/>
          <w:i/>
          <w:iCs/>
          <w:lang w:val="en-AU"/>
        </w:rPr>
        <w:tab/>
        <w:t>takes</w:t>
      </w:r>
    </w:p>
    <w:p w14:paraId="4A4AFF64" w14:textId="77777777" w:rsidR="00F51B1C" w:rsidRDefault="004567FC">
      <w:pPr>
        <w:tabs>
          <w:tab w:val="left" w:pos="0"/>
          <w:tab w:val="left" w:pos="1238"/>
          <w:tab w:val="left" w:pos="3165"/>
          <w:tab w:val="left" w:pos="504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future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take</w:t>
      </w:r>
      <w:r>
        <w:rPr>
          <w:rFonts w:cs="CG Times"/>
          <w:i/>
          <w:iCs/>
          <w:lang w:val="en-AU"/>
        </w:rPr>
        <w:tab/>
        <w:t>will take</w:t>
      </w:r>
    </w:p>
    <w:p w14:paraId="3A348B73" w14:textId="77777777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F51B1C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0CD698BE" w14:textId="0AB2977D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3142" w:hanging="206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simple present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1FAE5BF6" w14:textId="538B5B0C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142"/>
          <w:tab w:val="left" w:pos="5762"/>
        </w:tabs>
        <w:spacing w:line="480" w:lineRule="auto"/>
        <w:ind w:left="1080"/>
        <w:jc w:val="both"/>
        <w:rPr>
          <w:rFonts w:cs="CG Times"/>
          <w:lang w:val="en-AU"/>
        </w:rPr>
      </w:pPr>
      <w:r>
        <w:rPr>
          <w:rFonts w:cs="CG Times"/>
          <w:i/>
          <w:iCs/>
          <w:smallCaps/>
          <w:lang w:val="en-AU"/>
        </w:rPr>
        <w:t>will</w:t>
      </w:r>
      <w:r>
        <w:rPr>
          <w:rFonts w:cs="CG Times"/>
          <w:smallCaps/>
          <w:lang w:val="en-AU"/>
        </w:rPr>
        <w:t xml:space="preserve"> + plain form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the </w:t>
      </w:r>
      <w:r w:rsidR="001F450A"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will meet</w:t>
      </w:r>
      <w:r>
        <w:rPr>
          <w:rFonts w:cs="CG Times"/>
          <w:i/>
          <w:iCs/>
          <w:lang w:val="en-AU"/>
        </w:rPr>
        <w:t xml:space="preserve"> in the final in May.</w:t>
      </w:r>
    </w:p>
    <w:p w14:paraId="7F0AA2E9" w14:textId="52361DB3" w:rsidR="004567F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past time</w:t>
      </w:r>
      <w:r>
        <w:rPr>
          <w:rFonts w:cs="CG Times"/>
          <w:smallCaps/>
          <w:lang w:val="en-AU"/>
        </w:rPr>
        <w:tab/>
        <w:t>present time</w:t>
      </w:r>
      <w:r>
        <w:rPr>
          <w:rFonts w:cs="CG Times"/>
          <w:smallCaps/>
          <w:lang w:val="en-AU"/>
        </w:rPr>
        <w:tab/>
        <w:t>future time</w:t>
      </w:r>
    </w:p>
    <w:p w14:paraId="5618CDD6" w14:textId="011E404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will see</w:t>
      </w:r>
      <w:r>
        <w:rPr>
          <w:rFonts w:cs="CG Times"/>
          <w:i/>
          <w:iCs/>
          <w:lang w:val="en-AU"/>
        </w:rPr>
        <w:t xml:space="preserve"> her tomorrow.</w:t>
      </w:r>
    </w:p>
    <w:p w14:paraId="109D7B10" w14:textId="0094E559" w:rsidR="00F51B1C" w:rsidRDefault="004567FC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3888"/>
          <w:tab w:val="left" w:pos="6530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may have left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be</w:t>
      </w:r>
      <w:r>
        <w:rPr>
          <w:rFonts w:cs="CG Times"/>
          <w:i/>
          <w:iCs/>
          <w:lang w:val="en-AU"/>
        </w:rPr>
        <w:t xml:space="preserve"> in Paris now.</w:t>
      </w:r>
      <w:r>
        <w:rPr>
          <w:rFonts w:cs="CG Times"/>
          <w:i/>
          <w:iCs/>
          <w:lang w:val="en-AU"/>
        </w:rPr>
        <w:tab/>
        <w:t xml:space="preserve">He </w:t>
      </w:r>
      <w:r>
        <w:rPr>
          <w:rFonts w:cs="CG Times"/>
          <w:i/>
          <w:iCs/>
          <w:u w:val="single"/>
          <w:lang w:val="en-AU"/>
        </w:rPr>
        <w:t>may see</w:t>
      </w:r>
      <w:r>
        <w:rPr>
          <w:rFonts w:cs="CG Times"/>
          <w:i/>
          <w:iCs/>
          <w:lang w:val="en-AU"/>
        </w:rPr>
        <w:t xml:space="preserve"> her tomorrow.</w:t>
      </w:r>
    </w:p>
    <w:p w14:paraId="0486D30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Give</w:t>
      </w:r>
      <w:r>
        <w:rPr>
          <w:rFonts w:cs="CG Times"/>
          <w:i/>
          <w:iCs/>
          <w:lang w:val="en-AU"/>
        </w:rPr>
        <w:t xml:space="preserve"> her my regards.</w:t>
      </w:r>
      <w:r>
        <w:rPr>
          <w:rFonts w:cs="CG Times"/>
          <w:lang w:val="en-AU"/>
        </w:rPr>
        <w:tab/>
        <w:t>[imperative]</w:t>
      </w:r>
    </w:p>
    <w:p w14:paraId="43599E1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essential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she </w:t>
      </w:r>
      <w:r>
        <w:rPr>
          <w:rFonts w:cs="CG Times"/>
          <w:i/>
          <w:iCs/>
          <w:u w:val="single"/>
          <w:lang w:val="en-AU"/>
        </w:rPr>
        <w:t>tell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60119757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match </w:t>
      </w:r>
      <w:r>
        <w:rPr>
          <w:rFonts w:cs="CG Times"/>
          <w:i/>
          <w:iCs/>
          <w:u w:val="single"/>
          <w:lang w:val="en-AU"/>
        </w:rPr>
        <w:t>starts</w:t>
      </w:r>
      <w:r>
        <w:rPr>
          <w:rFonts w:cs="CG Times"/>
          <w:i/>
          <w:iCs/>
          <w:lang w:val="en-AU"/>
        </w:rPr>
        <w:t xml:space="preserve"> tomorrow.</w:t>
      </w:r>
      <w:r>
        <w:rPr>
          <w:rFonts w:cs="CG Times"/>
          <w:lang w:val="en-AU"/>
        </w:rPr>
        <w:tab/>
        <w:t>[main clause present futurate]</w:t>
      </w:r>
    </w:p>
    <w:p w14:paraId="1DE7C20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I'll go too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[subordinate present]</w:t>
      </w:r>
    </w:p>
    <w:p w14:paraId="5F0BE6E0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66A51922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6C20D8F" w14:textId="77777777" w:rsidR="00F51B1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her tomorrow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3D8F097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F51B1C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</w:t>
      </w:r>
      <w:r>
        <w:rPr>
          <w:rFonts w:cs="CG Times"/>
          <w:i/>
          <w:iCs/>
          <w:u w:val="single"/>
          <w:lang w:val="en-AU"/>
        </w:rPr>
        <w:t>'s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take the joint.</w:t>
      </w:r>
    </w:p>
    <w:p w14:paraId="336B880E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secretary </w:t>
      </w:r>
      <w:r>
        <w:rPr>
          <w:rFonts w:cs="CG Times"/>
          <w:i/>
          <w:iCs/>
          <w:u w:val="single"/>
          <w:lang w:val="en-AU"/>
        </w:rPr>
        <w:t>is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give you a timetable.</w:t>
      </w:r>
    </w:p>
    <w:p w14:paraId="3F4F48CB" w14:textId="77777777" w:rsidR="004567FC" w:rsidRDefault="004567FC">
      <w:pPr>
        <w:tabs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51B1C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</w:t>
      </w:r>
      <w:r>
        <w:rPr>
          <w:rFonts w:cs="CG Times"/>
          <w:i/>
          <w:iCs/>
          <w:u w:val="single"/>
          <w:lang w:val="en-AU"/>
        </w:rPr>
        <w:t>'re going to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will</w:t>
      </w:r>
      <w:proofErr w:type="gramEnd"/>
      <w:r>
        <w:rPr>
          <w:rFonts w:cs="CG Times"/>
          <w:i/>
          <w:iCs/>
          <w:lang w:val="en-AU"/>
        </w:rPr>
        <w:t xml:space="preserve"> lose your temper, I'm not going to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won't play.</w:t>
      </w:r>
    </w:p>
    <w:p w14:paraId="5FA86711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was going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marry his tutor at the end of the year.</w:t>
      </w:r>
    </w:p>
    <w:p w14:paraId="5A86D06A" w14:textId="77777777" w:rsidR="00F51B1C" w:rsidRDefault="004567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51B1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asked her to join us but she</w:t>
      </w:r>
      <w:r>
        <w:rPr>
          <w:rFonts w:cs="CG Times"/>
          <w:i/>
          <w:iCs/>
          <w:u w:val="single"/>
          <w:lang w:val="en-AU"/>
        </w:rPr>
        <w:t>'s not going to</w:t>
      </w:r>
      <w:r w:rsidRPr="001D45D5"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won't</w:t>
      </w:r>
      <w:r>
        <w:rPr>
          <w:rFonts w:cs="CG Times"/>
          <w:i/>
          <w:iCs/>
          <w:lang w:val="en-AU"/>
        </w:rPr>
        <w:t>.</w:t>
      </w:r>
    </w:p>
    <w:sectPr w:rsidR="00F51B1C" w:rsidSect="002A3EF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CE755" w14:textId="77777777" w:rsidR="0034103F" w:rsidRDefault="0034103F">
      <w:r>
        <w:separator/>
      </w:r>
    </w:p>
  </w:endnote>
  <w:endnote w:type="continuationSeparator" w:id="0">
    <w:p w14:paraId="29738300" w14:textId="77777777" w:rsidR="0034103F" w:rsidRDefault="0034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MathExtendedA">
    <w:altName w:val="Wingdings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CCEF" w14:textId="77777777" w:rsidR="0034103F" w:rsidRDefault="0034103F">
      <w:r>
        <w:separator/>
      </w:r>
    </w:p>
  </w:footnote>
  <w:footnote w:type="continuationSeparator" w:id="0">
    <w:p w14:paraId="6BA329F7" w14:textId="77777777" w:rsidR="0034103F" w:rsidRDefault="0034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993B" w14:textId="77777777" w:rsidR="00F51B1C" w:rsidRDefault="004567FC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3,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>
      <w:rPr>
        <w:rFonts w:cs="CG Times"/>
        <w:noProof/>
        <w:u w:val="single"/>
        <w:lang w:val="en-AU"/>
      </w:rPr>
      <w:t>63</w:t>
    </w:r>
    <w:r>
      <w:rPr>
        <w:rFonts w:cs="CG Times"/>
        <w:u w:val="single"/>
        <w:lang w:val="en-AU"/>
      </w:rPr>
      <w:fldChar w:fldCharType="end"/>
    </w:r>
  </w:p>
  <w:p w14:paraId="1E336838" w14:textId="77777777" w:rsidR="004567FC" w:rsidRDefault="004567FC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59829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067470"/>
    <w:rsid w:val="000A1CBE"/>
    <w:rsid w:val="000A4F9F"/>
    <w:rsid w:val="000B1CC1"/>
    <w:rsid w:val="000C3BEF"/>
    <w:rsid w:val="000E4277"/>
    <w:rsid w:val="00186178"/>
    <w:rsid w:val="001D45D5"/>
    <w:rsid w:val="001E659A"/>
    <w:rsid w:val="001F2EA9"/>
    <w:rsid w:val="001F450A"/>
    <w:rsid w:val="001F71A1"/>
    <w:rsid w:val="002408C4"/>
    <w:rsid w:val="002720CE"/>
    <w:rsid w:val="00273D0C"/>
    <w:rsid w:val="002751EB"/>
    <w:rsid w:val="002857A8"/>
    <w:rsid w:val="002A3EF9"/>
    <w:rsid w:val="002D719D"/>
    <w:rsid w:val="002E0A0B"/>
    <w:rsid w:val="0034103F"/>
    <w:rsid w:val="00357CD7"/>
    <w:rsid w:val="00390D72"/>
    <w:rsid w:val="004021FD"/>
    <w:rsid w:val="004054A6"/>
    <w:rsid w:val="004268EE"/>
    <w:rsid w:val="004567FC"/>
    <w:rsid w:val="00477F6D"/>
    <w:rsid w:val="004C756C"/>
    <w:rsid w:val="004D2383"/>
    <w:rsid w:val="004D57B5"/>
    <w:rsid w:val="004F3BA1"/>
    <w:rsid w:val="005078C9"/>
    <w:rsid w:val="005379F4"/>
    <w:rsid w:val="00566424"/>
    <w:rsid w:val="00575578"/>
    <w:rsid w:val="005B590A"/>
    <w:rsid w:val="005C182B"/>
    <w:rsid w:val="005F151D"/>
    <w:rsid w:val="006F3299"/>
    <w:rsid w:val="00732133"/>
    <w:rsid w:val="00734AB3"/>
    <w:rsid w:val="007422DA"/>
    <w:rsid w:val="007B1C57"/>
    <w:rsid w:val="007D4590"/>
    <w:rsid w:val="007D6DF2"/>
    <w:rsid w:val="0081152A"/>
    <w:rsid w:val="00860858"/>
    <w:rsid w:val="00890977"/>
    <w:rsid w:val="008A7C95"/>
    <w:rsid w:val="008B2D5B"/>
    <w:rsid w:val="008D53DA"/>
    <w:rsid w:val="00947DD3"/>
    <w:rsid w:val="009B6208"/>
    <w:rsid w:val="009C7B14"/>
    <w:rsid w:val="009D4175"/>
    <w:rsid w:val="009D463D"/>
    <w:rsid w:val="00A139C3"/>
    <w:rsid w:val="00A83EB3"/>
    <w:rsid w:val="00A905D7"/>
    <w:rsid w:val="00A949D7"/>
    <w:rsid w:val="00B0557E"/>
    <w:rsid w:val="00B11BB4"/>
    <w:rsid w:val="00B2228E"/>
    <w:rsid w:val="00B32EEE"/>
    <w:rsid w:val="00B334E2"/>
    <w:rsid w:val="00B92A79"/>
    <w:rsid w:val="00BB11BD"/>
    <w:rsid w:val="00BE2739"/>
    <w:rsid w:val="00BE2A57"/>
    <w:rsid w:val="00C106D5"/>
    <w:rsid w:val="00C33CD9"/>
    <w:rsid w:val="00C44EB3"/>
    <w:rsid w:val="00C672A0"/>
    <w:rsid w:val="00C840EE"/>
    <w:rsid w:val="00D32725"/>
    <w:rsid w:val="00D35540"/>
    <w:rsid w:val="00D45C98"/>
    <w:rsid w:val="00D5683B"/>
    <w:rsid w:val="00D90851"/>
    <w:rsid w:val="00DA6CAC"/>
    <w:rsid w:val="00DC0CD2"/>
    <w:rsid w:val="00DD5404"/>
    <w:rsid w:val="00DD7EBB"/>
    <w:rsid w:val="00DE4D99"/>
    <w:rsid w:val="00EC1025"/>
    <w:rsid w:val="00F51B1C"/>
    <w:rsid w:val="00F5471B"/>
    <w:rsid w:val="00F63D22"/>
    <w:rsid w:val="00F75642"/>
    <w:rsid w:val="00F8490A"/>
    <w:rsid w:val="00F86D8D"/>
    <w:rsid w:val="00FB0775"/>
    <w:rsid w:val="00FB6804"/>
    <w:rsid w:val="00FB7985"/>
    <w:rsid w:val="00FC1CD5"/>
    <w:rsid w:val="00FE0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18950"/>
  <w15:chartTrackingRefBased/>
  <w15:docId w15:val="{6ECB322C-F3AC-114E-92BE-4428A91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4021F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38</Pages>
  <Words>9111</Words>
  <Characters>51938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70</cp:revision>
  <dcterms:created xsi:type="dcterms:W3CDTF">2023-08-19T03:41:00Z</dcterms:created>
  <dcterms:modified xsi:type="dcterms:W3CDTF">2024-07-19T01:00:00Z</dcterms:modified>
</cp:coreProperties>
</file>