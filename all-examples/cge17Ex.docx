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FB7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bought a new stereo system </w:t>
      </w:r>
      <w:r>
        <w:rPr>
          <w:rFonts w:cs="CG Times"/>
          <w:i/>
          <w:iCs/>
          <w:u w:val="single"/>
          <w:lang w:val="en-AU"/>
        </w:rPr>
        <w:t>yesterday</w:t>
      </w:r>
      <w:r>
        <w:rPr>
          <w:rFonts w:cs="CG Times"/>
          <w:i/>
          <w:iCs/>
          <w:lang w:val="en-AU"/>
        </w:rPr>
        <w:t>.</w:t>
      </w:r>
    </w:p>
    <w:p w14:paraId="39757E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you</w:t>
      </w:r>
      <w:r>
        <w:rPr>
          <w:rFonts w:cs="CG Times"/>
          <w:i/>
          <w:iCs/>
          <w:lang w:val="en-AU"/>
        </w:rPr>
        <w:t xml:space="preserve"> feel any pain </w:t>
      </w:r>
      <w:r>
        <w:rPr>
          <w:rFonts w:cs="CG Times"/>
          <w:i/>
          <w:iCs/>
          <w:u w:val="single"/>
          <w:lang w:val="en-AU"/>
        </w:rPr>
        <w:t>here</w:t>
      </w:r>
      <w:r>
        <w:rPr>
          <w:rFonts w:cs="CG Times"/>
          <w:i/>
          <w:iCs/>
          <w:lang w:val="en-AU"/>
        </w:rPr>
        <w:t xml:space="preserve"> </w:t>
      </w:r>
      <w:r>
        <w:rPr>
          <w:rFonts w:cs="CG Times"/>
          <w:i/>
          <w:iCs/>
          <w:u w:val="single"/>
          <w:lang w:val="en-AU"/>
        </w:rPr>
        <w:t>now</w:t>
      </w:r>
      <w:r>
        <w:rPr>
          <w:rFonts w:cs="CG Times"/>
          <w:i/>
          <w:iCs/>
          <w:lang w:val="en-AU"/>
        </w:rPr>
        <w:t>?</w:t>
      </w:r>
    </w:p>
    <w:p w14:paraId="6B90D4A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Could </w:t>
      </w:r>
      <w:r>
        <w:rPr>
          <w:rFonts w:cs="CG Times"/>
          <w:i/>
          <w:iCs/>
          <w:u w:val="single"/>
          <w:lang w:val="en-AU"/>
        </w:rPr>
        <w:t>you</w:t>
      </w:r>
      <w:r>
        <w:rPr>
          <w:rFonts w:cs="CG Times"/>
          <w:i/>
          <w:iCs/>
          <w:lang w:val="en-AU"/>
        </w:rPr>
        <w:t xml:space="preserve"> pick </w:t>
      </w:r>
      <w:r>
        <w:rPr>
          <w:rFonts w:cs="CG Times"/>
          <w:i/>
          <w:iCs/>
          <w:u w:val="single"/>
          <w:lang w:val="en-AU"/>
        </w:rPr>
        <w:t>this</w:t>
      </w:r>
      <w:r>
        <w:rPr>
          <w:rFonts w:cs="CG Times"/>
          <w:i/>
          <w:iCs/>
          <w:lang w:val="en-AU"/>
        </w:rPr>
        <w:t xml:space="preserve"> up and put it with </w:t>
      </w:r>
      <w:r>
        <w:rPr>
          <w:rFonts w:cs="CG Times"/>
          <w:i/>
          <w:iCs/>
          <w:u w:val="single"/>
          <w:lang w:val="en-AU"/>
        </w:rPr>
        <w:t>those boxes</w:t>
      </w:r>
      <w:r>
        <w:rPr>
          <w:rFonts w:cs="CG Times"/>
          <w:i/>
          <w:iCs/>
          <w:lang w:val="en-AU"/>
        </w:rPr>
        <w:t>, please?</w:t>
      </w:r>
    </w:p>
    <w:p w14:paraId="2E3BDC5F"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non-deictic</w:t>
      </w:r>
    </w:p>
    <w:p w14:paraId="4981F52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here</w:t>
      </w:r>
      <w:r>
        <w:rPr>
          <w:rFonts w:cs="CG Times"/>
          <w:i/>
          <w:iCs/>
          <w:lang w:val="en-AU"/>
        </w:rPr>
        <w:t>.</w:t>
      </w:r>
      <w:r>
        <w:rPr>
          <w:rFonts w:cs="CG Times"/>
          <w:lang w:val="en-AU"/>
        </w:rPr>
        <w:tab/>
        <w:t>b.</w:t>
      </w:r>
      <w:r>
        <w:rPr>
          <w:rFonts w:cs="CG Times"/>
          <w:lang w:val="en-AU"/>
        </w:rPr>
        <w:tab/>
      </w:r>
      <w:r>
        <w:rPr>
          <w:rFonts w:cs="CG Times"/>
          <w:i/>
          <w:iCs/>
          <w:lang w:val="en-AU"/>
        </w:rPr>
        <w:t xml:space="preserve">She lives </w:t>
      </w:r>
      <w:r>
        <w:rPr>
          <w:rFonts w:cs="CG Times"/>
          <w:i/>
          <w:iCs/>
          <w:u w:val="single"/>
          <w:lang w:val="en-AU"/>
        </w:rPr>
        <w:t>in Paris</w:t>
      </w:r>
      <w:r>
        <w:rPr>
          <w:rFonts w:cs="CG Times"/>
          <w:i/>
          <w:iCs/>
          <w:lang w:val="en-AU"/>
        </w:rPr>
        <w:t>.</w:t>
      </w:r>
    </w:p>
    <w:p w14:paraId="19A71F2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went to Spain </w:t>
      </w:r>
      <w:r>
        <w:rPr>
          <w:rFonts w:cs="CG Times"/>
          <w:i/>
          <w:iCs/>
          <w:u w:val="single"/>
          <w:lang w:val="en-AU"/>
        </w:rPr>
        <w:t>last week</w:t>
      </w:r>
      <w:r>
        <w:rPr>
          <w:rFonts w:cs="CG Times"/>
          <w:i/>
          <w:iCs/>
          <w:lang w:val="en-AU"/>
        </w:rPr>
        <w:t>.</w:t>
      </w:r>
      <w:r>
        <w:rPr>
          <w:rFonts w:cs="CG Times"/>
          <w:lang w:val="en-AU"/>
        </w:rPr>
        <w:tab/>
        <w:t>b.</w:t>
      </w:r>
      <w:r>
        <w:rPr>
          <w:rFonts w:cs="CG Times"/>
          <w:lang w:val="en-AU"/>
        </w:rPr>
        <w:tab/>
      </w:r>
      <w:r>
        <w:rPr>
          <w:rFonts w:cs="CG Times"/>
          <w:i/>
          <w:iCs/>
          <w:lang w:val="en-AU"/>
        </w:rPr>
        <w:t xml:space="preserve">He went to Spain </w:t>
      </w:r>
      <w:r>
        <w:rPr>
          <w:rFonts w:cs="CG Times"/>
          <w:i/>
          <w:iCs/>
          <w:u w:val="single"/>
          <w:lang w:val="en-AU"/>
        </w:rPr>
        <w:t>the day after the exam</w:t>
      </w:r>
      <w:r>
        <w:rPr>
          <w:rFonts w:cs="CG Times"/>
          <w:i/>
          <w:iCs/>
          <w:lang w:val="en-AU"/>
        </w:rPr>
        <w:t>.</w:t>
      </w:r>
    </w:p>
    <w:p w14:paraId="3B620AC8"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She's about </w:t>
      </w:r>
      <w:r>
        <w:rPr>
          <w:rFonts w:cs="CG Times"/>
          <w:i/>
          <w:iCs/>
          <w:u w:val="single"/>
          <w:lang w:val="en-AU"/>
        </w:rPr>
        <w:t>so tall</w:t>
      </w:r>
      <w:r>
        <w:rPr>
          <w:rFonts w:cs="CG Times"/>
          <w:i/>
          <w:iCs/>
          <w:lang w:val="en-AU"/>
        </w:rPr>
        <w:t xml:space="preserve">.   He shook his head </w:t>
      </w:r>
      <w:r>
        <w:rPr>
          <w:rFonts w:cs="CG Times"/>
          <w:i/>
          <w:iCs/>
          <w:u w:val="single"/>
          <w:lang w:val="en-AU"/>
        </w:rPr>
        <w:t>thus</w:t>
      </w:r>
      <w:r>
        <w:rPr>
          <w:rFonts w:cs="CG Times"/>
          <w:i/>
          <w:iCs/>
          <w:lang w:val="en-AU"/>
        </w:rPr>
        <w:t>.</w:t>
      </w:r>
      <w:r>
        <w:rPr>
          <w:rFonts w:cs="CG Times"/>
          <w:lang w:val="en-AU"/>
        </w:rPr>
        <w:t xml:space="preserve">   </w:t>
      </w:r>
      <w:r>
        <w:rPr>
          <w:rFonts w:cs="CG Times"/>
          <w:i/>
          <w:iCs/>
          <w:lang w:val="en-AU"/>
        </w:rPr>
        <w:t xml:space="preserve">Just put it down </w:t>
      </w:r>
      <w:r>
        <w:rPr>
          <w:rFonts w:cs="CG Times"/>
          <w:i/>
          <w:iCs/>
          <w:u w:val="single"/>
          <w:lang w:val="en-AU"/>
        </w:rPr>
        <w:t>there</w:t>
      </w:r>
      <w:r>
        <w:rPr>
          <w:rFonts w:cs="CG Times"/>
          <w:i/>
          <w:iCs/>
          <w:lang w:val="en-AU"/>
        </w:rPr>
        <w:t>.</w:t>
      </w:r>
    </w:p>
    <w:p w14:paraId="3B4473AC"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bowl</w:t>
      </w:r>
      <w:r>
        <w:rPr>
          <w:rFonts w:cs="CG Times"/>
          <w:i/>
          <w:iCs/>
          <w:lang w:val="en-AU"/>
        </w:rPr>
        <w:t xml:space="preserve"> holds twice as much as </w:t>
      </w:r>
      <w:r>
        <w:rPr>
          <w:rFonts w:cs="CG Times"/>
          <w:i/>
          <w:iCs/>
          <w:u w:val="single"/>
          <w:lang w:val="en-AU"/>
        </w:rPr>
        <w:t>that one</w:t>
      </w:r>
      <w:r>
        <w:rPr>
          <w:rFonts w:cs="CG Times"/>
          <w:i/>
          <w:iCs/>
          <w:lang w:val="en-AU"/>
        </w:rPr>
        <w:t>.</w:t>
      </w:r>
    </w:p>
    <w:p w14:paraId="4C165F3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started this letter </w:t>
      </w:r>
      <w:r>
        <w:rPr>
          <w:rFonts w:cs="CG Times"/>
          <w:i/>
          <w:iCs/>
          <w:u w:val="single"/>
          <w:lang w:val="en-AU"/>
        </w:rPr>
        <w:t>two hours ago</w:t>
      </w:r>
      <w:r>
        <w:rPr>
          <w:rFonts w:cs="CG Times"/>
          <w:i/>
          <w:iCs/>
          <w:lang w:val="en-AU"/>
        </w:rPr>
        <w:t xml:space="preserve"> but I keep getting interrupted.</w:t>
      </w:r>
    </w:p>
    <w:p w14:paraId="11503AC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I</w:t>
      </w:r>
      <w:r>
        <w:rPr>
          <w:rFonts w:cs="CG Times"/>
          <w:i/>
          <w:iCs/>
          <w:lang w:val="en-AU"/>
        </w:rPr>
        <w:t xml:space="preserve">'m going to sit </w:t>
      </w:r>
      <w:r>
        <w:rPr>
          <w:rFonts w:cs="CG Times"/>
          <w:i/>
          <w:iCs/>
          <w:u w:val="single"/>
          <w:lang w:val="en-AU"/>
        </w:rPr>
        <w:t>here</w:t>
      </w:r>
      <w:r>
        <w:rPr>
          <w:rFonts w:cs="CG Times"/>
          <w:i/>
          <w:iCs/>
          <w:lang w:val="en-AU"/>
        </w:rPr>
        <w:t xml:space="preserve">.  </w:t>
      </w:r>
      <w:r>
        <w:rPr>
          <w:rFonts w:cs="CG Times"/>
          <w:lang w:val="en-AU"/>
        </w:rPr>
        <w:t xml:space="preserve"> B: </w:t>
      </w:r>
      <w:r>
        <w:rPr>
          <w:rFonts w:cs="CG Times"/>
          <w:i/>
          <w:iCs/>
          <w:u w:val="single"/>
          <w:lang w:val="en-AU"/>
        </w:rPr>
        <w:t>I</w:t>
      </w:r>
      <w:r>
        <w:rPr>
          <w:rFonts w:cs="CG Times"/>
          <w:i/>
          <w:iCs/>
          <w:lang w:val="en-AU"/>
        </w:rPr>
        <w:t xml:space="preserve">'d rather sit </w:t>
      </w:r>
      <w:r>
        <w:rPr>
          <w:rFonts w:cs="CG Times"/>
          <w:i/>
          <w:iCs/>
          <w:u w:val="single"/>
          <w:lang w:val="en-AU"/>
        </w:rPr>
        <w:t>here</w:t>
      </w:r>
      <w:r>
        <w:rPr>
          <w:rFonts w:cs="CG Times"/>
          <w:i/>
          <w:iCs/>
          <w:lang w:val="en-AU"/>
        </w:rPr>
        <w:t>.</w:t>
      </w:r>
    </w:p>
    <w:p w14:paraId="4DEC47D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Now</w:t>
      </w:r>
      <w:r>
        <w:rPr>
          <w:rFonts w:cs="CG Times"/>
          <w:i/>
          <w:iCs/>
          <w:lang w:val="en-AU"/>
        </w:rPr>
        <w:t xml:space="preserve"> wash your hands.</w:t>
      </w:r>
    </w:p>
    <w:p w14:paraId="7C8D4252"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realised Ed must have left </w:t>
      </w:r>
      <w:r>
        <w:rPr>
          <w:rFonts w:cs="CG Times"/>
          <w:i/>
          <w:iCs/>
          <w:u w:val="single"/>
          <w:lang w:val="en-AU"/>
        </w:rPr>
        <w:t>at least a week ago</w:t>
      </w:r>
      <w:r>
        <w:rPr>
          <w:rFonts w:cs="CG Times"/>
          <w:i/>
          <w:iCs/>
          <w:lang w:val="en-AU"/>
        </w:rPr>
        <w:t>.</w:t>
      </w:r>
    </w:p>
    <w:p w14:paraId="5236329B"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Max</w:t>
      </w:r>
      <w:r>
        <w:rPr>
          <w:rFonts w:cs="CG Times"/>
          <w:i/>
          <w:iCs/>
          <w:lang w:val="en-AU"/>
        </w:rPr>
        <w:t xml:space="preserve"> claims </w:t>
      </w:r>
      <w:r>
        <w:rPr>
          <w:rFonts w:cs="CG Times"/>
          <w:i/>
          <w:iCs/>
          <w:u w:val="single"/>
          <w:lang w:val="en-AU"/>
        </w:rPr>
        <w:t>he</w:t>
      </w:r>
      <w:r>
        <w:rPr>
          <w:rFonts w:cs="CG Times"/>
          <w:i/>
          <w:iCs/>
          <w:lang w:val="en-AU"/>
        </w:rPr>
        <w:t xml:space="preserve"> wasn't told about it.</w:t>
      </w:r>
    </w:p>
    <w:p w14:paraId="04405707"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idea was preposterous</w:t>
      </w:r>
      <w:r>
        <w:rPr>
          <w:rFonts w:cs="CG Times"/>
          <w:i/>
          <w:iCs/>
          <w:lang w:val="en-AU"/>
        </w:rPr>
        <w:t xml:space="preserve">, but no one dared say </w:t>
      </w:r>
      <w:r>
        <w:rPr>
          <w:rFonts w:cs="CG Times"/>
          <w:i/>
          <w:iCs/>
          <w:u w:val="single"/>
          <w:lang w:val="en-AU"/>
        </w:rPr>
        <w:t>so</w:t>
      </w:r>
      <w:r>
        <w:rPr>
          <w:rFonts w:cs="CG Times"/>
          <w:i/>
          <w:iCs/>
          <w:lang w:val="en-AU"/>
        </w:rPr>
        <w:t>.</w:t>
      </w:r>
    </w:p>
    <w:p w14:paraId="33575E8B"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I've just been talking to Max. I understand that Ed has told Frank that the Commission's report has exonerated </w:t>
      </w:r>
      <w:r>
        <w:rPr>
          <w:rFonts w:cs="CG Times"/>
          <w:i/>
          <w:iCs/>
          <w:u w:val="single"/>
          <w:lang w:val="en-AU"/>
        </w:rPr>
        <w:t>him</w:t>
      </w:r>
      <w:r>
        <w:rPr>
          <w:rFonts w:cs="CG Times"/>
          <w:i/>
          <w:iCs/>
          <w:lang w:val="en-AU"/>
        </w:rPr>
        <w:t xml:space="preserve"> completely.</w:t>
      </w:r>
    </w:p>
    <w:p w14:paraId="39D2BA69"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We'd been listening to </w:t>
      </w:r>
      <w:r>
        <w:rPr>
          <w:rFonts w:cs="CG Times"/>
          <w:i/>
          <w:iCs/>
          <w:u w:val="single"/>
          <w:lang w:val="en-AU"/>
        </w:rPr>
        <w:t>Jake</w:t>
      </w:r>
      <w:r>
        <w:rPr>
          <w:rFonts w:cs="CG Times"/>
          <w:i/>
          <w:iCs/>
          <w:lang w:val="en-AU"/>
        </w:rPr>
        <w:t xml:space="preserve">: </w:t>
      </w:r>
      <w:r>
        <w:rPr>
          <w:rFonts w:cs="CG Times"/>
          <w:i/>
          <w:iCs/>
          <w:u w:val="single"/>
          <w:lang w:val="en-AU"/>
        </w:rPr>
        <w:t>that guy</w:t>
      </w:r>
      <w:r>
        <w:rPr>
          <w:rFonts w:cs="CG Times"/>
          <w:i/>
          <w:iCs/>
          <w:lang w:val="en-AU"/>
        </w:rPr>
        <w:t xml:space="preserve"> certainly knows how to stir things up.</w:t>
      </w:r>
    </w:p>
    <w:p w14:paraId="644625A9"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Sue is coming over later; </w:t>
      </w:r>
      <w:r>
        <w:rPr>
          <w:rFonts w:cs="CG Times"/>
          <w:i/>
          <w:iCs/>
          <w:u w:val="single"/>
          <w:lang w:val="en-AU"/>
        </w:rPr>
        <w:t>we</w:t>
      </w:r>
      <w:r>
        <w:rPr>
          <w:rFonts w:cs="CG Times"/>
          <w:i/>
          <w:iCs/>
          <w:lang w:val="en-AU"/>
        </w:rPr>
        <w:t xml:space="preserve"> are having lunch together.</w:t>
      </w:r>
    </w:p>
    <w:p w14:paraId="721FA43A" w14:textId="77777777" w:rsidR="0050619F"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here</w:t>
      </w:r>
      <w:r>
        <w:rPr>
          <w:rFonts w:cs="CG Times"/>
          <w:i/>
          <w:iCs/>
          <w:lang w:val="en-AU"/>
        </w:rPr>
        <w:t xml:space="preserve"> all my life.</w:t>
      </w:r>
    </w:p>
    <w:p w14:paraId="42EC2B1F" w14:textId="77777777" w:rsidR="006E03FA" w:rsidRDefault="0050619F">
      <w:pPr>
        <w:widowControl/>
        <w:tabs>
          <w:tab w:val="left" w:pos="-792"/>
          <w:tab w:val="left" w:pos="-360"/>
          <w:tab w:val="left" w:pos="0"/>
          <w:tab w:val="left" w:pos="532"/>
          <w:tab w:val="right" w:pos="676"/>
          <w:tab w:val="left" w:pos="835"/>
          <w:tab w:val="left" w:pos="1238"/>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was born in London and have lived </w:t>
      </w:r>
      <w:r>
        <w:rPr>
          <w:rFonts w:cs="CG Times"/>
          <w:i/>
          <w:iCs/>
          <w:u w:val="single"/>
          <w:lang w:val="en-AU"/>
        </w:rPr>
        <w:t>there</w:t>
      </w:r>
      <w:r>
        <w:rPr>
          <w:rFonts w:cs="CG Times"/>
          <w:i/>
          <w:iCs/>
          <w:lang w:val="en-AU"/>
        </w:rPr>
        <w:t xml:space="preserve"> all my life.</w:t>
      </w:r>
    </w:p>
    <w:p w14:paraId="793F2D6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07BD02B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he's got in his hand?</w:t>
      </w:r>
      <w:r>
        <w:rPr>
          <w:rFonts w:cs="CG Times"/>
          <w:lang w:val="en-AU"/>
        </w:rPr>
        <w:tab/>
        <w:t>b.</w:t>
      </w:r>
      <w:r>
        <w:rPr>
          <w:rFonts w:cs="CG Times"/>
          <w:lang w:val="en-AU"/>
        </w:rPr>
        <w:tab/>
      </w:r>
      <w:r>
        <w:rPr>
          <w:rFonts w:cs="CG Times"/>
          <w:i/>
          <w:iCs/>
          <w:lang w:val="en-AU"/>
        </w:rPr>
        <w:t xml:space="preserve">He wants $30, but </w:t>
      </w:r>
      <w:r>
        <w:rPr>
          <w:rFonts w:cs="CG Times"/>
          <w:i/>
          <w:iCs/>
          <w:u w:val="single"/>
          <w:lang w:val="en-AU"/>
        </w:rPr>
        <w:t>that</w:t>
      </w:r>
      <w:r>
        <w:rPr>
          <w:rFonts w:cs="CG Times"/>
          <w:i/>
          <w:iCs/>
          <w:lang w:val="en-AU"/>
        </w:rPr>
        <w:t>'s too much.</w:t>
      </w:r>
    </w:p>
    <w:p w14:paraId="791EC321"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lives </w:t>
      </w:r>
      <w:r>
        <w:rPr>
          <w:rFonts w:cs="CG Times"/>
          <w:i/>
          <w:iCs/>
          <w:u w:val="single"/>
          <w:lang w:val="en-AU"/>
        </w:rPr>
        <w:t>only half a mile away</w:t>
      </w:r>
      <w:r>
        <w:rPr>
          <w:rFonts w:cs="CG Times"/>
          <w:i/>
          <w:iCs/>
          <w:lang w:val="en-AU"/>
        </w:rPr>
        <w:t>.</w:t>
      </w:r>
      <w:r>
        <w:rPr>
          <w:rFonts w:cs="CG Times"/>
          <w:lang w:val="en-AU"/>
        </w:rPr>
        <w:tab/>
        <w:t>b.</w:t>
      </w:r>
      <w:r>
        <w:rPr>
          <w:rFonts w:cs="CG Times"/>
          <w:lang w:val="en-AU"/>
        </w:rPr>
        <w:tab/>
      </w:r>
      <w:r>
        <w:rPr>
          <w:rFonts w:cs="CG Times"/>
          <w:i/>
          <w:iCs/>
          <w:lang w:val="en-AU"/>
        </w:rPr>
        <w:t>I didn't see her very often when I was at</w:t>
      </w:r>
    </w:p>
    <w:p w14:paraId="2C30CB3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5138" w:hanging="46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They'll be here </w:t>
      </w:r>
      <w:r>
        <w:rPr>
          <w:rFonts w:cs="CG Times"/>
          <w:i/>
          <w:iCs/>
          <w:u w:val="single"/>
          <w:lang w:val="en-AU"/>
        </w:rPr>
        <w:t>soon</w:t>
      </w:r>
      <w:r>
        <w:rPr>
          <w:rFonts w:cs="CG Times"/>
          <w:i/>
          <w:iCs/>
          <w:lang w:val="en-AU"/>
        </w:rPr>
        <w:t>.</w:t>
      </w:r>
      <w:r>
        <w:rPr>
          <w:rFonts w:cs="CG Times"/>
          <w:lang w:val="en-AU"/>
        </w:rPr>
        <w:tab/>
        <w:t>b.</w:t>
      </w:r>
      <w:r>
        <w:rPr>
          <w:rFonts w:cs="CG Times"/>
          <w:lang w:val="en-AU"/>
        </w:rPr>
        <w:tab/>
      </w:r>
      <w:r>
        <w:rPr>
          <w:rFonts w:cs="CG Times"/>
          <w:i/>
          <w:iCs/>
          <w:lang w:val="en-AU"/>
        </w:rPr>
        <w:t xml:space="preserve">She was stunned, but </w:t>
      </w:r>
      <w:r>
        <w:rPr>
          <w:rFonts w:cs="CG Times"/>
          <w:i/>
          <w:iCs/>
          <w:u w:val="single"/>
          <w:lang w:val="en-AU"/>
        </w:rPr>
        <w:t>soon</w:t>
      </w:r>
      <w:r>
        <w:rPr>
          <w:rFonts w:cs="CG Times"/>
          <w:i/>
          <w:iCs/>
          <w:lang w:val="en-AU"/>
        </w:rPr>
        <w:t xml:space="preserve"> recovered.</w:t>
      </w:r>
    </w:p>
    <w:p w14:paraId="66F0CB2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When </w:t>
      </w:r>
      <w:r>
        <w:rPr>
          <w:rFonts w:cs="CG Times"/>
          <w:i/>
          <w:iCs/>
          <w:u w:val="single"/>
          <w:lang w:val="en-AU"/>
        </w:rPr>
        <w:t>the headmaster</w:t>
      </w:r>
      <w:r>
        <w:rPr>
          <w:rFonts w:cs="CG Times"/>
          <w:i/>
          <w:iCs/>
          <w:lang w:val="en-AU"/>
        </w:rPr>
        <w:t xml:space="preserve"> saw the damage, </w:t>
      </w:r>
      <w:r>
        <w:rPr>
          <w:rFonts w:cs="CG Times"/>
          <w:i/>
          <w:iCs/>
          <w:u w:val="single"/>
          <w:lang w:val="en-AU"/>
        </w:rPr>
        <w:t>he</w:t>
      </w:r>
      <w:r>
        <w:rPr>
          <w:rFonts w:cs="CG Times"/>
          <w:i/>
          <w:iCs/>
          <w:lang w:val="en-AU"/>
        </w:rPr>
        <w:t xml:space="preserve"> called in the police.</w:t>
      </w:r>
      <w:r>
        <w:rPr>
          <w:rFonts w:cs="CG Times"/>
          <w:lang w:val="en-AU"/>
        </w:rPr>
        <w:tab/>
        <w:t>[retrospective]</w:t>
      </w:r>
    </w:p>
    <w:p w14:paraId="3EAD9C2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he</w:t>
      </w:r>
      <w:r>
        <w:rPr>
          <w:rFonts w:cs="CG Times"/>
          <w:i/>
          <w:iCs/>
          <w:lang w:val="en-AU"/>
        </w:rPr>
        <w:t xml:space="preserve"> saw the damage, </w:t>
      </w:r>
      <w:r>
        <w:rPr>
          <w:rFonts w:cs="CG Times"/>
          <w:i/>
          <w:iCs/>
          <w:u w:val="single"/>
          <w:lang w:val="en-AU"/>
        </w:rPr>
        <w:t>the headmaster</w:t>
      </w:r>
      <w:r>
        <w:rPr>
          <w:rFonts w:cs="CG Times"/>
          <w:i/>
          <w:iCs/>
          <w:lang w:val="en-AU"/>
        </w:rPr>
        <w:t xml:space="preserve"> called in the police.</w:t>
      </w:r>
      <w:r>
        <w:rPr>
          <w:rFonts w:cs="CG Times"/>
          <w:lang w:val="en-AU"/>
        </w:rPr>
        <w:tab/>
        <w:t>[anticipatory]</w:t>
      </w:r>
    </w:p>
    <w:p w14:paraId="254BBAD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it</w:t>
      </w:r>
      <w:r>
        <w:rPr>
          <w:rFonts w:cs="CG Times"/>
          <w:i/>
          <w:iCs/>
          <w:lang w:val="en-AU"/>
        </w:rPr>
        <w:t xml:space="preserve"> said </w:t>
      </w:r>
      <w:r>
        <w:rPr>
          <w:rFonts w:cs="CG Times"/>
          <w:i/>
          <w:iCs/>
          <w:u w:val="single"/>
          <w:lang w:val="en-AU"/>
        </w:rPr>
        <w:t>the film</w:t>
      </w:r>
      <w:r>
        <w:rPr>
          <w:rFonts w:cs="CG Times"/>
          <w:i/>
          <w:iCs/>
          <w:lang w:val="en-AU"/>
        </w:rPr>
        <w:t xml:space="preserve"> should be banned.</w:t>
      </w:r>
      <w:r>
        <w:rPr>
          <w:rFonts w:cs="CG Times"/>
          <w:lang w:val="en-AU"/>
        </w:rPr>
        <w:tab/>
        <w:t>[integrated]</w:t>
      </w:r>
    </w:p>
    <w:p w14:paraId="654A9E11"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official: </w:t>
      </w:r>
      <w:r>
        <w:rPr>
          <w:rFonts w:cs="CG Times"/>
          <w:i/>
          <w:iCs/>
          <w:u w:val="single"/>
          <w:lang w:val="en-AU"/>
        </w:rPr>
        <w:t>Bill Gates is now the richest man in the world.</w:t>
      </w:r>
      <w:r>
        <w:rPr>
          <w:rFonts w:cs="CG Times"/>
          <w:lang w:val="en-AU"/>
        </w:rPr>
        <w:tab/>
        <w:t>[non-integrated]</w:t>
      </w:r>
    </w:p>
    <w:p w14:paraId="7A9EF09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None of those who actually saw </w:t>
      </w:r>
      <w:r>
        <w:rPr>
          <w:rFonts w:cs="CG Times"/>
          <w:i/>
          <w:iCs/>
          <w:u w:val="single"/>
          <w:lang w:val="en-AU"/>
        </w:rPr>
        <w:t>the film</w:t>
      </w:r>
      <w:r>
        <w:rPr>
          <w:rFonts w:cs="CG Times"/>
          <w:i/>
          <w:iCs/>
          <w:lang w:val="en-AU"/>
        </w:rPr>
        <w:t xml:space="preserve"> thought </w:t>
      </w:r>
      <w:r>
        <w:rPr>
          <w:rFonts w:cs="CG Times"/>
          <w:i/>
          <w:iCs/>
          <w:u w:val="single"/>
          <w:lang w:val="en-AU"/>
        </w:rPr>
        <w:t>it</w:t>
      </w:r>
      <w:r>
        <w:rPr>
          <w:rFonts w:cs="CG Times"/>
          <w:i/>
          <w:iCs/>
          <w:lang w:val="en-AU"/>
        </w:rPr>
        <w:t xml:space="preserve"> should be banned.</w:t>
      </w:r>
    </w:p>
    <w:p w14:paraId="3E80480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 Bill Gates is now the richest man in the world</w:t>
      </w:r>
      <w:r>
        <w:rPr>
          <w:rFonts w:cs="CG Times"/>
          <w:i/>
          <w:iCs/>
          <w:lang w:val="en-AU"/>
        </w:rPr>
        <w:t xml:space="preserve"> is official: </w:t>
      </w:r>
      <w:r>
        <w:rPr>
          <w:rFonts w:cs="CG Times"/>
          <w:i/>
          <w:iCs/>
          <w:u w:val="single"/>
          <w:lang w:val="en-AU"/>
        </w:rPr>
        <w:t>it</w:t>
      </w:r>
      <w:r>
        <w:rPr>
          <w:rFonts w:cs="CG Times"/>
          <w:i/>
          <w:iCs/>
          <w:lang w:val="en-AU"/>
        </w:rPr>
        <w:t>.</w:t>
      </w:r>
    </w:p>
    <w:p w14:paraId="5A578A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 as well</w:t>
      </w:r>
      <w:r>
        <w:rPr>
          <w:rFonts w:cs="CG Times"/>
          <w:i/>
          <w:iCs/>
          <w:lang w:val="en-AU"/>
        </w:rPr>
        <w:t>, I will __.</w:t>
      </w:r>
      <w:r>
        <w:rPr>
          <w:rFonts w:cs="CG Times"/>
          <w:lang w:val="en-AU"/>
        </w:rPr>
        <w:tab/>
        <w:t>[retrospective ellipsis]</w:t>
      </w:r>
    </w:p>
    <w:p w14:paraId="6B74FA5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__, I will </w:t>
      </w:r>
      <w:r>
        <w:rPr>
          <w:rFonts w:cs="CG Times"/>
          <w:i/>
          <w:iCs/>
          <w:u w:val="single"/>
          <w:lang w:val="en-AU"/>
        </w:rPr>
        <w:t>invite Kim as well</w:t>
      </w:r>
      <w:r>
        <w:rPr>
          <w:rFonts w:cs="CG Times"/>
          <w:i/>
          <w:iCs/>
          <w:lang w:val="en-AU"/>
        </w:rPr>
        <w:t>.</w:t>
      </w:r>
      <w:r>
        <w:rPr>
          <w:rFonts w:cs="CG Times"/>
          <w:lang w:val="en-AU"/>
        </w:rPr>
        <w:tab/>
        <w:t>[anticipatory ellipsis]</w:t>
      </w:r>
    </w:p>
    <w:p w14:paraId="01B5D9D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Why don't you </w:t>
      </w:r>
      <w:r>
        <w:rPr>
          <w:rFonts w:cs="CG Times"/>
          <w:i/>
          <w:iCs/>
          <w:u w:val="single"/>
          <w:lang w:val="en-AU"/>
        </w:rPr>
        <w:t>invite Kim as well</w:t>
      </w:r>
      <w:r>
        <w:rPr>
          <w:rFonts w:cs="CG Times"/>
          <w:i/>
          <w:iCs/>
          <w:lang w:val="en-AU"/>
        </w:rPr>
        <w:t>?</w:t>
      </w:r>
      <w:r>
        <w:rPr>
          <w:rFonts w:cs="CG Times"/>
          <w:lang w:val="en-AU"/>
        </w:rPr>
        <w:t xml:space="preserve">   B: </w:t>
      </w:r>
      <w:r>
        <w:rPr>
          <w:rFonts w:cs="CG Times"/>
          <w:i/>
          <w:iCs/>
          <w:lang w:val="en-AU"/>
        </w:rPr>
        <w:t>I don't want to __.</w:t>
      </w:r>
    </w:p>
    <w:p w14:paraId="3871EF8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 xml:space="preserve">My </w:t>
      </w:r>
      <w:proofErr w:type="spellStart"/>
      <w:r>
        <w:rPr>
          <w:rFonts w:cs="CG Times"/>
          <w:i/>
          <w:iCs/>
          <w:u w:val="single"/>
          <w:lang w:val="en-AU"/>
        </w:rPr>
        <w:t>daughter</w:t>
      </w:r>
      <w:r>
        <w:rPr>
          <w:rFonts w:cs="CG Times"/>
          <w:i/>
          <w:iCs/>
          <w:vertAlign w:val="subscript"/>
          <w:lang w:val="en-AU"/>
        </w:rPr>
        <w:t>i</w:t>
      </w:r>
      <w:proofErr w:type="spellEnd"/>
      <w:r>
        <w:rPr>
          <w:rFonts w:cs="CG Times"/>
          <w:i/>
          <w:iCs/>
          <w:lang w:val="en-AU"/>
        </w:rPr>
        <w:t xml:space="preserve"> tells me that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car has been giving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 lot of trouble recently. </w:t>
      </w:r>
      <w:r>
        <w:rPr>
          <w:rFonts w:cs="CG Times"/>
          <w:i/>
          <w:iCs/>
          <w:u w:val="single"/>
          <w:lang w:val="en-AU"/>
        </w:rPr>
        <w:t>She</w:t>
      </w:r>
      <w:r>
        <w:rPr>
          <w:rFonts w:cs="CG Times"/>
          <w:i/>
          <w:iCs/>
          <w:vertAlign w:val="subscript"/>
          <w:lang w:val="en-AU"/>
        </w:rPr>
        <w:t>i</w:t>
      </w:r>
      <w:r>
        <w:rPr>
          <w:rFonts w:cs="CG Times"/>
          <w:i/>
          <w:iCs/>
          <w:lang w:val="en-AU"/>
        </w:rPr>
        <w:t xml:space="preserve"> thinks </w:t>
      </w:r>
      <w:proofErr w:type="spellStart"/>
      <w:r>
        <w:rPr>
          <w:rFonts w:cs="CG Times"/>
          <w:i/>
          <w:iCs/>
          <w:u w:val="single"/>
          <w:lang w:val="en-AU"/>
        </w:rPr>
        <w:t>she</w:t>
      </w:r>
      <w:r>
        <w:rPr>
          <w:rFonts w:cs="CG Times"/>
          <w:i/>
          <w:iCs/>
          <w:vertAlign w:val="subscript"/>
          <w:lang w:val="en-AU"/>
        </w:rPr>
        <w:t>i</w:t>
      </w:r>
      <w:proofErr w:type="spellEnd"/>
      <w:r>
        <w:rPr>
          <w:rFonts w:cs="CG Times"/>
          <w:i/>
          <w:iCs/>
          <w:lang w:val="en-AU"/>
        </w:rPr>
        <w:t xml:space="preserve"> may have to start cycling to work.</w:t>
      </w:r>
    </w:p>
    <w:p w14:paraId="05FF0EA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proofErr w:type="spellStart"/>
      <w:r>
        <w:rPr>
          <w:rFonts w:cs="CG Times"/>
          <w:i/>
          <w:iCs/>
          <w:u w:val="single"/>
          <w:lang w:val="en-AU"/>
        </w:rPr>
        <w:t>he</w:t>
      </w:r>
      <w:r>
        <w:rPr>
          <w:rFonts w:cs="CG Times"/>
          <w:i/>
          <w:iCs/>
          <w:vertAlign w:val="subscript"/>
          <w:lang w:val="en-AU"/>
        </w:rPr>
        <w:t>i</w:t>
      </w:r>
      <w:proofErr w:type="spellEnd"/>
      <w:r>
        <w:rPr>
          <w:rFonts w:cs="CG Times"/>
          <w:i/>
          <w:iCs/>
          <w:lang w:val="en-AU"/>
        </w:rPr>
        <w:t xml:space="preserve"> hurts </w:t>
      </w:r>
      <w:proofErr w:type="spellStart"/>
      <w:r>
        <w:rPr>
          <w:rFonts w:cs="CG Times"/>
          <w:i/>
          <w:iCs/>
          <w:u w:val="single"/>
          <w:lang w:val="en-AU"/>
        </w:rPr>
        <w:t>himself</w:t>
      </w:r>
      <w:r>
        <w:rPr>
          <w:rFonts w:cs="CG Times"/>
          <w:i/>
          <w:iCs/>
          <w:vertAlign w:val="subscript"/>
          <w:lang w:val="en-AU"/>
        </w:rPr>
        <w:t>i</w:t>
      </w:r>
      <w:proofErr w:type="spellEnd"/>
      <w:r>
        <w:rPr>
          <w:rFonts w:cs="CG Times"/>
          <w:i/>
          <w:iCs/>
          <w:lang w:val="en-AU"/>
        </w:rPr>
        <w:t xml:space="preserve">, </w:t>
      </w:r>
      <w:r>
        <w:rPr>
          <w:rFonts w:cs="CG Times"/>
          <w:i/>
          <w:iCs/>
          <w:u w:val="single"/>
          <w:lang w:val="en-AU"/>
        </w:rPr>
        <w:t>Max</w:t>
      </w:r>
      <w:r>
        <w:rPr>
          <w:rFonts w:cs="CG Times"/>
          <w:i/>
          <w:iCs/>
          <w:vertAlign w:val="subscript"/>
          <w:lang w:val="en-AU"/>
        </w:rPr>
        <w:t>i</w:t>
      </w:r>
      <w:r>
        <w:rPr>
          <w:rFonts w:cs="CG Times"/>
          <w:i/>
          <w:iCs/>
          <w:lang w:val="en-AU"/>
        </w:rPr>
        <w:t xml:space="preserve"> will undoubtedly blame you.</w:t>
      </w:r>
    </w:p>
    <w:p w14:paraId="24E0CEEB"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regretted __</w:t>
      </w:r>
      <w:proofErr w:type="spellStart"/>
      <w:r>
        <w:rPr>
          <w:rFonts w:cs="CG Times"/>
          <w:i/>
          <w:iCs/>
          <w:vertAlign w:val="subscript"/>
          <w:lang w:val="en-AU"/>
        </w:rPr>
        <w:t>i</w:t>
      </w:r>
      <w:proofErr w:type="spellEnd"/>
      <w:r>
        <w:rPr>
          <w:rFonts w:cs="CG Times"/>
          <w:i/>
          <w:iCs/>
          <w:lang w:val="en-AU"/>
        </w:rPr>
        <w:t xml:space="preserve"> committing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to the project.</w:t>
      </w:r>
    </w:p>
    <w:p w14:paraId="5F6EC916"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Wash </w:t>
      </w:r>
      <w:r>
        <w:rPr>
          <w:rFonts w:cs="CG Times"/>
          <w:i/>
          <w:iCs/>
          <w:u w:val="single"/>
          <w:lang w:val="en-AU"/>
        </w:rPr>
        <w:t>a bunch of fresh spinach</w:t>
      </w:r>
      <w:r>
        <w:rPr>
          <w:rFonts w:cs="CG Times"/>
          <w:i/>
          <w:iCs/>
          <w:lang w:val="en-AU"/>
        </w:rPr>
        <w:t xml:space="preserve"> well and then shred </w:t>
      </w:r>
      <w:r>
        <w:rPr>
          <w:rFonts w:cs="CG Times"/>
          <w:i/>
          <w:iCs/>
          <w:u w:val="single"/>
          <w:lang w:val="en-AU"/>
        </w:rPr>
        <w:t>it</w:t>
      </w:r>
      <w:r>
        <w:rPr>
          <w:rFonts w:cs="CG Times"/>
          <w:i/>
          <w:iCs/>
          <w:lang w:val="en-AU"/>
        </w:rPr>
        <w:t xml:space="preserve"> finely. Sauté </w:t>
      </w:r>
      <w:r>
        <w:rPr>
          <w:rFonts w:cs="CG Times"/>
          <w:i/>
          <w:iCs/>
          <w:u w:val="single"/>
          <w:lang w:val="en-AU"/>
        </w:rPr>
        <w:t>it</w:t>
      </w:r>
      <w:r>
        <w:rPr>
          <w:rFonts w:cs="CG Times"/>
          <w:i/>
          <w:iCs/>
          <w:lang w:val="en-AU"/>
        </w:rPr>
        <w:t xml:space="preserve"> in a little butter until </w:t>
      </w:r>
      <w:r>
        <w:rPr>
          <w:rFonts w:cs="CG Times"/>
          <w:i/>
          <w:iCs/>
          <w:u w:val="single"/>
          <w:lang w:val="en-AU"/>
        </w:rPr>
        <w:t>it</w:t>
      </w:r>
      <w:r>
        <w:rPr>
          <w:rFonts w:cs="CG Times"/>
          <w:i/>
          <w:iCs/>
          <w:lang w:val="en-AU"/>
        </w:rPr>
        <w:t xml:space="preserve"> is wilted, drain __, then put </w:t>
      </w:r>
      <w:r>
        <w:rPr>
          <w:rFonts w:cs="CG Times"/>
          <w:i/>
          <w:iCs/>
          <w:u w:val="single"/>
          <w:lang w:val="en-AU"/>
        </w:rPr>
        <w:t>a little</w:t>
      </w:r>
      <w:r>
        <w:rPr>
          <w:rFonts w:cs="CG Times"/>
          <w:i/>
          <w:iCs/>
          <w:lang w:val="en-AU"/>
        </w:rPr>
        <w:t xml:space="preserve"> into each ramekin.</w:t>
      </w:r>
    </w:p>
    <w:p w14:paraId="3825484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 drummer</w:t>
      </w:r>
      <w:r>
        <w:rPr>
          <w:rFonts w:cs="CG Times"/>
          <w:i/>
          <w:iCs/>
          <w:lang w:val="en-AU"/>
        </w:rPr>
        <w:t xml:space="preserve"> was late because </w:t>
      </w:r>
      <w:r>
        <w:rPr>
          <w:rFonts w:cs="CG Times"/>
          <w:i/>
          <w:iCs/>
          <w:u w:val="single"/>
          <w:lang w:val="en-AU"/>
        </w:rPr>
        <w:t>he</w:t>
      </w:r>
      <w:r>
        <w:rPr>
          <w:rFonts w:cs="CG Times"/>
          <w:i/>
          <w:iCs/>
          <w:lang w:val="en-AU"/>
        </w:rPr>
        <w:t xml:space="preserve"> had overslept again</w:t>
      </w:r>
    </w:p>
    <w:p w14:paraId="0952AC3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No one</w:t>
      </w:r>
      <w:r>
        <w:rPr>
          <w:rFonts w:cs="CG Times"/>
          <w:i/>
          <w:iCs/>
          <w:lang w:val="en-AU"/>
        </w:rPr>
        <w:t xml:space="preserve"> put </w:t>
      </w:r>
      <w:r>
        <w:rPr>
          <w:rFonts w:cs="CG Times"/>
          <w:i/>
          <w:iCs/>
          <w:u w:val="single"/>
          <w:lang w:val="en-AU"/>
        </w:rPr>
        <w:t>their</w:t>
      </w:r>
      <w:r>
        <w:rPr>
          <w:rFonts w:cs="CG Times"/>
          <w:i/>
          <w:iCs/>
          <w:lang w:val="en-AU"/>
        </w:rPr>
        <w:t xml:space="preserve"> hand up.</w:t>
      </w:r>
    </w:p>
    <w:p w14:paraId="43A5FE25"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Every car</w:t>
      </w:r>
      <w:r>
        <w:rPr>
          <w:rFonts w:cs="CG Times"/>
          <w:i/>
          <w:iCs/>
          <w:lang w:val="en-AU"/>
        </w:rPr>
        <w:t xml:space="preserve"> had </w:t>
      </w:r>
      <w:r>
        <w:rPr>
          <w:rFonts w:cs="CG Times"/>
          <w:i/>
          <w:iCs/>
          <w:u w:val="single"/>
          <w:lang w:val="en-AU"/>
        </w:rPr>
        <w:t>its</w:t>
      </w:r>
      <w:r>
        <w:rPr>
          <w:rFonts w:cs="CG Times"/>
          <w:i/>
          <w:iCs/>
          <w:lang w:val="en-AU"/>
        </w:rPr>
        <w:t xml:space="preserve"> windscreen smashed.</w:t>
      </w:r>
    </w:p>
    <w:p w14:paraId="52139972"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digestion was upset</w:t>
      </w:r>
      <w:r>
        <w:rPr>
          <w:rFonts w:cs="CG Times"/>
          <w:i/>
          <w:iCs/>
          <w:lang w:val="en-AU"/>
        </w:rPr>
        <w:t xml:space="preserve">, and </w:t>
      </w:r>
      <w:r>
        <w:rPr>
          <w:rFonts w:cs="CG Times"/>
          <w:i/>
          <w:iCs/>
          <w:u w:val="single"/>
          <w:lang w:val="en-AU"/>
        </w:rPr>
        <w:t>this</w:t>
      </w:r>
      <w:r>
        <w:rPr>
          <w:rFonts w:cs="CG Times"/>
          <w:i/>
          <w:iCs/>
          <w:lang w:val="en-AU"/>
        </w:rPr>
        <w:t xml:space="preserve"> led him to the discovery of yoghurt.</w:t>
      </w:r>
    </w:p>
    <w:p w14:paraId="54F2999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smiled and </w:t>
      </w:r>
      <w:r>
        <w:rPr>
          <w:rFonts w:cs="CG Times"/>
          <w:i/>
          <w:iCs/>
          <w:u w:val="single"/>
          <w:lang w:val="en-AU"/>
        </w:rPr>
        <w:t>stuck a large finger with white hairs sprouting on it into his ear</w:t>
      </w:r>
      <w:r>
        <w:rPr>
          <w:rFonts w:cs="CG Times"/>
          <w:i/>
          <w:iCs/>
          <w:lang w:val="en-AU"/>
        </w:rPr>
        <w:t xml:space="preserve"> as though </w:t>
      </w:r>
      <w:r>
        <w:rPr>
          <w:rFonts w:cs="CG Times"/>
          <w:i/>
          <w:iCs/>
          <w:u w:val="single"/>
          <w:lang w:val="en-AU"/>
        </w:rPr>
        <w:t>that</w:t>
      </w:r>
      <w:r>
        <w:rPr>
          <w:rFonts w:cs="CG Times"/>
          <w:i/>
          <w:iCs/>
          <w:lang w:val="en-AU"/>
        </w:rPr>
        <w:t xml:space="preserve"> might help.</w:t>
      </w:r>
    </w:p>
    <w:p w14:paraId="79FBBE6D"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9C543BF"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They may bring the dog with them</w:t>
      </w:r>
      <w:r>
        <w:rPr>
          <w:rFonts w:cs="CG Times"/>
          <w:i/>
          <w:iCs/>
          <w:lang w:val="en-AU"/>
        </w:rPr>
        <w:t xml:space="preserve">, </w:t>
      </w:r>
      <w:r>
        <w:rPr>
          <w:rFonts w:cs="CG Times"/>
          <w:i/>
          <w:iCs/>
          <w:u w:val="single"/>
          <w:lang w:val="en-AU"/>
        </w:rPr>
        <w:t>which</w:t>
      </w:r>
      <w:r>
        <w:rPr>
          <w:rFonts w:cs="CG Times"/>
          <w:i/>
          <w:iCs/>
          <w:lang w:val="en-AU"/>
        </w:rPr>
        <w:t xml:space="preserve"> would make things difficult for us.</w:t>
      </w:r>
    </w:p>
    <w:p w14:paraId="2FC4E2C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green </w:t>
      </w:r>
      <w:r>
        <w:rPr>
          <w:rFonts w:cs="CG Times"/>
          <w:i/>
          <w:iCs/>
          <w:u w:val="single"/>
          <w:lang w:val="en-AU"/>
        </w:rPr>
        <w:t>shirt</w:t>
      </w:r>
      <w:r>
        <w:rPr>
          <w:rFonts w:cs="CG Times"/>
          <w:i/>
          <w:iCs/>
          <w:lang w:val="en-AU"/>
        </w:rPr>
        <w:t xml:space="preserve">, but he gave me a white </w:t>
      </w:r>
      <w:r>
        <w:rPr>
          <w:rFonts w:cs="CG Times"/>
          <w:i/>
          <w:iCs/>
          <w:u w:val="single"/>
          <w:lang w:val="en-AU"/>
        </w:rPr>
        <w:t>one</w:t>
      </w:r>
      <w:r>
        <w:rPr>
          <w:rFonts w:cs="CG Times"/>
          <w:i/>
          <w:iCs/>
          <w:lang w:val="en-AU"/>
        </w:rPr>
        <w:t>.</w:t>
      </w:r>
      <w:r>
        <w:rPr>
          <w:rFonts w:cs="CG Times"/>
          <w:lang w:val="en-AU"/>
        </w:rPr>
        <w:tab/>
        <w:t>[noun]</w:t>
      </w:r>
    </w:p>
    <w:p w14:paraId="2F3DF2A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stay on</w:t>
      </w:r>
      <w:r>
        <w:rPr>
          <w:rFonts w:cs="CG Times"/>
          <w:i/>
          <w:iCs/>
          <w:lang w:val="en-AU"/>
        </w:rPr>
        <w:t xml:space="preserve"> I will </w:t>
      </w:r>
      <w:r>
        <w:rPr>
          <w:rFonts w:cs="CG Times"/>
          <w:i/>
          <w:iCs/>
          <w:u w:val="single"/>
          <w:lang w:val="en-AU"/>
        </w:rPr>
        <w:t>do so</w:t>
      </w:r>
      <w:r>
        <w:rPr>
          <w:rFonts w:cs="CG Times"/>
          <w:i/>
          <w:iCs/>
          <w:lang w:val="en-AU"/>
        </w:rPr>
        <w:t>.</w:t>
      </w:r>
      <w:r>
        <w:rPr>
          <w:rFonts w:cs="CG Times"/>
          <w:lang w:val="en-AU"/>
        </w:rPr>
        <w:tab/>
        <w:t>[VP]</w:t>
      </w:r>
    </w:p>
    <w:p w14:paraId="7693714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complain</w:t>
      </w:r>
      <w:r>
        <w:rPr>
          <w:rFonts w:cs="CG Times"/>
          <w:i/>
          <w:iCs/>
          <w:lang w:val="en-AU"/>
        </w:rPr>
        <w:t>, or at least I think she will __.</w:t>
      </w:r>
      <w:r>
        <w:rPr>
          <w:rFonts w:cs="CG Times"/>
          <w:lang w:val="en-AU"/>
        </w:rPr>
        <w:tab/>
        <w:t>[VP gap]</w:t>
      </w:r>
    </w:p>
    <w:p w14:paraId="116E4F06"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There's only one </w:t>
      </w:r>
      <w:r>
        <w:rPr>
          <w:rFonts w:cs="CG Times"/>
          <w:i/>
          <w:iCs/>
          <w:u w:val="single"/>
          <w:lang w:val="en-AU"/>
        </w:rPr>
        <w:t>photograph of the children</w:t>
      </w:r>
      <w:r>
        <w:rPr>
          <w:rFonts w:cs="CG Times"/>
          <w:i/>
          <w:iCs/>
          <w:lang w:val="en-AU"/>
        </w:rPr>
        <w:t xml:space="preserve"> here: where's the other </w:t>
      </w:r>
      <w:r>
        <w:rPr>
          <w:rFonts w:cs="CG Times"/>
          <w:i/>
          <w:iCs/>
          <w:u w:val="single"/>
          <w:lang w:val="en-AU"/>
        </w:rPr>
        <w:t>one</w:t>
      </w:r>
      <w:r>
        <w:rPr>
          <w:rFonts w:cs="CG Times"/>
          <w:i/>
          <w:iCs/>
          <w:lang w:val="en-AU"/>
        </w:rPr>
        <w:t>?</w:t>
      </w:r>
    </w:p>
    <w:p w14:paraId="4FDA478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 want me to </w:t>
      </w:r>
      <w:r>
        <w:rPr>
          <w:rFonts w:cs="CG Times"/>
          <w:i/>
          <w:iCs/>
          <w:u w:val="single"/>
          <w:lang w:val="en-AU"/>
        </w:rPr>
        <w:t>invite Kim</w:t>
      </w:r>
      <w:r>
        <w:rPr>
          <w:rFonts w:cs="CG Times"/>
          <w:i/>
          <w:iCs/>
          <w:lang w:val="en-AU"/>
        </w:rPr>
        <w:t xml:space="preserve"> I will </w:t>
      </w:r>
      <w:r>
        <w:rPr>
          <w:rFonts w:cs="CG Times"/>
          <w:i/>
          <w:iCs/>
          <w:u w:val="single"/>
          <w:lang w:val="en-AU"/>
        </w:rPr>
        <w:t>do so</w:t>
      </w:r>
      <w:r>
        <w:rPr>
          <w:rFonts w:cs="CG Times"/>
          <w:i/>
          <w:iCs/>
          <w:lang w:val="en-AU"/>
        </w:rPr>
        <w:t>.</w:t>
      </w:r>
    </w:p>
    <w:p w14:paraId="03F82380"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Liz will </w:t>
      </w:r>
      <w:r>
        <w:rPr>
          <w:rFonts w:cs="CG Times"/>
          <w:i/>
          <w:iCs/>
          <w:u w:val="single"/>
          <w:lang w:val="en-AU"/>
        </w:rPr>
        <w:t>win the prize</w:t>
      </w:r>
      <w:r>
        <w:rPr>
          <w:rFonts w:cs="CG Times"/>
          <w:i/>
          <w:iCs/>
          <w:lang w:val="en-AU"/>
        </w:rPr>
        <w:t>, or at least I think she will __.</w:t>
      </w:r>
    </w:p>
    <w:p w14:paraId="6176A43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He's got lots of </w:t>
      </w:r>
      <w:r>
        <w:rPr>
          <w:rFonts w:cs="CG Times"/>
          <w:i/>
          <w:iCs/>
          <w:u w:val="single"/>
          <w:lang w:val="en-AU"/>
        </w:rPr>
        <w:t>photographs of lions</w:t>
      </w:r>
      <w:r>
        <w:rPr>
          <w:rFonts w:cs="CG Times"/>
          <w:i/>
          <w:iCs/>
          <w:lang w:val="en-AU"/>
        </w:rPr>
        <w:t xml:space="preserve">: why does he need to take another </w:t>
      </w:r>
      <w:r>
        <w:rPr>
          <w:rFonts w:cs="CG Times"/>
          <w:i/>
          <w:iCs/>
          <w:u w:val="single"/>
          <w:lang w:val="en-AU"/>
        </w:rPr>
        <w:t>one</w:t>
      </w:r>
      <w:r>
        <w:rPr>
          <w:rFonts w:cs="CG Times"/>
          <w:i/>
          <w:iCs/>
          <w:lang w:val="en-AU"/>
        </w:rPr>
        <w:t>?</w:t>
      </w:r>
    </w:p>
    <w:p w14:paraId="1F86AD18"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w:t>
      </w:r>
      <w:r>
        <w:rPr>
          <w:rFonts w:cs="CG Times"/>
          <w:i/>
          <w:iCs/>
          <w:u w:val="single"/>
          <w:lang w:val="en-AU"/>
        </w:rPr>
        <w:t>lodged a complaint</w:t>
      </w:r>
      <w:r>
        <w:rPr>
          <w:rFonts w:cs="CG Times"/>
          <w:i/>
          <w:iCs/>
          <w:lang w:val="en-AU"/>
        </w:rPr>
        <w:t xml:space="preserve"> before, but I'm going to __ now.</w:t>
      </w:r>
    </w:p>
    <w:p w14:paraId="0CAB46C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Ed always </w:t>
      </w:r>
      <w:r>
        <w:rPr>
          <w:rFonts w:cs="CG Times"/>
          <w:i/>
          <w:iCs/>
          <w:u w:val="single"/>
          <w:lang w:val="en-AU"/>
        </w:rPr>
        <w:t>get his kids to help in the kitchen</w:t>
      </w:r>
      <w:r>
        <w:rPr>
          <w:rFonts w:cs="CG Times"/>
          <w:i/>
          <w:iCs/>
          <w:lang w:val="en-AU"/>
        </w:rPr>
        <w:t>: why don't you __?</w:t>
      </w:r>
    </w:p>
    <w:p w14:paraId="21C686E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lang w:val="en-AU"/>
        </w:rPr>
        <w:sym w:font="WP TypographicSymbols" w:char="0041"/>
      </w:r>
      <w:r>
        <w:rPr>
          <w:rFonts w:cs="CG Times"/>
          <w:lang w:val="en-AU"/>
        </w:rPr>
        <w:t>Why don't you get his kids to help in the kitchen?</w:t>
      </w:r>
      <w:r>
        <w:rPr>
          <w:rFonts w:cs="CG Times"/>
          <w:lang w:val="en-AU"/>
        </w:rPr>
        <w:sym w:font="WP TypographicSymbols" w:char="0040"/>
      </w:r>
      <w:r>
        <w:rPr>
          <w:rFonts w:cs="CG Times"/>
          <w:lang w:val="en-AU"/>
        </w:rPr>
        <w:tab/>
        <w:t>[implicit coreference]</w:t>
      </w:r>
    </w:p>
    <w:p w14:paraId="5831FA2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lang w:val="en-AU"/>
        </w:rPr>
        <w:sym w:font="WP TypographicSymbols" w:char="0041"/>
      </w:r>
      <w:r>
        <w:rPr>
          <w:rFonts w:cs="CG Times"/>
          <w:lang w:val="en-AU"/>
        </w:rPr>
        <w:t>Why don't you get your kids to help in the kitchen?</w:t>
      </w:r>
      <w:r>
        <w:rPr>
          <w:rFonts w:cs="CG Times"/>
          <w:lang w:val="en-AU"/>
        </w:rPr>
        <w:sym w:font="WP TypographicSymbols" w:char="0040"/>
      </w:r>
      <w:r>
        <w:rPr>
          <w:rFonts w:cs="CG Times"/>
          <w:lang w:val="en-AU"/>
        </w:rPr>
        <w:tab/>
        <w:t>[implicit bound variable]</w:t>
      </w:r>
    </w:p>
    <w:p w14:paraId="1056606B"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w:t>
      </w:r>
      <w:r>
        <w:rPr>
          <w:rFonts w:cs="CG Times"/>
          <w:i/>
          <w:iCs/>
          <w:vertAlign w:val="subscript"/>
          <w:lang w:val="en-AU"/>
        </w:rPr>
        <w:t>i</w:t>
      </w:r>
      <w:r>
        <w:rPr>
          <w:rFonts w:cs="CG Times"/>
          <w:i/>
          <w:iCs/>
          <w:lang w:val="en-AU"/>
        </w:rPr>
        <w:t xml:space="preserve"> is better than </w:t>
      </w:r>
      <w:proofErr w:type="spellStart"/>
      <w:r>
        <w:rPr>
          <w:rFonts w:cs="CG Times"/>
          <w:i/>
          <w:iCs/>
          <w:u w:val="single"/>
          <w:lang w:val="en-AU"/>
        </w:rPr>
        <w:t>Pat</w:t>
      </w:r>
      <w:r>
        <w:rPr>
          <w:rFonts w:cs="CG Times"/>
          <w:i/>
          <w:iCs/>
          <w:vertAlign w:val="subscript"/>
          <w:lang w:val="en-AU"/>
        </w:rPr>
        <w:t>j</w:t>
      </w:r>
      <w:proofErr w:type="spellEnd"/>
      <w:r>
        <w:rPr>
          <w:rFonts w:cs="CG Times"/>
          <w:i/>
          <w:iCs/>
          <w:lang w:val="en-AU"/>
        </w:rPr>
        <w:t xml:space="preserve"> but neither of </w:t>
      </w:r>
      <w:proofErr w:type="spellStart"/>
      <w:r>
        <w:rPr>
          <w:rFonts w:cs="CG Times"/>
          <w:i/>
          <w:iCs/>
          <w:u w:val="single"/>
          <w:lang w:val="en-AU"/>
        </w:rPr>
        <w:t>them</w:t>
      </w:r>
      <w:r>
        <w:rPr>
          <w:rFonts w:cs="CG Times"/>
          <w:i/>
          <w:iCs/>
          <w:vertAlign w:val="subscript"/>
          <w:lang w:val="en-AU"/>
        </w:rPr>
        <w:t>i+j</w:t>
      </w:r>
      <w:proofErr w:type="spellEnd"/>
      <w:r>
        <w:rPr>
          <w:rFonts w:cs="CG Times"/>
          <w:i/>
          <w:iCs/>
          <w:lang w:val="en-AU"/>
        </w:rPr>
        <w:t xml:space="preserve"> is really suitable for the position.</w:t>
      </w:r>
    </w:p>
    <w:p w14:paraId="5CBDAFD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t>
      </w:r>
      <w:r>
        <w:rPr>
          <w:rFonts w:cs="CG Times"/>
          <w:i/>
          <w:iCs/>
          <w:u w:val="single"/>
          <w:lang w:val="en-AU"/>
        </w:rPr>
        <w:t xml:space="preserve">taken an umbrella with </w:t>
      </w:r>
      <w:proofErr w:type="spellStart"/>
      <w:r>
        <w:rPr>
          <w:rFonts w:cs="CG Times"/>
          <w:i/>
          <w:iCs/>
          <w:u w:val="single"/>
          <w:lang w:val="en-AU"/>
        </w:rPr>
        <w:t>me</w:t>
      </w:r>
      <w:r>
        <w:rPr>
          <w:rFonts w:cs="CG Times"/>
          <w:i/>
          <w:iCs/>
          <w:u w:val="single"/>
          <w:vertAlign w:val="subscript"/>
          <w:lang w:val="en-AU"/>
        </w:rPr>
        <w:t>i</w:t>
      </w:r>
      <w:proofErr w:type="spellEnd"/>
      <w:r>
        <w:rPr>
          <w:rFonts w:cs="CG Times"/>
          <w:i/>
          <w:iCs/>
          <w:lang w:val="en-AU"/>
        </w:rPr>
        <w:t>, but Liz had __</w:t>
      </w:r>
      <w:proofErr w:type="spellStart"/>
      <w:r>
        <w:rPr>
          <w:rFonts w:cs="CG Times"/>
          <w:i/>
          <w:iCs/>
          <w:vertAlign w:val="subscript"/>
          <w:lang w:val="en-AU"/>
        </w:rPr>
        <w:t>i</w:t>
      </w:r>
      <w:proofErr w:type="spellEnd"/>
      <w:r>
        <w:rPr>
          <w:rFonts w:cs="CG Times"/>
          <w:i/>
          <w:iCs/>
          <w:lang w:val="en-AU"/>
        </w:rPr>
        <w:t xml:space="preserve">, and she was good enough to let me borrow </w:t>
      </w:r>
      <w:proofErr w:type="spellStart"/>
      <w:r>
        <w:rPr>
          <w:rFonts w:cs="CG Times"/>
          <w:i/>
          <w:iCs/>
          <w:u w:val="single"/>
          <w:lang w:val="en-AU"/>
        </w:rPr>
        <w:t>it</w:t>
      </w:r>
      <w:r>
        <w:rPr>
          <w:rFonts w:cs="CG Times"/>
          <w:i/>
          <w:iCs/>
          <w:vertAlign w:val="subscript"/>
          <w:lang w:val="en-AU"/>
        </w:rPr>
        <w:t>j</w:t>
      </w:r>
      <w:proofErr w:type="spellEnd"/>
      <w:r>
        <w:rPr>
          <w:rFonts w:cs="CG Times"/>
          <w:i/>
          <w:iCs/>
          <w:lang w:val="en-AU"/>
        </w:rPr>
        <w:t>.</w:t>
      </w:r>
    </w:p>
    <w:p w14:paraId="740F3260"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Take the bus to Murwillumbah. Shall I spell </w:t>
      </w:r>
      <w:r>
        <w:rPr>
          <w:rFonts w:cs="CG Times"/>
          <w:i/>
          <w:iCs/>
          <w:u w:val="single"/>
          <w:lang w:val="en-AU"/>
        </w:rPr>
        <w:t>that</w:t>
      </w:r>
      <w:r>
        <w:rPr>
          <w:rFonts w:cs="CG Times"/>
          <w:i/>
          <w:iCs/>
          <w:lang w:val="en-AU"/>
        </w:rPr>
        <w:t xml:space="preserve"> for you?</w:t>
      </w:r>
    </w:p>
    <w:p w14:paraId="060C8F54"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It was a great lurk.</w:t>
      </w:r>
      <w:r>
        <w:rPr>
          <w:rFonts w:cs="CG Times"/>
          <w:lang w:val="en-AU"/>
        </w:rPr>
        <w:t xml:space="preserve">   B: </w:t>
      </w:r>
      <w:r>
        <w:rPr>
          <w:rFonts w:cs="CG Times"/>
          <w:i/>
          <w:iCs/>
          <w:lang w:val="en-AU"/>
        </w:rPr>
        <w:t xml:space="preserve">Is </w:t>
      </w:r>
      <w:r>
        <w:rPr>
          <w:rFonts w:cs="CG Times"/>
          <w:i/>
          <w:iCs/>
          <w:u w:val="single"/>
          <w:lang w:val="en-AU"/>
        </w:rPr>
        <w:t>that</w:t>
      </w:r>
      <w:r>
        <w:rPr>
          <w:rFonts w:cs="CG Times"/>
          <w:i/>
          <w:iCs/>
          <w:lang w:val="en-AU"/>
        </w:rPr>
        <w:t xml:space="preserve"> another Australianism?</w:t>
      </w:r>
    </w:p>
    <w:p w14:paraId="2AE34622"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Is this a dagger that I see before me?</w:t>
      </w:r>
      <w:r>
        <w:rPr>
          <w:rFonts w:cs="CG Times"/>
          <w:lang w:val="en-AU"/>
        </w:rPr>
        <w:t xml:space="preserve">   B: </w:t>
      </w:r>
      <w:r>
        <w:rPr>
          <w:rFonts w:cs="CG Times"/>
          <w:i/>
          <w:iCs/>
          <w:u w:val="single"/>
          <w:lang w:val="en-AU"/>
        </w:rPr>
        <w:t>That</w:t>
      </w:r>
      <w:r>
        <w:rPr>
          <w:rFonts w:cs="CG Times"/>
          <w:i/>
          <w:iCs/>
          <w:lang w:val="en-AU"/>
        </w:rPr>
        <w:t xml:space="preserve"> was too loud. </w:t>
      </w:r>
    </w:p>
    <w:p w14:paraId="6C065E2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terrible.</w:t>
      </w:r>
      <w:r>
        <w:rPr>
          <w:rFonts w:cs="CG Times"/>
          <w:lang w:val="en-AU"/>
        </w:rPr>
        <w:tab/>
        <w:t>[anaphoric]</w:t>
      </w:r>
    </w:p>
    <w:p w14:paraId="4B576CF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Kim has been falsifying the accounts.   </w:t>
      </w:r>
      <w:r>
        <w:rPr>
          <w:rFonts w:cs="CG Times"/>
          <w:lang w:val="en-AU"/>
        </w:rPr>
        <w:t xml:space="preserve">B: </w:t>
      </w:r>
      <w:r>
        <w:rPr>
          <w:rFonts w:cs="CG Times"/>
          <w:i/>
          <w:iCs/>
          <w:u w:val="single"/>
          <w:lang w:val="en-AU"/>
        </w:rPr>
        <w:t>That</w:t>
      </w:r>
      <w:r>
        <w:rPr>
          <w:rFonts w:cs="CG Times"/>
          <w:i/>
          <w:iCs/>
          <w:lang w:val="en-AU"/>
        </w:rPr>
        <w:t>'s a lie.</w:t>
      </w:r>
      <w:r>
        <w:rPr>
          <w:rFonts w:cs="CG Times"/>
          <w:lang w:val="en-AU"/>
        </w:rPr>
        <w:tab/>
        <w:t>[discourse-deictic]</w:t>
      </w:r>
    </w:p>
    <w:p w14:paraId="73FC155F"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28CCCEF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woman next door</w:t>
      </w:r>
      <w:r>
        <w:rPr>
          <w:rFonts w:cs="CG Times"/>
          <w:i/>
          <w:iCs/>
          <w:lang w:val="en-AU"/>
        </w:rPr>
        <w:t xml:space="preserve"> thinks </w:t>
      </w:r>
      <w:r>
        <w:rPr>
          <w:rFonts w:cs="CG Times"/>
          <w:i/>
          <w:iCs/>
          <w:u w:val="single"/>
          <w:lang w:val="en-AU"/>
        </w:rPr>
        <w:t>she</w:t>
      </w:r>
      <w:r>
        <w:rPr>
          <w:rFonts w:cs="CG Times"/>
          <w:i/>
          <w:iCs/>
          <w:lang w:val="en-AU"/>
        </w:rPr>
        <w:t xml:space="preserve"> may be able to help.</w:t>
      </w:r>
    </w:p>
    <w:p w14:paraId="542C40C7"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may be too ill to attend</w:t>
      </w:r>
      <w:r>
        <w:rPr>
          <w:rFonts w:cs="CG Times"/>
          <w:i/>
          <w:iCs/>
          <w:lang w:val="en-AU"/>
        </w:rPr>
        <w:t xml:space="preserve">; if </w:t>
      </w:r>
      <w:r>
        <w:rPr>
          <w:rFonts w:cs="CG Times"/>
          <w:i/>
          <w:iCs/>
          <w:u w:val="single"/>
          <w:lang w:val="en-AU"/>
        </w:rPr>
        <w:t>so</w:t>
      </w:r>
      <w:r>
        <w:rPr>
          <w:rFonts w:cs="CG Times"/>
          <w:i/>
          <w:iCs/>
          <w:lang w:val="en-AU"/>
        </w:rPr>
        <w:t xml:space="preserve"> I'll have to ask you to chair the meeting.</w:t>
      </w:r>
    </w:p>
    <w:p w14:paraId="40BDFFD7"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This </w:t>
      </w:r>
      <w:r>
        <w:rPr>
          <w:rFonts w:cs="CG Times"/>
          <w:i/>
          <w:iCs/>
          <w:u w:val="single"/>
          <w:lang w:val="en-AU"/>
        </w:rPr>
        <w:t>copy of the notice</w:t>
      </w:r>
      <w:r>
        <w:rPr>
          <w:rFonts w:cs="CG Times"/>
          <w:i/>
          <w:iCs/>
          <w:lang w:val="en-AU"/>
        </w:rPr>
        <w:t xml:space="preserve"> is blurred, but the other </w:t>
      </w:r>
      <w:r>
        <w:rPr>
          <w:rFonts w:cs="CG Times"/>
          <w:i/>
          <w:iCs/>
          <w:u w:val="single"/>
          <w:lang w:val="en-AU"/>
        </w:rPr>
        <w:t>ones</w:t>
      </w:r>
      <w:r>
        <w:rPr>
          <w:rFonts w:cs="CG Times"/>
          <w:i/>
          <w:iCs/>
          <w:lang w:val="en-AU"/>
        </w:rPr>
        <w:t xml:space="preserve"> appear to be satisfactory.</w:t>
      </w:r>
    </w:p>
    <w:p w14:paraId="540CA403" w14:textId="77777777" w:rsidR="0050619F"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your letter </w:t>
      </w:r>
      <w:r>
        <w:rPr>
          <w:rFonts w:cs="CG Times"/>
          <w:i/>
          <w:iCs/>
          <w:u w:val="single"/>
          <w:lang w:val="en-AU"/>
        </w:rPr>
        <w:t>in the top-drawer</w:t>
      </w:r>
      <w:r>
        <w:rPr>
          <w:rFonts w:cs="CG Times"/>
          <w:i/>
          <w:iCs/>
          <w:lang w:val="en-AU"/>
        </w:rPr>
        <w:t xml:space="preserve">; I hope it is still </w:t>
      </w:r>
      <w:r>
        <w:rPr>
          <w:rFonts w:cs="CG Times"/>
          <w:i/>
          <w:iCs/>
          <w:u w:val="single"/>
          <w:lang w:val="en-AU"/>
        </w:rPr>
        <w:t>there</w:t>
      </w:r>
      <w:r>
        <w:rPr>
          <w:rFonts w:cs="CG Times"/>
          <w:i/>
          <w:iCs/>
          <w:lang w:val="en-AU"/>
        </w:rPr>
        <w:t>.</w:t>
      </w:r>
    </w:p>
    <w:p w14:paraId="03FCD6D1"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coming </w:t>
      </w:r>
      <w:r>
        <w:rPr>
          <w:rFonts w:cs="CG Times"/>
          <w:i/>
          <w:iCs/>
          <w:u w:val="single"/>
          <w:lang w:val="en-AU"/>
        </w:rPr>
        <w:t>at around five o'clock</w:t>
      </w:r>
      <w:r>
        <w:rPr>
          <w:rFonts w:cs="CG Times"/>
          <w:i/>
          <w:iCs/>
          <w:lang w:val="en-AU"/>
        </w:rPr>
        <w:t xml:space="preserve">; will you still be here </w:t>
      </w:r>
      <w:r>
        <w:rPr>
          <w:rFonts w:cs="CG Times"/>
          <w:i/>
          <w:iCs/>
          <w:u w:val="single"/>
          <w:lang w:val="en-AU"/>
        </w:rPr>
        <w:t>then</w:t>
      </w:r>
      <w:r>
        <w:rPr>
          <w:rFonts w:cs="CG Times"/>
          <w:i/>
          <w:iCs/>
          <w:lang w:val="en-AU"/>
        </w:rPr>
        <w:t>?</w:t>
      </w:r>
    </w:p>
    <w:p w14:paraId="15C9CD9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 car</w:t>
      </w:r>
      <w:r>
        <w:rPr>
          <w:rFonts w:cs="CG Times"/>
          <w:i/>
          <w:iCs/>
          <w:lang w:val="en-AU"/>
        </w:rPr>
        <w:t xml:space="preserve"> is being serviced at the moment but </w:t>
      </w:r>
      <w:r>
        <w:rPr>
          <w:rFonts w:cs="CG Times"/>
          <w:i/>
          <w:iCs/>
          <w:u w:val="single"/>
          <w:lang w:val="en-AU"/>
        </w:rPr>
        <w:t>it</w:t>
      </w:r>
      <w:r>
        <w:rPr>
          <w:rFonts w:cs="CG Times"/>
          <w:i/>
          <w:iCs/>
          <w:lang w:val="en-AU"/>
        </w:rPr>
        <w:t xml:space="preserve"> should be ready soon.</w:t>
      </w:r>
      <w:r>
        <w:rPr>
          <w:rFonts w:cs="CG Times"/>
          <w:lang w:val="en-AU"/>
        </w:rPr>
        <w:tab/>
        <w:t>[pro</w:t>
      </w:r>
      <w:r>
        <w:rPr>
          <w:rFonts w:cs="CG Times"/>
          <w:lang w:val="en-AU"/>
        </w:rPr>
        <w:noBreakHyphen/>
        <w:t>NP]</w:t>
      </w:r>
    </w:p>
    <w:p w14:paraId="79E10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t>
      </w:r>
      <w:r>
        <w:rPr>
          <w:rFonts w:cs="CG Times"/>
          <w:i/>
          <w:iCs/>
          <w:u w:val="single"/>
          <w:lang w:val="en-AU"/>
        </w:rPr>
        <w:t>he was disappointed by her response</w:t>
      </w:r>
      <w:r>
        <w:rPr>
          <w:rFonts w:cs="CG Times"/>
          <w:i/>
          <w:iCs/>
          <w:lang w:val="en-AU"/>
        </w:rPr>
        <w:t xml:space="preserve"> he did not show </w:t>
      </w:r>
      <w:r>
        <w:rPr>
          <w:rFonts w:cs="CG Times"/>
          <w:i/>
          <w:iCs/>
          <w:u w:val="single"/>
          <w:lang w:val="en-AU"/>
        </w:rPr>
        <w:t>it</w:t>
      </w:r>
      <w:r>
        <w:rPr>
          <w:rFonts w:cs="CG Times"/>
          <w:i/>
          <w:iCs/>
          <w:lang w:val="en-AU"/>
        </w:rPr>
        <w:t>.</w:t>
      </w:r>
      <w:r>
        <w:rPr>
          <w:rFonts w:cs="CG Times"/>
          <w:lang w:val="en-AU"/>
        </w:rPr>
        <w:tab/>
        <w:t>[pro</w:t>
      </w:r>
      <w:r>
        <w:rPr>
          <w:rFonts w:cs="CG Times"/>
          <w:lang w:val="en-AU"/>
        </w:rPr>
        <w:noBreakHyphen/>
        <w:t>clause]</w:t>
      </w:r>
    </w:p>
    <w:p w14:paraId="48C344E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photo of Jill</w:t>
      </w:r>
      <w:r>
        <w:rPr>
          <w:rFonts w:cs="CG Times"/>
          <w:i/>
          <w:iCs/>
          <w:lang w:val="en-AU"/>
        </w:rPr>
        <w:t xml:space="preserve"> is much better than the other </w:t>
      </w:r>
      <w:r>
        <w:rPr>
          <w:rFonts w:cs="CG Times"/>
          <w:i/>
          <w:iCs/>
          <w:u w:val="single"/>
          <w:lang w:val="en-AU"/>
        </w:rPr>
        <w:t>one</w:t>
      </w:r>
      <w:r>
        <w:rPr>
          <w:rFonts w:cs="CG Times"/>
          <w:i/>
          <w:iCs/>
          <w:lang w:val="en-AU"/>
        </w:rPr>
        <w:t>.</w:t>
      </w:r>
      <w:r>
        <w:rPr>
          <w:rFonts w:cs="CG Times"/>
          <w:lang w:val="en-AU"/>
        </w:rPr>
        <w:tab/>
        <w:t>[pro</w:t>
      </w:r>
      <w:r>
        <w:rPr>
          <w:rFonts w:cs="CG Times"/>
          <w:lang w:val="en-AU"/>
        </w:rPr>
        <w:noBreakHyphen/>
        <w:t>nominal]</w:t>
      </w:r>
    </w:p>
    <w:p w14:paraId="0636204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she'll be there</w:t>
      </w:r>
      <w:r>
        <w:rPr>
          <w:rFonts w:cs="CG Times"/>
          <w:i/>
          <w:iCs/>
          <w:lang w:val="en-AU"/>
        </w:rPr>
        <w:t xml:space="preserve"> </w:t>
      </w:r>
      <w:r>
        <w:rPr>
          <w:rFonts w:cs="CG Times"/>
          <w:i/>
          <w:iCs/>
          <w:lang w:val="en-AU"/>
        </w:rPr>
        <w:sym w:font="WP TypographicSymbols" w:char="0042"/>
      </w:r>
      <w:r>
        <w:rPr>
          <w:rFonts w:cs="CG Times"/>
          <w:i/>
          <w:iCs/>
          <w:lang w:val="en-AU"/>
        </w:rPr>
        <w:t xml:space="preserve"> I certainly hope </w:t>
      </w:r>
      <w:r>
        <w:rPr>
          <w:rFonts w:cs="CG Times"/>
          <w:i/>
          <w:iCs/>
          <w:u w:val="single"/>
          <w:lang w:val="en-AU"/>
        </w:rPr>
        <w:t>so</w:t>
      </w:r>
      <w:r>
        <w:rPr>
          <w:rFonts w:cs="CG Times"/>
          <w:i/>
          <w:iCs/>
          <w:lang w:val="en-AU"/>
        </w:rPr>
        <w:t>.</w:t>
      </w:r>
      <w:r>
        <w:rPr>
          <w:rFonts w:cs="CG Times"/>
          <w:lang w:val="en-AU"/>
        </w:rPr>
        <w:tab/>
        <w:t>[pro</w:t>
      </w:r>
      <w:r>
        <w:rPr>
          <w:rFonts w:cs="CG Times"/>
          <w:lang w:val="en-AU"/>
        </w:rPr>
        <w:noBreakHyphen/>
        <w:t>clause]</w:t>
      </w:r>
    </w:p>
    <w:p w14:paraId="658090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met her last time I was </w:t>
      </w:r>
      <w:r>
        <w:rPr>
          <w:rFonts w:cs="CG Times"/>
          <w:i/>
          <w:iCs/>
          <w:u w:val="single"/>
          <w:lang w:val="en-AU"/>
        </w:rPr>
        <w:t>in Paris</w:t>
      </w:r>
      <w:r>
        <w:rPr>
          <w:rFonts w:cs="CG Times"/>
          <w:i/>
          <w:iCs/>
          <w:lang w:val="en-AU"/>
        </w:rPr>
        <w:t xml:space="preserve"> but she doesn't live </w:t>
      </w:r>
      <w:r>
        <w:rPr>
          <w:rFonts w:cs="CG Times"/>
          <w:i/>
          <w:iCs/>
          <w:u w:val="single"/>
          <w:lang w:val="en-AU"/>
        </w:rPr>
        <w:t>there</w:t>
      </w:r>
      <w:r>
        <w:rPr>
          <w:rFonts w:cs="CG Times"/>
          <w:i/>
          <w:iCs/>
          <w:lang w:val="en-AU"/>
        </w:rPr>
        <w:t xml:space="preserve"> now.</w:t>
      </w:r>
      <w:r>
        <w:rPr>
          <w:rFonts w:cs="CG Times"/>
          <w:lang w:val="en-AU"/>
        </w:rPr>
        <w:tab/>
        <w:t>[pro</w:t>
      </w:r>
      <w:r>
        <w:rPr>
          <w:rFonts w:cs="CG Times"/>
          <w:lang w:val="en-AU"/>
        </w:rPr>
        <w:noBreakHyphen/>
        <w:t>PP]</w:t>
      </w:r>
    </w:p>
    <w:p w14:paraId="10417488"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expected to find </w:t>
      </w:r>
      <w:r>
        <w:rPr>
          <w:rFonts w:cs="CG Times"/>
          <w:i/>
          <w:iCs/>
          <w:u w:val="single"/>
          <w:lang w:val="en-AU"/>
        </w:rPr>
        <w:t>the church</w:t>
      </w:r>
      <w:r>
        <w:rPr>
          <w:rFonts w:cs="CG Times"/>
          <w:i/>
          <w:iCs/>
          <w:lang w:val="en-AU"/>
        </w:rPr>
        <w:t xml:space="preserve"> empty, but three women were </w:t>
      </w:r>
      <w:r>
        <w:rPr>
          <w:rFonts w:cs="CG Times"/>
          <w:i/>
          <w:iCs/>
          <w:u w:val="single"/>
          <w:lang w:val="en-AU"/>
        </w:rPr>
        <w:t>there</w:t>
      </w:r>
      <w:r>
        <w:rPr>
          <w:rFonts w:cs="CG Times"/>
          <w:i/>
          <w:iCs/>
          <w:lang w:val="en-AU"/>
        </w:rPr>
        <w:t>.</w:t>
      </w:r>
    </w:p>
    <w:p w14:paraId="3A203284" w14:textId="77777777" w:rsidR="006E03FA" w:rsidRDefault="0050619F">
      <w:pPr>
        <w:widowControl/>
        <w:tabs>
          <w:tab w:val="left" w:pos="-792"/>
          <w:tab w:val="left" w:pos="-360"/>
          <w:tab w:val="left" w:pos="0"/>
          <w:tab w:val="left" w:pos="532"/>
          <w:tab w:val="right" w:pos="676"/>
          <w:tab w:val="left" w:pos="835"/>
          <w:tab w:val="left" w:pos="1238"/>
          <w:tab w:val="left" w:pos="4764"/>
          <w:tab w:val="left" w:pos="5138"/>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u w:val="single"/>
          <w:lang w:val="en-AU"/>
        </w:rPr>
        <w:t>The Opposition vehemently objected to any increase in the powers of local government</w:t>
      </w:r>
      <w:r>
        <w:rPr>
          <w:rFonts w:cs="CG Times"/>
          <w:i/>
          <w:iCs/>
          <w:lang w:val="en-AU"/>
        </w:rPr>
        <w:t xml:space="preserve">, so much </w:t>
      </w:r>
      <w:r>
        <w:rPr>
          <w:rFonts w:cs="CG Times"/>
          <w:i/>
          <w:iCs/>
          <w:u w:val="single"/>
          <w:lang w:val="en-AU"/>
        </w:rPr>
        <w:t>so</w:t>
      </w:r>
      <w:r>
        <w:rPr>
          <w:rFonts w:cs="CG Times"/>
          <w:i/>
          <w:iCs/>
          <w:lang w:val="en-AU"/>
        </w:rPr>
        <w:t xml:space="preserve"> that the new system which was inaugurated in April 1934 was thrown out in August of the same year.</w:t>
      </w:r>
    </w:p>
    <w:p w14:paraId="003EB2C5" w14:textId="77777777" w:rsidR="0050619F"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005CE79E"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r>
      <w:r>
        <w:rPr>
          <w:rFonts w:cs="CG Times"/>
          <w:smallCaps/>
          <w:lang w:val="en-AU"/>
        </w:rPr>
        <w:t>1st person</w:t>
      </w:r>
      <w:r>
        <w:rPr>
          <w:rFonts w:cs="CG Times"/>
          <w:lang w:val="en-AU"/>
        </w:rPr>
        <w:tab/>
      </w:r>
      <w:r>
        <w:rPr>
          <w:rFonts w:cs="CG Times"/>
          <w:lang w:val="en-AU"/>
        </w:rPr>
        <w:tab/>
      </w:r>
      <w:r>
        <w:rPr>
          <w:rFonts w:cs="CG Times"/>
          <w:b/>
          <w:bCs/>
          <w:i/>
          <w:iCs/>
          <w:lang w:val="en-AU"/>
        </w:rPr>
        <w:t>I</w:t>
      </w:r>
      <w:r>
        <w:rPr>
          <w:rFonts w:cs="CG Times"/>
          <w:b/>
          <w:bCs/>
          <w:i/>
          <w:iCs/>
          <w:lang w:val="en-AU"/>
        </w:rPr>
        <w:tab/>
      </w:r>
      <w:r>
        <w:rPr>
          <w:rFonts w:cs="CG Times"/>
          <w:b/>
          <w:bCs/>
          <w:i/>
          <w:iCs/>
          <w:lang w:val="en-AU"/>
        </w:rPr>
        <w:tab/>
        <w:t>we</w:t>
      </w:r>
    </w:p>
    <w:p w14:paraId="072E46C9" w14:textId="77777777" w:rsidR="006E03FA" w:rsidRDefault="0050619F">
      <w:pPr>
        <w:widowControl/>
        <w:tabs>
          <w:tab w:val="left" w:pos="-792"/>
          <w:tab w:val="left" w:pos="-360"/>
          <w:tab w:val="left" w:pos="0"/>
          <w:tab w:val="left" w:pos="532"/>
          <w:tab w:val="right" w:pos="676"/>
          <w:tab w:val="left" w:pos="835"/>
          <w:tab w:val="left" w:pos="1238"/>
          <w:tab w:val="left" w:pos="2880"/>
          <w:tab w:val="left" w:pos="3043"/>
          <w:tab w:val="left" w:pos="5011"/>
          <w:tab w:val="left" w:pos="525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t>3</w:t>
      </w:r>
      <w:r>
        <w:rPr>
          <w:rFonts w:cs="CG Times"/>
          <w:smallCaps/>
          <w:lang w:val="en-AU"/>
        </w:rPr>
        <w:t>rd person</w:t>
      </w:r>
      <w:r>
        <w:rPr>
          <w:rFonts w:cs="CG Times"/>
          <w:lang w:val="en-AU"/>
        </w:rPr>
        <w:tab/>
      </w:r>
      <w:r>
        <w:rPr>
          <w:rFonts w:cs="CG Times"/>
          <w:lang w:val="en-AU"/>
        </w:rPr>
        <w:tab/>
      </w:r>
      <w:r>
        <w:rPr>
          <w:rFonts w:cs="CG Times"/>
          <w:b/>
          <w:bCs/>
          <w:i/>
          <w:iCs/>
          <w:lang w:val="en-AU"/>
        </w:rPr>
        <w:t>he</w:t>
      </w:r>
      <w:r>
        <w:rPr>
          <w:rFonts w:cs="CG Times"/>
          <w:lang w:val="en-AU"/>
        </w:rPr>
        <w:t xml:space="preserve">, </w:t>
      </w:r>
      <w:r>
        <w:rPr>
          <w:rFonts w:cs="CG Times"/>
          <w:b/>
          <w:bCs/>
          <w:i/>
          <w:iCs/>
          <w:lang w:val="en-AU"/>
        </w:rPr>
        <w:t>she</w:t>
      </w:r>
      <w:r>
        <w:rPr>
          <w:rFonts w:cs="CG Times"/>
          <w:lang w:val="en-AU"/>
        </w:rPr>
        <w:t xml:space="preserve">, </w:t>
      </w:r>
      <w:r>
        <w:rPr>
          <w:rFonts w:cs="CG Times"/>
          <w:b/>
          <w:bCs/>
          <w:i/>
          <w:iCs/>
          <w:lang w:val="en-AU"/>
        </w:rPr>
        <w:t xml:space="preserve">it </w:t>
      </w:r>
      <w:r>
        <w:rPr>
          <w:rFonts w:cs="CG Times"/>
          <w:b/>
          <w:bCs/>
          <w:i/>
          <w:iCs/>
          <w:lang w:val="en-AU"/>
        </w:rPr>
        <w:tab/>
      </w:r>
      <w:r>
        <w:rPr>
          <w:rFonts w:cs="CG Times"/>
          <w:b/>
          <w:bCs/>
          <w:i/>
          <w:iCs/>
          <w:lang w:val="en-AU"/>
        </w:rPr>
        <w:tab/>
        <w:t>they</w:t>
      </w:r>
    </w:p>
    <w:p w14:paraId="155E3938"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2520" w:hanging="2520"/>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1st person: </w:t>
      </w:r>
      <w:r>
        <w:rPr>
          <w:rFonts w:cs="CG Times"/>
          <w:lang w:val="en-AU"/>
        </w:rPr>
        <w:tab/>
        <w:t>characteristically used for the speaker or a group including at least one speaker</w:t>
      </w:r>
    </w:p>
    <w:p w14:paraId="5AC5CDA0"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2520" w:hanging="198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2nd person:</w:t>
      </w:r>
      <w:r>
        <w:rPr>
          <w:rFonts w:cs="CG Times"/>
          <w:lang w:val="en-AU"/>
        </w:rPr>
        <w:tab/>
        <w:t>characteristically used for the addressee or a group including at least one addressee but no speaker</w:t>
      </w:r>
    </w:p>
    <w:p w14:paraId="716E4C91"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2520" w:hanging="198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3rd person:</w:t>
      </w:r>
      <w:r>
        <w:rPr>
          <w:rFonts w:cs="CG Times"/>
          <w:lang w:val="en-AU"/>
        </w:rPr>
        <w:tab/>
        <w:t xml:space="preserve">the residual category </w:t>
      </w:r>
      <w:r>
        <w:rPr>
          <w:rFonts w:cs="CG Times"/>
          <w:lang w:val="en-AU"/>
        </w:rPr>
        <w:sym w:font="WP TypographicSymbols" w:char="0042"/>
      </w:r>
      <w:r>
        <w:rPr>
          <w:rFonts w:cs="CG Times"/>
          <w:lang w:val="en-AU"/>
        </w:rPr>
        <w:t xml:space="preserve"> not 1st or 2nd</w:t>
      </w:r>
    </w:p>
    <w:p w14:paraId="2F7C5A1A"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speaker/writer</w:t>
      </w:r>
    </w:p>
    <w:p w14:paraId="50996200"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Jill is going to volunteer.   </w:t>
      </w:r>
      <w:r>
        <w:rPr>
          <w:rFonts w:cs="CG Times"/>
          <w:lang w:val="en-AU"/>
        </w:rPr>
        <w:t xml:space="preserve">B (Jill): </w:t>
      </w:r>
      <w:r>
        <w:rPr>
          <w:rFonts w:cs="CG Times"/>
          <w:i/>
          <w:iCs/>
          <w:u w:val="single"/>
          <w:lang w:val="en-AU"/>
        </w:rPr>
        <w:t>She</w:t>
      </w:r>
      <w:r>
        <w:rPr>
          <w:rFonts w:cs="CG Times"/>
          <w:lang w:val="en-AU"/>
        </w:rPr>
        <w:t>/</w:t>
      </w:r>
      <w:r>
        <w:rPr>
          <w:rFonts w:cs="CG Times"/>
          <w:i/>
          <w:iCs/>
          <w:u w:val="single"/>
          <w:lang w:val="en-AU"/>
        </w:rPr>
        <w:t>Jill</w:t>
      </w:r>
      <w:r>
        <w:rPr>
          <w:rFonts w:cs="CG Times"/>
          <w:i/>
          <w:iCs/>
          <w:lang w:val="en-AU"/>
        </w:rPr>
        <w:t xml:space="preserve"> is going to do no such thing.</w:t>
      </w:r>
    </w:p>
    <w:p w14:paraId="27516993"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writer</w:t>
      </w:r>
      <w:r>
        <w:rPr>
          <w:rFonts w:cs="CG Times"/>
          <w:i/>
          <w:iCs/>
          <w:lang w:val="en-AU"/>
        </w:rPr>
        <w:t xml:space="preserve"> has to admit that he cannot see the logic of this argument.</w:t>
      </w:r>
    </w:p>
    <w:p w14:paraId="794C027E"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Your reviewer</w:t>
      </w:r>
      <w:r>
        <w:rPr>
          <w:rFonts w:cs="CG Times"/>
          <w:i/>
          <w:iCs/>
          <w:lang w:val="en-AU"/>
        </w:rPr>
        <w:t xml:space="preserve"> is unable to find any merit in this film.</w:t>
      </w:r>
    </w:p>
    <w:p w14:paraId="740890A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3rd person reference to the addressee</w:t>
      </w:r>
    </w:p>
    <w:p w14:paraId="07A28B06"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And how is </w:t>
      </w:r>
      <w:r>
        <w:rPr>
          <w:rFonts w:cs="CG Times"/>
          <w:i/>
          <w:iCs/>
          <w:u w:val="single"/>
          <w:lang w:val="en-AU"/>
        </w:rPr>
        <w:t>young James</w:t>
      </w:r>
      <w:r>
        <w:rPr>
          <w:rFonts w:cs="CG Times"/>
          <w:i/>
          <w:iCs/>
          <w:lang w:val="en-AU"/>
        </w:rPr>
        <w:t xml:space="preserve"> this morning?</w:t>
      </w:r>
    </w:p>
    <w:p w14:paraId="01BC20C0"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Does </w:t>
      </w:r>
      <w:r>
        <w:rPr>
          <w:rFonts w:cs="CG Times"/>
          <w:i/>
          <w:iCs/>
          <w:u w:val="single"/>
          <w:lang w:val="en-AU"/>
        </w:rPr>
        <w:t>Madam</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His Lordship</w:t>
      </w:r>
      <w:r>
        <w:rPr>
          <w:rFonts w:cs="CG Times"/>
          <w:i/>
          <w:iCs/>
          <w:lang w:val="en-AU"/>
        </w:rPr>
        <w:t xml:space="preserve"> require anything further?</w:t>
      </w:r>
    </w:p>
    <w:p w14:paraId="294128B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reader</w:t>
      </w:r>
      <w:r>
        <w:rPr>
          <w:rFonts w:cs="CG Times"/>
          <w:i/>
          <w:iCs/>
          <w:lang w:val="en-AU"/>
        </w:rPr>
        <w:t xml:space="preserve"> no doubt recalls that this issue also arose in Ch. 2.</w:t>
      </w:r>
    </w:p>
    <w:p w14:paraId="43C49CF9"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members of the cabinet</w:t>
      </w:r>
      <w:r>
        <w:rPr>
          <w:rFonts w:cs="CG Times"/>
          <w:i/>
          <w:iCs/>
          <w:lang w:val="en-AU"/>
        </w:rPr>
        <w:t xml:space="preserve"> support this proposal.</w:t>
      </w:r>
    </w:p>
    <w:p w14:paraId="68C6E3C8"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Do </w:t>
      </w:r>
      <w:r>
        <w:rPr>
          <w:rFonts w:cs="CG Times"/>
          <w:i/>
          <w:iCs/>
          <w:u w:val="single"/>
          <w:lang w:val="en-AU"/>
        </w:rPr>
        <w:t>all members of the cabinet</w:t>
      </w:r>
      <w:r>
        <w:rPr>
          <w:rFonts w:cs="CG Times"/>
          <w:i/>
          <w:iCs/>
          <w:lang w:val="en-AU"/>
        </w:rPr>
        <w:t xml:space="preserve"> support this proposal?</w:t>
      </w:r>
    </w:p>
    <w:p w14:paraId="311D5C01" w14:textId="77777777" w:rsidR="0050619F"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McCarthys</w:t>
      </w:r>
      <w:r>
        <w:rPr>
          <w:rFonts w:cs="CG Times"/>
          <w:i/>
          <w:iCs/>
          <w:lang w:val="en-AU"/>
        </w:rPr>
        <w:t xml:space="preserve"> have owned this estate for five generations.</w:t>
      </w:r>
    </w:p>
    <w:p w14:paraId="4E5F5EDD" w14:textId="77777777" w:rsidR="006E03FA" w:rsidRDefault="0050619F">
      <w:pPr>
        <w:widowControl/>
        <w:tabs>
          <w:tab w:val="left" w:pos="-792"/>
          <w:tab w:val="left" w:pos="-360"/>
          <w:tab w:val="left" w:pos="0"/>
          <w:tab w:val="left" w:pos="532"/>
          <w:tab w:val="right" w:pos="676"/>
          <w:tab w:val="left" w:pos="835"/>
          <w:tab w:val="left" w:pos="1238"/>
          <w:tab w:val="left" w:pos="2520"/>
          <w:tab w:val="left" w:pos="4760"/>
          <w:tab w:val="left" w:pos="5127"/>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 in the team</w:t>
      </w:r>
      <w:r>
        <w:rPr>
          <w:rFonts w:cs="CG Times"/>
          <w:i/>
          <w:iCs/>
          <w:lang w:val="en-AU"/>
        </w:rPr>
        <w:t xml:space="preserve"> is going to have to improve their performance.</w:t>
      </w:r>
    </w:p>
    <w:p w14:paraId="3BC72F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 have just finished </w:t>
      </w:r>
      <w:r>
        <w:rPr>
          <w:rFonts w:cs="CG Times"/>
          <w:i/>
          <w:iCs/>
          <w:u w:val="single"/>
          <w:lang w:val="en-AU"/>
        </w:rPr>
        <w:t>my</w:t>
      </w:r>
      <w:r>
        <w:rPr>
          <w:rFonts w:cs="CG Times"/>
          <w:i/>
          <w:iCs/>
          <w:lang w:val="en-AU"/>
        </w:rPr>
        <w:t xml:space="preserve"> assignment.</w:t>
      </w:r>
      <w:r>
        <w:rPr>
          <w:rFonts w:cs="CG Times"/>
          <w:lang w:val="en-AU"/>
        </w:rPr>
        <w:tab/>
        <w:t>b.</w:t>
      </w:r>
      <w:r>
        <w:rPr>
          <w:rFonts w:cs="CG Times"/>
          <w:lang w:val="en-AU"/>
        </w:rPr>
        <w:tab/>
      </w:r>
      <w:r>
        <w:rPr>
          <w:rFonts w:cs="CG Times"/>
          <w:i/>
          <w:iCs/>
          <w:lang w:val="en-AU"/>
        </w:rPr>
        <w:t xml:space="preserve">Have </w:t>
      </w:r>
      <w:r>
        <w:rPr>
          <w:rFonts w:cs="CG Times"/>
          <w:i/>
          <w:iCs/>
          <w:u w:val="single"/>
          <w:lang w:val="en-AU"/>
        </w:rPr>
        <w:t>you</w:t>
      </w:r>
      <w:r>
        <w:rPr>
          <w:rFonts w:cs="CG Times"/>
          <w:i/>
          <w:iCs/>
          <w:lang w:val="en-AU"/>
        </w:rPr>
        <w:t xml:space="preserve"> hurt </w:t>
      </w:r>
      <w:r>
        <w:rPr>
          <w:rFonts w:cs="CG Times"/>
          <w:i/>
          <w:iCs/>
          <w:u w:val="single"/>
          <w:lang w:val="en-AU"/>
        </w:rPr>
        <w:t>yourself</w:t>
      </w:r>
      <w:r>
        <w:rPr>
          <w:rFonts w:cs="CG Times"/>
          <w:i/>
          <w:iCs/>
          <w:lang w:val="en-AU"/>
        </w:rPr>
        <w:t>?</w:t>
      </w:r>
    </w:p>
    <w:p w14:paraId="6379452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Hurry up! </w:t>
      </w:r>
      <w:r>
        <w:rPr>
          <w:rFonts w:cs="CG Times"/>
          <w:i/>
          <w:iCs/>
          <w:u w:val="single"/>
          <w:lang w:val="en-AU"/>
        </w:rPr>
        <w:t>We</w:t>
      </w:r>
      <w:r>
        <w:rPr>
          <w:rFonts w:cs="CG Times"/>
          <w:i/>
          <w:iCs/>
          <w:lang w:val="en-AU"/>
        </w:rPr>
        <w:t xml:space="preserve"> are going to be late.</w:t>
      </w:r>
    </w:p>
    <w:p w14:paraId="3E5F348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Why are </w:t>
      </w:r>
      <w:r>
        <w:rPr>
          <w:rFonts w:cs="CG Times"/>
          <w:i/>
          <w:iCs/>
          <w:u w:val="single"/>
          <w:lang w:val="en-AU"/>
        </w:rPr>
        <w:t>we</w:t>
      </w:r>
      <w:r>
        <w:rPr>
          <w:rFonts w:cs="CG Times"/>
          <w:i/>
          <w:iCs/>
          <w:lang w:val="en-AU"/>
        </w:rPr>
        <w:t xml:space="preserve"> waiting?</w:t>
      </w:r>
    </w:p>
    <w:p w14:paraId="656ED17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accept your offer subject to the conditions stated below.</w:t>
      </w:r>
    </w:p>
    <w:p w14:paraId="6766CBC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p>
    <w:p w14:paraId="6DA53DD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Why don't </w:t>
      </w:r>
      <w:r>
        <w:rPr>
          <w:rFonts w:cs="CG Times"/>
          <w:i/>
          <w:iCs/>
          <w:u w:val="single"/>
          <w:lang w:val="en-AU"/>
        </w:rPr>
        <w:t>we</w:t>
      </w:r>
      <w:r>
        <w:rPr>
          <w:rFonts w:cs="CG Times"/>
          <w:i/>
          <w:iCs/>
          <w:lang w:val="en-AU"/>
        </w:rPr>
        <w:t xml:space="preserve"> go together instead of taking two cars?</w:t>
      </w:r>
      <w:r>
        <w:rPr>
          <w:rFonts w:cs="CG Times"/>
          <w:lang w:val="en-AU"/>
        </w:rPr>
        <w:tab/>
        <w:t>[inclusive]</w:t>
      </w:r>
    </w:p>
    <w:p w14:paraId="7741DD5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We</w:t>
      </w:r>
      <w:r>
        <w:rPr>
          <w:rFonts w:cs="CG Times"/>
          <w:i/>
          <w:iCs/>
          <w:lang w:val="en-AU"/>
        </w:rPr>
        <w:t xml:space="preserve"> could lend you a couple of hundred dollars if that would help.</w:t>
      </w:r>
      <w:r>
        <w:rPr>
          <w:rFonts w:cs="CG Times"/>
          <w:lang w:val="en-AU"/>
        </w:rPr>
        <w:tab/>
        <w:t>[exclusive]</w:t>
      </w:r>
    </w:p>
    <w:p w14:paraId="34D5E94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Let's finish this off tomorrow. </w:t>
      </w:r>
      <w:r>
        <w:rPr>
          <w:rFonts w:cs="CG Times"/>
          <w:lang w:val="en-AU"/>
        </w:rPr>
        <w:tab/>
        <w:t>[1st person imperative]</w:t>
      </w:r>
    </w:p>
    <w:p w14:paraId="0D629D4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Please let us have our ball back.</w:t>
      </w:r>
      <w:r>
        <w:rPr>
          <w:rFonts w:cs="CG Times"/>
          <w:lang w:val="en-AU"/>
        </w:rPr>
        <w:tab/>
        <w:t>[2nd person imperative]</w:t>
      </w:r>
    </w:p>
    <w:p w14:paraId="1B37D8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out to dinner with my uncle and aunt on Monday: it cost </w:t>
      </w:r>
      <w:r>
        <w:rPr>
          <w:rFonts w:cs="CG Times"/>
          <w:i/>
          <w:iCs/>
          <w:u w:val="single"/>
          <w:lang w:val="en-AU"/>
        </w:rPr>
        <w:t>us</w:t>
      </w:r>
      <w:r>
        <w:rPr>
          <w:rFonts w:cs="CG Times"/>
          <w:i/>
          <w:iCs/>
          <w:lang w:val="en-AU"/>
        </w:rPr>
        <w:t xml:space="preserve"> nearly $300.</w:t>
      </w:r>
    </w:p>
    <w:p w14:paraId="488212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w:t>
      </w:r>
      <w:r>
        <w:rPr>
          <w:rFonts w:cs="CG Times"/>
          <w:i/>
          <w:iCs/>
          <w:u w:val="single"/>
          <w:lang w:val="en-AU"/>
        </w:rPr>
        <w:t>we</w:t>
      </w:r>
      <w:r>
        <w:rPr>
          <w:rFonts w:cs="CG Times"/>
          <w:i/>
          <w:iCs/>
          <w:lang w:val="en-AU"/>
        </w:rPr>
        <w:t xml:space="preserve"> were trying to sell our home </w:t>
      </w:r>
      <w:r>
        <w:rPr>
          <w:rFonts w:cs="CG Times"/>
          <w:i/>
          <w:iCs/>
          <w:u w:val="single"/>
          <w:lang w:val="en-AU"/>
        </w:rPr>
        <w:t>we</w:t>
      </w:r>
      <w:r>
        <w:rPr>
          <w:rFonts w:cs="CG Times"/>
          <w:i/>
          <w:iCs/>
          <w:lang w:val="en-AU"/>
        </w:rPr>
        <w:t xml:space="preserve"> had it valued independently.</w:t>
      </w:r>
    </w:p>
    <w:p w14:paraId="4113CFD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lived here for three generations.</w:t>
      </w:r>
    </w:p>
    <w:p w14:paraId="3019462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I was at school </w:t>
      </w:r>
      <w:r>
        <w:rPr>
          <w:rFonts w:cs="CG Times"/>
          <w:i/>
          <w:iCs/>
          <w:u w:val="single"/>
          <w:lang w:val="en-AU"/>
        </w:rPr>
        <w:t>we</w:t>
      </w:r>
      <w:r>
        <w:rPr>
          <w:rFonts w:cs="CG Times"/>
          <w:i/>
          <w:iCs/>
          <w:lang w:val="en-AU"/>
        </w:rPr>
        <w:t xml:space="preserve"> had to share the oval.</w:t>
      </w:r>
    </w:p>
    <w:p w14:paraId="54A4C78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How did you get on during that storm </w:t>
      </w:r>
      <w:r>
        <w:rPr>
          <w:rFonts w:cs="CG Times"/>
          <w:i/>
          <w:iCs/>
          <w:u w:val="single"/>
          <w:lang w:val="en-AU"/>
        </w:rPr>
        <w:t>we</w:t>
      </w:r>
      <w:r>
        <w:rPr>
          <w:rFonts w:cs="CG Times"/>
          <w:i/>
          <w:iCs/>
          <w:lang w:val="en-AU"/>
        </w:rPr>
        <w:t xml:space="preserve"> had at the week-end?</w:t>
      </w:r>
    </w:p>
    <w:p w14:paraId="5086F72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We</w:t>
      </w:r>
      <w:r>
        <w:rPr>
          <w:rFonts w:cs="CG Times"/>
          <w:i/>
          <w:iCs/>
          <w:lang w:val="en-AU"/>
        </w:rPr>
        <w:t xml:space="preserve"> are seriously overtaxed as it is.</w:t>
      </w:r>
    </w:p>
    <w:p w14:paraId="64C3A7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We</w:t>
      </w:r>
      <w:r>
        <w:rPr>
          <w:rFonts w:cs="CG Times"/>
          <w:i/>
          <w:iCs/>
          <w:lang w:val="en-AU"/>
        </w:rPr>
        <w:t xml:space="preserve"> have many more back problems than other primates.</w:t>
      </w:r>
    </w:p>
    <w:p w14:paraId="41006C2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saw Jill the other day </w:t>
      </w:r>
      <w:r>
        <w:rPr>
          <w:rFonts w:cs="CG Times"/>
          <w:i/>
          <w:iCs/>
          <w:lang w:val="en-AU"/>
        </w:rPr>
        <w:sym w:font="WP TypographicSymbols" w:char="0042"/>
      </w:r>
      <w:r>
        <w:rPr>
          <w:rFonts w:cs="CG Times"/>
          <w:i/>
          <w:iCs/>
          <w:lang w:val="en-AU"/>
        </w:rPr>
        <w:t xml:space="preserve"> have </w:t>
      </w:r>
      <w:r>
        <w:rPr>
          <w:rFonts w:cs="CG Times"/>
          <w:i/>
          <w:iCs/>
          <w:u w:val="single"/>
          <w:lang w:val="en-AU"/>
        </w:rPr>
        <w:t>you</w:t>
      </w:r>
      <w:r>
        <w:rPr>
          <w:rFonts w:cs="CG Times"/>
          <w:i/>
          <w:iCs/>
          <w:lang w:val="en-AU"/>
        </w:rPr>
        <w:t xml:space="preserve"> two had a fight?</w:t>
      </w:r>
    </w:p>
    <w:p w14:paraId="4842AF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have </w:t>
      </w:r>
      <w:r>
        <w:rPr>
          <w:rFonts w:cs="CG Times"/>
          <w:i/>
          <w:iCs/>
          <w:u w:val="single"/>
          <w:lang w:val="en-AU"/>
        </w:rPr>
        <w:t>your</w:t>
      </w:r>
      <w:r>
        <w:rPr>
          <w:rFonts w:cs="CG Times"/>
          <w:i/>
          <w:iCs/>
          <w:lang w:val="en-AU"/>
        </w:rPr>
        <w:t xml:space="preserve"> house valued independently before </w:t>
      </w:r>
      <w:r>
        <w:rPr>
          <w:rFonts w:cs="CG Times"/>
          <w:i/>
          <w:iCs/>
          <w:u w:val="single"/>
          <w:lang w:val="en-AU"/>
        </w:rPr>
        <w:t>you</w:t>
      </w:r>
      <w:r>
        <w:rPr>
          <w:rFonts w:cs="CG Times"/>
          <w:i/>
          <w:iCs/>
          <w:lang w:val="en-AU"/>
        </w:rPr>
        <w:t xml:space="preserve"> sold it?</w:t>
      </w:r>
    </w:p>
    <w:p w14:paraId="4155665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I'm told </w:t>
      </w:r>
      <w:r>
        <w:rPr>
          <w:rFonts w:cs="CG Times"/>
          <w:i/>
          <w:iCs/>
          <w:u w:val="single"/>
          <w:lang w:val="en-AU"/>
        </w:rPr>
        <w:t>you</w:t>
      </w:r>
      <w:r>
        <w:rPr>
          <w:rFonts w:cs="CG Times"/>
          <w:i/>
          <w:iCs/>
          <w:lang w:val="en-AU"/>
        </w:rPr>
        <w:t xml:space="preserve"> have lived here for three generations.</w:t>
      </w:r>
    </w:p>
    <w:p w14:paraId="044452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Did </w:t>
      </w:r>
      <w:r>
        <w:rPr>
          <w:rFonts w:cs="CG Times"/>
          <w:i/>
          <w:iCs/>
          <w:u w:val="single"/>
          <w:lang w:val="en-AU"/>
        </w:rPr>
        <w:t>you</w:t>
      </w:r>
      <w:r>
        <w:rPr>
          <w:rFonts w:cs="CG Times"/>
          <w:i/>
          <w:iCs/>
          <w:lang w:val="en-AU"/>
        </w:rPr>
        <w:t xml:space="preserve"> get any rain over in Whittlesea?</w:t>
      </w:r>
    </w:p>
    <w:p w14:paraId="4C0BAD6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You</w:t>
      </w:r>
      <w:r>
        <w:rPr>
          <w:rFonts w:cs="CG Times"/>
          <w:i/>
          <w:iCs/>
          <w:lang w:val="en-AU"/>
        </w:rPr>
        <w:t xml:space="preserve"> seem to be even more heavily taxed in this country than we are back home.</w:t>
      </w:r>
    </w:p>
    <w:p w14:paraId="7707767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We have seen in Ch. 3 that this methodology has a number of drawbacks.</w:t>
      </w:r>
    </w:p>
    <w:p w14:paraId="7457D8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In the next chapter we will describe the methodology used.</w:t>
      </w:r>
    </w:p>
    <w:p w14:paraId="690DB57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Give </w:t>
      </w:r>
      <w:r>
        <w:rPr>
          <w:rFonts w:cs="CG Times"/>
          <w:i/>
          <w:iCs/>
          <w:u w:val="single"/>
          <w:lang w:val="en-AU"/>
        </w:rPr>
        <w:t>us</w:t>
      </w:r>
      <w:r>
        <w:rPr>
          <w:rFonts w:cs="CG Times"/>
          <w:i/>
          <w:iCs/>
          <w:lang w:val="en-AU"/>
        </w:rPr>
        <w:t xml:space="preserve"> a lick of your </w:t>
      </w:r>
      <w:proofErr w:type="spellStart"/>
      <w:r>
        <w:rPr>
          <w:rFonts w:cs="CG Times"/>
          <w:i/>
          <w:iCs/>
          <w:lang w:val="en-AU"/>
        </w:rPr>
        <w:t>icecream</w:t>
      </w:r>
      <w:proofErr w:type="spellEnd"/>
      <w:r>
        <w:rPr>
          <w:rFonts w:cs="CG Times"/>
          <w:i/>
          <w:iCs/>
          <w:lang w:val="en-AU"/>
        </w:rPr>
        <w:t>.</w:t>
      </w:r>
    </w:p>
    <w:p w14:paraId="4DF7F5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are </w:t>
      </w:r>
      <w:r>
        <w:rPr>
          <w:rFonts w:cs="CG Times"/>
          <w:i/>
          <w:iCs/>
          <w:u w:val="single"/>
          <w:lang w:val="en-AU"/>
        </w:rPr>
        <w:t>we</w:t>
      </w:r>
      <w:r>
        <w:rPr>
          <w:rFonts w:cs="CG Times"/>
          <w:i/>
          <w:iCs/>
          <w:lang w:val="en-AU"/>
        </w:rPr>
        <w:t xml:space="preserve"> feeling this morning? Have </w:t>
      </w:r>
      <w:r>
        <w:rPr>
          <w:rFonts w:cs="CG Times"/>
          <w:i/>
          <w:iCs/>
          <w:u w:val="single"/>
          <w:lang w:val="en-AU"/>
        </w:rPr>
        <w:t>we</w:t>
      </w:r>
      <w:r>
        <w:rPr>
          <w:rFonts w:cs="CG Times"/>
          <w:i/>
          <w:iCs/>
          <w:lang w:val="en-AU"/>
        </w:rPr>
        <w:t xml:space="preserve"> taken </w:t>
      </w:r>
      <w:r>
        <w:rPr>
          <w:rFonts w:cs="CG Times"/>
          <w:i/>
          <w:iCs/>
          <w:u w:val="single"/>
          <w:lang w:val="en-AU"/>
        </w:rPr>
        <w:t>our</w:t>
      </w:r>
      <w:r>
        <w:rPr>
          <w:rFonts w:cs="CG Times"/>
          <w:i/>
          <w:iCs/>
          <w:lang w:val="en-AU"/>
        </w:rPr>
        <w:t xml:space="preserve"> medicine?</w:t>
      </w:r>
    </w:p>
    <w:p w14:paraId="3CA10D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Oh dear, </w:t>
      </w:r>
      <w:r>
        <w:rPr>
          <w:rFonts w:cs="CG Times"/>
          <w:i/>
          <w:iCs/>
          <w:u w:val="single"/>
          <w:lang w:val="en-AU"/>
        </w:rPr>
        <w:t>we</w:t>
      </w:r>
      <w:r>
        <w:rPr>
          <w:rFonts w:cs="CG Times"/>
          <w:i/>
          <w:iCs/>
          <w:lang w:val="en-AU"/>
        </w:rPr>
        <w:t xml:space="preserve"> are a bit cranky this morning, aren't </w:t>
      </w:r>
      <w:r>
        <w:rPr>
          <w:rFonts w:cs="CG Times"/>
          <w:i/>
          <w:iCs/>
          <w:u w:val="single"/>
          <w:lang w:val="en-AU"/>
        </w:rPr>
        <w:t>we</w:t>
      </w:r>
      <w:r>
        <w:rPr>
          <w:rFonts w:cs="CG Times"/>
          <w:i/>
          <w:iCs/>
          <w:lang w:val="en-AU"/>
        </w:rPr>
        <w:t>?</w:t>
      </w:r>
    </w:p>
    <w:p w14:paraId="098595B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can get fined for parking on the footpath.</w:t>
      </w:r>
    </w:p>
    <w:p w14:paraId="64CE061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Smith's a really great speaker, whether </w:t>
      </w:r>
      <w:r>
        <w:rPr>
          <w:rFonts w:cs="CG Times"/>
          <w:i/>
          <w:iCs/>
          <w:u w:val="single"/>
          <w:lang w:val="en-AU"/>
        </w:rPr>
        <w:t>you</w:t>
      </w:r>
      <w:r>
        <w:rPr>
          <w:rFonts w:cs="CG Times"/>
          <w:i/>
          <w:iCs/>
          <w:lang w:val="en-AU"/>
        </w:rPr>
        <w:t xml:space="preserve"> agree with him or not.</w:t>
      </w:r>
    </w:p>
    <w:p w14:paraId="4ECC946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You have to avoid that sort of thing when </w:t>
      </w:r>
      <w:r>
        <w:rPr>
          <w:rFonts w:cs="CG Times"/>
          <w:i/>
          <w:iCs/>
          <w:u w:val="single"/>
          <w:lang w:val="en-AU"/>
        </w:rPr>
        <w:t>you</w:t>
      </w:r>
      <w:r>
        <w:rPr>
          <w:rFonts w:cs="CG Times"/>
          <w:i/>
          <w:iCs/>
          <w:lang w:val="en-AU"/>
        </w:rPr>
        <w:t>'re eight months pregnant.</w:t>
      </w:r>
    </w:p>
    <w:p w14:paraId="1966B49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You couldn't hear yourself talk, it was so noisy.</w:t>
      </w:r>
    </w:p>
    <w:p w14:paraId="142A2DD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I</w:t>
      </w:r>
      <w:r>
        <w:rPr>
          <w:rFonts w:cs="CG Times"/>
          <w:i/>
          <w:iCs/>
          <w:lang w:val="en-AU"/>
        </w:rPr>
        <w:t xml:space="preserve"> commit suicide before they discover it was </w:t>
      </w:r>
      <w:r>
        <w:rPr>
          <w:rFonts w:cs="CG Times"/>
          <w:i/>
          <w:iCs/>
          <w:u w:val="single"/>
          <w:lang w:val="en-AU"/>
        </w:rPr>
        <w:t>you</w:t>
      </w:r>
      <w:r>
        <w:rPr>
          <w:rFonts w:cs="CG Times"/>
          <w:i/>
          <w:iCs/>
          <w:lang w:val="en-AU"/>
        </w:rPr>
        <w:t xml:space="preserve"> who murdered the duke.</w:t>
      </w:r>
    </w:p>
    <w:p w14:paraId="312E55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see </w:t>
      </w:r>
      <w:r>
        <w:rPr>
          <w:rFonts w:cs="CG Times"/>
          <w:i/>
          <w:iCs/>
          <w:u w:val="single"/>
          <w:lang w:val="en-AU"/>
        </w:rPr>
        <w:t>John</w:t>
      </w:r>
      <w:r>
        <w:rPr>
          <w:rFonts w:cs="CG Times"/>
          <w:i/>
          <w:iCs/>
          <w:lang w:val="en-AU"/>
        </w:rPr>
        <w:t xml:space="preserve">, please tell </w:t>
      </w:r>
      <w:r>
        <w:rPr>
          <w:rFonts w:cs="CG Times"/>
          <w:i/>
          <w:iCs/>
          <w:u w:val="single"/>
          <w:lang w:val="en-AU"/>
        </w:rPr>
        <w:t>him</w:t>
      </w:r>
      <w:r>
        <w:rPr>
          <w:rFonts w:cs="CG Times"/>
          <w:i/>
          <w:iCs/>
          <w:lang w:val="en-AU"/>
        </w:rPr>
        <w:t xml:space="preserve"> that the lawn needs mowing.</w:t>
      </w:r>
    </w:p>
    <w:p w14:paraId="5994A2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just been talking to </w:t>
      </w:r>
      <w:r>
        <w:rPr>
          <w:rFonts w:cs="CG Times"/>
          <w:i/>
          <w:iCs/>
          <w:u w:val="single"/>
          <w:lang w:val="en-AU"/>
        </w:rPr>
        <w:t>your sister</w:t>
      </w:r>
      <w:r>
        <w:rPr>
          <w:rFonts w:cs="CG Times"/>
          <w:i/>
          <w:iCs/>
          <w:lang w:val="en-AU"/>
        </w:rPr>
        <w:t xml:space="preserve">. </w:t>
      </w:r>
      <w:r>
        <w:rPr>
          <w:rFonts w:cs="CG Times"/>
          <w:i/>
          <w:iCs/>
          <w:u w:val="single"/>
          <w:lang w:val="en-AU"/>
        </w:rPr>
        <w:t>She</w:t>
      </w:r>
      <w:r>
        <w:rPr>
          <w:rFonts w:cs="CG Times"/>
          <w:i/>
          <w:iCs/>
          <w:lang w:val="en-AU"/>
        </w:rPr>
        <w:t xml:space="preserve"> seems rather depressed.</w:t>
      </w:r>
    </w:p>
    <w:p w14:paraId="3631468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 you've got there</w:t>
      </w:r>
      <w:r>
        <w:rPr>
          <w:rFonts w:cs="CG Times"/>
          <w:i/>
          <w:iCs/>
          <w:lang w:val="en-AU"/>
        </w:rPr>
        <w:t xml:space="preserve">? Give </w:t>
      </w:r>
      <w:r>
        <w:rPr>
          <w:rFonts w:cs="CG Times"/>
          <w:i/>
          <w:iCs/>
          <w:u w:val="single"/>
          <w:lang w:val="en-AU"/>
        </w:rPr>
        <w:t>it</w:t>
      </w:r>
      <w:r>
        <w:rPr>
          <w:rFonts w:cs="CG Times"/>
          <w:i/>
          <w:iCs/>
          <w:lang w:val="en-AU"/>
        </w:rPr>
        <w:t xml:space="preserve"> to me.</w:t>
      </w:r>
    </w:p>
    <w:p w14:paraId="1B6C4D3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made </w:t>
      </w:r>
      <w:r>
        <w:rPr>
          <w:rFonts w:cs="CG Times"/>
          <w:i/>
          <w:iCs/>
          <w:u w:val="single"/>
          <w:lang w:val="en-AU"/>
        </w:rPr>
        <w:t>several mistakes</w:t>
      </w:r>
      <w:r>
        <w:rPr>
          <w:rFonts w:cs="CG Times"/>
          <w:i/>
          <w:iCs/>
          <w:lang w:val="en-AU"/>
        </w:rPr>
        <w:t xml:space="preserve">, but fortunately </w:t>
      </w:r>
      <w:r>
        <w:rPr>
          <w:rFonts w:cs="CG Times"/>
          <w:i/>
          <w:iCs/>
          <w:u w:val="single"/>
          <w:lang w:val="en-AU"/>
        </w:rPr>
        <w:t>they</w:t>
      </w:r>
      <w:r>
        <w:rPr>
          <w:rFonts w:cs="CG Times"/>
          <w:i/>
          <w:iCs/>
          <w:lang w:val="en-AU"/>
        </w:rPr>
        <w:t xml:space="preserve"> weren't very serious.</w:t>
      </w:r>
    </w:p>
    <w:p w14:paraId="24DA0C9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tbl>
      <w:tblPr>
        <w:tblW w:w="0" w:type="auto"/>
        <w:tblInd w:w="120" w:type="dxa"/>
        <w:tblLayout w:type="fixed"/>
        <w:tblCellMar>
          <w:left w:w="120" w:type="dxa"/>
          <w:right w:w="120" w:type="dxa"/>
        </w:tblCellMar>
        <w:tblLook w:val="0000" w:firstRow="0" w:lastRow="0" w:firstColumn="0" w:lastColumn="0" w:noHBand="0" w:noVBand="0"/>
      </w:tblPr>
      <w:tblGrid>
        <w:gridCol w:w="770"/>
        <w:gridCol w:w="2515"/>
        <w:gridCol w:w="2486"/>
        <w:gridCol w:w="2474"/>
        <w:gridCol w:w="1020"/>
      </w:tblGrid>
      <w:tr w:rsidR="0050619F" w14:paraId="687A48D4" w14:textId="77777777">
        <w:tc>
          <w:tcPr>
            <w:tcW w:w="770" w:type="dxa"/>
            <w:tcBorders>
              <w:top w:val="nil"/>
              <w:left w:val="nil"/>
              <w:bottom w:val="nil"/>
              <w:right w:val="nil"/>
            </w:tcBorders>
          </w:tcPr>
          <w:p w14:paraId="5C21FB1C" w14:textId="77777777" w:rsidR="0050619F" w:rsidRDefault="0050619F">
            <w:pPr>
              <w:spacing w:line="120" w:lineRule="exact"/>
              <w:rPr>
                <w:rFonts w:cs="CG Times"/>
                <w:lang w:val="en-AU"/>
              </w:rPr>
            </w:pPr>
          </w:p>
          <w:p w14:paraId="1EAB3D7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lang w:val="en-AU"/>
              </w:rPr>
              <w:t>[</w:t>
            </w:r>
            <w:r w:rsidR="006E03FA">
              <w:rPr>
                <w:rFonts w:cs="CG Times"/>
                <w:lang w:val="en-AU"/>
              </w:rPr>
              <w:t>18</w:t>
            </w:r>
            <w:r>
              <w:rPr>
                <w:rFonts w:cs="CG Times"/>
                <w:lang w:val="en-AU"/>
              </w:rPr>
              <w:t>]</w:t>
            </w:r>
          </w:p>
        </w:tc>
        <w:tc>
          <w:tcPr>
            <w:tcW w:w="2515" w:type="dxa"/>
            <w:tcBorders>
              <w:top w:val="nil"/>
              <w:left w:val="nil"/>
              <w:bottom w:val="single" w:sz="7" w:space="0" w:color="000000"/>
              <w:right w:val="single" w:sz="7" w:space="0" w:color="000000"/>
            </w:tcBorders>
          </w:tcPr>
          <w:p w14:paraId="2A628F7F" w14:textId="77777777" w:rsidR="0050619F" w:rsidRDefault="0050619F">
            <w:pPr>
              <w:spacing w:line="120" w:lineRule="exact"/>
              <w:rPr>
                <w:rFonts w:cs="CG Times"/>
                <w:lang w:val="en-AU"/>
              </w:rPr>
            </w:pPr>
          </w:p>
          <w:p w14:paraId="2227BF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masculine singular</w:t>
            </w:r>
          </w:p>
        </w:tc>
        <w:tc>
          <w:tcPr>
            <w:tcW w:w="2486" w:type="dxa"/>
            <w:tcBorders>
              <w:top w:val="nil"/>
              <w:left w:val="single" w:sz="7" w:space="0" w:color="000000"/>
              <w:bottom w:val="single" w:sz="7" w:space="0" w:color="000000"/>
              <w:right w:val="single" w:sz="7" w:space="0" w:color="000000"/>
            </w:tcBorders>
          </w:tcPr>
          <w:p w14:paraId="69EF1159" w14:textId="77777777" w:rsidR="0050619F" w:rsidRDefault="0050619F">
            <w:pPr>
              <w:spacing w:line="120" w:lineRule="exact"/>
              <w:rPr>
                <w:rFonts w:cs="CG Times"/>
                <w:lang w:val="en-AU"/>
              </w:rPr>
            </w:pPr>
          </w:p>
          <w:p w14:paraId="137974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feminine singular</w:t>
            </w:r>
          </w:p>
        </w:tc>
        <w:tc>
          <w:tcPr>
            <w:tcW w:w="2474" w:type="dxa"/>
            <w:tcBorders>
              <w:top w:val="nil"/>
              <w:left w:val="single" w:sz="7" w:space="0" w:color="000000"/>
              <w:bottom w:val="single" w:sz="7" w:space="0" w:color="000000"/>
              <w:right w:val="single" w:sz="7" w:space="0" w:color="000000"/>
            </w:tcBorders>
          </w:tcPr>
          <w:p w14:paraId="35706AB2" w14:textId="77777777" w:rsidR="0050619F" w:rsidRDefault="0050619F">
            <w:pPr>
              <w:spacing w:line="120" w:lineRule="exact"/>
              <w:rPr>
                <w:rFonts w:cs="CG Times"/>
                <w:lang w:val="en-AU"/>
              </w:rPr>
            </w:pPr>
          </w:p>
          <w:p w14:paraId="34BA00A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neuter singular</w:t>
            </w:r>
          </w:p>
        </w:tc>
        <w:tc>
          <w:tcPr>
            <w:tcW w:w="1020" w:type="dxa"/>
            <w:tcBorders>
              <w:top w:val="nil"/>
              <w:left w:val="double" w:sz="7" w:space="0" w:color="000000"/>
              <w:bottom w:val="single" w:sz="7" w:space="0" w:color="000000"/>
              <w:right w:val="nil"/>
            </w:tcBorders>
          </w:tcPr>
          <w:p w14:paraId="5EB73C1D" w14:textId="77777777" w:rsidR="0050619F" w:rsidRDefault="0050619F">
            <w:pPr>
              <w:spacing w:line="120" w:lineRule="exact"/>
              <w:rPr>
                <w:rFonts w:cs="CG Times"/>
                <w:lang w:val="en-AU"/>
              </w:rPr>
            </w:pPr>
          </w:p>
          <w:p w14:paraId="368A08A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smallCaps/>
                <w:lang w:val="en-AU"/>
              </w:rPr>
              <w:t>plural</w:t>
            </w:r>
          </w:p>
        </w:tc>
      </w:tr>
      <w:tr w:rsidR="0050619F" w14:paraId="1D280F84" w14:textId="77777777">
        <w:tc>
          <w:tcPr>
            <w:tcW w:w="770" w:type="dxa"/>
            <w:tcBorders>
              <w:top w:val="nil"/>
              <w:left w:val="nil"/>
              <w:bottom w:val="nil"/>
              <w:right w:val="nil"/>
            </w:tcBorders>
          </w:tcPr>
          <w:p w14:paraId="3648D145" w14:textId="77777777" w:rsidR="0050619F" w:rsidRDefault="0050619F">
            <w:pPr>
              <w:spacing w:line="120" w:lineRule="exact"/>
              <w:rPr>
                <w:rFonts w:cs="CG Times"/>
                <w:lang w:val="en-AU"/>
              </w:rPr>
            </w:pPr>
          </w:p>
          <w:p w14:paraId="22911F4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p>
        </w:tc>
        <w:tc>
          <w:tcPr>
            <w:tcW w:w="2515" w:type="dxa"/>
            <w:tcBorders>
              <w:top w:val="single" w:sz="7" w:space="0" w:color="000000"/>
              <w:left w:val="nil"/>
              <w:bottom w:val="nil"/>
              <w:right w:val="single" w:sz="7" w:space="0" w:color="000000"/>
            </w:tcBorders>
          </w:tcPr>
          <w:p w14:paraId="3468DCA0" w14:textId="77777777" w:rsidR="0050619F" w:rsidRDefault="0050619F">
            <w:pPr>
              <w:spacing w:line="120" w:lineRule="exact"/>
              <w:rPr>
                <w:rFonts w:cs="CG Times"/>
                <w:lang w:val="en-AU"/>
              </w:rPr>
            </w:pPr>
          </w:p>
          <w:p w14:paraId="35E4C21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he</w:t>
            </w:r>
          </w:p>
        </w:tc>
        <w:tc>
          <w:tcPr>
            <w:tcW w:w="2486" w:type="dxa"/>
            <w:tcBorders>
              <w:top w:val="single" w:sz="7" w:space="0" w:color="000000"/>
              <w:left w:val="single" w:sz="7" w:space="0" w:color="000000"/>
              <w:bottom w:val="nil"/>
              <w:right w:val="single" w:sz="7" w:space="0" w:color="000000"/>
            </w:tcBorders>
          </w:tcPr>
          <w:p w14:paraId="23F5B4C9" w14:textId="77777777" w:rsidR="0050619F" w:rsidRDefault="0050619F">
            <w:pPr>
              <w:spacing w:line="120" w:lineRule="exact"/>
              <w:rPr>
                <w:rFonts w:cs="CG Times"/>
                <w:lang w:val="en-AU"/>
              </w:rPr>
            </w:pPr>
          </w:p>
          <w:p w14:paraId="242535B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she</w:t>
            </w:r>
          </w:p>
        </w:tc>
        <w:tc>
          <w:tcPr>
            <w:tcW w:w="2474" w:type="dxa"/>
            <w:tcBorders>
              <w:top w:val="single" w:sz="7" w:space="0" w:color="000000"/>
              <w:left w:val="single" w:sz="7" w:space="0" w:color="000000"/>
              <w:bottom w:val="nil"/>
              <w:right w:val="single" w:sz="7" w:space="0" w:color="000000"/>
            </w:tcBorders>
          </w:tcPr>
          <w:p w14:paraId="428BB91A" w14:textId="77777777" w:rsidR="0050619F" w:rsidRDefault="0050619F">
            <w:pPr>
              <w:spacing w:line="120" w:lineRule="exact"/>
              <w:rPr>
                <w:rFonts w:cs="CG Times"/>
                <w:lang w:val="en-AU"/>
              </w:rPr>
            </w:pPr>
          </w:p>
          <w:p w14:paraId="0548F6B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it</w:t>
            </w:r>
          </w:p>
        </w:tc>
        <w:tc>
          <w:tcPr>
            <w:tcW w:w="1020" w:type="dxa"/>
            <w:tcBorders>
              <w:top w:val="single" w:sz="7" w:space="0" w:color="000000"/>
              <w:left w:val="double" w:sz="7" w:space="0" w:color="000000"/>
              <w:bottom w:val="nil"/>
              <w:right w:val="nil"/>
            </w:tcBorders>
          </w:tcPr>
          <w:p w14:paraId="5B2C620D" w14:textId="77777777" w:rsidR="0050619F" w:rsidRDefault="0050619F">
            <w:pPr>
              <w:spacing w:line="120" w:lineRule="exact"/>
              <w:rPr>
                <w:rFonts w:cs="CG Times"/>
                <w:lang w:val="en-AU"/>
              </w:rPr>
            </w:pPr>
          </w:p>
          <w:p w14:paraId="50BA7BB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after="58" w:line="480" w:lineRule="auto"/>
              <w:jc w:val="center"/>
              <w:rPr>
                <w:rFonts w:cs="CG Times"/>
                <w:lang w:val="en-AU"/>
              </w:rPr>
            </w:pPr>
            <w:r>
              <w:rPr>
                <w:rFonts w:cs="CG Times"/>
                <w:b/>
                <w:bCs/>
                <w:i/>
                <w:iCs/>
                <w:lang w:val="en-AU"/>
              </w:rPr>
              <w:t>they</w:t>
            </w:r>
          </w:p>
        </w:tc>
      </w:tr>
    </w:tbl>
    <w:p w14:paraId="24E8091B" w14:textId="77777777" w:rsidR="006E03FA" w:rsidRDefault="006E03FA">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p>
    <w:p w14:paraId="74B215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Liz</w:t>
      </w:r>
      <w:r>
        <w:rPr>
          <w:rFonts w:cs="CG Times"/>
          <w:i/>
          <w:iCs/>
          <w:vertAlign w:val="subscript"/>
          <w:lang w:val="en-AU"/>
        </w:rPr>
        <w:t>i</w:t>
      </w:r>
      <w:r>
        <w:rPr>
          <w:rFonts w:cs="CG Times"/>
          <w:i/>
          <w:iCs/>
          <w:lang w:val="en-AU"/>
        </w:rPr>
        <w:t xml:space="preserve"> had bought </w:t>
      </w:r>
      <w:r>
        <w:rPr>
          <w:rFonts w:cs="CG Times"/>
          <w:i/>
          <w:iCs/>
          <w:u w:val="single"/>
          <w:lang w:val="en-AU"/>
        </w:rPr>
        <w:t xml:space="preserve">the </w:t>
      </w:r>
      <w:proofErr w:type="spellStart"/>
      <w:r>
        <w:rPr>
          <w:rFonts w:cs="CG Times"/>
          <w:i/>
          <w:iCs/>
          <w:u w:val="single"/>
          <w:lang w:val="en-AU"/>
        </w:rPr>
        <w:t>tickets</w:t>
      </w:r>
      <w:r>
        <w:rPr>
          <w:rFonts w:cs="CG Times"/>
          <w:i/>
          <w:iCs/>
          <w:vertAlign w:val="subscript"/>
          <w:lang w:val="en-AU"/>
        </w:rPr>
        <w:t>j</w:t>
      </w:r>
      <w:proofErr w:type="spellEnd"/>
      <w:r>
        <w:rPr>
          <w:rFonts w:cs="CG Times"/>
          <w:i/>
          <w:iCs/>
          <w:lang w:val="en-AU"/>
        </w:rPr>
        <w:t xml:space="preserve"> for </w:t>
      </w:r>
      <w:proofErr w:type="spellStart"/>
      <w:r>
        <w:rPr>
          <w:rFonts w:cs="CG Times"/>
          <w:i/>
          <w:iCs/>
          <w:u w:val="single"/>
          <w:lang w:val="en-AU"/>
        </w:rPr>
        <w:t>Tom</w:t>
      </w:r>
      <w:r>
        <w:rPr>
          <w:rFonts w:cs="CG Times"/>
          <w:i/>
          <w:iCs/>
          <w:vertAlign w:val="subscript"/>
          <w:lang w:val="en-AU"/>
        </w:rPr>
        <w:t>k</w:t>
      </w:r>
      <w:proofErr w:type="spellEnd"/>
      <w:r>
        <w:rPr>
          <w:rFonts w:cs="CG Times"/>
          <w:i/>
          <w:iCs/>
          <w:lang w:val="en-AU"/>
        </w:rPr>
        <w:t xml:space="preserve"> but </w:t>
      </w:r>
      <w:proofErr w:type="spellStart"/>
      <w:r>
        <w:rPr>
          <w:rFonts w:cs="CG Times"/>
          <w:i/>
          <w:iCs/>
          <w:u w:val="single"/>
          <w:lang w:val="en-AU"/>
        </w:rPr>
        <w:t>he</w:t>
      </w:r>
      <w:r>
        <w:rPr>
          <w:rFonts w:cs="CG Times"/>
          <w:i/>
          <w:iCs/>
          <w:vertAlign w:val="subscript"/>
          <w:lang w:val="en-AU"/>
        </w:rPr>
        <w:t>k</w:t>
      </w:r>
      <w:proofErr w:type="spellEnd"/>
      <w:r>
        <w:rPr>
          <w:rFonts w:cs="CG Times"/>
          <w:i/>
          <w:iCs/>
          <w:lang w:val="en-AU"/>
        </w:rPr>
        <w:t xml:space="preserve"> hadn't yet paid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w:t>
      </w:r>
      <w:proofErr w:type="spellStart"/>
      <w:r>
        <w:rPr>
          <w:rFonts w:cs="CG Times"/>
          <w:i/>
          <w:iCs/>
          <w:u w:val="single"/>
          <w:lang w:val="en-AU"/>
        </w:rPr>
        <w:t>them</w:t>
      </w:r>
      <w:r>
        <w:rPr>
          <w:rFonts w:cs="CG Times"/>
          <w:i/>
          <w:iCs/>
          <w:vertAlign w:val="subscript"/>
          <w:lang w:val="en-AU"/>
        </w:rPr>
        <w:t>j</w:t>
      </w:r>
      <w:proofErr w:type="spellEnd"/>
      <w:r>
        <w:rPr>
          <w:rFonts w:cs="CG Times"/>
          <w:i/>
          <w:iCs/>
          <w:lang w:val="en-AU"/>
        </w:rPr>
        <w:t>.</w:t>
      </w:r>
    </w:p>
    <w:p w14:paraId="6EF3385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Did you know </w:t>
      </w:r>
      <w:r>
        <w:rPr>
          <w:rFonts w:cs="CG Times"/>
          <w:i/>
          <w:iCs/>
          <w:u w:val="single"/>
          <w:lang w:val="en-AU"/>
        </w:rPr>
        <w:t>the Vice-Chancellor</w:t>
      </w:r>
      <w:r>
        <w:rPr>
          <w:rFonts w:cs="CG Times"/>
          <w:i/>
          <w:iCs/>
          <w:lang w:val="en-AU"/>
        </w:rPr>
        <w:t xml:space="preserve"> was getting married on Saturday? </w:t>
      </w:r>
      <w:r>
        <w:rPr>
          <w:rFonts w:cs="CG Times"/>
          <w:i/>
          <w:iCs/>
          <w:u w:val="single"/>
          <w:lang w:val="en-AU"/>
        </w:rPr>
        <w:t>Her</w:t>
      </w:r>
      <w:r>
        <w:rPr>
          <w:rFonts w:cs="CG Times"/>
          <w:i/>
          <w:iCs/>
          <w:lang w:val="en-AU"/>
        </w:rPr>
        <w:t xml:space="preserve"> former husband died only a few months ago.</w:t>
      </w:r>
    </w:p>
    <w:p w14:paraId="03C45C0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We've just appointed </w:t>
      </w:r>
      <w:r>
        <w:rPr>
          <w:rFonts w:cs="CG Times"/>
          <w:i/>
          <w:iCs/>
          <w:u w:val="single"/>
          <w:lang w:val="en-AU"/>
        </w:rPr>
        <w:t>a new chief executive</w:t>
      </w:r>
      <w:r>
        <w:rPr>
          <w:rFonts w:cs="CG Times"/>
          <w:i/>
          <w:iCs/>
          <w:lang w:val="en-AU"/>
        </w:rPr>
        <w:t xml:space="preserve">, but </w:t>
      </w:r>
      <w:r>
        <w:rPr>
          <w:rFonts w:cs="CG Times"/>
          <w:i/>
          <w:iCs/>
          <w:u w:val="single"/>
          <w:lang w:val="en-AU"/>
        </w:rPr>
        <w:t>she</w:t>
      </w:r>
      <w:r>
        <w:rPr>
          <w:rFonts w:cs="CG Times"/>
          <w:i/>
          <w:iCs/>
          <w:lang w:val="en-AU"/>
        </w:rPr>
        <w:t xml:space="preserve"> won't be starting until June.</w:t>
      </w:r>
    </w:p>
    <w:p w14:paraId="1F0A97D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Liz told Jill that </w:t>
      </w:r>
      <w:r>
        <w:rPr>
          <w:rFonts w:cs="CG Times"/>
          <w:i/>
          <w:iCs/>
          <w:u w:val="single"/>
          <w:lang w:val="en-AU"/>
        </w:rPr>
        <w:t>she</w:t>
      </w:r>
      <w:r>
        <w:rPr>
          <w:rFonts w:cs="CG Times"/>
          <w:i/>
          <w:iCs/>
          <w:lang w:val="en-AU"/>
        </w:rPr>
        <w:t xml:space="preserve"> was going to Paris at the week-end.</w:t>
      </w:r>
    </w:p>
    <w:p w14:paraId="746ECD4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Tom told me that he had been informed by Max that </w:t>
      </w:r>
      <w:r>
        <w:rPr>
          <w:rFonts w:cs="CG Times"/>
          <w:i/>
          <w:iCs/>
          <w:u w:val="single"/>
          <w:lang w:val="en-AU"/>
        </w:rPr>
        <w:t>he</w:t>
      </w:r>
      <w:r>
        <w:rPr>
          <w:rFonts w:cs="CG Times"/>
          <w:i/>
          <w:iCs/>
          <w:lang w:val="en-AU"/>
        </w:rPr>
        <w:t>, Max, had been nominated for an excellence in teaching award.</w:t>
      </w:r>
    </w:p>
    <w:p w14:paraId="59C6A21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Isn't </w:t>
      </w:r>
      <w:r>
        <w:rPr>
          <w:rFonts w:cs="CG Times"/>
          <w:i/>
          <w:iCs/>
          <w:u w:val="single"/>
          <w:lang w:val="en-AU"/>
        </w:rPr>
        <w:t>she</w:t>
      </w:r>
      <w:r>
        <w:rPr>
          <w:rFonts w:cs="CG Times"/>
          <w:i/>
          <w:iCs/>
          <w:lang w:val="en-AU"/>
        </w:rPr>
        <w:t xml:space="preserve"> lovely!</w:t>
      </w:r>
    </w:p>
    <w:p w14:paraId="34444EB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She</w:t>
      </w:r>
      <w:r>
        <w:rPr>
          <w:rFonts w:cs="CG Times"/>
          <w:i/>
          <w:iCs/>
          <w:lang w:val="en-AU"/>
        </w:rPr>
        <w:t xml:space="preserve"> looks as if </w:t>
      </w:r>
      <w:r>
        <w:rPr>
          <w:rFonts w:cs="CG Times"/>
          <w:i/>
          <w:iCs/>
          <w:u w:val="single"/>
          <w:lang w:val="en-AU"/>
        </w:rPr>
        <w:t>she</w:t>
      </w:r>
      <w:r>
        <w:rPr>
          <w:rFonts w:cs="CG Times"/>
          <w:i/>
          <w:iCs/>
          <w:lang w:val="en-AU"/>
        </w:rPr>
        <w:t>'s going to fall.</w:t>
      </w:r>
    </w:p>
    <w:p w14:paraId="3B8C11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Why's the meal so late? Isn't </w:t>
      </w:r>
      <w:r>
        <w:rPr>
          <w:rFonts w:cs="CG Times"/>
          <w:i/>
          <w:iCs/>
          <w:u w:val="single"/>
          <w:lang w:val="en-AU"/>
        </w:rPr>
        <w:t>he</w:t>
      </w:r>
      <w:r>
        <w:rPr>
          <w:rFonts w:cs="CG Times"/>
          <w:i/>
          <w:iCs/>
          <w:lang w:val="en-AU"/>
        </w:rPr>
        <w:t xml:space="preserve"> home yet?</w:t>
      </w:r>
    </w:p>
    <w:p w14:paraId="0792D6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 xml:space="preserve">[Pointing at a painting] </w:t>
      </w:r>
      <w:r>
        <w:rPr>
          <w:rFonts w:cs="CG Times"/>
          <w:i/>
          <w:iCs/>
          <w:u w:val="single"/>
          <w:lang w:val="en-AU"/>
        </w:rPr>
        <w:t>He</w:t>
      </w:r>
      <w:r>
        <w:rPr>
          <w:rFonts w:cs="CG Times"/>
          <w:i/>
          <w:iCs/>
          <w:lang w:val="en-AU"/>
        </w:rPr>
        <w:t xml:space="preserve"> certainly knew how to paint.</w:t>
      </w:r>
    </w:p>
    <w:p w14:paraId="273F036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Please close </w:t>
      </w:r>
      <w:r>
        <w:rPr>
          <w:rFonts w:cs="CG Times"/>
          <w:i/>
          <w:iCs/>
          <w:u w:val="single"/>
          <w:lang w:val="en-AU"/>
        </w:rPr>
        <w:t>the door</w:t>
      </w:r>
      <w:r>
        <w:rPr>
          <w:rFonts w:cs="CG Times"/>
          <w:i/>
          <w:iCs/>
          <w:lang w:val="en-AU"/>
        </w:rPr>
        <w:t>.</w:t>
      </w:r>
    </w:p>
    <w:p w14:paraId="3773124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 Prime Minister</w:t>
      </w:r>
      <w:r>
        <w:rPr>
          <w:rFonts w:cs="CG Times"/>
          <w:i/>
          <w:iCs/>
          <w:lang w:val="en-AU"/>
        </w:rPr>
        <w:t xml:space="preserve"> is being interviewed on TV tonight.</w:t>
      </w:r>
    </w:p>
    <w:p w14:paraId="549162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[Host at dinner party] </w:t>
      </w:r>
      <w:r>
        <w:rPr>
          <w:rFonts w:cs="CG Times"/>
          <w:i/>
          <w:iCs/>
          <w:lang w:val="en-AU"/>
        </w:rPr>
        <w:t xml:space="preserve">Would you like to sit next to </w:t>
      </w:r>
      <w:r>
        <w:rPr>
          <w:rFonts w:cs="CG Times"/>
          <w:i/>
          <w:iCs/>
          <w:u w:val="single"/>
          <w:lang w:val="en-AU"/>
        </w:rPr>
        <w:t>Angela</w:t>
      </w:r>
      <w:r>
        <w:rPr>
          <w:rFonts w:cs="CG Times"/>
          <w:i/>
          <w:iCs/>
          <w:lang w:val="en-AU"/>
        </w:rPr>
        <w:t>.</w:t>
      </w:r>
    </w:p>
    <w:p w14:paraId="6877A6E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went to the corner shop but </w:t>
      </w:r>
      <w:r>
        <w:rPr>
          <w:rFonts w:cs="CG Times"/>
          <w:i/>
          <w:iCs/>
          <w:u w:val="single"/>
          <w:lang w:val="en-AU"/>
        </w:rPr>
        <w:t>he</w:t>
      </w:r>
      <w:r>
        <w:rPr>
          <w:rFonts w:cs="CG Times"/>
          <w:i/>
          <w:iCs/>
          <w:lang w:val="en-AU"/>
        </w:rPr>
        <w:t xml:space="preserve"> wouldn't sell me any stamps.</w:t>
      </w:r>
    </w:p>
    <w:p w14:paraId="514B0EA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Tom's getting married at the week-end. </w:t>
      </w:r>
      <w:r>
        <w:rPr>
          <w:rFonts w:cs="CG Times"/>
          <w:i/>
          <w:iCs/>
          <w:u w:val="single"/>
          <w:lang w:val="en-AU"/>
        </w:rPr>
        <w:t>She</w:t>
      </w:r>
      <w:r>
        <w:rPr>
          <w:rFonts w:cs="CG Times"/>
          <w:i/>
          <w:iCs/>
          <w:lang w:val="en-AU"/>
        </w:rPr>
        <w:t>'s already three months pregnant.</w:t>
      </w:r>
    </w:p>
    <w:p w14:paraId="477E575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heard from Sue yesterday. Did you know </w:t>
      </w:r>
      <w:r>
        <w:rPr>
          <w:rFonts w:cs="CG Times"/>
          <w:i/>
          <w:iCs/>
          <w:u w:val="single"/>
          <w:lang w:val="en-AU"/>
        </w:rPr>
        <w:t>they</w:t>
      </w:r>
      <w:r>
        <w:rPr>
          <w:rFonts w:cs="CG Times"/>
          <w:i/>
          <w:iCs/>
          <w:lang w:val="en-AU"/>
        </w:rPr>
        <w:t xml:space="preserve"> had moved again?</w:t>
      </w:r>
    </w:p>
    <w:p w14:paraId="54E883CF"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How's baby?</w:t>
      </w:r>
      <w:r>
        <w:rPr>
          <w:rFonts w:cs="CG Times"/>
          <w:lang w:val="en-AU"/>
        </w:rPr>
        <w:tab/>
        <w:t xml:space="preserve">B: </w:t>
      </w:r>
      <w:r>
        <w:rPr>
          <w:rFonts w:cs="CG Times"/>
          <w:i/>
          <w:iCs/>
          <w:lang w:val="en-AU"/>
        </w:rPr>
        <w:t>Oh, she's crying now.</w:t>
      </w:r>
      <w:r>
        <w:rPr>
          <w:rFonts w:cs="CG Times"/>
          <w:lang w:val="en-AU"/>
        </w:rPr>
        <w:tab/>
        <w:t xml:space="preserve">A: </w:t>
      </w:r>
      <w:r>
        <w:rPr>
          <w:rFonts w:cs="CG Times"/>
          <w:i/>
          <w:iCs/>
          <w:lang w:val="en-AU"/>
        </w:rPr>
        <w:t xml:space="preserve">Yes, </w:t>
      </w:r>
      <w:r>
        <w:rPr>
          <w:rFonts w:cs="CG Times"/>
          <w:i/>
          <w:iCs/>
          <w:u w:val="single"/>
          <w:lang w:val="en-AU"/>
        </w:rPr>
        <w:t>they</w:t>
      </w:r>
      <w:r>
        <w:rPr>
          <w:rFonts w:cs="CG Times"/>
          <w:i/>
          <w:iCs/>
          <w:lang w:val="en-AU"/>
        </w:rPr>
        <w:t xml:space="preserve"> do tend to cry.</w:t>
      </w:r>
    </w:p>
    <w:p w14:paraId="77157DA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We've just joined the local squash club, but </w:t>
      </w:r>
      <w:r>
        <w:rPr>
          <w:rFonts w:cs="CG Times"/>
          <w:i/>
          <w:iCs/>
          <w:u w:val="single"/>
          <w:lang w:val="en-AU"/>
        </w:rPr>
        <w:t>they</w:t>
      </w:r>
      <w:r>
        <w:rPr>
          <w:rFonts w:cs="CG Times"/>
          <w:i/>
          <w:iCs/>
          <w:lang w:val="en-AU"/>
        </w:rPr>
        <w:t xml:space="preserve"> won't let schoolkids play on Saturday and Sunday afternoons.</w:t>
      </w:r>
    </w:p>
    <w:p w14:paraId="0E83621E"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who committed this infraction of taste would promptly discover how little mercy liberals were disposed to allow to libertarians who appeared to them libertines.</w:t>
      </w:r>
    </w:p>
    <w:p w14:paraId="6157CD9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've closed the bridge for repairs following last week's floods.</w:t>
      </w:r>
    </w:p>
    <w:p w14:paraId="00764E7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've increased the cost of a passport from $50 to $100.</w:t>
      </w:r>
    </w:p>
    <w:p w14:paraId="55AD8280"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think this is what </w:t>
      </w:r>
      <w:r>
        <w:rPr>
          <w:rFonts w:cs="CG Times"/>
          <w:i/>
          <w:iCs/>
          <w:u w:val="single"/>
          <w:lang w:val="en-AU"/>
        </w:rPr>
        <w:t>they</w:t>
      </w:r>
      <w:r>
        <w:rPr>
          <w:rFonts w:cs="CG Times"/>
          <w:i/>
          <w:iCs/>
          <w:lang w:val="en-AU"/>
        </w:rPr>
        <w:t xml:space="preserve"> call a `fait accompli'.</w:t>
      </w:r>
    </w:p>
    <w:p w14:paraId="7C743CB8"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don't know what </w:t>
      </w:r>
      <w:r>
        <w:rPr>
          <w:rFonts w:cs="CG Times"/>
          <w:i/>
          <w:iCs/>
          <w:u w:val="single"/>
          <w:lang w:val="en-AU"/>
        </w:rPr>
        <w:t>they</w:t>
      </w:r>
      <w:r>
        <w:rPr>
          <w:rFonts w:cs="CG Times"/>
          <w:i/>
          <w:iCs/>
          <w:lang w:val="en-AU"/>
        </w:rPr>
        <w:t xml:space="preserve"> use alfalfa for.</w:t>
      </w:r>
    </w:p>
    <w:p w14:paraId="124A4A72"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My father</w:t>
      </w:r>
      <w:r>
        <w:rPr>
          <w:rFonts w:cs="CG Times"/>
          <w:i/>
          <w:iCs/>
          <w:lang w:val="en-AU"/>
        </w:rPr>
        <w:t xml:space="preserve"> says </w:t>
      </w:r>
      <w:r>
        <w:rPr>
          <w:rFonts w:cs="CG Times"/>
          <w:i/>
          <w:iCs/>
          <w:u w:val="single"/>
          <w:lang w:val="en-AU"/>
        </w:rPr>
        <w:t>he</w:t>
      </w:r>
      <w:r>
        <w:rPr>
          <w:rFonts w:cs="CG Times"/>
          <w:i/>
          <w:iCs/>
          <w:lang w:val="en-AU"/>
        </w:rPr>
        <w:t xml:space="preserve"> can lend us the money.</w:t>
      </w:r>
    </w:p>
    <w:p w14:paraId="4716A49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police wanted to speak to </w:t>
      </w:r>
      <w:r>
        <w:rPr>
          <w:rFonts w:cs="CG Times"/>
          <w:i/>
          <w:iCs/>
          <w:u w:val="single"/>
          <w:lang w:val="en-AU"/>
        </w:rPr>
        <w:t>the manager</w:t>
      </w:r>
      <w:r>
        <w:rPr>
          <w:rFonts w:cs="CG Times"/>
          <w:i/>
          <w:iCs/>
          <w:lang w:val="en-AU"/>
        </w:rPr>
        <w:t xml:space="preserve">, but </w:t>
      </w:r>
      <w:r>
        <w:rPr>
          <w:rFonts w:cs="CG Times"/>
          <w:i/>
          <w:iCs/>
          <w:u w:val="single"/>
          <w:lang w:val="en-AU"/>
        </w:rPr>
        <w:t>she</w:t>
      </w:r>
      <w:r>
        <w:rPr>
          <w:rFonts w:cs="CG Times"/>
          <w:i/>
          <w:iCs/>
          <w:lang w:val="en-AU"/>
        </w:rPr>
        <w:t xml:space="preserve"> was out.</w:t>
      </w:r>
    </w:p>
    <w:p w14:paraId="4AB5495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tried </w:t>
      </w:r>
      <w:r>
        <w:rPr>
          <w:rFonts w:cs="CG Times"/>
          <w:i/>
          <w:iCs/>
          <w:u w:val="single"/>
          <w:lang w:val="en-AU"/>
        </w:rPr>
        <w:t>the door</w:t>
      </w:r>
      <w:r>
        <w:rPr>
          <w:rFonts w:cs="CG Times"/>
          <w:i/>
          <w:iCs/>
          <w:lang w:val="en-AU"/>
        </w:rPr>
        <w:t xml:space="preserve">, but </w:t>
      </w:r>
      <w:r>
        <w:rPr>
          <w:rFonts w:cs="CG Times"/>
          <w:i/>
          <w:iCs/>
          <w:u w:val="single"/>
          <w:lang w:val="en-AU"/>
        </w:rPr>
        <w:t>it</w:t>
      </w:r>
      <w:r>
        <w:rPr>
          <w:rFonts w:cs="CG Times"/>
          <w:i/>
          <w:iCs/>
          <w:lang w:val="en-AU"/>
        </w:rPr>
        <w:t xml:space="preserve"> was locked.</w:t>
      </w:r>
    </w:p>
    <w:p w14:paraId="27CC4F13"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can't find </w:t>
      </w:r>
      <w:r>
        <w:rPr>
          <w:rFonts w:cs="CG Times"/>
          <w:i/>
          <w:iCs/>
          <w:u w:val="single"/>
          <w:lang w:val="en-AU"/>
        </w:rPr>
        <w:t>my shoes</w:t>
      </w:r>
      <w:r>
        <w:rPr>
          <w:rFonts w:cs="CG Times"/>
          <w:i/>
          <w:iCs/>
          <w:lang w:val="en-AU"/>
        </w:rPr>
        <w:t>.</w:t>
      </w:r>
      <w:r>
        <w:rPr>
          <w:rFonts w:cs="CG Times"/>
          <w:lang w:val="en-AU"/>
        </w:rPr>
        <w:t xml:space="preserve"> </w:t>
      </w:r>
      <w:r>
        <w:rPr>
          <w:rFonts w:cs="CG Times"/>
          <w:i/>
          <w:iCs/>
          <w:lang w:val="en-AU"/>
        </w:rPr>
        <w:t xml:space="preserve">Have you seen </w:t>
      </w:r>
      <w:r>
        <w:rPr>
          <w:rFonts w:cs="CG Times"/>
          <w:i/>
          <w:iCs/>
          <w:u w:val="single"/>
          <w:lang w:val="en-AU"/>
        </w:rPr>
        <w:t>them</w:t>
      </w:r>
      <w:r>
        <w:rPr>
          <w:rFonts w:cs="CG Times"/>
          <w:i/>
          <w:iCs/>
          <w:lang w:val="en-AU"/>
        </w:rPr>
        <w:t>?</w:t>
      </w:r>
    </w:p>
    <w:p w14:paraId="64026105"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One of your friends</w:t>
      </w:r>
      <w:r>
        <w:rPr>
          <w:rFonts w:cs="CG Times"/>
          <w:i/>
          <w:iCs/>
          <w:lang w:val="en-AU"/>
        </w:rPr>
        <w:t xml:space="preserve"> phoned while you were out, but </w:t>
      </w:r>
      <w:r>
        <w:rPr>
          <w:rFonts w:cs="CG Times"/>
          <w:i/>
          <w:iCs/>
          <w:u w:val="single"/>
          <w:lang w:val="en-AU"/>
        </w:rPr>
        <w:t>she</w:t>
      </w:r>
      <w:r>
        <w:rPr>
          <w:rFonts w:cs="CG Times"/>
          <w:i/>
          <w:iCs/>
          <w:lang w:val="en-AU"/>
        </w:rPr>
        <w:t xml:space="preserve"> didn't give her name.</w:t>
      </w:r>
    </w:p>
    <w:p w14:paraId="4A50E3D8"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bought </w:t>
      </w:r>
      <w:r>
        <w:rPr>
          <w:rFonts w:cs="CG Times"/>
          <w:i/>
          <w:iCs/>
          <w:u w:val="single"/>
          <w:lang w:val="en-AU"/>
        </w:rPr>
        <w:t>some little cakes</w:t>
      </w:r>
      <w:r>
        <w:rPr>
          <w:rFonts w:cs="CG Times"/>
          <w:i/>
          <w:iCs/>
          <w:lang w:val="en-AU"/>
        </w:rPr>
        <w:t xml:space="preserve">, but nobody liked </w:t>
      </w:r>
      <w:r>
        <w:rPr>
          <w:rFonts w:cs="CG Times"/>
          <w:i/>
          <w:iCs/>
          <w:u w:val="single"/>
          <w:lang w:val="en-AU"/>
        </w:rPr>
        <w:t>them</w:t>
      </w:r>
      <w:r>
        <w:rPr>
          <w:rFonts w:cs="CG Times"/>
          <w:i/>
          <w:iCs/>
          <w:lang w:val="en-AU"/>
        </w:rPr>
        <w:t>.</w:t>
      </w:r>
    </w:p>
    <w:p w14:paraId="1C41A5F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written </w:t>
      </w:r>
      <w:r>
        <w:rPr>
          <w:rFonts w:cs="CG Times"/>
          <w:i/>
          <w:iCs/>
          <w:u w:val="single"/>
          <w:lang w:val="en-AU"/>
        </w:rPr>
        <w:t>a letter to Kim's solicitor</w:t>
      </w:r>
      <w:r>
        <w:rPr>
          <w:rFonts w:cs="CG Times"/>
          <w:i/>
          <w:iCs/>
          <w:lang w:val="en-AU"/>
        </w:rPr>
        <w:t xml:space="preserve">. Would you mind reading </w:t>
      </w:r>
      <w:r>
        <w:rPr>
          <w:rFonts w:cs="CG Times"/>
          <w:i/>
          <w:iCs/>
          <w:u w:val="single"/>
          <w:lang w:val="en-AU"/>
        </w:rPr>
        <w:t>it</w:t>
      </w:r>
      <w:r>
        <w:rPr>
          <w:rFonts w:cs="CG Times"/>
          <w:i/>
          <w:iCs/>
          <w:lang w:val="en-AU"/>
        </w:rPr>
        <w:t xml:space="preserve"> over?</w:t>
      </w:r>
    </w:p>
    <w:p w14:paraId="1D87EB8A"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she caught </w:t>
      </w:r>
      <w:r>
        <w:rPr>
          <w:rFonts w:cs="CG Times"/>
          <w:i/>
          <w:iCs/>
          <w:u w:val="single"/>
          <w:lang w:val="en-AU"/>
        </w:rPr>
        <w:t>a fish</w:t>
      </w:r>
      <w:r>
        <w:rPr>
          <w:rFonts w:cs="CG Times"/>
          <w:i/>
          <w:iCs/>
          <w:lang w:val="en-AU"/>
        </w:rPr>
        <w:t xml:space="preserve">, she will no doubt have given </w:t>
      </w:r>
      <w:r>
        <w:rPr>
          <w:rFonts w:cs="CG Times"/>
          <w:i/>
          <w:iCs/>
          <w:u w:val="single"/>
          <w:lang w:val="en-AU"/>
        </w:rPr>
        <w:t>it</w:t>
      </w:r>
      <w:r>
        <w:rPr>
          <w:rFonts w:cs="CG Times"/>
          <w:i/>
          <w:iCs/>
          <w:lang w:val="en-AU"/>
        </w:rPr>
        <w:t xml:space="preserve"> to her father.</w:t>
      </w:r>
    </w:p>
    <w:p w14:paraId="0263D09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want to buy </w:t>
      </w:r>
      <w:r>
        <w:rPr>
          <w:rFonts w:cs="CG Times"/>
          <w:i/>
          <w:iCs/>
          <w:u w:val="single"/>
          <w:lang w:val="en-AU"/>
        </w:rPr>
        <w:t>a filing-cabinet</w:t>
      </w:r>
      <w:r>
        <w:rPr>
          <w:rFonts w:cs="CG Times"/>
          <w:i/>
          <w:iCs/>
          <w:lang w:val="en-AU"/>
        </w:rPr>
        <w:t xml:space="preserve">. We could keep all these papers in </w:t>
      </w:r>
      <w:r>
        <w:rPr>
          <w:rFonts w:cs="CG Times"/>
          <w:i/>
          <w:iCs/>
          <w:u w:val="single"/>
          <w:lang w:val="en-AU"/>
        </w:rPr>
        <w:t>it</w:t>
      </w:r>
      <w:r>
        <w:rPr>
          <w:rFonts w:cs="CG Times"/>
          <w:i/>
          <w:iCs/>
          <w:lang w:val="en-AU"/>
        </w:rPr>
        <w:t>.</w:t>
      </w:r>
    </w:p>
    <w:p w14:paraId="4A4536CC"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Dig </w:t>
      </w:r>
      <w:r>
        <w:rPr>
          <w:rFonts w:cs="CG Times"/>
          <w:i/>
          <w:iCs/>
          <w:u w:val="single"/>
          <w:lang w:val="en-AU"/>
        </w:rPr>
        <w:t>a large hole</w:t>
      </w:r>
      <w:r>
        <w:rPr>
          <w:rFonts w:cs="CG Times"/>
          <w:i/>
          <w:iCs/>
          <w:lang w:val="en-AU"/>
        </w:rPr>
        <w:t xml:space="preserve"> and hide these bones in </w:t>
      </w:r>
      <w:r>
        <w:rPr>
          <w:rFonts w:cs="CG Times"/>
          <w:i/>
          <w:iCs/>
          <w:u w:val="single"/>
          <w:lang w:val="en-AU"/>
        </w:rPr>
        <w:t>it</w:t>
      </w:r>
      <w:r>
        <w:rPr>
          <w:rFonts w:cs="CG Times"/>
          <w:i/>
          <w:iCs/>
          <w:lang w:val="en-AU"/>
        </w:rPr>
        <w:t>.</w:t>
      </w:r>
    </w:p>
    <w:p w14:paraId="5C540E1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Every woman in the group</w:t>
      </w:r>
      <w:r>
        <w:rPr>
          <w:rFonts w:cs="CG Times"/>
          <w:i/>
          <w:iCs/>
          <w:lang w:val="en-AU"/>
        </w:rPr>
        <w:t xml:space="preserve"> said </w:t>
      </w:r>
      <w:r>
        <w:rPr>
          <w:rFonts w:cs="CG Times"/>
          <w:i/>
          <w:iCs/>
          <w:u w:val="single"/>
          <w:lang w:val="en-AU"/>
        </w:rPr>
        <w:t>she</w:t>
      </w:r>
      <w:r>
        <w:rPr>
          <w:rFonts w:cs="CG Times"/>
          <w:i/>
          <w:iCs/>
          <w:lang w:val="en-AU"/>
        </w:rPr>
        <w:t xml:space="preserve"> supported the proposal.</w:t>
      </w:r>
    </w:p>
    <w:p w14:paraId="1FACB0D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Each boy</w:t>
      </w:r>
      <w:r>
        <w:rPr>
          <w:rFonts w:cs="CG Times"/>
          <w:i/>
          <w:iCs/>
          <w:lang w:val="en-AU"/>
        </w:rPr>
        <w:t xml:space="preserve"> was asked to talk about </w:t>
      </w:r>
      <w:r>
        <w:rPr>
          <w:rFonts w:cs="CG Times"/>
          <w:i/>
          <w:iCs/>
          <w:u w:val="single"/>
          <w:lang w:val="en-AU"/>
        </w:rPr>
        <w:t>his</w:t>
      </w:r>
      <w:r>
        <w:rPr>
          <w:rFonts w:cs="CG Times"/>
          <w:i/>
          <w:iCs/>
          <w:lang w:val="en-AU"/>
        </w:rPr>
        <w:t xml:space="preserve"> favourite game.</w:t>
      </w:r>
    </w:p>
    <w:p w14:paraId="3F08FBF3"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Nobody</w:t>
      </w:r>
      <w:r>
        <w:rPr>
          <w:rFonts w:cs="CG Times"/>
          <w:i/>
          <w:iCs/>
          <w:lang w:val="en-AU"/>
        </w:rPr>
        <w:t xml:space="preserve"> thought </w:t>
      </w:r>
      <w:r>
        <w:rPr>
          <w:rFonts w:cs="CG Times"/>
          <w:i/>
          <w:iCs/>
          <w:u w:val="single"/>
          <w:lang w:val="en-AU"/>
        </w:rPr>
        <w:t>they</w:t>
      </w:r>
      <w:r>
        <w:rPr>
          <w:rFonts w:cs="CG Times"/>
          <w:i/>
          <w:iCs/>
          <w:lang w:val="en-AU"/>
        </w:rPr>
        <w:t xml:space="preserve"> had been unfairly treated.</w:t>
      </w:r>
    </w:p>
    <w:p w14:paraId="56B67CEE"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Has </w:t>
      </w:r>
      <w:r>
        <w:rPr>
          <w:rFonts w:cs="CG Times"/>
          <w:i/>
          <w:iCs/>
          <w:u w:val="single"/>
          <w:lang w:val="en-AU"/>
        </w:rPr>
        <w:t>anyone</w:t>
      </w:r>
      <w:r>
        <w:rPr>
          <w:rFonts w:cs="CG Times"/>
          <w:i/>
          <w:iCs/>
          <w:lang w:val="en-AU"/>
        </w:rPr>
        <w:t xml:space="preserve"> got </w:t>
      </w:r>
      <w:r>
        <w:rPr>
          <w:rFonts w:cs="CG Times"/>
          <w:i/>
          <w:iCs/>
          <w:u w:val="single"/>
          <w:lang w:val="en-AU"/>
        </w:rPr>
        <w:t>their</w:t>
      </w:r>
      <w:r>
        <w:rPr>
          <w:rFonts w:cs="CG Times"/>
          <w:i/>
          <w:iCs/>
          <w:lang w:val="en-AU"/>
        </w:rPr>
        <w:t xml:space="preserve"> copy of `Macbeth' here?</w:t>
      </w:r>
    </w:p>
    <w:p w14:paraId="31E3A6A1"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can solve the problem?</w:t>
      </w:r>
    </w:p>
    <w:p w14:paraId="057C45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lastRenderedPageBreak/>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All the suspects</w:t>
      </w:r>
      <w:r>
        <w:rPr>
          <w:rFonts w:cs="CG Times"/>
          <w:i/>
          <w:iCs/>
          <w:lang w:val="en-AU"/>
        </w:rPr>
        <w:t xml:space="preserve"> had </w:t>
      </w:r>
      <w:r>
        <w:rPr>
          <w:rFonts w:cs="CG Times"/>
          <w:i/>
          <w:iCs/>
          <w:u w:val="single"/>
          <w:lang w:val="en-AU"/>
        </w:rPr>
        <w:t>their</w:t>
      </w:r>
      <w:r>
        <w:rPr>
          <w:rFonts w:cs="CG Times"/>
          <w:i/>
          <w:iCs/>
          <w:lang w:val="en-AU"/>
        </w:rPr>
        <w:t xml:space="preserve"> fingerprints taken.</w:t>
      </w:r>
    </w:p>
    <w:p w14:paraId="0B73F5C1"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Many of them</w:t>
      </w:r>
      <w:r>
        <w:rPr>
          <w:rFonts w:cs="CG Times"/>
          <w:i/>
          <w:iCs/>
          <w:lang w:val="en-AU"/>
        </w:rPr>
        <w:t xml:space="preserve"> acknowledged that </w:t>
      </w:r>
      <w:r>
        <w:rPr>
          <w:rFonts w:cs="CG Times"/>
          <w:i/>
          <w:iCs/>
          <w:u w:val="single"/>
          <w:lang w:val="en-AU"/>
        </w:rPr>
        <w:t>they</w:t>
      </w:r>
      <w:r>
        <w:rPr>
          <w:rFonts w:cs="CG Times"/>
          <w:i/>
          <w:iCs/>
          <w:lang w:val="en-AU"/>
        </w:rPr>
        <w:t xml:space="preserve"> had not given the matter enough thought.</w:t>
      </w:r>
    </w:p>
    <w:p w14:paraId="7AA79186"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visitors</w:t>
      </w:r>
      <w:r>
        <w:rPr>
          <w:rFonts w:cs="CG Times"/>
          <w:i/>
          <w:iCs/>
          <w:lang w:val="en-AU"/>
        </w:rPr>
        <w:t xml:space="preserve"> had taken </w:t>
      </w:r>
      <w:r>
        <w:rPr>
          <w:rFonts w:cs="CG Times"/>
          <w:i/>
          <w:iCs/>
          <w:u w:val="single"/>
          <w:lang w:val="en-AU"/>
        </w:rPr>
        <w:t>their</w:t>
      </w:r>
      <w:r>
        <w:rPr>
          <w:rFonts w:cs="CG Times"/>
          <w:i/>
          <w:iCs/>
          <w:lang w:val="en-AU"/>
        </w:rPr>
        <w:t xml:space="preserve"> coats off.</w:t>
      </w:r>
    </w:p>
    <w:p w14:paraId="0986CC87"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Anyone </w:t>
      </w:r>
      <w:r>
        <w:rPr>
          <w:rFonts w:cs="CG Times"/>
          <w:i/>
          <w:iCs/>
          <w:u w:val="single"/>
          <w:lang w:val="en-AU"/>
        </w:rPr>
        <w:t>who</w:t>
      </w:r>
      <w:r>
        <w:rPr>
          <w:rFonts w:cs="CG Times"/>
          <w:i/>
          <w:iCs/>
          <w:lang w:val="en-AU"/>
        </w:rPr>
        <w:t xml:space="preserve"> thinks </w:t>
      </w:r>
      <w:r>
        <w:rPr>
          <w:rFonts w:cs="CG Times"/>
          <w:i/>
          <w:iCs/>
          <w:u w:val="single"/>
          <w:lang w:val="en-AU"/>
        </w:rPr>
        <w:t>they</w:t>
      </w:r>
      <w:r>
        <w:rPr>
          <w:rFonts w:cs="CG Times"/>
          <w:i/>
          <w:iCs/>
          <w:lang w:val="en-AU"/>
        </w:rPr>
        <w:t xml:space="preserve"> could be of help is requested to contact the secretary.</w:t>
      </w:r>
    </w:p>
    <w:p w14:paraId="1360FA7D"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he sees </w:t>
      </w:r>
      <w:r>
        <w:rPr>
          <w:rFonts w:cs="CG Times"/>
          <w:i/>
          <w:iCs/>
          <w:u w:val="single"/>
          <w:lang w:val="en-AU"/>
        </w:rPr>
        <w:t>a dog that isn't on a lead</w:t>
      </w:r>
      <w:r>
        <w:rPr>
          <w:rFonts w:cs="CG Times"/>
          <w:i/>
          <w:iCs/>
          <w:lang w:val="en-AU"/>
        </w:rPr>
        <w:t xml:space="preserve"> he is terrified that </w:t>
      </w:r>
      <w:r>
        <w:rPr>
          <w:rFonts w:cs="CG Times"/>
          <w:i/>
          <w:iCs/>
          <w:u w:val="single"/>
          <w:lang w:val="en-AU"/>
        </w:rPr>
        <w:t>it</w:t>
      </w:r>
      <w:r>
        <w:rPr>
          <w:rFonts w:cs="CG Times"/>
          <w:i/>
          <w:iCs/>
          <w:lang w:val="en-AU"/>
        </w:rPr>
        <w:t xml:space="preserve"> is going to attack him.</w:t>
      </w:r>
    </w:p>
    <w:p w14:paraId="0A763DAB"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Every time we had gone overseas we had brought back </w:t>
      </w:r>
      <w:r>
        <w:rPr>
          <w:rFonts w:cs="CG Times"/>
          <w:i/>
          <w:iCs/>
          <w:u w:val="single"/>
          <w:lang w:val="en-AU"/>
        </w:rPr>
        <w:t>a souvenir</w:t>
      </w:r>
      <w:r>
        <w:rPr>
          <w:rFonts w:cs="CG Times"/>
          <w:i/>
          <w:iCs/>
          <w:lang w:val="en-AU"/>
        </w:rPr>
        <w:t xml:space="preserve">, but </w:t>
      </w:r>
      <w:r>
        <w:rPr>
          <w:rFonts w:cs="CG Times"/>
          <w:i/>
          <w:iCs/>
          <w:u w:val="single"/>
          <w:lang w:val="en-AU"/>
        </w:rPr>
        <w:t>it</w:t>
      </w:r>
      <w:r>
        <w:rPr>
          <w:rFonts w:cs="CG Times"/>
          <w:i/>
          <w:iCs/>
          <w:lang w:val="en-AU"/>
        </w:rPr>
        <w:t xml:space="preserve"> had always languished unused in the cupboard afterwards.</w:t>
      </w:r>
    </w:p>
    <w:p w14:paraId="75287BB2"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who has </w:t>
      </w:r>
      <w:r>
        <w:rPr>
          <w:rFonts w:cs="CG Times"/>
          <w:i/>
          <w:iCs/>
          <w:u w:val="single"/>
          <w:lang w:val="en-AU"/>
        </w:rPr>
        <w:t>a cat</w:t>
      </w:r>
      <w:r>
        <w:rPr>
          <w:rFonts w:cs="CG Times"/>
          <w:i/>
          <w:iCs/>
          <w:lang w:val="en-AU"/>
        </w:rPr>
        <w:t xml:space="preserve"> should ensure that </w:t>
      </w:r>
      <w:r>
        <w:rPr>
          <w:rFonts w:cs="CG Times"/>
          <w:i/>
          <w:iCs/>
          <w:u w:val="single"/>
          <w:lang w:val="en-AU"/>
        </w:rPr>
        <w:t>it</w:t>
      </w:r>
      <w:r>
        <w:rPr>
          <w:rFonts w:cs="CG Times"/>
          <w:i/>
          <w:iCs/>
          <w:lang w:val="en-AU"/>
        </w:rPr>
        <w:t xml:space="preserve"> is kept indoors at night.</w:t>
      </w:r>
    </w:p>
    <w:p w14:paraId="2D1E4CCF"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brother who left </w:t>
      </w:r>
      <w:r>
        <w:rPr>
          <w:rFonts w:cs="CG Times"/>
          <w:i/>
          <w:iCs/>
          <w:u w:val="single"/>
          <w:lang w:val="en-AU"/>
        </w:rPr>
        <w:t>his estate</w:t>
      </w:r>
      <w:r>
        <w:rPr>
          <w:rFonts w:cs="CG Times"/>
          <w:i/>
          <w:iCs/>
          <w:lang w:val="en-AU"/>
        </w:rPr>
        <w:t xml:space="preserve"> to charity will be remembered longer than the one who left </w:t>
      </w:r>
      <w:r>
        <w:rPr>
          <w:rFonts w:cs="CG Times"/>
          <w:i/>
          <w:iCs/>
          <w:u w:val="single"/>
          <w:lang w:val="en-AU"/>
        </w:rPr>
        <w:t>it</w:t>
      </w:r>
      <w:r>
        <w:rPr>
          <w:rFonts w:cs="CG Times"/>
          <w:i/>
          <w:iCs/>
          <w:lang w:val="en-AU"/>
        </w:rPr>
        <w:t xml:space="preserve"> sent to his children.</w:t>
      </w:r>
    </w:p>
    <w:p w14:paraId="7E755F76"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adores </w:t>
      </w:r>
      <w:r>
        <w:rPr>
          <w:rFonts w:cs="CG Times"/>
          <w:i/>
          <w:iCs/>
          <w:u w:val="single"/>
          <w:lang w:val="en-AU"/>
        </w:rPr>
        <w:t>her son</w:t>
      </w:r>
      <w:r>
        <w:rPr>
          <w:rFonts w:cs="CG Times"/>
          <w:i/>
          <w:iCs/>
          <w:lang w:val="en-AU"/>
        </w:rPr>
        <w:t xml:space="preserve">, but Liz doesn't like </w:t>
      </w:r>
      <w:r>
        <w:rPr>
          <w:rFonts w:cs="CG Times"/>
          <w:i/>
          <w:iCs/>
          <w:u w:val="single"/>
          <w:lang w:val="en-AU"/>
        </w:rPr>
        <w:t>him</w:t>
      </w:r>
      <w:r>
        <w:rPr>
          <w:rFonts w:cs="CG Times"/>
          <w:i/>
          <w:iCs/>
          <w:lang w:val="en-AU"/>
        </w:rPr>
        <w:t xml:space="preserve"> at all.</w:t>
      </w:r>
      <w:r>
        <w:rPr>
          <w:rFonts w:cs="CG Times"/>
          <w:lang w:val="en-AU"/>
        </w:rPr>
        <w:t xml:space="preserve"> </w:t>
      </w:r>
    </w:p>
    <w:p w14:paraId="77DC2FE5"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lang w:val="en-AU"/>
        </w:rPr>
        <w:tab/>
      </w:r>
      <w:r>
        <w:rPr>
          <w:rFonts w:cs="CG Times"/>
          <w:i/>
          <w:iCs/>
          <w:lang w:val="en-AU"/>
        </w:rPr>
        <w:t xml:space="preserve">Jill gets on very well with </w:t>
      </w:r>
      <w:r>
        <w:rPr>
          <w:rFonts w:cs="CG Times"/>
          <w:i/>
          <w:iCs/>
          <w:u w:val="single"/>
          <w:lang w:val="en-AU"/>
        </w:rPr>
        <w:t>the people she works with</w:t>
      </w:r>
      <w:r>
        <w:rPr>
          <w:rFonts w:cs="CG Times"/>
          <w:i/>
          <w:iCs/>
          <w:lang w:val="en-AU"/>
        </w:rPr>
        <w:t xml:space="preserve">, and Liz gets on with </w:t>
      </w:r>
      <w:r>
        <w:rPr>
          <w:rFonts w:cs="CG Times"/>
          <w:i/>
          <w:iCs/>
          <w:u w:val="single"/>
          <w:lang w:val="en-AU"/>
        </w:rPr>
        <w:t>them</w:t>
      </w:r>
      <w:r>
        <w:rPr>
          <w:rFonts w:cs="CG Times"/>
          <w:i/>
          <w:iCs/>
          <w:lang w:val="en-AU"/>
        </w:rPr>
        <w:t xml:space="preserve"> quite well too.</w:t>
      </w:r>
    </w:p>
    <w:p w14:paraId="5526521C"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Tom's just phoned to say </w:t>
      </w:r>
      <w:r>
        <w:rPr>
          <w:rFonts w:cs="CG Times"/>
          <w:i/>
          <w:iCs/>
          <w:u w:val="single"/>
          <w:lang w:val="en-AU"/>
        </w:rPr>
        <w:t>we've won the case</w:t>
      </w:r>
      <w:r>
        <w:rPr>
          <w:rFonts w:cs="CG Times"/>
          <w:i/>
          <w:iCs/>
          <w:lang w:val="en-AU"/>
        </w:rPr>
        <w:t xml:space="preserve">. I can hardly believe </w:t>
      </w:r>
      <w:r>
        <w:rPr>
          <w:rFonts w:cs="CG Times"/>
          <w:i/>
          <w:iCs/>
          <w:u w:val="single"/>
          <w:lang w:val="en-AU"/>
        </w:rPr>
        <w:t>it</w:t>
      </w:r>
      <w:r>
        <w:rPr>
          <w:rFonts w:cs="CG Times"/>
          <w:i/>
          <w:iCs/>
          <w:lang w:val="en-AU"/>
        </w:rPr>
        <w:t>.</w:t>
      </w:r>
    </w:p>
    <w:p w14:paraId="3A28E7FF"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Bruce has finally been sacked.</w:t>
      </w:r>
      <w:r>
        <w:rPr>
          <w:rFonts w:cs="CG Times"/>
          <w:i/>
          <w:iCs/>
          <w:lang w:val="en-AU"/>
        </w:rPr>
        <w:t xml:space="preserve"> I can't understand why </w:t>
      </w:r>
      <w:r>
        <w:rPr>
          <w:rFonts w:cs="CG Times"/>
          <w:i/>
          <w:iCs/>
          <w:u w:val="single"/>
          <w:lang w:val="en-AU"/>
        </w:rPr>
        <w:t>it</w:t>
      </w:r>
      <w:r>
        <w:rPr>
          <w:rFonts w:cs="CG Times"/>
          <w:i/>
          <w:iCs/>
          <w:lang w:val="en-AU"/>
        </w:rPr>
        <w:t xml:space="preserve"> took them so long.</w:t>
      </w:r>
    </w:p>
    <w:p w14:paraId="4E58E3B9" w14:textId="77777777" w:rsidR="0050619F"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i/>
          <w:iCs/>
          <w:u w:val="single"/>
          <w:lang w:val="en-AU"/>
        </w:rPr>
        <w:t>you don't go while you have a chance</w:t>
      </w:r>
      <w:r>
        <w:rPr>
          <w:rFonts w:cs="CG Times"/>
          <w:i/>
          <w:iCs/>
          <w:lang w:val="en-AU"/>
        </w:rPr>
        <w:t xml:space="preserve">, you'll regret </w:t>
      </w:r>
      <w:r>
        <w:rPr>
          <w:rFonts w:cs="CG Times"/>
          <w:i/>
          <w:iCs/>
          <w:u w:val="single"/>
          <w:lang w:val="en-AU"/>
        </w:rPr>
        <w:t>it</w:t>
      </w:r>
      <w:r>
        <w:rPr>
          <w:rFonts w:cs="CG Times"/>
          <w:i/>
          <w:iCs/>
          <w:lang w:val="en-AU"/>
        </w:rPr>
        <w:t>.</w:t>
      </w:r>
    </w:p>
    <w:p w14:paraId="432511FD" w14:textId="77777777" w:rsidR="006E03FA" w:rsidRDefault="0050619F">
      <w:pPr>
        <w:widowControl/>
        <w:tabs>
          <w:tab w:val="left" w:pos="-792"/>
          <w:tab w:val="left" w:pos="-360"/>
          <w:tab w:val="left" w:pos="0"/>
          <w:tab w:val="left" w:pos="532"/>
          <w:tab w:val="right" w:pos="676"/>
          <w:tab w:val="left" w:pos="835"/>
          <w:tab w:val="left" w:pos="1238"/>
          <w:tab w:val="left" w:pos="3267"/>
          <w:tab w:val="left" w:pos="626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I'd like </w:t>
      </w:r>
      <w:r>
        <w:rPr>
          <w:rFonts w:cs="CG Times"/>
          <w:i/>
          <w:iCs/>
          <w:u w:val="single"/>
          <w:lang w:val="en-AU"/>
        </w:rPr>
        <w:t>to come with you</w:t>
      </w:r>
      <w:r>
        <w:rPr>
          <w:rFonts w:cs="CG Times"/>
          <w:i/>
          <w:iCs/>
          <w:lang w:val="en-AU"/>
        </w:rPr>
        <w:t xml:space="preserve">, but </w:t>
      </w:r>
      <w:r>
        <w:rPr>
          <w:rFonts w:cs="CG Times"/>
          <w:i/>
          <w:iCs/>
          <w:u w:val="single"/>
          <w:lang w:val="en-AU"/>
        </w:rPr>
        <w:t>it</w:t>
      </w:r>
      <w:r>
        <w:rPr>
          <w:rFonts w:cs="CG Times"/>
          <w:i/>
          <w:iCs/>
          <w:lang w:val="en-AU"/>
        </w:rPr>
        <w:t xml:space="preserve"> would cost too much.</w:t>
      </w:r>
    </w:p>
    <w:p w14:paraId="002FF2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retrospective</w:t>
      </w:r>
      <w:r>
        <w:rPr>
          <w:rFonts w:cs="CG Times"/>
          <w:smallCaps/>
          <w:lang w:val="en-AU"/>
        </w:rPr>
        <w:tab/>
      </w:r>
      <w:r>
        <w:rPr>
          <w:rFonts w:cs="CG Times"/>
          <w:smallCaps/>
          <w:lang w:val="en-AU"/>
        </w:rPr>
        <w:tab/>
        <w:t>anticipatory</w:t>
      </w:r>
    </w:p>
    <w:p w14:paraId="4A7024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wrapped a towel around </w:t>
      </w:r>
      <w:r>
        <w:rPr>
          <w:rFonts w:cs="CG Times"/>
          <w:i/>
          <w:iCs/>
          <w:u w:val="single"/>
          <w:lang w:val="en-AU"/>
        </w:rPr>
        <w:t>her</w:t>
      </w:r>
      <w:r>
        <w:rPr>
          <w:rFonts w:cs="CG Times"/>
          <w:i/>
          <w:iCs/>
          <w:lang w:val="en-AU"/>
        </w:rPr>
        <w:t>.</w:t>
      </w:r>
      <w:r>
        <w:rPr>
          <w:rFonts w:cs="CG Times"/>
          <w:lang w:val="en-AU"/>
        </w:rPr>
        <w:tab/>
        <w:t>b. *</w:t>
      </w:r>
      <w:r>
        <w:rPr>
          <w:rFonts w:cs="CG Times"/>
          <w:i/>
          <w:iCs/>
          <w:u w:val="single"/>
          <w:lang w:val="en-AU"/>
        </w:rPr>
        <w:t>She</w:t>
      </w:r>
      <w:r>
        <w:rPr>
          <w:rFonts w:cs="CG Times"/>
          <w:i/>
          <w:iCs/>
          <w:lang w:val="en-AU"/>
        </w:rPr>
        <w:t xml:space="preserve"> wrapped a towel around </w:t>
      </w:r>
      <w:r w:rsidR="00E814DC">
        <w:rPr>
          <w:rFonts w:cs="CG Times"/>
          <w:i/>
          <w:iCs/>
          <w:u w:val="single"/>
          <w:lang w:val="en-AU"/>
        </w:rPr>
        <w:t>Ann</w:t>
      </w:r>
      <w:r>
        <w:rPr>
          <w:rFonts w:cs="CG Times"/>
          <w:i/>
          <w:iCs/>
          <w:lang w:val="en-AU"/>
        </w:rPr>
        <w:t>.</w:t>
      </w:r>
    </w:p>
    <w:p w14:paraId="4B3D035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applied for a grant and they</w:t>
      </w:r>
      <w:r>
        <w:rPr>
          <w:rFonts w:cs="CG Times"/>
          <w:lang w:val="en-AU"/>
        </w:rPr>
        <w:tab/>
        <w:t>b. *</w:t>
      </w:r>
      <w:r>
        <w:rPr>
          <w:rFonts w:cs="CG Times"/>
          <w:i/>
          <w:iCs/>
          <w:u w:val="single"/>
          <w:lang w:val="en-AU"/>
        </w:rPr>
        <w:t>She</w:t>
      </w:r>
      <w:r>
        <w:rPr>
          <w:rFonts w:cs="CG Times"/>
          <w:i/>
          <w:iCs/>
          <w:lang w:val="en-AU"/>
        </w:rPr>
        <w:t xml:space="preserve"> applied for a grant and they</w:t>
      </w:r>
    </w:p>
    <w:p w14:paraId="7EB591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gave </w:t>
      </w:r>
      <w:r>
        <w:rPr>
          <w:rFonts w:cs="CG Times"/>
          <w:i/>
          <w:iCs/>
          <w:u w:val="single"/>
          <w:lang w:val="en-AU"/>
        </w:rPr>
        <w:t>her</w:t>
      </w:r>
      <w:r>
        <w:rPr>
          <w:rFonts w:cs="CG Times"/>
          <w:i/>
          <w:iCs/>
          <w:lang w:val="en-AU"/>
        </w:rPr>
        <w:t xml:space="preserve"> $50,000.</w:t>
      </w:r>
      <w:r>
        <w:rPr>
          <w:rFonts w:cs="CG Times"/>
          <w:i/>
          <w:iCs/>
          <w:lang w:val="en-AU"/>
        </w:rPr>
        <w:tab/>
      </w:r>
      <w:r>
        <w:rPr>
          <w:rFonts w:cs="CG Times"/>
          <w:i/>
          <w:iCs/>
          <w:lang w:val="en-AU"/>
        </w:rPr>
        <w:tab/>
        <w:t xml:space="preserve">gave </w:t>
      </w:r>
      <w:r w:rsidR="00E814DC">
        <w:rPr>
          <w:rFonts w:cs="CG Times"/>
          <w:i/>
          <w:iCs/>
          <w:u w:val="single"/>
          <w:lang w:val="en-AU"/>
        </w:rPr>
        <w:t>Ann</w:t>
      </w:r>
      <w:r>
        <w:rPr>
          <w:rFonts w:cs="CG Times"/>
          <w:i/>
          <w:iCs/>
          <w:lang w:val="en-AU"/>
        </w:rPr>
        <w:t xml:space="preserve"> $50,000.</w:t>
      </w:r>
    </w:p>
    <w:p w14:paraId="16AEAD5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sidR="00E814DC">
        <w:rPr>
          <w:rFonts w:cs="CG Times"/>
          <w:i/>
          <w:iCs/>
          <w:u w:val="single"/>
          <w:lang w:val="en-AU"/>
        </w:rPr>
        <w:t>Ann</w:t>
      </w:r>
      <w:r>
        <w:rPr>
          <w:rFonts w:cs="CG Times"/>
          <w:i/>
          <w:iCs/>
          <w:lang w:val="en-AU"/>
        </w:rPr>
        <w:t xml:space="preserve"> realised </w:t>
      </w:r>
      <w:r>
        <w:rPr>
          <w:rFonts w:cs="CG Times"/>
          <w:i/>
          <w:iCs/>
          <w:u w:val="single"/>
          <w:lang w:val="en-AU"/>
        </w:rPr>
        <w:t>she</w:t>
      </w:r>
      <w:r>
        <w:rPr>
          <w:rFonts w:cs="CG Times"/>
          <w:i/>
          <w:iCs/>
          <w:lang w:val="en-AU"/>
        </w:rPr>
        <w:t xml:space="preserve"> couldn't win.</w:t>
      </w:r>
      <w:r>
        <w:rPr>
          <w:rFonts w:cs="CG Times"/>
          <w:lang w:val="en-AU"/>
        </w:rPr>
        <w:tab/>
        <w:t>b. *</w:t>
      </w:r>
      <w:r>
        <w:rPr>
          <w:rFonts w:cs="CG Times"/>
          <w:i/>
          <w:iCs/>
          <w:u w:val="single"/>
          <w:lang w:val="en-AU"/>
        </w:rPr>
        <w:t>She</w:t>
      </w:r>
      <w:r>
        <w:rPr>
          <w:rFonts w:cs="CG Times"/>
          <w:i/>
          <w:iCs/>
          <w:lang w:val="en-AU"/>
        </w:rPr>
        <w:t xml:space="preserve"> realised </w:t>
      </w:r>
      <w:r w:rsidR="00E814DC">
        <w:rPr>
          <w:rFonts w:cs="CG Times"/>
          <w:i/>
          <w:iCs/>
          <w:u w:val="single"/>
          <w:lang w:val="en-AU"/>
        </w:rPr>
        <w:t>Ann</w:t>
      </w:r>
      <w:r>
        <w:rPr>
          <w:rFonts w:cs="CG Times"/>
          <w:i/>
          <w:iCs/>
          <w:lang w:val="en-AU"/>
        </w:rPr>
        <w:t xml:space="preserve"> couldn't win.</w:t>
      </w:r>
    </w:p>
    <w:p w14:paraId="463DBEC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Susie Connor says that from the moment she began working for </w:t>
      </w:r>
      <w:r>
        <w:rPr>
          <w:rFonts w:cs="CG Times"/>
          <w:i/>
          <w:iCs/>
          <w:u w:val="single"/>
          <w:lang w:val="en-AU"/>
        </w:rPr>
        <w:t>him</w:t>
      </w:r>
      <w:r>
        <w:rPr>
          <w:rFonts w:cs="CG Times"/>
          <w:i/>
          <w:iCs/>
          <w:lang w:val="en-AU"/>
        </w:rPr>
        <w:t xml:space="preserve">, </w:t>
      </w:r>
      <w:r>
        <w:rPr>
          <w:rFonts w:cs="CG Times"/>
          <w:i/>
          <w:iCs/>
          <w:u w:val="single"/>
          <w:lang w:val="en-AU"/>
        </w:rPr>
        <w:t>her boss</w:t>
      </w:r>
      <w:r>
        <w:rPr>
          <w:rFonts w:cs="CG Times"/>
          <w:i/>
          <w:iCs/>
          <w:lang w:val="en-AU"/>
        </w:rPr>
        <w:t xml:space="preserve"> sexually </w:t>
      </w:r>
      <w:proofErr w:type="spellStart"/>
      <w:r>
        <w:rPr>
          <w:rFonts w:cs="CG Times"/>
          <w:i/>
          <w:iCs/>
          <w:lang w:val="en-AU"/>
        </w:rPr>
        <w:t>harrassed</w:t>
      </w:r>
      <w:proofErr w:type="spellEnd"/>
      <w:r>
        <w:rPr>
          <w:rFonts w:cs="CG Times"/>
          <w:i/>
          <w:iCs/>
          <w:lang w:val="en-AU"/>
        </w:rPr>
        <w:t xml:space="preserve"> her.</w:t>
      </w:r>
    </w:p>
    <w:p w14:paraId="49CD752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go-ahead was recently given for a documentary to be made about </w:t>
      </w:r>
      <w:r>
        <w:rPr>
          <w:rFonts w:cs="CG Times"/>
          <w:i/>
          <w:iCs/>
          <w:u w:val="single"/>
          <w:lang w:val="en-AU"/>
        </w:rPr>
        <w:t>Peter Bland</w:t>
      </w:r>
      <w:r>
        <w:rPr>
          <w:rFonts w:cs="CG Times"/>
          <w:i/>
          <w:iCs/>
          <w:lang w:val="en-AU"/>
        </w:rPr>
        <w:t xml:space="preserve">, the first Australian to reach both the South and North Magnetic Poles. The documentary </w:t>
      </w:r>
      <w:r>
        <w:rPr>
          <w:rFonts w:cs="CG Times"/>
          <w:i/>
          <w:iCs/>
          <w:lang w:val="en-AU"/>
        </w:rPr>
        <w:lastRenderedPageBreak/>
        <w:t>should screen on the ABC in January and will have the potential to be seen in about 75 million homes worldwide.</w:t>
      </w:r>
    </w:p>
    <w:p w14:paraId="6A14E36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It is remarkable that </w:t>
      </w:r>
      <w:r>
        <w:rPr>
          <w:rFonts w:cs="CG Times"/>
          <w:i/>
          <w:iCs/>
          <w:u w:val="single"/>
          <w:lang w:val="en-AU"/>
        </w:rPr>
        <w:t>Bland</w:t>
      </w:r>
      <w:r>
        <w:rPr>
          <w:rFonts w:cs="CG Times"/>
          <w:i/>
          <w:iCs/>
          <w:lang w:val="en-AU"/>
        </w:rPr>
        <w:t xml:space="preserve"> reached the North Magnetic Pole only 12 months after major heart surgery. This was in February 1998 when </w:t>
      </w:r>
      <w:r>
        <w:rPr>
          <w:rFonts w:cs="CG Times"/>
          <w:i/>
          <w:iCs/>
          <w:u w:val="single"/>
          <w:lang w:val="en-AU"/>
        </w:rPr>
        <w:t>he</w:t>
      </w:r>
      <w:r>
        <w:rPr>
          <w:rFonts w:cs="CG Times"/>
          <w:i/>
          <w:iCs/>
          <w:lang w:val="en-AU"/>
        </w:rPr>
        <w:t xml:space="preserve"> and four British men pulled sledges across the frozen Arctic Sea for 650 kilometres.</w:t>
      </w:r>
    </w:p>
    <w:p w14:paraId="3E6434F7"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Two years before, </w:t>
      </w:r>
      <w:r>
        <w:rPr>
          <w:rFonts w:cs="CG Times"/>
          <w:i/>
          <w:iCs/>
          <w:u w:val="single"/>
          <w:lang w:val="en-AU"/>
        </w:rPr>
        <w:t>he</w:t>
      </w:r>
      <w:r>
        <w:rPr>
          <w:rFonts w:cs="CG Times"/>
          <w:i/>
          <w:iCs/>
          <w:lang w:val="en-AU"/>
        </w:rPr>
        <w:t xml:space="preserve"> and others had sailed to the South Magnetic Pole in an 18 metre sloop. During this trip </w:t>
      </w:r>
      <w:r>
        <w:rPr>
          <w:rFonts w:cs="CG Times"/>
          <w:i/>
          <w:iCs/>
          <w:u w:val="single"/>
          <w:lang w:val="en-AU"/>
        </w:rPr>
        <w:t>he</w:t>
      </w:r>
      <w:r>
        <w:rPr>
          <w:rFonts w:cs="CG Times"/>
          <w:i/>
          <w:iCs/>
          <w:lang w:val="en-AU"/>
        </w:rPr>
        <w:t xml:space="preserve"> risked his life by diving overboard into the icy waters to cut a line free from the yacht's propeller.</w:t>
      </w:r>
    </w:p>
    <w:p w14:paraId="2550C611"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lang w:val="en-AU"/>
        </w:rPr>
        <w:tab/>
        <w:t xml:space="preserve">On </w:t>
      </w:r>
      <w:r>
        <w:rPr>
          <w:rFonts w:cs="CG Times"/>
          <w:i/>
          <w:iCs/>
          <w:u w:val="single"/>
          <w:lang w:val="en-AU"/>
        </w:rPr>
        <w:t>his</w:t>
      </w:r>
      <w:r>
        <w:rPr>
          <w:rFonts w:cs="CG Times"/>
          <w:i/>
          <w:iCs/>
          <w:lang w:val="en-AU"/>
        </w:rPr>
        <w:t xml:space="preserve"> return, </w:t>
      </w:r>
      <w:r>
        <w:rPr>
          <w:rFonts w:cs="CG Times"/>
          <w:i/>
          <w:iCs/>
          <w:u w:val="single"/>
          <w:lang w:val="en-AU"/>
        </w:rPr>
        <w:t>Bland</w:t>
      </w:r>
      <w:r>
        <w:rPr>
          <w:rFonts w:cs="CG Times"/>
          <w:i/>
          <w:iCs/>
          <w:lang w:val="en-AU"/>
        </w:rPr>
        <w:t xml:space="preserve"> began to plan a visit to the North Magnetic Pole.</w:t>
      </w:r>
    </w:p>
    <w:p w14:paraId="26CB47F4"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I was talking to </w:t>
      </w:r>
      <w:r>
        <w:rPr>
          <w:rFonts w:cs="CG Times"/>
          <w:i/>
          <w:iCs/>
          <w:u w:val="single"/>
          <w:lang w:val="en-AU"/>
        </w:rPr>
        <w:t>Michael's</w:t>
      </w:r>
      <w:r>
        <w:rPr>
          <w:rFonts w:cs="CG Times"/>
          <w:i/>
          <w:iCs/>
          <w:lang w:val="en-AU"/>
        </w:rPr>
        <w:t xml:space="preserve"> dad and he said: `</w:t>
      </w:r>
      <w:r>
        <w:rPr>
          <w:rFonts w:cs="CG Times"/>
          <w:i/>
          <w:iCs/>
          <w:u w:val="single"/>
          <w:lang w:val="en-AU"/>
        </w:rPr>
        <w:t>He</w:t>
      </w:r>
      <w:r>
        <w:rPr>
          <w:rFonts w:cs="CG Times"/>
          <w:i/>
          <w:iCs/>
          <w:lang w:val="en-AU"/>
        </w:rPr>
        <w:t>'s completely feral.'</w:t>
      </w:r>
    </w:p>
    <w:p w14:paraId="5F9423F2"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r>
      <w:r>
        <w:rPr>
          <w:rFonts w:cs="CG Times"/>
          <w:lang w:val="en-AU"/>
        </w:rPr>
        <w:tab/>
        <w:t xml:space="preserve">B: </w:t>
      </w:r>
      <w:r>
        <w:rPr>
          <w:rFonts w:cs="CG Times"/>
          <w:i/>
          <w:iCs/>
          <w:lang w:val="en-AU"/>
        </w:rPr>
        <w:t xml:space="preserve">What, </w:t>
      </w:r>
      <w:r>
        <w:rPr>
          <w:rFonts w:cs="CG Times"/>
          <w:i/>
          <w:iCs/>
          <w:u w:val="single"/>
          <w:lang w:val="en-AU"/>
        </w:rPr>
        <w:t>his</w:t>
      </w:r>
      <w:r>
        <w:rPr>
          <w:rFonts w:cs="CG Times"/>
          <w:i/>
          <w:iCs/>
          <w:lang w:val="en-AU"/>
        </w:rPr>
        <w:t xml:space="preserve"> dad said </w:t>
      </w:r>
      <w:r>
        <w:rPr>
          <w:rFonts w:cs="CG Times"/>
          <w:i/>
          <w:iCs/>
          <w:u w:val="single"/>
          <w:lang w:val="en-AU"/>
        </w:rPr>
        <w:t>Michael</w:t>
      </w:r>
      <w:r>
        <w:rPr>
          <w:rFonts w:cs="CG Times"/>
          <w:i/>
          <w:iCs/>
          <w:lang w:val="en-AU"/>
        </w:rPr>
        <w:t xml:space="preserve"> was?</w:t>
      </w:r>
    </w:p>
    <w:p w14:paraId="5133DF9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He</w:t>
      </w:r>
      <w:r>
        <w:rPr>
          <w:rFonts w:cs="CG Times"/>
          <w:i/>
          <w:iCs/>
          <w:lang w:val="en-AU"/>
        </w:rPr>
        <w:t xml:space="preserve"> would have been like a son to both of us, if my wife and I could have kept </w:t>
      </w:r>
      <w:r>
        <w:rPr>
          <w:rFonts w:cs="CG Times"/>
          <w:i/>
          <w:iCs/>
          <w:u w:val="single"/>
          <w:lang w:val="en-AU"/>
        </w:rPr>
        <w:t>John</w:t>
      </w:r>
      <w:r>
        <w:rPr>
          <w:rFonts w:cs="CG Times"/>
          <w:i/>
          <w:iCs/>
          <w:lang w:val="en-AU"/>
        </w:rPr>
        <w:t xml:space="preserve"> away from the influence of his family.</w:t>
      </w:r>
    </w:p>
    <w:p w14:paraId="4E168F08"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sym w:font="WP TypographicSymbols" w:char="003D"/>
      </w:r>
      <w:proofErr w:type="spellStart"/>
      <w:r>
        <w:rPr>
          <w:rFonts w:cs="CG Times"/>
          <w:i/>
          <w:iCs/>
          <w:lang w:val="en-AU"/>
        </w:rPr>
        <w:t>ll</w:t>
      </w:r>
      <w:proofErr w:type="spellEnd"/>
      <w:r>
        <w:rPr>
          <w:rFonts w:cs="CG Times"/>
          <w:i/>
          <w:iCs/>
          <w:lang w:val="en-AU"/>
        </w:rPr>
        <w:t xml:space="preserve"> do it, because </w:t>
      </w:r>
      <w:r>
        <w:rPr>
          <w:rFonts w:cs="CG Times"/>
          <w:i/>
          <w:iCs/>
          <w:u w:val="single"/>
          <w:lang w:val="en-AU"/>
        </w:rPr>
        <w:t>John</w:t>
      </w:r>
      <w:r>
        <w:rPr>
          <w:rFonts w:cs="CG Times"/>
          <w:i/>
          <w:iCs/>
          <w:lang w:val="en-AU"/>
        </w:rPr>
        <w:t xml:space="preserve"> always does what I tell him to do.</w:t>
      </w:r>
    </w:p>
    <w:p w14:paraId="527A0F8E"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__ Realising </w:t>
      </w:r>
      <w:r>
        <w:rPr>
          <w:rFonts w:cs="CG Times"/>
          <w:i/>
          <w:iCs/>
          <w:u w:val="single"/>
          <w:lang w:val="en-AU"/>
        </w:rPr>
        <w:t>sh</w:t>
      </w:r>
      <w:r>
        <w:rPr>
          <w:rFonts w:cs="CG Times"/>
          <w:i/>
          <w:iCs/>
          <w:lang w:val="en-AU"/>
        </w:rPr>
        <w:t xml:space="preserve">e couldn't win, </w:t>
      </w:r>
      <w:r>
        <w:rPr>
          <w:rFonts w:cs="CG Times"/>
          <w:i/>
          <w:iCs/>
          <w:u w:val="single"/>
          <w:lang w:val="en-AU"/>
        </w:rPr>
        <w:t>Jill</w:t>
      </w:r>
      <w:r>
        <w:rPr>
          <w:rFonts w:cs="CG Times"/>
          <w:i/>
          <w:iCs/>
          <w:lang w:val="en-AU"/>
        </w:rPr>
        <w:t xml:space="preserve"> withdrew from the competition.</w:t>
      </w:r>
    </w:p>
    <w:p w14:paraId="2FB398C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__ Realising </w:t>
      </w:r>
      <w:r>
        <w:rPr>
          <w:rFonts w:cs="CG Times"/>
          <w:i/>
          <w:iCs/>
          <w:u w:val="single"/>
          <w:lang w:val="en-AU"/>
        </w:rPr>
        <w:t>Jill</w:t>
      </w:r>
      <w:r>
        <w:rPr>
          <w:rFonts w:cs="CG Times"/>
          <w:i/>
          <w:iCs/>
          <w:lang w:val="en-AU"/>
        </w:rPr>
        <w:t xml:space="preserve"> couldn't win, </w:t>
      </w:r>
      <w:r>
        <w:rPr>
          <w:rFonts w:cs="CG Times"/>
          <w:i/>
          <w:iCs/>
          <w:u w:val="single"/>
          <w:lang w:val="en-AU"/>
        </w:rPr>
        <w:t>sh</w:t>
      </w:r>
      <w:r>
        <w:rPr>
          <w:rFonts w:cs="CG Times"/>
          <w:i/>
          <w:iCs/>
          <w:lang w:val="en-AU"/>
        </w:rPr>
        <w:t>e withdrew from the competition.</w:t>
      </w:r>
    </w:p>
    <w:p w14:paraId="17F8A3C5"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u w:val="single"/>
          <w:lang w:val="en-AU"/>
        </w:rPr>
        <w:t>she</w:t>
      </w:r>
      <w:r>
        <w:rPr>
          <w:rFonts w:cs="CG Times"/>
          <w:i/>
          <w:iCs/>
          <w:lang w:val="en-AU"/>
        </w:rPr>
        <w:t xml:space="preserve"> has any sense</w:t>
      </w:r>
      <w:r>
        <w:rPr>
          <w:rFonts w:cs="CG Times"/>
          <w:lang w:val="en-AU"/>
        </w:rPr>
        <w:t>]</w:t>
      </w:r>
      <w:r>
        <w:rPr>
          <w:rFonts w:cs="CG Times"/>
          <w:i/>
          <w:iCs/>
          <w:lang w:val="en-AU"/>
        </w:rPr>
        <w:t xml:space="preserve">, </w:t>
      </w:r>
      <w:r>
        <w:rPr>
          <w:rFonts w:cs="CG Times"/>
          <w:i/>
          <w:iCs/>
          <w:u w:val="single"/>
          <w:lang w:val="en-AU"/>
        </w:rPr>
        <w:t>your mother</w:t>
      </w:r>
      <w:r>
        <w:rPr>
          <w:rFonts w:cs="CG Times"/>
          <w:i/>
          <w:iCs/>
          <w:lang w:val="en-AU"/>
        </w:rPr>
        <w:t xml:space="preserve"> will hang on to the shares.</w:t>
      </w:r>
    </w:p>
    <w:p w14:paraId="38AF8D1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news </w:t>
      </w:r>
      <w:r>
        <w:rPr>
          <w:rFonts w:cs="CG Times"/>
          <w:lang w:val="en-AU"/>
        </w:rPr>
        <w:t>[</w:t>
      </w:r>
      <w:r>
        <w:rPr>
          <w:rFonts w:cs="CG Times"/>
          <w:i/>
          <w:iCs/>
          <w:u w:val="single"/>
          <w:lang w:val="en-AU"/>
        </w:rPr>
        <w:t>he</w:t>
      </w:r>
      <w:r>
        <w:rPr>
          <w:rFonts w:cs="CG Times"/>
          <w:i/>
          <w:iCs/>
          <w:lang w:val="en-AU"/>
        </w:rPr>
        <w:t xml:space="preserve"> had received that morning</w:t>
      </w:r>
      <w:r>
        <w:rPr>
          <w:rFonts w:cs="CG Times"/>
          <w:lang w:val="en-AU"/>
        </w:rPr>
        <w:t>]</w:t>
      </w:r>
      <w:r>
        <w:rPr>
          <w:rFonts w:cs="CG Times"/>
          <w:i/>
          <w:iCs/>
          <w:lang w:val="en-AU"/>
        </w:rPr>
        <w:t xml:space="preserve"> depressed </w:t>
      </w:r>
      <w:r>
        <w:rPr>
          <w:rFonts w:cs="CG Times"/>
          <w:i/>
          <w:iCs/>
          <w:u w:val="single"/>
          <w:lang w:val="en-AU"/>
        </w:rPr>
        <w:t>my father</w:t>
      </w:r>
      <w:r>
        <w:rPr>
          <w:rFonts w:cs="CG Times"/>
          <w:i/>
          <w:iCs/>
          <w:lang w:val="en-AU"/>
        </w:rPr>
        <w:t xml:space="preserve"> more than I would have expected.</w:t>
      </w:r>
    </w:p>
    <w:p w14:paraId="41C5757D"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As </w:t>
      </w:r>
      <w:r>
        <w:rPr>
          <w:rFonts w:cs="CG Times"/>
          <w:lang w:val="en-AU"/>
        </w:rPr>
        <w:t>[</w:t>
      </w:r>
      <w:r>
        <w:rPr>
          <w:rFonts w:cs="CG Times"/>
          <w:i/>
          <w:iCs/>
          <w:u w:val="single"/>
          <w:lang w:val="en-AU"/>
        </w:rPr>
        <w:t>he</w:t>
      </w:r>
      <w:r>
        <w:rPr>
          <w:rFonts w:cs="CG Times"/>
          <w:i/>
          <w:iCs/>
          <w:lang w:val="en-AU"/>
        </w:rPr>
        <w:t xml:space="preserve"> moves through life</w:t>
      </w:r>
      <w:r>
        <w:rPr>
          <w:rFonts w:cs="CG Times"/>
          <w:lang w:val="en-AU"/>
        </w:rPr>
        <w:t>]</w:t>
      </w:r>
      <w:r>
        <w:rPr>
          <w:rFonts w:cs="CG Times"/>
          <w:i/>
          <w:iCs/>
          <w:lang w:val="en-AU"/>
        </w:rPr>
        <w:t xml:space="preserve">, </w:t>
      </w:r>
      <w:r>
        <w:rPr>
          <w:rFonts w:cs="CG Times"/>
          <w:i/>
          <w:iCs/>
          <w:u w:val="single"/>
          <w:lang w:val="en-AU"/>
        </w:rPr>
        <w:t>each man</w:t>
      </w:r>
      <w:r>
        <w:rPr>
          <w:rFonts w:cs="CG Times"/>
          <w:i/>
          <w:iCs/>
          <w:lang w:val="en-AU"/>
        </w:rPr>
        <w:t xml:space="preserve"> seeks the same kind of reward</w:t>
      </w:r>
      <w:r>
        <w:rPr>
          <w:rFonts w:cs="CG Times"/>
          <w:lang w:val="en-AU"/>
        </w:rPr>
        <w:t>.</w:t>
      </w:r>
    </w:p>
    <w:p w14:paraId="4F392216"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w:t>
      </w:r>
      <w:r>
        <w:rPr>
          <w:rFonts w:cs="CG Times"/>
          <w:i/>
          <w:iCs/>
          <w:u w:val="single"/>
          <w:lang w:val="en-AU"/>
        </w:rPr>
        <w:t>she</w:t>
      </w:r>
      <w:r>
        <w:rPr>
          <w:rFonts w:cs="CG Times"/>
          <w:i/>
          <w:iCs/>
          <w:lang w:val="en-AU"/>
        </w:rPr>
        <w:t xml:space="preserve"> was 5 years old, </w:t>
      </w:r>
      <w:r>
        <w:rPr>
          <w:rFonts w:cs="CG Times"/>
          <w:i/>
          <w:iCs/>
          <w:u w:val="single"/>
          <w:lang w:val="en-AU"/>
        </w:rPr>
        <w:t>a child of my acquaintance</w:t>
      </w:r>
      <w:r>
        <w:rPr>
          <w:rFonts w:cs="CG Times"/>
          <w:i/>
          <w:iCs/>
          <w:lang w:val="en-AU"/>
        </w:rPr>
        <w:t xml:space="preserve"> announced a theory that she was inhabited by rabbits</w:t>
      </w:r>
      <w:r>
        <w:rPr>
          <w:rFonts w:cs="CG Times"/>
          <w:lang w:val="en-AU"/>
        </w:rPr>
        <w:t>.</w:t>
      </w:r>
    </w:p>
    <w:p w14:paraId="5DDD927D"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w:t>
      </w:r>
      <w:r>
        <w:rPr>
          <w:rFonts w:cs="CG Times"/>
          <w:i/>
          <w:iCs/>
          <w:u w:val="single"/>
          <w:lang w:val="en-AU"/>
        </w:rPr>
        <w:t>Her</w:t>
      </w:r>
      <w:r>
        <w:rPr>
          <w:rFonts w:cs="CG Times"/>
          <w:i/>
          <w:iCs/>
          <w:lang w:val="en-AU"/>
        </w:rPr>
        <w:t xml:space="preserve"> parents being overseas,</w:t>
      </w:r>
      <w:r>
        <w:rPr>
          <w:rFonts w:cs="CG Times"/>
          <w:lang w:val="en-AU"/>
        </w:rPr>
        <w:t>]</w:t>
      </w:r>
      <w:r>
        <w:rPr>
          <w:rFonts w:cs="CG Times"/>
          <w:i/>
          <w:iCs/>
          <w:lang w:val="en-AU"/>
        </w:rPr>
        <w:t xml:space="preserve"> </w:t>
      </w:r>
      <w:r>
        <w:rPr>
          <w:rFonts w:cs="CG Times"/>
          <w:i/>
          <w:iCs/>
          <w:u w:val="single"/>
          <w:lang w:val="en-AU"/>
        </w:rPr>
        <w:t>Jill</w:t>
      </w:r>
      <w:r>
        <w:rPr>
          <w:rFonts w:cs="CG Times"/>
          <w:i/>
          <w:iCs/>
          <w:lang w:val="en-AU"/>
        </w:rPr>
        <w:t xml:space="preserve"> has to deal with these problems herself.</w:t>
      </w:r>
    </w:p>
    <w:p w14:paraId="18499FDA"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The news </w:t>
      </w:r>
      <w:r>
        <w:rPr>
          <w:rFonts w:cs="CG Times"/>
          <w:lang w:val="en-AU"/>
        </w:rPr>
        <w:t>[</w:t>
      </w:r>
      <w:r>
        <w:rPr>
          <w:rFonts w:cs="CG Times"/>
          <w:i/>
          <w:iCs/>
          <w:lang w:val="en-AU"/>
        </w:rPr>
        <w:t xml:space="preserve">that </w:t>
      </w:r>
      <w:r>
        <w:rPr>
          <w:rFonts w:cs="CG Times"/>
          <w:i/>
          <w:iCs/>
          <w:u w:val="single"/>
          <w:lang w:val="en-AU"/>
        </w:rPr>
        <w:t>his</w:t>
      </w:r>
      <w:r>
        <w:rPr>
          <w:rFonts w:cs="CG Times"/>
          <w:i/>
          <w:iCs/>
          <w:lang w:val="en-AU"/>
        </w:rPr>
        <w:t xml:space="preserve"> application had been rejected</w:t>
      </w:r>
      <w:r>
        <w:rPr>
          <w:rFonts w:cs="CG Times"/>
          <w:lang w:val="en-AU"/>
        </w:rPr>
        <w:t>]</w:t>
      </w:r>
      <w:r>
        <w:rPr>
          <w:rFonts w:cs="CG Times"/>
          <w:i/>
          <w:iCs/>
          <w:lang w:val="en-AU"/>
        </w:rPr>
        <w:t xml:space="preserve"> sent </w:t>
      </w:r>
      <w:r>
        <w:rPr>
          <w:rFonts w:cs="CG Times"/>
          <w:i/>
          <w:iCs/>
          <w:u w:val="single"/>
          <w:lang w:val="en-AU"/>
        </w:rPr>
        <w:t>Ed</w:t>
      </w:r>
      <w:r>
        <w:rPr>
          <w:rFonts w:cs="CG Times"/>
          <w:i/>
          <w:iCs/>
          <w:lang w:val="en-AU"/>
        </w:rPr>
        <w:t xml:space="preserve"> into a paroxysm of rage.</w:t>
      </w:r>
    </w:p>
    <w:p w14:paraId="5B862AE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it</w:t>
      </w:r>
      <w:r>
        <w:rPr>
          <w:rFonts w:cs="CG Times"/>
          <w:i/>
          <w:iCs/>
          <w:lang w:val="en-AU"/>
        </w:rPr>
        <w:t xml:space="preserve"> is over 400 pages long</w:t>
      </w:r>
      <w:r>
        <w:rPr>
          <w:rFonts w:cs="CG Times"/>
          <w:lang w:val="en-AU"/>
        </w:rPr>
        <w:t>]</w:t>
      </w:r>
      <w:r>
        <w:rPr>
          <w:rFonts w:cs="CG Times"/>
          <w:i/>
          <w:iCs/>
          <w:lang w:val="en-AU"/>
        </w:rPr>
        <w:t xml:space="preserve">, everyone agrees </w:t>
      </w:r>
      <w:r>
        <w:rPr>
          <w:rFonts w:cs="CG Times"/>
          <w:lang w:val="en-AU"/>
        </w:rPr>
        <w:t>[</w:t>
      </w:r>
      <w:r>
        <w:rPr>
          <w:rFonts w:cs="CG Times"/>
          <w:i/>
          <w:iCs/>
          <w:lang w:val="en-AU"/>
        </w:rPr>
        <w:t xml:space="preserve">that </w:t>
      </w:r>
      <w:r>
        <w:rPr>
          <w:rFonts w:cs="CG Times"/>
          <w:i/>
          <w:iCs/>
          <w:u w:val="single"/>
          <w:lang w:val="en-AU"/>
        </w:rPr>
        <w:t>the Commission's report</w:t>
      </w:r>
      <w:r>
        <w:rPr>
          <w:rFonts w:cs="CG Times"/>
          <w:i/>
          <w:iCs/>
          <w:lang w:val="en-AU"/>
        </w:rPr>
        <w:t xml:space="preserve"> contains very little that is new</w:t>
      </w:r>
      <w:r>
        <w:rPr>
          <w:rFonts w:cs="CG Times"/>
          <w:lang w:val="en-AU"/>
        </w:rPr>
        <w:t>]</w:t>
      </w:r>
      <w:r>
        <w:rPr>
          <w:rFonts w:cs="CG Times"/>
          <w:i/>
          <w:iCs/>
          <w:lang w:val="en-AU"/>
        </w:rPr>
        <w:t>.</w:t>
      </w:r>
    </w:p>
    <w:p w14:paraId="45282540"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Even though </w:t>
      </w:r>
      <w:r>
        <w:rPr>
          <w:rFonts w:cs="CG Times"/>
          <w:lang w:val="en-AU"/>
        </w:rPr>
        <w:t>[</w:t>
      </w:r>
      <w:r>
        <w:rPr>
          <w:rFonts w:cs="CG Times"/>
          <w:i/>
          <w:iCs/>
          <w:u w:val="single"/>
          <w:lang w:val="en-AU"/>
        </w:rPr>
        <w:t>it</w:t>
      </w:r>
      <w:r>
        <w:rPr>
          <w:rFonts w:cs="CG Times"/>
          <w:i/>
          <w:iCs/>
          <w:lang w:val="en-AU"/>
        </w:rPr>
        <w:t xml:space="preserve"> is not absolutely certain</w:t>
      </w:r>
      <w:r>
        <w:rPr>
          <w:rFonts w:cs="CG Times"/>
          <w:lang w:val="en-AU"/>
        </w:rPr>
        <w:t>]</w:t>
      </w:r>
      <w:r>
        <w:rPr>
          <w:rFonts w:cs="CG Times"/>
          <w:i/>
          <w:iCs/>
          <w:lang w:val="en-AU"/>
        </w:rPr>
        <w:t xml:space="preserve">, there are very good grounds for </w:t>
      </w:r>
      <w:r>
        <w:rPr>
          <w:rFonts w:cs="CG Times"/>
          <w:lang w:val="en-AU"/>
        </w:rPr>
        <w:t>[</w:t>
      </w:r>
      <w:r>
        <w:rPr>
          <w:rFonts w:cs="CG Times"/>
          <w:i/>
          <w:iCs/>
          <w:lang w:val="en-AU"/>
        </w:rPr>
        <w:t xml:space="preserve">believing </w:t>
      </w:r>
      <w:r>
        <w:rPr>
          <w:rFonts w:cs="CG Times"/>
          <w:i/>
          <w:iCs/>
          <w:u w:val="single"/>
          <w:lang w:val="en-AU"/>
        </w:rPr>
        <w:t>that Jill was responsible for the change of policy</w:t>
      </w:r>
      <w:r>
        <w:rPr>
          <w:rFonts w:cs="CG Times"/>
          <w:lang w:val="en-AU"/>
        </w:rPr>
        <w:t>]</w:t>
      </w:r>
      <w:r>
        <w:rPr>
          <w:rFonts w:cs="CG Times"/>
          <w:i/>
          <w:iCs/>
          <w:lang w:val="en-AU"/>
        </w:rPr>
        <w:t>.</w:t>
      </w:r>
    </w:p>
    <w:p w14:paraId="3029D979"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repeated attacks on </w:t>
      </w:r>
      <w:r>
        <w:rPr>
          <w:rFonts w:cs="CG Times"/>
          <w:i/>
          <w:iCs/>
          <w:u w:val="single"/>
          <w:lang w:val="en-AU"/>
        </w:rPr>
        <w:t>him</w:t>
      </w:r>
      <w:r>
        <w:rPr>
          <w:rFonts w:cs="CG Times"/>
          <w:lang w:val="en-AU"/>
        </w:rPr>
        <w:t>]</w:t>
      </w:r>
      <w:r>
        <w:rPr>
          <w:rFonts w:cs="CG Times"/>
          <w:i/>
          <w:iCs/>
          <w:lang w:val="en-AU"/>
        </w:rPr>
        <w:t xml:space="preserve"> had made </w:t>
      </w:r>
      <w:r>
        <w:rPr>
          <w:rFonts w:cs="CG Times"/>
          <w:i/>
          <w:iCs/>
          <w:u w:val="single"/>
          <w:lang w:val="en-AU"/>
        </w:rPr>
        <w:t>Max</w:t>
      </w:r>
      <w:r>
        <w:rPr>
          <w:rFonts w:cs="CG Times"/>
          <w:i/>
          <w:iCs/>
          <w:lang w:val="en-AU"/>
        </w:rPr>
        <w:t xml:space="preserve"> quite paranoid.</w:t>
      </w:r>
    </w:p>
    <w:p w14:paraId="5088CCE6"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These rumours about </w:t>
      </w:r>
      <w:r>
        <w:rPr>
          <w:rFonts w:cs="CG Times"/>
          <w:i/>
          <w:iCs/>
          <w:u w:val="single"/>
          <w:lang w:val="en-AU"/>
        </w:rPr>
        <w:t>him</w:t>
      </w:r>
      <w:r>
        <w:rPr>
          <w:rFonts w:cs="CG Times"/>
          <w:lang w:val="en-AU"/>
        </w:rPr>
        <w:t>]</w:t>
      </w:r>
      <w:r>
        <w:rPr>
          <w:rFonts w:cs="CG Times"/>
          <w:i/>
          <w:iCs/>
          <w:lang w:val="en-AU"/>
        </w:rPr>
        <w:t xml:space="preserve"> made us wonder whether </w:t>
      </w:r>
      <w:r>
        <w:rPr>
          <w:rFonts w:cs="CG Times"/>
          <w:i/>
          <w:iCs/>
          <w:u w:val="single"/>
          <w:lang w:val="en-AU"/>
        </w:rPr>
        <w:t>Ed</w:t>
      </w:r>
      <w:r>
        <w:rPr>
          <w:rFonts w:cs="CG Times"/>
          <w:i/>
          <w:iCs/>
          <w:lang w:val="en-AU"/>
        </w:rPr>
        <w:t xml:space="preserve"> would have to resign.</w:t>
      </w:r>
    </w:p>
    <w:p w14:paraId="2B297A82"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His</w:t>
      </w:r>
      <w:r>
        <w:rPr>
          <w:rFonts w:cs="CG Times"/>
          <w:i/>
          <w:iCs/>
          <w:lang w:val="en-AU"/>
        </w:rPr>
        <w:t xml:space="preserve"> demotion</w:t>
      </w:r>
      <w:r>
        <w:rPr>
          <w:rFonts w:cs="CG Times"/>
          <w:lang w:val="en-AU"/>
        </w:rPr>
        <w:t>]</w:t>
      </w:r>
      <w:r>
        <w:rPr>
          <w:rFonts w:cs="CG Times"/>
          <w:i/>
          <w:iCs/>
          <w:lang w:val="en-AU"/>
        </w:rPr>
        <w:t xml:space="preserve"> had left </w:t>
      </w:r>
      <w:r>
        <w:rPr>
          <w:rFonts w:cs="CG Times"/>
          <w:i/>
          <w:iCs/>
          <w:u w:val="single"/>
          <w:lang w:val="en-AU"/>
        </w:rPr>
        <w:t>my brother</w:t>
      </w:r>
      <w:r>
        <w:rPr>
          <w:rFonts w:cs="CG Times"/>
          <w:i/>
          <w:iCs/>
          <w:lang w:val="en-AU"/>
        </w:rPr>
        <w:t xml:space="preserve"> completely demoralised.</w:t>
      </w:r>
    </w:p>
    <w:p w14:paraId="714D96BB"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Most of </w:t>
      </w:r>
      <w:r>
        <w:rPr>
          <w:rFonts w:cs="CG Times"/>
          <w:lang w:val="en-AU"/>
        </w:rPr>
        <w:t>[</w:t>
      </w:r>
      <w:r>
        <w:rPr>
          <w:rFonts w:cs="CG Times"/>
          <w:i/>
          <w:iCs/>
          <w:u w:val="single"/>
          <w:lang w:val="en-AU"/>
        </w:rPr>
        <w:t>her</w:t>
      </w:r>
      <w:r>
        <w:rPr>
          <w:rFonts w:cs="CG Times"/>
          <w:i/>
          <w:iCs/>
          <w:lang w:val="en-AU"/>
        </w:rPr>
        <w:t xml:space="preserve"> colleagues</w:t>
      </w:r>
      <w:r>
        <w:rPr>
          <w:rFonts w:cs="CG Times"/>
          <w:lang w:val="en-AU"/>
        </w:rPr>
        <w:t>]</w:t>
      </w:r>
      <w:r>
        <w:rPr>
          <w:rFonts w:cs="CG Times"/>
          <w:i/>
          <w:iCs/>
          <w:lang w:val="en-AU"/>
        </w:rPr>
        <w:t xml:space="preserve"> thought that </w:t>
      </w:r>
      <w:r>
        <w:rPr>
          <w:rFonts w:cs="CG Times"/>
          <w:i/>
          <w:iCs/>
          <w:u w:val="single"/>
          <w:lang w:val="en-AU"/>
        </w:rPr>
        <w:t>Jill</w:t>
      </w:r>
      <w:r>
        <w:rPr>
          <w:rFonts w:cs="CG Times"/>
          <w:i/>
          <w:iCs/>
          <w:lang w:val="en-AU"/>
        </w:rPr>
        <w:t xml:space="preserve"> was quite outstanding.</w:t>
      </w:r>
    </w:p>
    <w:p w14:paraId="489C650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told </w:t>
      </w:r>
      <w:r>
        <w:rPr>
          <w:rFonts w:cs="CG Times"/>
          <w:lang w:val="en-AU"/>
        </w:rPr>
        <w:t>[</w:t>
      </w:r>
      <w:r>
        <w:rPr>
          <w:rFonts w:cs="CG Times"/>
          <w:i/>
          <w:iCs/>
          <w:u w:val="single"/>
          <w:lang w:val="en-AU"/>
        </w:rPr>
        <w:t>his</w:t>
      </w:r>
      <w:r>
        <w:rPr>
          <w:rFonts w:cs="CG Times"/>
          <w:i/>
          <w:iCs/>
          <w:lang w:val="en-AU"/>
        </w:rPr>
        <w:t xml:space="preserve"> wife</w:t>
      </w:r>
      <w:r>
        <w:rPr>
          <w:rFonts w:cs="CG Times"/>
          <w:lang w:val="en-AU"/>
        </w:rPr>
        <w:t>]</w:t>
      </w:r>
      <w:r>
        <w:rPr>
          <w:rFonts w:cs="CG Times"/>
          <w:i/>
          <w:iCs/>
          <w:lang w:val="en-AU"/>
        </w:rPr>
        <w:t xml:space="preserve"> that </w:t>
      </w:r>
      <w:r>
        <w:rPr>
          <w:rFonts w:cs="CG Times"/>
          <w:i/>
          <w:iCs/>
          <w:u w:val="single"/>
          <w:lang w:val="en-AU"/>
        </w:rPr>
        <w:t>John</w:t>
      </w:r>
      <w:r>
        <w:rPr>
          <w:rFonts w:cs="CG Times"/>
          <w:i/>
          <w:iCs/>
          <w:lang w:val="en-AU"/>
        </w:rPr>
        <w:t xml:space="preserve"> would be travelling on the later flight.</w:t>
      </w:r>
    </w:p>
    <w:p w14:paraId="32DD1A0F"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In </w:t>
      </w:r>
      <w:r>
        <w:rPr>
          <w:rFonts w:cs="CG Times"/>
          <w:lang w:val="en-AU"/>
        </w:rPr>
        <w:t>[</w:t>
      </w:r>
      <w:r>
        <w:rPr>
          <w:rFonts w:cs="CG Times"/>
          <w:i/>
          <w:iCs/>
          <w:u w:val="single"/>
          <w:lang w:val="en-AU"/>
        </w:rPr>
        <w:t>his</w:t>
      </w:r>
      <w:r>
        <w:rPr>
          <w:rFonts w:cs="CG Times"/>
          <w:i/>
          <w:iCs/>
          <w:lang w:val="en-AU"/>
        </w:rPr>
        <w:t xml:space="preserve"> first report to a meeting of 120 union members yesterday</w:t>
      </w:r>
      <w:r>
        <w:rPr>
          <w:rFonts w:cs="CG Times"/>
          <w:lang w:val="en-AU"/>
        </w:rPr>
        <w:t>]</w:t>
      </w:r>
      <w:r>
        <w:rPr>
          <w:rFonts w:cs="CG Times"/>
          <w:i/>
          <w:iCs/>
          <w:lang w:val="en-AU"/>
        </w:rPr>
        <w:t xml:space="preserve">, </w:t>
      </w:r>
      <w:r>
        <w:rPr>
          <w:rFonts w:cs="CG Times"/>
          <w:i/>
          <w:iCs/>
          <w:u w:val="single"/>
          <w:lang w:val="en-AU"/>
        </w:rPr>
        <w:t>Mr Combet</w:t>
      </w:r>
      <w:r>
        <w:rPr>
          <w:rFonts w:cs="CG Times"/>
          <w:i/>
          <w:iCs/>
          <w:lang w:val="en-AU"/>
        </w:rPr>
        <w:t xml:space="preserve"> proposed setting up five internal departments in the ACTU.</w:t>
      </w:r>
    </w:p>
    <w:p w14:paraId="673D7ABA"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w:t>
      </w:r>
      <w:r>
        <w:rPr>
          <w:rFonts w:cs="CG Times"/>
          <w:i/>
          <w:iCs/>
          <w:lang w:val="en-AU"/>
        </w:rPr>
        <w:t xml:space="preserve">Around </w:t>
      </w:r>
      <w:r>
        <w:rPr>
          <w:rFonts w:cs="CG Times"/>
          <w:i/>
          <w:iCs/>
          <w:u w:val="single"/>
          <w:lang w:val="en-AU"/>
        </w:rPr>
        <w:t>her</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wrapped a towel.</w:t>
      </w:r>
      <w:r>
        <w:rPr>
          <w:rFonts w:cs="CG Times"/>
          <w:lang w:val="en-AU"/>
        </w:rPr>
        <w:tab/>
        <w:t>b. *[</w:t>
      </w:r>
      <w:r>
        <w:rPr>
          <w:rFonts w:cs="CG Times"/>
          <w:i/>
          <w:iCs/>
          <w:lang w:val="en-AU"/>
        </w:rPr>
        <w:t xml:space="preserve">Around </w:t>
      </w:r>
      <w:r>
        <w:rPr>
          <w:rFonts w:cs="CG Times"/>
          <w:i/>
          <w:iCs/>
          <w:u w:val="single"/>
          <w:lang w:val="en-AU"/>
        </w:rPr>
        <w:t>Ann</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wrapped a towel.</w:t>
      </w:r>
    </w:p>
    <w:p w14:paraId="3C9A2423"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lang w:val="en-AU"/>
        </w:rPr>
        <w:t xml:space="preserve">Only a few inches away from </w:t>
      </w:r>
      <w:r>
        <w:rPr>
          <w:rFonts w:cs="CG Times"/>
          <w:i/>
          <w:iCs/>
          <w:u w:val="single"/>
          <w:lang w:val="en-AU"/>
        </w:rPr>
        <w:t>her</w:t>
      </w:r>
      <w:r>
        <w:rPr>
          <w:rFonts w:cs="CG Times"/>
          <w:lang w:val="en-AU"/>
        </w:rPr>
        <w:t>]</w:t>
      </w:r>
      <w:r>
        <w:rPr>
          <w:rFonts w:cs="CG Times"/>
          <w:lang w:val="en-AU"/>
        </w:rPr>
        <w:tab/>
        <w:t>b. *[</w:t>
      </w:r>
      <w:r>
        <w:rPr>
          <w:rFonts w:cs="CG Times"/>
          <w:i/>
          <w:iCs/>
          <w:lang w:val="en-AU"/>
        </w:rPr>
        <w:t xml:space="preserve">Only a few inches away from </w:t>
      </w:r>
      <w:r>
        <w:rPr>
          <w:rFonts w:cs="CG Times"/>
          <w:i/>
          <w:iCs/>
          <w:u w:val="single"/>
          <w:lang w:val="en-AU"/>
        </w:rPr>
        <w:t>Ann</w:t>
      </w:r>
      <w:r>
        <w:rPr>
          <w:rFonts w:cs="CG Times"/>
          <w:lang w:val="en-AU"/>
        </w:rPr>
        <w:t>]</w:t>
      </w:r>
    </w:p>
    <w:p w14:paraId="00692225"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Ann</w:t>
      </w:r>
      <w:r>
        <w:rPr>
          <w:rFonts w:cs="CG Times"/>
          <w:i/>
          <w:iCs/>
          <w:lang w:val="en-AU"/>
        </w:rPr>
        <w:t xml:space="preserve">  noticed a red-back spider.</w:t>
      </w:r>
      <w:r>
        <w:rPr>
          <w:rFonts w:cs="CG Times"/>
          <w:lang w:val="en-AU"/>
        </w:rPr>
        <w:tab/>
      </w:r>
      <w:r>
        <w:rPr>
          <w:rFonts w:cs="CG Times"/>
          <w:lang w:val="en-AU"/>
        </w:rPr>
        <w:tab/>
        <w:t xml:space="preserve"> </w:t>
      </w:r>
      <w:r>
        <w:rPr>
          <w:rFonts w:cs="CG Times"/>
          <w:i/>
          <w:iCs/>
          <w:u w:val="single"/>
          <w:lang w:val="en-AU"/>
        </w:rPr>
        <w:t>she</w:t>
      </w:r>
      <w:r>
        <w:rPr>
          <w:rFonts w:cs="CG Times"/>
          <w:i/>
          <w:iCs/>
          <w:lang w:val="en-AU"/>
        </w:rPr>
        <w:t xml:space="preserve"> noticed a red-back spider.</w:t>
      </w:r>
    </w:p>
    <w:p w14:paraId="5C4F873C"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iii</w:t>
      </w:r>
      <w:r>
        <w:rPr>
          <w:rFonts w:cs="CG Times"/>
          <w:lang w:val="en-AU"/>
        </w:rPr>
        <w:tab/>
        <w:t>a.</w:t>
      </w:r>
      <w:r>
        <w:rPr>
          <w:rFonts w:cs="CG Times"/>
          <w:lang w:val="en-AU"/>
        </w:rPr>
        <w:tab/>
        <w:t>[</w:t>
      </w:r>
      <w:r>
        <w:rPr>
          <w:rFonts w:cs="CG Times"/>
          <w:i/>
          <w:iCs/>
          <w:lang w:val="en-AU"/>
        </w:rPr>
        <w:t xml:space="preserve">Not far from </w:t>
      </w:r>
      <w:r>
        <w:rPr>
          <w:rFonts w:cs="CG Times"/>
          <w:i/>
          <w:iCs/>
          <w:u w:val="single"/>
          <w:lang w:val="en-AU"/>
        </w:rPr>
        <w:t>her</w:t>
      </w:r>
      <w:r>
        <w:rPr>
          <w:rFonts w:cs="CG Times"/>
          <w:i/>
          <w:iCs/>
          <w:lang w:val="en-AU"/>
        </w:rPr>
        <w:t xml:space="preserve"> house</w:t>
      </w:r>
      <w:r>
        <w:rPr>
          <w:rFonts w:cs="CG Times"/>
          <w:lang w:val="en-AU"/>
        </w:rPr>
        <w:t>]</w:t>
      </w:r>
      <w:r>
        <w:rPr>
          <w:rFonts w:cs="CG Times"/>
          <w:i/>
          <w:iCs/>
          <w:lang w:val="en-AU"/>
        </w:rPr>
        <w:t xml:space="preserve"> </w:t>
      </w:r>
      <w:r>
        <w:rPr>
          <w:rFonts w:cs="CG Times"/>
          <w:i/>
          <w:iCs/>
          <w:u w:val="single"/>
          <w:lang w:val="en-AU"/>
        </w:rPr>
        <w:t>Ann</w:t>
      </w:r>
      <w:r>
        <w:rPr>
          <w:rFonts w:cs="CG Times"/>
          <w:i/>
          <w:iCs/>
          <w:lang w:val="en-AU"/>
        </w:rPr>
        <w:t xml:space="preserve"> had</w:t>
      </w:r>
      <w:r>
        <w:rPr>
          <w:rFonts w:cs="CG Times"/>
          <w:lang w:val="en-AU"/>
        </w:rPr>
        <w:tab/>
        <w:t>b. *[</w:t>
      </w:r>
      <w:r>
        <w:rPr>
          <w:rFonts w:cs="CG Times"/>
          <w:i/>
          <w:iCs/>
          <w:lang w:val="en-AU"/>
        </w:rPr>
        <w:t xml:space="preserve">Not far from </w:t>
      </w:r>
      <w:r>
        <w:rPr>
          <w:rFonts w:cs="CG Times"/>
          <w:i/>
          <w:iCs/>
          <w:u w:val="single"/>
          <w:lang w:val="en-AU"/>
        </w:rPr>
        <w:t>Ann</w:t>
      </w:r>
      <w:r>
        <w:rPr>
          <w:rFonts w:cs="CG Times"/>
          <w:i/>
          <w:iCs/>
          <w:lang w:val="en-AU"/>
        </w:rPr>
        <w:t>'s house</w:t>
      </w:r>
      <w:r>
        <w:rPr>
          <w:rFonts w:cs="CG Times"/>
          <w:lang w:val="en-AU"/>
        </w:rPr>
        <w:t>]</w:t>
      </w:r>
      <w:r>
        <w:rPr>
          <w:rFonts w:cs="CG Times"/>
          <w:i/>
          <w:iCs/>
          <w:lang w:val="en-AU"/>
        </w:rPr>
        <w:t xml:space="preserve"> </w:t>
      </w:r>
      <w:r>
        <w:rPr>
          <w:rFonts w:cs="CG Times"/>
          <w:i/>
          <w:iCs/>
          <w:u w:val="single"/>
          <w:lang w:val="en-AU"/>
        </w:rPr>
        <w:t>she</w:t>
      </w:r>
      <w:r>
        <w:rPr>
          <w:rFonts w:cs="CG Times"/>
          <w:i/>
          <w:iCs/>
          <w:lang w:val="en-AU"/>
        </w:rPr>
        <w:t xml:space="preserve"> had</w:t>
      </w:r>
    </w:p>
    <w:p w14:paraId="7203DF90" w14:textId="77777777" w:rsidR="0050619F"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5371" w:hanging="4133"/>
        <w:jc w:val="both"/>
        <w:rPr>
          <w:rFonts w:cs="CG Times"/>
          <w:lang w:val="en-AU"/>
        </w:rPr>
      </w:pPr>
      <w:r>
        <w:rPr>
          <w:rFonts w:cs="CG Times"/>
          <w:i/>
          <w:iCs/>
          <w:lang w:val="en-AU"/>
        </w:rPr>
        <w:t>found an injured koala.</w:t>
      </w:r>
      <w:r>
        <w:rPr>
          <w:rFonts w:cs="CG Times"/>
          <w:i/>
          <w:iCs/>
          <w:lang w:val="en-AU"/>
        </w:rPr>
        <w:tab/>
      </w:r>
      <w:r>
        <w:rPr>
          <w:rFonts w:cs="CG Times"/>
          <w:i/>
          <w:iCs/>
          <w:lang w:val="en-AU"/>
        </w:rPr>
        <w:tab/>
        <w:t xml:space="preserve"> found an injured koala.</w:t>
      </w:r>
    </w:p>
    <w:p w14:paraId="19A48C94" w14:textId="77777777" w:rsidR="006E03FA" w:rsidRDefault="0050619F">
      <w:pPr>
        <w:widowControl/>
        <w:tabs>
          <w:tab w:val="left" w:pos="-792"/>
          <w:tab w:val="left" w:pos="-360"/>
          <w:tab w:val="left" w:pos="0"/>
          <w:tab w:val="left" w:pos="532"/>
          <w:tab w:val="right" w:pos="676"/>
          <w:tab w:val="left" w:pos="835"/>
          <w:tab w:val="left" w:pos="1238"/>
          <w:tab w:val="left" w:pos="1521"/>
          <w:tab w:val="left" w:pos="5011"/>
          <w:tab w:val="left" w:pos="5371"/>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t>[</w:t>
      </w:r>
      <w:r>
        <w:rPr>
          <w:rFonts w:cs="CG Times"/>
          <w:i/>
          <w:iCs/>
          <w:lang w:val="en-AU"/>
        </w:rPr>
        <w:t xml:space="preserve">Without the support of </w:t>
      </w:r>
      <w:r>
        <w:rPr>
          <w:rFonts w:cs="CG Times"/>
          <w:i/>
          <w:iCs/>
          <w:u w:val="single"/>
          <w:lang w:val="en-AU"/>
        </w:rPr>
        <w:t>her</w:t>
      </w:r>
      <w:r>
        <w:rPr>
          <w:rFonts w:cs="CG Times"/>
          <w:i/>
          <w:iCs/>
          <w:lang w:val="en-AU"/>
        </w:rPr>
        <w:t xml:space="preserve"> mother,</w:t>
      </w:r>
      <w:r>
        <w:rPr>
          <w:rFonts w:cs="CG Times"/>
          <w:lang w:val="en-AU"/>
        </w:rPr>
        <w:t>]</w:t>
      </w:r>
      <w:r>
        <w:rPr>
          <w:rFonts w:cs="CG Times"/>
          <w:lang w:val="en-AU"/>
        </w:rPr>
        <w:tab/>
        <w:t>b. *[</w:t>
      </w:r>
      <w:r>
        <w:rPr>
          <w:rFonts w:cs="CG Times"/>
          <w:i/>
          <w:iCs/>
          <w:lang w:val="en-AU"/>
        </w:rPr>
        <w:t xml:space="preserve">Without the support of </w:t>
      </w:r>
      <w:r>
        <w:rPr>
          <w:rFonts w:cs="CG Times"/>
          <w:i/>
          <w:iCs/>
          <w:u w:val="single"/>
          <w:lang w:val="en-AU"/>
        </w:rPr>
        <w:t>Ann's</w:t>
      </w:r>
      <w:r>
        <w:rPr>
          <w:rFonts w:cs="CG Times"/>
          <w:i/>
          <w:iCs/>
          <w:lang w:val="en-AU"/>
        </w:rPr>
        <w:t xml:space="preserve"> mother,</w:t>
      </w:r>
      <w:r>
        <w:rPr>
          <w:rFonts w:cs="CG Times"/>
          <w:lang w:val="en-AU"/>
        </w:rPr>
        <w:t>]</w:t>
      </w:r>
    </w:p>
    <w:p w14:paraId="58B1C795"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One of </w:t>
      </w:r>
      <w:r>
        <w:rPr>
          <w:rFonts w:cs="CG Times"/>
          <w:i/>
          <w:iCs/>
          <w:u w:val="single"/>
          <w:lang w:val="en-AU"/>
        </w:rPr>
        <w:t>them</w:t>
      </w:r>
      <w:r>
        <w:rPr>
          <w:rFonts w:cs="CG Times"/>
          <w:lang w:val="en-AU"/>
        </w:rPr>
        <w:t>]</w:t>
      </w:r>
      <w:r>
        <w:rPr>
          <w:rFonts w:cs="CG Times"/>
          <w:i/>
          <w:iCs/>
          <w:lang w:val="en-AU"/>
        </w:rPr>
        <w:t xml:space="preserve"> suggested that </w:t>
      </w:r>
      <w:r>
        <w:rPr>
          <w:rFonts w:cs="CG Times"/>
          <w:i/>
          <w:iCs/>
          <w:u w:val="single"/>
          <w:lang w:val="en-AU"/>
        </w:rPr>
        <w:t>the boys</w:t>
      </w:r>
      <w:r>
        <w:rPr>
          <w:rFonts w:cs="CG Times"/>
          <w:i/>
          <w:iCs/>
          <w:lang w:val="en-AU"/>
        </w:rPr>
        <w:t xml:space="preserve"> should complain.</w:t>
      </w:r>
    </w:p>
    <w:p w14:paraId="37427359"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w:t>
      </w:r>
      <w:r>
        <w:rPr>
          <w:rFonts w:cs="CG Times"/>
          <w:i/>
          <w:iCs/>
          <w:lang w:val="en-AU"/>
        </w:rPr>
        <w:t xml:space="preserve"> problem</w:t>
      </w:r>
      <w:r>
        <w:rPr>
          <w:rFonts w:cs="CG Times"/>
          <w:lang w:val="en-AU"/>
        </w:rPr>
        <w:t>]</w:t>
      </w:r>
      <w:r>
        <w:rPr>
          <w:rFonts w:cs="CG Times"/>
          <w:i/>
          <w:iCs/>
          <w:lang w:val="en-AU"/>
        </w:rPr>
        <w:t xml:space="preserve"> is that </w:t>
      </w:r>
      <w:r>
        <w:rPr>
          <w:rFonts w:cs="CG Times"/>
          <w:i/>
          <w:iCs/>
          <w:u w:val="single"/>
          <w:lang w:val="en-AU"/>
        </w:rPr>
        <w:t>your mother</w:t>
      </w:r>
      <w:r>
        <w:rPr>
          <w:rFonts w:cs="CG Times"/>
          <w:i/>
          <w:iCs/>
          <w:lang w:val="en-AU"/>
        </w:rPr>
        <w:t xml:space="preserve"> is rather set in her ways.</w:t>
      </w:r>
    </w:p>
    <w:p w14:paraId="0B4FFD78"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If </w:t>
      </w:r>
      <w:r>
        <w:rPr>
          <w:rFonts w:cs="CG Times"/>
          <w:lang w:val="en-AU"/>
        </w:rPr>
        <w:t>[</w:t>
      </w:r>
      <w:r>
        <w:rPr>
          <w:rFonts w:cs="CG Times"/>
          <w:i/>
          <w:iCs/>
          <w:lang w:val="en-AU"/>
        </w:rPr>
        <w:t xml:space="preserve">there's a problem with </w:t>
      </w:r>
      <w:r>
        <w:rPr>
          <w:rFonts w:cs="CG Times"/>
          <w:i/>
          <w:iCs/>
          <w:u w:val="single"/>
          <w:lang w:val="en-AU"/>
        </w:rPr>
        <w:t>her</w:t>
      </w:r>
      <w:r>
        <w:rPr>
          <w:rFonts w:cs="CG Times"/>
          <w:i/>
          <w:iCs/>
          <w:lang w:val="en-AU"/>
        </w:rPr>
        <w:t>,</w:t>
      </w:r>
      <w:r>
        <w:rPr>
          <w:rFonts w:cs="CG Times"/>
          <w:lang w:val="en-AU"/>
        </w:rPr>
        <w:t>]</w:t>
      </w:r>
      <w:r>
        <w:rPr>
          <w:rFonts w:cs="CG Times"/>
          <w:i/>
          <w:iCs/>
          <w:lang w:val="en-AU"/>
        </w:rPr>
        <w:t xml:space="preserve"> it's that </w:t>
      </w:r>
      <w:r>
        <w:rPr>
          <w:rFonts w:cs="CG Times"/>
          <w:i/>
          <w:iCs/>
          <w:u w:val="single"/>
          <w:lang w:val="en-AU"/>
        </w:rPr>
        <w:t>your mother</w:t>
      </w:r>
      <w:r>
        <w:rPr>
          <w:rFonts w:cs="CG Times"/>
          <w:i/>
          <w:iCs/>
          <w:lang w:val="en-AU"/>
        </w:rPr>
        <w:t xml:space="preserve"> is rather in her ways.</w:t>
      </w:r>
    </w:p>
    <w:p w14:paraId="16BB99CC"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u w:val="single"/>
          <w:lang w:val="en-AU"/>
        </w:rPr>
        <w:t>Her</w:t>
      </w:r>
      <w:r>
        <w:rPr>
          <w:rFonts w:cs="CG Times"/>
          <w:i/>
          <w:iCs/>
          <w:lang w:val="en-AU"/>
        </w:rPr>
        <w:t xml:space="preserve"> husband had supported Jill throughout the ordeal.</w:t>
      </w:r>
    </w:p>
    <w:p w14:paraId="3607D93D"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All </w:t>
      </w:r>
      <w:r>
        <w:rPr>
          <w:rFonts w:cs="CG Times"/>
          <w:i/>
          <w:iCs/>
          <w:u w:val="single"/>
          <w:lang w:val="en-AU"/>
        </w:rPr>
        <w:t>her</w:t>
      </w:r>
      <w:r>
        <w:rPr>
          <w:rFonts w:cs="CG Times"/>
          <w:i/>
          <w:iCs/>
          <w:lang w:val="en-AU"/>
        </w:rPr>
        <w:t xml:space="preserve"> friends and relatives had supported </w:t>
      </w:r>
      <w:r>
        <w:rPr>
          <w:rFonts w:cs="CG Times"/>
          <w:i/>
          <w:iCs/>
          <w:u w:val="single"/>
          <w:lang w:val="en-AU"/>
        </w:rPr>
        <w:t>Jill</w:t>
      </w:r>
      <w:r>
        <w:rPr>
          <w:rFonts w:cs="CG Times"/>
          <w:i/>
          <w:iCs/>
          <w:lang w:val="en-AU"/>
        </w:rPr>
        <w:t xml:space="preserve"> throughout the ordeal.</w:t>
      </w:r>
    </w:p>
    <w:p w14:paraId="6625C07D"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but </w:t>
      </w:r>
      <w:r>
        <w:rPr>
          <w:rFonts w:cs="CG Times"/>
          <w:lang w:val="en-AU"/>
        </w:rPr>
        <w:t>[</w:t>
      </w:r>
      <w:r>
        <w:rPr>
          <w:rFonts w:cs="CG Times"/>
          <w:i/>
          <w:iCs/>
          <w:u w:val="single"/>
          <w:lang w:val="en-AU"/>
        </w:rPr>
        <w:t>Jill</w:t>
      </w:r>
      <w:r>
        <w:rPr>
          <w:rFonts w:cs="CG Times"/>
          <w:i/>
          <w:iCs/>
          <w:lang w:val="en-AU"/>
        </w:rPr>
        <w:t xml:space="preserve"> achieved a remarkable amount in that time</w:t>
      </w:r>
      <w:r>
        <w:rPr>
          <w:rFonts w:cs="CG Times"/>
          <w:lang w:val="en-AU"/>
        </w:rPr>
        <w:t>]</w:t>
      </w:r>
      <w:r>
        <w:rPr>
          <w:rFonts w:cs="CG Times"/>
          <w:i/>
          <w:iCs/>
          <w:lang w:val="en-AU"/>
        </w:rPr>
        <w:t>.</w:t>
      </w:r>
    </w:p>
    <w:p w14:paraId="5156789D"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They</w:t>
      </w:r>
      <w:r>
        <w:rPr>
          <w:rFonts w:cs="CG Times"/>
          <w:i/>
          <w:iCs/>
          <w:lang w:val="en-AU"/>
        </w:rPr>
        <w:t xml:space="preserve"> may still call Australia home</w:t>
      </w:r>
      <w:r>
        <w:rPr>
          <w:rFonts w:cs="CG Times"/>
          <w:lang w:val="en-AU"/>
        </w:rPr>
        <w:t>]</w:t>
      </w:r>
      <w:r>
        <w:rPr>
          <w:rFonts w:cs="CG Times"/>
          <w:i/>
          <w:iCs/>
          <w:lang w:val="en-AU"/>
        </w:rPr>
        <w:t xml:space="preserve"> but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w:t>
      </w:r>
      <w:r>
        <w:rPr>
          <w:rFonts w:cs="CG Times"/>
          <w:i/>
          <w:iCs/>
          <w:lang w:val="en-AU"/>
        </w:rPr>
        <w:t>.</w:t>
      </w:r>
    </w:p>
    <w:p w14:paraId="7D5E0CE0"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Make even the slightest criticism of </w:t>
      </w:r>
      <w:r>
        <w:rPr>
          <w:rFonts w:cs="CG Times"/>
          <w:i/>
          <w:iCs/>
          <w:u w:val="single"/>
          <w:lang w:val="en-AU"/>
        </w:rPr>
        <w:t>him</w:t>
      </w:r>
      <w:r>
        <w:rPr>
          <w:rFonts w:cs="CG Times"/>
          <w:lang w:val="en-AU"/>
        </w:rPr>
        <w:t>]</w:t>
      </w:r>
      <w:r>
        <w:rPr>
          <w:rFonts w:cs="CG Times"/>
          <w:i/>
          <w:iCs/>
          <w:lang w:val="en-AU"/>
        </w:rPr>
        <w:t xml:space="preserve"> and </w:t>
      </w:r>
      <w:r>
        <w:rPr>
          <w:rFonts w:cs="CG Times"/>
          <w:lang w:val="en-AU"/>
        </w:rPr>
        <w:t>[</w:t>
      </w:r>
      <w:r>
        <w:rPr>
          <w:rFonts w:cs="CG Times"/>
          <w:i/>
          <w:iCs/>
          <w:u w:val="single"/>
          <w:lang w:val="en-AU"/>
        </w:rPr>
        <w:t>Max</w:t>
      </w:r>
      <w:r>
        <w:rPr>
          <w:rFonts w:cs="CG Times"/>
          <w:i/>
          <w:iCs/>
          <w:lang w:val="en-AU"/>
        </w:rPr>
        <w:t xml:space="preserve"> will lose his temper</w:t>
      </w:r>
      <w:r>
        <w:rPr>
          <w:rFonts w:cs="CG Times"/>
          <w:lang w:val="en-AU"/>
        </w:rPr>
        <w:t>]</w:t>
      </w:r>
      <w:r>
        <w:rPr>
          <w:rFonts w:cs="CG Times"/>
          <w:i/>
          <w:iCs/>
          <w:lang w:val="en-AU"/>
        </w:rPr>
        <w:t>.</w:t>
      </w:r>
    </w:p>
    <w:p w14:paraId="1C20F885"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she</w:t>
      </w:r>
      <w:r>
        <w:rPr>
          <w:rFonts w:cs="CG Times"/>
          <w:i/>
          <w:iCs/>
          <w:lang w:val="en-AU"/>
        </w:rPr>
        <w:t xml:space="preserve"> was only in office for ten months</w:t>
      </w:r>
      <w:r>
        <w:rPr>
          <w:rFonts w:cs="CG Times"/>
          <w:lang w:val="en-AU"/>
        </w:rPr>
        <w:t>]</w:t>
      </w:r>
      <w:r>
        <w:rPr>
          <w:rFonts w:cs="CG Times"/>
          <w:i/>
          <w:iCs/>
          <w:lang w:val="en-AU"/>
        </w:rPr>
        <w:t xml:space="preserve">, </w:t>
      </w:r>
      <w:r>
        <w:rPr>
          <w:rFonts w:cs="CG Times"/>
          <w:lang w:val="en-AU"/>
        </w:rPr>
        <w:t>[</w:t>
      </w:r>
      <w:r>
        <w:rPr>
          <w:rFonts w:cs="CG Times"/>
          <w:i/>
          <w:iCs/>
          <w:u w:val="single"/>
          <w:lang w:val="en-AU"/>
        </w:rPr>
        <w:t>Jill</w:t>
      </w:r>
      <w:r>
        <w:rPr>
          <w:rFonts w:cs="CG Times"/>
          <w:i/>
          <w:iCs/>
          <w:lang w:val="en-AU"/>
        </w:rPr>
        <w:t xml:space="preserve"> achieved a remarkable amount in that time</w:t>
      </w:r>
      <w:r>
        <w:rPr>
          <w:rFonts w:cs="CG Times"/>
          <w:lang w:val="en-AU"/>
        </w:rPr>
        <w:t>]</w:t>
      </w:r>
      <w:r>
        <w:rPr>
          <w:rFonts w:cs="CG Times"/>
          <w:i/>
          <w:iCs/>
          <w:lang w:val="en-AU"/>
        </w:rPr>
        <w:t>.</w:t>
      </w:r>
    </w:p>
    <w:p w14:paraId="37EAC5A2" w14:textId="77777777" w:rsidR="0050619F"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Although </w:t>
      </w:r>
      <w:r>
        <w:rPr>
          <w:rFonts w:cs="CG Times"/>
          <w:lang w:val="en-AU"/>
        </w:rPr>
        <w:t>[</w:t>
      </w:r>
      <w:r>
        <w:rPr>
          <w:rFonts w:cs="CG Times"/>
          <w:i/>
          <w:iCs/>
          <w:u w:val="single"/>
          <w:lang w:val="en-AU"/>
        </w:rPr>
        <w:t>they</w:t>
      </w:r>
      <w:r>
        <w:rPr>
          <w:rFonts w:cs="CG Times"/>
          <w:i/>
          <w:iCs/>
          <w:lang w:val="en-AU"/>
        </w:rPr>
        <w:t xml:space="preserve"> still call Australia home</w:t>
      </w:r>
      <w:r>
        <w:rPr>
          <w:rFonts w:cs="CG Times"/>
          <w:lang w:val="en-AU"/>
        </w:rPr>
        <w:t>]</w:t>
      </w:r>
      <w:r>
        <w:rPr>
          <w:rFonts w:cs="CG Times"/>
          <w:i/>
          <w:iCs/>
          <w:lang w:val="en-AU"/>
        </w:rPr>
        <w:t xml:space="preserve">, </w:t>
      </w:r>
      <w:r>
        <w:rPr>
          <w:rFonts w:cs="CG Times"/>
          <w:lang w:val="en-AU"/>
        </w:rPr>
        <w:t>[</w:t>
      </w:r>
      <w:r>
        <w:rPr>
          <w:rFonts w:cs="CG Times"/>
          <w:i/>
          <w:iCs/>
          <w:lang w:val="en-AU"/>
        </w:rPr>
        <w:t xml:space="preserve">for </w:t>
      </w:r>
      <w:r>
        <w:rPr>
          <w:rFonts w:cs="CG Times"/>
          <w:i/>
          <w:iCs/>
          <w:u w:val="single"/>
          <w:lang w:val="en-AU"/>
        </w:rPr>
        <w:t>300,000 Australians</w:t>
      </w:r>
      <w:r>
        <w:rPr>
          <w:rFonts w:cs="CG Times"/>
          <w:i/>
          <w:iCs/>
          <w:lang w:val="en-AU"/>
        </w:rPr>
        <w:t xml:space="preserve"> `home' is really an address overseas.</w:t>
      </w:r>
      <w:r>
        <w:rPr>
          <w:rFonts w:cs="CG Times"/>
          <w:lang w:val="en-AU"/>
        </w:rPr>
        <w:tab/>
      </w:r>
    </w:p>
    <w:p w14:paraId="44AC9DFC" w14:textId="77777777" w:rsidR="006E03FA" w:rsidRDefault="0050619F">
      <w:pPr>
        <w:widowControl/>
        <w:tabs>
          <w:tab w:val="right" w:pos="-792"/>
          <w:tab w:val="left" w:pos="-360"/>
          <w:tab w:val="left" w:pos="0"/>
          <w:tab w:val="left" w:pos="532"/>
          <w:tab w:val="right" w:pos="676"/>
          <w:tab w:val="left" w:pos="835"/>
          <w:tab w:val="left" w:pos="1238"/>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If </w:t>
      </w:r>
      <w:r>
        <w:rPr>
          <w:rFonts w:cs="CG Times"/>
          <w:lang w:val="en-AU"/>
        </w:rPr>
        <w:t>[</w:t>
      </w:r>
      <w:r>
        <w:rPr>
          <w:rFonts w:cs="CG Times"/>
          <w:i/>
          <w:iCs/>
          <w:lang w:val="en-AU"/>
        </w:rPr>
        <w:t xml:space="preserve">you make even the slightest criticism of </w:t>
      </w:r>
      <w:r>
        <w:rPr>
          <w:rFonts w:cs="CG Times"/>
          <w:i/>
          <w:iCs/>
          <w:u w:val="single"/>
          <w:lang w:val="en-AU"/>
        </w:rPr>
        <w:t>him</w:t>
      </w:r>
      <w:r>
        <w:rPr>
          <w:rFonts w:cs="CG Times"/>
          <w:lang w:val="en-AU"/>
        </w:rPr>
        <w:t>]</w:t>
      </w:r>
      <w:r>
        <w:rPr>
          <w:rFonts w:cs="CG Times"/>
          <w:i/>
          <w:iCs/>
          <w:lang w:val="en-AU"/>
        </w:rPr>
        <w:t xml:space="preserve">, </w:t>
      </w:r>
      <w:r>
        <w:rPr>
          <w:rFonts w:cs="CG Times"/>
          <w:i/>
          <w:iCs/>
          <w:u w:val="single"/>
          <w:lang w:val="en-AU"/>
        </w:rPr>
        <w:t>Max</w:t>
      </w:r>
      <w:r>
        <w:rPr>
          <w:rFonts w:cs="CG Times"/>
          <w:i/>
          <w:iCs/>
          <w:lang w:val="en-AU"/>
        </w:rPr>
        <w:t xml:space="preserve"> will lose his temper.</w:t>
      </w:r>
    </w:p>
    <w:p w14:paraId="2D35A6F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Peter Costello calls </w:t>
      </w:r>
      <w:r>
        <w:rPr>
          <w:rFonts w:cs="CG Times"/>
          <w:i/>
          <w:iCs/>
          <w:u w:val="single"/>
          <w:lang w:val="en-AU"/>
        </w:rPr>
        <w:t>her</w:t>
      </w:r>
      <w:r>
        <w:rPr>
          <w:rFonts w:cs="CG Times"/>
          <w:i/>
          <w:iCs/>
          <w:lang w:val="en-AU"/>
        </w:rPr>
        <w:t xml:space="preserve"> a Labor Party hireling, but </w:t>
      </w:r>
      <w:r>
        <w:rPr>
          <w:rFonts w:cs="CG Times"/>
          <w:i/>
          <w:iCs/>
          <w:u w:val="single"/>
          <w:lang w:val="en-AU"/>
        </w:rPr>
        <w:t>she</w:t>
      </w:r>
      <w:r>
        <w:rPr>
          <w:rFonts w:cs="CG Times"/>
          <w:i/>
          <w:iCs/>
          <w:lang w:val="en-AU"/>
        </w:rPr>
        <w:t xml:space="preserve"> could be the academic that ultimately saves the Government's bacon on the goods and services tax. </w:t>
      </w:r>
      <w:r>
        <w:rPr>
          <w:rFonts w:cs="CG Times"/>
          <w:i/>
          <w:iCs/>
          <w:u w:val="single"/>
          <w:lang w:val="en-AU"/>
        </w:rPr>
        <w:t>Ann Harding</w:t>
      </w:r>
      <w:r>
        <w:rPr>
          <w:rFonts w:cs="CG Times"/>
          <w:i/>
          <w:iCs/>
          <w:lang w:val="en-AU"/>
        </w:rPr>
        <w:t xml:space="preserve"> will today become one of only two witnesses in the five-month Senate ordeal on the GST that all sides want to hear from.</w:t>
      </w:r>
    </w:p>
    <w:p w14:paraId="7E53F499"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started a penchant for expensive cars and real estate and </w:t>
      </w:r>
      <w:r>
        <w:rPr>
          <w:rFonts w:cs="CG Times"/>
          <w:i/>
          <w:iCs/>
          <w:u w:val="single"/>
          <w:lang w:val="en-AU"/>
        </w:rPr>
        <w:t>their</w:t>
      </w:r>
      <w:r>
        <w:rPr>
          <w:rFonts w:cs="CG Times"/>
          <w:i/>
          <w:iCs/>
          <w:lang w:val="en-AU"/>
        </w:rPr>
        <w:t xml:space="preserve"> respective business enterprises </w:t>
      </w:r>
      <w:r>
        <w:rPr>
          <w:rFonts w:cs="CG Times"/>
          <w:i/>
          <w:iCs/>
          <w:lang w:val="en-AU"/>
        </w:rPr>
        <w:sym w:font="WP TypographicSymbols" w:char="0042"/>
      </w:r>
      <w:r>
        <w:rPr>
          <w:rFonts w:cs="CG Times"/>
          <w:i/>
          <w:iCs/>
          <w:lang w:val="en-AU"/>
        </w:rPr>
        <w:t xml:space="preserve"> the Rebels and the Bandidos </w:t>
      </w:r>
      <w:r>
        <w:rPr>
          <w:rFonts w:cs="CG Times"/>
          <w:i/>
          <w:iCs/>
          <w:lang w:val="en-AU"/>
        </w:rPr>
        <w:sym w:font="WP TypographicSymbols" w:char="0042"/>
      </w:r>
      <w:r>
        <w:rPr>
          <w:rFonts w:cs="CG Times"/>
          <w:i/>
          <w:iCs/>
          <w:lang w:val="en-AU"/>
        </w:rPr>
        <w:t xml:space="preserve"> turned a healthy profit. </w:t>
      </w:r>
      <w:r>
        <w:rPr>
          <w:rFonts w:cs="CG Times"/>
          <w:i/>
          <w:iCs/>
          <w:u w:val="single"/>
          <w:lang w:val="en-AU"/>
        </w:rPr>
        <w:t>Both</w:t>
      </w:r>
      <w:r>
        <w:rPr>
          <w:rFonts w:cs="CG Times"/>
          <w:i/>
          <w:iCs/>
          <w:lang w:val="en-AU"/>
        </w:rPr>
        <w:t xml:space="preserve"> lived in the fast lane, but police records show that, unlike most executives, </w:t>
      </w:r>
      <w:r>
        <w:rPr>
          <w:rFonts w:cs="CG Times"/>
          <w:i/>
          <w:iCs/>
          <w:u w:val="single"/>
          <w:lang w:val="en-AU"/>
        </w:rPr>
        <w:t>they</w:t>
      </w:r>
      <w:r>
        <w:rPr>
          <w:rFonts w:cs="CG Times"/>
          <w:i/>
          <w:iCs/>
          <w:lang w:val="en-AU"/>
        </w:rPr>
        <w:t xml:space="preserve"> preferred the black market to the stock exchange.</w:t>
      </w:r>
    </w:p>
    <w:p w14:paraId="75DB96BA"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's ridiculous! </w:t>
      </w:r>
      <w:r>
        <w:rPr>
          <w:rFonts w:cs="CG Times"/>
          <w:i/>
          <w:iCs/>
          <w:u w:val="single"/>
          <w:lang w:val="en-AU"/>
        </w:rPr>
        <w:t>They've given the job to Pat.</w:t>
      </w:r>
    </w:p>
    <w:p w14:paraId="0432553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's a complete mystery to me: </w:t>
      </w:r>
      <w:r>
        <w:rPr>
          <w:rFonts w:cs="CG Times"/>
          <w:i/>
          <w:iCs/>
          <w:u w:val="single"/>
          <w:lang w:val="en-AU"/>
        </w:rPr>
        <w:t>Why did he turn down such a marvellous offer?</w:t>
      </w:r>
    </w:p>
    <w:p w14:paraId="19FC956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's a tremendous nuisance! </w:t>
      </w:r>
      <w:r>
        <w:rPr>
          <w:rFonts w:cs="CG Times"/>
          <w:i/>
          <w:iCs/>
          <w:u w:val="single"/>
          <w:lang w:val="en-AU"/>
        </w:rPr>
        <w:t>How could he have cancelled the meeting at such short notice?</w:t>
      </w:r>
    </w:p>
    <w:p w14:paraId="09FD13AC"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w:t>
      </w:r>
      <w:r>
        <w:rPr>
          <w:rFonts w:cs="CG Times"/>
          <w:i/>
          <w:iCs/>
          <w:u w:val="single"/>
          <w:lang w:val="en-AU"/>
        </w:rPr>
        <w:t>He's given the job to his son.</w:t>
      </w:r>
    </w:p>
    <w:p w14:paraId="4CE8733E"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There's no doubt about </w:t>
      </w:r>
      <w:r>
        <w:rPr>
          <w:rFonts w:cs="CG Times"/>
          <w:i/>
          <w:iCs/>
          <w:u w:val="single"/>
          <w:lang w:val="en-AU"/>
        </w:rPr>
        <w:t>it</w:t>
      </w:r>
      <w:r>
        <w:rPr>
          <w:rFonts w:cs="CG Times"/>
          <w:i/>
          <w:iCs/>
          <w:lang w:val="en-AU"/>
        </w:rPr>
        <w:t xml:space="preserve">: </w:t>
      </w:r>
      <w:r>
        <w:rPr>
          <w:rFonts w:cs="CG Times"/>
          <w:i/>
          <w:iCs/>
          <w:u w:val="single"/>
          <w:lang w:val="en-AU"/>
        </w:rPr>
        <w:t>you've done us proud.</w:t>
      </w:r>
    </w:p>
    <w:p w14:paraId="0C99EF7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've really taken a dislike to me, </w:t>
      </w:r>
      <w:r>
        <w:rPr>
          <w:rFonts w:cs="CG Times"/>
          <w:i/>
          <w:iCs/>
          <w:u w:val="single"/>
          <w:lang w:val="en-AU"/>
        </w:rPr>
        <w:t>your parents</w:t>
      </w:r>
      <w:r>
        <w:rPr>
          <w:rFonts w:cs="CG Times"/>
          <w:i/>
          <w:iCs/>
          <w:lang w:val="en-AU"/>
        </w:rPr>
        <w:t>.</w:t>
      </w:r>
    </w:p>
    <w:p w14:paraId="08853959"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What did you think of </w:t>
      </w:r>
      <w:r>
        <w:rPr>
          <w:rFonts w:cs="CG Times"/>
          <w:i/>
          <w:iCs/>
          <w:u w:val="single"/>
          <w:lang w:val="en-AU"/>
        </w:rPr>
        <w:t>it</w:t>
      </w:r>
      <w:r>
        <w:rPr>
          <w:rFonts w:cs="CG Times"/>
          <w:i/>
          <w:iCs/>
          <w:lang w:val="en-AU"/>
        </w:rPr>
        <w:t xml:space="preserve">, </w:t>
      </w:r>
      <w:r>
        <w:rPr>
          <w:rFonts w:cs="CG Times"/>
          <w:i/>
          <w:iCs/>
          <w:u w:val="single"/>
          <w:lang w:val="en-AU"/>
        </w:rPr>
        <w:t>that suggestion of John's</w:t>
      </w:r>
      <w:r>
        <w:rPr>
          <w:rFonts w:cs="CG Times"/>
          <w:i/>
          <w:iCs/>
          <w:lang w:val="en-AU"/>
        </w:rPr>
        <w:t>?</w:t>
      </w:r>
    </w:p>
    <w:p w14:paraId="79F5C1E0"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The antecedent (the dislocated phrase) is attached to the clause containing the pronoun in </w:t>
      </w:r>
      <w:proofErr w:type="spellStart"/>
      <w:r>
        <w:rPr>
          <w:rFonts w:cs="CG Times"/>
          <w:lang w:val="en-AU"/>
        </w:rPr>
        <w:t>postnuclear</w:t>
      </w:r>
      <w:proofErr w:type="spellEnd"/>
      <w:r>
        <w:rPr>
          <w:rFonts w:cs="CG Times"/>
          <w:lang w:val="en-AU"/>
        </w:rPr>
        <w:t xml:space="preserve"> position, rather than being structurally independent.</w:t>
      </w:r>
    </w:p>
    <w:p w14:paraId="641BB791"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All 3rd person personal pronouns are found, and the antecedent is normally a coreferential NP.</w:t>
      </w:r>
    </w:p>
    <w:p w14:paraId="165E25FF"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The antecedent represents discourse-old information, not new information.</w:t>
      </w:r>
    </w:p>
    <w:p w14:paraId="34E465D4"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lastRenderedPageBreak/>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's ridiculous that they've given the job to Pat.</w:t>
      </w:r>
    </w:p>
    <w:p w14:paraId="392346B7"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think </w:t>
      </w:r>
      <w:r>
        <w:rPr>
          <w:rFonts w:cs="CG Times"/>
          <w:i/>
          <w:iCs/>
          <w:u w:val="single"/>
          <w:lang w:val="en-AU"/>
        </w:rPr>
        <w:t>it</w:t>
      </w:r>
      <w:r>
        <w:rPr>
          <w:rFonts w:cs="CG Times"/>
          <w:i/>
          <w:iCs/>
          <w:lang w:val="en-AU"/>
        </w:rPr>
        <w:t xml:space="preserve"> disgraceful for him to have given the job to his son.</w:t>
      </w:r>
    </w:p>
    <w:p w14:paraId="195CA603"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seemed that </w:t>
      </w:r>
      <w:r>
        <w:rPr>
          <w:rFonts w:cs="CG Times"/>
          <w:lang w:val="en-AU"/>
        </w:rPr>
        <w:t>/</w:t>
      </w:r>
      <w:r>
        <w:rPr>
          <w:rFonts w:cs="CG Times"/>
          <w:i/>
          <w:iCs/>
          <w:lang w:val="en-AU"/>
        </w:rPr>
        <w:t xml:space="preserve"> as if things would never get any better.</w:t>
      </w:r>
    </w:p>
    <w:p w14:paraId="1259782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u w:val="single"/>
          <w:lang w:val="en-AU"/>
        </w:rPr>
        <w:t>It</w:t>
      </w:r>
      <w:r>
        <w:rPr>
          <w:rFonts w:cs="CG Times"/>
          <w:i/>
          <w:iCs/>
          <w:lang w:val="en-AU"/>
        </w:rPr>
        <w:t xml:space="preserve"> was your father who was driving.</w:t>
      </w:r>
      <w:r>
        <w:rPr>
          <w:rFonts w:cs="CG Times"/>
          <w:lang w:val="en-AU"/>
        </w:rPr>
        <w:t xml:space="preserve">   B: </w:t>
      </w:r>
      <w:r>
        <w:rPr>
          <w:rFonts w:cs="CG Times"/>
          <w:i/>
          <w:iCs/>
          <w:lang w:val="en-AU"/>
        </w:rPr>
        <w:t xml:space="preserve">No </w:t>
      </w:r>
      <w:r>
        <w:rPr>
          <w:rFonts w:cs="CG Times"/>
          <w:i/>
          <w:iCs/>
          <w:u w:val="single"/>
          <w:lang w:val="en-AU"/>
        </w:rPr>
        <w:t>it</w:t>
      </w:r>
      <w:r>
        <w:rPr>
          <w:rFonts w:cs="CG Times"/>
          <w:i/>
          <w:iCs/>
          <w:lang w:val="en-AU"/>
        </w:rPr>
        <w:t xml:space="preserve"> wasn't, </w:t>
      </w:r>
      <w:r>
        <w:rPr>
          <w:rFonts w:cs="CG Times"/>
          <w:i/>
          <w:iCs/>
          <w:u w:val="single"/>
          <w:lang w:val="en-AU"/>
        </w:rPr>
        <w:t>it</w:t>
      </w:r>
      <w:r>
        <w:rPr>
          <w:rFonts w:cs="CG Times"/>
          <w:i/>
          <w:iCs/>
          <w:lang w:val="en-AU"/>
        </w:rPr>
        <w:t xml:space="preserve"> was me.</w:t>
      </w:r>
    </w:p>
    <w:p w14:paraId="0D63AA25"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It</w:t>
      </w:r>
      <w:r>
        <w:rPr>
          <w:rFonts w:cs="CG Times"/>
          <w:i/>
          <w:iCs/>
          <w:lang w:val="en-AU"/>
        </w:rPr>
        <w:t xml:space="preserve"> was precisely for that reason that the rules were changed.</w:t>
      </w:r>
    </w:p>
    <w:p w14:paraId="4382FA79"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raining.   </w:t>
      </w:r>
      <w:r>
        <w:rPr>
          <w:rFonts w:cs="CG Times"/>
          <w:i/>
          <w:iCs/>
          <w:u w:val="single"/>
          <w:lang w:val="en-AU"/>
        </w:rPr>
        <w:t>It</w:t>
      </w:r>
      <w:r>
        <w:rPr>
          <w:rFonts w:cs="CG Times"/>
          <w:i/>
          <w:iCs/>
          <w:lang w:val="en-AU"/>
        </w:rPr>
        <w:t xml:space="preserve"> became very humid.</w:t>
      </w:r>
    </w:p>
    <w:p w14:paraId="12CFD42B"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What time</w:t>
      </w:r>
      <w:r>
        <w:rPr>
          <w:rFonts w:cs="CG Times"/>
          <w:lang w:val="en-AU"/>
        </w:rPr>
        <w:t>/</w:t>
      </w:r>
      <w:r>
        <w:rPr>
          <w:rFonts w:cs="CG Times"/>
          <w:i/>
          <w:iCs/>
          <w:lang w:val="en-AU"/>
        </w:rPr>
        <w:t>date</w:t>
      </w:r>
      <w:r>
        <w:rPr>
          <w:rFonts w:cs="CG Times"/>
          <w:lang w:val="en-AU"/>
        </w:rPr>
        <w:t>/</w:t>
      </w:r>
      <w:r>
        <w:rPr>
          <w:rFonts w:cs="CG Times"/>
          <w:i/>
          <w:iCs/>
          <w:lang w:val="en-AU"/>
        </w:rPr>
        <w:t xml:space="preserve">day is </w:t>
      </w:r>
      <w:r>
        <w:rPr>
          <w:rFonts w:cs="CG Times"/>
          <w:i/>
          <w:iCs/>
          <w:u w:val="single"/>
          <w:lang w:val="en-AU"/>
        </w:rPr>
        <w:t>it</w:t>
      </w:r>
      <w:r>
        <w:rPr>
          <w:rFonts w:cs="CG Times"/>
          <w:i/>
          <w:iCs/>
          <w:lang w:val="en-AU"/>
        </w:rPr>
        <w:t>?</w:t>
      </w:r>
      <w:r>
        <w:rPr>
          <w:rFonts w:cs="CG Times"/>
          <w:lang w:val="en-AU"/>
        </w:rPr>
        <w:t xml:space="preserve">  </w:t>
      </w:r>
      <w:r>
        <w:rPr>
          <w:rFonts w:cs="CG Times"/>
          <w:i/>
          <w:iCs/>
          <w:u w:val="single"/>
          <w:lang w:val="en-AU"/>
        </w:rPr>
        <w:t>It</w:t>
      </w:r>
      <w:r>
        <w:rPr>
          <w:rFonts w:cs="CG Times"/>
          <w:i/>
          <w:iCs/>
          <w:lang w:val="en-AU"/>
        </w:rPr>
        <w:t xml:space="preserve"> is 5 o'clock </w:t>
      </w:r>
      <w:r>
        <w:rPr>
          <w:rFonts w:cs="CG Times"/>
          <w:lang w:val="en-AU"/>
        </w:rPr>
        <w:t>/</w:t>
      </w:r>
      <w:r>
        <w:rPr>
          <w:rFonts w:cs="CG Times"/>
          <w:i/>
          <w:iCs/>
          <w:lang w:val="en-AU"/>
        </w:rPr>
        <w:t xml:space="preserve"> July the first </w:t>
      </w:r>
      <w:r>
        <w:rPr>
          <w:rFonts w:cs="CG Times"/>
          <w:lang w:val="en-AU"/>
        </w:rPr>
        <w:t>/</w:t>
      </w:r>
      <w:r>
        <w:rPr>
          <w:rFonts w:cs="CG Times"/>
          <w:i/>
          <w:iCs/>
          <w:lang w:val="en-AU"/>
        </w:rPr>
        <w:t xml:space="preserve"> Monday.</w:t>
      </w:r>
    </w:p>
    <w:p w14:paraId="4A0B31C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It</w:t>
      </w:r>
      <w:r>
        <w:rPr>
          <w:rFonts w:cs="CG Times"/>
          <w:i/>
          <w:iCs/>
          <w:lang w:val="en-AU"/>
        </w:rPr>
        <w:t xml:space="preserve"> is only two weeks since she left </w:t>
      </w:r>
      <w:r>
        <w:rPr>
          <w:rFonts w:cs="CG Times"/>
          <w:lang w:val="en-AU"/>
        </w:rPr>
        <w:t>/</w:t>
      </w:r>
      <w:r>
        <w:rPr>
          <w:rFonts w:cs="CG Times"/>
          <w:i/>
          <w:iCs/>
          <w:lang w:val="en-AU"/>
        </w:rPr>
        <w:t xml:space="preserve"> until we go on holiday.</w:t>
      </w:r>
    </w:p>
    <w:p w14:paraId="2A81E6C1"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It</w:t>
      </w:r>
      <w:r>
        <w:rPr>
          <w:rFonts w:cs="CG Times"/>
          <w:i/>
          <w:iCs/>
          <w:lang w:val="en-AU"/>
        </w:rPr>
        <w:t xml:space="preserve"> is very noisy in this room.</w:t>
      </w:r>
    </w:p>
    <w:p w14:paraId="547E41D2"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It</w:t>
      </w:r>
      <w:r>
        <w:rPr>
          <w:rFonts w:cs="CG Times"/>
          <w:i/>
          <w:iCs/>
          <w:lang w:val="en-AU"/>
        </w:rPr>
        <w:t xml:space="preserve"> is more than five miles to the nearest post office.</w:t>
      </w:r>
    </w:p>
    <w:p w14:paraId="0AAFE89D"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It</w:t>
      </w:r>
      <w:r>
        <w:rPr>
          <w:rFonts w:cs="CG Times"/>
          <w:i/>
          <w:iCs/>
          <w:lang w:val="en-AU"/>
        </w:rPr>
        <w:t xml:space="preserve"> would be wonderful if you could spend the week-end with us.</w:t>
      </w:r>
    </w:p>
    <w:p w14:paraId="197B81EA" w14:textId="77777777" w:rsidR="0050619F"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u w:val="single"/>
          <w:lang w:val="en-AU"/>
        </w:rPr>
        <w:t>It</w:t>
      </w:r>
      <w:r>
        <w:rPr>
          <w:rFonts w:cs="CG Times"/>
          <w:i/>
          <w:iCs/>
          <w:lang w:val="en-AU"/>
        </w:rPr>
        <w:t xml:space="preserve"> is a crime when families are starving because a man cannot get a job.</w:t>
      </w:r>
    </w:p>
    <w:p w14:paraId="3233AE4C" w14:textId="77777777" w:rsidR="006E03FA" w:rsidRDefault="0050619F">
      <w:pPr>
        <w:widowControl/>
        <w:tabs>
          <w:tab w:val="right" w:pos="-792"/>
          <w:tab w:val="left" w:pos="-360"/>
          <w:tab w:val="left" w:pos="0"/>
          <w:tab w:val="left" w:pos="532"/>
          <w:tab w:val="right" w:pos="676"/>
          <w:tab w:val="left" w:pos="835"/>
          <w:tab w:val="left" w:pos="1238"/>
          <w:tab w:val="left" w:pos="1526"/>
          <w:tab w:val="left" w:pos="3254"/>
          <w:tab w:val="left" w:pos="5270"/>
          <w:tab w:val="left" w:pos="7286"/>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I don't like </w:t>
      </w:r>
      <w:r>
        <w:rPr>
          <w:rFonts w:cs="CG Times"/>
          <w:i/>
          <w:iCs/>
          <w:u w:val="single"/>
          <w:lang w:val="en-AU"/>
        </w:rPr>
        <w:t>it</w:t>
      </w:r>
      <w:r>
        <w:rPr>
          <w:rFonts w:cs="CG Times"/>
          <w:i/>
          <w:iCs/>
          <w:lang w:val="en-AU"/>
        </w:rPr>
        <w:t xml:space="preserve"> when you behave like this.</w:t>
      </w:r>
    </w:p>
    <w:p w14:paraId="03B26D9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It</w:t>
      </w:r>
      <w:r>
        <w:rPr>
          <w:rFonts w:cs="CG Times"/>
          <w:i/>
          <w:iCs/>
          <w:lang w:val="en-AU"/>
        </w:rPr>
        <w:t xml:space="preserve"> was a perfect day.</w:t>
      </w:r>
      <w:r>
        <w:rPr>
          <w:rFonts w:cs="CG Times"/>
          <w:lang w:val="en-AU"/>
        </w:rPr>
        <w:tab/>
        <w:t>b.</w:t>
      </w:r>
      <w:r>
        <w:rPr>
          <w:rFonts w:cs="CG Times"/>
          <w:lang w:val="en-AU"/>
        </w:rPr>
        <w:tab/>
      </w:r>
      <w:r>
        <w:rPr>
          <w:rFonts w:cs="CG Times"/>
          <w:i/>
          <w:iCs/>
          <w:lang w:val="en-AU"/>
        </w:rPr>
        <w:t>The day was perfect.</w:t>
      </w:r>
    </w:p>
    <w:p w14:paraId="6F239E8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It</w:t>
      </w:r>
      <w:r>
        <w:rPr>
          <w:rFonts w:cs="CG Times"/>
          <w:i/>
          <w:iCs/>
          <w:lang w:val="en-AU"/>
        </w:rPr>
        <w:t>'s a wonderful view.</w:t>
      </w:r>
      <w:r>
        <w:rPr>
          <w:rFonts w:cs="CG Times"/>
          <w:lang w:val="en-AU"/>
        </w:rPr>
        <w:tab/>
        <w:t>b.</w:t>
      </w:r>
      <w:r>
        <w:rPr>
          <w:rFonts w:cs="CG Times"/>
          <w:lang w:val="en-AU"/>
        </w:rPr>
        <w:tab/>
      </w:r>
      <w:r>
        <w:rPr>
          <w:rFonts w:cs="CG Times"/>
          <w:i/>
          <w:iCs/>
          <w:lang w:val="en-AU"/>
        </w:rPr>
        <w:t>The view is wonderful.</w:t>
      </w:r>
    </w:p>
    <w:p w14:paraId="4485D5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What's it to you?</w:t>
      </w:r>
      <w:r>
        <w:rPr>
          <w:rFonts w:cs="CG Times"/>
          <w:lang w:val="en-AU"/>
        </w:rPr>
        <w:t xml:space="preserve">   </w:t>
      </w:r>
      <w:r>
        <w:rPr>
          <w:rFonts w:cs="CG Times"/>
          <w:i/>
          <w:iCs/>
          <w:lang w:val="en-AU"/>
        </w:rPr>
        <w:t>How's it going?</w:t>
      </w:r>
    </w:p>
    <w:p w14:paraId="5D63E51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Beat it, kid.   He was camping it up, as usual.   You'll catch it if you're wrong.  Don't come it with me.  Just cool it, OK?   We'll have to go it alone.   I can't hack it.   They don't exactly hit it off.   Hold it!   We finally made it.  Make it snappy.  We'll play it safe.   I'm going to have to wing it.</w:t>
      </w:r>
    </w:p>
    <w:p w14:paraId="5C5915A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Let's get on with it.   He made a go of it.   He had a hard time of it.   Now </w:t>
      </w:r>
      <w:proofErr w:type="spellStart"/>
      <w:r>
        <w:rPr>
          <w:rFonts w:cs="CG Times"/>
          <w:i/>
          <w:iCs/>
          <w:lang w:val="en-AU"/>
        </w:rPr>
        <w:t>your're</w:t>
      </w:r>
      <w:proofErr w:type="spellEnd"/>
      <w:r>
        <w:rPr>
          <w:rFonts w:cs="CG Times"/>
          <w:i/>
          <w:iCs/>
          <w:lang w:val="en-AU"/>
        </w:rPr>
        <w:t xml:space="preserve"> in for it!   She made the best of it.   Don't go just for the sake of it.  </w:t>
      </w:r>
    </w:p>
    <w:p w14:paraId="60A151A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complement use</w:t>
      </w:r>
      <w:r>
        <w:rPr>
          <w:rFonts w:cs="CG Times"/>
          <w:smallCaps/>
          <w:lang w:val="en-AU"/>
        </w:rPr>
        <w:tab/>
      </w:r>
      <w:r>
        <w:rPr>
          <w:rFonts w:cs="CG Times"/>
          <w:smallCaps/>
          <w:lang w:val="en-AU"/>
        </w:rPr>
        <w:tab/>
      </w:r>
    </w:p>
    <w:p w14:paraId="27C682A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Rhiana</w:t>
      </w:r>
      <w:r>
        <w:rPr>
          <w:rFonts w:cs="CG Times"/>
          <w:i/>
          <w:iCs/>
          <w:lang w:val="en-AU"/>
        </w:rPr>
        <w:t xml:space="preserve"> feeds </w:t>
      </w:r>
      <w:r>
        <w:rPr>
          <w:rFonts w:cs="CG Times"/>
          <w:i/>
          <w:iCs/>
          <w:u w:val="single"/>
          <w:lang w:val="en-AU"/>
        </w:rPr>
        <w:t>herself</w:t>
      </w:r>
      <w:r>
        <w:rPr>
          <w:rFonts w:cs="CG Times"/>
          <w:i/>
          <w:iCs/>
          <w:lang w:val="en-AU"/>
        </w:rPr>
        <w:t xml:space="preserve"> now.</w:t>
      </w:r>
      <w:r>
        <w:rPr>
          <w:rFonts w:cs="CG Times"/>
          <w:lang w:val="en-AU"/>
        </w:rPr>
        <w:tab/>
        <w:t>[complement of verb]</w:t>
      </w:r>
    </w:p>
    <w:p w14:paraId="058E4A3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talks to </w:t>
      </w:r>
      <w:r>
        <w:rPr>
          <w:rFonts w:cs="CG Times"/>
          <w:i/>
          <w:iCs/>
          <w:u w:val="single"/>
          <w:lang w:val="en-AU"/>
        </w:rPr>
        <w:t>herself</w:t>
      </w:r>
      <w:r>
        <w:rPr>
          <w:rFonts w:cs="CG Times"/>
          <w:i/>
          <w:iCs/>
          <w:lang w:val="en-AU"/>
        </w:rPr>
        <w:t>.</w:t>
      </w:r>
      <w:r>
        <w:rPr>
          <w:rFonts w:cs="CG Times"/>
          <w:lang w:val="en-AU"/>
        </w:rPr>
        <w:tab/>
        <w:t>[complement of preposition]</w:t>
      </w:r>
    </w:p>
    <w:p w14:paraId="3EC1A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emphatic use</w:t>
      </w:r>
    </w:p>
    <w:p w14:paraId="261A6E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Rhiana</w:t>
      </w:r>
      <w:r>
        <w:rPr>
          <w:rFonts w:cs="CG Times"/>
          <w:i/>
          <w:iCs/>
          <w:lang w:val="en-AU"/>
        </w:rPr>
        <w:t xml:space="preserve"> wrote the report </w:t>
      </w:r>
      <w:r>
        <w:rPr>
          <w:rFonts w:cs="CG Times"/>
          <w:i/>
          <w:iCs/>
          <w:u w:val="single"/>
          <w:lang w:val="en-AU"/>
        </w:rPr>
        <w:t>herself</w:t>
      </w:r>
      <w:r>
        <w:rPr>
          <w:rFonts w:cs="CG Times"/>
          <w:i/>
          <w:iCs/>
          <w:lang w:val="en-AU"/>
        </w:rPr>
        <w:t>.</w:t>
      </w:r>
      <w:r>
        <w:rPr>
          <w:rFonts w:cs="CG Times"/>
          <w:lang w:val="en-AU"/>
        </w:rPr>
        <w:tab/>
        <w:t>[adjunct in clause structure]</w:t>
      </w:r>
    </w:p>
    <w:p w14:paraId="5F1D5C7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Liz</w:t>
      </w:r>
      <w:r>
        <w:rPr>
          <w:rFonts w:cs="CG Times"/>
          <w:i/>
          <w:iCs/>
          <w:lang w:val="en-AU"/>
        </w:rPr>
        <w:t xml:space="preserve"> </w:t>
      </w:r>
      <w:r>
        <w:rPr>
          <w:rFonts w:cs="CG Times"/>
          <w:i/>
          <w:iCs/>
          <w:u w:val="single"/>
          <w:lang w:val="en-AU"/>
        </w:rPr>
        <w:t>herself</w:t>
      </w:r>
      <w:r>
        <w:rPr>
          <w:rFonts w:cs="CG Times"/>
          <w:lang w:val="en-AU"/>
        </w:rPr>
        <w:t>]</w:t>
      </w:r>
      <w:r>
        <w:rPr>
          <w:rFonts w:cs="CG Times"/>
          <w:i/>
          <w:iCs/>
          <w:lang w:val="en-AU"/>
        </w:rPr>
        <w:t xml:space="preserve"> presented the prize.</w:t>
      </w:r>
      <w:r>
        <w:rPr>
          <w:rFonts w:cs="CG Times"/>
          <w:lang w:val="en-AU"/>
        </w:rPr>
        <w:tab/>
        <w:t>[modifier in NP structure]</w:t>
      </w:r>
    </w:p>
    <w:p w14:paraId="04707B0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for the accident.</w:t>
      </w:r>
      <w:r>
        <w:rPr>
          <w:rFonts w:cs="CG Times"/>
          <w:lang w:val="en-AU"/>
        </w:rPr>
        <w:tab/>
        <w:t>[reflexive form]</w:t>
      </w:r>
    </w:p>
    <w:p w14:paraId="6A2C677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[non-reflexive form]</w:t>
      </w:r>
    </w:p>
    <w:p w14:paraId="4489918D"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blames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[mandatory]</w:t>
      </w:r>
    </w:p>
    <w:p w14:paraId="6CA1A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tied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[optional]</w:t>
      </w:r>
    </w:p>
    <w:p w14:paraId="0FCAAA3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realises that they blame </w:t>
      </w:r>
      <w:r>
        <w:rPr>
          <w:rFonts w:cs="CG Times"/>
          <w:lang w:val="en-AU"/>
        </w:rPr>
        <w:t>*</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for the accident.</w:t>
      </w:r>
      <w:r>
        <w:rPr>
          <w:rFonts w:cs="CG Times"/>
          <w:lang w:val="en-AU"/>
        </w:rPr>
        <w:tab/>
        <w:t>[inadmissible]</w:t>
      </w:r>
    </w:p>
    <w:p w14:paraId="6CF0FC9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draft had been prepared by Jill and </w:t>
      </w:r>
      <w:r>
        <w:rPr>
          <w:rFonts w:cs="CG Times"/>
          <w:i/>
          <w:iCs/>
          <w:u w:val="single"/>
          <w:lang w:val="en-AU"/>
        </w:rPr>
        <w:t>myself</w:t>
      </w:r>
      <w:r>
        <w:rPr>
          <w:rFonts w:cs="CG Times"/>
          <w:i/>
          <w:iCs/>
          <w:lang w:val="en-AU"/>
        </w:rPr>
        <w:t>.</w:t>
      </w:r>
    </w:p>
    <w:p w14:paraId="7416E2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claimed that junior lecturers like </w:t>
      </w:r>
      <w:r>
        <w:rPr>
          <w:rFonts w:cs="CG Times"/>
          <w:i/>
          <w:iCs/>
          <w:u w:val="single"/>
          <w:lang w:val="en-AU"/>
        </w:rPr>
        <w:t>herself</w:t>
      </w:r>
      <w:r>
        <w:rPr>
          <w:rFonts w:cs="CG Times"/>
          <w:i/>
          <w:iCs/>
          <w:lang w:val="en-AU"/>
        </w:rPr>
        <w:t xml:space="preserve"> were being exploited.</w:t>
      </w:r>
    </w:p>
    <w:p w14:paraId="2D0D8A2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Why don't you buy something for </w:t>
      </w:r>
      <w:r>
        <w:rPr>
          <w:rFonts w:cs="CG Times"/>
          <w:i/>
          <w:iCs/>
          <w:smallCaps/>
          <w:u w:val="single"/>
          <w:lang w:val="en-AU"/>
        </w:rPr>
        <w:t>you</w:t>
      </w:r>
      <w:r>
        <w:rPr>
          <w:rFonts w:cs="CG Times"/>
          <w:i/>
          <w:iCs/>
          <w:lang w:val="en-AU"/>
        </w:rPr>
        <w:t xml:space="preserve"> for a change, instead of spending all your money on your kids?</w:t>
      </w:r>
    </w:p>
    <w:p w14:paraId="7B7AAA9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r>
        <w:rPr>
          <w:rFonts w:cs="CG Times"/>
          <w:i/>
          <w:iCs/>
          <w:u w:val="single"/>
          <w:lang w:val="en-AU"/>
        </w:rPr>
        <w:t>herself</w:t>
      </w:r>
      <w:r>
        <w:rPr>
          <w:rFonts w:cs="CG Times"/>
          <w:i/>
          <w:iCs/>
          <w:lang w:val="en-AU"/>
        </w:rPr>
        <w:t>.</w:t>
      </w:r>
    </w:p>
    <w:p w14:paraId="2BEFB00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fact </w:t>
      </w:r>
      <w:r>
        <w:rPr>
          <w:rFonts w:cs="CG Times"/>
          <w:lang w:val="en-AU"/>
        </w:rPr>
        <w:t>[</w:t>
      </w:r>
      <w:r>
        <w:rPr>
          <w:rFonts w:cs="CG Times"/>
          <w:i/>
          <w:iCs/>
          <w:lang w:val="en-AU"/>
        </w:rPr>
        <w:t xml:space="preserve">that </w:t>
      </w:r>
      <w:r>
        <w:rPr>
          <w:rFonts w:cs="CG Times"/>
          <w:i/>
          <w:iCs/>
          <w:u w:val="single"/>
          <w:lang w:val="en-AU"/>
        </w:rPr>
        <w:t>Jill</w:t>
      </w:r>
      <w:r>
        <w:rPr>
          <w:rFonts w:cs="CG Times"/>
          <w:i/>
          <w:iCs/>
          <w:lang w:val="en-AU"/>
        </w:rPr>
        <w:t xml:space="preserve"> </w:t>
      </w:r>
      <w:r w:rsidRPr="00993EC7">
        <w:rPr>
          <w:rStyle w:val="DoubleUnderline"/>
        </w:rPr>
        <w:t>bought</w:t>
      </w:r>
      <w:r>
        <w:rPr>
          <w:rFonts w:cs="CG Times"/>
          <w:i/>
          <w:iCs/>
          <w:lang w:val="en-AU"/>
        </w:rPr>
        <w:t xml:space="preserve"> </w:t>
      </w:r>
      <w:r>
        <w:rPr>
          <w:rFonts w:cs="CG Times"/>
          <w:i/>
          <w:iCs/>
          <w:u w:val="single"/>
          <w:lang w:val="en-AU"/>
        </w:rPr>
        <w:t>herself</w:t>
      </w:r>
      <w:r>
        <w:rPr>
          <w:rFonts w:cs="CG Times"/>
          <w:i/>
          <w:iCs/>
          <w:lang w:val="en-AU"/>
        </w:rPr>
        <w:t xml:space="preserve"> a new car</w:t>
      </w:r>
      <w:r>
        <w:rPr>
          <w:rFonts w:cs="CG Times"/>
          <w:lang w:val="en-AU"/>
        </w:rPr>
        <w:t>]</w:t>
      </w:r>
      <w:r>
        <w:rPr>
          <w:rFonts w:cs="CG Times"/>
          <w:i/>
          <w:iCs/>
          <w:lang w:val="en-AU"/>
        </w:rPr>
        <w:t xml:space="preserve"> is irrelevant.</w:t>
      </w:r>
    </w:p>
    <w:p w14:paraId="2540237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lives</w:t>
      </w:r>
      <w:r>
        <w:rPr>
          <w:rFonts w:cs="CG Times"/>
          <w:i/>
          <w:iCs/>
          <w:lang w:val="en-AU"/>
        </w:rPr>
        <w:t xml:space="preserve"> by </w:t>
      </w:r>
      <w:r>
        <w:rPr>
          <w:rFonts w:cs="CG Times"/>
          <w:i/>
          <w:iCs/>
          <w:u w:val="single"/>
          <w:lang w:val="en-AU"/>
        </w:rPr>
        <w:t>herself</w:t>
      </w:r>
      <w:r>
        <w:rPr>
          <w:rFonts w:cs="CG Times"/>
          <w:i/>
          <w:iCs/>
          <w:lang w:val="en-AU"/>
        </w:rPr>
        <w:t>.</w:t>
      </w:r>
    </w:p>
    <w:p w14:paraId="289CF41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rejected </w:t>
      </w:r>
      <w:r>
        <w:rPr>
          <w:rFonts w:cs="CG Times"/>
          <w:lang w:val="en-AU"/>
        </w:rPr>
        <w:t>[</w:t>
      </w:r>
      <w:r>
        <w:rPr>
          <w:rFonts w:cs="CG Times"/>
          <w:i/>
          <w:iCs/>
          <w:u w:val="single"/>
          <w:lang w:val="en-AU"/>
        </w:rPr>
        <w:t>Ed's</w:t>
      </w:r>
      <w:r>
        <w:rPr>
          <w:rFonts w:cs="CG Times"/>
          <w:i/>
          <w:iCs/>
          <w:lang w:val="en-AU"/>
        </w:rPr>
        <w:t xml:space="preserve"> </w:t>
      </w:r>
      <w:r w:rsidRPr="00993EC7">
        <w:rPr>
          <w:rStyle w:val="DoubleUnderline"/>
        </w:rPr>
        <w:t>representation</w:t>
      </w:r>
      <w:r>
        <w:rPr>
          <w:rFonts w:cs="CG Times"/>
          <w:i/>
          <w:iCs/>
          <w:lang w:val="en-AU"/>
        </w:rPr>
        <w:t xml:space="preserve"> of </w:t>
      </w:r>
      <w:r>
        <w:rPr>
          <w:rFonts w:cs="CG Times"/>
          <w:i/>
          <w:iCs/>
          <w:u w:val="single"/>
          <w:lang w:val="en-AU"/>
        </w:rPr>
        <w:t>himself</w:t>
      </w:r>
      <w:r>
        <w:rPr>
          <w:rFonts w:cs="CG Times"/>
          <w:i/>
          <w:iCs/>
          <w:lang w:val="en-AU"/>
        </w:rPr>
        <w:t xml:space="preserve"> as a victim</w:t>
      </w:r>
      <w:r>
        <w:rPr>
          <w:rFonts w:cs="CG Times"/>
          <w:lang w:val="en-AU"/>
        </w:rPr>
        <w:t>]</w:t>
      </w:r>
      <w:r>
        <w:rPr>
          <w:rFonts w:cs="CG Times"/>
          <w:i/>
          <w:iCs/>
          <w:lang w:val="en-AU"/>
        </w:rPr>
        <w:t>.</w:t>
      </w:r>
    </w:p>
    <w:p w14:paraId="284D76EB" w14:textId="77777777" w:rsidR="006E03FA" w:rsidRDefault="0050619F">
      <w:pPr>
        <w:keepLines/>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Max</w:t>
      </w:r>
      <w:r>
        <w:rPr>
          <w:rFonts w:cs="CG Times"/>
          <w:i/>
          <w:iCs/>
          <w:lang w:val="en-AU"/>
        </w:rPr>
        <w:t xml:space="preserve"> </w:t>
      </w:r>
      <w:r w:rsidRPr="00993EC7">
        <w:rPr>
          <w:rStyle w:val="DoubleUnderline"/>
        </w:rPr>
        <w:t>found</w:t>
      </w:r>
      <w:r>
        <w:rPr>
          <w:rFonts w:cs="CG Times"/>
          <w:i/>
          <w:iCs/>
          <w:lang w:val="en-AU"/>
        </w:rPr>
        <w:t xml:space="preserve"> a </w:t>
      </w:r>
      <w:r w:rsidRPr="00993EC7">
        <w:rPr>
          <w:rStyle w:val="DoubleUnderline"/>
        </w:rPr>
        <w:t>photograph</w:t>
      </w:r>
      <w:r>
        <w:rPr>
          <w:rFonts w:cs="CG Times"/>
          <w:i/>
          <w:iCs/>
          <w:lang w:val="en-AU"/>
        </w:rPr>
        <w:t xml:space="preserve"> of </w:t>
      </w:r>
      <w:r>
        <w:rPr>
          <w:rFonts w:cs="CG Times"/>
          <w:i/>
          <w:iCs/>
          <w:u w:val="single"/>
          <w:lang w:val="en-AU"/>
        </w:rPr>
        <w:t>himself</w:t>
      </w:r>
      <w:r>
        <w:rPr>
          <w:rFonts w:cs="CG Times"/>
          <w:i/>
          <w:iCs/>
          <w:lang w:val="en-AU"/>
        </w:rPr>
        <w:t xml:space="preserve"> in Jill's wallet.</w:t>
      </w:r>
      <w:r>
        <w:rPr>
          <w:rFonts w:cs="CG Times"/>
          <w:lang w:val="en-AU"/>
        </w:rPr>
        <w:tab/>
      </w:r>
    </w:p>
    <w:p w14:paraId="3ED7D74F" w14:textId="77777777" w:rsidR="0050619F" w:rsidRDefault="0050619F">
      <w:pPr>
        <w:widowControl/>
        <w:tabs>
          <w:tab w:val="left" w:pos="-792"/>
          <w:tab w:val="left" w:pos="-360"/>
          <w:tab w:val="left" w:pos="0"/>
          <w:tab w:val="left" w:pos="532"/>
          <w:tab w:val="right" w:pos="676"/>
          <w:tab w:val="left" w:pos="835"/>
          <w:tab w:val="left" w:pos="1238"/>
          <w:tab w:val="left" w:pos="3517"/>
          <w:tab w:val="left" w:pos="6135"/>
          <w:tab w:val="right" w:pos="9266"/>
        </w:tabs>
        <w:spacing w:line="480" w:lineRule="auto"/>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Basic reflexives</w:t>
      </w:r>
      <w:r>
        <w:rPr>
          <w:rFonts w:cs="CG Times"/>
          <w:lang w:val="en-AU"/>
        </w:rPr>
        <w:tab/>
        <w:t>( single-head domain</w:t>
      </w:r>
      <w:r>
        <w:rPr>
          <w:rFonts w:cs="CG Times"/>
          <w:lang w:val="en-AU"/>
        </w:rPr>
        <w:tab/>
        <w:t xml:space="preserve">( verb domain </w:t>
      </w:r>
      <w:r>
        <w:rPr>
          <w:rFonts w:cs="CG Times"/>
          <w:lang w:val="en-AU"/>
        </w:rPr>
        <w:tab/>
        <w:t>(e.g. [7])</w:t>
      </w:r>
    </w:p>
    <w:p w14:paraId="796BC58A" w14:textId="77777777" w:rsidR="0050619F" w:rsidRDefault="0050619F">
      <w:pPr>
        <w:widowControl/>
        <w:tabs>
          <w:tab w:val="left" w:pos="-792"/>
          <w:tab w:val="left" w:pos="-360"/>
          <w:tab w:val="left" w:pos="0"/>
          <w:tab w:val="left" w:pos="532"/>
          <w:tab w:val="right" w:pos="676"/>
          <w:tab w:val="left" w:pos="835"/>
          <w:tab w:val="left" w:pos="1238"/>
          <w:tab w:val="left" w:pos="3517"/>
          <w:tab w:val="left" w:pos="6135"/>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w:t>
      </w:r>
      <w:r>
        <w:rPr>
          <w:rFonts w:cs="CG Times"/>
          <w:lang w:val="en-AU"/>
        </w:rPr>
        <w:tab/>
        <w:t xml:space="preserve">( noun domain </w:t>
      </w:r>
      <w:r>
        <w:rPr>
          <w:rFonts w:cs="CG Times"/>
          <w:lang w:val="en-AU"/>
        </w:rPr>
        <w:tab/>
        <w:t>(e.g. [8])</w:t>
      </w:r>
    </w:p>
    <w:p w14:paraId="36864927" w14:textId="77777777" w:rsidR="006E03FA" w:rsidRDefault="0050619F">
      <w:pPr>
        <w:widowControl/>
        <w:tabs>
          <w:tab w:val="left" w:pos="-792"/>
          <w:tab w:val="left" w:pos="-360"/>
          <w:tab w:val="left" w:pos="0"/>
          <w:tab w:val="left" w:pos="532"/>
          <w:tab w:val="right" w:pos="676"/>
          <w:tab w:val="left" w:pos="835"/>
          <w:tab w:val="left" w:pos="1238"/>
          <w:tab w:val="left" w:pos="3517"/>
          <w:tab w:val="right" w:pos="9266"/>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lang w:val="en-AU"/>
        </w:rPr>
        <w:tab/>
        <w:t xml:space="preserve">( dual-head domain </w:t>
      </w:r>
      <w:r>
        <w:rPr>
          <w:rFonts w:cs="CG Times"/>
          <w:lang w:val="en-AU"/>
        </w:rPr>
        <w:tab/>
        <w:t>(e.g. [9])</w:t>
      </w:r>
    </w:p>
    <w:p w14:paraId="58B127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overt subject</w:t>
      </w:r>
      <w:r>
        <w:rPr>
          <w:rFonts w:cs="CG Times"/>
          <w:smallCaps/>
          <w:lang w:val="en-AU"/>
        </w:rPr>
        <w:tab/>
      </w:r>
      <w:r>
        <w:rPr>
          <w:rFonts w:cs="CG Times"/>
          <w:smallCaps/>
          <w:lang w:val="en-AU"/>
        </w:rPr>
        <w:tab/>
        <w:t>covert subject</w:t>
      </w:r>
    </w:p>
    <w:p w14:paraId="1F36B4D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Jill</w:t>
      </w:r>
      <w:r>
        <w:rPr>
          <w:rFonts w:cs="CG Times"/>
          <w:i/>
          <w:iCs/>
          <w:lang w:val="en-AU"/>
        </w:rPr>
        <w:t xml:space="preserve"> </w:t>
      </w:r>
      <w:r w:rsidRPr="00993EC7">
        <w:rPr>
          <w:rStyle w:val="DoubleUnderline"/>
        </w:rPr>
        <w:t>defended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r>
        <w:rPr>
          <w:rFonts w:cs="CG Times"/>
          <w:lang w:val="en-AU"/>
        </w:rPr>
        <w:tab/>
        <w:t>b.</w:t>
      </w:r>
      <w:r>
        <w:rPr>
          <w:rFonts w:cs="CG Times"/>
          <w:lang w:val="en-AU"/>
        </w:rPr>
        <w:tab/>
      </w:r>
      <w:r>
        <w:rPr>
          <w:rFonts w:cs="CG Times"/>
          <w:i/>
          <w:iCs/>
          <w:u w:val="single"/>
          <w:lang w:val="en-AU"/>
        </w:rPr>
        <w:t>Jill</w:t>
      </w:r>
      <w:r>
        <w:rPr>
          <w:rFonts w:cs="CG Times"/>
          <w:i/>
          <w:iCs/>
          <w:vertAlign w:val="subscript"/>
          <w:lang w:val="en-AU"/>
        </w:rPr>
        <w:t>i</w:t>
      </w:r>
      <w:r>
        <w:rPr>
          <w:rFonts w:cs="CG Times"/>
          <w:i/>
          <w:iCs/>
          <w:lang w:val="en-AU"/>
        </w:rPr>
        <w:t xml:space="preserve"> tried __</w:t>
      </w:r>
      <w:proofErr w:type="spellStart"/>
      <w:r>
        <w:rPr>
          <w:rFonts w:cs="CG Times"/>
          <w:i/>
          <w:iCs/>
          <w:vertAlign w:val="subscript"/>
          <w:lang w:val="en-AU"/>
        </w:rPr>
        <w:t>i</w:t>
      </w:r>
      <w:proofErr w:type="spellEnd"/>
      <w:r>
        <w:rPr>
          <w:rFonts w:cs="CG Times"/>
          <w:i/>
          <w:iCs/>
          <w:lang w:val="en-AU"/>
        </w:rPr>
        <w:t xml:space="preserve"> to </w:t>
      </w:r>
      <w:r w:rsidRPr="00993EC7">
        <w:rPr>
          <w:rStyle w:val="DoubleUnderline"/>
        </w:rPr>
        <w:t>defend</w:t>
      </w:r>
      <w:r>
        <w:rPr>
          <w:rFonts w:cs="CG Times"/>
          <w:i/>
          <w:iCs/>
          <w:lang w:val="en-AU"/>
        </w:rPr>
        <w:t xml:space="preserve">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w:t>
      </w:r>
    </w:p>
    <w:p w14:paraId="10C386A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She</w:t>
      </w:r>
      <w:r>
        <w:rPr>
          <w:rFonts w:cs="CG Times"/>
          <w:i/>
          <w:iCs/>
          <w:lang w:val="en-AU"/>
        </w:rPr>
        <w:t xml:space="preserve"> </w:t>
      </w:r>
      <w:r w:rsidRPr="00993EC7">
        <w:rPr>
          <w:rStyle w:val="DoubleUnderline"/>
        </w:rPr>
        <w:t>tied</w:t>
      </w:r>
      <w:r>
        <w:rPr>
          <w:rFonts w:cs="CG Times"/>
          <w:i/>
          <w:iCs/>
          <w:lang w:val="en-AU"/>
        </w:rPr>
        <w:t xml:space="preserve"> a rope around </w:t>
      </w:r>
      <w:proofErr w:type="spellStart"/>
      <w:r>
        <w:rPr>
          <w:rFonts w:cs="CG Times"/>
          <w:i/>
          <w:iCs/>
          <w:u w:val="single"/>
          <w:lang w:val="en-AU"/>
        </w:rPr>
        <w:t>herself</w:t>
      </w:r>
      <w:r>
        <w:rPr>
          <w:rFonts w:cs="CG Times"/>
          <w:i/>
          <w:iCs/>
          <w:vertAlign w:val="subscript"/>
          <w:lang w:val="en-AU"/>
        </w:rPr>
        <w:t>i</w:t>
      </w:r>
      <w:proofErr w:type="spellEnd"/>
      <w:r>
        <w:rPr>
          <w:rFonts w:cs="CG Times"/>
          <w:lang w:val="en-AU"/>
        </w:rPr>
        <w:t>/</w:t>
      </w:r>
      <w:proofErr w:type="spellStart"/>
      <w:r>
        <w:rPr>
          <w:rFonts w:cs="CG Times"/>
          <w:i/>
          <w:iCs/>
          <w:u w:val="single"/>
          <w:lang w:val="en-AU"/>
        </w:rPr>
        <w:t>her</w:t>
      </w:r>
      <w:r>
        <w:rPr>
          <w:rFonts w:cs="CG Times"/>
          <w:i/>
          <w:iCs/>
          <w:vertAlign w:val="subscript"/>
          <w:lang w:val="en-AU"/>
        </w:rPr>
        <w:t>i</w:t>
      </w:r>
      <w:proofErr w:type="spellEnd"/>
      <w:r>
        <w:rPr>
          <w:rFonts w:cs="CG Times"/>
          <w:lang w:val="en-AU"/>
        </w:rPr>
        <w:tab/>
        <w:t>b.</w:t>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w:t>
      </w:r>
      <w:r w:rsidRPr="00993EC7">
        <w:rPr>
          <w:rStyle w:val="DoubleUnderline"/>
        </w:rPr>
        <w:t>Tie</w:t>
      </w:r>
      <w:r>
        <w:rPr>
          <w:rFonts w:cs="CG Times"/>
          <w:i/>
          <w:iCs/>
          <w:lang w:val="en-AU"/>
        </w:rPr>
        <w:t xml:space="preserve"> a rope around </w:t>
      </w:r>
      <w:proofErr w:type="spellStart"/>
      <w:r>
        <w:rPr>
          <w:rFonts w:cs="CG Times"/>
          <w:i/>
          <w:iCs/>
          <w:u w:val="single"/>
          <w:lang w:val="en-AU"/>
        </w:rPr>
        <w:t>yourself</w:t>
      </w:r>
      <w:r>
        <w:rPr>
          <w:rFonts w:cs="CG Times"/>
          <w:i/>
          <w:iCs/>
          <w:vertAlign w:val="subscript"/>
          <w:lang w:val="en-AU"/>
        </w:rPr>
        <w:t>i</w:t>
      </w:r>
      <w:proofErr w:type="spellEnd"/>
      <w:r>
        <w:rPr>
          <w:rFonts w:cs="CG Times"/>
          <w:lang w:val="en-AU"/>
        </w:rPr>
        <w:t>/</w:t>
      </w:r>
      <w:proofErr w:type="spellStart"/>
      <w:r>
        <w:rPr>
          <w:rFonts w:cs="CG Times"/>
          <w:i/>
          <w:iCs/>
          <w:u w:val="single"/>
          <w:lang w:val="en-AU"/>
        </w:rPr>
        <w:t>you</w:t>
      </w:r>
      <w:r>
        <w:rPr>
          <w:rFonts w:cs="CG Times"/>
          <w:i/>
          <w:iCs/>
          <w:vertAlign w:val="subscript"/>
          <w:lang w:val="en-AU"/>
        </w:rPr>
        <w:t>i</w:t>
      </w:r>
      <w:proofErr w:type="spellEnd"/>
      <w:r>
        <w:rPr>
          <w:rFonts w:cs="CG Times"/>
          <w:i/>
          <w:iCs/>
          <w:lang w:val="en-AU"/>
        </w:rPr>
        <w:t>.</w:t>
      </w:r>
    </w:p>
    <w:p w14:paraId="381073A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Liz</w:t>
      </w:r>
      <w:r>
        <w:rPr>
          <w:rFonts w:cs="CG Times"/>
          <w:i/>
          <w:iCs/>
          <w:lang w:val="en-AU"/>
        </w:rPr>
        <w:t xml:space="preserve"> defended </w:t>
      </w:r>
      <w:r>
        <w:rPr>
          <w:rFonts w:cs="CG Times"/>
          <w:i/>
          <w:iCs/>
          <w:u w:val="single"/>
          <w:lang w:val="en-AU"/>
        </w:rPr>
        <w:t>herself</w:t>
      </w:r>
      <w:r>
        <w:rPr>
          <w:rFonts w:cs="CG Times"/>
          <w:i/>
          <w:iCs/>
          <w:lang w:val="en-AU"/>
        </w:rPr>
        <w:t>.</w:t>
      </w:r>
      <w:r>
        <w:rPr>
          <w:rFonts w:cs="CG Times"/>
          <w:lang w:val="en-AU"/>
        </w:rPr>
        <w:tab/>
        <w:t>[subject as antecedent]</w:t>
      </w:r>
    </w:p>
    <w:p w14:paraId="6A31AB1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Herself</w:t>
      </w:r>
      <w:r>
        <w:rPr>
          <w:rFonts w:cs="CG Times"/>
          <w:i/>
          <w:iCs/>
          <w:lang w:val="en-AU"/>
        </w:rPr>
        <w:t xml:space="preserve"> defended </w:t>
      </w:r>
      <w:r>
        <w:rPr>
          <w:rFonts w:cs="CG Times"/>
          <w:i/>
          <w:iCs/>
          <w:u w:val="single"/>
          <w:lang w:val="en-AU"/>
        </w:rPr>
        <w:t>Liz</w:t>
      </w:r>
      <w:r>
        <w:rPr>
          <w:rFonts w:cs="CG Times"/>
          <w:i/>
          <w:iCs/>
          <w:lang w:val="en-AU"/>
        </w:rPr>
        <w:t>.</w:t>
      </w:r>
      <w:r>
        <w:rPr>
          <w:rFonts w:cs="CG Times"/>
          <w:lang w:val="en-AU"/>
        </w:rPr>
        <w:tab/>
        <w:t>[*subject as reflexive anaphor]</w:t>
      </w:r>
    </w:p>
    <w:p w14:paraId="0E7DF1B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 protesters</w:t>
      </w:r>
      <w:r>
        <w:rPr>
          <w:rFonts w:cs="CG Times"/>
          <w:i/>
          <w:iCs/>
          <w:lang w:val="en-AU"/>
        </w:rPr>
        <w:t xml:space="preserve"> chained </w:t>
      </w:r>
      <w:r>
        <w:rPr>
          <w:rFonts w:cs="CG Times"/>
          <w:i/>
          <w:iCs/>
          <w:u w:val="single"/>
          <w:lang w:val="en-AU"/>
        </w:rPr>
        <w:t>themselves</w:t>
      </w:r>
      <w:r>
        <w:rPr>
          <w:rFonts w:cs="CG Times"/>
          <w:i/>
          <w:iCs/>
          <w:lang w:val="en-AU"/>
        </w:rPr>
        <w:t xml:space="preserve"> to the Embassy railings.</w:t>
      </w:r>
    </w:p>
    <w:p w14:paraId="10ADE6B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considered </w:t>
      </w:r>
      <w:r>
        <w:rPr>
          <w:rFonts w:cs="CG Times"/>
          <w:i/>
          <w:iCs/>
          <w:u w:val="single"/>
          <w:lang w:val="en-AU"/>
        </w:rPr>
        <w:t>himself</w:t>
      </w:r>
      <w:r>
        <w:rPr>
          <w:rFonts w:cs="CG Times"/>
          <w:i/>
          <w:iCs/>
          <w:lang w:val="en-AU"/>
        </w:rPr>
        <w:t xml:space="preserve"> a victim of the system.</w:t>
      </w:r>
    </w:p>
    <w:p w14:paraId="7A781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Jill</w:t>
      </w:r>
      <w:r>
        <w:rPr>
          <w:rFonts w:cs="CG Times"/>
          <w:i/>
          <w:iCs/>
          <w:lang w:val="en-AU"/>
        </w:rPr>
        <w:t xml:space="preserve"> believes </w:t>
      </w:r>
      <w:r>
        <w:rPr>
          <w:rFonts w:cs="CG Times"/>
          <w:i/>
          <w:iCs/>
          <w:u w:val="single"/>
          <w:lang w:val="en-AU"/>
        </w:rPr>
        <w:t>herself</w:t>
      </w:r>
      <w:r>
        <w:rPr>
          <w:rFonts w:cs="CG Times"/>
          <w:i/>
          <w:iCs/>
          <w:lang w:val="en-AU"/>
        </w:rPr>
        <w:t xml:space="preserve"> to be suitable for the job.</w:t>
      </w:r>
    </w:p>
    <w:p w14:paraId="6CABBF8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Everyone</w:t>
      </w:r>
      <w:r>
        <w:rPr>
          <w:rFonts w:cs="CG Times"/>
          <w:i/>
          <w:iCs/>
          <w:lang w:val="en-AU"/>
        </w:rPr>
        <w:t xml:space="preserve"> committed </w:t>
      </w:r>
      <w:r>
        <w:rPr>
          <w:rFonts w:cs="CG Times"/>
          <w:i/>
          <w:iCs/>
          <w:u w:val="single"/>
          <w:lang w:val="en-AU"/>
        </w:rPr>
        <w:t>themselves</w:t>
      </w:r>
      <w:r>
        <w:rPr>
          <w:rFonts w:cs="CG Times"/>
          <w:i/>
          <w:iCs/>
          <w:lang w:val="en-AU"/>
        </w:rPr>
        <w:t xml:space="preserve"> to continuing the fight.</w:t>
      </w:r>
    </w:p>
    <w:p w14:paraId="13E00BF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Jill was the only one </w:t>
      </w:r>
      <w:r>
        <w:rPr>
          <w:rFonts w:cs="CG Times"/>
          <w:lang w:val="en-AU"/>
        </w:rPr>
        <w:t>[</w:t>
      </w:r>
      <w:r>
        <w:rPr>
          <w:rFonts w:cs="CG Times"/>
          <w:i/>
          <w:iCs/>
          <w:u w:val="single"/>
          <w:lang w:val="en-AU"/>
        </w:rPr>
        <w:t>who</w:t>
      </w:r>
      <w:r>
        <w:rPr>
          <w:rFonts w:cs="CG Times"/>
          <w:i/>
          <w:iCs/>
          <w:lang w:val="en-AU"/>
        </w:rPr>
        <w:t xml:space="preserve"> defended </w:t>
      </w:r>
      <w:r>
        <w:rPr>
          <w:rFonts w:cs="CG Times"/>
          <w:i/>
          <w:iCs/>
          <w:u w:val="single"/>
          <w:lang w:val="en-AU"/>
        </w:rPr>
        <w:t>herself</w:t>
      </w:r>
      <w:r>
        <w:rPr>
          <w:rFonts w:cs="CG Times"/>
          <w:lang w:val="en-AU"/>
        </w:rPr>
        <w:t>]</w:t>
      </w:r>
      <w:r>
        <w:rPr>
          <w:rFonts w:cs="CG Times"/>
          <w:i/>
          <w:iCs/>
          <w:lang w:val="en-AU"/>
        </w:rPr>
        <w:t>.</w:t>
      </w:r>
    </w:p>
    <w:p w14:paraId="1536EB4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i/>
          <w:iC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cried </w:t>
      </w:r>
      <w:r>
        <w:rPr>
          <w:rFonts w:cs="CG Times"/>
          <w:i/>
          <w:iCs/>
          <w:u w:val="single"/>
          <w:lang w:val="en-AU"/>
        </w:rPr>
        <w:t>himself</w:t>
      </w:r>
      <w:r>
        <w:rPr>
          <w:rFonts w:cs="CG Times"/>
          <w:i/>
          <w:iCs/>
          <w:lang w:val="en-AU"/>
        </w:rPr>
        <w:t xml:space="preserve"> to sleep that night.</w:t>
      </w:r>
      <w:r>
        <w:rPr>
          <w:rFonts w:cs="CG Times"/>
          <w:lang w:val="en-AU"/>
        </w:rPr>
        <w:tab/>
        <w:t>b.</w:t>
      </w:r>
      <w:r>
        <w:rPr>
          <w:rFonts w:cs="CG Times"/>
          <w:lang w:val="en-AU"/>
        </w:rPr>
        <w:tab/>
      </w:r>
      <w:r>
        <w:rPr>
          <w:rFonts w:cs="CG Times"/>
          <w:i/>
          <w:iCs/>
          <w:u w:val="single"/>
          <w:lang w:val="en-AU"/>
        </w:rPr>
        <w:t>Ed</w:t>
      </w:r>
      <w:r>
        <w:rPr>
          <w:rFonts w:cs="CG Times"/>
          <w:i/>
          <w:iCs/>
          <w:lang w:val="en-AU"/>
        </w:rPr>
        <w:t xml:space="preserve"> prides </w:t>
      </w:r>
      <w:r>
        <w:rPr>
          <w:rFonts w:cs="CG Times"/>
          <w:i/>
          <w:iCs/>
          <w:u w:val="single"/>
          <w:lang w:val="en-AU"/>
        </w:rPr>
        <w:t>himself</w:t>
      </w:r>
      <w:r>
        <w:rPr>
          <w:rFonts w:cs="CG Times"/>
          <w:i/>
          <w:iCs/>
          <w:lang w:val="en-AU"/>
        </w:rPr>
        <w:t xml:space="preserve"> on his tolerance.</w:t>
      </w:r>
    </w:p>
    <w:p w14:paraId="76EDBF2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Jill</w:t>
      </w:r>
      <w:r>
        <w:rPr>
          <w:rFonts w:cs="CG Times"/>
          <w:i/>
          <w:iCs/>
          <w:lang w:val="en-AU"/>
        </w:rPr>
        <w:t xml:space="preserve"> acquitted </w:t>
      </w:r>
      <w:r>
        <w:rPr>
          <w:rFonts w:cs="CG Times"/>
          <w:i/>
          <w:iCs/>
          <w:u w:val="single"/>
          <w:lang w:val="en-AU"/>
        </w:rPr>
        <w:t>herself</w:t>
      </w:r>
      <w:r>
        <w:rPr>
          <w:rFonts w:cs="CG Times"/>
          <w:i/>
          <w:iCs/>
          <w:lang w:val="en-AU"/>
        </w:rPr>
        <w:t xml:space="preserve"> extremely well.</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express </w:t>
      </w:r>
      <w:r>
        <w:rPr>
          <w:rFonts w:cs="CG Times"/>
          <w:i/>
          <w:iCs/>
          <w:u w:val="single"/>
          <w:lang w:val="en-AU"/>
        </w:rPr>
        <w:t>yourself</w:t>
      </w:r>
      <w:r>
        <w:rPr>
          <w:rFonts w:cs="CG Times"/>
          <w:i/>
          <w:iCs/>
          <w:lang w:val="en-AU"/>
        </w:rPr>
        <w:t xml:space="preserve"> very clearly.</w:t>
      </w:r>
    </w:p>
    <w:p w14:paraId="19CA9D93"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left="1238" w:hanging="1238"/>
        <w:jc w:val="both"/>
        <w:rPr>
          <w:rFonts w:cs="CG Times"/>
          <w:i/>
          <w:iC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absent </w:t>
      </w:r>
      <w:r>
        <w:rPr>
          <w:rFonts w:cs="CG Times"/>
          <w:lang w:val="en-AU"/>
        </w:rPr>
        <w:t>(</w:t>
      </w:r>
      <w:r>
        <w:rPr>
          <w:rFonts w:cs="CG Times"/>
          <w:i/>
          <w:iCs/>
          <w:lang w:val="en-AU"/>
        </w:rPr>
        <w:t>from</w:t>
      </w:r>
      <w:r>
        <w:rPr>
          <w:rFonts w:cs="CG Times"/>
          <w:lang w:val="en-AU"/>
        </w:rPr>
        <w:t xml:space="preserve">) </w:t>
      </w:r>
      <w:r>
        <w:rPr>
          <w:rFonts w:cs="CG Times"/>
          <w:lang w:val="en-AU"/>
        </w:rPr>
        <w:sym w:font="WP TypographicSymbols" w:char="0048"/>
      </w:r>
      <w:r>
        <w:rPr>
          <w:rFonts w:cs="CG Times"/>
          <w:lang w:val="en-AU"/>
        </w:rPr>
        <w:tab/>
      </w:r>
      <w:r>
        <w:rPr>
          <w:rFonts w:cs="CG Times"/>
          <w:i/>
          <w:iCs/>
          <w:lang w:val="en-AU"/>
        </w:rPr>
        <w:t xml:space="preserve">apply </w:t>
      </w:r>
      <w:r>
        <w:rPr>
          <w:rFonts w:cs="CG Times"/>
          <w:lang w:val="en-AU"/>
        </w:rPr>
        <w:t>(</w:t>
      </w:r>
      <w:r>
        <w:rPr>
          <w:rFonts w:cs="CG Times"/>
          <w:i/>
          <w:iCs/>
          <w:lang w:val="en-AU"/>
        </w:rPr>
        <w:t>to</w:t>
      </w:r>
      <w:r>
        <w:rPr>
          <w:rFonts w:cs="CG Times"/>
          <w:lang w:val="en-AU"/>
        </w:rPr>
        <w:t>)</w:t>
      </w:r>
      <w:r>
        <w:rPr>
          <w:rFonts w:cs="CG Times"/>
          <w:i/>
          <w:iCs/>
          <w:lang w:val="en-AU"/>
        </w:rPr>
        <w:tab/>
        <w:t xml:space="preserve">avail </w:t>
      </w:r>
      <w:r>
        <w:rPr>
          <w:rFonts w:cs="CG Times"/>
          <w:lang w:val="en-AU"/>
        </w:rPr>
        <w:t>(</w:t>
      </w:r>
      <w:r>
        <w:rPr>
          <w:rFonts w:cs="CG Times"/>
          <w:i/>
          <w:iCs/>
          <w:lang w:val="en-AU"/>
        </w:rPr>
        <w:t>of</w:t>
      </w:r>
      <w:r>
        <w:rPr>
          <w:rFonts w:cs="CG Times"/>
          <w:lang w:val="en-AU"/>
        </w:rPr>
        <w:t>)</w:t>
      </w:r>
      <w:r>
        <w:rPr>
          <w:rFonts w:cs="CG Times"/>
          <w:i/>
          <w:iCs/>
          <w:lang w:val="en-AU"/>
        </w:rPr>
        <w:tab/>
        <w:t xml:space="preserve">behave </w:t>
      </w:r>
      <w:r>
        <w:rPr>
          <w:rFonts w:cs="CG Times"/>
          <w:lang w:val="en-AU"/>
        </w:rPr>
        <w:sym w:font="WP TypographicSymbols" w:char="0048"/>
      </w:r>
      <w:r>
        <w:rPr>
          <w:rFonts w:cs="CG Times"/>
          <w:i/>
          <w:iCs/>
          <w:lang w:val="en-AU"/>
        </w:rPr>
        <w:tab/>
        <w:t xml:space="preserve">busy </w:t>
      </w:r>
      <w:r>
        <w:rPr>
          <w:rFonts w:cs="CG Times"/>
          <w:lang w:val="en-AU"/>
        </w:rPr>
        <w:sym w:font="WP TypographicSymbols" w:char="0048"/>
      </w:r>
    </w:p>
    <w:p w14:paraId="0D0BCD9F" w14:textId="77777777" w:rsidR="0050619F"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comport </w:t>
      </w:r>
      <w:r>
        <w:rPr>
          <w:rFonts w:cs="CG Times"/>
          <w:lang w:val="en-AU"/>
        </w:rPr>
        <w:sym w:font="WP TypographicSymbols" w:char="0048"/>
      </w:r>
      <w:r>
        <w:rPr>
          <w:rFonts w:cs="CG Times"/>
          <w:i/>
          <w:iCs/>
          <w:lang w:val="en-AU"/>
        </w:rPr>
        <w:tab/>
        <w:t>compose</w:t>
      </w:r>
      <w:r>
        <w:rPr>
          <w:rFonts w:cs="CG Times"/>
          <w:i/>
          <w:iCs/>
          <w:lang w:val="en-AU"/>
        </w:rPr>
        <w:tab/>
        <w:t>conduct</w:t>
      </w:r>
      <w:r>
        <w:rPr>
          <w:rFonts w:cs="CG Times"/>
          <w:i/>
          <w:iCs/>
          <w:lang w:val="en-AU"/>
        </w:rPr>
        <w:tab/>
        <w:t>content</w:t>
      </w:r>
      <w:r>
        <w:rPr>
          <w:rFonts w:cs="CG Times"/>
          <w:i/>
          <w:iCs/>
          <w:lang w:val="en-AU"/>
        </w:rPr>
        <w:tab/>
        <w:t>demean</w:t>
      </w:r>
    </w:p>
    <w:p w14:paraId="18DC0F9A" w14:textId="77777777" w:rsidR="006E03FA" w:rsidRDefault="0050619F">
      <w:pPr>
        <w:widowControl/>
        <w:tabs>
          <w:tab w:val="left" w:pos="-792"/>
          <w:tab w:val="left" w:pos="-360"/>
          <w:tab w:val="left" w:pos="0"/>
          <w:tab w:val="left" w:pos="532"/>
          <w:tab w:val="right" w:pos="676"/>
          <w:tab w:val="left" w:pos="835"/>
          <w:tab w:val="left" w:pos="1238"/>
          <w:tab w:val="left" w:pos="2894"/>
          <w:tab w:val="left" w:pos="4550"/>
          <w:tab w:val="left" w:pos="6206"/>
          <w:tab w:val="left" w:pos="7862"/>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enjoy</w:t>
      </w:r>
      <w:r>
        <w:rPr>
          <w:rFonts w:cs="CG Times"/>
          <w:i/>
          <w:iCs/>
          <w:lang w:val="en-AU"/>
        </w:rPr>
        <w:tab/>
        <w:t>excel</w:t>
      </w:r>
      <w:r>
        <w:rPr>
          <w:rFonts w:cs="CG Times"/>
          <w:i/>
          <w:iCs/>
          <w:lang w:val="en-AU"/>
        </w:rPr>
        <w:tab/>
        <w:t>exert</w:t>
      </w:r>
      <w:r>
        <w:rPr>
          <w:rFonts w:cs="CG Times"/>
          <w:i/>
          <w:iCs/>
          <w:lang w:val="en-AU"/>
        </w:rPr>
        <w:tab/>
        <w:t xml:space="preserve">ingratiate </w:t>
      </w:r>
      <w:r>
        <w:rPr>
          <w:rFonts w:cs="CG Times"/>
          <w:lang w:val="en-AU"/>
        </w:rPr>
        <w:sym w:font="WP TypographicSymbols" w:char="0048"/>
      </w:r>
      <w:r>
        <w:rPr>
          <w:rFonts w:cs="CG Times"/>
          <w:i/>
          <w:iCs/>
          <w:lang w:val="en-AU"/>
        </w:rPr>
        <w:tab/>
        <w:t>perjure</w:t>
      </w:r>
      <w:r>
        <w:rPr>
          <w:rFonts w:cs="CG Times"/>
          <w:lang w:val="en-AU"/>
        </w:rPr>
        <w:t xml:space="preserve"> </w:t>
      </w:r>
      <w:r>
        <w:rPr>
          <w:rFonts w:cs="CG Times"/>
          <w:lang w:val="en-AU"/>
        </w:rPr>
        <w:sym w:font="WP TypographicSymbols" w:char="0048"/>
      </w:r>
    </w:p>
    <w:p w14:paraId="4D4F3B52"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Liz</w:t>
      </w:r>
      <w:r>
        <w:rPr>
          <w:rFonts w:cs="CG Times"/>
          <w:i/>
          <w:iCs/>
          <w:lang w:val="en-AU"/>
        </w:rPr>
        <w:t xml:space="preserve"> didn't leave </w:t>
      </w:r>
      <w:r>
        <w:rPr>
          <w:rFonts w:cs="CG Times"/>
          <w:i/>
          <w:iCs/>
          <w:u w:val="single"/>
          <w:lang w:val="en-AU"/>
        </w:rPr>
        <w:t>herself</w:t>
      </w:r>
      <w:r>
        <w:rPr>
          <w:rFonts w:cs="CG Times"/>
          <w:i/>
          <w:iCs/>
          <w:lang w:val="en-AU"/>
        </w:rPr>
        <w:t xml:space="preserve"> enough time.</w:t>
      </w:r>
      <w:r>
        <w:rPr>
          <w:rFonts w:cs="CG Times"/>
          <w:lang w:val="en-AU"/>
        </w:rPr>
        <w:tab/>
        <w:t>b.</w:t>
      </w:r>
      <w:r>
        <w:rPr>
          <w:rFonts w:cs="CG Times"/>
          <w:lang w:val="en-AU"/>
        </w:rPr>
        <w:tab/>
      </w:r>
      <w:r>
        <w:rPr>
          <w:rFonts w:cs="CG Times"/>
          <w:i/>
          <w:iCs/>
          <w:u w:val="single"/>
          <w:lang w:val="en-AU"/>
        </w:rPr>
        <w:t>I</w:t>
      </w:r>
      <w:r>
        <w:rPr>
          <w:rFonts w:cs="CG Times"/>
          <w:i/>
          <w:iCs/>
          <w:lang w:val="en-AU"/>
        </w:rPr>
        <w:t xml:space="preserve"> bought </w:t>
      </w:r>
      <w:r>
        <w:rPr>
          <w:rFonts w:cs="CG Times"/>
          <w:i/>
          <w:iCs/>
          <w:u w:val="single"/>
          <w:lang w:val="en-AU"/>
        </w:rPr>
        <w:t>myself</w:t>
      </w:r>
      <w:r>
        <w:rPr>
          <w:rFonts w:cs="CG Times"/>
          <w:i/>
          <w:iCs/>
          <w:lang w:val="en-AU"/>
        </w:rPr>
        <w:t xml:space="preserve"> a new car.</w:t>
      </w:r>
    </w:p>
    <w:p w14:paraId="73A3915A"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u w:val="single"/>
          <w:lang w:val="en-AU"/>
        </w:rPr>
        <w:t>I</w:t>
      </w:r>
      <w:r>
        <w:rPr>
          <w:rFonts w:cs="CG Times"/>
          <w:i/>
          <w:iCs/>
          <w:lang w:val="en-AU"/>
        </w:rPr>
        <w:t xml:space="preserve">'m not feeling </w:t>
      </w:r>
      <w:r>
        <w:rPr>
          <w:rFonts w:cs="CG Times"/>
          <w:i/>
          <w:iCs/>
          <w:u w:val="single"/>
          <w:lang w:val="en-AU"/>
        </w:rPr>
        <w:t>myself</w:t>
      </w:r>
      <w:r>
        <w:rPr>
          <w:rFonts w:cs="CG Times"/>
          <w:i/>
          <w:iCs/>
          <w:lang w:val="en-AU"/>
        </w:rPr>
        <w:t xml:space="preserve"> today.</w:t>
      </w:r>
      <w:r>
        <w:rPr>
          <w:rFonts w:cs="CG Times"/>
          <w:lang w:val="en-AU"/>
        </w:rPr>
        <w:tab/>
        <w:t>b.</w:t>
      </w:r>
      <w:r>
        <w:rPr>
          <w:rFonts w:cs="CG Times"/>
          <w:lang w:val="en-AU"/>
        </w:rPr>
        <w:tab/>
      </w:r>
      <w:r>
        <w:rPr>
          <w:rFonts w:cs="CG Times"/>
          <w:i/>
          <w:iCs/>
          <w:u w:val="single"/>
          <w:lang w:val="en-AU"/>
        </w:rPr>
        <w:t>You</w:t>
      </w:r>
      <w:r>
        <w:rPr>
          <w:rFonts w:cs="CG Times"/>
          <w:i/>
          <w:iCs/>
          <w:lang w:val="en-AU"/>
        </w:rPr>
        <w:t xml:space="preserve"> should just try to be </w:t>
      </w:r>
      <w:r>
        <w:rPr>
          <w:rFonts w:cs="CG Times"/>
          <w:i/>
          <w:iCs/>
          <w:u w:val="single"/>
          <w:lang w:val="en-AU"/>
        </w:rPr>
        <w:t>yourself</w:t>
      </w:r>
      <w:r>
        <w:rPr>
          <w:rFonts w:cs="CG Times"/>
          <w:i/>
          <w:iCs/>
          <w:lang w:val="en-AU"/>
        </w:rPr>
        <w:t>.</w:t>
      </w:r>
    </w:p>
    <w:p w14:paraId="650C1E5B"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reflexive form</w:t>
      </w:r>
      <w:r>
        <w:rPr>
          <w:rFonts w:cs="CG Times"/>
          <w:smallCaps/>
          <w:lang w:val="en-AU"/>
        </w:rPr>
        <w:tab/>
      </w:r>
      <w:r>
        <w:rPr>
          <w:rFonts w:cs="CG Times"/>
          <w:smallCaps/>
          <w:lang w:val="en-AU"/>
        </w:rPr>
        <w:tab/>
        <w:t>non-reflexive form</w:t>
      </w:r>
    </w:p>
    <w:p w14:paraId="1CF58238"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was beside </w:t>
      </w:r>
      <w:r>
        <w:rPr>
          <w:rFonts w:cs="CG Times"/>
          <w:i/>
          <w:iCs/>
          <w:u w:val="single"/>
          <w:lang w:val="en-AU"/>
        </w:rPr>
        <w:t>himself</w:t>
      </w:r>
      <w:r>
        <w:rPr>
          <w:rFonts w:cs="CG Times"/>
          <w:i/>
          <w:iCs/>
          <w:lang w:val="en-AU"/>
        </w:rPr>
        <w:t xml:space="preserve"> with anger.</w:t>
      </w:r>
      <w:r>
        <w:rPr>
          <w:rFonts w:cs="CG Times"/>
          <w:lang w:val="en-AU"/>
        </w:rPr>
        <w:tab/>
        <w:t>b. *</w:t>
      </w:r>
      <w:r>
        <w:rPr>
          <w:rFonts w:cs="CG Times"/>
          <w:i/>
          <w:iCs/>
          <w:u w:val="single"/>
          <w:lang w:val="en-AU"/>
        </w:rPr>
        <w:t>He</w:t>
      </w:r>
      <w:r>
        <w:rPr>
          <w:rFonts w:cs="CG Times"/>
          <w:i/>
          <w:iCs/>
          <w:lang w:val="en-AU"/>
        </w:rPr>
        <w:t xml:space="preserve"> was beside </w:t>
      </w:r>
      <w:r>
        <w:rPr>
          <w:rFonts w:cs="CG Times"/>
          <w:i/>
          <w:iCs/>
          <w:u w:val="single"/>
          <w:lang w:val="en-AU"/>
        </w:rPr>
        <w:t>him</w:t>
      </w:r>
      <w:r>
        <w:rPr>
          <w:rFonts w:cs="CG Times"/>
          <w:i/>
          <w:iCs/>
          <w:lang w:val="en-AU"/>
        </w:rPr>
        <w:t xml:space="preserve"> with anger.</w:t>
      </w:r>
    </w:p>
    <w:p w14:paraId="11916D2C" w14:textId="77777777" w:rsidR="0050619F"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herself</w:t>
      </w:r>
      <w:r>
        <w:rPr>
          <w:rFonts w:cs="CG Times"/>
          <w:i/>
          <w:iCs/>
          <w:lang w:val="en-AU"/>
        </w:rPr>
        <w:t>.</w:t>
      </w:r>
      <w:r>
        <w:rPr>
          <w:rFonts w:cs="CG Times"/>
          <w:lang w:val="en-AU"/>
        </w:rPr>
        <w:tab/>
        <w:t>b.</w:t>
      </w:r>
      <w:r>
        <w:rPr>
          <w:rFonts w:cs="CG Times"/>
          <w:lang w:val="en-AU"/>
        </w:rPr>
        <w:tab/>
      </w:r>
      <w:r>
        <w:rPr>
          <w:rFonts w:cs="CG Times"/>
          <w:i/>
          <w:iCs/>
          <w:u w:val="single"/>
          <w:lang w:val="en-AU"/>
        </w:rPr>
        <w:t>Liz</w:t>
      </w:r>
      <w:r>
        <w:rPr>
          <w:rFonts w:cs="CG Times"/>
          <w:i/>
          <w:iCs/>
          <w:lang w:val="en-AU"/>
        </w:rPr>
        <w:t xml:space="preserve"> wrapped the rug around </w:t>
      </w:r>
      <w:r>
        <w:rPr>
          <w:rFonts w:cs="CG Times"/>
          <w:i/>
          <w:iCs/>
          <w:u w:val="single"/>
          <w:lang w:val="en-AU"/>
        </w:rPr>
        <w:t>her</w:t>
      </w:r>
      <w:r>
        <w:rPr>
          <w:rFonts w:cs="CG Times"/>
          <w:i/>
          <w:iCs/>
          <w:lang w:val="en-AU"/>
        </w:rPr>
        <w:t>.</w:t>
      </w:r>
    </w:p>
    <w:p w14:paraId="1315E7C3" w14:textId="77777777" w:rsidR="006E03FA" w:rsidRDefault="0050619F">
      <w:pPr>
        <w:widowControl/>
        <w:tabs>
          <w:tab w:val="left" w:pos="-792"/>
          <w:tab w:val="left" w:pos="-360"/>
          <w:tab w:val="left" w:pos="0"/>
          <w:tab w:val="left" w:pos="532"/>
          <w:tab w:val="right" w:pos="676"/>
          <w:tab w:val="left" w:pos="835"/>
          <w:tab w:val="left" w:pos="1238"/>
          <w:tab w:val="left" w:pos="5263"/>
          <w:tab w:val="left" w:pos="5637"/>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u w:val="single"/>
          <w:lang w:val="en-AU"/>
        </w:rPr>
        <w:t>I</w:t>
      </w:r>
      <w:r>
        <w:rPr>
          <w:rFonts w:cs="CG Times"/>
          <w:i/>
          <w:iCs/>
          <w:lang w:val="en-AU"/>
        </w:rPr>
        <w:t xml:space="preserve"> haven't any money on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I</w:t>
      </w:r>
      <w:r>
        <w:rPr>
          <w:rFonts w:cs="CG Times"/>
          <w:i/>
          <w:iCs/>
          <w:lang w:val="en-AU"/>
        </w:rPr>
        <w:t xml:space="preserve"> haven't any money on </w:t>
      </w:r>
      <w:r>
        <w:rPr>
          <w:rFonts w:cs="CG Times"/>
          <w:i/>
          <w:iCs/>
          <w:u w:val="single"/>
          <w:lang w:val="en-AU"/>
        </w:rPr>
        <w:t>me</w:t>
      </w:r>
      <w:r>
        <w:rPr>
          <w:rFonts w:cs="CG Times"/>
          <w:i/>
          <w:iCs/>
          <w:lang w:val="en-AU"/>
        </w:rPr>
        <w:t>.</w:t>
      </w:r>
    </w:p>
    <w:p w14:paraId="4A68CED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He</w:t>
      </w:r>
      <w:r>
        <w:rPr>
          <w:rFonts w:cs="CG Times"/>
          <w:i/>
          <w:iCs/>
          <w:lang w:val="en-AU"/>
        </w:rPr>
        <w:t xml:space="preserve"> doesn't look after </w:t>
      </w:r>
      <w:r>
        <w:rPr>
          <w:rFonts w:cs="CG Times"/>
          <w:i/>
          <w:iCs/>
          <w:u w:val="single"/>
          <w:lang w:val="en-AU"/>
        </w:rPr>
        <w:t>himself</w:t>
      </w:r>
      <w:r>
        <w:rPr>
          <w:rFonts w:cs="CG Times"/>
          <w:i/>
          <w:iCs/>
          <w:lang w:val="en-AU"/>
        </w:rPr>
        <w:t>.</w:t>
      </w:r>
      <w:r>
        <w:rPr>
          <w:rFonts w:cs="CG Times"/>
          <w:lang w:val="en-AU"/>
        </w:rPr>
        <w:tab/>
        <w:t>b.</w:t>
      </w:r>
      <w:r>
        <w:rPr>
          <w:rFonts w:cs="CG Times"/>
          <w:lang w:val="en-AU"/>
        </w:rPr>
        <w:tab/>
      </w:r>
      <w:r>
        <w:rPr>
          <w:rFonts w:cs="CG Times"/>
          <w:i/>
          <w:iCs/>
          <w:u w:val="single"/>
          <w:lang w:val="en-AU"/>
        </w:rPr>
        <w:t>She</w:t>
      </w:r>
      <w:r>
        <w:rPr>
          <w:rFonts w:cs="CG Times"/>
          <w:i/>
          <w:iCs/>
          <w:lang w:val="en-AU"/>
        </w:rPr>
        <w:t xml:space="preserve"> believes in </w:t>
      </w:r>
      <w:r>
        <w:rPr>
          <w:rFonts w:cs="CG Times"/>
          <w:i/>
          <w:iCs/>
          <w:u w:val="single"/>
          <w:lang w:val="en-AU"/>
        </w:rPr>
        <w:t>herself</w:t>
      </w:r>
      <w:r>
        <w:rPr>
          <w:rFonts w:cs="CG Times"/>
          <w:i/>
          <w:iCs/>
          <w:lang w:val="en-AU"/>
        </w:rPr>
        <w:t>.</w:t>
      </w:r>
    </w:p>
    <w:p w14:paraId="31D43EB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He</w:t>
      </w:r>
      <w:r>
        <w:rPr>
          <w:rFonts w:cs="CG Times"/>
          <w:i/>
          <w:iCs/>
          <w:lang w:val="en-AU"/>
        </w:rPr>
        <w:t xml:space="preserve"> thinks of </w:t>
      </w:r>
      <w:r>
        <w:rPr>
          <w:rFonts w:cs="CG Times"/>
          <w:i/>
          <w:iCs/>
          <w:u w:val="single"/>
          <w:lang w:val="en-AU"/>
        </w:rPr>
        <w:t>himself</w:t>
      </w:r>
      <w:r>
        <w:rPr>
          <w:rFonts w:cs="CG Times"/>
          <w:i/>
          <w:iCs/>
          <w:lang w:val="en-AU"/>
        </w:rPr>
        <w:t xml:space="preserve"> as overworked.</w:t>
      </w:r>
      <w:r>
        <w:rPr>
          <w:rFonts w:cs="CG Times"/>
          <w:lang w:val="en-AU"/>
        </w:rPr>
        <w:tab/>
        <w:t>b.</w:t>
      </w:r>
      <w:r>
        <w:rPr>
          <w:rFonts w:cs="CG Times"/>
          <w:lang w:val="en-AU"/>
        </w:rPr>
        <w:tab/>
      </w:r>
      <w:r>
        <w:rPr>
          <w:rFonts w:cs="CG Times"/>
          <w:i/>
          <w:iCs/>
          <w:lang w:val="en-AU"/>
        </w:rPr>
        <w:t xml:space="preserve">Can't </w:t>
      </w:r>
      <w:r>
        <w:rPr>
          <w:rFonts w:cs="CG Times"/>
          <w:i/>
          <w:iCs/>
          <w:u w:val="single"/>
          <w:lang w:val="en-AU"/>
        </w:rPr>
        <w:t>you</w:t>
      </w:r>
      <w:r>
        <w:rPr>
          <w:rFonts w:cs="CG Times"/>
          <w:i/>
          <w:iCs/>
          <w:lang w:val="en-AU"/>
        </w:rPr>
        <w:t xml:space="preserve"> do anything for </w:t>
      </w:r>
      <w:r>
        <w:rPr>
          <w:rFonts w:cs="CG Times"/>
          <w:i/>
          <w:iCs/>
          <w:u w:val="single"/>
          <w:lang w:val="en-AU"/>
        </w:rPr>
        <w:t>yourself</w:t>
      </w:r>
      <w:r>
        <w:rPr>
          <w:rFonts w:cs="CG Times"/>
          <w:i/>
          <w:iCs/>
          <w:lang w:val="en-AU"/>
        </w:rPr>
        <w:t>?</w:t>
      </w:r>
    </w:p>
    <w:p w14:paraId="3676AAD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I</w:t>
      </w:r>
      <w:r>
        <w:rPr>
          <w:rFonts w:cs="CG Times"/>
          <w:i/>
          <w:iCs/>
          <w:lang w:val="en-AU"/>
        </w:rPr>
        <w:t xml:space="preserve"> never get any time to </w:t>
      </w:r>
      <w:r>
        <w:rPr>
          <w:rFonts w:cs="CG Times"/>
          <w:i/>
          <w:iCs/>
          <w:u w:val="single"/>
          <w:lang w:val="en-AU"/>
        </w:rPr>
        <w:t>myself</w:t>
      </w:r>
      <w:r>
        <w:rPr>
          <w:rFonts w:cs="CG Times"/>
          <w:i/>
          <w:iCs/>
          <w:lang w:val="en-AU"/>
        </w:rPr>
        <w:t>.</w:t>
      </w:r>
      <w:r>
        <w:rPr>
          <w:rFonts w:cs="CG Times"/>
          <w:lang w:val="en-AU"/>
        </w:rPr>
        <w:tab/>
        <w:t>b.</w:t>
      </w:r>
      <w:r>
        <w:rPr>
          <w:rFonts w:cs="CG Times"/>
          <w:lang w:val="en-AU"/>
        </w:rPr>
        <w:tab/>
      </w:r>
      <w:r>
        <w:rPr>
          <w:rFonts w:cs="CG Times"/>
          <w:i/>
          <w:iCs/>
          <w:u w:val="single"/>
          <w:lang w:val="en-AU"/>
        </w:rPr>
        <w:t>Max</w:t>
      </w:r>
      <w:r>
        <w:rPr>
          <w:rFonts w:cs="CG Times"/>
          <w:i/>
          <w:iCs/>
          <w:lang w:val="en-AU"/>
        </w:rPr>
        <w:t xml:space="preserve"> had done it by </w:t>
      </w:r>
      <w:r>
        <w:rPr>
          <w:rFonts w:cs="CG Times"/>
          <w:i/>
          <w:iCs/>
          <w:u w:val="single"/>
          <w:lang w:val="en-AU"/>
        </w:rPr>
        <w:t>himself</w:t>
      </w:r>
      <w:r>
        <w:rPr>
          <w:rFonts w:cs="CG Times"/>
          <w:i/>
          <w:iCs/>
          <w:lang w:val="en-AU"/>
        </w:rPr>
        <w:t>.</w:t>
      </w:r>
    </w:p>
    <w:p w14:paraId="0184514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 to save </w:t>
      </w:r>
      <w:r>
        <w:rPr>
          <w:rFonts w:cs="CG Times"/>
          <w:i/>
          <w:iCs/>
          <w:u w:val="single"/>
          <w:lang w:val="en-AU"/>
        </w:rPr>
        <w:t>Mary</w:t>
      </w:r>
      <w:r>
        <w:rPr>
          <w:rFonts w:cs="CG Times"/>
          <w:i/>
          <w:iCs/>
          <w:lang w:val="en-AU"/>
        </w:rPr>
        <w:t xml:space="preserve"> from </w:t>
      </w:r>
      <w:r>
        <w:rPr>
          <w:rFonts w:cs="CG Times"/>
          <w:i/>
          <w:iCs/>
          <w:u w:val="single"/>
          <w:lang w:val="en-AU"/>
        </w:rPr>
        <w:t>herself</w:t>
      </w:r>
      <w:r>
        <w:rPr>
          <w:rFonts w:cs="CG Times"/>
          <w:i/>
          <w:iCs/>
          <w:lang w:val="en-AU"/>
        </w:rPr>
        <w:t>.</w:t>
      </w:r>
    </w:p>
    <w:p w14:paraId="4C2E9E2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Tim praises </w:t>
      </w:r>
      <w:r>
        <w:rPr>
          <w:rFonts w:cs="CG Times"/>
          <w:i/>
          <w:iCs/>
          <w:u w:val="single"/>
          <w:lang w:val="en-AU"/>
        </w:rPr>
        <w:t>Mary</w:t>
      </w:r>
      <w:r>
        <w:rPr>
          <w:rFonts w:cs="CG Times"/>
          <w:i/>
          <w:iCs/>
          <w:lang w:val="en-AU"/>
        </w:rPr>
        <w:t xml:space="preserve"> to </w:t>
      </w:r>
      <w:r>
        <w:rPr>
          <w:rFonts w:cs="CG Times"/>
          <w:i/>
          <w:iCs/>
          <w:u w:val="single"/>
          <w:lang w:val="en-AU"/>
        </w:rPr>
        <w:t>herself</w:t>
      </w:r>
      <w:r>
        <w:rPr>
          <w:rFonts w:cs="CG Times"/>
          <w:lang w:val="en-AU"/>
        </w:rPr>
        <w:t>]</w:t>
      </w:r>
      <w:r>
        <w:rPr>
          <w:rFonts w:cs="CG Times"/>
          <w:i/>
          <w:iCs/>
          <w:lang w:val="en-AU"/>
        </w:rPr>
        <w:t xml:space="preserve"> but criticises her to everyone else.</w:t>
      </w:r>
    </w:p>
    <w:p w14:paraId="33753E9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told </w:t>
      </w:r>
      <w:r>
        <w:rPr>
          <w:rFonts w:cs="CG Times"/>
          <w:i/>
          <w:iCs/>
          <w:u w:val="single"/>
          <w:lang w:val="en-AU"/>
        </w:rPr>
        <w:t>Mary</w:t>
      </w:r>
      <w:r>
        <w:rPr>
          <w:rFonts w:cs="CG Times"/>
          <w:i/>
          <w:iCs/>
          <w:lang w:val="en-AU"/>
        </w:rPr>
        <w:t xml:space="preserve"> about </w:t>
      </w:r>
      <w:r>
        <w:rPr>
          <w:rFonts w:cs="CG Times"/>
          <w:i/>
          <w:iCs/>
          <w:u w:val="single"/>
          <w:lang w:val="en-AU"/>
        </w:rPr>
        <w:t>herself</w:t>
      </w:r>
      <w:r>
        <w:rPr>
          <w:rFonts w:cs="CG Times"/>
          <w:i/>
          <w:iCs/>
          <w:lang w:val="en-AU"/>
        </w:rPr>
        <w:t xml:space="preserve"> as a young girl.</w:t>
      </w:r>
    </w:p>
    <w:p w14:paraId="33EE192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talked to </w:t>
      </w:r>
      <w:r>
        <w:rPr>
          <w:rFonts w:cs="CG Times"/>
          <w:i/>
          <w:iCs/>
          <w:u w:val="single"/>
          <w:lang w:val="en-AU"/>
        </w:rPr>
        <w:t>Tim</w:t>
      </w:r>
      <w:r>
        <w:rPr>
          <w:rFonts w:cs="CG Times"/>
          <w:i/>
          <w:iCs/>
          <w:lang w:val="en-AU"/>
        </w:rPr>
        <w:t xml:space="preserve"> about </w:t>
      </w:r>
      <w:r>
        <w:rPr>
          <w:rFonts w:cs="CG Times"/>
          <w:i/>
          <w:iCs/>
          <w:u w:val="single"/>
          <w:lang w:val="en-AU"/>
        </w:rPr>
        <w:t>himself</w:t>
      </w:r>
      <w:r>
        <w:rPr>
          <w:rFonts w:cs="CG Times"/>
          <w:i/>
          <w:iCs/>
          <w:lang w:val="en-AU"/>
        </w:rPr>
        <w:t>.</w:t>
      </w:r>
    </w:p>
    <w:p w14:paraId="50484DF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Rhiana</w:t>
      </w:r>
      <w:r>
        <w:rPr>
          <w:rFonts w:cs="CG Times"/>
          <w:i/>
          <w:iCs/>
          <w:lang w:val="en-AU"/>
        </w:rPr>
        <w:t xml:space="preserve"> saw a spider near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00E3607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Phil</w:t>
      </w:r>
      <w:r>
        <w:rPr>
          <w:rFonts w:cs="CG Times"/>
          <w:i/>
          <w:iCs/>
          <w:lang w:val="en-AU"/>
        </w:rPr>
        <w:t xml:space="preserve"> kept the radio next to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the whole trip.</w:t>
      </w:r>
    </w:p>
    <w:p w14:paraId="2DF93C8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Mary made sure </w:t>
      </w:r>
      <w:r>
        <w:rPr>
          <w:rFonts w:cs="CG Times"/>
          <w:lang w:val="en-AU"/>
        </w:rPr>
        <w:t>[</w:t>
      </w:r>
      <w:r>
        <w:rPr>
          <w:rFonts w:cs="CG Times"/>
          <w:i/>
          <w:iCs/>
          <w:u w:val="single"/>
          <w:lang w:val="en-AU"/>
        </w:rPr>
        <w:t>she</w:t>
      </w:r>
      <w:r>
        <w:rPr>
          <w:rFonts w:cs="CG Times"/>
          <w:i/>
          <w:iCs/>
          <w:lang w:val="en-AU"/>
        </w:rPr>
        <w:t xml:space="preserve"> directed the stream of champagne away from </w:t>
      </w:r>
      <w:r>
        <w:rPr>
          <w:rFonts w:cs="CG Times"/>
          <w:i/>
          <w:iCs/>
          <w:u w:val="single"/>
          <w:lang w:val="en-AU"/>
        </w:rPr>
        <w:t>her</w:t>
      </w:r>
      <w:r>
        <w:rPr>
          <w:rFonts w:cs="CG Times"/>
          <w:i/>
          <w:iCs/>
          <w:lang w:val="en-AU"/>
        </w:rPr>
        <w:t>/</w:t>
      </w:r>
      <w:r>
        <w:rPr>
          <w:rFonts w:cs="CG Times"/>
          <w:i/>
          <w:iCs/>
          <w:u w:val="single"/>
          <w:lang w:val="en-AU"/>
        </w:rPr>
        <w:t>herself</w:t>
      </w:r>
      <w:r>
        <w:rPr>
          <w:rFonts w:cs="CG Times"/>
          <w:lang w:val="en-AU"/>
        </w:rPr>
        <w:t>]</w:t>
      </w:r>
      <w:r>
        <w:rPr>
          <w:rFonts w:cs="CG Times"/>
          <w:i/>
          <w:iCs/>
          <w:lang w:val="en-AU"/>
        </w:rPr>
        <w:t>.</w:t>
      </w:r>
    </w:p>
    <w:p w14:paraId="4D93EBD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She</w:t>
      </w:r>
      <w:r>
        <w:rPr>
          <w:rFonts w:cs="CG Times"/>
          <w:i/>
          <w:iCs/>
          <w:lang w:val="en-AU"/>
        </w:rPr>
        <w:t xml:space="preserve"> looked about</w:t>
      </w:r>
      <w:r>
        <w:rPr>
          <w:rFonts w:cs="CG Times"/>
          <w:lang w:val="en-AU"/>
        </w:rPr>
        <w:t>/</w:t>
      </w:r>
      <w:r>
        <w:rPr>
          <w:rFonts w:cs="CG Times"/>
          <w:i/>
          <w:iCs/>
          <w:lang w:val="en-AU"/>
        </w:rPr>
        <w:t xml:space="preserve">around </w:t>
      </w:r>
      <w:r>
        <w:rPr>
          <w:rFonts w:cs="CG Times"/>
          <w:i/>
          <w:iCs/>
          <w:u w:val="single"/>
          <w:lang w:val="en-AU"/>
        </w:rPr>
        <w:t>her</w:t>
      </w:r>
      <w:r>
        <w:rPr>
          <w:rFonts w:cs="CG Times"/>
          <w:lang w:val="en-AU"/>
        </w:rPr>
        <w:t>/*</w:t>
      </w:r>
      <w:r>
        <w:rPr>
          <w:rFonts w:cs="CG Times"/>
          <w:i/>
          <w:iCs/>
          <w:u w:val="single"/>
          <w:lang w:val="en-AU"/>
        </w:rPr>
        <w:t>herself</w:t>
      </w:r>
      <w:r>
        <w:rPr>
          <w:rFonts w:cs="CG Times"/>
          <w:i/>
          <w:iCs/>
          <w:lang w:val="en-AU"/>
        </w:rPr>
        <w:t>.</w:t>
      </w:r>
    </w:p>
    <w:p w14:paraId="3ECAC8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liked having children around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w:t>
      </w:r>
    </w:p>
    <w:p w14:paraId="0476987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u w:val="single"/>
          <w:lang w:val="en-AU"/>
        </w:rPr>
        <w:t>They</w:t>
      </w:r>
      <w:r>
        <w:rPr>
          <w:rFonts w:cs="CG Times"/>
          <w:i/>
          <w:iCs/>
          <w:lang w:val="en-AU"/>
        </w:rPr>
        <w:t xml:space="preserve"> took their cousin with </w:t>
      </w:r>
      <w:r>
        <w:rPr>
          <w:rFonts w:cs="CG Times"/>
          <w:i/>
          <w:iCs/>
          <w:u w:val="single"/>
          <w:lang w:val="en-AU"/>
        </w:rPr>
        <w:t>them</w:t>
      </w:r>
      <w:r>
        <w:rPr>
          <w:rFonts w:cs="CG Times"/>
          <w:lang w:val="en-AU"/>
        </w:rPr>
        <w:t>/*</w:t>
      </w:r>
      <w:r>
        <w:rPr>
          <w:rFonts w:cs="CG Times"/>
          <w:i/>
          <w:iCs/>
          <w:u w:val="single"/>
          <w:lang w:val="en-AU"/>
        </w:rPr>
        <w:t>themselves</w:t>
      </w:r>
      <w:r>
        <w:rPr>
          <w:rFonts w:cs="CG Times"/>
          <w:i/>
          <w:iCs/>
          <w:lang w:val="en-AU"/>
        </w:rPr>
        <w:t>.</w:t>
      </w:r>
    </w:p>
    <w:p w14:paraId="54C3FBE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You</w:t>
      </w:r>
      <w:r>
        <w:rPr>
          <w:rFonts w:cs="CG Times"/>
          <w:i/>
          <w:iCs/>
          <w:lang w:val="en-AU"/>
        </w:rPr>
        <w:t xml:space="preserve"> have your whole adult life before </w:t>
      </w:r>
      <w:r>
        <w:rPr>
          <w:rFonts w:cs="CG Times"/>
          <w:i/>
          <w:iCs/>
          <w:u w:val="single"/>
          <w:lang w:val="en-AU"/>
        </w:rPr>
        <w:t>you</w:t>
      </w:r>
      <w:r>
        <w:rPr>
          <w:rFonts w:cs="CG Times"/>
          <w:lang w:val="en-AU"/>
        </w:rPr>
        <w:t>/*</w:t>
      </w:r>
      <w:r>
        <w:rPr>
          <w:rFonts w:cs="CG Times"/>
          <w:i/>
          <w:iCs/>
          <w:u w:val="single"/>
          <w:lang w:val="en-AU"/>
        </w:rPr>
        <w:t>yourself</w:t>
      </w:r>
      <w:r>
        <w:rPr>
          <w:rFonts w:cs="CG Times"/>
          <w:i/>
          <w:iCs/>
          <w:lang w:val="en-AU"/>
        </w:rPr>
        <w:t>.</w:t>
      </w:r>
    </w:p>
    <w:p w14:paraId="7DA38B41"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To </w:t>
      </w:r>
      <w:r>
        <w:rPr>
          <w:rFonts w:cs="CG Times"/>
          <w:i/>
          <w:iCs/>
          <w:u w:val="single"/>
          <w:lang w:val="en-AU"/>
        </w:rPr>
        <w:t>herself</w:t>
      </w:r>
      <w:r>
        <w:rPr>
          <w:rFonts w:cs="CG Times"/>
          <w:i/>
          <w:iCs/>
          <w:lang w:val="en-AU"/>
        </w:rPr>
        <w:t xml:space="preserve">, </w:t>
      </w:r>
      <w:r>
        <w:rPr>
          <w:rFonts w:cs="CG Times"/>
          <w:i/>
          <w:iCs/>
          <w:u w:val="single"/>
          <w:lang w:val="en-AU"/>
        </w:rPr>
        <w:t>the coordinator</w:t>
      </w:r>
      <w:r>
        <w:rPr>
          <w:rFonts w:cs="CG Times"/>
          <w:i/>
          <w:iCs/>
          <w:lang w:val="en-AU"/>
        </w:rPr>
        <w:t xml:space="preserve"> allocated the first watch.</w:t>
      </w:r>
    </w:p>
    <w:p w14:paraId="0622419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Himself</w:t>
      </w:r>
      <w:r>
        <w:rPr>
          <w:rFonts w:cs="CG Times"/>
          <w:i/>
          <w:iCs/>
          <w:lang w:val="en-AU"/>
        </w:rPr>
        <w:t xml:space="preserve">, </w:t>
      </w:r>
      <w:r>
        <w:rPr>
          <w:rFonts w:cs="CG Times"/>
          <w:i/>
          <w:iCs/>
          <w:u w:val="single"/>
          <w:lang w:val="en-AU"/>
        </w:rPr>
        <w:t>he</w:t>
      </w:r>
      <w:r>
        <w:rPr>
          <w:rFonts w:cs="CG Times"/>
          <w:i/>
          <w:iCs/>
          <w:lang w:val="en-AU"/>
        </w:rPr>
        <w:t xml:space="preserve"> excused from these onerous duties.</w:t>
      </w:r>
    </w:p>
    <w:p w14:paraId="6B3BE76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 coordinator</w:t>
      </w:r>
      <w:r>
        <w:rPr>
          <w:rFonts w:cs="CG Times"/>
          <w:i/>
          <w:iCs/>
          <w:lang w:val="en-AU"/>
        </w:rPr>
        <w:t xml:space="preserve"> allocated the first watch to </w:t>
      </w:r>
      <w:r>
        <w:rPr>
          <w:rFonts w:cs="CG Times"/>
          <w:i/>
          <w:iCs/>
          <w:u w:val="single"/>
          <w:lang w:val="en-AU"/>
        </w:rPr>
        <w:t>herself</w:t>
      </w:r>
      <w:r>
        <w:rPr>
          <w:rFonts w:cs="CG Times"/>
          <w:i/>
          <w:iCs/>
          <w:lang w:val="en-AU"/>
        </w:rPr>
        <w:t>.</w:t>
      </w:r>
    </w:p>
    <w:p w14:paraId="7428F2D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He</w:t>
      </w:r>
      <w:r>
        <w:rPr>
          <w:rFonts w:cs="CG Times"/>
          <w:i/>
          <w:iCs/>
          <w:lang w:val="en-AU"/>
        </w:rPr>
        <w:t xml:space="preserve"> excused </w:t>
      </w:r>
      <w:r>
        <w:rPr>
          <w:rFonts w:cs="CG Times"/>
          <w:i/>
          <w:iCs/>
          <w:u w:val="single"/>
          <w:lang w:val="en-AU"/>
        </w:rPr>
        <w:t>himself</w:t>
      </w:r>
      <w:r>
        <w:rPr>
          <w:rFonts w:cs="CG Times"/>
          <w:i/>
          <w:iCs/>
          <w:lang w:val="en-AU"/>
        </w:rPr>
        <w:t xml:space="preserve"> from these onerous duties.</w:t>
      </w:r>
    </w:p>
    <w:p w14:paraId="61F92AB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vertAlign w:val="superscript"/>
          <w:lang w:val="en-AU"/>
        </w:rPr>
        <w:t>?</w:t>
      </w:r>
      <w:r>
        <w:rPr>
          <w:rFonts w:cs="CG Times"/>
          <w:i/>
          <w:iCs/>
          <w:lang w:val="en-AU"/>
        </w:rPr>
        <w:t xml:space="preserve">Tim was not able to save from </w:t>
      </w:r>
      <w:r>
        <w:rPr>
          <w:rFonts w:cs="CG Times"/>
          <w:i/>
          <w:iCs/>
          <w:u w:val="single"/>
          <w:lang w:val="en-AU"/>
        </w:rPr>
        <w:t>herself</w:t>
      </w:r>
      <w:r>
        <w:rPr>
          <w:rFonts w:cs="CG Times"/>
          <w:i/>
          <w:iCs/>
          <w:lang w:val="en-AU"/>
        </w:rPr>
        <w:t xml:space="preserve"> even </w:t>
      </w:r>
      <w:r>
        <w:rPr>
          <w:rFonts w:cs="CG Times"/>
          <w:i/>
          <w:iCs/>
          <w:u w:val="single"/>
          <w:lang w:val="en-AU"/>
        </w:rPr>
        <w:t>the ordinary middle-class girl he had met in the drug rehabilitation clinic</w:t>
      </w:r>
      <w:r>
        <w:rPr>
          <w:rFonts w:cs="CG Times"/>
          <w:i/>
          <w:iCs/>
          <w:lang w:val="en-AU"/>
        </w:rPr>
        <w:t>.</w:t>
      </w:r>
    </w:p>
    <w:p w14:paraId="2EE7F3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p>
    <w:p w14:paraId="1387038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Who voted for </w:t>
      </w:r>
      <w:r>
        <w:rPr>
          <w:rFonts w:cs="CG Times"/>
          <w:i/>
          <w:iCs/>
          <w:u w:val="single"/>
          <w:lang w:val="en-AU"/>
        </w:rPr>
        <w:t>John</w:t>
      </w:r>
      <w:r>
        <w:rPr>
          <w:rFonts w:cs="CG Times"/>
          <w:i/>
          <w:iCs/>
          <w:lang w:val="en-AU"/>
        </w:rPr>
        <w:t>?</w:t>
      </w:r>
      <w:r>
        <w:rPr>
          <w:rFonts w:cs="CG Times"/>
          <w:lang w:val="en-AU"/>
        </w:rPr>
        <w:t xml:space="preserve">   B: </w:t>
      </w:r>
      <w:r>
        <w:rPr>
          <w:rFonts w:cs="CG Times"/>
          <w:i/>
          <w:iCs/>
          <w:lang w:val="en-AU"/>
        </w:rPr>
        <w:t xml:space="preserve">Well, John himself voted for </w:t>
      </w:r>
      <w:r>
        <w:rPr>
          <w:rFonts w:cs="CG Times"/>
          <w:i/>
          <w:iCs/>
          <w:u w:val="single"/>
          <w:lang w:val="en-AU"/>
        </w:rPr>
        <w:t>him</w:t>
      </w:r>
      <w:r>
        <w:rPr>
          <w:rFonts w:cs="CG Times"/>
          <w:i/>
          <w:iCs/>
          <w:lang w:val="en-AU"/>
        </w:rPr>
        <w:t>, but I doubt whether many others did.</w:t>
      </w:r>
    </w:p>
    <w:p w14:paraId="3D9F1FB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himself</w:t>
      </w:r>
      <w:r>
        <w:rPr>
          <w:rFonts w:cs="CG Times"/>
          <w:i/>
          <w:iCs/>
          <w:lang w:val="en-AU"/>
        </w:rPr>
        <w:t>.</w:t>
      </w:r>
      <w:r>
        <w:rPr>
          <w:rFonts w:cs="CG Times"/>
          <w:lang w:val="en-AU"/>
        </w:rPr>
        <w:tab/>
        <w:t>[anaphoric coreference]</w:t>
      </w:r>
    </w:p>
    <w:p w14:paraId="1C91A3B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Only </w:t>
      </w:r>
      <w:r>
        <w:rPr>
          <w:rFonts w:cs="CG Times"/>
          <w:i/>
          <w:iCs/>
          <w:u w:val="single"/>
          <w:lang w:val="en-AU"/>
        </w:rPr>
        <w:t>John</w:t>
      </w:r>
      <w:r>
        <w:rPr>
          <w:rFonts w:cs="CG Times"/>
          <w:i/>
          <w:iCs/>
          <w:lang w:val="en-AU"/>
        </w:rPr>
        <w:t xml:space="preserve"> voted for </w:t>
      </w:r>
      <w:r>
        <w:rPr>
          <w:rFonts w:cs="CG Times"/>
          <w:i/>
          <w:iCs/>
          <w:u w:val="single"/>
          <w:lang w:val="en-AU"/>
        </w:rPr>
        <w:t>John</w:t>
      </w:r>
      <w:r>
        <w:rPr>
          <w:rFonts w:cs="CG Times"/>
          <w:i/>
          <w:iCs/>
          <w:lang w:val="en-AU"/>
        </w:rPr>
        <w:t>.</w:t>
      </w:r>
      <w:r>
        <w:rPr>
          <w:rFonts w:cs="CG Times"/>
          <w:lang w:val="en-AU"/>
        </w:rPr>
        <w:tab/>
        <w:t>[non-anaphoric coreference]</w:t>
      </w:r>
    </w:p>
    <w:p w14:paraId="1A42D90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Jill's</w:t>
      </w:r>
      <w:r>
        <w:rPr>
          <w:rFonts w:cs="CG Times"/>
          <w:i/>
          <w:iCs/>
          <w:lang w:val="en-AU"/>
        </w:rPr>
        <w:t xml:space="preserve"> nomination of </w:t>
      </w:r>
      <w:r>
        <w:rPr>
          <w:rFonts w:cs="CG Times"/>
          <w:i/>
          <w:iCs/>
          <w:u w:val="single"/>
          <w:lang w:val="en-AU"/>
        </w:rPr>
        <w:t>herself</w:t>
      </w:r>
      <w:r>
        <w:rPr>
          <w:rFonts w:cs="CG Times"/>
          <w:i/>
          <w:iCs/>
          <w:lang w:val="en-AU"/>
        </w:rPr>
        <w:t xml:space="preserve"> for the headship</w:t>
      </w:r>
      <w:r>
        <w:rPr>
          <w:rFonts w:cs="CG Times"/>
          <w:lang w:val="en-AU"/>
        </w:rPr>
        <w:t>]</w:t>
      </w:r>
      <w:r>
        <w:rPr>
          <w:rFonts w:cs="CG Times"/>
          <w:i/>
          <w:iCs/>
          <w:lang w:val="en-AU"/>
        </w:rPr>
        <w:t xml:space="preserve"> took us by surprise.</w:t>
      </w:r>
    </w:p>
    <w:p w14:paraId="118CE6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Tim's</w:t>
      </w:r>
      <w:r>
        <w:rPr>
          <w:rFonts w:cs="CG Times"/>
          <w:i/>
          <w:iCs/>
          <w:lang w:val="en-AU"/>
        </w:rPr>
        <w:t xml:space="preserve"> confidence in </w:t>
      </w:r>
      <w:r>
        <w:rPr>
          <w:rFonts w:cs="CG Times"/>
          <w:i/>
          <w:iCs/>
          <w:u w:val="single"/>
          <w:lang w:val="en-AU"/>
        </w:rPr>
        <w:t>himself</w:t>
      </w:r>
      <w:r>
        <w:rPr>
          <w:rFonts w:cs="CG Times"/>
          <w:lang w:val="en-AU"/>
        </w:rPr>
        <w:t>]</w:t>
      </w:r>
      <w:r>
        <w:rPr>
          <w:rFonts w:cs="CG Times"/>
          <w:i/>
          <w:iCs/>
          <w:lang w:val="en-AU"/>
        </w:rPr>
        <w:t xml:space="preserve"> had dropped dramatically.</w:t>
      </w:r>
    </w:p>
    <w:p w14:paraId="6566C66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Ed's</w:t>
      </w:r>
      <w:r>
        <w:rPr>
          <w:rFonts w:cs="CG Times"/>
          <w:i/>
          <w:iCs/>
          <w:lang w:val="en-AU"/>
        </w:rPr>
        <w:t xml:space="preserve"> portrayal of </w:t>
      </w:r>
      <w:r>
        <w:rPr>
          <w:rFonts w:cs="CG Times"/>
          <w:i/>
          <w:iCs/>
          <w:u w:val="single"/>
          <w:lang w:val="en-AU"/>
        </w:rPr>
        <w:t>himself</w:t>
      </w:r>
      <w:r>
        <w:rPr>
          <w:rFonts w:cs="CG Times"/>
          <w:i/>
          <w:iCs/>
          <w:lang w:val="en-AU"/>
        </w:rPr>
        <w:t xml:space="preserve"> as a helpless victim of fate</w:t>
      </w:r>
      <w:r>
        <w:rPr>
          <w:rFonts w:cs="CG Times"/>
          <w:lang w:val="en-AU"/>
        </w:rPr>
        <w:t>]</w:t>
      </w:r>
      <w:r>
        <w:rPr>
          <w:rFonts w:cs="CG Times"/>
          <w:i/>
          <w:iCs/>
          <w:lang w:val="en-AU"/>
        </w:rPr>
        <w:t xml:space="preserve"> was very hard to accept.</w:t>
      </w:r>
    </w:p>
    <w:p w14:paraId="32D736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We finally came across</w:t>
      </w:r>
      <w:r>
        <w:rPr>
          <w:rFonts w:cs="CG Times"/>
          <w:lang w:val="en-AU"/>
        </w:rPr>
        <w:t xml:space="preserve"> [</w:t>
      </w:r>
      <w:r>
        <w:rPr>
          <w:rFonts w:cs="CG Times"/>
          <w:i/>
          <w:iCs/>
          <w:lang w:val="en-AU"/>
        </w:rPr>
        <w:t xml:space="preserve">Mary's letters to </w:t>
      </w:r>
      <w:r>
        <w:rPr>
          <w:rFonts w:cs="CG Times"/>
          <w:i/>
          <w:iCs/>
          <w:u w:val="single"/>
          <w:lang w:val="en-AU"/>
        </w:rPr>
        <w:t>Max</w:t>
      </w:r>
      <w:r>
        <w:rPr>
          <w:rFonts w:cs="CG Times"/>
          <w:i/>
          <w:iCs/>
          <w:lang w:val="en-AU"/>
        </w:rPr>
        <w:t xml:space="preserve"> about </w:t>
      </w:r>
      <w:r>
        <w:rPr>
          <w:rFonts w:cs="CG Times"/>
          <w:i/>
          <w:iCs/>
          <w:u w:val="single"/>
          <w:lang w:val="en-AU"/>
        </w:rPr>
        <w:t>himself</w:t>
      </w:r>
      <w:r>
        <w:rPr>
          <w:rFonts w:cs="CG Times"/>
          <w:lang w:val="en-AU"/>
        </w:rPr>
        <w:t>]</w:t>
      </w:r>
      <w:r>
        <w:rPr>
          <w:rFonts w:cs="CG Times"/>
          <w:i/>
          <w:iCs/>
          <w:lang w:val="en-AU"/>
        </w:rPr>
        <w:t>.</w:t>
      </w:r>
    </w:p>
    <w:p w14:paraId="054E584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w:t>
      </w:r>
      <w:r>
        <w:rPr>
          <w:rFonts w:cs="CG Times"/>
          <w:i/>
          <w:iCs/>
          <w:lang w:val="en-AU"/>
        </w:rPr>
        <w:t xml:space="preserve">The annual nomination of </w:t>
      </w:r>
      <w:r>
        <w:rPr>
          <w:rFonts w:cs="CG Times"/>
          <w:i/>
          <w:iCs/>
          <w:u w:val="single"/>
          <w:lang w:val="en-AU"/>
        </w:rPr>
        <w:t>himself</w:t>
      </w:r>
      <w:r>
        <w:rPr>
          <w:rFonts w:cs="CG Times"/>
          <w:i/>
          <w:iCs/>
          <w:lang w:val="en-AU"/>
        </w:rPr>
        <w:t xml:space="preserve"> by </w:t>
      </w:r>
      <w:r>
        <w:rPr>
          <w:rFonts w:cs="CG Times"/>
          <w:i/>
          <w:iCs/>
          <w:u w:val="single"/>
          <w:lang w:val="en-AU"/>
        </w:rPr>
        <w:t>this loathsome creature</w:t>
      </w:r>
      <w:r>
        <w:rPr>
          <w:rFonts w:cs="CG Times"/>
          <w:lang w:val="en-AU"/>
        </w:rPr>
        <w:t>]</w:t>
      </w:r>
      <w:r>
        <w:rPr>
          <w:rFonts w:cs="CG Times"/>
          <w:i/>
          <w:iCs/>
          <w:lang w:val="en-AU"/>
        </w:rPr>
        <w:t xml:space="preserve"> caused a great deal of resentment.</w:t>
      </w:r>
    </w:p>
    <w:p w14:paraId="299E176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Jill's confidence in herself</w:t>
      </w:r>
      <w:r>
        <w:rPr>
          <w:rFonts w:cs="CG Times"/>
          <w:lang w:val="en-AU"/>
        </w:rPr>
        <w:tab/>
        <w:t>b.</w:t>
      </w:r>
      <w:r>
        <w:rPr>
          <w:rFonts w:cs="CG Times"/>
          <w:lang w:val="en-AU"/>
        </w:rPr>
        <w:tab/>
      </w:r>
      <w:r>
        <w:rPr>
          <w:rFonts w:cs="CG Times"/>
          <w:i/>
          <w:iCs/>
          <w:lang w:val="en-AU"/>
        </w:rPr>
        <w:t>Jill's self-confidence</w:t>
      </w:r>
    </w:p>
    <w:p w14:paraId="30F4A24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Rembrandt's portrait of himself</w:t>
      </w:r>
      <w:r>
        <w:rPr>
          <w:rFonts w:cs="CG Times"/>
          <w:lang w:val="en-AU"/>
        </w:rPr>
        <w:tab/>
        <w:t>b.</w:t>
      </w:r>
      <w:r>
        <w:rPr>
          <w:rFonts w:cs="CG Times"/>
          <w:lang w:val="en-AU"/>
        </w:rPr>
        <w:tab/>
      </w:r>
      <w:r>
        <w:rPr>
          <w:rFonts w:cs="CG Times"/>
          <w:i/>
          <w:iCs/>
          <w:lang w:val="en-AU"/>
        </w:rPr>
        <w:t>Rembrandt's self-portrait</w:t>
      </w:r>
    </w:p>
    <w:p w14:paraId="34038D0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Mary's abnegation of herself</w:t>
      </w:r>
      <w:r>
        <w:rPr>
          <w:rFonts w:cs="CG Times"/>
          <w:lang w:val="en-AU"/>
        </w:rPr>
        <w:tab/>
        <w:t>b.</w:t>
      </w:r>
      <w:r>
        <w:rPr>
          <w:rFonts w:cs="CG Times"/>
          <w:lang w:val="en-AU"/>
        </w:rPr>
        <w:tab/>
      </w:r>
      <w:r>
        <w:rPr>
          <w:rFonts w:cs="CG Times"/>
          <w:i/>
          <w:iCs/>
          <w:lang w:val="en-AU"/>
        </w:rPr>
        <w:t>Mary's self-</w:t>
      </w:r>
      <w:proofErr w:type="spellStart"/>
      <w:r>
        <w:rPr>
          <w:rFonts w:cs="CG Times"/>
          <w:i/>
          <w:iCs/>
          <w:lang w:val="en-AU"/>
        </w:rPr>
        <w:t>agnegation</w:t>
      </w:r>
      <w:proofErr w:type="spellEnd"/>
    </w:p>
    <w:p w14:paraId="07457D8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a.</w:t>
      </w:r>
      <w:r>
        <w:rPr>
          <w:rFonts w:cs="CG Times"/>
          <w:lang w:val="en-AU"/>
        </w:rPr>
        <w:tab/>
      </w:r>
      <w:r>
        <w:rPr>
          <w:rFonts w:cs="CG Times"/>
          <w:i/>
          <w:iCs/>
          <w:lang w:val="en-AU"/>
        </w:rPr>
        <w:t>Ed's portrayal of himself as a victim</w:t>
      </w:r>
      <w:r>
        <w:rPr>
          <w:rFonts w:cs="CG Times"/>
          <w:lang w:val="en-AU"/>
        </w:rPr>
        <w:tab/>
        <w:t>b. *</w:t>
      </w:r>
      <w:r>
        <w:rPr>
          <w:rFonts w:cs="CG Times"/>
          <w:i/>
          <w:iCs/>
          <w:lang w:val="en-AU"/>
        </w:rPr>
        <w:t>Ed's self-portrayal as a victim</w:t>
      </w:r>
    </w:p>
    <w:p w14:paraId="0FEDDB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I</w:t>
      </w:r>
      <w:r>
        <w:rPr>
          <w:rFonts w:cs="CG Times"/>
          <w:i/>
          <w:iCs/>
          <w:lang w:val="en-AU"/>
        </w:rPr>
        <w:t xml:space="preserve"> was thoroughly ashamed of </w:t>
      </w:r>
      <w:r>
        <w:rPr>
          <w:rFonts w:cs="CG Times"/>
          <w:i/>
          <w:iCs/>
          <w:u w:val="single"/>
          <w:lang w:val="en-AU"/>
        </w:rPr>
        <w:t>myself</w:t>
      </w:r>
      <w:r>
        <w:rPr>
          <w:rFonts w:cs="CG Times"/>
          <w:i/>
          <w:iCs/>
          <w:lang w:val="en-AU"/>
        </w:rPr>
        <w:t>.</w:t>
      </w:r>
    </w:p>
    <w:p w14:paraId="330F16F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found </w:t>
      </w:r>
      <w:r>
        <w:rPr>
          <w:rFonts w:cs="CG Times"/>
          <w:i/>
          <w:iCs/>
          <w:u w:val="single"/>
          <w:lang w:val="en-AU"/>
        </w:rPr>
        <w:t>him</w:t>
      </w:r>
      <w:r>
        <w:rPr>
          <w:rFonts w:cs="CG Times"/>
          <w:i/>
          <w:iCs/>
          <w:lang w:val="en-AU"/>
        </w:rPr>
        <w:t xml:space="preserve"> rather too preoccupied with </w:t>
      </w:r>
      <w:r>
        <w:rPr>
          <w:rFonts w:cs="CG Times"/>
          <w:i/>
          <w:iCs/>
          <w:u w:val="single"/>
          <w:lang w:val="en-AU"/>
        </w:rPr>
        <w:t>himself</w:t>
      </w:r>
      <w:r>
        <w:rPr>
          <w:rFonts w:cs="CG Times"/>
          <w:i/>
          <w:iCs/>
          <w:lang w:val="en-AU"/>
        </w:rPr>
        <w:t>.</w:t>
      </w:r>
    </w:p>
    <w:p w14:paraId="64F1B289"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don't accept </w:t>
      </w:r>
      <w:r>
        <w:rPr>
          <w:rFonts w:cs="CG Times"/>
          <w:lang w:val="en-AU"/>
        </w:rPr>
        <w:t>[</w:t>
      </w:r>
      <w:r>
        <w:rPr>
          <w:rFonts w:cs="CG Times"/>
          <w:i/>
          <w:iCs/>
          <w:lang w:val="en-AU"/>
        </w:rPr>
        <w:t xml:space="preserve">your description of </w:t>
      </w:r>
      <w:r>
        <w:rPr>
          <w:rFonts w:cs="CG Times"/>
          <w:i/>
          <w:iCs/>
          <w:u w:val="single"/>
          <w:lang w:val="en-AU"/>
        </w:rPr>
        <w:t>Bill</w:t>
      </w:r>
      <w:r>
        <w:rPr>
          <w:rFonts w:cs="CG Times"/>
          <w:i/>
          <w:iCs/>
          <w:lang w:val="en-AU"/>
        </w:rPr>
        <w:t xml:space="preserve"> as completely preoccupied with </w:t>
      </w:r>
      <w:r>
        <w:rPr>
          <w:rFonts w:cs="CG Times"/>
          <w:i/>
          <w:iCs/>
          <w:u w:val="single"/>
          <w:lang w:val="en-AU"/>
        </w:rPr>
        <w:t>himself</w:t>
      </w:r>
      <w:r>
        <w:rPr>
          <w:rFonts w:cs="CG Times"/>
          <w:lang w:val="en-AU"/>
        </w:rPr>
        <w:t>]</w:t>
      </w:r>
      <w:r>
        <w:rPr>
          <w:rFonts w:cs="CG Times"/>
          <w:i/>
          <w:iCs/>
          <w:lang w:val="en-AU"/>
        </w:rPr>
        <w:t>.</w:t>
      </w:r>
    </w:p>
    <w:p w14:paraId="275B2EA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32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Sir Harry</w:t>
      </w:r>
      <w:r>
        <w:rPr>
          <w:rFonts w:cs="CG Times"/>
          <w:i/>
          <w:iCs/>
          <w:lang w:val="en-AU"/>
        </w:rPr>
        <w:t xml:space="preserve"> presented </w:t>
      </w:r>
      <w:r>
        <w:rPr>
          <w:rFonts w:cs="CG Times"/>
          <w:lang w:val="en-AU"/>
        </w:rPr>
        <w:t>[</w:t>
      </w:r>
      <w:r>
        <w:rPr>
          <w:rFonts w:cs="CG Times"/>
          <w:i/>
          <w:iCs/>
          <w:lang w:val="en-AU"/>
        </w:rPr>
        <w:t xml:space="preserve">a bust of </w:t>
      </w:r>
      <w:r>
        <w:rPr>
          <w:rFonts w:cs="CG Times"/>
          <w:i/>
          <w:iCs/>
          <w:u w:val="single"/>
          <w:lang w:val="en-AU"/>
        </w:rPr>
        <w:t>himself</w:t>
      </w:r>
      <w:r>
        <w:rPr>
          <w:rFonts w:cs="CG Times"/>
          <w:lang w:val="en-AU"/>
        </w:rPr>
        <w:t>]</w:t>
      </w:r>
      <w:r>
        <w:rPr>
          <w:rFonts w:cs="CG Times"/>
          <w:i/>
          <w:iCs/>
          <w:lang w:val="en-AU"/>
        </w:rPr>
        <w:t xml:space="preserve"> to the Library.</w:t>
      </w:r>
    </w:p>
    <w:p w14:paraId="701A74D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For a moment </w:t>
      </w:r>
      <w:r>
        <w:rPr>
          <w:rFonts w:cs="CG Times"/>
          <w:i/>
          <w:iCs/>
          <w:u w:val="single"/>
          <w:lang w:val="en-AU"/>
        </w:rPr>
        <w:t>he</w:t>
      </w:r>
      <w:r>
        <w:rPr>
          <w:rFonts w:cs="CG Times"/>
          <w:i/>
          <w:iCs/>
          <w:lang w:val="en-AU"/>
        </w:rPr>
        <w:t xml:space="preserve"> had </w:t>
      </w:r>
      <w:r>
        <w:rPr>
          <w:rFonts w:cs="CG Times"/>
          <w:lang w:val="en-AU"/>
        </w:rPr>
        <w:t>[</w:t>
      </w:r>
      <w:r>
        <w:rPr>
          <w:rFonts w:cs="CG Times"/>
          <w:i/>
          <w:iCs/>
          <w:lang w:val="en-AU"/>
        </w:rPr>
        <w:t xml:space="preserve">a vision of </w:t>
      </w:r>
      <w:r>
        <w:rPr>
          <w:rFonts w:cs="CG Times"/>
          <w:i/>
          <w:iCs/>
          <w:u w:val="single"/>
          <w:lang w:val="en-AU"/>
        </w:rPr>
        <w:t>himself</w:t>
      </w:r>
      <w:r>
        <w:rPr>
          <w:rFonts w:cs="CG Times"/>
          <w:i/>
          <w:iCs/>
          <w:lang w:val="en-AU"/>
        </w:rPr>
        <w:t xml:space="preserve"> at primary school</w:t>
      </w:r>
      <w:r>
        <w:rPr>
          <w:rFonts w:cs="CG Times"/>
          <w:lang w:val="en-AU"/>
        </w:rPr>
        <w:t>]</w:t>
      </w:r>
      <w:r>
        <w:rPr>
          <w:rFonts w:cs="CG Times"/>
          <w:i/>
          <w:iCs/>
          <w:lang w:val="en-AU"/>
        </w:rPr>
        <w:t>.</w:t>
      </w:r>
    </w:p>
    <w:p w14:paraId="42006B3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w:t>
      </w:r>
      <w:r>
        <w:rPr>
          <w:rFonts w:cs="CG Times"/>
          <w:i/>
          <w:iCs/>
          <w:lang w:val="en-AU"/>
        </w:rPr>
        <w:t xml:space="preserve">'ve had </w:t>
      </w:r>
      <w:r>
        <w:rPr>
          <w:rFonts w:cs="CG Times"/>
          <w:lang w:val="en-AU"/>
        </w:rPr>
        <w:t>[</w:t>
      </w:r>
      <w:r>
        <w:rPr>
          <w:rFonts w:cs="CG Times"/>
          <w:i/>
          <w:iCs/>
          <w:lang w:val="en-AU"/>
        </w:rPr>
        <w:t xml:space="preserve">a horrible revelation about </w:t>
      </w:r>
      <w:r>
        <w:rPr>
          <w:rFonts w:cs="CG Times"/>
          <w:i/>
          <w:iCs/>
          <w:u w:val="single"/>
          <w:lang w:val="en-AU"/>
        </w:rPr>
        <w:t>myself</w:t>
      </w:r>
      <w:r>
        <w:rPr>
          <w:rFonts w:cs="CG Times"/>
          <w:lang w:val="en-AU"/>
        </w:rPr>
        <w:t>]</w:t>
      </w:r>
      <w:r>
        <w:rPr>
          <w:rFonts w:cs="CG Times"/>
          <w:i/>
          <w:iCs/>
          <w:lang w:val="en-AU"/>
        </w:rPr>
        <w:t>.</w:t>
      </w:r>
    </w:p>
    <w:p w14:paraId="251CF4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t>[</w:t>
      </w:r>
      <w:r>
        <w:rPr>
          <w:rFonts w:cs="CG Times"/>
          <w:i/>
          <w:iCs/>
          <w:lang w:val="en-AU"/>
        </w:rPr>
        <w:t xml:space="preserve">The photograph of </w:t>
      </w:r>
      <w:r>
        <w:rPr>
          <w:rFonts w:cs="CG Times"/>
          <w:i/>
          <w:iCs/>
          <w:u w:val="single"/>
          <w:lang w:val="en-AU"/>
        </w:rPr>
        <w:t>himself</w:t>
      </w:r>
      <w:r>
        <w:rPr>
          <w:rFonts w:cs="CG Times"/>
          <w:lang w:val="en-AU"/>
        </w:rPr>
        <w:t>]</w:t>
      </w:r>
      <w:r>
        <w:rPr>
          <w:rFonts w:cs="CG Times"/>
          <w:i/>
          <w:iCs/>
          <w:lang w:val="en-AU"/>
        </w:rPr>
        <w:t xml:space="preserve"> he has on his web page makes </w:t>
      </w:r>
      <w:r>
        <w:rPr>
          <w:rFonts w:cs="CG Times"/>
          <w:i/>
          <w:iCs/>
          <w:u w:val="single"/>
          <w:lang w:val="en-AU"/>
        </w:rPr>
        <w:t>Ed</w:t>
      </w:r>
      <w:r>
        <w:rPr>
          <w:rFonts w:cs="CG Times"/>
          <w:i/>
          <w:iCs/>
          <w:lang w:val="en-AU"/>
        </w:rPr>
        <w:t xml:space="preserve"> look like a crook.</w:t>
      </w:r>
    </w:p>
    <w:p w14:paraId="62E1259E"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found a picture of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taped to the notice-board.</w:t>
      </w:r>
    </w:p>
    <w:p w14:paraId="726CFE8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Ed</w:t>
      </w:r>
      <w:r>
        <w:rPr>
          <w:rFonts w:cs="CG Times"/>
          <w:i/>
          <w:iCs/>
          <w:lang w:val="en-AU"/>
        </w:rPr>
        <w:t xml:space="preserve"> was angered by the rumours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published in the local press.</w:t>
      </w:r>
    </w:p>
    <w:p w14:paraId="5A6D82F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He</w:t>
      </w:r>
      <w:r>
        <w:rPr>
          <w:rFonts w:cs="CG Times"/>
          <w:i/>
          <w:iCs/>
          <w:lang w:val="en-AU"/>
        </w:rPr>
        <w:t xml:space="preserve"> turned the worst things about </w:t>
      </w:r>
      <w:r>
        <w:rPr>
          <w:rFonts w:cs="CG Times"/>
          <w:i/>
          <w:iCs/>
          <w:u w:val="single"/>
          <w:lang w:val="en-AU"/>
        </w:rPr>
        <w:t>himself</w:t>
      </w:r>
      <w:r>
        <w:rPr>
          <w:rFonts w:cs="CG Times"/>
          <w:lang w:val="en-AU"/>
        </w:rPr>
        <w:t>/</w:t>
      </w:r>
      <w:r>
        <w:rPr>
          <w:rFonts w:cs="CG Times"/>
          <w:i/>
          <w:iCs/>
          <w:u w:val="single"/>
          <w:lang w:val="en-AU"/>
        </w:rPr>
        <w:t>him</w:t>
      </w:r>
      <w:r>
        <w:rPr>
          <w:rFonts w:cs="CG Times"/>
          <w:i/>
          <w:iCs/>
          <w:lang w:val="en-AU"/>
        </w:rPr>
        <w:t xml:space="preserve"> to cheery self-mocking dazzle for the delectation of people at parties.</w:t>
      </w:r>
    </w:p>
    <w:p w14:paraId="36463CB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 voice within </w:t>
      </w:r>
      <w:r>
        <w:rPr>
          <w:rFonts w:cs="CG Times"/>
          <w:i/>
          <w:iCs/>
          <w:u w:val="single"/>
          <w:lang w:val="en-AU"/>
        </w:rPr>
        <w:t>herself</w:t>
      </w:r>
      <w:r>
        <w:rPr>
          <w:rFonts w:cs="CG Times"/>
          <w:lang w:val="en-AU"/>
        </w:rPr>
        <w:t>/</w:t>
      </w:r>
      <w:r>
        <w:rPr>
          <w:rFonts w:cs="CG Times"/>
          <w:i/>
          <w:iCs/>
          <w:u w:val="single"/>
          <w:lang w:val="en-AU"/>
        </w:rPr>
        <w:t>her</w:t>
      </w:r>
      <w:r>
        <w:rPr>
          <w:rFonts w:cs="CG Times"/>
          <w:i/>
          <w:iCs/>
          <w:lang w:val="en-AU"/>
        </w:rPr>
        <w:t xml:space="preserve"> was urging </w:t>
      </w:r>
      <w:r>
        <w:rPr>
          <w:rFonts w:cs="CG Times"/>
          <w:i/>
          <w:iCs/>
          <w:u w:val="single"/>
          <w:lang w:val="en-AU"/>
        </w:rPr>
        <w:t>her</w:t>
      </w:r>
      <w:r>
        <w:rPr>
          <w:rFonts w:cs="CG Times"/>
          <w:i/>
          <w:iCs/>
          <w:lang w:val="en-AU"/>
        </w:rPr>
        <w:t xml:space="preserve"> to press on in spite of these setbacks.</w:t>
      </w:r>
    </w:p>
    <w:p w14:paraId="3F94CD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Harry</w:t>
      </w:r>
      <w:r>
        <w:rPr>
          <w:rFonts w:cs="CG Times"/>
          <w:i/>
          <w:iCs/>
          <w:lang w:val="en-AU"/>
        </w:rPr>
        <w:t xml:space="preserve"> arranged for </w:t>
      </w:r>
      <w:r>
        <w:rPr>
          <w:rFonts w:cs="CG Times"/>
          <w:i/>
          <w:iCs/>
          <w:u w:val="single"/>
          <w:lang w:val="en-AU"/>
        </w:rPr>
        <w:t>himself</w:t>
      </w:r>
      <w:r>
        <w:rPr>
          <w:rFonts w:cs="CG Times"/>
          <w:i/>
          <w:iCs/>
          <w:lang w:val="en-AU"/>
        </w:rPr>
        <w:t xml:space="preserve"> to be arrested.</w:t>
      </w:r>
    </w:p>
    <w:p w14:paraId="4A9F0246"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hadn't called for </w:t>
      </w:r>
      <w:r>
        <w:rPr>
          <w:rFonts w:cs="CG Times"/>
          <w:i/>
          <w:iCs/>
          <w:u w:val="single"/>
          <w:lang w:val="en-AU"/>
        </w:rPr>
        <w:t>herself</w:t>
      </w:r>
      <w:r>
        <w:rPr>
          <w:rFonts w:cs="CG Times"/>
          <w:i/>
          <w:iCs/>
          <w:lang w:val="en-AU"/>
        </w:rPr>
        <w:t xml:space="preserve"> to be nominated.</w:t>
      </w:r>
    </w:p>
    <w:p w14:paraId="51272606"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John</w:t>
      </w:r>
      <w:r>
        <w:rPr>
          <w:rFonts w:cs="CG Times"/>
          <w:i/>
          <w:iCs/>
          <w:lang w:val="en-AU"/>
        </w:rPr>
        <w:t xml:space="preserve"> disapproved of </w:t>
      </w:r>
      <w:r>
        <w:rPr>
          <w:rFonts w:cs="CG Times"/>
          <w:i/>
          <w:iCs/>
          <w:u w:val="single"/>
          <w:lang w:val="en-AU"/>
        </w:rPr>
        <w:t>himself</w:t>
      </w:r>
      <w:r>
        <w:rPr>
          <w:rFonts w:cs="CG Times"/>
          <w:i/>
          <w:iCs/>
          <w:lang w:val="en-AU"/>
        </w:rPr>
        <w:t xml:space="preserve"> being pilloried in the press.</w:t>
      </w:r>
    </w:p>
    <w:p w14:paraId="65EA91E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wasn't for </w:t>
      </w:r>
      <w:r>
        <w:rPr>
          <w:rFonts w:cs="CG Times"/>
          <w:i/>
          <w:iCs/>
          <w:u w:val="single"/>
          <w:lang w:val="en-AU"/>
        </w:rPr>
        <w:t>himself</w:t>
      </w:r>
      <w:r>
        <w:rPr>
          <w:rFonts w:cs="CG Times"/>
          <w:i/>
          <w:iCs/>
          <w:lang w:val="en-AU"/>
        </w:rPr>
        <w:t xml:space="preserve"> that </w:t>
      </w:r>
      <w:r>
        <w:rPr>
          <w:rFonts w:cs="CG Times"/>
          <w:i/>
          <w:iCs/>
          <w:u w:val="single"/>
          <w:lang w:val="en-AU"/>
        </w:rPr>
        <w:t>Ed</w:t>
      </w:r>
      <w:r>
        <w:rPr>
          <w:rFonts w:cs="CG Times"/>
          <w:i/>
          <w:iCs/>
          <w:lang w:val="en-AU"/>
        </w:rPr>
        <w:t xml:space="preserve"> had bought the shares.</w:t>
      </w:r>
    </w:p>
    <w:p w14:paraId="72ECA0C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tend to favour the opinion that when young men do well it is because of their parents, and </w:t>
      </w:r>
      <w:r>
        <w:rPr>
          <w:rFonts w:cs="CG Times"/>
          <w:lang w:val="en-AU"/>
        </w:rPr>
        <w:t>[</w:t>
      </w:r>
      <w:r>
        <w:rPr>
          <w:rFonts w:cs="CG Times"/>
          <w:i/>
          <w:iCs/>
          <w:lang w:val="en-AU"/>
        </w:rPr>
        <w:t xml:space="preserve">when </w:t>
      </w:r>
      <w:r>
        <w:rPr>
          <w:rFonts w:cs="CG Times"/>
          <w:i/>
          <w:iCs/>
          <w:u w:val="single"/>
          <w:lang w:val="en-AU"/>
        </w:rPr>
        <w:t>they</w:t>
      </w:r>
      <w:r>
        <w:rPr>
          <w:rFonts w:cs="CG Times"/>
          <w:i/>
          <w:iCs/>
          <w:lang w:val="en-AU"/>
        </w:rPr>
        <w:t xml:space="preserve"> do badly it is because of </w:t>
      </w:r>
      <w:r>
        <w:rPr>
          <w:rFonts w:cs="CG Times"/>
          <w:i/>
          <w:iCs/>
          <w:u w:val="single"/>
          <w:lang w:val="en-AU"/>
        </w:rPr>
        <w:t>themselves</w:t>
      </w:r>
      <w:r>
        <w:rPr>
          <w:rFonts w:cs="CG Times"/>
          <w:lang w:val="en-AU"/>
        </w:rPr>
        <w:t>]</w:t>
      </w:r>
      <w:r>
        <w:rPr>
          <w:rFonts w:cs="CG Times"/>
          <w:i/>
          <w:iCs/>
          <w:lang w:val="en-AU"/>
        </w:rPr>
        <w:t>.</w:t>
      </w:r>
    </w:p>
    <w:p w14:paraId="7AE0421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 only one </w:t>
      </w:r>
      <w:r>
        <w:rPr>
          <w:rFonts w:cs="CG Times"/>
          <w:i/>
          <w:iCs/>
          <w:u w:val="single"/>
          <w:lang w:val="en-AU"/>
        </w:rPr>
        <w:t>Ed</w:t>
      </w:r>
      <w:r>
        <w:rPr>
          <w:rFonts w:cs="CG Times"/>
          <w:i/>
          <w:iCs/>
          <w:lang w:val="en-AU"/>
        </w:rPr>
        <w:t xml:space="preserve"> embarrassed was </w:t>
      </w:r>
      <w:r>
        <w:rPr>
          <w:rFonts w:cs="CG Times"/>
          <w:i/>
          <w:iCs/>
          <w:u w:val="single"/>
          <w:lang w:val="en-AU"/>
        </w:rPr>
        <w:t>himself</w:t>
      </w:r>
      <w:r>
        <w:rPr>
          <w:rFonts w:cs="CG Times"/>
          <w:lang w:val="en-AU"/>
        </w:rPr>
        <w:t>/</w:t>
      </w:r>
      <w:r>
        <w:rPr>
          <w:rFonts w:cs="CG Times"/>
          <w:i/>
          <w:iCs/>
          <w:smallCaps/>
          <w:u w:val="single"/>
          <w:lang w:val="en-AU"/>
        </w:rPr>
        <w:t>him</w:t>
      </w:r>
      <w:r>
        <w:rPr>
          <w:rFonts w:cs="CG Times"/>
          <w:i/>
          <w:iCs/>
          <w:lang w:val="en-AU"/>
        </w:rPr>
        <w:t>.</w:t>
      </w:r>
    </w:p>
    <w:p w14:paraId="085534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Ed</w:t>
      </w:r>
      <w:r>
        <w:rPr>
          <w:rFonts w:cs="CG Times"/>
          <w:i/>
          <w:iCs/>
          <w:lang w:val="en-AU"/>
        </w:rPr>
        <w:t xml:space="preserve"> didn't buy the shares for </w:t>
      </w:r>
      <w:r>
        <w:rPr>
          <w:rFonts w:cs="CG Times"/>
          <w:i/>
          <w:iCs/>
          <w:u w:val="single"/>
          <w:lang w:val="en-AU"/>
        </w:rPr>
        <w:t>himself</w:t>
      </w:r>
      <w:r>
        <w:rPr>
          <w:rFonts w:cs="CG Times"/>
          <w:i/>
          <w:iCs/>
          <w:lang w:val="en-AU"/>
        </w:rPr>
        <w:t>.</w:t>
      </w:r>
    </w:p>
    <w:p w14:paraId="47C4E2E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do badly because of </w:t>
      </w:r>
      <w:r>
        <w:rPr>
          <w:rFonts w:cs="CG Times"/>
          <w:i/>
          <w:iCs/>
          <w:u w:val="single"/>
          <w:lang w:val="en-AU"/>
        </w:rPr>
        <w:t>themselves</w:t>
      </w:r>
      <w:r>
        <w:rPr>
          <w:rFonts w:cs="CG Times"/>
          <w:i/>
          <w:iCs/>
          <w:lang w:val="en-AU"/>
        </w:rPr>
        <w:t>.</w:t>
      </w:r>
    </w:p>
    <w:p w14:paraId="6741FC87"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Ed</w:t>
      </w:r>
      <w:r>
        <w:rPr>
          <w:rFonts w:cs="CG Times"/>
          <w:i/>
          <w:iCs/>
          <w:lang w:val="en-AU"/>
        </w:rPr>
        <w:t xml:space="preserve"> embarrassed </w:t>
      </w:r>
      <w:r>
        <w:rPr>
          <w:rFonts w:cs="CG Times"/>
          <w:i/>
          <w:iCs/>
          <w:u w:val="single"/>
          <w:lang w:val="en-AU"/>
        </w:rPr>
        <w:t>himself</w:t>
      </w:r>
      <w:r>
        <w:rPr>
          <w:rFonts w:cs="CG Times"/>
          <w:i/>
          <w:iCs/>
          <w:lang w:val="en-AU"/>
        </w:rPr>
        <w:t>.</w:t>
      </w:r>
    </w:p>
    <w:p w14:paraId="6981B8D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The antecedent is related to a verb or noun as head; the reflexive is related (directly or via a preposition) to that same head or to a dependent thereof.</w:t>
      </w:r>
    </w:p>
    <w:p w14:paraId="309DA664"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Generally, the antecedent is superordinate to, and precedes, the reflexive.</w:t>
      </w:r>
    </w:p>
    <w:p w14:paraId="2B051555"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u w:val="single"/>
          <w:lang w:val="en-AU"/>
        </w:rPr>
        <w:t>The bride's</w:t>
      </w:r>
      <w:r>
        <w:rPr>
          <w:rFonts w:cs="CG Times"/>
          <w:i/>
          <w:iCs/>
          <w:lang w:val="en-AU"/>
        </w:rPr>
        <w:t xml:space="preserve"> father</w:t>
      </w:r>
      <w:r>
        <w:rPr>
          <w:rFonts w:cs="CG Times"/>
          <w:lang w:val="en-AU"/>
        </w:rPr>
        <w:t>] / *[</w:t>
      </w:r>
      <w:r>
        <w:rPr>
          <w:rFonts w:cs="CG Times"/>
          <w:i/>
          <w:iCs/>
          <w:lang w:val="en-AU"/>
        </w:rPr>
        <w:t xml:space="preserve">The father of </w:t>
      </w:r>
      <w:r>
        <w:rPr>
          <w:rFonts w:cs="CG Times"/>
          <w:i/>
          <w:iCs/>
          <w:u w:val="single"/>
          <w:lang w:val="en-AU"/>
        </w:rPr>
        <w:t>the bride</w:t>
      </w:r>
      <w:r>
        <w:rPr>
          <w:rFonts w:cs="CG Times"/>
          <w:lang w:val="en-AU"/>
        </w:rPr>
        <w:t>]</w:t>
      </w:r>
      <w:r>
        <w:rPr>
          <w:rFonts w:cs="CG Times"/>
          <w:i/>
          <w:iCs/>
          <w:lang w:val="en-AU"/>
        </w:rPr>
        <w:t xml:space="preserve"> put </w:t>
      </w:r>
      <w:r>
        <w:rPr>
          <w:rFonts w:cs="CG Times"/>
          <w:i/>
          <w:iCs/>
          <w:u w:val="single"/>
          <w:lang w:val="en-AU"/>
        </w:rPr>
        <w:t>herself</w:t>
      </w:r>
      <w:r>
        <w:rPr>
          <w:rFonts w:cs="CG Times"/>
          <w:i/>
          <w:iCs/>
          <w:lang w:val="en-AU"/>
        </w:rPr>
        <w:t xml:space="preserve"> first.</w:t>
      </w:r>
    </w:p>
    <w:p w14:paraId="7D1030E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Both the local authority and </w:t>
      </w:r>
      <w:r>
        <w:rPr>
          <w:rFonts w:cs="CG Times"/>
          <w:i/>
          <w:iCs/>
          <w:u w:val="single"/>
          <w:lang w:val="en-AU"/>
        </w:rPr>
        <w:t>myself</w:t>
      </w:r>
      <w:r>
        <w:rPr>
          <w:rFonts w:cs="CG Times"/>
          <w:i/>
          <w:iCs/>
          <w:lang w:val="en-AU"/>
        </w:rPr>
        <w:t xml:space="preserve"> have gone to the minister.</w:t>
      </w:r>
    </w:p>
    <w:p w14:paraId="7130CB4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Jill</w:t>
      </w:r>
      <w:r>
        <w:rPr>
          <w:rFonts w:cs="CG Times"/>
          <w:i/>
          <w:iCs/>
          <w:lang w:val="en-AU"/>
        </w:rPr>
        <w:t xml:space="preserve"> suggested that the reporter pay both the victim and </w:t>
      </w:r>
      <w:r>
        <w:rPr>
          <w:rFonts w:cs="CG Times"/>
          <w:i/>
          <w:iCs/>
          <w:u w:val="single"/>
          <w:lang w:val="en-AU"/>
        </w:rPr>
        <w:t>herself</w:t>
      </w:r>
      <w:r>
        <w:rPr>
          <w:rFonts w:cs="CG Times"/>
          <w:i/>
          <w:iCs/>
          <w:lang w:val="en-AU"/>
        </w:rPr>
        <w:t xml:space="preserve"> for their time.</w:t>
      </w:r>
    </w:p>
    <w:p w14:paraId="77F3805D"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had invited Tim as well as </w:t>
      </w:r>
      <w:r>
        <w:rPr>
          <w:rFonts w:cs="CG Times"/>
          <w:i/>
          <w:iCs/>
          <w:u w:val="single"/>
          <w:lang w:val="en-AU"/>
        </w:rPr>
        <w:t>myself</w:t>
      </w:r>
      <w:r>
        <w:rPr>
          <w:rFonts w:cs="CG Times"/>
          <w:i/>
          <w:iCs/>
          <w:lang w:val="en-AU"/>
        </w:rPr>
        <w:t>.</w:t>
      </w:r>
    </w:p>
    <w:p w14:paraId="53906FB0"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lastRenderedPageBreak/>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all much better qualified than </w:t>
      </w:r>
      <w:r>
        <w:rPr>
          <w:rFonts w:cs="CG Times"/>
          <w:i/>
          <w:iCs/>
          <w:u w:val="single"/>
          <w:lang w:val="en-AU"/>
        </w:rPr>
        <w:t>myself</w:t>
      </w:r>
      <w:r>
        <w:rPr>
          <w:rFonts w:cs="CG Times"/>
          <w:i/>
          <w:iCs/>
          <w:lang w:val="en-AU"/>
        </w:rPr>
        <w:t>.</w:t>
      </w:r>
    </w:p>
    <w:p w14:paraId="67198F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A doctor such as </w:t>
      </w:r>
      <w:r>
        <w:rPr>
          <w:rFonts w:cs="CG Times"/>
          <w:i/>
          <w:iCs/>
          <w:u w:val="single"/>
          <w:lang w:val="en-AU"/>
        </w:rPr>
        <w:t>yourself</w:t>
      </w:r>
      <w:r>
        <w:rPr>
          <w:rFonts w:cs="CG Times"/>
          <w:i/>
          <w:iCs/>
          <w:lang w:val="en-AU"/>
        </w:rPr>
        <w:t xml:space="preserve"> would be welcome in any rural town.</w:t>
      </w:r>
    </w:p>
    <w:p w14:paraId="5A967BD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She</w:t>
      </w:r>
      <w:r>
        <w:rPr>
          <w:rFonts w:cs="CG Times"/>
          <w:i/>
          <w:iCs/>
          <w:lang w:val="en-AU"/>
        </w:rPr>
        <w:t xml:space="preserve"> told him he should marry a woman like </w:t>
      </w:r>
      <w:r>
        <w:rPr>
          <w:rFonts w:cs="CG Times"/>
          <w:i/>
          <w:iCs/>
          <w:u w:val="single"/>
          <w:lang w:val="en-AU"/>
        </w:rPr>
        <w:t>herself</w:t>
      </w:r>
      <w:r>
        <w:rPr>
          <w:rFonts w:cs="CG Times"/>
          <w:i/>
          <w:iCs/>
          <w:lang w:val="en-AU"/>
        </w:rPr>
        <w:t>.</w:t>
      </w:r>
    </w:p>
    <w:p w14:paraId="5A193C9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Now </w:t>
      </w:r>
      <w:r>
        <w:rPr>
          <w:rFonts w:cs="CG Times"/>
          <w:i/>
          <w:iCs/>
          <w:u w:val="single"/>
          <w:lang w:val="en-AU"/>
        </w:rPr>
        <w:t>Abel</w:t>
      </w:r>
      <w:r>
        <w:rPr>
          <w:rFonts w:cs="CG Times"/>
          <w:i/>
          <w:iCs/>
          <w:lang w:val="en-AU"/>
        </w:rPr>
        <w:t xml:space="preserve"> turned his head to look at his brother. Mark held the </w:t>
      </w:r>
      <w:r w:rsidRPr="00F61977">
        <w:rPr>
          <w:rFonts w:cs="CG Times"/>
          <w:i/>
          <w:iCs/>
          <w:lang w:val="en-AU"/>
        </w:rPr>
        <w:t>wheel loosely, ...</w:t>
      </w:r>
      <w:r>
        <w:rPr>
          <w:rFonts w:cs="CG Times"/>
          <w:i/>
          <w:iCs/>
          <w:lang w:val="en-AU"/>
        </w:rPr>
        <w:t xml:space="preserve"> Mark looked easily older than </w:t>
      </w:r>
      <w:r>
        <w:rPr>
          <w:rFonts w:cs="CG Times"/>
          <w:i/>
          <w:iCs/>
          <w:u w:val="single"/>
          <w:lang w:val="en-AU"/>
        </w:rPr>
        <w:t>himself</w:t>
      </w:r>
      <w:r>
        <w:rPr>
          <w:rFonts w:cs="CG Times"/>
          <w:i/>
          <w:iCs/>
          <w:lang w:val="en-AU"/>
        </w:rPr>
        <w:t>, settled, his world comfortably categorised.</w:t>
      </w:r>
    </w:p>
    <w:p w14:paraId="153779FA"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Everybody, including </w:t>
      </w:r>
      <w:r>
        <w:rPr>
          <w:rFonts w:cs="CG Times"/>
          <w:i/>
          <w:iCs/>
          <w:u w:val="single"/>
          <w:lang w:val="en-AU"/>
        </w:rPr>
        <w:t>yourself</w:t>
      </w:r>
      <w:r>
        <w:rPr>
          <w:rFonts w:cs="CG Times"/>
          <w:i/>
          <w:iCs/>
          <w:lang w:val="en-AU"/>
        </w:rPr>
        <w:t>, will benefit from these changes.</w:t>
      </w:r>
    </w:p>
    <w:p w14:paraId="0C4F39F9"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understand why nobody except </w:t>
      </w:r>
      <w:r>
        <w:rPr>
          <w:rFonts w:cs="CG Times"/>
          <w:i/>
          <w:iCs/>
          <w:u w:val="single"/>
          <w:lang w:val="en-AU"/>
        </w:rPr>
        <w:t>herself</w:t>
      </w:r>
      <w:r>
        <w:rPr>
          <w:rFonts w:cs="CG Times"/>
          <w:i/>
          <w:iCs/>
          <w:lang w:val="en-AU"/>
        </w:rPr>
        <w:t xml:space="preserve"> had complained.</w:t>
      </w:r>
    </w:p>
    <w:p w14:paraId="566FCA3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As for </w:t>
      </w:r>
      <w:r>
        <w:rPr>
          <w:rFonts w:cs="CG Times"/>
          <w:i/>
          <w:iCs/>
          <w:u w:val="single"/>
          <w:lang w:val="en-AU"/>
        </w:rPr>
        <w:t>myself</w:t>
      </w:r>
      <w:r>
        <w:rPr>
          <w:rFonts w:cs="CG Times"/>
          <w:i/>
          <w:iCs/>
          <w:lang w:val="en-AU"/>
        </w:rPr>
        <w:t>, it doesn't worry me which one they choose.</w:t>
      </w:r>
    </w:p>
    <w:p w14:paraId="19AE7CA0"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What did you think of the play?</w:t>
      </w:r>
      <w:r>
        <w:rPr>
          <w:rFonts w:cs="CG Times"/>
          <w:lang w:val="en-AU"/>
        </w:rPr>
        <w:t xml:space="preserve">   B: </w:t>
      </w:r>
      <w:r>
        <w:rPr>
          <w:rFonts w:cs="CG Times"/>
          <w:i/>
          <w:iCs/>
          <w:lang w:val="en-AU"/>
        </w:rPr>
        <w:t xml:space="preserve">I enjoyed it </w:t>
      </w:r>
      <w:r>
        <w:rPr>
          <w:rFonts w:cs="CG Times"/>
          <w:i/>
          <w:iCs/>
          <w:lang w:val="en-AU"/>
        </w:rPr>
        <w:sym w:font="WP TypographicSymbols" w:char="0042"/>
      </w:r>
      <w:r>
        <w:rPr>
          <w:rFonts w:cs="CG Times"/>
          <w:i/>
          <w:iCs/>
          <w:lang w:val="en-AU"/>
        </w:rPr>
        <w:t xml:space="preserve"> how about </w:t>
      </w:r>
      <w:r>
        <w:rPr>
          <w:rFonts w:cs="CG Times"/>
          <w:i/>
          <w:iCs/>
          <w:u w:val="single"/>
          <w:lang w:val="en-AU"/>
        </w:rPr>
        <w:t>yourself</w:t>
      </w:r>
      <w:r>
        <w:rPr>
          <w:rFonts w:cs="CG Times"/>
          <w:i/>
          <w:iCs/>
          <w:lang w:val="en-AU"/>
        </w:rPr>
        <w:t>?</w:t>
      </w:r>
    </w:p>
    <w:p w14:paraId="55EFC04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only one they didn't invite was </w:t>
      </w:r>
      <w:r>
        <w:rPr>
          <w:rFonts w:cs="CG Times"/>
          <w:i/>
          <w:iCs/>
          <w:u w:val="single"/>
          <w:lang w:val="en-AU"/>
        </w:rPr>
        <w:t>myself</w:t>
      </w:r>
      <w:r>
        <w:rPr>
          <w:rFonts w:cs="CG Times"/>
          <w:i/>
          <w:iCs/>
          <w:lang w:val="en-AU"/>
        </w:rPr>
        <w:t>.</w:t>
      </w:r>
    </w:p>
    <w:p w14:paraId="69AFEF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confess </w:t>
      </w:r>
      <w:r>
        <w:rPr>
          <w:rFonts w:cs="CG Times"/>
          <w:lang w:val="en-AU"/>
        </w:rPr>
        <w:t>[</w:t>
      </w:r>
      <w:r>
        <w:rPr>
          <w:rFonts w:cs="CG Times"/>
          <w:i/>
          <w:iCs/>
          <w:lang w:val="en-AU"/>
        </w:rPr>
        <w:t xml:space="preserve">that the novel is really about </w:t>
      </w:r>
      <w:r>
        <w:rPr>
          <w:rFonts w:cs="CG Times"/>
          <w:i/>
          <w:iCs/>
          <w:u w:val="single"/>
          <w:lang w:val="en-AU"/>
        </w:rPr>
        <w:t>myself</w:t>
      </w:r>
      <w:r>
        <w:rPr>
          <w:rFonts w:cs="CG Times"/>
          <w:lang w:val="en-AU"/>
        </w:rPr>
        <w:t>]</w:t>
      </w:r>
      <w:r>
        <w:rPr>
          <w:rFonts w:cs="CG Times"/>
          <w:i/>
          <w:iCs/>
          <w:lang w:val="en-AU"/>
        </w:rPr>
        <w:t>.</w:t>
      </w:r>
    </w:p>
    <w:p w14:paraId="1D74C90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All </w:t>
      </w:r>
      <w:r>
        <w:rPr>
          <w:rFonts w:cs="CG Times"/>
          <w:i/>
          <w:iCs/>
          <w:u w:val="single"/>
          <w:lang w:val="en-AU"/>
        </w:rPr>
        <w:t>Jill's</w:t>
      </w:r>
      <w:r>
        <w:rPr>
          <w:rFonts w:cs="CG Times"/>
          <w:i/>
          <w:iCs/>
          <w:lang w:val="en-AU"/>
        </w:rPr>
        <w:t xml:space="preserve"> novels are really about </w:t>
      </w:r>
      <w:r>
        <w:rPr>
          <w:rFonts w:cs="CG Times"/>
          <w:i/>
          <w:iCs/>
          <w:u w:val="single"/>
          <w:lang w:val="en-AU"/>
        </w:rPr>
        <w:t>herself</w:t>
      </w:r>
      <w:r>
        <w:rPr>
          <w:rFonts w:cs="CG Times"/>
          <w:i/>
          <w:iCs/>
          <w:lang w:val="en-AU"/>
        </w:rPr>
        <w:t>.</w:t>
      </w:r>
    </w:p>
    <w:p w14:paraId="24520DA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photo of </w:t>
      </w:r>
      <w:r>
        <w:rPr>
          <w:rFonts w:cs="CG Times"/>
          <w:i/>
          <w:iCs/>
          <w:u w:val="single"/>
          <w:lang w:val="en-AU"/>
        </w:rPr>
        <w:t>myself</w:t>
      </w:r>
      <w:r>
        <w:rPr>
          <w:rFonts w:cs="CG Times"/>
          <w:i/>
          <w:iCs/>
          <w:lang w:val="en-AU"/>
        </w:rPr>
        <w:t xml:space="preserve"> that he'd chosen for the brochure was hardly flattering.</w:t>
      </w:r>
    </w:p>
    <w:p w14:paraId="7AE2AB4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Tim</w:t>
      </w:r>
      <w:r>
        <w:rPr>
          <w:rFonts w:cs="CG Times"/>
          <w:i/>
          <w:iCs/>
          <w:lang w:val="en-AU"/>
        </w:rPr>
        <w:t xml:space="preserve"> knew that the letters about </w:t>
      </w:r>
      <w:r>
        <w:rPr>
          <w:rFonts w:cs="CG Times"/>
          <w:i/>
          <w:iCs/>
          <w:u w:val="single"/>
          <w:lang w:val="en-AU"/>
        </w:rPr>
        <w:t>himself</w:t>
      </w:r>
      <w:r>
        <w:rPr>
          <w:rFonts w:cs="CG Times"/>
          <w:i/>
          <w:iCs/>
          <w:lang w:val="en-AU"/>
        </w:rPr>
        <w:t xml:space="preserve"> were libellous.</w:t>
      </w:r>
    </w:p>
    <w:p w14:paraId="64D1233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The Chief Justice</w:t>
      </w:r>
      <w:r>
        <w:rPr>
          <w:rFonts w:cs="CG Times"/>
          <w:i/>
          <w:iCs/>
          <w:lang w:val="en-AU"/>
        </w:rPr>
        <w:t xml:space="preserve"> sighed. The portrait of </w:t>
      </w:r>
      <w:r>
        <w:rPr>
          <w:rFonts w:cs="CG Times"/>
          <w:i/>
          <w:iCs/>
          <w:u w:val="single"/>
          <w:lang w:val="en-AU"/>
        </w:rPr>
        <w:t>himself</w:t>
      </w:r>
      <w:r>
        <w:rPr>
          <w:rFonts w:cs="CG Times"/>
          <w:i/>
          <w:iCs/>
          <w:lang w:val="en-AU"/>
        </w:rPr>
        <w:t xml:space="preserve"> newly presented to the gallery had been hung in an obscure alcove.</w:t>
      </w:r>
    </w:p>
    <w:p w14:paraId="4642161B"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They will try to persuade </w:t>
      </w:r>
      <w:r>
        <w:rPr>
          <w:rFonts w:cs="CG Times"/>
          <w:i/>
          <w:iCs/>
          <w:u w:val="single"/>
          <w:lang w:val="en-AU"/>
        </w:rPr>
        <w:t>yourself</w:t>
      </w:r>
      <w:r>
        <w:rPr>
          <w:rFonts w:cs="CG Times"/>
          <w:i/>
          <w:iCs/>
          <w:lang w:val="en-AU"/>
        </w:rPr>
        <w:t xml:space="preserve"> to go with them.</w:t>
      </w:r>
    </w:p>
    <w:p w14:paraId="7056EB10"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Liz</w:t>
      </w:r>
      <w:r>
        <w:rPr>
          <w:rFonts w:cs="CG Times"/>
          <w:i/>
          <w:iCs/>
          <w:lang w:val="en-AU"/>
        </w:rPr>
        <w:t xml:space="preserve"> didn't realise that I was talking to </w:t>
      </w:r>
      <w:r>
        <w:rPr>
          <w:rFonts w:cs="CG Times"/>
          <w:i/>
          <w:iCs/>
          <w:u w:val="single"/>
          <w:lang w:val="en-AU"/>
        </w:rPr>
        <w:t>herself</w:t>
      </w:r>
      <w:r>
        <w:rPr>
          <w:rFonts w:cs="CG Times"/>
          <w:i/>
          <w:iCs/>
          <w:lang w:val="en-AU"/>
        </w:rPr>
        <w:t>.</w:t>
      </w:r>
    </w:p>
    <w:p w14:paraId="5184BC2C"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fact </w:t>
      </w:r>
      <w:r>
        <w:rPr>
          <w:rFonts w:cs="CG Times"/>
          <w:lang w:val="en-AU"/>
        </w:rPr>
        <w:t>[</w:t>
      </w:r>
      <w:r>
        <w:rPr>
          <w:rFonts w:cs="CG Times"/>
          <w:i/>
          <w:iCs/>
          <w:lang w:val="en-AU"/>
        </w:rPr>
        <w:t xml:space="preserve">that Paul had nominated </w:t>
      </w:r>
      <w:r>
        <w:rPr>
          <w:rFonts w:cs="CG Times"/>
          <w:i/>
          <w:iCs/>
          <w:u w:val="single"/>
          <w:lang w:val="en-AU"/>
        </w:rPr>
        <w:t>myself</w:t>
      </w:r>
      <w:r>
        <w:rPr>
          <w:rFonts w:cs="CG Times"/>
          <w:i/>
          <w:iCs/>
          <w:lang w:val="en-AU"/>
        </w:rPr>
        <w:t xml:space="preserve"> for the position</w:t>
      </w:r>
      <w:r>
        <w:rPr>
          <w:rFonts w:cs="CG Times"/>
          <w:lang w:val="en-AU"/>
        </w:rPr>
        <w:t>]</w:t>
      </w:r>
      <w:r>
        <w:rPr>
          <w:rFonts w:cs="CG Times"/>
          <w:i/>
          <w:iCs/>
          <w:lang w:val="en-AU"/>
        </w:rPr>
        <w:t xml:space="preserve"> didn't please Frank.</w:t>
      </w:r>
    </w:p>
    <w:p w14:paraId="6C33CB7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Liz</w:t>
      </w:r>
      <w:r>
        <w:rPr>
          <w:rFonts w:cs="CG Times"/>
          <w:i/>
          <w:iCs/>
          <w:lang w:val="en-AU"/>
        </w:rPr>
        <w:t xml:space="preserve"> couldn't hide her elation.  The fact that Paul had nominated </w:t>
      </w:r>
      <w:r>
        <w:rPr>
          <w:rFonts w:cs="CG Times"/>
          <w:i/>
          <w:iCs/>
          <w:u w:val="single"/>
          <w:lang w:val="en-AU"/>
        </w:rPr>
        <w:t>herself</w:t>
      </w:r>
      <w:r>
        <w:rPr>
          <w:rFonts w:cs="CG Times"/>
          <w:i/>
          <w:iCs/>
          <w:lang w:val="en-AU"/>
        </w:rPr>
        <w:t xml:space="preserve"> for the position was a huge vote of confidence.</w:t>
      </w:r>
    </w:p>
    <w:p w14:paraId="1A1141C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was Kennett's flamboyant self-indulgence that allowed </w:t>
      </w:r>
      <w:r>
        <w:rPr>
          <w:rFonts w:cs="CG Times"/>
          <w:i/>
          <w:iCs/>
          <w:u w:val="single"/>
          <w:lang w:val="en-AU"/>
        </w:rPr>
        <w:t>himself</w:t>
      </w:r>
      <w:r>
        <w:rPr>
          <w:rFonts w:cs="CG Times"/>
          <w:i/>
          <w:iCs/>
          <w:lang w:val="en-AU"/>
        </w:rPr>
        <w:t xml:space="preserve"> to become an election issue at the expense of his own achievements.</w:t>
      </w:r>
    </w:p>
    <w:p w14:paraId="2315A6A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Paul</w:t>
      </w:r>
      <w:r>
        <w:rPr>
          <w:rFonts w:cs="CG Times"/>
          <w:i/>
          <w:iCs/>
          <w:lang w:val="en-AU"/>
        </w:rPr>
        <w:t xml:space="preserve"> was determined to be promoted ahead of Sue. That profile of </w:t>
      </w:r>
      <w:r>
        <w:rPr>
          <w:rFonts w:cs="CG Times"/>
          <w:i/>
          <w:iCs/>
          <w:u w:val="single"/>
          <w:lang w:val="en-AU"/>
        </w:rPr>
        <w:t>himself</w:t>
      </w:r>
      <w:r>
        <w:rPr>
          <w:rFonts w:cs="CG Times"/>
          <w:i/>
          <w:iCs/>
          <w:lang w:val="en-AU"/>
        </w:rPr>
        <w:t xml:space="preserve"> in the company newsletter would certainly help.</w:t>
      </w:r>
    </w:p>
    <w:p w14:paraId="10A6CDA1"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Sue was surprised at how many people had heard </w:t>
      </w:r>
      <w:r>
        <w:rPr>
          <w:rFonts w:cs="CG Times"/>
          <w:i/>
          <w:iCs/>
          <w:u w:val="single"/>
          <w:lang w:val="en-AU"/>
        </w:rPr>
        <w:t>Paul</w:t>
      </w:r>
      <w:r>
        <w:rPr>
          <w:rFonts w:cs="CG Times"/>
          <w:i/>
          <w:iCs/>
          <w:lang w:val="en-AU"/>
        </w:rPr>
        <w:t xml:space="preserve">'s name. That photograph of </w:t>
      </w:r>
      <w:r>
        <w:rPr>
          <w:rFonts w:cs="CG Times"/>
          <w:i/>
          <w:iCs/>
          <w:u w:val="single"/>
          <w:lang w:val="en-AU"/>
        </w:rPr>
        <w:t>him</w:t>
      </w:r>
      <w:r>
        <w:rPr>
          <w:rFonts w:cs="CG Times"/>
          <w:lang w:val="en-AU"/>
        </w:rPr>
        <w:t>/*</w:t>
      </w:r>
      <w:r>
        <w:rPr>
          <w:rFonts w:cs="CG Times"/>
          <w:i/>
          <w:iCs/>
          <w:u w:val="single"/>
          <w:lang w:val="en-AU"/>
        </w:rPr>
        <w:t>himself</w:t>
      </w:r>
      <w:r>
        <w:rPr>
          <w:rFonts w:cs="CG Times"/>
          <w:i/>
          <w:iCs/>
          <w:lang w:val="en-AU"/>
        </w:rPr>
        <w:t xml:space="preserve"> in the company newsletter must have reached a wide audience.</w:t>
      </w:r>
    </w:p>
    <w:p w14:paraId="6A2B4A1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there was a photograph of </w:t>
      </w:r>
      <w:r>
        <w:rPr>
          <w:rFonts w:cs="CG Times"/>
          <w:i/>
          <w:iCs/>
          <w:u w:val="single"/>
          <w:lang w:val="en-AU"/>
        </w:rPr>
        <w:t>herself</w:t>
      </w:r>
      <w:r>
        <w:rPr>
          <w:rFonts w:cs="CG Times"/>
          <w:i/>
          <w:iCs/>
          <w:lang w:val="en-AU"/>
        </w:rPr>
        <w:t xml:space="preserve"> on the noticeboard.</w:t>
      </w:r>
    </w:p>
    <w:p w14:paraId="19C73652"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Sue</w:t>
      </w:r>
      <w:r>
        <w:rPr>
          <w:rFonts w:cs="CG Times"/>
          <w:i/>
          <w:iCs/>
          <w:lang w:val="en-AU"/>
        </w:rPr>
        <w:t xml:space="preserve"> knew that Mary had put a photograph of </w:t>
      </w:r>
      <w:r>
        <w:rPr>
          <w:rFonts w:cs="CG Times"/>
          <w:i/>
          <w:iCs/>
          <w:u w:val="single"/>
          <w:lang w:val="en-AU"/>
        </w:rPr>
        <w:t>herself</w:t>
      </w:r>
      <w:r>
        <w:rPr>
          <w:rFonts w:cs="CG Times"/>
          <w:i/>
          <w:iCs/>
          <w:lang w:val="en-AU"/>
        </w:rPr>
        <w:t xml:space="preserve"> on the noticeboard.</w:t>
      </w:r>
    </w:p>
    <w:p w14:paraId="0A7B9DF7"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u w:val="single"/>
          <w:lang w:val="en-AU"/>
        </w:rPr>
        <w:t>Sue</w:t>
      </w:r>
      <w:r>
        <w:rPr>
          <w:rFonts w:cs="CG Times"/>
          <w:i/>
          <w:iCs/>
          <w:lang w:val="en-AU"/>
        </w:rPr>
        <w:t xml:space="preserve"> knew that Paul had put a photograph of </w:t>
      </w:r>
      <w:r>
        <w:rPr>
          <w:rFonts w:cs="CG Times"/>
          <w:i/>
          <w:iCs/>
          <w:u w:val="single"/>
          <w:lang w:val="en-AU"/>
        </w:rPr>
        <w:t>herself</w:t>
      </w:r>
      <w:r>
        <w:rPr>
          <w:rFonts w:cs="CG Times"/>
          <w:i/>
          <w:iCs/>
          <w:lang w:val="en-AU"/>
        </w:rPr>
        <w:t xml:space="preserve"> on the noticeboard.</w:t>
      </w:r>
    </w:p>
    <w:p w14:paraId="4367CCB8"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Sue</w:t>
      </w:r>
      <w:r>
        <w:rPr>
          <w:rFonts w:cs="CG Times"/>
          <w:i/>
          <w:iCs/>
          <w:lang w:val="en-AU"/>
        </w:rPr>
        <w:t xml:space="preserve"> knew that the BBC had put to air an interview with </w:t>
      </w:r>
      <w:r>
        <w:rPr>
          <w:rFonts w:cs="CG Times"/>
          <w:i/>
          <w:iCs/>
          <w:u w:val="single"/>
          <w:lang w:val="en-AU"/>
        </w:rPr>
        <w:t>herself</w:t>
      </w:r>
      <w:r>
        <w:rPr>
          <w:rFonts w:cs="CG Times"/>
          <w:i/>
          <w:iCs/>
          <w:lang w:val="en-AU"/>
        </w:rPr>
        <w:t xml:space="preserve"> which she had done in Nairobi in 1988.</w:t>
      </w:r>
    </w:p>
    <w:p w14:paraId="00258D55"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 xml:space="preserve"> ?</w:t>
      </w:r>
      <w:r>
        <w:rPr>
          <w:rFonts w:cs="CG Times"/>
          <w:i/>
          <w:iCs/>
          <w:lang w:val="en-AU"/>
        </w:rPr>
        <w:t xml:space="preserve">She had wanted him to marry </w:t>
      </w:r>
      <w:r>
        <w:rPr>
          <w:rFonts w:cs="CG Times"/>
          <w:i/>
          <w:iCs/>
          <w:u w:val="single"/>
          <w:lang w:val="en-AU"/>
        </w:rPr>
        <w:t>herself</w:t>
      </w:r>
      <w:r>
        <w:rPr>
          <w:rFonts w:cs="CG Times"/>
          <w:i/>
          <w:iCs/>
          <w:lang w:val="en-AU"/>
        </w:rPr>
        <w:t>.</w:t>
      </w:r>
    </w:p>
    <w:p w14:paraId="3BABAB3A"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was </w:t>
      </w:r>
      <w:r>
        <w:rPr>
          <w:rFonts w:cs="CG Times"/>
          <w:i/>
          <w:iCs/>
          <w:u w:val="single"/>
          <w:lang w:val="en-AU"/>
        </w:rPr>
        <w:t>herself</w:t>
      </w:r>
      <w:r>
        <w:rPr>
          <w:rFonts w:cs="CG Times"/>
          <w:i/>
          <w:iCs/>
          <w:lang w:val="en-AU"/>
        </w:rPr>
        <w:t xml:space="preserve"> she had wanted him to marry.</w:t>
      </w:r>
    </w:p>
    <w:p w14:paraId="43D4B68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myself</w:t>
      </w:r>
      <w:r>
        <w:rPr>
          <w:rFonts w:cs="CG Times"/>
          <w:i/>
          <w:iCs/>
          <w:lang w:val="en-AU"/>
        </w:rPr>
        <w:t xml:space="preserve"> do not regard it as important.</w:t>
      </w:r>
      <w:r>
        <w:rPr>
          <w:rFonts w:cs="CG Times"/>
          <w:lang w:val="en-AU"/>
        </w:rPr>
        <w:tab/>
        <w:t>[modifier in NP structure]</w:t>
      </w:r>
    </w:p>
    <w:p w14:paraId="526A19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 not </w:t>
      </w:r>
      <w:r>
        <w:rPr>
          <w:rFonts w:cs="CG Times"/>
          <w:i/>
          <w:iCs/>
          <w:u w:val="single"/>
          <w:lang w:val="en-AU"/>
        </w:rPr>
        <w:t>myself</w:t>
      </w:r>
      <w:r>
        <w:rPr>
          <w:rFonts w:cs="CG Times"/>
          <w:i/>
          <w:iCs/>
          <w:lang w:val="en-AU"/>
        </w:rPr>
        <w:t xml:space="preserve"> regard it as important.</w:t>
      </w:r>
      <w:r>
        <w:rPr>
          <w:rFonts w:cs="CG Times"/>
          <w:lang w:val="en-AU"/>
        </w:rPr>
        <w:tab/>
        <w:t>[central]</w:t>
      </w:r>
    </w:p>
    <w:p w14:paraId="4B735E9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do not regard it as important </w:t>
      </w:r>
      <w:r>
        <w:rPr>
          <w:rFonts w:cs="CG Times"/>
          <w:i/>
          <w:iCs/>
          <w:u w:val="single"/>
          <w:lang w:val="en-AU"/>
        </w:rPr>
        <w:t>myself</w:t>
      </w:r>
      <w:r>
        <w:rPr>
          <w:rFonts w:cs="CG Times"/>
          <w:i/>
          <w:iCs/>
          <w:lang w:val="en-AU"/>
        </w:rPr>
        <w:t>.</w:t>
      </w:r>
      <w:r>
        <w:rPr>
          <w:rFonts w:cs="CG Times"/>
          <w:lang w:val="en-AU"/>
        </w:rPr>
        <w:tab/>
        <w:t>[end position]</w:t>
      </w:r>
    </w:p>
    <w:p w14:paraId="2401A23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Myself</w:t>
      </w:r>
      <w:r>
        <w:rPr>
          <w:rFonts w:cs="CG Times"/>
          <w:i/>
          <w:iCs/>
          <w:lang w:val="en-AU"/>
        </w:rPr>
        <w:t>, I do not regard it as important.</w:t>
      </w:r>
      <w:r>
        <w:rPr>
          <w:rFonts w:cs="CG Times"/>
          <w:lang w:val="en-AU"/>
        </w:rPr>
        <w:tab/>
        <w:t>[front position]</w:t>
      </w:r>
    </w:p>
    <w:p w14:paraId="6DB941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manager </w:t>
      </w:r>
      <w:r>
        <w:rPr>
          <w:rFonts w:cs="CG Times"/>
          <w:i/>
          <w:iCs/>
          <w:u w:val="single"/>
          <w:lang w:val="en-AU"/>
        </w:rPr>
        <w:t>herself</w:t>
      </w:r>
      <w:r>
        <w:rPr>
          <w:rFonts w:cs="CG Times"/>
          <w:i/>
          <w:iCs/>
          <w:lang w:val="en-AU"/>
        </w:rPr>
        <w:t xml:space="preserve"> detected the error.</w:t>
      </w:r>
      <w:r>
        <w:rPr>
          <w:rFonts w:cs="CG Times"/>
          <w:lang w:val="en-AU"/>
        </w:rPr>
        <w:tab/>
        <w:t>[modifier in NP structure]</w:t>
      </w:r>
    </w:p>
    <w:p w14:paraId="771FCCD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manager detected the error </w:t>
      </w:r>
      <w:r>
        <w:rPr>
          <w:rFonts w:cs="CG Times"/>
          <w:i/>
          <w:iCs/>
          <w:u w:val="single"/>
          <w:lang w:val="en-AU"/>
        </w:rPr>
        <w:t>herself</w:t>
      </w:r>
      <w:r>
        <w:rPr>
          <w:rFonts w:cs="CG Times"/>
          <w:i/>
          <w:iCs/>
          <w:lang w:val="en-AU"/>
        </w:rPr>
        <w:t>.</w:t>
      </w:r>
      <w:r>
        <w:rPr>
          <w:rFonts w:cs="CG Times"/>
          <w:lang w:val="en-AU"/>
        </w:rPr>
        <w:tab/>
        <w:t>[end position]</w:t>
      </w:r>
    </w:p>
    <w:p w14:paraId="1A023823"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__</w:t>
      </w:r>
      <w:proofErr w:type="spellStart"/>
      <w:r>
        <w:rPr>
          <w:rFonts w:cs="CG Times"/>
          <w:i/>
          <w:iCs/>
          <w:vertAlign w:val="subscript"/>
          <w:lang w:val="en-AU"/>
        </w:rPr>
        <w:t>i</w:t>
      </w:r>
      <w:proofErr w:type="spellEnd"/>
      <w:r>
        <w:rPr>
          <w:rFonts w:cs="CG Times"/>
          <w:i/>
          <w:iCs/>
          <w:lang w:val="en-AU"/>
        </w:rPr>
        <w:t xml:space="preserve"> Having read the report </w:t>
      </w:r>
      <w:proofErr w:type="spellStart"/>
      <w:r>
        <w:rPr>
          <w:rFonts w:cs="CG Times"/>
          <w:i/>
          <w:iCs/>
          <w:u w:val="single"/>
          <w:lang w:val="en-AU"/>
        </w:rPr>
        <w:t>herself</w:t>
      </w:r>
      <w:r>
        <w:rPr>
          <w:rFonts w:cs="CG Times"/>
          <w:i/>
          <w:iCs/>
          <w:vertAlign w:val="subscript"/>
          <w:lang w:val="en-AU"/>
        </w:rPr>
        <w:t>i</w:t>
      </w:r>
      <w:proofErr w:type="spellEnd"/>
      <w:r>
        <w:rPr>
          <w:rFonts w:cs="CG Times"/>
          <w:i/>
          <w:iCs/>
          <w:lang w:val="en-AU"/>
        </w:rPr>
        <w:t xml:space="preserve">, </w:t>
      </w:r>
      <w:r>
        <w:rPr>
          <w:rFonts w:cs="CG Times"/>
          <w:i/>
          <w:iCs/>
          <w:u w:val="single"/>
          <w:lang w:val="en-AU"/>
        </w:rPr>
        <w:t>Liz</w:t>
      </w:r>
      <w:r>
        <w:rPr>
          <w:rFonts w:cs="CG Times"/>
          <w:i/>
          <w:iCs/>
          <w:vertAlign w:val="subscript"/>
          <w:lang w:val="en-AU"/>
        </w:rPr>
        <w:t>i</w:t>
      </w:r>
      <w:r>
        <w:rPr>
          <w:rFonts w:cs="CG Times"/>
          <w:i/>
          <w:iCs/>
          <w:lang w:val="en-AU"/>
        </w:rPr>
        <w:t xml:space="preserve"> was able to confirm what I said.</w:t>
      </w:r>
    </w:p>
    <w:p w14:paraId="62305D12"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They gave </w:t>
      </w:r>
      <w:r>
        <w:rPr>
          <w:rFonts w:cs="CG Times"/>
          <w:i/>
          <w:iCs/>
          <w:u w:val="single"/>
          <w:lang w:val="en-AU"/>
        </w:rPr>
        <w:t>Max</w:t>
      </w:r>
      <w:r>
        <w:rPr>
          <w:rFonts w:cs="CG Times"/>
          <w:i/>
          <w:iCs/>
          <w:lang w:val="en-AU"/>
        </w:rPr>
        <w:t xml:space="preserve"> the key </w:t>
      </w:r>
      <w:r>
        <w:rPr>
          <w:rFonts w:cs="CG Times"/>
          <w:i/>
          <w:iCs/>
          <w:u w:val="single"/>
          <w:lang w:val="en-AU"/>
        </w:rPr>
        <w:t>himself</w:t>
      </w:r>
      <w:r>
        <w:rPr>
          <w:rFonts w:cs="CG Times"/>
          <w:i/>
          <w:iCs/>
          <w:lang w:val="en-AU"/>
        </w:rPr>
        <w:t>.</w:t>
      </w:r>
    </w:p>
    <w:p w14:paraId="746F6AE1"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 xml:space="preserve"> had made the decision.</w:t>
      </w:r>
      <w:r>
        <w:rPr>
          <w:rFonts w:cs="CG Times"/>
          <w:lang w:val="en-AU"/>
        </w:rPr>
        <w:tab/>
        <w:t>[subject]</w:t>
      </w:r>
    </w:p>
    <w:p w14:paraId="716436C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saw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verb]</w:t>
      </w:r>
    </w:p>
    <w:p w14:paraId="2C96E9BB"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had addressed the letter to </w:t>
      </w:r>
      <w:r>
        <w:rPr>
          <w:rFonts w:cs="CG Times"/>
          <w:lang w:val="en-AU"/>
        </w:rPr>
        <w:t>[</w:t>
      </w:r>
      <w:r>
        <w:rPr>
          <w:rFonts w:cs="CG Times"/>
          <w:i/>
          <w:iCs/>
          <w:u w:val="single"/>
          <w:lang w:val="en-AU"/>
        </w:rPr>
        <w:t>the President</w:t>
      </w:r>
      <w:r>
        <w:rPr>
          <w:rFonts w:cs="CG Times"/>
          <w:i/>
          <w:iCs/>
          <w:lang w:val="en-AU"/>
        </w:rPr>
        <w:t xml:space="preserve"> </w:t>
      </w:r>
      <w:r>
        <w:rPr>
          <w:rFonts w:cs="CG Times"/>
          <w:i/>
          <w:iCs/>
          <w:u w:val="single"/>
          <w:lang w:val="en-AU"/>
        </w:rPr>
        <w:t>himself</w:t>
      </w:r>
      <w:r>
        <w:rPr>
          <w:rFonts w:cs="CG Times"/>
          <w:lang w:val="en-AU"/>
        </w:rPr>
        <w:t>]</w:t>
      </w:r>
      <w:r>
        <w:rPr>
          <w:rFonts w:cs="CG Times"/>
          <w:i/>
          <w:iCs/>
          <w:lang w:val="en-AU"/>
        </w:rPr>
        <w:t>.</w:t>
      </w:r>
      <w:r>
        <w:rPr>
          <w:rFonts w:cs="CG Times"/>
          <w:lang w:val="en-AU"/>
        </w:rPr>
        <w:tab/>
        <w:t>[object of preposition]</w:t>
      </w:r>
    </w:p>
    <w:p w14:paraId="349178A3"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835" w:hanging="835"/>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r>
        <w:rPr>
          <w:rFonts w:cs="CG Times"/>
          <w:lang w:val="en-AU"/>
        </w:rPr>
        <w:tab/>
        <w:t xml:space="preserve">   *</w:t>
      </w:r>
      <w:r>
        <w:rPr>
          <w:rFonts w:cs="CG Times"/>
          <w:i/>
          <w:iCs/>
          <w:lang w:val="en-AU"/>
        </w:rPr>
        <w:t xml:space="preserve">I met Mary's herself son </w:t>
      </w:r>
      <w:r>
        <w:rPr>
          <w:rFonts w:cs="CG Times"/>
          <w:lang w:val="en-AU"/>
        </w:rPr>
        <w:t xml:space="preserve">/ </w:t>
      </w:r>
      <w:r>
        <w:rPr>
          <w:rFonts w:cs="CG Times"/>
          <w:i/>
          <w:iCs/>
          <w:lang w:val="en-AU"/>
        </w:rPr>
        <w:t xml:space="preserve">Mary </w:t>
      </w:r>
      <w:proofErr w:type="spellStart"/>
      <w:r>
        <w:rPr>
          <w:rFonts w:cs="CG Times"/>
          <w:i/>
          <w:iCs/>
          <w:lang w:val="en-AU"/>
        </w:rPr>
        <w:t>herself's</w:t>
      </w:r>
      <w:proofErr w:type="spellEnd"/>
      <w:r>
        <w:rPr>
          <w:rFonts w:cs="CG Times"/>
          <w:i/>
          <w:iCs/>
          <w:lang w:val="en-AU"/>
        </w:rPr>
        <w:t xml:space="preserve"> son </w:t>
      </w:r>
      <w:r>
        <w:rPr>
          <w:rFonts w:cs="CG Times"/>
          <w:lang w:val="en-AU"/>
        </w:rPr>
        <w:t xml:space="preserve">/ </w:t>
      </w:r>
      <w:r>
        <w:rPr>
          <w:rFonts w:cs="CG Times"/>
          <w:i/>
          <w:iCs/>
          <w:lang w:val="en-AU"/>
        </w:rPr>
        <w:t xml:space="preserve">Mary's </w:t>
      </w:r>
      <w:proofErr w:type="spellStart"/>
      <w:r>
        <w:rPr>
          <w:rFonts w:cs="CG Times"/>
          <w:i/>
          <w:iCs/>
          <w:lang w:val="en-AU"/>
        </w:rPr>
        <w:t>herself's</w:t>
      </w:r>
      <w:proofErr w:type="spellEnd"/>
      <w:r>
        <w:rPr>
          <w:rFonts w:cs="CG Times"/>
          <w:i/>
          <w:iCs/>
          <w:lang w:val="en-AU"/>
        </w:rPr>
        <w:t xml:space="preserve"> son.</w:t>
      </w:r>
    </w:p>
    <w:p w14:paraId="4BCDC68D"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doing it himself.</w:t>
      </w:r>
    </w:p>
    <w:p w14:paraId="3046F80C"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objected to Tom</w:t>
      </w:r>
      <w:r>
        <w:rPr>
          <w:rFonts w:cs="CG Times"/>
          <w:lang w:val="en-AU"/>
        </w:rPr>
        <w:t>/*</w:t>
      </w:r>
      <w:r>
        <w:rPr>
          <w:rFonts w:cs="CG Times"/>
          <w:i/>
          <w:iCs/>
          <w:lang w:val="en-AU"/>
        </w:rPr>
        <w:t>Tom's himself doing it.</w:t>
      </w:r>
    </w:p>
    <w:p w14:paraId="2DA6C29F"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Funds should be provided for the maintenance of both </w:t>
      </w:r>
      <w:r>
        <w:rPr>
          <w:rFonts w:cs="CG Times"/>
          <w:i/>
          <w:iCs/>
          <w:u w:val="single"/>
          <w:lang w:val="en-AU"/>
        </w:rPr>
        <w:t>the dwellings</w:t>
      </w:r>
      <w:r>
        <w:rPr>
          <w:rFonts w:cs="CG Times"/>
          <w:i/>
          <w:iCs/>
          <w:lang w:val="en-AU"/>
        </w:rPr>
        <w:t xml:space="preserve"> </w:t>
      </w:r>
      <w:r>
        <w:rPr>
          <w:rFonts w:cs="CG Times"/>
          <w:i/>
          <w:iCs/>
          <w:u w:val="single"/>
          <w:lang w:val="en-AU"/>
        </w:rPr>
        <w:t>themselves</w:t>
      </w:r>
      <w:r>
        <w:rPr>
          <w:rFonts w:cs="CG Times"/>
          <w:i/>
          <w:iCs/>
          <w:lang w:val="en-AU"/>
        </w:rPr>
        <w:t xml:space="preserve"> and the spaces between them.</w:t>
      </w:r>
    </w:p>
    <w:p w14:paraId="71851491"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The rules of conduct which must be enforced on the inferior masses do not apply to </w:t>
      </w:r>
      <w:r>
        <w:rPr>
          <w:rFonts w:cs="CG Times"/>
          <w:i/>
          <w:iCs/>
          <w:u w:val="single"/>
          <w:lang w:val="en-AU"/>
        </w:rPr>
        <w:t>the rulers</w:t>
      </w:r>
      <w:r>
        <w:rPr>
          <w:rFonts w:cs="CG Times"/>
          <w:i/>
          <w:iCs/>
          <w:lang w:val="en-AU"/>
        </w:rPr>
        <w:t xml:space="preserve"> </w:t>
      </w:r>
      <w:r>
        <w:rPr>
          <w:rFonts w:cs="CG Times"/>
          <w:i/>
          <w:iCs/>
          <w:u w:val="single"/>
          <w:lang w:val="en-AU"/>
        </w:rPr>
        <w:t>themselves</w:t>
      </w:r>
      <w:r>
        <w:rPr>
          <w:rFonts w:cs="CG Times"/>
          <w:i/>
          <w:iCs/>
          <w:lang w:val="en-AU"/>
        </w:rPr>
        <w:t>.</w:t>
      </w:r>
    </w:p>
    <w:p w14:paraId="1972F178" w14:textId="77777777" w:rsidR="0050619F"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Then, in chronological order, Mr White covers the primary campaigns, the conventions and </w:t>
      </w:r>
      <w:r>
        <w:rPr>
          <w:rFonts w:cs="CG Times"/>
          <w:i/>
          <w:iCs/>
          <w:u w:val="single"/>
          <w:lang w:val="en-AU"/>
        </w:rPr>
        <w:t>the presidential campaign</w:t>
      </w:r>
      <w:r>
        <w:rPr>
          <w:rFonts w:cs="CG Times"/>
          <w:i/>
          <w:iCs/>
          <w:lang w:val="en-AU"/>
        </w:rPr>
        <w:t xml:space="preserve"> </w:t>
      </w:r>
      <w:r>
        <w:rPr>
          <w:rFonts w:cs="CG Times"/>
          <w:i/>
          <w:iCs/>
          <w:u w:val="single"/>
          <w:lang w:val="en-AU"/>
        </w:rPr>
        <w:t>itself</w:t>
      </w:r>
      <w:r>
        <w:rPr>
          <w:rFonts w:cs="CG Times"/>
          <w:i/>
          <w:iCs/>
          <w:lang w:val="en-AU"/>
        </w:rPr>
        <w:t>.</w:t>
      </w:r>
    </w:p>
    <w:p w14:paraId="69A6468F" w14:textId="77777777" w:rsidR="006E03FA" w:rsidRDefault="0050619F">
      <w:pPr>
        <w:widowControl/>
        <w:tabs>
          <w:tab w:val="left" w:pos="-792"/>
          <w:tab w:val="left" w:pos="-360"/>
          <w:tab w:val="left" w:pos="0"/>
          <w:tab w:val="left" w:pos="532"/>
          <w:tab w:val="right" w:pos="676"/>
          <w:tab w:val="left" w:pos="835"/>
          <w:tab w:val="left" w:pos="1238"/>
          <w:tab w:val="left" w:pos="5371"/>
          <w:tab w:val="left" w:pos="5742"/>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When his father told stories about the war a curious happiness came over him which </w:t>
      </w:r>
      <w:r>
        <w:rPr>
          <w:rFonts w:cs="CG Times"/>
          <w:i/>
          <w:iCs/>
          <w:u w:val="single"/>
          <w:lang w:val="en-AU"/>
        </w:rPr>
        <w:t>the stories</w:t>
      </w:r>
      <w:r>
        <w:rPr>
          <w:rFonts w:cs="CG Times"/>
          <w:i/>
          <w:iCs/>
          <w:lang w:val="en-AU"/>
        </w:rPr>
        <w:t xml:space="preserve"> </w:t>
      </w:r>
      <w:r>
        <w:rPr>
          <w:rFonts w:cs="CG Times"/>
          <w:i/>
          <w:iCs/>
          <w:u w:val="single"/>
          <w:lang w:val="en-AU"/>
        </w:rPr>
        <w:t>themselves</w:t>
      </w:r>
      <w:r>
        <w:rPr>
          <w:rFonts w:cs="CG Times"/>
          <w:i/>
          <w:iCs/>
          <w:lang w:val="en-AU"/>
        </w:rPr>
        <w:t xml:space="preserve"> did not explain.</w:t>
      </w:r>
    </w:p>
    <w:p w14:paraId="2AEDBE1B"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ordinary use</w:t>
      </w:r>
      <w:r>
        <w:rPr>
          <w:rFonts w:cs="CG Times"/>
          <w:smallCaps/>
          <w:lang w:val="en-AU"/>
        </w:rPr>
        <w:tab/>
      </w:r>
      <w:r>
        <w:rPr>
          <w:rFonts w:cs="CG Times"/>
          <w:smallCaps/>
          <w:lang w:val="en-AU"/>
        </w:rPr>
        <w:tab/>
        <w:t>direct involvement use</w:t>
      </w:r>
    </w:p>
    <w:p w14:paraId="7DA2E9B2" w14:textId="77777777" w:rsidR="0050619F"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Liz had a swim herself.</w:t>
      </w:r>
      <w:r>
        <w:rPr>
          <w:rFonts w:cs="CG Times"/>
          <w:lang w:val="en-AU"/>
        </w:rPr>
        <w:tab/>
        <w:t>b.</w:t>
      </w:r>
      <w:r>
        <w:rPr>
          <w:rFonts w:cs="CG Times"/>
          <w:lang w:val="en-AU"/>
        </w:rPr>
        <w:tab/>
      </w:r>
      <w:r>
        <w:rPr>
          <w:rFonts w:cs="CG Times"/>
          <w:i/>
          <w:iCs/>
          <w:lang w:val="en-AU"/>
        </w:rPr>
        <w:t>Liz had solved the problem herself.</w:t>
      </w:r>
    </w:p>
    <w:p w14:paraId="6DEC5456" w14:textId="77777777" w:rsidR="006E03FA" w:rsidRDefault="0050619F">
      <w:pPr>
        <w:widowControl/>
        <w:tabs>
          <w:tab w:val="left" w:pos="-792"/>
          <w:tab w:val="left" w:pos="-360"/>
          <w:tab w:val="left" w:pos="0"/>
          <w:tab w:val="left" w:pos="532"/>
          <w:tab w:val="right" w:pos="676"/>
          <w:tab w:val="left" w:pos="835"/>
          <w:tab w:val="left" w:pos="12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Did you like it yourself?</w:t>
      </w:r>
      <w:r>
        <w:rPr>
          <w:rFonts w:cs="CG Times"/>
          <w:lang w:val="en-AU"/>
        </w:rPr>
        <w:tab/>
        <w:t>b.</w:t>
      </w:r>
      <w:r>
        <w:rPr>
          <w:rFonts w:cs="CG Times"/>
          <w:lang w:val="en-AU"/>
        </w:rPr>
        <w:tab/>
      </w:r>
      <w:r>
        <w:rPr>
          <w:rFonts w:cs="CG Times"/>
          <w:i/>
          <w:iCs/>
          <w:lang w:val="en-AU"/>
        </w:rPr>
        <w:t>Did you make these cakes yourself?</w:t>
      </w:r>
    </w:p>
    <w:p w14:paraId="1E6C5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I don't feel hungry myself.</w:t>
      </w:r>
      <w:r>
        <w:rPr>
          <w:rFonts w:cs="CG Times"/>
          <w:lang w:val="en-AU"/>
        </w:rPr>
        <w:tab/>
        <w:t>[reflexive outside scope of negation]</w:t>
      </w:r>
    </w:p>
    <w:p w14:paraId="3E8760A5"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 didn't write the report myself: Jo wrote it.</w:t>
      </w:r>
      <w:r>
        <w:rPr>
          <w:rFonts w:cs="CG Times"/>
          <w:lang w:val="en-AU"/>
        </w:rPr>
        <w:tab/>
        <w:t xml:space="preserve">[reflexive inside </w:t>
      </w:r>
      <w:proofErr w:type="spellStart"/>
      <w:r>
        <w:rPr>
          <w:rFonts w:cs="CG Times"/>
          <w:lang w:val="en-AU"/>
        </w:rPr>
        <w:t>sope</w:t>
      </w:r>
      <w:proofErr w:type="spellEnd"/>
      <w:r>
        <w:rPr>
          <w:rFonts w:cs="CG Times"/>
          <w:lang w:val="en-AU"/>
        </w:rPr>
        <w:t xml:space="preserve"> of negation]</w:t>
      </w:r>
    </w:p>
    <w:p w14:paraId="6A937B7F"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Any mother herself will understand what I mean.</w:t>
      </w:r>
      <w:r>
        <w:rPr>
          <w:rFonts w:cs="CG Times"/>
          <w:lang w:val="en-AU"/>
        </w:rPr>
        <w:tab/>
        <w:t>[ordinary use]</w:t>
      </w:r>
    </w:p>
    <w:p w14:paraId="36F5A40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Any mother should be able to do this herself.</w:t>
      </w:r>
      <w:r>
        <w:rPr>
          <w:rFonts w:cs="CG Times"/>
          <w:lang w:val="en-AU"/>
        </w:rPr>
        <w:tab/>
        <w:t>[direct involvement use]</w:t>
      </w:r>
    </w:p>
    <w:p w14:paraId="08A1B7A6"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1238"/>
        <w:jc w:val="both"/>
        <w:rPr>
          <w:rFonts w:cs="CG Time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John, </w:t>
      </w:r>
      <w:r>
        <w:rPr>
          <w:rFonts w:cs="CG Times"/>
          <w:lang w:val="en-AU"/>
        </w:rPr>
        <w:t>[</w:t>
      </w:r>
      <w:r>
        <w:rPr>
          <w:rFonts w:cs="CG Times"/>
          <w:i/>
          <w:iCs/>
          <w:u w:val="single"/>
          <w:lang w:val="en-AU"/>
        </w:rPr>
        <w:t>himself</w:t>
      </w:r>
      <w:r>
        <w:rPr>
          <w:rFonts w:cs="CG Times"/>
          <w:i/>
          <w:iCs/>
          <w:lang w:val="en-AU"/>
        </w:rPr>
        <w:t xml:space="preserve"> a religious man,</w:t>
      </w:r>
      <w:r>
        <w:rPr>
          <w:rFonts w:cs="CG Times"/>
          <w:lang w:val="en-AU"/>
        </w:rPr>
        <w:t xml:space="preserve">] </w:t>
      </w:r>
      <w:r>
        <w:rPr>
          <w:rFonts w:cs="CG Times"/>
          <w:i/>
          <w:iCs/>
          <w:lang w:val="en-AU"/>
        </w:rPr>
        <w:t>defended the exhibition.</w:t>
      </w:r>
    </w:p>
    <w:p w14:paraId="3F0F036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John, </w:t>
      </w:r>
      <w:r>
        <w:rPr>
          <w:rFonts w:cs="CG Times"/>
          <w:lang w:val="en-AU"/>
        </w:rPr>
        <w:t>[</w:t>
      </w:r>
      <w:r>
        <w:rPr>
          <w:rFonts w:cs="CG Times"/>
          <w:i/>
          <w:iCs/>
          <w:lang w:val="en-AU"/>
        </w:rPr>
        <w:t xml:space="preserve">a religious man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defended the exhibition.</w:t>
      </w:r>
    </w:p>
    <w:p w14:paraId="3E01F3FC"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w:t>
      </w:r>
      <w:r>
        <w:rPr>
          <w:rFonts w:cs="CG Times"/>
          <w:i/>
          <w:iCs/>
          <w:u w:val="single"/>
          <w:lang w:val="en-AU"/>
        </w:rPr>
        <w:t>Himself</w:t>
      </w:r>
      <w:r>
        <w:rPr>
          <w:rFonts w:cs="CG Times"/>
          <w:i/>
          <w:iCs/>
          <w:lang w:val="en-AU"/>
        </w:rPr>
        <w:t xml:space="preserve"> a bachelor,</w:t>
      </w:r>
      <w:r>
        <w:rPr>
          <w:rFonts w:cs="CG Times"/>
          <w:lang w:val="en-AU"/>
        </w:rPr>
        <w:t xml:space="preserve">] </w:t>
      </w:r>
      <w:r>
        <w:rPr>
          <w:rFonts w:cs="CG Times"/>
          <w:i/>
          <w:iCs/>
          <w:lang w:val="en-AU"/>
        </w:rPr>
        <w:t>Ed knew well how to entertain his bachelor friends.</w:t>
      </w:r>
    </w:p>
    <w:p w14:paraId="6BF9F086"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w:t>
      </w:r>
      <w:r>
        <w:rPr>
          <w:rFonts w:cs="CG Times"/>
          <w:i/>
          <w:iCs/>
          <w:lang w:val="en-AU"/>
        </w:rPr>
        <w:t xml:space="preserve">A bachelor </w:t>
      </w:r>
      <w:r>
        <w:rPr>
          <w:rFonts w:cs="CG Times"/>
          <w:i/>
          <w:iCs/>
          <w:u w:val="single"/>
          <w:lang w:val="en-AU"/>
        </w:rPr>
        <w:t>himself</w:t>
      </w:r>
      <w:r>
        <w:rPr>
          <w:rFonts w:cs="CG Times"/>
          <w:i/>
          <w:iCs/>
          <w:lang w:val="en-AU"/>
        </w:rPr>
        <w:t>,</w:t>
      </w:r>
      <w:r>
        <w:rPr>
          <w:rFonts w:cs="CG Times"/>
          <w:lang w:val="en-AU"/>
        </w:rPr>
        <w:t xml:space="preserve">] </w:t>
      </w:r>
      <w:r>
        <w:rPr>
          <w:rFonts w:cs="CG Times"/>
          <w:i/>
          <w:iCs/>
          <w:lang w:val="en-AU"/>
        </w:rPr>
        <w:t>Ed knew well how to entertain his bachelor friends.</w:t>
      </w:r>
    </w:p>
    <w:p w14:paraId="6E8D26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are required to consult with </w:t>
      </w:r>
      <w:r>
        <w:rPr>
          <w:rFonts w:cs="CG Times"/>
          <w:i/>
          <w:iCs/>
          <w:u w:val="single"/>
          <w:lang w:val="en-AU"/>
        </w:rPr>
        <w:t>each other</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one another</w:t>
      </w:r>
      <w:r>
        <w:rPr>
          <w:rFonts w:cs="CG Times"/>
          <w:i/>
          <w:iCs/>
          <w:lang w:val="en-AU"/>
        </w:rPr>
        <w:t>.</w:t>
      </w:r>
      <w:r>
        <w:rPr>
          <w:rFonts w:cs="CG Times"/>
          <w:lang w:val="en-AU"/>
        </w:rPr>
        <w:tab/>
        <w:t>[compound]</w:t>
      </w:r>
    </w:p>
    <w:p w14:paraId="3811F7E4" w14:textId="77777777" w:rsidR="0050619F"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are </w:t>
      </w:r>
      <w:r>
        <w:rPr>
          <w:rFonts w:cs="CG Times"/>
          <w:i/>
          <w:iCs/>
          <w:u w:val="single"/>
          <w:lang w:val="en-AU"/>
        </w:rPr>
        <w:t>each</w:t>
      </w:r>
      <w:r>
        <w:rPr>
          <w:rFonts w:cs="CG Times"/>
          <w:i/>
          <w:iCs/>
          <w:lang w:val="en-AU"/>
        </w:rPr>
        <w:t xml:space="preserve"> required to consult with the </w:t>
      </w:r>
      <w:r>
        <w:rPr>
          <w:rFonts w:cs="CG Times"/>
          <w:i/>
          <w:iCs/>
          <w:u w:val="single"/>
          <w:lang w:val="en-AU"/>
        </w:rPr>
        <w:t>other</w:t>
      </w:r>
      <w:r>
        <w:rPr>
          <w:rFonts w:cs="CG Times"/>
          <w:i/>
          <w:iCs/>
          <w:lang w:val="en-AU"/>
        </w:rPr>
        <w:t>.</w:t>
      </w:r>
      <w:r>
        <w:rPr>
          <w:rFonts w:cs="CG Times"/>
          <w:lang w:val="en-AU"/>
        </w:rPr>
        <w:tab/>
        <w:t>)</w:t>
      </w:r>
      <w:r>
        <w:rPr>
          <w:rFonts w:cs="CG Times"/>
          <w:lang w:val="en-AU"/>
        </w:rPr>
        <w:tab/>
        <w:t>[split]</w:t>
      </w:r>
    </w:p>
    <w:p w14:paraId="245FCA75" w14:textId="77777777" w:rsidR="006E03FA" w:rsidRDefault="0050619F">
      <w:pPr>
        <w:widowControl/>
        <w:tabs>
          <w:tab w:val="left" w:pos="-792"/>
          <w:tab w:val="left" w:pos="-360"/>
          <w:tab w:val="left" w:pos="0"/>
          <w:tab w:val="left" w:pos="532"/>
          <w:tab w:val="right" w:pos="676"/>
          <w:tab w:val="left" w:pos="835"/>
          <w:tab w:val="left" w:pos="1238"/>
          <w:tab w:val="left" w:pos="1939"/>
          <w:tab w:val="left" w:pos="3312"/>
          <w:tab w:val="left" w:pos="4638"/>
          <w:tab w:val="left" w:pos="5127"/>
          <w:tab w:val="left" w:pos="5496"/>
          <w:tab w:val="left" w:pos="633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are required to consult </w:t>
      </w:r>
      <w:r>
        <w:rPr>
          <w:rFonts w:cs="CG Times"/>
          <w:i/>
          <w:iCs/>
          <w:u w:val="single"/>
          <w:lang w:val="en-AU"/>
        </w:rPr>
        <w:t>one</w:t>
      </w:r>
      <w:r>
        <w:rPr>
          <w:rFonts w:cs="CG Times"/>
          <w:i/>
          <w:iCs/>
          <w:lang w:val="en-AU"/>
        </w:rPr>
        <w:t xml:space="preserve"> with the </w:t>
      </w:r>
      <w:r>
        <w:rPr>
          <w:rFonts w:cs="CG Times"/>
          <w:i/>
          <w:iCs/>
          <w:u w:val="single"/>
          <w:lang w:val="en-AU"/>
        </w:rPr>
        <w:t>other</w:t>
      </w:r>
      <w:r>
        <w:rPr>
          <w:rFonts w:cs="CG Times"/>
          <w:i/>
          <w:iCs/>
          <w:lang w:val="en-AU"/>
        </w:rPr>
        <w:t>.</w:t>
      </w:r>
      <w:r>
        <w:rPr>
          <w:rFonts w:cs="CG Times"/>
          <w:lang w:val="en-AU"/>
        </w:rPr>
        <w:tab/>
        <w:t>)</w:t>
      </w:r>
    </w:p>
    <w:p w14:paraId="09E6C22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 w:val="right" w:pos="9266"/>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Each girl</w:t>
      </w:r>
      <w:r>
        <w:rPr>
          <w:rFonts w:cs="CG Times"/>
          <w:lang w:val="en-AU"/>
        </w:rPr>
        <w:t xml:space="preserve"> </w:t>
      </w:r>
      <w:r>
        <w:rPr>
          <w:rFonts w:cs="CG Times"/>
          <w:i/>
          <w:iCs/>
          <w:lang w:val="en-AU"/>
        </w:rPr>
        <w:t>trusted the others.</w:t>
      </w:r>
      <w:r>
        <w:rPr>
          <w:rFonts w:cs="CG Times"/>
          <w:lang w:val="en-AU"/>
        </w:rPr>
        <w:tab/>
        <w:t>)</w:t>
      </w:r>
      <w:r>
        <w:rPr>
          <w:rFonts w:cs="CG Times"/>
          <w:lang w:val="en-AU"/>
        </w:rPr>
        <w:tab/>
        <w:t>[split]</w:t>
      </w:r>
    </w:p>
    <w:p w14:paraId="74B3D963"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Each of the girls trusted the others</w:t>
      </w:r>
      <w:r>
        <w:rPr>
          <w:rFonts w:cs="CG Times"/>
          <w:lang w:val="en-AU"/>
        </w:rPr>
        <w:tab/>
        <w:t>)</w:t>
      </w:r>
    </w:p>
    <w:p w14:paraId="32A7AF24"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girls each trusted the others</w:t>
      </w:r>
      <w:r>
        <w:rPr>
          <w:rFonts w:cs="CG Times"/>
          <w:lang w:val="en-AU"/>
        </w:rPr>
        <w:tab/>
        <w:t>)</w:t>
      </w:r>
    </w:p>
    <w:p w14:paraId="65F6BB7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Pr>
          <w:rFonts w:cs="CG Times"/>
          <w:lang w:val="en-AU"/>
        </w:rPr>
        <w:tab/>
        <w:t>d. *</w:t>
      </w:r>
      <w:r>
        <w:rPr>
          <w:rFonts w:cs="CG Times"/>
          <w:i/>
          <w:iCs/>
          <w:lang w:val="en-AU"/>
        </w:rPr>
        <w:t>The girls trusted each the others.</w:t>
      </w:r>
      <w:r>
        <w:rPr>
          <w:rFonts w:cs="CG Times"/>
          <w:lang w:val="en-AU"/>
        </w:rPr>
        <w:tab/>
        <w:t>)</w:t>
      </w:r>
    </w:p>
    <w:p w14:paraId="45819CD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girls trusted each other </w:t>
      </w:r>
      <w:r>
        <w:rPr>
          <w:rFonts w:cs="CG Times"/>
          <w:lang w:val="en-AU"/>
        </w:rPr>
        <w:t>/</w:t>
      </w:r>
      <w:r>
        <w:rPr>
          <w:rFonts w:cs="CG Times"/>
          <w:i/>
          <w:iCs/>
          <w:lang w:val="en-AU"/>
        </w:rPr>
        <w:t xml:space="preserve"> one another.</w:t>
      </w:r>
      <w:r>
        <w:rPr>
          <w:rFonts w:cs="CG Times"/>
          <w:lang w:val="en-AU"/>
        </w:rPr>
        <w:tab/>
        <w:t>[compound]</w:t>
      </w:r>
    </w:p>
    <w:p w14:paraId="186AC630"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Each girl</w:t>
      </w:r>
      <w:r>
        <w:rPr>
          <w:rFonts w:cs="CG Times"/>
          <w:i/>
          <w:iCs/>
          <w:lang w:val="en-AU"/>
        </w:rPr>
        <w:t xml:space="preserve"> </w:t>
      </w:r>
      <w:r>
        <w:rPr>
          <w:rFonts w:cs="CG Times"/>
          <w:lang w:val="en-AU"/>
        </w:rPr>
        <w:t xml:space="preserve">/ </w:t>
      </w:r>
      <w:r>
        <w:rPr>
          <w:rFonts w:cs="CG Times"/>
          <w:i/>
          <w:iCs/>
          <w:u w:val="single"/>
          <w:lang w:val="en-AU"/>
        </w:rPr>
        <w:t>Each of the girls</w:t>
      </w:r>
      <w:r>
        <w:rPr>
          <w:rFonts w:cs="CG Times"/>
          <w:lang w:val="en-AU"/>
        </w:rPr>
        <w:t xml:space="preserve"> / </w:t>
      </w:r>
      <w:r>
        <w:rPr>
          <w:rFonts w:cs="CG Times"/>
          <w:i/>
          <w:iCs/>
          <w:u w:val="single"/>
          <w:lang w:val="en-AU"/>
        </w:rPr>
        <w:t>The girls each</w:t>
      </w:r>
      <w:r>
        <w:rPr>
          <w:rFonts w:cs="CG Times"/>
          <w:i/>
          <w:iCs/>
          <w:lang w:val="en-AU"/>
        </w:rPr>
        <w:t xml:space="preserve"> shook hands with the others.</w:t>
      </w:r>
    </w:p>
    <w:p w14:paraId="5341F05C"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lastRenderedPageBreak/>
        <w:tab/>
      </w:r>
      <w:r>
        <w:rPr>
          <w:rFonts w:cs="CG Times"/>
          <w:lang w:val="en-AU"/>
        </w:rPr>
        <w:tab/>
        <w:t>b. *</w:t>
      </w:r>
      <w:r>
        <w:rPr>
          <w:rFonts w:cs="CG Times"/>
          <w:i/>
          <w:iCs/>
          <w:lang w:val="en-AU"/>
        </w:rPr>
        <w:t>The girls shook hands each with the others.</w:t>
      </w:r>
    </w:p>
    <w:p w14:paraId="23AED9DB"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girls shook hands with each other </w:t>
      </w:r>
      <w:r>
        <w:rPr>
          <w:rFonts w:cs="CG Times"/>
          <w:lang w:val="en-AU"/>
        </w:rPr>
        <w:t xml:space="preserve">/ </w:t>
      </w:r>
      <w:r>
        <w:rPr>
          <w:rFonts w:cs="CG Times"/>
          <w:i/>
          <w:iCs/>
          <w:lang w:val="en-AU"/>
        </w:rPr>
        <w:t>one another.</w:t>
      </w:r>
    </w:p>
    <w:p w14:paraId="05E877A3"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Each of the girls trusted </w:t>
      </w:r>
      <w:r>
        <w:rPr>
          <w:rFonts w:cs="CG Times"/>
          <w:i/>
          <w:iCs/>
          <w:u w:val="single"/>
          <w:lang w:val="en-AU"/>
        </w:rPr>
        <w:t>a few</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some</w:t>
      </w:r>
      <w:r>
        <w:rPr>
          <w:rFonts w:cs="CG Times"/>
          <w:lang w:val="en-AU"/>
        </w:rPr>
        <w:t xml:space="preserve"> /</w:t>
      </w:r>
      <w:r>
        <w:rPr>
          <w:rFonts w:cs="CG Times"/>
          <w:i/>
          <w:iCs/>
          <w:lang w:val="en-AU"/>
        </w:rPr>
        <w:t xml:space="preserve"> </w:t>
      </w:r>
      <w:r>
        <w:rPr>
          <w:rFonts w:cs="CG Times"/>
          <w:i/>
          <w:iCs/>
          <w:u w:val="single"/>
          <w:lang w:val="en-AU"/>
        </w:rPr>
        <w:t>most</w:t>
      </w:r>
      <w:r>
        <w:rPr>
          <w:rFonts w:cs="CG Times"/>
          <w:i/>
          <w:iCs/>
          <w:lang w:val="en-AU"/>
        </w:rPr>
        <w:t xml:space="preserve"> of the others.</w:t>
      </w:r>
    </w:p>
    <w:p w14:paraId="424249D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Each of the girls trusted each of the others.</w:t>
      </w:r>
    </w:p>
    <w:p w14:paraId="041845C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Pr>
          <w:rFonts w:cs="CG Times"/>
          <w:lang w:val="en-AU"/>
        </w:rPr>
        <w:tab/>
        <w:t>[split]</w:t>
      </w:r>
    </w:p>
    <w:p w14:paraId="3238C5DF"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were placed on top of each other </w:t>
      </w:r>
      <w:r>
        <w:rPr>
          <w:rFonts w:cs="CG Times"/>
          <w:lang w:val="en-AU"/>
        </w:rPr>
        <w:t>/</w:t>
      </w:r>
      <w:r>
        <w:rPr>
          <w:rFonts w:cs="CG Times"/>
          <w:i/>
          <w:iCs/>
          <w:lang w:val="en-AU"/>
        </w:rPr>
        <w:t xml:space="preserve"> one another.</w:t>
      </w:r>
      <w:r>
        <w:rPr>
          <w:rFonts w:cs="CG Times"/>
          <w:lang w:val="en-AU"/>
        </w:rPr>
        <w:tab/>
        <w:t>[compound]</w:t>
      </w:r>
    </w:p>
    <w:p w14:paraId="470BBDC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They were placed one on top of the other.</w:t>
      </w:r>
      <w:r>
        <w:rPr>
          <w:rFonts w:cs="CG Times"/>
          <w:lang w:val="en-AU"/>
        </w:rPr>
        <w:t xml:space="preserve"> (=[5i])</w:t>
      </w:r>
      <w:r>
        <w:rPr>
          <w:rFonts w:cs="CG Times"/>
          <w:lang w:val="en-AU"/>
        </w:rPr>
        <w:tab/>
        <w:t>[linear: asymmetric]</w:t>
      </w:r>
    </w:p>
    <w:p w14:paraId="287D276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They were sitting one beside the other in the back row.</w:t>
      </w:r>
      <w:r>
        <w:rPr>
          <w:rFonts w:cs="CG Times"/>
          <w:lang w:val="en-AU"/>
        </w:rPr>
        <w:tab/>
        <w:t>[linear: symmetric]</w:t>
      </w:r>
    </w:p>
    <w:p w14:paraId="645CA022"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They have to consult one with the other.</w:t>
      </w:r>
      <w:r>
        <w:rPr>
          <w:rFonts w:cs="CG Times"/>
          <w:lang w:val="en-AU"/>
        </w:rPr>
        <w:t xml:space="preserve"> (=[1iii])</w:t>
      </w:r>
      <w:r>
        <w:rPr>
          <w:rFonts w:cs="CG Times"/>
          <w:lang w:val="en-AU"/>
        </w:rPr>
        <w:tab/>
        <w:t>[non-linear]</w:t>
      </w:r>
    </w:p>
    <w:p w14:paraId="507827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 two jars had been placed one inside the other.</w:t>
      </w:r>
      <w:r>
        <w:rPr>
          <w:rFonts w:cs="CG Times"/>
          <w:lang w:val="en-AU"/>
        </w:rPr>
        <w:tab/>
        <w:t>[split]</w:t>
      </w:r>
    </w:p>
    <w:p w14:paraId="2C9A8E3A"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two jars had been placed inside each other </w:t>
      </w:r>
      <w:r>
        <w:rPr>
          <w:rFonts w:cs="CG Times"/>
          <w:lang w:val="en-AU"/>
        </w:rPr>
        <w:t>/</w:t>
      </w:r>
      <w:r>
        <w:rPr>
          <w:rFonts w:cs="CG Times"/>
          <w:i/>
          <w:iCs/>
          <w:lang w:val="en-AU"/>
        </w:rPr>
        <w:t xml:space="preserve"> one another.</w:t>
      </w:r>
      <w:r>
        <w:rPr>
          <w:rFonts w:cs="CG Times"/>
          <w:lang w:val="en-AU"/>
        </w:rPr>
        <w:tab/>
        <w:t>[compound]</w:t>
      </w:r>
    </w:p>
    <w:p w14:paraId="404F22D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slaughtered one after another </w:t>
      </w:r>
      <w:r>
        <w:rPr>
          <w:rFonts w:cs="CG Times"/>
          <w:lang w:val="en-AU"/>
        </w:rPr>
        <w:t>/</w:t>
      </w:r>
      <w:r>
        <w:rPr>
          <w:rFonts w:cs="CG Times"/>
          <w:i/>
          <w:iCs/>
          <w:lang w:val="en-AU"/>
        </w:rPr>
        <w:t xml:space="preserve"> the other.</w:t>
      </w:r>
      <w:r>
        <w:rPr>
          <w:rFonts w:cs="CG Times"/>
          <w:lang w:val="en-AU"/>
        </w:rPr>
        <w:tab/>
        <w:t>[split]</w:t>
      </w:r>
    </w:p>
    <w:p w14:paraId="36F918F4"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They were slaughtered after each other </w:t>
      </w:r>
      <w:r>
        <w:rPr>
          <w:rFonts w:cs="CG Times"/>
          <w:lang w:val="en-AU"/>
        </w:rPr>
        <w:t>/</w:t>
      </w:r>
      <w:r>
        <w:rPr>
          <w:rFonts w:cs="CG Times"/>
          <w:i/>
          <w:iCs/>
          <w:lang w:val="en-AU"/>
        </w:rPr>
        <w:t xml:space="preserve"> one another.</w:t>
      </w:r>
      <w:r>
        <w:rPr>
          <w:rFonts w:cs="CG Times"/>
          <w:lang w:val="en-AU"/>
        </w:rPr>
        <w:tab/>
        <w:t>[compound]</w:t>
      </w:r>
    </w:p>
    <w:p w14:paraId="0D3F29FA"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One crisis followed another at frequent intervals.</w:t>
      </w:r>
    </w:p>
    <w:p w14:paraId="4B3A0D6C"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Crises followed each other </w:t>
      </w:r>
      <w:r>
        <w:rPr>
          <w:rFonts w:cs="CG Times"/>
          <w:lang w:val="en-AU"/>
        </w:rPr>
        <w:t xml:space="preserve">/ </w:t>
      </w:r>
      <w:r>
        <w:rPr>
          <w:rFonts w:cs="CG Times"/>
          <w:i/>
          <w:iCs/>
          <w:lang w:val="en-AU"/>
        </w:rPr>
        <w:t>one another at frequent intervals.</w:t>
      </w:r>
    </w:p>
    <w:p w14:paraId="0D21CB8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Everyone knew each other.</w:t>
      </w:r>
    </w:p>
    <w:p w14:paraId="64895447"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One couple clearly hated each other's guts.</w:t>
      </w:r>
    </w:p>
    <w:p w14:paraId="03731305"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835"/>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u w:val="single"/>
          <w:lang w:val="en-AU"/>
        </w:rPr>
        <w:t>Kim and Pat</w:t>
      </w:r>
      <w:r>
        <w:rPr>
          <w:rFonts w:cs="CG Times"/>
          <w:i/>
          <w:iCs/>
          <w:lang w:val="en-AU"/>
        </w:rPr>
        <w:t xml:space="preserve"> claim that I misled </w:t>
      </w:r>
      <w:r>
        <w:rPr>
          <w:rFonts w:cs="CG Times"/>
          <w:i/>
          <w:iCs/>
          <w:u w:val="single"/>
          <w:lang w:val="en-AU"/>
        </w:rPr>
        <w:t>themselves</w:t>
      </w:r>
      <w:r>
        <w:rPr>
          <w:rFonts w:cs="CG Times"/>
          <w:i/>
          <w:iCs/>
          <w:lang w:val="en-AU"/>
        </w:rPr>
        <w:t>.</w:t>
      </w:r>
    </w:p>
    <w:p w14:paraId="70AD5784"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Kim and Pat</w:t>
      </w:r>
      <w:r>
        <w:rPr>
          <w:rFonts w:cs="CG Times"/>
          <w:i/>
          <w:iCs/>
          <w:lang w:val="en-AU"/>
        </w:rPr>
        <w:t xml:space="preserve"> claim that I favoured </w:t>
      </w:r>
      <w:r>
        <w:rPr>
          <w:rFonts w:cs="CG Times"/>
          <w:i/>
          <w:iCs/>
          <w:u w:val="single"/>
          <w:lang w:val="en-AU"/>
        </w:rPr>
        <w:t>each other</w:t>
      </w:r>
      <w:r>
        <w:rPr>
          <w:rFonts w:cs="CG Times"/>
          <w:i/>
          <w:iCs/>
          <w:lang w:val="en-AU"/>
        </w:rPr>
        <w:t>.</w:t>
      </w:r>
    </w:p>
    <w:p w14:paraId="450365B4"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Reciprocals always function as complement: there is no emphatic use.</w:t>
      </w:r>
    </w:p>
    <w:p w14:paraId="2E6182E2" w14:textId="77777777" w:rsidR="0050619F"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Unlike reflexives, reciprocals have genitive forms, </w:t>
      </w:r>
      <w:r>
        <w:rPr>
          <w:rFonts w:cs="CG Times"/>
          <w:i/>
          <w:iCs/>
          <w:lang w:val="en-AU"/>
        </w:rPr>
        <w:t>each other's</w:t>
      </w:r>
      <w:r>
        <w:rPr>
          <w:rFonts w:cs="CG Times"/>
          <w:lang w:val="en-AU"/>
        </w:rPr>
        <w:t>,</w:t>
      </w:r>
      <w:r>
        <w:rPr>
          <w:rFonts w:cs="CG Times"/>
          <w:i/>
          <w:iCs/>
          <w:lang w:val="en-AU"/>
        </w:rPr>
        <w:t xml:space="preserve"> one another's</w:t>
      </w:r>
      <w:r>
        <w:rPr>
          <w:rFonts w:cs="CG Times"/>
          <w:lang w:val="en-AU"/>
        </w:rPr>
        <w:t>.</w:t>
      </w:r>
    </w:p>
    <w:p w14:paraId="6DE6DF6E" w14:textId="77777777" w:rsidR="006E03FA" w:rsidRDefault="0050619F">
      <w:pPr>
        <w:widowControl/>
        <w:tabs>
          <w:tab w:val="left" w:pos="-792"/>
          <w:tab w:val="left" w:pos="-360"/>
          <w:tab w:val="left" w:pos="0"/>
          <w:tab w:val="left" w:pos="532"/>
          <w:tab w:val="right" w:pos="676"/>
          <w:tab w:val="left" w:pos="835"/>
          <w:tab w:val="left" w:pos="1238"/>
          <w:tab w:val="left" w:pos="1939"/>
          <w:tab w:val="left" w:pos="3024"/>
          <w:tab w:val="left" w:pos="792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Reflexive is an inflectional property, but reciprocal is not.</w:t>
      </w:r>
    </w:p>
    <w:p w14:paraId="4D167C2A"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w:t>
      </w:r>
      <w:r>
        <w:rPr>
          <w:rFonts w:cs="CG Times"/>
          <w:lang w:val="en-AU"/>
        </w:rPr>
        <w:tab/>
      </w:r>
      <w:r>
        <w:rPr>
          <w:rFonts w:cs="CG Times"/>
          <w:i/>
          <w:iCs/>
          <w:u w:val="single"/>
          <w:lang w:val="en-AU"/>
        </w:rPr>
        <w:t>They</w:t>
      </w:r>
      <w:r>
        <w:rPr>
          <w:rFonts w:cs="CG Times"/>
          <w:i/>
          <w:iCs/>
          <w:lang w:val="en-AU"/>
        </w:rPr>
        <w:t xml:space="preserve"> hurt </w:t>
      </w:r>
      <w:r>
        <w:rPr>
          <w:rFonts w:cs="CG Times"/>
          <w:i/>
          <w:iCs/>
          <w:u w:val="single"/>
          <w:lang w:val="en-AU"/>
        </w:rPr>
        <w:t>each other</w:t>
      </w:r>
    </w:p>
    <w:p w14:paraId="72A6452D"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tied the ropes around </w:t>
      </w:r>
      <w:r>
        <w:rPr>
          <w:rFonts w:cs="CG Times"/>
          <w:i/>
          <w:iCs/>
          <w:lang w:val="en-AU"/>
        </w:rPr>
        <w:tab/>
      </w:r>
      <w:r>
        <w:rPr>
          <w:rFonts w:cs="CG Times"/>
          <w:lang w:val="en-AU"/>
        </w:rPr>
        <w:t>b.</w:t>
      </w:r>
      <w:r>
        <w:rPr>
          <w:rFonts w:cs="CG Times"/>
          <w:lang w:val="en-AU"/>
        </w:rPr>
        <w:tab/>
      </w:r>
      <w:r>
        <w:rPr>
          <w:rFonts w:cs="CG Times"/>
          <w:i/>
          <w:iCs/>
          <w:u w:val="single"/>
          <w:lang w:val="en-AU"/>
        </w:rPr>
        <w:t>They</w:t>
      </w:r>
      <w:r>
        <w:rPr>
          <w:rFonts w:cs="CG Times"/>
          <w:i/>
          <w:iCs/>
          <w:lang w:val="en-AU"/>
        </w:rPr>
        <w:t xml:space="preserve"> tied the ropes around </w:t>
      </w:r>
    </w:p>
    <w:p w14:paraId="6FB8BB1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jc w:val="both"/>
        <w:rPr>
          <w:rFonts w:cs="CG Times"/>
          <w:lang w:val="en-AU"/>
        </w:rPr>
      </w:pP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i/>
          <w:iCs/>
          <w:lang w:val="en-AU"/>
        </w:rPr>
        <w:tab/>
      </w:r>
      <w:r>
        <w:rPr>
          <w:rFonts w:cs="CG Times"/>
          <w:i/>
          <w:iCs/>
          <w:lang w:val="en-AU"/>
        </w:rPr>
        <w:tab/>
      </w:r>
      <w:r>
        <w:rPr>
          <w:rFonts w:cs="CG Times"/>
          <w:i/>
          <w:iCs/>
          <w:u w:val="single"/>
          <w:lang w:val="en-AU"/>
        </w:rPr>
        <w:t>each other</w:t>
      </w:r>
      <w:r>
        <w:rPr>
          <w:rFonts w:cs="CG Times"/>
          <w:i/>
          <w:iCs/>
          <w:lang w:val="en-AU"/>
        </w:rPr>
        <w:t>.</w:t>
      </w:r>
    </w:p>
    <w:p w14:paraId="1CEE695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u w:val="single"/>
          <w:lang w:val="en-AU"/>
        </w:rPr>
        <w:t>They</w:t>
      </w:r>
      <w:r>
        <w:rPr>
          <w:rFonts w:cs="CG Times"/>
          <w:i/>
          <w:iCs/>
          <w:lang w:val="en-AU"/>
        </w:rPr>
        <w:t xml:space="preserve"> say I misled </w:t>
      </w:r>
      <w:r>
        <w:rPr>
          <w:rFonts w:cs="CG Times"/>
          <w:lang w:val="en-AU"/>
        </w:rPr>
        <w:t>*</w:t>
      </w:r>
      <w:r>
        <w:rPr>
          <w:rFonts w:cs="CG Times"/>
          <w:i/>
          <w:iCs/>
          <w:u w:val="single"/>
          <w:lang w:val="en-AU"/>
        </w:rPr>
        <w:t>themselves</w:t>
      </w:r>
      <w:r>
        <w:rPr>
          <w:rFonts w:cs="CG Times"/>
          <w:lang w:val="en-AU"/>
        </w:rPr>
        <w:t>/</w:t>
      </w:r>
      <w:r>
        <w:rPr>
          <w:rFonts w:cs="CG Times"/>
          <w:i/>
          <w:iCs/>
          <w:u w:val="single"/>
          <w:lang w:val="en-AU"/>
        </w:rPr>
        <w:t>them</w:t>
      </w:r>
      <w:r>
        <w:rPr>
          <w:rFonts w:cs="CG Times"/>
          <w:i/>
          <w:iCs/>
          <w:lang w:val="en-AU"/>
        </w:rPr>
        <w:t>.</w:t>
      </w:r>
      <w:r>
        <w:rPr>
          <w:rFonts w:cs="CG Times"/>
          <w:lang w:val="en-AU"/>
        </w:rPr>
        <w:tab/>
        <w:t>b. *</w:t>
      </w:r>
      <w:r>
        <w:rPr>
          <w:rFonts w:cs="CG Times"/>
          <w:i/>
          <w:iCs/>
          <w:u w:val="single"/>
          <w:lang w:val="en-AU"/>
        </w:rPr>
        <w:t>They</w:t>
      </w:r>
      <w:r>
        <w:rPr>
          <w:rFonts w:cs="CG Times"/>
          <w:i/>
          <w:iCs/>
          <w:lang w:val="en-AU"/>
        </w:rPr>
        <w:t xml:space="preserve"> say I favoured </w:t>
      </w:r>
      <w:r>
        <w:rPr>
          <w:rFonts w:cs="CG Times"/>
          <w:i/>
          <w:iCs/>
          <w:u w:val="single"/>
          <w:lang w:val="en-AU"/>
        </w:rPr>
        <w:t>each other</w:t>
      </w:r>
      <w:r>
        <w:rPr>
          <w:rFonts w:cs="CG Times"/>
          <w:i/>
          <w:iCs/>
          <w:lang w:val="en-AU"/>
        </w:rPr>
        <w:t>.</w:t>
      </w:r>
    </w:p>
    <w:p w14:paraId="014C6F4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lastRenderedPageBreak/>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Kim and Pat</w:t>
      </w:r>
      <w:r>
        <w:rPr>
          <w:rFonts w:cs="CG Times"/>
          <w:i/>
          <w:iCs/>
          <w:lang w:val="en-AU"/>
        </w:rPr>
        <w:t xml:space="preserve"> love </w:t>
      </w:r>
      <w:r>
        <w:rPr>
          <w:rFonts w:cs="CG Times"/>
          <w:i/>
          <w:iCs/>
          <w:u w:val="single"/>
          <w:lang w:val="en-AU"/>
        </w:rPr>
        <w:t>each other</w:t>
      </w:r>
      <w:r>
        <w:rPr>
          <w:rFonts w:cs="CG Times"/>
          <w:i/>
          <w:iCs/>
          <w:lang w:val="en-AU"/>
        </w:rPr>
        <w:t>.</w:t>
      </w:r>
      <w:r>
        <w:rPr>
          <w:rFonts w:cs="CG Times"/>
          <w:lang w:val="en-AU"/>
        </w:rPr>
        <w:tab/>
        <w:t>[subject; direct object]</w:t>
      </w:r>
    </w:p>
    <w:p w14:paraId="6C549DA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They</w:t>
      </w:r>
      <w:r>
        <w:rPr>
          <w:rFonts w:cs="CG Times"/>
          <w:i/>
          <w:iCs/>
          <w:lang w:val="en-AU"/>
        </w:rPr>
        <w:t xml:space="preserve"> never gave </w:t>
      </w:r>
      <w:r>
        <w:rPr>
          <w:rFonts w:cs="CG Times"/>
          <w:i/>
          <w:iCs/>
          <w:u w:val="single"/>
          <w:lang w:val="en-AU"/>
        </w:rPr>
        <w:t>each other</w:t>
      </w:r>
      <w:r>
        <w:rPr>
          <w:rFonts w:cs="CG Times"/>
          <w:i/>
          <w:iCs/>
          <w:lang w:val="en-AU"/>
        </w:rPr>
        <w:t xml:space="preserve"> presents.</w:t>
      </w:r>
      <w:r>
        <w:rPr>
          <w:rFonts w:cs="CG Times"/>
          <w:lang w:val="en-AU"/>
        </w:rPr>
        <w:tab/>
        <w:t>[subject; indirect object]</w:t>
      </w:r>
    </w:p>
    <w:p w14:paraId="0530DA6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We</w:t>
      </w:r>
      <w:r>
        <w:rPr>
          <w:rFonts w:cs="CG Times"/>
          <w:i/>
          <w:iCs/>
          <w:lang w:val="en-AU"/>
        </w:rPr>
        <w:t xml:space="preserve"> sat opposite </w:t>
      </w:r>
      <w:r>
        <w:rPr>
          <w:rFonts w:cs="CG Times"/>
          <w:i/>
          <w:iCs/>
          <w:u w:val="single"/>
          <w:lang w:val="en-AU"/>
        </w:rPr>
        <w:t>each other</w:t>
      </w:r>
      <w:r>
        <w:rPr>
          <w:rFonts w:cs="CG Times"/>
          <w:i/>
          <w:iCs/>
          <w:lang w:val="en-AU"/>
        </w:rPr>
        <w:t>.</w:t>
      </w:r>
      <w:r>
        <w:rPr>
          <w:rFonts w:cs="CG Times"/>
          <w:lang w:val="en-AU"/>
        </w:rPr>
        <w:tab/>
        <w:t>[subject; comp of prep]</w:t>
      </w:r>
    </w:p>
    <w:p w14:paraId="3E3657A3"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must protect </w:t>
      </w:r>
      <w:r>
        <w:rPr>
          <w:rFonts w:cs="CG Times"/>
          <w:i/>
          <w:iCs/>
          <w:u w:val="single"/>
          <w:lang w:val="en-AU"/>
        </w:rPr>
        <w:t>them</w:t>
      </w:r>
      <w:r>
        <w:rPr>
          <w:rFonts w:cs="CG Times"/>
          <w:i/>
          <w:iCs/>
          <w:lang w:val="en-AU"/>
        </w:rPr>
        <w:t xml:space="preserve"> from </w:t>
      </w:r>
      <w:r>
        <w:rPr>
          <w:rFonts w:cs="CG Times"/>
          <w:i/>
          <w:iCs/>
          <w:u w:val="single"/>
          <w:lang w:val="en-AU"/>
        </w:rPr>
        <w:t>each other</w:t>
      </w:r>
      <w:r>
        <w:rPr>
          <w:rFonts w:cs="CG Times"/>
          <w:i/>
          <w:iCs/>
          <w:lang w:val="en-AU"/>
        </w:rPr>
        <w:t>.</w:t>
      </w:r>
      <w:r>
        <w:rPr>
          <w:rFonts w:cs="CG Times"/>
          <w:lang w:val="en-AU"/>
        </w:rPr>
        <w:tab/>
        <w:t>[object; comp of prep]</w:t>
      </w:r>
    </w:p>
    <w:p w14:paraId="45CCDBFC"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talked to </w:t>
      </w:r>
      <w:r>
        <w:rPr>
          <w:rFonts w:cs="CG Times"/>
          <w:i/>
          <w:iCs/>
          <w:u w:val="single"/>
          <w:lang w:val="en-AU"/>
        </w:rPr>
        <w:t>Kim and Pat</w:t>
      </w:r>
      <w:r>
        <w:rPr>
          <w:rFonts w:cs="CG Times"/>
          <w:i/>
          <w:iCs/>
          <w:lang w:val="en-AU"/>
        </w:rPr>
        <w:t xml:space="preserve"> about </w:t>
      </w:r>
      <w:r>
        <w:rPr>
          <w:rFonts w:cs="CG Times"/>
          <w:i/>
          <w:iCs/>
          <w:u w:val="single"/>
          <w:lang w:val="en-AU"/>
        </w:rPr>
        <w:t>each other</w:t>
      </w:r>
      <w:r>
        <w:rPr>
          <w:rFonts w:cs="CG Times"/>
          <w:i/>
          <w:iCs/>
          <w:lang w:val="en-AU"/>
        </w:rPr>
        <w:t>.</w:t>
      </w:r>
      <w:r>
        <w:rPr>
          <w:rFonts w:cs="CG Times"/>
          <w:lang w:val="en-AU"/>
        </w:rPr>
        <w:tab/>
        <w:t>[comp of prep (both)]</w:t>
      </w:r>
    </w:p>
    <w:p w14:paraId="5F202F3B"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alarmed at </w:t>
      </w:r>
      <w:r>
        <w:rPr>
          <w:rFonts w:cs="CG Times"/>
          <w:lang w:val="en-AU"/>
        </w:rPr>
        <w:t>[</w:t>
      </w:r>
      <w:r>
        <w:rPr>
          <w:rFonts w:cs="CG Times"/>
          <w:i/>
          <w:iCs/>
          <w:u w:val="single"/>
          <w:lang w:val="en-AU"/>
        </w:rPr>
        <w:t>their</w:t>
      </w:r>
      <w:r>
        <w:rPr>
          <w:rFonts w:cs="CG Times"/>
          <w:i/>
          <w:iCs/>
          <w:lang w:val="en-AU"/>
        </w:rPr>
        <w:t xml:space="preserve"> growing hostility to </w:t>
      </w:r>
      <w:r>
        <w:rPr>
          <w:rFonts w:cs="CG Times"/>
          <w:i/>
          <w:iCs/>
          <w:u w:val="single"/>
          <w:lang w:val="en-AU"/>
        </w:rPr>
        <w:t>each other</w:t>
      </w:r>
      <w:r>
        <w:rPr>
          <w:rFonts w:cs="CG Times"/>
          <w:lang w:val="en-AU"/>
        </w:rPr>
        <w:t>]</w:t>
      </w:r>
      <w:r>
        <w:rPr>
          <w:rFonts w:cs="CG Times"/>
          <w:i/>
          <w:iCs/>
          <w:lang w:val="en-AU"/>
        </w:rPr>
        <w:t>.</w:t>
      </w:r>
    </w:p>
    <w:p w14:paraId="70C0DEB8"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wrote a poem about </w:t>
      </w:r>
      <w:r>
        <w:rPr>
          <w:rFonts w:cs="CG Times"/>
          <w:lang w:val="en-AU"/>
        </w:rPr>
        <w:t>[</w:t>
      </w:r>
      <w:r>
        <w:rPr>
          <w:rFonts w:cs="CG Times"/>
          <w:i/>
          <w:iCs/>
          <w:lang w:val="en-AU"/>
        </w:rPr>
        <w:t xml:space="preserve">the love of </w:t>
      </w:r>
      <w:r>
        <w:rPr>
          <w:rFonts w:cs="CG Times"/>
          <w:i/>
          <w:iCs/>
          <w:u w:val="single"/>
          <w:lang w:val="en-AU"/>
        </w:rPr>
        <w:t>Karl and Sophie</w:t>
      </w:r>
      <w:r>
        <w:rPr>
          <w:rFonts w:cs="CG Times"/>
          <w:i/>
          <w:iCs/>
          <w:lang w:val="en-AU"/>
        </w:rPr>
        <w:t xml:space="preserve"> for </w:t>
      </w:r>
      <w:r>
        <w:rPr>
          <w:rFonts w:cs="CG Times"/>
          <w:i/>
          <w:iCs/>
          <w:u w:val="single"/>
          <w:lang w:val="en-AU"/>
        </w:rPr>
        <w:t>each other</w:t>
      </w:r>
      <w:r>
        <w:rPr>
          <w:rFonts w:cs="CG Times"/>
          <w:lang w:val="en-AU"/>
        </w:rPr>
        <w:t>]</w:t>
      </w:r>
      <w:r>
        <w:rPr>
          <w:rFonts w:cs="CG Times"/>
          <w:i/>
          <w:iCs/>
          <w:lang w:val="en-AU"/>
        </w:rPr>
        <w:t>.</w:t>
      </w:r>
    </w:p>
    <w:p w14:paraId="322D3573"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 story is about </w:t>
      </w:r>
      <w:r>
        <w:rPr>
          <w:rFonts w:cs="CG Times"/>
          <w:lang w:val="en-AU"/>
        </w:rPr>
        <w:t>[</w:t>
      </w:r>
      <w:r>
        <w:rPr>
          <w:rFonts w:cs="CG Times"/>
          <w:i/>
          <w:iCs/>
          <w:lang w:val="en-AU"/>
        </w:rPr>
        <w:t xml:space="preserve">the love for </w:t>
      </w:r>
      <w:r>
        <w:rPr>
          <w:rFonts w:cs="CG Times"/>
          <w:i/>
          <w:iCs/>
          <w:u w:val="single"/>
          <w:lang w:val="en-AU"/>
        </w:rPr>
        <w:t>each other</w:t>
      </w:r>
      <w:r>
        <w:rPr>
          <w:rFonts w:cs="CG Times"/>
          <w:i/>
          <w:iCs/>
          <w:lang w:val="en-AU"/>
        </w:rPr>
        <w:t xml:space="preserve"> of </w:t>
      </w:r>
      <w:r>
        <w:rPr>
          <w:rFonts w:cs="CG Times"/>
          <w:i/>
          <w:iCs/>
          <w:u w:val="single"/>
          <w:lang w:val="en-AU"/>
        </w:rPr>
        <w:t>two teenage students who had both been rejected by their parents</w:t>
      </w:r>
      <w:r>
        <w:rPr>
          <w:rFonts w:cs="CG Times"/>
          <w:lang w:val="en-AU"/>
        </w:rPr>
        <w:t>]</w:t>
      </w:r>
      <w:r>
        <w:rPr>
          <w:rFonts w:cs="CG Times"/>
          <w:i/>
          <w:iCs/>
          <w:lang w:val="en-AU"/>
        </w:rPr>
        <w:t>.</w:t>
      </w:r>
    </w:p>
    <w:p w14:paraId="0B685951"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seem very fond of </w:t>
      </w:r>
      <w:r>
        <w:rPr>
          <w:rFonts w:cs="CG Times"/>
          <w:i/>
          <w:iCs/>
          <w:u w:val="single"/>
          <w:lang w:val="en-AU"/>
        </w:rPr>
        <w:t>each other</w:t>
      </w:r>
      <w:r>
        <w:rPr>
          <w:rFonts w:cs="CG Times"/>
          <w:i/>
          <w:iCs/>
          <w:lang w:val="en-AU"/>
        </w:rPr>
        <w:t>.</w:t>
      </w:r>
    </w:p>
    <w:p w14:paraId="3D37386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competition had made </w:t>
      </w:r>
      <w:r>
        <w:rPr>
          <w:rFonts w:cs="CG Times"/>
          <w:i/>
          <w:iCs/>
          <w:u w:val="single"/>
          <w:lang w:val="en-AU"/>
        </w:rPr>
        <w:t>them</w:t>
      </w:r>
      <w:r>
        <w:rPr>
          <w:rFonts w:cs="CG Times"/>
          <w:i/>
          <w:iCs/>
          <w:lang w:val="en-AU"/>
        </w:rPr>
        <w:t xml:space="preserve"> somewhat antagonistic towards </w:t>
      </w:r>
      <w:r>
        <w:rPr>
          <w:rFonts w:cs="CG Times"/>
          <w:i/>
          <w:iCs/>
          <w:u w:val="single"/>
          <w:lang w:val="en-AU"/>
        </w:rPr>
        <w:t>each other</w:t>
      </w:r>
      <w:r>
        <w:rPr>
          <w:rFonts w:cs="CG Times"/>
          <w:i/>
          <w:iCs/>
          <w:lang w:val="en-AU"/>
        </w:rPr>
        <w:t>.</w:t>
      </w:r>
    </w:p>
    <w:p w14:paraId="0A7C18FF"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u w:val="single"/>
          <w:lang w:val="en-AU"/>
        </w:rPr>
        <w:t>They</w:t>
      </w:r>
      <w:r>
        <w:rPr>
          <w:rFonts w:cs="CG Times"/>
          <w:i/>
          <w:iCs/>
          <w:lang w:val="en-AU"/>
        </w:rPr>
        <w:t xml:space="preserve"> arranged for </w:t>
      </w:r>
      <w:r>
        <w:rPr>
          <w:rFonts w:cs="CG Times"/>
          <w:i/>
          <w:iCs/>
          <w:u w:val="single"/>
          <w:lang w:val="en-AU"/>
        </w:rPr>
        <w:t>each other</w:t>
      </w:r>
      <w:r>
        <w:rPr>
          <w:rFonts w:cs="CG Times"/>
          <w:i/>
          <w:iCs/>
          <w:lang w:val="en-AU"/>
        </w:rPr>
        <w:t xml:space="preserve"> to be nominated by one of the directors.</w:t>
      </w:r>
    </w:p>
    <w:p w14:paraId="55D7A3F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They</w:t>
      </w:r>
      <w:r>
        <w:rPr>
          <w:rFonts w:cs="CG Times"/>
          <w:i/>
          <w:iCs/>
          <w:lang w:val="en-AU"/>
        </w:rPr>
        <w:t xml:space="preserve"> had had </w:t>
      </w:r>
      <w:r>
        <w:rPr>
          <w:rFonts w:cs="CG Times"/>
          <w:lang w:val="en-AU"/>
        </w:rPr>
        <w:t>[</w:t>
      </w:r>
      <w:r>
        <w:rPr>
          <w:rFonts w:cs="CG Times"/>
          <w:i/>
          <w:iCs/>
          <w:lang w:val="en-AU"/>
        </w:rPr>
        <w:t xml:space="preserve">nightmares about </w:t>
      </w:r>
      <w:r>
        <w:rPr>
          <w:rFonts w:cs="CG Times"/>
          <w:i/>
          <w:iCs/>
          <w:u w:val="single"/>
          <w:lang w:val="en-AU"/>
        </w:rPr>
        <w:t>each other</w:t>
      </w:r>
      <w:r>
        <w:rPr>
          <w:rFonts w:cs="CG Times"/>
          <w:lang w:val="en-AU"/>
        </w:rPr>
        <w:t>]</w:t>
      </w:r>
      <w:r>
        <w:rPr>
          <w:rFonts w:cs="CG Times"/>
          <w:i/>
          <w:iCs/>
          <w:lang w:val="en-AU"/>
        </w:rPr>
        <w:t>.</w:t>
      </w:r>
    </w:p>
    <w:p w14:paraId="4CBAE0F9"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Lady Mary and Sir Harry</w:t>
      </w:r>
      <w:r>
        <w:rPr>
          <w:rFonts w:cs="CG Times"/>
          <w:i/>
          <w:iCs/>
          <w:lang w:val="en-AU"/>
        </w:rPr>
        <w:t xml:space="preserve"> had presented </w:t>
      </w:r>
      <w:r>
        <w:rPr>
          <w:rFonts w:cs="CG Times"/>
          <w:lang w:val="en-AU"/>
        </w:rPr>
        <w:t>[</w:t>
      </w:r>
      <w:r>
        <w:rPr>
          <w:rFonts w:cs="CG Times"/>
          <w:i/>
          <w:iCs/>
          <w:lang w:val="en-AU"/>
        </w:rPr>
        <w:t xml:space="preserve">portraits of </w:t>
      </w:r>
      <w:r>
        <w:rPr>
          <w:rFonts w:cs="CG Times"/>
          <w:i/>
          <w:iCs/>
          <w:u w:val="single"/>
          <w:lang w:val="en-AU"/>
        </w:rPr>
        <w:t>each other</w:t>
      </w:r>
      <w:r>
        <w:rPr>
          <w:rFonts w:cs="CG Times"/>
          <w:lang w:val="en-AU"/>
        </w:rPr>
        <w:t>]</w:t>
      </w:r>
      <w:r>
        <w:rPr>
          <w:rFonts w:cs="CG Times"/>
          <w:i/>
          <w:iCs/>
          <w:lang w:val="en-AU"/>
        </w:rPr>
        <w:t xml:space="preserve"> to the Gallery.</w:t>
      </w:r>
    </w:p>
    <w:p w14:paraId="385595E9"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and Pat sued </w:t>
      </w:r>
      <w:r>
        <w:rPr>
          <w:rFonts w:cs="CG Times"/>
          <w:lang w:val="en-AU"/>
        </w:rPr>
        <w:t>[</w:t>
      </w:r>
      <w:r>
        <w:rPr>
          <w:rFonts w:cs="CG Times"/>
          <w:i/>
          <w:iCs/>
          <w:u w:val="single"/>
          <w:lang w:val="en-AU"/>
        </w:rPr>
        <w:t>each other's</w:t>
      </w:r>
      <w:r>
        <w:rPr>
          <w:rFonts w:cs="CG Times"/>
          <w:i/>
          <w:iCs/>
          <w:lang w:val="en-AU"/>
        </w:rPr>
        <w:t xml:space="preserve"> parents</w:t>
      </w:r>
      <w:r>
        <w:rPr>
          <w:rFonts w:cs="CG Times"/>
          <w:lang w:val="en-AU"/>
        </w:rPr>
        <w:t>]</w:t>
      </w:r>
      <w:r>
        <w:rPr>
          <w:rFonts w:cs="CG Times"/>
          <w:i/>
          <w:iCs/>
          <w:lang w:val="en-AU"/>
        </w:rPr>
        <w:t>.</w:t>
      </w:r>
    </w:p>
    <w:p w14:paraId="4664E33C"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Now __ hug </w:t>
      </w:r>
      <w:r>
        <w:rPr>
          <w:rFonts w:cs="CG Times"/>
          <w:i/>
          <w:iCs/>
          <w:u w:val="single"/>
          <w:lang w:val="en-AU"/>
        </w:rPr>
        <w:t>each other</w:t>
      </w:r>
      <w:r>
        <w:rPr>
          <w:rFonts w:cs="CG Times"/>
          <w:i/>
          <w:iCs/>
          <w:lang w:val="en-AU"/>
        </w:rPr>
        <w:t>.</w:t>
      </w:r>
    </w:p>
    <w:p w14:paraId="276E5B9A"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__ Keeping a wary eye on </w:t>
      </w:r>
      <w:r>
        <w:rPr>
          <w:rFonts w:cs="CG Times"/>
          <w:i/>
          <w:iCs/>
          <w:u w:val="single"/>
          <w:lang w:val="en-AU"/>
        </w:rPr>
        <w:t>each other</w:t>
      </w:r>
      <w:r>
        <w:rPr>
          <w:rFonts w:cs="CG Times"/>
          <w:i/>
          <w:iCs/>
          <w:lang w:val="en-AU"/>
        </w:rPr>
        <w:t>, they woo Concordia.</w:t>
      </w:r>
    </w:p>
    <w:p w14:paraId="4FBCDE83" w14:textId="77777777" w:rsidR="0050619F"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no longer respected </w:t>
      </w:r>
      <w:r>
        <w:rPr>
          <w:rFonts w:cs="CG Times"/>
          <w:i/>
          <w:iCs/>
          <w:u w:val="single"/>
          <w:lang w:val="en-AU"/>
        </w:rPr>
        <w:t>themselves</w:t>
      </w:r>
      <w:r>
        <w:rPr>
          <w:rFonts w:cs="CG Times"/>
          <w:i/>
          <w:iCs/>
          <w:lang w:val="en-AU"/>
        </w:rPr>
        <w:t xml:space="preserve"> or </w:t>
      </w:r>
      <w:r>
        <w:rPr>
          <w:rFonts w:cs="CG Times"/>
          <w:i/>
          <w:iCs/>
          <w:u w:val="single"/>
          <w:lang w:val="en-AU"/>
        </w:rPr>
        <w:t>each other</w:t>
      </w:r>
      <w:r>
        <w:rPr>
          <w:rFonts w:cs="CG Times"/>
          <w:i/>
          <w:iCs/>
          <w:lang w:val="en-AU"/>
        </w:rPr>
        <w:t>.</w:t>
      </w:r>
    </w:p>
    <w:p w14:paraId="1BB130F1" w14:textId="77777777" w:rsidR="006E03FA" w:rsidRDefault="0050619F">
      <w:pPr>
        <w:widowControl/>
        <w:tabs>
          <w:tab w:val="left" w:pos="-792"/>
          <w:tab w:val="left" w:pos="-360"/>
          <w:tab w:val="left" w:pos="0"/>
          <w:tab w:val="left" w:pos="532"/>
          <w:tab w:val="right" w:pos="676"/>
          <w:tab w:val="left" w:pos="835"/>
          <w:tab w:val="left" w:pos="1238"/>
          <w:tab w:val="left" w:pos="5251"/>
          <w:tab w:val="left" w:pos="5619"/>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must help not only </w:t>
      </w:r>
      <w:r>
        <w:rPr>
          <w:rFonts w:cs="CG Times"/>
          <w:i/>
          <w:iCs/>
          <w:u w:val="single"/>
          <w:lang w:val="en-AU"/>
        </w:rPr>
        <w:t>each other</w:t>
      </w:r>
      <w:r>
        <w:rPr>
          <w:rFonts w:cs="CG Times"/>
          <w:i/>
          <w:iCs/>
          <w:lang w:val="en-AU"/>
        </w:rPr>
        <w:t xml:space="preserve"> but also </w:t>
      </w:r>
      <w:r>
        <w:rPr>
          <w:rFonts w:cs="CG Times"/>
          <w:i/>
          <w:iCs/>
          <w:u w:val="single"/>
          <w:lang w:val="en-AU"/>
        </w:rPr>
        <w:t>your families</w:t>
      </w:r>
      <w:r>
        <w:rPr>
          <w:rFonts w:cs="CG Times"/>
          <w:i/>
          <w:iCs/>
          <w:lang w:val="en-AU"/>
        </w:rPr>
        <w:t>.</w:t>
      </w:r>
    </w:p>
    <w:p w14:paraId="77AF4FD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singular</w:t>
      </w:r>
      <w:r>
        <w:rPr>
          <w:rFonts w:cs="CG Times"/>
          <w:smallCaps/>
          <w:lang w:val="en-AU"/>
        </w:rPr>
        <w:tab/>
        <w:t>plural</w:t>
      </w:r>
    </w:p>
    <w:p w14:paraId="1B97A19C" w14:textId="77777777" w:rsidR="0050619F"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proximal</w:t>
      </w:r>
      <w:r>
        <w:rPr>
          <w:rFonts w:cs="CG Times"/>
          <w:lang w:val="en-AU"/>
        </w:rPr>
        <w:tab/>
      </w:r>
      <w:r>
        <w:rPr>
          <w:rFonts w:cs="CG Times"/>
          <w:i/>
          <w:iCs/>
          <w:lang w:val="en-AU"/>
        </w:rPr>
        <w:t>this</w:t>
      </w:r>
      <w:r>
        <w:rPr>
          <w:rFonts w:cs="CG Times"/>
          <w:i/>
          <w:iCs/>
          <w:lang w:val="en-AU"/>
        </w:rPr>
        <w:tab/>
        <w:t>these</w:t>
      </w:r>
    </w:p>
    <w:p w14:paraId="231FACB9" w14:textId="77777777" w:rsidR="006E03FA" w:rsidRDefault="0050619F">
      <w:pPr>
        <w:widowControl/>
        <w:tabs>
          <w:tab w:val="left" w:pos="-792"/>
          <w:tab w:val="left" w:pos="-360"/>
          <w:tab w:val="left" w:pos="0"/>
          <w:tab w:val="left" w:pos="532"/>
          <w:tab w:val="right" w:pos="676"/>
          <w:tab w:val="left" w:pos="835"/>
          <w:tab w:val="left" w:pos="1238"/>
          <w:tab w:val="left" w:pos="2880"/>
          <w:tab w:val="left" w:pos="4320"/>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distal</w:t>
      </w:r>
      <w:r>
        <w:rPr>
          <w:rFonts w:cs="CG Times"/>
          <w:lang w:val="en-AU"/>
        </w:rPr>
        <w:tab/>
      </w:r>
      <w:r>
        <w:rPr>
          <w:rFonts w:cs="CG Times"/>
          <w:i/>
          <w:iCs/>
          <w:lang w:val="en-AU"/>
        </w:rPr>
        <w:t>that</w:t>
      </w:r>
      <w:r>
        <w:rPr>
          <w:rFonts w:cs="CG Times"/>
          <w:i/>
          <w:iCs/>
          <w:lang w:val="en-AU"/>
        </w:rPr>
        <w:tab/>
        <w:t>those</w:t>
      </w:r>
    </w:p>
    <w:p w14:paraId="113200E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793"/>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dependent:</w:t>
      </w:r>
      <w:r>
        <w:rPr>
          <w:rFonts w:cs="CG Times"/>
          <w:lang w:val="en-AU"/>
        </w:rPr>
        <w:tab/>
        <w:t>[</w:t>
      </w:r>
      <w:r>
        <w:rPr>
          <w:rFonts w:cs="CG Times"/>
          <w:i/>
          <w:iCs/>
          <w:u w:val="single"/>
          <w:lang w:val="en-AU"/>
        </w:rPr>
        <w:t>This</w:t>
      </w:r>
      <w:r>
        <w:rPr>
          <w:rFonts w:cs="CG Times"/>
          <w:i/>
          <w:iCs/>
          <w:lang w:val="en-AU"/>
        </w:rPr>
        <w:t xml:space="preserve"> milk</w:t>
      </w:r>
      <w:r>
        <w:rPr>
          <w:rFonts w:cs="CG Times"/>
          <w:lang w:val="en-AU"/>
        </w:rPr>
        <w:t>]</w:t>
      </w:r>
      <w:r>
        <w:rPr>
          <w:rFonts w:cs="CG Times"/>
          <w:i/>
          <w:iCs/>
          <w:lang w:val="en-AU"/>
        </w:rPr>
        <w:t xml:space="preserve"> is sour. Where's </w:t>
      </w:r>
      <w:r>
        <w:rPr>
          <w:rFonts w:cs="CG Times"/>
          <w:lang w:val="en-AU"/>
        </w:rPr>
        <w:t>[</w:t>
      </w:r>
      <w:r>
        <w:rPr>
          <w:rFonts w:cs="CG Times"/>
          <w:i/>
          <w:iCs/>
          <w:u w:val="single"/>
          <w:lang w:val="en-AU"/>
        </w:rPr>
        <w:t>that</w:t>
      </w:r>
      <w:r>
        <w:rPr>
          <w:rFonts w:cs="CG Times"/>
          <w:i/>
          <w:iCs/>
          <w:lang w:val="en-AU"/>
        </w:rPr>
        <w:t xml:space="preserve"> boy of yours</w:t>
      </w:r>
      <w:r>
        <w:rPr>
          <w:rFonts w:cs="CG Times"/>
          <w:lang w:val="en-AU"/>
        </w:rPr>
        <w:t>]</w:t>
      </w:r>
      <w:r>
        <w:rPr>
          <w:rFonts w:cs="CG Times"/>
          <w:i/>
          <w:iCs/>
          <w:lang w:val="en-AU"/>
        </w:rPr>
        <w:t xml:space="preserve">?   </w:t>
      </w:r>
      <w:r>
        <w:rPr>
          <w:rFonts w:cs="CG Times"/>
          <w:lang w:val="en-AU"/>
        </w:rPr>
        <w:t>[</w:t>
      </w:r>
      <w:r>
        <w:rPr>
          <w:rFonts w:cs="CG Times"/>
          <w:i/>
          <w:iCs/>
          <w:u w:val="single"/>
          <w:lang w:val="en-AU"/>
        </w:rPr>
        <w:t>These two</w:t>
      </w:r>
      <w:r>
        <w:rPr>
          <w:rFonts w:cs="CG Times"/>
          <w:lang w:val="en-AU"/>
        </w:rPr>
        <w:t xml:space="preserve">] </w:t>
      </w:r>
      <w:r>
        <w:rPr>
          <w:rFonts w:cs="CG Times"/>
          <w:i/>
          <w:iCs/>
          <w:lang w:val="en-AU"/>
        </w:rPr>
        <w:t xml:space="preserve">are mine.   He's not often </w:t>
      </w:r>
      <w:r>
        <w:rPr>
          <w:rFonts w:cs="CG Times"/>
          <w:lang w:val="en-AU"/>
        </w:rPr>
        <w:t>[</w:t>
      </w:r>
      <w:r>
        <w:rPr>
          <w:rFonts w:cs="CG Times"/>
          <w:i/>
          <w:iCs/>
          <w:u w:val="single"/>
          <w:lang w:val="en-AU"/>
        </w:rPr>
        <w:t>this</w:t>
      </w:r>
      <w:r>
        <w:rPr>
          <w:rFonts w:cs="CG Times"/>
          <w:i/>
          <w:iCs/>
          <w:lang w:val="en-AU"/>
        </w:rPr>
        <w:t xml:space="preserve"> late</w:t>
      </w:r>
      <w:r>
        <w:rPr>
          <w:rFonts w:cs="CG Times"/>
          <w:lang w:val="en-AU"/>
        </w:rPr>
        <w:t>]</w:t>
      </w:r>
      <w:r>
        <w:rPr>
          <w:rFonts w:cs="CG Times"/>
          <w:i/>
          <w:iCs/>
          <w:lang w:val="en-AU"/>
        </w:rPr>
        <w:t xml:space="preserve">.  It didn't cost </w:t>
      </w:r>
      <w:r>
        <w:rPr>
          <w:rFonts w:cs="CG Times"/>
          <w:lang w:val="en-AU"/>
        </w:rPr>
        <w:t>[</w:t>
      </w:r>
      <w:r>
        <w:rPr>
          <w:rFonts w:cs="CG Times"/>
          <w:i/>
          <w:iCs/>
          <w:u w:val="single"/>
          <w:lang w:val="en-AU"/>
        </w:rPr>
        <w:t>that</w:t>
      </w:r>
      <w:r>
        <w:rPr>
          <w:rFonts w:cs="CG Times"/>
          <w:i/>
          <w:iCs/>
          <w:lang w:val="en-AU"/>
        </w:rPr>
        <w:t xml:space="preserve"> much</w:t>
      </w:r>
      <w:r>
        <w:rPr>
          <w:rFonts w:cs="CG Times"/>
          <w:lang w:val="en-AU"/>
        </w:rPr>
        <w:t>]</w:t>
      </w:r>
      <w:r>
        <w:rPr>
          <w:rFonts w:cs="CG Times"/>
          <w:i/>
          <w:iCs/>
          <w:lang w:val="en-AU"/>
        </w:rPr>
        <w:t>.</w:t>
      </w:r>
    </w:p>
    <w:p w14:paraId="4658C97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2793" w:hanging="2261"/>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smallCaps/>
          <w:lang w:val="en-AU"/>
        </w:rPr>
        <w:t>independent:</w:t>
      </w:r>
      <w:r>
        <w:rPr>
          <w:rFonts w:cs="CG Times"/>
          <w:lang w:val="en-AU"/>
        </w:rPr>
        <w:tab/>
        <w:t>[</w:t>
      </w:r>
      <w:r>
        <w:rPr>
          <w:rFonts w:cs="CG Times"/>
          <w:i/>
          <w:iCs/>
          <w:lang w:val="en-AU"/>
        </w:rPr>
        <w:t xml:space="preserve">All </w:t>
      </w:r>
      <w:r>
        <w:rPr>
          <w:rFonts w:cs="CG Times"/>
          <w:i/>
          <w:iCs/>
          <w:u w:val="single"/>
          <w:lang w:val="en-AU"/>
        </w:rPr>
        <w:t>this</w:t>
      </w:r>
      <w:r>
        <w:rPr>
          <w:rFonts w:cs="CG Times"/>
          <w:lang w:val="en-AU"/>
        </w:rPr>
        <w:t>]</w:t>
      </w:r>
      <w:r>
        <w:rPr>
          <w:rFonts w:cs="CG Times"/>
          <w:i/>
          <w:iCs/>
          <w:lang w:val="en-AU"/>
        </w:rPr>
        <w:t xml:space="preserve"> is mine.   </w:t>
      </w:r>
      <w:r>
        <w:rPr>
          <w:rFonts w:cs="CG Times"/>
          <w:lang w:val="en-AU"/>
        </w:rPr>
        <w:t>[</w:t>
      </w:r>
      <w:r>
        <w:rPr>
          <w:rFonts w:cs="CG Times"/>
          <w:i/>
          <w:iCs/>
          <w:u w:val="single"/>
          <w:lang w:val="en-AU"/>
        </w:rPr>
        <w:t>That</w:t>
      </w:r>
      <w:r>
        <w:rPr>
          <w:rFonts w:cs="CG Times"/>
          <w:lang w:val="en-AU"/>
        </w:rPr>
        <w:t>]</w:t>
      </w:r>
      <w:r>
        <w:rPr>
          <w:rFonts w:cs="CG Times"/>
          <w:i/>
          <w:iCs/>
          <w:lang w:val="en-AU"/>
        </w:rPr>
        <w:t xml:space="preserve">'s not true.   Can I have a few of </w:t>
      </w:r>
      <w:r>
        <w:rPr>
          <w:rFonts w:cs="CG Times"/>
          <w:lang w:val="en-AU"/>
        </w:rPr>
        <w:t>[</w:t>
      </w:r>
      <w:r>
        <w:rPr>
          <w:rFonts w:cs="CG Times"/>
          <w:i/>
          <w:iCs/>
          <w:u w:val="single"/>
          <w:lang w:val="en-AU"/>
        </w:rPr>
        <w:t>those</w:t>
      </w:r>
      <w:r>
        <w:rPr>
          <w:rFonts w:cs="CG Times"/>
          <w:lang w:val="en-AU"/>
        </w:rPr>
        <w:t>]</w:t>
      </w:r>
      <w:r>
        <w:rPr>
          <w:rFonts w:cs="CG Times"/>
          <w:i/>
          <w:iCs/>
          <w:lang w:val="en-AU"/>
        </w:rPr>
        <w:t xml:space="preserve">?   His manner was like </w:t>
      </w:r>
      <w:r>
        <w:rPr>
          <w:rFonts w:cs="CG Times"/>
          <w:lang w:val="en-AU"/>
        </w:rPr>
        <w:t>[</w:t>
      </w:r>
      <w:r>
        <w:rPr>
          <w:rFonts w:cs="CG Times"/>
          <w:i/>
          <w:iCs/>
          <w:u w:val="single"/>
          <w:lang w:val="en-AU"/>
        </w:rPr>
        <w:t>that</w:t>
      </w:r>
      <w:r>
        <w:rPr>
          <w:rFonts w:cs="CG Times"/>
          <w:i/>
          <w:iCs/>
          <w:lang w:val="en-AU"/>
        </w:rPr>
        <w:t xml:space="preserve"> of a schoolmaster</w:t>
      </w:r>
      <w:r>
        <w:rPr>
          <w:rFonts w:cs="CG Times"/>
          <w:lang w:val="en-AU"/>
        </w:rPr>
        <w:t>]</w:t>
      </w:r>
      <w:r>
        <w:rPr>
          <w:rFonts w:cs="CG Times"/>
          <w:i/>
          <w:iCs/>
          <w:lang w:val="en-AU"/>
        </w:rPr>
        <w:t xml:space="preserve">.   </w:t>
      </w:r>
      <w:r>
        <w:rPr>
          <w:rFonts w:cs="CG Times"/>
          <w:lang w:val="en-AU"/>
        </w:rPr>
        <w:t>[</w:t>
      </w:r>
      <w:r>
        <w:rPr>
          <w:rFonts w:cs="CG Times"/>
          <w:i/>
          <w:iCs/>
          <w:u w:val="single"/>
          <w:lang w:val="en-AU"/>
        </w:rPr>
        <w:t>Those</w:t>
      </w:r>
      <w:r>
        <w:rPr>
          <w:rFonts w:cs="CG Times"/>
          <w:i/>
          <w:iCs/>
          <w:lang w:val="en-AU"/>
        </w:rPr>
        <w:t xml:space="preserve"> who broke the law</w:t>
      </w:r>
      <w:r>
        <w:rPr>
          <w:rFonts w:cs="CG Times"/>
          <w:lang w:val="en-AU"/>
        </w:rPr>
        <w:t>]</w:t>
      </w:r>
      <w:r>
        <w:rPr>
          <w:rFonts w:cs="CG Times"/>
          <w:i/>
          <w:iCs/>
          <w:lang w:val="en-AU"/>
        </w:rPr>
        <w:t xml:space="preserve"> could expect no leniency.</w:t>
      </w:r>
    </w:p>
    <w:p w14:paraId="57360B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Those</w:t>
      </w:r>
      <w:r>
        <w:rPr>
          <w:rFonts w:cs="CG Times"/>
          <w:i/>
          <w:iCs/>
          <w:lang w:val="en-AU"/>
        </w:rPr>
        <w:t xml:space="preserve"> who obtain a score of 90% will win a prize.</w:t>
      </w:r>
    </w:p>
    <w:p w14:paraId="4F75B08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u w:val="single"/>
          <w:lang w:val="en-AU"/>
        </w:rPr>
        <w:t>That</w:t>
      </w:r>
      <w:r>
        <w:rPr>
          <w:rFonts w:cs="CG Times"/>
          <w:i/>
          <w:iCs/>
          <w:lang w:val="en-AU"/>
        </w:rPr>
        <w:t xml:space="preserve"> who obtains the highest score will win a prize.</w:t>
      </w:r>
    </w:p>
    <w:p w14:paraId="71016A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w:t>
      </w:r>
      <w:r>
        <w:rPr>
          <w:rFonts w:cs="CG Times"/>
          <w:lang w:val="en-AU"/>
        </w:rPr>
        <w:t>/</w:t>
      </w:r>
      <w:r>
        <w:rPr>
          <w:rFonts w:cs="CG Times"/>
          <w:i/>
          <w:iCs/>
          <w:u w:val="single"/>
          <w:lang w:val="en-AU"/>
        </w:rPr>
        <w:t>That</w:t>
      </w:r>
      <w:r>
        <w:rPr>
          <w:rFonts w:cs="CG Times"/>
          <w:i/>
          <w:iCs/>
          <w:lang w:val="en-AU"/>
        </w:rPr>
        <w:t xml:space="preserve"> saved my life.</w:t>
      </w:r>
    </w:p>
    <w:p w14:paraId="5E694DC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The population of Victoria far exceeds </w:t>
      </w:r>
      <w:r>
        <w:rPr>
          <w:rFonts w:cs="CG Times"/>
          <w:i/>
          <w:iCs/>
          <w:u w:val="single"/>
          <w:lang w:val="en-AU"/>
        </w:rPr>
        <w:t>that</w:t>
      </w:r>
      <w:r>
        <w:rPr>
          <w:rFonts w:cs="CG Times"/>
          <w:i/>
          <w:iCs/>
          <w:lang w:val="en-AU"/>
        </w:rPr>
        <w:t xml:space="preserve"> of Queensland.</w:t>
      </w:r>
    </w:p>
    <w:p w14:paraId="08DA634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i/>
          <w:iCs/>
          <w:lang w:val="en-AU"/>
        </w:rPr>
        <w:t xml:space="preserve">The premier of Victoria will be meeting with </w:t>
      </w:r>
      <w:r>
        <w:rPr>
          <w:rFonts w:cs="CG Times"/>
          <w:i/>
          <w:iCs/>
          <w:u w:val="single"/>
          <w:lang w:val="en-AU"/>
        </w:rPr>
        <w:t>that</w:t>
      </w:r>
      <w:r>
        <w:rPr>
          <w:rFonts w:cs="CG Times"/>
          <w:i/>
          <w:iCs/>
          <w:lang w:val="en-AU"/>
        </w:rPr>
        <w:t xml:space="preserve"> of Queensland.</w:t>
      </w:r>
    </w:p>
    <w:p w14:paraId="3D2052CB"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w:t>
      </w:r>
      <w:r>
        <w:rPr>
          <w:rFonts w:cs="CG Times"/>
          <w:i/>
          <w:iCs/>
          <w:lang w:val="en-AU"/>
        </w:rPr>
        <w:t xml:space="preserve"> is my husband, Peter.</w:t>
      </w:r>
    </w:p>
    <w:p w14:paraId="1C151D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Look over there. Isn't </w:t>
      </w:r>
      <w:r>
        <w:rPr>
          <w:rFonts w:cs="CG Times"/>
          <w:i/>
          <w:iCs/>
          <w:u w:val="single"/>
          <w:lang w:val="en-AU"/>
        </w:rPr>
        <w:t>that</w:t>
      </w:r>
      <w:r>
        <w:rPr>
          <w:rFonts w:cs="CG Times"/>
          <w:i/>
          <w:iCs/>
          <w:lang w:val="en-AU"/>
        </w:rPr>
        <w:t xml:space="preserve"> your biology tutor?</w:t>
      </w:r>
    </w:p>
    <w:p w14:paraId="710927E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This apple</w:t>
      </w:r>
      <w:r>
        <w:rPr>
          <w:rFonts w:cs="CG Times"/>
          <w:i/>
          <w:iCs/>
          <w:lang w:val="en-AU"/>
        </w:rPr>
        <w:t xml:space="preserve"> looks riper than </w:t>
      </w:r>
      <w:r>
        <w:rPr>
          <w:rFonts w:cs="CG Times"/>
          <w:i/>
          <w:iCs/>
          <w:u w:val="single"/>
          <w:lang w:val="en-AU"/>
        </w:rPr>
        <w:t>that one</w:t>
      </w:r>
      <w:r>
        <w:rPr>
          <w:rFonts w:cs="CG Times"/>
          <w:i/>
          <w:iCs/>
          <w:lang w:val="en-AU"/>
        </w:rPr>
        <w:t>.</w:t>
      </w:r>
    </w:p>
    <w:p w14:paraId="074BFBF8"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Is </w:t>
      </w:r>
      <w:r>
        <w:rPr>
          <w:rFonts w:cs="CG Times"/>
          <w:i/>
          <w:iCs/>
          <w:u w:val="single"/>
          <w:lang w:val="en-AU"/>
        </w:rPr>
        <w:t>this</w:t>
      </w:r>
      <w:r>
        <w:rPr>
          <w:rFonts w:cs="CG Times"/>
          <w:i/>
          <w:iCs/>
          <w:lang w:val="en-AU"/>
        </w:rPr>
        <w:t xml:space="preserve"> yours?</w:t>
      </w:r>
    </w:p>
    <w:p w14:paraId="090E1E1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What's </w:t>
      </w:r>
      <w:r>
        <w:rPr>
          <w:rFonts w:cs="CG Times"/>
          <w:i/>
          <w:iCs/>
          <w:u w:val="single"/>
          <w:lang w:val="en-AU"/>
        </w:rPr>
        <w:t>that</w:t>
      </w:r>
      <w:r>
        <w:rPr>
          <w:rFonts w:cs="CG Times"/>
          <w:i/>
          <w:iCs/>
          <w:lang w:val="en-AU"/>
        </w:rPr>
        <w:t xml:space="preserve"> you're eating?</w:t>
      </w:r>
    </w:p>
    <w:p w14:paraId="7DA5B07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hadn't expected there to be </w:t>
      </w:r>
      <w:r>
        <w:rPr>
          <w:rFonts w:cs="CG Times"/>
          <w:i/>
          <w:iCs/>
          <w:u w:val="single"/>
          <w:lang w:val="en-AU"/>
        </w:rPr>
        <w:t>this much damage</w:t>
      </w:r>
      <w:r>
        <w:rPr>
          <w:rFonts w:cs="CG Times"/>
          <w:i/>
          <w:iCs/>
          <w:lang w:val="en-AU"/>
        </w:rPr>
        <w:t>.</w:t>
      </w:r>
      <w:r>
        <w:rPr>
          <w:rFonts w:cs="CG Times"/>
          <w:lang w:val="en-AU"/>
        </w:rPr>
        <w:t xml:space="preserve">   </w:t>
      </w:r>
      <w:r>
        <w:rPr>
          <w:rFonts w:cs="CG Times"/>
          <w:i/>
          <w:iCs/>
          <w:lang w:val="en-AU"/>
        </w:rPr>
        <w:t xml:space="preserve">I've never seen a computer </w:t>
      </w:r>
      <w:r>
        <w:rPr>
          <w:rFonts w:cs="CG Times"/>
          <w:i/>
          <w:iCs/>
          <w:u w:val="single"/>
          <w:lang w:val="en-AU"/>
        </w:rPr>
        <w:t>this small</w:t>
      </w:r>
      <w:r>
        <w:rPr>
          <w:rFonts w:cs="CG Times"/>
          <w:i/>
          <w:iCs/>
          <w:lang w:val="en-AU"/>
        </w:rPr>
        <w:t xml:space="preserve"> before.   I'm not comfortable like </w:t>
      </w:r>
      <w:r>
        <w:rPr>
          <w:rFonts w:cs="CG Times"/>
          <w:i/>
          <w:iCs/>
          <w:u w:val="single"/>
          <w:lang w:val="en-AU"/>
        </w:rPr>
        <w:t>this</w:t>
      </w:r>
      <w:r>
        <w:rPr>
          <w:rFonts w:cs="CG Times"/>
          <w:i/>
          <w:iCs/>
          <w:lang w:val="en-AU"/>
        </w:rPr>
        <w:t xml:space="preserve">.   Hold your head up like </w:t>
      </w:r>
      <w:r>
        <w:rPr>
          <w:rFonts w:cs="CG Times"/>
          <w:i/>
          <w:iCs/>
          <w:u w:val="single"/>
          <w:lang w:val="en-AU"/>
        </w:rPr>
        <w:t>this</w:t>
      </w:r>
      <w:r>
        <w:rPr>
          <w:rFonts w:cs="CG Times"/>
          <w:i/>
          <w:iCs/>
          <w:lang w:val="en-AU"/>
        </w:rPr>
        <w:t xml:space="preserve">.   </w:t>
      </w:r>
      <w:r>
        <w:rPr>
          <w:rFonts w:cs="CG Times"/>
          <w:i/>
          <w:iCs/>
          <w:u w:val="single"/>
          <w:lang w:val="en-AU"/>
        </w:rPr>
        <w:t>This</w:t>
      </w:r>
      <w:r>
        <w:rPr>
          <w:rFonts w:cs="CG Times"/>
          <w:i/>
          <w:iCs/>
          <w:lang w:val="en-AU"/>
        </w:rPr>
        <w:t xml:space="preserve"> is what he was doing.  When we first travelled with Matthew he was younger than </w:t>
      </w:r>
      <w:r>
        <w:rPr>
          <w:rFonts w:cs="CG Times"/>
          <w:i/>
          <w:iCs/>
          <w:u w:val="single"/>
          <w:lang w:val="en-AU"/>
        </w:rPr>
        <w:t>this</w:t>
      </w:r>
      <w:r>
        <w:rPr>
          <w:rFonts w:cs="CG Times"/>
          <w:i/>
          <w:iCs/>
          <w:lang w:val="en-AU"/>
        </w:rPr>
        <w:t>.</w:t>
      </w:r>
    </w:p>
    <w:p w14:paraId="586EFFE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Stop </w:t>
      </w:r>
      <w:r>
        <w:rPr>
          <w:rFonts w:cs="CG Times"/>
          <w:i/>
          <w:iCs/>
          <w:u w:val="single"/>
          <w:lang w:val="en-AU"/>
        </w:rPr>
        <w:t>that</w:t>
      </w:r>
      <w:r>
        <w:rPr>
          <w:rFonts w:cs="CG Times"/>
          <w:i/>
          <w:iCs/>
          <w:lang w:val="en-AU"/>
        </w:rPr>
        <w:t xml:space="preserve">.   I'm looking for something about </w:t>
      </w:r>
      <w:r>
        <w:rPr>
          <w:rFonts w:cs="CG Times"/>
          <w:i/>
          <w:iCs/>
          <w:u w:val="single"/>
          <w:lang w:val="en-AU"/>
        </w:rPr>
        <w:t>that size</w:t>
      </w:r>
      <w:r>
        <w:rPr>
          <w:rFonts w:cs="CG Times"/>
          <w:i/>
          <w:iCs/>
          <w:lang w:val="en-AU"/>
        </w:rPr>
        <w:t xml:space="preserve">.   Don't look at me </w:t>
      </w:r>
      <w:r>
        <w:rPr>
          <w:rFonts w:cs="CG Times"/>
          <w:i/>
          <w:iCs/>
          <w:u w:val="single"/>
          <w:lang w:val="en-AU"/>
        </w:rPr>
        <w:t>like that</w:t>
      </w:r>
      <w:r>
        <w:rPr>
          <w:rFonts w:cs="CG Times"/>
          <w:lang w:val="en-AU"/>
        </w:rPr>
        <w:t xml:space="preserve"> /</w:t>
      </w:r>
      <w:r>
        <w:rPr>
          <w:rFonts w:cs="CG Times"/>
          <w:i/>
          <w:iCs/>
          <w:lang w:val="en-AU"/>
        </w:rPr>
        <w:t xml:space="preserve"> </w:t>
      </w:r>
      <w:r>
        <w:rPr>
          <w:rFonts w:cs="CG Times"/>
          <w:i/>
          <w:iCs/>
          <w:u w:val="single"/>
          <w:lang w:val="en-AU"/>
        </w:rPr>
        <w:t>that way</w:t>
      </w:r>
      <w:r>
        <w:rPr>
          <w:rFonts w:cs="CG Times"/>
          <w:i/>
          <w:iCs/>
          <w:lang w:val="en-AU"/>
        </w:rPr>
        <w:t xml:space="preserve">.   </w:t>
      </w:r>
      <w:r>
        <w:rPr>
          <w:rFonts w:cs="CG Times"/>
          <w:i/>
          <w:iCs/>
          <w:u w:val="single"/>
          <w:lang w:val="en-AU"/>
        </w:rPr>
        <w:t>That</w:t>
      </w:r>
      <w:r>
        <w:rPr>
          <w:rFonts w:cs="CG Times"/>
          <w:i/>
          <w:iCs/>
          <w:lang w:val="en-AU"/>
        </w:rPr>
        <w:t xml:space="preserve"> is not how to do it.</w:t>
      </w:r>
    </w:p>
    <w:p w14:paraId="355CD9F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look about 15.   </w:t>
      </w:r>
      <w:r>
        <w:rPr>
          <w:rFonts w:cs="CG Times"/>
          <w:lang w:val="en-AU"/>
        </w:rPr>
        <w:t xml:space="preserve">B: </w:t>
      </w:r>
      <w:r>
        <w:rPr>
          <w:rFonts w:cs="CG Times"/>
          <w:i/>
          <w:iCs/>
          <w:lang w:val="en-AU"/>
        </w:rPr>
        <w:t xml:space="preserve">Is </w:t>
      </w:r>
      <w:r>
        <w:rPr>
          <w:rFonts w:cs="CG Times"/>
          <w:i/>
          <w:iCs/>
          <w:u w:val="single"/>
          <w:lang w:val="en-AU"/>
        </w:rPr>
        <w:t>that</w:t>
      </w:r>
      <w:r>
        <w:rPr>
          <w:rFonts w:cs="CG Times"/>
          <w:i/>
          <w:iCs/>
          <w:lang w:val="en-AU"/>
        </w:rPr>
        <w:t xml:space="preserve"> meant to be a compliment?</w:t>
      </w:r>
    </w:p>
    <w:p w14:paraId="46230C1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hope </w:t>
      </w:r>
      <w:r>
        <w:rPr>
          <w:rFonts w:cs="CG Times"/>
          <w:i/>
          <w:iCs/>
          <w:u w:val="single"/>
          <w:lang w:val="en-AU"/>
        </w:rPr>
        <w:t>this conversation</w:t>
      </w:r>
      <w:r>
        <w:rPr>
          <w:rFonts w:cs="CG Times"/>
          <w:i/>
          <w:iCs/>
          <w:lang w:val="en-AU"/>
        </w:rPr>
        <w:t xml:space="preserve"> isn't being recorded.</w:t>
      </w:r>
    </w:p>
    <w:p w14:paraId="4994622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Taking the Waltz first, a group of figures that really must be included are Natural Turn, Closed Change and Reverse Turn, danced in </w:t>
      </w:r>
      <w:r>
        <w:rPr>
          <w:rFonts w:cs="CG Times"/>
          <w:i/>
          <w:iCs/>
          <w:u w:val="single"/>
          <w:lang w:val="en-AU"/>
        </w:rPr>
        <w:t>that order</w:t>
      </w:r>
      <w:r>
        <w:rPr>
          <w:rFonts w:cs="CG Times"/>
          <w:i/>
          <w:iCs/>
          <w:lang w:val="en-AU"/>
        </w:rPr>
        <w:t>.</w:t>
      </w:r>
    </w:p>
    <w:p w14:paraId="5C86D6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was </w:t>
      </w:r>
      <w:r>
        <w:rPr>
          <w:rFonts w:cs="CG Times"/>
          <w:i/>
          <w:iCs/>
          <w:u w:val="single"/>
          <w:lang w:val="en-AU"/>
        </w:rPr>
        <w:t>a glass pane</w:t>
      </w:r>
      <w:r>
        <w:rPr>
          <w:rFonts w:cs="CG Times"/>
          <w:i/>
          <w:iCs/>
          <w:lang w:val="en-AU"/>
        </w:rPr>
        <w:t xml:space="preserve"> in the front door, and through </w:t>
      </w:r>
      <w:r>
        <w:rPr>
          <w:rFonts w:cs="CG Times"/>
          <w:i/>
          <w:iCs/>
          <w:u w:val="single"/>
          <w:lang w:val="en-AU"/>
        </w:rPr>
        <w:t>this</w:t>
      </w:r>
      <w:r>
        <w:rPr>
          <w:rFonts w:cs="CG Times"/>
          <w:i/>
          <w:iCs/>
          <w:lang w:val="en-AU"/>
        </w:rPr>
        <w:t xml:space="preserve"> he could see into a hallway where a plump woman with red hair was arranging flowers.</w:t>
      </w:r>
    </w:p>
    <w:p w14:paraId="3BED2AC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raised </w:t>
      </w:r>
      <w:r>
        <w:rPr>
          <w:rFonts w:cs="CG Times"/>
          <w:i/>
          <w:iCs/>
          <w:u w:val="single"/>
          <w:lang w:val="en-AU"/>
        </w:rPr>
        <w:t>some money</w:t>
      </w:r>
      <w:r>
        <w:rPr>
          <w:rFonts w:cs="CG Times"/>
          <w:i/>
          <w:iCs/>
          <w:lang w:val="en-AU"/>
        </w:rPr>
        <w:t xml:space="preserve"> by hocking the good clothes I had left, but when </w:t>
      </w:r>
      <w:r>
        <w:rPr>
          <w:rFonts w:cs="CG Times"/>
          <w:i/>
          <w:iCs/>
          <w:u w:val="single"/>
          <w:lang w:val="en-AU"/>
        </w:rPr>
        <w:t>that</w:t>
      </w:r>
      <w:r>
        <w:rPr>
          <w:rFonts w:cs="CG Times"/>
          <w:i/>
          <w:iCs/>
          <w:lang w:val="en-AU"/>
        </w:rPr>
        <w:t xml:space="preserve"> was gone I didn't have a cent.</w:t>
      </w:r>
    </w:p>
    <w:p w14:paraId="148E2BD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 xml:space="preserve">It appears </w:t>
      </w:r>
      <w:r>
        <w:rPr>
          <w:rFonts w:cs="CG Times"/>
          <w:i/>
          <w:iCs/>
          <w:u w:val="single"/>
          <w:lang w:val="en-AU"/>
        </w:rPr>
        <w:t>Tom</w:t>
      </w:r>
      <w:r>
        <w:rPr>
          <w:rFonts w:cs="CG Times"/>
          <w:i/>
          <w:iCs/>
          <w:lang w:val="en-AU"/>
        </w:rPr>
        <w:t xml:space="preserve"> did most of the damage. </w:t>
      </w:r>
      <w:r>
        <w:rPr>
          <w:rFonts w:cs="CG Times"/>
          <w:i/>
          <w:iCs/>
          <w:u w:val="single"/>
          <w:lang w:val="en-AU"/>
        </w:rPr>
        <w:t>That boy</w:t>
      </w:r>
      <w:r>
        <w:rPr>
          <w:rFonts w:cs="CG Times"/>
          <w:i/>
          <w:iCs/>
          <w:lang w:val="en-AU"/>
        </w:rPr>
        <w:t>'s becoming quite a problem.</w:t>
      </w:r>
    </w:p>
    <w:p w14:paraId="2D34CF5E"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bought </w:t>
      </w:r>
      <w:r>
        <w:rPr>
          <w:rFonts w:cs="CG Times"/>
          <w:i/>
          <w:iCs/>
          <w:u w:val="single"/>
          <w:lang w:val="en-AU"/>
        </w:rPr>
        <w:t>another copy</w:t>
      </w:r>
      <w:r>
        <w:rPr>
          <w:rFonts w:cs="CG Times"/>
          <w:i/>
          <w:iCs/>
          <w:lang w:val="en-AU"/>
        </w:rPr>
        <w:t xml:space="preserve">, but </w:t>
      </w:r>
      <w:r>
        <w:rPr>
          <w:rFonts w:cs="CG Times"/>
          <w:i/>
          <w:iCs/>
          <w:u w:val="single"/>
          <w:lang w:val="en-AU"/>
        </w:rPr>
        <w:t>that one</w:t>
      </w:r>
      <w:r>
        <w:rPr>
          <w:rFonts w:cs="CG Times"/>
          <w:i/>
          <w:iCs/>
          <w:lang w:val="en-AU"/>
        </w:rPr>
        <w:t xml:space="preserve"> was defective too.</w:t>
      </w:r>
    </w:p>
    <w:p w14:paraId="5E04111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The 1978 Report recommended that </w:t>
      </w:r>
      <w:r>
        <w:rPr>
          <w:rFonts w:cs="CG Times"/>
          <w:i/>
          <w:iCs/>
          <w:u w:val="single"/>
          <w:lang w:val="en-AU"/>
        </w:rPr>
        <w:t>a State Plan</w:t>
      </w:r>
      <w:r>
        <w:rPr>
          <w:rFonts w:cs="CG Times"/>
          <w:i/>
          <w:iCs/>
          <w:lang w:val="en-AU"/>
        </w:rPr>
        <w:t xml:space="preserve"> be adopted to develop 99 public libraries throughout South Australia over an eight-year period. The development programme to achieve </w:t>
      </w:r>
      <w:r>
        <w:rPr>
          <w:rFonts w:cs="CG Times"/>
          <w:i/>
          <w:iCs/>
          <w:u w:val="single"/>
          <w:lang w:val="en-AU"/>
        </w:rPr>
        <w:t>this State Plan</w:t>
      </w:r>
      <w:r>
        <w:rPr>
          <w:rFonts w:cs="CG Times"/>
          <w:i/>
          <w:iCs/>
          <w:lang w:val="en-AU"/>
        </w:rPr>
        <w:t xml:space="preserve"> has been highly successful.</w:t>
      </w:r>
    </w:p>
    <w:p w14:paraId="5D10147D"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 xml:space="preserve">Look at </w:t>
      </w:r>
      <w:r>
        <w:rPr>
          <w:rFonts w:cs="CG Times"/>
          <w:i/>
          <w:iCs/>
          <w:u w:val="single"/>
          <w:lang w:val="en-AU"/>
        </w:rPr>
        <w:t>the necklace she's wearing</w:t>
      </w:r>
      <w:r>
        <w:rPr>
          <w:rFonts w:cs="CG Times"/>
          <w:i/>
          <w:iCs/>
          <w:lang w:val="en-AU"/>
        </w:rPr>
        <w:t>.</w:t>
      </w:r>
      <w:r>
        <w:rPr>
          <w:rFonts w:cs="CG Times"/>
          <w:lang w:val="en-AU"/>
        </w:rPr>
        <w:t xml:space="preserve">   B: </w:t>
      </w:r>
      <w:r>
        <w:rPr>
          <w:rFonts w:cs="CG Times"/>
          <w:i/>
          <w:iCs/>
          <w:u w:val="single"/>
          <w:lang w:val="en-AU"/>
        </w:rPr>
        <w:t>That</w:t>
      </w:r>
      <w:r>
        <w:rPr>
          <w:rFonts w:cs="CG Times"/>
          <w:i/>
          <w:iCs/>
          <w:lang w:val="en-AU"/>
        </w:rPr>
        <w:t>'s the one I gave her.</w:t>
      </w:r>
    </w:p>
    <w:p w14:paraId="4CEEF2A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Harold would be absent in Salonika for some days</w:t>
      </w:r>
      <w:r>
        <w:rPr>
          <w:rFonts w:cs="CG Times"/>
          <w:i/>
          <w:iCs/>
          <w:lang w:val="en-AU"/>
        </w:rPr>
        <w:t xml:space="preserve">; </w:t>
      </w:r>
      <w:r>
        <w:rPr>
          <w:rFonts w:cs="CG Times"/>
          <w:i/>
          <w:iCs/>
          <w:u w:val="single"/>
          <w:lang w:val="en-AU"/>
        </w:rPr>
        <w:t>this</w:t>
      </w:r>
      <w:r>
        <w:rPr>
          <w:rFonts w:cs="CG Times"/>
          <w:i/>
          <w:iCs/>
          <w:lang w:val="en-AU"/>
        </w:rPr>
        <w:t xml:space="preserve"> made the arrangement for her own timetable much simpler.</w:t>
      </w:r>
    </w:p>
    <w:p w14:paraId="05DFB21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discovered that </w:t>
      </w:r>
      <w:r>
        <w:rPr>
          <w:rFonts w:cs="CG Times"/>
          <w:i/>
          <w:iCs/>
          <w:u w:val="single"/>
          <w:lang w:val="en-AU"/>
        </w:rPr>
        <w:t>she had slept with several other boyfriends before him</w:t>
      </w:r>
      <w:r>
        <w:rPr>
          <w:rFonts w:cs="CG Times"/>
          <w:i/>
          <w:iCs/>
          <w:lang w:val="en-AU"/>
        </w:rPr>
        <w:t xml:space="preserve">. </w:t>
      </w:r>
      <w:r>
        <w:rPr>
          <w:rFonts w:cs="CG Times"/>
          <w:i/>
          <w:iCs/>
          <w:u w:val="single"/>
          <w:lang w:val="en-AU"/>
        </w:rPr>
        <w:t>That</w:t>
      </w:r>
      <w:r>
        <w:rPr>
          <w:rFonts w:cs="CG Times"/>
          <w:i/>
          <w:iCs/>
          <w:lang w:val="en-AU"/>
        </w:rPr>
        <w:t xml:space="preserve"> shocked him a good deal, and they had a quarrel about it.</w:t>
      </w:r>
    </w:p>
    <w:p w14:paraId="71BF990E"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A fire had just been lighted and things had been set out for drinks</w:t>
      </w:r>
      <w:r>
        <w:rPr>
          <w:rFonts w:cs="CG Times"/>
          <w:i/>
          <w:iCs/>
          <w:lang w:val="en-AU"/>
        </w:rPr>
        <w:t xml:space="preserve">, and his response to </w:t>
      </w:r>
      <w:r>
        <w:rPr>
          <w:rFonts w:cs="CG Times"/>
          <w:i/>
          <w:iCs/>
          <w:u w:val="single"/>
          <w:lang w:val="en-AU"/>
        </w:rPr>
        <w:t>these comforts</w:t>
      </w:r>
      <w:r>
        <w:rPr>
          <w:rFonts w:cs="CG Times"/>
          <w:i/>
          <w:iCs/>
          <w:lang w:val="en-AU"/>
        </w:rPr>
        <w:t xml:space="preserve"> was instantaneous.</w:t>
      </w:r>
    </w:p>
    <w:p w14:paraId="5E5FAE9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At first </w:t>
      </w:r>
      <w:r>
        <w:rPr>
          <w:rFonts w:cs="CG Times"/>
          <w:i/>
          <w:iCs/>
          <w:u w:val="single"/>
          <w:lang w:val="en-AU"/>
        </w:rPr>
        <w:t>he took no notice of their taunts</w:t>
      </w:r>
      <w:r>
        <w:rPr>
          <w:rFonts w:cs="CG Times"/>
          <w:i/>
          <w:iCs/>
          <w:lang w:val="en-AU"/>
        </w:rPr>
        <w:t xml:space="preserve">, but he was soon forced to abandon </w:t>
      </w:r>
      <w:r>
        <w:rPr>
          <w:rFonts w:cs="CG Times"/>
          <w:i/>
          <w:iCs/>
          <w:u w:val="single"/>
          <w:lang w:val="en-AU"/>
        </w:rPr>
        <w:t>that approach</w:t>
      </w:r>
      <w:r>
        <w:rPr>
          <w:rFonts w:cs="CG Times"/>
          <w:i/>
          <w:iCs/>
          <w:lang w:val="en-AU"/>
        </w:rPr>
        <w:t>.</w:t>
      </w:r>
    </w:p>
    <w:p w14:paraId="17B99E1D"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He chopped part of Pa's door down before he stopped</w:t>
      </w:r>
      <w:r>
        <w:rPr>
          <w:rFonts w:cs="CG Times"/>
          <w:i/>
          <w:iCs/>
          <w:lang w:val="en-AU"/>
        </w:rPr>
        <w:t xml:space="preserve">.  He might not have gone </w:t>
      </w:r>
      <w:r>
        <w:rPr>
          <w:rFonts w:cs="CG Times"/>
          <w:i/>
          <w:iCs/>
          <w:u w:val="single"/>
          <w:lang w:val="en-AU"/>
        </w:rPr>
        <w:t>that far</w:t>
      </w:r>
      <w:r>
        <w:rPr>
          <w:rFonts w:cs="CG Times"/>
          <w:i/>
          <w:iCs/>
          <w:lang w:val="en-AU"/>
        </w:rPr>
        <w:t xml:space="preserve"> if Pa hadn't been locked in laughing fit to shake the house.</w:t>
      </w:r>
    </w:p>
    <w:p w14:paraId="46F38E69"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w:t>
      </w:r>
      <w:r>
        <w:rPr>
          <w:rFonts w:cs="CG Times"/>
          <w:i/>
          <w:iCs/>
          <w:u w:val="single"/>
          <w:lang w:val="en-AU"/>
        </w:rPr>
        <w:t>incredibly depressed</w:t>
      </w:r>
      <w:r>
        <w:rPr>
          <w:rFonts w:cs="CG Times"/>
          <w:i/>
          <w:iCs/>
          <w:lang w:val="en-AU"/>
        </w:rPr>
        <w:t xml:space="preserve">. In </w:t>
      </w:r>
      <w:r>
        <w:rPr>
          <w:rFonts w:cs="CG Times"/>
          <w:i/>
          <w:iCs/>
          <w:u w:val="single"/>
          <w:lang w:val="en-AU"/>
        </w:rPr>
        <w:t>this mood</w:t>
      </w:r>
      <w:r>
        <w:rPr>
          <w:rFonts w:cs="CG Times"/>
          <w:i/>
          <w:iCs/>
          <w:lang w:val="en-AU"/>
        </w:rPr>
        <w:t xml:space="preserve"> she couldn't do anything.</w:t>
      </w:r>
    </w:p>
    <w:p w14:paraId="08AB1DC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had a </w:t>
      </w:r>
      <w:r>
        <w:rPr>
          <w:rFonts w:cs="CG Times"/>
          <w:i/>
          <w:iCs/>
          <w:u w:val="single"/>
          <w:lang w:val="en-AU"/>
        </w:rPr>
        <w:t>blue</w:t>
      </w:r>
      <w:r>
        <w:rPr>
          <w:rFonts w:cs="CG Times"/>
          <w:i/>
          <w:iCs/>
          <w:lang w:val="en-AU"/>
        </w:rPr>
        <w:t xml:space="preserve"> rug, but </w:t>
      </w:r>
      <w:r>
        <w:rPr>
          <w:rFonts w:cs="CG Times"/>
          <w:i/>
          <w:iCs/>
          <w:u w:val="single"/>
          <w:lang w:val="en-AU"/>
        </w:rPr>
        <w:t>that</w:t>
      </w:r>
      <w:r>
        <w:rPr>
          <w:rFonts w:cs="CG Times"/>
          <w:i/>
          <w:iCs/>
          <w:lang w:val="en-AU"/>
        </w:rPr>
        <w:t xml:space="preserve"> isn't the colour I wanted.</w:t>
      </w:r>
    </w:p>
    <w:p w14:paraId="27A10CCB"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were running </w:t>
      </w:r>
      <w:r>
        <w:rPr>
          <w:rFonts w:cs="CG Times"/>
          <w:i/>
          <w:iCs/>
          <w:u w:val="single"/>
          <w:lang w:val="en-AU"/>
        </w:rPr>
        <w:t>very slowly</w:t>
      </w:r>
      <w:r>
        <w:rPr>
          <w:rFonts w:cs="CG Times"/>
          <w:i/>
          <w:iCs/>
          <w:lang w:val="en-AU"/>
        </w:rPr>
        <w:t xml:space="preserve">. At </w:t>
      </w:r>
      <w:r>
        <w:rPr>
          <w:rFonts w:cs="CG Times"/>
          <w:i/>
          <w:iCs/>
          <w:u w:val="single"/>
          <w:lang w:val="en-AU"/>
        </w:rPr>
        <w:t>that speed</w:t>
      </w:r>
      <w:r>
        <w:rPr>
          <w:rFonts w:cs="CG Times"/>
          <w:i/>
          <w:iCs/>
          <w:lang w:val="en-AU"/>
        </w:rPr>
        <w:t xml:space="preserve"> they didn't have a hope of catching the train.</w:t>
      </w:r>
    </w:p>
    <w:p w14:paraId="68748A8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Her skin is brown and </w:t>
      </w:r>
      <w:r>
        <w:rPr>
          <w:rFonts w:cs="CG Times"/>
          <w:i/>
          <w:iCs/>
          <w:u w:val="single"/>
          <w:lang w:val="en-AU"/>
        </w:rPr>
        <w:t>so clear</w:t>
      </w:r>
      <w:r>
        <w:rPr>
          <w:rFonts w:cs="CG Times"/>
          <w:i/>
          <w:iCs/>
          <w:lang w:val="en-AU"/>
        </w:rPr>
        <w:t xml:space="preserve">. No one in Europe ever had skin </w:t>
      </w:r>
      <w:r>
        <w:rPr>
          <w:rFonts w:cs="CG Times"/>
          <w:i/>
          <w:iCs/>
          <w:u w:val="single"/>
          <w:lang w:val="en-AU"/>
        </w:rPr>
        <w:t>that clear</w:t>
      </w:r>
      <w:r>
        <w:rPr>
          <w:rFonts w:cs="CG Times"/>
          <w:i/>
          <w:iCs/>
          <w:lang w:val="en-AU"/>
        </w:rPr>
        <w:t>.</w:t>
      </w:r>
    </w:p>
    <w:p w14:paraId="59F270FF"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copy</w:t>
      </w:r>
      <w:r>
        <w:rPr>
          <w:rFonts w:cs="CG Times"/>
          <w:lang w:val="en-AU"/>
        </w:rPr>
        <w:t>]</w:t>
      </w:r>
      <w:r>
        <w:rPr>
          <w:rFonts w:cs="CG Times"/>
          <w:i/>
          <w:iCs/>
          <w:lang w:val="en-AU"/>
        </w:rPr>
        <w:t xml:space="preserve"> is clearer than </w:t>
      </w:r>
      <w:r>
        <w:rPr>
          <w:rFonts w:cs="CG Times"/>
          <w:lang w:val="en-AU"/>
        </w:rPr>
        <w:t>[</w:t>
      </w:r>
      <w:r>
        <w:rPr>
          <w:rFonts w:cs="CG Times"/>
          <w:i/>
          <w:iCs/>
          <w:u w:val="single"/>
          <w:lang w:val="en-AU"/>
        </w:rPr>
        <w:t>that</w:t>
      </w:r>
      <w:r>
        <w:rPr>
          <w:rFonts w:cs="CG Times"/>
          <w:lang w:val="en-AU"/>
        </w:rPr>
        <w:t>]</w:t>
      </w:r>
      <w:r>
        <w:rPr>
          <w:rFonts w:cs="CG Times"/>
          <w:i/>
          <w:iCs/>
          <w:lang w:val="en-AU"/>
        </w:rPr>
        <w:t>.</w:t>
      </w:r>
    </w:p>
    <w:p w14:paraId="44E5C3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wine</w:t>
      </w:r>
      <w:r>
        <w:rPr>
          <w:rFonts w:cs="CG Times"/>
          <w:i/>
          <w:iCs/>
          <w:lang w:val="en-AU"/>
        </w:rPr>
        <w:t xml:space="preserve"> we had yesterday</w:t>
      </w:r>
      <w:r>
        <w:rPr>
          <w:rFonts w:cs="CG Times"/>
          <w:lang w:val="en-AU"/>
        </w:rPr>
        <w:t>]</w:t>
      </w:r>
      <w:r>
        <w:rPr>
          <w:rFonts w:cs="CG Times"/>
          <w:i/>
          <w:iCs/>
          <w:lang w:val="en-AU"/>
        </w:rPr>
        <w:t xml:space="preserve"> was too sweet for my taste but </w:t>
      </w:r>
      <w:r>
        <w:rPr>
          <w:rFonts w:cs="CG Times"/>
          <w:lang w:val="en-AU"/>
        </w:rPr>
        <w:t>[</w:t>
      </w:r>
      <w:r>
        <w:rPr>
          <w:rFonts w:cs="CG Times"/>
          <w:i/>
          <w:iCs/>
          <w:u w:val="single"/>
          <w:lang w:val="en-AU"/>
        </w:rPr>
        <w:t>this</w:t>
      </w:r>
      <w:r>
        <w:rPr>
          <w:rFonts w:cs="CG Times"/>
          <w:lang w:val="en-AU"/>
        </w:rPr>
        <w:t>]</w:t>
      </w:r>
      <w:r>
        <w:rPr>
          <w:rFonts w:cs="CG Times"/>
          <w:i/>
          <w:iCs/>
          <w:lang w:val="en-AU"/>
        </w:rPr>
        <w:t xml:space="preserve"> is perfect.</w:t>
      </w:r>
    </w:p>
    <w:p w14:paraId="3D83151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Their names weren't on </w:t>
      </w:r>
      <w:r>
        <w:rPr>
          <w:rFonts w:cs="CG Times"/>
          <w:lang w:val="en-AU"/>
        </w:rPr>
        <w:t>[</w:t>
      </w:r>
      <w:r>
        <w:rPr>
          <w:rFonts w:cs="CG Times"/>
          <w:i/>
          <w:iCs/>
          <w:lang w:val="en-AU"/>
        </w:rPr>
        <w:t xml:space="preserve">the </w:t>
      </w:r>
      <w:r>
        <w:rPr>
          <w:rFonts w:cs="CG Times"/>
          <w:i/>
          <w:iCs/>
          <w:u w:val="single"/>
          <w:lang w:val="en-AU"/>
        </w:rPr>
        <w:t>list</w:t>
      </w:r>
      <w:r>
        <w:rPr>
          <w:rFonts w:cs="CG Times"/>
          <w:i/>
          <w:iCs/>
          <w:lang w:val="en-AU"/>
        </w:rPr>
        <w:t xml:space="preserve"> of the dead</w:t>
      </w:r>
      <w:r>
        <w:rPr>
          <w:rFonts w:cs="CG Times"/>
          <w:lang w:val="en-AU"/>
        </w:rPr>
        <w:t>]</w:t>
      </w:r>
      <w:r>
        <w:rPr>
          <w:rFonts w:cs="CG Times"/>
          <w:i/>
          <w:iCs/>
          <w:lang w:val="en-AU"/>
        </w:rPr>
        <w:t xml:space="preserve">, nor on </w:t>
      </w:r>
      <w:r>
        <w:rPr>
          <w:rFonts w:cs="CG Times"/>
          <w:lang w:val="en-AU"/>
        </w:rPr>
        <w:t>[</w:t>
      </w:r>
      <w:r>
        <w:rPr>
          <w:rFonts w:cs="CG Times"/>
          <w:i/>
          <w:iCs/>
          <w:u w:val="single"/>
          <w:lang w:val="en-AU"/>
        </w:rPr>
        <w:t>that</w:t>
      </w:r>
      <w:r>
        <w:rPr>
          <w:rFonts w:cs="CG Times"/>
          <w:i/>
          <w:iCs/>
          <w:lang w:val="en-AU"/>
        </w:rPr>
        <w:t xml:space="preserve"> of the missing</w:t>
      </w:r>
      <w:r>
        <w:rPr>
          <w:rFonts w:cs="CG Times"/>
          <w:lang w:val="en-AU"/>
        </w:rPr>
        <w:t>]</w:t>
      </w:r>
      <w:r>
        <w:rPr>
          <w:rFonts w:cs="CG Times"/>
          <w:i/>
          <w:iCs/>
          <w:lang w:val="en-AU"/>
        </w:rPr>
        <w:t>.</w:t>
      </w:r>
    </w:p>
    <w:p w14:paraId="68CC7682"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shops</w:t>
      </w:r>
      <w:r>
        <w:rPr>
          <w:rFonts w:cs="CG Times"/>
          <w:i/>
          <w:iCs/>
          <w:lang w:val="en-AU"/>
        </w:rPr>
        <w:t xml:space="preserve"> in the suburban shopping centres</w:t>
      </w:r>
      <w:r>
        <w:rPr>
          <w:rFonts w:cs="CG Times"/>
          <w:lang w:val="en-AU"/>
        </w:rPr>
        <w:t>]</w:t>
      </w:r>
      <w:r>
        <w:rPr>
          <w:rFonts w:cs="CG Times"/>
          <w:i/>
          <w:iCs/>
          <w:lang w:val="en-AU"/>
        </w:rPr>
        <w:t xml:space="preserve"> resemble </w:t>
      </w:r>
      <w:r>
        <w:rPr>
          <w:rFonts w:cs="CG Times"/>
          <w:lang w:val="en-AU"/>
        </w:rPr>
        <w:t>[</w:t>
      </w:r>
      <w:r>
        <w:rPr>
          <w:rFonts w:cs="CG Times"/>
          <w:i/>
          <w:iCs/>
          <w:u w:val="single"/>
          <w:lang w:val="en-AU"/>
        </w:rPr>
        <w:t>those</w:t>
      </w:r>
      <w:r>
        <w:rPr>
          <w:rFonts w:cs="CG Times"/>
          <w:i/>
          <w:iCs/>
          <w:lang w:val="en-AU"/>
        </w:rPr>
        <w:t xml:space="preserve"> of an English village</w:t>
      </w:r>
      <w:r>
        <w:rPr>
          <w:rFonts w:cs="CG Times"/>
          <w:lang w:val="en-AU"/>
        </w:rPr>
        <w:t>]</w:t>
      </w:r>
      <w:r>
        <w:rPr>
          <w:rFonts w:cs="CG Times"/>
          <w:i/>
          <w:iCs/>
          <w:lang w:val="en-AU"/>
        </w:rPr>
        <w:t>.</w:t>
      </w:r>
    </w:p>
    <w:p w14:paraId="06EB35B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speech</w:t>
      </w:r>
      <w:r>
        <w:rPr>
          <w:rFonts w:cs="CG Times"/>
          <w:i/>
          <w:iCs/>
          <w:lang w:val="en-AU"/>
        </w:rPr>
        <w:t xml:space="preserve"> she actually made</w:t>
      </w:r>
      <w:r>
        <w:rPr>
          <w:rFonts w:cs="CG Times"/>
          <w:lang w:val="en-AU"/>
        </w:rPr>
        <w:t>]</w:t>
      </w:r>
      <w:r>
        <w:rPr>
          <w:rFonts w:cs="CG Times"/>
          <w:i/>
          <w:iCs/>
          <w:lang w:val="en-AU"/>
        </w:rPr>
        <w:t xml:space="preserve"> was quite different from </w:t>
      </w:r>
      <w:r>
        <w:rPr>
          <w:rFonts w:cs="CG Times"/>
          <w:lang w:val="en-AU"/>
        </w:rPr>
        <w:t>[</w:t>
      </w:r>
      <w:r>
        <w:rPr>
          <w:rFonts w:cs="CG Times"/>
          <w:i/>
          <w:iCs/>
          <w:u w:val="single"/>
          <w:lang w:val="en-AU"/>
        </w:rPr>
        <w:t>that</w:t>
      </w:r>
      <w:r>
        <w:rPr>
          <w:rFonts w:cs="CG Times"/>
          <w:i/>
          <w:iCs/>
          <w:lang w:val="en-AU"/>
        </w:rPr>
        <w:t xml:space="preserve"> which had been released to the media</w:t>
      </w:r>
      <w:r>
        <w:rPr>
          <w:rFonts w:cs="CG Times"/>
          <w:lang w:val="en-AU"/>
        </w:rPr>
        <w:t>]</w:t>
      </w:r>
      <w:r>
        <w:rPr>
          <w:rFonts w:cs="CG Times"/>
          <w:i/>
          <w:iCs/>
          <w:lang w:val="en-AU"/>
        </w:rPr>
        <w:t>.</w:t>
      </w:r>
    </w:p>
    <w:p w14:paraId="0877805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His </w:t>
      </w:r>
      <w:r>
        <w:rPr>
          <w:rFonts w:cs="CG Times"/>
          <w:i/>
          <w:iCs/>
          <w:u w:val="single"/>
          <w:lang w:val="en-AU"/>
        </w:rPr>
        <w:t>image</w:t>
      </w:r>
      <w:r>
        <w:rPr>
          <w:rFonts w:cs="CG Times"/>
          <w:i/>
          <w:iCs/>
          <w:lang w:val="en-AU"/>
        </w:rPr>
        <w:t xml:space="preserve"> of her</w:t>
      </w:r>
      <w:r>
        <w:rPr>
          <w:rFonts w:cs="CG Times"/>
          <w:lang w:val="en-AU"/>
        </w:rPr>
        <w:t>]</w:t>
      </w:r>
      <w:r>
        <w:rPr>
          <w:rFonts w:cs="CG Times"/>
          <w:i/>
          <w:iCs/>
          <w:lang w:val="en-AU"/>
        </w:rPr>
        <w:t xml:space="preserve"> was </w:t>
      </w:r>
      <w:r>
        <w:rPr>
          <w:rFonts w:cs="CG Times"/>
          <w:lang w:val="en-AU"/>
        </w:rPr>
        <w:t>[</w:t>
      </w:r>
      <w:r>
        <w:rPr>
          <w:rFonts w:cs="CG Times"/>
          <w:i/>
          <w:iCs/>
          <w:u w:val="single"/>
          <w:lang w:val="en-AU"/>
        </w:rPr>
        <w:t>that</w:t>
      </w:r>
      <w:r>
        <w:rPr>
          <w:rFonts w:cs="CG Times"/>
          <w:i/>
          <w:iCs/>
          <w:lang w:val="en-AU"/>
        </w:rPr>
        <w:t xml:space="preserve"> of a woman in her early thirties</w:t>
      </w:r>
      <w:r>
        <w:rPr>
          <w:rFonts w:cs="CG Times"/>
          <w:lang w:val="en-AU"/>
        </w:rPr>
        <w:t>]</w:t>
      </w:r>
      <w:r>
        <w:rPr>
          <w:rFonts w:cs="CG Times"/>
          <w:i/>
          <w:iCs/>
          <w:lang w:val="en-AU"/>
        </w:rPr>
        <w:t>.</w:t>
      </w:r>
    </w:p>
    <w:p w14:paraId="6B82AC6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Penalties, too, have a more severe impact on </w:t>
      </w:r>
      <w:r>
        <w:rPr>
          <w:rFonts w:cs="CG Times"/>
          <w:lang w:val="en-AU"/>
        </w:rPr>
        <w:t>[</w:t>
      </w:r>
      <w:r>
        <w:rPr>
          <w:rFonts w:cs="CG Times"/>
          <w:i/>
          <w:iCs/>
          <w:u w:val="single"/>
          <w:lang w:val="en-AU"/>
        </w:rPr>
        <w:t>Aboriginal people</w:t>
      </w:r>
      <w:r>
        <w:rPr>
          <w:rFonts w:cs="CG Times"/>
          <w:lang w:val="en-AU"/>
        </w:rPr>
        <w:t>]</w:t>
      </w:r>
      <w:r>
        <w:rPr>
          <w:rFonts w:cs="CG Times"/>
          <w:i/>
          <w:iCs/>
          <w:lang w:val="en-AU"/>
        </w:rPr>
        <w:t xml:space="preserve">. An appreciable number of </w:t>
      </w:r>
      <w:r>
        <w:rPr>
          <w:rFonts w:cs="CG Times"/>
          <w:lang w:val="en-AU"/>
        </w:rPr>
        <w:t>[</w:t>
      </w:r>
      <w:r>
        <w:rPr>
          <w:rFonts w:cs="CG Times"/>
          <w:i/>
          <w:iCs/>
          <w:u w:val="single"/>
          <w:lang w:val="en-AU"/>
        </w:rPr>
        <w:t>those</w:t>
      </w:r>
      <w:r>
        <w:rPr>
          <w:rFonts w:cs="CG Times"/>
          <w:i/>
          <w:iCs/>
          <w:lang w:val="en-AU"/>
        </w:rPr>
        <w:t xml:space="preserve"> convicted and fined</w:t>
      </w:r>
      <w:r>
        <w:rPr>
          <w:rFonts w:cs="CG Times"/>
          <w:lang w:val="en-AU"/>
        </w:rPr>
        <w:t>]</w:t>
      </w:r>
      <w:r>
        <w:rPr>
          <w:rFonts w:cs="CG Times"/>
          <w:i/>
          <w:iCs/>
          <w:lang w:val="en-AU"/>
        </w:rPr>
        <w:t xml:space="preserve"> go to jail rather than pay the fine.</w:t>
      </w:r>
    </w:p>
    <w:p w14:paraId="0F1C7A08"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b/>
          <w:bCs/>
          <w:i/>
          <w:iCs/>
          <w:lang w:val="en-AU"/>
        </w:rPr>
        <w:t>That</w:t>
      </w:r>
      <w:r>
        <w:rPr>
          <w:rFonts w:cs="CG Times"/>
          <w:lang w:val="en-AU"/>
        </w:rPr>
        <w:t xml:space="preserve"> incorporates a definite determiner.</w:t>
      </w:r>
    </w:p>
    <w:p w14:paraId="52824891"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Non-deictic </w:t>
      </w:r>
      <w:r>
        <w:rPr>
          <w:rFonts w:cs="CG Times"/>
          <w:b/>
          <w:bCs/>
          <w:i/>
          <w:iCs/>
          <w:lang w:val="en-AU"/>
        </w:rPr>
        <w:t>that</w:t>
      </w:r>
      <w:r>
        <w:rPr>
          <w:rFonts w:cs="CG Times"/>
          <w:lang w:val="en-AU"/>
        </w:rPr>
        <w:t xml:space="preserve"> requires a post-head dependent.</w:t>
      </w:r>
    </w:p>
    <w:p w14:paraId="6B26BD56"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lang w:val="en-AU"/>
        </w:rPr>
        <w:t>That</w:t>
      </w:r>
      <w:r>
        <w:rPr>
          <w:rFonts w:cs="CG Times"/>
          <w:lang w:val="en-AU"/>
        </w:rPr>
        <w:t xml:space="preserve"> allows a singular non-count antecedent.</w:t>
      </w:r>
    </w:p>
    <w:p w14:paraId="483A8434"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crockery reminds me of </w:t>
      </w:r>
      <w:r>
        <w:rPr>
          <w:rFonts w:cs="CG Times"/>
          <w:lang w:val="en-AU"/>
        </w:rPr>
        <w:t>[</w:t>
      </w:r>
      <w:r>
        <w:rPr>
          <w:rFonts w:cs="CG Times"/>
          <w:i/>
          <w:iCs/>
          <w:u w:val="single"/>
          <w:lang w:val="en-AU"/>
        </w:rPr>
        <w:t>that</w:t>
      </w:r>
      <w:r>
        <w:rPr>
          <w:rFonts w:cs="CG Times"/>
          <w:i/>
          <w:iCs/>
          <w:lang w:val="en-AU"/>
        </w:rPr>
        <w:t xml:space="preserve"> which we used to have in College</w:t>
      </w:r>
      <w:r>
        <w:rPr>
          <w:rFonts w:cs="CG Times"/>
          <w:lang w:val="en-AU"/>
        </w:rPr>
        <w:t>]</w:t>
      </w:r>
      <w:r>
        <w:rPr>
          <w:rFonts w:cs="CG Times"/>
          <w:i/>
          <w:iCs/>
          <w:lang w:val="en-AU"/>
        </w:rPr>
        <w:t>.</w:t>
      </w:r>
    </w:p>
    <w:p w14:paraId="07EE916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are still </w:t>
      </w:r>
      <w:r>
        <w:rPr>
          <w:rFonts w:cs="CG Times"/>
          <w:i/>
          <w:iCs/>
          <w:u w:val="single"/>
          <w:lang w:val="en-AU"/>
        </w:rPr>
        <w:t>these candidates</w:t>
      </w:r>
      <w:r>
        <w:rPr>
          <w:rFonts w:cs="CG Times"/>
          <w:i/>
          <w:iCs/>
          <w:lang w:val="en-AU"/>
        </w:rPr>
        <w:t xml:space="preserve"> to interview: </w:t>
      </w:r>
      <w:proofErr w:type="spellStart"/>
      <w:r>
        <w:rPr>
          <w:rFonts w:cs="CG Times"/>
          <w:i/>
          <w:iCs/>
          <w:u w:val="single"/>
          <w:lang w:val="en-AU"/>
        </w:rPr>
        <w:t>Lugton</w:t>
      </w:r>
      <w:proofErr w:type="spellEnd"/>
      <w:r>
        <w:rPr>
          <w:rFonts w:cs="CG Times"/>
          <w:i/>
          <w:iCs/>
          <w:u w:val="single"/>
          <w:lang w:val="en-AU"/>
        </w:rPr>
        <w:t>, Barnes, Airey and Foster</w:t>
      </w:r>
      <w:r>
        <w:rPr>
          <w:rFonts w:cs="CG Times"/>
          <w:i/>
          <w:iCs/>
          <w:lang w:val="en-AU"/>
        </w:rPr>
        <w:t>.</w:t>
      </w:r>
    </w:p>
    <w:p w14:paraId="664C5C47"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i/>
          <w:iCs/>
          <w:lang w:val="en-AU"/>
        </w:rPr>
        <w:t xml:space="preserve"> is what I want you to do: </w:t>
      </w:r>
      <w:r>
        <w:rPr>
          <w:rFonts w:cs="CG Times"/>
          <w:i/>
          <w:iCs/>
          <w:u w:val="single"/>
          <w:lang w:val="en-AU"/>
        </w:rPr>
        <w:t>Pick up Jill from the airport (she's arriving on Qantas flight 122) and take her to the Astoria Hotel in Brunswick Street. ...</w:t>
      </w:r>
    </w:p>
    <w:p w14:paraId="1A7CFD6A"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next day he was caned for six for wagging school, but he never told. </w:t>
      </w:r>
      <w:r>
        <w:rPr>
          <w:rFonts w:cs="CG Times"/>
          <w:i/>
          <w:iCs/>
          <w:u w:val="single"/>
          <w:lang w:val="en-AU"/>
        </w:rPr>
        <w:t>That</w:t>
      </w:r>
      <w:r>
        <w:rPr>
          <w:rFonts w:cs="CG Times"/>
          <w:i/>
          <w:iCs/>
          <w:lang w:val="en-AU"/>
        </w:rPr>
        <w:t xml:space="preserve"> was the good thing about Herbie: no matter what happened to him, he never told.</w:t>
      </w:r>
    </w:p>
    <w:p w14:paraId="48129B62"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u w:val="single"/>
          <w:lang w:val="en-AU"/>
        </w:rPr>
        <w:t>This</w:t>
      </w:r>
      <w:r>
        <w:rPr>
          <w:rFonts w:cs="CG Times"/>
          <w:lang w:val="en-AU"/>
        </w:rPr>
        <w:t>/</w:t>
      </w:r>
      <w:r>
        <w:rPr>
          <w:rFonts w:cs="CG Times"/>
          <w:i/>
          <w:iCs/>
          <w:u w:val="single"/>
          <w:lang w:val="en-AU"/>
        </w:rPr>
        <w:t>That</w:t>
      </w:r>
      <w:r>
        <w:rPr>
          <w:rFonts w:cs="CG Times"/>
          <w:i/>
          <w:iCs/>
          <w:lang w:val="en-AU"/>
        </w:rPr>
        <w:t xml:space="preserve"> is strange: the door is unlocked.</w:t>
      </w:r>
    </w:p>
    <w:p w14:paraId="0CDFCA35"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never wore </w:t>
      </w:r>
      <w:r>
        <w:rPr>
          <w:rFonts w:cs="CG Times"/>
          <w:i/>
          <w:iCs/>
          <w:u w:val="single"/>
          <w:lang w:val="en-AU"/>
        </w:rPr>
        <w:t>that scarf I bought you</w:t>
      </w:r>
      <w:r>
        <w:rPr>
          <w:rFonts w:cs="CG Times"/>
          <w:i/>
          <w:iCs/>
          <w:lang w:val="en-AU"/>
        </w:rPr>
        <w:t>.</w:t>
      </w:r>
    </w:p>
    <w:p w14:paraId="005D114C"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He'd look at you with </w:t>
      </w:r>
      <w:r>
        <w:rPr>
          <w:rFonts w:cs="CG Times"/>
          <w:i/>
          <w:iCs/>
          <w:u w:val="single"/>
          <w:lang w:val="en-AU"/>
        </w:rPr>
        <w:t>those big, brown scowling eyes</w:t>
      </w:r>
      <w:r>
        <w:rPr>
          <w:rFonts w:cs="CG Times"/>
          <w:i/>
          <w:iCs/>
          <w:lang w:val="en-AU"/>
        </w:rPr>
        <w:t>, and he'd look right into you.</w:t>
      </w:r>
    </w:p>
    <w:p w14:paraId="0D6D5360"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It's time something was done about </w:t>
      </w:r>
      <w:r>
        <w:rPr>
          <w:rFonts w:cs="CG Times"/>
          <w:i/>
          <w:iCs/>
          <w:u w:val="single"/>
          <w:lang w:val="en-AU"/>
        </w:rPr>
        <w:t>these blackouts we've been having</w:t>
      </w:r>
      <w:r>
        <w:rPr>
          <w:rFonts w:cs="CG Times"/>
          <w:i/>
          <w:iCs/>
          <w:lang w:val="en-AU"/>
        </w:rPr>
        <w:t>.</w:t>
      </w:r>
    </w:p>
    <w:p w14:paraId="36243749"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What's </w:t>
      </w:r>
      <w:r>
        <w:rPr>
          <w:rFonts w:cs="CG Times"/>
          <w:i/>
          <w:iCs/>
          <w:u w:val="single"/>
          <w:lang w:val="en-AU"/>
        </w:rPr>
        <w:t>all this I hear about you and Alex getting into trouble at school</w:t>
      </w:r>
      <w:r>
        <w:rPr>
          <w:rFonts w:cs="CG Times"/>
          <w:i/>
          <w:iCs/>
          <w:lang w:val="en-AU"/>
        </w:rPr>
        <w:t>?</w:t>
      </w:r>
    </w:p>
    <w:p w14:paraId="2669B036"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He's been married and got </w:t>
      </w:r>
      <w:r>
        <w:rPr>
          <w:rFonts w:cs="CG Times"/>
          <w:i/>
          <w:iCs/>
          <w:u w:val="single"/>
          <w:lang w:val="en-AU"/>
        </w:rPr>
        <w:t>this half-grown kid</w:t>
      </w:r>
      <w:r>
        <w:rPr>
          <w:rFonts w:cs="CG Times"/>
          <w:i/>
          <w:iCs/>
          <w:lang w:val="en-AU"/>
        </w:rPr>
        <w:t>.</w:t>
      </w:r>
    </w:p>
    <w:p w14:paraId="3F99D89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 in Penang and I met </w:t>
      </w:r>
      <w:r>
        <w:rPr>
          <w:rFonts w:cs="CG Times"/>
          <w:i/>
          <w:iCs/>
          <w:u w:val="single"/>
          <w:lang w:val="en-AU"/>
        </w:rPr>
        <w:t>this man</w:t>
      </w:r>
      <w:r>
        <w:rPr>
          <w:rFonts w:cs="CG Times"/>
          <w:i/>
          <w:iCs/>
          <w:lang w:val="en-AU"/>
        </w:rPr>
        <w:t>, and he gave me your address and a present for you.</w:t>
      </w:r>
    </w:p>
    <w:p w14:paraId="0C17E671"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She was wearing </w:t>
      </w:r>
      <w:r>
        <w:rPr>
          <w:rFonts w:cs="CG Times"/>
          <w:i/>
          <w:iCs/>
          <w:u w:val="single"/>
          <w:lang w:val="en-AU"/>
        </w:rPr>
        <w:t>these enormous earrings that she'd bought at the duty free</w:t>
      </w:r>
      <w:r>
        <w:rPr>
          <w:rFonts w:cs="CG Times"/>
          <w:i/>
          <w:iCs/>
          <w:lang w:val="en-AU"/>
        </w:rPr>
        <w:t>.</w:t>
      </w:r>
    </w:p>
    <w:p w14:paraId="0BF023A4"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Amy intended to reap </w:t>
      </w:r>
      <w:r>
        <w:rPr>
          <w:rFonts w:cs="CG Times"/>
          <w:lang w:val="en-AU"/>
        </w:rPr>
        <w:t>[</w:t>
      </w:r>
      <w:r>
        <w:rPr>
          <w:rFonts w:cs="CG Times"/>
          <w:i/>
          <w:iCs/>
          <w:u w:val="single"/>
          <w:lang w:val="en-AU"/>
        </w:rPr>
        <w:t>that</w:t>
      </w:r>
      <w:r>
        <w:rPr>
          <w:rFonts w:cs="CG Times"/>
          <w:i/>
          <w:iCs/>
          <w:lang w:val="en-AU"/>
        </w:rPr>
        <w:t xml:space="preserve"> share </w:t>
      </w:r>
      <w:r>
        <w:rPr>
          <w:rFonts w:cs="CG Times"/>
          <w:i/>
          <w:iCs/>
          <w:u w:val="single"/>
          <w:lang w:val="en-AU"/>
        </w:rPr>
        <w:t>of life's experiences</w:t>
      </w:r>
      <w:r>
        <w:rPr>
          <w:rFonts w:cs="CG Times"/>
          <w:i/>
          <w:iCs/>
          <w:lang w:val="en-AU"/>
        </w:rPr>
        <w:t xml:space="preserve"> </w:t>
      </w:r>
      <w:r>
        <w:rPr>
          <w:rFonts w:cs="CG Times"/>
          <w:i/>
          <w:iCs/>
          <w:u w:val="single"/>
          <w:lang w:val="en-AU"/>
        </w:rPr>
        <w:t>that was her due</w:t>
      </w:r>
      <w:r>
        <w:rPr>
          <w:rFonts w:cs="CG Times"/>
          <w:lang w:val="en-AU"/>
        </w:rPr>
        <w:t>]</w:t>
      </w:r>
      <w:r>
        <w:rPr>
          <w:rFonts w:cs="CG Times"/>
          <w:i/>
          <w:iCs/>
          <w:lang w:val="en-AU"/>
        </w:rPr>
        <w:t>.</w:t>
      </w:r>
    </w:p>
    <w:p w14:paraId="169412F6"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was certainly not one of </w:t>
      </w:r>
      <w:r>
        <w:rPr>
          <w:rFonts w:cs="CG Times"/>
          <w:lang w:val="en-AU"/>
        </w:rPr>
        <w:t>[</w:t>
      </w:r>
      <w:r>
        <w:rPr>
          <w:rFonts w:cs="CG Times"/>
          <w:i/>
          <w:iCs/>
          <w:u w:val="single"/>
          <w:lang w:val="en-AU"/>
        </w:rPr>
        <w:t>those</w:t>
      </w:r>
      <w:r>
        <w:rPr>
          <w:rFonts w:cs="CG Times"/>
          <w:i/>
          <w:iCs/>
          <w:lang w:val="en-AU"/>
        </w:rPr>
        <w:t xml:space="preserve"> people </w:t>
      </w:r>
      <w:r>
        <w:rPr>
          <w:rFonts w:cs="CG Times"/>
          <w:i/>
          <w:iCs/>
          <w:u w:val="single"/>
          <w:lang w:val="en-AU"/>
        </w:rPr>
        <w:t>you could talk with easily</w:t>
      </w:r>
      <w:r>
        <w:rPr>
          <w:rFonts w:cs="CG Times"/>
          <w:lang w:val="en-AU"/>
        </w:rPr>
        <w:t>]</w:t>
      </w:r>
      <w:r>
        <w:rPr>
          <w:rFonts w:cs="CG Times"/>
          <w:i/>
          <w:iCs/>
          <w:lang w:val="en-AU"/>
        </w:rPr>
        <w:t>.</w:t>
      </w:r>
    </w:p>
    <w:p w14:paraId="49A82CAD"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always prefer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familiar</w:t>
      </w:r>
      <w:r>
        <w:rPr>
          <w:rFonts w:cs="CG Times"/>
          <w:lang w:val="en-AU"/>
        </w:rPr>
        <w:t>]</w:t>
      </w:r>
      <w:r>
        <w:rPr>
          <w:rFonts w:cs="CG Times"/>
          <w:i/>
          <w:iCs/>
          <w:lang w:val="en-AU"/>
        </w:rPr>
        <w:t xml:space="preserve"> to </w:t>
      </w:r>
      <w:r>
        <w:rPr>
          <w:rFonts w:cs="CG Times"/>
          <w:lang w:val="en-AU"/>
        </w:rPr>
        <w:t>[</w:t>
      </w:r>
      <w:r>
        <w:rPr>
          <w:rFonts w:cs="CG Times"/>
          <w:i/>
          <w:iCs/>
          <w:u w:val="single"/>
          <w:lang w:val="en-AU"/>
        </w:rPr>
        <w:t>that</w:t>
      </w:r>
      <w:r>
        <w:rPr>
          <w:rFonts w:cs="CG Times"/>
          <w:i/>
          <w:iCs/>
          <w:lang w:val="en-AU"/>
        </w:rPr>
        <w:t xml:space="preserve"> </w:t>
      </w:r>
      <w:r>
        <w:rPr>
          <w:rFonts w:cs="CG Times"/>
          <w:i/>
          <w:iCs/>
          <w:u w:val="single"/>
          <w:lang w:val="en-AU"/>
        </w:rPr>
        <w:t>which is not</w:t>
      </w:r>
      <w:r>
        <w:rPr>
          <w:rFonts w:cs="CG Times"/>
          <w:lang w:val="en-AU"/>
        </w:rPr>
        <w:t>]</w:t>
      </w:r>
      <w:r>
        <w:rPr>
          <w:rFonts w:cs="CG Times"/>
          <w:i/>
          <w:iCs/>
          <w:lang w:val="en-AU"/>
        </w:rPr>
        <w:t>.</w:t>
      </w:r>
    </w:p>
    <w:p w14:paraId="53C6C35C"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706"/>
        <w:jc w:val="both"/>
        <w:rPr>
          <w:rFonts w:cs="CG Times"/>
          <w:lang w:val="en-AU"/>
        </w:rPr>
      </w:pPr>
      <w:r>
        <w:rPr>
          <w:rFonts w:cs="CG Times"/>
          <w:lang w:val="en-AU"/>
        </w:rPr>
        <w:lastRenderedPageBreak/>
        <w:tab/>
      </w:r>
      <w:r w:rsidR="006E03FA">
        <w:rPr>
          <w:rFonts w:cs="CG Times"/>
          <w:lang w:val="en-AU"/>
        </w:rPr>
        <w:t>iv</w:t>
      </w:r>
      <w:r>
        <w:rPr>
          <w:rFonts w:cs="CG Times"/>
          <w:lang w:val="en-AU"/>
        </w:rPr>
        <w:tab/>
      </w:r>
      <w:r>
        <w:rPr>
          <w:rFonts w:cs="CG Times"/>
          <w:lang w:val="en-AU"/>
        </w:rPr>
        <w:tab/>
      </w:r>
      <w:r>
        <w:rPr>
          <w:rFonts w:cs="CG Times"/>
          <w:i/>
          <w:iCs/>
          <w:lang w:val="en-AU"/>
        </w:rPr>
        <w:t xml:space="preserve">The council will show no leniency towards </w:t>
      </w:r>
      <w:r>
        <w:rPr>
          <w:rFonts w:cs="CG Times"/>
          <w:lang w:val="en-AU"/>
        </w:rPr>
        <w:t>[</w:t>
      </w:r>
      <w:r>
        <w:rPr>
          <w:rFonts w:cs="CG Times"/>
          <w:i/>
          <w:iCs/>
          <w:u w:val="single"/>
          <w:lang w:val="en-AU"/>
        </w:rPr>
        <w:t>those</w:t>
      </w:r>
      <w:r>
        <w:rPr>
          <w:rFonts w:cs="CG Times"/>
          <w:i/>
          <w:iCs/>
          <w:lang w:val="en-AU"/>
        </w:rPr>
        <w:t xml:space="preserve"> </w:t>
      </w:r>
      <w:r>
        <w:rPr>
          <w:rFonts w:cs="CG Times"/>
          <w:i/>
          <w:iCs/>
          <w:u w:val="single"/>
          <w:lang w:val="en-AU"/>
        </w:rPr>
        <w:t>who break its laws</w:t>
      </w:r>
      <w:r>
        <w:rPr>
          <w:rFonts w:cs="CG Times"/>
          <w:lang w:val="en-AU"/>
        </w:rPr>
        <w:t>]</w:t>
      </w:r>
      <w:r>
        <w:rPr>
          <w:rFonts w:cs="CG Times"/>
          <w:i/>
          <w:iCs/>
          <w:lang w:val="en-AU"/>
        </w:rPr>
        <w:t>.</w:t>
      </w:r>
    </w:p>
    <w:p w14:paraId="0B418A73" w14:textId="77777777" w:rsidR="0050619F" w:rsidRDefault="0050619F">
      <w:pPr>
        <w:widowControl/>
        <w:tabs>
          <w:tab w:val="left" w:pos="-792"/>
          <w:tab w:val="left" w:pos="-360"/>
          <w:tab w:val="left" w:pos="0"/>
          <w:tab w:val="left" w:pos="532"/>
          <w:tab w:val="right" w:pos="676"/>
          <w:tab w:val="left" w:pos="835"/>
          <w:tab w:val="left" w:pos="1238"/>
          <w:tab w:val="left" w:pos="2793"/>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I'm not feeling </w:t>
      </w:r>
      <w:r>
        <w:rPr>
          <w:rFonts w:cs="CG Times"/>
          <w:lang w:val="en-AU"/>
        </w:rPr>
        <w:t>(</w:t>
      </w:r>
      <w:r>
        <w:rPr>
          <w:rFonts w:cs="CG Times"/>
          <w:i/>
          <w:iCs/>
          <w:lang w:val="en-AU"/>
        </w:rPr>
        <w:t>all</w:t>
      </w:r>
      <w:r>
        <w:rPr>
          <w:rFonts w:cs="CG Times"/>
          <w:lang w:val="en-AU"/>
        </w:rPr>
        <w:t>)</w:t>
      </w:r>
      <w:r>
        <w:rPr>
          <w:rFonts w:cs="CG Times"/>
          <w:i/>
          <w:iCs/>
          <w:lang w:val="en-AU"/>
        </w:rPr>
        <w:t xml:space="preserve"> </w:t>
      </w:r>
      <w:r>
        <w:rPr>
          <w:rFonts w:cs="CG Times"/>
          <w:i/>
          <w:iCs/>
          <w:u w:val="single"/>
          <w:lang w:val="en-AU"/>
        </w:rPr>
        <w:t>that</w:t>
      </w:r>
      <w:r>
        <w:rPr>
          <w:rFonts w:cs="CG Times"/>
          <w:i/>
          <w:iCs/>
          <w:lang w:val="en-AU"/>
        </w:rPr>
        <w:t xml:space="preserve"> well today.</w:t>
      </w:r>
    </w:p>
    <w:p w14:paraId="6C691213" w14:textId="77777777" w:rsidR="006E03FA" w:rsidRDefault="0050619F">
      <w:pPr>
        <w:widowControl/>
        <w:tabs>
          <w:tab w:val="left" w:pos="-792"/>
          <w:tab w:val="left" w:pos="-360"/>
          <w:tab w:val="left" w:pos="0"/>
          <w:tab w:val="left" w:pos="532"/>
          <w:tab w:val="right" w:pos="676"/>
          <w:tab w:val="left" w:pos="835"/>
          <w:tab w:val="left" w:pos="1238"/>
          <w:tab w:val="left" w:pos="2793"/>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The movie was </w:t>
      </w:r>
      <w:r>
        <w:rPr>
          <w:rFonts w:cs="CG Times"/>
          <w:i/>
          <w:iCs/>
          <w:u w:val="single"/>
          <w:lang w:val="en-AU"/>
        </w:rPr>
        <w:t>that</w:t>
      </w:r>
      <w:r>
        <w:rPr>
          <w:rFonts w:cs="CG Times"/>
          <w:i/>
          <w:iCs/>
          <w:lang w:val="en-AU"/>
        </w:rPr>
        <w:t xml:space="preserve"> boring I fell asleep.</w:t>
      </w:r>
    </w:p>
    <w:p w14:paraId="15E75AD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 w:val="right" w:pos="9266"/>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for a </w:t>
      </w:r>
      <w:r>
        <w:rPr>
          <w:rFonts w:cs="CG Times"/>
          <w:i/>
          <w:iCs/>
          <w:u w:val="single"/>
          <w:lang w:val="en-AU"/>
        </w:rPr>
        <w:t>key</w:t>
      </w:r>
      <w:r>
        <w:rPr>
          <w:rFonts w:cs="CG Times"/>
          <w:i/>
          <w:iCs/>
          <w:lang w:val="en-AU"/>
        </w:rPr>
        <w:t xml:space="preserve"> but he gave me </w:t>
      </w:r>
      <w:r>
        <w:rPr>
          <w:rFonts w:cs="CG Times"/>
          <w:lang w:val="en-AU"/>
        </w:rPr>
        <w:t>[</w:t>
      </w:r>
      <w:r>
        <w:rPr>
          <w:rFonts w:cs="CG Times"/>
          <w:i/>
          <w:iCs/>
          <w:lang w:val="en-AU"/>
        </w:rPr>
        <w:t xml:space="preserve">the wrong </w:t>
      </w:r>
      <w:r>
        <w:rPr>
          <w:rFonts w:cs="CG Times"/>
          <w:i/>
          <w:iCs/>
          <w:u w:val="single"/>
          <w:lang w:val="en-AU"/>
        </w:rPr>
        <w:t>one</w:t>
      </w:r>
      <w:r>
        <w:rPr>
          <w:rFonts w:cs="CG Times"/>
          <w:lang w:val="en-AU"/>
        </w:rPr>
        <w:t>]</w:t>
      </w:r>
      <w:r>
        <w:rPr>
          <w:rFonts w:cs="CG Times"/>
          <w:i/>
          <w:iCs/>
          <w:lang w:val="en-AU"/>
        </w:rPr>
        <w:t>.</w:t>
      </w:r>
      <w:r>
        <w:rPr>
          <w:rFonts w:cs="CG Times"/>
          <w:i/>
          <w:iCs/>
          <w:lang w:val="en-AU"/>
        </w:rPr>
        <w:tab/>
      </w:r>
      <w:r>
        <w:rPr>
          <w:rFonts w:cs="CG Times"/>
          <w:lang w:val="en-AU"/>
        </w:rPr>
        <w:t>)</w:t>
      </w:r>
      <w:r>
        <w:rPr>
          <w:rFonts w:cs="CG Times"/>
          <w:lang w:val="en-AU"/>
        </w:rPr>
        <w:tab/>
        <w:t>[pro</w:t>
      </w:r>
      <w:r>
        <w:rPr>
          <w:rFonts w:cs="CG Times"/>
          <w:lang w:val="en-AU"/>
        </w:rPr>
        <w:noBreakHyphen/>
        <w:t>nominal head]</w:t>
      </w:r>
    </w:p>
    <w:p w14:paraId="6795A2C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only four </w:t>
      </w:r>
      <w:r>
        <w:rPr>
          <w:rFonts w:cs="CG Times"/>
          <w:i/>
          <w:iCs/>
          <w:u w:val="single"/>
          <w:lang w:val="en-AU"/>
        </w:rPr>
        <w:t>cups</w:t>
      </w:r>
      <w:r>
        <w:rPr>
          <w:rFonts w:cs="CG Times"/>
          <w:i/>
          <w:iCs/>
          <w:lang w:val="en-AU"/>
        </w:rPr>
        <w:t xml:space="preserve"> here: where are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r>
        <w:rPr>
          <w:rFonts w:cs="CG Times"/>
          <w:lang w:val="en-AU"/>
        </w:rPr>
        <w:tab/>
        <w:t>)</w:t>
      </w:r>
    </w:p>
    <w:p w14:paraId="7292ABF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wanted some </w:t>
      </w:r>
      <w:r>
        <w:rPr>
          <w:rFonts w:cs="CG Times"/>
          <w:i/>
          <w:iCs/>
          <w:u w:val="single"/>
          <w:lang w:val="en-AU"/>
        </w:rPr>
        <w:t>bread</w:t>
      </w:r>
      <w:r>
        <w:rPr>
          <w:rFonts w:cs="CG Times"/>
          <w:i/>
          <w:iCs/>
          <w:lang w:val="en-AU"/>
        </w:rPr>
        <w:t xml:space="preserve"> but we didn't have </w:t>
      </w:r>
      <w:r>
        <w:rPr>
          <w:rFonts w:cs="CG Times"/>
          <w:lang w:val="en-AU"/>
        </w:rPr>
        <w:t>[</w:t>
      </w:r>
      <w:r>
        <w:rPr>
          <w:rFonts w:cs="CG Times"/>
          <w:i/>
          <w:iCs/>
          <w:u w:val="single"/>
          <w:lang w:val="en-AU"/>
        </w:rPr>
        <w:t>any</w:t>
      </w:r>
      <w:r>
        <w:rPr>
          <w:rFonts w:cs="CG Times"/>
          <w:lang w:val="en-AU"/>
        </w:rPr>
        <w:t>]</w:t>
      </w:r>
      <w:r>
        <w:rPr>
          <w:rFonts w:cs="CG Times"/>
          <w:i/>
          <w:iCs/>
          <w:lang w:val="en-AU"/>
        </w:rPr>
        <w:t>.</w:t>
      </w:r>
      <w:r>
        <w:rPr>
          <w:rFonts w:cs="CG Times"/>
          <w:lang w:val="en-AU"/>
        </w:rPr>
        <w:tab/>
        <w:t>[fused determiner-head]</w:t>
      </w:r>
    </w:p>
    <w:p w14:paraId="7FDC36B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bus</w:t>
      </w:r>
      <w:r>
        <w:rPr>
          <w:rFonts w:cs="CG Times"/>
          <w:i/>
          <w:iCs/>
          <w:lang w:val="en-AU"/>
        </w:rPr>
        <w:t xml:space="preserve"> is full: we'll have to wait for </w:t>
      </w:r>
      <w:r>
        <w:rPr>
          <w:rFonts w:cs="CG Times"/>
          <w:lang w:val="en-AU"/>
        </w:rPr>
        <w:t>[</w:t>
      </w:r>
      <w:r>
        <w:rPr>
          <w:rFonts w:cs="CG Times"/>
          <w:i/>
          <w:iCs/>
          <w:lang w:val="en-AU"/>
        </w:rPr>
        <w:t xml:space="preserve">the </w:t>
      </w:r>
      <w:r>
        <w:rPr>
          <w:rFonts w:cs="CG Times"/>
          <w:i/>
          <w:iCs/>
          <w:u w:val="single"/>
          <w:lang w:val="en-AU"/>
        </w:rPr>
        <w:t>next</w:t>
      </w:r>
      <w:r>
        <w:rPr>
          <w:rFonts w:cs="CG Times"/>
          <w:lang w:val="en-AU"/>
        </w:rPr>
        <w:t>]</w:t>
      </w:r>
      <w:r>
        <w:rPr>
          <w:rFonts w:cs="CG Times"/>
          <w:i/>
          <w:iCs/>
          <w:lang w:val="en-AU"/>
        </w:rPr>
        <w:t>.</w:t>
      </w:r>
      <w:r>
        <w:rPr>
          <w:rFonts w:cs="CG Times"/>
          <w:lang w:val="en-AU"/>
        </w:rPr>
        <w:tab/>
        <w:t>[fused modifier-head]</w:t>
      </w:r>
    </w:p>
    <w:p w14:paraId="3E2BDA6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plays </w:t>
      </w:r>
      <w:r>
        <w:rPr>
          <w:rFonts w:cs="CG Times"/>
          <w:i/>
          <w:iCs/>
          <w:u w:val="single"/>
          <w:lang w:val="en-AU"/>
        </w:rPr>
        <w:t>she directed</w:t>
      </w:r>
      <w:r>
        <w:rPr>
          <w:rFonts w:cs="CG Times"/>
          <w:i/>
          <w:iCs/>
          <w:lang w:val="en-AU"/>
        </w:rPr>
        <w:t xml:space="preserve"> were more successful than </w:t>
      </w:r>
      <w:r>
        <w:rPr>
          <w:rFonts w:cs="CG Times"/>
          <w:lang w:val="en-AU"/>
        </w:rPr>
        <w:t>[</w:t>
      </w:r>
      <w:r>
        <w:rPr>
          <w:rFonts w:cs="CG Times"/>
          <w:i/>
          <w:iCs/>
          <w:lang w:val="en-AU"/>
        </w:rPr>
        <w:t>the musicals __</w:t>
      </w:r>
      <w:r>
        <w:rPr>
          <w:rFonts w:cs="CG Times"/>
          <w:lang w:val="en-AU"/>
        </w:rPr>
        <w:t>]</w:t>
      </w:r>
      <w:r>
        <w:rPr>
          <w:rFonts w:cs="CG Times"/>
          <w:i/>
          <w:iCs/>
          <w:lang w:val="en-AU"/>
        </w:rPr>
        <w:t>.</w:t>
      </w:r>
    </w:p>
    <w:p w14:paraId="3367809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 w:val="left" w:pos="684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lots of books</w:t>
      </w:r>
      <w:r>
        <w:rPr>
          <w:rFonts w:cs="CG Times"/>
          <w:i/>
          <w:iCs/>
          <w:lang w:val="en-AU"/>
        </w:rPr>
        <w:t xml:space="preserve"> in the attic, but </w:t>
      </w:r>
      <w:r>
        <w:rPr>
          <w:rFonts w:cs="CG Times"/>
          <w:lang w:val="en-AU"/>
        </w:rPr>
        <w:t>[</w:t>
      </w:r>
      <w:r>
        <w:rPr>
          <w:rFonts w:cs="CG Times"/>
          <w:i/>
          <w:iCs/>
          <w:lang w:val="en-AU"/>
        </w:rPr>
        <w:t>the majority __</w:t>
      </w:r>
      <w:r>
        <w:rPr>
          <w:rFonts w:cs="CG Times"/>
          <w:lang w:val="en-AU"/>
        </w:rPr>
        <w:t>]</w:t>
      </w:r>
      <w:r>
        <w:rPr>
          <w:rFonts w:cs="CG Times"/>
          <w:i/>
          <w:iCs/>
          <w:lang w:val="en-AU"/>
        </w:rPr>
        <w:t xml:space="preserve"> were trashy novels.</w:t>
      </w:r>
    </w:p>
    <w:p w14:paraId="24BDA19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lang w:val="en-AU"/>
        </w:rPr>
        <w:t xml:space="preserve">Which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do you want?</w:t>
      </w:r>
      <w:r>
        <w:rPr>
          <w:rFonts w:cs="CG Times"/>
          <w:lang w:val="en-AU"/>
        </w:rPr>
        <w:tab/>
        <w:t>[</w:t>
      </w:r>
      <w:r>
        <w:rPr>
          <w:rFonts w:cs="CG Times"/>
          <w:b/>
          <w:bCs/>
          <w:i/>
          <w:iCs/>
          <w:lang w:val="en-AU"/>
        </w:rPr>
        <w:t>one</w:t>
      </w:r>
      <w:r>
        <w:rPr>
          <w:rFonts w:cs="CG Times"/>
          <w:lang w:val="en-AU"/>
        </w:rPr>
        <w:t xml:space="preserve"> as head]</w:t>
      </w:r>
    </w:p>
    <w:p w14:paraId="19EBD05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These </w:t>
      </w:r>
      <w:r>
        <w:rPr>
          <w:rFonts w:cs="CG Times"/>
          <w:i/>
          <w:iCs/>
          <w:u w:val="single"/>
          <w:lang w:val="en-AU"/>
        </w:rPr>
        <w:t>seats</w:t>
      </w:r>
      <w:r>
        <w:rPr>
          <w:rFonts w:cs="CG Times"/>
          <w:i/>
          <w:iCs/>
          <w:lang w:val="en-AU"/>
        </w:rPr>
        <w:t xml:space="preserve"> are still available:</w:t>
      </w:r>
      <w:r>
        <w:rPr>
          <w:rFonts w:cs="CG Times"/>
          <w:lang w:val="en-AU"/>
        </w:rPr>
        <w:t xml:space="preserve"> [</w:t>
      </w:r>
      <w:r>
        <w:rPr>
          <w:rFonts w:cs="CG Times"/>
          <w:i/>
          <w:iCs/>
          <w:u w:val="single"/>
          <w:lang w:val="en-AU"/>
        </w:rPr>
        <w:t>Which</w:t>
      </w:r>
      <w:r>
        <w:rPr>
          <w:rFonts w:cs="CG Times"/>
          <w:lang w:val="en-AU"/>
        </w:rPr>
        <w:t>]</w:t>
      </w:r>
      <w:r>
        <w:rPr>
          <w:rFonts w:cs="CG Times"/>
          <w:i/>
          <w:iCs/>
          <w:lang w:val="en-AU"/>
        </w:rPr>
        <w:t xml:space="preserve"> do you want?</w:t>
      </w:r>
      <w:r>
        <w:rPr>
          <w:rFonts w:cs="CG Times"/>
          <w:lang w:val="en-AU"/>
        </w:rPr>
        <w:tab/>
        <w:t>[fused head]</w:t>
      </w:r>
    </w:p>
    <w:p w14:paraId="06A3F724"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cheapest </w:t>
      </w:r>
      <w:r>
        <w:rPr>
          <w:rFonts w:cs="CG Times"/>
          <w:i/>
          <w:iCs/>
          <w:u w:val="single"/>
          <w:lang w:val="en-AU"/>
        </w:rPr>
        <w:t>one</w:t>
      </w:r>
      <w:r>
        <w:rPr>
          <w:rFonts w:cs="CG Times"/>
          <w:lang w:val="en-AU"/>
        </w:rPr>
        <w:t>(</w:t>
      </w:r>
      <w:r>
        <w:rPr>
          <w:rFonts w:cs="CG Times"/>
          <w:i/>
          <w:iCs/>
          <w:u w:val="single"/>
          <w:lang w:val="en-AU"/>
        </w:rPr>
        <w:t>s</w:t>
      </w:r>
      <w:r>
        <w:rPr>
          <w:rFonts w:cs="CG Times"/>
          <w:lang w:val="en-AU"/>
        </w:rPr>
        <w:t xml:space="preserve">) </w:t>
      </w:r>
      <w:r>
        <w:rPr>
          <w:rFonts w:cs="CG Times"/>
          <w:i/>
          <w:iCs/>
          <w:lang w:val="en-AU"/>
        </w:rPr>
        <w:t>available</w:t>
      </w:r>
      <w:r>
        <w:rPr>
          <w:rFonts w:cs="CG Times"/>
          <w:lang w:val="en-AU"/>
        </w:rPr>
        <w:t>]</w:t>
      </w:r>
      <w:r>
        <w:rPr>
          <w:rFonts w:cs="CG Times"/>
          <w:i/>
          <w:iCs/>
          <w:lang w:val="en-AU"/>
        </w:rPr>
        <w:t>.</w:t>
      </w:r>
      <w:r>
        <w:rPr>
          <w:rFonts w:cs="CG Times"/>
          <w:lang w:val="en-AU"/>
        </w:rPr>
        <w:tab/>
        <w:t>[</w:t>
      </w:r>
      <w:r>
        <w:rPr>
          <w:rFonts w:cs="CG Times"/>
          <w:b/>
          <w:bCs/>
          <w:i/>
          <w:iCs/>
          <w:lang w:val="en-AU"/>
        </w:rPr>
        <w:t>one</w:t>
      </w:r>
      <w:r>
        <w:rPr>
          <w:rFonts w:cs="CG Times"/>
          <w:lang w:val="en-AU"/>
        </w:rPr>
        <w:t xml:space="preserve"> as head]</w:t>
      </w:r>
    </w:p>
    <w:p w14:paraId="5B4CE4A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What </w:t>
      </w:r>
      <w:r>
        <w:rPr>
          <w:rFonts w:cs="CG Times"/>
          <w:i/>
          <w:iCs/>
          <w:u w:val="single"/>
          <w:lang w:val="en-AU"/>
        </w:rPr>
        <w:t>seats</w:t>
      </w:r>
      <w:r>
        <w:rPr>
          <w:rFonts w:cs="CG Times"/>
          <w:i/>
          <w:iCs/>
          <w:lang w:val="en-AU"/>
        </w:rPr>
        <w:t xml:space="preserve"> have you got?</w:t>
      </w:r>
      <w:r>
        <w:rPr>
          <w:rFonts w:cs="CG Times"/>
          <w:lang w:val="en-AU"/>
        </w:rPr>
        <w:t xml:space="preserve"> </w:t>
      </w:r>
      <w:r>
        <w:rPr>
          <w:rFonts w:cs="CG Times"/>
          <w:i/>
          <w:iCs/>
          <w:lang w:val="en-AU"/>
        </w:rPr>
        <w:t xml:space="preserve">I want </w:t>
      </w:r>
      <w:r>
        <w:rPr>
          <w:rFonts w:cs="CG Times"/>
          <w:lang w:val="en-AU"/>
        </w:rPr>
        <w:t>[</w:t>
      </w:r>
      <w:r>
        <w:rPr>
          <w:rFonts w:cs="CG Times"/>
          <w:i/>
          <w:iCs/>
          <w:lang w:val="en-AU"/>
        </w:rPr>
        <w:t xml:space="preserve">the </w:t>
      </w:r>
      <w:r>
        <w:rPr>
          <w:rFonts w:cs="CG Times"/>
          <w:i/>
          <w:iCs/>
          <w:u w:val="single"/>
          <w:lang w:val="en-AU"/>
        </w:rPr>
        <w:t>cheapest</w:t>
      </w:r>
      <w:r>
        <w:rPr>
          <w:rFonts w:cs="CG Times"/>
          <w:i/>
          <w:iCs/>
          <w:lang w:val="en-AU"/>
        </w:rPr>
        <w:t xml:space="preserve"> available</w:t>
      </w:r>
      <w:r>
        <w:rPr>
          <w:rFonts w:cs="CG Times"/>
          <w:lang w:val="en-AU"/>
        </w:rPr>
        <w:t>]</w:t>
      </w:r>
      <w:r>
        <w:rPr>
          <w:rFonts w:cs="CG Times"/>
          <w:i/>
          <w:iCs/>
          <w:lang w:val="en-AU"/>
        </w:rPr>
        <w:t>.</w:t>
      </w:r>
      <w:r>
        <w:rPr>
          <w:rFonts w:cs="CG Times"/>
          <w:lang w:val="en-AU"/>
        </w:rPr>
        <w:tab/>
        <w:t>[fused head]</w:t>
      </w:r>
    </w:p>
    <w:p w14:paraId="2FEC22C6"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It was, frankly, a hypothesis </w:t>
      </w:r>
      <w:r>
        <w:rPr>
          <w:rFonts w:cs="CG Times"/>
          <w:i/>
          <w:iCs/>
          <w:lang w:val="en-AU"/>
        </w:rPr>
        <w:sym w:font="WP TypographicSymbols" w:char="0042"/>
      </w:r>
      <w:r>
        <w:rPr>
          <w:rFonts w:cs="CG Times"/>
          <w:i/>
          <w:iCs/>
          <w:lang w:val="en-AU"/>
        </w:rPr>
        <w:t xml:space="preserve"> albeit </w:t>
      </w:r>
      <w:r>
        <w:rPr>
          <w:rFonts w:cs="CG Times"/>
          <w:lang w:val="en-AU"/>
        </w:rPr>
        <w:t>[</w:t>
      </w:r>
      <w:r>
        <w:rPr>
          <w:rFonts w:cs="CG Times"/>
          <w:i/>
          <w:iCs/>
          <w:lang w:val="en-AU"/>
        </w:rPr>
        <w:t xml:space="preserve">an </w:t>
      </w:r>
      <w:r>
        <w:rPr>
          <w:rFonts w:cs="CG Times"/>
          <w:i/>
          <w:iCs/>
          <w:u w:val="single"/>
          <w:lang w:val="en-AU"/>
        </w:rPr>
        <w:t>excellent</w:t>
      </w:r>
      <w:r>
        <w:rPr>
          <w:rFonts w:cs="CG Times"/>
          <w:i/>
          <w:iCs/>
          <w:lang w:val="en-AU"/>
        </w:rPr>
        <w:t xml:space="preserve"> one</w:t>
      </w:r>
      <w:r>
        <w:rPr>
          <w:rFonts w:cs="CG Times"/>
          <w:lang w:val="en-AU"/>
        </w:rPr>
        <w:t>]</w:t>
      </w:r>
      <w:r>
        <w:rPr>
          <w:rFonts w:cs="CG Times"/>
          <w:i/>
          <w:iCs/>
          <w:lang w:val="en-AU"/>
        </w:rPr>
        <w:t>.</w:t>
      </w:r>
    </w:p>
    <w:p w14:paraId="10FECC71"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present company is a combination of </w:t>
      </w:r>
      <w:r>
        <w:rPr>
          <w:rFonts w:cs="CG Times"/>
          <w:lang w:val="en-AU"/>
        </w:rPr>
        <w:t>[</w:t>
      </w:r>
      <w:r>
        <w:rPr>
          <w:rFonts w:cs="CG Times"/>
          <w:i/>
          <w:iCs/>
          <w:lang w:val="en-AU"/>
        </w:rPr>
        <w:t xml:space="preserve">several </w:t>
      </w:r>
      <w:r>
        <w:rPr>
          <w:rFonts w:cs="CG Times"/>
          <w:i/>
          <w:iCs/>
          <w:u w:val="single"/>
          <w:lang w:val="en-AU"/>
        </w:rPr>
        <w:t>smaller</w:t>
      </w:r>
      <w:r>
        <w:rPr>
          <w:rFonts w:cs="CG Times"/>
          <w:i/>
          <w:iCs/>
          <w:lang w:val="en-AU"/>
        </w:rPr>
        <w:t xml:space="preserve"> ones</w:t>
      </w:r>
      <w:r>
        <w:rPr>
          <w:rFonts w:cs="CG Times"/>
          <w:lang w:val="en-AU"/>
        </w:rPr>
        <w:t>]</w:t>
      </w:r>
      <w:r>
        <w:rPr>
          <w:rFonts w:cs="CG Times"/>
          <w:i/>
          <w:iCs/>
          <w:lang w:val="en-AU"/>
        </w:rPr>
        <w:t>.</w:t>
      </w:r>
    </w:p>
    <w:p w14:paraId="19F5BB9B"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are excellent biscuits. Can I have </w:t>
      </w:r>
      <w:r>
        <w:rPr>
          <w:rFonts w:cs="CG Times"/>
          <w:lang w:val="en-AU"/>
        </w:rPr>
        <w:t>[</w:t>
      </w:r>
      <w:r>
        <w:rPr>
          <w:rFonts w:cs="CG Times"/>
          <w:i/>
          <w:iCs/>
          <w:u w:val="single"/>
          <w:lang w:val="en-AU"/>
        </w:rPr>
        <w:t>another</w:t>
      </w:r>
      <w:r>
        <w:rPr>
          <w:rFonts w:cs="CG Times"/>
          <w:lang w:val="en-AU"/>
        </w:rPr>
        <w:t>] / [</w:t>
      </w:r>
      <w:r>
        <w:rPr>
          <w:rFonts w:cs="CG Times"/>
          <w:i/>
          <w:iCs/>
          <w:u w:val="single"/>
          <w:lang w:val="en-AU"/>
        </w:rPr>
        <w:t>another</w:t>
      </w:r>
      <w:r>
        <w:rPr>
          <w:rFonts w:cs="CG Times"/>
          <w:i/>
          <w:iCs/>
          <w:lang w:val="en-AU"/>
        </w:rPr>
        <w:t xml:space="preserve"> one</w:t>
      </w:r>
      <w:r>
        <w:rPr>
          <w:rFonts w:cs="CG Times"/>
          <w:lang w:val="en-AU"/>
        </w:rPr>
        <w:t>]</w:t>
      </w:r>
      <w:r>
        <w:rPr>
          <w:rFonts w:cs="CG Times"/>
          <w:i/>
          <w:iCs/>
          <w:lang w:val="en-AU"/>
        </w:rPr>
        <w:t>?</w:t>
      </w:r>
    </w:p>
    <w:p w14:paraId="032AF7C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two keys but we need </w:t>
      </w:r>
      <w:r>
        <w:rPr>
          <w:rFonts w:cs="CG Times"/>
          <w:lang w:val="en-AU"/>
        </w:rPr>
        <w:t>[</w:t>
      </w:r>
      <w:r>
        <w:rPr>
          <w:rFonts w:cs="CG Times"/>
          <w:i/>
          <w:iCs/>
          <w:u w:val="single"/>
          <w:lang w:val="en-AU"/>
        </w:rPr>
        <w:t>three</w:t>
      </w:r>
      <w:r>
        <w:rPr>
          <w:rFonts w:cs="CG Times"/>
          <w:lang w:val="en-AU"/>
        </w:rPr>
        <w:t>] / *[</w:t>
      </w:r>
      <w:r>
        <w:rPr>
          <w:rFonts w:cs="CG Times"/>
          <w:i/>
          <w:iCs/>
          <w:u w:val="single"/>
          <w:lang w:val="en-AU"/>
        </w:rPr>
        <w:t>three</w:t>
      </w:r>
      <w:r>
        <w:rPr>
          <w:rFonts w:cs="CG Times"/>
          <w:i/>
          <w:iCs/>
          <w:lang w:val="en-AU"/>
        </w:rPr>
        <w:t xml:space="preserve"> ones</w:t>
      </w:r>
      <w:r>
        <w:rPr>
          <w:rFonts w:cs="CG Times"/>
          <w:lang w:val="en-AU"/>
        </w:rPr>
        <w:t>]</w:t>
      </w:r>
      <w:r>
        <w:rPr>
          <w:rFonts w:cs="CG Times"/>
          <w:i/>
          <w:iCs/>
          <w:lang w:val="en-AU"/>
        </w:rPr>
        <w:t>.</w:t>
      </w:r>
    </w:p>
    <w:p w14:paraId="226FAE23" w14:textId="77777777" w:rsidR="0050619F"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asked for some paper clips, but we had</w:t>
      </w:r>
      <w:r>
        <w:rPr>
          <w:rFonts w:cs="CG Times"/>
          <w:lang w:val="en-AU"/>
        </w:rPr>
        <w:t xml:space="preserve"> [</w:t>
      </w:r>
      <w:r>
        <w:rPr>
          <w:rFonts w:cs="CG Times"/>
          <w:i/>
          <w:iCs/>
          <w:u w:val="single"/>
          <w:lang w:val="en-AU"/>
        </w:rPr>
        <w:t>none</w:t>
      </w:r>
      <w:r>
        <w:rPr>
          <w:rFonts w:cs="CG Times"/>
          <w:lang w:val="en-AU"/>
        </w:rPr>
        <w:t>] / *[</w:t>
      </w:r>
      <w:r>
        <w:rPr>
          <w:rFonts w:cs="CG Times"/>
          <w:i/>
          <w:iCs/>
          <w:u w:val="single"/>
          <w:lang w:val="en-AU"/>
        </w:rPr>
        <w:t>no</w:t>
      </w:r>
      <w:r>
        <w:rPr>
          <w:rFonts w:cs="CG Times"/>
          <w:i/>
          <w:iCs/>
          <w:lang w:val="en-AU"/>
        </w:rPr>
        <w:t xml:space="preserve"> </w:t>
      </w:r>
      <w:proofErr w:type="spellStart"/>
      <w:r>
        <w:rPr>
          <w:rFonts w:cs="CG Times"/>
          <w:i/>
          <w:iCs/>
          <w:lang w:val="en-AU"/>
        </w:rPr>
        <w:t>ones</w:t>
      </w:r>
      <w:proofErr w:type="spellEnd"/>
      <w:r>
        <w:rPr>
          <w:rFonts w:cs="CG Times"/>
          <w:lang w:val="en-AU"/>
        </w:rPr>
        <w:t>]</w:t>
      </w:r>
      <w:r>
        <w:rPr>
          <w:rFonts w:cs="CG Times"/>
          <w:i/>
          <w:iCs/>
          <w:lang w:val="en-AU"/>
        </w:rPr>
        <w:t>.</w:t>
      </w:r>
    </w:p>
    <w:p w14:paraId="31783455" w14:textId="77777777" w:rsidR="006E03FA" w:rsidRDefault="0050619F">
      <w:pPr>
        <w:widowControl/>
        <w:tabs>
          <w:tab w:val="left" w:pos="-792"/>
          <w:tab w:val="left" w:pos="-360"/>
          <w:tab w:val="left" w:pos="0"/>
          <w:tab w:val="left" w:pos="532"/>
          <w:tab w:val="right" w:pos="676"/>
          <w:tab w:val="left" w:pos="835"/>
          <w:tab w:val="left" w:pos="1238"/>
          <w:tab w:val="left" w:pos="3891"/>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We've ten glasses left, but </w:t>
      </w:r>
      <w:r>
        <w:rPr>
          <w:rFonts w:cs="CG Times"/>
          <w:lang w:val="en-AU"/>
        </w:rPr>
        <w:t>*[</w:t>
      </w:r>
      <w:r>
        <w:rPr>
          <w:rFonts w:cs="CG Times"/>
          <w:i/>
          <w:iCs/>
          <w:u w:val="single"/>
          <w:lang w:val="en-AU"/>
        </w:rPr>
        <w:t>every</w:t>
      </w:r>
      <w:r>
        <w:rPr>
          <w:rFonts w:cs="CG Times"/>
          <w:lang w:val="en-AU"/>
        </w:rPr>
        <w:t>] / [</w:t>
      </w:r>
      <w:r>
        <w:rPr>
          <w:rFonts w:cs="CG Times"/>
          <w:i/>
          <w:iCs/>
          <w:u w:val="single"/>
          <w:lang w:val="en-AU"/>
        </w:rPr>
        <w:t>every</w:t>
      </w:r>
      <w:r>
        <w:rPr>
          <w:rFonts w:cs="CG Times"/>
          <w:i/>
          <w:iCs/>
          <w:lang w:val="en-AU"/>
        </w:rPr>
        <w:t xml:space="preserve"> one</w:t>
      </w:r>
      <w:r>
        <w:rPr>
          <w:rFonts w:cs="CG Times"/>
          <w:lang w:val="en-AU"/>
        </w:rPr>
        <w:t xml:space="preserve">] </w:t>
      </w:r>
      <w:r>
        <w:rPr>
          <w:rFonts w:cs="CG Times"/>
          <w:i/>
          <w:iCs/>
          <w:lang w:val="en-AU"/>
        </w:rPr>
        <w:t>is cracked.</w:t>
      </w:r>
    </w:p>
    <w:p w14:paraId="6B7C738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both</w:t>
      </w:r>
      <w:r>
        <w:rPr>
          <w:rFonts w:cs="CG Times"/>
          <w:lang w:val="en-AU"/>
        </w:rPr>
        <w:t>:</w:t>
      </w:r>
      <w:r>
        <w:rPr>
          <w:rFonts w:cs="CG Times"/>
          <w:lang w:val="en-AU"/>
        </w:rPr>
        <w:tab/>
      </w:r>
      <w:r>
        <w:rPr>
          <w:rFonts w:cs="CG Times"/>
          <w:b/>
          <w:bCs/>
          <w:i/>
          <w:iCs/>
          <w:lang w:val="en-AU"/>
        </w:rPr>
        <w:t>this</w:t>
      </w:r>
      <w:r>
        <w:rPr>
          <w:rFonts w:cs="CG Times"/>
          <w:lang w:val="en-AU"/>
        </w:rPr>
        <w:t xml:space="preserve">, </w:t>
      </w:r>
      <w:r>
        <w:rPr>
          <w:rFonts w:cs="CG Times"/>
          <w:b/>
          <w:bCs/>
          <w:i/>
          <w:iCs/>
          <w:lang w:val="en-AU"/>
        </w:rPr>
        <w:t>that</w:t>
      </w:r>
      <w:r>
        <w:rPr>
          <w:rFonts w:cs="CG Times"/>
          <w:lang w:val="en-AU"/>
        </w:rPr>
        <w:t xml:space="preserve">, </w:t>
      </w:r>
      <w:r>
        <w:rPr>
          <w:rFonts w:cs="CG Times"/>
          <w:i/>
          <w:iCs/>
          <w:lang w:val="en-AU"/>
        </w:rPr>
        <w:t>which</w:t>
      </w:r>
      <w:r>
        <w:rPr>
          <w:rFonts w:cs="CG Times"/>
          <w:lang w:val="en-AU"/>
        </w:rPr>
        <w:t>,</w:t>
      </w:r>
      <w:r>
        <w:rPr>
          <w:rFonts w:cs="CG Times"/>
          <w:i/>
          <w:iCs/>
          <w:lang w:val="en-AU"/>
        </w:rPr>
        <w:t xml:space="preserve"> another</w:t>
      </w:r>
      <w:r>
        <w:rPr>
          <w:rFonts w:cs="CG Times"/>
          <w:lang w:val="en-AU"/>
        </w:rPr>
        <w:t>,</w:t>
      </w:r>
      <w:r>
        <w:rPr>
          <w:rFonts w:cs="CG Times"/>
          <w:i/>
          <w:iCs/>
          <w:lang w:val="en-AU"/>
        </w:rPr>
        <w:t xml:space="preserve"> each</w:t>
      </w:r>
      <w:r>
        <w:rPr>
          <w:rFonts w:cs="CG Times"/>
          <w:lang w:val="en-AU"/>
        </w:rPr>
        <w:t xml:space="preserve">, </w:t>
      </w:r>
      <w:r>
        <w:rPr>
          <w:rFonts w:cs="CG Times"/>
          <w:i/>
          <w:iCs/>
          <w:lang w:val="en-AU"/>
        </w:rPr>
        <w:t>any</w:t>
      </w:r>
      <w:r>
        <w:rPr>
          <w:rFonts w:cs="CG Times"/>
          <w:lang w:val="en-AU"/>
        </w:rPr>
        <w:t xml:space="preserve">, </w:t>
      </w:r>
      <w:r>
        <w:rPr>
          <w:rFonts w:cs="CG Times"/>
          <w:i/>
          <w:iCs/>
          <w:lang w:val="en-AU"/>
        </w:rPr>
        <w:t>either</w:t>
      </w:r>
      <w:r>
        <w:rPr>
          <w:rFonts w:cs="CG Times"/>
          <w:lang w:val="en-AU"/>
        </w:rPr>
        <w:t xml:space="preserve">, </w:t>
      </w:r>
      <w:r>
        <w:rPr>
          <w:rFonts w:cs="CG Times"/>
          <w:i/>
          <w:iCs/>
          <w:lang w:val="en-AU"/>
        </w:rPr>
        <w:t>neither</w:t>
      </w:r>
    </w:p>
    <w:p w14:paraId="2068C2E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2644" w:hanging="2112"/>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fused only</w:t>
      </w:r>
      <w:r>
        <w:rPr>
          <w:rFonts w:cs="CG Times"/>
          <w:lang w:val="en-AU"/>
        </w:rPr>
        <w:t>:</w:t>
      </w:r>
      <w:r>
        <w:rPr>
          <w:rFonts w:cs="CG Times"/>
          <w:lang w:val="en-AU"/>
        </w:rPr>
        <w:tab/>
        <w:t xml:space="preserve">cardinal numerals, </w:t>
      </w:r>
      <w:r>
        <w:rPr>
          <w:rFonts w:cs="CG Times"/>
          <w:i/>
          <w:iCs/>
          <w:lang w:val="en-AU"/>
        </w:rPr>
        <w:t>all</w:t>
      </w:r>
      <w:r>
        <w:rPr>
          <w:rFonts w:cs="CG Times"/>
          <w:lang w:val="en-AU"/>
        </w:rPr>
        <w:t>,</w:t>
      </w:r>
      <w:r>
        <w:rPr>
          <w:rFonts w:cs="CG Times"/>
          <w:i/>
          <w:iCs/>
          <w:lang w:val="en-AU"/>
        </w:rPr>
        <w:t xml:space="preserve"> both</w:t>
      </w:r>
      <w:r>
        <w:rPr>
          <w:rFonts w:cs="CG Times"/>
          <w:lang w:val="en-AU"/>
        </w:rPr>
        <w:t>,</w:t>
      </w:r>
      <w:r>
        <w:rPr>
          <w:rFonts w:cs="CG Times"/>
          <w:i/>
          <w:iCs/>
          <w:lang w:val="en-AU"/>
        </w:rPr>
        <w:t xml:space="preserve"> many</w:t>
      </w:r>
      <w:r>
        <w:rPr>
          <w:rFonts w:cs="CG Times"/>
          <w:lang w:val="en-AU"/>
        </w:rPr>
        <w:t xml:space="preserve">, </w:t>
      </w:r>
      <w:r>
        <w:rPr>
          <w:rFonts w:cs="CG Times"/>
          <w:i/>
          <w:iCs/>
          <w:lang w:val="en-AU"/>
        </w:rPr>
        <w:t>some</w:t>
      </w:r>
      <w:r>
        <w:rPr>
          <w:rFonts w:cs="CG Times"/>
          <w:lang w:val="en-AU"/>
        </w:rPr>
        <w:t xml:space="preserve">, </w:t>
      </w:r>
      <w:r>
        <w:rPr>
          <w:rFonts w:cs="CG Times"/>
          <w:i/>
          <w:iCs/>
          <w:lang w:val="en-AU"/>
        </w:rPr>
        <w:t>several</w:t>
      </w:r>
      <w:r>
        <w:rPr>
          <w:rFonts w:cs="CG Times"/>
          <w:lang w:val="en-AU"/>
        </w:rPr>
        <w:t>,</w:t>
      </w:r>
      <w:r>
        <w:rPr>
          <w:rFonts w:cs="CG Times"/>
          <w:i/>
          <w:iCs/>
          <w:lang w:val="en-AU"/>
        </w:rPr>
        <w:t xml:space="preserve"> a few</w:t>
      </w:r>
      <w:r>
        <w:rPr>
          <w:rFonts w:cs="CG Times"/>
          <w:lang w:val="en-AU"/>
        </w:rPr>
        <w:t>,</w:t>
      </w:r>
      <w:r>
        <w:rPr>
          <w:rFonts w:cs="CG Times"/>
          <w:i/>
          <w:iCs/>
          <w:lang w:val="en-AU"/>
        </w:rPr>
        <w:t xml:space="preserve"> few</w:t>
      </w:r>
      <w:r>
        <w:rPr>
          <w:rFonts w:cs="CG Times"/>
          <w:lang w:val="en-AU"/>
        </w:rPr>
        <w:t>,</w:t>
      </w:r>
      <w:r>
        <w:rPr>
          <w:rFonts w:cs="CG Times"/>
          <w:i/>
          <w:iCs/>
          <w:lang w:val="en-AU"/>
        </w:rPr>
        <w:t xml:space="preserve"> </w:t>
      </w:r>
      <w:r>
        <w:rPr>
          <w:rFonts w:cs="CG Times"/>
          <w:b/>
          <w:bCs/>
          <w:i/>
          <w:iCs/>
          <w:lang w:val="en-AU"/>
        </w:rPr>
        <w:t>no</w:t>
      </w:r>
    </w:p>
    <w:p w14:paraId="6E0B09FC"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b/>
          <w:bCs/>
          <w:i/>
          <w:iCs/>
          <w:smallCaps/>
          <w:lang w:val="en-AU"/>
        </w:rPr>
        <w:t>one</w:t>
      </w:r>
      <w:r>
        <w:rPr>
          <w:rFonts w:cs="CG Times"/>
          <w:smallCaps/>
          <w:lang w:val="en-AU"/>
        </w:rPr>
        <w:t xml:space="preserve"> only</w:t>
      </w:r>
      <w:r>
        <w:rPr>
          <w:rFonts w:cs="CG Times"/>
          <w:lang w:val="en-AU"/>
        </w:rPr>
        <w:t>:</w:t>
      </w:r>
      <w:r>
        <w:rPr>
          <w:rFonts w:cs="CG Times"/>
          <w:lang w:val="en-AU"/>
        </w:rPr>
        <w:tab/>
      </w:r>
      <w:r>
        <w:rPr>
          <w:rFonts w:cs="CG Times"/>
          <w:i/>
          <w:iCs/>
          <w:lang w:val="en-AU"/>
        </w:rPr>
        <w:t>every</w:t>
      </w:r>
      <w:r>
        <w:rPr>
          <w:rFonts w:cs="CG Times"/>
          <w:lang w:val="en-AU"/>
        </w:rPr>
        <w:t>,</w:t>
      </w:r>
      <w:r>
        <w:rPr>
          <w:rFonts w:cs="CG Times"/>
          <w:i/>
          <w:iCs/>
          <w:lang w:val="en-AU"/>
        </w:rPr>
        <w:t xml:space="preserve"> the</w:t>
      </w:r>
      <w:r>
        <w:rPr>
          <w:rFonts w:cs="CG Times"/>
          <w:lang w:val="en-AU"/>
        </w:rPr>
        <w:t>,</w:t>
      </w:r>
      <w:r>
        <w:rPr>
          <w:rFonts w:cs="CG Times"/>
          <w:i/>
          <w:iCs/>
          <w:lang w:val="en-AU"/>
        </w:rPr>
        <w:t xml:space="preserve"> a</w:t>
      </w:r>
    </w:p>
    <w:p w14:paraId="388B0D7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fish isn't as big as </w:t>
      </w:r>
      <w:r>
        <w:rPr>
          <w:rFonts w:cs="CG Times"/>
          <w:lang w:val="en-AU"/>
        </w:rPr>
        <w:t>[</w:t>
      </w:r>
      <w:r>
        <w:rPr>
          <w:rFonts w:cs="CG Times"/>
          <w:i/>
          <w:iCs/>
          <w:u w:val="single"/>
          <w:lang w:val="en-AU"/>
        </w:rPr>
        <w:t>the</w:t>
      </w:r>
      <w:r>
        <w:rPr>
          <w:rFonts w:cs="CG Times"/>
          <w:i/>
          <w:iCs/>
          <w:lang w:val="en-AU"/>
        </w:rPr>
        <w:t xml:space="preserve"> one I caught</w:t>
      </w:r>
      <w:r>
        <w:rPr>
          <w:rFonts w:cs="CG Times"/>
          <w:lang w:val="en-AU"/>
        </w:rPr>
        <w:t>]</w:t>
      </w:r>
      <w:r>
        <w:rPr>
          <w:rFonts w:cs="CG Times"/>
          <w:i/>
          <w:iCs/>
          <w:lang w:val="en-AU"/>
        </w:rPr>
        <w:t>.</w:t>
      </w:r>
    </w:p>
    <w:p w14:paraId="4990976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I can't find that letter from the tax office.   </w:t>
      </w:r>
      <w:r>
        <w:rPr>
          <w:rFonts w:cs="CG Times"/>
          <w:lang w:val="en-AU"/>
        </w:rPr>
        <w:t xml:space="preserve">B: </w:t>
      </w:r>
      <w:r>
        <w:rPr>
          <w:rFonts w:cs="CG Times"/>
          <w:i/>
          <w:iCs/>
          <w:lang w:val="en-AU"/>
        </w:rPr>
        <w:t xml:space="preserve">Is this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w:t>
      </w:r>
    </w:p>
    <w:p w14:paraId="4B0DFA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i/>
          <w:iCs/>
          <w:lang w:val="en-AU"/>
        </w:rPr>
        <w:t xml:space="preserve">I can't find that letter from the tax office. I'm sure I left </w:t>
      </w:r>
      <w:r>
        <w:rPr>
          <w:rFonts w:cs="CG Times"/>
          <w:lang w:val="en-AU"/>
        </w:rPr>
        <w:t>[</w:t>
      </w:r>
      <w:r>
        <w:rPr>
          <w:rFonts w:cs="CG Times"/>
          <w:i/>
          <w:iCs/>
          <w:u w:val="single"/>
          <w:lang w:val="en-AU"/>
        </w:rPr>
        <w:t>the</w:t>
      </w:r>
      <w:r>
        <w:rPr>
          <w:rFonts w:cs="CG Times"/>
          <w:i/>
          <w:iCs/>
          <w:lang w:val="en-AU"/>
        </w:rPr>
        <w:t xml:space="preserve"> one</w:t>
      </w:r>
      <w:r>
        <w:rPr>
          <w:rFonts w:cs="CG Times"/>
          <w:lang w:val="en-AU"/>
        </w:rPr>
        <w:t>]</w:t>
      </w:r>
      <w:r>
        <w:rPr>
          <w:rFonts w:cs="CG Times"/>
          <w:i/>
          <w:iCs/>
          <w:lang w:val="en-AU"/>
        </w:rPr>
        <w:t xml:space="preserve"> on my desk.</w:t>
      </w:r>
    </w:p>
    <w:p w14:paraId="724EF7E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turn them on at 6 in the morning and off at 5.30 every night, six days a week, and </w:t>
      </w:r>
      <w:r>
        <w:rPr>
          <w:rFonts w:cs="CG Times"/>
          <w:i/>
          <w:iCs/>
          <w:u w:val="single"/>
          <w:lang w:val="en-AU"/>
        </w:rPr>
        <w:t>not a one of them</w:t>
      </w:r>
      <w:r>
        <w:rPr>
          <w:rFonts w:cs="CG Times"/>
          <w:i/>
          <w:iCs/>
          <w:lang w:val="en-AU"/>
        </w:rPr>
        <w:t xml:space="preserve"> has ever gone down on us.</w:t>
      </w:r>
    </w:p>
    <w:p w14:paraId="5A89541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have never met another woman like her, you see, and I do not suppose I shall ever meet </w:t>
      </w:r>
      <w:r>
        <w:rPr>
          <w:rFonts w:cs="CG Times"/>
          <w:i/>
          <w:iCs/>
          <w:u w:val="single"/>
          <w:lang w:val="en-AU"/>
        </w:rPr>
        <w:t>such a on</w:t>
      </w:r>
      <w:r>
        <w:rPr>
          <w:rFonts w:cs="CG Times"/>
          <w:i/>
          <w:iCs/>
          <w:lang w:val="en-AU"/>
        </w:rPr>
        <w:t>e again.</w:t>
      </w:r>
    </w:p>
    <w:p w14:paraId="616C349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proofErr w:type="spellStart"/>
      <w:r>
        <w:rPr>
          <w:rFonts w:cs="CG Times"/>
          <w:b/>
          <w:bCs/>
          <w:i/>
          <w:iCs/>
          <w:lang w:val="en-AU"/>
        </w:rPr>
        <w:t>One</w:t>
      </w:r>
      <w:r>
        <w:rPr>
          <w:rFonts w:cs="CG Times"/>
          <w:vertAlign w:val="subscript"/>
          <w:lang w:val="en-AU"/>
        </w:rPr>
        <w:t>ct</w:t>
      </w:r>
      <w:proofErr w:type="spellEnd"/>
      <w:r>
        <w:rPr>
          <w:rFonts w:cs="CG Times"/>
          <w:lang w:val="en-AU"/>
        </w:rPr>
        <w:t xml:space="preserve"> functions only as (non-fused) head in NP structure; </w:t>
      </w:r>
      <w:proofErr w:type="spellStart"/>
      <w:r>
        <w:rPr>
          <w:rFonts w:cs="CG Times"/>
          <w:i/>
          <w:iCs/>
          <w:lang w:val="en-AU"/>
        </w:rPr>
        <w:t>one</w:t>
      </w:r>
      <w:r>
        <w:rPr>
          <w:rFonts w:cs="CG Times"/>
          <w:vertAlign w:val="subscript"/>
          <w:lang w:val="en-AU"/>
        </w:rPr>
        <w:t>d</w:t>
      </w:r>
      <w:proofErr w:type="spellEnd"/>
      <w:r>
        <w:rPr>
          <w:rFonts w:cs="CG Times"/>
          <w:lang w:val="en-AU"/>
        </w:rPr>
        <w:t xml:space="preserve"> functions as determiner or modifier, either with a following head or in fusion with the head.</w:t>
      </w:r>
    </w:p>
    <w:p w14:paraId="0F2AB28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proofErr w:type="spellStart"/>
      <w:r>
        <w:rPr>
          <w:rFonts w:cs="CG Times"/>
          <w:b/>
          <w:bCs/>
          <w:i/>
          <w:iCs/>
          <w:lang w:val="en-AU"/>
        </w:rPr>
        <w:t>One</w:t>
      </w:r>
      <w:r>
        <w:rPr>
          <w:rFonts w:cs="CG Times"/>
          <w:vertAlign w:val="subscript"/>
          <w:lang w:val="en-AU"/>
        </w:rPr>
        <w:t>ct</w:t>
      </w:r>
      <w:proofErr w:type="spellEnd"/>
      <w:r>
        <w:rPr>
          <w:rFonts w:cs="CG Times"/>
          <w:lang w:val="en-AU"/>
        </w:rPr>
        <w:t xml:space="preserve"> inflects for number (with </w:t>
      </w:r>
      <w:r>
        <w:rPr>
          <w:rFonts w:cs="CG Times"/>
          <w:i/>
          <w:iCs/>
          <w:lang w:val="en-AU"/>
        </w:rPr>
        <w:t>ones</w:t>
      </w:r>
      <w:r>
        <w:rPr>
          <w:rFonts w:cs="CG Times"/>
          <w:lang w:val="en-AU"/>
        </w:rPr>
        <w:t xml:space="preserve"> as plural form); </w:t>
      </w:r>
      <w:proofErr w:type="spellStart"/>
      <w:r>
        <w:rPr>
          <w:rFonts w:cs="CG Times"/>
          <w:i/>
          <w:iCs/>
          <w:lang w:val="en-AU"/>
        </w:rPr>
        <w:t>one</w:t>
      </w:r>
      <w:r>
        <w:rPr>
          <w:rFonts w:cs="CG Times"/>
          <w:vertAlign w:val="subscript"/>
          <w:lang w:val="en-AU"/>
        </w:rPr>
        <w:t>d</w:t>
      </w:r>
      <w:proofErr w:type="spellEnd"/>
      <w:r>
        <w:rPr>
          <w:rFonts w:cs="CG Times"/>
          <w:lang w:val="en-AU"/>
        </w:rPr>
        <w:t xml:space="preserve"> does not.</w:t>
      </w:r>
    </w:p>
    <w:p w14:paraId="7410339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Singular </w:t>
      </w:r>
      <w:proofErr w:type="spellStart"/>
      <w:r>
        <w:rPr>
          <w:rFonts w:cs="CG Times"/>
          <w:i/>
          <w:iCs/>
          <w:lang w:val="en-AU"/>
        </w:rPr>
        <w:t>one</w:t>
      </w:r>
      <w:r>
        <w:rPr>
          <w:rFonts w:cs="CG Times"/>
          <w:vertAlign w:val="subscript"/>
          <w:lang w:val="en-AU"/>
        </w:rPr>
        <w:t>ct</w:t>
      </w:r>
      <w:proofErr w:type="spellEnd"/>
      <w:r>
        <w:rPr>
          <w:rFonts w:cs="CG Times"/>
          <w:lang w:val="en-AU"/>
        </w:rPr>
        <w:t>, like other count singular nouns, requires a preceding determiner.</w:t>
      </w:r>
    </w:p>
    <w:p w14:paraId="2C992C4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spellStart"/>
      <w:r>
        <w:rPr>
          <w:rFonts w:cs="CG Times"/>
          <w:i/>
          <w:iCs/>
          <w:lang w:val="en-AU"/>
        </w:rPr>
        <w:t>One</w:t>
      </w:r>
      <w:r>
        <w:rPr>
          <w:rFonts w:cs="CG Times"/>
          <w:vertAlign w:val="subscript"/>
          <w:lang w:val="en-AU"/>
        </w:rPr>
        <w:t>d</w:t>
      </w:r>
      <w:proofErr w:type="spellEnd"/>
      <w:r>
        <w:rPr>
          <w:rFonts w:cs="CG Times"/>
          <w:lang w:val="en-AU"/>
        </w:rPr>
        <w:t xml:space="preserve"> cannot normally follow a modifier in NP structure.</w:t>
      </w:r>
    </w:p>
    <w:p w14:paraId="0B44B7F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had taken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book</w:t>
      </w:r>
      <w:r>
        <w:rPr>
          <w:rFonts w:cs="CG Times"/>
          <w:lang w:val="en-AU"/>
        </w:rPr>
        <w:t>]</w:t>
      </w:r>
      <w:r>
        <w:rPr>
          <w:rFonts w:cs="CG Times"/>
          <w:i/>
          <w:iCs/>
          <w:lang w:val="en-AU"/>
        </w:rPr>
        <w:t>.</w:t>
      </w:r>
      <w:r>
        <w:rPr>
          <w:rFonts w:cs="CG Times"/>
          <w:lang w:val="en-AU"/>
        </w:rPr>
        <w:tab/>
        <w:t>[not in head function]</w:t>
      </w:r>
    </w:p>
    <w:p w14:paraId="6652A1E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These </w:t>
      </w:r>
      <w:r>
        <w:rPr>
          <w:rFonts w:cs="CG Times"/>
          <w:i/>
          <w:iCs/>
          <w:u w:val="single"/>
          <w:lang w:val="en-AU"/>
        </w:rPr>
        <w:t>cakes</w:t>
      </w:r>
      <w:r>
        <w:rPr>
          <w:rFonts w:cs="CG Times"/>
          <w:i/>
          <w:iCs/>
          <w:lang w:val="en-AU"/>
        </w:rPr>
        <w:t xml:space="preserve"> are better than </w:t>
      </w:r>
      <w:r>
        <w:rPr>
          <w:rFonts w:cs="CG Times"/>
          <w:lang w:val="en-AU"/>
        </w:rPr>
        <w:t>[</w:t>
      </w:r>
      <w:r>
        <w:rPr>
          <w:rFonts w:cs="CG Times"/>
          <w:i/>
          <w:iCs/>
          <w:lang w:val="en-AU"/>
        </w:rPr>
        <w:t xml:space="preserve">the </w:t>
      </w:r>
      <w:proofErr w:type="spellStart"/>
      <w:r>
        <w:rPr>
          <w:rFonts w:cs="CG Times"/>
          <w:i/>
          <w:iCs/>
          <w:u w:val="single"/>
          <w:lang w:val="en-AU"/>
        </w:rPr>
        <w:t>ones</w:t>
      </w:r>
      <w:r>
        <w:rPr>
          <w:rFonts w:cs="CG Times"/>
          <w:vertAlign w:val="subscript"/>
          <w:lang w:val="en-AU"/>
        </w:rPr>
        <w:t>ct</w:t>
      </w:r>
      <w:proofErr w:type="spellEnd"/>
      <w:r>
        <w:rPr>
          <w:rFonts w:cs="CG Times"/>
          <w:i/>
          <w:iCs/>
          <w:lang w:val="en-AU"/>
        </w:rPr>
        <w:t xml:space="preserve"> I made</w:t>
      </w:r>
      <w:r>
        <w:rPr>
          <w:rFonts w:cs="CG Times"/>
          <w:lang w:val="en-AU"/>
        </w:rPr>
        <w:t>]</w:t>
      </w:r>
      <w:r>
        <w:rPr>
          <w:rFonts w:cs="CG Times"/>
          <w:i/>
          <w:iCs/>
          <w:lang w:val="en-AU"/>
        </w:rPr>
        <w:t>.</w:t>
      </w:r>
      <w:r>
        <w:rPr>
          <w:rFonts w:cs="CG Times"/>
          <w:lang w:val="en-AU"/>
        </w:rPr>
        <w:tab/>
        <w:t>[plural form]</w:t>
      </w:r>
    </w:p>
    <w:p w14:paraId="0B1ACC1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This </w:t>
      </w:r>
      <w:r>
        <w:rPr>
          <w:rFonts w:cs="CG Times"/>
          <w:i/>
          <w:iCs/>
          <w:u w:val="single"/>
          <w:lang w:val="en-AU"/>
        </w:rPr>
        <w:t>brush</w:t>
      </w:r>
      <w:r>
        <w:rPr>
          <w:rFonts w:cs="CG Times"/>
          <w:i/>
          <w:iCs/>
          <w:lang w:val="en-AU"/>
        </w:rPr>
        <w:t xml:space="preserve"> won't do: I want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with a handle</w:t>
      </w:r>
      <w:r>
        <w:rPr>
          <w:rFonts w:cs="CG Times"/>
          <w:lang w:val="en-AU"/>
        </w:rPr>
        <w:t>]</w:t>
      </w:r>
      <w:r>
        <w:rPr>
          <w:rFonts w:cs="CG Times"/>
          <w:i/>
          <w:iCs/>
          <w:lang w:val="en-AU"/>
        </w:rPr>
        <w:t>.</w:t>
      </w:r>
      <w:r>
        <w:rPr>
          <w:rFonts w:cs="CG Times"/>
          <w:lang w:val="en-AU"/>
        </w:rPr>
        <w:tab/>
        <w:t>[no preceding determiner]</w:t>
      </w:r>
    </w:p>
    <w:p w14:paraId="1E14D47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knife</w:t>
      </w:r>
      <w:r>
        <w:rPr>
          <w:rFonts w:cs="CG Times"/>
          <w:i/>
          <w:iCs/>
          <w:lang w:val="en-AU"/>
        </w:rPr>
        <w:t xml:space="preserve"> is blunt: have you got </w:t>
      </w:r>
      <w:r>
        <w:rPr>
          <w:rFonts w:cs="CG Times"/>
          <w:lang w:val="en-AU"/>
        </w:rPr>
        <w:t>[</w:t>
      </w:r>
      <w:r>
        <w:rPr>
          <w:rFonts w:cs="CG Times"/>
          <w:i/>
          <w:iCs/>
          <w:lang w:val="en-AU"/>
        </w:rPr>
        <w:t xml:space="preserve">a sharper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[follows modifier]</w:t>
      </w:r>
    </w:p>
    <w:p w14:paraId="2027BCF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need </w:t>
      </w:r>
      <w:r>
        <w:rPr>
          <w:rFonts w:cs="CG Times"/>
          <w:i/>
          <w:iCs/>
          <w:u w:val="single"/>
          <w:lang w:val="en-AU"/>
        </w:rPr>
        <w:t>three keys</w:t>
      </w:r>
      <w:r>
        <w:rPr>
          <w:rFonts w:cs="CG Times"/>
          <w:i/>
          <w:iCs/>
          <w:lang w:val="en-AU"/>
        </w:rPr>
        <w:t xml:space="preserve">, but at the moment we've </w:t>
      </w:r>
      <w:r>
        <w:rPr>
          <w:rFonts w:cs="CG Times"/>
          <w:lang w:val="en-AU"/>
        </w:rPr>
        <w:t>[</w:t>
      </w:r>
      <w:r>
        <w:rPr>
          <w:rFonts w:cs="CG Times"/>
          <w:i/>
          <w:iCs/>
          <w:lang w:val="en-AU"/>
        </w:rPr>
        <w:t xml:space="preserve">only </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2F88FA2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foolishly come without </w:t>
      </w:r>
      <w:r>
        <w:rPr>
          <w:rFonts w:cs="CG Times"/>
          <w:i/>
          <w:iCs/>
          <w:u w:val="single"/>
          <w:lang w:val="en-AU"/>
        </w:rPr>
        <w:t>a pen</w:t>
      </w:r>
      <w:r>
        <w:rPr>
          <w:rFonts w:cs="CG Times"/>
          <w:i/>
          <w:iCs/>
          <w:lang w:val="en-AU"/>
        </w:rPr>
        <w:t xml:space="preserve">: can you lend me </w:t>
      </w:r>
      <w:r>
        <w:rPr>
          <w:rFonts w:cs="CG Times"/>
          <w:lang w:val="en-AU"/>
        </w:rPr>
        <w:t>[</w:t>
      </w:r>
      <w:proofErr w:type="spellStart"/>
      <w:r>
        <w:rPr>
          <w:rFonts w:cs="CG Times"/>
          <w:i/>
          <w:iCs/>
          <w:u w:val="single"/>
          <w:lang w:val="en-AU"/>
        </w:rPr>
        <w:t>one</w:t>
      </w:r>
      <w:r>
        <w:rPr>
          <w:rFonts w:cs="CG Times"/>
          <w:vertAlign w:val="subscript"/>
          <w:lang w:val="en-AU"/>
        </w:rPr>
        <w:t>d</w:t>
      </w:r>
      <w:proofErr w:type="spellEnd"/>
      <w:r>
        <w:rPr>
          <w:rFonts w:cs="CG Times"/>
          <w:lang w:val="en-AU"/>
        </w:rPr>
        <w:t>]</w:t>
      </w:r>
      <w:r>
        <w:rPr>
          <w:rFonts w:cs="CG Times"/>
          <w:i/>
          <w:iCs/>
          <w:lang w:val="en-AU"/>
        </w:rPr>
        <w:t>?</w:t>
      </w:r>
    </w:p>
    <w:p w14:paraId="34F1099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Six </w:t>
      </w:r>
      <w:r>
        <w:rPr>
          <w:rFonts w:cs="CG Times"/>
          <w:i/>
          <w:iCs/>
          <w:u w:val="single"/>
          <w:lang w:val="en-AU"/>
        </w:rPr>
        <w:t>issues</w:t>
      </w:r>
      <w:r>
        <w:rPr>
          <w:rFonts w:cs="CG Times"/>
          <w:i/>
          <w:iCs/>
          <w:lang w:val="en-AU"/>
        </w:rPr>
        <w:t xml:space="preserve"> declined for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d</w:t>
      </w:r>
      <w:proofErr w:type="spellEnd"/>
      <w:r>
        <w:rPr>
          <w:rFonts w:cs="CG Times"/>
          <w:lang w:val="en-AU"/>
        </w:rPr>
        <w:t xml:space="preserve"> </w:t>
      </w:r>
      <w:r>
        <w:rPr>
          <w:rFonts w:cs="CG Times"/>
          <w:i/>
          <w:iCs/>
          <w:lang w:val="en-AU"/>
        </w:rPr>
        <w:t>that advanced</w:t>
      </w:r>
      <w:r>
        <w:rPr>
          <w:rFonts w:cs="CG Times"/>
          <w:lang w:val="en-AU"/>
        </w:rPr>
        <w:t>]</w:t>
      </w:r>
      <w:r>
        <w:rPr>
          <w:rFonts w:cs="CG Times"/>
          <w:i/>
          <w:iCs/>
          <w:lang w:val="en-AU"/>
        </w:rPr>
        <w:t xml:space="preserve"> on the Paris Stock Exchange.</w:t>
      </w:r>
    </w:p>
    <w:p w14:paraId="1E0925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It's a small </w:t>
      </w:r>
      <w:r>
        <w:rPr>
          <w:rFonts w:cs="CG Times"/>
          <w:i/>
          <w:iCs/>
          <w:u w:val="single"/>
          <w:lang w:val="en-AU"/>
        </w:rPr>
        <w:t>victory</w:t>
      </w:r>
      <w:r>
        <w:rPr>
          <w:rFonts w:cs="CG Times"/>
          <w:i/>
          <w:iCs/>
          <w:lang w:val="en-AU"/>
        </w:rPr>
        <w:t xml:space="preserve">, but the industry needs </w:t>
      </w:r>
      <w:r>
        <w:rPr>
          <w:rFonts w:cs="CG Times"/>
          <w:lang w:val="en-AU"/>
        </w:rPr>
        <w:t>[</w:t>
      </w:r>
      <w:r>
        <w:rPr>
          <w:rFonts w:cs="CG Times"/>
          <w:i/>
          <w:iCs/>
          <w:lang w:val="en-AU"/>
        </w:rPr>
        <w:t xml:space="preserve">every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it can get</w:t>
      </w:r>
      <w:r>
        <w:rPr>
          <w:rFonts w:cs="CG Times"/>
          <w:lang w:val="en-AU"/>
        </w:rPr>
        <w:t>]</w:t>
      </w:r>
      <w:r>
        <w:rPr>
          <w:rFonts w:cs="CG Times"/>
          <w:i/>
          <w:iCs/>
          <w:lang w:val="en-AU"/>
        </w:rPr>
        <w:t>.</w:t>
      </w:r>
    </w:p>
    <w:p w14:paraId="5FF8CB1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Notice 88</w:t>
      </w:r>
      <w:r>
        <w:rPr>
          <w:rFonts w:cs="CG Times"/>
          <w:i/>
          <w:iCs/>
          <w:lang w:val="en-AU"/>
        </w:rPr>
        <w:noBreakHyphen/>
        <w:t xml:space="preserve">38 now says that after figuring the withdrawal amount for each account, you may take the total minimum from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d</w:t>
      </w:r>
      <w:proofErr w:type="spellEnd"/>
      <w:r>
        <w:rPr>
          <w:rFonts w:cs="CG Times"/>
          <w:i/>
          <w:iCs/>
          <w:lang w:val="en-AU"/>
        </w:rPr>
        <w:t xml:space="preserve"> or more of them</w:t>
      </w:r>
      <w:r>
        <w:rPr>
          <w:rFonts w:cs="CG Times"/>
          <w:lang w:val="en-AU"/>
        </w:rPr>
        <w:t>]</w:t>
      </w:r>
      <w:r>
        <w:rPr>
          <w:rFonts w:cs="CG Times"/>
          <w:i/>
          <w:iCs/>
          <w:lang w:val="en-AU"/>
        </w:rPr>
        <w:t>.</w:t>
      </w:r>
    </w:p>
    <w:p w14:paraId="6694745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They could have sent their child to </w:t>
      </w:r>
      <w:r>
        <w:rPr>
          <w:rFonts w:cs="CG Times"/>
          <w:lang w:val="en-AU"/>
        </w:rPr>
        <w:t>[</w:t>
      </w:r>
      <w:r>
        <w:rPr>
          <w:rFonts w:cs="CG Times"/>
          <w:i/>
          <w:iCs/>
          <w:lang w:val="en-AU"/>
        </w:rPr>
        <w:t xml:space="preserve">any </w:t>
      </w:r>
      <w:proofErr w:type="spellStart"/>
      <w:r>
        <w:rPr>
          <w:rFonts w:cs="CG Times"/>
          <w:i/>
          <w:iCs/>
          <w:u w:val="single"/>
          <w:lang w:val="en-AU"/>
        </w:rPr>
        <w:t>one</w:t>
      </w:r>
      <w:r>
        <w:rPr>
          <w:rFonts w:cs="CG Times"/>
          <w:vertAlign w:val="subscript"/>
          <w:lang w:val="en-AU"/>
        </w:rPr>
        <w:t>ct</w:t>
      </w:r>
      <w:proofErr w:type="spellEnd"/>
      <w:r>
        <w:rPr>
          <w:rFonts w:cs="CG Times"/>
          <w:i/>
          <w:iCs/>
          <w:lang w:val="en-AU"/>
        </w:rPr>
        <w:t xml:space="preserve"> of the many integrated private or public schools in their neighbourhood</w:t>
      </w:r>
      <w:r>
        <w:rPr>
          <w:rFonts w:cs="CG Times"/>
          <w:lang w:val="en-AU"/>
        </w:rPr>
        <w:t>]</w:t>
      </w:r>
      <w:r>
        <w:rPr>
          <w:rFonts w:cs="CG Times"/>
          <w:i/>
          <w:iCs/>
          <w:lang w:val="en-AU"/>
        </w:rPr>
        <w:t>.</w:t>
      </w:r>
    </w:p>
    <w:p w14:paraId="683F39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The </w:t>
      </w:r>
      <w:r>
        <w:rPr>
          <w:rFonts w:cs="CG Times"/>
          <w:i/>
          <w:iCs/>
          <w:u w:val="single"/>
          <w:lang w:val="en-AU"/>
        </w:rPr>
        <w:t>advice</w:t>
      </w:r>
      <w:r>
        <w:rPr>
          <w:rFonts w:cs="CG Times"/>
          <w:i/>
          <w:iCs/>
          <w:lang w:val="en-AU"/>
        </w:rPr>
        <w:t xml:space="preserve"> you gave was more useful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I received from the Dean</w:t>
      </w:r>
      <w:r>
        <w:rPr>
          <w:rFonts w:cs="CG Times"/>
          <w:lang w:val="en-AU"/>
        </w:rPr>
        <w:t>]</w:t>
      </w:r>
      <w:r>
        <w:rPr>
          <w:rFonts w:cs="CG Times"/>
          <w:i/>
          <w:iCs/>
          <w:lang w:val="en-AU"/>
        </w:rPr>
        <w:t>.</w:t>
      </w:r>
    </w:p>
    <w:p w14:paraId="5C8995B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The </w:t>
      </w:r>
      <w:r>
        <w:rPr>
          <w:rFonts w:cs="CG Times"/>
          <w:i/>
          <w:iCs/>
          <w:u w:val="single"/>
          <w:lang w:val="en-AU"/>
        </w:rPr>
        <w:t>arrival</w:t>
      </w:r>
      <w:r>
        <w:rPr>
          <w:rFonts w:cs="CG Times"/>
          <w:i/>
          <w:iCs/>
          <w:lang w:val="en-AU"/>
        </w:rPr>
        <w:t xml:space="preserve"> of the king was followed by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of the queen</w:t>
      </w:r>
      <w:r>
        <w:rPr>
          <w:rFonts w:cs="CG Times"/>
          <w:lang w:val="en-AU"/>
        </w:rPr>
        <w:t>]</w:t>
      </w:r>
      <w:r>
        <w:rPr>
          <w:rFonts w:cs="CG Times"/>
          <w:i/>
          <w:iCs/>
          <w:lang w:val="en-AU"/>
        </w:rPr>
        <w:t>.</w:t>
      </w:r>
    </w:p>
    <w:p w14:paraId="2542100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I'm looking for </w:t>
      </w:r>
      <w:r>
        <w:rPr>
          <w:rFonts w:cs="CG Times"/>
          <w:i/>
          <w:iCs/>
          <w:u w:val="single"/>
          <w:lang w:val="en-AU"/>
        </w:rPr>
        <w:t>travel guides</w:t>
      </w:r>
      <w:r>
        <w:rPr>
          <w:rFonts w:cs="CG Times"/>
          <w:i/>
          <w:iCs/>
          <w:lang w:val="en-AU"/>
        </w:rPr>
        <w:t xml:space="preserve">: do you sell </w:t>
      </w:r>
      <w:r>
        <w:rPr>
          <w:rFonts w:cs="CG Times"/>
          <w:i/>
          <w:iCs/>
          <w:u w:val="single"/>
          <w:lang w:val="en-AU"/>
        </w:rPr>
        <w:t>ones</w:t>
      </w:r>
      <w:r>
        <w:rPr>
          <w:rFonts w:cs="CG Times"/>
          <w:i/>
          <w:iCs/>
          <w:lang w:val="en-AU"/>
        </w:rPr>
        <w:t>?</w:t>
      </w:r>
    </w:p>
    <w:p w14:paraId="726EE337"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Kim has </w:t>
      </w:r>
      <w:r>
        <w:rPr>
          <w:rFonts w:cs="CG Times"/>
          <w:i/>
          <w:iCs/>
          <w:u w:val="single"/>
          <w:lang w:val="en-AU"/>
        </w:rPr>
        <w:t>doubts about the proposal</w:t>
      </w:r>
      <w:r>
        <w:rPr>
          <w:rFonts w:cs="CG Times"/>
          <w:i/>
          <w:iCs/>
          <w:lang w:val="en-AU"/>
        </w:rPr>
        <w:t xml:space="preserve">, and Pat may have </w:t>
      </w:r>
      <w:r>
        <w:rPr>
          <w:rFonts w:cs="CG Times"/>
          <w:i/>
          <w:iCs/>
          <w:u w:val="single"/>
          <w:lang w:val="en-AU"/>
        </w:rPr>
        <w:t>ones</w:t>
      </w:r>
      <w:r>
        <w:rPr>
          <w:rFonts w:cs="CG Times"/>
          <w:i/>
          <w:iCs/>
          <w:lang w:val="en-AU"/>
        </w:rPr>
        <w:t xml:space="preserve"> too.</w:t>
      </w:r>
    </w:p>
    <w:p w14:paraId="230FB80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movie</w:t>
      </w:r>
      <w:r>
        <w:rPr>
          <w:rFonts w:cs="CG Times"/>
          <w:i/>
          <w:iCs/>
          <w:lang w:val="en-AU"/>
        </w:rPr>
        <w:t xml:space="preserve"> did you like best?</w:t>
      </w:r>
      <w:r>
        <w:rPr>
          <w:rFonts w:cs="CG Times"/>
          <w:lang w:val="en-AU"/>
        </w:rPr>
        <w:tab/>
        <w:t xml:space="preserve">B: </w:t>
      </w:r>
      <w:r>
        <w:rPr>
          <w:rFonts w:cs="CG Times"/>
          <w:i/>
          <w:iCs/>
          <w:lang w:val="en-AU"/>
        </w:rPr>
        <w:t xml:space="preserve"> The one </w:t>
      </w:r>
      <w:r>
        <w:rPr>
          <w:rFonts w:cs="CG Times"/>
          <w:i/>
          <w:iCs/>
          <w:u w:val="single"/>
          <w:lang w:val="en-AU"/>
        </w:rPr>
        <w:t>about dinosaurs</w:t>
      </w:r>
      <w:r>
        <w:rPr>
          <w:rFonts w:cs="CG Times"/>
          <w:i/>
          <w:iCs/>
          <w:lang w:val="en-AU"/>
        </w:rPr>
        <w:t>.</w:t>
      </w:r>
    </w:p>
    <w:p w14:paraId="2D13D8E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house</w:t>
      </w:r>
      <w:r>
        <w:rPr>
          <w:rFonts w:cs="CG Times"/>
          <w:i/>
          <w:iCs/>
          <w:lang w:val="en-AU"/>
        </w:rPr>
        <w:t xml:space="preserve"> did they choose?</w:t>
      </w:r>
      <w:r>
        <w:rPr>
          <w:rFonts w:cs="CG Times"/>
          <w:lang w:val="en-AU"/>
        </w:rPr>
        <w:tab/>
        <w:t xml:space="preserve">B: </w:t>
      </w:r>
      <w:r>
        <w:rPr>
          <w:rFonts w:cs="CG Times"/>
          <w:i/>
          <w:iCs/>
          <w:lang w:val="en-AU"/>
        </w:rPr>
        <w:t xml:space="preserve"> The one </w:t>
      </w:r>
      <w:r>
        <w:rPr>
          <w:rFonts w:cs="CG Times"/>
          <w:i/>
          <w:iCs/>
          <w:u w:val="single"/>
          <w:lang w:val="en-AU"/>
        </w:rPr>
        <w:t>you recommended</w:t>
      </w:r>
      <w:r>
        <w:rPr>
          <w:rFonts w:cs="CG Times"/>
          <w:i/>
          <w:iCs/>
          <w:lang w:val="en-AU"/>
        </w:rPr>
        <w:t>.</w:t>
      </w:r>
    </w:p>
    <w:p w14:paraId="6D75197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Which </w:t>
      </w:r>
      <w:r>
        <w:rPr>
          <w:rFonts w:cs="CG Times"/>
          <w:i/>
          <w:iCs/>
          <w:u w:val="single"/>
          <w:lang w:val="en-AU"/>
        </w:rPr>
        <w:t>king</w:t>
      </w:r>
      <w:r>
        <w:rPr>
          <w:rFonts w:cs="CG Times"/>
          <w:i/>
          <w:iCs/>
          <w:lang w:val="en-AU"/>
        </w:rPr>
        <w:t xml:space="preserve"> did you see?</w:t>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Belgium</w:t>
      </w:r>
      <w:r>
        <w:rPr>
          <w:rFonts w:cs="CG Times"/>
          <w:i/>
          <w:iCs/>
          <w:lang w:val="en-AU"/>
        </w:rPr>
        <w:t>.</w:t>
      </w:r>
    </w:p>
    <w:p w14:paraId="405FCF1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Which </w:t>
      </w:r>
      <w:r>
        <w:rPr>
          <w:rFonts w:cs="CG Times"/>
          <w:i/>
          <w:iCs/>
          <w:u w:val="single"/>
          <w:lang w:val="en-AU"/>
        </w:rPr>
        <w:t>sleeve</w:t>
      </w:r>
      <w:r>
        <w:rPr>
          <w:rFonts w:cs="CG Times"/>
          <w:i/>
          <w:iCs/>
          <w:lang w:val="en-AU"/>
        </w:rPr>
        <w:t xml:space="preserve"> did you mend?</w:t>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the dress</w:t>
      </w:r>
      <w:r>
        <w:rPr>
          <w:rFonts w:cs="CG Times"/>
          <w:i/>
          <w:iCs/>
          <w:lang w:val="en-AU"/>
        </w:rPr>
        <w:t>.</w:t>
      </w:r>
    </w:p>
    <w:p w14:paraId="36996B5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Whose </w:t>
      </w:r>
      <w:r>
        <w:rPr>
          <w:rFonts w:cs="CG Times"/>
          <w:i/>
          <w:iCs/>
          <w:u w:val="single"/>
          <w:lang w:val="en-AU"/>
        </w:rPr>
        <w:t>mother</w:t>
      </w:r>
      <w:r>
        <w:rPr>
          <w:rFonts w:cs="CG Times"/>
          <w:i/>
          <w:iCs/>
          <w:lang w:val="en-AU"/>
        </w:rPr>
        <w:t xml:space="preserve"> is she?</w:t>
      </w:r>
      <w:r>
        <w:rPr>
          <w:rFonts w:cs="CG Times"/>
          <w:lang w:val="en-AU"/>
        </w:rPr>
        <w:tab/>
      </w:r>
      <w:r>
        <w:rPr>
          <w:rFonts w:cs="CG Times"/>
          <w:lang w:val="en-AU"/>
        </w:rPr>
        <w:tab/>
      </w:r>
      <w:r>
        <w:rPr>
          <w:rFonts w:cs="CG Times"/>
          <w:lang w:val="en-AU"/>
        </w:rPr>
        <w:tab/>
      </w:r>
      <w:r>
        <w:rPr>
          <w:rFonts w:cs="CG Times"/>
          <w:lang w:val="en-AU"/>
        </w:rPr>
        <w:tab/>
        <w:t>B: *</w:t>
      </w:r>
      <w:r>
        <w:rPr>
          <w:rFonts w:cs="CG Times"/>
          <w:i/>
          <w:iCs/>
          <w:lang w:val="en-AU"/>
        </w:rPr>
        <w:t xml:space="preserve">The one </w:t>
      </w:r>
      <w:r>
        <w:rPr>
          <w:rFonts w:cs="CG Times"/>
          <w:i/>
          <w:iCs/>
          <w:u w:val="single"/>
          <w:lang w:val="en-AU"/>
        </w:rPr>
        <w:t>of Kim</w:t>
      </w:r>
      <w:r>
        <w:rPr>
          <w:rFonts w:cs="CG Times"/>
          <w:i/>
          <w:iCs/>
          <w:lang w:val="en-AU"/>
        </w:rPr>
        <w:t>.</w:t>
      </w:r>
    </w:p>
    <w:p w14:paraId="36B8DB34"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 xml:space="preserve">Which </w:t>
      </w:r>
      <w:r>
        <w:rPr>
          <w:rFonts w:cs="CG Times"/>
          <w:i/>
          <w:iCs/>
          <w:u w:val="single"/>
          <w:lang w:val="en-AU"/>
        </w:rPr>
        <w:t>proposal</w:t>
      </w:r>
      <w:r>
        <w:rPr>
          <w:rFonts w:cs="CG Times"/>
          <w:i/>
          <w:iCs/>
          <w:lang w:val="en-AU"/>
        </w:rPr>
        <w:t xml:space="preserve"> do you prefer?</w:t>
      </w:r>
      <w:r>
        <w:rPr>
          <w:rFonts w:cs="CG Times"/>
          <w:lang w:val="en-AU"/>
        </w:rPr>
        <w:tab/>
        <w:t>B: *</w:t>
      </w:r>
      <w:r>
        <w:rPr>
          <w:rFonts w:cs="CG Times"/>
          <w:i/>
          <w:iCs/>
          <w:lang w:val="en-AU"/>
        </w:rPr>
        <w:t xml:space="preserve">The one </w:t>
      </w:r>
      <w:r>
        <w:rPr>
          <w:rFonts w:cs="CG Times"/>
          <w:i/>
          <w:iCs/>
          <w:u w:val="single"/>
          <w:lang w:val="en-AU"/>
        </w:rPr>
        <w:t>that we hold a referendum</w:t>
      </w:r>
      <w:r>
        <w:rPr>
          <w:rFonts w:cs="CG Times"/>
          <w:i/>
          <w:iCs/>
          <w:lang w:val="en-AU"/>
        </w:rPr>
        <w:t>.</w:t>
      </w:r>
    </w:p>
    <w:p w14:paraId="6CBE1C8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This </w:t>
      </w:r>
      <w:r>
        <w:rPr>
          <w:rFonts w:cs="CG Times"/>
          <w:i/>
          <w:iCs/>
          <w:u w:val="single"/>
          <w:lang w:val="en-AU"/>
        </w:rPr>
        <w:t>proof</w:t>
      </w:r>
      <w:r>
        <w:rPr>
          <w:rFonts w:cs="CG Times"/>
          <w:i/>
          <w:iCs/>
          <w:lang w:val="en-AU"/>
        </w:rPr>
        <w:t xml:space="preserve"> </w:t>
      </w:r>
      <w:r>
        <w:rPr>
          <w:rFonts w:cs="CG Times"/>
          <w:i/>
          <w:iCs/>
          <w:u w:val="single"/>
          <w:lang w:val="en-AU"/>
        </w:rPr>
        <w:t>of Taylor's theorem</w:t>
      </w:r>
      <w:r>
        <w:rPr>
          <w:rFonts w:cs="CG Times"/>
          <w:lang w:val="en-AU"/>
        </w:rPr>
        <w:t>]</w:t>
      </w:r>
      <w:r>
        <w:rPr>
          <w:rFonts w:cs="CG Times"/>
          <w:i/>
          <w:iCs/>
          <w:lang w:val="en-AU"/>
        </w:rPr>
        <w:t xml:space="preserve"> is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Parzival's inequality</w:t>
      </w:r>
      <w:r>
        <w:rPr>
          <w:rFonts w:cs="CG Times"/>
          <w:lang w:val="en-AU"/>
        </w:rPr>
        <w:t>]</w:t>
      </w:r>
      <w:r>
        <w:rPr>
          <w:rFonts w:cs="CG Times"/>
          <w:i/>
          <w:iCs/>
          <w:lang w:val="en-AU"/>
        </w:rPr>
        <w:t>.</w:t>
      </w:r>
    </w:p>
    <w:p w14:paraId="545846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 xml:space="preserve">The </w:t>
      </w:r>
      <w:r>
        <w:rPr>
          <w:rFonts w:cs="CG Times"/>
          <w:i/>
          <w:iCs/>
          <w:u w:val="single"/>
          <w:lang w:val="en-AU"/>
        </w:rPr>
        <w:t>production</w:t>
      </w:r>
      <w:r>
        <w:rPr>
          <w:rFonts w:cs="CG Times"/>
          <w:i/>
          <w:iCs/>
          <w:lang w:val="en-AU"/>
        </w:rPr>
        <w:t xml:space="preserve"> </w:t>
      </w:r>
      <w:r>
        <w:rPr>
          <w:rFonts w:cs="CG Times"/>
          <w:i/>
          <w:iCs/>
          <w:u w:val="single"/>
          <w:lang w:val="en-AU"/>
        </w:rPr>
        <w:t>of Madame Butterfly</w:t>
      </w:r>
      <w:r>
        <w:rPr>
          <w:rFonts w:cs="CG Times"/>
          <w:lang w:val="en-AU"/>
        </w:rPr>
        <w:t>]</w:t>
      </w:r>
      <w:r>
        <w:rPr>
          <w:rFonts w:cs="CG Times"/>
          <w:i/>
          <w:iCs/>
          <w:lang w:val="en-AU"/>
        </w:rPr>
        <w:t xml:space="preserve"> was better than </w:t>
      </w:r>
      <w:r>
        <w:rPr>
          <w:rFonts w:cs="CG Times"/>
          <w:lang w:val="en-AU"/>
        </w:rPr>
        <w:t>[</w:t>
      </w:r>
      <w:r>
        <w:rPr>
          <w:rFonts w:cs="CG Times"/>
          <w:i/>
          <w:iCs/>
          <w:lang w:val="en-AU"/>
        </w:rPr>
        <w:t xml:space="preserve">the </w:t>
      </w:r>
      <w:r>
        <w:rPr>
          <w:rFonts w:cs="CG Times"/>
          <w:i/>
          <w:iCs/>
          <w:u w:val="single"/>
          <w:lang w:val="en-AU"/>
        </w:rPr>
        <w:t>one</w:t>
      </w:r>
      <w:r>
        <w:rPr>
          <w:rFonts w:cs="CG Times"/>
          <w:i/>
          <w:iCs/>
          <w:lang w:val="en-AU"/>
        </w:rPr>
        <w:t xml:space="preserve"> </w:t>
      </w:r>
      <w:r>
        <w:rPr>
          <w:rFonts w:cs="CG Times"/>
          <w:i/>
          <w:iCs/>
          <w:u w:val="single"/>
          <w:lang w:val="en-AU"/>
        </w:rPr>
        <w:t>of Tosca</w:t>
      </w:r>
      <w:r>
        <w:rPr>
          <w:rFonts w:cs="CG Times"/>
          <w:lang w:val="en-AU"/>
        </w:rPr>
        <w:t>]</w:t>
      </w:r>
      <w:r>
        <w:rPr>
          <w:rFonts w:cs="CG Times"/>
          <w:i/>
          <w:iCs/>
          <w:lang w:val="en-AU"/>
        </w:rPr>
        <w:t>.</w:t>
      </w:r>
    </w:p>
    <w:p w14:paraId="599CFF9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Role nouns: </w:t>
      </w:r>
      <w:r>
        <w:rPr>
          <w:rFonts w:cs="CG Times"/>
          <w:i/>
          <w:iCs/>
          <w:lang w:val="en-AU"/>
        </w:rPr>
        <w:t>boss</w:t>
      </w:r>
      <w:r>
        <w:rPr>
          <w:rFonts w:cs="CG Times"/>
          <w:lang w:val="en-AU"/>
        </w:rPr>
        <w:t>,</w:t>
      </w:r>
      <w:r>
        <w:rPr>
          <w:rFonts w:cs="CG Times"/>
          <w:i/>
          <w:iCs/>
          <w:lang w:val="en-AU"/>
        </w:rPr>
        <w:t xml:space="preserve"> friend</w:t>
      </w:r>
      <w:r>
        <w:rPr>
          <w:rFonts w:cs="CG Times"/>
          <w:lang w:val="en-AU"/>
        </w:rPr>
        <w:t>,</w:t>
      </w:r>
      <w:r>
        <w:rPr>
          <w:rFonts w:cs="CG Times"/>
          <w:i/>
          <w:iCs/>
          <w:lang w:val="en-AU"/>
        </w:rPr>
        <w:t xml:space="preserve"> dean</w:t>
      </w:r>
      <w:r>
        <w:rPr>
          <w:rFonts w:cs="CG Times"/>
          <w:lang w:val="en-AU"/>
        </w:rPr>
        <w:t>,</w:t>
      </w:r>
      <w:r>
        <w:rPr>
          <w:rFonts w:cs="CG Times"/>
          <w:i/>
          <w:iCs/>
          <w:lang w:val="en-AU"/>
        </w:rPr>
        <w:t xml:space="preserve"> king</w:t>
      </w:r>
    </w:p>
    <w:p w14:paraId="770637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Nouns denoting a part</w:t>
      </w:r>
      <w:r>
        <w:rPr>
          <w:rFonts w:cs="CG Times"/>
          <w:lang w:val="en-AU"/>
        </w:rPr>
        <w:sym w:font="WP TypographicSymbols" w:char="0042"/>
      </w:r>
      <w:r>
        <w:rPr>
          <w:rFonts w:cs="CG Times"/>
          <w:lang w:val="en-AU"/>
        </w:rPr>
        <w:t xml:space="preserve">whole relationship: </w:t>
      </w:r>
      <w:r>
        <w:rPr>
          <w:rFonts w:cs="CG Times"/>
          <w:i/>
          <w:iCs/>
          <w:lang w:val="en-AU"/>
        </w:rPr>
        <w:t>cover</w:t>
      </w:r>
      <w:r>
        <w:rPr>
          <w:rFonts w:cs="CG Times"/>
          <w:lang w:val="en-AU"/>
        </w:rPr>
        <w:t>,</w:t>
      </w:r>
      <w:r>
        <w:rPr>
          <w:rFonts w:cs="CG Times"/>
          <w:i/>
          <w:iCs/>
          <w:lang w:val="en-AU"/>
        </w:rPr>
        <w:t xml:space="preserve"> leg</w:t>
      </w:r>
      <w:r>
        <w:rPr>
          <w:rFonts w:cs="CG Times"/>
          <w:lang w:val="en-AU"/>
        </w:rPr>
        <w:t>,</w:t>
      </w:r>
      <w:r>
        <w:rPr>
          <w:rFonts w:cs="CG Times"/>
          <w:i/>
          <w:iCs/>
          <w:lang w:val="en-AU"/>
        </w:rPr>
        <w:t xml:space="preserve"> sleeve</w:t>
      </w:r>
    </w:p>
    <w:p w14:paraId="4487FAFA"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Kinship nouns: </w:t>
      </w:r>
      <w:r>
        <w:rPr>
          <w:rFonts w:cs="CG Times"/>
          <w:i/>
          <w:iCs/>
          <w:lang w:val="en-AU"/>
        </w:rPr>
        <w:t>mother</w:t>
      </w:r>
      <w:r>
        <w:rPr>
          <w:rFonts w:cs="CG Times"/>
          <w:lang w:val="en-AU"/>
        </w:rPr>
        <w:t>,</w:t>
      </w:r>
      <w:r>
        <w:rPr>
          <w:rFonts w:cs="CG Times"/>
          <w:i/>
          <w:iCs/>
          <w:lang w:val="en-AU"/>
        </w:rPr>
        <w:t xml:space="preserve"> father</w:t>
      </w:r>
      <w:r>
        <w:rPr>
          <w:rFonts w:cs="CG Times"/>
          <w:lang w:val="en-AU"/>
        </w:rPr>
        <w:t>,</w:t>
      </w:r>
      <w:r>
        <w:rPr>
          <w:rFonts w:cs="CG Times"/>
          <w:i/>
          <w:iCs/>
          <w:lang w:val="en-AU"/>
        </w:rPr>
        <w:t xml:space="preserve"> sister</w:t>
      </w:r>
    </w:p>
    <w:p w14:paraId="2FB4283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Agent nominalisations: </w:t>
      </w:r>
      <w:r>
        <w:rPr>
          <w:rFonts w:cs="CG Times"/>
          <w:i/>
          <w:iCs/>
          <w:lang w:val="en-AU"/>
        </w:rPr>
        <w:t>designer</w:t>
      </w:r>
      <w:r>
        <w:rPr>
          <w:rFonts w:cs="CG Times"/>
          <w:lang w:val="en-AU"/>
        </w:rPr>
        <w:t xml:space="preserve">, </w:t>
      </w:r>
      <w:r>
        <w:rPr>
          <w:rFonts w:cs="CG Times"/>
          <w:i/>
          <w:iCs/>
          <w:lang w:val="en-AU"/>
        </w:rPr>
        <w:t>student</w:t>
      </w:r>
      <w:r>
        <w:rPr>
          <w:rFonts w:cs="CG Times"/>
          <w:lang w:val="en-AU"/>
        </w:rPr>
        <w:t>,</w:t>
      </w:r>
      <w:r>
        <w:rPr>
          <w:rFonts w:cs="CG Times"/>
          <w:i/>
          <w:iCs/>
          <w:lang w:val="en-AU"/>
        </w:rPr>
        <w:t xml:space="preserve"> supporter</w:t>
      </w:r>
    </w:p>
    <w:p w14:paraId="2D773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fused-head construction</w:t>
      </w:r>
    </w:p>
    <w:p w14:paraId="514C247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How many </w:t>
      </w:r>
      <w:r>
        <w:rPr>
          <w:rFonts w:cs="CG Times"/>
          <w:i/>
          <w:iCs/>
          <w:u w:val="single"/>
          <w:lang w:val="en-AU"/>
        </w:rPr>
        <w:t>glasses</w:t>
      </w:r>
      <w:r>
        <w:rPr>
          <w:rFonts w:cs="CG Times"/>
          <w:i/>
          <w:iCs/>
          <w:lang w:val="en-AU"/>
        </w:rPr>
        <w:t xml:space="preserve"> do we need? Will </w:t>
      </w:r>
      <w:r>
        <w:rPr>
          <w:rFonts w:cs="CG Times"/>
          <w:lang w:val="en-AU"/>
        </w:rPr>
        <w:t>[</w:t>
      </w:r>
      <w:r>
        <w:rPr>
          <w:rFonts w:cs="CG Times"/>
          <w:i/>
          <w:iCs/>
          <w:u w:val="single"/>
          <w:lang w:val="en-AU"/>
        </w:rPr>
        <w:t>ten</w:t>
      </w:r>
      <w:r>
        <w:rPr>
          <w:rFonts w:cs="CG Times"/>
          <w:lang w:val="en-AU"/>
        </w:rPr>
        <w:t xml:space="preserve">] </w:t>
      </w:r>
      <w:r>
        <w:rPr>
          <w:rFonts w:cs="CG Times"/>
          <w:i/>
          <w:iCs/>
          <w:lang w:val="en-AU"/>
        </w:rPr>
        <w:t>be enough?</w:t>
      </w:r>
      <w:r>
        <w:rPr>
          <w:rFonts w:cs="CG Times"/>
          <w:lang w:val="en-AU"/>
        </w:rPr>
        <w:tab/>
        <w:t>[simple]</w:t>
      </w:r>
    </w:p>
    <w:p w14:paraId="71201FE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have </w:t>
      </w:r>
      <w:r>
        <w:rPr>
          <w:rFonts w:cs="CG Times"/>
          <w:i/>
          <w:iCs/>
          <w:u w:val="single"/>
          <w:lang w:val="en-AU"/>
        </w:rPr>
        <w:t>twenty glasses</w:t>
      </w:r>
      <w:r>
        <w:rPr>
          <w:rFonts w:cs="CG Times"/>
          <w:i/>
          <w:iCs/>
          <w:lang w:val="en-AU"/>
        </w:rPr>
        <w:t xml:space="preserve">, but </w:t>
      </w:r>
      <w:r>
        <w:rPr>
          <w:rFonts w:cs="CG Times"/>
          <w:lang w:val="en-AU"/>
        </w:rPr>
        <w:t>[</w:t>
      </w:r>
      <w:r>
        <w:rPr>
          <w:rFonts w:cs="CG Times"/>
          <w:i/>
          <w:iCs/>
          <w:u w:val="single"/>
          <w:lang w:val="en-AU"/>
        </w:rPr>
        <w:t>several</w:t>
      </w:r>
      <w:r>
        <w:rPr>
          <w:rFonts w:cs="CG Times"/>
          <w:lang w:val="en-AU"/>
        </w:rPr>
        <w:t>]</w:t>
      </w:r>
      <w:r>
        <w:rPr>
          <w:rFonts w:cs="CG Times"/>
          <w:i/>
          <w:iCs/>
          <w:lang w:val="en-AU"/>
        </w:rPr>
        <w:t xml:space="preserve"> are cracked.</w:t>
      </w:r>
      <w:r>
        <w:rPr>
          <w:rFonts w:cs="CG Times"/>
          <w:lang w:val="en-AU"/>
        </w:rPr>
        <w:tab/>
        <w:t>[implicitly partitive]</w:t>
      </w:r>
    </w:p>
    <w:p w14:paraId="7874DAF9"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u w:val="single"/>
          <w:lang w:val="en-AU"/>
        </w:rPr>
        <w:t>Most</w:t>
      </w:r>
      <w:r>
        <w:rPr>
          <w:rFonts w:cs="CG Times"/>
          <w:i/>
          <w:iCs/>
          <w:lang w:val="en-AU"/>
        </w:rPr>
        <w:t xml:space="preserve"> of these glasses</w:t>
      </w:r>
      <w:r>
        <w:rPr>
          <w:rFonts w:cs="CG Times"/>
          <w:lang w:val="en-AU"/>
        </w:rPr>
        <w:t>]</w:t>
      </w:r>
      <w:r>
        <w:rPr>
          <w:rFonts w:cs="CG Times"/>
          <w:i/>
          <w:iCs/>
          <w:lang w:val="en-AU"/>
        </w:rPr>
        <w:t xml:space="preserve"> are cracked.</w:t>
      </w:r>
      <w:r>
        <w:rPr>
          <w:rFonts w:cs="CG Times"/>
          <w:lang w:val="en-AU"/>
        </w:rPr>
        <w:tab/>
        <w:t>[explicitly partitive]</w:t>
      </w:r>
    </w:p>
    <w:p w14:paraId="36017E9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He's considered a prophet, by </w:t>
      </w:r>
      <w:r>
        <w:rPr>
          <w:rFonts w:cs="CG Times"/>
          <w:lang w:val="en-AU"/>
        </w:rPr>
        <w:t>[</w:t>
      </w:r>
      <w:r>
        <w:rPr>
          <w:rFonts w:cs="CG Times"/>
          <w:i/>
          <w:iCs/>
          <w:u w:val="single"/>
          <w:lang w:val="en-AU"/>
        </w:rPr>
        <w:t>some</w:t>
      </w:r>
      <w:r>
        <w:rPr>
          <w:rFonts w:cs="CG Times"/>
          <w:lang w:val="en-AU"/>
        </w:rPr>
        <w:t>]</w:t>
      </w:r>
      <w:r>
        <w:rPr>
          <w:rFonts w:cs="CG Times"/>
          <w:i/>
          <w:iCs/>
          <w:lang w:val="en-AU"/>
        </w:rPr>
        <w:t>.</w:t>
      </w:r>
      <w:r>
        <w:rPr>
          <w:rFonts w:cs="CG Times"/>
          <w:lang w:val="en-AU"/>
        </w:rPr>
        <w:tab/>
        <w:t>[special]</w:t>
      </w:r>
    </w:p>
    <w:p w14:paraId="7263261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the pro</w:t>
      </w:r>
      <w:r>
        <w:rPr>
          <w:rFonts w:cs="CG Times"/>
          <w:smallCaps/>
          <w:lang w:val="en-AU"/>
        </w:rPr>
        <w:noBreakHyphen/>
        <w:t xml:space="preserve">nominal </w:t>
      </w:r>
      <w:r>
        <w:rPr>
          <w:rFonts w:cs="CG Times"/>
          <w:b/>
          <w:bCs/>
          <w:i/>
          <w:iCs/>
          <w:smallCaps/>
          <w:lang w:val="en-AU"/>
        </w:rPr>
        <w:t>one</w:t>
      </w:r>
      <w:r>
        <w:rPr>
          <w:rFonts w:cs="CG Times"/>
          <w:smallCaps/>
          <w:lang w:val="en-AU"/>
        </w:rPr>
        <w:t xml:space="preserve"> construction</w:t>
      </w:r>
    </w:p>
    <w:p w14:paraId="60BA725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That </w:t>
      </w:r>
      <w:r>
        <w:rPr>
          <w:rFonts w:cs="CG Times"/>
          <w:i/>
          <w:iCs/>
          <w:u w:val="single"/>
          <w:lang w:val="en-AU"/>
        </w:rPr>
        <w:t>glass</w:t>
      </w:r>
      <w:r>
        <w:rPr>
          <w:rFonts w:cs="CG Times"/>
          <w:i/>
          <w:iCs/>
          <w:lang w:val="en-AU"/>
        </w:rPr>
        <w:t xml:space="preserve"> is OK, but </w:t>
      </w:r>
      <w:r>
        <w:rPr>
          <w:rFonts w:cs="CG Times"/>
          <w:lang w:val="en-AU"/>
        </w:rPr>
        <w:t>[</w:t>
      </w:r>
      <w:r>
        <w:rPr>
          <w:rFonts w:cs="CG Times"/>
          <w:i/>
          <w:iCs/>
          <w:lang w:val="en-AU"/>
        </w:rPr>
        <w:t xml:space="preserve">this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 xml:space="preserve"> is cracked.</w:t>
      </w:r>
      <w:r>
        <w:rPr>
          <w:rFonts w:cs="CG Times"/>
          <w:lang w:val="en-AU"/>
        </w:rPr>
        <w:tab/>
        <w:t>[simple]</w:t>
      </w:r>
    </w:p>
    <w:p w14:paraId="6BC14FD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w:t>
      </w:r>
      <w:r>
        <w:rPr>
          <w:rFonts w:cs="CG Times"/>
          <w:i/>
          <w:iCs/>
          <w:u w:val="single"/>
          <w:lang w:val="en-AU"/>
        </w:rPr>
        <w:t>five apples</w:t>
      </w:r>
      <w:r>
        <w:rPr>
          <w:rFonts w:cs="CG Times"/>
          <w:i/>
          <w:iCs/>
          <w:lang w:val="en-AU"/>
        </w:rPr>
        <w:t xml:space="preserve"> left, and Ed took </w:t>
      </w:r>
      <w:r>
        <w:rPr>
          <w:rFonts w:cs="CG Times"/>
          <w:lang w:val="en-AU"/>
        </w:rPr>
        <w:t>[</w:t>
      </w:r>
      <w:r>
        <w:rPr>
          <w:rFonts w:cs="CG Times"/>
          <w:i/>
          <w:iCs/>
          <w:lang w:val="en-AU"/>
        </w:rPr>
        <w:t xml:space="preserve">the biggest </w:t>
      </w:r>
      <w:proofErr w:type="spellStart"/>
      <w:r>
        <w:rPr>
          <w:rFonts w:cs="CG Times"/>
          <w:i/>
          <w:iCs/>
          <w:u w:val="single"/>
          <w:lang w:val="en-AU"/>
        </w:rPr>
        <w:t>one</w:t>
      </w:r>
      <w:r>
        <w:rPr>
          <w:rFonts w:cs="CG Times"/>
          <w:vertAlign w:val="subscript"/>
          <w:lang w:val="en-AU"/>
        </w:rPr>
        <w:t>ct</w:t>
      </w:r>
      <w:proofErr w:type="spellEnd"/>
      <w:r>
        <w:rPr>
          <w:rFonts w:cs="CG Times"/>
          <w:lang w:val="en-AU"/>
        </w:rPr>
        <w:t>]</w:t>
      </w:r>
      <w:r>
        <w:rPr>
          <w:rFonts w:cs="CG Times"/>
          <w:i/>
          <w:iCs/>
          <w:lang w:val="en-AU"/>
        </w:rPr>
        <w:t>.</w:t>
      </w:r>
      <w:r>
        <w:rPr>
          <w:rFonts w:cs="CG Times"/>
          <w:lang w:val="en-AU"/>
        </w:rPr>
        <w:tab/>
        <w:t>[implicitly partitive]</w:t>
      </w:r>
    </w:p>
    <w:p w14:paraId="7220DBF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 xml:space="preserve">Every single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of the glasses</w:t>
      </w:r>
      <w:r>
        <w:rPr>
          <w:rFonts w:cs="CG Times"/>
          <w:lang w:val="en-AU"/>
        </w:rPr>
        <w:t xml:space="preserve">] </w:t>
      </w:r>
      <w:r>
        <w:rPr>
          <w:rFonts w:cs="CG Times"/>
          <w:i/>
          <w:iCs/>
          <w:lang w:val="en-AU"/>
        </w:rPr>
        <w:t>was cracked.</w:t>
      </w:r>
      <w:r>
        <w:rPr>
          <w:rFonts w:cs="CG Times"/>
          <w:lang w:val="en-AU"/>
        </w:rPr>
        <w:tab/>
        <w:t>[explicitly partitive]</w:t>
      </w:r>
    </w:p>
    <w:p w14:paraId="71A2C20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Kim's not </w:t>
      </w:r>
      <w:r>
        <w:rPr>
          <w:rFonts w:cs="CG Times"/>
          <w:lang w:val="en-AU"/>
        </w:rPr>
        <w:t>[</w:t>
      </w:r>
      <w:r>
        <w:rPr>
          <w:rFonts w:cs="CG Times"/>
          <w:i/>
          <w:iCs/>
          <w:lang w:val="en-AU"/>
        </w:rPr>
        <w:t xml:space="preserve">the </w:t>
      </w:r>
      <w:proofErr w:type="spellStart"/>
      <w:r>
        <w:rPr>
          <w:rFonts w:cs="CG Times"/>
          <w:i/>
          <w:iCs/>
          <w:u w:val="single"/>
          <w:lang w:val="en-AU"/>
        </w:rPr>
        <w:t>one</w:t>
      </w:r>
      <w:r>
        <w:rPr>
          <w:rFonts w:cs="CG Times"/>
          <w:vertAlign w:val="subscript"/>
          <w:lang w:val="en-AU"/>
        </w:rPr>
        <w:t>ct</w:t>
      </w:r>
      <w:proofErr w:type="spellEnd"/>
      <w:r>
        <w:rPr>
          <w:rFonts w:cs="CG Times"/>
          <w:lang w:val="en-AU"/>
        </w:rPr>
        <w:t xml:space="preserve"> </w:t>
      </w:r>
      <w:r>
        <w:rPr>
          <w:rFonts w:cs="CG Times"/>
          <w:i/>
          <w:iCs/>
          <w:lang w:val="en-AU"/>
        </w:rPr>
        <w:t>responsible for the delay</w:t>
      </w:r>
      <w:r>
        <w:rPr>
          <w:rFonts w:cs="CG Times"/>
          <w:lang w:val="en-AU"/>
        </w:rPr>
        <w:t>]</w:t>
      </w:r>
      <w:r>
        <w:rPr>
          <w:rFonts w:cs="CG Times"/>
          <w:i/>
          <w:iCs/>
          <w:lang w:val="en-AU"/>
        </w:rPr>
        <w:t>.</w:t>
      </w:r>
      <w:r>
        <w:rPr>
          <w:rFonts w:cs="CG Times"/>
          <w:lang w:val="en-AU"/>
        </w:rPr>
        <w:tab/>
        <w:t>[special]</w:t>
      </w:r>
    </w:p>
    <w:p w14:paraId="0BFA952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Jill's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 xml:space="preserve">her second </w:t>
      </w:r>
      <w:r>
        <w:rPr>
          <w:rFonts w:cs="CG Times"/>
          <w:lang w:val="en-AU"/>
        </w:rPr>
        <w:t>(</w:t>
      </w:r>
      <w:r>
        <w:rPr>
          <w:rFonts w:cs="CG Times"/>
          <w:i/>
          <w:iCs/>
          <w:lang w:val="en-AU"/>
        </w:rPr>
        <w:t>one</w:t>
      </w:r>
      <w:r>
        <w:rPr>
          <w:rFonts w:cs="CG Times"/>
          <w:lang w:val="en-AU"/>
        </w:rPr>
        <w:t>)]</w:t>
      </w:r>
      <w:r>
        <w:rPr>
          <w:rFonts w:cs="CG Times"/>
          <w:i/>
          <w:iCs/>
          <w:lang w:val="en-AU"/>
        </w:rPr>
        <w:t>.</w:t>
      </w:r>
    </w:p>
    <w:p w14:paraId="273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lang w:val="en-AU"/>
        </w:rPr>
        <w:t>Sue's first semantics book</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2B56A6B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w:t>
      </w:r>
      <w:r>
        <w:rPr>
          <w:rFonts w:cs="CG Times"/>
          <w:i/>
          <w:iCs/>
          <w:lang w:val="en-AU"/>
        </w:rPr>
        <w:t>Sue's first book on semantics from CUP</w:t>
      </w:r>
      <w:r>
        <w:rPr>
          <w:rFonts w:cs="CG Times"/>
          <w:lang w:val="en-AU"/>
        </w:rPr>
        <w:t>]</w:t>
      </w:r>
      <w:r>
        <w:rPr>
          <w:rFonts w:cs="CG Times"/>
          <w:i/>
          <w:iCs/>
          <w:lang w:val="en-AU"/>
        </w:rPr>
        <w:t xml:space="preserve"> was clearer than </w:t>
      </w:r>
      <w:r>
        <w:rPr>
          <w:rFonts w:cs="CG Times"/>
          <w:lang w:val="en-AU"/>
        </w:rPr>
        <w:t>[</w:t>
      </w:r>
      <w:r>
        <w:rPr>
          <w:rFonts w:cs="CG Times"/>
          <w:i/>
          <w:iCs/>
          <w:lang w:val="en-AU"/>
        </w:rPr>
        <w:t>Jill's</w:t>
      </w:r>
      <w:r>
        <w:rPr>
          <w:rFonts w:cs="CG Times"/>
          <w:lang w:val="en-AU"/>
        </w:rPr>
        <w:t>]</w:t>
      </w:r>
      <w:r>
        <w:rPr>
          <w:rFonts w:cs="CG Times"/>
          <w:i/>
          <w:iCs/>
          <w:lang w:val="en-AU"/>
        </w:rPr>
        <w:t>.</w:t>
      </w:r>
    </w:p>
    <w:p w14:paraId="3646A62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These </w:t>
      </w:r>
      <w:r>
        <w:rPr>
          <w:rFonts w:cs="CG Times"/>
          <w:i/>
          <w:iCs/>
          <w:u w:val="single"/>
          <w:lang w:val="en-AU"/>
        </w:rPr>
        <w:t>boxes</w:t>
      </w:r>
      <w:r>
        <w:rPr>
          <w:rFonts w:cs="CG Times"/>
          <w:i/>
          <w:iCs/>
          <w:lang w:val="en-AU"/>
        </w:rPr>
        <w:t xml:space="preserve"> are more suitable than </w:t>
      </w:r>
      <w:r>
        <w:rPr>
          <w:rFonts w:cs="CG Times"/>
          <w:lang w:val="en-AU"/>
        </w:rPr>
        <w:t>[</w:t>
      </w:r>
      <w:r>
        <w:rPr>
          <w:rFonts w:cs="CG Times"/>
          <w:i/>
          <w:iCs/>
          <w:lang w:val="en-AU"/>
        </w:rPr>
        <w:t>the</w:t>
      </w:r>
      <w:r>
        <w:rPr>
          <w:rFonts w:cs="CG Times"/>
          <w:lang w:val="en-AU"/>
        </w:rPr>
        <w:t xml:space="preserve"> </w:t>
      </w:r>
      <w:r>
        <w:rPr>
          <w:rFonts w:cs="CG Times"/>
          <w:i/>
          <w:iCs/>
          <w:u w:val="single"/>
          <w:lang w:val="en-AU"/>
        </w:rPr>
        <w:t>others</w:t>
      </w:r>
      <w:r>
        <w:rPr>
          <w:rFonts w:cs="CG Times"/>
          <w:lang w:val="en-AU"/>
        </w:rPr>
        <w:t>]</w:t>
      </w:r>
      <w:r>
        <w:rPr>
          <w:rFonts w:cs="CG Times"/>
          <w:i/>
          <w:iCs/>
          <w:lang w:val="en-AU"/>
        </w:rPr>
        <w:t xml:space="preserve">. </w:t>
      </w:r>
      <w:r>
        <w:rPr>
          <w:rFonts w:cs="CG Times"/>
          <w:lang w:val="en-AU"/>
        </w:rPr>
        <w:tab/>
        <w:t>[simple]</w:t>
      </w:r>
    </w:p>
    <w:p w14:paraId="4F6100AE"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One of </w:t>
      </w:r>
      <w:r>
        <w:rPr>
          <w:rFonts w:cs="CG Times"/>
          <w:i/>
          <w:iCs/>
          <w:u w:val="single"/>
          <w:lang w:val="en-AU"/>
        </w:rPr>
        <w:t>the plates</w:t>
      </w:r>
      <w:r>
        <w:rPr>
          <w:rFonts w:cs="CG Times"/>
          <w:i/>
          <w:iCs/>
          <w:lang w:val="en-AU"/>
        </w:rPr>
        <w:t xml:space="preserve"> was broken and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 xml:space="preserve"> was chipped.</w:t>
      </w:r>
      <w:r>
        <w:rPr>
          <w:rFonts w:cs="CG Times"/>
          <w:lang w:val="en-AU"/>
        </w:rPr>
        <w:tab/>
        <w:t>[implicitly partitive]</w:t>
      </w:r>
    </w:p>
    <w:p w14:paraId="5763FD3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r>
      <w:r>
        <w:rPr>
          <w:rFonts w:cs="CG Times"/>
          <w:i/>
          <w:iCs/>
          <w:lang w:val="en-AU"/>
        </w:rPr>
        <w:t>He focussed on international monetary policy while</w:t>
      </w:r>
    </w:p>
    <w:p w14:paraId="31F6C176" w14:textId="77777777" w:rsidR="0050619F" w:rsidRDefault="0050619F">
      <w:pPr>
        <w:widowControl/>
        <w:tabs>
          <w:tab w:val="right" w:pos="9266"/>
        </w:tabs>
        <w:spacing w:line="480" w:lineRule="auto"/>
        <w:ind w:left="1238"/>
        <w:jc w:val="both"/>
        <w:rPr>
          <w:rFonts w:cs="CG Times"/>
          <w:lang w:val="en-AU"/>
        </w:rPr>
      </w:pPr>
      <w:r>
        <w:rPr>
          <w:rFonts w:cs="CG Times"/>
          <w:lang w:val="en-AU"/>
        </w:rPr>
        <w:t>[</w:t>
      </w:r>
      <w:r>
        <w:rPr>
          <w:rFonts w:cs="CG Times"/>
          <w:i/>
          <w:iCs/>
          <w:u w:val="single"/>
          <w:lang w:val="en-AU"/>
        </w:rPr>
        <w:t>others</w:t>
      </w:r>
      <w:r>
        <w:rPr>
          <w:rFonts w:cs="CG Times"/>
          <w:i/>
          <w:iCs/>
          <w:lang w:val="en-AU"/>
        </w:rPr>
        <w:t xml:space="preserve"> of his colleagues</w:t>
      </w:r>
      <w:r>
        <w:rPr>
          <w:rFonts w:cs="CG Times"/>
          <w:lang w:val="en-AU"/>
        </w:rPr>
        <w:t xml:space="preserve">] </w:t>
      </w:r>
      <w:r>
        <w:rPr>
          <w:rFonts w:cs="CG Times"/>
          <w:i/>
          <w:iCs/>
          <w:lang w:val="en-AU"/>
        </w:rPr>
        <w:t>embraced protectionism.</w:t>
      </w:r>
      <w:r>
        <w:rPr>
          <w:rFonts w:cs="CG Times"/>
          <w:lang w:val="en-AU"/>
        </w:rPr>
        <w:tab/>
        <w:t>[explicitly partitive]</w:t>
      </w:r>
    </w:p>
    <w:p w14:paraId="62689D76"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Kim doesn't show much consideration for </w:t>
      </w:r>
      <w:r>
        <w:rPr>
          <w:rFonts w:cs="CG Times"/>
          <w:lang w:val="en-AU"/>
        </w:rPr>
        <w:t>[</w:t>
      </w:r>
      <w:r>
        <w:rPr>
          <w:rFonts w:cs="CG Times"/>
          <w:i/>
          <w:iCs/>
          <w:u w:val="single"/>
          <w:lang w:val="en-AU"/>
        </w:rPr>
        <w:t>others</w:t>
      </w:r>
      <w:r>
        <w:rPr>
          <w:rFonts w:cs="CG Times"/>
          <w:lang w:val="en-AU"/>
        </w:rPr>
        <w:t>]</w:t>
      </w:r>
      <w:r>
        <w:rPr>
          <w:rFonts w:cs="CG Times"/>
          <w:i/>
          <w:iCs/>
          <w:lang w:val="en-AU"/>
        </w:rPr>
        <w:t>.</w:t>
      </w:r>
      <w:r>
        <w:rPr>
          <w:rFonts w:cs="CG Times"/>
          <w:lang w:val="en-AU"/>
        </w:rPr>
        <w:tab/>
        <w:t>[special]</w:t>
      </w:r>
    </w:p>
    <w:p w14:paraId="626DB0A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red other boxes</w:t>
      </w:r>
      <w:r>
        <w:rPr>
          <w:rFonts w:cs="CG Times"/>
          <w:lang w:val="en-AU"/>
        </w:rPr>
        <w:tab/>
        <w:t>b. *</w:t>
      </w:r>
      <w:r>
        <w:rPr>
          <w:rFonts w:cs="CG Times"/>
          <w:i/>
          <w:iCs/>
          <w:lang w:val="en-AU"/>
        </w:rPr>
        <w:t>the red others</w:t>
      </w:r>
    </w:p>
    <w:p w14:paraId="251EC90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couldn't </w:t>
      </w:r>
      <w:r>
        <w:rPr>
          <w:rFonts w:cs="CG Times"/>
          <w:i/>
          <w:iCs/>
          <w:u w:val="single"/>
          <w:lang w:val="en-AU"/>
        </w:rPr>
        <w:t>hear what he was saying</w:t>
      </w:r>
      <w:r>
        <w:rPr>
          <w:rFonts w:cs="CG Times"/>
          <w:i/>
          <w:iCs/>
          <w:lang w:val="en-AU"/>
        </w:rPr>
        <w:t xml:space="preserve">, but fortunately Kim </w:t>
      </w:r>
      <w:r w:rsidRPr="00993EC7">
        <w:rPr>
          <w:rStyle w:val="DoubleUnderline"/>
        </w:rPr>
        <w:t>could</w:t>
      </w:r>
      <w:r>
        <w:rPr>
          <w:rFonts w:cs="CG Times"/>
          <w:i/>
          <w:iCs/>
          <w:lang w:val="en-AU"/>
        </w:rPr>
        <w:t xml:space="preserve"> __.</w:t>
      </w:r>
    </w:p>
    <w:p w14:paraId="291269D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Sue will </w:t>
      </w:r>
      <w:r>
        <w:rPr>
          <w:rFonts w:cs="CG Times"/>
          <w:i/>
          <w:iCs/>
          <w:u w:val="single"/>
          <w:lang w:val="en-AU"/>
        </w:rPr>
        <w:t>help me</w:t>
      </w:r>
      <w:r>
        <w:rPr>
          <w:rFonts w:cs="CG Times"/>
          <w:i/>
          <w:iCs/>
          <w:lang w:val="en-AU"/>
        </w:rPr>
        <w:t xml:space="preserve">, </w:t>
      </w:r>
      <w:r w:rsidRPr="00993EC7">
        <w:rPr>
          <w:rStyle w:val="DoubleUnderline"/>
        </w:rPr>
        <w:t>won't</w:t>
      </w:r>
      <w:r>
        <w:rPr>
          <w:rFonts w:cs="CG Times"/>
          <w:i/>
          <w:iCs/>
          <w:lang w:val="en-AU"/>
        </w:rPr>
        <w:t xml:space="preserve"> she __?</w:t>
      </w:r>
    </w:p>
    <w:p w14:paraId="4272DFE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They may have </w:t>
      </w:r>
      <w:r>
        <w:rPr>
          <w:rFonts w:cs="CG Times"/>
          <w:i/>
          <w:iCs/>
          <w:u w:val="single"/>
          <w:lang w:val="en-AU"/>
        </w:rPr>
        <w:t>mended it by now</w:t>
      </w:r>
      <w:r>
        <w:rPr>
          <w:rFonts w:cs="CG Times"/>
          <w:i/>
          <w:iCs/>
          <w:lang w:val="en-AU"/>
        </w:rPr>
        <w:t xml:space="preserve">.   </w:t>
      </w:r>
      <w:r>
        <w:rPr>
          <w:rFonts w:cs="CG Times"/>
          <w:lang w:val="en-AU"/>
        </w:rPr>
        <w:t xml:space="preserve">B: </w:t>
      </w:r>
      <w:r>
        <w:rPr>
          <w:rFonts w:cs="CG Times"/>
          <w:i/>
          <w:iCs/>
          <w:lang w:val="en-AU"/>
        </w:rPr>
        <w:t xml:space="preserve">I certainly hope they </w:t>
      </w:r>
      <w:r w:rsidRPr="00993EC7">
        <w:rPr>
          <w:rStyle w:val="DoubleUnderline"/>
        </w:rPr>
        <w:t>have</w:t>
      </w:r>
      <w:r>
        <w:rPr>
          <w:rFonts w:cs="CG Times"/>
          <w:i/>
          <w:iCs/>
          <w:lang w:val="en-AU"/>
        </w:rPr>
        <w:t xml:space="preserve"> __.</w:t>
      </w:r>
    </w:p>
    <w:p w14:paraId="4C0389D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Everyone expects her to </w:t>
      </w:r>
      <w:r>
        <w:rPr>
          <w:rFonts w:cs="CG Times"/>
          <w:i/>
          <w:iCs/>
          <w:u w:val="single"/>
          <w:lang w:val="en-AU"/>
        </w:rPr>
        <w:t>perform well</w:t>
      </w:r>
      <w:r>
        <w:rPr>
          <w:rFonts w:cs="CG Times"/>
          <w:i/>
          <w:iCs/>
          <w:lang w:val="en-AU"/>
        </w:rPr>
        <w:t xml:space="preserve">, and I'm sure she </w:t>
      </w:r>
      <w:r w:rsidRPr="00993EC7">
        <w:rPr>
          <w:rStyle w:val="DoubleUnderline"/>
        </w:rPr>
        <w:t>will</w:t>
      </w:r>
      <w:r>
        <w:rPr>
          <w:rFonts w:cs="CG Times"/>
          <w:i/>
          <w:iCs/>
          <w:lang w:val="en-AU"/>
        </w:rPr>
        <w:t xml:space="preserve"> __.</w:t>
      </w:r>
    </w:p>
    <w:p w14:paraId="3ECCB5E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Kim is on the committee, I think, but Pat </w:t>
      </w:r>
      <w:r w:rsidRPr="00993EC7">
        <w:rPr>
          <w:rStyle w:val="DoubleUnderline"/>
        </w:rPr>
        <w:t>is</w:t>
      </w:r>
      <w:r>
        <w:rPr>
          <w:rFonts w:cs="CG Times"/>
          <w:i/>
          <w:iCs/>
          <w:lang w:val="en-AU"/>
        </w:rPr>
        <w:t xml:space="preserve"> not __.</w:t>
      </w:r>
    </w:p>
    <w:p w14:paraId="4E6C52B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He thinks there is </w:t>
      </w:r>
      <w:r>
        <w:rPr>
          <w:rFonts w:cs="CG Times"/>
          <w:i/>
          <w:iCs/>
          <w:u w:val="single"/>
          <w:lang w:val="en-AU"/>
        </w:rPr>
        <w:t>a mistake</w:t>
      </w:r>
      <w:r>
        <w:rPr>
          <w:rFonts w:cs="CG Times"/>
          <w:i/>
          <w:iCs/>
          <w:lang w:val="en-AU"/>
        </w:rPr>
        <w:t xml:space="preserve"> </w:t>
      </w:r>
      <w:r>
        <w:rPr>
          <w:rFonts w:cs="CG Times"/>
          <w:i/>
          <w:iCs/>
          <w:u w:val="single"/>
          <w:lang w:val="en-AU"/>
        </w:rPr>
        <w:t>in the program</w:t>
      </w:r>
      <w:r>
        <w:rPr>
          <w:rFonts w:cs="CG Times"/>
          <w:i/>
          <w:iCs/>
          <w:lang w:val="en-AU"/>
        </w:rPr>
        <w:t xml:space="preserve">; </w:t>
      </w:r>
      <w:r w:rsidRPr="00993EC7">
        <w:rPr>
          <w:rStyle w:val="DoubleUnderline"/>
        </w:rPr>
        <w:t>is</w:t>
      </w:r>
      <w:r>
        <w:rPr>
          <w:rFonts w:cs="CG Times"/>
          <w:i/>
          <w:iCs/>
          <w:lang w:val="en-AU"/>
        </w:rPr>
        <w:t xml:space="preserve"> there __?</w:t>
      </w:r>
    </w:p>
    <w:p w14:paraId="2CADF5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t xml:space="preserve">A: </w:t>
      </w:r>
      <w:r>
        <w:rPr>
          <w:rFonts w:cs="CG Times"/>
          <w:i/>
          <w:iCs/>
          <w:lang w:val="en-AU"/>
        </w:rPr>
        <w:t xml:space="preserve">It is </w:t>
      </w:r>
      <w:r>
        <w:rPr>
          <w:rFonts w:cs="CG Times"/>
          <w:i/>
          <w:iCs/>
          <w:u w:val="single"/>
          <w:lang w:val="en-AU"/>
        </w:rPr>
        <w:t>important</w:t>
      </w:r>
      <w:r>
        <w:rPr>
          <w:rFonts w:cs="CG Times"/>
          <w:i/>
          <w:iCs/>
          <w:lang w:val="en-AU"/>
        </w:rPr>
        <w:t xml:space="preserve"> </w:t>
      </w:r>
      <w:r>
        <w:rPr>
          <w:rFonts w:cs="CG Times"/>
          <w:i/>
          <w:iCs/>
          <w:u w:val="single"/>
          <w:lang w:val="en-AU"/>
        </w:rPr>
        <w:t>to keep them informed</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is</w:t>
      </w:r>
      <w:r>
        <w:rPr>
          <w:rFonts w:cs="CG Times"/>
          <w:i/>
          <w:iCs/>
          <w:lang w:val="en-AU"/>
        </w:rPr>
        <w:t xml:space="preserve"> __.</w:t>
      </w:r>
    </w:p>
    <w:p w14:paraId="28AFD9C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viii</w:t>
      </w:r>
      <w:r>
        <w:rPr>
          <w:rFonts w:cs="CG Times"/>
          <w:lang w:val="en-AU"/>
        </w:rPr>
        <w:tab/>
      </w:r>
      <w:r>
        <w:rPr>
          <w:rFonts w:cs="CG Times"/>
          <w:lang w:val="en-AU"/>
        </w:rPr>
        <w:tab/>
      </w:r>
      <w:r>
        <w:rPr>
          <w:rFonts w:cs="CG Times"/>
          <w:i/>
          <w:iCs/>
          <w:lang w:val="en-AU"/>
        </w:rPr>
        <w:t xml:space="preserve">She says she'd </w:t>
      </w:r>
      <w:r>
        <w:rPr>
          <w:rFonts w:cs="CG Times"/>
          <w:i/>
          <w:iCs/>
          <w:u w:val="single"/>
          <w:lang w:val="en-AU"/>
        </w:rPr>
        <w:t>rather</w:t>
      </w:r>
      <w:r>
        <w:rPr>
          <w:rFonts w:cs="CG Times"/>
          <w:i/>
          <w:iCs/>
          <w:lang w:val="en-AU"/>
        </w:rPr>
        <w:t xml:space="preserve"> </w:t>
      </w:r>
      <w:r>
        <w:rPr>
          <w:rFonts w:cs="CG Times"/>
          <w:i/>
          <w:iCs/>
          <w:u w:val="single"/>
          <w:lang w:val="en-AU"/>
        </w:rPr>
        <w:t>stay at home</w:t>
      </w:r>
      <w:r>
        <w:rPr>
          <w:rFonts w:cs="CG Times"/>
          <w:i/>
          <w:iCs/>
          <w:lang w:val="en-AU"/>
        </w:rPr>
        <w:t xml:space="preserve">, and indeed I </w:t>
      </w:r>
      <w:r w:rsidRPr="00993EC7">
        <w:rPr>
          <w:rStyle w:val="DoubleUnderline"/>
        </w:rPr>
        <w:t>would</w:t>
      </w:r>
      <w:r>
        <w:rPr>
          <w:rFonts w:cs="CG Times"/>
          <w:i/>
          <w:iCs/>
          <w:lang w:val="en-AU"/>
        </w:rPr>
        <w:t xml:space="preserve">  __ too.</w:t>
      </w:r>
    </w:p>
    <w:p w14:paraId="7D41D26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You had better </w:t>
      </w:r>
      <w:r>
        <w:rPr>
          <w:rFonts w:cs="CG Times"/>
          <w:i/>
          <w:iCs/>
          <w:u w:val="single"/>
          <w:lang w:val="en-AU"/>
        </w:rPr>
        <w:t>stay at home</w:t>
      </w:r>
      <w:r>
        <w:rPr>
          <w:rFonts w:cs="CG Times"/>
          <w:i/>
          <w:iCs/>
          <w:lang w:val="en-AU"/>
        </w:rPr>
        <w:t>.</w:t>
      </w:r>
      <w:r>
        <w:rPr>
          <w:rFonts w:cs="CG Times"/>
          <w:lang w:val="en-AU"/>
        </w:rPr>
        <w:t xml:space="preserve">   B: </w:t>
      </w:r>
      <w:r>
        <w:rPr>
          <w:rFonts w:cs="CG Times"/>
          <w:i/>
          <w:iCs/>
          <w:lang w:val="en-AU"/>
        </w:rPr>
        <w:t>Yes, I'</w:t>
      </w:r>
      <w:r>
        <w:rPr>
          <w:rFonts w:cs="CG Times"/>
          <w:lang w:val="en-AU"/>
        </w:rPr>
        <w:t>[</w:t>
      </w:r>
      <w:r w:rsidRPr="00993EC7">
        <w:rPr>
          <w:rStyle w:val="DoubleUnderline"/>
        </w:rPr>
        <w:t>d</w:t>
      </w:r>
      <w:r>
        <w:rPr>
          <w:rFonts w:cs="CG Times"/>
          <w:i/>
          <w:iCs/>
          <w:lang w:val="en-AU"/>
        </w:rPr>
        <w:t xml:space="preserve"> better __</w:t>
      </w:r>
      <w:r>
        <w:rPr>
          <w:rFonts w:cs="CG Times"/>
          <w:lang w:val="en-AU"/>
        </w:rPr>
        <w:t>]</w:t>
      </w:r>
      <w:r>
        <w:rPr>
          <w:rFonts w:cs="CG Times"/>
          <w:i/>
          <w:iCs/>
          <w:lang w:val="en-AU"/>
        </w:rPr>
        <w:t>.</w:t>
      </w:r>
    </w:p>
    <w:p w14:paraId="6131749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wash the car</w:t>
      </w:r>
      <w:r>
        <w:rPr>
          <w:rFonts w:cs="CG Times"/>
          <w:i/>
          <w:iCs/>
          <w:lang w:val="en-AU"/>
        </w:rPr>
        <w:t>?</w:t>
      </w:r>
      <w:r>
        <w:rPr>
          <w:rFonts w:cs="CG Times"/>
          <w:lang w:val="en-AU"/>
        </w:rPr>
        <w:t xml:space="preserve">   B: </w:t>
      </w:r>
      <w:r>
        <w:rPr>
          <w:rFonts w:cs="CG Times"/>
          <w:i/>
          <w:iCs/>
          <w:lang w:val="en-AU"/>
        </w:rPr>
        <w:t xml:space="preserve">OK, I </w:t>
      </w:r>
      <w:r>
        <w:rPr>
          <w:rFonts w:cs="CG Times"/>
          <w:lang w:val="en-AU"/>
        </w:rPr>
        <w:t>[</w:t>
      </w:r>
      <w:r w:rsidRPr="00993EC7">
        <w:rPr>
          <w:rStyle w:val="DoubleUnderline"/>
        </w:rPr>
        <w:t>will</w:t>
      </w:r>
      <w:r>
        <w:rPr>
          <w:rFonts w:cs="CG Times"/>
          <w:i/>
          <w:iCs/>
          <w:lang w:val="en-AU"/>
        </w:rPr>
        <w:t xml:space="preserve"> __ after lunch</w:t>
      </w:r>
      <w:r>
        <w:rPr>
          <w:rFonts w:cs="CG Times"/>
          <w:lang w:val="en-AU"/>
        </w:rPr>
        <w:t>]</w:t>
      </w:r>
      <w:r>
        <w:rPr>
          <w:rFonts w:cs="CG Times"/>
          <w:i/>
          <w:iCs/>
          <w:lang w:val="en-AU"/>
        </w:rPr>
        <w:t>.</w:t>
      </w:r>
    </w:p>
    <w:p w14:paraId="415371B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Can you </w:t>
      </w:r>
      <w:r>
        <w:rPr>
          <w:rFonts w:cs="CG Times"/>
          <w:i/>
          <w:iCs/>
          <w:u w:val="single"/>
          <w:lang w:val="en-AU"/>
        </w:rPr>
        <w:t>come</w:t>
      </w:r>
      <w:r>
        <w:rPr>
          <w:rFonts w:cs="CG Times"/>
          <w:i/>
          <w:iCs/>
          <w:lang w:val="en-AU"/>
        </w:rPr>
        <w:t xml:space="preserve"> on Monday?</w:t>
      </w:r>
      <w:r>
        <w:rPr>
          <w:rFonts w:cs="CG Times"/>
          <w:lang w:val="en-AU"/>
        </w:rPr>
        <w:t xml:space="preserve">   B: </w:t>
      </w:r>
      <w:r>
        <w:rPr>
          <w:rFonts w:cs="CG Times"/>
          <w:i/>
          <w:iCs/>
          <w:lang w:val="en-AU"/>
        </w:rPr>
        <w:t xml:space="preserve">Yes, I </w:t>
      </w:r>
      <w:r>
        <w:rPr>
          <w:rFonts w:cs="CG Times"/>
          <w:lang w:val="en-AU"/>
        </w:rPr>
        <w:t>[</w:t>
      </w:r>
      <w:r w:rsidRPr="00993EC7">
        <w:rPr>
          <w:rStyle w:val="DoubleUnderline"/>
        </w:rPr>
        <w:t>can</w:t>
      </w:r>
      <w:r>
        <w:rPr>
          <w:rFonts w:cs="CG Times"/>
          <w:i/>
          <w:iCs/>
          <w:lang w:val="en-AU"/>
        </w:rPr>
        <w:t xml:space="preserve"> __ on Monday</w:t>
      </w:r>
      <w:r>
        <w:rPr>
          <w:rFonts w:cs="CG Times"/>
          <w:lang w:val="en-AU"/>
        </w:rPr>
        <w:t>]</w:t>
      </w:r>
      <w:r>
        <w:rPr>
          <w:rFonts w:cs="CG Times"/>
          <w:i/>
          <w:iCs/>
          <w:lang w:val="en-AU"/>
        </w:rPr>
        <w:t>, but I'll be away from Tuesday to Saturday.</w:t>
      </w:r>
    </w:p>
    <w:p w14:paraId="393D782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Could you </w:t>
      </w:r>
      <w:r>
        <w:rPr>
          <w:rFonts w:cs="CG Times"/>
          <w:i/>
          <w:iCs/>
          <w:u w:val="single"/>
          <w:lang w:val="en-AU"/>
        </w:rPr>
        <w:t>mow the lawn</w:t>
      </w:r>
      <w:r>
        <w:rPr>
          <w:rFonts w:cs="CG Times"/>
          <w:i/>
          <w:iCs/>
          <w:lang w:val="en-AU"/>
        </w:rPr>
        <w:t xml:space="preserve"> this afternoon?</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will</w:t>
      </w:r>
      <w:r>
        <w:rPr>
          <w:rFonts w:cs="CG Times"/>
          <w:i/>
          <w:iCs/>
          <w:lang w:val="en-AU"/>
        </w:rPr>
        <w:t xml:space="preserve"> __ tomorrow</w:t>
      </w:r>
      <w:r>
        <w:rPr>
          <w:rFonts w:cs="CG Times"/>
          <w:lang w:val="en-AU"/>
        </w:rPr>
        <w:t>]</w:t>
      </w:r>
      <w:r>
        <w:rPr>
          <w:rFonts w:cs="CG Times"/>
          <w:i/>
          <w:iCs/>
          <w:lang w:val="en-AU"/>
        </w:rPr>
        <w:t>.</w:t>
      </w:r>
    </w:p>
    <w:p w14:paraId="06375C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you </w:t>
      </w:r>
      <w:r>
        <w:rPr>
          <w:rFonts w:cs="CG Times"/>
          <w:i/>
          <w:iCs/>
          <w:u w:val="single"/>
          <w:lang w:val="en-AU"/>
        </w:rPr>
        <w:t>invited</w:t>
      </w:r>
      <w:r>
        <w:rPr>
          <w:rFonts w:cs="CG Times"/>
          <w:i/>
          <w:iCs/>
          <w:lang w:val="en-AU"/>
        </w:rPr>
        <w:t xml:space="preserve"> Max?</w:t>
      </w:r>
      <w:r>
        <w:rPr>
          <w:rFonts w:cs="CG Times"/>
          <w:lang w:val="en-AU"/>
        </w:rPr>
        <w:t xml:space="preserve">   B: </w:t>
      </w:r>
      <w:r>
        <w:rPr>
          <w:rFonts w:cs="CG Times"/>
          <w:i/>
          <w:iCs/>
          <w:lang w:val="en-AU"/>
        </w:rPr>
        <w:t xml:space="preserve">No, but I </w:t>
      </w:r>
      <w:r>
        <w:rPr>
          <w:rFonts w:cs="CG Times"/>
          <w:lang w:val="en-AU"/>
        </w:rPr>
        <w:t>[</w:t>
      </w:r>
      <w:r w:rsidRPr="00993EC7">
        <w:rPr>
          <w:rStyle w:val="DoubleUnderline"/>
        </w:rPr>
        <w:t>have</w:t>
      </w:r>
      <w:r>
        <w:rPr>
          <w:rFonts w:cs="CG Times"/>
          <w:i/>
          <w:iCs/>
          <w:lang w:val="en-AU"/>
        </w:rPr>
        <w:t xml:space="preserve"> __ his brother</w:t>
      </w:r>
      <w:r>
        <w:rPr>
          <w:rFonts w:cs="CG Times"/>
          <w:lang w:val="en-AU"/>
        </w:rPr>
        <w:t>]</w:t>
      </w:r>
      <w:r>
        <w:rPr>
          <w:rFonts w:cs="CG Times"/>
          <w:i/>
          <w:iCs/>
          <w:lang w:val="en-AU"/>
        </w:rPr>
        <w:t>.</w:t>
      </w:r>
    </w:p>
    <w:p w14:paraId="14EDA0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Kim had </w:t>
      </w:r>
      <w:r>
        <w:rPr>
          <w:rFonts w:cs="CG Times"/>
          <w:i/>
          <w:iCs/>
          <w:u w:val="single"/>
          <w:lang w:val="en-AU"/>
        </w:rPr>
        <w:t>seemed</w:t>
      </w:r>
      <w:r>
        <w:rPr>
          <w:rFonts w:cs="CG Times"/>
          <w:i/>
          <w:iCs/>
          <w:lang w:val="en-AU"/>
        </w:rPr>
        <w:t xml:space="preserve"> fairly confident even though Pat </w:t>
      </w:r>
      <w:r>
        <w:rPr>
          <w:rFonts w:cs="CG Times"/>
          <w:lang w:val="en-AU"/>
        </w:rPr>
        <w:t>[</w:t>
      </w:r>
      <w:r w:rsidRPr="00993EC7">
        <w:rPr>
          <w:rStyle w:val="DoubleUnderline"/>
        </w:rPr>
        <w:t>had</w:t>
      </w:r>
      <w:r>
        <w:rPr>
          <w:rFonts w:cs="CG Times"/>
          <w:i/>
          <w:iCs/>
          <w:lang w:val="en-AU"/>
        </w:rPr>
        <w:t xml:space="preserve"> __ extremely pessimistic</w:t>
      </w:r>
      <w:r>
        <w:rPr>
          <w:rFonts w:cs="CG Times"/>
          <w:lang w:val="en-AU"/>
        </w:rPr>
        <w:t>]</w:t>
      </w:r>
      <w:r>
        <w:rPr>
          <w:rFonts w:cs="CG Times"/>
          <w:i/>
          <w:iCs/>
          <w:lang w:val="en-AU"/>
        </w:rPr>
        <w:t>.</w:t>
      </w:r>
    </w:p>
    <w:p w14:paraId="7B228B1B"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haven't </w:t>
      </w:r>
      <w:r>
        <w:rPr>
          <w:rFonts w:cs="CG Times"/>
          <w:i/>
          <w:iCs/>
          <w:u w:val="single"/>
          <w:lang w:val="en-AU"/>
        </w:rPr>
        <w:t>put the TV</w:t>
      </w:r>
      <w:r>
        <w:rPr>
          <w:rFonts w:cs="CG Times"/>
          <w:i/>
          <w:iCs/>
          <w:lang w:val="en-AU"/>
        </w:rPr>
        <w:t xml:space="preserve"> in the bedroom: I </w:t>
      </w:r>
      <w:r>
        <w:rPr>
          <w:rFonts w:cs="CG Times"/>
          <w:lang w:val="en-AU"/>
        </w:rPr>
        <w:t>[</w:t>
      </w:r>
      <w:r w:rsidRPr="00993EC7">
        <w:rPr>
          <w:rStyle w:val="DoubleUnderline"/>
        </w:rPr>
        <w:t>have</w:t>
      </w:r>
      <w:r>
        <w:rPr>
          <w:rFonts w:cs="CG Times"/>
          <w:i/>
          <w:iCs/>
          <w:lang w:val="en-AU"/>
        </w:rPr>
        <w:t xml:space="preserve"> __ in the lounge</w:t>
      </w:r>
      <w:r>
        <w:rPr>
          <w:rFonts w:cs="CG Times"/>
          <w:lang w:val="en-AU"/>
        </w:rPr>
        <w:t>]</w:t>
      </w:r>
      <w:r>
        <w:rPr>
          <w:rFonts w:cs="CG Times"/>
          <w:i/>
          <w:iCs/>
          <w:lang w:val="en-AU"/>
        </w:rPr>
        <w:t>.</w:t>
      </w:r>
    </w:p>
    <w:p w14:paraId="773F905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 xml:space="preserve">They must </w:t>
      </w:r>
      <w:r>
        <w:rPr>
          <w:rFonts w:cs="CG Times"/>
          <w:i/>
          <w:iCs/>
          <w:u w:val="single"/>
          <w:lang w:val="en-AU"/>
        </w:rPr>
        <w:t>have made a mistake</w:t>
      </w:r>
      <w:r>
        <w:rPr>
          <w:rFonts w:cs="CG Times"/>
          <w:i/>
          <w:iCs/>
          <w:lang w:val="en-AU"/>
        </w:rPr>
        <w:t>.</w:t>
      </w:r>
      <w:r>
        <w:rPr>
          <w:rFonts w:cs="CG Times"/>
          <w:lang w:val="en-AU"/>
        </w:rPr>
        <w:t xml:space="preserve">   B: </w:t>
      </w:r>
      <w:r>
        <w:rPr>
          <w:rFonts w:cs="CG Times"/>
          <w:i/>
          <w:iCs/>
          <w:lang w:val="en-AU"/>
        </w:rPr>
        <w:t xml:space="preserve">Yes, they </w:t>
      </w:r>
      <w:r w:rsidRPr="0060616D">
        <w:rPr>
          <w:rStyle w:val="DoubleUnderline"/>
        </w:rPr>
        <w:t>must</w:t>
      </w:r>
      <w:r w:rsidRPr="0060616D">
        <w:rPr>
          <w:rFonts w:cs="CG Times"/>
          <w:lang w:val="en-AU"/>
        </w:rPr>
        <w:t xml:space="preserve"> __.</w:t>
      </w:r>
    </w:p>
    <w:p w14:paraId="5C90DAB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They must have </w:t>
      </w:r>
      <w:r>
        <w:rPr>
          <w:rFonts w:cs="CG Times"/>
          <w:i/>
          <w:iCs/>
          <w:u w:val="single"/>
          <w:lang w:val="en-AU"/>
        </w:rPr>
        <w:t>made a mistake.</w:t>
      </w:r>
      <w:r>
        <w:rPr>
          <w:rFonts w:cs="CG Times"/>
          <w:lang w:val="en-AU"/>
        </w:rPr>
        <w:t xml:space="preserve">   B: </w:t>
      </w:r>
      <w:r>
        <w:rPr>
          <w:rFonts w:cs="CG Times"/>
          <w:i/>
          <w:iCs/>
          <w:lang w:val="en-AU"/>
        </w:rPr>
        <w:t xml:space="preserve">Yes, they must </w:t>
      </w:r>
      <w:r w:rsidRPr="00993EC7">
        <w:rPr>
          <w:rStyle w:val="DoubleUnderline"/>
        </w:rPr>
        <w:t>have</w:t>
      </w:r>
      <w:r>
        <w:rPr>
          <w:rFonts w:cs="CG Times"/>
          <w:i/>
          <w:iCs/>
          <w:lang w:val="en-AU"/>
        </w:rPr>
        <w:t xml:space="preserve"> __.</w:t>
      </w:r>
    </w:p>
    <w:p w14:paraId="3C24074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 xml:space="preserve">It should </w:t>
      </w:r>
      <w:r>
        <w:rPr>
          <w:rFonts w:cs="CG Times"/>
          <w:i/>
          <w:iCs/>
          <w:u w:val="single"/>
          <w:lang w:val="en-AU"/>
        </w:rPr>
        <w:t>have been checked by the dean</w:t>
      </w:r>
      <w:r>
        <w:rPr>
          <w:rFonts w:cs="CG Times"/>
          <w:i/>
          <w:iCs/>
          <w:lang w:val="en-AU"/>
        </w:rPr>
        <w:t>.</w:t>
      </w:r>
      <w:r>
        <w:rPr>
          <w:rFonts w:cs="CG Times"/>
          <w:lang w:val="en-AU"/>
        </w:rPr>
        <w:t xml:space="preserve">   B: </w:t>
      </w:r>
      <w:r>
        <w:rPr>
          <w:rFonts w:cs="CG Times"/>
          <w:i/>
          <w:iCs/>
          <w:lang w:val="en-AU"/>
        </w:rPr>
        <w:t xml:space="preserve">Yes, it </w:t>
      </w:r>
      <w:r w:rsidRPr="00993EC7">
        <w:rPr>
          <w:rStyle w:val="DoubleUnderline"/>
        </w:rPr>
        <w:t>should</w:t>
      </w:r>
      <w:r>
        <w:rPr>
          <w:rFonts w:cs="CG Times"/>
          <w:i/>
          <w:iCs/>
          <w:lang w:val="en-AU"/>
        </w:rPr>
        <w:t xml:space="preserve"> __.</w:t>
      </w:r>
    </w:p>
    <w:p w14:paraId="4D383CB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 xml:space="preserve">It should have </w:t>
      </w:r>
      <w:r>
        <w:rPr>
          <w:rFonts w:cs="CG Times"/>
          <w:i/>
          <w:iCs/>
          <w:u w:val="single"/>
          <w:lang w:val="en-AU"/>
        </w:rPr>
        <w:t>been checked by the dean</w:t>
      </w:r>
      <w:r>
        <w:rPr>
          <w:rFonts w:cs="CG Times"/>
          <w:i/>
          <w:iCs/>
          <w:lang w:val="en-AU"/>
        </w:rPr>
        <w:t>.</w:t>
      </w:r>
      <w:r>
        <w:rPr>
          <w:rFonts w:cs="CG Times"/>
          <w:lang w:val="en-AU"/>
        </w:rPr>
        <w:t xml:space="preserve">   B: </w:t>
      </w:r>
      <w:r>
        <w:rPr>
          <w:rFonts w:cs="CG Times"/>
          <w:i/>
          <w:iCs/>
          <w:lang w:val="en-AU"/>
        </w:rPr>
        <w:t xml:space="preserve">Yes, it should </w:t>
      </w:r>
      <w:r w:rsidRPr="00993EC7">
        <w:rPr>
          <w:rStyle w:val="DoubleUnderline"/>
        </w:rPr>
        <w:t>have</w:t>
      </w:r>
      <w:r>
        <w:rPr>
          <w:rFonts w:cs="CG Times"/>
          <w:i/>
          <w:iCs/>
          <w:lang w:val="en-AU"/>
        </w:rPr>
        <w:t xml:space="preserve"> __.</w:t>
      </w:r>
    </w:p>
    <w:p w14:paraId="017DC6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It should have been </w:t>
      </w:r>
      <w:r>
        <w:rPr>
          <w:rFonts w:cs="CG Times"/>
          <w:i/>
          <w:iCs/>
          <w:u w:val="single"/>
          <w:lang w:val="en-AU"/>
        </w:rPr>
        <w:t>checked by the dean</w:t>
      </w:r>
      <w:r>
        <w:rPr>
          <w:rFonts w:cs="CG Times"/>
          <w:i/>
          <w:iCs/>
          <w:lang w:val="en-AU"/>
        </w:rPr>
        <w:t>.</w:t>
      </w:r>
      <w:r>
        <w:rPr>
          <w:rFonts w:cs="CG Times"/>
          <w:lang w:val="en-AU"/>
        </w:rPr>
        <w:t xml:space="preserve">   B: </w:t>
      </w:r>
      <w:r>
        <w:rPr>
          <w:rFonts w:cs="CG Times"/>
          <w:i/>
          <w:iCs/>
          <w:lang w:val="en-AU"/>
        </w:rPr>
        <w:t xml:space="preserve">Yes, it should have </w:t>
      </w:r>
      <w:r w:rsidRPr="00993EC7">
        <w:rPr>
          <w:rStyle w:val="DoubleUnderline"/>
        </w:rPr>
        <w:t>been</w:t>
      </w:r>
      <w:r>
        <w:rPr>
          <w:rFonts w:cs="CG Times"/>
          <w:i/>
          <w:iCs/>
          <w:lang w:val="en-AU"/>
        </w:rPr>
        <w:t xml:space="preserve"> __.</w:t>
      </w:r>
    </w:p>
    <w:p w14:paraId="513A6814"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he </w:t>
      </w:r>
      <w:r>
        <w:rPr>
          <w:rFonts w:cs="CG Times"/>
          <w:i/>
          <w:iCs/>
          <w:u w:val="single"/>
          <w:lang w:val="en-AU"/>
        </w:rPr>
        <w:t>likes it</w:t>
      </w:r>
      <w:r>
        <w:rPr>
          <w:rFonts w:cs="CG Times"/>
          <w:i/>
          <w:iCs/>
          <w:lang w:val="en-AU"/>
        </w:rPr>
        <w:t xml:space="preserve">, but I'm sure he </w:t>
      </w:r>
      <w:r w:rsidRPr="00993EC7">
        <w:rPr>
          <w:rStyle w:val="DoubleUnderline"/>
        </w:rPr>
        <w:t>doesn't</w:t>
      </w:r>
      <w:r>
        <w:rPr>
          <w:rFonts w:cs="CG Times"/>
          <w:i/>
          <w:iCs/>
          <w:lang w:val="en-AU"/>
        </w:rPr>
        <w:t xml:space="preserve"> __.</w:t>
      </w:r>
      <w:r>
        <w:rPr>
          <w:rFonts w:cs="CG Times"/>
          <w:lang w:val="en-AU"/>
        </w:rPr>
        <w:tab/>
        <w:t>[</w:t>
      </w:r>
      <w:r>
        <w:rPr>
          <w:rFonts w:cs="CG Times"/>
          <w:i/>
          <w:iCs/>
          <w:lang w:val="en-AU"/>
        </w:rPr>
        <w:t>like</w:t>
      </w:r>
      <w:r>
        <w:rPr>
          <w:rFonts w:cs="CG Times"/>
          <w:lang w:val="en-AU"/>
        </w:rPr>
        <w:t>]</w:t>
      </w:r>
    </w:p>
    <w:p w14:paraId="48B7B3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r>
        <w:rPr>
          <w:rFonts w:cs="CG Times"/>
          <w:i/>
          <w:iCs/>
          <w:lang w:val="en-AU"/>
        </w:rPr>
        <w:t xml:space="preserve">She hasn't </w:t>
      </w:r>
      <w:r>
        <w:rPr>
          <w:rFonts w:cs="CG Times"/>
          <w:i/>
          <w:iCs/>
          <w:u w:val="single"/>
          <w:lang w:val="en-AU"/>
        </w:rPr>
        <w:t>written it</w:t>
      </w:r>
      <w:r>
        <w:rPr>
          <w:rFonts w:cs="CG Times"/>
          <w:i/>
          <w:iCs/>
          <w:lang w:val="en-AU"/>
        </w:rPr>
        <w:t xml:space="preserve"> yet, but I'm sure she soon </w:t>
      </w:r>
      <w:r w:rsidRPr="00993EC7">
        <w:rPr>
          <w:rStyle w:val="DoubleUnderline"/>
        </w:rPr>
        <w:t>will</w:t>
      </w:r>
      <w:r>
        <w:rPr>
          <w:rFonts w:cs="CG Times"/>
          <w:i/>
          <w:iCs/>
          <w:lang w:val="en-AU"/>
        </w:rPr>
        <w:t xml:space="preserve"> __.</w:t>
      </w:r>
      <w:r>
        <w:rPr>
          <w:rFonts w:cs="CG Times"/>
          <w:lang w:val="en-AU"/>
        </w:rPr>
        <w:tab/>
        <w:t>[</w:t>
      </w:r>
      <w:r>
        <w:rPr>
          <w:rFonts w:cs="CG Times"/>
          <w:i/>
          <w:iCs/>
          <w:lang w:val="en-AU"/>
        </w:rPr>
        <w:t>write</w:t>
      </w:r>
      <w:r>
        <w:rPr>
          <w:rFonts w:cs="CG Times"/>
          <w:lang w:val="en-AU"/>
        </w:rPr>
        <w:t>]</w:t>
      </w:r>
    </w:p>
    <w:p w14:paraId="4A7545D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 xml:space="preserve">Are you </w:t>
      </w:r>
      <w:r>
        <w:rPr>
          <w:rFonts w:cs="CG Times"/>
          <w:i/>
          <w:iCs/>
          <w:u w:val="single"/>
          <w:lang w:val="en-AU"/>
        </w:rPr>
        <w:t>going by car</w:t>
      </w:r>
      <w:r>
        <w:rPr>
          <w:rFonts w:cs="CG Times"/>
          <w:i/>
          <w:iCs/>
          <w:lang w:val="en-AU"/>
        </w:rPr>
        <w:t xml:space="preserve">?   </w:t>
      </w:r>
      <w:r>
        <w:rPr>
          <w:rFonts w:cs="CG Times"/>
          <w:lang w:val="en-AU"/>
        </w:rPr>
        <w:t xml:space="preserve">B: </w:t>
      </w:r>
      <w:r w:rsidRPr="00993EC7">
        <w:rPr>
          <w:rStyle w:val="DoubleUnderline"/>
        </w:rPr>
        <w:t>Don't</w:t>
      </w:r>
      <w:r>
        <w:rPr>
          <w:rFonts w:cs="CG Times"/>
          <w:i/>
          <w:iCs/>
          <w:lang w:val="en-AU"/>
        </w:rPr>
        <w:t xml:space="preserve"> I always __?</w:t>
      </w:r>
      <w:r>
        <w:rPr>
          <w:rFonts w:cs="CG Times"/>
          <w:lang w:val="en-AU"/>
        </w:rPr>
        <w:tab/>
        <w:t>[</w:t>
      </w:r>
      <w:r>
        <w:rPr>
          <w:rFonts w:cs="CG Times"/>
          <w:i/>
          <w:iCs/>
          <w:lang w:val="en-AU"/>
        </w:rPr>
        <w:t>go</w:t>
      </w:r>
      <w:r>
        <w:rPr>
          <w:rFonts w:cs="CG Times"/>
          <w:lang w:val="en-AU"/>
        </w:rPr>
        <w:t>]</w:t>
      </w:r>
    </w:p>
    <w:p w14:paraId="10065B2D"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a.  </w:t>
      </w:r>
      <w:r>
        <w:rPr>
          <w:rFonts w:cs="CG Times"/>
          <w:vertAlign w:val="superscript"/>
          <w:lang w:val="en-AU"/>
        </w:rPr>
        <w:t>?</w:t>
      </w:r>
      <w:r>
        <w:rPr>
          <w:rFonts w:cs="CG Times"/>
          <w:i/>
          <w:iCs/>
          <w:lang w:val="en-AU"/>
        </w:rPr>
        <w:t xml:space="preserve">Kim may be </w:t>
      </w:r>
      <w:r>
        <w:rPr>
          <w:rFonts w:cs="CG Times"/>
          <w:i/>
          <w:iCs/>
          <w:u w:val="single"/>
          <w:lang w:val="en-AU"/>
        </w:rPr>
        <w:t>questioning our motives</w:t>
      </w:r>
      <w:r>
        <w:rPr>
          <w:rFonts w:cs="CG Times"/>
          <w:i/>
          <w:iCs/>
          <w:lang w:val="en-AU"/>
        </w:rPr>
        <w:t xml:space="preserve">, but Pat </w:t>
      </w:r>
      <w:r w:rsidRPr="00993EC7">
        <w:rPr>
          <w:rStyle w:val="DoubleUnderline"/>
        </w:rPr>
        <w:t>hasn't</w:t>
      </w:r>
      <w:r>
        <w:rPr>
          <w:rFonts w:cs="CG Times"/>
          <w:i/>
          <w:iCs/>
          <w:lang w:val="en-AU"/>
        </w:rPr>
        <w:t xml:space="preserve"> __.</w:t>
      </w:r>
      <w:r>
        <w:rPr>
          <w:rFonts w:cs="CG Times"/>
          <w:lang w:val="en-AU"/>
        </w:rPr>
        <w:tab/>
        <w:t>[</w:t>
      </w:r>
      <w:r>
        <w:rPr>
          <w:rFonts w:cs="CG Times"/>
          <w:i/>
          <w:iCs/>
          <w:lang w:val="en-AU"/>
        </w:rPr>
        <w:t>questioned</w:t>
      </w:r>
      <w:r>
        <w:rPr>
          <w:rFonts w:cs="CG Times"/>
          <w:lang w:val="en-AU"/>
        </w:rPr>
        <w:t>]</w:t>
      </w:r>
    </w:p>
    <w:p w14:paraId="5EE474A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 xml:space="preserve">I'm sure Bob will </w:t>
      </w:r>
      <w:r>
        <w:rPr>
          <w:rFonts w:cs="CG Times"/>
          <w:i/>
          <w:iCs/>
          <w:u w:val="single"/>
          <w:lang w:val="en-AU"/>
        </w:rPr>
        <w:t>tell her soon</w:t>
      </w:r>
      <w:r>
        <w:rPr>
          <w:rFonts w:cs="CG Times"/>
          <w:i/>
          <w:iCs/>
          <w:lang w:val="en-AU"/>
        </w:rPr>
        <w:t xml:space="preserve">, but he </w:t>
      </w:r>
      <w:r w:rsidRPr="00993EC7">
        <w:rPr>
          <w:rStyle w:val="DoubleUnderline"/>
        </w:rPr>
        <w:t>hasn't</w:t>
      </w:r>
      <w:r>
        <w:rPr>
          <w:rFonts w:cs="CG Times"/>
          <w:i/>
          <w:iCs/>
          <w:lang w:val="en-AU"/>
        </w:rPr>
        <w:t xml:space="preserve"> __ yet.</w:t>
      </w:r>
      <w:r>
        <w:rPr>
          <w:rFonts w:cs="CG Times"/>
          <w:lang w:val="en-AU"/>
        </w:rPr>
        <w:tab/>
        <w:t>[</w:t>
      </w:r>
      <w:r>
        <w:rPr>
          <w:rFonts w:cs="CG Times"/>
          <w:i/>
          <w:iCs/>
          <w:lang w:val="en-AU"/>
        </w:rPr>
        <w:t>told</w:t>
      </w:r>
      <w:r>
        <w:rPr>
          <w:rFonts w:cs="CG Times"/>
          <w:lang w:val="en-AU"/>
        </w:rPr>
        <w:t>]</w:t>
      </w:r>
    </w:p>
    <w:p w14:paraId="7D5D4546"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a.  </w:t>
      </w:r>
      <w:r>
        <w:rPr>
          <w:rFonts w:cs="CG Times"/>
          <w:vertAlign w:val="superscript"/>
          <w:lang w:val="en-AU"/>
        </w:rPr>
        <w:t>?</w:t>
      </w:r>
      <w:r>
        <w:rPr>
          <w:rFonts w:cs="CG Times"/>
          <w:i/>
          <w:iCs/>
          <w:lang w:val="en-AU"/>
        </w:rPr>
        <w:t xml:space="preserve">Kim won't enter the competition, but Pat </w:t>
      </w:r>
      <w:r w:rsidRPr="00993EC7">
        <w:rPr>
          <w:rStyle w:val="DoubleUnderline"/>
        </w:rPr>
        <w:t>is</w:t>
      </w:r>
      <w:r>
        <w:rPr>
          <w:rFonts w:cs="CG Times"/>
          <w:i/>
          <w:iCs/>
          <w:lang w:val="en-AU"/>
        </w:rPr>
        <w:t xml:space="preserve"> __.</w:t>
      </w:r>
      <w:r>
        <w:rPr>
          <w:rFonts w:cs="CG Times"/>
          <w:lang w:val="en-AU"/>
        </w:rPr>
        <w:tab/>
        <w:t>[</w:t>
      </w:r>
      <w:r>
        <w:rPr>
          <w:rFonts w:cs="CG Times"/>
          <w:i/>
          <w:iCs/>
          <w:lang w:val="en-AU"/>
        </w:rPr>
        <w:t>entering</w:t>
      </w:r>
      <w:r>
        <w:rPr>
          <w:rFonts w:cs="CG Times"/>
          <w:lang w:val="en-AU"/>
        </w:rPr>
        <w:t>]</w:t>
      </w:r>
    </w:p>
    <w:p w14:paraId="7E377740"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Pr>
          <w:rFonts w:cs="CG Times"/>
          <w:lang w:val="en-AU"/>
        </w:rPr>
        <w:tab/>
        <w:t xml:space="preserve">b.  </w:t>
      </w:r>
      <w:r>
        <w:rPr>
          <w:rFonts w:cs="CG Times"/>
          <w:vertAlign w:val="superscript"/>
          <w:lang w:val="en-AU"/>
        </w:rPr>
        <w:t>?</w:t>
      </w:r>
      <w:r>
        <w:rPr>
          <w:rFonts w:cs="CG Times"/>
          <w:i/>
          <w:iCs/>
          <w:lang w:val="en-AU"/>
        </w:rPr>
        <w:t xml:space="preserve">They may all </w:t>
      </w:r>
      <w:r>
        <w:rPr>
          <w:rFonts w:cs="CG Times"/>
          <w:i/>
          <w:iCs/>
          <w:u w:val="single"/>
          <w:lang w:val="en-AU"/>
        </w:rPr>
        <w:t>move south</w:t>
      </w:r>
      <w:r>
        <w:rPr>
          <w:rFonts w:cs="CG Times"/>
          <w:i/>
          <w:iCs/>
          <w:lang w:val="en-AU"/>
        </w:rPr>
        <w:t xml:space="preserve">, and in fact some of them already </w:t>
      </w:r>
      <w:r w:rsidRPr="00993EC7">
        <w:rPr>
          <w:rStyle w:val="DoubleUnderline"/>
        </w:rPr>
        <w:t>are</w:t>
      </w:r>
      <w:r>
        <w:rPr>
          <w:rFonts w:cs="CG Times"/>
          <w:i/>
          <w:iCs/>
          <w:lang w:val="en-AU"/>
        </w:rPr>
        <w:t xml:space="preserve"> __.</w:t>
      </w:r>
      <w:r>
        <w:rPr>
          <w:rFonts w:cs="CG Times"/>
          <w:lang w:val="en-AU"/>
        </w:rPr>
        <w:tab/>
        <w:t>[</w:t>
      </w:r>
      <w:r>
        <w:rPr>
          <w:rFonts w:cs="CG Times"/>
          <w:i/>
          <w:iCs/>
          <w:lang w:val="en-AU"/>
        </w:rPr>
        <w:t>moving</w:t>
      </w:r>
      <w:r>
        <w:rPr>
          <w:rFonts w:cs="CG Times"/>
          <w:lang w:val="en-AU"/>
        </w:rPr>
        <w:t>]</w:t>
      </w:r>
    </w:p>
    <w:p w14:paraId="30E6D6F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Ed was being </w:t>
      </w:r>
      <w:r>
        <w:rPr>
          <w:rFonts w:cs="CG Times"/>
          <w:i/>
          <w:iCs/>
          <w:u w:val="single"/>
          <w:lang w:val="en-AU"/>
        </w:rPr>
        <w:t>interrogated</w:t>
      </w:r>
      <w:r>
        <w:rPr>
          <w:rFonts w:cs="CG Times"/>
          <w:i/>
          <w:iCs/>
          <w:lang w:val="en-AU"/>
        </w:rPr>
        <w:t xml:space="preserve"> when I left and soon Max will </w:t>
      </w:r>
      <w:r w:rsidRPr="00993EC7">
        <w:rPr>
          <w:rStyle w:val="DoubleUnderline"/>
        </w:rPr>
        <w:t>be</w:t>
      </w:r>
      <w:r>
        <w:rPr>
          <w:rFonts w:cs="CG Times"/>
          <w:i/>
          <w:iCs/>
          <w:lang w:val="en-AU"/>
        </w:rPr>
        <w:t xml:space="preserve"> __.</w:t>
      </w:r>
    </w:p>
    <w:p w14:paraId="22D0F62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has been </w:t>
      </w:r>
      <w:r>
        <w:rPr>
          <w:rFonts w:cs="CG Times"/>
          <w:i/>
          <w:iCs/>
          <w:u w:val="single"/>
          <w:lang w:val="en-AU"/>
        </w:rPr>
        <w:t>sick</w:t>
      </w:r>
      <w:r>
        <w:rPr>
          <w:rFonts w:cs="CG Times"/>
          <w:i/>
          <w:iCs/>
          <w:lang w:val="en-AU"/>
        </w:rPr>
        <w:t xml:space="preserve"> several times, and doubtless will </w:t>
      </w:r>
      <w:r w:rsidRPr="00993EC7">
        <w:rPr>
          <w:rStyle w:val="DoubleUnderline"/>
        </w:rPr>
        <w:t>be</w:t>
      </w:r>
      <w:r>
        <w:rPr>
          <w:rFonts w:cs="CG Times"/>
          <w:i/>
          <w:iCs/>
          <w:lang w:val="en-AU"/>
        </w:rPr>
        <w:t xml:space="preserve"> __ again.</w:t>
      </w:r>
    </w:p>
    <w:p w14:paraId="457F1F43"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Kim was </w:t>
      </w:r>
      <w:r>
        <w:rPr>
          <w:rFonts w:cs="CG Times"/>
          <w:i/>
          <w:iCs/>
          <w:u w:val="single"/>
          <w:lang w:val="en-AU"/>
        </w:rPr>
        <w:t>interrogated</w:t>
      </w:r>
      <w:r>
        <w:rPr>
          <w:rFonts w:cs="CG Times"/>
          <w:i/>
          <w:iCs/>
          <w:lang w:val="en-AU"/>
        </w:rPr>
        <w:t xml:space="preserve"> yesterday and is </w:t>
      </w:r>
      <w:r w:rsidRPr="00993EC7">
        <w:rPr>
          <w:rStyle w:val="DoubleUnderline"/>
        </w:rPr>
        <w:t>being</w:t>
      </w:r>
      <w:r>
        <w:rPr>
          <w:rFonts w:cs="CG Times"/>
          <w:i/>
          <w:iCs/>
          <w:lang w:val="en-AU"/>
        </w:rPr>
        <w:t xml:space="preserve"> __ again today.</w:t>
      </w:r>
    </w:p>
    <w:p w14:paraId="38DF2D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It will be </w:t>
      </w:r>
      <w:r>
        <w:rPr>
          <w:rFonts w:cs="CG Times"/>
          <w:i/>
          <w:iCs/>
          <w:u w:val="single"/>
          <w:lang w:val="en-AU"/>
        </w:rPr>
        <w:t>demolished</w:t>
      </w:r>
      <w:r>
        <w:rPr>
          <w:rFonts w:cs="CG Times"/>
          <w:i/>
          <w:iCs/>
          <w:lang w:val="en-AU"/>
        </w:rPr>
        <w:t xml:space="preserve"> soon, if it hasn't </w:t>
      </w:r>
      <w:r w:rsidRPr="00993EC7">
        <w:rPr>
          <w:rStyle w:val="DoubleUnderline"/>
        </w:rPr>
        <w:t>been</w:t>
      </w:r>
      <w:r>
        <w:rPr>
          <w:rFonts w:cs="CG Times"/>
          <w:i/>
          <w:iCs/>
          <w:lang w:val="en-AU"/>
        </w:rPr>
        <w:t xml:space="preserve"> __ already.</w:t>
      </w:r>
    </w:p>
    <w:p w14:paraId="64F195B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 xml:space="preserve">Have they </w:t>
      </w:r>
      <w:r>
        <w:rPr>
          <w:rFonts w:cs="CG Times"/>
          <w:i/>
          <w:iCs/>
          <w:u w:val="single"/>
          <w:lang w:val="en-AU"/>
        </w:rPr>
        <w:t>made a mistake</w:t>
      </w:r>
      <w:r>
        <w:rPr>
          <w:rFonts w:cs="CG Times"/>
          <w:i/>
          <w:iCs/>
          <w:lang w:val="en-AU"/>
        </w:rPr>
        <w:t>?</w:t>
      </w:r>
      <w:r>
        <w:rPr>
          <w:rFonts w:cs="CG Times"/>
          <w:lang w:val="en-AU"/>
        </w:rPr>
        <w:t xml:space="preserve">   B: </w:t>
      </w:r>
      <w:r>
        <w:rPr>
          <w:rFonts w:cs="CG Times"/>
          <w:i/>
          <w:iCs/>
          <w:lang w:val="en-AU"/>
        </w:rPr>
        <w:t xml:space="preserve">They must </w:t>
      </w:r>
      <w:r w:rsidRPr="00993EC7">
        <w:rPr>
          <w:rStyle w:val="DoubleUnderline"/>
        </w:rPr>
        <w:t>have</w:t>
      </w:r>
      <w:r>
        <w:rPr>
          <w:rFonts w:cs="CG Times"/>
          <w:i/>
          <w:iCs/>
          <w:lang w:val="en-AU"/>
        </w:rPr>
        <w:t xml:space="preserve"> __.</w:t>
      </w:r>
    </w:p>
    <w:p w14:paraId="230A802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said there wasn't </w:t>
      </w:r>
      <w:r>
        <w:rPr>
          <w:rFonts w:cs="CG Times"/>
          <w:i/>
          <w:iCs/>
          <w:u w:val="single"/>
          <w:lang w:val="en-AU"/>
        </w:rPr>
        <w:t>any milk in the fridge</w:t>
      </w:r>
      <w:r>
        <w:rPr>
          <w:rFonts w:cs="CG Times"/>
          <w:i/>
          <w:iCs/>
          <w:lang w:val="en-AU"/>
        </w:rPr>
        <w:t xml:space="preserve">, but there </w:t>
      </w:r>
      <w:r w:rsidRPr="00993EC7">
        <w:rPr>
          <w:rStyle w:val="DoubleUnderline"/>
        </w:rPr>
        <w:t>was</w:t>
      </w:r>
      <w:r>
        <w:rPr>
          <w:rFonts w:cs="CG Times"/>
          <w:i/>
          <w:iCs/>
          <w:lang w:val="en-AU"/>
        </w:rPr>
        <w:t xml:space="preserve"> __.</w:t>
      </w:r>
    </w:p>
    <w:p w14:paraId="64E321B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may not be able to </w:t>
      </w:r>
      <w:r>
        <w:rPr>
          <w:rFonts w:cs="CG Times"/>
          <w:i/>
          <w:iCs/>
          <w:u w:val="single"/>
          <w:lang w:val="en-AU"/>
        </w:rPr>
        <w:t>see anything wrong with it</w:t>
      </w:r>
      <w:r>
        <w:rPr>
          <w:rFonts w:cs="CG Times"/>
          <w:i/>
          <w:iCs/>
          <w:lang w:val="en-AU"/>
        </w:rPr>
        <w:t xml:space="preserve">, but I </w:t>
      </w:r>
      <w:r w:rsidRPr="00993EC7">
        <w:rPr>
          <w:rStyle w:val="DoubleUnderline"/>
        </w:rPr>
        <w:t>can</w:t>
      </w:r>
      <w:r>
        <w:rPr>
          <w:rFonts w:cs="CG Times"/>
          <w:i/>
          <w:iCs/>
          <w:lang w:val="en-AU"/>
        </w:rPr>
        <w:t xml:space="preserve"> __.</w:t>
      </w:r>
    </w:p>
    <w:p w14:paraId="7892847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they haven't </w:t>
      </w:r>
      <w:r>
        <w:rPr>
          <w:rFonts w:cs="CG Times"/>
          <w:i/>
          <w:iCs/>
          <w:u w:val="single"/>
          <w:lang w:val="en-AU"/>
        </w:rPr>
        <w:t>finished the report yet</w:t>
      </w:r>
      <w:r>
        <w:rPr>
          <w:rFonts w:cs="CG Times"/>
          <w:i/>
          <w:iCs/>
          <w:lang w:val="en-AU"/>
        </w:rPr>
        <w:t xml:space="preserve">, but I rather think they </w:t>
      </w:r>
      <w:r w:rsidRPr="00993EC7">
        <w:rPr>
          <w:rStyle w:val="DoubleUnderline"/>
        </w:rPr>
        <w:t>have</w:t>
      </w:r>
      <w:r>
        <w:rPr>
          <w:rFonts w:cs="CG Times"/>
          <w:i/>
          <w:iCs/>
          <w:lang w:val="en-AU"/>
        </w:rPr>
        <w:t xml:space="preserve"> __.</w:t>
      </w:r>
    </w:p>
    <w:p w14:paraId="27F0882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Jill won't </w:t>
      </w:r>
      <w:r>
        <w:rPr>
          <w:rFonts w:cs="CG Times"/>
          <w:i/>
          <w:iCs/>
          <w:u w:val="single"/>
          <w:lang w:val="en-AU"/>
        </w:rPr>
        <w:t>resign until she's found another job</w:t>
      </w:r>
      <w:r>
        <w:rPr>
          <w:rFonts w:cs="CG Times"/>
          <w:i/>
          <w:iCs/>
          <w:lang w:val="en-AU"/>
        </w:rPr>
        <w:t xml:space="preserve">, but I think Sue </w:t>
      </w:r>
      <w:r w:rsidRPr="00993EC7">
        <w:rPr>
          <w:rStyle w:val="DoubleUnderline"/>
        </w:rPr>
        <w:t>will</w:t>
      </w:r>
      <w:r>
        <w:rPr>
          <w:rFonts w:cs="CG Times"/>
          <w:i/>
          <w:iCs/>
          <w:lang w:val="en-AU"/>
        </w:rPr>
        <w:t xml:space="preserve"> __.</w:t>
      </w:r>
    </w:p>
    <w:p w14:paraId="51A4C9A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v</w:t>
      </w:r>
      <w:r>
        <w:rPr>
          <w:rFonts w:cs="CG Times"/>
          <w:lang w:val="en-AU"/>
        </w:rPr>
        <w:tab/>
        <w:t xml:space="preserve">    </w:t>
      </w:r>
      <w:r>
        <w:rPr>
          <w:rFonts w:cs="CG Times"/>
          <w:vertAlign w:val="superscript"/>
          <w:lang w:val="en-AU"/>
        </w:rPr>
        <w:t>?</w:t>
      </w:r>
      <w:r>
        <w:rPr>
          <w:rFonts w:cs="CG Times"/>
          <w:i/>
          <w:iCs/>
          <w:lang w:val="en-AU"/>
        </w:rPr>
        <w:t xml:space="preserve">Kim won't </w:t>
      </w:r>
      <w:r>
        <w:rPr>
          <w:rFonts w:cs="CG Times"/>
          <w:i/>
          <w:iCs/>
          <w:u w:val="single"/>
          <w:lang w:val="en-AU"/>
        </w:rPr>
        <w:t>be working in this section any longer</w:t>
      </w:r>
      <w:r>
        <w:rPr>
          <w:rFonts w:cs="CG Times"/>
          <w:i/>
          <w:iCs/>
          <w:lang w:val="en-AU"/>
        </w:rPr>
        <w:t xml:space="preserve">, though of course Pat </w:t>
      </w:r>
      <w:r w:rsidRPr="00993EC7">
        <w:rPr>
          <w:rStyle w:val="DoubleUnderline"/>
        </w:rPr>
        <w:t>will</w:t>
      </w:r>
      <w:r>
        <w:rPr>
          <w:rFonts w:cs="CG Times"/>
          <w:i/>
          <w:iCs/>
          <w:lang w:val="en-AU"/>
        </w:rPr>
        <w:t xml:space="preserve"> </w:t>
      </w:r>
      <w:r>
        <w:rPr>
          <w:rFonts w:cs="CG Times"/>
          <w:i/>
          <w:iCs/>
          <w:lang w:val="en-AU"/>
        </w:rPr>
        <w:softHyphen/>
      </w:r>
      <w:r>
        <w:rPr>
          <w:rFonts w:cs="CG Times"/>
          <w:i/>
          <w:iCs/>
          <w:lang w:val="en-AU"/>
        </w:rPr>
        <w:softHyphen/>
        <w:t>__.</w:t>
      </w:r>
    </w:p>
    <w:p w14:paraId="39D8614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A cyclone of that degree of ferocity was expected to </w:t>
      </w:r>
      <w:r>
        <w:rPr>
          <w:rFonts w:cs="CG Times"/>
          <w:i/>
          <w:iCs/>
          <w:u w:val="single"/>
          <w:lang w:val="en-AU"/>
        </w:rPr>
        <w:t>damage</w:t>
      </w:r>
      <w:r>
        <w:rPr>
          <w:rFonts w:cs="CG Times"/>
          <w:i/>
          <w:iCs/>
          <w:lang w:val="en-AU"/>
        </w:rPr>
        <w:t xml:space="preserve"> property, but not to the extent that the council houses </w:t>
      </w:r>
      <w:r w:rsidRPr="00993EC7">
        <w:rPr>
          <w:rStyle w:val="DoubleUnderline"/>
        </w:rPr>
        <w:t>were</w:t>
      </w:r>
      <w:r>
        <w:rPr>
          <w:rFonts w:cs="CG Times"/>
          <w:i/>
          <w:iCs/>
          <w:lang w:val="en-AU"/>
        </w:rPr>
        <w:t xml:space="preserve"> __.</w:t>
      </w:r>
    </w:p>
    <w:p w14:paraId="3D18022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We have </w:t>
      </w:r>
      <w:r>
        <w:rPr>
          <w:rFonts w:cs="CG Times"/>
          <w:i/>
          <w:iCs/>
          <w:u w:val="single"/>
          <w:lang w:val="en-AU"/>
        </w:rPr>
        <w:t>implemented</w:t>
      </w:r>
      <w:r>
        <w:rPr>
          <w:rFonts w:cs="CG Times"/>
          <w:i/>
          <w:iCs/>
          <w:lang w:val="en-AU"/>
        </w:rPr>
        <w:t xml:space="preserve"> it </w:t>
      </w:r>
      <w:r>
        <w:rPr>
          <w:rFonts w:cs="CG Times"/>
          <w:i/>
          <w:iCs/>
          <w:u w:val="single"/>
          <w:lang w:val="en-AU"/>
        </w:rPr>
        <w:t>on a Mac</w:t>
      </w:r>
      <w:r>
        <w:rPr>
          <w:rFonts w:cs="CG Times"/>
          <w:i/>
          <w:iCs/>
          <w:lang w:val="en-AU"/>
        </w:rPr>
        <w:t xml:space="preserve">, but it doesn't have to </w:t>
      </w:r>
      <w:r w:rsidRPr="00993EC7">
        <w:rPr>
          <w:rStyle w:val="DoubleUnderline"/>
        </w:rPr>
        <w:t>be</w:t>
      </w:r>
      <w:r>
        <w:rPr>
          <w:rFonts w:cs="CG Times"/>
          <w:i/>
          <w:iCs/>
          <w:lang w:val="en-AU"/>
        </w:rPr>
        <w:t xml:space="preserve"> __.</w:t>
      </w:r>
    </w:p>
    <w:p w14:paraId="5D17A8E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Have the police been informed?</w:t>
      </w:r>
      <w:r>
        <w:rPr>
          <w:rFonts w:cs="CG Times"/>
          <w:lang w:val="en-AU"/>
        </w:rPr>
        <w:tab/>
        <w:t>B: *</w:t>
      </w:r>
      <w:r>
        <w:rPr>
          <w:rFonts w:cs="CG Times"/>
          <w:i/>
          <w:iCs/>
          <w:lang w:val="en-AU"/>
        </w:rPr>
        <w:t xml:space="preserve">I don't know; I certainly </w:t>
      </w:r>
      <w:r w:rsidRPr="00993EC7">
        <w:rPr>
          <w:rStyle w:val="DoubleUnderline"/>
        </w:rPr>
        <w:t>haven't</w:t>
      </w:r>
      <w:r>
        <w:rPr>
          <w:rFonts w:cs="CG Times"/>
          <w:i/>
          <w:iCs/>
          <w:lang w:val="en-AU"/>
        </w:rPr>
        <w:t xml:space="preserve"> __.</w:t>
      </w:r>
    </w:p>
    <w:p w14:paraId="6FB8514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You ought to notify the police.</w:t>
      </w:r>
      <w:r>
        <w:rPr>
          <w:rFonts w:cs="CG Times"/>
          <w:lang w:val="en-AU"/>
        </w:rPr>
        <w:tab/>
        <w:t>B: *</w:t>
      </w:r>
      <w:r>
        <w:rPr>
          <w:rFonts w:cs="CG Times"/>
          <w:i/>
          <w:iCs/>
          <w:lang w:val="en-AU"/>
        </w:rPr>
        <w:t xml:space="preserve">Why? They don't need to </w:t>
      </w:r>
      <w:r w:rsidRPr="00993EC7">
        <w:rPr>
          <w:rStyle w:val="DoubleUnderline"/>
        </w:rPr>
        <w:t>be</w:t>
      </w:r>
      <w:r>
        <w:rPr>
          <w:rFonts w:cs="CG Times"/>
          <w:i/>
          <w:iCs/>
          <w:lang w:val="en-AU"/>
        </w:rPr>
        <w:t xml:space="preserve"> __.</w:t>
      </w:r>
    </w:p>
    <w:p w14:paraId="0D121D8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They have all </w:t>
      </w:r>
      <w:r>
        <w:rPr>
          <w:rFonts w:cs="CG Times"/>
          <w:i/>
          <w:iCs/>
          <w:u w:val="single"/>
          <w:lang w:val="en-AU"/>
        </w:rPr>
        <w:t>volunteered</w:t>
      </w:r>
      <w:r>
        <w:rPr>
          <w:rFonts w:cs="CG Times"/>
          <w:i/>
          <w:iCs/>
          <w:lang w:val="en-AU"/>
        </w:rPr>
        <w:t xml:space="preserve">, but I think some of them regret </w:t>
      </w:r>
      <w:r w:rsidRPr="00993EC7">
        <w:rPr>
          <w:rStyle w:val="DoubleUnderline"/>
        </w:rPr>
        <w:t>having</w:t>
      </w:r>
      <w:r>
        <w:rPr>
          <w:rFonts w:cs="CG Times"/>
          <w:i/>
          <w:iCs/>
          <w:lang w:val="en-AU"/>
        </w:rPr>
        <w:t xml:space="preserve"> __.</w:t>
      </w:r>
    </w:p>
    <w:p w14:paraId="0B049CA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Kim is being </w:t>
      </w:r>
      <w:r>
        <w:rPr>
          <w:rFonts w:cs="CG Times"/>
          <w:i/>
          <w:iCs/>
          <w:u w:val="single"/>
          <w:lang w:val="en-AU"/>
        </w:rPr>
        <w:t>investigated by the police</w:t>
      </w:r>
      <w:r>
        <w:rPr>
          <w:rFonts w:cs="CG Times"/>
          <w:i/>
          <w:iCs/>
          <w:lang w:val="en-AU"/>
        </w:rPr>
        <w:t xml:space="preserve">, and I think Pat is </w:t>
      </w:r>
      <w:r w:rsidRPr="00993EC7">
        <w:rPr>
          <w:rStyle w:val="DoubleUnderline"/>
        </w:rPr>
        <w:t>being</w:t>
      </w:r>
      <w:r>
        <w:rPr>
          <w:rFonts w:cs="CG Times"/>
          <w:i/>
          <w:iCs/>
          <w:lang w:val="en-AU"/>
        </w:rPr>
        <w:t xml:space="preserve"> __ too.</w:t>
      </w:r>
    </w:p>
    <w:p w14:paraId="4AFA011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When is the building going to be </w:t>
      </w:r>
      <w:r>
        <w:rPr>
          <w:rFonts w:cs="CG Times"/>
          <w:i/>
          <w:iCs/>
          <w:u w:val="single"/>
          <w:lang w:val="en-AU"/>
        </w:rPr>
        <w:t>demolished</w:t>
      </w:r>
      <w:r>
        <w:rPr>
          <w:rFonts w:cs="CG Times"/>
          <w:i/>
          <w:iCs/>
          <w:lang w:val="en-AU"/>
        </w:rPr>
        <w:t>?</w:t>
      </w:r>
      <w:r>
        <w:rPr>
          <w:rFonts w:cs="CG Times"/>
          <w:lang w:val="en-AU"/>
        </w:rPr>
        <w:t xml:space="preserve">   B: </w:t>
      </w:r>
      <w:r>
        <w:rPr>
          <w:rFonts w:cs="CG Times"/>
          <w:vertAlign w:val="superscript"/>
          <w:lang w:val="en-AU"/>
        </w:rPr>
        <w:t>%</w:t>
      </w:r>
      <w:r>
        <w:rPr>
          <w:rFonts w:cs="CG Times"/>
          <w:i/>
          <w:iCs/>
          <w:lang w:val="en-AU"/>
        </w:rPr>
        <w:t xml:space="preserve">It already is </w:t>
      </w:r>
      <w:r w:rsidRPr="00993EC7">
        <w:rPr>
          <w:rStyle w:val="DoubleUnderline"/>
        </w:rPr>
        <w:t>being</w:t>
      </w:r>
      <w:r>
        <w:rPr>
          <w:rFonts w:cs="CG Times"/>
          <w:i/>
          <w:iCs/>
          <w:lang w:val="en-AU"/>
        </w:rPr>
        <w:t xml:space="preserve"> __.</w:t>
      </w:r>
    </w:p>
    <w:p w14:paraId="7407B99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I've been </w:t>
      </w:r>
      <w:r>
        <w:rPr>
          <w:rFonts w:cs="CG Times"/>
          <w:i/>
          <w:iCs/>
          <w:u w:val="single"/>
          <w:lang w:val="en-AU"/>
        </w:rPr>
        <w:t>Rex's mistress</w:t>
      </w:r>
      <w:r>
        <w:rPr>
          <w:rFonts w:cs="CG Times"/>
          <w:i/>
          <w:iCs/>
          <w:lang w:val="en-AU"/>
        </w:rPr>
        <w:t xml:space="preserve"> for some time now, and I shall go on </w:t>
      </w:r>
      <w:r w:rsidRPr="00993EC7">
        <w:rPr>
          <w:rStyle w:val="DoubleUnderline"/>
        </w:rPr>
        <w:t>being</w:t>
      </w:r>
      <w:r>
        <w:rPr>
          <w:rFonts w:cs="CG Times"/>
          <w:i/>
          <w:iCs/>
          <w:lang w:val="en-AU"/>
        </w:rPr>
        <w:t xml:space="preserve"> __, married or not.</w:t>
      </w:r>
    </w:p>
    <w:p w14:paraId="6767126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lastRenderedPageBreak/>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I </w:t>
      </w:r>
      <w:r w:rsidRPr="00993EC7">
        <w:rPr>
          <w:rStyle w:val="DoubleUnderline"/>
        </w:rPr>
        <w:t>can</w:t>
      </w:r>
      <w:r>
        <w:rPr>
          <w:rFonts w:cs="CG Times"/>
          <w:i/>
          <w:iCs/>
          <w:lang w:val="en-AU"/>
        </w:rPr>
        <w:t xml:space="preserve"> __, I'll </w:t>
      </w:r>
      <w:r>
        <w:rPr>
          <w:rFonts w:cs="CG Times"/>
          <w:i/>
          <w:iCs/>
          <w:u w:val="single"/>
          <w:lang w:val="en-AU"/>
        </w:rPr>
        <w:t>speak to him</w:t>
      </w:r>
      <w:r>
        <w:rPr>
          <w:rFonts w:cs="CG Times"/>
          <w:i/>
          <w:iCs/>
          <w:lang w:val="en-AU"/>
        </w:rPr>
        <w:t>.</w:t>
      </w:r>
    </w:p>
    <w:p w14:paraId="783A80C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sidRPr="00993EC7">
        <w:rPr>
          <w:rStyle w:val="DoubleUnderline"/>
        </w:rPr>
        <w:t>shouldn't</w:t>
      </w:r>
      <w:r>
        <w:rPr>
          <w:rFonts w:cs="CG Times"/>
          <w:i/>
          <w:iCs/>
          <w:lang w:val="en-AU"/>
        </w:rPr>
        <w:t xml:space="preserve"> __, but I'll </w:t>
      </w:r>
      <w:r>
        <w:rPr>
          <w:rFonts w:cs="CG Times"/>
          <w:i/>
          <w:iCs/>
          <w:u w:val="single"/>
          <w:lang w:val="en-AU"/>
        </w:rPr>
        <w:t>let you have the key</w:t>
      </w:r>
      <w:r>
        <w:rPr>
          <w:rFonts w:cs="CG Times"/>
          <w:i/>
          <w:iCs/>
          <w:lang w:val="en-AU"/>
        </w:rPr>
        <w:t xml:space="preserve"> if you want to pay your last respects</w:t>
      </w:r>
      <w:r>
        <w:rPr>
          <w:rFonts w:cs="CG Times"/>
          <w:lang w:val="en-AU"/>
        </w:rPr>
        <w:t>.</w:t>
      </w:r>
    </w:p>
    <w:p w14:paraId="776BB12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w:t>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r>
      <w:r>
        <w:rPr>
          <w:rFonts w:cs="CG Times"/>
          <w:smallCaps/>
          <w:lang w:val="en-AU"/>
        </w:rPr>
        <w:tab/>
        <w:t>supplementary relatives</w:t>
      </w:r>
    </w:p>
    <w:p w14:paraId="7977209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and she </w:t>
      </w:r>
      <w:r w:rsidRPr="00993EC7">
        <w:rPr>
          <w:rStyle w:val="DoubleUnderline"/>
        </w:rPr>
        <w:t>will</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He says she'll </w:t>
      </w:r>
      <w:r>
        <w:rPr>
          <w:rFonts w:cs="CG Times"/>
          <w:i/>
          <w:iCs/>
          <w:u w:val="single"/>
          <w:lang w:val="en-AU"/>
        </w:rPr>
        <w:t>win</w:t>
      </w:r>
      <w:r>
        <w:rPr>
          <w:rFonts w:cs="CG Times"/>
          <w:i/>
          <w:iCs/>
          <w:lang w:val="en-AU"/>
        </w:rPr>
        <w:t xml:space="preserve">, </w:t>
      </w:r>
      <w:r>
        <w:rPr>
          <w:rFonts w:cs="CG Times"/>
          <w:i/>
          <w:iCs/>
          <w:u w:val="single"/>
          <w:lang w:val="en-AU"/>
        </w:rPr>
        <w:t>which</w:t>
      </w:r>
      <w:r>
        <w:rPr>
          <w:rFonts w:cs="CG Times"/>
          <w:i/>
          <w:iCs/>
          <w:lang w:val="en-AU"/>
        </w:rPr>
        <w:t xml:space="preserve"> she </w:t>
      </w:r>
      <w:r w:rsidRPr="00993EC7">
        <w:rPr>
          <w:rStyle w:val="DoubleUnderline"/>
        </w:rPr>
        <w:t>will</w:t>
      </w:r>
      <w:r>
        <w:rPr>
          <w:rFonts w:cs="CG Times"/>
          <w:i/>
          <w:iCs/>
          <w:lang w:val="en-AU"/>
        </w:rPr>
        <w:t xml:space="preserve"> __.</w:t>
      </w:r>
    </w:p>
    <w:p w14:paraId="6A2B414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i/>
          <w:iC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r>
        <w:rPr>
          <w:rFonts w:cs="CG Times"/>
          <w:lang w:val="en-AU"/>
        </w:rPr>
        <w:tab/>
        <w:t>b.</w:t>
      </w:r>
      <w:r>
        <w:rPr>
          <w:rFonts w:cs="CG Times"/>
          <w:lang w:val="en-AU"/>
        </w:rPr>
        <w:tab/>
      </w:r>
      <w:r>
        <w:rPr>
          <w:rFonts w:cs="CG Times"/>
          <w:i/>
          <w:iCs/>
          <w:lang w:val="en-AU"/>
        </w:rPr>
        <w:t xml:space="preserve">He says there's </w:t>
      </w:r>
      <w:r>
        <w:rPr>
          <w:rFonts w:cs="CG Times"/>
          <w:i/>
          <w:iCs/>
          <w:u w:val="single"/>
          <w:lang w:val="en-AU"/>
        </w:rPr>
        <w:t>plenty of milk</w:t>
      </w:r>
      <w:r>
        <w:rPr>
          <w:rFonts w:cs="CG Times"/>
          <w:i/>
          <w:iCs/>
          <w:lang w:val="en-AU"/>
        </w:rPr>
        <w:t xml:space="preserve"> </w:t>
      </w:r>
      <w:r>
        <w:rPr>
          <w:rFonts w:cs="CG Times"/>
          <w:i/>
          <w:iCs/>
          <w:u w:val="single"/>
          <w:lang w:val="en-AU"/>
        </w:rPr>
        <w:t>in</w:t>
      </w:r>
    </w:p>
    <w:p w14:paraId="187573E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5371" w:hanging="4839"/>
        <w:jc w:val="both"/>
        <w:rPr>
          <w:rFonts w:cs="CG Times"/>
          <w:lang w:val="en-AU"/>
        </w:rPr>
      </w:pPr>
      <w:r>
        <w:rPr>
          <w:rFonts w:cs="CG Times"/>
          <w:i/>
          <w:iCs/>
          <w:lang w:val="en-AU"/>
        </w:rPr>
        <w:tab/>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and there </w:t>
      </w:r>
      <w:r w:rsidRPr="00993EC7">
        <w:rPr>
          <w:rStyle w:val="DoubleUnderline"/>
        </w:rPr>
        <w:t>is</w:t>
      </w:r>
      <w:r>
        <w:rPr>
          <w:rFonts w:cs="CG Times"/>
          <w:i/>
          <w:iCs/>
          <w:lang w:val="en-AU"/>
        </w:rPr>
        <w:t xml:space="preserve"> __. </w:t>
      </w:r>
      <w:r>
        <w:rPr>
          <w:rFonts w:cs="CG Times"/>
          <w:i/>
          <w:iCs/>
          <w:lang w:val="en-AU"/>
        </w:rPr>
        <w:tab/>
      </w:r>
      <w:r>
        <w:rPr>
          <w:rFonts w:cs="CG Times"/>
          <w:i/>
          <w:iCs/>
          <w:lang w:val="en-AU"/>
        </w:rPr>
        <w:tab/>
      </w:r>
      <w:r>
        <w:rPr>
          <w:rFonts w:cs="CG Times"/>
          <w:i/>
          <w:iCs/>
          <w:lang w:val="en-AU"/>
        </w:rPr>
        <w:tab/>
      </w:r>
      <w:r>
        <w:rPr>
          <w:rFonts w:cs="CG Times"/>
          <w:i/>
          <w:iCs/>
          <w:lang w:val="en-AU"/>
        </w:rPr>
        <w:tab/>
      </w:r>
      <w:r>
        <w:rPr>
          <w:rFonts w:cs="CG Times"/>
          <w:i/>
          <w:iCs/>
          <w:u w:val="single"/>
          <w:lang w:val="en-AU"/>
        </w:rPr>
        <w:t>the fridge</w:t>
      </w:r>
      <w:r>
        <w:rPr>
          <w:rFonts w:cs="CG Times"/>
          <w:i/>
          <w:iCs/>
          <w:lang w:val="en-AU"/>
        </w:rPr>
        <w:t xml:space="preserve">, </w:t>
      </w:r>
      <w:r>
        <w:rPr>
          <w:rFonts w:cs="CG Times"/>
          <w:i/>
          <w:iCs/>
          <w:u w:val="single"/>
          <w:lang w:val="en-AU"/>
        </w:rPr>
        <w:t>which</w:t>
      </w:r>
      <w:r>
        <w:rPr>
          <w:rFonts w:cs="CG Times"/>
          <w:i/>
          <w:iCs/>
          <w:lang w:val="en-AU"/>
        </w:rPr>
        <w:t xml:space="preserve"> there </w:t>
      </w:r>
      <w:r w:rsidRPr="00993EC7">
        <w:rPr>
          <w:rStyle w:val="DoubleUnderline"/>
        </w:rPr>
        <w:t>is</w:t>
      </w:r>
      <w:r>
        <w:rPr>
          <w:rFonts w:cs="CG Times"/>
          <w:i/>
          <w:iCs/>
          <w:lang w:val="en-AU"/>
        </w:rPr>
        <w:t xml:space="preserve"> __.</w:t>
      </w:r>
    </w:p>
    <w:p w14:paraId="6CEC3696"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a. *</w:t>
      </w:r>
      <w:r>
        <w:rPr>
          <w:rFonts w:cs="CG Times"/>
          <w:i/>
          <w:iCs/>
          <w:lang w:val="en-AU"/>
        </w:rPr>
        <w:t xml:space="preserve">She says he's </w:t>
      </w:r>
      <w:r>
        <w:rPr>
          <w:rFonts w:cs="CG Times"/>
          <w:i/>
          <w:iCs/>
          <w:u w:val="single"/>
          <w:lang w:val="en-AU"/>
        </w:rPr>
        <w:t>ill</w:t>
      </w:r>
      <w:r>
        <w:rPr>
          <w:rFonts w:cs="CG Times"/>
          <w:i/>
          <w:iCs/>
          <w:lang w:val="en-AU"/>
        </w:rPr>
        <w:t xml:space="preserve">, and he </w:t>
      </w:r>
      <w:r w:rsidRPr="00993EC7">
        <w:rPr>
          <w:rStyle w:val="DoubleUnderline"/>
        </w:rPr>
        <w:t>seems</w:t>
      </w:r>
      <w:r>
        <w:rPr>
          <w:rFonts w:cs="CG Times"/>
          <w:i/>
          <w:iCs/>
          <w:lang w:val="en-AU"/>
        </w:rPr>
        <w:t xml:space="preserve"> __.</w:t>
      </w:r>
      <w:r>
        <w:rPr>
          <w:rFonts w:cs="CG Times"/>
          <w:lang w:val="en-AU"/>
        </w:rPr>
        <w:tab/>
        <w:t>b. *</w:t>
      </w:r>
      <w:r>
        <w:rPr>
          <w:rFonts w:cs="CG Times"/>
          <w:i/>
          <w:iCs/>
          <w:lang w:val="en-AU"/>
        </w:rPr>
        <w:t xml:space="preserve">She says he's </w:t>
      </w:r>
      <w:r>
        <w:rPr>
          <w:rFonts w:cs="CG Times"/>
          <w:i/>
          <w:iCs/>
          <w:u w:val="single"/>
          <w:lang w:val="en-AU"/>
        </w:rPr>
        <w:t>ill</w:t>
      </w:r>
      <w:r>
        <w:rPr>
          <w:rFonts w:cs="CG Times"/>
          <w:i/>
          <w:iCs/>
          <w:lang w:val="en-AU"/>
        </w:rPr>
        <w:t xml:space="preserve">, </w:t>
      </w:r>
      <w:r>
        <w:rPr>
          <w:rFonts w:cs="CG Times"/>
          <w:i/>
          <w:iCs/>
          <w:u w:val="single"/>
          <w:lang w:val="en-AU"/>
        </w:rPr>
        <w:t>which</w:t>
      </w:r>
      <w:r>
        <w:rPr>
          <w:rFonts w:cs="CG Times"/>
          <w:i/>
          <w:iCs/>
          <w:lang w:val="en-AU"/>
        </w:rPr>
        <w:t xml:space="preserve"> he </w:t>
      </w:r>
      <w:r w:rsidRPr="00993EC7">
        <w:rPr>
          <w:rStyle w:val="DoubleUnderline"/>
        </w:rPr>
        <w:t>seems</w:t>
      </w:r>
      <w:r>
        <w:rPr>
          <w:rFonts w:cs="CG Times"/>
          <w:i/>
          <w:iCs/>
          <w:lang w:val="en-AU"/>
        </w:rPr>
        <w:t xml:space="preserve"> __.</w:t>
      </w:r>
    </w:p>
    <w:p w14:paraId="3CF7183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but Kim </w:t>
      </w:r>
      <w:r w:rsidRPr="00993EC7">
        <w:rPr>
          <w:rStyle w:val="DoubleUnderline"/>
        </w:rPr>
        <w:t>didn't</w:t>
      </w:r>
      <w:r>
        <w:rPr>
          <w:rFonts w:cs="CG Times"/>
          <w:i/>
          <w:iCs/>
          <w:lang w:val="en-AU"/>
        </w:rPr>
        <w:t xml:space="preserve"> __.</w:t>
      </w:r>
      <w:r>
        <w:rPr>
          <w:rFonts w:cs="CG Times"/>
          <w:lang w:val="en-AU"/>
        </w:rPr>
        <w:tab/>
        <w:t>[primary verb negation]</w:t>
      </w:r>
    </w:p>
    <w:p w14:paraId="6E69F72F"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w:t>
      </w:r>
      <w:r w:rsidRPr="00993EC7">
        <w:rPr>
          <w:rStyle w:val="DoubleUnderline"/>
        </w:rPr>
        <w:t>did</w:t>
      </w:r>
      <w:r>
        <w:rPr>
          <w:rFonts w:cs="CG Times"/>
          <w:i/>
          <w:iCs/>
          <w:lang w:val="en-AU"/>
        </w:rPr>
        <w:t xml:space="preserve"> </w:t>
      </w:r>
      <w:r>
        <w:rPr>
          <w:rFonts w:cs="CG Times"/>
          <w:i/>
          <w:iCs/>
          <w:smallCaps/>
          <w:lang w:val="en-AU"/>
        </w:rPr>
        <w:t>you</w:t>
      </w:r>
      <w:r>
        <w:rPr>
          <w:rFonts w:cs="CG Times"/>
          <w:i/>
          <w:iCs/>
          <w:lang w:val="en-AU"/>
        </w:rPr>
        <w:t xml:space="preserve"> __?</w:t>
      </w:r>
      <w:r>
        <w:rPr>
          <w:rFonts w:cs="CG Times"/>
          <w:lang w:val="en-AU"/>
        </w:rPr>
        <w:tab/>
        <w:t>[subject</w:t>
      </w:r>
      <w:r>
        <w:rPr>
          <w:rFonts w:cs="CG Times"/>
          <w:lang w:val="en-AU"/>
        </w:rPr>
        <w:sym w:font="WP TypographicSymbols" w:char="0042"/>
      </w:r>
      <w:r>
        <w:rPr>
          <w:rFonts w:cs="CG Times"/>
          <w:lang w:val="en-AU"/>
        </w:rPr>
        <w:t>auxiliary inversion]</w:t>
      </w:r>
    </w:p>
    <w:p w14:paraId="723CBF28"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she doesn't </w:t>
      </w:r>
      <w:r>
        <w:rPr>
          <w:rFonts w:cs="CG Times"/>
          <w:i/>
          <w:iCs/>
          <w:u w:val="single"/>
          <w:lang w:val="en-AU"/>
        </w:rPr>
        <w:t>like him</w:t>
      </w:r>
      <w:r>
        <w:rPr>
          <w:rFonts w:cs="CG Times"/>
          <w:i/>
          <w:iCs/>
          <w:lang w:val="en-AU"/>
        </w:rPr>
        <w:t xml:space="preserve">, but she </w:t>
      </w:r>
      <w:r w:rsidRPr="00993EC7">
        <w:rPr>
          <w:rStyle w:val="DoubleUnderline"/>
        </w:rPr>
        <w:t>does</w:t>
      </w:r>
      <w:r>
        <w:rPr>
          <w:rFonts w:cs="CG Times"/>
          <w:i/>
          <w:iCs/>
          <w:lang w:val="en-AU"/>
        </w:rPr>
        <w:t xml:space="preserve"> __.</w:t>
      </w:r>
      <w:r>
        <w:rPr>
          <w:rFonts w:cs="CG Times"/>
          <w:lang w:val="en-AU"/>
        </w:rPr>
        <w:tab/>
        <w:t>[emphatic polarity]</w:t>
      </w:r>
    </w:p>
    <w:p w14:paraId="1F7E4FC1"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liked it</w:t>
      </w:r>
      <w:r>
        <w:rPr>
          <w:rFonts w:cs="CG Times"/>
          <w:i/>
          <w:iCs/>
          <w:lang w:val="en-AU"/>
        </w:rPr>
        <w:t xml:space="preserve">, and Kim </w:t>
      </w:r>
      <w:r>
        <w:rPr>
          <w:rFonts w:cs="CG Times"/>
          <w:i/>
          <w:iCs/>
          <w:u w:val="single"/>
          <w:lang w:val="en-AU"/>
        </w:rPr>
        <w:t>did</w:t>
      </w:r>
      <w:r>
        <w:rPr>
          <w:rFonts w:cs="CG Times"/>
          <w:i/>
          <w:iCs/>
          <w:lang w:val="en-AU"/>
        </w:rPr>
        <w:t xml:space="preserve"> too.</w:t>
      </w:r>
    </w:p>
    <w:p w14:paraId="4BC65A15"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primary forms of </w:t>
      </w:r>
      <w:r>
        <w:rPr>
          <w:rFonts w:cs="CG Times"/>
          <w:b/>
          <w:bCs/>
          <w:i/>
          <w:iCs/>
          <w:smallCaps/>
          <w:lang w:val="en-AU"/>
        </w:rPr>
        <w:t>do</w:t>
      </w:r>
      <w:r>
        <w:rPr>
          <w:rFonts w:cs="CG Times"/>
          <w:lang w:val="en-AU"/>
        </w:rPr>
        <w:t xml:space="preserve"> (All dialects)</w:t>
      </w:r>
    </w:p>
    <w:p w14:paraId="137AAF9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t>
      </w:r>
      <w:r>
        <w:rPr>
          <w:rFonts w:cs="CG Times"/>
          <w:i/>
          <w:iCs/>
          <w:u w:val="single"/>
          <w:lang w:val="en-AU"/>
        </w:rPr>
        <w:t>complained</w:t>
      </w:r>
      <w:r>
        <w:rPr>
          <w:rFonts w:cs="CG Times"/>
          <w:i/>
          <w:iCs/>
          <w:lang w:val="en-AU"/>
        </w:rPr>
        <w:t xml:space="preserve">, or at least I think she </w:t>
      </w:r>
      <w:r>
        <w:rPr>
          <w:rFonts w:cs="CG Times"/>
          <w:i/>
          <w:iCs/>
          <w:u w:val="single"/>
          <w:lang w:val="en-AU"/>
        </w:rPr>
        <w:t>did</w:t>
      </w:r>
      <w:r>
        <w:rPr>
          <w:rFonts w:cs="CG Times"/>
          <w:i/>
          <w:iCs/>
          <w:lang w:val="en-AU"/>
        </w:rPr>
        <w:t>.</w:t>
      </w:r>
    </w:p>
    <w:p w14:paraId="64AF3D7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w:t>
      </w:r>
      <w:r>
        <w:rPr>
          <w:rFonts w:cs="CG Times"/>
          <w:i/>
          <w:iCs/>
          <w:u w:val="single"/>
          <w:lang w:val="en-AU"/>
        </w:rPr>
        <w:t>like it</w:t>
      </w:r>
      <w:r>
        <w:rPr>
          <w:rFonts w:cs="CG Times"/>
          <w:i/>
          <w:iCs/>
          <w:lang w:val="en-AU"/>
        </w:rPr>
        <w:t xml:space="preserve"> and I think Kim </w:t>
      </w:r>
      <w:r>
        <w:rPr>
          <w:rFonts w:cs="CG Times"/>
          <w:i/>
          <w:iCs/>
          <w:u w:val="single"/>
          <w:lang w:val="en-AU"/>
        </w:rPr>
        <w:t>does</w:t>
      </w:r>
      <w:r>
        <w:rPr>
          <w:rFonts w:cs="CG Times"/>
          <w:i/>
          <w:iCs/>
          <w:lang w:val="en-AU"/>
        </w:rPr>
        <w:t xml:space="preserve"> too.</w:t>
      </w:r>
    </w:p>
    <w:p w14:paraId="31D724D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Did you </w:t>
      </w:r>
      <w:r>
        <w:rPr>
          <w:rFonts w:cs="CG Times"/>
          <w:i/>
          <w:iCs/>
          <w:u w:val="single"/>
          <w:lang w:val="en-AU"/>
        </w:rPr>
        <w:t>like</w:t>
      </w:r>
      <w:r>
        <w:rPr>
          <w:rFonts w:cs="CG Times"/>
          <w:i/>
          <w:iCs/>
          <w:lang w:val="en-AU"/>
        </w:rPr>
        <w:t xml:space="preserve"> them?   </w:t>
      </w:r>
      <w:r>
        <w:rPr>
          <w:rFonts w:cs="CG Times"/>
          <w:lang w:val="en-AU"/>
        </w:rPr>
        <w:t>B:</w:t>
      </w:r>
      <w:r>
        <w:rPr>
          <w:rFonts w:cs="CG Times"/>
          <w:i/>
          <w:iCs/>
          <w:lang w:val="en-AU"/>
        </w:rPr>
        <w:t xml:space="preserve"> I </w:t>
      </w:r>
      <w:r>
        <w:rPr>
          <w:rFonts w:cs="CG Times"/>
          <w:i/>
          <w:iCs/>
          <w:u w:val="single"/>
          <w:lang w:val="en-AU"/>
        </w:rPr>
        <w:t>did</w:t>
      </w:r>
      <w:r>
        <w:rPr>
          <w:rFonts w:cs="CG Times"/>
          <w:i/>
          <w:iCs/>
          <w:lang w:val="en-AU"/>
        </w:rPr>
        <w:t xml:space="preserve"> most of them.</w:t>
      </w:r>
    </w:p>
    <w:p w14:paraId="25AC9DE0"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If Kim </w:t>
      </w:r>
      <w:r>
        <w:rPr>
          <w:rFonts w:cs="CG Times"/>
          <w:i/>
          <w:iCs/>
          <w:u w:val="single"/>
          <w:lang w:val="en-AU"/>
        </w:rPr>
        <w:t>does</w:t>
      </w:r>
      <w:r>
        <w:rPr>
          <w:rFonts w:cs="CG Times"/>
          <w:i/>
          <w:iCs/>
          <w:lang w:val="en-AU"/>
        </w:rPr>
        <w:t xml:space="preserve">, will you </w:t>
      </w:r>
      <w:r>
        <w:rPr>
          <w:rFonts w:cs="CG Times"/>
          <w:i/>
          <w:iCs/>
          <w:u w:val="single"/>
          <w:lang w:val="en-AU"/>
        </w:rPr>
        <w:t>accept nomination</w:t>
      </w:r>
      <w:r>
        <w:rPr>
          <w:rFonts w:cs="CG Times"/>
          <w:i/>
          <w:iCs/>
          <w:lang w:val="en-AU"/>
        </w:rPr>
        <w:t xml:space="preserve"> too?</w:t>
      </w:r>
    </w:p>
    <w:p w14:paraId="6A317170"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secondary forms of </w:t>
      </w:r>
      <w:r>
        <w:rPr>
          <w:rFonts w:cs="CG Times"/>
          <w:b/>
          <w:bCs/>
          <w:i/>
          <w:iCs/>
          <w:smallCaps/>
          <w:lang w:val="en-AU"/>
        </w:rPr>
        <w:t>do</w:t>
      </w:r>
      <w:r>
        <w:rPr>
          <w:rFonts w:cs="CG Times"/>
          <w:lang w:val="en-AU"/>
        </w:rPr>
        <w:t xml:space="preserve"> (BrE, but not </w:t>
      </w:r>
      <w:proofErr w:type="spellStart"/>
      <w:r>
        <w:rPr>
          <w:rFonts w:cs="CG Times"/>
          <w:lang w:val="en-AU"/>
        </w:rPr>
        <w:t>AmE</w:t>
      </w:r>
      <w:proofErr w:type="spellEnd"/>
      <w:r>
        <w:rPr>
          <w:rFonts w:cs="CG Times"/>
          <w:lang w:val="en-AU"/>
        </w:rPr>
        <w:t>)</w:t>
      </w:r>
    </w:p>
    <w:p w14:paraId="05D9D871"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had </w:t>
      </w:r>
      <w:r>
        <w:rPr>
          <w:rFonts w:cs="CG Times"/>
          <w:i/>
          <w:iCs/>
          <w:u w:val="single"/>
          <w:lang w:val="en-AU"/>
        </w:rPr>
        <w:t>done</w:t>
      </w:r>
      <w:r>
        <w:rPr>
          <w:rFonts w:cs="CG Times"/>
          <w:i/>
          <w:iCs/>
          <w:lang w:val="en-AU"/>
        </w:rPr>
        <w:t>.</w:t>
      </w:r>
      <w:r>
        <w:rPr>
          <w:rFonts w:cs="CG Times"/>
          <w:lang w:val="en-AU"/>
        </w:rPr>
        <w:tab/>
        <w:t>[past participle]</w:t>
      </w:r>
    </w:p>
    <w:p w14:paraId="1151191B"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wasn't </w:t>
      </w:r>
      <w:r>
        <w:rPr>
          <w:rFonts w:cs="CG Times"/>
          <w:i/>
          <w:iCs/>
          <w:u w:val="single"/>
          <w:lang w:val="en-AU"/>
        </w:rPr>
        <w:t>enjoying the course</w:t>
      </w:r>
      <w:r>
        <w:rPr>
          <w:rFonts w:cs="CG Times"/>
          <w:i/>
          <w:iCs/>
          <w:lang w:val="en-AU"/>
        </w:rPr>
        <w:t xml:space="preserve"> then, but I am </w:t>
      </w:r>
      <w:r>
        <w:rPr>
          <w:rFonts w:cs="CG Times"/>
          <w:i/>
          <w:iCs/>
          <w:u w:val="single"/>
          <w:lang w:val="en-AU"/>
        </w:rPr>
        <w:t>doing</w:t>
      </w:r>
      <w:r>
        <w:rPr>
          <w:rFonts w:cs="CG Times"/>
          <w:i/>
          <w:iCs/>
          <w:lang w:val="en-AU"/>
        </w:rPr>
        <w:t xml:space="preserve"> now.</w:t>
      </w:r>
      <w:r>
        <w:rPr>
          <w:rFonts w:cs="CG Times"/>
          <w:lang w:val="en-AU"/>
        </w:rPr>
        <w:tab/>
        <w:t>[gerund-participle]</w:t>
      </w:r>
    </w:p>
    <w:p w14:paraId="6F3CE12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 haven't </w:t>
      </w:r>
      <w:r>
        <w:rPr>
          <w:rFonts w:cs="CG Times"/>
          <w:i/>
          <w:iCs/>
          <w:u w:val="single"/>
          <w:lang w:val="en-AU"/>
        </w:rPr>
        <w:t>written the letter</w:t>
      </w:r>
      <w:r>
        <w:rPr>
          <w:rFonts w:cs="CG Times"/>
          <w:i/>
          <w:iCs/>
          <w:lang w:val="en-AU"/>
        </w:rPr>
        <w:t xml:space="preserve"> yet, but I will </w:t>
      </w:r>
      <w:r>
        <w:rPr>
          <w:rFonts w:cs="CG Times"/>
          <w:i/>
          <w:iCs/>
          <w:u w:val="single"/>
          <w:lang w:val="en-AU"/>
        </w:rPr>
        <w:t>do</w:t>
      </w:r>
      <w:r>
        <w:rPr>
          <w:rFonts w:cs="CG Times"/>
          <w:i/>
          <w:iCs/>
          <w:lang w:val="en-AU"/>
        </w:rPr>
        <w:t xml:space="preserve"> soon.</w:t>
      </w:r>
      <w:r>
        <w:rPr>
          <w:rFonts w:cs="CG Times"/>
          <w:i/>
          <w:iCs/>
          <w:lang w:val="en-AU"/>
        </w:rPr>
        <w:tab/>
      </w:r>
      <w:r>
        <w:rPr>
          <w:rFonts w:cs="CG Times"/>
          <w:lang w:val="en-AU"/>
        </w:rPr>
        <w:t>)</w:t>
      </w:r>
      <w:r>
        <w:rPr>
          <w:rFonts w:cs="CG Times"/>
          <w:lang w:val="en-AU"/>
        </w:rPr>
        <w:tab/>
        <w:t>[plain form]</w:t>
      </w:r>
    </w:p>
    <w:p w14:paraId="0D972FF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iv</w:t>
      </w:r>
      <w:r>
        <w:rPr>
          <w:rFonts w:cs="CG Times"/>
          <w:lang w:val="en-AU"/>
        </w:rPr>
        <w:tab/>
        <w:t xml:space="preserve">   </w:t>
      </w:r>
      <w:r>
        <w:rPr>
          <w:rFonts w:cs="CG Times"/>
          <w:vertAlign w:val="superscript"/>
          <w:lang w:val="en-AU"/>
        </w:rPr>
        <w:t>%</w:t>
      </w:r>
      <w:r>
        <w:rPr>
          <w:rFonts w:cs="CG Times"/>
          <w:i/>
          <w:iCs/>
          <w:lang w:val="en-AU"/>
        </w:rPr>
        <w:t xml:space="preserve">I like it now, but I didn't </w:t>
      </w:r>
      <w:r>
        <w:rPr>
          <w:rFonts w:cs="CG Times"/>
          <w:i/>
          <w:iCs/>
          <w:u w:val="single"/>
          <w:lang w:val="en-AU"/>
        </w:rPr>
        <w:t>do</w:t>
      </w:r>
      <w:r>
        <w:rPr>
          <w:rFonts w:cs="CG Times"/>
          <w:i/>
          <w:iCs/>
          <w:lang w:val="en-AU"/>
        </w:rPr>
        <w:t xml:space="preserve"> then.</w:t>
      </w:r>
      <w:r>
        <w:rPr>
          <w:rFonts w:cs="CG Times"/>
          <w:lang w:val="en-AU"/>
        </w:rPr>
        <w:tab/>
      </w:r>
      <w:r>
        <w:rPr>
          <w:rFonts w:cs="CG Times"/>
          <w:lang w:val="en-AU"/>
        </w:rPr>
        <w:tab/>
      </w:r>
      <w:r>
        <w:rPr>
          <w:rFonts w:cs="CG Times"/>
          <w:lang w:val="en-AU"/>
        </w:rPr>
        <w:tab/>
        <w:t>)</w:t>
      </w:r>
    </w:p>
    <w:p w14:paraId="7C174488"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 xml:space="preserve">Jill </w:t>
      </w:r>
      <w:r>
        <w:rPr>
          <w:rFonts w:cs="CG Times"/>
          <w:i/>
          <w:iCs/>
          <w:u w:val="single"/>
          <w:lang w:val="en-AU"/>
        </w:rPr>
        <w:t>will be here soon</w:t>
      </w:r>
      <w:r>
        <w:rPr>
          <w:rFonts w:cs="CG Times"/>
          <w:i/>
          <w:iCs/>
          <w:lang w:val="en-AU"/>
        </w:rPr>
        <w:t xml:space="preserve">, or at least I think she </w:t>
      </w:r>
      <w:r>
        <w:rPr>
          <w:rFonts w:cs="CG Times"/>
          <w:i/>
          <w:iCs/>
          <w:u w:val="single"/>
          <w:lang w:val="en-AU"/>
        </w:rPr>
        <w:t>does</w:t>
      </w:r>
      <w:r>
        <w:rPr>
          <w:rFonts w:cs="CG Times"/>
          <w:i/>
          <w:iCs/>
          <w:lang w:val="en-AU"/>
        </w:rPr>
        <w:t>.</w:t>
      </w:r>
    </w:p>
    <w:p w14:paraId="23AD0BA5"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 xml:space="preserve">I hadn't </w:t>
      </w:r>
      <w:r>
        <w:rPr>
          <w:rFonts w:cs="CG Times"/>
          <w:i/>
          <w:iCs/>
          <w:u w:val="single"/>
          <w:lang w:val="en-AU"/>
        </w:rPr>
        <w:t>been very well at the time</w:t>
      </w:r>
      <w:r>
        <w:rPr>
          <w:rFonts w:cs="CG Times"/>
          <w:i/>
          <w:iCs/>
          <w:lang w:val="en-AU"/>
        </w:rPr>
        <w:t xml:space="preserve">, and Jill hadn't </w:t>
      </w:r>
      <w:r>
        <w:rPr>
          <w:rFonts w:cs="CG Times"/>
          <w:i/>
          <w:iCs/>
          <w:u w:val="single"/>
          <w:lang w:val="en-AU"/>
        </w:rPr>
        <w:t>done</w:t>
      </w:r>
      <w:r>
        <w:rPr>
          <w:rFonts w:cs="CG Times"/>
          <w:i/>
          <w:iCs/>
          <w:lang w:val="en-AU"/>
        </w:rPr>
        <w:t xml:space="preserve"> either.</w:t>
      </w:r>
    </w:p>
    <w:p w14:paraId="40A484B2"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835"/>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He was working harder than he had ever </w:t>
      </w:r>
      <w:r>
        <w:rPr>
          <w:rFonts w:cs="CG Times"/>
          <w:i/>
          <w:iCs/>
          <w:u w:val="single"/>
          <w:lang w:val="en-AU"/>
        </w:rPr>
        <w:t>done</w:t>
      </w:r>
      <w:r>
        <w:rPr>
          <w:rFonts w:cs="CG Times"/>
          <w:i/>
          <w:iCs/>
          <w:lang w:val="en-AU"/>
        </w:rPr>
        <w:t xml:space="preserve"> before.</w:t>
      </w:r>
      <w:r>
        <w:rPr>
          <w:rFonts w:cs="CG Times"/>
          <w:lang w:val="en-AU"/>
        </w:rPr>
        <w:tab/>
        <w:t>[past participle]</w:t>
      </w:r>
    </w:p>
    <w:p w14:paraId="02836CA5"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She was making faster progress than her brother was </w:t>
      </w:r>
      <w:r>
        <w:rPr>
          <w:rFonts w:cs="CG Times"/>
          <w:i/>
          <w:iCs/>
          <w:u w:val="single"/>
          <w:lang w:val="en-AU"/>
        </w:rPr>
        <w:t>doing</w:t>
      </w:r>
      <w:r>
        <w:rPr>
          <w:rFonts w:cs="CG Times"/>
          <w:i/>
          <w:iCs/>
          <w:lang w:val="en-AU"/>
        </w:rPr>
        <w:t>.</w:t>
      </w:r>
      <w:r>
        <w:rPr>
          <w:rFonts w:cs="CG Times"/>
          <w:lang w:val="en-AU"/>
        </w:rPr>
        <w:tab/>
        <w:t>[gerund-participle]</w:t>
      </w:r>
    </w:p>
    <w:p w14:paraId="06EBB077" w14:textId="77777777" w:rsidR="006E03FA"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iii</w:t>
      </w:r>
      <w:r>
        <w:rPr>
          <w:rFonts w:cs="CG Times"/>
          <w:lang w:val="en-AU"/>
        </w:rPr>
        <w:tab/>
        <w:t xml:space="preserve">   </w:t>
      </w:r>
      <w:r>
        <w:rPr>
          <w:rFonts w:cs="CG Times"/>
          <w:vertAlign w:val="superscript"/>
          <w:lang w:val="en-AU"/>
        </w:rPr>
        <w:t>%</w:t>
      </w:r>
      <w:r>
        <w:rPr>
          <w:rFonts w:cs="CG Times"/>
          <w:i/>
          <w:iCs/>
          <w:lang w:val="en-AU"/>
        </w:rPr>
        <w:t xml:space="preserve">I'd like to travel more than I've been able to </w:t>
      </w:r>
      <w:r>
        <w:rPr>
          <w:rFonts w:cs="CG Times"/>
          <w:i/>
          <w:iCs/>
          <w:u w:val="single"/>
          <w:lang w:val="en-AU"/>
        </w:rPr>
        <w:t>do</w:t>
      </w:r>
      <w:r>
        <w:rPr>
          <w:rFonts w:cs="CG Times"/>
          <w:i/>
          <w:iCs/>
          <w:lang w:val="en-AU"/>
        </w:rPr>
        <w:t xml:space="preserve"> in the past.</w:t>
      </w:r>
      <w:r>
        <w:rPr>
          <w:rFonts w:cs="CG Times"/>
          <w:lang w:val="en-AU"/>
        </w:rPr>
        <w:tab/>
        <w:t>[plain form]</w:t>
      </w:r>
    </w:p>
    <w:p w14:paraId="1ADD73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lastRenderedPageBreak/>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didn't </w:t>
      </w:r>
      <w:r>
        <w:rPr>
          <w:rFonts w:cs="CG Times"/>
          <w:i/>
          <w:iCs/>
          <w:u w:val="single"/>
          <w:lang w:val="en-AU"/>
        </w:rPr>
        <w:t>tell you at the time</w:t>
      </w:r>
      <w:r>
        <w:rPr>
          <w:rFonts w:cs="CG Times"/>
          <w:i/>
          <w:iCs/>
          <w:lang w:val="en-AU"/>
        </w:rPr>
        <w:t xml:space="preserve">; I wish now that I </w:t>
      </w:r>
      <w:r w:rsidRPr="00993EC7">
        <w:rPr>
          <w:rStyle w:val="DoubleUnderline"/>
        </w:rPr>
        <w:t>had</w:t>
      </w:r>
      <w:r>
        <w:rPr>
          <w:rFonts w:cs="CG Times"/>
          <w:i/>
          <w:iCs/>
          <w:lang w:val="en-AU"/>
        </w:rPr>
        <w:t xml:space="preserve"> __</w:t>
      </w:r>
      <w:r>
        <w:rPr>
          <w:rFonts w:cs="CG Times"/>
          <w:lang w:val="en-AU"/>
        </w:rPr>
        <w:t xml:space="preserve"> / </w:t>
      </w:r>
      <w:r>
        <w:rPr>
          <w:rFonts w:cs="CG Times"/>
          <w:i/>
          <w:iCs/>
          <w:lang w:val="en-AU"/>
        </w:rPr>
        <w:t xml:space="preserve">had </w:t>
      </w:r>
      <w:r>
        <w:rPr>
          <w:rFonts w:cs="CG Times"/>
          <w:i/>
          <w:iCs/>
          <w:u w:val="single"/>
          <w:lang w:val="en-AU"/>
        </w:rPr>
        <w:t>done so</w:t>
      </w:r>
      <w:r>
        <w:rPr>
          <w:rFonts w:cs="CG Times"/>
          <w:i/>
          <w:iCs/>
          <w:lang w:val="en-AU"/>
        </w:rPr>
        <w:t>.</w:t>
      </w:r>
    </w:p>
    <w:p w14:paraId="3CA0899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was working harder than he ever </w:t>
      </w:r>
      <w:r w:rsidRPr="00993EC7">
        <w:rPr>
          <w:rStyle w:val="DoubleUnderline"/>
        </w:rPr>
        <w:t>had</w:t>
      </w:r>
      <w:r>
        <w:rPr>
          <w:rFonts w:cs="CG Times"/>
          <w:i/>
          <w:iCs/>
          <w:lang w:val="en-AU"/>
        </w:rPr>
        <w:t xml:space="preserve"> __ before.</w:t>
      </w:r>
    </w:p>
    <w:p w14:paraId="75CBB21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vertAlign w:val="superscript"/>
          <w:lang w:val="en-AU"/>
        </w:rPr>
        <w:t>?</w:t>
      </w:r>
      <w:r>
        <w:rPr>
          <w:rFonts w:cs="CG Times"/>
          <w:i/>
          <w:iCs/>
          <w:lang w:val="en-AU"/>
        </w:rPr>
        <w:t xml:space="preserve">This problem was to have </w:t>
      </w:r>
      <w:r>
        <w:rPr>
          <w:rFonts w:cs="CG Times"/>
          <w:i/>
          <w:iCs/>
          <w:u w:val="single"/>
          <w:lang w:val="en-AU"/>
        </w:rPr>
        <w:t>been looked into</w:t>
      </w:r>
      <w:r>
        <w:rPr>
          <w:rFonts w:cs="CG Times"/>
          <w:i/>
          <w:iCs/>
          <w:lang w:val="en-AU"/>
        </w:rPr>
        <w:t>, but obviously nobody did.</w:t>
      </w:r>
    </w:p>
    <w:p w14:paraId="227B4BE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This complaint deserves </w:t>
      </w:r>
      <w:r>
        <w:rPr>
          <w:rFonts w:cs="CG Times"/>
          <w:i/>
          <w:iCs/>
          <w:u w:val="single"/>
          <w:lang w:val="en-AU"/>
        </w:rPr>
        <w:t>a response</w:t>
      </w:r>
      <w:r>
        <w:rPr>
          <w:rFonts w:cs="CG Times"/>
          <w:i/>
          <w:iCs/>
          <w:lang w:val="en-AU"/>
        </w:rPr>
        <w:t>, but before you do, check with our legal department.</w:t>
      </w:r>
    </w:p>
    <w:p w14:paraId="6F1AF3F1"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haven't </w:t>
      </w:r>
      <w:r>
        <w:rPr>
          <w:rFonts w:cs="CG Times"/>
          <w:i/>
          <w:iCs/>
          <w:u w:val="single"/>
          <w:lang w:val="en-AU"/>
        </w:rPr>
        <w:t>submitted a formal complaint</w:t>
      </w:r>
      <w:r>
        <w:rPr>
          <w:rFonts w:cs="CG Times"/>
          <w:i/>
          <w:iCs/>
          <w:lang w:val="en-AU"/>
        </w:rPr>
        <w:t xml:space="preserve"> yet, but I still intend </w:t>
      </w:r>
      <w:r w:rsidRPr="00993EC7">
        <w:rPr>
          <w:rStyle w:val="DoubleUnderline"/>
        </w:rPr>
        <w:t>to</w:t>
      </w:r>
      <w:r>
        <w:rPr>
          <w:rFonts w:cs="CG Times"/>
          <w:i/>
          <w:iCs/>
          <w:lang w:val="en-AU"/>
        </w:rPr>
        <w:t xml:space="preserve"> __.</w:t>
      </w:r>
    </w:p>
    <w:p w14:paraId="780D526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you'd like </w:t>
      </w:r>
      <w:r w:rsidRPr="00993EC7">
        <w:rPr>
          <w:rStyle w:val="DoubleUnderline"/>
        </w:rPr>
        <w:t>to</w:t>
      </w:r>
      <w:r>
        <w:rPr>
          <w:rFonts w:cs="CG Times"/>
          <w:i/>
          <w:iCs/>
          <w:lang w:val="en-AU"/>
        </w:rPr>
        <w:t xml:space="preserve"> __, we could </w:t>
      </w:r>
      <w:r>
        <w:rPr>
          <w:rFonts w:cs="CG Times"/>
          <w:i/>
          <w:iCs/>
          <w:u w:val="single"/>
          <w:lang w:val="en-AU"/>
        </w:rPr>
        <w:t>have a stopover in Singapore</w:t>
      </w:r>
      <w:r>
        <w:rPr>
          <w:rFonts w:cs="CG Times"/>
          <w:i/>
          <w:iCs/>
          <w:lang w:val="en-AU"/>
        </w:rPr>
        <w:t>.</w:t>
      </w:r>
    </w:p>
    <w:p w14:paraId="321ED1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wants to </w:t>
      </w:r>
      <w:r>
        <w:rPr>
          <w:rFonts w:cs="CG Times"/>
          <w:i/>
          <w:iCs/>
          <w:u w:val="single"/>
          <w:lang w:val="en-AU"/>
        </w:rPr>
        <w:t>finish her thesis this year</w:t>
      </w:r>
      <w:r>
        <w:rPr>
          <w:rFonts w:cs="CG Times"/>
          <w:i/>
          <w:iCs/>
          <w:lang w:val="en-AU"/>
        </w:rPr>
        <w:t xml:space="preserve">, but it's not clear she'll be able </w:t>
      </w:r>
      <w:r w:rsidRPr="00993EC7">
        <w:rPr>
          <w:rStyle w:val="DoubleUnderline"/>
        </w:rPr>
        <w:t>to</w:t>
      </w:r>
      <w:r>
        <w:rPr>
          <w:rFonts w:cs="CG Times"/>
          <w:i/>
          <w:iCs/>
          <w:lang w:val="en-AU"/>
        </w:rPr>
        <w:t xml:space="preserve"> __.</w:t>
      </w:r>
    </w:p>
    <w:p w14:paraId="635C8E03"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invited me to go with them, which I'd quite like </w:t>
      </w:r>
      <w:r w:rsidRPr="00993EC7">
        <w:rPr>
          <w:rStyle w:val="DoubleUnderline"/>
        </w:rPr>
        <w:t>to</w:t>
      </w:r>
      <w:r>
        <w:rPr>
          <w:rFonts w:cs="CG Times"/>
          <w:i/>
          <w:iCs/>
          <w:lang w:val="en-AU"/>
        </w:rPr>
        <w:t xml:space="preserve"> __.</w:t>
      </w:r>
    </w:p>
    <w:p w14:paraId="70C0ED5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Will Jill be </w:t>
      </w:r>
      <w:r>
        <w:rPr>
          <w:rFonts w:cs="CG Times"/>
          <w:i/>
          <w:iCs/>
          <w:u w:val="single"/>
          <w:lang w:val="en-AU"/>
        </w:rPr>
        <w:t>there</w:t>
      </w:r>
      <w:r>
        <w:rPr>
          <w:rFonts w:cs="CG Times"/>
          <w:i/>
          <w:iCs/>
          <w:lang w:val="en-AU"/>
        </w:rPr>
        <w:t>?</w:t>
      </w:r>
      <w:r>
        <w:rPr>
          <w:rFonts w:cs="CG Times"/>
          <w:lang w:val="en-AU"/>
        </w:rPr>
        <w:tab/>
        <w:t xml:space="preserve">B: </w:t>
      </w:r>
      <w:r>
        <w:rPr>
          <w:rFonts w:cs="CG Times"/>
          <w:i/>
          <w:iCs/>
          <w:lang w:val="en-AU"/>
        </w:rPr>
        <w:t xml:space="preserve">She's quite likely to </w:t>
      </w:r>
      <w:r w:rsidRPr="00993EC7">
        <w:rPr>
          <w:rStyle w:val="DoubleUnderline"/>
        </w:rPr>
        <w:t>be</w:t>
      </w:r>
      <w:r w:rsidRPr="0060616D">
        <w:rPr>
          <w:rFonts w:cs="CG Times"/>
          <w:i/>
          <w:iCs/>
          <w:lang w:val="en-AU"/>
        </w:rPr>
        <w:t xml:space="preserve"> __.</w:t>
      </w:r>
    </w:p>
    <w:p w14:paraId="345E2428"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Had they </w:t>
      </w:r>
      <w:r>
        <w:rPr>
          <w:rFonts w:cs="CG Times"/>
          <w:i/>
          <w:iCs/>
          <w:u w:val="single"/>
          <w:lang w:val="en-AU"/>
        </w:rPr>
        <w:t>forged his signature</w:t>
      </w:r>
      <w:r>
        <w:rPr>
          <w:rFonts w:cs="CG Times"/>
          <w:i/>
          <w:iCs/>
          <w:lang w:val="en-AU"/>
        </w:rPr>
        <w:t>?</w:t>
      </w:r>
      <w:r>
        <w:rPr>
          <w:rFonts w:cs="CG Times"/>
          <w:lang w:val="en-AU"/>
        </w:rPr>
        <w:tab/>
        <w:t xml:space="preserve">B: </w:t>
      </w:r>
      <w:r>
        <w:rPr>
          <w:rFonts w:cs="CG Times"/>
          <w:i/>
          <w:iCs/>
          <w:lang w:val="en-AU"/>
        </w:rPr>
        <w:t xml:space="preserve">They aren't likely to </w:t>
      </w:r>
      <w:r w:rsidRPr="00993EC7">
        <w:rPr>
          <w:rStyle w:val="DoubleUnderline"/>
        </w:rPr>
        <w:t>have</w:t>
      </w:r>
      <w:r>
        <w:rPr>
          <w:rFonts w:cs="CG Times"/>
          <w:i/>
          <w:iCs/>
          <w:lang w:val="en-AU"/>
        </w:rPr>
        <w:t xml:space="preserve"> __.</w:t>
      </w:r>
    </w:p>
    <w:p w14:paraId="1A9DEE9F"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She wants to sell it, but I'm sure that to __ at this stage would be a mistake.</w:t>
      </w:r>
    </w:p>
    <w:p w14:paraId="37D8064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If you complete the course, you'll be the first teenager to __.</w:t>
      </w:r>
    </w:p>
    <w:p w14:paraId="7576AF2E"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A:</w:t>
      </w:r>
      <w:r>
        <w:rPr>
          <w:rFonts w:cs="CG Times"/>
          <w:i/>
          <w:iCs/>
          <w:lang w:val="en-AU"/>
        </w:rPr>
        <w:t xml:space="preserve"> How does she do it?   </w:t>
      </w:r>
      <w:r>
        <w:rPr>
          <w:rFonts w:cs="CG Times"/>
          <w:lang w:val="en-AU"/>
        </w:rPr>
        <w:t>B: *</w:t>
      </w:r>
      <w:r>
        <w:rPr>
          <w:rFonts w:cs="CG Times"/>
          <w:i/>
          <w:iCs/>
          <w:lang w:val="en-AU"/>
        </w:rPr>
        <w:t>I don't know: her ability to __ amazes me.</w:t>
      </w:r>
    </w:p>
    <w:p w14:paraId="652B77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You'll have to sell your shares; not to __ could lead to a conflict of interest.</w:t>
      </w:r>
    </w:p>
    <w:p w14:paraId="4F95BE7A"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You'd better do it yourself; for anyone else to __ would be too hazardous.</w:t>
      </w:r>
    </w:p>
    <w:p w14:paraId="3EB923E4"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835"/>
        <w:jc w:val="both"/>
        <w:rPr>
          <w:rFonts w:cs="CG Times"/>
          <w:lang w:val="en-AU"/>
        </w:rPr>
      </w:pPr>
      <w:r>
        <w:rPr>
          <w:rFonts w:cs="CG Times"/>
          <w:lang w:val="en-AU"/>
        </w:rPr>
        <w:t>[</w:t>
      </w:r>
      <w:r w:rsidR="006E03FA">
        <w:rPr>
          <w:rFonts w:cs="CG Times"/>
          <w:lang w:val="en-AU"/>
        </w:rPr>
        <w:t>25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 xml:space="preserve">   *</w:t>
      </w:r>
      <w:r>
        <w:rPr>
          <w:rFonts w:cs="CG Times"/>
          <w:i/>
          <w:iCs/>
          <w:lang w:val="en-AU"/>
        </w:rPr>
        <w:t>He hadn't resigned;  to have __ would have been to admit liability.</w:t>
      </w:r>
    </w:p>
    <w:p w14:paraId="5FA2A5F0"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i/>
          <w:iCs/>
          <w:lang w:val="en-AU"/>
        </w:rPr>
        <w:t>He hadn't resigned;  to have</w:t>
      </w:r>
      <w:r>
        <w:rPr>
          <w:rFonts w:cs="CG Times"/>
          <w:lang w:val="en-AU"/>
        </w:rPr>
        <w:t xml:space="preserve"> </w:t>
      </w:r>
      <w:r>
        <w:rPr>
          <w:rFonts w:cs="CG Times"/>
          <w:i/>
          <w:iCs/>
          <w:lang w:val="en-AU"/>
        </w:rPr>
        <w:t>done</w:t>
      </w:r>
      <w:r>
        <w:rPr>
          <w:rFonts w:cs="CG Times"/>
          <w:lang w:val="en-AU"/>
        </w:rPr>
        <w:t xml:space="preserve"> </w:t>
      </w:r>
      <w:r>
        <w:rPr>
          <w:rFonts w:cs="CG Times"/>
          <w:i/>
          <w:iCs/>
          <w:lang w:val="en-AU"/>
        </w:rPr>
        <w:t>would have been to admit liability.</w:t>
      </w:r>
    </w:p>
    <w:p w14:paraId="7DC4C64B"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He had resigned; not to have __ would have been dishonourable.</w:t>
      </w:r>
    </w:p>
    <w:p w14:paraId="00F830D9"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He had resigned; not to have done would have been dishonourable.</w:t>
      </w:r>
    </w:p>
    <w:p w14:paraId="4C76A336"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asked Max to tidy up his room, but he </w:t>
      </w:r>
      <w:r w:rsidRPr="00993EC7">
        <w:rPr>
          <w:rStyle w:val="DoubleUnderline"/>
        </w:rPr>
        <w:t>refused</w:t>
      </w:r>
      <w:r>
        <w:rPr>
          <w:rFonts w:cs="CG Times"/>
          <w:i/>
          <w:iCs/>
          <w:lang w:val="en-AU"/>
        </w:rPr>
        <w:t xml:space="preserve"> __.</w:t>
      </w:r>
    </w:p>
    <w:p w14:paraId="7E60392A"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said she didn't touch it, but I </w:t>
      </w:r>
      <w:r w:rsidRPr="00993EC7">
        <w:rPr>
          <w:rStyle w:val="DoubleUnderline"/>
        </w:rPr>
        <w:t>saw</w:t>
      </w:r>
      <w:r>
        <w:rPr>
          <w:rFonts w:cs="CG Times"/>
          <w:i/>
          <w:iCs/>
          <w:lang w:val="en-AU"/>
        </w:rPr>
        <w:t xml:space="preserve"> her __.</w:t>
      </w:r>
    </w:p>
    <w:p w14:paraId="4C7DF0C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Have you finished your assignment yet?</w:t>
      </w:r>
      <w:r>
        <w:rPr>
          <w:rFonts w:cs="CG Times"/>
          <w:lang w:val="en-AU"/>
        </w:rPr>
        <w:t xml:space="preserve">   B: </w:t>
      </w:r>
      <w:r>
        <w:rPr>
          <w:rFonts w:cs="CG Times"/>
          <w:i/>
          <w:iCs/>
          <w:lang w:val="en-AU"/>
        </w:rPr>
        <w:t xml:space="preserve">I haven't even </w:t>
      </w:r>
      <w:r w:rsidRPr="00993EC7">
        <w:rPr>
          <w:rStyle w:val="DoubleUnderline"/>
        </w:rPr>
        <w:t>started</w:t>
      </w:r>
      <w:r>
        <w:rPr>
          <w:rFonts w:cs="CG Times"/>
          <w:i/>
          <w:iCs/>
          <w:lang w:val="en-AU"/>
        </w:rPr>
        <w:t xml:space="preserve"> __. </w:t>
      </w:r>
    </w:p>
    <w:p w14:paraId="168BBBB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The meeting was a waste of time. I </w:t>
      </w:r>
      <w:r w:rsidRPr="00993EC7">
        <w:rPr>
          <w:rStyle w:val="DoubleUnderline"/>
        </w:rPr>
        <w:t>blame</w:t>
      </w:r>
      <w:r>
        <w:rPr>
          <w:rFonts w:cs="CG Times"/>
          <w:i/>
          <w:iCs/>
          <w:lang w:val="en-AU"/>
        </w:rPr>
        <w:t xml:space="preserve"> Kim __.</w:t>
      </w:r>
    </w:p>
    <w:p w14:paraId="09AD541E"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 xml:space="preserve">A: </w:t>
      </w:r>
      <w:r>
        <w:rPr>
          <w:rFonts w:cs="CG Times"/>
          <w:i/>
          <w:iCs/>
          <w:lang w:val="en-AU"/>
        </w:rPr>
        <w:t>I can't come with you.</w:t>
      </w:r>
      <w:r>
        <w:rPr>
          <w:rFonts w:cs="CG Times"/>
          <w:lang w:val="en-AU"/>
        </w:rPr>
        <w:t xml:space="preserve">   B: </w:t>
      </w:r>
      <w:r>
        <w:rPr>
          <w:rFonts w:cs="CG Times"/>
          <w:i/>
          <w:iCs/>
          <w:lang w:val="en-AU"/>
        </w:rPr>
        <w:t xml:space="preserve">But you </w:t>
      </w:r>
      <w:r w:rsidRPr="00993EC7">
        <w:rPr>
          <w:rStyle w:val="DoubleUnderline"/>
        </w:rPr>
        <w:t>promised</w:t>
      </w:r>
      <w:r>
        <w:rPr>
          <w:rFonts w:cs="CG Times"/>
          <w:i/>
          <w:iCs/>
          <w:lang w:val="en-AU"/>
        </w:rPr>
        <w:t xml:space="preserve"> __.</w:t>
      </w:r>
    </w:p>
    <w:p w14:paraId="5980C7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t xml:space="preserve">A: </w:t>
      </w:r>
      <w:r>
        <w:rPr>
          <w:rFonts w:cs="CG Times"/>
          <w:i/>
          <w:iCs/>
          <w:lang w:val="en-AU"/>
        </w:rPr>
        <w:t>Have they appointed a new director yet?</w:t>
      </w:r>
      <w:r>
        <w:rPr>
          <w:rFonts w:cs="CG Times"/>
          <w:lang w:val="en-AU"/>
        </w:rPr>
        <w:t xml:space="preserve">   B: </w:t>
      </w:r>
      <w:r>
        <w:rPr>
          <w:rFonts w:cs="CG Times"/>
          <w:i/>
          <w:iCs/>
          <w:lang w:val="en-AU"/>
        </w:rPr>
        <w:t xml:space="preserve">I don't </w:t>
      </w:r>
      <w:r w:rsidRPr="00993EC7">
        <w:rPr>
          <w:rStyle w:val="DoubleUnderline"/>
        </w:rPr>
        <w:t>know</w:t>
      </w:r>
      <w:r>
        <w:rPr>
          <w:rFonts w:cs="CG Times"/>
          <w:i/>
          <w:iCs/>
          <w:lang w:val="en-AU"/>
        </w:rPr>
        <w:t xml:space="preserve"> __.</w:t>
      </w:r>
    </w:p>
    <w:p w14:paraId="3C6AF55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lastRenderedPageBreak/>
        <w:t>[</w:t>
      </w:r>
      <w:r w:rsidR="006E03FA">
        <w:rPr>
          <w:rFonts w:cs="CG Times"/>
          <w:lang w:val="en-AU"/>
        </w:rPr>
        <w:t>27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refused </w:t>
      </w:r>
      <w:r>
        <w:rPr>
          <w:rFonts w:cs="CG Times"/>
          <w:i/>
          <w:iCs/>
          <w:u w:val="single"/>
          <w:lang w:val="en-AU"/>
        </w:rPr>
        <w:t>to tidy up his room</w:t>
      </w:r>
      <w:r>
        <w:rPr>
          <w:rFonts w:cs="CG Times"/>
          <w:i/>
          <w:iCs/>
          <w:lang w:val="en-AU"/>
        </w:rPr>
        <w:t>.</w:t>
      </w:r>
    </w:p>
    <w:p w14:paraId="6E52198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saw her </w:t>
      </w:r>
      <w:r>
        <w:rPr>
          <w:rFonts w:cs="CG Times"/>
          <w:i/>
          <w:iCs/>
          <w:u w:val="single"/>
          <w:lang w:val="en-AU"/>
        </w:rPr>
        <w:t>touch it</w:t>
      </w:r>
      <w:r>
        <w:rPr>
          <w:rFonts w:cs="CG Times"/>
          <w:i/>
          <w:iCs/>
          <w:lang w:val="en-AU"/>
        </w:rPr>
        <w:t>.</w:t>
      </w:r>
    </w:p>
    <w:p w14:paraId="5EAA994C"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haven't even started </w:t>
      </w:r>
      <w:r>
        <w:rPr>
          <w:rFonts w:cs="CG Times"/>
          <w:i/>
          <w:iCs/>
          <w:u w:val="single"/>
          <w:lang w:val="en-AU"/>
        </w:rPr>
        <w:t>my assignment</w:t>
      </w:r>
      <w:r>
        <w:rPr>
          <w:rFonts w:cs="CG Times"/>
          <w:i/>
          <w:iCs/>
          <w:lang w:val="en-AU"/>
        </w:rPr>
        <w:t>.</w:t>
      </w:r>
    </w:p>
    <w:p w14:paraId="51C7F49D"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blame Kim </w:t>
      </w:r>
      <w:r>
        <w:rPr>
          <w:rFonts w:cs="CG Times"/>
          <w:i/>
          <w:iCs/>
          <w:u w:val="single"/>
          <w:lang w:val="en-AU"/>
        </w:rPr>
        <w:t>for the fact that the meeting was a waste of time</w:t>
      </w:r>
      <w:r>
        <w:rPr>
          <w:rFonts w:cs="CG Times"/>
          <w:i/>
          <w:iCs/>
          <w:lang w:val="en-AU"/>
        </w:rPr>
        <w:t>.</w:t>
      </w:r>
    </w:p>
    <w:p w14:paraId="7F001C79"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promised </w:t>
      </w:r>
      <w:r>
        <w:rPr>
          <w:rFonts w:cs="CG Times"/>
          <w:i/>
          <w:iCs/>
          <w:u w:val="single"/>
          <w:lang w:val="en-AU"/>
        </w:rPr>
        <w:t>to come with me</w:t>
      </w:r>
      <w:r>
        <w:rPr>
          <w:rFonts w:cs="CG Times"/>
          <w:i/>
          <w:iCs/>
          <w:lang w:val="en-AU"/>
        </w:rPr>
        <w:t xml:space="preserve"> </w:t>
      </w:r>
      <w:r>
        <w:rPr>
          <w:rFonts w:cs="CG Times"/>
          <w:lang w:val="en-AU"/>
        </w:rPr>
        <w:t>/</w:t>
      </w:r>
      <w:r>
        <w:rPr>
          <w:rFonts w:cs="CG Times"/>
          <w:i/>
          <w:iCs/>
          <w:lang w:val="en-AU"/>
        </w:rPr>
        <w:t xml:space="preserve"> </w:t>
      </w:r>
      <w:r>
        <w:rPr>
          <w:rFonts w:cs="CG Times"/>
          <w:i/>
          <w:iCs/>
          <w:u w:val="single"/>
          <w:lang w:val="en-AU"/>
        </w:rPr>
        <w:t>that you would come with me</w:t>
      </w:r>
      <w:r>
        <w:rPr>
          <w:rFonts w:cs="CG Times"/>
          <w:i/>
          <w:iCs/>
          <w:lang w:val="en-AU"/>
        </w:rPr>
        <w:t>.</w:t>
      </w:r>
    </w:p>
    <w:p w14:paraId="42514E4F"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whether they have appointed a new director yet</w:t>
      </w:r>
      <w:r>
        <w:rPr>
          <w:rFonts w:cs="CG Times"/>
          <w:i/>
          <w:iCs/>
          <w:lang w:val="en-AU"/>
        </w:rPr>
        <w:t>.</w:t>
      </w:r>
    </w:p>
    <w:p w14:paraId="44360C62"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1238"/>
        <w:jc w:val="both"/>
        <w:rPr>
          <w:rFonts w:cs="CG Times"/>
          <w:lang w:val="en-AU"/>
        </w:rPr>
      </w:pPr>
      <w:r>
        <w:rPr>
          <w:rFonts w:cs="CG Times"/>
          <w:lang w:val="en-AU"/>
        </w:rPr>
        <w:t>[</w:t>
      </w:r>
      <w:r w:rsidR="006E03FA">
        <w:rPr>
          <w:rFonts w:cs="CG Times"/>
          <w:lang w:val="en-AU"/>
        </w:rPr>
        <w:t>28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don't know whether I'll be able </w:t>
      </w:r>
      <w:r>
        <w:rPr>
          <w:rFonts w:cs="CG Times"/>
          <w:i/>
          <w:iCs/>
          <w:u w:val="single"/>
          <w:lang w:val="en-AU"/>
        </w:rPr>
        <w:t>to do it by the week-end</w:t>
      </w:r>
      <w:r>
        <w:rPr>
          <w:rFonts w:cs="CG Times"/>
          <w:i/>
          <w:iCs/>
          <w:lang w:val="en-AU"/>
        </w:rPr>
        <w:t xml:space="preserve">, but I'll </w:t>
      </w:r>
      <w:r w:rsidRPr="00993EC7">
        <w:rPr>
          <w:rStyle w:val="DoubleUnderline"/>
        </w:rPr>
        <w:t>try</w:t>
      </w:r>
      <w:r>
        <w:rPr>
          <w:rFonts w:cs="CG Times"/>
          <w:i/>
          <w:iCs/>
          <w:lang w:val="en-AU"/>
        </w:rPr>
        <w:t xml:space="preserve"> __.</w:t>
      </w:r>
    </w:p>
    <w:p w14:paraId="6885E3B7" w14:textId="77777777" w:rsidR="0050619F"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hadn't wanted to </w:t>
      </w:r>
      <w:r>
        <w:rPr>
          <w:rFonts w:cs="CG Times"/>
          <w:i/>
          <w:iCs/>
          <w:u w:val="single"/>
          <w:lang w:val="en-AU"/>
        </w:rPr>
        <w:t>lead the procession</w:t>
      </w:r>
      <w:r>
        <w:rPr>
          <w:rFonts w:cs="CG Times"/>
          <w:i/>
          <w:iCs/>
          <w:lang w:val="en-AU"/>
        </w:rPr>
        <w:t xml:space="preserve">, but they </w:t>
      </w:r>
      <w:r w:rsidRPr="00993EC7">
        <w:rPr>
          <w:rStyle w:val="DoubleUnderline"/>
        </w:rPr>
        <w:t>made</w:t>
      </w:r>
      <w:r>
        <w:rPr>
          <w:rFonts w:cs="CG Times"/>
          <w:i/>
          <w:iCs/>
          <w:lang w:val="en-AU"/>
        </w:rPr>
        <w:t xml:space="preserve"> me __.</w:t>
      </w:r>
    </w:p>
    <w:p w14:paraId="737DD4B2" w14:textId="77777777" w:rsidR="006E03FA" w:rsidRDefault="0050619F">
      <w:pPr>
        <w:widowControl/>
        <w:tabs>
          <w:tab w:val="left" w:pos="-792"/>
          <w:tab w:val="left" w:pos="-360"/>
          <w:tab w:val="left" w:pos="0"/>
          <w:tab w:val="left" w:pos="532"/>
          <w:tab w:val="right" w:pos="676"/>
          <w:tab w:val="left" w:pos="835"/>
          <w:tab w:val="left" w:pos="1238"/>
          <w:tab w:val="left" w:pos="2644"/>
          <w:tab w:val="left" w:pos="3848"/>
          <w:tab w:val="left" w:pos="4328"/>
          <w:tab w:val="left" w:pos="4528"/>
          <w:tab w:val="left" w:pos="5011"/>
          <w:tab w:val="left" w:pos="5371"/>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They wanted Jill </w:t>
      </w:r>
      <w:r>
        <w:rPr>
          <w:rFonts w:cs="CG Times"/>
          <w:i/>
          <w:iCs/>
          <w:u w:val="single"/>
          <w:lang w:val="en-AU"/>
        </w:rPr>
        <w:t>to introduce the guest speaker</w:t>
      </w:r>
      <w:r>
        <w:rPr>
          <w:rFonts w:cs="CG Times"/>
          <w:i/>
          <w:iCs/>
          <w:lang w:val="en-AU"/>
        </w:rPr>
        <w:t xml:space="preserve">, but she wasn't </w:t>
      </w:r>
      <w:r w:rsidRPr="00993EC7">
        <w:rPr>
          <w:rStyle w:val="DoubleUnderline"/>
        </w:rPr>
        <w:t>willing</w:t>
      </w:r>
      <w:r>
        <w:rPr>
          <w:rFonts w:cs="CG Times"/>
          <w:i/>
          <w:iCs/>
          <w:lang w:val="en-AU"/>
        </w:rPr>
        <w:t xml:space="preserve"> __.</w:t>
      </w:r>
    </w:p>
    <w:p w14:paraId="3D559C1D"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1238"/>
        <w:jc w:val="both"/>
        <w:rPr>
          <w:rFonts w:cs="CG Times"/>
          <w:lang w:val="en-AU"/>
        </w:rPr>
      </w:pPr>
      <w:r>
        <w:rPr>
          <w:rFonts w:cs="CG Times"/>
          <w:lang w:val="en-AU"/>
        </w:rPr>
        <w:t>[</w:t>
      </w:r>
      <w:r w:rsidR="006E03FA">
        <w:rPr>
          <w:rFonts w:cs="CG Times"/>
          <w:lang w:val="en-AU"/>
        </w:rPr>
        <w:t>29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agree</w:t>
      </w:r>
      <w:r>
        <w:rPr>
          <w:rFonts w:cs="CG Times"/>
          <w:i/>
          <w:iCs/>
          <w:lang w:val="en-AU"/>
        </w:rPr>
        <w:tab/>
        <w:t>begin</w:t>
      </w:r>
      <w:r>
        <w:rPr>
          <w:rFonts w:cs="CG Times"/>
          <w:i/>
          <w:iCs/>
          <w:lang w:val="en-AU"/>
        </w:rPr>
        <w:tab/>
        <w:t>continue</w:t>
      </w:r>
      <w:r>
        <w:rPr>
          <w:rFonts w:cs="CG Times"/>
          <w:i/>
          <w:iCs/>
          <w:lang w:val="en-AU"/>
        </w:rPr>
        <w:tab/>
        <w:t>refuse</w:t>
      </w:r>
      <w:r>
        <w:rPr>
          <w:rFonts w:cs="CG Times"/>
          <w:i/>
          <w:iCs/>
          <w:lang w:val="en-AU"/>
        </w:rPr>
        <w:tab/>
        <w:t>stop</w:t>
      </w:r>
      <w:r>
        <w:rPr>
          <w:rFonts w:cs="CG Times"/>
          <w:i/>
          <w:iCs/>
          <w:lang w:val="en-AU"/>
        </w:rPr>
        <w:tab/>
        <w:t>volunteer</w:t>
      </w:r>
    </w:p>
    <w:p w14:paraId="1852CA4C" w14:textId="77777777" w:rsidR="006E03FA" w:rsidRDefault="006E03FA">
      <w:pPr>
        <w:widowControl/>
        <w:tabs>
          <w:tab w:val="left" w:pos="-792"/>
          <w:tab w:val="left" w:pos="-360"/>
          <w:tab w:val="left" w:pos="0"/>
          <w:tab w:val="left" w:pos="532"/>
          <w:tab w:val="right" w:pos="676"/>
          <w:tab w:val="left" w:pos="835"/>
          <w:tab w:val="left" w:pos="1238"/>
          <w:tab w:val="left" w:pos="2534"/>
          <w:tab w:val="left" w:pos="3830"/>
          <w:tab w:val="left" w:pos="5263"/>
          <w:tab w:val="left" w:pos="6634"/>
          <w:tab w:val="left" w:pos="7881"/>
          <w:tab w:val="left" w:pos="9014"/>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beg</w:t>
      </w:r>
      <w:r w:rsidR="0050619F">
        <w:rPr>
          <w:rFonts w:cs="CG Times"/>
          <w:i/>
          <w:iCs/>
          <w:lang w:val="en-AU"/>
        </w:rPr>
        <w:tab/>
        <w:t>force</w:t>
      </w:r>
      <w:r w:rsidR="0050619F">
        <w:rPr>
          <w:rFonts w:cs="CG Times"/>
          <w:i/>
          <w:iCs/>
          <w:lang w:val="en-AU"/>
        </w:rPr>
        <w:tab/>
        <w:t>hear</w:t>
      </w:r>
      <w:r w:rsidR="0050619F">
        <w:rPr>
          <w:rFonts w:cs="CG Times"/>
          <w:i/>
          <w:iCs/>
          <w:lang w:val="en-AU"/>
        </w:rPr>
        <w:tab/>
        <w:t>let</w:t>
      </w:r>
      <w:r w:rsidR="0050619F">
        <w:rPr>
          <w:rFonts w:cs="CG Times"/>
          <w:i/>
          <w:iCs/>
          <w:lang w:val="en-AU"/>
        </w:rPr>
        <w:tab/>
        <w:t>see</w:t>
      </w:r>
      <w:r w:rsidR="0050619F">
        <w:rPr>
          <w:rFonts w:cs="CG Times"/>
          <w:i/>
          <w:iCs/>
          <w:lang w:val="en-AU"/>
        </w:rPr>
        <w:tab/>
        <w:t>stop</w:t>
      </w:r>
    </w:p>
    <w:p w14:paraId="3B277D3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auxiliary-stranding ellipsis</w:t>
      </w:r>
      <w:r>
        <w:rPr>
          <w:rFonts w:cs="CG Times"/>
          <w:smallCaps/>
          <w:lang w:val="en-AU"/>
        </w:rPr>
        <w:tab/>
      </w:r>
      <w:r>
        <w:rPr>
          <w:rFonts w:cs="CG Times"/>
          <w:smallCaps/>
          <w:lang w:val="en-AU"/>
        </w:rPr>
        <w:tab/>
        <w:t>lexical verb complement ellipsis</w:t>
      </w:r>
    </w:p>
    <w:p w14:paraId="74FB2B8C"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i/>
          <w:iCs/>
          <w:lang w:val="en-AU"/>
        </w:rPr>
      </w:pPr>
      <w:r>
        <w:rPr>
          <w:rFonts w:cs="CG Times"/>
          <w:lang w:val="en-AU"/>
        </w:rPr>
        <w:tab/>
      </w:r>
      <w:r>
        <w:rPr>
          <w:rFonts w:cs="CG Times"/>
          <w:lang w:val="en-AU"/>
        </w:rPr>
        <w:tab/>
        <w:t>a.</w:t>
      </w:r>
      <w:r>
        <w:rPr>
          <w:rFonts w:cs="CG Times"/>
          <w:lang w:val="en-AU"/>
        </w:rPr>
        <w:tab/>
      </w:r>
      <w:r>
        <w:rPr>
          <w:rFonts w:cs="CG Times"/>
          <w:i/>
          <w:iCs/>
          <w:lang w:val="en-AU"/>
        </w:rPr>
        <w:t xml:space="preserve">They've asked me to </w:t>
      </w:r>
      <w:r>
        <w:rPr>
          <w:rFonts w:cs="CG Times"/>
          <w:i/>
          <w:iCs/>
          <w:u w:val="single"/>
          <w:lang w:val="en-AU"/>
        </w:rPr>
        <w:t>mend the fuse</w:t>
      </w:r>
      <w:r>
        <w:rPr>
          <w:rFonts w:cs="CG Times"/>
          <w:i/>
          <w:iCs/>
          <w:lang w:val="en-AU"/>
        </w:rPr>
        <w:t xml:space="preserve">, </w:t>
      </w:r>
      <w:r>
        <w:rPr>
          <w:rFonts w:cs="CG Times"/>
          <w:lang w:val="en-AU"/>
        </w:rPr>
        <w:tab/>
        <w:t>b.</w:t>
      </w:r>
      <w:r>
        <w:rPr>
          <w:rFonts w:cs="CG Times"/>
          <w:lang w:val="en-AU"/>
        </w:rPr>
        <w:tab/>
      </w:r>
      <w:r>
        <w:rPr>
          <w:rFonts w:cs="CG Times"/>
          <w:i/>
          <w:iCs/>
          <w:lang w:val="en-AU"/>
        </w:rPr>
        <w:t xml:space="preserve">They've asked him </w:t>
      </w:r>
      <w:r>
        <w:rPr>
          <w:rFonts w:cs="CG Times"/>
          <w:i/>
          <w:iCs/>
          <w:u w:val="single"/>
          <w:lang w:val="en-AU"/>
        </w:rPr>
        <w:t>to mend the fuse</w:t>
      </w:r>
    </w:p>
    <w:p w14:paraId="62C29D2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 xml:space="preserve">but I </w:t>
      </w:r>
      <w:r w:rsidRPr="00993EC7">
        <w:rPr>
          <w:rStyle w:val="DoubleUnderline"/>
        </w:rPr>
        <w:t>can't</w:t>
      </w:r>
      <w:r>
        <w:rPr>
          <w:rFonts w:cs="CG Times"/>
          <w:i/>
          <w:iCs/>
          <w:lang w:val="en-AU"/>
        </w:rPr>
        <w:t xml:space="preserve"> __.</w:t>
      </w:r>
      <w:r>
        <w:rPr>
          <w:rFonts w:cs="CG Times"/>
          <w:lang w:val="en-AU"/>
        </w:rPr>
        <w:tab/>
      </w:r>
      <w:r>
        <w:rPr>
          <w:rFonts w:cs="CG Times"/>
          <w:lang w:val="en-AU"/>
        </w:rPr>
        <w:tab/>
      </w:r>
      <w:r>
        <w:rPr>
          <w:rFonts w:cs="CG Times"/>
          <w:i/>
          <w:iCs/>
          <w:lang w:val="en-AU"/>
        </w:rPr>
        <w:t xml:space="preserve">but he won't even </w:t>
      </w:r>
      <w:r w:rsidRPr="00993EC7">
        <w:rPr>
          <w:rStyle w:val="DoubleUnderline"/>
        </w:rPr>
        <w:t>try</w:t>
      </w:r>
      <w:r>
        <w:rPr>
          <w:rFonts w:cs="CG Times"/>
          <w:i/>
          <w:iCs/>
          <w:lang w:val="en-AU"/>
        </w:rPr>
        <w:t xml:space="preserve"> __.</w:t>
      </w:r>
    </w:p>
    <w:p w14:paraId="5F13042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31</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They've asked me to mend the fuse,</w:t>
      </w:r>
      <w:r>
        <w:rPr>
          <w:rFonts w:cs="CG Times"/>
          <w:lang w:val="en-AU"/>
        </w:rPr>
        <w:tab/>
        <w:t>b. *</w:t>
      </w:r>
      <w:r>
        <w:rPr>
          <w:rFonts w:cs="CG Times"/>
          <w:i/>
          <w:iCs/>
          <w:lang w:val="en-AU"/>
        </w:rPr>
        <w:t>They've asked him to mend the fuse,</w:t>
      </w:r>
    </w:p>
    <w:p w14:paraId="779448F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which I can't.</w:t>
      </w:r>
      <w:r>
        <w:rPr>
          <w:rFonts w:cs="CG Times"/>
          <w:i/>
          <w:iCs/>
          <w:lang w:val="en-AU"/>
        </w:rPr>
        <w:tab/>
      </w:r>
      <w:r>
        <w:rPr>
          <w:rFonts w:cs="CG Times"/>
          <w:i/>
          <w:iCs/>
          <w:lang w:val="en-AU"/>
        </w:rPr>
        <w:tab/>
        <w:t>which he won't even try.</w:t>
      </w:r>
    </w:p>
    <w:p w14:paraId="0EBF96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32</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 xml:space="preserve">I can't </w:t>
      </w:r>
      <w:r>
        <w:rPr>
          <w:rFonts w:cs="CG Times"/>
          <w:i/>
          <w:iCs/>
          <w:u w:val="single"/>
          <w:lang w:val="en-AU"/>
        </w:rPr>
        <w:t>attend</w:t>
      </w:r>
      <w:r>
        <w:rPr>
          <w:rFonts w:cs="CG Times"/>
          <w:i/>
          <w:iCs/>
          <w:lang w:val="en-AU"/>
        </w:rPr>
        <w:t xml:space="preserve"> the first session, </w:t>
      </w:r>
      <w:r>
        <w:rPr>
          <w:rFonts w:cs="CG Times"/>
          <w:lang w:val="en-AU"/>
        </w:rPr>
        <w:tab/>
        <w:t>b. *</w:t>
      </w:r>
      <w:r>
        <w:rPr>
          <w:rFonts w:cs="CG Times"/>
          <w:i/>
          <w:iCs/>
          <w:lang w:val="en-AU"/>
        </w:rPr>
        <w:t xml:space="preserve">I won't try </w:t>
      </w:r>
      <w:r>
        <w:rPr>
          <w:rFonts w:cs="CG Times"/>
          <w:i/>
          <w:iCs/>
          <w:u w:val="single"/>
          <w:lang w:val="en-AU"/>
        </w:rPr>
        <w:t>to attend</w:t>
      </w:r>
      <w:r>
        <w:rPr>
          <w:rFonts w:cs="CG Times"/>
          <w:i/>
          <w:iCs/>
          <w:lang w:val="en-AU"/>
        </w:rPr>
        <w:t xml:space="preserve"> the first session,</w:t>
      </w:r>
    </w:p>
    <w:p w14:paraId="66F303F6"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firstLine="532"/>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 xml:space="preserve">but I </w:t>
      </w:r>
      <w:r w:rsidRPr="00993EC7">
        <w:rPr>
          <w:rStyle w:val="DoubleUnderline"/>
        </w:rPr>
        <w:t>can</w:t>
      </w:r>
      <w:r>
        <w:rPr>
          <w:rFonts w:cs="CG Times"/>
          <w:i/>
          <w:iCs/>
          <w:lang w:val="en-AU"/>
        </w:rPr>
        <w:t xml:space="preserve"> __ the others.</w:t>
      </w:r>
      <w:r>
        <w:rPr>
          <w:rFonts w:cs="CG Times"/>
          <w:i/>
          <w:iCs/>
          <w:lang w:val="en-AU"/>
        </w:rPr>
        <w:tab/>
      </w:r>
      <w:r>
        <w:rPr>
          <w:rFonts w:cs="CG Times"/>
          <w:i/>
          <w:iCs/>
          <w:lang w:val="en-AU"/>
        </w:rPr>
        <w:tab/>
        <w:t xml:space="preserve">but I will </w:t>
      </w:r>
      <w:r w:rsidRPr="00993EC7">
        <w:rPr>
          <w:rStyle w:val="DoubleUnderline"/>
        </w:rPr>
        <w:t>try</w:t>
      </w:r>
      <w:r>
        <w:rPr>
          <w:rFonts w:cs="CG Times"/>
          <w:i/>
          <w:iCs/>
          <w:lang w:val="en-AU"/>
        </w:rPr>
        <w:t xml:space="preserve"> __ the others.</w:t>
      </w:r>
    </w:p>
    <w:p w14:paraId="13EBEC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33</w:t>
      </w:r>
      <w:r>
        <w:rPr>
          <w:rFonts w:cs="CG Times"/>
          <w:lang w:val="en-AU"/>
        </w:rPr>
        <w:t>]</w:t>
      </w:r>
      <w:r>
        <w:rPr>
          <w:rFonts w:cs="CG Times"/>
          <w:lang w:val="en-AU"/>
        </w:rPr>
        <w:tab/>
      </w:r>
      <w:r>
        <w:rPr>
          <w:rFonts w:cs="CG Times"/>
          <w:lang w:val="en-AU"/>
        </w:rPr>
        <w:tab/>
      </w:r>
      <w:r>
        <w:rPr>
          <w:rFonts w:cs="CG Times"/>
          <w:lang w:val="en-AU"/>
        </w:rPr>
        <w:tab/>
        <w:t>a. *</w:t>
      </w:r>
      <w:r>
        <w:rPr>
          <w:rFonts w:cs="CG Times"/>
          <w:i/>
          <w:iCs/>
          <w:lang w:val="en-AU"/>
        </w:rPr>
        <w:t>The program needs to be corrected:</w:t>
      </w:r>
      <w:r>
        <w:rPr>
          <w:rFonts w:cs="CG Times"/>
          <w:lang w:val="en-AU"/>
        </w:rPr>
        <w:tab/>
        <w:t>b.</w:t>
      </w:r>
      <w:r>
        <w:rPr>
          <w:rFonts w:cs="CG Times"/>
          <w:lang w:val="en-AU"/>
        </w:rPr>
        <w:tab/>
      </w:r>
      <w:r>
        <w:rPr>
          <w:rFonts w:cs="CG Times"/>
          <w:i/>
          <w:iCs/>
          <w:lang w:val="en-AU"/>
        </w:rPr>
        <w:t>The program needs to be corrected:</w:t>
      </w:r>
    </w:p>
    <w:p w14:paraId="5CEA440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839"/>
        <w:jc w:val="both"/>
        <w:rPr>
          <w:rFonts w:cs="CG Times"/>
          <w:lang w:val="en-AU"/>
        </w:rPr>
      </w:pPr>
      <w:r>
        <w:rPr>
          <w:rFonts w:cs="CG Times"/>
          <w:lang w:val="en-AU"/>
        </w:rPr>
        <w:tab/>
      </w:r>
      <w:r>
        <w:rPr>
          <w:rFonts w:cs="CG Times"/>
          <w:lang w:val="en-AU"/>
        </w:rPr>
        <w:tab/>
      </w:r>
      <w:r>
        <w:rPr>
          <w:rFonts w:cs="CG Times"/>
          <w:lang w:val="en-AU"/>
        </w:rPr>
        <w:tab/>
      </w:r>
      <w:r>
        <w:rPr>
          <w:rFonts w:cs="CG Times"/>
          <w:i/>
          <w:iCs/>
          <w:lang w:val="en-AU"/>
        </w:rPr>
        <w:t>why won't Jill __?</w:t>
      </w:r>
      <w:r>
        <w:rPr>
          <w:rFonts w:cs="CG Times"/>
          <w:i/>
          <w:iCs/>
          <w:lang w:val="en-AU"/>
        </w:rPr>
        <w:tab/>
      </w:r>
      <w:r>
        <w:rPr>
          <w:rFonts w:cs="CG Times"/>
          <w:i/>
          <w:iCs/>
          <w:lang w:val="en-AU"/>
        </w:rPr>
        <w:tab/>
        <w:t>why won't Jill try __?</w:t>
      </w:r>
    </w:p>
    <w:p w14:paraId="2240C2C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34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suggested </w:t>
      </w:r>
      <w:r>
        <w:rPr>
          <w:rFonts w:cs="CG Times"/>
          <w:i/>
          <w:iCs/>
          <w:u w:val="single"/>
          <w:lang w:val="en-AU"/>
        </w:rPr>
        <w:t>the price was too high</w:t>
      </w:r>
      <w:r>
        <w:rPr>
          <w:rFonts w:cs="CG Times"/>
          <w:i/>
          <w:iCs/>
          <w:lang w:val="en-AU"/>
        </w:rPr>
        <w:t xml:space="preserve">, and she </w:t>
      </w:r>
      <w:r w:rsidRPr="00993EC7">
        <w:rPr>
          <w:rStyle w:val="DoubleUnderline"/>
        </w:rPr>
        <w:t>agreed</w:t>
      </w:r>
      <w:r>
        <w:rPr>
          <w:rFonts w:cs="CG Times"/>
          <w:i/>
          <w:iCs/>
          <w:lang w:val="en-AU"/>
        </w:rPr>
        <w:t xml:space="preserve"> __.</w:t>
      </w:r>
      <w:r>
        <w:rPr>
          <w:rFonts w:cs="CG Times"/>
          <w:lang w:val="en-AU"/>
        </w:rPr>
        <w:tab/>
        <w:t>[declarative]</w:t>
      </w:r>
    </w:p>
    <w:p w14:paraId="297CCD92"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don't know </w:t>
      </w:r>
      <w:r>
        <w:rPr>
          <w:rFonts w:cs="CG Times"/>
          <w:i/>
          <w:iCs/>
          <w:u w:val="single"/>
          <w:lang w:val="en-AU"/>
        </w:rPr>
        <w:t>if she's going to buy it</w:t>
      </w:r>
      <w:r>
        <w:rPr>
          <w:rFonts w:cs="CG Times"/>
          <w:i/>
          <w:iCs/>
          <w:lang w:val="en-AU"/>
        </w:rPr>
        <w:t xml:space="preserve">: she didn't </w:t>
      </w:r>
      <w:r w:rsidRPr="00993EC7">
        <w:rPr>
          <w:rStyle w:val="DoubleUnderline"/>
        </w:rPr>
        <w:t>say</w:t>
      </w:r>
      <w:r>
        <w:rPr>
          <w:rFonts w:cs="CG Times"/>
          <w:i/>
          <w:iCs/>
          <w:lang w:val="en-AU"/>
        </w:rPr>
        <w:t xml:space="preserve"> __.</w:t>
      </w:r>
      <w:r>
        <w:rPr>
          <w:rFonts w:cs="CG Times"/>
          <w:lang w:val="en-AU"/>
        </w:rPr>
        <w:tab/>
        <w:t>[ closed interrogative]</w:t>
      </w:r>
    </w:p>
    <w:p w14:paraId="33E710E3"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u w:val="single"/>
          <w:lang w:val="en-AU"/>
        </w:rPr>
        <w:t>How long will it last?</w:t>
      </w:r>
      <w:r>
        <w:rPr>
          <w:rFonts w:cs="CG Times"/>
          <w:lang w:val="en-AU"/>
        </w:rPr>
        <w:t xml:space="preserve">   B: </w:t>
      </w:r>
      <w:r>
        <w:rPr>
          <w:rFonts w:cs="CG Times"/>
          <w:i/>
          <w:iCs/>
          <w:lang w:val="en-AU"/>
        </w:rPr>
        <w:t xml:space="preserve">You can't </w:t>
      </w:r>
      <w:r w:rsidRPr="00993EC7">
        <w:rPr>
          <w:rStyle w:val="DoubleUnderline"/>
        </w:rPr>
        <w:t>tell</w:t>
      </w:r>
      <w:r>
        <w:rPr>
          <w:rFonts w:cs="CG Times"/>
          <w:i/>
          <w:iCs/>
          <w:lang w:val="en-AU"/>
        </w:rPr>
        <w:t xml:space="preserve"> __.</w:t>
      </w:r>
      <w:r>
        <w:rPr>
          <w:rFonts w:cs="CG Times"/>
          <w:lang w:val="en-AU"/>
        </w:rPr>
        <w:tab/>
        <w:t>[open interrogative]</w:t>
      </w:r>
    </w:p>
    <w:p w14:paraId="427FACCE"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i/>
          <w:iCs/>
          <w:lang w:val="en-AU"/>
        </w:rPr>
      </w:pPr>
      <w:r>
        <w:rPr>
          <w:rFonts w:cs="CG Times"/>
          <w:lang w:val="en-AU"/>
        </w:rPr>
        <w:t>[</w:t>
      </w:r>
      <w:r w:rsidR="006E03FA">
        <w:rPr>
          <w:rFonts w:cs="CG Times"/>
          <w:lang w:val="en-AU"/>
        </w:rPr>
        <w:t>35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agree</w:t>
      </w:r>
      <w:r>
        <w:rPr>
          <w:rFonts w:cs="CG Times"/>
          <w:lang w:val="en-AU"/>
        </w:rPr>
        <w:t xml:space="preserve"> </w:t>
      </w:r>
      <w:r>
        <w:rPr>
          <w:rFonts w:cs="CG Times"/>
          <w:smallCaps/>
          <w:lang w:val="en-AU"/>
        </w:rPr>
        <w:t>d</w:t>
      </w:r>
      <w:r>
        <w:rPr>
          <w:rFonts w:cs="CG Times"/>
          <w:lang w:val="en-AU"/>
        </w:rPr>
        <w:tab/>
      </w:r>
      <w:r>
        <w:rPr>
          <w:rFonts w:cs="CG Times"/>
          <w:i/>
          <w:iCs/>
          <w:lang w:val="en-AU"/>
        </w:rPr>
        <w:t xml:space="preserve">ask </w:t>
      </w:r>
      <w:proofErr w:type="spellStart"/>
      <w:r>
        <w:rPr>
          <w:rFonts w:cs="CG Times"/>
          <w:smallCaps/>
          <w:lang w:val="en-AU"/>
        </w:rPr>
        <w:t>i</w:t>
      </w:r>
      <w:proofErr w:type="spellEnd"/>
      <w:r>
        <w:rPr>
          <w:rFonts w:cs="CG Times"/>
          <w:i/>
          <w:iCs/>
          <w:lang w:val="en-AU"/>
        </w:rPr>
        <w:tab/>
        <w:t xml:space="preserve">convince </w:t>
      </w:r>
      <w:r>
        <w:rPr>
          <w:rFonts w:cs="CG Times"/>
          <w:smallCaps/>
          <w:lang w:val="en-AU"/>
        </w:rPr>
        <w:t>d</w:t>
      </w:r>
      <w:r>
        <w:rPr>
          <w:rFonts w:cs="CG Times"/>
          <w:i/>
          <w:iCs/>
          <w:lang w:val="en-AU"/>
        </w:rPr>
        <w:tab/>
        <w:t xml:space="preserve">explain </w:t>
      </w:r>
      <w:proofErr w:type="spellStart"/>
      <w:r>
        <w:rPr>
          <w:rFonts w:cs="CG Times"/>
          <w:smallCaps/>
          <w:lang w:val="en-AU"/>
        </w:rPr>
        <w:t>i</w:t>
      </w:r>
      <w:proofErr w:type="spellEnd"/>
      <w:r>
        <w:rPr>
          <w:rFonts w:cs="CG Times"/>
          <w:i/>
          <w:iCs/>
          <w:lang w:val="en-AU"/>
        </w:rPr>
        <w:tab/>
        <w:t xml:space="preserve">forget </w:t>
      </w:r>
      <w:r>
        <w:rPr>
          <w:rFonts w:cs="CG Times"/>
          <w:smallCaps/>
          <w:lang w:val="en-AU"/>
        </w:rPr>
        <w:t>d/</w:t>
      </w:r>
      <w:proofErr w:type="spellStart"/>
      <w:r>
        <w:rPr>
          <w:rFonts w:cs="CG Times"/>
          <w:smallCaps/>
          <w:lang w:val="en-AU"/>
        </w:rPr>
        <w:t>i</w:t>
      </w:r>
      <w:proofErr w:type="spellEnd"/>
      <w:r>
        <w:rPr>
          <w:rFonts w:cs="CG Times"/>
          <w:i/>
          <w:iCs/>
          <w:lang w:val="en-AU"/>
        </w:rPr>
        <w:tab/>
        <w:t xml:space="preserve">hear </w:t>
      </w:r>
      <w:r>
        <w:rPr>
          <w:rFonts w:cs="CG Times"/>
          <w:smallCaps/>
          <w:lang w:val="en-AU"/>
        </w:rPr>
        <w:t>d/</w:t>
      </w:r>
      <w:proofErr w:type="spellStart"/>
      <w:r>
        <w:rPr>
          <w:rFonts w:cs="CG Times"/>
          <w:smallCaps/>
          <w:lang w:val="en-AU"/>
        </w:rPr>
        <w:t>i</w:t>
      </w:r>
      <w:proofErr w:type="spellEnd"/>
      <w:r>
        <w:rPr>
          <w:rFonts w:cs="CG Times"/>
          <w:i/>
          <w:iCs/>
          <w:lang w:val="en-AU"/>
        </w:rPr>
        <w:tab/>
      </w:r>
    </w:p>
    <w:p w14:paraId="37153A98"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firstLine="532"/>
        <w:jc w:val="both"/>
        <w:rPr>
          <w:rFonts w:cs="CG Times"/>
          <w:i/>
          <w:iCs/>
          <w:lang w:val="en-AU"/>
        </w:rPr>
      </w:pPr>
      <w:r>
        <w:rPr>
          <w:rFonts w:cs="CG Times"/>
          <w:i/>
          <w:iCs/>
          <w:lang w:val="en-AU"/>
        </w:rPr>
        <w:tab/>
      </w:r>
      <w:r>
        <w:rPr>
          <w:rFonts w:cs="CG Times"/>
          <w:i/>
          <w:iCs/>
          <w:lang w:val="en-AU"/>
        </w:rPr>
        <w:tab/>
      </w:r>
      <w:r>
        <w:rPr>
          <w:rFonts w:cs="CG Times"/>
          <w:i/>
          <w:iCs/>
          <w:lang w:val="en-AU"/>
        </w:rPr>
        <w:tab/>
        <w:t xml:space="preserve">inquire </w:t>
      </w:r>
      <w:proofErr w:type="spellStart"/>
      <w:r>
        <w:rPr>
          <w:rFonts w:cs="CG Times"/>
          <w:smallCaps/>
          <w:lang w:val="en-AU"/>
        </w:rPr>
        <w:t>i</w:t>
      </w:r>
      <w:proofErr w:type="spellEnd"/>
      <w:r>
        <w:rPr>
          <w:rFonts w:cs="CG Times"/>
          <w:i/>
          <w:iCs/>
          <w:lang w:val="en-AU"/>
        </w:rPr>
        <w:tab/>
        <w:t xml:space="preserve">know </w:t>
      </w:r>
      <w:r>
        <w:rPr>
          <w:rFonts w:cs="CG Times"/>
          <w:smallCaps/>
          <w:lang w:val="en-AU"/>
        </w:rPr>
        <w:t>d/</w:t>
      </w:r>
      <w:proofErr w:type="spellStart"/>
      <w:r>
        <w:rPr>
          <w:rFonts w:cs="CG Times"/>
          <w:smallCaps/>
          <w:lang w:val="en-AU"/>
        </w:rPr>
        <w:t>i</w:t>
      </w:r>
      <w:proofErr w:type="spellEnd"/>
      <w:r>
        <w:rPr>
          <w:rFonts w:cs="CG Times"/>
          <w:i/>
          <w:iCs/>
          <w:lang w:val="en-AU"/>
        </w:rPr>
        <w:tab/>
        <w:t xml:space="preserve">mind </w:t>
      </w:r>
      <w:r>
        <w:rPr>
          <w:rFonts w:cs="CG Times"/>
          <w:smallCaps/>
          <w:lang w:val="en-AU"/>
        </w:rPr>
        <w:t>d/</w:t>
      </w:r>
      <w:proofErr w:type="spellStart"/>
      <w:r>
        <w:rPr>
          <w:rFonts w:cs="CG Times"/>
          <w:smallCaps/>
          <w:lang w:val="en-AU"/>
        </w:rPr>
        <w:t>i</w:t>
      </w:r>
      <w:proofErr w:type="spellEnd"/>
      <w:r>
        <w:rPr>
          <w:rFonts w:cs="CG Times"/>
          <w:i/>
          <w:iCs/>
          <w:lang w:val="en-AU"/>
        </w:rPr>
        <w:tab/>
        <w:t xml:space="preserve">persuade </w:t>
      </w:r>
      <w:r>
        <w:rPr>
          <w:rFonts w:cs="CG Times"/>
          <w:smallCaps/>
          <w:lang w:val="en-AU"/>
        </w:rPr>
        <w:t>d</w:t>
      </w:r>
      <w:r>
        <w:rPr>
          <w:rFonts w:cs="CG Times"/>
          <w:i/>
          <w:iCs/>
          <w:lang w:val="en-AU"/>
        </w:rPr>
        <w:tab/>
        <w:t xml:space="preserve">recall </w:t>
      </w:r>
      <w:r>
        <w:rPr>
          <w:rFonts w:cs="CG Times"/>
          <w:smallCaps/>
          <w:lang w:val="en-AU"/>
        </w:rPr>
        <w:t>d/</w:t>
      </w:r>
      <w:proofErr w:type="spellStart"/>
      <w:r>
        <w:rPr>
          <w:rFonts w:cs="CG Times"/>
          <w:smallCaps/>
          <w:lang w:val="en-AU"/>
        </w:rPr>
        <w:t>i</w:t>
      </w:r>
      <w:proofErr w:type="spellEnd"/>
      <w:r>
        <w:rPr>
          <w:rFonts w:cs="CG Times"/>
          <w:i/>
          <w:iCs/>
          <w:lang w:val="en-AU"/>
        </w:rPr>
        <w:tab/>
        <w:t xml:space="preserve">remember </w:t>
      </w:r>
      <w:r>
        <w:rPr>
          <w:rFonts w:cs="CG Times"/>
          <w:smallCaps/>
          <w:lang w:val="en-AU"/>
        </w:rPr>
        <w:t>d/</w:t>
      </w:r>
      <w:proofErr w:type="spellStart"/>
      <w:r>
        <w:rPr>
          <w:rFonts w:cs="CG Times"/>
          <w:smallCaps/>
          <w:lang w:val="en-AU"/>
        </w:rPr>
        <w:t>i</w:t>
      </w:r>
      <w:proofErr w:type="spellEnd"/>
    </w:p>
    <w:p w14:paraId="4475B84E"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jc w:val="both"/>
        <w:rPr>
          <w:rFonts w:cs="CG Times"/>
          <w:lang w:val="en-AU"/>
        </w:rPr>
      </w:pPr>
      <w:r>
        <w:rPr>
          <w:rFonts w:cs="CG Times"/>
          <w:i/>
          <w:iCs/>
          <w:lang w:val="en-AU"/>
        </w:rPr>
        <w:t xml:space="preserve">say </w:t>
      </w:r>
      <w:proofErr w:type="spellStart"/>
      <w:r>
        <w:rPr>
          <w:rFonts w:cs="CG Times"/>
          <w:smallCaps/>
          <w:lang w:val="en-AU"/>
        </w:rPr>
        <w:t>i</w:t>
      </w:r>
      <w:proofErr w:type="spellEnd"/>
      <w:r>
        <w:rPr>
          <w:rFonts w:cs="CG Times"/>
          <w:i/>
          <w:iCs/>
          <w:lang w:val="en-AU"/>
        </w:rPr>
        <w:tab/>
        <w:t xml:space="preserve">see </w:t>
      </w:r>
      <w:proofErr w:type="spellStart"/>
      <w:r>
        <w:rPr>
          <w:rFonts w:cs="CG Times"/>
          <w:smallCaps/>
          <w:lang w:val="en-AU"/>
        </w:rPr>
        <w:t>i</w:t>
      </w:r>
      <w:proofErr w:type="spellEnd"/>
      <w:r>
        <w:rPr>
          <w:rFonts w:cs="CG Times"/>
          <w:i/>
          <w:iCs/>
          <w:lang w:val="en-AU"/>
        </w:rPr>
        <w:tab/>
        <w:t xml:space="preserve">suppose </w:t>
      </w:r>
      <w:r>
        <w:rPr>
          <w:rFonts w:cs="CG Times"/>
          <w:smallCaps/>
          <w:lang w:val="en-AU"/>
        </w:rPr>
        <w:t>d</w:t>
      </w:r>
      <w:r>
        <w:rPr>
          <w:rFonts w:cs="CG Times"/>
          <w:i/>
          <w:iCs/>
          <w:lang w:val="en-AU"/>
        </w:rPr>
        <w:tab/>
        <w:t>tell</w:t>
      </w:r>
      <w:r>
        <w:rPr>
          <w:rFonts w:cs="CG Times"/>
          <w:lang w:val="en-AU"/>
        </w:rPr>
        <w:t xml:space="preserve"> </w:t>
      </w:r>
      <w:r>
        <w:rPr>
          <w:rFonts w:cs="CG Times"/>
          <w:smallCaps/>
          <w:lang w:val="en-AU"/>
        </w:rPr>
        <w:t>d/</w:t>
      </w:r>
      <w:proofErr w:type="spellStart"/>
      <w:r>
        <w:rPr>
          <w:rFonts w:cs="CG Times"/>
          <w:smallCaps/>
          <w:lang w:val="en-AU"/>
        </w:rPr>
        <w:t>i</w:t>
      </w:r>
      <w:proofErr w:type="spellEnd"/>
      <w:r>
        <w:rPr>
          <w:rFonts w:cs="CG Times"/>
          <w:lang w:val="en-AU"/>
        </w:rPr>
        <w:tab/>
      </w:r>
      <w:r>
        <w:rPr>
          <w:rFonts w:cs="CG Times"/>
          <w:i/>
          <w:iCs/>
          <w:lang w:val="en-AU"/>
        </w:rPr>
        <w:t xml:space="preserve">certain </w:t>
      </w:r>
      <w:r>
        <w:rPr>
          <w:rFonts w:cs="CG Times"/>
          <w:smallCaps/>
          <w:lang w:val="en-AU"/>
        </w:rPr>
        <w:t>d/</w:t>
      </w:r>
      <w:proofErr w:type="spellStart"/>
      <w:r>
        <w:rPr>
          <w:rFonts w:cs="CG Times"/>
          <w:smallCaps/>
          <w:lang w:val="en-AU"/>
        </w:rPr>
        <w:t>i</w:t>
      </w:r>
      <w:proofErr w:type="spellEnd"/>
      <w:r>
        <w:rPr>
          <w:rFonts w:cs="CG Times"/>
          <w:i/>
          <w:iCs/>
          <w:lang w:val="en-AU"/>
        </w:rPr>
        <w:tab/>
        <w:t xml:space="preserve">sure </w:t>
      </w:r>
      <w:r>
        <w:rPr>
          <w:rFonts w:cs="CG Times"/>
          <w:smallCaps/>
          <w:lang w:val="en-AU"/>
        </w:rPr>
        <w:t>d/</w:t>
      </w:r>
      <w:proofErr w:type="spellStart"/>
      <w:r>
        <w:rPr>
          <w:rFonts w:cs="CG Times"/>
          <w:smallCaps/>
          <w:lang w:val="en-AU"/>
        </w:rPr>
        <w:t>i</w:t>
      </w:r>
      <w:proofErr w:type="spellEnd"/>
      <w:r>
        <w:rPr>
          <w:rFonts w:cs="CG Times"/>
          <w:i/>
          <w:iCs/>
          <w:lang w:val="en-AU"/>
        </w:rPr>
        <w:tab/>
      </w:r>
    </w:p>
    <w:p w14:paraId="732C4F11"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1023"/>
        <w:jc w:val="both"/>
        <w:rPr>
          <w:rFonts w:cs="CG Times"/>
          <w:lang w:val="en-AU"/>
        </w:rPr>
      </w:pPr>
      <w:r>
        <w:rPr>
          <w:rFonts w:cs="CG Times"/>
          <w:lang w:val="en-AU"/>
        </w:rPr>
        <w:lastRenderedPageBreak/>
        <w:t>[</w:t>
      </w:r>
      <w:r w:rsidR="006E03FA">
        <w:rPr>
          <w:rFonts w:cs="CG Times"/>
          <w:lang w:val="en-AU"/>
        </w:rPr>
        <w:t>36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He may have committed suicide. We'll never know __.</w:t>
      </w:r>
    </w:p>
    <w:p w14:paraId="05E22B00" w14:textId="77777777" w:rsidR="0050619F"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You could take it home and return it in the morning. No one would know</w:t>
      </w:r>
      <w:r w:rsidRPr="0060616D">
        <w:rPr>
          <w:rFonts w:cs="CG Times"/>
          <w:i/>
          <w:iCs/>
          <w:lang w:val="en-AU"/>
        </w:rPr>
        <w:t xml:space="preserve"> __.</w:t>
      </w:r>
    </w:p>
    <w:p w14:paraId="50986129" w14:textId="77777777" w:rsidR="006E03FA" w:rsidRDefault="0050619F">
      <w:pPr>
        <w:widowControl/>
        <w:tabs>
          <w:tab w:val="left" w:pos="-792"/>
          <w:tab w:val="left" w:pos="-360"/>
          <w:tab w:val="left" w:pos="0"/>
          <w:tab w:val="left" w:pos="532"/>
          <w:tab w:val="right" w:pos="676"/>
          <w:tab w:val="left" w:pos="835"/>
          <w:tab w:val="left" w:pos="1023"/>
          <w:tab w:val="left" w:pos="2270"/>
          <w:tab w:val="left" w:pos="3517"/>
          <w:tab w:val="left" w:pos="5013"/>
          <w:tab w:val="left" w:pos="6422"/>
          <w:tab w:val="left" w:pos="7881"/>
          <w:tab w:val="left" w:pos="9014"/>
        </w:tabs>
        <w:spacing w:line="480" w:lineRule="auto"/>
        <w:ind w:left="1023" w:hanging="491"/>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I did everything I could: ask Kim __.</w:t>
      </w:r>
    </w:p>
    <w:p w14:paraId="00D44AA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jc w:val="both"/>
        <w:rPr>
          <w:rFonts w:cs="CG Times"/>
          <w:lang w:val="en-AU"/>
        </w:rPr>
      </w:pPr>
      <w:r>
        <w:rPr>
          <w:rFonts w:cs="CG Times"/>
          <w:lang w:val="en-AU"/>
        </w:rPr>
        <w:t>[</w:t>
      </w:r>
      <w:r w:rsidR="006E03FA">
        <w:rPr>
          <w:rFonts w:cs="CG Times"/>
          <w:lang w:val="en-AU"/>
        </w:rPr>
        <w:t>37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 xml:space="preserve">ellipsis or pro-form </w:t>
      </w:r>
      <w:r>
        <w:rPr>
          <w:rFonts w:cs="CG Times"/>
          <w:b/>
          <w:bCs/>
          <w:i/>
          <w:iCs/>
          <w:smallCaps/>
          <w:lang w:val="en-AU"/>
        </w:rPr>
        <w:t>do</w:t>
      </w:r>
      <w:r>
        <w:rPr>
          <w:rFonts w:cs="CG Times"/>
          <w:smallCaps/>
          <w:lang w:val="en-AU"/>
        </w:rPr>
        <w:tab/>
      </w:r>
      <w:r>
        <w:rPr>
          <w:rFonts w:cs="CG Times"/>
          <w:smallCaps/>
          <w:lang w:val="en-AU"/>
        </w:rPr>
        <w:tab/>
        <w:t xml:space="preserve">pro-form </w:t>
      </w:r>
      <w:r>
        <w:rPr>
          <w:rFonts w:cs="CG Times"/>
          <w:b/>
          <w:bCs/>
          <w:i/>
          <w:iCs/>
          <w:smallCaps/>
          <w:lang w:val="en-AU"/>
        </w:rPr>
        <w:t>do</w:t>
      </w:r>
      <w:r>
        <w:rPr>
          <w:rFonts w:cs="CG Times"/>
          <w:i/>
          <w:iCs/>
          <w:smallCaps/>
          <w:lang w:val="en-AU"/>
        </w:rPr>
        <w:t xml:space="preserve"> so</w:t>
      </w:r>
    </w:p>
    <w:p w14:paraId="6B40733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No, but he </w:t>
      </w:r>
      <w:r w:rsidRPr="00993EC7">
        <w:rPr>
          <w:rStyle w:val="DoubleUnderline"/>
        </w:rPr>
        <w:t>will</w:t>
      </w:r>
      <w:r>
        <w:rPr>
          <w:rFonts w:cs="CG Times"/>
          <w:i/>
          <w:iCs/>
          <w:lang w:val="en-AU"/>
        </w:rPr>
        <w:t xml:space="preserve"> __ tomorrow.</w:t>
      </w:r>
      <w:r>
        <w:rPr>
          <w:rFonts w:cs="CG Times"/>
          <w:lang w:val="en-AU"/>
        </w:rPr>
        <w:tab/>
        <w:t>b.</w:t>
      </w:r>
      <w:r>
        <w:rPr>
          <w:rFonts w:cs="CG Times"/>
          <w:lang w:val="en-AU"/>
        </w:rPr>
        <w:tab/>
      </w:r>
      <w:r>
        <w:rPr>
          <w:rFonts w:cs="CG Times"/>
          <w:i/>
          <w:iCs/>
          <w:lang w:val="en-AU"/>
        </w:rPr>
        <w:t xml:space="preserve">No, but he will </w:t>
      </w:r>
      <w:r>
        <w:rPr>
          <w:rFonts w:cs="CG Times"/>
          <w:i/>
          <w:iCs/>
          <w:u w:val="single"/>
          <w:lang w:val="en-AU"/>
        </w:rPr>
        <w:t>do so</w:t>
      </w:r>
      <w:r>
        <w:rPr>
          <w:rFonts w:cs="CG Times"/>
          <w:i/>
          <w:iCs/>
          <w:lang w:val="en-AU"/>
        </w:rPr>
        <w:t xml:space="preserve"> tomorrow.</w:t>
      </w:r>
    </w:p>
    <w:p w14:paraId="22918FB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No, but he still intends </w:t>
      </w:r>
      <w:r w:rsidRPr="00993EC7">
        <w:rPr>
          <w:rStyle w:val="DoubleUnderline"/>
        </w:rPr>
        <w:t>to</w:t>
      </w:r>
      <w:r>
        <w:rPr>
          <w:rFonts w:cs="CG Times"/>
          <w:i/>
          <w:iCs/>
          <w:lang w:val="en-AU"/>
        </w:rPr>
        <w:t xml:space="preserve"> __.</w:t>
      </w:r>
      <w:r>
        <w:rPr>
          <w:rFonts w:cs="CG Times"/>
          <w:lang w:val="en-AU"/>
        </w:rPr>
        <w:tab/>
        <w:t>b.</w:t>
      </w:r>
      <w:r>
        <w:rPr>
          <w:rFonts w:cs="CG Times"/>
          <w:lang w:val="en-AU"/>
        </w:rPr>
        <w:tab/>
      </w:r>
      <w:r>
        <w:rPr>
          <w:rFonts w:cs="CG Times"/>
          <w:i/>
          <w:iCs/>
          <w:lang w:val="en-AU"/>
        </w:rPr>
        <w:t xml:space="preserve">No, but he still intends to </w:t>
      </w:r>
      <w:r>
        <w:rPr>
          <w:rFonts w:cs="CG Times"/>
          <w:i/>
          <w:iCs/>
          <w:u w:val="single"/>
          <w:lang w:val="en-AU"/>
        </w:rPr>
        <w:t>do so</w:t>
      </w:r>
      <w:r>
        <w:rPr>
          <w:rFonts w:cs="CG Times"/>
          <w:i/>
          <w:iCs/>
          <w:lang w:val="en-AU"/>
        </w:rPr>
        <w:t>.</w:t>
      </w:r>
    </w:p>
    <w:p w14:paraId="4543AA29" w14:textId="77777777" w:rsidR="0050619F"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 xml:space="preserve">He may </w:t>
      </w:r>
      <w:r w:rsidRPr="00993EC7">
        <w:rPr>
          <w:rStyle w:val="DoubleUnderline"/>
        </w:rPr>
        <w:t>have</w:t>
      </w:r>
      <w:r>
        <w:rPr>
          <w:rFonts w:cs="CG Times"/>
          <w:i/>
          <w:iCs/>
          <w:lang w:val="en-AU"/>
        </w:rPr>
        <w:t xml:space="preserve"> __.</w:t>
      </w:r>
      <w:r>
        <w:rPr>
          <w:rFonts w:cs="CG Times"/>
          <w:lang w:val="en-AU"/>
        </w:rPr>
        <w:tab/>
        <w:t>)</w:t>
      </w:r>
      <w:r>
        <w:rPr>
          <w:rFonts w:cs="CG Times"/>
          <w:lang w:val="en-AU"/>
        </w:rPr>
        <w:tab/>
        <w:t>b.</w:t>
      </w:r>
      <w:r>
        <w:rPr>
          <w:rFonts w:cs="CG Times"/>
          <w:lang w:val="en-AU"/>
        </w:rPr>
        <w:tab/>
      </w:r>
      <w:r>
        <w:rPr>
          <w:rFonts w:cs="CG Times"/>
          <w:i/>
          <w:iCs/>
          <w:lang w:val="en-AU"/>
        </w:rPr>
        <w:t xml:space="preserve">He may have </w:t>
      </w:r>
      <w:r>
        <w:rPr>
          <w:rFonts w:cs="CG Times"/>
          <w:i/>
          <w:iCs/>
          <w:u w:val="single"/>
          <w:lang w:val="en-AU"/>
        </w:rPr>
        <w:t>done so</w:t>
      </w:r>
      <w:r>
        <w:rPr>
          <w:rFonts w:cs="CG Times"/>
          <w:i/>
          <w:iCs/>
          <w:lang w:val="en-AU"/>
        </w:rPr>
        <w:t>.</w:t>
      </w:r>
    </w:p>
    <w:p w14:paraId="4FE3CDB2" w14:textId="77777777" w:rsidR="006E03FA" w:rsidRDefault="0050619F">
      <w:pPr>
        <w:widowControl/>
        <w:tabs>
          <w:tab w:val="left" w:pos="-792"/>
          <w:tab w:val="left" w:pos="-360"/>
          <w:tab w:val="left" w:pos="0"/>
          <w:tab w:val="left" w:pos="532"/>
          <w:tab w:val="right" w:pos="676"/>
          <w:tab w:val="left" w:pos="835"/>
          <w:tab w:val="left" w:pos="1238"/>
          <w:tab w:val="left" w:pos="4639"/>
          <w:tab w:val="left" w:pos="5011"/>
          <w:tab w:val="left" w:pos="5371"/>
        </w:tabs>
        <w:spacing w:line="480" w:lineRule="auto"/>
        <w:ind w:left="835" w:hanging="303"/>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t xml:space="preserve">a. </w:t>
      </w:r>
      <w:r>
        <w:rPr>
          <w:rFonts w:cs="CG Times"/>
          <w:vertAlign w:val="superscript"/>
          <w:lang w:val="en-AU"/>
        </w:rPr>
        <w:t>%</w:t>
      </w:r>
      <w:r>
        <w:rPr>
          <w:rFonts w:cs="CG Times"/>
          <w:i/>
          <w:iCs/>
          <w:lang w:val="en-AU"/>
        </w:rPr>
        <w:t xml:space="preserve">He may have </w:t>
      </w:r>
      <w:r>
        <w:rPr>
          <w:rFonts w:cs="CG Times"/>
          <w:i/>
          <w:iCs/>
          <w:u w:val="single"/>
          <w:lang w:val="en-AU"/>
        </w:rPr>
        <w:t>done</w:t>
      </w:r>
      <w:r>
        <w:rPr>
          <w:rFonts w:cs="CG Times"/>
          <w:i/>
          <w:iCs/>
          <w:lang w:val="en-AU"/>
        </w:rPr>
        <w:t>.</w:t>
      </w:r>
      <w:r>
        <w:rPr>
          <w:rFonts w:cs="CG Times"/>
          <w:lang w:val="en-AU"/>
        </w:rPr>
        <w:tab/>
        <w:t>)</w:t>
      </w:r>
    </w:p>
    <w:p w14:paraId="715707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lang w:val="en-AU"/>
        </w:rPr>
      </w:pPr>
      <w:r>
        <w:rPr>
          <w:rFonts w:cs="CG Times"/>
          <w:lang w:val="en-AU"/>
        </w:rPr>
        <w:t>[</w:t>
      </w:r>
      <w:r w:rsidR="006E03FA">
        <w:rPr>
          <w:rFonts w:cs="CG Times"/>
          <w:lang w:val="en-AU"/>
        </w:rPr>
        <w:t>38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w:t>
      </w:r>
      <w:r>
        <w:rPr>
          <w:rFonts w:cs="CG Times"/>
          <w:i/>
          <w:iCs/>
          <w:lang w:val="en-AU"/>
        </w:rPr>
        <w:t>.</w:t>
      </w:r>
      <w:r>
        <w:rPr>
          <w:rFonts w:cs="CG Times"/>
          <w:lang w:val="en-AU"/>
        </w:rPr>
        <w:tab/>
        <w:t>b. *</w:t>
      </w:r>
      <w:r>
        <w:rPr>
          <w:rFonts w:cs="CG Times"/>
          <w:i/>
          <w:iCs/>
          <w:lang w:val="en-AU"/>
        </w:rPr>
        <w:t xml:space="preserve">I told him to </w:t>
      </w:r>
      <w:r>
        <w:rPr>
          <w:rFonts w:cs="CG Times"/>
          <w:i/>
          <w:iCs/>
          <w:u w:val="single"/>
          <w:lang w:val="en-AU"/>
        </w:rPr>
        <w:t>be tactful</w:t>
      </w:r>
      <w:r>
        <w:rPr>
          <w:rFonts w:cs="CG Times"/>
          <w:i/>
          <w:iCs/>
          <w:lang w:val="en-AU"/>
        </w:rPr>
        <w:t xml:space="preserve"> and he </w:t>
      </w:r>
      <w:r>
        <w:rPr>
          <w:rFonts w:cs="CG Times"/>
          <w:i/>
          <w:iCs/>
          <w:u w:val="single"/>
          <w:lang w:val="en-AU"/>
        </w:rPr>
        <w:t>did so</w:t>
      </w:r>
      <w:r>
        <w:rPr>
          <w:rFonts w:cs="CG Times"/>
          <w:i/>
          <w:iCs/>
          <w:lang w:val="en-AU"/>
        </w:rPr>
        <w:t>.</w:t>
      </w:r>
    </w:p>
    <w:p w14:paraId="32CB3B92"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39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didn't invite Kim, but I did Pat </w:t>
      </w:r>
      <w:r>
        <w:rPr>
          <w:rFonts w:cs="CG Times"/>
          <w:lang w:val="en-AU"/>
        </w:rPr>
        <w:t>/ *</w:t>
      </w:r>
      <w:r>
        <w:rPr>
          <w:rFonts w:cs="CG Times"/>
          <w:i/>
          <w:iCs/>
          <w:lang w:val="en-AU"/>
        </w:rPr>
        <w:t>but I did so Pat.</w:t>
      </w:r>
    </w:p>
    <w:p w14:paraId="39B91280"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earns more than I do </w:t>
      </w:r>
      <w:r>
        <w:rPr>
          <w:rFonts w:cs="CG Times"/>
          <w:lang w:val="en-AU"/>
        </w:rPr>
        <w:t>/ *</w:t>
      </w:r>
      <w:r>
        <w:rPr>
          <w:rFonts w:cs="CG Times"/>
          <w:i/>
          <w:iCs/>
          <w:lang w:val="en-AU"/>
        </w:rPr>
        <w:t>than I do so.</w:t>
      </w:r>
    </w:p>
    <w:p w14:paraId="0C0796C3"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He thought it was good, as I did</w:t>
      </w:r>
      <w:r>
        <w:rPr>
          <w:rFonts w:cs="CG Times"/>
          <w:lang w:val="en-AU"/>
        </w:rPr>
        <w:t xml:space="preserve"> / *</w:t>
      </w:r>
      <w:r>
        <w:rPr>
          <w:rFonts w:cs="CG Times"/>
          <w:i/>
          <w:iCs/>
          <w:lang w:val="en-AU"/>
        </w:rPr>
        <w:t>as I did so.</w:t>
      </w:r>
    </w:p>
    <w:p w14:paraId="1A2F7DA6" w14:textId="77777777" w:rsidR="006E03FA"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He liked it; at least he said he did</w:t>
      </w:r>
      <w:r>
        <w:rPr>
          <w:rFonts w:cs="CG Times"/>
          <w:lang w:val="en-AU"/>
        </w:rPr>
        <w:t xml:space="preserve"> / *</w:t>
      </w:r>
      <w:r>
        <w:rPr>
          <w:rFonts w:cs="CG Times"/>
          <w:i/>
          <w:iCs/>
          <w:lang w:val="en-AU"/>
        </w:rPr>
        <w:t>did so.</w:t>
      </w:r>
    </w:p>
    <w:p w14:paraId="2AF415BC" w14:textId="77777777" w:rsidR="0050619F" w:rsidRDefault="0050619F">
      <w:pPr>
        <w:widowControl/>
        <w:tabs>
          <w:tab w:val="left" w:pos="-792"/>
          <w:tab w:val="left" w:pos="-360"/>
          <w:tab w:val="left" w:pos="0"/>
          <w:tab w:val="left" w:pos="532"/>
          <w:tab w:val="right" w:pos="676"/>
          <w:tab w:val="left" w:pos="835"/>
          <w:tab w:val="left" w:pos="1238"/>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Jill had written it, hadn't she?</w:t>
      </w:r>
      <w:r>
        <w:rPr>
          <w:rFonts w:cs="CG Times"/>
          <w:lang w:val="en-AU"/>
        </w:rPr>
        <w:t xml:space="preserve"> / *</w:t>
      </w:r>
      <w:r>
        <w:rPr>
          <w:rFonts w:cs="CG Times"/>
          <w:i/>
          <w:iCs/>
          <w:lang w:val="en-AU"/>
        </w:rPr>
        <w:t>hadn't she done so?</w:t>
      </w:r>
    </w:p>
    <w:p w14:paraId="70F28B4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 xml:space="preserve">Had she? </w:t>
      </w:r>
      <w:r>
        <w:rPr>
          <w:rFonts w:cs="CG Times"/>
          <w:lang w:val="en-AU"/>
        </w:rPr>
        <w:t>/ *</w:t>
      </w:r>
      <w:r>
        <w:rPr>
          <w:rFonts w:cs="CG Times"/>
          <w:i/>
          <w:iCs/>
          <w:lang w:val="en-AU"/>
        </w:rPr>
        <w:t>Had she done so?</w:t>
      </w:r>
    </w:p>
    <w:p w14:paraId="23D56B7F"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Jill had written it.</w:t>
      </w:r>
      <w:r>
        <w:rPr>
          <w:rFonts w:cs="CG Times"/>
          <w:lang w:val="en-AU"/>
        </w:rPr>
        <w:t xml:space="preserve">   </w:t>
      </w:r>
      <w:r>
        <w:rPr>
          <w:rFonts w:cs="CG Times"/>
          <w:lang w:val="en-AU"/>
        </w:rPr>
        <w:tab/>
        <w:t>B:</w:t>
      </w:r>
      <w:r>
        <w:rPr>
          <w:rFonts w:cs="CG Times"/>
          <w:lang w:val="en-AU"/>
        </w:rPr>
        <w:tab/>
      </w:r>
      <w:r>
        <w:rPr>
          <w:rFonts w:cs="CG Times"/>
          <w:i/>
          <w:iCs/>
          <w:lang w:val="en-AU"/>
        </w:rPr>
        <w:t>No she hadn't.</w:t>
      </w:r>
      <w:r>
        <w:rPr>
          <w:rFonts w:cs="CG Times"/>
          <w:lang w:val="en-AU"/>
        </w:rPr>
        <w:t xml:space="preserve"> / *</w:t>
      </w:r>
      <w:r>
        <w:rPr>
          <w:rFonts w:cs="CG Times"/>
          <w:i/>
          <w:iCs/>
          <w:lang w:val="en-AU"/>
        </w:rPr>
        <w:t>No she hadn't done so.</w:t>
      </w:r>
    </w:p>
    <w:p w14:paraId="4D89BF2D"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 xml:space="preserve">Had Jill written it?  </w:t>
      </w:r>
      <w:r>
        <w:rPr>
          <w:rFonts w:cs="CG Times"/>
          <w:i/>
          <w:iCs/>
          <w:lang w:val="en-AU"/>
        </w:rPr>
        <w:tab/>
      </w:r>
      <w:r>
        <w:rPr>
          <w:rFonts w:cs="CG Times"/>
          <w:lang w:val="en-AU"/>
        </w:rPr>
        <w:t>B:</w:t>
      </w:r>
      <w:r>
        <w:rPr>
          <w:rFonts w:cs="CG Times"/>
          <w:lang w:val="en-AU"/>
        </w:rPr>
        <w:tab/>
      </w:r>
      <w:r>
        <w:rPr>
          <w:rFonts w:cs="CG Times"/>
          <w:i/>
          <w:iCs/>
          <w:lang w:val="en-AU"/>
        </w:rPr>
        <w:t xml:space="preserve">Yes, she had. </w:t>
      </w:r>
      <w:r>
        <w:rPr>
          <w:rFonts w:cs="CG Times"/>
          <w:lang w:val="en-AU"/>
        </w:rPr>
        <w:t>/ *</w:t>
      </w:r>
      <w:r>
        <w:rPr>
          <w:rFonts w:cs="CG Times"/>
          <w:i/>
          <w:iCs/>
          <w:lang w:val="en-AU"/>
        </w:rPr>
        <w:t>Yes, she had done so.</w:t>
      </w:r>
    </w:p>
    <w:p w14:paraId="38780B99"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t>[No antecedent]</w:t>
      </w:r>
      <w:r>
        <w:rPr>
          <w:rFonts w:cs="CG Times"/>
          <w:lang w:val="en-AU"/>
        </w:rPr>
        <w:tab/>
      </w:r>
      <w:r>
        <w:rPr>
          <w:rFonts w:cs="CG Times"/>
          <w:lang w:val="en-AU"/>
        </w:rPr>
        <w:tab/>
      </w:r>
      <w:r>
        <w:rPr>
          <w:rFonts w:cs="CG Times"/>
          <w:i/>
          <w:iCs/>
          <w:lang w:val="en-AU"/>
        </w:rPr>
        <w:t>Don't!</w:t>
      </w:r>
      <w:r>
        <w:rPr>
          <w:rFonts w:cs="CG Times"/>
          <w:lang w:val="en-AU"/>
        </w:rPr>
        <w:t xml:space="preserve"> / *</w:t>
      </w:r>
      <w:r>
        <w:rPr>
          <w:rFonts w:cs="CG Times"/>
          <w:i/>
          <w:iCs/>
          <w:lang w:val="en-AU"/>
        </w:rPr>
        <w:t>Don't do so!</w:t>
      </w:r>
    </w:p>
    <w:p w14:paraId="7061B5C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 xml:space="preserve">Are you going to </w:t>
      </w:r>
      <w:r>
        <w:rPr>
          <w:rFonts w:cs="CG Times"/>
          <w:i/>
          <w:iCs/>
          <w:u w:val="single"/>
          <w:lang w:val="en-AU"/>
        </w:rPr>
        <w:t>help them</w:t>
      </w:r>
      <w:r>
        <w:rPr>
          <w:rFonts w:cs="CG Times"/>
          <w:i/>
          <w:iCs/>
          <w:lang w:val="en-AU"/>
        </w:rPr>
        <w:t xml:space="preserve">? I think you </w:t>
      </w:r>
      <w:r w:rsidRPr="00993EC7">
        <w:rPr>
          <w:rStyle w:val="DoubleUnderline"/>
        </w:rPr>
        <w:t>should</w:t>
      </w:r>
      <w:r>
        <w:rPr>
          <w:rFonts w:cs="CG Times"/>
          <w:i/>
          <w:iCs/>
          <w:lang w:val="en-AU"/>
        </w:rPr>
        <w:t xml:space="preserve"> __.</w:t>
      </w:r>
      <w:r>
        <w:rPr>
          <w:rFonts w:cs="CG Times"/>
          <w:lang w:val="en-AU"/>
        </w:rPr>
        <w:t xml:space="preserve"> B: </w:t>
      </w:r>
      <w:r>
        <w:rPr>
          <w:rFonts w:cs="CG Times"/>
          <w:i/>
          <w:iCs/>
          <w:lang w:val="en-AU"/>
        </w:rPr>
        <w:t xml:space="preserve">I </w:t>
      </w:r>
      <w:r w:rsidRPr="00993EC7">
        <w:rPr>
          <w:rStyle w:val="DoubleUnderline"/>
        </w:rPr>
        <w:t>may</w:t>
      </w:r>
      <w:r>
        <w:rPr>
          <w:rFonts w:cs="CG Times"/>
          <w:i/>
          <w:iCs/>
          <w:lang w:val="en-AU"/>
        </w:rPr>
        <w:t xml:space="preserve"> __; I'd certainly like </w:t>
      </w:r>
      <w:r w:rsidRPr="00993EC7">
        <w:rPr>
          <w:rStyle w:val="DoubleUnderline"/>
        </w:rPr>
        <w:t>to</w:t>
      </w:r>
      <w:r>
        <w:rPr>
          <w:rFonts w:cs="CG Times"/>
          <w:i/>
          <w:iCs/>
          <w:lang w:val="en-AU"/>
        </w:rPr>
        <w:t xml:space="preserve"> __, but I'm not sure I </w:t>
      </w:r>
      <w:r w:rsidRPr="00993EC7">
        <w:rPr>
          <w:rStyle w:val="DoubleUnderline"/>
        </w:rPr>
        <w:t>can</w:t>
      </w:r>
      <w:r>
        <w:rPr>
          <w:rFonts w:cs="CG Times"/>
          <w:i/>
          <w:iCs/>
          <w:lang w:val="en-AU"/>
        </w:rPr>
        <w:t xml:space="preserve"> __.</w:t>
      </w:r>
    </w:p>
    <w:p w14:paraId="6F87CB9D"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 xml:space="preserve">You should </w:t>
      </w:r>
      <w:r>
        <w:rPr>
          <w:rFonts w:cs="CG Times"/>
          <w:i/>
          <w:iCs/>
          <w:u w:val="single"/>
          <w:lang w:val="en-AU"/>
        </w:rPr>
        <w:t xml:space="preserve">phone </w:t>
      </w:r>
      <w:proofErr w:type="spellStart"/>
      <w:r>
        <w:rPr>
          <w:rFonts w:cs="CG Times"/>
          <w:i/>
          <w:iCs/>
          <w:u w:val="single"/>
          <w:lang w:val="en-AU"/>
        </w:rPr>
        <w:t>her</w:t>
      </w:r>
      <w:r>
        <w:rPr>
          <w:rFonts w:cs="CG Times"/>
          <w:i/>
          <w:iCs/>
          <w:vertAlign w:val="subscript"/>
          <w:lang w:val="en-AU"/>
        </w:rPr>
        <w:t>i</w:t>
      </w:r>
      <w:proofErr w:type="spellEnd"/>
      <w:r>
        <w:rPr>
          <w:rFonts w:cs="CG Times"/>
          <w:i/>
          <w:iCs/>
          <w:lang w:val="en-AU"/>
        </w:rPr>
        <w:t xml:space="preserve"> and ask if she has </w:t>
      </w:r>
      <w:proofErr w:type="spellStart"/>
      <w:r>
        <w:rPr>
          <w:rFonts w:cs="CG Times"/>
          <w:i/>
          <w:iCs/>
          <w:u w:val="single"/>
          <w:lang w:val="en-AU"/>
        </w:rPr>
        <w:t>finished</w:t>
      </w:r>
      <w:r>
        <w:rPr>
          <w:rFonts w:cs="CG Times"/>
          <w:i/>
          <w:iCs/>
          <w:vertAlign w:val="subscript"/>
          <w:lang w:val="en-AU"/>
        </w:rPr>
        <w:t>j</w:t>
      </w:r>
      <w:proofErr w:type="spellEnd"/>
      <w:r>
        <w:rPr>
          <w:rFonts w:cs="CG Times"/>
          <w:i/>
          <w:iCs/>
          <w:lang w:val="en-AU"/>
        </w:rPr>
        <w:t xml:space="preserve">. </w:t>
      </w:r>
      <w:r>
        <w:rPr>
          <w:rFonts w:cs="CG Times"/>
          <w:lang w:val="en-AU"/>
        </w:rPr>
        <w:t xml:space="preserve">B: </w:t>
      </w:r>
      <w:r>
        <w:rPr>
          <w:rFonts w:cs="CG Times"/>
          <w:i/>
          <w:iCs/>
          <w:lang w:val="en-AU"/>
        </w:rPr>
        <w:t xml:space="preserve">I </w:t>
      </w:r>
      <w:r w:rsidRPr="00993EC7">
        <w:rPr>
          <w:rStyle w:val="DoubleUnderline"/>
        </w:rPr>
        <w:t>will</w:t>
      </w:r>
      <w:r>
        <w:rPr>
          <w:rFonts w:cs="CG Times"/>
          <w:i/>
          <w:iCs/>
          <w:lang w:val="en-AU"/>
        </w:rPr>
        <w:t xml:space="preserve"> __</w:t>
      </w:r>
      <w:proofErr w:type="spellStart"/>
      <w:r>
        <w:rPr>
          <w:rFonts w:cs="CG Times"/>
          <w:i/>
          <w:iCs/>
          <w:vertAlign w:val="subscript"/>
          <w:lang w:val="en-AU"/>
        </w:rPr>
        <w:t>i</w:t>
      </w:r>
      <w:proofErr w:type="spellEnd"/>
      <w:r>
        <w:rPr>
          <w:rFonts w:cs="CG Times"/>
          <w:i/>
          <w:iCs/>
          <w:lang w:val="en-AU"/>
        </w:rPr>
        <w:t xml:space="preserve">, but I'm pretty sure she </w:t>
      </w:r>
      <w:r w:rsidRPr="00993EC7">
        <w:rPr>
          <w:rStyle w:val="DoubleUnderline"/>
        </w:rPr>
        <w:t>hasn't</w:t>
      </w:r>
      <w:r>
        <w:rPr>
          <w:rFonts w:cs="CG Times"/>
          <w:i/>
          <w:iCs/>
          <w:lang w:val="en-AU"/>
        </w:rPr>
        <w:t xml:space="preserve"> __</w:t>
      </w:r>
      <w:r>
        <w:rPr>
          <w:rFonts w:cs="CG Times"/>
          <w:i/>
          <w:iCs/>
          <w:vertAlign w:val="subscript"/>
          <w:lang w:val="en-AU"/>
        </w:rPr>
        <w:t>j</w:t>
      </w:r>
      <w:r>
        <w:rPr>
          <w:rFonts w:cs="CG Times"/>
          <w:i/>
          <w:iCs/>
          <w:lang w:val="en-AU"/>
        </w:rPr>
        <w:t>.</w:t>
      </w:r>
    </w:p>
    <w:p w14:paraId="479B3FF1"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agreed to help, but she </w:t>
      </w:r>
      <w:r>
        <w:rPr>
          <w:rFonts w:cs="CG Times"/>
          <w:i/>
          <w:iCs/>
          <w:u w:val="single"/>
          <w:lang w:val="en-AU"/>
        </w:rPr>
        <w:t>did so</w:t>
      </w:r>
      <w:r>
        <w:rPr>
          <w:rFonts w:cs="CG Times"/>
          <w:i/>
          <w:iCs/>
          <w:lang w:val="en-AU"/>
        </w:rPr>
        <w:t xml:space="preserve"> </w:t>
      </w:r>
      <w:r>
        <w:rPr>
          <w:rFonts w:cs="CG Times"/>
          <w:lang w:val="en-AU"/>
        </w:rPr>
        <w:t>/ *</w:t>
      </w:r>
      <w:r>
        <w:rPr>
          <w:rFonts w:cs="CG Times"/>
          <w:i/>
          <w:iCs/>
          <w:u w:val="single"/>
          <w:lang w:val="en-AU"/>
        </w:rPr>
        <w:t>did</w:t>
      </w:r>
      <w:r>
        <w:rPr>
          <w:rFonts w:cs="CG Times"/>
          <w:i/>
          <w:iCs/>
          <w:lang w:val="en-AU"/>
        </w:rPr>
        <w:t xml:space="preserve"> reluctantly.</w:t>
      </w:r>
    </w:p>
    <w:p w14:paraId="29F0EEC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Those who take part </w:t>
      </w:r>
      <w:r>
        <w:rPr>
          <w:rFonts w:cs="CG Times"/>
          <w:i/>
          <w:iCs/>
          <w:u w:val="single"/>
          <w:lang w:val="en-AU"/>
        </w:rPr>
        <w:t>do so</w:t>
      </w:r>
      <w:r>
        <w:rPr>
          <w:rFonts w:cs="CG Times"/>
          <w:i/>
          <w:iCs/>
          <w:lang w:val="en-AU"/>
        </w:rPr>
        <w:t xml:space="preserve"> </w:t>
      </w:r>
      <w:r>
        <w:rPr>
          <w:rFonts w:cs="CG Times"/>
          <w:lang w:val="en-AU"/>
        </w:rPr>
        <w:t xml:space="preserve"> / *</w:t>
      </w:r>
      <w:r>
        <w:rPr>
          <w:rFonts w:cs="CG Times"/>
          <w:i/>
          <w:iCs/>
          <w:u w:val="single"/>
          <w:lang w:val="en-AU"/>
        </w:rPr>
        <w:t>do</w:t>
      </w:r>
      <w:r>
        <w:rPr>
          <w:rFonts w:cs="CG Times"/>
          <w:i/>
          <w:iCs/>
          <w:lang w:val="en-AU"/>
        </w:rPr>
        <w:t xml:space="preserve"> at their own peril.</w:t>
      </w:r>
    </w:p>
    <w:p w14:paraId="1B04DCD3"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didn't complain: there was no point in </w:t>
      </w:r>
      <w:r>
        <w:rPr>
          <w:rFonts w:cs="CG Times"/>
          <w:i/>
          <w:iCs/>
          <w:u w:val="single"/>
          <w:lang w:val="en-AU"/>
        </w:rPr>
        <w:t>doing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doing</w:t>
      </w:r>
      <w:r>
        <w:rPr>
          <w:rFonts w:cs="CG Times"/>
          <w:i/>
          <w:iCs/>
          <w:lang w:val="en-AU"/>
        </w:rPr>
        <w:t>.</w:t>
      </w:r>
    </w:p>
    <w:p w14:paraId="24985BA7"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didn't complain: we knew that to </w:t>
      </w:r>
      <w:r>
        <w:rPr>
          <w:rFonts w:cs="CG Times"/>
          <w:i/>
          <w:iCs/>
          <w:u w:val="single"/>
          <w:lang w:val="en-AU"/>
        </w:rPr>
        <w:t>do so</w:t>
      </w:r>
      <w:r>
        <w:rPr>
          <w:rFonts w:cs="CG Times"/>
          <w:i/>
          <w:iCs/>
          <w:lang w:val="en-AU"/>
        </w:rPr>
        <w:t xml:space="preserve"> </w:t>
      </w:r>
      <w:r>
        <w:rPr>
          <w:rFonts w:cs="CG Times"/>
          <w:lang w:val="en-AU"/>
        </w:rPr>
        <w:t>/ *</w:t>
      </w:r>
      <w:r>
        <w:rPr>
          <w:rFonts w:cs="CG Times"/>
          <w:i/>
          <w:iCs/>
          <w:lang w:val="en-AU"/>
        </w:rPr>
        <w:t xml:space="preserve">to </w:t>
      </w:r>
      <w:r>
        <w:rPr>
          <w:rFonts w:cs="CG Times"/>
          <w:i/>
          <w:iCs/>
          <w:u w:val="single"/>
          <w:lang w:val="en-AU"/>
        </w:rPr>
        <w:t>do</w:t>
      </w:r>
      <w:r>
        <w:rPr>
          <w:rFonts w:cs="CG Times"/>
          <w:i/>
          <w:iCs/>
          <w:lang w:val="en-AU"/>
        </w:rPr>
        <w:t xml:space="preserve"> would be pointless.</w:t>
      </w:r>
    </w:p>
    <w:p w14:paraId="0400D6B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lastRenderedPageBreak/>
        <w:t>[</w:t>
      </w:r>
      <w:r w:rsidR="006E03FA">
        <w:rPr>
          <w:rFonts w:cs="CG Times"/>
          <w:lang w:val="en-AU"/>
        </w:rPr>
        <w:t>46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intention behind the legislation was to insure that the money should </w:t>
      </w:r>
      <w:r>
        <w:rPr>
          <w:rFonts w:cs="CG Times"/>
          <w:i/>
          <w:iCs/>
          <w:u w:val="single"/>
          <w:lang w:val="en-AU"/>
        </w:rPr>
        <w:t>be used for reinstatement</w:t>
      </w:r>
      <w:r>
        <w:rPr>
          <w:rFonts w:cs="CG Times"/>
          <w:i/>
          <w:iCs/>
          <w:lang w:val="en-AU"/>
        </w:rPr>
        <w:t xml:space="preserve"> where it was possible and economic to </w:t>
      </w:r>
      <w:r>
        <w:rPr>
          <w:rFonts w:cs="CG Times"/>
          <w:i/>
          <w:iCs/>
          <w:u w:val="single"/>
          <w:lang w:val="en-AU"/>
        </w:rPr>
        <w:t>do so</w:t>
      </w:r>
      <w:r>
        <w:rPr>
          <w:rFonts w:cs="CG Times"/>
          <w:i/>
          <w:iCs/>
          <w:lang w:val="en-AU"/>
        </w:rPr>
        <w:t>.</w:t>
      </w:r>
    </w:p>
    <w:p w14:paraId="2F39AAB5"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financially secure can contemplate </w:t>
      </w:r>
      <w:r>
        <w:rPr>
          <w:rFonts w:cs="CG Times"/>
          <w:i/>
          <w:iCs/>
          <w:u w:val="single"/>
          <w:lang w:val="en-AU"/>
        </w:rPr>
        <w:t>travel alone</w:t>
      </w:r>
      <w:r>
        <w:rPr>
          <w:rFonts w:cs="CG Times"/>
          <w:i/>
          <w:iCs/>
          <w:lang w:val="en-AU"/>
        </w:rPr>
        <w:t xml:space="preserve"> when it was unseemly for a woman who was not a suspect adventuress to </w:t>
      </w:r>
      <w:r>
        <w:rPr>
          <w:rFonts w:cs="CG Times"/>
          <w:i/>
          <w:iCs/>
          <w:u w:val="single"/>
          <w:lang w:val="en-AU"/>
        </w:rPr>
        <w:t>do so</w:t>
      </w:r>
      <w:r>
        <w:rPr>
          <w:rFonts w:cs="CG Times"/>
          <w:i/>
          <w:iCs/>
          <w:lang w:val="en-AU"/>
        </w:rPr>
        <w:t xml:space="preserve"> in previous generations.</w:t>
      </w:r>
    </w:p>
    <w:p w14:paraId="5256AA2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don't want to initiate an inquiry but we are in the process of </w:t>
      </w:r>
      <w:r>
        <w:rPr>
          <w:rFonts w:cs="CG Times"/>
          <w:i/>
          <w:iCs/>
          <w:u w:val="single"/>
          <w:lang w:val="en-AU"/>
        </w:rPr>
        <w:t>so doing</w:t>
      </w:r>
      <w:r>
        <w:rPr>
          <w:rFonts w:cs="CG Times"/>
          <w:i/>
          <w:iCs/>
          <w:lang w:val="en-AU"/>
        </w:rPr>
        <w:t>.</w:t>
      </w:r>
    </w:p>
    <w:p w14:paraId="61C9C60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lease may be terminated by Council after having given not less than 12 months' notice in writing of its intention </w:t>
      </w:r>
      <w:r>
        <w:rPr>
          <w:rFonts w:cs="CG Times"/>
          <w:i/>
          <w:iCs/>
          <w:u w:val="single"/>
          <w:lang w:val="en-AU"/>
        </w:rPr>
        <w:t>so to do</w:t>
      </w:r>
      <w:r>
        <w:rPr>
          <w:rFonts w:cs="CG Times"/>
          <w:i/>
          <w:iCs/>
          <w:lang w:val="en-AU"/>
        </w:rPr>
        <w:t>.</w:t>
      </w:r>
    </w:p>
    <w:p w14:paraId="14BEAEB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we are going to </w:t>
      </w:r>
      <w:r>
        <w:rPr>
          <w:rFonts w:cs="CG Times"/>
          <w:i/>
          <w:iCs/>
          <w:u w:val="single"/>
          <w:lang w:val="en-AU"/>
        </w:rPr>
        <w:t>live together</w:t>
      </w:r>
      <w:r>
        <w:rPr>
          <w:rFonts w:cs="CG Times"/>
          <w:i/>
          <w:iCs/>
          <w:lang w:val="en-AU"/>
        </w:rPr>
        <w:t xml:space="preserve">, we may as well </w:t>
      </w:r>
      <w:r>
        <w:rPr>
          <w:rFonts w:cs="CG Times"/>
          <w:i/>
          <w:iCs/>
          <w:u w:val="single"/>
          <w:lang w:val="en-AU"/>
        </w:rPr>
        <w:t>do it</w:t>
      </w:r>
      <w:r>
        <w:rPr>
          <w:rFonts w:cs="CG Times"/>
          <w:i/>
          <w:iCs/>
          <w:lang w:val="en-AU"/>
        </w:rPr>
        <w:t xml:space="preserve"> properly.</w:t>
      </w:r>
    </w:p>
    <w:p w14:paraId="7240A65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times when I'd just like to </w:t>
      </w:r>
      <w:r>
        <w:rPr>
          <w:rFonts w:cs="CG Times"/>
          <w:i/>
          <w:iCs/>
          <w:u w:val="single"/>
          <w:lang w:val="en-AU"/>
        </w:rPr>
        <w:t>go down to the library and get some books</w:t>
      </w:r>
      <w:r>
        <w:rPr>
          <w:rFonts w:cs="CG Times"/>
          <w:i/>
          <w:iCs/>
          <w:lang w:val="en-AU"/>
        </w:rPr>
        <w:t xml:space="preserve">, but often you can't </w:t>
      </w:r>
      <w:r>
        <w:rPr>
          <w:rFonts w:cs="CG Times"/>
          <w:i/>
          <w:iCs/>
          <w:u w:val="single"/>
          <w:lang w:val="en-AU"/>
        </w:rPr>
        <w:t>do that</w:t>
      </w:r>
      <w:r>
        <w:rPr>
          <w:rFonts w:cs="CG Times"/>
          <w:i/>
          <w:iCs/>
          <w:lang w:val="en-AU"/>
        </w:rPr>
        <w:t xml:space="preserve"> on the spur of the moment.</w:t>
      </w:r>
    </w:p>
    <w:p w14:paraId="353998D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We need to </w:t>
      </w:r>
      <w:r>
        <w:rPr>
          <w:rFonts w:cs="CG Times"/>
          <w:i/>
          <w:iCs/>
          <w:u w:val="single"/>
          <w:lang w:val="en-AU"/>
        </w:rPr>
        <w:t>make absolutely clear what the goals of the various courses are</w:t>
      </w:r>
      <w:r>
        <w:rPr>
          <w:rFonts w:cs="CG Times"/>
          <w:i/>
          <w:iCs/>
          <w:lang w:val="en-AU"/>
        </w:rPr>
        <w:t xml:space="preserve">: only if we </w:t>
      </w:r>
      <w:r>
        <w:rPr>
          <w:rFonts w:cs="CG Times"/>
          <w:i/>
          <w:iCs/>
          <w:u w:val="single"/>
          <w:lang w:val="en-AU"/>
        </w:rPr>
        <w:t>do this</w:t>
      </w:r>
      <w:r>
        <w:rPr>
          <w:rFonts w:cs="CG Times"/>
          <w:i/>
          <w:iCs/>
          <w:lang w:val="en-AU"/>
        </w:rPr>
        <w:t xml:space="preserve"> will people be able to make an informed choice between them.</w:t>
      </w:r>
    </w:p>
    <w:p w14:paraId="7DA85BAB"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49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When the tree fell, it </w:t>
      </w:r>
      <w:r>
        <w:rPr>
          <w:rFonts w:cs="CG Times"/>
          <w:i/>
          <w:iCs/>
          <w:u w:val="single"/>
          <w:lang w:val="en-AU"/>
        </w:rPr>
        <w:t>did so</w:t>
      </w:r>
      <w:r>
        <w:rPr>
          <w:rFonts w:cs="CG Times"/>
          <w:i/>
          <w:iCs/>
          <w:lang w:val="en-AU"/>
        </w:rPr>
        <w:t xml:space="preserve"> </w:t>
      </w:r>
      <w:r>
        <w:rPr>
          <w:rFonts w:cs="CG Times"/>
          <w:lang w:val="en-AU"/>
        </w:rPr>
        <w:t xml:space="preserve">/ </w:t>
      </w:r>
      <w:r>
        <w:rPr>
          <w:rFonts w:cs="CG Times"/>
          <w:vertAlign w:val="superscript"/>
          <w:lang w:val="en-AU"/>
        </w:rPr>
        <w:t>#</w:t>
      </w:r>
      <w:r>
        <w:rPr>
          <w:rFonts w:cs="CG Times"/>
          <w:i/>
          <w:iCs/>
          <w:u w:val="single"/>
          <w:lang w:val="en-AU"/>
        </w:rPr>
        <w:t>did it</w:t>
      </w:r>
      <w:r>
        <w:rPr>
          <w:rFonts w:cs="CG Times"/>
          <w:i/>
          <w:iCs/>
          <w:lang w:val="en-AU"/>
        </w:rPr>
        <w:t xml:space="preserve"> with a loud crash.</w:t>
      </w:r>
    </w:p>
    <w:p w14:paraId="3ED1B5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What</w:t>
      </w:r>
      <w:r>
        <w:rPr>
          <w:rFonts w:cs="CG Times"/>
          <w:i/>
          <w:iCs/>
          <w:lang w:val="en-AU"/>
        </w:rPr>
        <w:t xml:space="preserve"> will they </w:t>
      </w:r>
      <w:r>
        <w:rPr>
          <w:rFonts w:cs="CG Times"/>
          <w:i/>
          <w:iCs/>
          <w:u w:val="single"/>
          <w:lang w:val="en-AU"/>
        </w:rPr>
        <w:t>do</w:t>
      </w:r>
      <w:r>
        <w:rPr>
          <w:rFonts w:cs="CG Times"/>
          <w:i/>
          <w:iCs/>
          <w:lang w:val="en-AU"/>
        </w:rPr>
        <w:t>?</w:t>
      </w:r>
      <w:r>
        <w:rPr>
          <w:rFonts w:cs="CG Times"/>
          <w:lang w:val="en-AU"/>
        </w:rPr>
        <w:tab/>
        <w:t>[open interrogative]</w:t>
      </w:r>
    </w:p>
    <w:p w14:paraId="0E39E9BA"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w:t>
      </w:r>
      <w:r>
        <w:rPr>
          <w:rFonts w:cs="CG Times"/>
          <w:i/>
          <w:iCs/>
          <w:u w:val="single"/>
          <w:lang w:val="en-AU"/>
        </w:rPr>
        <w:t>What</w:t>
      </w:r>
      <w:r>
        <w:rPr>
          <w:rFonts w:cs="CG Times"/>
          <w:i/>
          <w:iCs/>
          <w:lang w:val="en-AU"/>
        </w:rPr>
        <w:t xml:space="preserve"> they </w:t>
      </w:r>
      <w:r>
        <w:rPr>
          <w:rFonts w:cs="CG Times"/>
          <w:i/>
          <w:iCs/>
          <w:u w:val="single"/>
          <w:lang w:val="en-AU"/>
        </w:rPr>
        <w:t>did</w:t>
      </w:r>
      <w:r>
        <w:rPr>
          <w:rFonts w:cs="CG Times"/>
          <w:lang w:val="en-AU"/>
        </w:rPr>
        <w:t>]</w:t>
      </w:r>
      <w:r>
        <w:rPr>
          <w:rFonts w:cs="CG Times"/>
          <w:i/>
          <w:iCs/>
          <w:lang w:val="en-AU"/>
        </w:rPr>
        <w:t xml:space="preserve"> was clearly wrong.</w:t>
      </w:r>
      <w:r>
        <w:rPr>
          <w:rFonts w:cs="CG Times"/>
          <w:lang w:val="en-AU"/>
        </w:rPr>
        <w:tab/>
        <w:t>[fused relative]</w:t>
      </w:r>
    </w:p>
    <w:p w14:paraId="5EC8384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are several things </w:t>
      </w:r>
      <w:r>
        <w:rPr>
          <w:rFonts w:cs="CG Times"/>
          <w:lang w:val="en-AU"/>
        </w:rPr>
        <w:t>[</w:t>
      </w:r>
      <w:r>
        <w:rPr>
          <w:rFonts w:cs="CG Times"/>
          <w:i/>
          <w:iCs/>
          <w:lang w:val="en-AU"/>
        </w:rPr>
        <w:t xml:space="preserve">we ought to </w:t>
      </w:r>
      <w:r>
        <w:rPr>
          <w:rFonts w:cs="CG Times"/>
          <w:i/>
          <w:iCs/>
          <w:u w:val="single"/>
          <w:lang w:val="en-AU"/>
        </w:rPr>
        <w:t>do</w:t>
      </w:r>
      <w:r>
        <w:rPr>
          <w:rFonts w:cs="CG Times"/>
          <w:lang w:val="en-AU"/>
        </w:rPr>
        <w:t>]</w:t>
      </w:r>
      <w:r>
        <w:rPr>
          <w:rFonts w:cs="CG Times"/>
          <w:i/>
          <w:iCs/>
          <w:lang w:val="en-AU"/>
        </w:rPr>
        <w:t>.</w:t>
      </w:r>
      <w:r>
        <w:rPr>
          <w:rFonts w:cs="CG Times"/>
          <w:lang w:val="en-AU"/>
        </w:rPr>
        <w:tab/>
        <w:t>[integrated relative]</w:t>
      </w:r>
    </w:p>
    <w:p w14:paraId="422395A5"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i/>
          <w:iC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They climbed all four peaks in one day, </w:t>
      </w:r>
      <w:r>
        <w:rPr>
          <w:rFonts w:cs="CG Times"/>
          <w:lang w:val="en-AU"/>
        </w:rPr>
        <w:t>[</w:t>
      </w:r>
      <w:r>
        <w:rPr>
          <w:rFonts w:cs="CG Times"/>
          <w:i/>
          <w:iCs/>
          <w:u w:val="single"/>
          <w:lang w:val="en-AU"/>
        </w:rPr>
        <w:t>which</w:t>
      </w:r>
      <w:r>
        <w:rPr>
          <w:rFonts w:cs="CG Times"/>
          <w:i/>
          <w:iCs/>
          <w:lang w:val="en-AU"/>
        </w:rPr>
        <w:t xml:space="preserve"> had never</w:t>
      </w:r>
    </w:p>
    <w:p w14:paraId="6A30A7F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been </w:t>
      </w:r>
      <w:r>
        <w:rPr>
          <w:rFonts w:cs="CG Times"/>
          <w:i/>
          <w:iCs/>
          <w:u w:val="single"/>
          <w:lang w:val="en-AU"/>
        </w:rPr>
        <w:t>done</w:t>
      </w:r>
      <w:r>
        <w:rPr>
          <w:rFonts w:cs="CG Times"/>
          <w:i/>
          <w:iCs/>
          <w:lang w:val="en-AU"/>
        </w:rPr>
        <w:t xml:space="preserve"> before</w:t>
      </w:r>
      <w:r>
        <w:rPr>
          <w:rFonts w:cs="CG Times"/>
          <w:lang w:val="en-AU"/>
        </w:rPr>
        <w:t>]</w:t>
      </w:r>
      <w:r>
        <w:rPr>
          <w:rFonts w:cs="CG Times"/>
          <w:i/>
          <w:iCs/>
          <w:lang w:val="en-AU"/>
        </w:rPr>
        <w:t>.</w:t>
      </w:r>
      <w:r>
        <w:rPr>
          <w:rFonts w:cs="CG Times"/>
          <w:lang w:val="en-AU"/>
        </w:rPr>
        <w:tab/>
        <w:t>[supplementary relative]</w:t>
      </w:r>
      <w:r>
        <w:rPr>
          <w:rStyle w:val="FootnoteReference"/>
          <w:rFonts w:cs="CG Times"/>
          <w:vertAlign w:val="superscript"/>
          <w:lang w:val="en-AU"/>
        </w:rPr>
        <w:footnoteReference w:id="1"/>
      </w:r>
    </w:p>
    <w:p w14:paraId="67A8A471"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w:t>
      </w:r>
      <w:r>
        <w:rPr>
          <w:rFonts w:cs="CG Times"/>
          <w:i/>
          <w:iCs/>
          <w:u w:val="single"/>
          <w:lang w:val="en-AU"/>
        </w:rPr>
        <w:t>questioned</w:t>
      </w:r>
      <w:r>
        <w:rPr>
          <w:rFonts w:cs="CG Times"/>
          <w:i/>
          <w:iCs/>
          <w:lang w:val="en-AU"/>
        </w:rPr>
        <w:t xml:space="preserve"> Jill </w:t>
      </w:r>
      <w:r>
        <w:rPr>
          <w:rFonts w:cs="CG Times"/>
          <w:i/>
          <w:iCs/>
          <w:u w:val="single"/>
          <w:lang w:val="en-AU"/>
        </w:rPr>
        <w:t>for over an hour before letting her go</w:t>
      </w:r>
      <w:r>
        <w:rPr>
          <w:rFonts w:cs="CG Times"/>
          <w:i/>
          <w:iCs/>
          <w:lang w:val="en-AU"/>
        </w:rPr>
        <w:t xml:space="preserve">: I hope they don't </w:t>
      </w:r>
      <w:r>
        <w:rPr>
          <w:rFonts w:cs="CG Times"/>
          <w:i/>
          <w:iCs/>
          <w:u w:val="single"/>
          <w:lang w:val="en-AU"/>
        </w:rPr>
        <w:t>do that</w:t>
      </w:r>
      <w:r>
        <w:rPr>
          <w:rFonts w:cs="CG Times"/>
          <w:i/>
          <w:iCs/>
          <w:lang w:val="en-AU"/>
        </w:rPr>
        <w:t xml:space="preserve"> to me.</w:t>
      </w:r>
    </w:p>
    <w:p w14:paraId="4BB96A9A"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1238"/>
        <w:jc w:val="both"/>
        <w:rPr>
          <w:rFonts w:cs="CG Times"/>
          <w:lang w:val="en-AU"/>
        </w:rPr>
      </w:pPr>
      <w:r>
        <w:rPr>
          <w:rFonts w:cs="CG Times"/>
          <w:lang w:val="en-AU"/>
        </w:rPr>
        <w:t>[</w:t>
      </w:r>
      <w:r w:rsidR="006E03FA">
        <w:rPr>
          <w:rFonts w:cs="CG Times"/>
          <w:lang w:val="en-AU"/>
        </w:rPr>
        <w:t>52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hoping </w:t>
      </w:r>
      <w:r>
        <w:rPr>
          <w:rFonts w:cs="CG Times"/>
          <w:i/>
          <w:iCs/>
          <w:u w:val="single"/>
          <w:lang w:val="en-AU"/>
        </w:rPr>
        <w:t>that they wouldn't speak English so I would have been forced to use Chinese</w:t>
      </w:r>
      <w:r>
        <w:rPr>
          <w:rFonts w:cs="CG Times"/>
          <w:i/>
          <w:iCs/>
          <w:lang w:val="en-AU"/>
        </w:rPr>
        <w:t xml:space="preserve"> but unfortunately </w:t>
      </w:r>
      <w:r>
        <w:rPr>
          <w:rFonts w:cs="CG Times"/>
          <w:i/>
          <w:iCs/>
          <w:u w:val="single"/>
          <w:lang w:val="en-AU"/>
        </w:rPr>
        <w:t>it didn't happen</w:t>
      </w:r>
      <w:r>
        <w:rPr>
          <w:rFonts w:cs="CG Times"/>
          <w:i/>
          <w:iCs/>
          <w:lang w:val="en-AU"/>
        </w:rPr>
        <w:t>.</w:t>
      </w:r>
    </w:p>
    <w:p w14:paraId="233B70D6"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If you do too much last minute cramming </w:t>
      </w:r>
      <w:r>
        <w:rPr>
          <w:rFonts w:cs="CG Times"/>
          <w:i/>
          <w:iCs/>
          <w:u w:val="single"/>
          <w:lang w:val="en-AU"/>
        </w:rPr>
        <w:t>you can end up too tired to do the</w:t>
      </w:r>
      <w:r>
        <w:rPr>
          <w:rFonts w:cs="CG Times"/>
          <w:i/>
          <w:iCs/>
          <w:lang w:val="en-AU"/>
        </w:rPr>
        <w:t xml:space="preserve"> </w:t>
      </w:r>
      <w:r>
        <w:rPr>
          <w:rFonts w:cs="CG Times"/>
          <w:i/>
          <w:iCs/>
          <w:u w:val="single"/>
          <w:lang w:val="en-AU"/>
        </w:rPr>
        <w:t>exam</w:t>
      </w:r>
      <w:r>
        <w:rPr>
          <w:rFonts w:cs="CG Times"/>
          <w:i/>
          <w:iCs/>
          <w:lang w:val="en-AU"/>
        </w:rPr>
        <w:t xml:space="preserve">. </w:t>
      </w:r>
      <w:r>
        <w:rPr>
          <w:rFonts w:cs="CG Times"/>
          <w:i/>
          <w:iCs/>
          <w:u w:val="single"/>
          <w:lang w:val="en-AU"/>
        </w:rPr>
        <w:t>That happened to me</w:t>
      </w:r>
      <w:r>
        <w:rPr>
          <w:rFonts w:cs="CG Times"/>
          <w:i/>
          <w:iCs/>
          <w:lang w:val="en-AU"/>
        </w:rPr>
        <w:t xml:space="preserve"> last week because I studied pretty late for it.</w:t>
      </w:r>
    </w:p>
    <w:p w14:paraId="3A6481E2"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can't believe </w:t>
      </w:r>
      <w:r>
        <w:rPr>
          <w:rFonts w:cs="CG Times"/>
          <w:i/>
          <w:iCs/>
          <w:u w:val="single"/>
          <w:lang w:val="en-AU"/>
        </w:rPr>
        <w:t>this is happening to me</w:t>
      </w:r>
      <w:r>
        <w:rPr>
          <w:rFonts w:cs="CG Times"/>
          <w:i/>
          <w:iCs/>
          <w:lang w:val="en-AU"/>
        </w:rPr>
        <w:t>.</w:t>
      </w:r>
    </w:p>
    <w:p w14:paraId="3CD78129"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u w:val="single"/>
          <w:lang w:val="en-AU"/>
        </w:rPr>
        <w:t>What's happening?</w:t>
      </w:r>
    </w:p>
    <w:p w14:paraId="3282D55E" w14:textId="77777777" w:rsidR="0050619F"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We came back early because </w:t>
      </w:r>
      <w:r>
        <w:rPr>
          <w:rFonts w:cs="CG Times"/>
          <w:i/>
          <w:iCs/>
          <w:u w:val="single"/>
          <w:lang w:val="en-AU"/>
        </w:rPr>
        <w:t>it started to snow</w:t>
      </w:r>
      <w:r>
        <w:rPr>
          <w:rFonts w:cs="CG Times"/>
          <w:i/>
          <w:iCs/>
          <w:lang w:val="en-AU"/>
        </w:rPr>
        <w:t xml:space="preserve">, </w:t>
      </w:r>
      <w:r>
        <w:rPr>
          <w:rFonts w:cs="CG Times"/>
          <w:i/>
          <w:iCs/>
          <w:u w:val="single"/>
          <w:lang w:val="en-AU"/>
        </w:rPr>
        <w:t>which happens</w:t>
      </w:r>
      <w:r>
        <w:rPr>
          <w:rFonts w:cs="CG Times"/>
          <w:i/>
          <w:iCs/>
          <w:lang w:val="en-AU"/>
        </w:rPr>
        <w:t xml:space="preserve"> sometimes even in May.</w:t>
      </w:r>
    </w:p>
    <w:p w14:paraId="604037F6" w14:textId="77777777" w:rsidR="006E03FA" w:rsidRDefault="0050619F">
      <w:pPr>
        <w:widowControl/>
        <w:tabs>
          <w:tab w:val="left" w:pos="-792"/>
          <w:tab w:val="left" w:pos="-360"/>
          <w:tab w:val="left" w:pos="0"/>
          <w:tab w:val="left" w:pos="532"/>
          <w:tab w:val="right" w:pos="676"/>
          <w:tab w:val="left" w:pos="835"/>
          <w:tab w:val="left" w:pos="1238"/>
          <w:tab w:val="left" w:pos="3766"/>
          <w:tab w:val="left" w:pos="4266"/>
          <w:tab w:val="left" w:pos="6510"/>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u w:val="single"/>
          <w:lang w:val="en-AU"/>
        </w:rPr>
        <w:t>What happened</w:t>
      </w:r>
      <w:r>
        <w:rPr>
          <w:rFonts w:cs="CG Times"/>
          <w:i/>
          <w:iCs/>
          <w:lang w:val="en-AU"/>
        </w:rPr>
        <w:t xml:space="preserve"> was we didn't have a quorum, so the meeting was adjourned.</w:t>
      </w:r>
    </w:p>
    <w:p w14:paraId="1AAFB6C8" w14:textId="77777777" w:rsidR="0050619F"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a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so</w:t>
      </w:r>
      <w:r>
        <w:rPr>
          <w:rFonts w:cs="CG Times"/>
          <w:i/>
          <w:iCs/>
          <w:lang w:val="en-AU"/>
        </w:rPr>
        <w:t>.</w:t>
      </w:r>
    </w:p>
    <w:p w14:paraId="6203C509"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Jill nearly </w:t>
      </w:r>
      <w:r>
        <w:rPr>
          <w:rFonts w:cs="CG Times"/>
          <w:i/>
          <w:iCs/>
          <w:u w:val="single"/>
          <w:lang w:val="en-AU"/>
        </w:rPr>
        <w:t>caught that fish</w:t>
      </w:r>
      <w:r>
        <w:rPr>
          <w:rFonts w:cs="CG Times"/>
          <w:i/>
          <w:iCs/>
          <w:lang w:val="en-AU"/>
        </w:rPr>
        <w:t xml:space="preserve"> yesterday.</w:t>
      </w:r>
      <w:r>
        <w:rPr>
          <w:rFonts w:cs="CG Times"/>
          <w:lang w:val="en-AU"/>
        </w:rPr>
        <w:tab/>
        <w:t>b.</w:t>
      </w:r>
      <w:r>
        <w:rPr>
          <w:rFonts w:cs="CG Times"/>
          <w:lang w:val="en-AU"/>
        </w:rPr>
        <w:tab/>
      </w:r>
      <w:r>
        <w:rPr>
          <w:rFonts w:cs="CG Times"/>
          <w:i/>
          <w:iCs/>
          <w:lang w:val="en-AU"/>
        </w:rPr>
        <w:t xml:space="preserve">Tomorrow she's sure she will </w:t>
      </w:r>
      <w:r>
        <w:rPr>
          <w:rFonts w:cs="CG Times"/>
          <w:i/>
          <w:iCs/>
          <w:u w:val="single"/>
          <w:lang w:val="en-AU"/>
        </w:rPr>
        <w:t>do it</w:t>
      </w:r>
      <w:r>
        <w:rPr>
          <w:rFonts w:cs="CG Times"/>
          <w:i/>
          <w:iCs/>
          <w:lang w:val="en-AU"/>
        </w:rPr>
        <w:t>.</w:t>
      </w:r>
    </w:p>
    <w:p w14:paraId="45AAD4D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1238"/>
        <w:jc w:val="both"/>
        <w:rPr>
          <w:rFonts w:cs="CG Times"/>
          <w:lang w:val="en-AU"/>
        </w:rPr>
      </w:pPr>
      <w:r>
        <w:rPr>
          <w:rFonts w:cs="CG Times"/>
          <w:lang w:val="en-AU"/>
        </w:rPr>
        <w:t>[</w:t>
      </w:r>
      <w:r w:rsidR="006E03FA">
        <w:rPr>
          <w:rFonts w:cs="CG Times"/>
          <w:lang w:val="en-AU"/>
        </w:rPr>
        <w:t>54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it?</w:t>
      </w:r>
    </w:p>
    <w:p w14:paraId="45B33B01" w14:textId="77777777" w:rsidR="006E03FA" w:rsidRDefault="0050619F">
      <w:pPr>
        <w:widowControl/>
        <w:tabs>
          <w:tab w:val="left" w:pos="-792"/>
          <w:tab w:val="left" w:pos="-360"/>
          <w:tab w:val="left" w:pos="0"/>
          <w:tab w:val="left" w:pos="532"/>
          <w:tab w:val="right" w:pos="676"/>
          <w:tab w:val="left" w:pos="835"/>
          <w:tab w:val="left" w:pos="1238"/>
          <w:tab w:val="left" w:pos="5138"/>
          <w:tab w:val="left" w:pos="5512"/>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I've sent in my resignation.</w:t>
      </w:r>
      <w:r>
        <w:rPr>
          <w:rFonts w:cs="CG Times"/>
          <w:lang w:val="en-AU"/>
        </w:rPr>
        <w:t xml:space="preserve">   B: </w:t>
      </w:r>
      <w:r>
        <w:rPr>
          <w:rFonts w:cs="CG Times"/>
          <w:i/>
          <w:iCs/>
          <w:lang w:val="en-AU"/>
        </w:rPr>
        <w:t>Why did you do that?</w:t>
      </w:r>
    </w:p>
    <w:p w14:paraId="07EB707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55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t>
      </w:r>
      <w:r>
        <w:rPr>
          <w:rFonts w:cs="CG Times"/>
          <w:i/>
          <w:iCs/>
          <w:u w:val="single"/>
          <w:lang w:val="en-AU"/>
        </w:rPr>
        <w:t>doesn't</w:t>
      </w:r>
      <w:r>
        <w:rPr>
          <w:rFonts w:cs="CG Times"/>
          <w:i/>
          <w:iCs/>
          <w:lang w:val="en-AU"/>
        </w:rPr>
        <w:t xml:space="preserve"> regret it.</w:t>
      </w:r>
      <w:r>
        <w:rPr>
          <w:rFonts w:cs="CG Times"/>
          <w:lang w:val="en-AU"/>
        </w:rPr>
        <w:tab/>
        <w:t>[auxiliary]</w:t>
      </w:r>
    </w:p>
    <w:p w14:paraId="6E46CD5D" w14:textId="77777777" w:rsidR="0050619F" w:rsidRDefault="0050619F">
      <w:pPr>
        <w:widowControl/>
        <w:tabs>
          <w:tab w:val="left" w:pos="-792"/>
          <w:tab w:val="left" w:pos="-360"/>
          <w:tab w:val="left" w:pos="0"/>
          <w:tab w:val="left" w:pos="532"/>
          <w:tab w:val="right" w:pos="676"/>
          <w:tab w:val="left" w:pos="835"/>
          <w:tab w:val="right" w:pos="9266"/>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 xml:space="preserve">   </w:t>
      </w:r>
      <w:r>
        <w:rPr>
          <w:rFonts w:cs="CG Times"/>
          <w:vertAlign w:val="superscript"/>
          <w:lang w:val="en-AU"/>
        </w:rPr>
        <w:t>%</w:t>
      </w:r>
      <w:r>
        <w:rPr>
          <w:rFonts w:cs="CG Times"/>
          <w:i/>
          <w:iCs/>
          <w:lang w:val="en-AU"/>
        </w:rPr>
        <w:t xml:space="preserve">I like it more than I used to </w:t>
      </w:r>
      <w:r>
        <w:rPr>
          <w:rFonts w:cs="CG Times"/>
          <w:i/>
          <w:iCs/>
          <w:u w:val="single"/>
          <w:lang w:val="en-AU"/>
        </w:rPr>
        <w:t>do</w:t>
      </w:r>
      <w:r>
        <w:rPr>
          <w:rFonts w:cs="CG Times"/>
          <w:i/>
          <w:iCs/>
          <w:lang w:val="en-AU"/>
        </w:rPr>
        <w:t>.</w:t>
      </w:r>
      <w:r>
        <w:rPr>
          <w:rFonts w:cs="CG Times"/>
          <w:lang w:val="en-AU"/>
        </w:rPr>
        <w:tab/>
        <w:t>[pro-form]</w:t>
      </w:r>
    </w:p>
    <w:p w14:paraId="2D4148D8"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 enrolled for the course but soon regretted </w:t>
      </w:r>
      <w:r>
        <w:rPr>
          <w:rFonts w:cs="CG Times"/>
          <w:i/>
          <w:iCs/>
          <w:u w:val="single"/>
          <w:lang w:val="en-AU"/>
        </w:rPr>
        <w:t>doing</w:t>
      </w:r>
      <w:r>
        <w:rPr>
          <w:rFonts w:cs="CG Times"/>
          <w:i/>
          <w:iCs/>
          <w:lang w:val="en-AU"/>
        </w:rPr>
        <w:t xml:space="preserve"> so.</w:t>
      </w:r>
      <w:r>
        <w:rPr>
          <w:rFonts w:cs="CG Times"/>
          <w:lang w:val="en-AU"/>
        </w:rPr>
        <w:tab/>
        <w:t xml:space="preserve">[head of pro-form </w:t>
      </w:r>
      <w:r>
        <w:rPr>
          <w:rFonts w:cs="CG Times"/>
          <w:b/>
          <w:bCs/>
          <w:i/>
          <w:iCs/>
          <w:lang w:val="en-AU"/>
        </w:rPr>
        <w:t>do</w:t>
      </w:r>
      <w:r>
        <w:rPr>
          <w:rFonts w:cs="CG Times"/>
          <w:i/>
          <w:iCs/>
          <w:lang w:val="en-AU"/>
        </w:rPr>
        <w:t xml:space="preserve"> so</w:t>
      </w:r>
      <w:r>
        <w:rPr>
          <w:rFonts w:cs="CG Times"/>
          <w:lang w:val="en-AU"/>
        </w:rPr>
        <w:t>]</w:t>
      </w:r>
    </w:p>
    <w:p w14:paraId="3C945B37"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shouldn't </w:t>
      </w:r>
      <w:r>
        <w:rPr>
          <w:rFonts w:cs="CG Times"/>
          <w:i/>
          <w:iCs/>
          <w:u w:val="single"/>
          <w:lang w:val="en-AU"/>
        </w:rPr>
        <w:t>do</w:t>
      </w:r>
      <w:r>
        <w:rPr>
          <w:rFonts w:cs="CG Times"/>
          <w:i/>
          <w:iCs/>
          <w:lang w:val="en-AU"/>
        </w:rPr>
        <w:t xml:space="preserve"> that.</w:t>
      </w:r>
      <w:r>
        <w:rPr>
          <w:rFonts w:cs="CG Times"/>
          <w:lang w:val="en-AU"/>
        </w:rPr>
        <w:t xml:space="preserve">   </w:t>
      </w:r>
      <w:r>
        <w:rPr>
          <w:rFonts w:cs="CG Times"/>
          <w:i/>
          <w:iCs/>
          <w:lang w:val="en-AU"/>
        </w:rPr>
        <w:t xml:space="preserve">What is he </w:t>
      </w:r>
      <w:r>
        <w:rPr>
          <w:rFonts w:cs="CG Times"/>
          <w:i/>
          <w:iCs/>
          <w:u w:val="single"/>
          <w:lang w:val="en-AU"/>
        </w:rPr>
        <w:t>doing?</w:t>
      </w:r>
      <w:r>
        <w:rPr>
          <w:rFonts w:cs="CG Times"/>
          <w:lang w:val="en-AU"/>
        </w:rPr>
        <w:tab/>
        <w:t>[general agentive verb]</w:t>
      </w:r>
    </w:p>
    <w:p w14:paraId="227C112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a somersault.   She </w:t>
      </w:r>
      <w:r>
        <w:rPr>
          <w:rFonts w:cs="CG Times"/>
          <w:i/>
          <w:iCs/>
          <w:u w:val="single"/>
          <w:lang w:val="en-AU"/>
        </w:rPr>
        <w:t>does</w:t>
      </w:r>
      <w:r>
        <w:rPr>
          <w:rFonts w:cs="CG Times"/>
          <w:i/>
          <w:iCs/>
          <w:lang w:val="en-AU"/>
        </w:rPr>
        <w:t xml:space="preserve"> a lot of writing.</w:t>
      </w:r>
      <w:r>
        <w:rPr>
          <w:rFonts w:cs="CG Times"/>
          <w:lang w:val="en-AU"/>
        </w:rPr>
        <w:tab/>
        <w:t>[light verb]</w:t>
      </w:r>
    </w:p>
    <w:p w14:paraId="0CAB5D57"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She </w:t>
      </w:r>
      <w:r>
        <w:rPr>
          <w:rFonts w:cs="CG Times"/>
          <w:i/>
          <w:iCs/>
          <w:u w:val="single"/>
          <w:lang w:val="en-AU"/>
        </w:rPr>
        <w:t>did</w:t>
      </w:r>
      <w:r>
        <w:rPr>
          <w:rFonts w:cs="CG Times"/>
          <w:i/>
          <w:iCs/>
          <w:lang w:val="en-AU"/>
        </w:rPr>
        <w:t xml:space="preserve"> well.</w:t>
      </w:r>
      <w:r>
        <w:rPr>
          <w:rFonts w:cs="CG Times"/>
          <w:lang w:val="en-AU"/>
        </w:rPr>
        <w:t xml:space="preserve">   </w:t>
      </w:r>
      <w:r>
        <w:rPr>
          <w:rFonts w:cs="CG Times"/>
          <w:i/>
          <w:iCs/>
          <w:lang w:val="en-AU"/>
        </w:rPr>
        <w:t xml:space="preserve">That'll </w:t>
      </w:r>
      <w:r>
        <w:rPr>
          <w:rFonts w:cs="CG Times"/>
          <w:i/>
          <w:iCs/>
          <w:u w:val="single"/>
          <w:lang w:val="en-AU"/>
        </w:rPr>
        <w:t>do</w:t>
      </w:r>
      <w:r>
        <w:rPr>
          <w:rFonts w:cs="CG Times"/>
          <w:i/>
          <w:iCs/>
          <w:lang w:val="en-AU"/>
        </w:rPr>
        <w:t xml:space="preserve">.   They are </w:t>
      </w:r>
      <w:r>
        <w:rPr>
          <w:rFonts w:cs="CG Times"/>
          <w:i/>
          <w:iCs/>
          <w:u w:val="single"/>
          <w:lang w:val="en-AU"/>
        </w:rPr>
        <w:t>doing</w:t>
      </w:r>
      <w:r>
        <w:rPr>
          <w:rFonts w:cs="CG Times"/>
          <w:i/>
          <w:iCs/>
          <w:lang w:val="en-AU"/>
        </w:rPr>
        <w:t xml:space="preserve"> `Macbeth'.</w:t>
      </w:r>
      <w:r>
        <w:rPr>
          <w:rFonts w:cs="CG Times"/>
          <w:lang w:val="en-AU"/>
        </w:rPr>
        <w:tab/>
        <w:t>[ordinary lexical verb]</w:t>
      </w:r>
    </w:p>
    <w:p w14:paraId="2528875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was about </w:t>
      </w:r>
      <w:r>
        <w:rPr>
          <w:rFonts w:cs="CG Times"/>
          <w:i/>
          <w:iCs/>
          <w:u w:val="single"/>
          <w:lang w:val="en-AU"/>
        </w:rPr>
        <w:t>so</w:t>
      </w:r>
      <w:r>
        <w:rPr>
          <w:rFonts w:cs="CG Times"/>
          <w:i/>
          <w:iCs/>
          <w:lang w:val="en-AU"/>
        </w:rPr>
        <w:t xml:space="preserve"> tall.</w:t>
      </w:r>
    </w:p>
    <w:p w14:paraId="1EDD831B"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 then fold the paper in two, </w:t>
      </w:r>
      <w:r>
        <w:rPr>
          <w:rFonts w:cs="CG Times"/>
          <w:i/>
          <w:iCs/>
          <w:u w:val="single"/>
          <w:lang w:val="en-AU"/>
        </w:rPr>
        <w:t>so</w:t>
      </w:r>
      <w:r>
        <w:rPr>
          <w:rFonts w:cs="CG Times"/>
          <w:i/>
          <w:iCs/>
          <w:lang w:val="en-AU"/>
        </w:rPr>
        <w:t>.</w:t>
      </w:r>
    </w:p>
    <w:p w14:paraId="32FB5C81"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 ark module is so named in keeping with the distributors' </w:t>
      </w:r>
      <w:proofErr w:type="spellStart"/>
      <w:r>
        <w:rPr>
          <w:rFonts w:cs="CG Times"/>
          <w:i/>
          <w:iCs/>
          <w:lang w:val="en-AU"/>
        </w:rPr>
        <w:t>talmudic</w:t>
      </w:r>
      <w:proofErr w:type="spellEnd"/>
      <w:r>
        <w:rPr>
          <w:rFonts w:cs="CG Times"/>
          <w:i/>
          <w:iCs/>
          <w:lang w:val="en-AU"/>
        </w:rPr>
        <w:t xml:space="preserve"> interests.</w:t>
      </w:r>
    </w:p>
    <w:p w14:paraId="70189574"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1238"/>
        <w:jc w:val="both"/>
        <w:rPr>
          <w:rFonts w:cs="CG Times"/>
          <w:lang w:val="en-AU"/>
        </w:rPr>
      </w:pPr>
      <w:r>
        <w:rPr>
          <w:rFonts w:cs="CG Times"/>
          <w:lang w:val="en-AU"/>
        </w:rPr>
        <w:t>[</w:t>
      </w:r>
      <w:r w:rsidR="006E03FA">
        <w:rPr>
          <w:rFonts w:cs="CG Times"/>
          <w:lang w:val="en-AU"/>
        </w:rPr>
        <w:t>58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Are they putting the price up?</w:t>
      </w:r>
      <w:r>
        <w:rPr>
          <w:rFonts w:cs="CG Times"/>
          <w:lang w:val="en-AU"/>
        </w:rPr>
        <w:t xml:space="preserve">   B: </w:t>
      </w:r>
      <w:r>
        <w:rPr>
          <w:rFonts w:cs="CG Times"/>
          <w:i/>
          <w:iCs/>
          <w:lang w:val="en-AU"/>
        </w:rPr>
        <w:t xml:space="preserve">I think </w:t>
      </w:r>
      <w:r>
        <w:rPr>
          <w:rFonts w:cs="CG Times"/>
          <w:i/>
          <w:iCs/>
          <w:u w:val="single"/>
          <w:lang w:val="en-AU"/>
        </w:rPr>
        <w:t>so</w:t>
      </w:r>
      <w:r>
        <w:rPr>
          <w:rFonts w:cs="CG Times"/>
          <w:i/>
          <w:iCs/>
          <w:lang w:val="en-AU"/>
        </w:rPr>
        <w:t xml:space="preserve">. </w:t>
      </w:r>
      <w:r>
        <w:rPr>
          <w:rFonts w:cs="CG Times"/>
          <w:lang w:val="en-AU"/>
        </w:rPr>
        <w:t xml:space="preserve">/ </w:t>
      </w:r>
      <w:r>
        <w:rPr>
          <w:rFonts w:cs="CG Times"/>
          <w:i/>
          <w:iCs/>
          <w:lang w:val="en-AU"/>
        </w:rPr>
        <w:t xml:space="preserve">I'm afraid </w:t>
      </w:r>
      <w:r>
        <w:rPr>
          <w:rFonts w:cs="CG Times"/>
          <w:i/>
          <w:iCs/>
          <w:u w:val="single"/>
          <w:lang w:val="en-AU"/>
        </w:rPr>
        <w:t>so</w:t>
      </w:r>
      <w:r>
        <w:rPr>
          <w:rFonts w:cs="CG Times"/>
          <w:i/>
          <w:iCs/>
          <w:lang w:val="en-AU"/>
        </w:rPr>
        <w:t>.</w:t>
      </w:r>
      <w:r>
        <w:rPr>
          <w:rFonts w:cs="CG Times"/>
          <w:lang w:val="en-AU"/>
        </w:rPr>
        <w:t xml:space="preserve"> / </w:t>
      </w:r>
      <w:r>
        <w:rPr>
          <w:rFonts w:cs="CG Times"/>
          <w:i/>
          <w:iCs/>
          <w:lang w:val="en-AU"/>
        </w:rPr>
        <w:t xml:space="preserve">It seems </w:t>
      </w:r>
      <w:r>
        <w:rPr>
          <w:rFonts w:cs="CG Times"/>
          <w:i/>
          <w:iCs/>
          <w:u w:val="single"/>
          <w:lang w:val="en-AU"/>
        </w:rPr>
        <w:t>so</w:t>
      </w:r>
      <w:r>
        <w:rPr>
          <w:rFonts w:cs="CG Times"/>
          <w:i/>
          <w:iCs/>
          <w:lang w:val="en-AU"/>
        </w:rPr>
        <w:t>.</w:t>
      </w:r>
    </w:p>
    <w:p w14:paraId="7A2A861D"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thought he was wrong but was too polite to say </w:t>
      </w:r>
      <w:r>
        <w:rPr>
          <w:rFonts w:cs="CG Times"/>
          <w:i/>
          <w:iCs/>
          <w:u w:val="single"/>
          <w:lang w:val="en-AU"/>
        </w:rPr>
        <w:t>so</w:t>
      </w:r>
      <w:r>
        <w:rPr>
          <w:rFonts w:cs="CG Times"/>
          <w:i/>
          <w:iCs/>
          <w:lang w:val="en-AU"/>
        </w:rPr>
        <w:t>.</w:t>
      </w:r>
    </w:p>
    <w:p w14:paraId="4C67F3DB" w14:textId="77777777" w:rsidR="0050619F"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She was totally opposed to the idea and told the premier </w:t>
      </w:r>
      <w:r>
        <w:rPr>
          <w:rFonts w:cs="CG Times"/>
          <w:i/>
          <w:iCs/>
          <w:u w:val="single"/>
          <w:lang w:val="en-AU"/>
        </w:rPr>
        <w:t>so</w:t>
      </w:r>
      <w:r>
        <w:rPr>
          <w:rFonts w:cs="CG Times"/>
          <w:i/>
          <w:iCs/>
          <w:lang w:val="en-AU"/>
        </w:rPr>
        <w:t>.</w:t>
      </w:r>
    </w:p>
    <w:p w14:paraId="4B02F2FF" w14:textId="77777777" w:rsidR="006E03FA" w:rsidRDefault="0050619F">
      <w:pPr>
        <w:widowControl/>
        <w:tabs>
          <w:tab w:val="left" w:pos="-792"/>
          <w:tab w:val="left" w:pos="-360"/>
          <w:tab w:val="left" w:pos="0"/>
          <w:tab w:val="left" w:pos="532"/>
          <w:tab w:val="right" w:pos="676"/>
          <w:tab w:val="left" w:pos="835"/>
          <w:tab w:val="left" w:pos="1238"/>
          <w:tab w:val="left" w:pos="2395"/>
          <w:tab w:val="left" w:pos="3891"/>
          <w:tab w:val="left" w:pos="5637"/>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Will she accept the recommendations, and if </w:t>
      </w:r>
      <w:r>
        <w:rPr>
          <w:rFonts w:cs="CG Times"/>
          <w:i/>
          <w:iCs/>
          <w:u w:val="single"/>
          <w:lang w:val="en-AU"/>
        </w:rPr>
        <w:t>so</w:t>
      </w:r>
      <w:r>
        <w:rPr>
          <w:rFonts w:cs="CG Times"/>
          <w:i/>
          <w:iCs/>
          <w:lang w:val="en-AU"/>
        </w:rPr>
        <w:t xml:space="preserve"> how will they affect us?</w:t>
      </w:r>
    </w:p>
    <w:p w14:paraId="4B3103B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i/>
          <w:iCs/>
          <w:lang w:val="en-AU"/>
        </w:rPr>
      </w:pPr>
      <w:r>
        <w:rPr>
          <w:rFonts w:cs="CG Times"/>
          <w:lang w:val="en-AU"/>
        </w:rPr>
        <w:t>[</w:t>
      </w:r>
      <w:r w:rsidR="006E03FA">
        <w:rPr>
          <w:rFonts w:cs="CG Times"/>
          <w:lang w:val="en-AU"/>
        </w:rPr>
        <w:t>59</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appear </w:t>
      </w:r>
      <w:r>
        <w:rPr>
          <w:rFonts w:cs="CG Times"/>
          <w:i/>
          <w:iCs/>
          <w:lang w:val="en-AU"/>
        </w:rPr>
        <w:tab/>
        <w:t>assume</w:t>
      </w:r>
      <w:r>
        <w:rPr>
          <w:rFonts w:cs="CG Times"/>
          <w:i/>
          <w:iCs/>
          <w:lang w:val="en-AU"/>
        </w:rPr>
        <w:tab/>
        <w:t>believe</w:t>
      </w:r>
      <w:r>
        <w:rPr>
          <w:rFonts w:cs="CG Times"/>
          <w:i/>
          <w:iCs/>
          <w:lang w:val="en-AU"/>
        </w:rPr>
        <w:tab/>
        <w:t>fear</w:t>
      </w:r>
      <w:r>
        <w:rPr>
          <w:rFonts w:cs="CG Times"/>
          <w:i/>
          <w:iCs/>
          <w:lang w:val="en-AU"/>
        </w:rPr>
        <w:tab/>
        <w:t>gather</w:t>
      </w:r>
      <w:r>
        <w:rPr>
          <w:rFonts w:cs="CG Times"/>
          <w:i/>
          <w:iCs/>
          <w:lang w:val="en-AU"/>
        </w:rPr>
        <w:tab/>
        <w:t>guess</w:t>
      </w:r>
    </w:p>
    <w:p w14:paraId="32677C1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jc w:val="both"/>
        <w:rPr>
          <w:rFonts w:cs="CG Times"/>
          <w:i/>
          <w:iCs/>
          <w:lang w:val="en-AU"/>
        </w:rPr>
      </w:pPr>
      <w:r>
        <w:rPr>
          <w:rFonts w:cs="CG Times"/>
          <w:i/>
          <w:iCs/>
          <w:lang w:val="en-AU"/>
        </w:rPr>
        <w:t>hope</w:t>
      </w:r>
      <w:r>
        <w:rPr>
          <w:rFonts w:cs="CG Times"/>
          <w:i/>
          <w:iCs/>
          <w:lang w:val="en-AU"/>
        </w:rPr>
        <w:tab/>
        <w:t>imagine</w:t>
      </w:r>
      <w:r>
        <w:rPr>
          <w:rFonts w:cs="CG Times"/>
          <w:i/>
          <w:iCs/>
          <w:lang w:val="en-AU"/>
        </w:rPr>
        <w:tab/>
        <w:t>presume</w:t>
      </w:r>
      <w:r>
        <w:rPr>
          <w:rFonts w:cs="CG Times"/>
          <w:i/>
          <w:iCs/>
          <w:lang w:val="en-AU"/>
        </w:rPr>
        <w:tab/>
        <w:t>reckon</w:t>
      </w:r>
      <w:r>
        <w:rPr>
          <w:rFonts w:cs="CG Times"/>
          <w:i/>
          <w:iCs/>
          <w:lang w:val="en-AU"/>
        </w:rPr>
        <w:tab/>
        <w:t>regret</w:t>
      </w:r>
      <w:r>
        <w:rPr>
          <w:rFonts w:cs="CG Times"/>
          <w:i/>
          <w:iCs/>
          <w:lang w:val="en-AU"/>
        </w:rPr>
        <w:tab/>
        <w:t>say</w:t>
      </w:r>
    </w:p>
    <w:p w14:paraId="4710293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firstLine="532"/>
        <w:jc w:val="both"/>
        <w:rPr>
          <w:rFonts w:cs="CG Times"/>
          <w:lang w:val="en-AU"/>
        </w:rPr>
      </w:pPr>
      <w:r>
        <w:rPr>
          <w:rFonts w:cs="CG Times"/>
          <w:i/>
          <w:iCs/>
          <w:lang w:val="en-AU"/>
        </w:rPr>
        <w:tab/>
      </w:r>
      <w:r>
        <w:rPr>
          <w:rFonts w:cs="CG Times"/>
          <w:i/>
          <w:iCs/>
          <w:lang w:val="en-AU"/>
        </w:rPr>
        <w:tab/>
      </w:r>
      <w:r>
        <w:rPr>
          <w:rFonts w:cs="CG Times"/>
          <w:i/>
          <w:iCs/>
          <w:lang w:val="en-AU"/>
        </w:rPr>
        <w:tab/>
        <w:t xml:space="preserve">seem </w:t>
      </w:r>
      <w:r>
        <w:rPr>
          <w:rFonts w:cs="CG Times"/>
          <w:i/>
          <w:iCs/>
          <w:lang w:val="en-AU"/>
        </w:rPr>
        <w:tab/>
        <w:t>suppose</w:t>
      </w:r>
      <w:r>
        <w:rPr>
          <w:rFonts w:cs="CG Times"/>
          <w:i/>
          <w:iCs/>
          <w:lang w:val="en-AU"/>
        </w:rPr>
        <w:tab/>
        <w:t>suspect</w:t>
      </w:r>
      <w:r>
        <w:rPr>
          <w:rFonts w:cs="CG Times"/>
          <w:i/>
          <w:iCs/>
          <w:lang w:val="en-AU"/>
        </w:rPr>
        <w:tab/>
        <w:t>tell</w:t>
      </w:r>
      <w:r>
        <w:rPr>
          <w:rFonts w:cs="CG Times"/>
          <w:i/>
          <w:iCs/>
          <w:lang w:val="en-AU"/>
        </w:rPr>
        <w:tab/>
        <w:t>think</w:t>
      </w:r>
      <w:r>
        <w:rPr>
          <w:rFonts w:cs="CG Times"/>
          <w:i/>
          <w:iCs/>
          <w:lang w:val="en-AU"/>
        </w:rPr>
        <w:tab/>
        <w:t>trust</w:t>
      </w:r>
    </w:p>
    <w:p w14:paraId="5209F8EC"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lastRenderedPageBreak/>
        <w:t>[</w:t>
      </w:r>
      <w:r w:rsidR="006E03FA">
        <w:rPr>
          <w:rFonts w:cs="CG Times"/>
          <w:lang w:val="en-AU"/>
        </w:rPr>
        <w:t>60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She didn't approve of the idea and told them so</w:t>
      </w:r>
      <w:r>
        <w:rPr>
          <w:rFonts w:cs="CG Times"/>
          <w:lang w:val="en-AU"/>
        </w:rPr>
        <w:t>/*</w:t>
      </w:r>
      <w:r>
        <w:rPr>
          <w:rFonts w:cs="CG Times"/>
          <w:i/>
          <w:iCs/>
          <w:lang w:val="en-AU"/>
        </w:rPr>
        <w:t>not.</w:t>
      </w:r>
    </w:p>
    <w:p w14:paraId="639F5CA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Will they be accepting the proposal?</w:t>
      </w:r>
      <w:r>
        <w:rPr>
          <w:rFonts w:cs="CG Times"/>
          <w:lang w:val="en-AU"/>
        </w:rPr>
        <w:t xml:space="preserve">   B: </w:t>
      </w:r>
      <w:r>
        <w:rPr>
          <w:rFonts w:cs="CG Times"/>
          <w:i/>
          <w:iCs/>
          <w:lang w:val="en-AU"/>
        </w:rPr>
        <w:t>She says not.</w:t>
      </w:r>
    </w:p>
    <w:p w14:paraId="73B39570"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seem diametrically opposed, or </w:t>
      </w:r>
      <w:r>
        <w:rPr>
          <w:rFonts w:cs="CG Times"/>
          <w:i/>
          <w:iCs/>
          <w:u w:val="single"/>
          <w:lang w:val="en-AU"/>
        </w:rPr>
        <w:t>so</w:t>
      </w:r>
      <w:r>
        <w:rPr>
          <w:rFonts w:cs="CG Times"/>
          <w:i/>
          <w:iCs/>
          <w:lang w:val="en-AU"/>
        </w:rPr>
        <w:t xml:space="preserve"> I thought until I investigated further.</w:t>
      </w:r>
    </w:p>
    <w:p w14:paraId="4B78F128"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optical and mechanical first principles could be inferred directly from experiments </w:t>
      </w:r>
      <w:r>
        <w:rPr>
          <w:rFonts w:cs="CG Times"/>
          <w:i/>
          <w:iCs/>
          <w:lang w:val="en-AU"/>
        </w:rPr>
        <w:sym w:font="WP TypographicSymbols" w:char="0042"/>
      </w:r>
      <w:r>
        <w:rPr>
          <w:rFonts w:cs="CG Times"/>
          <w:i/>
          <w:iCs/>
          <w:lang w:val="en-AU"/>
        </w:rPr>
        <w:t xml:space="preserve"> or </w:t>
      </w:r>
      <w:r>
        <w:rPr>
          <w:rFonts w:cs="CG Times"/>
          <w:i/>
          <w:iCs/>
          <w:u w:val="single"/>
          <w:lang w:val="en-AU"/>
        </w:rPr>
        <w:t>so</w:t>
      </w:r>
      <w:r>
        <w:rPr>
          <w:rFonts w:cs="CG Times"/>
          <w:i/>
          <w:iCs/>
          <w:lang w:val="en-AU"/>
        </w:rPr>
        <w:t xml:space="preserve"> Newton would have his readers believe.</w:t>
      </w:r>
    </w:p>
    <w:p w14:paraId="79C874F4"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Five of us, </w:t>
      </w:r>
      <w:r>
        <w:rPr>
          <w:rFonts w:cs="CG Times"/>
          <w:i/>
          <w:iCs/>
          <w:u w:val="single"/>
          <w:lang w:val="en-AU"/>
        </w:rPr>
        <w:t>so</w:t>
      </w:r>
      <w:r>
        <w:rPr>
          <w:rFonts w:cs="CG Times"/>
          <w:i/>
          <w:iCs/>
          <w:lang w:val="en-AU"/>
        </w:rPr>
        <w:t xml:space="preserve"> I believe, have had fiction published in magazines or anthologies.</w:t>
      </w:r>
    </w:p>
    <w:p w14:paraId="1A3BA44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The clock has stopped.</w:t>
      </w:r>
      <w:r>
        <w:rPr>
          <w:rFonts w:cs="CG Times"/>
          <w:lang w:val="en-AU"/>
        </w:rPr>
        <w:t xml:space="preserve">   B: </w:t>
      </w:r>
      <w:r>
        <w:rPr>
          <w:rFonts w:cs="CG Times"/>
          <w:i/>
          <w:iCs/>
          <w:u w:val="single"/>
          <w:lang w:val="en-AU"/>
        </w:rPr>
        <w:t>So</w:t>
      </w:r>
      <w:r>
        <w:rPr>
          <w:rFonts w:cs="CG Times"/>
          <w:i/>
          <w:iCs/>
          <w:lang w:val="en-AU"/>
        </w:rPr>
        <w:t xml:space="preserve"> I see.</w:t>
      </w:r>
    </w:p>
    <w:p w14:paraId="7D1A50DE"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So</w:t>
      </w:r>
      <w:r>
        <w:rPr>
          <w:rFonts w:cs="CG Times"/>
          <w:i/>
          <w:iCs/>
          <w:lang w:val="en-AU"/>
        </w:rPr>
        <w:t xml:space="preserve"> wrote a ten-year-old student in a letter to his parents from St Aidan's. </w:t>
      </w:r>
    </w:p>
    <w:p w14:paraId="759D585F"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Nor, </w:t>
      </w:r>
      <w:r>
        <w:rPr>
          <w:rFonts w:cs="CG Times"/>
          <w:i/>
          <w:iCs/>
          <w:u w:val="single"/>
          <w:lang w:val="en-AU"/>
        </w:rPr>
        <w:t>so</w:t>
      </w:r>
      <w:r>
        <w:rPr>
          <w:rFonts w:cs="CG Times"/>
          <w:i/>
          <w:iCs/>
          <w:lang w:val="en-AU"/>
        </w:rPr>
        <w:t xml:space="preserve"> did I believe, had anyone yet effectively caught the gaping contrast between the heedless flow of time and the fleeting evanescence of existence.</w:t>
      </w:r>
    </w:p>
    <w:p w14:paraId="30541AF1"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You can, if you </w:t>
      </w:r>
      <w:r>
        <w:rPr>
          <w:rFonts w:cs="CG Times"/>
          <w:i/>
          <w:iCs/>
          <w:u w:val="single"/>
          <w:lang w:val="en-AU"/>
        </w:rPr>
        <w:t>so</w:t>
      </w:r>
      <w:r>
        <w:rPr>
          <w:rFonts w:cs="CG Times"/>
          <w:i/>
          <w:iCs/>
          <w:lang w:val="en-AU"/>
        </w:rPr>
        <w:t xml:space="preserve"> wish</w:t>
      </w:r>
      <w:r>
        <w:rPr>
          <w:rFonts w:cs="CG Times"/>
          <w:lang w:val="en-AU"/>
        </w:rPr>
        <w:t>/</w:t>
      </w:r>
      <w:r>
        <w:rPr>
          <w:rFonts w:cs="CG Times"/>
          <w:i/>
          <w:iCs/>
          <w:lang w:val="en-AU"/>
        </w:rPr>
        <w:t>choose, join for a trial period of three months.</w:t>
      </w:r>
    </w:p>
    <w:p w14:paraId="259A4EB8"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very happy at that time, or at least they seemed </w:t>
      </w:r>
      <w:r>
        <w:rPr>
          <w:rFonts w:cs="CG Times"/>
          <w:i/>
          <w:iCs/>
          <w:u w:val="single"/>
          <w:lang w:val="en-AU"/>
        </w:rPr>
        <w:t>so</w:t>
      </w:r>
      <w:r>
        <w:rPr>
          <w:rFonts w:cs="CG Times"/>
          <w:i/>
          <w:iCs/>
          <w:lang w:val="en-AU"/>
        </w:rPr>
        <w:t>.</w:t>
      </w:r>
    </w:p>
    <w:p w14:paraId="2BCAA10B"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bible was already a symbol of class struggle, and remained </w:t>
      </w:r>
      <w:r>
        <w:rPr>
          <w:rFonts w:cs="CG Times"/>
          <w:i/>
          <w:iCs/>
          <w:u w:val="single"/>
          <w:lang w:val="en-AU"/>
        </w:rPr>
        <w:t>so</w:t>
      </w:r>
      <w:r>
        <w:rPr>
          <w:rFonts w:cs="CG Times"/>
          <w:i/>
          <w:iCs/>
          <w:lang w:val="en-AU"/>
        </w:rPr>
        <w:t xml:space="preserve"> for a long time.</w:t>
      </w:r>
    </w:p>
    <w:p w14:paraId="1790DF51"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Step-parents have to break through a layer of resistance, </w:t>
      </w:r>
      <w:r>
        <w:rPr>
          <w:rFonts w:cs="CG Times"/>
          <w:lang w:val="en-AU"/>
        </w:rPr>
        <w:t>[</w:t>
      </w:r>
      <w:r>
        <w:rPr>
          <w:rFonts w:cs="CG Times"/>
          <w:i/>
          <w:iCs/>
          <w:lang w:val="en-AU"/>
        </w:rPr>
        <w:t xml:space="preserve">more </w:t>
      </w:r>
      <w:r>
        <w:rPr>
          <w:rFonts w:cs="CG Times"/>
          <w:i/>
          <w:iCs/>
          <w:u w:val="single"/>
          <w:lang w:val="en-AU"/>
        </w:rPr>
        <w:t>so</w:t>
      </w:r>
      <w:r>
        <w:rPr>
          <w:rFonts w:cs="CG Times"/>
          <w:i/>
          <w:iCs/>
          <w:lang w:val="en-AU"/>
        </w:rPr>
        <w:t xml:space="preserve"> than other people trying to join any close-knit community</w:t>
      </w:r>
      <w:r>
        <w:rPr>
          <w:rFonts w:cs="CG Times"/>
          <w:lang w:val="en-AU"/>
        </w:rPr>
        <w:t>]</w:t>
      </w:r>
      <w:r>
        <w:rPr>
          <w:rFonts w:cs="CG Times"/>
          <w:i/>
          <w:iCs/>
          <w:lang w:val="en-AU"/>
        </w:rPr>
        <w:t>.</w:t>
      </w:r>
    </w:p>
    <w:p w14:paraId="2BD3E25F"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 Coo-</w:t>
      </w:r>
      <w:proofErr w:type="spellStart"/>
      <w:r>
        <w:rPr>
          <w:rFonts w:cs="CG Times"/>
          <w:i/>
          <w:iCs/>
          <w:lang w:val="en-AU"/>
        </w:rPr>
        <w:t>ee</w:t>
      </w:r>
      <w:proofErr w:type="spellEnd"/>
      <w:r>
        <w:rPr>
          <w:rFonts w:cs="CG Times"/>
          <w:i/>
          <w:iCs/>
          <w:lang w:val="en-AU"/>
        </w:rPr>
        <w:t xml:space="preserve"> cordial factory prospered almost at once, </w:t>
      </w:r>
      <w:r>
        <w:rPr>
          <w:rFonts w:cs="CG Times"/>
          <w:lang w:val="en-AU"/>
        </w:rPr>
        <w:t>[</w:t>
      </w:r>
      <w:r>
        <w:rPr>
          <w:rFonts w:cs="CG Times"/>
          <w:i/>
          <w:iCs/>
          <w:lang w:val="en-AU"/>
        </w:rPr>
        <w:t xml:space="preserve">so much </w:t>
      </w:r>
      <w:r>
        <w:rPr>
          <w:rFonts w:cs="CG Times"/>
          <w:i/>
          <w:iCs/>
          <w:u w:val="single"/>
          <w:lang w:val="en-AU"/>
        </w:rPr>
        <w:t>so</w:t>
      </w:r>
      <w:r>
        <w:rPr>
          <w:rFonts w:cs="CG Times"/>
          <w:i/>
          <w:iCs/>
          <w:lang w:val="en-AU"/>
        </w:rPr>
        <w:t xml:space="preserve"> that my father bought a new house at Coorparoo</w:t>
      </w:r>
      <w:r>
        <w:rPr>
          <w:rFonts w:cs="CG Times"/>
          <w:lang w:val="en-AU"/>
        </w:rPr>
        <w:t>]</w:t>
      </w:r>
      <w:r>
        <w:rPr>
          <w:rFonts w:cs="CG Times"/>
          <w:i/>
          <w:iCs/>
          <w:lang w:val="en-AU"/>
        </w:rPr>
        <w:t>.</w:t>
      </w:r>
    </w:p>
    <w:p w14:paraId="7AA015F9"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was respected in international political forums, </w:t>
      </w:r>
      <w:r>
        <w:rPr>
          <w:rFonts w:cs="CG Times"/>
          <w:lang w:val="en-AU"/>
        </w:rPr>
        <w:t>[</w:t>
      </w:r>
      <w:r>
        <w:rPr>
          <w:rFonts w:cs="CG Times"/>
          <w:i/>
          <w:iCs/>
          <w:lang w:val="en-AU"/>
        </w:rPr>
        <w:t xml:space="preserve">and properly </w:t>
      </w:r>
      <w:r>
        <w:rPr>
          <w:rFonts w:cs="CG Times"/>
          <w:i/>
          <w:iCs/>
          <w:u w:val="single"/>
          <w:lang w:val="en-AU"/>
        </w:rPr>
        <w:t>so</w:t>
      </w:r>
      <w:r>
        <w:rPr>
          <w:rFonts w:cs="CG Times"/>
          <w:lang w:val="en-AU"/>
        </w:rPr>
        <w:t>]</w:t>
      </w:r>
      <w:r>
        <w:rPr>
          <w:rFonts w:cs="CG Times"/>
          <w:i/>
          <w:iCs/>
          <w:lang w:val="en-AU"/>
        </w:rPr>
        <w:t>.</w:t>
      </w:r>
    </w:p>
    <w:p w14:paraId="6A77EBE3"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Did they get permission from the Dean?</w:t>
      </w:r>
      <w:r>
        <w:rPr>
          <w:rFonts w:cs="CG Times"/>
          <w:lang w:val="en-AU"/>
        </w:rPr>
        <w:t xml:space="preserve">   B: [</w:t>
      </w:r>
      <w:r>
        <w:rPr>
          <w:rFonts w:cs="CG Times"/>
          <w:i/>
          <w:iCs/>
          <w:lang w:val="en-AU"/>
        </w:rPr>
        <w:t xml:space="preserve">Probably </w:t>
      </w:r>
      <w:r>
        <w:rPr>
          <w:rFonts w:cs="CG Times"/>
          <w:i/>
          <w:iCs/>
          <w:u w:val="single"/>
          <w:lang w:val="en-AU"/>
        </w:rPr>
        <w:t>so</w:t>
      </w:r>
      <w:r>
        <w:rPr>
          <w:rFonts w:cs="CG Times"/>
          <w:lang w:val="en-AU"/>
        </w:rPr>
        <w:t>]</w:t>
      </w:r>
      <w:r>
        <w:rPr>
          <w:rFonts w:cs="CG Times"/>
          <w:i/>
          <w:iCs/>
          <w:lang w:val="en-AU"/>
        </w:rPr>
        <w:t>.</w:t>
      </w:r>
    </w:p>
    <w:p w14:paraId="15A15C2D"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Jo was hard-working and well regarded by her colleagues; </w:t>
      </w:r>
      <w:r>
        <w:rPr>
          <w:rFonts w:cs="CG Times"/>
          <w:lang w:val="en-AU"/>
        </w:rPr>
        <w:t>[</w:t>
      </w:r>
      <w:r>
        <w:rPr>
          <w:rFonts w:cs="CG Times"/>
          <w:i/>
          <w:iCs/>
          <w:lang w:val="en-AU"/>
        </w:rPr>
        <w:t xml:space="preserve">not </w:t>
      </w:r>
      <w:r>
        <w:rPr>
          <w:rFonts w:cs="CG Times"/>
          <w:i/>
          <w:iCs/>
          <w:u w:val="single"/>
          <w:lang w:val="en-AU"/>
        </w:rPr>
        <w:t>so</w:t>
      </w:r>
      <w:r>
        <w:rPr>
          <w:rFonts w:cs="CG Times"/>
          <w:i/>
          <w:iCs/>
          <w:lang w:val="en-AU"/>
        </w:rPr>
        <w:t xml:space="preserve"> her brother</w:t>
      </w:r>
      <w:r>
        <w:rPr>
          <w:rFonts w:cs="CG Times"/>
          <w:lang w:val="en-AU"/>
        </w:rPr>
        <w:t>]</w:t>
      </w:r>
      <w:r>
        <w:rPr>
          <w:rFonts w:cs="CG Times"/>
          <w:i/>
          <w:iCs/>
          <w:lang w:val="en-AU"/>
        </w:rPr>
        <w:t>.</w:t>
      </w:r>
    </w:p>
    <w:p w14:paraId="6A59F5B9"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Employment in services of one kind or another may be expected to increase as the towns approach maturity; indeed, in the country generally the proportion of people </w:t>
      </w:r>
      <w:r>
        <w:rPr>
          <w:rFonts w:cs="CG Times"/>
          <w:i/>
          <w:iCs/>
          <w:u w:val="single"/>
          <w:lang w:val="en-AU"/>
        </w:rPr>
        <w:t>so</w:t>
      </w:r>
      <w:r>
        <w:rPr>
          <w:rFonts w:cs="CG Times"/>
          <w:i/>
          <w:iCs/>
          <w:lang w:val="en-AU"/>
        </w:rPr>
        <w:t xml:space="preserve"> employed is growing steadily.</w:t>
      </w:r>
    </w:p>
    <w:p w14:paraId="1834B012"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Jill has misspelt our name.</w:t>
      </w:r>
      <w:r>
        <w:rPr>
          <w:rFonts w:cs="CG Times"/>
          <w:lang w:val="en-AU"/>
        </w:rPr>
        <w:t xml:space="preserve">   B: </w:t>
      </w:r>
      <w:r>
        <w:rPr>
          <w:rFonts w:cs="CG Times"/>
          <w:i/>
          <w:iCs/>
          <w:lang w:val="en-AU"/>
        </w:rPr>
        <w:t>So she has!</w:t>
      </w:r>
    </w:p>
    <w:p w14:paraId="385371AA"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Just as Renaissance scholars had to reconcile Platonism with Christianity, </w:t>
      </w:r>
      <w:r>
        <w:rPr>
          <w:rFonts w:cs="CG Times"/>
          <w:i/>
          <w:iCs/>
          <w:u w:val="single"/>
          <w:lang w:val="en-AU"/>
        </w:rPr>
        <w:t>so</w:t>
      </w:r>
      <w:r>
        <w:rPr>
          <w:rFonts w:cs="CG Times"/>
          <w:i/>
          <w:iCs/>
          <w:lang w:val="en-AU"/>
        </w:rPr>
        <w:t xml:space="preserve"> the Victorian Platonist dons had their particular reconciliation to do too.</w:t>
      </w:r>
    </w:p>
    <w:p w14:paraId="743C5967"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As infections increased in women, </w:t>
      </w:r>
      <w:r>
        <w:rPr>
          <w:rFonts w:cs="CG Times"/>
          <w:i/>
          <w:iCs/>
          <w:u w:val="single"/>
          <w:lang w:val="en-AU"/>
        </w:rPr>
        <w:t>so</w:t>
      </w:r>
      <w:r>
        <w:rPr>
          <w:rFonts w:cs="CG Times"/>
          <w:i/>
          <w:iCs/>
          <w:lang w:val="en-AU"/>
        </w:rPr>
        <w:t xml:space="preserve"> did infections in their babies.</w:t>
      </w:r>
    </w:p>
    <w:p w14:paraId="4A3EABAB" w14:textId="77777777" w:rsidR="0050619F"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1238"/>
        <w:jc w:val="both"/>
        <w:rPr>
          <w:rFonts w:cs="CG Times"/>
          <w:lang w:val="en-AU"/>
        </w:rPr>
      </w:pPr>
      <w:r>
        <w:rPr>
          <w:rFonts w:cs="CG Times"/>
          <w:lang w:val="en-AU"/>
        </w:rPr>
        <w:t>[</w:t>
      </w:r>
      <w:r w:rsidR="006E03FA">
        <w:rPr>
          <w:rFonts w:cs="CG Times"/>
          <w:lang w:val="en-AU"/>
        </w:rPr>
        <w:t>68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will certainly notice the mistake, and </w:t>
      </w:r>
      <w:r>
        <w:rPr>
          <w:rFonts w:cs="CG Times"/>
          <w:i/>
          <w:iCs/>
          <w:u w:val="single"/>
          <w:lang w:val="en-AU"/>
        </w:rPr>
        <w:t>so</w:t>
      </w:r>
      <w:r>
        <w:rPr>
          <w:rFonts w:cs="CG Times"/>
          <w:i/>
          <w:iCs/>
          <w:lang w:val="en-AU"/>
        </w:rPr>
        <w:t xml:space="preserve"> will Max.</w:t>
      </w:r>
    </w:p>
    <w:p w14:paraId="614CA4A6" w14:textId="77777777" w:rsidR="006E03FA" w:rsidRDefault="0050619F">
      <w:pPr>
        <w:widowControl/>
        <w:tabs>
          <w:tab w:val="left" w:pos="-792"/>
          <w:tab w:val="left" w:pos="-360"/>
          <w:tab w:val="left" w:pos="0"/>
          <w:tab w:val="left" w:pos="532"/>
          <w:tab w:val="right" w:pos="676"/>
          <w:tab w:val="left" w:pos="835"/>
          <w:tab w:val="left" w:pos="1238"/>
          <w:tab w:val="left" w:pos="2534"/>
          <w:tab w:val="left" w:pos="3830"/>
          <w:tab w:val="left" w:pos="5126"/>
          <w:tab w:val="left" w:pos="6422"/>
          <w:tab w:val="left" w:pos="7718"/>
          <w:tab w:val="left" w:pos="9014"/>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Tom is very nervous.</w:t>
      </w:r>
      <w:r>
        <w:rPr>
          <w:rFonts w:cs="CG Times"/>
          <w:lang w:val="en-AU"/>
        </w:rPr>
        <w:t xml:space="preserve">   B: </w:t>
      </w:r>
      <w:r>
        <w:rPr>
          <w:rFonts w:cs="CG Times"/>
          <w:i/>
          <w:iCs/>
          <w:u w:val="single"/>
          <w:lang w:val="en-AU"/>
        </w:rPr>
        <w:t>So</w:t>
      </w:r>
      <w:r>
        <w:rPr>
          <w:rFonts w:cs="CG Times"/>
          <w:i/>
          <w:iCs/>
          <w:lang w:val="en-AU"/>
        </w:rPr>
        <w:t xml:space="preserve"> would you be in his position.</w:t>
      </w:r>
    </w:p>
    <w:p w14:paraId="545552D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835"/>
        <w:jc w:val="both"/>
        <w:rPr>
          <w:rFonts w:cs="CG Times"/>
          <w:i/>
          <w:iCs/>
          <w:lang w:val="en-AU"/>
        </w:rPr>
      </w:pPr>
      <w:r>
        <w:rPr>
          <w:rFonts w:cs="CG Times"/>
          <w:lang w:val="en-AU"/>
        </w:rPr>
        <w:t>[</w:t>
      </w:r>
      <w:r w:rsidR="006E03FA">
        <w:rPr>
          <w:rFonts w:cs="CG Times"/>
          <w:lang w:val="en-AU"/>
        </w:rPr>
        <w:t>69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 *</w:t>
      </w:r>
      <w:r>
        <w:rPr>
          <w:rFonts w:cs="CG Times"/>
          <w:i/>
          <w:iCs/>
          <w:lang w:val="en-AU"/>
        </w:rPr>
        <w:t>He can play the piano, and so</w:t>
      </w:r>
      <w:r>
        <w:rPr>
          <w:rFonts w:cs="CG Times"/>
          <w:lang w:val="en-AU"/>
        </w:rPr>
        <w:tab/>
        <w:t>b.</w:t>
      </w:r>
      <w:r>
        <w:rPr>
          <w:rFonts w:cs="CG Times"/>
          <w:lang w:val="en-AU"/>
        </w:rPr>
        <w:tab/>
      </w:r>
      <w:r>
        <w:rPr>
          <w:rFonts w:cs="CG Times"/>
          <w:i/>
          <w:iCs/>
          <w:lang w:val="en-AU"/>
        </w:rPr>
        <w:t>He can't play the piano, and neither</w:t>
      </w:r>
    </w:p>
    <w:p w14:paraId="6858CAF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4133"/>
        <w:jc w:val="both"/>
        <w:rPr>
          <w:rFonts w:cs="CG Times"/>
          <w:lang w:val="en-AU"/>
        </w:rPr>
      </w:pPr>
      <w:r>
        <w:rPr>
          <w:rFonts w:cs="CG Times"/>
          <w:i/>
          <w:iCs/>
          <w:lang w:val="en-AU"/>
        </w:rPr>
        <w:t>can he sing.</w:t>
      </w:r>
      <w:r>
        <w:rPr>
          <w:rFonts w:cs="CG Times"/>
          <w:lang w:val="en-AU"/>
        </w:rPr>
        <w:tab/>
      </w:r>
      <w:r>
        <w:rPr>
          <w:rFonts w:cs="CG Times"/>
          <w:lang w:val="en-AU"/>
        </w:rPr>
        <w:tab/>
      </w:r>
      <w:r>
        <w:rPr>
          <w:rFonts w:cs="CG Times"/>
          <w:i/>
          <w:iCs/>
          <w:lang w:val="en-AU"/>
        </w:rPr>
        <w:t>can he sing.</w:t>
      </w:r>
    </w:p>
    <w:p w14:paraId="316F480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835" w:hanging="303"/>
        <w:jc w:val="both"/>
        <w:rPr>
          <w:rFonts w:cs="CG Times"/>
          <w:lang w:val="en-AU"/>
        </w:rPr>
      </w:pPr>
      <w:r>
        <w:rPr>
          <w:rFonts w:cs="CG Times"/>
          <w:lang w:val="en-AU"/>
        </w:rPr>
        <w:tab/>
      </w:r>
      <w:r w:rsidR="006E03FA">
        <w:rPr>
          <w:rFonts w:cs="CG Times"/>
          <w:lang w:val="en-AU"/>
        </w:rPr>
        <w:t>ii</w:t>
      </w:r>
      <w:r>
        <w:rPr>
          <w:rFonts w:cs="CG Times"/>
          <w:lang w:val="en-AU"/>
        </w:rPr>
        <w:tab/>
        <w:t>a. *</w:t>
      </w:r>
      <w:r>
        <w:rPr>
          <w:rFonts w:cs="CG Times"/>
          <w:i/>
          <w:iCs/>
          <w:lang w:val="en-AU"/>
        </w:rPr>
        <w:t xml:space="preserve">She has invited Max, and so does </w:t>
      </w:r>
      <w:r>
        <w:rPr>
          <w:rFonts w:cs="CG Times"/>
          <w:lang w:val="en-AU"/>
        </w:rPr>
        <w:tab/>
        <w:t>b.</w:t>
      </w:r>
      <w:r>
        <w:rPr>
          <w:rFonts w:cs="CG Times"/>
          <w:lang w:val="en-AU"/>
        </w:rPr>
        <w:tab/>
      </w:r>
      <w:r>
        <w:rPr>
          <w:rFonts w:cs="CG Times"/>
          <w:i/>
          <w:iCs/>
          <w:lang w:val="en-AU"/>
        </w:rPr>
        <w:t>She hasn't invited Max, and neither</w:t>
      </w:r>
    </w:p>
    <w:p w14:paraId="152B671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jc w:val="both"/>
        <w:rPr>
          <w:rFonts w:cs="CG Times"/>
          <w:lang w:val="en-AU"/>
        </w:rPr>
      </w:pPr>
      <w:r>
        <w:rPr>
          <w:rFonts w:cs="CG Times"/>
          <w:i/>
          <w:iCs/>
          <w:lang w:val="en-AU"/>
        </w:rPr>
        <w:t>she intend to invite Paul.</w:t>
      </w:r>
      <w:r>
        <w:rPr>
          <w:rFonts w:cs="CG Times"/>
          <w:i/>
          <w:iCs/>
          <w:lang w:val="en-AU"/>
        </w:rPr>
        <w:tab/>
      </w:r>
      <w:r>
        <w:rPr>
          <w:rFonts w:cs="CG Times"/>
          <w:i/>
          <w:iCs/>
          <w:lang w:val="en-AU"/>
        </w:rPr>
        <w:tab/>
        <w:t>does she intend to invite Paul.</w:t>
      </w:r>
    </w:p>
    <w:p w14:paraId="3D1EFE2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70</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This forecast is admittedly way above the estimate of most analysts in several recent surveys. But so is reality generally far off from the consensus.</w:t>
      </w:r>
    </w:p>
    <w:p w14:paraId="6908F05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all classes had had to be cancelled.</w:t>
      </w:r>
    </w:p>
    <w:p w14:paraId="16FA0398"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no more to say, </w:t>
      </w:r>
      <w:r>
        <w:rPr>
          <w:rFonts w:cs="CG Times"/>
          <w:i/>
          <w:iCs/>
          <w:u w:val="single"/>
          <w:lang w:val="en-AU"/>
        </w:rPr>
        <w:t>so</w:t>
      </w:r>
      <w:r>
        <w:rPr>
          <w:rFonts w:cs="CG Times"/>
          <w:i/>
          <w:iCs/>
          <w:lang w:val="en-AU"/>
        </w:rPr>
        <w:t xml:space="preserve"> I suggest we move on.</w:t>
      </w:r>
    </w:p>
    <w:p w14:paraId="10688F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timetable had been </w:t>
      </w:r>
      <w:r>
        <w:rPr>
          <w:rFonts w:cs="CG Times"/>
          <w:i/>
          <w:iCs/>
          <w:u w:val="single"/>
          <w:lang w:val="en-AU"/>
        </w:rPr>
        <w:t>so</w:t>
      </w:r>
      <w:r>
        <w:rPr>
          <w:rFonts w:cs="CG Times"/>
          <w:i/>
          <w:iCs/>
          <w:lang w:val="en-AU"/>
        </w:rPr>
        <w:t xml:space="preserve"> arranged that Mondays and Fridays were kept free of lectures.</w:t>
      </w:r>
    </w:p>
    <w:p w14:paraId="1659AEF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We usually cut up her spaghetti </w:t>
      </w:r>
      <w:r>
        <w:rPr>
          <w:rFonts w:cs="CG Times"/>
          <w:i/>
          <w:iCs/>
          <w:u w:val="single"/>
          <w:lang w:val="en-AU"/>
        </w:rPr>
        <w:t>so</w:t>
      </w:r>
      <w:r>
        <w:rPr>
          <w:rFonts w:cs="CG Times"/>
          <w:i/>
          <w:iCs/>
          <w:lang w:val="en-AU"/>
        </w:rPr>
        <w:t xml:space="preserve"> </w:t>
      </w:r>
      <w:r>
        <w:rPr>
          <w:rFonts w:cs="CG Times"/>
          <w:lang w:val="en-AU"/>
        </w:rPr>
        <w:t>(</w:t>
      </w:r>
      <w:r>
        <w:rPr>
          <w:rFonts w:cs="CG Times"/>
          <w:i/>
          <w:iCs/>
          <w:lang w:val="en-AU"/>
        </w:rPr>
        <w:t>that</w:t>
      </w:r>
      <w:r>
        <w:rPr>
          <w:rFonts w:cs="CG Times"/>
          <w:lang w:val="en-AU"/>
        </w:rPr>
        <w:t>)</w:t>
      </w:r>
      <w:r>
        <w:rPr>
          <w:rFonts w:cs="CG Times"/>
          <w:i/>
          <w:iCs/>
          <w:lang w:val="en-AU"/>
        </w:rPr>
        <w:t xml:space="preserve"> she can eat it with a spoon.</w:t>
      </w:r>
    </w:p>
    <w:p w14:paraId="0999C6B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There had been a power failure, </w:t>
      </w:r>
      <w:r>
        <w:rPr>
          <w:rFonts w:cs="CG Times"/>
          <w:i/>
          <w:iCs/>
          <w:u w:val="single"/>
          <w:lang w:val="en-AU"/>
        </w:rPr>
        <w:t>so</w:t>
      </w:r>
      <w:r>
        <w:rPr>
          <w:rFonts w:cs="CG Times"/>
          <w:i/>
          <w:iCs/>
          <w:lang w:val="en-AU"/>
        </w:rPr>
        <w:t xml:space="preserve"> that all classes had had to be cancelled.</w:t>
      </w:r>
    </w:p>
    <w:p w14:paraId="6B685E66"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Hope you're right.</w:t>
      </w:r>
      <w:r>
        <w:rPr>
          <w:rFonts w:cs="CG Times"/>
          <w:lang w:val="en-AU"/>
        </w:rPr>
        <w:t xml:space="preserve">   </w:t>
      </w:r>
      <w:r>
        <w:rPr>
          <w:rFonts w:cs="CG Times"/>
          <w:i/>
          <w:iCs/>
          <w:lang w:val="en-AU"/>
        </w:rPr>
        <w:t>Can't think what I was doing.</w:t>
      </w:r>
      <w:r>
        <w:rPr>
          <w:rFonts w:cs="CG Times"/>
          <w:lang w:val="en-AU"/>
        </w:rPr>
        <w:tab/>
        <w:t>[</w:t>
      </w:r>
      <w:r>
        <w:rPr>
          <w:rFonts w:cs="CG Times"/>
          <w:i/>
          <w:iCs/>
          <w:lang w:val="en-AU"/>
        </w:rPr>
        <w:t>I</w:t>
      </w:r>
      <w:r>
        <w:rPr>
          <w:rFonts w:cs="CG Times"/>
          <w:lang w:val="en-AU"/>
        </w:rPr>
        <w:t>]</w:t>
      </w:r>
    </w:p>
    <w:p w14:paraId="1DFA50B0"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Doesn't matter.   Serves you right.   Must be time for bed, isn't it?</w:t>
      </w:r>
      <w:r>
        <w:rPr>
          <w:rFonts w:cs="CG Times"/>
          <w:lang w:val="en-AU"/>
        </w:rPr>
        <w:tab/>
        <w:t>[</w:t>
      </w:r>
      <w:r>
        <w:rPr>
          <w:rFonts w:cs="CG Times"/>
          <w:i/>
          <w:iCs/>
          <w:lang w:val="en-AU"/>
        </w:rPr>
        <w:t>It</w:t>
      </w:r>
      <w:r>
        <w:rPr>
          <w:rFonts w:cs="CG Times"/>
          <w:lang w:val="en-AU"/>
        </w:rPr>
        <w:t>]</w:t>
      </w:r>
    </w:p>
    <w:p w14:paraId="26F63D7D"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Should be a screwdriver on the bench.</w:t>
      </w:r>
      <w:r>
        <w:rPr>
          <w:rFonts w:cs="CG Times"/>
          <w:lang w:val="en-AU"/>
        </w:rPr>
        <w:tab/>
        <w:t>[</w:t>
      </w:r>
      <w:r>
        <w:rPr>
          <w:rFonts w:cs="CG Times"/>
          <w:i/>
          <w:iCs/>
          <w:lang w:val="en-AU"/>
        </w:rPr>
        <w:t>There</w:t>
      </w:r>
      <w:r>
        <w:rPr>
          <w:rFonts w:cs="CG Times"/>
          <w:lang w:val="en-AU"/>
        </w:rPr>
        <w:t>]</w:t>
      </w:r>
    </w:p>
    <w:p w14:paraId="4FA1BE2C"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Glad you think so.  Never seen anything like it!</w:t>
      </w:r>
      <w:r>
        <w:rPr>
          <w:rFonts w:cs="CG Times"/>
          <w:lang w:val="en-AU"/>
        </w:rPr>
        <w:tab/>
        <w:t>[</w:t>
      </w:r>
      <w:r>
        <w:rPr>
          <w:rFonts w:cs="CG Times"/>
          <w:i/>
          <w:iCs/>
          <w:lang w:val="en-AU"/>
        </w:rPr>
        <w:t>I</w:t>
      </w:r>
      <w:r>
        <w:rPr>
          <w:rFonts w:cs="CG Times"/>
          <w:lang w:val="en-AU"/>
        </w:rPr>
        <w:t xml:space="preserve"> + </w:t>
      </w:r>
      <w:r>
        <w:rPr>
          <w:rFonts w:cs="CG Times"/>
          <w:i/>
          <w:iCs/>
          <w:lang w:val="en-AU"/>
        </w:rPr>
        <w:t>am</w:t>
      </w:r>
      <w:r>
        <w:rPr>
          <w:rFonts w:cs="CG Times"/>
          <w:lang w:val="en-AU"/>
        </w:rPr>
        <w:t>/</w:t>
      </w:r>
      <w:r>
        <w:rPr>
          <w:rFonts w:cs="CG Times"/>
          <w:i/>
          <w:iCs/>
          <w:lang w:val="en-AU"/>
        </w:rPr>
        <w:t>have</w:t>
      </w:r>
      <w:r>
        <w:rPr>
          <w:rFonts w:cs="CG Times"/>
          <w:lang w:val="en-AU"/>
        </w:rPr>
        <w:t>]</w:t>
      </w:r>
    </w:p>
    <w:p w14:paraId="0B098F0E"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Strange how the ants come in when it's about to rain.</w:t>
      </w:r>
      <w:r>
        <w:rPr>
          <w:rFonts w:cs="CG Times"/>
          <w:lang w:val="en-AU"/>
        </w:rPr>
        <w:tab/>
        <w:t>[</w:t>
      </w:r>
      <w:r>
        <w:rPr>
          <w:rFonts w:cs="CG Times"/>
          <w:i/>
          <w:iCs/>
          <w:lang w:val="en-AU"/>
        </w:rPr>
        <w:t>It</w:t>
      </w:r>
      <w:r>
        <w:rPr>
          <w:rFonts w:cs="CG Times"/>
          <w:lang w:val="en-AU"/>
        </w:rPr>
        <w:t xml:space="preserve"> + </w:t>
      </w:r>
      <w:r>
        <w:rPr>
          <w:rFonts w:cs="CG Times"/>
          <w:i/>
          <w:iCs/>
          <w:lang w:val="en-AU"/>
        </w:rPr>
        <w:t>is</w:t>
      </w:r>
      <w:r>
        <w:rPr>
          <w:rFonts w:cs="CG Times"/>
          <w:lang w:val="en-AU"/>
        </w:rPr>
        <w:t>]</w:t>
      </w:r>
    </w:p>
    <w:p w14:paraId="08C1C33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Anyone seen my glasses?   Anyone at home?   That you, Liz?</w:t>
      </w:r>
    </w:p>
    <w:p w14:paraId="0C6BA2A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Want any more beer?   Ever driven a Porsche?   Feeling any better?</w:t>
      </w:r>
    </w:p>
    <w:p w14:paraId="184B8995"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76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Trouble is, we have to be there by 6.   Friend of mine's been there.</w:t>
      </w:r>
      <w:r>
        <w:rPr>
          <w:rFonts w:cs="CG Times"/>
          <w:lang w:val="en-AU"/>
        </w:rPr>
        <w:tab/>
        <w:t>[</w:t>
      </w:r>
      <w:r>
        <w:rPr>
          <w:rFonts w:cs="CG Times"/>
          <w:i/>
          <w:iCs/>
          <w:lang w:val="en-AU"/>
        </w:rPr>
        <w:t>The</w:t>
      </w:r>
      <w:r>
        <w:rPr>
          <w:rFonts w:cs="CG Times"/>
          <w:lang w:val="en-AU"/>
        </w:rPr>
        <w:t xml:space="preserve">; </w:t>
      </w:r>
      <w:r>
        <w:rPr>
          <w:rFonts w:cs="CG Times"/>
          <w:i/>
          <w:iCs/>
          <w:lang w:val="en-AU"/>
        </w:rPr>
        <w:t>A</w:t>
      </w:r>
      <w:r>
        <w:rPr>
          <w:rFonts w:cs="CG Times"/>
          <w:lang w:val="en-AU"/>
        </w:rPr>
        <w:t>]</w:t>
      </w:r>
    </w:p>
    <w:p w14:paraId="24E9D35A"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Pity you can't stay.   Car still in hock?</w:t>
      </w:r>
      <w:r>
        <w:rPr>
          <w:rFonts w:cs="CG Times"/>
          <w:lang w:val="en-AU"/>
        </w:rPr>
        <w:tab/>
        <w:t>[</w:t>
      </w:r>
      <w:r>
        <w:rPr>
          <w:rFonts w:cs="CG Times"/>
          <w:i/>
          <w:iCs/>
          <w:lang w:val="en-AU"/>
        </w:rPr>
        <w:t>It's a</w:t>
      </w:r>
      <w:r>
        <w:rPr>
          <w:rFonts w:cs="CG Times"/>
          <w:lang w:val="en-AU"/>
        </w:rPr>
        <w:t xml:space="preserve">; </w:t>
      </w:r>
      <w:r>
        <w:rPr>
          <w:rFonts w:cs="CG Times"/>
          <w:i/>
          <w:iCs/>
          <w:lang w:val="en-AU"/>
        </w:rPr>
        <w:t>Is your</w:t>
      </w:r>
      <w:r>
        <w:rPr>
          <w:rFonts w:cs="CG Times"/>
          <w:lang w:val="en-AU"/>
        </w:rPr>
        <w:t>]</w:t>
      </w:r>
    </w:p>
    <w:p w14:paraId="395DDC5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I've decided to withdraw.</w:t>
      </w:r>
      <w:r>
        <w:rPr>
          <w:rFonts w:cs="CG Times"/>
          <w:lang w:val="en-AU"/>
        </w:rPr>
        <w:t xml:space="preserve">   </w:t>
      </w:r>
      <w:r>
        <w:rPr>
          <w:rFonts w:cs="CG Times"/>
          <w:lang w:val="en-AU"/>
        </w:rPr>
        <w:tab/>
        <w:t xml:space="preserve">B: </w:t>
      </w:r>
      <w:r>
        <w:rPr>
          <w:rFonts w:cs="CG Times"/>
          <w:i/>
          <w:iCs/>
          <w:lang w:val="en-AU"/>
        </w:rPr>
        <w:t>Why</w:t>
      </w:r>
      <w:r>
        <w:rPr>
          <w:rFonts w:cs="CG Times"/>
          <w:lang w:val="en-AU"/>
        </w:rPr>
        <w:t>/</w:t>
      </w:r>
      <w:r>
        <w:rPr>
          <w:rFonts w:cs="CG Times"/>
          <w:i/>
          <w:iCs/>
          <w:lang w:val="en-AU"/>
        </w:rPr>
        <w:t>When?</w:t>
      </w:r>
    </w:p>
    <w:p w14:paraId="60DADBBB"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I sold my bicycle this morning.</w:t>
      </w:r>
      <w:r>
        <w:rPr>
          <w:rFonts w:cs="CG Times"/>
          <w:lang w:val="en-AU"/>
        </w:rPr>
        <w:tab/>
        <w:t xml:space="preserve">B: </w:t>
      </w:r>
      <w:r>
        <w:rPr>
          <w:rFonts w:cs="CG Times"/>
          <w:i/>
          <w:iCs/>
          <w:lang w:val="en-AU"/>
        </w:rPr>
        <w:t>Who to?</w:t>
      </w:r>
    </w:p>
    <w:p w14:paraId="472C84E0"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lastRenderedPageBreak/>
        <w:tab/>
      </w:r>
      <w:r w:rsidR="006E03FA">
        <w:rPr>
          <w:rFonts w:cs="CG Times"/>
          <w:lang w:val="en-AU"/>
        </w:rPr>
        <w:t>iii</w:t>
      </w:r>
      <w:r>
        <w:rPr>
          <w:rFonts w:cs="CG Times"/>
          <w:lang w:val="en-AU"/>
        </w:rPr>
        <w:tab/>
      </w:r>
      <w:r>
        <w:rPr>
          <w:rFonts w:cs="CG Times"/>
          <w:lang w:val="en-AU"/>
        </w:rPr>
        <w:tab/>
        <w:t xml:space="preserve">A: </w:t>
      </w:r>
      <w:r>
        <w:rPr>
          <w:rFonts w:cs="CG Times"/>
          <w:i/>
          <w:iCs/>
          <w:lang w:val="en-AU"/>
        </w:rPr>
        <w:t>We've included `Macbeth' in the syllabus.</w:t>
      </w:r>
      <w:r>
        <w:rPr>
          <w:rFonts w:cs="CG Times"/>
          <w:lang w:val="en-AU"/>
        </w:rPr>
        <w:tab/>
        <w:t xml:space="preserve">B: </w:t>
      </w:r>
      <w:r>
        <w:rPr>
          <w:rFonts w:cs="CG Times"/>
          <w:i/>
          <w:iCs/>
          <w:lang w:val="en-AU"/>
        </w:rPr>
        <w:t>And what else?</w:t>
      </w:r>
    </w:p>
    <w:p w14:paraId="11F26D7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t xml:space="preserve">A: </w:t>
      </w:r>
      <w:r>
        <w:rPr>
          <w:rFonts w:cs="CG Times"/>
          <w:i/>
          <w:iCs/>
          <w:lang w:val="en-AU"/>
        </w:rPr>
        <w:t>That woman is a saint.</w:t>
      </w:r>
      <w:r>
        <w:rPr>
          <w:rFonts w:cs="CG Times"/>
          <w:lang w:val="en-AU"/>
        </w:rPr>
        <w:tab/>
        <w:t xml:space="preserve">B: </w:t>
      </w:r>
      <w:r>
        <w:rPr>
          <w:rFonts w:cs="CG Times"/>
          <w:i/>
          <w:iCs/>
          <w:lang w:val="en-AU"/>
        </w:rPr>
        <w:t>What woman?</w:t>
      </w:r>
    </w:p>
    <w:p w14:paraId="1C5DBA15"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1238"/>
        <w:jc w:val="both"/>
        <w:rPr>
          <w:rFonts w:cs="CG Times"/>
          <w:lang w:val="en-AU"/>
        </w:rPr>
      </w:pPr>
      <w:r>
        <w:rPr>
          <w:rFonts w:cs="CG Times"/>
          <w:lang w:val="en-AU"/>
        </w:rPr>
        <w:t>[</w:t>
      </w:r>
      <w:r w:rsidR="006E03FA">
        <w:rPr>
          <w:rFonts w:cs="CG Times"/>
          <w:lang w:val="en-AU"/>
        </w:rPr>
        <w:t>78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 got in without a key.</w:t>
      </w:r>
      <w:r>
        <w:rPr>
          <w:rFonts w:cs="CG Times"/>
          <w:lang w:val="en-AU"/>
        </w:rPr>
        <w:t xml:space="preserve">   B: </w:t>
      </w:r>
      <w:r>
        <w:rPr>
          <w:rFonts w:cs="CG Times"/>
          <w:i/>
          <w:iCs/>
          <w:lang w:val="en-AU"/>
        </w:rPr>
        <w:t>I wonder how.</w:t>
      </w:r>
    </w:p>
    <w:p w14:paraId="52B88148" w14:textId="77777777" w:rsidR="0050619F"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There's going to be a special meeting, but when I don't know.</w:t>
      </w:r>
    </w:p>
    <w:p w14:paraId="0B449634" w14:textId="77777777" w:rsidR="006E03FA" w:rsidRDefault="0050619F">
      <w:pPr>
        <w:widowControl/>
        <w:tabs>
          <w:tab w:val="left" w:pos="-792"/>
          <w:tab w:val="left" w:pos="-360"/>
          <w:tab w:val="left" w:pos="0"/>
          <w:tab w:val="left" w:pos="532"/>
          <w:tab w:val="right" w:pos="676"/>
          <w:tab w:val="left" w:pos="835"/>
          <w:tab w:val="left" w:pos="1238"/>
          <w:tab w:val="left" w:pos="6048"/>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The police had been tipped off, but she didn't say who by.</w:t>
      </w:r>
    </w:p>
    <w:p w14:paraId="614303B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79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t xml:space="preserve">A: </w:t>
      </w:r>
      <w:r>
        <w:rPr>
          <w:rFonts w:cs="CG Times"/>
          <w:i/>
          <w:iCs/>
          <w:lang w:val="en-AU"/>
        </w:rPr>
        <w:t>When did she get home?</w:t>
      </w:r>
      <w:r>
        <w:rPr>
          <w:rFonts w:cs="CG Times"/>
          <w:lang w:val="en-AU"/>
        </w:rPr>
        <w:tab/>
        <w:t xml:space="preserve">B: </w:t>
      </w:r>
      <w:r>
        <w:rPr>
          <w:rFonts w:cs="CG Times"/>
          <w:i/>
          <w:iCs/>
          <w:lang w:val="en-AU"/>
        </w:rPr>
        <w:t>Yesterday morning.</w:t>
      </w:r>
    </w:p>
    <w:p w14:paraId="62F227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Why did they sack him?</w:t>
      </w:r>
      <w:r>
        <w:rPr>
          <w:rFonts w:cs="CG Times"/>
          <w:lang w:val="en-AU"/>
        </w:rPr>
        <w:tab/>
        <w:t xml:space="preserve">B: </w:t>
      </w:r>
      <w:r>
        <w:rPr>
          <w:rFonts w:cs="CG Times"/>
          <w:i/>
          <w:iCs/>
          <w:lang w:val="en-AU"/>
        </w:rPr>
        <w:t>Because he's incompetent.</w:t>
      </w:r>
    </w:p>
    <w:p w14:paraId="7ED4A1F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t xml:space="preserve">A: </w:t>
      </w:r>
      <w:r>
        <w:rPr>
          <w:rFonts w:cs="CG Times"/>
          <w:i/>
          <w:iCs/>
          <w:lang w:val="en-AU"/>
        </w:rPr>
        <w:t>What did she give you?</w:t>
      </w:r>
      <w:r>
        <w:rPr>
          <w:rFonts w:cs="CG Times"/>
          <w:lang w:val="en-AU"/>
        </w:rPr>
        <w:tab/>
        <w:t xml:space="preserve">B: </w:t>
      </w:r>
      <w:r>
        <w:rPr>
          <w:rFonts w:cs="CG Times"/>
          <w:i/>
          <w:iCs/>
          <w:lang w:val="en-AU"/>
        </w:rPr>
        <w:t>A t-shirt.</w:t>
      </w:r>
    </w:p>
    <w:p w14:paraId="3E564D4F"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d.</w:t>
      </w:r>
      <w:r>
        <w:rPr>
          <w:rFonts w:cs="CG Times"/>
          <w:lang w:val="en-AU"/>
        </w:rPr>
        <w:tab/>
        <w:t xml:space="preserve">A: </w:t>
      </w:r>
      <w:r>
        <w:rPr>
          <w:rFonts w:cs="CG Times"/>
          <w:i/>
          <w:iCs/>
          <w:lang w:val="en-AU"/>
        </w:rPr>
        <w:t>What were they doing?</w:t>
      </w:r>
      <w:r>
        <w:rPr>
          <w:rFonts w:cs="CG Times"/>
          <w:lang w:val="en-AU"/>
        </w:rPr>
        <w:tab/>
        <w:t xml:space="preserve">B: </w:t>
      </w:r>
      <w:r>
        <w:rPr>
          <w:rFonts w:cs="CG Times"/>
          <w:i/>
          <w:iCs/>
          <w:lang w:val="en-AU"/>
        </w:rPr>
        <w:t>Playing cards.</w:t>
      </w:r>
    </w:p>
    <w:p w14:paraId="0FE09BC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t xml:space="preserve">A: </w:t>
      </w:r>
      <w:r>
        <w:rPr>
          <w:rFonts w:cs="CG Times"/>
          <w:i/>
          <w:iCs/>
          <w:lang w:val="en-AU"/>
        </w:rPr>
        <w:t>Did you read them all?</w:t>
      </w:r>
      <w:r>
        <w:rPr>
          <w:rFonts w:cs="CG Times"/>
          <w:lang w:val="en-AU"/>
        </w:rPr>
        <w:tab/>
        <w:t xml:space="preserve">B: </w:t>
      </w:r>
      <w:r>
        <w:rPr>
          <w:rFonts w:cs="CG Times"/>
          <w:i/>
          <w:iCs/>
          <w:lang w:val="en-AU"/>
        </w:rPr>
        <w:t>No, only the first three.</w:t>
      </w:r>
    </w:p>
    <w:p w14:paraId="36C3FC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t xml:space="preserve">A: </w:t>
      </w:r>
      <w:r>
        <w:rPr>
          <w:rFonts w:cs="CG Times"/>
          <w:i/>
          <w:iCs/>
          <w:lang w:val="en-AU"/>
        </w:rPr>
        <w:t>Were they fighting?</w:t>
      </w:r>
      <w:r>
        <w:rPr>
          <w:rFonts w:cs="CG Times"/>
          <w:lang w:val="en-AU"/>
        </w:rPr>
        <w:tab/>
        <w:t xml:space="preserve">B: </w:t>
      </w:r>
      <w:r>
        <w:rPr>
          <w:rFonts w:cs="CG Times"/>
          <w:i/>
          <w:iCs/>
          <w:lang w:val="en-AU"/>
        </w:rPr>
        <w:t>No, just shouting at each other.</w:t>
      </w:r>
    </w:p>
    <w:p w14:paraId="17BE705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 xml:space="preserve">A: </w:t>
      </w:r>
      <w:r>
        <w:rPr>
          <w:rFonts w:cs="CG Times"/>
          <w:i/>
          <w:iCs/>
          <w:lang w:val="en-AU"/>
        </w:rPr>
        <w:t>They've invited Jill.</w:t>
      </w:r>
      <w:r>
        <w:rPr>
          <w:rFonts w:cs="CG Times"/>
          <w:lang w:val="en-AU"/>
        </w:rPr>
        <w:tab/>
        <w:t xml:space="preserve">B: </w:t>
      </w:r>
      <w:r>
        <w:rPr>
          <w:rFonts w:cs="CG Times"/>
          <w:i/>
          <w:iCs/>
          <w:lang w:val="en-AU"/>
        </w:rPr>
        <w:t>Yes, but not her husband.</w:t>
      </w:r>
    </w:p>
    <w:p w14:paraId="7FE8B5F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 xml:space="preserve">A: </w:t>
      </w:r>
      <w:r>
        <w:rPr>
          <w:rFonts w:cs="CG Times"/>
          <w:i/>
          <w:iCs/>
          <w:lang w:val="en-AU"/>
        </w:rPr>
        <w:t>They were shouting at each other.</w:t>
      </w:r>
      <w:r>
        <w:rPr>
          <w:rFonts w:cs="CG Times"/>
          <w:lang w:val="en-AU"/>
        </w:rPr>
        <w:tab/>
        <w:t xml:space="preserve">B: </w:t>
      </w:r>
      <w:r>
        <w:rPr>
          <w:rFonts w:cs="CG Times"/>
          <w:i/>
          <w:iCs/>
          <w:lang w:val="en-AU"/>
        </w:rPr>
        <w:t>But not fighting.</w:t>
      </w:r>
    </w:p>
    <w:p w14:paraId="1D9A727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jc w:val="both"/>
        <w:rPr>
          <w:rFonts w:cs="CG Times"/>
          <w:lang w:val="en-AU"/>
        </w:rPr>
      </w:pPr>
      <w:r>
        <w:rPr>
          <w:rFonts w:cs="CG Times"/>
          <w:lang w:val="en-AU"/>
        </w:rPr>
        <w:t>`Gapping' is the name given to the construction where the medial segment of a clause is ellipted when anaphorically retrievable:</w:t>
      </w:r>
    </w:p>
    <w:p w14:paraId="49262B0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Kim </w:t>
      </w:r>
      <w:r>
        <w:rPr>
          <w:rFonts w:cs="CG Times"/>
          <w:i/>
          <w:iCs/>
          <w:u w:val="single"/>
          <w:lang w:val="en-AU"/>
        </w:rPr>
        <w:t>lives</w:t>
      </w:r>
      <w:r>
        <w:rPr>
          <w:rFonts w:cs="CG Times"/>
          <w:i/>
          <w:iCs/>
          <w:lang w:val="en-AU"/>
        </w:rPr>
        <w:t xml:space="preserve"> in Perth, Pat __ in Melbourne.</w:t>
      </w:r>
    </w:p>
    <w:p w14:paraId="584E7A2C"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Tom </w:t>
      </w:r>
      <w:r>
        <w:rPr>
          <w:rFonts w:cs="CG Times"/>
          <w:i/>
          <w:iCs/>
          <w:u w:val="single"/>
          <w:lang w:val="en-AU"/>
        </w:rPr>
        <w:t>will</w:t>
      </w:r>
      <w:r>
        <w:rPr>
          <w:rFonts w:cs="CG Times"/>
          <w:i/>
          <w:iCs/>
          <w:lang w:val="en-AU"/>
        </w:rPr>
        <w:t xml:space="preserve"> play the guitar and Mary __ sing.</w:t>
      </w:r>
    </w:p>
    <w:p w14:paraId="55B1CBC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I </w:t>
      </w:r>
      <w:r>
        <w:rPr>
          <w:rFonts w:cs="CG Times"/>
          <w:i/>
          <w:iCs/>
          <w:u w:val="single"/>
          <w:lang w:val="en-AU"/>
        </w:rPr>
        <w:t>will now show you how to make</w:t>
      </w:r>
      <w:r>
        <w:rPr>
          <w:rFonts w:cs="CG Times"/>
          <w:i/>
          <w:iCs/>
          <w:lang w:val="en-AU"/>
        </w:rPr>
        <w:t xml:space="preserve"> clafouti.</w:t>
      </w:r>
      <w:r>
        <w:rPr>
          <w:rFonts w:cs="CG Times"/>
          <w:lang w:val="en-AU"/>
        </w:rPr>
        <w:t xml:space="preserve">   B: </w:t>
      </w:r>
      <w:r>
        <w:rPr>
          <w:rFonts w:cs="CG Times"/>
          <w:i/>
          <w:iCs/>
          <w:lang w:val="en-AU"/>
        </w:rPr>
        <w:t>And I __ custard.</w:t>
      </w:r>
    </w:p>
    <w:p w14:paraId="20E2F99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I </w:t>
      </w:r>
      <w:r>
        <w:rPr>
          <w:rFonts w:cs="CG Times"/>
          <w:i/>
          <w:iCs/>
          <w:u w:val="single"/>
          <w:lang w:val="en-AU"/>
        </w:rPr>
        <w:t>had expected</w:t>
      </w:r>
      <w:r>
        <w:rPr>
          <w:rFonts w:cs="CG Times"/>
          <w:i/>
          <w:iCs/>
          <w:lang w:val="en-AU"/>
        </w:rPr>
        <w:t xml:space="preserve"> the Indians </w:t>
      </w:r>
      <w:r>
        <w:rPr>
          <w:rFonts w:cs="CG Times"/>
          <w:i/>
          <w:iCs/>
          <w:u w:val="single"/>
          <w:lang w:val="en-AU"/>
        </w:rPr>
        <w:t>to win</w:t>
      </w:r>
      <w:r>
        <w:rPr>
          <w:rFonts w:cs="CG Times"/>
          <w:i/>
          <w:iCs/>
          <w:lang w:val="en-AU"/>
        </w:rPr>
        <w:t>, Peter __ the Sri Lankans __.</w:t>
      </w:r>
    </w:p>
    <w:p w14:paraId="3E8EEC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result wasn't as good as </w:t>
      </w:r>
      <w:r>
        <w:rPr>
          <w:rFonts w:cs="CG Times"/>
          <w:lang w:val="en-AU"/>
        </w:rPr>
        <w:t>[</w:t>
      </w:r>
      <w:r>
        <w:rPr>
          <w:rFonts w:cs="CG Times"/>
          <w:i/>
          <w:iCs/>
          <w:lang w:val="en-AU"/>
        </w:rPr>
        <w:t>I'd thought it would be __</w:t>
      </w:r>
      <w:r>
        <w:rPr>
          <w:rFonts w:cs="CG Times"/>
          <w:lang w:val="en-AU"/>
        </w:rPr>
        <w:t>]</w:t>
      </w:r>
      <w:r>
        <w:rPr>
          <w:rFonts w:cs="CG Times"/>
          <w:i/>
          <w:iCs/>
          <w:lang w:val="en-AU"/>
        </w:rPr>
        <w:t>.</w:t>
      </w:r>
    </w:p>
    <w:p w14:paraId="0C251C3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were three apples on the plate; Ed took </w:t>
      </w:r>
      <w:r>
        <w:rPr>
          <w:rFonts w:cs="CG Times"/>
          <w:lang w:val="en-AU"/>
        </w:rPr>
        <w:t>[</w:t>
      </w:r>
      <w:r>
        <w:rPr>
          <w:rFonts w:cs="CG Times"/>
          <w:i/>
          <w:iCs/>
          <w:lang w:val="en-AU"/>
        </w:rPr>
        <w:t>the biggest</w:t>
      </w:r>
      <w:r>
        <w:rPr>
          <w:rFonts w:cs="CG Times"/>
          <w:lang w:val="en-AU"/>
        </w:rPr>
        <w:t>]</w:t>
      </w:r>
      <w:r>
        <w:rPr>
          <w:rFonts w:cs="CG Times"/>
          <w:i/>
          <w:iCs/>
          <w:lang w:val="en-AU"/>
        </w:rPr>
        <w:t>.</w:t>
      </w:r>
    </w:p>
    <w:p w14:paraId="06B8401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I'd rather talk to Jill than Max: she is </w:t>
      </w:r>
      <w:r>
        <w:rPr>
          <w:rFonts w:cs="CG Times"/>
          <w:lang w:val="en-AU"/>
        </w:rPr>
        <w:t>[</w:t>
      </w:r>
      <w:r>
        <w:rPr>
          <w:rFonts w:cs="CG Times"/>
          <w:i/>
          <w:iCs/>
          <w:lang w:val="en-AU"/>
        </w:rPr>
        <w:t>more approachable</w:t>
      </w:r>
      <w:r>
        <w:rPr>
          <w:rFonts w:cs="CG Times"/>
          <w:lang w:val="en-AU"/>
        </w:rPr>
        <w:t>]</w:t>
      </w:r>
      <w:r>
        <w:rPr>
          <w:rFonts w:cs="CG Times"/>
          <w:i/>
          <w:iCs/>
          <w:lang w:val="en-AU"/>
        </w:rPr>
        <w:t>.</w:t>
      </w:r>
    </w:p>
    <w:p w14:paraId="657EE76D"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can run faster than </w:t>
      </w:r>
      <w:r>
        <w:rPr>
          <w:rFonts w:cs="CG Times"/>
          <w:lang w:val="en-AU"/>
        </w:rPr>
        <w:t>[</w:t>
      </w:r>
      <w:r>
        <w:rPr>
          <w:rFonts w:cs="CG Times"/>
          <w:i/>
          <w:iCs/>
          <w:lang w:val="en-AU"/>
        </w:rPr>
        <w:t>Ed can __</w:t>
      </w:r>
      <w:r>
        <w:rPr>
          <w:rFonts w:cs="CG Times"/>
          <w:lang w:val="en-AU"/>
        </w:rPr>
        <w:t>]</w:t>
      </w:r>
      <w:r>
        <w:rPr>
          <w:rFonts w:cs="CG Times"/>
          <w:i/>
          <w:iCs/>
          <w:lang w:val="en-AU"/>
        </w:rPr>
        <w:t>.</w:t>
      </w:r>
    </w:p>
    <w:p w14:paraId="508128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certainly went to more countries than </w:t>
      </w:r>
      <w:r>
        <w:rPr>
          <w:rFonts w:cs="CG Times"/>
          <w:lang w:val="en-AU"/>
        </w:rPr>
        <w:t>[</w:t>
      </w:r>
      <w:r>
        <w:rPr>
          <w:rFonts w:cs="CG Times"/>
          <w:i/>
          <w:iCs/>
          <w:lang w:val="en-AU"/>
        </w:rPr>
        <w:t>I went to __</w:t>
      </w:r>
      <w:r>
        <w:rPr>
          <w:rFonts w:cs="CG Times"/>
          <w:lang w:val="en-AU"/>
        </w:rPr>
        <w:t>] / [</w:t>
      </w:r>
      <w:r>
        <w:rPr>
          <w:rFonts w:cs="CG Times"/>
          <w:i/>
          <w:iCs/>
          <w:lang w:val="en-AU"/>
        </w:rPr>
        <w:t>I did</w:t>
      </w:r>
      <w:r>
        <w:rPr>
          <w:rFonts w:cs="CG Times"/>
          <w:lang w:val="en-AU"/>
        </w:rPr>
        <w:t>]</w:t>
      </w:r>
      <w:r>
        <w:rPr>
          <w:rFonts w:cs="CG Times"/>
          <w:i/>
          <w:iCs/>
          <w:lang w:val="en-AU"/>
        </w:rPr>
        <w:t>.</w:t>
      </w:r>
    </w:p>
    <w:p w14:paraId="05F0F491"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The debate lasted longer than </w:t>
      </w:r>
      <w:r>
        <w:rPr>
          <w:rFonts w:cs="CG Times"/>
          <w:lang w:val="en-AU"/>
        </w:rPr>
        <w:t>[</w:t>
      </w:r>
      <w:r>
        <w:rPr>
          <w:rFonts w:cs="CG Times"/>
          <w:i/>
          <w:iCs/>
          <w:lang w:val="en-AU"/>
        </w:rPr>
        <w:t>__ was necessary</w:t>
      </w:r>
      <w:r>
        <w:rPr>
          <w:rFonts w:cs="CG Times"/>
          <w:lang w:val="en-AU"/>
        </w:rPr>
        <w:t>]</w:t>
      </w:r>
      <w:r>
        <w:rPr>
          <w:rFonts w:cs="CG Times"/>
          <w:i/>
          <w:iCs/>
          <w:lang w:val="en-AU"/>
        </w:rPr>
        <w:t>.</w:t>
      </w:r>
    </w:p>
    <w:p w14:paraId="07E31AB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John works very hard, but Jill works </w:t>
      </w:r>
      <w:r>
        <w:rPr>
          <w:rFonts w:cs="CG Times"/>
          <w:i/>
          <w:iCs/>
          <w:u w:val="single"/>
          <w:lang w:val="en-AU"/>
        </w:rPr>
        <w:t>even harder</w:t>
      </w:r>
      <w:r>
        <w:rPr>
          <w:rFonts w:cs="CG Times"/>
          <w:i/>
          <w:iCs/>
          <w:lang w:val="en-AU"/>
        </w:rPr>
        <w:t>.</w:t>
      </w:r>
    </w:p>
    <w:p w14:paraId="2E83E51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It's two metres long, maybe </w:t>
      </w:r>
      <w:r>
        <w:rPr>
          <w:rFonts w:cs="CG Times"/>
          <w:i/>
          <w:iCs/>
          <w:u w:val="single"/>
          <w:lang w:val="en-AU"/>
        </w:rPr>
        <w:t>a little longer</w:t>
      </w:r>
      <w:r>
        <w:rPr>
          <w:rFonts w:cs="CG Times"/>
          <w:i/>
          <w:iCs/>
          <w:lang w:val="en-AU"/>
        </w:rPr>
        <w:t>.</w:t>
      </w:r>
    </w:p>
    <w:p w14:paraId="14F8C0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has had three accidents in </w:t>
      </w:r>
      <w:r>
        <w:rPr>
          <w:rFonts w:cs="CG Times"/>
          <w:i/>
          <w:iCs/>
          <w:u w:val="single"/>
          <w:lang w:val="en-AU"/>
        </w:rPr>
        <w:t>as many months</w:t>
      </w:r>
      <w:r>
        <w:rPr>
          <w:rFonts w:cs="CG Times"/>
          <w:i/>
          <w:iCs/>
          <w:lang w:val="en-AU"/>
        </w:rPr>
        <w:t>.</w:t>
      </w:r>
    </w:p>
    <w:p w14:paraId="25EBC57B"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 played a lot of tennis when I was </w:t>
      </w:r>
      <w:r>
        <w:rPr>
          <w:rFonts w:cs="CG Times"/>
          <w:i/>
          <w:iCs/>
          <w:u w:val="single"/>
          <w:lang w:val="en-AU"/>
        </w:rPr>
        <w:t>younger</w:t>
      </w:r>
      <w:r>
        <w:rPr>
          <w:rFonts w:cs="CG Times"/>
          <w:i/>
          <w:iCs/>
          <w:lang w:val="en-AU"/>
        </w:rPr>
        <w:t>.</w:t>
      </w:r>
    </w:p>
    <w:p w14:paraId="6103B99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Can't you go </w:t>
      </w:r>
      <w:r>
        <w:rPr>
          <w:rFonts w:cs="CG Times"/>
          <w:i/>
          <w:iCs/>
          <w:u w:val="single"/>
          <w:lang w:val="en-AU"/>
        </w:rPr>
        <w:t>any faster</w:t>
      </w:r>
      <w:r>
        <w:rPr>
          <w:rFonts w:cs="CG Times"/>
          <w:i/>
          <w:iCs/>
          <w:lang w:val="en-AU"/>
        </w:rPr>
        <w:t>?</w:t>
      </w:r>
    </w:p>
    <w:p w14:paraId="66F4327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She flew over to Paris at daybreak and returned to London later </w:t>
      </w:r>
      <w:r>
        <w:rPr>
          <w:rFonts w:cs="CG Times"/>
          <w:i/>
          <w:iCs/>
          <w:u w:val="single"/>
          <w:lang w:val="en-AU"/>
        </w:rPr>
        <w:t>the same day</w:t>
      </w:r>
      <w:r>
        <w:rPr>
          <w:rFonts w:cs="CG Times"/>
          <w:i/>
          <w:iCs/>
          <w:lang w:val="en-AU"/>
        </w:rPr>
        <w:t>.</w:t>
      </w:r>
    </w:p>
    <w:p w14:paraId="41400FA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While one arm of the US government was secretly selling arms to Iran, another arm was endeavouring to trap 17 individuals doing </w:t>
      </w:r>
      <w:r>
        <w:rPr>
          <w:rFonts w:cs="CG Times"/>
          <w:i/>
          <w:iCs/>
          <w:u w:val="single"/>
          <w:lang w:val="en-AU"/>
        </w:rPr>
        <w:t>the same thing</w:t>
      </w:r>
      <w:r>
        <w:rPr>
          <w:rFonts w:cs="CG Times"/>
          <w:i/>
          <w:iCs/>
          <w:lang w:val="en-AU"/>
        </w:rPr>
        <w:t>.</w:t>
      </w:r>
    </w:p>
    <w:p w14:paraId="51A5B4D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Suppose that instead of Irene leaving Soames for </w:t>
      </w:r>
      <w:proofErr w:type="spellStart"/>
      <w:r>
        <w:rPr>
          <w:rFonts w:cs="CG Times"/>
          <w:i/>
          <w:iCs/>
          <w:lang w:val="en-AU"/>
        </w:rPr>
        <w:t>Bosiney</w:t>
      </w:r>
      <w:proofErr w:type="spellEnd"/>
      <w:r>
        <w:rPr>
          <w:rFonts w:cs="CG Times"/>
          <w:i/>
          <w:iCs/>
          <w:lang w:val="en-AU"/>
        </w:rPr>
        <w:t xml:space="preserve">, Soames had left Irene on account of </w:t>
      </w:r>
      <w:r>
        <w:rPr>
          <w:rFonts w:cs="CG Times"/>
          <w:i/>
          <w:iCs/>
          <w:u w:val="single"/>
          <w:lang w:val="en-AU"/>
        </w:rPr>
        <w:t>that same young architect</w:t>
      </w:r>
      <w:r>
        <w:rPr>
          <w:rFonts w:cs="CG Times"/>
          <w:i/>
          <w:iCs/>
          <w:lang w:val="en-AU"/>
        </w:rPr>
        <w:t>.</w:t>
      </w:r>
    </w:p>
    <w:p w14:paraId="5D176BE7"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find businesses going down the gurgle one week and almost immediately </w:t>
      </w:r>
      <w:r>
        <w:rPr>
          <w:rFonts w:cs="CG Times"/>
          <w:i/>
          <w:iCs/>
          <w:u w:val="single"/>
          <w:lang w:val="en-AU"/>
        </w:rPr>
        <w:t>the same people</w:t>
      </w:r>
      <w:r>
        <w:rPr>
          <w:rFonts w:cs="CG Times"/>
          <w:i/>
          <w:iCs/>
          <w:lang w:val="en-AU"/>
        </w:rPr>
        <w:t xml:space="preserve"> bob up under a new name without any repercussions.</w:t>
      </w:r>
    </w:p>
    <w:p w14:paraId="669367EA"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Current sales and earnings are well up on the results achieved during </w:t>
      </w:r>
      <w:r>
        <w:rPr>
          <w:rFonts w:cs="CG Times"/>
          <w:i/>
          <w:iCs/>
          <w:u w:val="single"/>
          <w:lang w:val="en-AU"/>
        </w:rPr>
        <w:t>the same period last year</w:t>
      </w:r>
      <w:r>
        <w:rPr>
          <w:rFonts w:cs="CG Times"/>
          <w:i/>
          <w:iCs/>
          <w:lang w:val="en-AU"/>
        </w:rPr>
        <w:t>.</w:t>
      </w:r>
    </w:p>
    <w:p w14:paraId="4006648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Managers in commerce and industry must increase efficiency to help get us out of the economic slump, and </w:t>
      </w:r>
      <w:r>
        <w:rPr>
          <w:rFonts w:cs="CG Times"/>
          <w:i/>
          <w:iCs/>
          <w:u w:val="single"/>
          <w:lang w:val="en-AU"/>
        </w:rPr>
        <w:t>the same</w:t>
      </w:r>
      <w:r>
        <w:rPr>
          <w:rFonts w:cs="CG Times"/>
          <w:i/>
          <w:iCs/>
          <w:lang w:val="en-AU"/>
        </w:rPr>
        <w:t xml:space="preserve"> applies to public-service managers.</w:t>
      </w:r>
    </w:p>
    <w:p w14:paraId="504B9E2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If we give Kim a second chance, we'll have to do </w:t>
      </w:r>
      <w:r>
        <w:rPr>
          <w:rFonts w:cs="CG Times"/>
          <w:i/>
          <w:iCs/>
          <w:u w:val="single"/>
          <w:lang w:val="en-AU"/>
        </w:rPr>
        <w:t>the same</w:t>
      </w:r>
      <w:r>
        <w:rPr>
          <w:rFonts w:cs="CG Times"/>
          <w:i/>
          <w:iCs/>
          <w:lang w:val="en-AU"/>
        </w:rPr>
        <w:t xml:space="preserve"> for Pat.</w:t>
      </w:r>
    </w:p>
    <w:p w14:paraId="7FFF3BD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t xml:space="preserve">A: </w:t>
      </w:r>
      <w:r>
        <w:rPr>
          <w:rFonts w:cs="CG Times"/>
          <w:i/>
          <w:iCs/>
          <w:lang w:val="en-AU"/>
        </w:rPr>
        <w:t xml:space="preserve">Jill's more interested in schoolwork than in boys. </w:t>
      </w:r>
      <w:r>
        <w:rPr>
          <w:rFonts w:cs="CG Times"/>
          <w:lang w:val="en-AU"/>
        </w:rPr>
        <w:t xml:space="preserve">B: </w:t>
      </w:r>
      <w:r>
        <w:rPr>
          <w:rFonts w:cs="CG Times"/>
          <w:i/>
          <w:iCs/>
          <w:lang w:val="en-AU"/>
        </w:rPr>
        <w:t xml:space="preserve">Sue is </w:t>
      </w:r>
      <w:r>
        <w:rPr>
          <w:rFonts w:cs="CG Times"/>
          <w:i/>
          <w:iCs/>
          <w:u w:val="single"/>
          <w:lang w:val="en-AU"/>
        </w:rPr>
        <w:t>just the same</w:t>
      </w:r>
      <w:r>
        <w:rPr>
          <w:rFonts w:cs="CG Times"/>
          <w:i/>
          <w:iCs/>
          <w:lang w:val="en-AU"/>
        </w:rPr>
        <w:t>.</w:t>
      </w:r>
    </w:p>
    <w:p w14:paraId="7DA6D89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His first film</w:t>
      </w:r>
      <w:r>
        <w:rPr>
          <w:rFonts w:cs="CG Times"/>
          <w:i/>
          <w:iCs/>
          <w:lang w:val="en-AU"/>
        </w:rPr>
        <w:t xml:space="preserve"> was a major hit, but this one has not been </w:t>
      </w:r>
      <w:r>
        <w:rPr>
          <w:rFonts w:cs="CG Times"/>
          <w:lang w:val="en-AU"/>
        </w:rPr>
        <w:t>[</w:t>
      </w:r>
      <w:r>
        <w:rPr>
          <w:rFonts w:cs="CG Times"/>
          <w:i/>
          <w:iCs/>
          <w:u w:val="single"/>
          <w:lang w:val="en-AU"/>
        </w:rPr>
        <w:t>such</w:t>
      </w:r>
      <w:r>
        <w:rPr>
          <w:rFonts w:cs="CG Times"/>
          <w:i/>
          <w:iCs/>
          <w:lang w:val="en-AU"/>
        </w:rPr>
        <w:t xml:space="preserve"> a success</w:t>
      </w:r>
      <w:r>
        <w:rPr>
          <w:rFonts w:cs="CG Times"/>
          <w:lang w:val="en-AU"/>
        </w:rPr>
        <w:t>]</w:t>
      </w:r>
      <w:r>
        <w:rPr>
          <w:rFonts w:cs="CG Times"/>
          <w:i/>
          <w:iCs/>
          <w:lang w:val="en-AU"/>
        </w:rPr>
        <w:t>.</w:t>
      </w:r>
    </w:p>
    <w:p w14:paraId="04CF982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I've never had to wait </w:t>
      </w:r>
      <w:r>
        <w:rPr>
          <w:rFonts w:cs="CG Times"/>
          <w:lang w:val="en-AU"/>
        </w:rPr>
        <w:t>[</w:t>
      </w:r>
      <w:r>
        <w:rPr>
          <w:rFonts w:cs="CG Times"/>
          <w:i/>
          <w:iCs/>
          <w:u w:val="single"/>
          <w:lang w:val="en-AU"/>
        </w:rPr>
        <w:t>such</w:t>
      </w:r>
      <w:r>
        <w:rPr>
          <w:rFonts w:cs="CG Times"/>
          <w:i/>
          <w:iCs/>
          <w:lang w:val="en-AU"/>
        </w:rPr>
        <w:t xml:space="preserve"> a long time</w:t>
      </w:r>
      <w:r>
        <w:rPr>
          <w:rFonts w:cs="CG Times"/>
          <w:lang w:val="en-AU"/>
        </w:rPr>
        <w:t>]</w:t>
      </w:r>
      <w:r>
        <w:rPr>
          <w:rFonts w:cs="CG Times"/>
          <w:i/>
          <w:iCs/>
          <w:lang w:val="en-AU"/>
        </w:rPr>
        <w:t xml:space="preserve"> before.</w:t>
      </w:r>
    </w:p>
    <w:p w14:paraId="2B0E04A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Cricket, football</w:t>
      </w:r>
      <w:r>
        <w:rPr>
          <w:rFonts w:cs="CG Times"/>
          <w:i/>
          <w:iCs/>
          <w:lang w:val="en-AU"/>
        </w:rPr>
        <w:t xml:space="preserve"> and </w:t>
      </w:r>
      <w:r>
        <w:rPr>
          <w:rFonts w:cs="CG Times"/>
          <w:lang w:val="en-AU"/>
        </w:rPr>
        <w:t>[</w:t>
      </w:r>
      <w:r>
        <w:rPr>
          <w:rFonts w:cs="CG Times"/>
          <w:i/>
          <w:iCs/>
          <w:u w:val="single"/>
          <w:lang w:val="en-AU"/>
        </w:rPr>
        <w:t>such</w:t>
      </w:r>
      <w:r>
        <w:rPr>
          <w:rFonts w:cs="CG Times"/>
          <w:i/>
          <w:iCs/>
          <w:lang w:val="en-AU"/>
        </w:rPr>
        <w:t xml:space="preserve"> games</w:t>
      </w:r>
      <w:r>
        <w:rPr>
          <w:rFonts w:cs="CG Times"/>
          <w:lang w:val="en-AU"/>
        </w:rPr>
        <w:t>]</w:t>
      </w:r>
      <w:r>
        <w:rPr>
          <w:rFonts w:cs="CG Times"/>
          <w:i/>
          <w:iCs/>
          <w:lang w:val="en-AU"/>
        </w:rPr>
        <w:t xml:space="preserve"> are played with the aim of instilling team spirit in the children.</w:t>
      </w:r>
    </w:p>
    <w:p w14:paraId="53D4B895"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proofErr w:type="spellStart"/>
      <w:r>
        <w:rPr>
          <w:rFonts w:cs="CG Times"/>
          <w:i/>
          <w:iCs/>
          <w:lang w:val="en-AU"/>
        </w:rPr>
        <w:t>Duvern</w:t>
      </w:r>
      <w:proofErr w:type="spellEnd"/>
      <w:r>
        <w:rPr>
          <w:rFonts w:cs="CG Times"/>
          <w:i/>
          <w:iCs/>
          <w:lang w:val="en-AU"/>
        </w:rPr>
        <w:t xml:space="preserve"> wrote </w:t>
      </w:r>
      <w:r>
        <w:rPr>
          <w:rFonts w:cs="CG Times"/>
          <w:i/>
          <w:iCs/>
          <w:u w:val="single"/>
          <w:lang w:val="en-AU"/>
        </w:rPr>
        <w:t>scripts for the Crawford police dramas</w:t>
      </w:r>
      <w:r>
        <w:rPr>
          <w:rFonts w:cs="CG Times"/>
          <w:i/>
          <w:iCs/>
          <w:lang w:val="en-AU"/>
        </w:rPr>
        <w:t xml:space="preserve"> and it was on </w:t>
      </w:r>
      <w:r>
        <w:rPr>
          <w:rFonts w:cs="CG Times"/>
          <w:lang w:val="en-AU"/>
        </w:rPr>
        <w:t>[</w:t>
      </w:r>
      <w:r>
        <w:rPr>
          <w:rFonts w:cs="CG Times"/>
          <w:i/>
          <w:iCs/>
          <w:lang w:val="en-AU"/>
        </w:rPr>
        <w:t xml:space="preserve">one </w:t>
      </w:r>
      <w:r>
        <w:rPr>
          <w:rFonts w:cs="CG Times"/>
          <w:i/>
          <w:iCs/>
          <w:u w:val="single"/>
          <w:lang w:val="en-AU"/>
        </w:rPr>
        <w:t>such</w:t>
      </w:r>
      <w:r>
        <w:rPr>
          <w:rFonts w:cs="CG Times"/>
          <w:i/>
          <w:iCs/>
          <w:lang w:val="en-AU"/>
        </w:rPr>
        <w:t xml:space="preserve"> script</w:t>
      </w:r>
      <w:r>
        <w:rPr>
          <w:rFonts w:cs="CG Times"/>
          <w:lang w:val="en-AU"/>
        </w:rPr>
        <w:t>]</w:t>
      </w:r>
      <w:r>
        <w:rPr>
          <w:rFonts w:cs="CG Times"/>
          <w:i/>
          <w:iCs/>
          <w:lang w:val="en-AU"/>
        </w:rPr>
        <w:t xml:space="preserve"> that he met Lynn </w:t>
      </w:r>
      <w:proofErr w:type="spellStart"/>
      <w:r>
        <w:rPr>
          <w:rFonts w:cs="CG Times"/>
          <w:i/>
          <w:iCs/>
          <w:lang w:val="en-AU"/>
        </w:rPr>
        <w:t>Bayonas</w:t>
      </w:r>
      <w:proofErr w:type="spellEnd"/>
      <w:r>
        <w:rPr>
          <w:rFonts w:cs="CG Times"/>
          <w:i/>
          <w:iCs/>
          <w:lang w:val="en-AU"/>
        </w:rPr>
        <w:t>.</w:t>
      </w:r>
    </w:p>
    <w:p w14:paraId="22B9FE0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Sure, it was tough financially </w:t>
      </w:r>
      <w:r>
        <w:rPr>
          <w:rFonts w:cs="CG Times"/>
          <w:i/>
          <w:iCs/>
          <w:u w:val="single"/>
          <w:lang w:val="en-AU"/>
        </w:rPr>
        <w:t>to go on the road with the Socceroos</w:t>
      </w:r>
      <w:r>
        <w:rPr>
          <w:rFonts w:cs="CG Times"/>
          <w:i/>
          <w:iCs/>
          <w:lang w:val="en-AU"/>
        </w:rPr>
        <w:t xml:space="preserve"> but </w:t>
      </w:r>
      <w:r>
        <w:rPr>
          <w:rFonts w:cs="CG Times"/>
          <w:lang w:val="en-AU"/>
        </w:rPr>
        <w:t>[</w:t>
      </w:r>
      <w:r>
        <w:rPr>
          <w:rFonts w:cs="CG Times"/>
          <w:i/>
          <w:iCs/>
          <w:u w:val="single"/>
          <w:lang w:val="en-AU"/>
        </w:rPr>
        <w:t>such</w:t>
      </w:r>
      <w:r>
        <w:rPr>
          <w:rFonts w:cs="CG Times"/>
          <w:i/>
          <w:iCs/>
          <w:lang w:val="en-AU"/>
        </w:rPr>
        <w:t xml:space="preserve"> sacrifices</w:t>
      </w:r>
      <w:r>
        <w:rPr>
          <w:rFonts w:cs="CG Times"/>
          <w:lang w:val="en-AU"/>
        </w:rPr>
        <w:t>]</w:t>
      </w:r>
      <w:r>
        <w:rPr>
          <w:rFonts w:cs="CG Times"/>
          <w:i/>
          <w:iCs/>
          <w:lang w:val="en-AU"/>
        </w:rPr>
        <w:t xml:space="preserve"> came with the job.</w:t>
      </w:r>
    </w:p>
    <w:p w14:paraId="54531A7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lastRenderedPageBreak/>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Stories of `</w:t>
      </w:r>
      <w:proofErr w:type="spellStart"/>
      <w:r>
        <w:rPr>
          <w:rFonts w:cs="CG Times"/>
          <w:i/>
          <w:iCs/>
          <w:lang w:val="en-AU"/>
        </w:rPr>
        <w:t>Renamo</w:t>
      </w:r>
      <w:proofErr w:type="spellEnd"/>
      <w:r>
        <w:rPr>
          <w:rFonts w:cs="CG Times"/>
          <w:i/>
          <w:iCs/>
          <w:lang w:val="en-AU"/>
        </w:rPr>
        <w:t xml:space="preserve"> `slave camps' compete with those of Frelimo `work camps'.</w:t>
      </w:r>
      <w:r>
        <w:rPr>
          <w:rFonts w:cs="CG Times"/>
          <w:lang w:val="en-AU"/>
        </w:rPr>
        <w:t xml:space="preserve"> </w:t>
      </w:r>
      <w:r>
        <w:rPr>
          <w:rFonts w:cs="CG Times"/>
          <w:i/>
          <w:iCs/>
          <w:lang w:val="en-AU"/>
        </w:rPr>
        <w:t xml:space="preserve">Refugees fear both armies. But </w:t>
      </w:r>
      <w:r>
        <w:rPr>
          <w:rFonts w:cs="CG Times"/>
          <w:lang w:val="en-AU"/>
        </w:rPr>
        <w:t>[</w:t>
      </w:r>
      <w:r>
        <w:rPr>
          <w:rFonts w:cs="CG Times"/>
          <w:i/>
          <w:iCs/>
          <w:u w:val="single"/>
          <w:lang w:val="en-AU"/>
        </w:rPr>
        <w:t>such</w:t>
      </w:r>
      <w:r>
        <w:rPr>
          <w:rFonts w:cs="CG Times"/>
          <w:lang w:val="en-AU"/>
        </w:rPr>
        <w:t>]</w:t>
      </w:r>
      <w:r>
        <w:rPr>
          <w:rFonts w:cs="CG Times"/>
          <w:i/>
          <w:iCs/>
          <w:lang w:val="en-AU"/>
        </w:rPr>
        <w:t xml:space="preserve"> is the nature of war in Africa.</w:t>
      </w:r>
    </w:p>
    <w:p w14:paraId="132B7C2F" w14:textId="77777777" w:rsidR="006E03FA" w:rsidRDefault="006E03FA">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ii</w:t>
      </w:r>
      <w:r w:rsidR="0050619F">
        <w:rPr>
          <w:rFonts w:cs="CG Times"/>
          <w:lang w:val="en-AU"/>
        </w:rPr>
        <w:tab/>
      </w:r>
      <w:r w:rsidR="0050619F">
        <w:rPr>
          <w:rFonts w:cs="CG Times"/>
          <w:lang w:val="en-AU"/>
        </w:rPr>
        <w:tab/>
      </w:r>
      <w:r w:rsidR="0050619F">
        <w:rPr>
          <w:rFonts w:cs="CG Times"/>
          <w:i/>
          <w:iCs/>
          <w:lang w:val="en-AU"/>
        </w:rPr>
        <w:t xml:space="preserve">Christ, Mahomet, </w:t>
      </w:r>
      <w:r w:rsidR="0050619F">
        <w:rPr>
          <w:rFonts w:cs="CG Times"/>
          <w:lang w:val="en-AU"/>
        </w:rPr>
        <w:t>[</w:t>
      </w:r>
      <w:r w:rsidR="0050619F">
        <w:rPr>
          <w:rFonts w:cs="CG Times"/>
          <w:i/>
          <w:iCs/>
          <w:u w:val="single"/>
          <w:lang w:val="en-AU"/>
        </w:rPr>
        <w:t>such</w:t>
      </w:r>
      <w:r w:rsidR="0050619F">
        <w:rPr>
          <w:rFonts w:cs="CG Times"/>
          <w:lang w:val="en-AU"/>
        </w:rPr>
        <w:t>]</w:t>
      </w:r>
      <w:r w:rsidR="0050619F">
        <w:rPr>
          <w:rFonts w:cs="CG Times"/>
          <w:i/>
          <w:iCs/>
          <w:lang w:val="en-AU"/>
        </w:rPr>
        <w:t xml:space="preserve"> are the names that shepherds here have long invoked.</w:t>
      </w:r>
    </w:p>
    <w:p w14:paraId="0647E3F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substance is poisonous and should be labelled </w:t>
      </w:r>
      <w:r>
        <w:rPr>
          <w:rFonts w:cs="CG Times"/>
          <w:i/>
          <w:iCs/>
          <w:u w:val="single"/>
          <w:lang w:val="en-AU"/>
        </w:rPr>
        <w:t>as such</w:t>
      </w:r>
      <w:r>
        <w:rPr>
          <w:rFonts w:cs="CG Times"/>
          <w:i/>
          <w:iCs/>
          <w:lang w:val="en-AU"/>
        </w:rPr>
        <w:t>.</w:t>
      </w:r>
    </w:p>
    <w:p w14:paraId="0F00C90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offers valid clues, even if they are only seen </w:t>
      </w:r>
      <w:r>
        <w:rPr>
          <w:rFonts w:cs="CG Times"/>
          <w:i/>
          <w:iCs/>
          <w:u w:val="single"/>
          <w:lang w:val="en-AU"/>
        </w:rPr>
        <w:t>as such</w:t>
      </w:r>
      <w:r>
        <w:rPr>
          <w:rFonts w:cs="CG Times"/>
          <w:i/>
          <w:iCs/>
          <w:lang w:val="en-AU"/>
        </w:rPr>
        <w:t xml:space="preserve"> in retrospect.</w:t>
      </w:r>
    </w:p>
    <w:p w14:paraId="2C2DE78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 says that her stories are `first-rate melodrama', though he thinks </w:t>
      </w:r>
      <w:r>
        <w:rPr>
          <w:rFonts w:cs="CG Times"/>
          <w:i/>
          <w:iCs/>
          <w:u w:val="single"/>
          <w:lang w:val="en-AU"/>
        </w:rPr>
        <w:t>as such</w:t>
      </w:r>
      <w:r>
        <w:rPr>
          <w:rFonts w:cs="CG Times"/>
          <w:i/>
          <w:iCs/>
          <w:lang w:val="en-AU"/>
        </w:rPr>
        <w:t xml:space="preserve"> they're `period pieces', as if melodrama had no twentieth-century cultural history.</w:t>
      </w:r>
    </w:p>
    <w:p w14:paraId="78178D1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We don't have a secretary </w:t>
      </w:r>
      <w:r>
        <w:rPr>
          <w:rFonts w:cs="CG Times"/>
          <w:i/>
          <w:iCs/>
          <w:u w:val="single"/>
          <w:lang w:val="en-AU"/>
        </w:rPr>
        <w:t>as such</w:t>
      </w:r>
      <w:r>
        <w:rPr>
          <w:rFonts w:cs="CG Times"/>
          <w:i/>
          <w:iCs/>
          <w:lang w:val="en-AU"/>
        </w:rPr>
        <w:t>.</w:t>
      </w:r>
    </w:p>
    <w:p w14:paraId="3A8C98E7"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Older than Ed by two years, Tim was </w:t>
      </w:r>
      <w:r>
        <w:rPr>
          <w:rFonts w:cs="CG Times"/>
          <w:lang w:val="en-AU"/>
        </w:rPr>
        <w:t>[</w:t>
      </w:r>
      <w:r>
        <w:rPr>
          <w:rFonts w:cs="CG Times"/>
          <w:i/>
          <w:iCs/>
          <w:lang w:val="en-AU"/>
        </w:rPr>
        <w:t xml:space="preserve">very </w:t>
      </w:r>
      <w:r>
        <w:rPr>
          <w:rFonts w:cs="CG Times"/>
          <w:i/>
          <w:iCs/>
          <w:u w:val="single"/>
          <w:lang w:val="en-AU"/>
        </w:rPr>
        <w:t>different</w:t>
      </w:r>
      <w:r>
        <w:rPr>
          <w:rFonts w:cs="CG Times"/>
          <w:i/>
          <w:iCs/>
          <w:lang w:val="en-AU"/>
        </w:rPr>
        <w:t xml:space="preserve"> in looks and temperament</w:t>
      </w:r>
      <w:r>
        <w:rPr>
          <w:rFonts w:cs="CG Times"/>
          <w:lang w:val="en-AU"/>
        </w:rPr>
        <w:t>]</w:t>
      </w:r>
      <w:r>
        <w:rPr>
          <w:rFonts w:cs="CG Times"/>
          <w:i/>
          <w:iCs/>
          <w:lang w:val="en-AU"/>
        </w:rPr>
        <w:t>.</w:t>
      </w:r>
    </w:p>
    <w:p w14:paraId="3ED29EF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It is also important that the standards developed overseas will be suited to </w:t>
      </w:r>
      <w:r>
        <w:rPr>
          <w:rFonts w:cs="CG Times"/>
          <w:lang w:val="en-AU"/>
        </w:rPr>
        <w:t>[</w:t>
      </w:r>
      <w:r>
        <w:rPr>
          <w:rFonts w:cs="CG Times"/>
          <w:i/>
          <w:iCs/>
          <w:lang w:val="en-AU"/>
        </w:rPr>
        <w:t xml:space="preserve">the </w:t>
      </w:r>
      <w:r>
        <w:rPr>
          <w:rFonts w:cs="CG Times"/>
          <w:i/>
          <w:iCs/>
          <w:u w:val="single"/>
          <w:lang w:val="en-AU"/>
        </w:rPr>
        <w:t>different</w:t>
      </w:r>
      <w:r>
        <w:rPr>
          <w:rFonts w:cs="CG Times"/>
          <w:i/>
          <w:iCs/>
          <w:lang w:val="en-AU"/>
        </w:rPr>
        <w:t xml:space="preserve"> conditions experienced by vehicles in Australia</w:t>
      </w:r>
      <w:r>
        <w:rPr>
          <w:rFonts w:cs="CG Times"/>
          <w:lang w:val="en-AU"/>
        </w:rPr>
        <w:t>]</w:t>
      </w:r>
      <w:r>
        <w:rPr>
          <w:rFonts w:cs="CG Times"/>
          <w:i/>
          <w:iCs/>
          <w:lang w:val="en-AU"/>
        </w:rPr>
        <w:t>.</w:t>
      </w:r>
    </w:p>
    <w:p w14:paraId="3129941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described massage with the recipient lying down, but this time we'll do it </w:t>
      </w:r>
      <w:r>
        <w:rPr>
          <w:rFonts w:cs="CG Times"/>
          <w:lang w:val="en-AU"/>
        </w:rPr>
        <w:t>[</w:t>
      </w:r>
      <w:r>
        <w:rPr>
          <w:rFonts w:cs="CG Times"/>
          <w:i/>
          <w:iCs/>
          <w:u w:val="single"/>
          <w:lang w:val="en-AU"/>
        </w:rPr>
        <w:t>differently</w:t>
      </w:r>
      <w:r>
        <w:rPr>
          <w:rFonts w:cs="CG Times"/>
          <w:lang w:val="en-AU"/>
        </w:rPr>
        <w:t>]</w:t>
      </w:r>
      <w:r>
        <w:rPr>
          <w:rFonts w:cs="CG Times"/>
          <w:i/>
          <w:iCs/>
          <w:lang w:val="en-AU"/>
        </w:rPr>
        <w:t xml:space="preserve"> </w:t>
      </w:r>
      <w:r>
        <w:rPr>
          <w:rFonts w:cs="CG Times"/>
          <w:i/>
          <w:iCs/>
          <w:lang w:val="en-AU"/>
        </w:rPr>
        <w:sym w:font="WP TypographicSymbols" w:char="0042"/>
      </w:r>
      <w:r>
        <w:rPr>
          <w:rFonts w:cs="CG Times"/>
          <w:i/>
          <w:iCs/>
          <w:lang w:val="en-AU"/>
        </w:rPr>
        <w:t xml:space="preserve"> sitting up.</w:t>
      </w:r>
    </w:p>
    <w:p w14:paraId="23241EB0"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Last time I came here I got </w:t>
      </w:r>
      <w:r>
        <w:rPr>
          <w:rFonts w:cs="CG Times"/>
          <w:lang w:val="en-AU"/>
        </w:rPr>
        <w:t>[</w:t>
      </w:r>
      <w:r>
        <w:rPr>
          <w:rFonts w:cs="CG Times"/>
          <w:i/>
          <w:iCs/>
          <w:lang w:val="en-AU"/>
        </w:rPr>
        <w:t xml:space="preserve">a very </w:t>
      </w:r>
      <w:r>
        <w:rPr>
          <w:rFonts w:cs="CG Times"/>
          <w:i/>
          <w:iCs/>
          <w:u w:val="single"/>
          <w:lang w:val="en-AU"/>
        </w:rPr>
        <w:t>different</w:t>
      </w:r>
      <w:r>
        <w:rPr>
          <w:rFonts w:cs="CG Times"/>
          <w:i/>
          <w:iCs/>
          <w:lang w:val="en-AU"/>
        </w:rPr>
        <w:t xml:space="preserve"> reception</w:t>
      </w:r>
      <w:r>
        <w:rPr>
          <w:rFonts w:cs="CG Times"/>
          <w:lang w:val="en-AU"/>
        </w:rPr>
        <w:t>]</w:t>
      </w:r>
      <w:r>
        <w:rPr>
          <w:rFonts w:cs="CG Times"/>
          <w:i/>
          <w:iCs/>
          <w:lang w:val="en-AU"/>
        </w:rPr>
        <w:t>.</w:t>
      </w:r>
    </w:p>
    <w:p w14:paraId="3BBA0CF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Things would have been </w:t>
      </w:r>
      <w:r>
        <w:rPr>
          <w:rFonts w:cs="CG Times"/>
          <w:lang w:val="en-AU"/>
        </w:rPr>
        <w:t>[</w:t>
      </w:r>
      <w:r>
        <w:rPr>
          <w:rFonts w:cs="CG Times"/>
          <w:i/>
          <w:iCs/>
          <w:lang w:val="en-AU"/>
        </w:rPr>
        <w:t xml:space="preserve">very </w:t>
      </w:r>
      <w:r>
        <w:rPr>
          <w:rFonts w:cs="CG Times"/>
          <w:i/>
          <w:iCs/>
          <w:u w:val="single"/>
          <w:lang w:val="en-AU"/>
        </w:rPr>
        <w:t>different</w:t>
      </w:r>
      <w:r>
        <w:rPr>
          <w:rFonts w:cs="CG Times"/>
          <w:lang w:val="en-AU"/>
        </w:rPr>
        <w:t>]</w:t>
      </w:r>
      <w:r>
        <w:rPr>
          <w:rFonts w:cs="CG Times"/>
          <w:i/>
          <w:iCs/>
          <w:lang w:val="en-AU"/>
        </w:rPr>
        <w:t xml:space="preserve"> if only they'd appointed Jo as manager.</w:t>
      </w:r>
    </w:p>
    <w:p w14:paraId="6B90676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You always like to be </w:t>
      </w:r>
      <w:r>
        <w:rPr>
          <w:rFonts w:cs="CG Times"/>
          <w:lang w:val="en-AU"/>
        </w:rPr>
        <w:t>[</w:t>
      </w:r>
      <w:r>
        <w:rPr>
          <w:rFonts w:cs="CG Times"/>
          <w:i/>
          <w:iCs/>
          <w:u w:val="single"/>
          <w:lang w:val="en-AU"/>
        </w:rPr>
        <w:t>different</w:t>
      </w:r>
      <w:r>
        <w:rPr>
          <w:rFonts w:cs="CG Times"/>
          <w:lang w:val="en-AU"/>
        </w:rPr>
        <w:t>]</w:t>
      </w:r>
      <w:r>
        <w:rPr>
          <w:rFonts w:cs="CG Times"/>
          <w:i/>
          <w:iCs/>
          <w:lang w:val="en-AU"/>
        </w:rPr>
        <w:t>, don't you?</w:t>
      </w:r>
    </w:p>
    <w:p w14:paraId="1DDC989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We were heading to Thursday Island and </w:t>
      </w:r>
      <w:r>
        <w:rPr>
          <w:rFonts w:cs="CG Times"/>
          <w:lang w:val="en-AU"/>
        </w:rPr>
        <w:t>[</w:t>
      </w:r>
      <w:r>
        <w:rPr>
          <w:rFonts w:cs="CG Times"/>
          <w:i/>
          <w:iCs/>
          <w:lang w:val="en-AU"/>
        </w:rPr>
        <w:t xml:space="preserve">the various </w:t>
      </w:r>
      <w:r>
        <w:rPr>
          <w:rFonts w:cs="CG Times"/>
          <w:i/>
          <w:iCs/>
          <w:u w:val="single"/>
          <w:lang w:val="en-AU"/>
        </w:rPr>
        <w:t>other</w:t>
      </w:r>
      <w:r>
        <w:rPr>
          <w:rFonts w:cs="CG Times"/>
          <w:i/>
          <w:iCs/>
          <w:lang w:val="en-AU"/>
        </w:rPr>
        <w:t xml:space="preserve"> islands thereabouts</w:t>
      </w:r>
      <w:r>
        <w:rPr>
          <w:rFonts w:cs="CG Times"/>
          <w:lang w:val="en-AU"/>
        </w:rPr>
        <w:t>]</w:t>
      </w:r>
      <w:r>
        <w:rPr>
          <w:rFonts w:cs="CG Times"/>
          <w:i/>
          <w:iCs/>
          <w:lang w:val="en-AU"/>
        </w:rPr>
        <w:t>.</w:t>
      </w:r>
    </w:p>
    <w:p w14:paraId="32D5AFBE"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When the film was shown to American troops fighting WWII, Conway's self-doubts were snipped, as were </w:t>
      </w:r>
      <w:r>
        <w:rPr>
          <w:rFonts w:cs="CG Times"/>
          <w:lang w:val="en-AU"/>
        </w:rPr>
        <w:t>[</w:t>
      </w:r>
      <w:r>
        <w:rPr>
          <w:rFonts w:cs="CG Times"/>
          <w:i/>
          <w:iCs/>
          <w:u w:val="single"/>
          <w:lang w:val="en-AU"/>
        </w:rPr>
        <w:t>other</w:t>
      </w:r>
      <w:r>
        <w:rPr>
          <w:rFonts w:cs="CG Times"/>
          <w:i/>
          <w:iCs/>
          <w:lang w:val="en-AU"/>
        </w:rPr>
        <w:t xml:space="preserve"> overtly antiwar scenes</w:t>
      </w:r>
      <w:r>
        <w:rPr>
          <w:rFonts w:cs="CG Times"/>
          <w:lang w:val="en-AU"/>
        </w:rPr>
        <w:t>]</w:t>
      </w:r>
      <w:r>
        <w:rPr>
          <w:rFonts w:cs="CG Times"/>
          <w:i/>
          <w:iCs/>
          <w:lang w:val="en-AU"/>
        </w:rPr>
        <w:t>.</w:t>
      </w:r>
    </w:p>
    <w:p w14:paraId="4AC3E74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In Bombay itself this reformer ferreted out extortionists, embezzlers and those guilty of </w:t>
      </w:r>
      <w:r>
        <w:rPr>
          <w:rFonts w:cs="CG Times"/>
          <w:lang w:val="en-AU"/>
        </w:rPr>
        <w:t>[</w:t>
      </w:r>
      <w:r>
        <w:rPr>
          <w:rFonts w:cs="CG Times"/>
          <w:i/>
          <w:iCs/>
          <w:u w:val="single"/>
          <w:lang w:val="en-AU"/>
        </w:rPr>
        <w:t>other</w:t>
      </w:r>
      <w:r>
        <w:rPr>
          <w:rFonts w:cs="CG Times"/>
          <w:i/>
          <w:iCs/>
          <w:lang w:val="en-AU"/>
        </w:rPr>
        <w:t xml:space="preserve"> corruption</w:t>
      </w:r>
      <w:r>
        <w:rPr>
          <w:rFonts w:cs="CG Times"/>
          <w:lang w:val="en-AU"/>
        </w:rPr>
        <w:t>]</w:t>
      </w:r>
      <w:r>
        <w:rPr>
          <w:rFonts w:cs="CG Times"/>
          <w:i/>
          <w:iCs/>
          <w:lang w:val="en-AU"/>
        </w:rPr>
        <w:t>.</w:t>
      </w:r>
    </w:p>
    <w:p w14:paraId="588CBE80"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Haven't you got </w:t>
      </w:r>
      <w:r>
        <w:rPr>
          <w:rFonts w:cs="CG Times"/>
          <w:lang w:val="en-AU"/>
        </w:rPr>
        <w:t>[</w:t>
      </w:r>
      <w:r>
        <w:rPr>
          <w:rFonts w:cs="CG Times"/>
          <w:i/>
          <w:iCs/>
          <w:lang w:val="en-AU"/>
        </w:rPr>
        <w:t xml:space="preserve">any </w:t>
      </w:r>
      <w:r>
        <w:rPr>
          <w:rFonts w:cs="CG Times"/>
          <w:i/>
          <w:iCs/>
          <w:u w:val="single"/>
          <w:lang w:val="en-AU"/>
        </w:rPr>
        <w:t>other</w:t>
      </w:r>
      <w:r>
        <w:rPr>
          <w:rFonts w:cs="CG Times"/>
          <w:i/>
          <w:iCs/>
          <w:lang w:val="en-AU"/>
        </w:rPr>
        <w:t xml:space="preserve"> shoes</w:t>
      </w:r>
      <w:r>
        <w:rPr>
          <w:rFonts w:cs="CG Times"/>
          <w:lang w:val="en-AU"/>
        </w:rPr>
        <w:t>]</w:t>
      </w:r>
      <w:r>
        <w:rPr>
          <w:rFonts w:cs="CG Times"/>
          <w:i/>
          <w:iCs/>
          <w:lang w:val="en-AU"/>
        </w:rPr>
        <w:t xml:space="preserve"> you could wear?</w:t>
      </w:r>
    </w:p>
    <w:p w14:paraId="2A750C51"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was feeding the cat with one hand and pulling on my tights with </w:t>
      </w:r>
      <w:r>
        <w:rPr>
          <w:rFonts w:cs="CG Times"/>
          <w:lang w:val="en-AU"/>
        </w:rPr>
        <w:t>[</w:t>
      </w:r>
      <w:r>
        <w:rPr>
          <w:rFonts w:cs="CG Times"/>
          <w:i/>
          <w:iCs/>
          <w:lang w:val="en-AU"/>
        </w:rPr>
        <w:t xml:space="preserve">the </w:t>
      </w:r>
      <w:r>
        <w:rPr>
          <w:rFonts w:cs="CG Times"/>
          <w:i/>
          <w:iCs/>
          <w:u w:val="single"/>
          <w:lang w:val="en-AU"/>
        </w:rPr>
        <w:t>other</w:t>
      </w:r>
      <w:r>
        <w:rPr>
          <w:rFonts w:cs="CG Times"/>
          <w:lang w:val="en-AU"/>
        </w:rPr>
        <w:t>]</w:t>
      </w:r>
      <w:r>
        <w:rPr>
          <w:rFonts w:cs="CG Times"/>
          <w:i/>
          <w:iCs/>
          <w:lang w:val="en-AU"/>
        </w:rPr>
        <w:t>.</w:t>
      </w:r>
    </w:p>
    <w:p w14:paraId="676654C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Each of the countless levels of the multi-storey car-hell is just like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5BCEDF22"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No thanks, I prefer </w:t>
      </w:r>
      <w:r>
        <w:rPr>
          <w:rFonts w:cs="CG Times"/>
          <w:lang w:val="en-AU"/>
        </w:rPr>
        <w:t>[</w:t>
      </w:r>
      <w:r>
        <w:rPr>
          <w:rFonts w:cs="CG Times"/>
          <w:i/>
          <w:iCs/>
          <w:lang w:val="en-AU"/>
        </w:rPr>
        <w:t xml:space="preserve">the </w:t>
      </w:r>
      <w:r>
        <w:rPr>
          <w:rFonts w:cs="CG Times"/>
          <w:i/>
          <w:iCs/>
          <w:u w:val="single"/>
          <w:lang w:val="en-AU"/>
        </w:rPr>
        <w:t>others</w:t>
      </w:r>
      <w:r>
        <w:rPr>
          <w:rFonts w:cs="CG Times"/>
          <w:lang w:val="en-AU"/>
        </w:rPr>
        <w:t>]</w:t>
      </w:r>
      <w:r>
        <w:rPr>
          <w:rFonts w:cs="CG Times"/>
          <w:i/>
          <w:iCs/>
          <w:lang w:val="en-AU"/>
        </w:rPr>
        <w:t>.</w:t>
      </w:r>
    </w:p>
    <w:p w14:paraId="2A5305D4"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Whether she or </w:t>
      </w:r>
      <w:r>
        <w:rPr>
          <w:rFonts w:cs="CG Times"/>
          <w:lang w:val="en-AU"/>
        </w:rPr>
        <w:t>[</w:t>
      </w:r>
      <w:r>
        <w:rPr>
          <w:rFonts w:cs="CG Times"/>
          <w:i/>
          <w:iCs/>
          <w:u w:val="single"/>
          <w:lang w:val="en-AU"/>
        </w:rPr>
        <w:t>another</w:t>
      </w:r>
      <w:r>
        <w:rPr>
          <w:rFonts w:cs="CG Times"/>
          <w:i/>
          <w:iCs/>
          <w:lang w:val="en-AU"/>
        </w:rPr>
        <w:t xml:space="preserve"> terrorist</w:t>
      </w:r>
      <w:r>
        <w:rPr>
          <w:rFonts w:cs="CG Times"/>
          <w:lang w:val="en-AU"/>
        </w:rPr>
        <w:t>]</w:t>
      </w:r>
      <w:r>
        <w:rPr>
          <w:rFonts w:cs="CG Times"/>
          <w:i/>
          <w:iCs/>
          <w:lang w:val="en-AU"/>
        </w:rPr>
        <w:t xml:space="preserve"> fired the fatal shot is unclear.</w:t>
      </w:r>
    </w:p>
    <w:p w14:paraId="4E134DC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He has two children and his wife is expecting </w:t>
      </w:r>
      <w:r>
        <w:rPr>
          <w:rFonts w:cs="CG Times"/>
          <w:lang w:val="en-AU"/>
        </w:rPr>
        <w:t>[</w:t>
      </w:r>
      <w:r>
        <w:rPr>
          <w:rFonts w:cs="CG Times"/>
          <w:i/>
          <w:iCs/>
          <w:u w:val="single"/>
          <w:lang w:val="en-AU"/>
        </w:rPr>
        <w:t>another</w:t>
      </w:r>
      <w:r>
        <w:rPr>
          <w:rFonts w:cs="CG Times"/>
          <w:lang w:val="en-AU"/>
        </w:rPr>
        <w:t>]</w:t>
      </w:r>
      <w:r>
        <w:rPr>
          <w:rFonts w:cs="CG Times"/>
          <w:i/>
          <w:iCs/>
          <w:lang w:val="en-AU"/>
        </w:rPr>
        <w:t>.</w:t>
      </w:r>
    </w:p>
    <w:p w14:paraId="559B111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You must certify that you will not sell or </w:t>
      </w:r>
      <w:r>
        <w:rPr>
          <w:rFonts w:cs="CG Times"/>
          <w:i/>
          <w:iCs/>
          <w:u w:val="single"/>
          <w:lang w:val="en-AU"/>
        </w:rPr>
        <w:t>otherwise</w:t>
      </w:r>
      <w:r>
        <w:rPr>
          <w:rFonts w:cs="CG Times"/>
          <w:i/>
          <w:iCs/>
          <w:lang w:val="en-AU"/>
        </w:rPr>
        <w:t xml:space="preserve"> dispose of the property.</w:t>
      </w:r>
    </w:p>
    <w:p w14:paraId="38EADA9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You'd better leave now; </w:t>
      </w:r>
      <w:r>
        <w:rPr>
          <w:rFonts w:cs="CG Times"/>
          <w:i/>
          <w:iCs/>
          <w:u w:val="single"/>
          <w:lang w:val="en-AU"/>
        </w:rPr>
        <w:t>otherwise</w:t>
      </w:r>
      <w:r>
        <w:rPr>
          <w:rFonts w:cs="CG Times"/>
          <w:i/>
          <w:iCs/>
          <w:lang w:val="en-AU"/>
        </w:rPr>
        <w:t xml:space="preserve"> you'll get caught up in the rush-hour traffic.</w:t>
      </w:r>
    </w:p>
    <w:p w14:paraId="24CFF69F"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It may have been an accident, but the evidence suggests </w:t>
      </w:r>
      <w:r>
        <w:rPr>
          <w:rFonts w:cs="CG Times"/>
          <w:i/>
          <w:iCs/>
          <w:u w:val="single"/>
          <w:lang w:val="en-AU"/>
        </w:rPr>
        <w:t>otherwise</w:t>
      </w:r>
      <w:r>
        <w:rPr>
          <w:rFonts w:cs="CG Times"/>
          <w:i/>
          <w:iCs/>
          <w:lang w:val="en-AU"/>
        </w:rPr>
        <w:t>.</w:t>
      </w:r>
    </w:p>
    <w:p w14:paraId="5934F49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I'll assume you'll be joining us unless you let me know </w:t>
      </w:r>
      <w:r>
        <w:rPr>
          <w:rFonts w:cs="CG Times"/>
          <w:i/>
          <w:iCs/>
          <w:u w:val="single"/>
          <w:lang w:val="en-AU"/>
        </w:rPr>
        <w:t>otherwise</w:t>
      </w:r>
      <w:r>
        <w:rPr>
          <w:rFonts w:cs="CG Times"/>
          <w:i/>
          <w:iCs/>
          <w:lang w:val="en-AU"/>
        </w:rPr>
        <w:t>.</w:t>
      </w:r>
    </w:p>
    <w:p w14:paraId="5F986C52"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A person is presumed innocent until proved </w:t>
      </w:r>
      <w:r>
        <w:rPr>
          <w:rFonts w:cs="CG Times"/>
          <w:i/>
          <w:iCs/>
          <w:u w:val="single"/>
          <w:lang w:val="en-AU"/>
        </w:rPr>
        <w:t>otherwise</w:t>
      </w:r>
      <w:r>
        <w:rPr>
          <w:rFonts w:cs="CG Times"/>
          <w:i/>
          <w:iCs/>
          <w:lang w:val="en-AU"/>
        </w:rPr>
        <w:t>.</w:t>
      </w:r>
    </w:p>
    <w:p w14:paraId="75805E5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I wouldn't have wished it </w:t>
      </w:r>
      <w:r>
        <w:rPr>
          <w:rFonts w:cs="CG Times"/>
          <w:i/>
          <w:iCs/>
          <w:u w:val="single"/>
          <w:lang w:val="en-AU"/>
        </w:rPr>
        <w:t>otherwise</w:t>
      </w:r>
      <w:r>
        <w:rPr>
          <w:rFonts w:cs="CG Times"/>
          <w:i/>
          <w:iCs/>
          <w:lang w:val="en-AU"/>
        </w:rPr>
        <w:t>.</w:t>
      </w:r>
    </w:p>
    <w:p w14:paraId="58B0975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vii</w:t>
      </w:r>
      <w:r>
        <w:rPr>
          <w:rFonts w:cs="CG Times"/>
          <w:lang w:val="en-AU"/>
        </w:rPr>
        <w:tab/>
      </w:r>
      <w:r>
        <w:rPr>
          <w:rFonts w:cs="CG Times"/>
          <w:lang w:val="en-AU"/>
        </w:rPr>
        <w:tab/>
      </w:r>
      <w:r>
        <w:rPr>
          <w:rFonts w:cs="CG Times"/>
          <w:i/>
          <w:iCs/>
          <w:lang w:val="en-AU"/>
        </w:rPr>
        <w:t xml:space="preserve">We are not yet able to determine the correctness or </w:t>
      </w:r>
      <w:r>
        <w:rPr>
          <w:rFonts w:cs="CG Times"/>
          <w:i/>
          <w:iCs/>
          <w:u w:val="single"/>
          <w:lang w:val="en-AU"/>
        </w:rPr>
        <w:t>otherwise</w:t>
      </w:r>
      <w:r>
        <w:rPr>
          <w:rFonts w:cs="CG Times"/>
          <w:i/>
          <w:iCs/>
          <w:lang w:val="en-AU"/>
        </w:rPr>
        <w:t xml:space="preserve"> of this hypothesis.</w:t>
      </w:r>
    </w:p>
    <w:p w14:paraId="09AB773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don't realise that tastes differ just as much in sex as in </w:t>
      </w:r>
      <w:r>
        <w:rPr>
          <w:rFonts w:cs="CG Times"/>
          <w:lang w:val="en-AU"/>
        </w:rPr>
        <w:t>[</w:t>
      </w:r>
      <w:r>
        <w:rPr>
          <w:rFonts w:cs="CG Times"/>
          <w:i/>
          <w:iCs/>
          <w:lang w:val="en-AU"/>
        </w:rPr>
        <w:t xml:space="preserve">anything </w:t>
      </w:r>
      <w:r>
        <w:rPr>
          <w:rFonts w:cs="CG Times"/>
          <w:i/>
          <w:iCs/>
          <w:u w:val="single"/>
          <w:lang w:val="en-AU"/>
        </w:rPr>
        <w:t>else</w:t>
      </w:r>
      <w:r>
        <w:rPr>
          <w:rFonts w:cs="CG Times"/>
          <w:lang w:val="en-AU"/>
        </w:rPr>
        <w:t>]</w:t>
      </w:r>
      <w:r>
        <w:rPr>
          <w:rFonts w:cs="CG Times"/>
          <w:i/>
          <w:iCs/>
          <w:lang w:val="en-AU"/>
        </w:rPr>
        <w:t>.</w:t>
      </w:r>
    </w:p>
    <w:p w14:paraId="12096E2C"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Like </w:t>
      </w:r>
      <w:r>
        <w:rPr>
          <w:rFonts w:cs="CG Times"/>
          <w:lang w:val="en-AU"/>
        </w:rPr>
        <w:t>[</w:t>
      </w:r>
      <w:r>
        <w:rPr>
          <w:rFonts w:cs="CG Times"/>
          <w:i/>
          <w:iCs/>
          <w:lang w:val="en-AU"/>
        </w:rPr>
        <w:t>everything else in Rome, ruins and monuments alike</w:t>
      </w:r>
      <w:r>
        <w:rPr>
          <w:rFonts w:cs="CG Times"/>
          <w:lang w:val="en-AU"/>
        </w:rPr>
        <w:t>]</w:t>
      </w:r>
      <w:r>
        <w:rPr>
          <w:rFonts w:cs="CG Times"/>
          <w:i/>
          <w:iCs/>
          <w:lang w:val="en-AU"/>
        </w:rPr>
        <w:t>, this house is lived in.</w:t>
      </w:r>
    </w:p>
    <w:p w14:paraId="0ED444C3"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Shall we put it </w:t>
      </w:r>
      <w:r>
        <w:rPr>
          <w:rFonts w:cs="CG Times"/>
          <w:i/>
          <w:iCs/>
          <w:u w:val="single"/>
          <w:lang w:val="en-AU"/>
        </w:rPr>
        <w:t>here</w:t>
      </w:r>
      <w:r>
        <w:rPr>
          <w:rFonts w:cs="CG Times"/>
          <w:i/>
          <w:iCs/>
          <w:lang w:val="en-AU"/>
        </w:rPr>
        <w:t xml:space="preserve">, or would you rather leave it over </w:t>
      </w:r>
      <w:r>
        <w:rPr>
          <w:rFonts w:cs="CG Times"/>
          <w:i/>
          <w:iCs/>
          <w:u w:val="single"/>
          <w:lang w:val="en-AU"/>
        </w:rPr>
        <w:t>there</w:t>
      </w:r>
      <w:r>
        <w:rPr>
          <w:rFonts w:cs="CG Times"/>
          <w:i/>
          <w:iCs/>
          <w:lang w:val="en-AU"/>
        </w:rPr>
        <w:t>?</w:t>
      </w:r>
    </w:p>
    <w:p w14:paraId="005E97DA"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Could you put it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on the coffee table.</w:t>
      </w:r>
    </w:p>
    <w:p w14:paraId="47F443B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I've got a terrible pain just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00D67BD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You can't grow strawberries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w:t>
      </w:r>
    </w:p>
    <w:p w14:paraId="3F594CA8"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You come </w:t>
      </w:r>
      <w:r>
        <w:rPr>
          <w:rFonts w:cs="CG Times"/>
          <w:i/>
          <w:iCs/>
          <w:u w:val="single"/>
          <w:lang w:val="en-AU"/>
        </w:rPr>
        <w:t>here</w:t>
      </w:r>
      <w:r>
        <w:rPr>
          <w:rFonts w:cs="CG Times"/>
          <w:i/>
          <w:iCs/>
          <w:lang w:val="en-AU"/>
        </w:rPr>
        <w:t xml:space="preserve"> to learn the piano, not to meet boys.</w:t>
      </w:r>
    </w:p>
    <w:p w14:paraId="5FDE9E4D"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We'll have to stop </w:t>
      </w:r>
      <w:r>
        <w:rPr>
          <w:rFonts w:cs="CG Times"/>
          <w:i/>
          <w:iCs/>
          <w:u w:val="single"/>
          <w:lang w:val="en-AU"/>
        </w:rPr>
        <w:t>here</w:t>
      </w:r>
      <w:r>
        <w:rPr>
          <w:rFonts w:cs="CG Times"/>
          <w:lang w:val="en-AU"/>
        </w:rPr>
        <w:t>/</w:t>
      </w:r>
      <w:r>
        <w:rPr>
          <w:rFonts w:cs="CG Times"/>
          <w:i/>
          <w:iCs/>
          <w:u w:val="single"/>
          <w:lang w:val="en-AU"/>
        </w:rPr>
        <w:t>there</w:t>
      </w:r>
      <w:r>
        <w:rPr>
          <w:rFonts w:cs="CG Times"/>
          <w:i/>
          <w:iCs/>
          <w:lang w:val="en-AU"/>
        </w:rPr>
        <w:t xml:space="preserve"> and continue next week.</w:t>
      </w:r>
    </w:p>
    <w:p w14:paraId="7A6BCA0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put the keys </w:t>
      </w:r>
      <w:r>
        <w:rPr>
          <w:rFonts w:cs="CG Times"/>
          <w:i/>
          <w:iCs/>
          <w:u w:val="single"/>
          <w:lang w:val="en-AU"/>
        </w:rPr>
        <w:t>in the top drawer</w:t>
      </w:r>
      <w:r>
        <w:rPr>
          <w:rFonts w:cs="CG Times"/>
          <w:i/>
          <w:iCs/>
          <w:lang w:val="en-AU"/>
        </w:rPr>
        <w:t xml:space="preserve">; they should still be </w:t>
      </w:r>
      <w:r>
        <w:rPr>
          <w:rFonts w:cs="CG Times"/>
          <w:i/>
          <w:iCs/>
          <w:u w:val="single"/>
          <w:lang w:val="en-AU"/>
        </w:rPr>
        <w:t>there</w:t>
      </w:r>
      <w:r>
        <w:rPr>
          <w:rFonts w:cs="CG Times"/>
          <w:i/>
          <w:iCs/>
          <w:lang w:val="en-AU"/>
        </w:rPr>
        <w:t>.</w:t>
      </w:r>
    </w:p>
    <w:p w14:paraId="1432A1D9"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dog chased the boy </w:t>
      </w:r>
      <w:r>
        <w:rPr>
          <w:rFonts w:cs="CG Times"/>
          <w:i/>
          <w:iCs/>
          <w:u w:val="single"/>
          <w:lang w:val="en-AU"/>
        </w:rPr>
        <w:t>up a gum tree</w:t>
      </w:r>
      <w:r>
        <w:rPr>
          <w:rFonts w:cs="CG Times"/>
          <w:i/>
          <w:iCs/>
          <w:lang w:val="en-AU"/>
        </w:rPr>
        <w:t xml:space="preserve"> and kept him </w:t>
      </w:r>
      <w:r>
        <w:rPr>
          <w:rFonts w:cs="CG Times"/>
          <w:i/>
          <w:iCs/>
          <w:u w:val="single"/>
          <w:lang w:val="en-AU"/>
        </w:rPr>
        <w:t>there</w:t>
      </w:r>
      <w:r>
        <w:rPr>
          <w:rFonts w:cs="CG Times"/>
          <w:i/>
          <w:iCs/>
          <w:lang w:val="en-AU"/>
        </w:rPr>
        <w:t xml:space="preserve"> for an hour before going away.</w:t>
      </w:r>
    </w:p>
    <w:p w14:paraId="7577CEE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Australians do not yet understand how much </w:t>
      </w:r>
      <w:r>
        <w:rPr>
          <w:rFonts w:cs="CG Times"/>
          <w:i/>
          <w:iCs/>
          <w:u w:val="single"/>
          <w:lang w:val="en-AU"/>
        </w:rPr>
        <w:t>China</w:t>
      </w:r>
      <w:r>
        <w:rPr>
          <w:rFonts w:cs="CG Times"/>
          <w:i/>
          <w:iCs/>
          <w:lang w:val="en-AU"/>
        </w:rPr>
        <w:t xml:space="preserve"> has changed and what great trade opportunities exist </w:t>
      </w:r>
      <w:r>
        <w:rPr>
          <w:rFonts w:cs="CG Times"/>
          <w:i/>
          <w:iCs/>
          <w:u w:val="single"/>
          <w:lang w:val="en-AU"/>
        </w:rPr>
        <w:t>there</w:t>
      </w:r>
      <w:r>
        <w:rPr>
          <w:rFonts w:cs="CG Times"/>
          <w:i/>
          <w:iCs/>
          <w:lang w:val="en-AU"/>
        </w:rPr>
        <w:t xml:space="preserve"> for Australia.</w:t>
      </w:r>
    </w:p>
    <w:p w14:paraId="104A7D25"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At the age of twenty-five he had walked </w:t>
      </w:r>
      <w:r>
        <w:rPr>
          <w:rFonts w:cs="CG Times"/>
          <w:i/>
          <w:iCs/>
          <w:u w:val="single"/>
          <w:lang w:val="en-AU"/>
        </w:rPr>
        <w:t>into the mission</w:t>
      </w:r>
      <w:r>
        <w:rPr>
          <w:rFonts w:cs="CG Times"/>
          <w:i/>
          <w:iCs/>
          <w:lang w:val="en-AU"/>
        </w:rPr>
        <w:t xml:space="preserve"> as if he belonged </w:t>
      </w:r>
      <w:r>
        <w:rPr>
          <w:rFonts w:cs="CG Times"/>
          <w:i/>
          <w:iCs/>
          <w:u w:val="single"/>
          <w:lang w:val="en-AU"/>
        </w:rPr>
        <w:t>here</w:t>
      </w:r>
      <w:r>
        <w:rPr>
          <w:rFonts w:cs="CG Times"/>
          <w:i/>
          <w:iCs/>
          <w:lang w:val="en-AU"/>
        </w:rPr>
        <w:t xml:space="preserve"> and had become a Christian.</w:t>
      </w:r>
    </w:p>
    <w:p w14:paraId="14AFB183"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The main stadium</w:t>
      </w:r>
      <w:r>
        <w:rPr>
          <w:rFonts w:cs="CG Times"/>
          <w:i/>
          <w:iCs/>
          <w:lang w:val="en-AU"/>
        </w:rPr>
        <w:t xml:space="preserve"> was almost finished. </w:t>
      </w:r>
      <w:r>
        <w:rPr>
          <w:rFonts w:cs="CG Times"/>
          <w:i/>
          <w:iCs/>
          <w:u w:val="single"/>
          <w:lang w:val="en-AU"/>
        </w:rPr>
        <w:t>Here</w:t>
      </w:r>
      <w:r>
        <w:rPr>
          <w:rFonts w:cs="CG Times"/>
          <w:i/>
          <w:iCs/>
          <w:lang w:val="en-AU"/>
        </w:rPr>
        <w:t>, on the opening day of the games, participants from every country would parade.</w:t>
      </w:r>
    </w:p>
    <w:p w14:paraId="3339A37E"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This </w:t>
      </w:r>
      <w:r>
        <w:rPr>
          <w:rFonts w:cs="CG Times"/>
          <w:i/>
          <w:iCs/>
          <w:u w:val="single"/>
          <w:lang w:val="en-AU"/>
        </w:rPr>
        <w:t>Canadian</w:t>
      </w:r>
      <w:r>
        <w:rPr>
          <w:rFonts w:cs="CG Times"/>
          <w:i/>
          <w:iCs/>
          <w:lang w:val="en-AU"/>
        </w:rPr>
        <w:t xml:space="preserve"> lady, she couldn't believe how cold it was and of course you know they get minus thirty or something </w:t>
      </w:r>
      <w:r>
        <w:rPr>
          <w:rFonts w:cs="CG Times"/>
          <w:i/>
          <w:iCs/>
          <w:u w:val="single"/>
          <w:lang w:val="en-AU"/>
        </w:rPr>
        <w:t>over there</w:t>
      </w:r>
      <w:r>
        <w:rPr>
          <w:rFonts w:cs="CG Times"/>
          <w:i/>
          <w:iCs/>
          <w:lang w:val="en-AU"/>
        </w:rPr>
        <w:t>.</w:t>
      </w:r>
    </w:p>
    <w:p w14:paraId="4541D564"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Many a </w:t>
      </w:r>
      <w:r>
        <w:rPr>
          <w:rFonts w:cs="CG Times"/>
          <w:i/>
          <w:iCs/>
          <w:u w:val="single"/>
          <w:lang w:val="en-AU"/>
        </w:rPr>
        <w:t>motel</w:t>
      </w:r>
      <w:r>
        <w:rPr>
          <w:rFonts w:cs="CG Times"/>
          <w:i/>
          <w:iCs/>
          <w:lang w:val="en-AU"/>
        </w:rPr>
        <w:t xml:space="preserve"> owner </w:t>
      </w:r>
      <w:r>
        <w:rPr>
          <w:rFonts w:cs="CG Times"/>
          <w:i/>
          <w:iCs/>
          <w:lang w:val="en-AU"/>
        </w:rPr>
        <w:sym w:font="WP TypographicSymbols" w:char="0042"/>
      </w:r>
      <w:r>
        <w:rPr>
          <w:rFonts w:cs="CG Times"/>
          <w:i/>
          <w:iCs/>
          <w:lang w:val="en-AU"/>
        </w:rPr>
        <w:t xml:space="preserve"> when we've stopped </w:t>
      </w:r>
      <w:r>
        <w:rPr>
          <w:rFonts w:cs="CG Times"/>
          <w:i/>
          <w:iCs/>
          <w:u w:val="single"/>
          <w:lang w:val="en-AU"/>
        </w:rPr>
        <w:t>there</w:t>
      </w:r>
      <w:r>
        <w:rPr>
          <w:rFonts w:cs="CG Times"/>
          <w:i/>
          <w:iCs/>
          <w:lang w:val="en-AU"/>
        </w:rPr>
        <w:t xml:space="preserve"> again </w:t>
      </w:r>
      <w:r>
        <w:rPr>
          <w:rFonts w:cs="CG Times"/>
          <w:i/>
          <w:iCs/>
          <w:lang w:val="en-AU"/>
        </w:rPr>
        <w:sym w:font="WP TypographicSymbols" w:char="0042"/>
      </w:r>
      <w:r>
        <w:rPr>
          <w:rFonts w:cs="CG Times"/>
          <w:i/>
          <w:iCs/>
          <w:lang w:val="en-AU"/>
        </w:rPr>
        <w:t xml:space="preserve"> has remembered us and has said he preferred our dogs to most children.</w:t>
      </w:r>
    </w:p>
    <w:p w14:paraId="09A43526" w14:textId="77777777" w:rsidR="0050619F"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Jill came </w:t>
      </w:r>
      <w:r>
        <w:rPr>
          <w:rFonts w:cs="CG Times"/>
          <w:i/>
          <w:iCs/>
          <w:u w:val="single"/>
          <w:lang w:val="en-AU"/>
        </w:rPr>
        <w:t>to Melbourne</w:t>
      </w:r>
      <w:r>
        <w:rPr>
          <w:rFonts w:cs="CG Times"/>
          <w:i/>
          <w:iCs/>
          <w:lang w:val="en-AU"/>
        </w:rPr>
        <w:t xml:space="preserve"> </w:t>
      </w:r>
      <w:r>
        <w:rPr>
          <w:rFonts w:cs="CG Times"/>
          <w:i/>
          <w:iCs/>
          <w:u w:val="single"/>
          <w:lang w:val="en-AU"/>
        </w:rPr>
        <w:t>from Sydney</w:t>
      </w:r>
      <w:r>
        <w:rPr>
          <w:rFonts w:cs="CG Times"/>
          <w:i/>
          <w:iCs/>
          <w:lang w:val="en-AU"/>
        </w:rPr>
        <w:t xml:space="preserve"> by bus.</w:t>
      </w:r>
    </w:p>
    <w:p w14:paraId="7B97A1C8" w14:textId="77777777" w:rsidR="006E03FA" w:rsidRDefault="0050619F">
      <w:pPr>
        <w:widowControl/>
        <w:tabs>
          <w:tab w:val="left" w:pos="-792"/>
          <w:tab w:val="left" w:pos="-360"/>
          <w:tab w:val="left" w:pos="0"/>
          <w:tab w:val="left" w:pos="532"/>
          <w:tab w:val="right" w:pos="676"/>
          <w:tab w:val="left" w:pos="835"/>
          <w:tab w:val="left" w:pos="1238"/>
          <w:tab w:val="left" w:pos="526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Jill went </w:t>
      </w:r>
      <w:r>
        <w:rPr>
          <w:rFonts w:cs="CG Times"/>
          <w:i/>
          <w:iCs/>
          <w:u w:val="single"/>
          <w:lang w:val="en-AU"/>
        </w:rPr>
        <w:t>from Sydney</w:t>
      </w:r>
      <w:r>
        <w:rPr>
          <w:rFonts w:cs="CG Times"/>
          <w:i/>
          <w:iCs/>
          <w:lang w:val="en-AU"/>
        </w:rPr>
        <w:t xml:space="preserve"> </w:t>
      </w:r>
      <w:r>
        <w:rPr>
          <w:rFonts w:cs="CG Times"/>
          <w:i/>
          <w:iCs/>
          <w:u w:val="single"/>
          <w:lang w:val="en-AU"/>
        </w:rPr>
        <w:t>to Melbourne</w:t>
      </w:r>
      <w:r>
        <w:rPr>
          <w:rFonts w:cs="CG Times"/>
          <w:i/>
          <w:iCs/>
          <w:lang w:val="en-AU"/>
        </w:rPr>
        <w:t xml:space="preserve"> by bus.</w:t>
      </w:r>
    </w:p>
    <w:p w14:paraId="03267197"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t>a.</w:t>
      </w:r>
      <w:r>
        <w:rPr>
          <w:rFonts w:cs="CG Times"/>
          <w:lang w:val="en-AU"/>
        </w:rPr>
        <w:tab/>
      </w:r>
      <w:r>
        <w:rPr>
          <w:rFonts w:cs="CG Times"/>
          <w:i/>
          <w:iCs/>
          <w:lang w:val="en-AU"/>
        </w:rPr>
        <w:t>Jill came home at 4 o'clock.</w:t>
      </w:r>
      <w:r>
        <w:rPr>
          <w:rFonts w:cs="CG Times"/>
          <w:lang w:val="en-AU"/>
        </w:rPr>
        <w:tab/>
        <w:t>b.</w:t>
      </w:r>
      <w:r>
        <w:rPr>
          <w:rFonts w:cs="CG Times"/>
          <w:lang w:val="en-AU"/>
        </w:rPr>
        <w:tab/>
      </w:r>
      <w:r>
        <w:rPr>
          <w:rFonts w:cs="CG Times"/>
          <w:i/>
          <w:iCs/>
          <w:lang w:val="en-AU"/>
        </w:rPr>
        <w:t>Jill went to school at 8 o'clock.</w:t>
      </w:r>
    </w:p>
    <w:p w14:paraId="74E0721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in.</w:t>
      </w:r>
      <w:r>
        <w:rPr>
          <w:rFonts w:cs="CG Times"/>
          <w:lang w:val="en-AU"/>
        </w:rPr>
        <w:tab/>
        <w:t>b.</w:t>
      </w:r>
      <w:r>
        <w:rPr>
          <w:rFonts w:cs="CG Times"/>
          <w:lang w:val="en-AU"/>
        </w:rPr>
        <w:tab/>
      </w:r>
      <w:r>
        <w:rPr>
          <w:rFonts w:cs="CG Times"/>
          <w:i/>
          <w:iCs/>
          <w:lang w:val="en-AU"/>
        </w:rPr>
        <w:t>Go away.</w:t>
      </w:r>
    </w:p>
    <w:p w14:paraId="6186AE9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Come to the window.</w:t>
      </w:r>
      <w:r>
        <w:rPr>
          <w:rFonts w:cs="CG Times"/>
          <w:lang w:val="en-AU"/>
        </w:rPr>
        <w:tab/>
        <w:t>b.</w:t>
      </w:r>
      <w:r>
        <w:rPr>
          <w:rFonts w:cs="CG Times"/>
          <w:lang w:val="en-AU"/>
        </w:rPr>
        <w:tab/>
      </w:r>
      <w:r>
        <w:rPr>
          <w:rFonts w:cs="CG Times"/>
          <w:i/>
          <w:iCs/>
          <w:lang w:val="en-AU"/>
        </w:rPr>
        <w:t>Go to the window.</w:t>
      </w:r>
    </w:p>
    <w:p w14:paraId="06E4783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Carla came to Tahiti to do a commercial while we were holidaying there.</w:t>
      </w:r>
    </w:p>
    <w:p w14:paraId="05E40FD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Jill came round last night but I missed her as I was working late at the office.</w:t>
      </w:r>
    </w:p>
    <w:p w14:paraId="1940D11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OK, I'm coming.</w:t>
      </w:r>
    </w:p>
    <w:p w14:paraId="66A1863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I'm told Carla came to Tahiti to do a commercial while you were holidaying there.</w:t>
      </w:r>
    </w:p>
    <w:p w14:paraId="5DA5D9CB"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Jill says you were out when she came round to see you last night.</w:t>
      </w:r>
    </w:p>
    <w:p w14:paraId="3EA1325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Ed wants me to come over immediately and check the proofs with him.</w:t>
      </w:r>
    </w:p>
    <w:p w14:paraId="4914F52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Ed says Carla came to Tahiti to do a </w:t>
      </w:r>
      <w:proofErr w:type="spellStart"/>
      <w:r>
        <w:rPr>
          <w:rFonts w:cs="CG Times"/>
          <w:i/>
          <w:iCs/>
          <w:lang w:val="en-AU"/>
        </w:rPr>
        <w:t>commerical</w:t>
      </w:r>
      <w:proofErr w:type="spellEnd"/>
      <w:r>
        <w:rPr>
          <w:rFonts w:cs="CG Times"/>
          <w:i/>
          <w:iCs/>
          <w:lang w:val="en-AU"/>
        </w:rPr>
        <w:t xml:space="preserve"> while he was holidaying there.</w:t>
      </w:r>
    </w:p>
    <w:p w14:paraId="440E49FD"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Ed says Jill came round to see him last night while he was out.</w:t>
      </w:r>
    </w:p>
    <w:p w14:paraId="733940C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The deictic centre may be the speaker, the addressee or someone else in the context of discourse.</w:t>
      </w:r>
    </w:p>
    <w:p w14:paraId="76780D2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t>The person who constitutes the deictic centre may be located at the goal at utterance-time, event time or typically.</w:t>
      </w:r>
    </w:p>
    <w:p w14:paraId="769C933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Will you please go and get my slippers.</w:t>
      </w:r>
    </w:p>
    <w:p w14:paraId="6FC871E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We went to the movies last night.</w:t>
      </w:r>
    </w:p>
    <w:p w14:paraId="77C7A647"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The children will be going to school by bus while we are in Scotland.</w:t>
      </w:r>
    </w:p>
    <w:p w14:paraId="4142E482"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Could you go and check whether I turned the oven on.</w:t>
      </w:r>
      <w:r>
        <w:rPr>
          <w:rFonts w:cs="CG Times"/>
          <w:lang w:val="en-AU"/>
        </w:rPr>
        <w:t xml:space="preserve"> (said on the telephone)</w:t>
      </w:r>
    </w:p>
    <w:p w14:paraId="3E452CA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Did you go to the movies last night?</w:t>
      </w:r>
    </w:p>
    <w:p w14:paraId="7ECF3CA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the children be going to school by bus while you are in Scotland?</w:t>
      </w:r>
    </w:p>
    <w:p w14:paraId="6F5632F9"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t>a.</w:t>
      </w:r>
      <w:r>
        <w:rPr>
          <w:rFonts w:cs="CG Times"/>
          <w:lang w:val="en-AU"/>
        </w:rPr>
        <w:tab/>
      </w:r>
      <w:r>
        <w:rPr>
          <w:rFonts w:cs="CG Times"/>
          <w:i/>
          <w:iCs/>
          <w:lang w:val="en-AU"/>
        </w:rPr>
        <w:t>If that's Ed on the phone, ask him to go and see if I left my hat in his car.</w:t>
      </w:r>
    </w:p>
    <w:p w14:paraId="58EE5AB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Pr>
          <w:rFonts w:cs="CG Times"/>
          <w:lang w:val="en-AU"/>
        </w:rPr>
        <w:tab/>
        <w:t>b.</w:t>
      </w:r>
      <w:r>
        <w:rPr>
          <w:rFonts w:cs="CG Times"/>
          <w:lang w:val="en-AU"/>
        </w:rPr>
        <w:tab/>
      </w:r>
      <w:r>
        <w:rPr>
          <w:rFonts w:cs="CG Times"/>
          <w:i/>
          <w:iCs/>
          <w:lang w:val="en-AU"/>
        </w:rPr>
        <w:t>Ed went to the movies last night.</w:t>
      </w:r>
    </w:p>
    <w:p w14:paraId="4B1BEE3C"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Will Ed's children be going to school by bus while he is in Scotland?</w:t>
      </w:r>
    </w:p>
    <w:p w14:paraId="098F4B0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Phil came to the office yesterday morning.</w:t>
      </w:r>
    </w:p>
    <w:p w14:paraId="593D9C6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Phil went to the office yesterday morning.</w:t>
      </w:r>
    </w:p>
    <w:p w14:paraId="2BA65EA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Come here.</w:t>
      </w:r>
      <w:r>
        <w:rPr>
          <w:rFonts w:cs="CG Times"/>
          <w:lang w:val="en-AU"/>
        </w:rPr>
        <w:tab/>
        <w:t>b.</w:t>
      </w:r>
      <w:r>
        <w:rPr>
          <w:rFonts w:cs="CG Times"/>
          <w:lang w:val="en-AU"/>
        </w:rPr>
        <w:tab/>
      </w:r>
      <w:r>
        <w:rPr>
          <w:rFonts w:cs="CG Times"/>
          <w:i/>
          <w:iCs/>
          <w:lang w:val="en-AU"/>
        </w:rPr>
        <w:t>Go over there.</w:t>
      </w:r>
    </w:p>
    <w:p w14:paraId="288B20B0"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She's coming here next week.</w:t>
      </w:r>
      <w:r>
        <w:rPr>
          <w:rFonts w:cs="CG Times"/>
          <w:lang w:val="en-AU"/>
        </w:rPr>
        <w:tab/>
        <w:t>b.</w:t>
      </w:r>
      <w:r>
        <w:rPr>
          <w:rFonts w:cs="CG Times"/>
          <w:lang w:val="en-AU"/>
        </w:rPr>
        <w:tab/>
      </w:r>
      <w:r>
        <w:rPr>
          <w:rFonts w:cs="CG Times"/>
          <w:i/>
          <w:iCs/>
          <w:lang w:val="en-AU"/>
        </w:rPr>
        <w:t>She's going there next week.</w:t>
      </w:r>
    </w:p>
    <w:p w14:paraId="7C71D3D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If you don't be quiet, I'll come over </w:t>
      </w:r>
      <w:r>
        <w:rPr>
          <w:rFonts w:cs="CG Times"/>
          <w:i/>
          <w:iCs/>
          <w:u w:val="single"/>
          <w:lang w:val="en-AU"/>
        </w:rPr>
        <w:t>there</w:t>
      </w:r>
      <w:r>
        <w:rPr>
          <w:rFonts w:cs="CG Times"/>
          <w:i/>
          <w:iCs/>
          <w:lang w:val="en-AU"/>
        </w:rPr>
        <w:t xml:space="preserve"> and sort you out.</w:t>
      </w:r>
    </w:p>
    <w:p w14:paraId="35D9632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met Ed in Cairns. He had come </w:t>
      </w:r>
      <w:r>
        <w:rPr>
          <w:rFonts w:cs="CG Times"/>
          <w:i/>
          <w:iCs/>
          <w:u w:val="single"/>
          <w:lang w:val="en-AU"/>
        </w:rPr>
        <w:t>there</w:t>
      </w:r>
      <w:r>
        <w:rPr>
          <w:rFonts w:cs="CG Times"/>
          <w:i/>
          <w:iCs/>
          <w:lang w:val="en-AU"/>
        </w:rPr>
        <w:t xml:space="preserve"> after graduation in 1988 and was working for a firm of stockbrokers.</w:t>
      </w:r>
    </w:p>
    <w:p w14:paraId="6FBEC7D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Don't wander </w:t>
      </w:r>
      <w:r>
        <w:rPr>
          <w:rFonts w:cs="CG Times"/>
          <w:i/>
          <w:iCs/>
          <w:u w:val="single"/>
          <w:lang w:val="en-AU"/>
        </w:rPr>
        <w:t>away</w:t>
      </w:r>
      <w:r>
        <w:rPr>
          <w:rFonts w:cs="CG Times"/>
          <w:i/>
          <w:iCs/>
          <w:lang w:val="en-AU"/>
        </w:rPr>
        <w:t>.</w:t>
      </w:r>
    </w:p>
    <w:p w14:paraId="0505145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bird perched on the balcony rail and then flew </w:t>
      </w:r>
      <w:r>
        <w:rPr>
          <w:rFonts w:cs="CG Times"/>
          <w:i/>
          <w:iCs/>
          <w:u w:val="single"/>
          <w:lang w:val="en-AU"/>
        </w:rPr>
        <w:t>away</w:t>
      </w:r>
      <w:r>
        <w:rPr>
          <w:rFonts w:cs="CG Times"/>
          <w:i/>
          <w:iCs/>
          <w:lang w:val="en-AU"/>
        </w:rPr>
        <w:t xml:space="preserve"> again.</w:t>
      </w:r>
    </w:p>
    <w:p w14:paraId="2EEA1F0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Next week-end is a public holiday, so a lot of people will be </w:t>
      </w:r>
      <w:r>
        <w:rPr>
          <w:rFonts w:cs="CG Times"/>
          <w:i/>
          <w:iCs/>
          <w:u w:val="single"/>
          <w:lang w:val="en-AU"/>
        </w:rPr>
        <w:t>away</w:t>
      </w:r>
      <w:r>
        <w:rPr>
          <w:rFonts w:cs="CG Times"/>
          <w:i/>
          <w:iCs/>
          <w:lang w:val="en-AU"/>
        </w:rPr>
        <w:t>.</w:t>
      </w:r>
    </w:p>
    <w:p w14:paraId="66B6209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Liz regretted that her parents lived so far </w:t>
      </w:r>
      <w:r>
        <w:rPr>
          <w:rFonts w:cs="CG Times"/>
          <w:i/>
          <w:iCs/>
          <w:u w:val="single"/>
          <w:lang w:val="en-AU"/>
        </w:rPr>
        <w:t>away</w:t>
      </w:r>
      <w:r>
        <w:rPr>
          <w:rFonts w:cs="CG Times"/>
          <w:i/>
          <w:iCs/>
          <w:lang w:val="en-AU"/>
        </w:rPr>
        <w:t>.</w:t>
      </w:r>
    </w:p>
    <w:p w14:paraId="740C5BA0"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Off you go, then, but hurry </w:t>
      </w:r>
      <w:r>
        <w:rPr>
          <w:rFonts w:cs="CG Times"/>
          <w:i/>
          <w:iCs/>
          <w:u w:val="single"/>
          <w:lang w:val="en-AU"/>
        </w:rPr>
        <w:t>back</w:t>
      </w:r>
      <w:r>
        <w:rPr>
          <w:rFonts w:cs="CG Times"/>
          <w:i/>
          <w:iCs/>
          <w:lang w:val="en-AU"/>
        </w:rPr>
        <w:t>.</w:t>
      </w:r>
    </w:p>
    <w:p w14:paraId="1923FA1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travelled from Sydney to Melbourne by train and flew </w:t>
      </w:r>
      <w:r>
        <w:rPr>
          <w:rFonts w:cs="CG Times"/>
          <w:i/>
          <w:iCs/>
          <w:u w:val="single"/>
          <w:lang w:val="en-AU"/>
        </w:rPr>
        <w:t>back</w:t>
      </w:r>
      <w:r>
        <w:rPr>
          <w:rFonts w:cs="CG Times"/>
          <w:i/>
          <w:iCs/>
          <w:lang w:val="en-AU"/>
        </w:rPr>
        <w:t xml:space="preserve"> two days later.</w:t>
      </w:r>
    </w:p>
    <w:p w14:paraId="143F2772"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Max felt more secure now that his parents were </w:t>
      </w:r>
      <w:r>
        <w:rPr>
          <w:rFonts w:cs="CG Times"/>
          <w:i/>
          <w:iCs/>
          <w:u w:val="single"/>
          <w:lang w:val="en-AU"/>
        </w:rPr>
        <w:t>back</w:t>
      </w:r>
      <w:r>
        <w:rPr>
          <w:rFonts w:cs="CG Times"/>
          <w:i/>
          <w:iCs/>
          <w:lang w:val="en-AU"/>
        </w:rPr>
        <w:t>.</w:t>
      </w:r>
    </w:p>
    <w:p w14:paraId="55D8EC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has parked his car </w:t>
      </w:r>
      <w:r>
        <w:rPr>
          <w:rFonts w:cs="CG Times"/>
          <w:i/>
          <w:iCs/>
          <w:u w:val="single"/>
          <w:lang w:val="en-AU"/>
        </w:rPr>
        <w:t>behind</w:t>
      </w:r>
      <w:r>
        <w:rPr>
          <w:rFonts w:cs="CG Times"/>
          <w:i/>
          <w:iCs/>
          <w:lang w:val="en-AU"/>
        </w:rPr>
        <w:t xml:space="preserve"> the town-hall.</w:t>
      </w:r>
    </w:p>
    <w:p w14:paraId="7DE37113"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There's a snake </w:t>
      </w:r>
      <w:r>
        <w:rPr>
          <w:rFonts w:cs="CG Times"/>
          <w:i/>
          <w:iCs/>
          <w:u w:val="single"/>
          <w:lang w:val="en-AU"/>
        </w:rPr>
        <w:t>behind</w:t>
      </w:r>
      <w:r>
        <w:rPr>
          <w:rFonts w:cs="CG Times"/>
          <w:i/>
          <w:iCs/>
          <w:lang w:val="en-AU"/>
        </w:rPr>
        <w:t xml:space="preserve"> that rock.</w:t>
      </w:r>
    </w:p>
    <w:p w14:paraId="1975F05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18</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There's a huge furniture van </w:t>
      </w:r>
      <w:r>
        <w:rPr>
          <w:rFonts w:cs="CG Times"/>
          <w:i/>
          <w:iCs/>
          <w:u w:val="single"/>
          <w:lang w:val="en-AU"/>
        </w:rPr>
        <w:t>behind</w:t>
      </w:r>
      <w:r>
        <w:rPr>
          <w:rFonts w:cs="CG Times"/>
          <w:i/>
          <w:iCs/>
          <w:lang w:val="en-AU"/>
        </w:rPr>
        <w:t>.</w:t>
      </w:r>
    </w:p>
    <w:p w14:paraId="5C9339C3"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19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t>[</w:t>
      </w:r>
      <w:r>
        <w:rPr>
          <w:rFonts w:cs="CG Times"/>
          <w:i/>
          <w:iCs/>
          <w:lang w:val="en-AU"/>
        </w:rPr>
        <w:t xml:space="preserve">The </w:t>
      </w:r>
      <w:r>
        <w:rPr>
          <w:rFonts w:cs="CG Times"/>
          <w:i/>
          <w:iCs/>
          <w:u w:val="single"/>
          <w:lang w:val="en-AU"/>
        </w:rPr>
        <w:t>above-mentioned</w:t>
      </w:r>
      <w:r>
        <w:rPr>
          <w:rFonts w:cs="CG Times"/>
          <w:i/>
          <w:iCs/>
          <w:lang w:val="en-AU"/>
        </w:rPr>
        <w:t xml:space="preserve"> processes</w:t>
      </w:r>
      <w:r>
        <w:rPr>
          <w:rFonts w:cs="CG Times"/>
          <w:lang w:val="en-AU"/>
        </w:rPr>
        <w:t>]</w:t>
      </w:r>
      <w:r>
        <w:rPr>
          <w:rFonts w:cs="CG Times"/>
          <w:i/>
          <w:iCs/>
          <w:lang w:val="en-AU"/>
        </w:rPr>
        <w:t xml:space="preserve"> will be discussed more fully in Ch. 3.</w:t>
      </w:r>
    </w:p>
    <w:p w14:paraId="171BD21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There are no data to confirm </w:t>
      </w:r>
      <w:r>
        <w:rPr>
          <w:rFonts w:cs="CG Times"/>
          <w:lang w:val="en-AU"/>
        </w:rPr>
        <w:t>[</w:t>
      </w:r>
      <w:r>
        <w:rPr>
          <w:rFonts w:cs="CG Times"/>
          <w:i/>
          <w:iCs/>
          <w:lang w:val="en-AU"/>
        </w:rPr>
        <w:t xml:space="preserve">the </w:t>
      </w:r>
      <w:r>
        <w:rPr>
          <w:rFonts w:cs="CG Times"/>
          <w:i/>
          <w:iCs/>
          <w:u w:val="single"/>
          <w:lang w:val="en-AU"/>
        </w:rPr>
        <w:t>above</w:t>
      </w:r>
      <w:r>
        <w:rPr>
          <w:rFonts w:cs="CG Times"/>
          <w:i/>
          <w:iCs/>
          <w:lang w:val="en-AU"/>
        </w:rPr>
        <w:t xml:space="preserve"> formulas</w:t>
      </w:r>
      <w:r>
        <w:rPr>
          <w:rFonts w:cs="CG Times"/>
          <w:lang w:val="en-AU"/>
        </w:rPr>
        <w:t>]</w:t>
      </w:r>
      <w:r>
        <w:rPr>
          <w:rFonts w:cs="CG Times"/>
          <w:i/>
          <w:iCs/>
          <w:lang w:val="en-AU"/>
        </w:rPr>
        <w:t>.</w:t>
      </w:r>
    </w:p>
    <w:p w14:paraId="2157BDE9"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1238"/>
        <w:jc w:val="both"/>
        <w:rPr>
          <w:rFonts w:cs="CG Times"/>
          <w:lang w:val="en-AU"/>
        </w:rPr>
      </w:pPr>
      <w:r>
        <w:rPr>
          <w:rFonts w:cs="CG Times"/>
          <w:lang w:val="en-AU"/>
        </w:rPr>
        <w:t>[</w:t>
      </w:r>
      <w:r w:rsidR="006E03FA">
        <w:rPr>
          <w:rFonts w:cs="CG Times"/>
          <w:lang w:val="en-AU"/>
        </w:rPr>
        <w:t>20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 discussion </w:t>
      </w:r>
      <w:r>
        <w:rPr>
          <w:rFonts w:cs="CG Times"/>
          <w:i/>
          <w:iCs/>
          <w:u w:val="single"/>
          <w:lang w:val="en-AU"/>
        </w:rPr>
        <w:t>above</w:t>
      </w:r>
      <w:r>
        <w:rPr>
          <w:rFonts w:cs="CG Times"/>
          <w:lang w:val="en-AU"/>
        </w:rPr>
        <w:tab/>
        <w:t>[preposition: post-head modifier]</w:t>
      </w:r>
    </w:p>
    <w:p w14:paraId="3E1D494B" w14:textId="77777777" w:rsidR="0050619F"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w:t>
      </w:r>
      <w:r>
        <w:rPr>
          <w:rFonts w:cs="CG Times"/>
          <w:i/>
          <w:iCs/>
          <w:u w:val="single"/>
          <w:lang w:val="en-AU"/>
        </w:rPr>
        <w:t>above</w:t>
      </w:r>
      <w:r>
        <w:rPr>
          <w:rFonts w:cs="CG Times"/>
          <w:i/>
          <w:iCs/>
          <w:lang w:val="en-AU"/>
        </w:rPr>
        <w:t xml:space="preserve"> discussion</w:t>
      </w:r>
      <w:r>
        <w:rPr>
          <w:rFonts w:cs="CG Times"/>
          <w:lang w:val="en-AU"/>
        </w:rPr>
        <w:tab/>
        <w:t>[adjective: pre-head modifier]</w:t>
      </w:r>
    </w:p>
    <w:p w14:paraId="04919E30" w14:textId="77777777" w:rsidR="006E03FA" w:rsidRDefault="0050619F">
      <w:pPr>
        <w:widowControl/>
        <w:tabs>
          <w:tab w:val="left" w:pos="-792"/>
          <w:tab w:val="left" w:pos="-360"/>
          <w:tab w:val="left" w:pos="0"/>
          <w:tab w:val="left" w:pos="532"/>
          <w:tab w:val="right" w:pos="676"/>
          <w:tab w:val="left" w:pos="835"/>
          <w:tab w:val="left" w:pos="1238"/>
          <w:tab w:val="right" w:pos="9266"/>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Her conclusion is the same as </w:t>
      </w:r>
      <w:r>
        <w:rPr>
          <w:rFonts w:cs="CG Times"/>
          <w:lang w:val="en-AU"/>
        </w:rPr>
        <w:t>[</w:t>
      </w:r>
      <w:r>
        <w:rPr>
          <w:rFonts w:cs="CG Times"/>
          <w:i/>
          <w:iCs/>
          <w:lang w:val="en-AU"/>
        </w:rPr>
        <w:t xml:space="preserve">the </w:t>
      </w:r>
      <w:r>
        <w:rPr>
          <w:rFonts w:cs="CG Times"/>
          <w:i/>
          <w:iCs/>
          <w:u w:val="single"/>
          <w:lang w:val="en-AU"/>
        </w:rPr>
        <w:t>above</w:t>
      </w:r>
      <w:r>
        <w:rPr>
          <w:rFonts w:cs="CG Times"/>
          <w:lang w:val="en-AU"/>
        </w:rPr>
        <w:t>]</w:t>
      </w:r>
      <w:r>
        <w:rPr>
          <w:rFonts w:cs="CG Times"/>
          <w:i/>
          <w:iCs/>
          <w:lang w:val="en-AU"/>
        </w:rPr>
        <w:t>.</w:t>
      </w:r>
      <w:r>
        <w:rPr>
          <w:rFonts w:cs="CG Times"/>
          <w:lang w:val="en-AU"/>
        </w:rPr>
        <w:tab/>
        <w:t>[adjective: fused modifier-head]</w:t>
      </w:r>
    </w:p>
    <w:p w14:paraId="616E460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moved from </w:t>
      </w:r>
      <w:r>
        <w:rPr>
          <w:rFonts w:cs="CG Times"/>
          <w:lang w:val="en-AU"/>
        </w:rPr>
        <w:t>[</w:t>
      </w:r>
      <w:r>
        <w:rPr>
          <w:rFonts w:cs="CG Times"/>
          <w:i/>
          <w:iCs/>
          <w:lang w:val="en-AU"/>
        </w:rPr>
        <w:t>the old Treasury Buildings</w:t>
      </w:r>
      <w:r>
        <w:rPr>
          <w:rFonts w:cs="CG Times"/>
          <w:lang w:val="en-AU"/>
        </w:rPr>
        <w:t>]</w:t>
      </w:r>
      <w:proofErr w:type="spellStart"/>
      <w:r>
        <w:rPr>
          <w:rFonts w:cs="CG Times"/>
          <w:i/>
          <w:iCs/>
          <w:vertAlign w:val="subscript"/>
          <w:lang w:val="en-AU"/>
        </w:rPr>
        <w:t>i</w:t>
      </w:r>
      <w:proofErr w:type="spellEnd"/>
      <w:r>
        <w:rPr>
          <w:rFonts w:cs="CG Times"/>
          <w:i/>
          <w:iCs/>
          <w:lang w:val="en-AU"/>
        </w:rPr>
        <w:t xml:space="preserve"> to Government House ballroom across the road; American military authorities were in </w:t>
      </w:r>
      <w:r>
        <w:rPr>
          <w:rFonts w:cs="CG Times"/>
          <w:lang w:val="en-AU"/>
        </w:rPr>
        <w:t>[</w:t>
      </w:r>
      <w:r>
        <w:rPr>
          <w:rFonts w:cs="CG Times"/>
          <w:i/>
          <w:iCs/>
          <w:lang w:val="en-AU"/>
        </w:rPr>
        <w:t xml:space="preserve">the </w:t>
      </w:r>
      <w:r>
        <w:rPr>
          <w:rFonts w:cs="CG Times"/>
          <w:i/>
          <w:iCs/>
          <w:u w:val="single"/>
          <w:lang w:val="en-AU"/>
        </w:rPr>
        <w:t>former</w:t>
      </w:r>
      <w:r>
        <w:rPr>
          <w:rFonts w:cs="CG Times"/>
          <w:i/>
          <w:iCs/>
          <w:lang w:val="en-AU"/>
        </w:rPr>
        <w:t xml:space="preserve"> place</w:t>
      </w:r>
      <w:r>
        <w:rPr>
          <w:rFonts w:cs="CG Times"/>
          <w:lang w:val="en-AU"/>
        </w:rPr>
        <w:t>]</w:t>
      </w:r>
      <w:proofErr w:type="spellStart"/>
      <w:r>
        <w:rPr>
          <w:rFonts w:cs="CG Times"/>
          <w:i/>
          <w:iCs/>
          <w:vertAlign w:val="subscript"/>
          <w:lang w:val="en-AU"/>
        </w:rPr>
        <w:t>i</w:t>
      </w:r>
      <w:proofErr w:type="spellEnd"/>
      <w:r>
        <w:rPr>
          <w:rFonts w:cs="CG Times"/>
          <w:i/>
          <w:iCs/>
          <w:lang w:val="en-AU"/>
        </w:rPr>
        <w:t>.</w:t>
      </w:r>
    </w:p>
    <w:p w14:paraId="5E81ED1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Other recent papers include Voegelin &amp; Voegelin 1977 and </w:t>
      </w:r>
      <w:r>
        <w:rPr>
          <w:rFonts w:cs="CG Times"/>
          <w:lang w:val="en-AU"/>
        </w:rPr>
        <w:t>[</w:t>
      </w:r>
      <w:r>
        <w:rPr>
          <w:rFonts w:cs="CG Times"/>
          <w:i/>
          <w:iCs/>
          <w:lang w:val="en-AU"/>
        </w:rPr>
        <w:t>Hill 1980</w:t>
      </w:r>
      <w:r>
        <w:rPr>
          <w:rFonts w:cs="CG Times"/>
          <w:lang w:val="en-AU"/>
        </w:rPr>
        <w:t>]</w:t>
      </w:r>
      <w:proofErr w:type="spellStart"/>
      <w:r>
        <w:rPr>
          <w:rFonts w:cs="CG Times"/>
          <w:i/>
          <w:iCs/>
          <w:vertAlign w:val="subscript"/>
          <w:lang w:val="en-AU"/>
        </w:rPr>
        <w:t>i</w:t>
      </w:r>
      <w:proofErr w:type="spellEnd"/>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paper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contains an extensive bibliography on the subject.</w:t>
      </w:r>
    </w:p>
    <w:p w14:paraId="39713DB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Many people are inclined to speak of all `public relations' as ballyhoo or </w:t>
      </w:r>
      <w:r>
        <w:rPr>
          <w:rFonts w:cs="CG Times"/>
          <w:lang w:val="en-AU"/>
        </w:rPr>
        <w:t>[</w:t>
      </w:r>
      <w:r>
        <w:rPr>
          <w:rFonts w:cs="CG Times"/>
          <w:i/>
          <w:iCs/>
          <w:lang w:val="en-AU"/>
        </w:rPr>
        <w:t>propaganda</w:t>
      </w:r>
      <w:r>
        <w:rPr>
          <w:rFonts w:cs="CG Times"/>
          <w:lang w:val="en-AU"/>
        </w:rPr>
        <w:t>]</w:t>
      </w:r>
      <w:r>
        <w:rPr>
          <w:rFonts w:cs="CG Times"/>
          <w:i/>
          <w:iCs/>
          <w:lang w:val="en-AU"/>
        </w:rPr>
        <w:t xml:space="preserve">, perhaps overlooking the early meaning of </w:t>
      </w:r>
      <w:r>
        <w:rPr>
          <w:rFonts w:cs="CG Times"/>
          <w:lang w:val="en-AU"/>
        </w:rPr>
        <w:t>[</w:t>
      </w:r>
      <w:r>
        <w:rPr>
          <w:rFonts w:cs="CG Times"/>
          <w:i/>
          <w:iCs/>
          <w:lang w:val="en-AU"/>
        </w:rPr>
        <w:t xml:space="preserve">the </w:t>
      </w:r>
      <w:r>
        <w:rPr>
          <w:rFonts w:cs="CG Times"/>
          <w:i/>
          <w:iCs/>
          <w:u w:val="single"/>
          <w:lang w:val="en-AU"/>
        </w:rPr>
        <w:t>latter</w:t>
      </w:r>
      <w:r>
        <w:rPr>
          <w:rFonts w:cs="CG Times"/>
          <w:i/>
          <w:iCs/>
          <w:lang w:val="en-AU"/>
        </w:rPr>
        <w:t xml:space="preserve"> word</w:t>
      </w:r>
      <w:r>
        <w:rPr>
          <w:rFonts w:cs="CG Times"/>
          <w:lang w:val="en-AU"/>
        </w:rPr>
        <w:t>]</w:t>
      </w:r>
      <w:r>
        <w:rPr>
          <w:rFonts w:cs="CG Times"/>
          <w:i/>
          <w:iCs/>
          <w:lang w:val="en-AU"/>
        </w:rPr>
        <w:t>.</w:t>
      </w:r>
    </w:p>
    <w:p w14:paraId="485924F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 xml:space="preserve">Max never did learn what </w:t>
      </w:r>
      <w:r>
        <w:rPr>
          <w:rFonts w:cs="CG Times"/>
          <w:lang w:val="en-AU"/>
        </w:rPr>
        <w:t>[</w:t>
      </w:r>
      <w:r>
        <w:rPr>
          <w:rFonts w:cs="CG Times"/>
          <w:i/>
          <w:iCs/>
          <w:lang w:val="en-AU"/>
        </w:rPr>
        <w:t>Lee</w:t>
      </w:r>
      <w:r>
        <w:rPr>
          <w:rFonts w:cs="CG Times"/>
          <w:lang w:val="en-AU"/>
        </w:rPr>
        <w:t>]</w:t>
      </w:r>
      <w:proofErr w:type="spellStart"/>
      <w:r>
        <w:rPr>
          <w:rFonts w:cs="CG Times"/>
          <w:i/>
          <w:iCs/>
          <w:vertAlign w:val="subscript"/>
          <w:lang w:val="en-AU"/>
        </w:rPr>
        <w:t>i</w:t>
      </w:r>
      <w:proofErr w:type="spellEnd"/>
      <w:r>
        <w:rPr>
          <w:rFonts w:cs="CG Times"/>
          <w:i/>
          <w:iCs/>
          <w:lang w:val="en-AU"/>
        </w:rPr>
        <w:t xml:space="preserve"> wanted, for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shook hands and moved toward the door.</w:t>
      </w:r>
    </w:p>
    <w:p w14:paraId="1EECEEC1"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It is not easy to make an economic comparison between </w:t>
      </w:r>
      <w:r>
        <w:rPr>
          <w:rFonts w:cs="CG Times"/>
          <w:lang w:val="en-AU"/>
        </w:rPr>
        <w:t>[</w:t>
      </w:r>
      <w:r>
        <w:rPr>
          <w:rFonts w:cs="CG Times"/>
          <w:i/>
          <w:iCs/>
          <w:lang w:val="en-AU"/>
        </w:rPr>
        <w:t>clay pots</w:t>
      </w:r>
      <w:r>
        <w:rPr>
          <w:rFonts w:cs="CG Times"/>
          <w:lang w:val="en-AU"/>
        </w:rPr>
        <w:t>]</w:t>
      </w:r>
      <w:proofErr w:type="spellStart"/>
      <w:r>
        <w:rPr>
          <w:rFonts w:cs="CG Times"/>
          <w:i/>
          <w:iCs/>
          <w:vertAlign w:val="subscript"/>
          <w:lang w:val="en-AU"/>
        </w:rPr>
        <w:t>i</w:t>
      </w:r>
      <w:proofErr w:type="spellEnd"/>
      <w:r>
        <w:rPr>
          <w:rFonts w:cs="CG Times"/>
          <w:i/>
          <w:iCs/>
          <w:lang w:val="en-AU"/>
        </w:rPr>
        <w:t xml:space="preserve"> and </w:t>
      </w:r>
      <w:r>
        <w:rPr>
          <w:rFonts w:cs="CG Times"/>
          <w:lang w:val="en-AU"/>
        </w:rPr>
        <w:t>[</w:t>
      </w:r>
      <w:r>
        <w:rPr>
          <w:rFonts w:cs="CG Times"/>
          <w:i/>
          <w:iCs/>
          <w:lang w:val="en-AU"/>
        </w:rPr>
        <w:t>the various substitutes</w:t>
      </w:r>
      <w:r>
        <w:rPr>
          <w:rFonts w:cs="CG Times"/>
          <w:lang w:val="en-AU"/>
        </w:rPr>
        <w:t>]</w:t>
      </w:r>
      <w:r>
        <w:rPr>
          <w:rFonts w:cs="CG Times"/>
          <w:i/>
          <w:iCs/>
          <w:vertAlign w:val="subscript"/>
          <w:lang w:val="en-AU"/>
        </w:rPr>
        <w:t>j</w:t>
      </w:r>
      <w:r>
        <w:rPr>
          <w:rFonts w:cs="CG Times"/>
          <w:i/>
          <w:iCs/>
          <w:lang w:val="en-AU"/>
        </w:rPr>
        <w:t xml:space="preserve">; </w:t>
      </w:r>
      <w:r>
        <w:rPr>
          <w:rFonts w:cs="CG Times"/>
          <w:lang w:val="en-AU"/>
        </w:rPr>
        <w:t>[</w:t>
      </w:r>
      <w:r>
        <w:rPr>
          <w:rFonts w:cs="CG Times"/>
          <w:i/>
          <w:iCs/>
          <w:lang w:val="en-AU"/>
        </w:rPr>
        <w:t xml:space="preserve">the </w:t>
      </w:r>
      <w:r>
        <w:rPr>
          <w:rFonts w:cs="CG Times"/>
          <w:i/>
          <w:iCs/>
          <w:u w:val="single"/>
          <w:lang w:val="en-AU"/>
        </w:rPr>
        <w:t>former</w:t>
      </w:r>
      <w:r>
        <w:rPr>
          <w:rFonts w:cs="CG Times"/>
          <w:lang w:val="en-AU"/>
        </w:rPr>
        <w:t>]</w:t>
      </w:r>
      <w:proofErr w:type="spellStart"/>
      <w:r>
        <w:rPr>
          <w:rFonts w:cs="CG Times"/>
          <w:i/>
          <w:iCs/>
          <w:vertAlign w:val="subscript"/>
          <w:lang w:val="en-AU"/>
        </w:rPr>
        <w:t>i</w:t>
      </w:r>
      <w:proofErr w:type="spellEnd"/>
      <w:r>
        <w:rPr>
          <w:rFonts w:cs="CG Times"/>
          <w:i/>
          <w:iCs/>
          <w:lang w:val="en-AU"/>
        </w:rPr>
        <w:t xml:space="preserve"> may last indefinitely with luck, while </w:t>
      </w:r>
      <w:r>
        <w:rPr>
          <w:rFonts w:cs="CG Times"/>
          <w:lang w:val="en-AU"/>
        </w:rPr>
        <w:t>[</w:t>
      </w:r>
      <w:r>
        <w:rPr>
          <w:rFonts w:cs="CG Times"/>
          <w:i/>
          <w:iCs/>
          <w:lang w:val="en-AU"/>
        </w:rPr>
        <w:t xml:space="preserve">the </w:t>
      </w:r>
      <w:r>
        <w:rPr>
          <w:rFonts w:cs="CG Times"/>
          <w:i/>
          <w:iCs/>
          <w:u w:val="single"/>
          <w:lang w:val="en-AU"/>
        </w:rPr>
        <w:t>latter</w:t>
      </w:r>
      <w:r>
        <w:rPr>
          <w:rFonts w:cs="CG Times"/>
          <w:lang w:val="en-AU"/>
        </w:rPr>
        <w:t>]</w:t>
      </w:r>
      <w:r>
        <w:rPr>
          <w:rFonts w:cs="CG Times"/>
          <w:i/>
          <w:iCs/>
          <w:vertAlign w:val="subscript"/>
          <w:lang w:val="en-AU"/>
        </w:rPr>
        <w:t>j</w:t>
      </w:r>
      <w:r>
        <w:rPr>
          <w:rFonts w:cs="CG Times"/>
          <w:i/>
          <w:iCs/>
          <w:lang w:val="en-AU"/>
        </w:rPr>
        <w:t xml:space="preserve"> are often expendable, used only once.</w:t>
      </w:r>
    </w:p>
    <w:p w14:paraId="02902AB9"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u w:val="single"/>
          <w:lang w:val="en-AU"/>
        </w:rPr>
        <w:t>Hercule Poirot</w:t>
      </w:r>
      <w:r>
        <w:rPr>
          <w:rFonts w:cs="CG Times"/>
          <w:i/>
          <w:iCs/>
          <w:lang w:val="en-AU"/>
        </w:rPr>
        <w:t xml:space="preserve"> and </w:t>
      </w:r>
      <w:r>
        <w:rPr>
          <w:rFonts w:cs="CG Times"/>
          <w:i/>
          <w:iCs/>
          <w:u w:val="single"/>
          <w:lang w:val="en-AU"/>
        </w:rPr>
        <w:t>Lord Peter Whimsey</w:t>
      </w:r>
      <w:r>
        <w:rPr>
          <w:rFonts w:cs="CG Times"/>
          <w:i/>
          <w:iCs/>
          <w:lang w:val="en-AU"/>
        </w:rPr>
        <w:t xml:space="preserve"> (the respective creations of </w:t>
      </w:r>
      <w:r>
        <w:rPr>
          <w:rFonts w:cs="CG Times"/>
          <w:i/>
          <w:iCs/>
          <w:u w:val="single"/>
          <w:lang w:val="en-AU"/>
        </w:rPr>
        <w:t>Agatha Christie</w:t>
      </w:r>
      <w:r>
        <w:rPr>
          <w:rFonts w:cs="CG Times"/>
          <w:i/>
          <w:iCs/>
          <w:lang w:val="en-AU"/>
        </w:rPr>
        <w:t xml:space="preserve"> and </w:t>
      </w:r>
      <w:r>
        <w:rPr>
          <w:rFonts w:cs="CG Times"/>
          <w:i/>
          <w:iCs/>
          <w:u w:val="single"/>
          <w:lang w:val="en-AU"/>
        </w:rPr>
        <w:t>Dorothy Sayers</w:t>
      </w:r>
      <w:r>
        <w:rPr>
          <w:rFonts w:cs="CG Times"/>
          <w:i/>
          <w:iCs/>
          <w:lang w:val="en-AU"/>
        </w:rPr>
        <w:t>) have retained Holmes' egotism but not his zest for life and eccentric habits.</w:t>
      </w:r>
    </w:p>
    <w:p w14:paraId="6FC3AF0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The letters </w:t>
      </w:r>
      <w:r>
        <w:rPr>
          <w:rFonts w:cs="CG Times"/>
          <w:i/>
          <w:iCs/>
          <w:u w:val="single"/>
          <w:lang w:val="en-AU"/>
        </w:rPr>
        <w:t>D</w:t>
      </w:r>
      <w:r>
        <w:rPr>
          <w:rFonts w:cs="CG Times"/>
          <w:i/>
          <w:iCs/>
          <w:lang w:val="en-AU"/>
        </w:rPr>
        <w:t xml:space="preserve">, </w:t>
      </w:r>
      <w:r>
        <w:rPr>
          <w:rFonts w:cs="CG Times"/>
          <w:i/>
          <w:iCs/>
          <w:u w:val="single"/>
          <w:lang w:val="en-AU"/>
        </w:rPr>
        <w:t>E</w:t>
      </w:r>
      <w:r>
        <w:rPr>
          <w:rFonts w:cs="CG Times"/>
          <w:i/>
          <w:iCs/>
          <w:lang w:val="en-AU"/>
        </w:rPr>
        <w:t xml:space="preserve"> and </w:t>
      </w:r>
      <w:r>
        <w:rPr>
          <w:rFonts w:cs="CG Times"/>
          <w:i/>
          <w:iCs/>
          <w:u w:val="single"/>
          <w:lang w:val="en-AU"/>
        </w:rPr>
        <w:t>X</w:t>
      </w:r>
      <w:r>
        <w:rPr>
          <w:rFonts w:cs="CG Times"/>
          <w:i/>
          <w:iCs/>
          <w:lang w:val="en-AU"/>
        </w:rPr>
        <w:t xml:space="preserve"> in the column following each field of study indicate that this program is offered as a major study by </w:t>
      </w:r>
      <w:r>
        <w:rPr>
          <w:rFonts w:cs="CG Times"/>
          <w:i/>
          <w:iCs/>
          <w:u w:val="single"/>
          <w:lang w:val="en-AU"/>
        </w:rPr>
        <w:t>day</w:t>
      </w:r>
      <w:r>
        <w:rPr>
          <w:rFonts w:cs="CG Times"/>
          <w:i/>
          <w:iCs/>
          <w:lang w:val="en-AU"/>
        </w:rPr>
        <w:t xml:space="preserve">, </w:t>
      </w:r>
      <w:r>
        <w:rPr>
          <w:rFonts w:cs="CG Times"/>
          <w:i/>
          <w:iCs/>
          <w:u w:val="single"/>
          <w:lang w:val="en-AU"/>
        </w:rPr>
        <w:t>evening</w:t>
      </w:r>
      <w:r>
        <w:rPr>
          <w:rFonts w:cs="CG Times"/>
          <w:i/>
          <w:iCs/>
          <w:lang w:val="en-AU"/>
        </w:rPr>
        <w:t xml:space="preserve"> and </w:t>
      </w:r>
      <w:r>
        <w:rPr>
          <w:rFonts w:cs="CG Times"/>
          <w:i/>
          <w:iCs/>
          <w:u w:val="single"/>
          <w:lang w:val="en-AU"/>
        </w:rPr>
        <w:t>external</w:t>
      </w:r>
      <w:r>
        <w:rPr>
          <w:rFonts w:cs="CG Times"/>
          <w:i/>
          <w:iCs/>
          <w:lang w:val="en-AU"/>
        </w:rPr>
        <w:t xml:space="preserve"> courses, respectively.</w:t>
      </w:r>
    </w:p>
    <w:p w14:paraId="411FA09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23</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Liszt played this version through to Berlioz and Wagner on their </w:t>
      </w:r>
      <w:r>
        <w:rPr>
          <w:rFonts w:cs="CG Times"/>
          <w:i/>
          <w:iCs/>
          <w:u w:val="single"/>
          <w:lang w:val="en-AU"/>
        </w:rPr>
        <w:t>respective</w:t>
      </w:r>
      <w:r>
        <w:rPr>
          <w:rFonts w:cs="CG Times"/>
          <w:i/>
          <w:iCs/>
          <w:lang w:val="en-AU"/>
        </w:rPr>
        <w:t xml:space="preserve"> visits to Weimar.</w:t>
      </w:r>
    </w:p>
    <w:p w14:paraId="75610FBB"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Two of the children were later the celebrated eighteenth-century beauties the Gunning sisters, who became </w:t>
      </w:r>
      <w:r>
        <w:rPr>
          <w:rFonts w:cs="CG Times"/>
          <w:i/>
          <w:iCs/>
          <w:u w:val="single"/>
          <w:lang w:val="en-AU"/>
        </w:rPr>
        <w:t>respectively</w:t>
      </w:r>
      <w:r>
        <w:rPr>
          <w:rFonts w:cs="CG Times"/>
          <w:i/>
          <w:iCs/>
          <w:lang w:val="en-AU"/>
        </w:rPr>
        <w:t xml:space="preserve"> Countess of Coventry and Duchess of Hamilton.</w:t>
      </w:r>
    </w:p>
    <w:p w14:paraId="27A56655"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 xml:space="preserve">For the two subsequent years the Government has set indicative planning levels of 110,000 and 125,000, </w:t>
      </w:r>
      <w:r>
        <w:rPr>
          <w:rFonts w:cs="CG Times"/>
          <w:i/>
          <w:iCs/>
          <w:u w:val="single"/>
          <w:lang w:val="en-AU"/>
        </w:rPr>
        <w:t>respectively</w:t>
      </w:r>
      <w:r>
        <w:rPr>
          <w:rFonts w:cs="CG Times"/>
          <w:i/>
          <w:iCs/>
          <w:lang w:val="en-AU"/>
        </w:rPr>
        <w:t>.</w:t>
      </w:r>
    </w:p>
    <w:p w14:paraId="0F5385DA"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5371" w:hanging="5371"/>
        <w:jc w:val="both"/>
        <w:rPr>
          <w:rFonts w:cs="CG Times"/>
          <w:lang w:val="en-AU"/>
        </w:rPr>
      </w:pPr>
      <w:r>
        <w:rPr>
          <w:rFonts w:cs="CG Times"/>
          <w:lang w:val="en-AU"/>
        </w:rPr>
        <w:t>[</w:t>
      </w:r>
      <w:r w:rsidR="006E03FA">
        <w:rPr>
          <w:rFonts w:cs="CG Times"/>
          <w:lang w:val="en-AU"/>
        </w:rPr>
        <w:t>1</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proofErr w:type="spellStart"/>
      <w:r>
        <w:rPr>
          <w:rFonts w:cs="CG Times"/>
          <w:smallCaps/>
          <w:lang w:val="en-AU"/>
        </w:rPr>
        <w:t>preterite</w:t>
      </w:r>
      <w:proofErr w:type="spellEnd"/>
      <w:r>
        <w:rPr>
          <w:rFonts w:cs="CG Times"/>
          <w:smallCaps/>
          <w:lang w:val="en-AU"/>
        </w:rPr>
        <w:tab/>
      </w:r>
      <w:r>
        <w:rPr>
          <w:rFonts w:cs="CG Times"/>
          <w:smallCaps/>
          <w:lang w:val="en-AU"/>
        </w:rPr>
        <w:tab/>
        <w:t>present tense</w:t>
      </w:r>
    </w:p>
    <w:p w14:paraId="1242ADCD"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I </w:t>
      </w:r>
      <w:r>
        <w:rPr>
          <w:rFonts w:cs="CG Times"/>
          <w:i/>
          <w:iCs/>
          <w:u w:val="single"/>
          <w:lang w:val="en-AU"/>
        </w:rPr>
        <w:t>promised</w:t>
      </w:r>
      <w:r>
        <w:rPr>
          <w:rFonts w:cs="CG Times"/>
          <w:i/>
          <w:iCs/>
          <w:lang w:val="en-AU"/>
        </w:rPr>
        <w:t xml:space="preserve"> to do it this week.</w:t>
      </w:r>
      <w:r>
        <w:rPr>
          <w:rFonts w:cs="CG Times"/>
          <w:lang w:val="en-AU"/>
        </w:rPr>
        <w:tab/>
        <w:t>b.</w:t>
      </w:r>
      <w:r>
        <w:rPr>
          <w:rFonts w:cs="CG Times"/>
          <w:lang w:val="en-AU"/>
        </w:rPr>
        <w:tab/>
      </w:r>
      <w:r>
        <w:rPr>
          <w:rFonts w:cs="CG Times"/>
          <w:i/>
          <w:iCs/>
          <w:lang w:val="en-AU"/>
        </w:rPr>
        <w:t xml:space="preserve">I </w:t>
      </w:r>
      <w:r>
        <w:rPr>
          <w:rFonts w:cs="CG Times"/>
          <w:i/>
          <w:iCs/>
          <w:u w:val="single"/>
          <w:lang w:val="en-AU"/>
        </w:rPr>
        <w:t>promise</w:t>
      </w:r>
      <w:r>
        <w:rPr>
          <w:rFonts w:cs="CG Times"/>
          <w:i/>
          <w:iCs/>
          <w:lang w:val="en-AU"/>
        </w:rPr>
        <w:t xml:space="preserve"> to do it this week.</w:t>
      </w:r>
    </w:p>
    <w:p w14:paraId="23124E64"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 </w:t>
      </w:r>
      <w:r>
        <w:rPr>
          <w:rFonts w:cs="CG Times"/>
          <w:i/>
          <w:iCs/>
          <w:u w:val="single"/>
          <w:lang w:val="en-AU"/>
        </w:rPr>
        <w:t>lived</w:t>
      </w:r>
      <w:r>
        <w:rPr>
          <w:rFonts w:cs="CG Times"/>
          <w:i/>
          <w:iCs/>
          <w:lang w:val="en-AU"/>
        </w:rPr>
        <w:t xml:space="preserve"> in Melbourne.</w:t>
      </w:r>
      <w:r>
        <w:rPr>
          <w:rFonts w:cs="CG Times"/>
          <w:lang w:val="en-AU"/>
        </w:rPr>
        <w:tab/>
        <w:t>b.</w:t>
      </w:r>
      <w:r>
        <w:rPr>
          <w:rFonts w:cs="CG Times"/>
          <w:lang w:val="en-AU"/>
        </w:rPr>
        <w:tab/>
      </w:r>
      <w:r>
        <w:rPr>
          <w:rFonts w:cs="CG Times"/>
          <w:i/>
          <w:iCs/>
          <w:lang w:val="en-AU"/>
        </w:rPr>
        <w:t xml:space="preserve">She </w:t>
      </w:r>
      <w:r>
        <w:rPr>
          <w:rFonts w:cs="CG Times"/>
          <w:i/>
          <w:iCs/>
          <w:u w:val="single"/>
          <w:lang w:val="en-AU"/>
        </w:rPr>
        <w:t>lives</w:t>
      </w:r>
      <w:r>
        <w:rPr>
          <w:rFonts w:cs="CG Times"/>
          <w:i/>
          <w:iCs/>
          <w:lang w:val="en-AU"/>
        </w:rPr>
        <w:t xml:space="preserve"> in Melbourne.</w:t>
      </w:r>
    </w:p>
    <w:p w14:paraId="10561FA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2</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He is </w:t>
      </w:r>
      <w:r>
        <w:rPr>
          <w:rFonts w:cs="CG Times"/>
          <w:i/>
          <w:iCs/>
          <w:u w:val="single"/>
          <w:lang w:val="en-AU"/>
        </w:rPr>
        <w:t>now</w:t>
      </w:r>
      <w:r>
        <w:rPr>
          <w:rFonts w:cs="CG Times"/>
          <w:i/>
          <w:iCs/>
          <w:lang w:val="en-AU"/>
        </w:rPr>
        <w:t xml:space="preserve"> 28.</w:t>
      </w:r>
    </w:p>
    <w:p w14:paraId="530934E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lastRenderedPageBreak/>
        <w:tab/>
      </w:r>
      <w:r w:rsidR="006E03FA">
        <w:rPr>
          <w:rFonts w:cs="CG Times"/>
          <w:lang w:val="en-AU"/>
        </w:rPr>
        <w:t>ii</w:t>
      </w:r>
      <w:r>
        <w:rPr>
          <w:rFonts w:cs="CG Times"/>
          <w:lang w:val="en-AU"/>
        </w:rPr>
        <w:tab/>
      </w:r>
      <w:r>
        <w:rPr>
          <w:rFonts w:cs="CG Times"/>
          <w:lang w:val="en-AU"/>
        </w:rPr>
        <w:tab/>
      </w:r>
      <w:r>
        <w:rPr>
          <w:rFonts w:cs="CG Times"/>
          <w:i/>
          <w:iCs/>
          <w:lang w:val="en-AU"/>
        </w:rPr>
        <w:t xml:space="preserve">He estimates there'll be only half as many Europeans in a hundred years as there are </w:t>
      </w:r>
      <w:r>
        <w:rPr>
          <w:rFonts w:cs="CG Times"/>
          <w:i/>
          <w:iCs/>
          <w:u w:val="single"/>
          <w:lang w:val="en-AU"/>
        </w:rPr>
        <w:t>now</w:t>
      </w:r>
      <w:r>
        <w:rPr>
          <w:rFonts w:cs="CG Times"/>
          <w:i/>
          <w:iCs/>
          <w:lang w:val="en-AU"/>
        </w:rPr>
        <w:t>.</w:t>
      </w:r>
    </w:p>
    <w:p w14:paraId="233EE5E6"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Now</w:t>
      </w:r>
      <w:r>
        <w:rPr>
          <w:rFonts w:cs="CG Times"/>
          <w:i/>
          <w:iCs/>
          <w:lang w:val="en-AU"/>
        </w:rPr>
        <w:t xml:space="preserve"> you know why I'm so afraid of the ID card they want to introduce.</w:t>
      </w:r>
    </w:p>
    <w:p w14:paraId="3F065E94"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 xml:space="preserve">She was here just </w:t>
      </w:r>
      <w:r>
        <w:rPr>
          <w:rFonts w:cs="CG Times"/>
          <w:i/>
          <w:iCs/>
          <w:u w:val="single"/>
          <w:lang w:val="en-AU"/>
        </w:rPr>
        <w:t>now</w:t>
      </w:r>
      <w:r>
        <w:rPr>
          <w:rFonts w:cs="CG Times"/>
          <w:i/>
          <w:iCs/>
          <w:lang w:val="en-AU"/>
        </w:rPr>
        <w:t>.</w:t>
      </w:r>
    </w:p>
    <w:p w14:paraId="72672C2E"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lang w:val="en-AU"/>
        </w:rPr>
        <w:t xml:space="preserve">I want you to do it </w:t>
      </w:r>
      <w:r>
        <w:rPr>
          <w:rFonts w:cs="CG Times"/>
          <w:i/>
          <w:iCs/>
          <w:u w:val="single"/>
          <w:lang w:val="en-AU"/>
        </w:rPr>
        <w:t>now</w:t>
      </w:r>
      <w:r>
        <w:rPr>
          <w:rFonts w:cs="CG Times"/>
          <w:i/>
          <w:iCs/>
          <w:lang w:val="en-AU"/>
        </w:rPr>
        <w:t>, as soon as you've finished lunch.</w:t>
      </w:r>
    </w:p>
    <w:p w14:paraId="7B16C76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t xml:space="preserve">A: </w:t>
      </w:r>
      <w:r>
        <w:rPr>
          <w:rFonts w:cs="CG Times"/>
          <w:i/>
          <w:iCs/>
          <w:lang w:val="en-AU"/>
        </w:rPr>
        <w:t>Did you hear a scream?</w:t>
      </w:r>
      <w:r>
        <w:rPr>
          <w:rFonts w:cs="CG Times"/>
          <w:lang w:val="en-AU"/>
        </w:rPr>
        <w:t xml:space="preserve">   B: </w:t>
      </w:r>
      <w:r>
        <w:rPr>
          <w:rFonts w:cs="CG Times"/>
          <w:i/>
          <w:iCs/>
          <w:lang w:val="en-AU"/>
        </w:rPr>
        <w:t>When?</w:t>
      </w:r>
      <w:r>
        <w:rPr>
          <w:rFonts w:cs="CG Times"/>
          <w:lang w:val="en-AU"/>
        </w:rPr>
        <w:t xml:space="preserve">   A: </w:t>
      </w:r>
      <w:r>
        <w:rPr>
          <w:rFonts w:cs="CG Times"/>
          <w:i/>
          <w:iCs/>
          <w:lang w:val="en-AU"/>
        </w:rPr>
        <w:t xml:space="preserve">Just </w:t>
      </w:r>
      <w:r>
        <w:rPr>
          <w:rFonts w:cs="CG Times"/>
          <w:i/>
          <w:iCs/>
          <w:u w:val="single"/>
          <w:lang w:val="en-AU"/>
        </w:rPr>
        <w:t>then</w:t>
      </w:r>
      <w:r>
        <w:rPr>
          <w:rFonts w:cs="CG Times"/>
          <w:i/>
          <w:iCs/>
          <w:lang w:val="en-AU"/>
        </w:rPr>
        <w:t>.</w:t>
      </w:r>
    </w:p>
    <w:p w14:paraId="33EDEEBA"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1238"/>
        <w:jc w:val="both"/>
        <w:rPr>
          <w:rFonts w:cs="CG Times"/>
          <w:lang w:val="en-AU"/>
        </w:rPr>
      </w:pPr>
      <w:r>
        <w:rPr>
          <w:rFonts w:cs="CG Times"/>
          <w:lang w:val="en-AU"/>
        </w:rPr>
        <w:t>[</w:t>
      </w:r>
      <w:r w:rsidR="006E03FA">
        <w:rPr>
          <w:rFonts w:cs="CG Times"/>
          <w:lang w:val="en-AU"/>
        </w:rPr>
        <w:t>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They were married </w:t>
      </w:r>
      <w:r>
        <w:rPr>
          <w:rFonts w:cs="CG Times"/>
          <w:i/>
          <w:iCs/>
          <w:u w:val="single"/>
          <w:lang w:val="en-AU"/>
        </w:rPr>
        <w:t>in 1982</w:t>
      </w:r>
      <w:r>
        <w:rPr>
          <w:rFonts w:cs="CG Times"/>
          <w:i/>
          <w:iCs/>
          <w:lang w:val="en-AU"/>
        </w:rPr>
        <w:t xml:space="preserve">; he was </w:t>
      </w:r>
      <w:r>
        <w:rPr>
          <w:rFonts w:cs="CG Times"/>
          <w:i/>
          <w:iCs/>
          <w:u w:val="single"/>
          <w:lang w:val="en-AU"/>
        </w:rPr>
        <w:t>then</w:t>
      </w:r>
      <w:r>
        <w:rPr>
          <w:rFonts w:cs="CG Times"/>
          <w:i/>
          <w:iCs/>
          <w:lang w:val="en-AU"/>
        </w:rPr>
        <w:t xml:space="preserve"> just short of twenty-one.</w:t>
      </w:r>
    </w:p>
    <w:p w14:paraId="49EC23B8"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He first stood for Parliament </w:t>
      </w:r>
      <w:r>
        <w:rPr>
          <w:rFonts w:cs="CG Times"/>
          <w:i/>
          <w:iCs/>
          <w:u w:val="single"/>
          <w:lang w:val="en-AU"/>
        </w:rPr>
        <w:t>in the 1968 election</w:t>
      </w:r>
      <w:r>
        <w:rPr>
          <w:rFonts w:cs="CG Times"/>
          <w:i/>
          <w:iCs/>
          <w:lang w:val="en-AU"/>
        </w:rPr>
        <w:t xml:space="preserve">, for the Mount Hagen constituency where he was </w:t>
      </w:r>
      <w:r>
        <w:rPr>
          <w:rFonts w:cs="CG Times"/>
          <w:i/>
          <w:iCs/>
          <w:u w:val="single"/>
          <w:lang w:val="en-AU"/>
        </w:rPr>
        <w:t>then</w:t>
      </w:r>
      <w:r>
        <w:rPr>
          <w:rFonts w:cs="CG Times"/>
          <w:i/>
          <w:iCs/>
          <w:lang w:val="en-AU"/>
        </w:rPr>
        <w:t xml:space="preserve"> working.</w:t>
      </w:r>
    </w:p>
    <w:p w14:paraId="032334FF"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u w:val="single"/>
          <w:lang w:val="en-AU"/>
        </w:rPr>
        <w:t>In the lower forms</w:t>
      </w:r>
      <w:r>
        <w:rPr>
          <w:rFonts w:cs="CG Times"/>
          <w:i/>
          <w:iCs/>
          <w:lang w:val="en-AU"/>
        </w:rPr>
        <w:t xml:space="preserve">, you will remember, I was a good student and already </w:t>
      </w:r>
      <w:r>
        <w:rPr>
          <w:rFonts w:cs="CG Times"/>
          <w:i/>
          <w:iCs/>
          <w:u w:val="single"/>
          <w:lang w:val="en-AU"/>
        </w:rPr>
        <w:t>then</w:t>
      </w:r>
      <w:r>
        <w:rPr>
          <w:rFonts w:cs="CG Times"/>
          <w:i/>
          <w:iCs/>
          <w:lang w:val="en-AU"/>
        </w:rPr>
        <w:t xml:space="preserve"> I felt myself specially ear-marked for fame.</w:t>
      </w:r>
    </w:p>
    <w:p w14:paraId="78B4C45E"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u w:val="single"/>
          <w:lang w:val="en-AU"/>
        </w:rPr>
        <w:t>They were fighting as usual about money</w:t>
      </w:r>
      <w:r>
        <w:rPr>
          <w:rFonts w:cs="CG Times"/>
          <w:i/>
          <w:iCs/>
          <w:lang w:val="en-AU"/>
        </w:rPr>
        <w:t xml:space="preserve">, and it was </w:t>
      </w:r>
      <w:r>
        <w:rPr>
          <w:rFonts w:cs="CG Times"/>
          <w:i/>
          <w:iCs/>
          <w:u w:val="single"/>
          <w:lang w:val="en-AU"/>
        </w:rPr>
        <w:t>then</w:t>
      </w:r>
      <w:r>
        <w:rPr>
          <w:rFonts w:cs="CG Times"/>
          <w:i/>
          <w:iCs/>
          <w:lang w:val="en-AU"/>
        </w:rPr>
        <w:t xml:space="preserve"> I realised I had to get away.</w:t>
      </w:r>
    </w:p>
    <w:p w14:paraId="49DE5105" w14:textId="77777777" w:rsidR="0050619F"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w:t>
      </w:r>
      <w:r>
        <w:rPr>
          <w:rFonts w:cs="CG Times"/>
          <w:lang w:val="en-AU"/>
        </w:rPr>
        <w:tab/>
      </w:r>
      <w:r>
        <w:rPr>
          <w:rFonts w:cs="CG Times"/>
          <w:lang w:val="en-AU"/>
        </w:rPr>
        <w:tab/>
      </w:r>
      <w:r>
        <w:rPr>
          <w:rFonts w:cs="CG Times"/>
          <w:i/>
          <w:iCs/>
          <w:u w:val="single"/>
          <w:lang w:val="en-AU"/>
        </w:rPr>
        <w:t>She did some gardening</w:t>
      </w:r>
      <w:r>
        <w:rPr>
          <w:rFonts w:cs="CG Times"/>
          <w:i/>
          <w:iCs/>
          <w:lang w:val="en-AU"/>
        </w:rPr>
        <w:t xml:space="preserve"> and </w:t>
      </w:r>
      <w:r>
        <w:rPr>
          <w:rFonts w:cs="CG Times"/>
          <w:i/>
          <w:iCs/>
          <w:u w:val="single"/>
          <w:lang w:val="en-AU"/>
        </w:rPr>
        <w:t>then</w:t>
      </w:r>
      <w:r>
        <w:rPr>
          <w:rFonts w:cs="CG Times"/>
          <w:i/>
          <w:iCs/>
          <w:lang w:val="en-AU"/>
        </w:rPr>
        <w:t xml:space="preserve"> had a rest.</w:t>
      </w:r>
    </w:p>
    <w:p w14:paraId="70D71BEF" w14:textId="77777777" w:rsidR="006E03FA" w:rsidRDefault="0050619F">
      <w:pPr>
        <w:widowControl/>
        <w:tabs>
          <w:tab w:val="left" w:pos="-792"/>
          <w:tab w:val="left" w:pos="-360"/>
          <w:tab w:val="left" w:pos="0"/>
          <w:tab w:val="left" w:pos="532"/>
          <w:tab w:val="right" w:pos="676"/>
          <w:tab w:val="left" w:pos="835"/>
          <w:tab w:val="left" w:pos="1238"/>
          <w:tab w:val="left" w:pos="5011"/>
          <w:tab w:val="left" w:pos="5371"/>
        </w:tabs>
        <w:spacing w:line="480" w:lineRule="auto"/>
        <w:ind w:left="1238" w:hanging="706"/>
        <w:jc w:val="both"/>
        <w:rPr>
          <w:rFonts w:cs="CG Times"/>
          <w:lang w:val="en-AU"/>
        </w:rPr>
      </w:pPr>
      <w:r>
        <w:rPr>
          <w:rFonts w:cs="CG Times"/>
          <w:lang w:val="en-AU"/>
        </w:rPr>
        <w:tab/>
      </w:r>
      <w:r w:rsidR="006E03FA">
        <w:rPr>
          <w:rFonts w:cs="CG Times"/>
          <w:lang w:val="en-AU"/>
        </w:rPr>
        <w:t>vi</w:t>
      </w:r>
      <w:r>
        <w:rPr>
          <w:rFonts w:cs="CG Times"/>
          <w:lang w:val="en-AU"/>
        </w:rPr>
        <w:tab/>
      </w:r>
      <w:r>
        <w:rPr>
          <w:rFonts w:cs="CG Times"/>
          <w:lang w:val="en-AU"/>
        </w:rPr>
        <w:tab/>
      </w:r>
      <w:r>
        <w:rPr>
          <w:rFonts w:cs="CG Times"/>
          <w:i/>
          <w:iCs/>
          <w:lang w:val="en-AU"/>
        </w:rPr>
        <w:t xml:space="preserve">The review had been ordered by the </w:t>
      </w:r>
      <w:r>
        <w:rPr>
          <w:rFonts w:cs="CG Times"/>
          <w:i/>
          <w:iCs/>
          <w:u w:val="single"/>
          <w:lang w:val="en-AU"/>
        </w:rPr>
        <w:t>then</w:t>
      </w:r>
      <w:r>
        <w:rPr>
          <w:rFonts w:cs="CG Times"/>
          <w:i/>
          <w:iCs/>
          <w:lang w:val="en-AU"/>
        </w:rPr>
        <w:t xml:space="preserve"> Premier, Mr Dunstan.</w:t>
      </w:r>
    </w:p>
    <w:p w14:paraId="075787FA"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5</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440847E1"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jc w:val="both"/>
        <w:rPr>
          <w:rFonts w:cs="CG Times"/>
          <w:lang w:val="en-AU"/>
        </w:rPr>
      </w:pPr>
      <w:r>
        <w:rPr>
          <w:rFonts w:cs="CG Times"/>
          <w:i/>
          <w:iCs/>
          <w:lang w:val="en-AU"/>
        </w:rPr>
        <w:t>yesterday</w:t>
      </w:r>
      <w:r>
        <w:rPr>
          <w:rFonts w:cs="CG Times"/>
          <w:i/>
          <w:iCs/>
          <w:lang w:val="en-AU"/>
        </w:rPr>
        <w:tab/>
        <w:t>today</w:t>
      </w:r>
      <w:r>
        <w:rPr>
          <w:rFonts w:cs="CG Times"/>
          <w:i/>
          <w:iCs/>
          <w:lang w:val="en-AU"/>
        </w:rPr>
        <w:tab/>
        <w:t>tomorrow</w:t>
      </w:r>
    </w:p>
    <w:p w14:paraId="0CBA5636"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1440"/>
        <w:jc w:val="both"/>
        <w:rPr>
          <w:rFonts w:cs="CG Times"/>
          <w:lang w:val="en-AU"/>
        </w:rPr>
      </w:pPr>
      <w:r>
        <w:rPr>
          <w:rFonts w:cs="CG Times"/>
          <w:lang w:val="en-AU"/>
        </w:rPr>
        <w:t>[</w:t>
      </w:r>
      <w:r w:rsidR="006E03FA">
        <w:rPr>
          <w:rFonts w:cs="CG Times"/>
          <w:lang w:val="en-AU"/>
        </w:rPr>
        <w:t>6</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day</w:t>
      </w:r>
      <w:r>
        <w:rPr>
          <w:rFonts w:cs="CG Times"/>
          <w:lang w:val="en-AU"/>
        </w:rPr>
        <w:t>,</w:t>
      </w:r>
      <w:r>
        <w:rPr>
          <w:rFonts w:cs="CG Times"/>
          <w:i/>
          <w:iCs/>
          <w:lang w:val="en-AU"/>
        </w:rPr>
        <w:t xml:space="preserve"> week</w:t>
      </w:r>
      <w:r>
        <w:rPr>
          <w:rFonts w:cs="CG Times"/>
          <w:lang w:val="en-AU"/>
        </w:rPr>
        <w:t>,</w:t>
      </w:r>
      <w:r>
        <w:rPr>
          <w:rFonts w:cs="CG Times"/>
          <w:i/>
          <w:iCs/>
          <w:lang w:val="en-AU"/>
        </w:rPr>
        <w:t xml:space="preserve"> month</w:t>
      </w:r>
      <w:r>
        <w:rPr>
          <w:rFonts w:cs="CG Times"/>
          <w:lang w:val="en-AU"/>
        </w:rPr>
        <w:t>,</w:t>
      </w:r>
      <w:r>
        <w:rPr>
          <w:rFonts w:cs="CG Times"/>
          <w:i/>
          <w:iCs/>
          <w:lang w:val="en-AU"/>
        </w:rPr>
        <w:t xml:space="preserve"> year</w:t>
      </w:r>
      <w:r>
        <w:rPr>
          <w:rFonts w:cs="CG Times"/>
          <w:lang w:val="en-AU"/>
        </w:rPr>
        <w:t>,</w:t>
      </w:r>
      <w:r>
        <w:rPr>
          <w:rFonts w:cs="CG Times"/>
          <w:i/>
          <w:iCs/>
          <w:lang w:val="en-AU"/>
        </w:rPr>
        <w:t xml:space="preserve"> century</w:t>
      </w:r>
      <w:r>
        <w:rPr>
          <w:rFonts w:cs="CG Times"/>
          <w:lang w:val="en-AU"/>
        </w:rPr>
        <w:t>,</w:t>
      </w:r>
      <w:r>
        <w:rPr>
          <w:rFonts w:cs="CG Times"/>
          <w:i/>
          <w:iCs/>
          <w:lang w:val="en-AU"/>
        </w:rPr>
        <w:t xml:space="preserve"> </w:t>
      </w:r>
      <w:proofErr w:type="spellStart"/>
      <w:r>
        <w:rPr>
          <w:rFonts w:cs="CG Times"/>
          <w:i/>
          <w:iCs/>
          <w:lang w:val="en-AU"/>
        </w:rPr>
        <w:t>millenium</w:t>
      </w:r>
      <w:proofErr w:type="spellEnd"/>
    </w:p>
    <w:p w14:paraId="638A166E"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morning</w:t>
      </w:r>
      <w:r>
        <w:rPr>
          <w:rFonts w:cs="CG Times"/>
          <w:lang w:val="en-AU"/>
        </w:rPr>
        <w:t>,</w:t>
      </w:r>
      <w:r>
        <w:rPr>
          <w:rFonts w:cs="CG Times"/>
          <w:i/>
          <w:iCs/>
          <w:lang w:val="en-AU"/>
        </w:rPr>
        <w:t xml:space="preserve"> afternoon</w:t>
      </w:r>
      <w:r>
        <w:rPr>
          <w:rFonts w:cs="CG Times"/>
          <w:lang w:val="en-AU"/>
        </w:rPr>
        <w:t>,</w:t>
      </w:r>
      <w:r>
        <w:rPr>
          <w:rFonts w:cs="CG Times"/>
          <w:i/>
          <w:iCs/>
          <w:lang w:val="en-AU"/>
        </w:rPr>
        <w:t xml:space="preserve"> evening</w:t>
      </w:r>
      <w:r>
        <w:rPr>
          <w:rFonts w:cs="CG Times"/>
          <w:lang w:val="en-AU"/>
        </w:rPr>
        <w:t>,</w:t>
      </w:r>
      <w:r>
        <w:rPr>
          <w:rFonts w:cs="CG Times"/>
          <w:i/>
          <w:iCs/>
          <w:lang w:val="en-AU"/>
        </w:rPr>
        <w:t xml:space="preserve"> night</w:t>
      </w:r>
    </w:p>
    <w:p w14:paraId="438B585F"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b.</w:t>
      </w:r>
      <w:r>
        <w:rPr>
          <w:rFonts w:cs="CG Times"/>
          <w:lang w:val="en-AU"/>
        </w:rPr>
        <w:tab/>
      </w:r>
      <w:r>
        <w:rPr>
          <w:rFonts w:cs="CG Times"/>
          <w:i/>
          <w:iCs/>
          <w:lang w:val="en-AU"/>
        </w:rPr>
        <w:t>Sunday</w:t>
      </w:r>
      <w:r>
        <w:rPr>
          <w:rFonts w:cs="CG Times"/>
          <w:lang w:val="en-AU"/>
        </w:rPr>
        <w:t>,</w:t>
      </w:r>
      <w:r>
        <w:rPr>
          <w:rFonts w:cs="CG Times"/>
          <w:i/>
          <w:iCs/>
          <w:lang w:val="en-AU"/>
        </w:rPr>
        <w:t xml:space="preserve"> Monday</w:t>
      </w:r>
      <w:r>
        <w:rPr>
          <w:rFonts w:cs="CG Times"/>
          <w:lang w:val="en-AU"/>
        </w:rPr>
        <w:t>,</w:t>
      </w:r>
      <w:r>
        <w:rPr>
          <w:rFonts w:cs="CG Times"/>
          <w:i/>
          <w:iCs/>
          <w:lang w:val="en-AU"/>
        </w:rPr>
        <w:t xml:space="preserve"> Tuesday</w:t>
      </w:r>
      <w:r>
        <w:rPr>
          <w:rFonts w:cs="CG Times"/>
          <w:lang w:val="en-AU"/>
        </w:rPr>
        <w:t>,</w:t>
      </w:r>
      <w:r>
        <w:rPr>
          <w:rFonts w:cs="CG Times"/>
          <w:i/>
          <w:iCs/>
          <w:lang w:val="en-AU"/>
        </w:rPr>
        <w:t xml:space="preserve"> Wednesday</w:t>
      </w:r>
      <w:r>
        <w:rPr>
          <w:rFonts w:cs="CG Times"/>
          <w:lang w:val="en-AU"/>
        </w:rPr>
        <w:t>,</w:t>
      </w:r>
      <w:r>
        <w:rPr>
          <w:rFonts w:cs="CG Times"/>
          <w:i/>
          <w:iCs/>
          <w:lang w:val="en-AU"/>
        </w:rPr>
        <w:t xml:space="preserve"> Thursday</w:t>
      </w:r>
      <w:r>
        <w:rPr>
          <w:rFonts w:cs="CG Times"/>
          <w:lang w:val="en-AU"/>
        </w:rPr>
        <w:t>,</w:t>
      </w:r>
      <w:r>
        <w:rPr>
          <w:rFonts w:cs="CG Times"/>
          <w:i/>
          <w:iCs/>
          <w:lang w:val="en-AU"/>
        </w:rPr>
        <w:t xml:space="preserve"> Friday</w:t>
      </w:r>
      <w:r>
        <w:rPr>
          <w:rFonts w:cs="CG Times"/>
          <w:lang w:val="en-AU"/>
        </w:rPr>
        <w:t>,</w:t>
      </w:r>
      <w:r>
        <w:rPr>
          <w:rFonts w:cs="CG Times"/>
          <w:i/>
          <w:iCs/>
          <w:lang w:val="en-AU"/>
        </w:rPr>
        <w:t xml:space="preserve"> Saturday</w:t>
      </w:r>
    </w:p>
    <w:p w14:paraId="53CA0941"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c.</w:t>
      </w:r>
      <w:r>
        <w:rPr>
          <w:rFonts w:cs="CG Times"/>
          <w:lang w:val="en-AU"/>
        </w:rPr>
        <w:tab/>
      </w:r>
      <w:r>
        <w:rPr>
          <w:rFonts w:cs="CG Times"/>
          <w:i/>
          <w:iCs/>
          <w:lang w:val="en-AU"/>
        </w:rPr>
        <w:t>January</w:t>
      </w:r>
      <w:r>
        <w:rPr>
          <w:rFonts w:cs="CG Times"/>
          <w:lang w:val="en-AU"/>
        </w:rPr>
        <w:t>,</w:t>
      </w:r>
      <w:r>
        <w:rPr>
          <w:rFonts w:cs="CG Times"/>
          <w:i/>
          <w:iCs/>
          <w:lang w:val="en-AU"/>
        </w:rPr>
        <w:t xml:space="preserve"> February</w:t>
      </w:r>
      <w:r>
        <w:rPr>
          <w:rFonts w:cs="CG Times"/>
          <w:lang w:val="en-AU"/>
        </w:rPr>
        <w:t>,</w:t>
      </w:r>
      <w:r>
        <w:rPr>
          <w:rFonts w:cs="CG Times"/>
          <w:i/>
          <w:iCs/>
          <w:lang w:val="en-AU"/>
        </w:rPr>
        <w:t xml:space="preserve"> March</w:t>
      </w:r>
      <w:r>
        <w:rPr>
          <w:rFonts w:cs="CG Times"/>
          <w:lang w:val="en-AU"/>
        </w:rPr>
        <w:t>,</w:t>
      </w:r>
      <w:r>
        <w:rPr>
          <w:rFonts w:cs="CG Times"/>
          <w:i/>
          <w:iCs/>
          <w:lang w:val="en-AU"/>
        </w:rPr>
        <w:t xml:space="preserve"> April</w:t>
      </w:r>
      <w:r>
        <w:rPr>
          <w:rFonts w:cs="CG Times"/>
          <w:lang w:val="en-AU"/>
        </w:rPr>
        <w:t>,</w:t>
      </w:r>
      <w:r>
        <w:rPr>
          <w:rFonts w:cs="CG Times"/>
          <w:i/>
          <w:iCs/>
          <w:lang w:val="en-AU"/>
        </w:rPr>
        <w:t xml:space="preserve"> May</w:t>
      </w:r>
      <w:r>
        <w:rPr>
          <w:rFonts w:cs="CG Times"/>
          <w:lang w:val="en-AU"/>
        </w:rPr>
        <w:t>,</w:t>
      </w:r>
      <w:r>
        <w:rPr>
          <w:rFonts w:cs="CG Times"/>
          <w:i/>
          <w:iCs/>
          <w:lang w:val="en-AU"/>
        </w:rPr>
        <w:t xml:space="preserve"> June</w:t>
      </w:r>
      <w:r>
        <w:rPr>
          <w:rFonts w:cs="CG Times"/>
          <w:lang w:val="en-AU"/>
        </w:rPr>
        <w:t>,</w:t>
      </w:r>
      <w:r>
        <w:rPr>
          <w:rFonts w:cs="CG Times"/>
          <w:i/>
          <w:iCs/>
          <w:lang w:val="en-AU"/>
        </w:rPr>
        <w:t xml:space="preserve"> July</w:t>
      </w:r>
      <w:r>
        <w:rPr>
          <w:rFonts w:cs="CG Times"/>
          <w:lang w:val="en-AU"/>
        </w:rPr>
        <w:t>,</w:t>
      </w:r>
      <w:r>
        <w:rPr>
          <w:rFonts w:cs="CG Times"/>
          <w:i/>
          <w:iCs/>
          <w:lang w:val="en-AU"/>
        </w:rPr>
        <w:t xml:space="preserve"> August</w:t>
      </w:r>
      <w:r>
        <w:rPr>
          <w:rFonts w:cs="CG Times"/>
          <w:lang w:val="en-AU"/>
        </w:rPr>
        <w:t>,</w:t>
      </w:r>
      <w:r>
        <w:rPr>
          <w:rFonts w:cs="CG Times"/>
          <w:i/>
          <w:iCs/>
          <w:lang w:val="en-AU"/>
        </w:rPr>
        <w:t xml:space="preserve"> September</w:t>
      </w:r>
      <w:r>
        <w:rPr>
          <w:rFonts w:cs="CG Times"/>
          <w:lang w:val="en-AU"/>
        </w:rPr>
        <w:t>,</w:t>
      </w:r>
      <w:r>
        <w:rPr>
          <w:rFonts w:cs="CG Times"/>
          <w:i/>
          <w:iCs/>
          <w:lang w:val="en-AU"/>
        </w:rPr>
        <w:t xml:space="preserve"> October</w:t>
      </w:r>
      <w:r>
        <w:rPr>
          <w:rFonts w:cs="CG Times"/>
          <w:lang w:val="en-AU"/>
        </w:rPr>
        <w:t>,</w:t>
      </w:r>
      <w:r>
        <w:rPr>
          <w:rFonts w:cs="CG Times"/>
          <w:i/>
          <w:iCs/>
          <w:lang w:val="en-AU"/>
        </w:rPr>
        <w:t xml:space="preserve"> November</w:t>
      </w:r>
      <w:r>
        <w:rPr>
          <w:rFonts w:cs="CG Times"/>
          <w:lang w:val="en-AU"/>
        </w:rPr>
        <w:t>,</w:t>
      </w:r>
      <w:r>
        <w:rPr>
          <w:rFonts w:cs="CG Times"/>
          <w:i/>
          <w:iCs/>
          <w:lang w:val="en-AU"/>
        </w:rPr>
        <w:t xml:space="preserve"> December</w:t>
      </w:r>
    </w:p>
    <w:p w14:paraId="08D1ED2A"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ind w:left="1440" w:hanging="908"/>
        <w:jc w:val="both"/>
        <w:rPr>
          <w:rFonts w:cs="CG Times"/>
          <w:lang w:val="en-AU"/>
        </w:rPr>
      </w:pPr>
      <w:r>
        <w:rPr>
          <w:rFonts w:cs="CG Times"/>
          <w:lang w:val="en-AU"/>
        </w:rPr>
        <w:tab/>
      </w:r>
      <w:r>
        <w:rPr>
          <w:rFonts w:cs="CG Times"/>
          <w:lang w:val="en-AU"/>
        </w:rPr>
        <w:tab/>
        <w:t>d.</w:t>
      </w:r>
      <w:r>
        <w:rPr>
          <w:rFonts w:cs="CG Times"/>
          <w:lang w:val="en-AU"/>
        </w:rPr>
        <w:tab/>
      </w:r>
      <w:r>
        <w:rPr>
          <w:rFonts w:cs="CG Times"/>
          <w:i/>
          <w:iCs/>
          <w:lang w:val="en-AU"/>
        </w:rPr>
        <w:t>spring</w:t>
      </w:r>
      <w:r>
        <w:rPr>
          <w:rFonts w:cs="CG Times"/>
          <w:lang w:val="en-AU"/>
        </w:rPr>
        <w:t>,</w:t>
      </w:r>
      <w:r>
        <w:rPr>
          <w:rFonts w:cs="CG Times"/>
          <w:i/>
          <w:iCs/>
          <w:lang w:val="en-AU"/>
        </w:rPr>
        <w:t xml:space="preserve"> summer</w:t>
      </w:r>
      <w:r>
        <w:rPr>
          <w:rFonts w:cs="CG Times"/>
          <w:lang w:val="en-AU"/>
        </w:rPr>
        <w:t>,</w:t>
      </w:r>
      <w:r>
        <w:rPr>
          <w:rFonts w:cs="CG Times"/>
          <w:i/>
          <w:iCs/>
          <w:lang w:val="en-AU"/>
        </w:rPr>
        <w:t xml:space="preserve"> autumn</w:t>
      </w:r>
      <w:r>
        <w:rPr>
          <w:rFonts w:cs="CG Times"/>
          <w:lang w:val="en-AU"/>
        </w:rPr>
        <w:t>,</w:t>
      </w:r>
      <w:r>
        <w:rPr>
          <w:rFonts w:cs="CG Times"/>
          <w:i/>
          <w:iCs/>
          <w:lang w:val="en-AU"/>
        </w:rPr>
        <w:t xml:space="preserve"> winter</w:t>
      </w:r>
    </w:p>
    <w:p w14:paraId="788422F8"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s>
        <w:spacing w:line="480" w:lineRule="auto"/>
        <w:jc w:val="both"/>
        <w:rPr>
          <w:rFonts w:cs="CG Times"/>
          <w:lang w:val="en-AU"/>
        </w:rPr>
      </w:pPr>
      <w:r>
        <w:rPr>
          <w:rFonts w:cs="CG Times"/>
          <w:lang w:val="en-AU"/>
        </w:rPr>
        <w:t>[</w:t>
      </w:r>
      <w:r w:rsidR="006E03FA">
        <w:rPr>
          <w:rFonts w:cs="CG Times"/>
          <w:lang w:val="en-AU"/>
        </w:rPr>
        <w:t>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pre-proximal</w:t>
      </w:r>
      <w:r>
        <w:rPr>
          <w:rFonts w:cs="CG Times"/>
          <w:smallCaps/>
          <w:lang w:val="en-AU"/>
        </w:rPr>
        <w:tab/>
        <w:t>proximal</w:t>
      </w:r>
      <w:r>
        <w:rPr>
          <w:rFonts w:cs="CG Times"/>
          <w:smallCaps/>
          <w:lang w:val="en-AU"/>
        </w:rPr>
        <w:tab/>
        <w:t>post-proximal</w:t>
      </w:r>
    </w:p>
    <w:p w14:paraId="003E8593" w14:textId="77777777" w:rsidR="0050619F"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last week</w:t>
      </w:r>
      <w:r>
        <w:rPr>
          <w:rFonts w:cs="CG Times"/>
          <w:i/>
          <w:iCs/>
          <w:lang w:val="en-AU"/>
        </w:rPr>
        <w:tab/>
        <w:t>this week</w:t>
      </w:r>
      <w:r>
        <w:rPr>
          <w:rFonts w:cs="CG Times"/>
          <w:i/>
          <w:iCs/>
          <w:lang w:val="en-AU"/>
        </w:rPr>
        <w:tab/>
        <w:t>next week</w:t>
      </w:r>
      <w:r>
        <w:rPr>
          <w:rFonts w:cs="CG Times"/>
          <w:lang w:val="en-AU"/>
        </w:rPr>
        <w:tab/>
        <w:t>[non-positional]</w:t>
      </w:r>
    </w:p>
    <w:p w14:paraId="79970714" w14:textId="77777777" w:rsidR="006E03FA" w:rsidRDefault="0050619F">
      <w:pPr>
        <w:widowControl/>
        <w:tabs>
          <w:tab w:val="left" w:pos="-792"/>
          <w:tab w:val="left" w:pos="-360"/>
          <w:tab w:val="left" w:pos="0"/>
          <w:tab w:val="left" w:pos="532"/>
          <w:tab w:val="right" w:pos="676"/>
          <w:tab w:val="left" w:pos="835"/>
          <w:tab w:val="left" w:pos="1440"/>
          <w:tab w:val="left" w:pos="3600"/>
          <w:tab w:val="left" w:pos="5760"/>
          <w:tab w:val="right" w:pos="926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last Thursday</w:t>
      </w:r>
      <w:r>
        <w:rPr>
          <w:rFonts w:cs="CG Times"/>
          <w:i/>
          <w:iCs/>
          <w:lang w:val="en-AU"/>
        </w:rPr>
        <w:tab/>
        <w:t>this Thursday</w:t>
      </w:r>
      <w:r>
        <w:rPr>
          <w:rFonts w:cs="CG Times"/>
          <w:i/>
          <w:iCs/>
          <w:lang w:val="en-AU"/>
        </w:rPr>
        <w:tab/>
        <w:t>next Thursday</w:t>
      </w:r>
      <w:r>
        <w:rPr>
          <w:rFonts w:cs="CG Times"/>
          <w:lang w:val="en-AU"/>
        </w:rPr>
        <w:tab/>
        <w:t>[positional]</w:t>
      </w:r>
    </w:p>
    <w:p w14:paraId="31F790B1"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lastRenderedPageBreak/>
        <w:t>[</w:t>
      </w:r>
      <w:r w:rsidR="006E03FA">
        <w:rPr>
          <w:rFonts w:cs="CG Times"/>
          <w:lang w:val="en-AU"/>
        </w:rPr>
        <w:t>8</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 morning</w:t>
      </w:r>
      <w:r>
        <w:rPr>
          <w:rFonts w:cs="CG Times"/>
          <w:i/>
          <w:iCs/>
          <w:lang w:val="en-AU"/>
        </w:rPr>
        <w:tab/>
        <w:t>this morning</w:t>
      </w:r>
      <w:r>
        <w:rPr>
          <w:rFonts w:cs="CG Times"/>
          <w:i/>
          <w:iCs/>
          <w:lang w:val="en-AU"/>
        </w:rPr>
        <w:tab/>
        <w:t>tomorrow morning</w:t>
      </w:r>
    </w:p>
    <w:p w14:paraId="017692EC"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yesterday afternoon</w:t>
      </w:r>
      <w:r>
        <w:rPr>
          <w:rFonts w:cs="CG Times"/>
          <w:i/>
          <w:iCs/>
          <w:lang w:val="en-AU"/>
        </w:rPr>
        <w:tab/>
        <w:t>this afternoon</w:t>
      </w:r>
      <w:r>
        <w:rPr>
          <w:rFonts w:cs="CG Times"/>
          <w:i/>
          <w:iCs/>
          <w:lang w:val="en-AU"/>
        </w:rPr>
        <w:tab/>
        <w:t>tomorrow afternoon</w:t>
      </w:r>
    </w:p>
    <w:p w14:paraId="3CEF193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last evening</w:t>
      </w:r>
      <w:r>
        <w:rPr>
          <w:rFonts w:cs="CG Times"/>
          <w:i/>
          <w:iCs/>
          <w:lang w:val="en-AU"/>
        </w:rPr>
        <w:tab/>
        <w:t>this evening</w:t>
      </w:r>
      <w:r>
        <w:rPr>
          <w:rFonts w:cs="CG Times"/>
          <w:i/>
          <w:iCs/>
          <w:lang w:val="en-AU"/>
        </w:rPr>
        <w:tab/>
        <w:t>tomorrow evening</w:t>
      </w:r>
    </w:p>
    <w:p w14:paraId="3BA61BC8"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iv</w:t>
      </w:r>
      <w:r>
        <w:rPr>
          <w:rFonts w:cs="CG Times"/>
          <w:lang w:val="en-AU"/>
        </w:rPr>
        <w:tab/>
      </w:r>
      <w:r>
        <w:rPr>
          <w:rFonts w:cs="CG Times"/>
          <w:lang w:val="en-AU"/>
        </w:rPr>
        <w:tab/>
      </w:r>
      <w:r>
        <w:rPr>
          <w:rFonts w:cs="CG Times"/>
          <w:i/>
          <w:iCs/>
          <w:lang w:val="en-AU"/>
        </w:rPr>
        <w:t>last night</w:t>
      </w:r>
      <w:r>
        <w:rPr>
          <w:rFonts w:cs="CG Times"/>
          <w:i/>
          <w:iCs/>
          <w:lang w:val="en-AU"/>
        </w:rPr>
        <w:tab/>
        <w:t>tonight</w:t>
      </w:r>
      <w:r>
        <w:rPr>
          <w:rFonts w:cs="CG Times"/>
          <w:i/>
          <w:iCs/>
          <w:lang w:val="en-AU"/>
        </w:rPr>
        <w:tab/>
        <w:t>tomorrow night</w:t>
      </w:r>
    </w:p>
    <w:p w14:paraId="6E84A8B0"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9</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I only learnt about it </w:t>
      </w:r>
      <w:r>
        <w:rPr>
          <w:rFonts w:cs="CG Times"/>
          <w:i/>
          <w:iCs/>
          <w:u w:val="single"/>
          <w:lang w:val="en-AU"/>
        </w:rPr>
        <w:t>this week</w:t>
      </w:r>
      <w:r>
        <w:rPr>
          <w:rFonts w:cs="CG Times"/>
          <w:i/>
          <w:iCs/>
          <w:lang w:val="en-AU"/>
        </w:rPr>
        <w:t>.</w:t>
      </w:r>
    </w:p>
    <w:p w14:paraId="72484A64"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I promise I'll finish the job </w:t>
      </w:r>
      <w:r>
        <w:rPr>
          <w:rFonts w:cs="CG Times"/>
          <w:i/>
          <w:iCs/>
          <w:u w:val="single"/>
          <w:lang w:val="en-AU"/>
        </w:rPr>
        <w:t>this week</w:t>
      </w:r>
      <w:r>
        <w:rPr>
          <w:rFonts w:cs="CG Times"/>
          <w:i/>
          <w:iCs/>
          <w:lang w:val="en-AU"/>
        </w:rPr>
        <w:t>.</w:t>
      </w:r>
    </w:p>
    <w:p w14:paraId="5A5AD23E" w14:textId="77777777" w:rsidR="0050619F"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1440"/>
        <w:jc w:val="both"/>
        <w:rPr>
          <w:rFonts w:cs="CG Times"/>
          <w:lang w:val="en-AU"/>
        </w:rPr>
      </w:pPr>
      <w:r>
        <w:rPr>
          <w:rFonts w:cs="CG Times"/>
          <w:lang w:val="en-AU"/>
        </w:rPr>
        <w:t>[</w:t>
      </w:r>
      <w:r w:rsidR="006E03FA">
        <w:rPr>
          <w:rFonts w:cs="CG Times"/>
          <w:lang w:val="en-AU"/>
        </w:rPr>
        <w:t>10</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the day before yesterday</w:t>
      </w:r>
      <w:r>
        <w:rPr>
          <w:rFonts w:cs="CG Times"/>
          <w:lang w:val="en-AU"/>
        </w:rPr>
        <w:t>,</w:t>
      </w:r>
      <w:r>
        <w:rPr>
          <w:rFonts w:cs="CG Times"/>
          <w:i/>
          <w:iCs/>
          <w:lang w:val="en-AU"/>
        </w:rPr>
        <w:t xml:space="preserve"> the day after tomorrow</w:t>
      </w:r>
      <w:r>
        <w:rPr>
          <w:rFonts w:cs="CG Times"/>
          <w:lang w:val="en-AU"/>
        </w:rPr>
        <w:t>,</w:t>
      </w:r>
      <w:r>
        <w:rPr>
          <w:rFonts w:cs="CG Times"/>
          <w:i/>
          <w:iCs/>
          <w:lang w:val="en-AU"/>
        </w:rPr>
        <w:t xml:space="preserve"> a week from today</w:t>
      </w:r>
      <w:r>
        <w:rPr>
          <w:rFonts w:cs="CG Times"/>
          <w:lang w:val="en-AU"/>
        </w:rPr>
        <w:t>,</w:t>
      </w:r>
      <w:r>
        <w:rPr>
          <w:rFonts w:cs="CG Times"/>
          <w:i/>
          <w:iCs/>
          <w:lang w:val="en-AU"/>
        </w:rPr>
        <w:t xml:space="preserve"> the Sunday before last</w:t>
      </w:r>
      <w:r>
        <w:rPr>
          <w:rFonts w:cs="CG Times"/>
          <w:lang w:val="en-AU"/>
        </w:rPr>
        <w:t>,</w:t>
      </w:r>
      <w:r>
        <w:rPr>
          <w:rFonts w:cs="CG Times"/>
          <w:i/>
          <w:iCs/>
          <w:lang w:val="en-AU"/>
        </w:rPr>
        <w:t xml:space="preserve"> the Sunday after next</w:t>
      </w:r>
    </w:p>
    <w:p w14:paraId="69406E5C" w14:textId="77777777" w:rsidR="006E03FA" w:rsidRDefault="0050619F">
      <w:pPr>
        <w:widowControl/>
        <w:tabs>
          <w:tab w:val="left" w:pos="-792"/>
          <w:tab w:val="left" w:pos="-360"/>
          <w:tab w:val="left" w:pos="0"/>
          <w:tab w:val="left" w:pos="532"/>
          <w:tab w:val="right" w:pos="676"/>
          <w:tab w:val="left" w:pos="835"/>
          <w:tab w:val="left" w:pos="1440"/>
          <w:tab w:val="left" w:pos="4023"/>
          <w:tab w:val="left" w:pos="5986"/>
        </w:tabs>
        <w:spacing w:line="480" w:lineRule="auto"/>
        <w:ind w:left="1440" w:hanging="908"/>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 week</w:t>
      </w:r>
      <w:r>
        <w:rPr>
          <w:rFonts w:cs="CG Times"/>
          <w:lang w:val="en-AU"/>
        </w:rPr>
        <w:t>,</w:t>
      </w:r>
      <w:r>
        <w:rPr>
          <w:rFonts w:cs="CG Times"/>
          <w:i/>
          <w:iCs/>
          <w:lang w:val="en-AU"/>
        </w:rPr>
        <w:t xml:space="preserve"> a week today</w:t>
      </w:r>
      <w:r>
        <w:rPr>
          <w:rFonts w:cs="CG Times"/>
          <w:lang w:val="en-AU"/>
        </w:rPr>
        <w:t>,</w:t>
      </w:r>
      <w:r>
        <w:rPr>
          <w:rFonts w:cs="CG Times"/>
          <w:i/>
          <w:iCs/>
          <w:lang w:val="en-AU"/>
        </w:rPr>
        <w:t xml:space="preserve"> a week on Tuesday</w:t>
      </w:r>
      <w:r>
        <w:rPr>
          <w:rFonts w:cs="CG Times"/>
          <w:lang w:val="en-AU"/>
        </w:rPr>
        <w:t>,</w:t>
      </w:r>
      <w:r>
        <w:rPr>
          <w:rFonts w:cs="CG Times"/>
          <w:i/>
          <w:iCs/>
          <w:lang w:val="en-AU"/>
        </w:rPr>
        <w:t xml:space="preserve"> a week last</w:t>
      </w:r>
      <w:r>
        <w:rPr>
          <w:rFonts w:cs="CG Times"/>
          <w:lang w:val="en-AU"/>
        </w:rPr>
        <w:t>/</w:t>
      </w:r>
      <w:r>
        <w:rPr>
          <w:rFonts w:cs="CG Times"/>
          <w:i/>
          <w:iCs/>
          <w:lang w:val="en-AU"/>
        </w:rPr>
        <w:t>next Saturday</w:t>
      </w:r>
    </w:p>
    <w:p w14:paraId="67D6B774"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2448"/>
        <w:jc w:val="both"/>
        <w:rPr>
          <w:rFonts w:cs="CG Times"/>
          <w:lang w:val="en-AU"/>
        </w:rPr>
      </w:pPr>
      <w:r>
        <w:rPr>
          <w:rFonts w:cs="CG Times"/>
          <w:lang w:val="en-AU"/>
        </w:rPr>
        <w:t>[</w:t>
      </w:r>
      <w:r w:rsidR="006E03FA">
        <w:rPr>
          <w:rFonts w:cs="CG Times"/>
          <w:lang w:val="en-AU"/>
        </w:rPr>
        <w:t>11</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smallCaps/>
          <w:lang w:val="en-AU"/>
        </w:rPr>
        <w:t>past</w:t>
      </w:r>
      <w:r>
        <w:rPr>
          <w:rFonts w:cs="CG Times"/>
          <w:lang w:val="en-AU"/>
        </w:rPr>
        <w:tab/>
      </w:r>
      <w:r>
        <w:rPr>
          <w:rFonts w:cs="CG Times"/>
          <w:i/>
          <w:iCs/>
          <w:lang w:val="en-AU"/>
        </w:rPr>
        <w:t>in the past</w:t>
      </w:r>
      <w:r>
        <w:rPr>
          <w:rFonts w:cs="CG Times"/>
          <w:lang w:val="en-AU"/>
        </w:rPr>
        <w:t>,</w:t>
      </w:r>
      <w:r>
        <w:rPr>
          <w:rFonts w:cs="CG Times"/>
          <w:i/>
          <w:iCs/>
          <w:lang w:val="en-AU"/>
        </w:rPr>
        <w:t xml:space="preserve"> formerly</w:t>
      </w:r>
      <w:r>
        <w:rPr>
          <w:rFonts w:cs="CG Times"/>
          <w:lang w:val="en-AU"/>
        </w:rPr>
        <w:t>,</w:t>
      </w:r>
      <w:r>
        <w:rPr>
          <w:rFonts w:cs="CG Times"/>
          <w:i/>
          <w:iCs/>
          <w:lang w:val="en-AU"/>
        </w:rPr>
        <w:t xml:space="preserve"> hitherto</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two weeks ago</w:t>
      </w:r>
      <w:r>
        <w:rPr>
          <w:rFonts w:cs="CG Times"/>
          <w:lang w:val="en-AU"/>
        </w:rPr>
        <w:t>,</w:t>
      </w:r>
      <w:r>
        <w:rPr>
          <w:rFonts w:cs="CG Times"/>
          <w:i/>
          <w:iCs/>
          <w:lang w:val="en-AU"/>
        </w:rPr>
        <w:t xml:space="preserve"> in days gone by</w:t>
      </w:r>
      <w:r>
        <w:rPr>
          <w:rFonts w:cs="CG Times"/>
          <w:lang w:val="en-AU"/>
        </w:rPr>
        <w:t>,</w:t>
      </w:r>
      <w:r>
        <w:rPr>
          <w:rFonts w:cs="CG Times"/>
          <w:i/>
          <w:iCs/>
          <w:lang w:val="en-AU"/>
        </w:rPr>
        <w:t xml:space="preserve"> in former</w:t>
      </w:r>
      <w:r>
        <w:rPr>
          <w:rFonts w:cs="CG Times"/>
          <w:lang w:val="en-AU"/>
        </w:rPr>
        <w:t>/</w:t>
      </w:r>
      <w:r>
        <w:rPr>
          <w:rFonts w:cs="CG Times"/>
          <w:i/>
          <w:iCs/>
          <w:lang w:val="en-AU"/>
        </w:rPr>
        <w:t>previous times</w:t>
      </w:r>
      <w:r>
        <w:rPr>
          <w:rFonts w:cs="CG Times"/>
          <w:lang w:val="en-AU"/>
        </w:rPr>
        <w:t xml:space="preserve">, </w:t>
      </w:r>
      <w:r>
        <w:rPr>
          <w:rFonts w:cs="CG Times"/>
          <w:i/>
          <w:iCs/>
          <w:lang w:val="en-AU"/>
        </w:rPr>
        <w:t>up till now</w:t>
      </w:r>
    </w:p>
    <w:p w14:paraId="3348DCE5" w14:textId="77777777" w:rsidR="0050619F"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smallCaps/>
          <w:lang w:val="en-AU"/>
        </w:rPr>
        <w:t>present</w:t>
      </w:r>
      <w:r>
        <w:rPr>
          <w:rFonts w:cs="CG Times"/>
          <w:lang w:val="en-AU"/>
        </w:rPr>
        <w:tab/>
      </w:r>
      <w:r>
        <w:rPr>
          <w:rFonts w:cs="CG Times"/>
          <w:i/>
          <w:iCs/>
          <w:lang w:val="en-AU"/>
        </w:rPr>
        <w:t>at present</w:t>
      </w:r>
      <w:r>
        <w:rPr>
          <w:rFonts w:cs="CG Times"/>
          <w:lang w:val="en-AU"/>
        </w:rPr>
        <w:t>,</w:t>
      </w:r>
      <w:r>
        <w:rPr>
          <w:rFonts w:cs="CG Times"/>
          <w:i/>
          <w:iCs/>
          <w:lang w:val="en-AU"/>
        </w:rPr>
        <w:t xml:space="preserve"> at this time</w:t>
      </w:r>
      <w:r>
        <w:rPr>
          <w:rFonts w:cs="CG Times"/>
          <w:lang w:val="en-AU"/>
        </w:rPr>
        <w:t>,</w:t>
      </w:r>
      <w:r>
        <w:rPr>
          <w:rFonts w:cs="CG Times"/>
          <w:i/>
          <w:iCs/>
          <w:lang w:val="en-AU"/>
        </w:rPr>
        <w:t xml:space="preserve"> these days</w:t>
      </w:r>
      <w:r>
        <w:rPr>
          <w:rFonts w:cs="CG Times"/>
          <w:lang w:val="en-AU"/>
        </w:rPr>
        <w:t>,</w:t>
      </w:r>
      <w:r>
        <w:rPr>
          <w:rFonts w:cs="CG Times"/>
          <w:i/>
          <w:iCs/>
          <w:lang w:val="en-AU"/>
        </w:rPr>
        <w:t xml:space="preserve"> nowadays</w:t>
      </w:r>
      <w:r>
        <w:rPr>
          <w:rFonts w:cs="CG Times"/>
          <w:lang w:val="en-AU"/>
        </w:rPr>
        <w:t>,</w:t>
      </w:r>
      <w:r>
        <w:rPr>
          <w:rFonts w:cs="CG Times"/>
          <w:i/>
          <w:iCs/>
          <w:lang w:val="en-AU"/>
        </w:rPr>
        <w:t xml:space="preserve"> currently</w:t>
      </w:r>
    </w:p>
    <w:p w14:paraId="0D4F0B6C" w14:textId="77777777" w:rsidR="006E03FA" w:rsidRDefault="0050619F">
      <w:pPr>
        <w:widowControl/>
        <w:tabs>
          <w:tab w:val="left" w:pos="-792"/>
          <w:tab w:val="left" w:pos="-360"/>
          <w:tab w:val="left" w:pos="0"/>
          <w:tab w:val="left" w:pos="532"/>
          <w:tab w:val="right" w:pos="676"/>
          <w:tab w:val="left" w:pos="835"/>
          <w:tab w:val="left" w:pos="1238"/>
          <w:tab w:val="left" w:pos="2448"/>
          <w:tab w:val="left" w:pos="4023"/>
          <w:tab w:val="left" w:pos="5986"/>
        </w:tabs>
        <w:spacing w:line="480" w:lineRule="auto"/>
        <w:ind w:left="2448" w:hanging="191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smallCaps/>
          <w:lang w:val="en-AU"/>
        </w:rPr>
        <w:t>future</w:t>
      </w:r>
      <w:r>
        <w:rPr>
          <w:rFonts w:cs="CG Times"/>
          <w:lang w:val="en-AU"/>
        </w:rPr>
        <w:tab/>
      </w:r>
      <w:r>
        <w:rPr>
          <w:rFonts w:cs="CG Times"/>
          <w:i/>
          <w:iCs/>
          <w:lang w:val="en-AU"/>
        </w:rPr>
        <w:t>in future</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immediately</w:t>
      </w:r>
      <w:r>
        <w:rPr>
          <w:rFonts w:cs="CG Times"/>
          <w:lang w:val="en-AU"/>
        </w:rPr>
        <w:t>,</w:t>
      </w:r>
      <w:r>
        <w:rPr>
          <w:rFonts w:cs="CG Times"/>
          <w:i/>
          <w:iCs/>
          <w:lang w:val="en-AU"/>
        </w:rPr>
        <w:t xml:space="preserve"> straightaway</w:t>
      </w:r>
      <w:r>
        <w:rPr>
          <w:rFonts w:cs="CG Times"/>
          <w:lang w:val="en-AU"/>
        </w:rPr>
        <w:t>,</w:t>
      </w:r>
      <w:r>
        <w:rPr>
          <w:rFonts w:cs="CG Times"/>
          <w:i/>
          <w:iCs/>
          <w:lang w:val="en-AU"/>
        </w:rPr>
        <w:t xml:space="preserve"> soon</w:t>
      </w:r>
      <w:r>
        <w:rPr>
          <w:rFonts w:cs="CG Times"/>
          <w:lang w:val="en-AU"/>
        </w:rPr>
        <w:t>,</w:t>
      </w:r>
      <w:r>
        <w:rPr>
          <w:rFonts w:cs="CG Times"/>
          <w:i/>
          <w:iCs/>
          <w:lang w:val="en-AU"/>
        </w:rPr>
        <w:t xml:space="preserve"> in two weeks</w:t>
      </w:r>
      <w:r>
        <w:rPr>
          <w:rFonts w:cs="CG Times"/>
          <w:lang w:val="en-AU"/>
        </w:rPr>
        <w:t xml:space="preserve">, </w:t>
      </w:r>
      <w:r>
        <w:rPr>
          <w:rFonts w:cs="CG Times"/>
          <w:i/>
          <w:iCs/>
          <w:lang w:val="en-AU"/>
        </w:rPr>
        <w:t>in the coming weeks</w:t>
      </w:r>
      <w:r>
        <w:rPr>
          <w:rFonts w:cs="CG Times"/>
          <w:lang w:val="en-AU"/>
        </w:rPr>
        <w:t>,</w:t>
      </w:r>
      <w:r>
        <w:rPr>
          <w:rFonts w:cs="CG Times"/>
          <w:i/>
          <w:iCs/>
          <w:lang w:val="en-AU"/>
        </w:rPr>
        <w:t xml:space="preserve"> in the weeks ahead</w:t>
      </w:r>
      <w:r>
        <w:rPr>
          <w:rFonts w:cs="CG Times"/>
          <w:lang w:val="en-AU"/>
        </w:rPr>
        <w:t>,</w:t>
      </w:r>
      <w:r>
        <w:rPr>
          <w:rFonts w:cs="CG Times"/>
          <w:i/>
          <w:iCs/>
          <w:lang w:val="en-AU"/>
        </w:rPr>
        <w:t xml:space="preserve"> henceforth</w:t>
      </w:r>
    </w:p>
    <w:p w14:paraId="2C75D3A0"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12</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smallCaps/>
          <w:lang w:val="en-AU"/>
        </w:rPr>
        <w:t>deictic</w:t>
      </w:r>
      <w:r>
        <w:rPr>
          <w:rFonts w:cs="CG Times"/>
          <w:smallCaps/>
          <w:lang w:val="en-AU"/>
        </w:rPr>
        <w:tab/>
      </w:r>
      <w:r>
        <w:rPr>
          <w:rFonts w:cs="CG Times"/>
          <w:smallCaps/>
          <w:lang w:val="en-AU"/>
        </w:rPr>
        <w:tab/>
        <w:t>anaphoric</w:t>
      </w:r>
    </w:p>
    <w:p w14:paraId="3F446D1A"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w:t>
      </w:r>
      <w:proofErr w:type="spellEnd"/>
      <w:r>
        <w:rPr>
          <w:rFonts w:cs="CG Times"/>
          <w:lang w:val="en-AU"/>
        </w:rPr>
        <w:tab/>
        <w:t>a.</w:t>
      </w:r>
      <w:r>
        <w:rPr>
          <w:rFonts w:cs="CG Times"/>
          <w:lang w:val="en-AU"/>
        </w:rPr>
        <w:tab/>
      </w:r>
      <w:r>
        <w:rPr>
          <w:rFonts w:cs="CG Times"/>
          <w:i/>
          <w:iCs/>
          <w:lang w:val="en-AU"/>
        </w:rPr>
        <w:t xml:space="preserve">We will </w:t>
      </w:r>
      <w:r>
        <w:rPr>
          <w:rFonts w:cs="CG Times"/>
          <w:i/>
          <w:iCs/>
          <w:u w:val="single"/>
          <w:lang w:val="en-AU"/>
        </w:rPr>
        <w:t>soon</w:t>
      </w:r>
      <w:r>
        <w:rPr>
          <w:rFonts w:cs="CG Times"/>
          <w:i/>
          <w:iCs/>
          <w:lang w:val="en-AU"/>
        </w:rPr>
        <w:t xml:space="preserve"> be home.</w:t>
      </w:r>
      <w:r>
        <w:rPr>
          <w:rFonts w:cs="CG Times"/>
          <w:lang w:val="en-AU"/>
        </w:rPr>
        <w:tab/>
        <w:t>b.</w:t>
      </w:r>
      <w:r>
        <w:rPr>
          <w:rFonts w:cs="CG Times"/>
          <w:lang w:val="en-AU"/>
        </w:rPr>
        <w:tab/>
      </w:r>
      <w:r>
        <w:rPr>
          <w:rFonts w:cs="CG Times"/>
          <w:i/>
          <w:iCs/>
          <w:lang w:val="en-AU"/>
        </w:rPr>
        <w:t xml:space="preserve">He ran off and was </w:t>
      </w:r>
      <w:r>
        <w:rPr>
          <w:rFonts w:cs="CG Times"/>
          <w:i/>
          <w:iCs/>
          <w:u w:val="single"/>
          <w:lang w:val="en-AU"/>
        </w:rPr>
        <w:t>soon</w:t>
      </w:r>
      <w:r>
        <w:rPr>
          <w:rFonts w:cs="CG Times"/>
          <w:i/>
          <w:iCs/>
          <w:lang w:val="en-AU"/>
        </w:rPr>
        <w:t xml:space="preserve"> out of sight.</w:t>
      </w:r>
    </w:p>
    <w:p w14:paraId="3F1A5F54" w14:textId="77777777" w:rsidR="0050619F"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t>a.</w:t>
      </w:r>
      <w:r>
        <w:rPr>
          <w:rFonts w:cs="CG Times"/>
          <w:lang w:val="en-AU"/>
        </w:rPr>
        <w:tab/>
      </w:r>
      <w:r>
        <w:rPr>
          <w:rFonts w:cs="CG Times"/>
          <w:i/>
          <w:iCs/>
          <w:lang w:val="en-AU"/>
        </w:rPr>
        <w:t xml:space="preserve">She's going to Bath </w:t>
      </w:r>
      <w:r>
        <w:rPr>
          <w:rFonts w:cs="CG Times"/>
          <w:i/>
          <w:iCs/>
          <w:u w:val="single"/>
          <w:lang w:val="en-AU"/>
        </w:rPr>
        <w:t>next week</w:t>
      </w:r>
      <w:r>
        <w:rPr>
          <w:rFonts w:cs="CG Times"/>
          <w:i/>
          <w:iCs/>
          <w:lang w:val="en-AU"/>
        </w:rPr>
        <w:t>.</w:t>
      </w:r>
      <w:r>
        <w:rPr>
          <w:rFonts w:cs="CG Times"/>
          <w:lang w:val="en-AU"/>
        </w:rPr>
        <w:tab/>
        <w:t>b.</w:t>
      </w:r>
      <w:r>
        <w:rPr>
          <w:rFonts w:cs="CG Times"/>
          <w:lang w:val="en-AU"/>
        </w:rPr>
        <w:tab/>
      </w:r>
      <w:r>
        <w:rPr>
          <w:rFonts w:cs="CG Times"/>
          <w:i/>
          <w:iCs/>
          <w:lang w:val="en-AU"/>
        </w:rPr>
        <w:t>She arrived in London on 3 June and</w:t>
      </w:r>
    </w:p>
    <w:p w14:paraId="71C7EE08"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5013"/>
        <w:jc w:val="both"/>
        <w:rPr>
          <w:rFonts w:cs="CG Times"/>
          <w:lang w:val="en-AU"/>
        </w:rPr>
      </w:pPr>
      <w:r>
        <w:rPr>
          <w:rFonts w:cs="CG Times"/>
          <w:i/>
          <w:iCs/>
          <w:lang w:val="en-AU"/>
        </w:rPr>
        <w:t xml:space="preserve">planned to go to Bath </w:t>
      </w:r>
      <w:r>
        <w:rPr>
          <w:rFonts w:cs="CG Times"/>
          <w:i/>
          <w:iCs/>
          <w:u w:val="single"/>
          <w:lang w:val="en-AU"/>
        </w:rPr>
        <w:t>the following week</w:t>
      </w:r>
      <w:r>
        <w:rPr>
          <w:rFonts w:cs="CG Times"/>
          <w:i/>
          <w:iCs/>
          <w:lang w:val="en-AU"/>
        </w:rPr>
        <w:t>.</w:t>
      </w:r>
    </w:p>
    <w:p w14:paraId="1E03A4EA" w14:textId="77777777" w:rsidR="006E03FA" w:rsidRDefault="0050619F">
      <w:pPr>
        <w:widowControl/>
        <w:tabs>
          <w:tab w:val="left" w:pos="-792"/>
          <w:tab w:val="left" w:pos="-360"/>
          <w:tab w:val="left" w:pos="0"/>
          <w:tab w:val="left" w:pos="532"/>
          <w:tab w:val="right" w:pos="676"/>
          <w:tab w:val="left" w:pos="835"/>
          <w:tab w:val="left" w:pos="1238"/>
          <w:tab w:val="left" w:pos="4639"/>
          <w:tab w:val="left" w:pos="5013"/>
        </w:tabs>
        <w:spacing w:line="480" w:lineRule="auto"/>
        <w:ind w:left="1238" w:hanging="1238"/>
        <w:jc w:val="both"/>
        <w:rPr>
          <w:rFonts w:cs="CG Times"/>
          <w:lang w:val="en-AU"/>
        </w:rPr>
      </w:pPr>
      <w:r>
        <w:rPr>
          <w:rFonts w:cs="CG Times"/>
          <w:lang w:val="en-AU"/>
        </w:rPr>
        <w:t>[</w:t>
      </w:r>
      <w:r w:rsidR="006E03FA">
        <w:rPr>
          <w:rFonts w:cs="CG Times"/>
          <w:lang w:val="en-AU"/>
        </w:rPr>
        <w:t>13</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at this time</w:t>
      </w:r>
      <w:r>
        <w:rPr>
          <w:rFonts w:cs="CG Times"/>
          <w:lang w:val="en-AU"/>
        </w:rPr>
        <w:t>,</w:t>
      </w:r>
      <w:r>
        <w:rPr>
          <w:rFonts w:cs="CG Times"/>
          <w:i/>
          <w:iCs/>
          <w:lang w:val="en-AU"/>
        </w:rPr>
        <w:t xml:space="preserve"> afterwards</w:t>
      </w:r>
      <w:r>
        <w:rPr>
          <w:rFonts w:cs="CG Times"/>
          <w:lang w:val="en-AU"/>
        </w:rPr>
        <w:t>,</w:t>
      </w:r>
      <w:r>
        <w:rPr>
          <w:rFonts w:cs="CG Times"/>
          <w:i/>
          <w:iCs/>
          <w:lang w:val="en-AU"/>
        </w:rPr>
        <w:t xml:space="preserve"> before</w:t>
      </w:r>
      <w:r>
        <w:rPr>
          <w:rFonts w:cs="CG Times"/>
          <w:lang w:val="en-AU"/>
        </w:rPr>
        <w:t>,</w:t>
      </w:r>
      <w:r>
        <w:rPr>
          <w:rFonts w:cs="CG Times"/>
          <w:i/>
          <w:iCs/>
          <w:lang w:val="en-AU"/>
        </w:rPr>
        <w:t xml:space="preserve"> previously</w:t>
      </w:r>
      <w:r>
        <w:rPr>
          <w:rFonts w:cs="CG Times"/>
          <w:lang w:val="en-AU"/>
        </w:rPr>
        <w:t>,</w:t>
      </w:r>
      <w:r>
        <w:rPr>
          <w:rFonts w:cs="CG Times"/>
          <w:i/>
          <w:iCs/>
          <w:lang w:val="en-AU"/>
        </w:rPr>
        <w:t xml:space="preserve"> later</w:t>
      </w:r>
      <w:r>
        <w:rPr>
          <w:rFonts w:cs="CG Times"/>
          <w:lang w:val="en-AU"/>
        </w:rPr>
        <w:t>,</w:t>
      </w:r>
      <w:r>
        <w:rPr>
          <w:rFonts w:cs="CG Times"/>
          <w:i/>
          <w:iCs/>
          <w:lang w:val="en-AU"/>
        </w:rPr>
        <w:t xml:space="preserve"> recently</w:t>
      </w:r>
      <w:r>
        <w:rPr>
          <w:rFonts w:cs="CG Times"/>
          <w:lang w:val="en-AU"/>
        </w:rPr>
        <w:t>,</w:t>
      </w:r>
      <w:r>
        <w:rPr>
          <w:rFonts w:cs="CG Times"/>
          <w:i/>
          <w:iCs/>
          <w:lang w:val="en-AU"/>
        </w:rPr>
        <w:t xml:space="preserve"> in April</w:t>
      </w:r>
    </w:p>
    <w:p w14:paraId="0CDA702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14</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yesterday</w:t>
      </w:r>
      <w:r>
        <w:rPr>
          <w:rFonts w:cs="CG Times"/>
          <w:lang w:val="en-AU"/>
        </w:rPr>
        <w:t>,</w:t>
      </w:r>
      <w:r>
        <w:rPr>
          <w:rFonts w:cs="CG Times"/>
          <w:i/>
          <w:iCs/>
          <w:lang w:val="en-AU"/>
        </w:rPr>
        <w:t xml:space="preserve"> last week</w:t>
      </w:r>
      <w:r>
        <w:rPr>
          <w:rFonts w:cs="CG Times"/>
          <w:i/>
          <w:iCs/>
          <w:lang w:val="en-AU"/>
        </w:rPr>
        <w:tab/>
        <w:t>the previous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before</w:t>
      </w:r>
    </w:p>
    <w:p w14:paraId="330DB5D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today</w:t>
      </w:r>
      <w:r>
        <w:rPr>
          <w:rFonts w:cs="CG Times"/>
          <w:lang w:val="en-AU"/>
        </w:rPr>
        <w:t>,</w:t>
      </w:r>
      <w:r>
        <w:rPr>
          <w:rFonts w:cs="CG Times"/>
          <w:i/>
          <w:iCs/>
          <w:lang w:val="en-AU"/>
        </w:rPr>
        <w:t xml:space="preserve"> this week</w:t>
      </w:r>
      <w:r>
        <w:rPr>
          <w:rFonts w:cs="CG Times"/>
          <w:i/>
          <w:iCs/>
          <w:lang w:val="en-AU"/>
        </w:rPr>
        <w:tab/>
        <w:t>that day</w:t>
      </w:r>
      <w:r>
        <w:rPr>
          <w:rFonts w:cs="CG Times"/>
          <w:lang w:val="en-AU"/>
        </w:rPr>
        <w:t>/</w:t>
      </w:r>
      <w:r>
        <w:rPr>
          <w:rFonts w:cs="CG Times"/>
          <w:i/>
          <w:iCs/>
          <w:lang w:val="en-AU"/>
        </w:rPr>
        <w:t>week</w:t>
      </w:r>
    </w:p>
    <w:p w14:paraId="300647AF"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iii</w:t>
      </w:r>
      <w:r>
        <w:rPr>
          <w:rFonts w:cs="CG Times"/>
          <w:lang w:val="en-AU"/>
        </w:rPr>
        <w:tab/>
      </w:r>
      <w:r>
        <w:rPr>
          <w:rFonts w:cs="CG Times"/>
          <w:lang w:val="en-AU"/>
        </w:rPr>
        <w:tab/>
      </w:r>
      <w:r>
        <w:rPr>
          <w:rFonts w:cs="CG Times"/>
          <w:i/>
          <w:iCs/>
          <w:lang w:val="en-AU"/>
        </w:rPr>
        <w:t>tomorrow</w:t>
      </w:r>
      <w:r>
        <w:rPr>
          <w:rFonts w:cs="CG Times"/>
          <w:lang w:val="en-AU"/>
        </w:rPr>
        <w:t>,</w:t>
      </w:r>
      <w:r>
        <w:rPr>
          <w:rFonts w:cs="CG Times"/>
          <w:i/>
          <w:iCs/>
          <w:lang w:val="en-AU"/>
        </w:rPr>
        <w:t xml:space="preserve"> next week</w:t>
      </w:r>
      <w:r>
        <w:rPr>
          <w:rFonts w:cs="CG Times"/>
          <w:i/>
          <w:iCs/>
          <w:lang w:val="en-AU"/>
        </w:rPr>
        <w:tab/>
        <w:t>the next</w:t>
      </w:r>
      <w:r>
        <w:rPr>
          <w:rFonts w:cs="CG Times"/>
          <w:lang w:val="en-AU"/>
        </w:rPr>
        <w:t>/</w:t>
      </w:r>
      <w:r>
        <w:rPr>
          <w:rFonts w:cs="CG Times"/>
          <w:i/>
          <w:iCs/>
          <w:lang w:val="en-AU"/>
        </w:rPr>
        <w:t>following day</w:t>
      </w:r>
      <w:r>
        <w:rPr>
          <w:rFonts w:cs="CG Times"/>
          <w:lang w:val="en-AU"/>
        </w:rPr>
        <w:t>/</w:t>
      </w:r>
      <w:r>
        <w:rPr>
          <w:rFonts w:cs="CG Times"/>
          <w:i/>
          <w:iCs/>
          <w:lang w:val="en-AU"/>
        </w:rPr>
        <w:t>week</w:t>
      </w:r>
      <w:r>
        <w:rPr>
          <w:rFonts w:cs="CG Times"/>
          <w:lang w:val="en-AU"/>
        </w:rPr>
        <w:t>,</w:t>
      </w:r>
      <w:r>
        <w:rPr>
          <w:rFonts w:cs="CG Times"/>
          <w:i/>
          <w:iCs/>
          <w:lang w:val="en-AU"/>
        </w:rPr>
        <w:t xml:space="preserve"> the day</w:t>
      </w:r>
      <w:r>
        <w:rPr>
          <w:rFonts w:cs="CG Times"/>
          <w:lang w:val="en-AU"/>
        </w:rPr>
        <w:t>/</w:t>
      </w:r>
      <w:r>
        <w:rPr>
          <w:rFonts w:cs="CG Times"/>
          <w:i/>
          <w:iCs/>
          <w:lang w:val="en-AU"/>
        </w:rPr>
        <w:t>week after</w:t>
      </w:r>
    </w:p>
    <w:p w14:paraId="7BF8D618"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proofErr w:type="spellStart"/>
      <w:r w:rsidR="006E03FA">
        <w:rPr>
          <w:rFonts w:cs="CG Times"/>
          <w:lang w:val="en-AU"/>
        </w:rPr>
        <w:t>iv</w:t>
      </w:r>
      <w:proofErr w:type="spellEnd"/>
      <w:r>
        <w:rPr>
          <w:rFonts w:cs="CG Times"/>
          <w:lang w:val="en-AU"/>
        </w:rPr>
        <w:tab/>
      </w:r>
      <w:r>
        <w:rPr>
          <w:rFonts w:cs="CG Times"/>
          <w:lang w:val="en-AU"/>
        </w:rPr>
        <w:tab/>
      </w:r>
      <w:r>
        <w:rPr>
          <w:rFonts w:cs="CG Times"/>
          <w:i/>
          <w:iCs/>
          <w:lang w:val="en-AU"/>
        </w:rPr>
        <w:t>a week ago</w:t>
      </w:r>
      <w:r>
        <w:rPr>
          <w:rFonts w:cs="CG Times"/>
          <w:i/>
          <w:iCs/>
          <w:lang w:val="en-AU"/>
        </w:rPr>
        <w:tab/>
        <w:t>a week before</w:t>
      </w:r>
      <w:r>
        <w:rPr>
          <w:rFonts w:cs="CG Times"/>
          <w:lang w:val="en-AU"/>
        </w:rPr>
        <w:t>/</w:t>
      </w:r>
      <w:r>
        <w:rPr>
          <w:rFonts w:cs="CG Times"/>
          <w:i/>
          <w:iCs/>
          <w:lang w:val="en-AU"/>
        </w:rPr>
        <w:t>earlier</w:t>
      </w:r>
      <w:r>
        <w:rPr>
          <w:rFonts w:cs="CG Times"/>
          <w:lang w:val="en-AU"/>
        </w:rPr>
        <w:t>/</w:t>
      </w:r>
      <w:r>
        <w:rPr>
          <w:rFonts w:cs="CG Times"/>
          <w:i/>
          <w:iCs/>
          <w:lang w:val="en-AU"/>
        </w:rPr>
        <w:t>previously</w:t>
      </w:r>
    </w:p>
    <w:p w14:paraId="143A488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15</w:t>
      </w:r>
      <w:r>
        <w:rPr>
          <w:rFonts w:cs="CG Times"/>
          <w:lang w:val="en-AU"/>
        </w:rPr>
        <w:t>]</w:t>
      </w:r>
      <w:r>
        <w:rPr>
          <w:rFonts w:cs="CG Times"/>
          <w:lang w:val="en-AU"/>
        </w:rPr>
        <w:tab/>
      </w:r>
      <w:r>
        <w:rPr>
          <w:rFonts w:cs="CG Times"/>
          <w:lang w:val="en-AU"/>
        </w:rPr>
        <w:tab/>
      </w:r>
      <w:proofErr w:type="spellStart"/>
      <w:r w:rsidR="006E03FA">
        <w:rPr>
          <w:rFonts w:cs="CG Times"/>
          <w:lang w:val="en-AU"/>
        </w:rPr>
        <w:t>i</w:t>
      </w:r>
      <w:proofErr w:type="spellEnd"/>
      <w:r>
        <w:rPr>
          <w:rFonts w:cs="CG Times"/>
          <w:lang w:val="en-AU"/>
        </w:rPr>
        <w:tab/>
      </w:r>
      <w:r>
        <w:rPr>
          <w:rFonts w:cs="CG Times"/>
          <w:lang w:val="en-AU"/>
        </w:rPr>
        <w:tab/>
      </w:r>
      <w:r>
        <w:rPr>
          <w:rFonts w:cs="CG Times"/>
          <w:i/>
          <w:iCs/>
          <w:lang w:val="en-AU"/>
        </w:rPr>
        <w:t xml:space="preserve">1934 was a bad year. </w:t>
      </w:r>
      <w:r>
        <w:rPr>
          <w:rFonts w:cs="CG Times"/>
          <w:i/>
          <w:iCs/>
          <w:u w:val="single"/>
          <w:lang w:val="en-AU"/>
        </w:rPr>
        <w:t>That summer</w:t>
      </w:r>
      <w:r>
        <w:rPr>
          <w:rFonts w:cs="CG Times"/>
          <w:i/>
          <w:iCs/>
          <w:lang w:val="en-AU"/>
        </w:rPr>
        <w:t xml:space="preserve"> the gambling houses were closed, ....</w:t>
      </w:r>
    </w:p>
    <w:p w14:paraId="1AFD8650"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706"/>
        <w:jc w:val="both"/>
        <w:rPr>
          <w:rFonts w:cs="CG Times"/>
          <w:lang w:val="en-AU"/>
        </w:rPr>
      </w:pPr>
      <w:r>
        <w:rPr>
          <w:rFonts w:cs="CG Times"/>
          <w:lang w:val="en-AU"/>
        </w:rPr>
        <w:tab/>
      </w:r>
      <w:r w:rsidR="006E03FA">
        <w:rPr>
          <w:rFonts w:cs="CG Times"/>
          <w:lang w:val="en-AU"/>
        </w:rPr>
        <w:t>ii</w:t>
      </w:r>
      <w:r>
        <w:rPr>
          <w:rFonts w:cs="CG Times"/>
          <w:lang w:val="en-AU"/>
        </w:rPr>
        <w:tab/>
      </w:r>
      <w:r>
        <w:rPr>
          <w:rFonts w:cs="CG Times"/>
          <w:lang w:val="en-AU"/>
        </w:rPr>
        <w:tab/>
      </w:r>
      <w:r>
        <w:rPr>
          <w:rFonts w:cs="CG Times"/>
          <w:i/>
          <w:iCs/>
          <w:lang w:val="en-AU"/>
        </w:rPr>
        <w:t xml:space="preserve">She lost her job soon after her father died. She was still in her </w:t>
      </w:r>
      <w:proofErr w:type="spellStart"/>
      <w:r>
        <w:rPr>
          <w:rFonts w:cs="CG Times"/>
          <w:i/>
          <w:iCs/>
          <w:lang w:val="en-AU"/>
        </w:rPr>
        <w:t>fifities</w:t>
      </w:r>
      <w:proofErr w:type="spellEnd"/>
      <w:r>
        <w:rPr>
          <w:rFonts w:cs="CG Times"/>
          <w:i/>
          <w:iCs/>
          <w:lang w:val="en-AU"/>
        </w:rPr>
        <w:t xml:space="preserve"> </w:t>
      </w:r>
      <w:r>
        <w:rPr>
          <w:rFonts w:cs="CG Times"/>
          <w:i/>
          <w:iCs/>
          <w:u w:val="single"/>
          <w:lang w:val="en-AU"/>
        </w:rPr>
        <w:t>at this time</w:t>
      </w:r>
      <w:r>
        <w:rPr>
          <w:rFonts w:cs="CG Times"/>
          <w:i/>
          <w:iCs/>
          <w:lang w:val="en-AU"/>
        </w:rPr>
        <w:t>, much too young for retirement.</w:t>
      </w:r>
    </w:p>
    <w:p w14:paraId="0B167D0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lastRenderedPageBreak/>
        <w:t>[</w:t>
      </w:r>
      <w:r w:rsidR="006E03FA">
        <w:rPr>
          <w:rFonts w:cs="CG Times"/>
          <w:lang w:val="en-AU"/>
        </w:rPr>
        <w:t>16</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Cheryl</w:t>
      </w:r>
      <w:r>
        <w:rPr>
          <w:rFonts w:cs="CG Times"/>
          <w:lang w:val="en-AU"/>
        </w:rPr>
        <w:t xml:space="preserve"> [...] </w:t>
      </w:r>
      <w:r>
        <w:rPr>
          <w:rFonts w:cs="CG Times"/>
          <w:i/>
          <w:iCs/>
          <w:lang w:val="en-AU"/>
        </w:rPr>
        <w:t xml:space="preserve">had turned into such boring company; the suggestion that she come back to Robertson with Emma for a couple of days she treated as if she was being asked to take a canoe down the Limpopo. And to think that </w:t>
      </w:r>
      <w:r>
        <w:rPr>
          <w:rFonts w:cs="CG Times"/>
          <w:i/>
          <w:iCs/>
          <w:u w:val="single"/>
          <w:lang w:val="en-AU"/>
        </w:rPr>
        <w:t>only four years ago</w:t>
      </w:r>
      <w:r>
        <w:rPr>
          <w:rFonts w:cs="CG Times"/>
          <w:i/>
          <w:iCs/>
          <w:lang w:val="en-AU"/>
        </w:rPr>
        <w:t xml:space="preserve"> her friend had been the epitome of six form rebellion.</w:t>
      </w:r>
    </w:p>
    <w:p w14:paraId="78C7912A" w14:textId="77777777" w:rsidR="006E03FA"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ind w:left="1238" w:hanging="1238"/>
        <w:jc w:val="both"/>
        <w:rPr>
          <w:rFonts w:cs="CG Times"/>
          <w:lang w:val="en-AU"/>
        </w:rPr>
      </w:pPr>
      <w:r>
        <w:rPr>
          <w:rFonts w:cs="CG Times"/>
          <w:lang w:val="en-AU"/>
        </w:rPr>
        <w:t>[</w:t>
      </w:r>
      <w:r w:rsidR="006E03FA">
        <w:rPr>
          <w:rFonts w:cs="CG Times"/>
          <w:lang w:val="en-AU"/>
        </w:rPr>
        <w:t>17</w:t>
      </w:r>
      <w:r>
        <w:rPr>
          <w:rFonts w:cs="CG Times"/>
          <w:lang w:val="en-AU"/>
        </w:rPr>
        <w:t>]</w:t>
      </w:r>
      <w:r>
        <w:rPr>
          <w:rFonts w:cs="CG Times"/>
          <w:lang w:val="en-AU"/>
        </w:rPr>
        <w:tab/>
      </w:r>
      <w:r>
        <w:rPr>
          <w:rFonts w:cs="CG Times"/>
          <w:lang w:val="en-AU"/>
        </w:rPr>
        <w:tab/>
      </w:r>
      <w:r>
        <w:rPr>
          <w:rFonts w:cs="CG Times"/>
          <w:lang w:val="en-AU"/>
        </w:rPr>
        <w:tab/>
      </w:r>
      <w:r>
        <w:rPr>
          <w:rFonts w:cs="CG Times"/>
          <w:lang w:val="en-AU"/>
        </w:rPr>
        <w:tab/>
      </w:r>
      <w:r>
        <w:rPr>
          <w:rFonts w:cs="CG Times"/>
          <w:i/>
          <w:iCs/>
          <w:lang w:val="en-AU"/>
        </w:rPr>
        <w:t xml:space="preserve">They had stripped him of his musket and equipment and </w:t>
      </w:r>
      <w:r>
        <w:rPr>
          <w:rFonts w:cs="CG Times"/>
          <w:i/>
          <w:iCs/>
          <w:u w:val="single"/>
          <w:lang w:val="en-AU"/>
        </w:rPr>
        <w:t>now</w:t>
      </w:r>
      <w:r>
        <w:rPr>
          <w:rFonts w:cs="CG Times"/>
          <w:i/>
          <w:iCs/>
          <w:lang w:val="en-AU"/>
        </w:rPr>
        <w:t xml:space="preserve"> they were pulling his boots and jacket off.</w:t>
      </w:r>
    </w:p>
    <w:p w14:paraId="1B1902BA" w14:textId="77777777" w:rsidR="0050619F" w:rsidRDefault="0050619F">
      <w:pPr>
        <w:widowControl/>
        <w:tabs>
          <w:tab w:val="left" w:pos="-792"/>
          <w:tab w:val="left" w:pos="-360"/>
          <w:tab w:val="left" w:pos="0"/>
          <w:tab w:val="left" w:pos="532"/>
          <w:tab w:val="right" w:pos="676"/>
          <w:tab w:val="left" w:pos="835"/>
          <w:tab w:val="left" w:pos="1238"/>
          <w:tab w:val="left" w:pos="4016"/>
          <w:tab w:val="left" w:pos="5013"/>
        </w:tabs>
        <w:spacing w:line="480" w:lineRule="auto"/>
        <w:jc w:val="both"/>
        <w:rPr>
          <w:rFonts w:cs="CG Times"/>
          <w:lang w:val="en-AU"/>
        </w:rPr>
      </w:pPr>
    </w:p>
    <w:sectPr w:rsidR="0050619F" w:rsidSect="0050619F">
      <w:headerReference w:type="default" r:id="rId7"/>
      <w:type w:val="continuous"/>
      <w:pgSz w:w="11906" w:h="16838"/>
      <w:pgMar w:top="962" w:right="1200" w:bottom="962" w:left="1440" w:header="962" w:footer="96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DB560" w14:textId="77777777" w:rsidR="009A2960" w:rsidRDefault="009A2960">
      <w:r>
        <w:separator/>
      </w:r>
    </w:p>
  </w:endnote>
  <w:endnote w:type="continuationSeparator" w:id="0">
    <w:p w14:paraId="0A75BE9B" w14:textId="77777777" w:rsidR="009A2960" w:rsidRDefault="009A2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WP TypographicSymbol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6578A" w14:textId="77777777" w:rsidR="009A2960" w:rsidRDefault="009A2960">
      <w:r>
        <w:separator/>
      </w:r>
    </w:p>
  </w:footnote>
  <w:footnote w:type="continuationSeparator" w:id="0">
    <w:p w14:paraId="4199CB31" w14:textId="77777777" w:rsidR="009A2960" w:rsidRDefault="009A2960">
      <w:r>
        <w:continuationSeparator/>
      </w:r>
    </w:p>
  </w:footnote>
  <w:footnote w:id="1">
    <w:p w14:paraId="15BC0239" w14:textId="77777777" w:rsidR="0050619F" w:rsidRDefault="0050619F">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480" w:lineRule="auto"/>
        <w:ind w:left="940" w:hanging="403"/>
        <w:jc w:val="both"/>
        <w:rPr>
          <w:rFonts w:cs="CG Times"/>
          <w:sz w:val="20"/>
          <w:szCs w:val="20"/>
          <w:lang w:val="en-AU"/>
        </w:rPr>
      </w:pPr>
      <w:r>
        <w:rPr>
          <w:rStyle w:val="FootnoteReference"/>
          <w:rFonts w:cs="CG Times"/>
          <w:vertAlign w:val="superscript"/>
          <w:lang w:val="en-AU"/>
        </w:rPr>
        <w:footnoteRef/>
      </w:r>
      <w:r>
        <w:rPr>
          <w:rFonts w:cs="CG Times"/>
          <w:lang w:val="en-AU"/>
        </w:rPr>
        <w:tab/>
      </w:r>
      <w:r>
        <w:rPr>
          <w:rFonts w:cs="CG Times"/>
          <w:sz w:val="20"/>
          <w:szCs w:val="20"/>
          <w:lang w:val="en-AU"/>
        </w:rPr>
        <w:t xml:space="preserve">Relativisation with the general agentive verb </w:t>
      </w:r>
      <w:r>
        <w:rPr>
          <w:rFonts w:cs="CG Times"/>
          <w:b/>
          <w:bCs/>
          <w:i/>
          <w:iCs/>
          <w:sz w:val="20"/>
          <w:szCs w:val="20"/>
          <w:lang w:val="en-AU"/>
        </w:rPr>
        <w:t>do</w:t>
      </w:r>
      <w:r>
        <w:rPr>
          <w:rFonts w:cs="CG Times"/>
          <w:sz w:val="20"/>
          <w:szCs w:val="20"/>
          <w:lang w:val="en-AU"/>
        </w:rPr>
        <w:t xml:space="preserve"> is to be distinguished from that discussed in </w:t>
      </w:r>
      <w:r>
        <w:rPr>
          <w:rFonts w:cs="CG Times"/>
          <w:sz w:val="20"/>
          <w:szCs w:val="20"/>
          <w:lang w:val="en-AU"/>
        </w:rPr>
        <w:sym w:font="WP TypographicSymbols" w:char="0027"/>
      </w:r>
      <w:r>
        <w:rPr>
          <w:rFonts w:cs="CG Times"/>
          <w:sz w:val="20"/>
          <w:szCs w:val="20"/>
          <w:lang w:val="en-AU"/>
        </w:rPr>
        <w:t xml:space="preserve">7.4; the latter occurs with auxiliary verbs and pro-form </w:t>
      </w:r>
      <w:r>
        <w:rPr>
          <w:rFonts w:cs="CG Times"/>
          <w:b/>
          <w:bCs/>
          <w:i/>
          <w:iCs/>
          <w:sz w:val="20"/>
          <w:szCs w:val="20"/>
          <w:lang w:val="en-AU"/>
        </w:rPr>
        <w:t>do</w:t>
      </w:r>
      <w:r>
        <w:rPr>
          <w:rFonts w:cs="CG Times"/>
          <w:sz w:val="20"/>
          <w:szCs w:val="20"/>
          <w:lang w:val="en-AU"/>
        </w:rPr>
        <w:t>, needn't be agentive (</w:t>
      </w:r>
      <w:r>
        <w:rPr>
          <w:rFonts w:cs="CG Times"/>
          <w:i/>
          <w:iCs/>
          <w:sz w:val="20"/>
          <w:szCs w:val="20"/>
          <w:lang w:val="en-AU"/>
        </w:rPr>
        <w:t>He said it would rain, which indeed it did</w:t>
      </w:r>
      <w:r>
        <w:rPr>
          <w:rFonts w:cs="CG Times"/>
          <w:sz w:val="20"/>
          <w:szCs w:val="20"/>
          <w:lang w:val="en-AU"/>
        </w:rPr>
        <w:t>) and cannot be passivised.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236D" w14:textId="77777777" w:rsidR="006E03FA" w:rsidRDefault="0050619F">
    <w:pPr>
      <w:tabs>
        <w:tab w:val="center" w:pos="4633"/>
        <w:tab w:val="right" w:pos="9266"/>
      </w:tabs>
      <w:jc w:val="both"/>
      <w:rPr>
        <w:rFonts w:cs="CG Times"/>
        <w:lang w:val="en-AU"/>
      </w:rPr>
    </w:pPr>
    <w:r>
      <w:rPr>
        <w:rFonts w:cs="CG Times"/>
        <w:u w:val="single"/>
        <w:lang w:val="en-AU"/>
      </w:rPr>
      <w:t xml:space="preserve">CAMBRIDGE GRAMMAR OF ENGLISH </w:t>
    </w:r>
    <w:r>
      <w:rPr>
        <w:rFonts w:cs="CG Times"/>
        <w:u w:val="single"/>
        <w:lang w:val="en-AU"/>
      </w:rPr>
      <w:tab/>
    </w:r>
    <w:r>
      <w:rPr>
        <w:rFonts w:cs="CG Times"/>
        <w:u w:val="single"/>
        <w:lang w:val="en-AU"/>
      </w:rPr>
      <w:tab/>
      <w:t xml:space="preserve">Chapter 17, Page </w:t>
    </w:r>
    <w:r>
      <w:rPr>
        <w:rFonts w:cs="CG Times"/>
        <w:u w:val="single"/>
        <w:lang w:val="en-AU"/>
      </w:rPr>
      <w:fldChar w:fldCharType="begin"/>
    </w:r>
    <w:r>
      <w:rPr>
        <w:rFonts w:cs="CG Times"/>
        <w:u w:val="single"/>
        <w:lang w:val="en-AU"/>
      </w:rPr>
      <w:instrText xml:space="preserve">PAGE </w:instrText>
    </w:r>
    <w:r>
      <w:rPr>
        <w:rFonts w:cs="CG Times"/>
        <w:u w:val="single"/>
        <w:lang w:val="en-AU"/>
      </w:rPr>
      <w:fldChar w:fldCharType="separate"/>
    </w:r>
    <w:r w:rsidR="001F5244">
      <w:rPr>
        <w:rFonts w:cs="CG Times"/>
        <w:noProof/>
        <w:u w:val="single"/>
        <w:lang w:val="en-AU"/>
      </w:rPr>
      <w:t>86</w:t>
    </w:r>
    <w:r>
      <w:rPr>
        <w:rFonts w:cs="CG Times"/>
        <w:u w:val="single"/>
        <w:lang w:val="en-AU"/>
      </w:rPr>
      <w:fldChar w:fldCharType="end"/>
    </w:r>
  </w:p>
  <w:p w14:paraId="0843D715" w14:textId="77777777" w:rsidR="0050619F" w:rsidRDefault="0050619F">
    <w:pPr>
      <w:spacing w:line="240" w:lineRule="exact"/>
      <w:rPr>
        <w:rFonts w:cs="CG Times"/>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 w15:restartNumberingAfterBreak="0">
    <w:nsid w:val="0000000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 w15:restartNumberingAfterBreak="0">
    <w:nsid w:val="0000000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 w15:restartNumberingAfterBreak="0">
    <w:nsid w:val="0000000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7" w15:restartNumberingAfterBreak="0">
    <w:nsid w:val="0000000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0000000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9" w15:restartNumberingAfterBreak="0">
    <w:nsid w:val="0000000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0" w15:restartNumberingAfterBreak="0">
    <w:nsid w:val="0000000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1" w15:restartNumberingAfterBreak="0">
    <w:nsid w:val="0000000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2" w15:restartNumberingAfterBreak="0">
    <w:nsid w:val="0000000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3" w15:restartNumberingAfterBreak="0">
    <w:nsid w:val="0000000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4" w15:restartNumberingAfterBreak="0">
    <w:nsid w:val="0000000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5" w15:restartNumberingAfterBreak="0">
    <w:nsid w:val="0000001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6" w15:restartNumberingAfterBreak="0">
    <w:nsid w:val="0000001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7" w15:restartNumberingAfterBreak="0">
    <w:nsid w:val="0000001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8" w15:restartNumberingAfterBreak="0">
    <w:nsid w:val="0000001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9" w15:restartNumberingAfterBreak="0">
    <w:nsid w:val="0000001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0" w15:restartNumberingAfterBreak="0">
    <w:nsid w:val="0000001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1" w15:restartNumberingAfterBreak="0">
    <w:nsid w:val="0000001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2" w15:restartNumberingAfterBreak="0">
    <w:nsid w:val="0000001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3" w15:restartNumberingAfterBreak="0">
    <w:nsid w:val="0000001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4" w15:restartNumberingAfterBreak="0">
    <w:nsid w:val="0000001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5" w15:restartNumberingAfterBreak="0">
    <w:nsid w:val="0000001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6" w15:restartNumberingAfterBreak="0">
    <w:nsid w:val="0000001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7" w15:restartNumberingAfterBreak="0">
    <w:nsid w:val="0000001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8" w15:restartNumberingAfterBreak="0">
    <w:nsid w:val="0000001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9" w15:restartNumberingAfterBreak="0">
    <w:nsid w:val="0000001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0" w15:restartNumberingAfterBreak="0">
    <w:nsid w:val="0000001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1" w15:restartNumberingAfterBreak="0">
    <w:nsid w:val="0000002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2" w15:restartNumberingAfterBreak="0">
    <w:nsid w:val="0000002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3" w15:restartNumberingAfterBreak="0">
    <w:nsid w:val="0000002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4" w15:restartNumberingAfterBreak="0">
    <w:nsid w:val="0000002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5" w15:restartNumberingAfterBreak="0">
    <w:nsid w:val="0000002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6" w15:restartNumberingAfterBreak="0">
    <w:nsid w:val="0000002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7" w15:restartNumberingAfterBreak="0">
    <w:nsid w:val="0000002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8" w15:restartNumberingAfterBreak="0">
    <w:nsid w:val="0000002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9" w15:restartNumberingAfterBreak="0">
    <w:nsid w:val="0000002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0" w15:restartNumberingAfterBreak="0">
    <w:nsid w:val="0000002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1" w15:restartNumberingAfterBreak="0">
    <w:nsid w:val="0000002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2" w15:restartNumberingAfterBreak="0">
    <w:nsid w:val="0000002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3" w15:restartNumberingAfterBreak="0">
    <w:nsid w:val="0000002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4" w15:restartNumberingAfterBreak="0">
    <w:nsid w:val="0000002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5" w15:restartNumberingAfterBreak="0">
    <w:nsid w:val="0000002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6" w15:restartNumberingAfterBreak="0">
    <w:nsid w:val="0000002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7" w15:restartNumberingAfterBreak="0">
    <w:nsid w:val="0000003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8" w15:restartNumberingAfterBreak="0">
    <w:nsid w:val="00000031"/>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49" w15:restartNumberingAfterBreak="0">
    <w:nsid w:val="00000032"/>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0" w15:restartNumberingAfterBreak="0">
    <w:nsid w:val="00000033"/>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1" w15:restartNumberingAfterBreak="0">
    <w:nsid w:val="00000034"/>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2" w15:restartNumberingAfterBreak="0">
    <w:nsid w:val="00000035"/>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3" w15:restartNumberingAfterBreak="0">
    <w:nsid w:val="00000036"/>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4" w15:restartNumberingAfterBreak="0">
    <w:nsid w:val="00000037"/>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5" w15:restartNumberingAfterBreak="0">
    <w:nsid w:val="00000038"/>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6" w15:restartNumberingAfterBreak="0">
    <w:nsid w:val="00000039"/>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7" w15:restartNumberingAfterBreak="0">
    <w:nsid w:val="0000003A"/>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8" w15:restartNumberingAfterBreak="0">
    <w:nsid w:val="0000003B"/>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59" w15:restartNumberingAfterBreak="0">
    <w:nsid w:val="0000003C"/>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0" w15:restartNumberingAfterBreak="0">
    <w:nsid w:val="0000003D"/>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1" w15:restartNumberingAfterBreak="0">
    <w:nsid w:val="0000003E"/>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2" w15:restartNumberingAfterBreak="0">
    <w:nsid w:val="0000003F"/>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63" w15:restartNumberingAfterBreak="0">
    <w:nsid w:val="00000040"/>
    <w:multiLevelType w:val="multilevel"/>
    <w:tmpl w:val="00000000"/>
    <w:name w:val="1"/>
    <w:lvl w:ilvl="0">
      <w:start w:val="1"/>
      <w:numFmt w:val="decimal"/>
      <w:lvlText w:val="%1"/>
      <w:lvlJc w:val="left"/>
    </w:lvl>
    <w:lvl w:ilvl="1">
      <w:start w:val="1"/>
      <w:numFmt w:val="lowerRoman"/>
      <w:lvlText w:val="%2"/>
      <w:lvlJc w:val="left"/>
    </w:lvl>
    <w:lvl w:ilvl="2">
      <w:start w:val="1"/>
      <w:numFmt w:val="lowerLetter"/>
      <w:lvlText w:val="a."/>
      <w:lvlJc w:val="left"/>
    </w:lvl>
    <w:lvl w:ilvl="3">
      <w:start w:val="1"/>
      <w:numFmt w:val="lowerRoman"/>
      <w:lvlText w:val="%4"/>
      <w:lvlJc w:val="left"/>
    </w:lvl>
    <w:lvl w:ilvl="4">
      <w:start w:val="1"/>
      <w:numFmt w:val="lowerLetter"/>
      <w:isLgl/>
      <w:lvlText w:val="()"/>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1639258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9F"/>
    <w:rsid w:val="00140699"/>
    <w:rsid w:val="001F5244"/>
    <w:rsid w:val="002057C7"/>
    <w:rsid w:val="0050619F"/>
    <w:rsid w:val="005D58AC"/>
    <w:rsid w:val="0060616D"/>
    <w:rsid w:val="006E03FA"/>
    <w:rsid w:val="006E7982"/>
    <w:rsid w:val="00856F44"/>
    <w:rsid w:val="00993EC7"/>
    <w:rsid w:val="009A2960"/>
    <w:rsid w:val="00C02535"/>
    <w:rsid w:val="00C8559C"/>
    <w:rsid w:val="00D02944"/>
    <w:rsid w:val="00D320DB"/>
    <w:rsid w:val="00D766A1"/>
    <w:rsid w:val="00E814DC"/>
    <w:rsid w:val="00F61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1A986"/>
  <w15:chartTrackingRefBased/>
  <w15:docId w15:val="{8FC16667-63A7-5948-92CD-507A6B0F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rFonts w:ascii="CG Times" w:hAnsi="CG Times"/>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tyle>
  <w:style w:type="paragraph" w:styleId="TOC1">
    <w:name w:val="toc 1"/>
    <w:basedOn w:val="Normal"/>
    <w:next w:val="Normal"/>
  </w:style>
  <w:style w:type="character" w:customStyle="1" w:styleId="DoubleUnderline">
    <w:name w:val="Double Underline"/>
    <w:basedOn w:val="DefaultParagraphFont"/>
    <w:uiPriority w:val="1"/>
    <w:qFormat/>
    <w:rsid w:val="00993EC7"/>
    <w:rPr>
      <w:rFonts w:cs="CG Times"/>
      <w:i/>
      <w:iCs/>
      <w:u w:val="double"/>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47</Pages>
  <Words>11492</Words>
  <Characters>65505</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Reynolds</dc:creator>
  <cp:keywords/>
  <dc:description/>
  <cp:lastModifiedBy>Thomas Mark Lupicki</cp:lastModifiedBy>
  <cp:revision>8</cp:revision>
  <dcterms:created xsi:type="dcterms:W3CDTF">2023-08-25T02:15:00Z</dcterms:created>
  <dcterms:modified xsi:type="dcterms:W3CDTF">2023-10-27T01:46:00Z</dcterms:modified>
</cp:coreProperties>
</file>