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CEB4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left the room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 followed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821C5B5" w14:textId="20C36399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most of them exhausted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got into the bus.</w:t>
      </w:r>
      <w:r>
        <w:rPr>
          <w:rFonts w:cs="CG Times"/>
          <w:lang w:val="en-AU"/>
        </w:rPr>
        <w:tab/>
        <w:t>[supplementation]</w:t>
      </w:r>
    </w:p>
    <w:p w14:paraId="62AA5C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speak excellent French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[NP-coordination]</w:t>
      </w:r>
    </w:p>
    <w:p w14:paraId="3CBD29A7" w14:textId="77777777" w:rsidR="006644DF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can see you </w:t>
      </w:r>
      <w:r w:rsidR="009C382E">
        <w:rPr>
          <w:rFonts w:cs="CG Times"/>
          <w:lang w:val="en-AU"/>
        </w:rPr>
        <w:t>[</w:t>
      </w:r>
      <w:r w:rsidR="009C382E">
        <w:rPr>
          <w:rFonts w:cs="CG Times"/>
          <w:i/>
          <w:iCs/>
          <w:u w:val="single"/>
          <w:lang w:val="en-AU"/>
        </w:rPr>
        <w:t>this afternoon</w:t>
      </w:r>
      <w:r w:rsidR="009C382E">
        <w:rPr>
          <w:rFonts w:cs="CG Times"/>
          <w:i/>
          <w:iCs/>
          <w:lang w:val="en-AU"/>
        </w:rPr>
        <w:t xml:space="preserve"> or </w:t>
      </w:r>
      <w:r w:rsidR="009C382E">
        <w:rPr>
          <w:rFonts w:cs="CG Times"/>
          <w:i/>
          <w:iCs/>
          <w:u w:val="single"/>
          <w:lang w:val="en-AU"/>
        </w:rPr>
        <w:t>on Tuesday</w:t>
      </w:r>
      <w:r w:rsidR="009C382E">
        <w:rPr>
          <w:rFonts w:cs="CG Times"/>
          <w:lang w:val="en-AU"/>
        </w:rPr>
        <w:t>]</w:t>
      </w:r>
      <w:r w:rsidR="009C382E">
        <w:rPr>
          <w:rFonts w:cs="CG Times"/>
          <w:i/>
          <w:iCs/>
          <w:lang w:val="en-AU"/>
        </w:rPr>
        <w:t>.</w:t>
      </w:r>
      <w:r w:rsidR="009C382E">
        <w:rPr>
          <w:rFonts w:cs="CG Times"/>
          <w:lang w:val="en-AU"/>
        </w:rPr>
        <w:tab/>
        <w:t>[NP/PP-coordination]</w:t>
      </w:r>
    </w:p>
    <w:p w14:paraId="3FF3AE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wrote a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Ed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 coordination]</w:t>
      </w:r>
    </w:p>
    <w:p w14:paraId="0285E5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to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Sydney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 coordination]</w:t>
      </w:r>
    </w:p>
    <w:p w14:paraId="65B245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his colleagues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[syndetic]</w:t>
      </w:r>
    </w:p>
    <w:p w14:paraId="0310B9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all his colleagues, all his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[asyndetic]</w:t>
      </w:r>
    </w:p>
    <w:p w14:paraId="33B10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Monday,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[simple-syndetic]</w:t>
      </w:r>
    </w:p>
    <w:p w14:paraId="29DA8E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Tuesday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polysyndetic</w:t>
      </w:r>
      <w:proofErr w:type="spellEnd"/>
      <w:r>
        <w:rPr>
          <w:rFonts w:cs="CG Times"/>
          <w:lang w:val="en-AU"/>
        </w:rPr>
        <w:t>]</w:t>
      </w:r>
    </w:p>
    <w:p w14:paraId="4086969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u w:val="single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64B79E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1890F1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 see you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[correlative]</w:t>
      </w:r>
    </w:p>
    <w:p w14:paraId="0B805BA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 see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on Tuesday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[non-correlative]</w:t>
      </w:r>
    </w:p>
    <w:p w14:paraId="56480FFF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259A81A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36DB41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12A2EC4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0F4F981F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2217"/>
          <w:tab w:val="center" w:pos="3873"/>
          <w:tab w:val="center" w:pos="4161"/>
          <w:tab w:val="center" w:pos="5011"/>
          <w:tab w:val="center" w:pos="637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</w:p>
    <w:p w14:paraId="7B8B8A7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 xml:space="preserve"> a second chance.</w:t>
      </w:r>
    </w:p>
    <w:p w14:paraId="334AFF3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allowed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a second chance </w:t>
      </w:r>
      <w:r>
        <w:rPr>
          <w:rFonts w:cs="CG Times"/>
          <w:i/>
          <w:iCs/>
          <w:u w:val="single"/>
          <w:lang w:val="en-AU"/>
        </w:rPr>
        <w:t>but not me</w:t>
      </w:r>
      <w:r>
        <w:rPr>
          <w:rFonts w:cs="CG Times"/>
          <w:i/>
          <w:iCs/>
          <w:lang w:val="en-AU"/>
        </w:rPr>
        <w:t>.</w:t>
      </w:r>
    </w:p>
    <w:p w14:paraId="5F2CFB9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 xml:space="preserve"> tell you that?</w:t>
      </w:r>
    </w:p>
    <w:p w14:paraId="5BBD26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the boss</w:t>
      </w:r>
      <w:r>
        <w:rPr>
          <w:rFonts w:cs="CG Times"/>
          <w:i/>
          <w:iCs/>
          <w:lang w:val="en-AU"/>
        </w:rPr>
        <w:t xml:space="preserve"> tell you that </w:t>
      </w:r>
      <w:r>
        <w:rPr>
          <w:rFonts w:cs="CG Times"/>
          <w:i/>
          <w:iCs/>
          <w:u w:val="single"/>
          <w:lang w:val="en-AU"/>
        </w:rPr>
        <w:t>or her secretary</w:t>
      </w:r>
      <w:r>
        <w:rPr>
          <w:rFonts w:cs="CG Times"/>
          <w:i/>
          <w:iCs/>
          <w:lang w:val="en-AU"/>
        </w:rPr>
        <w:t>?</w:t>
      </w:r>
    </w:p>
    <w:p w14:paraId="0267ACCA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3744" w:hanging="37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5E5C6C3E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1AB15C79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936" w:firstLine="14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1353F30" w14:textId="77777777" w:rsidR="009C382E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Modifier:</w:t>
      </w:r>
    </w:p>
    <w:p w14:paraId="12C5D4E1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Adv</w:t>
      </w:r>
    </w:p>
    <w:p w14:paraId="4A84774E" w14:textId="77777777" w:rsidR="006644DF" w:rsidRDefault="009C382E">
      <w:pPr>
        <w:keepNext/>
        <w:keepLines/>
        <w:tabs>
          <w:tab w:val="left" w:pos="0"/>
          <w:tab w:val="left" w:pos="532"/>
          <w:tab w:val="right" w:pos="676"/>
          <w:tab w:val="left" w:pos="936"/>
          <w:tab w:val="left" w:pos="1080"/>
          <w:tab w:val="center" w:pos="1713"/>
          <w:tab w:val="center" w:pos="3744"/>
          <w:tab w:val="center" w:pos="3931"/>
          <w:tab w:val="center" w:pos="5500"/>
          <w:tab w:val="center" w:pos="5904"/>
          <w:tab w:val="center" w:pos="6912"/>
          <w:tab w:val="center" w:pos="8467"/>
        </w:tabs>
        <w:ind w:left="676" w:firstLine="404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guests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indeed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his family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too</w:t>
      </w:r>
    </w:p>
    <w:p w14:paraId="56E1D4A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either Pat or Jo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A926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tried to persuade him and so did Kim,</w:t>
      </w:r>
      <w:r>
        <w:rPr>
          <w:rFonts w:cs="CG Times"/>
          <w:i/>
          <w:iCs/>
          <w:lang w:val="en-AU"/>
        </w:rPr>
        <w:t xml:space="preserve"> but he was quite inflexible.</w:t>
      </w:r>
    </w:p>
    <w:p w14:paraId="642D359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356D1774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52988D2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1572A54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A3C399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237B102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3288DE0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05D7AA10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DA3D991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Determinative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1DE5A87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69"/>
          <w:tab w:val="center" w:pos="2995"/>
          <w:tab w:val="center" w:pos="3297"/>
          <w:tab w:val="center" w:pos="4248"/>
          <w:tab w:val="center" w:pos="4780"/>
          <w:tab w:val="center" w:pos="5616"/>
          <w:tab w:val="center" w:pos="6307"/>
          <w:tab w:val="center" w:pos="6768"/>
          <w:tab w:val="center" w:pos="7041"/>
          <w:tab w:val="center" w:pos="7632"/>
          <w:tab w:val="center" w:pos="853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Jo</w:t>
      </w:r>
    </w:p>
    <w:p w14:paraId="5A43D87D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612"/>
          <w:tab w:val="center" w:pos="1771"/>
          <w:tab w:val="center" w:pos="2563"/>
          <w:tab w:val="center" w:pos="3268"/>
          <w:tab w:val="center" w:pos="3931"/>
          <w:tab w:val="center" w:pos="421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Coordination</w:t>
      </w:r>
    </w:p>
    <w:p w14:paraId="77D51F61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ind w:left="56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3</w:t>
      </w:r>
    </w:p>
    <w:p w14:paraId="4621C2A0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  <w:t>Coord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18344DAB" w14:textId="77777777" w:rsidR="006644DF" w:rsidRDefault="009C382E">
      <w:pPr>
        <w:keepNext/>
        <w:keepLines/>
        <w:tabs>
          <w:tab w:val="left" w:pos="0"/>
          <w:tab w:val="center" w:pos="561"/>
          <w:tab w:val="center" w:pos="1080"/>
          <w:tab w:val="center" w:pos="1396"/>
          <w:tab w:val="center" w:pos="1771"/>
          <w:tab w:val="center" w:pos="2563"/>
          <w:tab w:val="center" w:pos="3268"/>
          <w:tab w:val="center" w:pos="3766"/>
          <w:tab w:val="center" w:pos="4389"/>
          <w:tab w:val="center" w:pos="4723"/>
          <w:tab w:val="center" w:pos="5040"/>
          <w:tab w:val="center" w:pos="5788"/>
          <w:tab w:val="center" w:pos="6177"/>
          <w:tab w:val="center" w:pos="6480"/>
          <w:tab w:val="center" w:pos="7012"/>
          <w:tab w:val="center" w:pos="7819"/>
          <w:tab w:val="center" w:pos="7934"/>
          <w:tab w:val="center" w:pos="8870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egg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 bacon</w:t>
      </w:r>
      <w:r>
        <w:rPr>
          <w:rFonts w:cs="CG Times"/>
          <w:i/>
          <w:iCs/>
          <w:sz w:val="20"/>
          <w:szCs w:val="20"/>
          <w:lang w:val="en-AU"/>
        </w:rPr>
        <w:tab/>
        <w:t>or stew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cakes</w:t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tea</w:t>
      </w:r>
      <w:r>
        <w:rPr>
          <w:rFonts w:cs="CG Times"/>
          <w:i/>
          <w:iCs/>
          <w:sz w:val="20"/>
          <w:szCs w:val="20"/>
          <w:lang w:val="en-AU"/>
        </w:rPr>
        <w:tab/>
        <w:t>or coffee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pork,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beef</w:t>
      </w:r>
      <w:r>
        <w:rPr>
          <w:rFonts w:cs="CG Times"/>
          <w:i/>
          <w:iCs/>
          <w:sz w:val="20"/>
          <w:szCs w:val="20"/>
          <w:lang w:val="en-AU"/>
        </w:rPr>
        <w:tab/>
        <w:t>or lamb</w:t>
      </w:r>
    </w:p>
    <w:p w14:paraId="29944EE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A477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Tom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Pat,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7F789C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3642F8E0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Wednesday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527B1F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not what she wanted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14A349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 is a copy on the desk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there is a copy in the top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[clausal]</w:t>
      </w:r>
    </w:p>
    <w:p w14:paraId="46D181DE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arrived on Tuesday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they arrived on Wednesday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E6FEDD9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told me who she was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 didn't tell me what she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70493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candidate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very energetic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[subclausal]</w:t>
      </w:r>
    </w:p>
    <w:p w14:paraId="65A002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candidate was very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one candidate was very energetic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[clausal]</w:t>
      </w:r>
    </w:p>
    <w:p w14:paraId="469CC82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treats me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gets away with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B6CD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is wrong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amplifier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the tuner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A02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lives in college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has a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4488B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to the meeting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make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E1671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most impressive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speaker was from Wales.</w:t>
      </w:r>
    </w:p>
    <w:p w14:paraId="1E1306D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cricket bat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 tennis racquet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her birthday.</w:t>
      </w:r>
    </w:p>
    <w:p w14:paraId="5AF9FA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know Greek.</w:t>
      </w:r>
      <w:r>
        <w:rPr>
          <w:rFonts w:cs="CG Times"/>
          <w:lang w:val="en-AU"/>
        </w:rPr>
        <w:tab/>
        <w:t>[distributive]</w:t>
      </w:r>
    </w:p>
    <w:p w14:paraId="42FFD0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are a happy couple.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[joint]</w:t>
      </w:r>
    </w:p>
    <w:p w14:paraId="6B0153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two of his best friends.</w:t>
      </w:r>
    </w:p>
    <w:p w14:paraId="2CF3DE8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disliked each other.</w:t>
      </w:r>
    </w:p>
    <w:p w14:paraId="22ADA4C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went to Bonn and Paris respectively.</w:t>
      </w:r>
    </w:p>
    <w:p w14:paraId="7A986E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in love.</w:t>
      </w:r>
    </w:p>
    <w:p w14:paraId="44C18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studying law and economics.</w:t>
      </w:r>
    </w:p>
    <w:p w14:paraId="4E7D8B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told me they were going to New York.</w:t>
      </w:r>
    </w:p>
    <w:p w14:paraId="414F2D1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Bonn.</w:t>
      </w:r>
      <w:r>
        <w:rPr>
          <w:rFonts w:cs="CG Times"/>
          <w:lang w:val="en-AU"/>
        </w:rPr>
        <w:tab/>
        <w:t>[distributive]</w:t>
      </w:r>
    </w:p>
    <w:p w14:paraId="15814C0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 will be going to Bonn and Paris respectively.</w:t>
      </w:r>
      <w:r>
        <w:rPr>
          <w:rFonts w:cs="CG Times"/>
          <w:lang w:val="en-AU"/>
        </w:rPr>
        <w:tab/>
        <w:t>[joint]</w:t>
      </w:r>
    </w:p>
    <w:p w14:paraId="1C4E9A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friends of his.</w:t>
      </w:r>
      <w:r>
        <w:rPr>
          <w:rFonts w:cs="CG Times"/>
          <w:lang w:val="en-AU"/>
        </w:rPr>
        <w:tab/>
        <w:t>[distributive]</w:t>
      </w:r>
    </w:p>
    <w:p w14:paraId="0E92F1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 and Pat are two of his best friends.</w:t>
      </w:r>
      <w:r>
        <w:rPr>
          <w:rFonts w:cs="CG Times"/>
          <w:lang w:val="en-AU"/>
        </w:rPr>
        <w:tab/>
        <w:t>[joint]</w:t>
      </w:r>
    </w:p>
    <w:p w14:paraId="363DB4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resented your intervention.</w:t>
      </w:r>
      <w:r>
        <w:rPr>
          <w:rFonts w:cs="CG Times"/>
          <w:lang w:val="en-AU"/>
        </w:rPr>
        <w:tab/>
        <w:t>[distributive]</w:t>
      </w:r>
    </w:p>
    <w:p w14:paraId="783A29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and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Pat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disliked each other.</w:t>
      </w:r>
      <w:r>
        <w:rPr>
          <w:rFonts w:cs="CG Times"/>
          <w:lang w:val="en-AU"/>
        </w:rPr>
        <w:tab/>
        <w:t>[joint]</w:t>
      </w:r>
    </w:p>
    <w:p w14:paraId="6A5399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had hurt themselves.</w:t>
      </w:r>
      <w:r>
        <w:rPr>
          <w:rFonts w:cs="CG Times"/>
          <w:lang w:val="en-AU"/>
        </w:rPr>
        <w:tab/>
        <w:t>[reflexive: distributive]</w:t>
      </w:r>
    </w:p>
    <w:p w14:paraId="243992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had hurt each other.</w:t>
      </w:r>
      <w:r>
        <w:rPr>
          <w:rFonts w:cs="CG Times"/>
          <w:lang w:val="en-AU"/>
        </w:rPr>
        <w:tab/>
        <w:t>[reciprocal: joint]</w:t>
      </w:r>
    </w:p>
    <w:p w14:paraId="4FAF56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hidden behind the lamp.</w:t>
      </w:r>
      <w:r>
        <w:rPr>
          <w:rFonts w:cs="CG Times"/>
          <w:lang w:val="en-AU"/>
        </w:rPr>
        <w:tab/>
        <w:t>[distributive]</w:t>
      </w:r>
    </w:p>
    <w:p w14:paraId="1483A5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ham rolls and a glass of milk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more than she wanted.</w:t>
      </w:r>
      <w:r>
        <w:rPr>
          <w:rFonts w:cs="CG Times"/>
          <w:lang w:val="en-AU"/>
        </w:rPr>
        <w:tab/>
        <w:t>[joint]</w:t>
      </w:r>
    </w:p>
    <w:p w14:paraId="196F30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introduced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to each other.</w:t>
      </w:r>
      <w:r>
        <w:rPr>
          <w:rFonts w:cs="CG Times"/>
          <w:lang w:val="en-AU"/>
        </w:rPr>
        <w:tab/>
        <w:t>[object]</w:t>
      </w:r>
    </w:p>
    <w:p w14:paraId="599EC5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sat between </w:t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preposition]</w:t>
      </w:r>
    </w:p>
    <w:p w14:paraId="3AF9CA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at the same time.</w:t>
      </w:r>
      <w:r>
        <w:rPr>
          <w:rFonts w:cs="CG Times"/>
          <w:lang w:val="en-AU"/>
        </w:rPr>
        <w:tab/>
        <w:t>[verbs]</w:t>
      </w:r>
    </w:p>
    <w:p w14:paraId="1BC84DA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latter two were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German</w:t>
      </w:r>
      <w:r>
        <w:rPr>
          <w:rFonts w:cs="CG Times"/>
          <w:i/>
          <w:iCs/>
          <w:lang w:val="en-AU"/>
        </w:rPr>
        <w:t xml:space="preserve"> respectively.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6E56E0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white</w:t>
      </w:r>
      <w:r>
        <w:rPr>
          <w:rFonts w:cs="CG Times"/>
          <w:i/>
          <w:iCs/>
          <w:lang w:val="en-AU"/>
        </w:rPr>
        <w:t xml:space="preserve"> silk tie.</w:t>
      </w:r>
      <w:r>
        <w:rPr>
          <w:rFonts w:cs="CG Times"/>
          <w:lang w:val="en-AU"/>
        </w:rPr>
        <w:tab/>
        <w:t>)</w:t>
      </w:r>
    </w:p>
    <w:p w14:paraId="15E4B0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him you were busy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then going out dancing</w:t>
      </w:r>
      <w:r>
        <w:rPr>
          <w:rFonts w:cs="CG Times"/>
          <w:i/>
          <w:iCs/>
          <w:lang w:val="en-AU"/>
        </w:rPr>
        <w:t xml:space="preserve"> was a mistake.</w:t>
      </w:r>
      <w:r>
        <w:rPr>
          <w:rFonts w:cs="CG Times"/>
          <w:lang w:val="en-AU"/>
        </w:rPr>
        <w:tab/>
        <w:t>[VPs]</w:t>
      </w:r>
    </w:p>
    <w:p w14:paraId="014723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second-hand</w:t>
      </w:r>
      <w:r>
        <w:rPr>
          <w:rFonts w:cs="CG Times"/>
          <w:i/>
          <w:iCs/>
          <w:lang w:val="en-AU"/>
        </w:rPr>
        <w:t xml:space="preserve">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[discrete]</w:t>
      </w:r>
    </w:p>
    <w:p w14:paraId="21349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highly sophisticated</w:t>
      </w:r>
      <w:r>
        <w:rPr>
          <w:rFonts w:cs="CG Times"/>
          <w:i/>
          <w:iCs/>
          <w:lang w:val="en-AU"/>
        </w:rPr>
        <w:t xml:space="preserve"> programs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discrete]</w:t>
      </w:r>
    </w:p>
    <w:p w14:paraId="79C7A512" w14:textId="7777777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be opposed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premiers </w:t>
      </w:r>
      <w:r>
        <w:rPr>
          <w:rFonts w:cs="CG Times"/>
          <w:i/>
          <w:iCs/>
          <w:u w:val="single"/>
          <w:lang w:val="en-AU"/>
        </w:rPr>
        <w:t>of Queensland and Tasmania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[discrete]</w:t>
      </w:r>
    </w:p>
    <w:p w14:paraId="7B14A054" w14:textId="2B65F56B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the names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hotels </w:t>
      </w:r>
      <w:r>
        <w:rPr>
          <w:rFonts w:cs="CG Times"/>
          <w:i/>
          <w:iCs/>
          <w:u w:val="single"/>
          <w:lang w:val="en-AU"/>
        </w:rPr>
        <w:t>he stayed at in Rome and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157B79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favourable and critical had poured in.</w:t>
      </w:r>
      <w:r>
        <w:rPr>
          <w:rFonts w:cs="CG Times"/>
          <w:lang w:val="en-AU"/>
        </w:rPr>
        <w:tab/>
        <w:t>[discrete]</w:t>
      </w:r>
    </w:p>
    <w:p w14:paraId="7D2C010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Comments both brief and to the point will be very welcome.</w:t>
      </w:r>
      <w:r>
        <w:rPr>
          <w:rFonts w:cs="CG Times"/>
          <w:lang w:val="en-AU"/>
        </w:rPr>
        <w:tab/>
        <w:t>[not discrete]</w:t>
      </w:r>
    </w:p>
    <w:p w14:paraId="1C30B1E7" w14:textId="78211BA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sell new books and they sell second-hand books.</w:t>
      </w:r>
    </w:p>
    <w:p w14:paraId="1325B9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offer new programs and they offer highly sophisticated programs.</w:t>
      </w:r>
    </w:p>
    <w:p w14:paraId="2950AB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the films showing on Saturday and Sunday.</w:t>
      </w:r>
    </w:p>
    <w:p w14:paraId="16C80B61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ind w:left="2059" w:hanging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3694562" w14:textId="77777777" w:rsidR="009C382E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977C78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N-coordination</w:t>
      </w:r>
    </w:p>
    <w:p w14:paraId="768EE673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Mod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BC854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Mkr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</w:p>
    <w:p w14:paraId="21B136C7" w14:textId="77777777" w:rsidR="006644DF" w:rsidRDefault="009C382E">
      <w:pPr>
        <w:keepNext/>
        <w:keepLines/>
        <w:tabs>
          <w:tab w:val="left" w:pos="0"/>
          <w:tab w:val="center" w:pos="864"/>
          <w:tab w:val="center" w:pos="1152"/>
          <w:tab w:val="center" w:pos="1670"/>
          <w:tab w:val="center" w:pos="2059"/>
          <w:tab w:val="center" w:pos="2491"/>
          <w:tab w:val="center" w:pos="2937"/>
          <w:tab w:val="center" w:pos="3484"/>
          <w:tab w:val="left" w:pos="5040"/>
          <w:tab w:val="center" w:pos="5371"/>
          <w:tab w:val="center" w:pos="5932"/>
          <w:tab w:val="center" w:pos="6379"/>
          <w:tab w:val="center" w:pos="6811"/>
          <w:tab w:val="center" w:pos="7531"/>
          <w:tab w:val="center" w:pos="7977"/>
          <w:tab w:val="center" w:pos="852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long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poems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essays</w:t>
      </w:r>
    </w:p>
    <w:p w14:paraId="268F383A" w14:textId="4EA2164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rare</w:t>
      </w:r>
      <w:r>
        <w:rPr>
          <w:rFonts w:cs="CG Times"/>
          <w:i/>
          <w:iCs/>
          <w:lang w:val="en-AU"/>
        </w:rPr>
        <w:t xml:space="preserve"> or unique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Adj]</w:t>
      </w:r>
    </w:p>
    <w:p w14:paraId="5F6CCAEE" w14:textId="50CBE1A9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tired and irritable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</w:p>
    <w:p w14:paraId="6BB1FFB3" w14:textId="2C65D4E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hurriedly</w:t>
      </w:r>
      <w:r>
        <w:rPr>
          <w:rFonts w:cs="CG Times"/>
          <w:i/>
          <w:iCs/>
          <w:lang w:val="en-AU"/>
        </w:rPr>
        <w:t xml:space="preserve"> but satisfactorily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Adv]</w:t>
      </w:r>
    </w:p>
    <w:p w14:paraId="26AB5DCE" w14:textId="59A463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quickly and fluently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73A7158" w14:textId="25EFEA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goes to bed before 9</w:t>
      </w:r>
      <w:r>
        <w:rPr>
          <w:rFonts w:cs="CG Times"/>
          <w:i/>
          <w:iCs/>
          <w:lang w:val="en-AU"/>
        </w:rPr>
        <w:t xml:space="preserve"> and likes plenty of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VP]</w:t>
      </w:r>
    </w:p>
    <w:p w14:paraId="381AF7B7" w14:textId="7ADB97F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gets up at 6 and has a swim before breakfast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D9DEA8A" w14:textId="33DB39F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</w:t>
      </w:r>
      <w:r>
        <w:rPr>
          <w:rFonts w:cs="CG Times"/>
          <w:i/>
          <w:iCs/>
          <w:lang w:val="en-AU"/>
        </w:rPr>
        <w:t xml:space="preserve"> and the lecture has been cancelled.</w:t>
      </w:r>
      <w:r>
        <w:rPr>
          <w:rFonts w:cs="CG Times"/>
          <w:lang w:val="en-AU"/>
        </w:rPr>
        <w:tab/>
        <w:t>)</w:t>
      </w:r>
      <w:r w:rsidR="0073232B">
        <w:rPr>
          <w:rFonts w:cs="CG Times"/>
          <w:lang w:val="en-AU"/>
        </w:rPr>
        <w:tab/>
      </w:r>
      <w:r>
        <w:rPr>
          <w:rFonts w:cs="CG Times"/>
          <w:lang w:val="en-AU"/>
        </w:rPr>
        <w:t>[Mod</w:t>
      </w:r>
      <w:r w:rsidR="0073232B">
        <w:rPr>
          <w:rFonts w:cs="CG Times"/>
          <w:lang w:val="en-AU"/>
        </w:rPr>
        <w:t>–</w:t>
      </w:r>
      <w:r>
        <w:rPr>
          <w:rFonts w:cs="CG Times"/>
          <w:lang w:val="en-AU"/>
        </w:rPr>
        <w:t>Clause]</w:t>
      </w:r>
    </w:p>
    <w:p w14:paraId="2E3B9FC7" w14:textId="07B238A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Kim was taken ill and the lecture was cancelled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06D61A5" w14:textId="54954D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women and </w:t>
      </w:r>
      <w:r w:rsidRPr="00566A09">
        <w:rPr>
          <w:rStyle w:val="DoubleUnderline"/>
        </w:rPr>
        <w:t>children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sixteen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3F47D44D" w14:textId="706D93E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men and 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1A87440" w14:textId="68F392D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left and </w:t>
      </w:r>
      <w:r w:rsidRPr="00566A09">
        <w:rPr>
          <w:rStyle w:val="DoubleUnderline"/>
        </w:rPr>
        <w:t>phoned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</w:t>
      </w:r>
      <w:r w:rsidR="00311DD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768092C3" w14:textId="36D0935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[</w:t>
      </w:r>
      <w:r w:rsidRPr="00566A09">
        <w:rPr>
          <w:rStyle w:val="DoubleUnderline"/>
        </w:rPr>
        <w:t>hugged and kissed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D8B4909" w14:textId="6F287D8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went to bed and </w:t>
      </w:r>
      <w:r w:rsidRPr="00566A09">
        <w:rPr>
          <w:rStyle w:val="DoubleUnderline"/>
        </w:rPr>
        <w:t>read the paper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a while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</w:t>
      </w:r>
      <w:r w:rsidR="003844D6">
        <w:rPr>
          <w:rFonts w:cs="CG Times"/>
          <w:lang w:val="en-AU"/>
        </w:rPr>
        <w:t>–</w:t>
      </w:r>
      <w:r>
        <w:rPr>
          <w:rFonts w:cs="CG Times"/>
          <w:lang w:val="en-AU"/>
        </w:rPr>
        <w:t>Mod]</w:t>
      </w:r>
    </w:p>
    <w:p w14:paraId="237DC466" w14:textId="2A3F30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6B0D9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AE6ABB">
        <w:rPr>
          <w:rStyle w:val="DoubleUnderline"/>
        </w:rPr>
        <w:t>called</w:t>
      </w:r>
      <w:r w:rsidRPr="00566A09">
        <w:rPr>
          <w:rStyle w:val="DoubleUnderline"/>
        </w:rPr>
        <w:t xml:space="preserve"> the police and 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soon as the party began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9319B9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2AE446A3" w14:textId="1DBE413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</w:t>
      </w:r>
      <w:proofErr w:type="spellEnd"/>
      <w:r w:rsidR="003844D6">
        <w:rPr>
          <w:rFonts w:cs="CG Times"/>
          <w:lang w:val="en-AU"/>
        </w:rPr>
        <w:t xml:space="preserve"> = ii]</w:t>
      </w:r>
    </w:p>
    <w:p w14:paraId="12769CEE" w14:textId="1033549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had a warm personality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very bright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6B6F1566" w14:textId="40E64F9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proofErr w:type="spellStart"/>
      <w:r w:rsidR="003844D6">
        <w:rPr>
          <w:rFonts w:cs="CG Times"/>
          <w:lang w:val="en-AU"/>
        </w:rPr>
        <w:t>ia</w:t>
      </w:r>
      <w:proofErr w:type="spellEnd"/>
      <w:r w:rsidR="003844D6">
        <w:rPr>
          <w:rFonts w:cs="CG Times"/>
          <w:lang w:val="en-AU"/>
        </w:rPr>
        <w:t xml:space="preserve"> ≠ </w:t>
      </w:r>
      <w:proofErr w:type="spellStart"/>
      <w:r w:rsidR="003844D6">
        <w:rPr>
          <w:rFonts w:cs="CG Times"/>
          <w:lang w:val="en-AU"/>
        </w:rPr>
        <w:t>ib</w:t>
      </w:r>
      <w:proofErr w:type="spellEnd"/>
      <w:r w:rsidR="003844D6">
        <w:rPr>
          <w:rFonts w:cs="CG Times"/>
          <w:lang w:val="en-AU"/>
        </w:rPr>
        <w:t>]</w:t>
      </w:r>
    </w:p>
    <w:p w14:paraId="1F94DA13" w14:textId="34B8A4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went back to her mother's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fell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C7ED3A9" w14:textId="2A53CF10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[irreversible:</w:t>
      </w:r>
      <w:r w:rsidR="003844D6" w:rsidRPr="003844D6">
        <w:rPr>
          <w:rFonts w:cs="CG Times"/>
          <w:lang w:val="en-AU"/>
        </w:rPr>
        <w:t xml:space="preserve"> </w:t>
      </w:r>
      <w:r w:rsidR="003844D6">
        <w:rPr>
          <w:rFonts w:cs="CG Times"/>
          <w:lang w:val="en-AU"/>
        </w:rPr>
        <w:t xml:space="preserve">only </w:t>
      </w:r>
      <w:proofErr w:type="spellStart"/>
      <w:r w:rsidR="003844D6">
        <w:rPr>
          <w:rFonts w:cs="CG Times"/>
          <w:lang w:val="en-AU"/>
        </w:rPr>
        <w:t>iia</w:t>
      </w:r>
      <w:proofErr w:type="spellEnd"/>
      <w:r w:rsidR="003844D6">
        <w:rPr>
          <w:rFonts w:cs="CG Times"/>
          <w:lang w:val="en-AU"/>
        </w:rPr>
        <w:t xml:space="preserve"> is acceptable]</w:t>
      </w:r>
    </w:p>
    <w:p w14:paraId="188ABC2F" w14:textId="2890819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best outline.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621C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father had once lied to her and because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she never really trusted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7FEB51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 rich and Pat,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was even </w:t>
      </w:r>
      <w:r>
        <w:rPr>
          <w:rFonts w:cs="CG Times"/>
          <w:i/>
          <w:iCs/>
          <w:u w:val="single"/>
          <w:lang w:val="en-AU"/>
        </w:rPr>
        <w:t>richer</w:t>
      </w:r>
      <w:r>
        <w:rPr>
          <w:rFonts w:cs="CG Times"/>
          <w:i/>
          <w:iCs/>
          <w:lang w:val="en-AU"/>
        </w:rPr>
        <w:t>.</w:t>
      </w:r>
    </w:p>
    <w:p w14:paraId="7AE1AA3B" w14:textId="411715CB" w:rsidR="006644DF" w:rsidRPr="00BD5732" w:rsidRDefault="009C382E" w:rsidP="00BD5732">
      <w:pPr>
        <w:tabs>
          <w:tab w:val="left" w:pos="-15283"/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512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 and abet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betwixt and between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and large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common or garden</w:t>
      </w:r>
      <w:r w:rsidR="0036671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first and foremost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hem and haw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high and dry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hither and yon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let or hindrance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part and parcel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rhyme or reason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rough and tumble</w:t>
      </w:r>
      <w:r w:rsidR="00EA631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rough and ready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spick and span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and </w:t>
      </w:r>
      <w:proofErr w:type="spellStart"/>
      <w:r>
        <w:rPr>
          <w:rFonts w:cs="CG Times"/>
          <w:i/>
          <w:iCs/>
          <w:lang w:val="en-AU"/>
        </w:rPr>
        <w:t>fro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 and truly</w:t>
      </w:r>
    </w:p>
    <w:p w14:paraId="6F1322F2" w14:textId="4E05CBA1" w:rsidR="006644DF" w:rsidRDefault="009C382E" w:rsidP="00BD5732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13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and 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and 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 and saucer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cuts and bruises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fish and chips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and against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 and foe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and shoulders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hope and pray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husband and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life and death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loud and clear</w:t>
      </w:r>
      <w:r w:rsidR="003D60F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meek and mild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tried and tested</w:t>
      </w:r>
    </w:p>
    <w:p w14:paraId="4C30819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 and Ed and Max and Pat and Tom and Bob and Jill and Di</w:t>
      </w:r>
      <w:r>
        <w:rPr>
          <w:rFonts w:cs="CG Times"/>
          <w:i/>
          <w:iCs/>
          <w:lang w:val="en-AU"/>
        </w:rPr>
        <w:t>.</w:t>
      </w:r>
    </w:p>
    <w:p w14:paraId="7BE787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invited </w:t>
      </w:r>
      <w:r>
        <w:rPr>
          <w:rFonts w:cs="CG Times"/>
          <w:i/>
          <w:iCs/>
          <w:u w:val="single"/>
          <w:lang w:val="en-AU"/>
        </w:rPr>
        <w:t>Kim, Ed, Max, Pat, Tom, Bob, Jill and Di</w:t>
      </w:r>
      <w:r>
        <w:rPr>
          <w:rFonts w:cs="CG Times"/>
          <w:i/>
          <w:iCs/>
          <w:lang w:val="en-AU"/>
        </w:rPr>
        <w:t>.</w:t>
      </w:r>
    </w:p>
    <w:p w14:paraId="7C58FFD3" w14:textId="209FC5C4" w:rsidR="006644DF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6759"/>
        </w:tabs>
        <w:ind w:left="532" w:hanging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left-layered</w:t>
      </w:r>
      <w:r>
        <w:rPr>
          <w:rFonts w:cs="CG Times"/>
          <w:sz w:val="20"/>
          <w:szCs w:val="20"/>
          <w:lang w:val="en-AU"/>
        </w:rPr>
        <w:tab/>
        <w:t>b.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right-layered</w:t>
      </w:r>
      <w:r>
        <w:rPr>
          <w:rFonts w:cs="CG Times"/>
          <w:sz w:val="20"/>
          <w:szCs w:val="20"/>
          <w:lang w:val="en-AU"/>
        </w:rPr>
        <w:tab/>
        <w:t>c.</w:t>
      </w:r>
      <w:r w:rsidR="00934943"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unlayered</w:t>
      </w:r>
    </w:p>
    <w:p w14:paraId="7D5B38DC" w14:textId="26FA9027" w:rsidR="009C382E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ice-cream</w:t>
      </w:r>
      <w:r>
        <w:rPr>
          <w:rFonts w:cs="CG Times"/>
          <w:i/>
          <w:iCs/>
          <w:sz w:val="20"/>
          <w:szCs w:val="20"/>
          <w:lang w:val="en-AU"/>
        </w:rPr>
        <w:tab/>
        <w:t>soup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fish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  <w:t>chips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beans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peas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 w:rsidR="00963A6B">
        <w:rPr>
          <w:rFonts w:cs="CG Times"/>
          <w:i/>
          <w:iCs/>
          <w:sz w:val="20"/>
          <w:szCs w:val="20"/>
          <w:lang w:val="en-AU"/>
        </w:rPr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>carrots</w:t>
      </w:r>
    </w:p>
    <w:p w14:paraId="2FA14FD3" w14:textId="77777777" w:rsidR="006644DF" w:rsidRDefault="009C382E">
      <w:pPr>
        <w:keepNext/>
        <w:keepLines/>
        <w:tabs>
          <w:tab w:val="left" w:pos="-360"/>
          <w:tab w:val="left" w:pos="0"/>
          <w:tab w:val="center" w:pos="720"/>
          <w:tab w:val="center" w:pos="1152"/>
          <w:tab w:val="center" w:pos="1598"/>
          <w:tab w:val="center" w:pos="2102"/>
          <w:tab w:val="center" w:pos="2750"/>
          <w:tab w:val="center" w:pos="4147"/>
          <w:tab w:val="center" w:pos="4665"/>
          <w:tab w:val="center" w:pos="5054"/>
          <w:tab w:val="center" w:pos="5529"/>
          <w:tab w:val="center" w:pos="5990"/>
          <w:tab w:val="center" w:pos="6912"/>
          <w:tab w:val="center" w:pos="7459"/>
          <w:tab w:val="center" w:pos="7977"/>
          <w:tab w:val="center" w:pos="8308"/>
          <w:tab w:val="center" w:pos="884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works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art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value</w:t>
      </w:r>
      <w:r>
        <w:rPr>
          <w:rFonts w:cs="CG Times"/>
          <w:i/>
          <w:iCs/>
          <w:sz w:val="20"/>
          <w:szCs w:val="20"/>
          <w:lang w:val="en-AU"/>
        </w:rPr>
        <w:tab/>
        <w:t>threats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loss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face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[not possible with </w:t>
      </w:r>
      <w:r>
        <w:rPr>
          <w:rFonts w:cs="CG Times"/>
          <w:i/>
          <w:iCs/>
          <w:sz w:val="20"/>
          <w:szCs w:val="20"/>
          <w:lang w:val="en-AU"/>
        </w:rPr>
        <w:t>of</w:t>
      </w:r>
      <w:r>
        <w:rPr>
          <w:rFonts w:cs="CG Times"/>
          <w:sz w:val="20"/>
          <w:szCs w:val="20"/>
          <w:lang w:val="en-AU"/>
        </w:rPr>
        <w:t>]</w:t>
      </w:r>
    </w:p>
    <w:p w14:paraId="5A802DE3" w14:textId="140E2A5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fact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he's a politician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makes it worse.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[clause</w:t>
      </w:r>
      <w:r w:rsidR="00065466" w:rsidRPr="00065466">
        <w:rPr>
          <w:rFonts w:cs="CG Times"/>
          <w:lang w:val="en-AU"/>
        </w:rPr>
        <w:t xml:space="preserve"> </w:t>
      </w:r>
      <w:r w:rsidR="00065466">
        <w:rPr>
          <w:rFonts w:cs="CG Times"/>
          <w:lang w:val="en-AU"/>
        </w:rPr>
        <w:t>subordinators]</w:t>
      </w:r>
    </w:p>
    <w:p w14:paraId="026D4E50" w14:textId="139DB2E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unsure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accept her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661F5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anger contrasted with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mood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he'd seen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  <w:t>[prepositions]</w:t>
      </w:r>
    </w:p>
    <w:p w14:paraId="670C8B8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collapsed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75285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went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63D395F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finished the report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going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472CA8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[coordination]</w:t>
      </w:r>
    </w:p>
    <w:p w14:paraId="17596C8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lang w:val="en-AU"/>
        </w:rPr>
        <w:t xml:space="preserve"> with </w:t>
      </w:r>
      <w:r>
        <w:rPr>
          <w:rFonts w:cs="CG Times"/>
          <w:i/>
          <w:iCs/>
          <w:u w:val="single"/>
          <w:lang w:val="en-AU"/>
        </w:rPr>
        <w:t>younger 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[subordination]</w:t>
      </w:r>
    </w:p>
    <w:p w14:paraId="5CA56E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joined the club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18C2CB0" w14:textId="15B8CBC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099B4B22" w14:textId="77777777" w:rsidR="009C382E" w:rsidRDefault="006644DF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9C382E">
        <w:rPr>
          <w:rFonts w:cs="CG Times"/>
          <w:lang w:val="en-AU"/>
        </w:rPr>
        <w:tab/>
        <w:t>a.</w:t>
      </w:r>
      <w:r w:rsidR="009C382E">
        <w:rPr>
          <w:rFonts w:cs="CG Times"/>
          <w:lang w:val="en-AU"/>
        </w:rPr>
        <w:tab/>
      </w:r>
      <w:r w:rsidR="009C382E">
        <w:rPr>
          <w:rFonts w:cs="CG Times"/>
          <w:i/>
          <w:iCs/>
          <w:lang w:val="en-AU"/>
        </w:rPr>
        <w:t xml:space="preserve">He joined the club </w:t>
      </w:r>
      <w:r w:rsidR="009C382E">
        <w:rPr>
          <w:rFonts w:cs="CG Times"/>
          <w:i/>
          <w:iCs/>
          <w:u w:val="single"/>
          <w:lang w:val="en-AU"/>
        </w:rPr>
        <w:t>although</w:t>
      </w:r>
      <w:r w:rsidR="009C382E">
        <w:rPr>
          <w:rFonts w:cs="CG Times"/>
          <w:i/>
          <w:iCs/>
          <w:lang w:val="en-AU"/>
        </w:rPr>
        <w:t xml:space="preserve"> he had little spare time.</w:t>
      </w:r>
      <w:r w:rsidR="009C382E">
        <w:rPr>
          <w:rFonts w:cs="CG Times"/>
          <w:i/>
          <w:iCs/>
          <w:lang w:val="en-AU"/>
        </w:rPr>
        <w:tab/>
      </w:r>
      <w:r w:rsidR="009C382E">
        <w:rPr>
          <w:rFonts w:cs="CG Times"/>
          <w:lang w:val="en-AU"/>
        </w:rPr>
        <w:t>)</w:t>
      </w:r>
      <w:r w:rsidR="009C382E">
        <w:rPr>
          <w:rFonts w:cs="CG Times"/>
          <w:lang w:val="en-AU"/>
        </w:rPr>
        <w:tab/>
        <w:t>[subordination]</w:t>
      </w:r>
    </w:p>
    <w:p w14:paraId="259E20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he had little spare time he joined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3E4293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[coordinator]</w:t>
      </w:r>
    </w:p>
    <w:p w14:paraId="1B330A4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attended the dinner </w:t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they are not members.</w:t>
      </w:r>
      <w:r>
        <w:rPr>
          <w:rFonts w:cs="CG Times"/>
          <w:lang w:val="en-AU"/>
        </w:rPr>
        <w:tab/>
        <w:t>[preposition]</w:t>
      </w:r>
    </w:p>
    <w:p w14:paraId="101E0B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but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6BA55E9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attended the dinner although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not members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owe $20.</w:t>
      </w:r>
    </w:p>
    <w:p w14:paraId="4229E4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recommended the book and she enjoyed it so much.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[coordination]</w:t>
      </w:r>
    </w:p>
    <w:p w14:paraId="5C3782F7" w14:textId="6B3CAA0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a cold, wet evening and she enjoyed the book so much.</w:t>
      </w:r>
      <w:r w:rsidR="00EE67EC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8A812B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that she enjoyed the book so much.</w:t>
      </w:r>
      <w:r>
        <w:rPr>
          <w:rFonts w:cs="CG Times"/>
          <w:lang w:val="en-AU"/>
        </w:rPr>
        <w:tab/>
        <w:t>[subordination]</w:t>
      </w:r>
    </w:p>
    <w:p w14:paraId="42E2361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you recommended and she enjoyed so much</w:t>
      </w:r>
      <w:r>
        <w:rPr>
          <w:rFonts w:cs="CG Times"/>
          <w:lang w:val="en-AU"/>
        </w:rPr>
        <w:t>]</w:t>
      </w:r>
    </w:p>
    <w:p w14:paraId="7B42F59C" w14:textId="27C2588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b.</w:t>
      </w:r>
      <w:r w:rsidR="0029512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it was a cold, wet evening and she enjoyed so much</w:t>
      </w:r>
      <w:r>
        <w:rPr>
          <w:rFonts w:cs="CG Times"/>
          <w:lang w:val="en-AU"/>
        </w:rPr>
        <w:t>]</w:t>
      </w:r>
    </w:p>
    <w:p w14:paraId="52D56445" w14:textId="2D2DC47F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said that she enjoyed so much</w:t>
      </w:r>
      <w:r>
        <w:rPr>
          <w:rFonts w:cs="CG Times"/>
          <w:lang w:val="en-AU"/>
        </w:rPr>
        <w:t>]</w:t>
      </w:r>
    </w:p>
    <w:p w14:paraId="5F749BF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coordinator]</w:t>
      </w:r>
    </w:p>
    <w:p w14:paraId="1790E22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extremely bright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very humble.</w:t>
      </w:r>
      <w:r>
        <w:rPr>
          <w:rFonts w:cs="CG Times"/>
          <w:lang w:val="en-AU"/>
        </w:rPr>
        <w:tab/>
        <w:t>[coordinator + adverb]</w:t>
      </w:r>
    </w:p>
    <w:p w14:paraId="2C3F955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we were short of food.</w:t>
      </w:r>
      <w:r>
        <w:rPr>
          <w:rFonts w:cs="CG Times"/>
          <w:lang w:val="en-AU"/>
        </w:rPr>
        <w:tab/>
        <w:t>[coordinator]</w:t>
      </w:r>
    </w:p>
    <w:p w14:paraId="1E51929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we were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[adverb]</w:t>
      </w:r>
    </w:p>
    <w:p w14:paraId="3A7145C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rained all week; we were,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short of food.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</w:p>
    <w:p w14:paraId="268DDEF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88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Kim, Pat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Alex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AFB27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[clausal]</w:t>
      </w:r>
    </w:p>
    <w:p w14:paraId="0E5EB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work by bus today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has gone home early.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2E2940F" w14:textId="27082F8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[subclausal]</w:t>
      </w:r>
    </w:p>
    <w:p w14:paraId="2956FC63" w14:textId="29679E15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copy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the desk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top drawer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5EACB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born on Christmas Day 1950 or 1951.</w:t>
      </w:r>
    </w:p>
    <w:p w14:paraId="1B7E95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shall walk or catch the bus.</w:t>
      </w:r>
    </w:p>
    <w:p w14:paraId="62433F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have a pork chop or an omelette.</w:t>
      </w:r>
    </w:p>
    <w:p w14:paraId="48F010F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a copy in the office or in the library.</w:t>
      </w:r>
    </w:p>
    <w:p w14:paraId="3CC7CA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the mailman hasn't got here yet or there's no mail for us today.</w:t>
      </w:r>
    </w:p>
    <w:p w14:paraId="57B019CA" w14:textId="4E754A6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t a copy on the desk or in the top drawer.</w:t>
      </w:r>
    </w:p>
    <w:p w14:paraId="19DA484E" w14:textId="5DAC5C66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shan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t walk or go by bus.</w:t>
      </w:r>
    </w:p>
    <w:p w14:paraId="66149DB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3FF37D53" w14:textId="56DF5516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</w:t>
      </w:r>
      <w:r w:rsidR="0015015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appoint </w:t>
      </w:r>
      <w:r>
        <w:rPr>
          <w:rFonts w:cs="CG Times"/>
          <w:i/>
          <w:iCs/>
          <w:u w:val="single"/>
          <w:lang w:val="en-AU"/>
        </w:rPr>
        <w:t>Kim, Pat or Jo</w:t>
      </w:r>
      <w:r>
        <w:rPr>
          <w:rFonts w:cs="CG Times"/>
          <w:i/>
          <w:iCs/>
          <w:lang w:val="en-AU"/>
        </w:rPr>
        <w:t xml:space="preserve"> to oversee the election.</w:t>
      </w:r>
    </w:p>
    <w:p w14:paraId="7B1BBF0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 are cheaper in Perth than in Sydney or Melbourne.</w:t>
      </w:r>
    </w:p>
    <w:p w14:paraId="727D571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obtainable at Coles or Woolworths.</w:t>
      </w:r>
    </w:p>
    <w:p w14:paraId="4D8434C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without </w:t>
      </w:r>
      <w:r>
        <w:rPr>
          <w:rFonts w:cs="CG Times"/>
          <w:i/>
          <w:iCs/>
          <w:smallCaps/>
          <w:lang w:val="en-AU"/>
        </w:rPr>
        <w:t>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with </w:t>
      </w:r>
      <w:r>
        <w:rPr>
          <w:rFonts w:cs="CG Times"/>
          <w:i/>
          <w:iCs/>
          <w:smallCaps/>
          <w:lang w:val="en-AU"/>
        </w:rPr>
        <w:t>or</w:t>
      </w:r>
    </w:p>
    <w:p w14:paraId="63E97B26" w14:textId="76BD49A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[not possible: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essential]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coffee</w:t>
      </w:r>
      <w:r w:rsidR="00971D96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0F265E3D" w14:textId="2DF4C5BB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a drink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tea or coffee</w:t>
      </w:r>
      <w:r w:rsidR="00971D96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4DFA002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4514" w:hanging="39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a drink?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would like tea or coffee?</w:t>
      </w:r>
      <w:r>
        <w:rPr>
          <w:rFonts w:cs="CG Times"/>
          <w:lang w:val="en-AU"/>
        </w:rPr>
        <w:tab/>
        <w:t>[variable]</w:t>
      </w:r>
    </w:p>
    <w:p w14:paraId="0AE5E37E" w14:textId="3EFA9E5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A-or-B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and not-B”]</w:t>
      </w:r>
    </w:p>
    <w:p w14:paraId="30551923" w14:textId="3DE93F73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 didn't like his father.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4BB22EAD" w14:textId="5E68C68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both treasurer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r w:rsidR="008D1CBA">
        <w:rPr>
          <w:rFonts w:cs="CG Times"/>
          <w:lang w:val="en-AU"/>
        </w:rPr>
        <w:t>“</w:t>
      </w:r>
      <w:r>
        <w:rPr>
          <w:rFonts w:cs="CG Times"/>
          <w:lang w:val="en-AU"/>
        </w:rPr>
        <w:t>not A-and-B</w:t>
      </w:r>
      <w:r w:rsidR="008D1CBA">
        <w:rPr>
          <w:rFonts w:cs="CG Times"/>
          <w:lang w:val="en-AU"/>
        </w:rPr>
        <w:t>”</w:t>
      </w:r>
      <w:r w:rsidR="008D1CBA" w:rsidRPr="008D1CBA">
        <w:rPr>
          <w:rFonts w:cs="CG Times"/>
          <w:lang w:val="en-AU"/>
        </w:rPr>
        <w:t xml:space="preserve"> </w:t>
      </w:r>
      <w:r w:rsidR="008D1CBA">
        <w:rPr>
          <w:rFonts w:cs="CG Times"/>
          <w:lang w:val="en-AU"/>
        </w:rPr>
        <w:t>= “not-A or not-B”]</w:t>
      </w:r>
    </w:p>
    <w:p w14:paraId="0DB59052" w14:textId="0287D7C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treasurer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he isn't secretary.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96E5BB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didn't like his mother and father.</w:t>
      </w:r>
    </w:p>
    <w:p w14:paraId="69C1C2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free on Saturday and Sunday.</w:t>
      </w:r>
    </w:p>
    <w:p w14:paraId="494C40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at work on Monday or Tuesday.</w:t>
      </w:r>
    </w:p>
    <w:p w14:paraId="0D465511" w14:textId="55C3829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 w:rsidR="00F514A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ll see more if you walk or cycle.</w:t>
      </w:r>
    </w:p>
    <w:p w14:paraId="5E3A1D6E" w14:textId="4716F7F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 w:rsidR="00F514A5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ll see more if you walk and if you cycle.</w:t>
      </w:r>
    </w:p>
    <w:p w14:paraId="7687DDE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are late 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are improperly dressed will be punished.</w:t>
      </w:r>
    </w:p>
    <w:p w14:paraId="5558B1B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who are late and those who are improperly dressed will be punished.</w:t>
      </w:r>
    </w:p>
    <w:p w14:paraId="46A5DE4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and had breakfast.</w:t>
      </w:r>
    </w:p>
    <w:p w14:paraId="644DBAE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went over to Jill's and we checked the proofs.</w:t>
      </w:r>
    </w:p>
    <w:p w14:paraId="15086A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principal came in and everybody immediately stopped talking.</w:t>
      </w:r>
    </w:p>
    <w:p w14:paraId="7EE7425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fell off the ladder and broke my leg.</w:t>
      </w:r>
    </w:p>
    <w:p w14:paraId="08E8072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express the slightest reservation and he accuses me of disloyalty.</w:t>
      </w:r>
    </w:p>
    <w:p w14:paraId="486722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here and you'll be able to see better.</w:t>
      </w:r>
    </w:p>
    <w:p w14:paraId="379175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that again and you'll be fired.</w:t>
      </w:r>
    </w:p>
    <w:p w14:paraId="626704C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eat as much of this as you like and not put on weight</w:t>
      </w:r>
      <w:r>
        <w:rPr>
          <w:rFonts w:cs="CG Times"/>
          <w:i/>
          <w:iCs/>
          <w:lang w:val="en-AU"/>
        </w:rPr>
        <w:t>.</w:t>
      </w:r>
    </w:p>
    <w:p w14:paraId="253033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 us to </w:t>
      </w:r>
      <w:r>
        <w:rPr>
          <w:rFonts w:cs="CG Times"/>
          <w:i/>
          <w:iCs/>
          <w:u w:val="single"/>
          <w:lang w:val="en-AU"/>
        </w:rPr>
        <w:t>get up at 3 a.m. and look bright and cheerful</w:t>
      </w:r>
      <w:r>
        <w:rPr>
          <w:rFonts w:cs="CG Times"/>
          <w:i/>
          <w:iCs/>
          <w:lang w:val="en-AU"/>
        </w:rPr>
        <w:t>.</w:t>
      </w:r>
    </w:p>
    <w:p w14:paraId="453A0E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in and I was still asleep.</w:t>
      </w:r>
    </w:p>
    <w:p w14:paraId="5F4AD18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come in and I was still asleep?</w:t>
      </w:r>
    </w:p>
    <w:p w14:paraId="545565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coffee is </w:t>
      </w:r>
      <w:r>
        <w:rPr>
          <w:rFonts w:cs="CG Times"/>
          <w:i/>
          <w:iCs/>
          <w:u w:val="single"/>
          <w:lang w:val="en-AU"/>
        </w:rPr>
        <w:t>nice and hot</w:t>
      </w:r>
      <w:r>
        <w:rPr>
          <w:rFonts w:cs="CG Times"/>
          <w:i/>
          <w:iCs/>
          <w:lang w:val="en-AU"/>
        </w:rPr>
        <w:t>.</w:t>
      </w:r>
    </w:p>
    <w:p w14:paraId="6B30A0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it </w:t>
      </w:r>
      <w:r>
        <w:rPr>
          <w:rFonts w:cs="CG Times"/>
          <w:i/>
          <w:iCs/>
          <w:u w:val="single"/>
          <w:lang w:val="en-AU"/>
        </w:rPr>
        <w:t>good and hard</w:t>
      </w:r>
      <w:r>
        <w:rPr>
          <w:rFonts w:cs="CG Times"/>
          <w:i/>
          <w:iCs/>
          <w:lang w:val="en-AU"/>
        </w:rPr>
        <w:t>.</w:t>
      </w:r>
    </w:p>
    <w:p w14:paraId="4380AB7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 form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present + plain form</w:t>
      </w:r>
    </w:p>
    <w:p w14:paraId="3A3EC395" w14:textId="2643C38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 touchy.</w:t>
      </w:r>
      <w:r>
        <w:rPr>
          <w:rFonts w:cs="CG Times"/>
          <w:lang w:val="en-AU"/>
        </w:rPr>
        <w:tab/>
        <w:t>b</w:t>
      </w:r>
      <w:r w:rsidR="00B331B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always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our best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>]</w:t>
      </w:r>
    </w:p>
    <w:p w14:paraId="14E1EC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sure and </w:t>
      </w:r>
      <w:r>
        <w:rPr>
          <w:rFonts w:cs="CG Times"/>
          <w:i/>
          <w:iCs/>
          <w:u w:val="single"/>
          <w:lang w:val="en-AU"/>
        </w:rPr>
        <w:t>lock</w:t>
      </w:r>
      <w:r>
        <w:rPr>
          <w:rFonts w:cs="CG Times"/>
          <w:i/>
          <w:iCs/>
          <w:lang w:val="en-AU"/>
        </w:rPr>
        <w:t xml:space="preserve">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[not possible]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sure</w:t>
      </w:r>
      <w:r>
        <w:rPr>
          <w:rFonts w:cs="CG Times"/>
          <w:lang w:val="en-AU"/>
        </w:rPr>
        <w:t>]</w:t>
      </w:r>
    </w:p>
    <w:p w14:paraId="3A33BA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TV has gone and broken down.</w:t>
      </w:r>
    </w:p>
    <w:p w14:paraId="6D7F75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and told the teacher.</w:t>
      </w:r>
    </w:p>
    <w:p w14:paraId="4DCE01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sat and talked about the wedding.</w:t>
      </w:r>
    </w:p>
    <w:p w14:paraId="73255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just stand there and watch.</w:t>
      </w:r>
      <w:r>
        <w:rPr>
          <w:rFonts w:cs="CG Times"/>
          <w:lang w:val="en-AU"/>
        </w:rPr>
        <w:tab/>
      </w:r>
    </w:p>
    <w:p w14:paraId="7B6792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an angel and make me some coffee.</w:t>
      </w:r>
    </w:p>
    <w:p w14:paraId="4F627BB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be an angel and make me some coffee?</w:t>
      </w:r>
    </w:p>
    <w:p w14:paraId="102FF2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leaving before the end or I'll miss my train.</w:t>
      </w:r>
    </w:p>
    <w:p w14:paraId="1A665B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early or I would have missed my train.</w:t>
      </w:r>
    </w:p>
    <w:p w14:paraId="63E1868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be late.</w:t>
      </w:r>
    </w:p>
    <w:p w14:paraId="5DF418A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do that again or you'll be fired.</w:t>
      </w:r>
    </w:p>
    <w:p w14:paraId="7861BBE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noise grew </w:t>
      </w:r>
      <w:r>
        <w:rPr>
          <w:rFonts w:cs="CG Times"/>
          <w:i/>
          <w:iCs/>
          <w:u w:val="single"/>
          <w:lang w:val="en-AU"/>
        </w:rPr>
        <w:t>louder and louder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felt </w:t>
      </w:r>
      <w:r>
        <w:rPr>
          <w:rFonts w:cs="CG Times"/>
          <w:i/>
          <w:iCs/>
          <w:u w:val="single"/>
          <w:lang w:val="en-AU"/>
        </w:rPr>
        <w:t>more and more</w:t>
      </w:r>
      <w:r>
        <w:rPr>
          <w:rFonts w:cs="CG Times"/>
          <w:i/>
          <w:iCs/>
          <w:lang w:val="en-AU"/>
        </w:rPr>
        <w:t xml:space="preserve"> confident.</w:t>
      </w:r>
    </w:p>
    <w:p w14:paraId="587301A2" w14:textId="448D2F72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laughed and laughed and laughed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I've told you about it </w:t>
      </w:r>
      <w:r>
        <w:rPr>
          <w:rFonts w:cs="CG Times"/>
          <w:i/>
          <w:iCs/>
          <w:u w:val="single"/>
          <w:lang w:val="en-AU"/>
        </w:rPr>
        <w:t>again and again</w:t>
      </w:r>
      <w:r>
        <w:rPr>
          <w:rFonts w:cs="CG Times"/>
          <w:i/>
          <w:iCs/>
          <w:lang w:val="en-AU"/>
        </w:rPr>
        <w:t>.</w:t>
      </w:r>
    </w:p>
    <w:p w14:paraId="4F1286F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dozens and dozens</w:t>
      </w:r>
      <w:r>
        <w:rPr>
          <w:rFonts w:cs="CG Times"/>
          <w:i/>
          <w:iCs/>
          <w:lang w:val="en-AU"/>
        </w:rPr>
        <w:t xml:space="preserve"> of mistakes.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rained for </w:t>
      </w:r>
      <w:r>
        <w:rPr>
          <w:rFonts w:cs="CG Times"/>
          <w:i/>
          <w:iCs/>
          <w:u w:val="single"/>
          <w:lang w:val="en-AU"/>
        </w:rPr>
        <w:t>days and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4D130F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players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</w:t>
      </w:r>
    </w:p>
    <w:p w14:paraId="384F344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Kim or Pat</w:t>
      </w:r>
    </w:p>
    <w:p w14:paraId="5195D13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allegation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untrue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[binary]</w:t>
      </w:r>
    </w:p>
    <w:p w14:paraId="7B8774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he suggested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unobtainable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too dear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169EB645" w14:textId="7818392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locked the doors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set the alarm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informed the police</w:t>
      </w:r>
      <w:r w:rsidR="00920B0C" w:rsidRPr="00920B0C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[multiple]</w:t>
      </w:r>
    </w:p>
    <w:p w14:paraId="61C331D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either </w:t>
      </w:r>
      <w:r>
        <w:rPr>
          <w:rFonts w:cs="CG Times"/>
          <w:i/>
          <w:iCs/>
          <w:u w:val="single"/>
          <w:lang w:val="en-AU"/>
        </w:rPr>
        <w:t>call out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bang on the door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blow my whistle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85B9E2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been approved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both federal and state</w:t>
      </w:r>
      <w:r>
        <w:rPr>
          <w:rFonts w:cs="CG Times"/>
          <w:i/>
          <w:iCs/>
          <w:lang w:val="en-AU"/>
        </w:rPr>
        <w:t xml:space="preserve"> governments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E4B7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Your speech must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either witty or brief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31777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0AC0A6F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he overslept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his bus was late</w:t>
      </w:r>
      <w:r>
        <w:rPr>
          <w:rFonts w:cs="CG Times"/>
          <w:i/>
          <w:iCs/>
          <w:lang w:val="en-AU"/>
        </w:rPr>
        <w:t>.</w:t>
      </w:r>
    </w:p>
    <w:p w14:paraId="1BD0FA17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Kim and Pat are happy.</w:t>
      </w:r>
      <w:r>
        <w:rPr>
          <w:rFonts w:cs="CG Times"/>
          <w:lang w:val="en-AU"/>
        </w:rPr>
        <w:tab/>
        <w:t>[distributive]</w:t>
      </w:r>
    </w:p>
    <w:p w14:paraId="3B1700F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Both Kim and Pat are a happy couple.</w:t>
      </w:r>
      <w:r>
        <w:rPr>
          <w:rFonts w:cs="CG Times"/>
          <w:lang w:val="en-AU"/>
        </w:rPr>
        <w:tab/>
        <w:t>[joint]</w:t>
      </w:r>
    </w:p>
    <w:p w14:paraId="7C8D284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coming on either Monday or Tuesday?</w:t>
      </w:r>
    </w:p>
    <w:p w14:paraId="4E4EDAC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Are you either coming or not?</w:t>
      </w:r>
    </w:p>
    <w:p w14:paraId="422BB3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made clear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men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their employers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94D9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quite taken by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cheerfulness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81DA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have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reduce expenditure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increase their income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72F1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overslept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his bus was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E67CD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Usually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too busy to come with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else has no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511F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rapid changes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the mixed liquor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in the effluent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3701D6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</w:p>
    <w:p w14:paraId="494E37D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8C24AA4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355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0B64D3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5CBE314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NP-coordination</w:t>
      </w:r>
    </w:p>
    <w:p w14:paraId="0775E80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544ACF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24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</w:p>
    <w:p w14:paraId="29C6CC5B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4A9A7AC7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  <w:t>NP</w:t>
      </w:r>
    </w:p>
    <w:p w14:paraId="2364F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center" w:pos="1814"/>
          <w:tab w:val="center" w:pos="2505"/>
          <w:tab w:val="center" w:pos="2779"/>
          <w:tab w:val="center" w:pos="3018"/>
          <w:tab w:val="center" w:pos="3772"/>
          <w:tab w:val="center" w:pos="3960"/>
          <w:tab w:val="center" w:pos="4478"/>
          <w:tab w:val="center" w:pos="4982"/>
          <w:tab w:val="center" w:pos="5731"/>
          <w:tab w:val="center" w:pos="6105"/>
          <w:tab w:val="center" w:pos="6624"/>
          <w:tab w:val="center" w:pos="750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both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men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their employers</w:t>
      </w:r>
    </w:p>
    <w:p w14:paraId="73201F69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player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Kim nor Pat</w:t>
      </w:r>
    </w:p>
    <w:p w14:paraId="3261F695" w14:textId="06BABA64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wasn't either.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</w:t>
      </w:r>
      <w:r w:rsidR="00047757" w:rsidRPr="00047757">
        <w:rPr>
          <w:rFonts w:cs="CG Times"/>
          <w:lang w:val="en-AU"/>
        </w:rPr>
        <w:t xml:space="preserve"> </w:t>
      </w:r>
      <w:r w:rsidR="00047757">
        <w:rPr>
          <w:rFonts w:cs="CG Times"/>
          <w:lang w:val="en-AU"/>
        </w:rPr>
        <w:t>as adverbs]</w:t>
      </w:r>
    </w:p>
    <w:p w14:paraId="733D7A48" w14:textId="5544943B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wasn't impressed,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neither was I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889194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[binary]</w:t>
      </w:r>
    </w:p>
    <w:p w14:paraId="5E9BEC8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kind, handsome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[multiple]</w:t>
      </w:r>
    </w:p>
    <w:p w14:paraId="1ECE875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 oversleep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his bus late.</w:t>
      </w:r>
      <w:r>
        <w:rPr>
          <w:rFonts w:cs="CG Times"/>
          <w:lang w:val="en-AU"/>
        </w:rPr>
        <w:tab/>
        <w:t>[main clause coordination]</w:t>
      </w:r>
    </w:p>
    <w:p w14:paraId="742AA4D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serves the interests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producers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consumers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039C16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trying to keep out immigrants,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 we favouring the well-to-do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7BDC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Jill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help us.</w:t>
      </w:r>
    </w:p>
    <w:p w14:paraId="5E874CB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good conversationalist talks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too 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96B3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change won't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abrupt as in 1958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as severe as in 1959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DC66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state shall have a share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than 50%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more than 70%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61D9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art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 lazy,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for the untrained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9984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Germans haven't yet replied;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have the French.</w:t>
      </w:r>
    </w:p>
    <w:p w14:paraId="75836C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attend the meeting,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was he informed of its decisions.</w:t>
      </w:r>
    </w:p>
    <w:p w14:paraId="4DF1D73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one of those people who can't relax.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he have many friends.</w:t>
      </w:r>
    </w:p>
    <w:p w14:paraId="51DAB57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hotel had good views and a private beach;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were these its only attractions.</w:t>
      </w:r>
    </w:p>
    <w:p w14:paraId="4E71926B" w14:textId="0267BBF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alarming.</w:t>
      </w:r>
      <w:r w:rsidR="00943C07">
        <w:rPr>
          <w:rFonts w:cs="CG Times"/>
          <w:lang w:val="en-AU"/>
        </w:rPr>
        <w:tab/>
      </w:r>
      <w:r>
        <w:rPr>
          <w:rFonts w:cs="CG Times"/>
          <w:lang w:val="en-AU"/>
        </w:rPr>
        <w:t>(=[48i])</w:t>
      </w:r>
    </w:p>
    <w:p w14:paraId="760ADF1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find it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alarming.</w:t>
      </w:r>
    </w:p>
    <w:p w14:paraId="1A1CA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it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surprising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alarming.</w:t>
      </w:r>
    </w:p>
    <w:p w14:paraId="58E57DA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left at six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Pat stayed on till noon.</w:t>
      </w:r>
    </w:p>
    <w:p w14:paraId="7713064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parents enjoyed the show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didn't like it at all.</w:t>
      </w:r>
    </w:p>
    <w:p w14:paraId="2FE3AC2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at all arrogant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on the contrary quite unassuming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4F309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many acquaintances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few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0849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only opera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also chamber music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A033C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her husband but </w:t>
      </w:r>
      <w:r>
        <w:rPr>
          <w:rFonts w:cs="CG Times"/>
          <w:i/>
          <w:iCs/>
          <w:u w:val="single"/>
          <w:lang w:val="en-AU"/>
        </w:rPr>
        <w:t>betrayed</w:t>
      </w:r>
      <w:r>
        <w:rPr>
          <w:rFonts w:cs="CG Times"/>
          <w:i/>
          <w:iCs/>
          <w:lang w:val="en-AU"/>
        </w:rPr>
        <w:t xml:space="preserve"> him.</w:t>
      </w:r>
      <w:r>
        <w:rPr>
          <w:rFonts w:cs="CG Times"/>
          <w:lang w:val="en-AU"/>
        </w:rPr>
        <w:tab/>
        <w:t>[predicator]</w:t>
      </w:r>
    </w:p>
    <w:p w14:paraId="692A23E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very mean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0AF728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demanding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low-paid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job in the public service.</w:t>
      </w:r>
      <w:r>
        <w:rPr>
          <w:rFonts w:cs="CG Times"/>
          <w:lang w:val="en-AU"/>
        </w:rPr>
        <w:tab/>
        <w:t>[modifier]</w:t>
      </w:r>
    </w:p>
    <w:p w14:paraId="35C9DF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opera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chamber music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1C7D6FD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round at Jill's, but she was out.</w:t>
      </w:r>
    </w:p>
    <w:p w14:paraId="1338B80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in considerable pain but insisted on chairing the meeting.</w:t>
      </w:r>
    </w:p>
    <w:p w14:paraId="01F93A2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opera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she likes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chamber music too.</w:t>
      </w:r>
    </w:p>
    <w:p w14:paraId="513931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have gone, but I was too busy.</w:t>
      </w:r>
    </w:p>
    <w:p w14:paraId="1A31B53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believe this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it, but I usually keep the house quite tidy.</w:t>
      </w:r>
    </w:p>
    <w:p w14:paraId="0001297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sorry but you'll have to do it again.</w:t>
      </w:r>
    </w:p>
    <w:p w14:paraId="47A1709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it was your fault, but then he would say that, wouldn't he?</w:t>
      </w:r>
    </w:p>
    <w:p w14:paraId="1768EB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Irish but Pat is Welsh.</w:t>
      </w:r>
    </w:p>
    <w:p w14:paraId="2F237B1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04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is Irish but Pat is Welsh but Jo is Scottish.</w:t>
      </w:r>
    </w:p>
    <w:p w14:paraId="7F35FCC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Nothing, but nothing, will make me change my mind.</w:t>
      </w:r>
    </w:p>
    <w:p w14:paraId="552EDC1E" w14:textId="014B84B6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but Jill was told.</w:t>
      </w:r>
      <w:r>
        <w:rPr>
          <w:rFonts w:cs="CG Times"/>
          <w:lang w:val="en-AU"/>
        </w:rPr>
        <w:tab/>
        <w:t>b.</w:t>
      </w:r>
      <w:r w:rsidR="00C4536D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But Jill, everyone was told.</w:t>
      </w:r>
    </w:p>
    <w:p w14:paraId="01BF60E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but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me was told.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 was told but me.</w:t>
      </w:r>
    </w:p>
    <w:p w14:paraId="25F5A7B5" w14:textId="1D7F31B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hadn't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[clausal</w:t>
      </w:r>
      <w:r w:rsidR="00C4536D" w:rsidRPr="00C4536D">
        <w:rPr>
          <w:rFonts w:cs="CG Times"/>
          <w:lang w:val="en-AU"/>
        </w:rPr>
        <w:t xml:space="preserve"> </w:t>
      </w:r>
      <w:r w:rsidR="00C4536D">
        <w:rPr>
          <w:rFonts w:cs="CG Times"/>
          <w:lang w:val="en-AU"/>
        </w:rPr>
        <w:t>coordination]</w:t>
      </w:r>
    </w:p>
    <w:p w14:paraId="5C2F9529" w14:textId="3AA2C87F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lang w:val="en-AU"/>
        </w:rPr>
        <w:t xml:space="preserve"> hadn't been invited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287A1E89" w14:textId="650EC51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not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</w:t>
      </w:r>
      <w:r w:rsidR="00C4536D">
        <w:rPr>
          <w:rFonts w:cs="CG Times"/>
          <w:lang w:val="en-AU"/>
        </w:rPr>
        <w:t xml:space="preserve"> coordination]</w:t>
      </w:r>
    </w:p>
    <w:p w14:paraId="6FF24309" w14:textId="40F729E3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not invited </w:t>
      </w:r>
      <w:r>
        <w:rPr>
          <w:rFonts w:cs="CG Times"/>
          <w:lang w:val="en-AU"/>
        </w:rPr>
        <w:t>[</w:t>
      </w:r>
      <w:r w:rsidR="00BB20C7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3C02A5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 w:rsidR="00DF3575"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C89B71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surely evidence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of his guilt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of his innocence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24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because he loved her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because he was desperately lonely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3A17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needs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criticism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lang w:val="en-AU"/>
        </w:rPr>
        <w:t xml:space="preserve">, but simply </w:t>
      </w:r>
      <w:r>
        <w:rPr>
          <w:rFonts w:cs="CG Times"/>
          <w:i/>
          <w:iCs/>
          <w:u w:val="single"/>
          <w:lang w:val="en-AU"/>
        </w:rPr>
        <w:t>encouragement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352F5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invited </w:t>
      </w:r>
      <w:r w:rsidR="004F5165"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lang w:val="en-AU"/>
        </w:rPr>
        <w:t>, not her husband.</w:t>
      </w:r>
    </w:p>
    <w:p w14:paraId="2B65D46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in 1984, not 1983.</w:t>
      </w:r>
    </w:p>
    <w:p w14:paraId="7C933FD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correspondents cover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this country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whole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064BE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never went to school,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never even learned to read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9A49A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was he incompetent,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corrupt.</w:t>
      </w:r>
    </w:p>
    <w:p w14:paraId="0E08BE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soldiering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history and literature as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F046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given copies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the students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D8362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honour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of life and death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A2A7D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corrupts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it also attracts the mad</w:t>
      </w:r>
      <w:r>
        <w:rPr>
          <w:rFonts w:cs="CG Times"/>
          <w:lang w:val="en-AU"/>
        </w:rPr>
        <w:t>].</w:t>
      </w:r>
    </w:p>
    <w:p w14:paraId="530D225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photocopied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had even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EADC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Religion offers the best rewards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abide by its norms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but who engage in good works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6979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Practice among authorities varies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on the question of the parental means scale,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 the way they assess parental incomes, 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in the amounts which they give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C14CF9" w14:textId="270F8D2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was he incompetent, he was also corrupt.</w:t>
      </w:r>
      <w:r w:rsidR="00DE3435">
        <w:rPr>
          <w:rFonts w:cs="CG Times"/>
          <w:lang w:val="en-AU"/>
        </w:rPr>
        <w:tab/>
      </w:r>
      <w:r>
        <w:rPr>
          <w:rFonts w:cs="CG Times"/>
          <w:lang w:val="en-AU"/>
        </w:rPr>
        <w:t>(cf. [63iii]</w:t>
      </w:r>
      <w:r w:rsidR="00485BF3">
        <w:rPr>
          <w:rFonts w:cs="CG Times"/>
          <w:lang w:val="en-AU"/>
        </w:rPr>
        <w:t>)</w:t>
      </w:r>
    </w:p>
    <w:p w14:paraId="0DB2C840" w14:textId="6516FA8A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Complete power not only corrupts, it also attracts the mad.</w:t>
      </w:r>
      <w:r w:rsidR="00743833">
        <w:rPr>
          <w:rFonts w:cs="CG Times"/>
          <w:lang w:val="en-AU"/>
        </w:rPr>
        <w:tab/>
      </w:r>
      <w:r>
        <w:rPr>
          <w:rFonts w:cs="CG Times"/>
          <w:lang w:val="en-AU"/>
        </w:rPr>
        <w:t>(cf. [64iia])</w:t>
      </w:r>
    </w:p>
    <w:p w14:paraId="1EB8F6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he was not only ill, he was also penniless.</w:t>
      </w:r>
    </w:p>
    <w:p w14:paraId="38E59400" w14:textId="16D5FE8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both X and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5A6B9CCA" w14:textId="01CBC44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6D6AD496" w14:textId="346B0E8A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incompetent </w:t>
      </w:r>
      <w:r>
        <w:rPr>
          <w:rFonts w:cs="CG Times"/>
          <w:i/>
          <w:iCs/>
          <w:u w:val="single"/>
          <w:lang w:val="en-AU"/>
        </w:rPr>
        <w:t>but also</w:t>
      </w:r>
      <w:r>
        <w:rPr>
          <w:rFonts w:cs="CG Times"/>
          <w:i/>
          <w:iCs/>
          <w:lang w:val="en-AU"/>
        </w:rPr>
        <w:t xml:space="preserve"> corrupt.</w:t>
      </w:r>
      <w:r>
        <w:rPr>
          <w:rFonts w:cs="CG Times"/>
          <w:lang w:val="en-AU"/>
        </w:rPr>
        <w:tab/>
        <w:t>[</w:t>
      </w:r>
      <w:r w:rsidR="00DE3435">
        <w:rPr>
          <w:rFonts w:cs="CG Times"/>
          <w:lang w:val="en-AU"/>
        </w:rPr>
        <w:t>`</w:t>
      </w:r>
      <w:r>
        <w:rPr>
          <w:rFonts w:cs="CG Times"/>
          <w:i/>
          <w:iCs/>
          <w:lang w:val="en-AU"/>
        </w:rPr>
        <w:t>not only X but also Y</w:t>
      </w:r>
      <w:r w:rsidR="00DE3435">
        <w:rPr>
          <w:rFonts w:cs="CG Times"/>
          <w:i/>
          <w:iCs/>
          <w:lang w:val="en-AU"/>
        </w:rPr>
        <w:t>'</w:t>
      </w:r>
      <w:r>
        <w:rPr>
          <w:rFonts w:cs="CG Times"/>
          <w:lang w:val="en-AU"/>
        </w:rPr>
        <w:t>]</w:t>
      </w:r>
    </w:p>
    <w:p w14:paraId="366A6B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only know </w:t>
      </w:r>
      <w:r>
        <w:rPr>
          <w:rFonts w:cs="CG Times"/>
          <w:i/>
          <w:iCs/>
          <w:u w:val="single"/>
          <w:lang w:val="en-AU"/>
        </w:rPr>
        <w:t>soldiering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history and literature</w:t>
      </w:r>
      <w:r>
        <w:rPr>
          <w:rFonts w:cs="CG Times"/>
          <w:i/>
          <w:iCs/>
          <w:lang w:val="en-AU"/>
        </w:rPr>
        <w:t xml:space="preserve"> as well.</w:t>
      </w:r>
    </w:p>
    <w:p w14:paraId="2B9FE60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Complete power </w:t>
      </w:r>
      <w:r>
        <w:rPr>
          <w:rFonts w:cs="CG Times"/>
          <w:i/>
          <w:iCs/>
          <w:u w:val="single"/>
          <w:lang w:val="en-AU"/>
        </w:rPr>
        <w:t>doesn't only corrupt</w:t>
      </w:r>
      <w:r>
        <w:rPr>
          <w:rFonts w:cs="CG Times"/>
          <w:i/>
          <w:iCs/>
          <w:lang w:val="en-AU"/>
        </w:rPr>
        <w:t xml:space="preserve">, but it also </w:t>
      </w:r>
      <w:r>
        <w:rPr>
          <w:rFonts w:cs="CG Times"/>
          <w:i/>
          <w:iCs/>
          <w:u w:val="single"/>
          <w:lang w:val="en-AU"/>
        </w:rPr>
        <w:t>attracts the mad</w:t>
      </w:r>
      <w:r>
        <w:rPr>
          <w:rFonts w:cs="CG Times"/>
          <w:i/>
          <w:iCs/>
          <w:lang w:val="en-AU"/>
        </w:rPr>
        <w:t>.</w:t>
      </w:r>
    </w:p>
    <w:p w14:paraId="3048C4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sad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[predicative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72B7BA3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not so much </w:t>
      </w:r>
      <w:r>
        <w:rPr>
          <w:rFonts w:cs="CG Times"/>
          <w:i/>
          <w:iCs/>
          <w:u w:val="single"/>
          <w:lang w:val="en-AU"/>
        </w:rPr>
        <w:t>rational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emotional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arguments.</w:t>
      </w:r>
      <w:r>
        <w:rPr>
          <w:rFonts w:cs="CG Times"/>
          <w:lang w:val="en-AU"/>
        </w:rPr>
        <w:tab/>
        <w:t xml:space="preserve">[attributive </w:t>
      </w:r>
      <w:proofErr w:type="spellStart"/>
      <w:r>
        <w:rPr>
          <w:rFonts w:cs="CG Times"/>
          <w:lang w:val="en-AU"/>
        </w:rPr>
        <w:t>adjs</w:t>
      </w:r>
      <w:proofErr w:type="spellEnd"/>
      <w:r>
        <w:rPr>
          <w:rFonts w:cs="CG Times"/>
          <w:lang w:val="en-AU"/>
        </w:rPr>
        <w:t>]</w:t>
      </w:r>
    </w:p>
    <w:p w14:paraId="0D70F04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success was 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less </w:t>
      </w:r>
      <w:r>
        <w:rPr>
          <w:rFonts w:cs="CG Times"/>
          <w:i/>
          <w:iCs/>
          <w:u w:val="single"/>
          <w:lang w:val="en-AU"/>
        </w:rPr>
        <w:t>to his own efforts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his father's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[PPs]</w:t>
      </w:r>
    </w:p>
    <w:p w14:paraId="40BEDB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rather </w:t>
      </w:r>
      <w:r>
        <w:rPr>
          <w:rFonts w:cs="CG Times"/>
          <w:i/>
          <w:iCs/>
          <w:u w:val="single"/>
          <w:lang w:val="en-AU"/>
        </w:rPr>
        <w:t>resign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accept such humiliation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VPs]</w:t>
      </w:r>
    </w:p>
    <w:p w14:paraId="74F7226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means what she says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says what she means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EA02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Abstraction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impressionism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Russian inventions.</w:t>
      </w:r>
    </w:p>
    <w:p w14:paraId="2882EBE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increasing ewe liveweight,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liveweight at mating,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influence ovulation rate and lambing performance.</w:t>
      </w:r>
    </w:p>
    <w:p w14:paraId="41A1FBA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Beauty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redemptive.</w:t>
      </w:r>
    </w:p>
    <w:p w14:paraId="7E40089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have,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the TV stations,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publishing empire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974BC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father,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invited along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her college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43A62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has experience in management,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being an actor of talent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4A064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end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survives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conquers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0938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dilemma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deepened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been resolved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8C74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Wisdom and folly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categories.</w:t>
      </w:r>
    </w:p>
    <w:p w14:paraId="08511C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individual security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security of an ideological 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is basic.</w:t>
      </w:r>
    </w:p>
    <w:p w14:paraId="2AC5C9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Insofar as science generates any fear, it stems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so much</w:t>
      </w:r>
      <w:r>
        <w:rPr>
          <w:rFonts w:cs="CG Times"/>
          <w:i/>
          <w:iCs/>
          <w:lang w:val="en-AU"/>
        </w:rPr>
        <w:t xml:space="preserve"> from scientific prowess and gadgets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from the fact that new unanswered questions arise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9630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prettier than he had any right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hope for,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 less</w:t>
      </w:r>
      <w:r>
        <w:rPr>
          <w:rFonts w:cs="CG Times"/>
          <w:i/>
          <w:iCs/>
          <w:lang w:val="en-AU"/>
        </w:rPr>
        <w:t xml:space="preserve"> expect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E7B5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conference decisions did not reflect the opinions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majority of party members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still less</w:t>
      </w:r>
      <w:r>
        <w:rPr>
          <w:rFonts w:cs="CG Times"/>
          <w:i/>
          <w:iCs/>
          <w:lang w:val="en-AU"/>
        </w:rPr>
        <w:t xml:space="preserve"> the party's supporters in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27891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Friends from Limpsfield,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 villagers,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came to the party.</w:t>
      </w:r>
    </w:p>
    <w:p w14:paraId="13C3E8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free milk and free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their wages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AE69C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crippling fines,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addition to</w:t>
      </w:r>
      <w:r>
        <w:rPr>
          <w:rFonts w:cs="CG Times"/>
          <w:i/>
          <w:iCs/>
          <w:lang w:val="en-AU"/>
        </w:rPr>
        <w:t xml:space="preserve"> usurious interest on unpaid debts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1DAF7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need to provide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special,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institutional,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treatment as well.</w:t>
      </w:r>
    </w:p>
    <w:p w14:paraId="18E0775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might have turned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full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faintly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4E1C2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stand face-to-wall in a corner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 of</w:t>
      </w:r>
      <w:r>
        <w:rPr>
          <w:rFonts w:cs="CG Times"/>
          <w:i/>
          <w:iCs/>
          <w:lang w:val="en-AU"/>
        </w:rPr>
        <w:t xml:space="preserve"> stay in after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9B6AE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boy's parents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$2000 a term in fees,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extras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5FD15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cost-billing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other control refinements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reduced the deficit.</w:t>
      </w:r>
    </w:p>
    <w:p w14:paraId="7CEED8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stamina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his experience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make him unbeatable.</w:t>
      </w:r>
    </w:p>
    <w:p w14:paraId="71FE88B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two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four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D04A5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spoke with a funny accent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plus</w:t>
      </w:r>
      <w:r>
        <w:rPr>
          <w:rFonts w:cs="CG Times"/>
          <w:i/>
          <w:iCs/>
          <w:lang w:val="en-AU"/>
        </w:rPr>
        <w:t xml:space="preserve"> he wore socks with his sandals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C004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have seen the document,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let alone</w:t>
      </w:r>
      <w:r>
        <w:rPr>
          <w:rFonts w:cs="CG Times"/>
          <w:i/>
          <w:iCs/>
          <w:lang w:val="en-AU"/>
        </w:rPr>
        <w:t xml:space="preserve"> know what's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 VPs]</w:t>
      </w:r>
    </w:p>
    <w:p w14:paraId="7A71057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questionable,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to say</w:t>
      </w:r>
      <w:r>
        <w:rPr>
          <w:rFonts w:cs="CG Times"/>
          <w:i/>
          <w:iCs/>
          <w:lang w:val="en-AU"/>
        </w:rPr>
        <w:t xml:space="preserve"> downright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taste.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>]</w:t>
      </w:r>
    </w:p>
    <w:p w14:paraId="5CEC634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mill could be sold off,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providing much-needed capital</w:t>
      </w:r>
      <w:r>
        <w:rPr>
          <w:rFonts w:cs="CG Times"/>
          <w:lang w:val="en-AU"/>
        </w:rPr>
        <w:t>.</w:t>
      </w:r>
    </w:p>
    <w:p w14:paraId="73A87C2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gone, leaving her caught up to a pitch of excitement and ecstasy that was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perilously close to tears.</w:t>
      </w:r>
    </w:p>
    <w:p w14:paraId="21B069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Certain this menace was only imaginary, he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stared in fascinated horror.</w:t>
      </w:r>
    </w:p>
    <w:p w14:paraId="07C71CC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make the task seem easier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increase self-confidence.</w:t>
      </w:r>
    </w:p>
    <w:p w14:paraId="7CA7F22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look as fit as a fiddle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feel quite listless.</w:t>
      </w:r>
    </w:p>
    <w:p w14:paraId="5200D52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 was a bus strike 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we had to go by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FDE1B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book was written ten years ago,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conditions are still the same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AC89A7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wanted to avoid the rush-hour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took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BC76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worked for peace all his life,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sadly died by a gun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7D053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has a master's degree,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who has not taken education courses,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permitted to teach in the public schools.</w:t>
      </w:r>
    </w:p>
    <w:p w14:paraId="753E108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speech was delivered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eloquent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words.</w:t>
      </w:r>
    </w:p>
    <w:p w14:paraId="690D0D6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sickened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fascinated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me.</w:t>
      </w:r>
    </w:p>
    <w:p w14:paraId="34C89D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He went to bed,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5AE32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busy.</w:t>
      </w:r>
      <w:r>
        <w:rPr>
          <w:rFonts w:cs="CG Times"/>
          <w:lang w:val="en-AU"/>
        </w:rPr>
        <w:t>]</w:t>
      </w:r>
    </w:p>
    <w:p w14:paraId="2CC9C1B6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dust clogged their throats,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193B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postponed the meeting till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is a great 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means that several members will be unable to attend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A19369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have gone,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he had been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115E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bed, for he was exhausted, for he had been gardening all day.</w:t>
      </w:r>
    </w:p>
    <w:p w14:paraId="35C1215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went to bed,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exhausted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had to get up early next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29072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would have gone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too busy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I was short of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5643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dust clogged their throats,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they quickly felt parched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so that</w:t>
      </w:r>
      <w:r>
        <w:rPr>
          <w:rFonts w:cs="CG Times"/>
          <w:i/>
          <w:iCs/>
          <w:lang w:val="en-AU"/>
        </w:rPr>
        <w:t xml:space="preserve"> the women were always making ice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66A6A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to take them.</w:t>
      </w:r>
    </w:p>
    <w:p w14:paraId="6B145B9D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a</w:t>
      </w:r>
      <w:r>
        <w:rPr>
          <w:rFonts w:cs="CG Times"/>
          <w:smallCaps/>
          <w:lang w:val="en-AU"/>
        </w:rPr>
        <w:tab/>
        <w:t>b</w:t>
      </w:r>
      <w:r>
        <w:rPr>
          <w:rFonts w:cs="CG Times"/>
          <w:smallCaps/>
          <w:lang w:val="en-AU"/>
        </w:rPr>
        <w:tab/>
        <w:t>c</w:t>
      </w:r>
    </w:p>
    <w:p w14:paraId="070B750C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lang w:val="en-AU"/>
        </w:rPr>
        <w:tab/>
        <w:t>Pat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and Pat</w:t>
      </w:r>
      <w:r>
        <w:rPr>
          <w:rFonts w:cs="CG Times"/>
          <w:i/>
          <w:iCs/>
          <w:lang w:val="en-AU"/>
        </w:rPr>
        <w:t xml:space="preserve"> wanted to take them.</w:t>
      </w:r>
    </w:p>
    <w:p w14:paraId="5D960D1F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wanted</w:t>
      </w:r>
      <w:r>
        <w:rPr>
          <w:rFonts w:cs="CG Times"/>
          <w:i/>
          <w:iCs/>
          <w:lang w:val="en-AU"/>
        </w:rPr>
        <w:tab/>
        <w:t>intended</w:t>
      </w:r>
      <w:r>
        <w:rPr>
          <w:rFonts w:cs="CG Times"/>
          <w:i/>
          <w:iCs/>
          <w:lang w:val="en-AU"/>
        </w:rPr>
        <w:tab/>
        <w:t xml:space="preserve">Kim </w:t>
      </w:r>
      <w:r>
        <w:rPr>
          <w:rFonts w:cs="CG Times"/>
          <w:i/>
          <w:iCs/>
          <w:u w:val="single"/>
          <w:lang w:val="en-AU"/>
        </w:rPr>
        <w:t>wanted and intended</w:t>
      </w:r>
      <w:r>
        <w:rPr>
          <w:rFonts w:cs="CG Times"/>
          <w:i/>
          <w:iCs/>
          <w:lang w:val="en-AU"/>
        </w:rPr>
        <w:t xml:space="preserve"> to take them.</w:t>
      </w:r>
    </w:p>
    <w:p w14:paraId="60824E34" w14:textId="77777777" w:rsidR="009C382E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 xml:space="preserve">Kim wanted to </w:t>
      </w:r>
      <w:r>
        <w:rPr>
          <w:rFonts w:cs="CG Times"/>
          <w:i/>
          <w:iCs/>
          <w:u w:val="single"/>
          <w:lang w:val="en-AU"/>
        </w:rPr>
        <w:t>take and keep</w:t>
      </w:r>
      <w:r>
        <w:rPr>
          <w:rFonts w:cs="CG Times"/>
          <w:i/>
          <w:iCs/>
          <w:lang w:val="en-AU"/>
        </w:rPr>
        <w:t xml:space="preserve"> them.</w:t>
      </w:r>
    </w:p>
    <w:p w14:paraId="01FF08F8" w14:textId="77777777" w:rsidR="006644DF" w:rsidRDefault="009C382E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2145"/>
          <w:tab w:val="left" w:pos="3642"/>
          <w:tab w:val="left" w:pos="5284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them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 xml:space="preserve">Kim wanted to take </w:t>
      </w:r>
      <w:r>
        <w:rPr>
          <w:rFonts w:cs="CG Times"/>
          <w:i/>
          <w:iCs/>
          <w:u w:val="single"/>
          <w:lang w:val="en-AU"/>
        </w:rPr>
        <w:t>them and the others</w:t>
      </w:r>
      <w:r>
        <w:rPr>
          <w:rFonts w:cs="CG Times"/>
          <w:i/>
          <w:iCs/>
          <w:lang w:val="en-AU"/>
        </w:rPr>
        <w:t>.</w:t>
      </w:r>
    </w:p>
    <w:p w14:paraId="3007D1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i/>
          <w:iCs/>
          <w:u w:val="single"/>
          <w:lang w:val="en-AU"/>
        </w:rPr>
        <w:t>this morning and the room</w:t>
      </w:r>
      <w:r>
        <w:rPr>
          <w:rFonts w:cs="CG Times"/>
          <w:i/>
          <w:iCs/>
          <w:lang w:val="en-AU"/>
        </w:rPr>
        <w:t>.</w:t>
      </w:r>
    </w:p>
    <w:p w14:paraId="36EB0FE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became and admired</w:t>
      </w:r>
      <w:r>
        <w:rPr>
          <w:rFonts w:cs="CG Times"/>
          <w:i/>
          <w:iCs/>
          <w:lang w:val="en-AU"/>
        </w:rPr>
        <w:t xml:space="preserve"> the best teacher in the university.</w:t>
      </w:r>
    </w:p>
    <w:p w14:paraId="72CED6C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 and Pat saw it.</w:t>
      </w:r>
    </w:p>
    <w:p w14:paraId="04128EC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it.</w:t>
      </w:r>
    </w:p>
    <w:p w14:paraId="56FC0CC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u w:val="single"/>
          <w:lang w:val="en-AU"/>
        </w:rPr>
        <w:t>Cycling there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go on foot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dangerous.</w:t>
      </w:r>
    </w:p>
    <w:p w14:paraId="1E83401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and Max</w:t>
      </w:r>
      <w:r>
        <w:rPr>
          <w:rFonts w:cs="CG Times"/>
          <w:i/>
          <w:iCs/>
          <w:lang w:val="en-AU"/>
        </w:rPr>
        <w:t xml:space="preserve"> should give the course.</w:t>
      </w:r>
    </w:p>
    <w:p w14:paraId="2C3F11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corrected copies</w:t>
      </w:r>
      <w:r>
        <w:rPr>
          <w:rFonts w:cs="CG Times"/>
          <w:lang w:val="en-AU"/>
        </w:rPr>
        <w:tab/>
        <w:t>[predeterminer + focusing modifier]</w:t>
      </w:r>
    </w:p>
    <w:p w14:paraId="0A8C05E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generations</w:t>
      </w:r>
      <w:r>
        <w:rPr>
          <w:rFonts w:cs="CG Times"/>
          <w:lang w:val="en-AU"/>
        </w:rPr>
        <w:tab/>
        <w:t>[determiner + attributive modifier]</w:t>
      </w:r>
    </w:p>
    <w:p w14:paraId="38CAFB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pro- and anti-</w:t>
      </w:r>
      <w:r>
        <w:rPr>
          <w:rFonts w:cs="CG Times"/>
          <w:i/>
          <w:iCs/>
          <w:lang w:val="en-AU"/>
        </w:rPr>
        <w:t>marketeers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pre- and post-</w:t>
      </w:r>
      <w:r>
        <w:rPr>
          <w:rFonts w:cs="CG Times"/>
          <w:i/>
          <w:iCs/>
          <w:lang w:val="en-AU"/>
        </w:rPr>
        <w:t>war living conditions</w:t>
      </w:r>
    </w:p>
    <w:p w14:paraId="5E281118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four- and five-</w:t>
      </w:r>
      <w:r>
        <w:rPr>
          <w:rFonts w:cs="CG Times"/>
          <w:i/>
          <w:iCs/>
          <w:lang w:val="en-AU"/>
        </w:rPr>
        <w:t>year-old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boys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red- or auburn-</w:t>
      </w:r>
      <w:r>
        <w:rPr>
          <w:rFonts w:cs="CG Times"/>
          <w:i/>
          <w:iCs/>
          <w:lang w:val="en-AU"/>
        </w:rPr>
        <w:t>haired</w:t>
      </w:r>
    </w:p>
    <w:p w14:paraId="4224AF98" w14:textId="1D4E515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a happy couple.</w:t>
      </w:r>
      <w:r>
        <w:rPr>
          <w:rFonts w:cs="CG Times"/>
          <w:lang w:val="en-AU"/>
        </w:rPr>
        <w:t xml:space="preserve"> (=[17ii] of </w:t>
      </w:r>
      <w:r w:rsidR="00F514A5">
        <w:rPr>
          <w:rFonts w:cs="CG Times"/>
          <w:lang w:val="en-AU"/>
        </w:rPr>
        <w:t>§</w:t>
      </w:r>
      <w:r>
        <w:rPr>
          <w:rFonts w:cs="CG Times"/>
          <w:lang w:val="en-AU"/>
        </w:rPr>
        <w:t>1)</w:t>
      </w:r>
    </w:p>
    <w:p w14:paraId="14712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respectively scrupulously honest and an inveterate liar.</w:t>
      </w:r>
    </w:p>
    <w:p w14:paraId="53EFEBC1" w14:textId="7CBB8C1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They invited Kim and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They invited I.</w:t>
      </w:r>
    </w:p>
    <w:p w14:paraId="36341CC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need pen and paper.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 need pen.</w:t>
      </w:r>
    </w:p>
    <w:p w14:paraId="0841246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disagreed as to </w:t>
      </w:r>
      <w:proofErr w:type="spellStart"/>
      <w:r>
        <w:rPr>
          <w:rFonts w:cs="CG Times"/>
          <w:i/>
          <w:iCs/>
          <w:u w:val="single"/>
          <w:lang w:val="en-AU"/>
        </w:rPr>
        <w:t>to</w:t>
      </w:r>
      <w:proofErr w:type="spellEnd"/>
      <w:r>
        <w:rPr>
          <w:rFonts w:cs="CG Times"/>
          <w:i/>
          <w:iCs/>
          <w:u w:val="single"/>
          <w:lang w:val="en-AU"/>
        </w:rPr>
        <w:t xml:space="preserve">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461E9E5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disagreed as to </w:t>
      </w:r>
      <w:r>
        <w:rPr>
          <w:rFonts w:cs="CG Times"/>
          <w:i/>
          <w:iCs/>
          <w:u w:val="single"/>
          <w:lang w:val="en-AU"/>
        </w:rPr>
        <w:t>whether and to what extent</w:t>
      </w:r>
      <w:r>
        <w:rPr>
          <w:rFonts w:cs="CG Times"/>
          <w:i/>
          <w:iCs/>
          <w:lang w:val="en-AU"/>
        </w:rPr>
        <w:t xml:space="preserve"> it should be allowed.</w:t>
      </w:r>
    </w:p>
    <w:p w14:paraId="1FAE6E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 expensive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bad taste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PP]</w:t>
      </w:r>
    </w:p>
    <w:p w14:paraId="01C8F2A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forgetful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an embarrassment to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[AdjP + NP]</w:t>
      </w:r>
    </w:p>
    <w:p w14:paraId="1512DE1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love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behaving quite irrationally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+ gerund-participial]</w:t>
      </w:r>
    </w:p>
    <w:p w14:paraId="0FDF133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known to have a gun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likely to use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 + AdjP]</w:t>
      </w:r>
    </w:p>
    <w:p w14:paraId="7BF1F7C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process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perfectly natural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be welcomed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 + infinitival]</w:t>
      </w:r>
    </w:p>
    <w:p w14:paraId="0CBC8237" w14:textId="4E47739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stamp purchases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how the cash float was administered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the subject of prolonged questioning yesterday.</w:t>
      </w:r>
    </w:p>
    <w:p w14:paraId="36DC2C8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lists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value of assets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which partner owned them before the marriage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A437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proofErr w:type="gramStart"/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himself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where he was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ECD73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 about you in the papers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you lived here in Wigan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08DF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told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wait in the terminal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we would be informed when we could reboard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7BA36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deep division of opinion between the government and the 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the African population was almost solid in its opposition to federation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37C50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 rubber plantation failed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her husband's death on the Upper Rewa in 1885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maintained her three young children with a tiny store.</w:t>
      </w:r>
    </w:p>
    <w:p w14:paraId="758DD8D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planning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four-month trip across Africa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then return to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C44DE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the fall of man and original sin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all mankind is descended from a single couple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EE625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University provides a great opportunity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adventures of the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make friendships that will last a lifetime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F33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 financial arrangements in Italy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about the people he met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04DEB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[adverb + PP]</w:t>
      </w:r>
    </w:p>
    <w:p w14:paraId="71E00D1B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tonight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the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 + PP]</w:t>
      </w:r>
    </w:p>
    <w:p w14:paraId="3B63B8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reject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 it's too long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for some other reason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[PP + PP]</w:t>
      </w:r>
    </w:p>
    <w:p w14:paraId="7BB26B0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signed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please his wife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with no hope of 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+ PP]</w:t>
      </w:r>
    </w:p>
    <w:p w14:paraId="06C17D0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recommend grants for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the age of 65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who have retired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E6757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won in a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interrupted by showers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which lasted under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34729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singlet and shorts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wearing a green baize apron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finally appeared.</w:t>
      </w:r>
    </w:p>
    <w:p w14:paraId="4A1C5B4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an opportunity to do something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new for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 xml:space="preserve">in which I believed </w:t>
      </w:r>
      <w:r>
        <w:rPr>
          <w:rFonts w:cs="CG Times"/>
          <w:i/>
          <w:iCs/>
          <w:u w:val="single"/>
          <w:lang w:val="en-AU"/>
        </w:rPr>
        <w:lastRenderedPageBreak/>
        <w:t>much more strongly than in our government's economic policy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67F9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civic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religious</w:t>
      </w:r>
      <w:r>
        <w:rPr>
          <w:rFonts w:cs="CG Times"/>
          <w:i/>
          <w:iCs/>
          <w:lang w:val="en-AU"/>
        </w:rPr>
        <w:t xml:space="preserve"> life of the community</w:t>
      </w:r>
    </w:p>
    <w:p w14:paraId="71B9CB0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state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federal</w:t>
      </w:r>
      <w:r>
        <w:rPr>
          <w:rFonts w:cs="CG Times"/>
          <w:i/>
          <w:iCs/>
          <w:lang w:val="en-AU"/>
        </w:rPr>
        <w:t xml:space="preserve"> laws</w:t>
      </w:r>
    </w:p>
    <w:p w14:paraId="7FAE991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Australian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flags</w:t>
      </w:r>
    </w:p>
    <w:p w14:paraId="6834078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daily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evening</w:t>
      </w:r>
      <w:r>
        <w:rPr>
          <w:rFonts w:cs="CG Times"/>
          <w:i/>
          <w:iCs/>
          <w:lang w:val="en-AU"/>
        </w:rPr>
        <w:t xml:space="preserve"> newspapers</w:t>
      </w:r>
      <w:r>
        <w:rPr>
          <w:rFonts w:cs="CG Times"/>
          <w:lang w:val="en-AU"/>
        </w:rPr>
        <w:t>]</w:t>
      </w:r>
    </w:p>
    <w:p w14:paraId="2F12CAB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demise of the liberals has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long and complicated</w:t>
      </w:r>
      <w:r>
        <w:rPr>
          <w:rFonts w:cs="CG Times"/>
          <w:i/>
          <w:iCs/>
          <w:lang w:val="en-AU"/>
        </w:rPr>
        <w:t xml:space="preserve"> process </w:t>
      </w:r>
      <w:r>
        <w:rPr>
          <w:rFonts w:cs="CG Times"/>
          <w:i/>
          <w:iCs/>
          <w:u w:val="single"/>
          <w:lang w:val="en-AU"/>
        </w:rPr>
        <w:t>but which now looks as though it is fairly decisive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F6EF05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 I can only write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only when I get out of pain</w:t>
      </w:r>
      <w:r>
        <w:rPr>
          <w:rFonts w:cs="CG Times"/>
          <w:i/>
          <w:iCs/>
          <w:lang w:val="en-AU"/>
        </w:rPr>
        <w:t>.</w:t>
      </w:r>
    </w:p>
    <w:p w14:paraId="623C834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more remark like that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I'm leaving</w:t>
      </w:r>
      <w:r>
        <w:rPr>
          <w:rFonts w:cs="CG Times"/>
          <w:i/>
          <w:iCs/>
          <w:lang w:val="en-AU"/>
        </w:rPr>
        <w:t>.</w:t>
      </w:r>
    </w:p>
    <w:p w14:paraId="468553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and/or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inviting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E9AFA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 saw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03A202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in what circumstances</w:t>
      </w:r>
      <w:r>
        <w:rPr>
          <w:rFonts w:cs="CG Times"/>
          <w:i/>
          <w:iCs/>
          <w:lang w:val="en-AU"/>
        </w:rPr>
        <w:t xml:space="preserve"> it should be allowed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6AFD7F" w14:textId="348045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bookmarkStart w:id="0" w:name="OLE_LINK55"/>
      <w:bookmarkStart w:id="1" w:name="OLE_LINK56"/>
      <w:proofErr w:type="spellStart"/>
      <w:r w:rsidR="00412054" w:rsidRPr="00412054">
        <w:rPr>
          <w:rFonts w:cs="CG Times"/>
          <w:smallCaps/>
          <w:lang w:val="en-AU"/>
        </w:rPr>
        <w:t>i</w:t>
      </w:r>
      <w:bookmarkEnd w:id="0"/>
      <w:bookmarkEnd w:id="1"/>
      <w:proofErr w:type="spellEnd"/>
      <w:r>
        <w:rPr>
          <w:rFonts w:cs="CG Times"/>
          <w:lang w:val="en-AU"/>
        </w:rPr>
        <w:t>: single genitive]</w:t>
      </w:r>
    </w:p>
    <w:p w14:paraId="208BB1A7" w14:textId="0980C3D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ab/>
        <w:t xml:space="preserve">[Type </w:t>
      </w:r>
      <w:r w:rsidR="00412054">
        <w:rPr>
          <w:rFonts w:cs="CG Times"/>
          <w:smallCaps/>
          <w:lang w:val="en-AU"/>
        </w:rPr>
        <w:t>i</w:t>
      </w:r>
      <w:r w:rsidR="00412054" w:rsidRP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2A2B1635" w14:textId="71B363F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children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51FFAE1E" w14:textId="166B414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mother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58C79DF2" w14:textId="18789828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>: direct multiple genitive]</w:t>
      </w:r>
    </w:p>
    <w:p w14:paraId="7D034013" w14:textId="5FC34E0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: single genitive]</w:t>
      </w:r>
    </w:p>
    <w:p w14:paraId="00BE2014" w14:textId="5711522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dependent]</w:t>
      </w:r>
    </w:p>
    <w:p w14:paraId="18E14675" w14:textId="53E41B3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[Type </w:t>
      </w:r>
      <w:proofErr w:type="spellStart"/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 xml:space="preserve">: direct multiple genitive </w:t>
      </w:r>
      <w:r w:rsidR="0011069C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independent]</w:t>
      </w:r>
    </w:p>
    <w:p w14:paraId="1558A9E9" w14:textId="07740FB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hers</w:t>
      </w:r>
      <w:r>
        <w:rPr>
          <w:rFonts w:cs="CG Times"/>
          <w:lang w:val="en-AU"/>
        </w:rPr>
        <w:tab/>
        <w:t xml:space="preserve">[Type </w:t>
      </w:r>
      <w:r w:rsidR="00412054" w:rsidRPr="00412054">
        <w:rPr>
          <w:rFonts w:cs="CG Times"/>
          <w:smallCaps/>
          <w:lang w:val="en-AU"/>
        </w:rPr>
        <w:t>i</w:t>
      </w:r>
      <w:r w:rsidR="00412054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: indirect multiple genitive]</w:t>
      </w:r>
    </w:p>
    <w:p w14:paraId="057AFF7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 first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 last</w:t>
      </w:r>
    </w:p>
    <w:p w14:paraId="5AA82434" w14:textId="20A8EA1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*[</w:t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</w:p>
    <w:p w14:paraId="7F81D383" w14:textId="34FA19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letters</w:t>
      </w:r>
      <w:r>
        <w:rPr>
          <w:rFonts w:cs="CG Times"/>
          <w:lang w:val="en-AU"/>
        </w:rPr>
        <w:tab/>
        <w:t>[Type</w:t>
      </w:r>
      <w:r w:rsidR="00C2188D" w:rsidRPr="00C2188D">
        <w:rPr>
          <w:rFonts w:cs="CG Times"/>
          <w:smallCaps/>
          <w:lang w:val="en-AU"/>
        </w:rPr>
        <w:t xml:space="preserve">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ia</w:t>
      </w:r>
      <w:proofErr w:type="spellEnd"/>
      <w:r>
        <w:rPr>
          <w:rFonts w:cs="CG Times"/>
          <w:lang w:val="en-AU"/>
        </w:rPr>
        <w:t>]</w:t>
      </w:r>
    </w:p>
    <w:p w14:paraId="329C5169" w14:textId="606E114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 xml:space="preserve">[Type </w:t>
      </w:r>
      <w:proofErr w:type="spellStart"/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ib</w:t>
      </w:r>
      <w:proofErr w:type="spellEnd"/>
      <w:r>
        <w:rPr>
          <w:rFonts w:cs="CG Times"/>
          <w:lang w:val="en-AU"/>
        </w:rPr>
        <w:t>]</w:t>
      </w:r>
    </w:p>
    <w:p w14:paraId="31EBF6B2" w14:textId="5FEB2042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letters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[Type </w:t>
      </w:r>
      <w:r w:rsidR="00C2188D" w:rsidRPr="00412054">
        <w:rPr>
          <w:rFonts w:cs="CG Times"/>
          <w:smallCaps/>
          <w:lang w:val="en-AU"/>
        </w:rPr>
        <w:t>i</w:t>
      </w:r>
      <w:r w:rsidR="00C2188D">
        <w:rPr>
          <w:rFonts w:cs="CG Times"/>
          <w:smallCaps/>
          <w:lang w:val="en-AU"/>
        </w:rPr>
        <w:t>ii</w:t>
      </w:r>
      <w:r>
        <w:rPr>
          <w:rFonts w:cs="CG Times"/>
          <w:lang w:val="en-AU"/>
        </w:rPr>
        <w:t>]</w:t>
      </w:r>
    </w:p>
    <w:p w14:paraId="4463E46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Kim's letters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[pre-empted by 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)</w:t>
      </w:r>
    </w:p>
    <w:p w14:paraId="473F1AAA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It'll be very hot,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take plenty of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>]</w:t>
      </w:r>
    </w:p>
    <w:p w14:paraId="5AEEC9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They've finished the job,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why did they take so long?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719A63C5" w14:textId="77777777" w:rsidR="00326A3B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Did you make your own contributions to a complying</w:t>
      </w:r>
    </w:p>
    <w:p w14:paraId="08D0EBA6" w14:textId="5F6F6382" w:rsidR="009C382E" w:rsidRPr="00326A3B" w:rsidRDefault="009C382E" w:rsidP="00701D8D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superannuation</w:t>
      </w:r>
      <w:r w:rsidR="00326A3B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fund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your assessable income is</w:t>
      </w:r>
      <w:r w:rsidR="00701D8D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less than $31,000?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51ECF98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give the first three lectures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then I'll take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0B2D68B1" w14:textId="459FCA4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Come around six,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is that too early?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impve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68160E1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 a disaster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yet no-one seemed to mind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>]</w:t>
      </w:r>
    </w:p>
    <w:p w14:paraId="31266BC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would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he would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declar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2A00B33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was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what a success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exclam</w:t>
      </w:r>
      <w:proofErr w:type="spellEnd"/>
      <w:r>
        <w:rPr>
          <w:rFonts w:cs="CG Times"/>
          <w:lang w:val="en-AU"/>
        </w:rPr>
        <w:t>]</w:t>
      </w:r>
    </w:p>
    <w:p w14:paraId="77E71DB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 or is it a hoax?</w:t>
      </w:r>
      <w:r>
        <w:rPr>
          <w:rFonts w:cs="CG Times"/>
          <w:lang w:val="en-AU"/>
        </w:rPr>
        <w:tab/>
        <w:t>[alternative Q]</w:t>
      </w:r>
    </w:p>
    <w:p w14:paraId="786CCBA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moved or are you about to move?</w:t>
      </w:r>
      <w:r>
        <w:rPr>
          <w:rFonts w:cs="CG Times"/>
          <w:lang w:val="en-AU"/>
        </w:rPr>
        <w:tab/>
        <w:t>[alternative or polar Q]</w:t>
      </w:r>
    </w:p>
    <w:p w14:paraId="00CE9AF8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can you eat it or have I got one?</w:t>
      </w:r>
      <w:r>
        <w:rPr>
          <w:rFonts w:cs="CG Times"/>
          <w:lang w:val="en-AU"/>
        </w:rPr>
        <w:tab/>
        <w:t>[two polar questions]</w:t>
      </w:r>
    </w:p>
    <w:p w14:paraId="111BDD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 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they 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[clauses]</w:t>
      </w:r>
    </w:p>
    <w:p w14:paraId="751ECCE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shot 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shot 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[VPs]</w:t>
      </w:r>
    </w:p>
    <w:p w14:paraId="39A6C70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</w:t>
      </w:r>
      <w:r>
        <w:rPr>
          <w:rFonts w:cs="CG Times"/>
          <w:i/>
          <w:iCs/>
          <w:u w:val="single"/>
          <w:lang w:val="en-AU"/>
        </w:rPr>
        <w:t>her 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[NPs]</w:t>
      </w:r>
    </w:p>
    <w:p w14:paraId="4E2DBCA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shot her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[nouns]</w:t>
      </w:r>
    </w:p>
    <w:p w14:paraId="4BAAD7C3" w14:textId="2CA9F28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proofErr w:type="gramStart"/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</w:p>
    <w:p w14:paraId="74243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cup and saucer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cup and saucer</w:t>
      </w:r>
    </w:p>
    <w:p w14:paraId="2CFEA69B" w14:textId="69E1646B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elephant and giraffe</w:t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 elephant and giraffe</w:t>
      </w:r>
    </w:p>
    <w:p w14:paraId="404A54F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[VP-coordination]</w:t>
      </w:r>
    </w:p>
    <w:p w14:paraId="7EAA343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had dinner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 watched TV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coordination]</w:t>
      </w:r>
    </w:p>
    <w:p w14:paraId="62A2DDF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homeless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an orphan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refugeee</w:t>
      </w:r>
      <w:proofErr w:type="spellEnd"/>
      <w:r>
        <w:rPr>
          <w:rFonts w:cs="CG Times"/>
          <w:i/>
          <w:iCs/>
          <w:u w:val="single"/>
          <w:lang w:val="en-AU"/>
        </w:rPr>
        <w:t xml:space="preserve"> in State care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your parents can't provide you with a home, care or support</w:t>
      </w:r>
      <w:r>
        <w:rPr>
          <w:rFonts w:cs="CG Times"/>
          <w:i/>
          <w:iCs/>
          <w:lang w:val="en-AU"/>
        </w:rPr>
        <w:t xml:space="preserve">, you can get </w:t>
      </w:r>
      <w:proofErr w:type="spellStart"/>
      <w:r>
        <w:rPr>
          <w:rFonts w:cs="CG Times"/>
          <w:i/>
          <w:iCs/>
          <w:lang w:val="en-AU"/>
        </w:rPr>
        <w:t>Austudy</w:t>
      </w:r>
      <w:proofErr w:type="spellEnd"/>
      <w:r>
        <w:rPr>
          <w:rFonts w:cs="CG Times"/>
          <w:i/>
          <w:iCs/>
          <w:lang w:val="en-AU"/>
        </w:rPr>
        <w:t xml:space="preserve"> from the minimum </w:t>
      </w:r>
      <w:r>
        <w:rPr>
          <w:rFonts w:cs="CG Times"/>
          <w:i/>
          <w:iCs/>
          <w:lang w:val="en-AU"/>
        </w:rPr>
        <w:lastRenderedPageBreak/>
        <w:t>school leaving age.</w:t>
      </w:r>
    </w:p>
    <w:p w14:paraId="1D29B2B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middle-aged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of sallow complexion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had penetrating blue eyes</w:t>
      </w:r>
      <w:r>
        <w:rPr>
          <w:rFonts w:cs="CG Times"/>
          <w:i/>
          <w:iCs/>
          <w:lang w:val="en-AU"/>
        </w:rPr>
        <w:t>.</w:t>
      </w:r>
    </w:p>
    <w:p w14:paraId="63BA88A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reads widely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has a questioning mind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he's very mature for his years</w:t>
      </w:r>
      <w:r>
        <w:rPr>
          <w:rFonts w:cs="CG Times"/>
          <w:i/>
          <w:iCs/>
          <w:lang w:val="en-AU"/>
        </w:rPr>
        <w:t>.</w:t>
      </w:r>
    </w:p>
    <w:p w14:paraId="0619248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read the report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discussed it with colleagues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was now drafting a reply</w:t>
      </w:r>
      <w:r>
        <w:rPr>
          <w:rFonts w:cs="CG Times"/>
          <w:i/>
          <w:iCs/>
          <w:lang w:val="en-AU"/>
        </w:rPr>
        <w:t>.</w:t>
      </w:r>
    </w:p>
    <w:p w14:paraId="0D9BB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live in Paris.</w:t>
      </w:r>
    </w:p>
    <w:p w14:paraId="1EA21A4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guests and </w:t>
      </w:r>
      <w:r>
        <w:rPr>
          <w:rFonts w:cs="CG Times"/>
          <w:i/>
          <w:iCs/>
          <w:u w:val="single"/>
          <w:lang w:val="en-AU"/>
        </w:rPr>
        <w:t>indeed</w:t>
      </w:r>
      <w:r>
        <w:rPr>
          <w:rFonts w:cs="CG Times"/>
          <w:i/>
          <w:iCs/>
          <w:lang w:val="en-AU"/>
        </w:rPr>
        <w:t xml:space="preserve"> his family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[expansion by modifier]</w:t>
      </w:r>
    </w:p>
    <w:p w14:paraId="4BD672C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guests and his family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NP-coordination]</w:t>
      </w:r>
    </w:p>
    <w:p w14:paraId="7CFF02FA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offended the guests and indeed he offended his family too.</w:t>
      </w:r>
    </w:p>
    <w:p w14:paraId="5E222F3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offended the guests. </w:t>
      </w:r>
      <w:proofErr w:type="gramStart"/>
      <w:r>
        <w:rPr>
          <w:rFonts w:cs="CG Times"/>
          <w:i/>
          <w:iCs/>
          <w:lang w:val="en-AU"/>
        </w:rPr>
        <w:t>Indeed</w:t>
      </w:r>
      <w:proofErr w:type="gramEnd"/>
      <w:r>
        <w:rPr>
          <w:rFonts w:cs="CG Times"/>
          <w:i/>
          <w:iCs/>
          <w:lang w:val="en-AU"/>
        </w:rPr>
        <w:t xml:space="preserve"> he offended his family too.</w:t>
      </w:r>
    </w:p>
    <w:p w14:paraId="607A880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and taken notes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57C16B14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must have been a rat or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a very large mouse.</w:t>
      </w:r>
    </w:p>
    <w:p w14:paraId="3235C5BE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it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next week but now.</w:t>
      </w:r>
    </w:p>
    <w:p w14:paraId="53EFDDF1" w14:textId="263592ED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an </w:t>
      </w:r>
      <w:r w:rsidR="00393DA5">
        <w:rPr>
          <w:rFonts w:cs="CG Times"/>
          <w:i/>
          <w:iCs/>
          <w:lang w:val="en-AU"/>
        </w:rPr>
        <w:t>engineer</w:t>
      </w:r>
      <w:r>
        <w:rPr>
          <w:rFonts w:cs="CG Times"/>
          <w:i/>
          <w:iCs/>
          <w:lang w:val="en-AU"/>
        </w:rPr>
        <w:t xml:space="preserve"> and Pat is a barrister.</w:t>
      </w:r>
      <w:r>
        <w:rPr>
          <w:rFonts w:cs="CG Times"/>
          <w:lang w:val="en-AU"/>
        </w:rPr>
        <w:tab/>
        <w:t>[basic coordination]</w:t>
      </w:r>
    </w:p>
    <w:p w14:paraId="3422512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an engineer and Pat __ a barrister.</w:t>
      </w:r>
      <w:r>
        <w:rPr>
          <w:rFonts w:cs="CG Times"/>
          <w:lang w:val="en-AU"/>
        </w:rPr>
        <w:tab/>
        <w:t>[gapped coordination]</w:t>
      </w:r>
    </w:p>
    <w:p w14:paraId="2390F10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daughter</w:t>
      </w:r>
      <w:r>
        <w:rPr>
          <w:rFonts w:cs="CG Times"/>
          <w:i/>
          <w:iCs/>
          <w:lang w:val="en-AU"/>
        </w:rPr>
        <w:t xml:space="preserve"> studied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their son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object]</w:t>
      </w:r>
    </w:p>
    <w:p w14:paraId="0A7B96E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PM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six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Queen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an hour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__ adjunct]</w:t>
      </w:r>
    </w:p>
    <w:p w14:paraId="4258CA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came to Fiji</w:t>
      </w:r>
      <w:r>
        <w:rPr>
          <w:rFonts w:cs="CG Times"/>
          <w:i/>
          <w:iCs/>
          <w:lang w:val="en-AU"/>
        </w:rPr>
        <w:t xml:space="preserve"> in 1967 and her parents __ the following year.</w:t>
      </w:r>
    </w:p>
    <w:p w14:paraId="636F8EF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daughter </w:t>
      </w:r>
      <w:r>
        <w:rPr>
          <w:rFonts w:cs="CG Times"/>
          <w:i/>
          <w:iCs/>
          <w:u w:val="single"/>
          <w:lang w:val="en-AU"/>
        </w:rPr>
        <w:t>was studying</w:t>
      </w:r>
      <w:r>
        <w:rPr>
          <w:rFonts w:cs="CG Times"/>
          <w:i/>
          <w:iCs/>
          <w:lang w:val="en-AU"/>
        </w:rPr>
        <w:t xml:space="preserve"> law, their son __ medicine.</w:t>
      </w:r>
    </w:p>
    <w:p w14:paraId="49CD8C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expects to get</w:t>
      </w:r>
      <w:r>
        <w:rPr>
          <w:rFonts w:cs="CG Times"/>
          <w:i/>
          <w:iCs/>
          <w:lang w:val="en-AU"/>
        </w:rPr>
        <w:t xml:space="preserve"> a credit, Pat __ only a pass.</w:t>
      </w:r>
    </w:p>
    <w:p w14:paraId="6D98B49B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</w:t>
      </w:r>
      <w:r>
        <w:rPr>
          <w:rFonts w:cs="CG Times"/>
          <w:i/>
          <w:iCs/>
          <w:u w:val="single"/>
          <w:lang w:val="en-AU"/>
        </w:rPr>
        <w:t>wanted him to marry</w:t>
      </w:r>
      <w:r>
        <w:rPr>
          <w:rFonts w:cs="CG Times"/>
          <w:i/>
          <w:iCs/>
          <w:lang w:val="en-AU"/>
        </w:rPr>
        <w:t xml:space="preserve"> Sue, but his mother __ Louise.</w:t>
      </w:r>
    </w:p>
    <w:p w14:paraId="1655A063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by car and Bill __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bus.</w:t>
      </w:r>
    </w:p>
    <w:p w14:paraId="6DF6B607" w14:textId="5EA4EA6C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hoping to go to university and Pat __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join the family business.</w:t>
      </w:r>
    </w:p>
    <w:p w14:paraId="2CB20F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Monday </w:t>
      </w:r>
      <w:r>
        <w:rPr>
          <w:rFonts w:cs="CG Times"/>
          <w:i/>
          <w:iCs/>
          <w:u w:val="single"/>
          <w:lang w:val="en-AU"/>
        </w:rPr>
        <w:t>she'd been</w:t>
      </w:r>
      <w:r>
        <w:rPr>
          <w:rFonts w:cs="CG Times"/>
          <w:i/>
          <w:iCs/>
          <w:lang w:val="en-AU"/>
        </w:rPr>
        <w:t xml:space="preserve"> in Paris and on Tuesday __ in Bonn.</w:t>
      </w:r>
    </w:p>
    <w:p w14:paraId="461C816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Always </w:t>
      </w:r>
      <w:r>
        <w:rPr>
          <w:rFonts w:cs="CG Times"/>
          <w:i/>
          <w:iCs/>
          <w:u w:val="single"/>
          <w:lang w:val="en-AU"/>
        </w:rPr>
        <w:t>do it</w:t>
      </w:r>
      <w:r>
        <w:rPr>
          <w:rFonts w:cs="CG Times"/>
          <w:i/>
          <w:iCs/>
          <w:lang w:val="en-AU"/>
        </w:rPr>
        <w:t xml:space="preserve"> with your left hand, never __ with your right.</w:t>
      </w:r>
    </w:p>
    <w:p w14:paraId="4E9C349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on resigning and Pat __ on following her example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look like losing our two best designers.</w:t>
      </w:r>
    </w:p>
    <w:p w14:paraId="599B44B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had given me </w:t>
      </w:r>
      <w:r>
        <w:rPr>
          <w:rFonts w:cs="CG Times"/>
          <w:i/>
          <w:iCs/>
          <w:u w:val="single"/>
          <w:lang w:val="en-AU"/>
        </w:rPr>
        <w:t>earrings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Christmas</w:t>
      </w:r>
      <w:r>
        <w:rPr>
          <w:rFonts w:cs="CG Times"/>
          <w:i/>
          <w:iCs/>
          <w:lang w:val="en-AU"/>
        </w:rPr>
        <w:t xml:space="preserve"> and Bob __ </w:t>
      </w:r>
      <w:r>
        <w:rPr>
          <w:rFonts w:cs="CG Times"/>
          <w:i/>
          <w:iCs/>
          <w:u w:val="single"/>
          <w:lang w:val="en-AU"/>
        </w:rPr>
        <w:t>a 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my birthday</w:t>
      </w:r>
      <w:r>
        <w:rPr>
          <w:rFonts w:cs="CG Times"/>
          <w:i/>
          <w:iCs/>
          <w:lang w:val="en-AU"/>
        </w:rPr>
        <w:t>.</w:t>
      </w:r>
    </w:p>
    <w:p w14:paraId="34A8574E" w14:textId="3B089378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had treated</w:t>
      </w:r>
      <w:r>
        <w:rPr>
          <w:rFonts w:cs="CG Times"/>
          <w:i/>
          <w:iCs/>
          <w:lang w:val="en-AU"/>
        </w:rPr>
        <w:t xml:space="preserve"> his whole family </w:t>
      </w:r>
      <w:r>
        <w:rPr>
          <w:rFonts w:cs="CG Times"/>
          <w:i/>
          <w:iCs/>
          <w:u w:val="single"/>
          <w:lang w:val="en-AU"/>
        </w:rPr>
        <w:t>appallingly</w:t>
      </w:r>
      <w:r>
        <w:rPr>
          <w:rFonts w:cs="CG Times"/>
          <w:i/>
          <w:iCs/>
          <w:lang w:val="en-AU"/>
        </w:rPr>
        <w:t>, the other __ only his wife __</w:t>
      </w:r>
      <w:r>
        <w:rPr>
          <w:rFonts w:cs="CG Times"/>
          <w:lang w:val="en-AU"/>
        </w:rPr>
        <w:t>.</w:t>
      </w:r>
    </w:p>
    <w:p w14:paraId="392A2CF8" w14:textId="6E56A3F5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Indian </w:t>
      </w:r>
      <w:r>
        <w:rPr>
          <w:rFonts w:cs="CG Times"/>
          <w:i/>
          <w:iCs/>
          <w:u w:val="single"/>
          <w:lang w:val="en-AU"/>
        </w:rPr>
        <w:t>to win</w:t>
      </w:r>
      <w:r>
        <w:rPr>
          <w:rFonts w:cs="CG Times"/>
          <w:i/>
          <w:iCs/>
          <w:lang w:val="en-AU"/>
        </w:rPr>
        <w:t>, my wife __ the Italian __</w:t>
      </w:r>
      <w:r>
        <w:rPr>
          <w:rFonts w:cs="CG Times"/>
          <w:lang w:val="en-AU"/>
        </w:rPr>
        <w:t>.</w:t>
      </w:r>
    </w:p>
    <w:p w14:paraId="220BF392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few</w:t>
      </w:r>
      <w:r>
        <w:rPr>
          <w:rFonts w:cs="CG Times"/>
          <w:i/>
          <w:iCs/>
          <w:lang w:val="en-AU"/>
        </w:rPr>
        <w:t xml:space="preserve"> fathers </w:t>
      </w:r>
      <w:r>
        <w:rPr>
          <w:rFonts w:cs="CG Times"/>
          <w:i/>
          <w:iCs/>
          <w:u w:val="single"/>
          <w:lang w:val="en-AU"/>
        </w:rPr>
        <w:t>had been rostered</w:t>
      </w:r>
      <w:r>
        <w:rPr>
          <w:rFonts w:cs="CG Times"/>
          <w:i/>
          <w:iCs/>
          <w:lang w:val="en-AU"/>
        </w:rPr>
        <w:t xml:space="preserve"> for Saturday and __ mothers __ for Sunday.</w:t>
      </w:r>
    </w:p>
    <w:p w14:paraId="3F8BFAD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criticisms</w:t>
      </w:r>
      <w:r>
        <w:rPr>
          <w:rFonts w:cs="CG Times"/>
          <w:i/>
          <w:iCs/>
          <w:lang w:val="en-AU"/>
        </w:rPr>
        <w:t xml:space="preserve"> of Kim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inaccurate and __ of Pat __ irrelevant.</w:t>
      </w:r>
    </w:p>
    <w:p w14:paraId="7822B2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i/>
          <w:iCs/>
          <w:lang w:val="en-AU"/>
        </w:rPr>
        <w:t xml:space="preserve"> his assignment, nor __ Jill __ hers.</w:t>
      </w:r>
    </w:p>
    <w:p w14:paraId="662941CF" w14:textId="43B1E934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most households the adults </w:t>
      </w:r>
      <w:r>
        <w:rPr>
          <w:rFonts w:cs="CG Times"/>
          <w:i/>
          <w:iCs/>
          <w:u w:val="single"/>
          <w:lang w:val="en-AU"/>
        </w:rPr>
        <w:t>make these decisions</w:t>
      </w:r>
      <w:r>
        <w:rPr>
          <w:rFonts w:cs="CG Times"/>
          <w:i/>
          <w:iCs/>
          <w:lang w:val="en-AU"/>
        </w:rPr>
        <w:t>, but in ours the kids __</w:t>
      </w:r>
      <w:r>
        <w:rPr>
          <w:rFonts w:cs="CG Times"/>
          <w:lang w:val="en-AU"/>
        </w:rPr>
        <w:t>.</w:t>
      </w:r>
    </w:p>
    <w:p w14:paraId="57CE9A02" w14:textId="47A75CD5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__ just a t-shirt.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2BF72993" w14:textId="2AD4B6B1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have a new bicycle and Pat can't have just a t-shirt.</w:t>
      </w:r>
      <w:r>
        <w:rPr>
          <w:rFonts w:cs="CG Times"/>
          <w:lang w:val="en-AU"/>
        </w:rPr>
        <w:tab/>
        <w:t>)</w:t>
      </w:r>
    </w:p>
    <w:p w14:paraId="4402C6FE" w14:textId="1449E1C7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__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</w:t>
      </w:r>
      <w:r w:rsidR="00B45298">
        <w:rPr>
          <w:rFonts w:cs="CG Times"/>
          <w:lang w:val="en-AU"/>
        </w:rPr>
        <w:t>≠</w:t>
      </w:r>
      <w:r>
        <w:rPr>
          <w:rFonts w:cs="CG Times"/>
          <w:lang w:val="en-AU"/>
        </w:rPr>
        <w:t>ii</w:t>
      </w:r>
      <w:proofErr w:type="spellEnd"/>
      <w:r>
        <w:rPr>
          <w:rFonts w:cs="CG Times"/>
          <w:lang w:val="en-AU"/>
        </w:rPr>
        <w:t>]</w:t>
      </w:r>
    </w:p>
    <w:p w14:paraId="3998C8E7" w14:textId="51B04294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 or Pat wasn't at work on Tuesday.</w:t>
      </w:r>
      <w:r>
        <w:rPr>
          <w:rFonts w:cs="CG Times"/>
          <w:lang w:val="en-AU"/>
        </w:rPr>
        <w:tab/>
        <w:t>)</w:t>
      </w:r>
    </w:p>
    <w:p w14:paraId="35601C76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I gave </w:t>
      </w:r>
      <w:r>
        <w:rPr>
          <w:rFonts w:cs="CG Times"/>
          <w:i/>
          <w:iCs/>
          <w:u w:val="single"/>
          <w:lang w:val="en-AU"/>
        </w:rPr>
        <w:t>$5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coordination]</w:t>
      </w:r>
    </w:p>
    <w:p w14:paraId="4330AC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[nonce-constituent coordination]</w:t>
      </w:r>
    </w:p>
    <w:p w14:paraId="3D63830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persuaded </w:t>
      </w:r>
      <w:r>
        <w:rPr>
          <w:rFonts w:cs="CG Times"/>
          <w:i/>
          <w:iCs/>
          <w:u w:val="single"/>
          <w:lang w:val="en-AU"/>
        </w:rPr>
        <w:t>one of 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cycle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catch a bus</w:t>
      </w:r>
      <w:r>
        <w:rPr>
          <w:rFonts w:cs="CG Times"/>
          <w:i/>
          <w:iCs/>
          <w:lang w:val="en-AU"/>
        </w:rPr>
        <w:t>.</w:t>
      </w:r>
    </w:p>
    <w:p w14:paraId="2DA5A17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criticised </w:t>
      </w:r>
      <w:r>
        <w:rPr>
          <w:rFonts w:cs="CG Times"/>
          <w:i/>
          <w:iCs/>
          <w:u w:val="single"/>
          <w:lang w:val="en-AU"/>
        </w:rPr>
        <w:t>by some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short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by others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being too long</w:t>
      </w:r>
      <w:r>
        <w:rPr>
          <w:rFonts w:cs="CG Times"/>
          <w:i/>
          <w:iCs/>
          <w:lang w:val="en-AU"/>
        </w:rPr>
        <w:t>.</w:t>
      </w:r>
    </w:p>
    <w:p w14:paraId="463045D8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Ted considered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young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 earnest</w:t>
      </w:r>
      <w:r>
        <w:rPr>
          <w:rFonts w:cs="CG Times"/>
          <w:i/>
          <w:iCs/>
          <w:lang w:val="en-AU"/>
        </w:rPr>
        <w:t>.</w:t>
      </w:r>
    </w:p>
    <w:p w14:paraId="44F453B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bought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t-shirt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shorts</w:t>
      </w:r>
      <w:r>
        <w:rPr>
          <w:rFonts w:cs="CG Times"/>
          <w:i/>
          <w:iCs/>
          <w:lang w:val="en-AU"/>
        </w:rPr>
        <w:t>.</w:t>
      </w:r>
    </w:p>
    <w:p w14:paraId="6C3CBB64" w14:textId="3029057E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E6FAB">
        <w:rPr>
          <w:rFonts w:cs="CG Times"/>
          <w:lang w:val="en-AU"/>
        </w:rPr>
        <w:t>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 xml:space="preserve"> and </w:t>
      </w:r>
      <w:r w:rsidR="000F5C7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postcard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Friday</w:t>
      </w:r>
      <w:r>
        <w:rPr>
          <w:rFonts w:cs="CG Times"/>
          <w:i/>
          <w:iCs/>
          <w:lang w:val="en-AU"/>
        </w:rPr>
        <w:t>.</w:t>
      </w:r>
    </w:p>
    <w:p w14:paraId="70EDEDB3" w14:textId="65B8365C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In the afternoon I wrote </w:t>
      </w:r>
      <w:r>
        <w:rPr>
          <w:rFonts w:cs="CG Times"/>
          <w:i/>
          <w:iCs/>
          <w:u w:val="single"/>
          <w:lang w:val="en-AU"/>
        </w:rPr>
        <w:t>a report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my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>.</w:t>
      </w:r>
    </w:p>
    <w:p w14:paraId="72C4EE53" w14:textId="53302ABE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his wife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debts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untidy state of the 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boys</w:t>
      </w:r>
      <w:r>
        <w:rPr>
          <w:rFonts w:cs="CG Times"/>
          <w:i/>
          <w:iCs/>
          <w:lang w:val="en-AU"/>
        </w:rPr>
        <w:t>.</w:t>
      </w:r>
    </w:p>
    <w:p w14:paraId="07F7E1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lectures </w:t>
      </w:r>
      <w:r>
        <w:rPr>
          <w:rFonts w:cs="CG Times"/>
          <w:i/>
          <w:iCs/>
          <w:u w:val="single"/>
          <w:lang w:val="en-AU"/>
        </w:rPr>
        <w:t>on Goethe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Smith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on Schiller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Dr Jones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950B15" w14:textId="6E5666A8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</w:t>
      </w:r>
      <w:r>
        <w:rPr>
          <w:rFonts w:cs="CG Times"/>
          <w:i/>
          <w:iCs/>
          <w:u w:val="single"/>
          <w:lang w:val="en-AU"/>
        </w:rPr>
        <w:t>a new bicycle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just a t-shirt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2FD70031" w14:textId="77777777" w:rsidR="009C382E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give a new bicycle to Kim and I can't give just a t-shirt to Pat. </w:t>
      </w:r>
      <w:r>
        <w:rPr>
          <w:rFonts w:cs="CG Times"/>
          <w:lang w:val="en-AU"/>
        </w:rPr>
        <w:tab/>
        <w:t xml:space="preserve">) </w:t>
      </w:r>
    </w:p>
    <w:p w14:paraId="662F304A" w14:textId="24C10142" w:rsidR="009C382E" w:rsidRDefault="009C382E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nothing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Pat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201D4F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14:paraId="3B5C7494" w14:textId="77777777" w:rsidR="006644DF" w:rsidRDefault="009C382E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 nothing to Kim about Pat or he said nothing to Pat about Kim.</w:t>
      </w:r>
      <w:r>
        <w:rPr>
          <w:rFonts w:cs="CG Times"/>
          <w:lang w:val="en-AU"/>
        </w:rPr>
        <w:tab/>
        <w:t xml:space="preserve">) </w:t>
      </w:r>
    </w:p>
    <w:p w14:paraId="64F1289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6644DF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2AFB028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14:paraId="7905ACF2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692"/>
          <w:tab w:val="center" w:pos="2937"/>
          <w:tab w:val="center" w:pos="3456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PP-coordination</w:t>
      </w:r>
    </w:p>
    <w:p w14:paraId="69C8A584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51829E7B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1B06B33F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6B173434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sym w:font="WP TypographicSymbols" w:char="0042"/>
      </w:r>
      <w:r>
        <w:rPr>
          <w:rFonts w:cs="CG Times"/>
          <w:sz w:val="20"/>
          <w:szCs w:val="20"/>
          <w:lang w:val="en-AU"/>
        </w:rPr>
        <w:t>PP</w:t>
      </w:r>
    </w:p>
    <w:p w14:paraId="743A9132" w14:textId="77777777" w:rsidR="009C382E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05E110FF" w14:textId="77777777" w:rsidR="006644DF" w:rsidRDefault="009C382E">
      <w:pPr>
        <w:keepNext/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2655B46B" w14:textId="77777777" w:rsidR="006644DF" w:rsidRDefault="009C382E">
      <w:pPr>
        <w:keepLines/>
        <w:tabs>
          <w:tab w:val="left" w:pos="0"/>
          <w:tab w:val="center" w:pos="1267"/>
          <w:tab w:val="center" w:pos="2289"/>
          <w:tab w:val="center" w:pos="2395"/>
          <w:tab w:val="center" w:pos="2937"/>
          <w:tab w:val="center" w:pos="3142"/>
          <w:tab w:val="center" w:pos="3392"/>
          <w:tab w:val="center" w:pos="4622"/>
          <w:tab w:val="center" w:pos="5083"/>
          <w:tab w:val="center" w:pos="5659"/>
          <w:tab w:val="center" w:pos="6192"/>
          <w:tab w:val="center" w:pos="6782"/>
          <w:tab w:val="center" w:pos="7444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$100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Kim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and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$5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 Pat</w:t>
      </w:r>
    </w:p>
    <w:p w14:paraId="40F7460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 xml:space="preserve"> but never mentioned it.</w:t>
      </w:r>
      <w:r>
        <w:rPr>
          <w:rFonts w:cs="CG Times"/>
          <w:lang w:val="en-AU"/>
        </w:rPr>
        <w:tab/>
        <w:t>[basic coordination]</w:t>
      </w:r>
    </w:p>
    <w:p w14:paraId="6946A6F3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of but never mentioned </w:t>
      </w:r>
      <w:r>
        <w:rPr>
          <w:rFonts w:cs="CG Times"/>
          <w:i/>
          <w:iCs/>
          <w:u w:val="single"/>
          <w:lang w:val="en-AU"/>
        </w:rPr>
        <w:t>my work for MI5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[delayed right constituent]</w:t>
      </w:r>
    </w:p>
    <w:p w14:paraId="567FB6C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rather apprehensive about</w:t>
      </w:r>
      <w:r>
        <w:rPr>
          <w:rFonts w:cs="CG Times"/>
          <w:i/>
          <w:iCs/>
          <w:lang w:val="en-AU"/>
        </w:rPr>
        <w:t xml:space="preserve"> their new proposal.</w:t>
      </w:r>
    </w:p>
    <w:p w14:paraId="7C92FB5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ought to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probably won't</w:t>
      </w:r>
      <w:r>
        <w:rPr>
          <w:rFonts w:cs="CG Times"/>
          <w:i/>
          <w:iCs/>
          <w:lang w:val="en-AU"/>
        </w:rPr>
        <w:t>, make a public apology.</w:t>
      </w:r>
    </w:p>
    <w:p w14:paraId="2DC0B0F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then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is now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always will be</w:t>
      </w:r>
      <w:r>
        <w:rPr>
          <w:rFonts w:cs="CG Times"/>
          <w:i/>
          <w:iCs/>
          <w:lang w:val="en-AU"/>
        </w:rPr>
        <w:t>, devoted to the cause of peace.</w:t>
      </w:r>
    </w:p>
    <w:p w14:paraId="5451B97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regarded him</w:t>
      </w:r>
      <w:r>
        <w:rPr>
          <w:rFonts w:cs="CG Times"/>
          <w:i/>
          <w:iCs/>
          <w:lang w:val="en-AU"/>
        </w:rPr>
        <w:t xml:space="preserve">, or </w:t>
      </w:r>
      <w:r>
        <w:rPr>
          <w:rFonts w:cs="CG Times"/>
          <w:i/>
          <w:iCs/>
          <w:u w:val="single"/>
          <w:lang w:val="en-AU"/>
        </w:rPr>
        <w:t>appeared to regard him</w:t>
      </w:r>
      <w:r>
        <w:rPr>
          <w:rFonts w:cs="CG Times"/>
          <w:i/>
          <w:iCs/>
          <w:lang w:val="en-AU"/>
        </w:rPr>
        <w:t>, as a complete liability.</w:t>
      </w:r>
    </w:p>
    <w:p w14:paraId="5E45CE5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either </w:t>
      </w:r>
      <w:r>
        <w:rPr>
          <w:rFonts w:cs="CG Times"/>
          <w:i/>
          <w:iCs/>
          <w:u w:val="single"/>
          <w:lang w:val="en-AU"/>
        </w:rPr>
        <w:t>telephoned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written a letter to</w:t>
      </w:r>
      <w:r>
        <w:rPr>
          <w:rFonts w:cs="CG Times"/>
          <w:i/>
          <w:iCs/>
          <w:lang w:val="en-AU"/>
        </w:rPr>
        <w:t xml:space="preserve"> his wife's boss.</w:t>
      </w:r>
    </w:p>
    <w:p w14:paraId="370AE3C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welcome</w:t>
      </w:r>
      <w:r>
        <w:rPr>
          <w:rFonts w:cs="CG Times"/>
          <w:i/>
          <w:iCs/>
          <w:lang w:val="en-AU"/>
        </w:rPr>
        <w:t xml:space="preserve">, not </w:t>
      </w:r>
      <w:r>
        <w:rPr>
          <w:rFonts w:cs="CG Times"/>
          <w:i/>
          <w:iCs/>
          <w:u w:val="single"/>
          <w:lang w:val="en-AU"/>
        </w:rPr>
        <w:t>take offence at</w:t>
      </w:r>
      <w:r>
        <w:rPr>
          <w:rFonts w:cs="CG Times"/>
          <w:i/>
          <w:iCs/>
          <w:lang w:val="en-AU"/>
        </w:rPr>
        <w:t>, the suggestions they make.</w:t>
      </w:r>
    </w:p>
    <w:p w14:paraId="37D259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accused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found not guilty</w:t>
      </w:r>
      <w:r>
        <w:rPr>
          <w:rFonts w:cs="CG Times"/>
          <w:i/>
          <w:iCs/>
          <w:lang w:val="en-AU"/>
        </w:rPr>
        <w:t xml:space="preserve"> of stalking a woman for seven years.</w:t>
      </w:r>
    </w:p>
    <w:p w14:paraId="1BB16A01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five new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two second-hand</w:t>
      </w:r>
      <w:r>
        <w:rPr>
          <w:rFonts w:cs="CG Times"/>
          <w:i/>
          <w:iCs/>
          <w:lang w:val="en-AU"/>
        </w:rPr>
        <w:t xml:space="preserve"> copies of his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3C723F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Neither </w:t>
      </w:r>
      <w:r>
        <w:rPr>
          <w:rFonts w:cs="CG Times"/>
          <w:i/>
          <w:iCs/>
          <w:u w:val="single"/>
          <w:lang w:val="en-AU"/>
        </w:rPr>
        <w:t>the American</w:t>
      </w:r>
      <w:r>
        <w:rPr>
          <w:rFonts w:cs="CG Times"/>
          <w:i/>
          <w:iCs/>
          <w:lang w:val="en-AU"/>
        </w:rPr>
        <w:t xml:space="preserve"> nor </w:t>
      </w:r>
      <w:r>
        <w:rPr>
          <w:rFonts w:cs="CG Times"/>
          <w:i/>
          <w:iCs/>
          <w:u w:val="single"/>
          <w:lang w:val="en-AU"/>
        </w:rPr>
        <w:t>the Russian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want war.</w:t>
      </w:r>
    </w:p>
    <w:p w14:paraId="29F7921C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may accept</w:t>
      </w:r>
      <w:r>
        <w:rPr>
          <w:rFonts w:cs="CG Times"/>
          <w:i/>
          <w:iCs/>
          <w:lang w:val="en-AU"/>
        </w:rPr>
        <w:t xml:space="preserve">, but </w:t>
      </w:r>
      <w:r>
        <w:rPr>
          <w:rFonts w:cs="CG Times"/>
          <w:i/>
          <w:iCs/>
          <w:u w:val="single"/>
          <w:lang w:val="en-AU"/>
        </w:rPr>
        <w:t>Pat will certainly reject</w:t>
      </w:r>
      <w:r>
        <w:rPr>
          <w:rFonts w:cs="CG Times"/>
          <w:i/>
          <w:iCs/>
          <w:lang w:val="en-AU"/>
        </w:rPr>
        <w:t>, the management's new proposal.</w:t>
      </w:r>
    </w:p>
    <w:p w14:paraId="19AD10FF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enjoyed</w:t>
      </w:r>
      <w:r>
        <w:rPr>
          <w:rFonts w:cs="CG Times"/>
          <w:i/>
          <w:iCs/>
          <w:lang w:val="en-AU"/>
        </w:rPr>
        <w:t xml:space="preserve">, although </w:t>
      </w:r>
      <w:r>
        <w:rPr>
          <w:rFonts w:cs="CG Times"/>
          <w:i/>
          <w:iCs/>
          <w:u w:val="single"/>
          <w:lang w:val="en-AU"/>
        </w:rPr>
        <w:t>everyone else seemed to find fault with</w:t>
      </w:r>
      <w:r>
        <w:rPr>
          <w:rFonts w:cs="CG Times"/>
          <w:i/>
          <w:iCs/>
          <w:lang w:val="en-AU"/>
        </w:rPr>
        <w:t>, her new novel.</w:t>
      </w:r>
    </w:p>
    <w:p w14:paraId="1F71B9D1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who voted against</w:t>
      </w:r>
      <w:r>
        <w:rPr>
          <w:rFonts w:cs="CG Times"/>
          <w:i/>
          <w:iCs/>
          <w:lang w:val="en-AU"/>
        </w:rPr>
        <w:t xml:space="preserve"> far outnumbered </w:t>
      </w:r>
      <w:r>
        <w:rPr>
          <w:rFonts w:cs="CG Times"/>
          <w:i/>
          <w:iCs/>
          <w:u w:val="single"/>
          <w:lang w:val="en-AU"/>
        </w:rPr>
        <w:t>those who voted for</w:t>
      </w:r>
      <w:r>
        <w:rPr>
          <w:rFonts w:cs="CG Times"/>
          <w:i/>
          <w:iCs/>
          <w:lang w:val="en-AU"/>
        </w:rPr>
        <w:t xml:space="preserve"> my father's motion.</w:t>
      </w:r>
    </w:p>
    <w:p w14:paraId="68F23CB9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644DF">
        <w:rPr>
          <w:rFonts w:cs="CG Times"/>
          <w:sz w:val="20"/>
          <w:szCs w:val="20"/>
          <w:lang w:val="en-AU"/>
        </w:rPr>
        <w:t>28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30106F15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82455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VP-coordination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DAB8DE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  <w:r>
        <w:rPr>
          <w:rFonts w:cs="CG Times"/>
          <w:sz w:val="20"/>
          <w:szCs w:val="20"/>
          <w:lang w:val="en-AU"/>
        </w:rPr>
        <w:t>:</w:t>
      </w:r>
    </w:p>
    <w:p w14:paraId="396F823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VP</w:t>
      </w:r>
      <w:proofErr w:type="spellEnd"/>
    </w:p>
    <w:p w14:paraId="05E3D001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1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0FAF5D2E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559664A2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59F7A2A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521E528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70510AD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01AA9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center" w:pos="1051"/>
          <w:tab w:val="center" w:pos="2016"/>
          <w:tab w:val="center" w:pos="2102"/>
          <w:tab w:val="center" w:pos="2476"/>
          <w:tab w:val="center" w:pos="3110"/>
          <w:tab w:val="center" w:pos="4060"/>
          <w:tab w:val="center" w:pos="4464"/>
          <w:tab w:val="center" w:pos="4737"/>
          <w:tab w:val="center" w:pos="5371"/>
          <w:tab w:val="center" w:pos="5659"/>
          <w:tab w:val="center" w:pos="6336"/>
          <w:tab w:val="center" w:pos="6422"/>
          <w:tab w:val="center" w:pos="6782"/>
          <w:tab w:val="center" w:pos="7200"/>
          <w:tab w:val="center" w:pos="8222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either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telephoned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or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written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  <w:t>his son's boss</w:t>
      </w:r>
    </w:p>
    <w:p w14:paraId="49F33437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guilty of perjury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of coordinate]</w:t>
      </w:r>
    </w:p>
    <w:p w14:paraId="1226ECFD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but not Pat</w:t>
      </w:r>
      <w:r>
        <w:rPr>
          <w:rFonts w:cs="CG Times"/>
          <w:i/>
          <w:iCs/>
          <w:lang w:val="en-AU"/>
        </w:rPr>
        <w:t xml:space="preserve"> guilty of perjury.</w:t>
      </w:r>
      <w:r>
        <w:rPr>
          <w:rFonts w:cs="CG Times"/>
          <w:lang w:val="en-AU"/>
        </w:rPr>
        <w:tab/>
        <w:t>[basic coordination]</w:t>
      </w:r>
    </w:p>
    <w:p w14:paraId="7A5E529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her, </w:t>
      </w:r>
      <w:r>
        <w:rPr>
          <w:rFonts w:cs="CG Times"/>
          <w:i/>
          <w:iCs/>
          <w:u w:val="single"/>
          <w:lang w:val="en-AU"/>
        </w:rPr>
        <w:t>but 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[addition of new element]</w:t>
      </w:r>
    </w:p>
    <w:p w14:paraId="0F92686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only briefly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clause]</w:t>
      </w:r>
    </w:p>
    <w:p w14:paraId="7EBC2EA0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charged with perjury, and her secretary too.</w:t>
      </w:r>
    </w:p>
    <w:p w14:paraId="1455AFF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must have told them, or else her secretary.</w:t>
      </w:r>
    </w:p>
    <w:p w14:paraId="364BF8F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or her secretary hadn't complied with the regulations.</w:t>
      </w:r>
    </w:p>
    <w:p w14:paraId="1B9BB11E" w14:textId="0BA60982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hadn't complied with the regulations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her secretary.</w:t>
      </w:r>
    </w:p>
    <w:p w14:paraId="3EE69002" w14:textId="7B17D9C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hadn't issued sheets to the new recruits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or towels.</w:t>
      </w:r>
    </w:p>
    <w:p w14:paraId="2E2F7AD7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many had they issued sheets to, but not pillow-slips?</w:t>
      </w:r>
    </w:p>
    <w:p w14:paraId="6E8842F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was won by Kim, and very convincingly too.</w:t>
      </w:r>
    </w:p>
    <w:p w14:paraId="7C7E457C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reading, but nothing very serious.</w:t>
      </w:r>
    </w:p>
    <w:p w14:paraId="133CB025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drive you there, but only if you pay for the petrol.</w:t>
      </w:r>
    </w:p>
    <w:p w14:paraId="1A3E25EE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comes not from Alabama but from Georgia.</w:t>
      </w:r>
    </w:p>
    <w:p w14:paraId="5D41CE90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from Alabama, but from the city of Birmingham, not rural Alabama.</w:t>
      </w:r>
    </w:p>
    <w:p w14:paraId="11F725DC" w14:textId="11AC5CB1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the key.</w:t>
      </w:r>
      <w:r>
        <w:rPr>
          <w:rFonts w:cs="CG Times"/>
          <w:lang w:val="en-AU"/>
        </w:rPr>
        <w:tab/>
        <w:t>[NP + VP: the VP analysis]</w:t>
      </w:r>
    </w:p>
    <w:p w14:paraId="51743546" w14:textId="6FB94C0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84F68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lang w:val="en-AU"/>
        </w:rPr>
        <w:t>|</w:t>
      </w:r>
      <w:r>
        <w:rPr>
          <w:rFonts w:cs="CG Times"/>
          <w:i/>
          <w:iCs/>
          <w:lang w:val="en-AU"/>
        </w:rPr>
        <w:t xml:space="preserve"> the key.</w:t>
      </w:r>
      <w:r>
        <w:rPr>
          <w:rFonts w:cs="CG Times"/>
          <w:lang w:val="en-AU"/>
        </w:rPr>
        <w:tab/>
        <w:t>[NP + V + NP: the `no VP' analysis]</w:t>
      </w:r>
    </w:p>
    <w:p w14:paraId="722C9BCA" w14:textId="7B739771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68DD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found the key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unlocked the door</w:t>
      </w:r>
      <w:r>
        <w:rPr>
          <w:rFonts w:cs="CG Times"/>
          <w:i/>
          <w:iCs/>
          <w:lang w:val="en-AU"/>
        </w:rPr>
        <w:t>.</w:t>
      </w:r>
    </w:p>
    <w:p w14:paraId="34617AA9" w14:textId="77777777" w:rsidR="009C382E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gets away with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[VP-coordination]</w:t>
      </w:r>
    </w:p>
    <w:p w14:paraId="1AAB7CFD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treats me like that and no one gets away with it.</w:t>
      </w:r>
      <w:r>
        <w:rPr>
          <w:rFonts w:cs="CG Times"/>
          <w:lang w:val="en-AU"/>
        </w:rPr>
        <w:tab/>
        <w:t>[clause coordination]</w:t>
      </w:r>
    </w:p>
    <w:p w14:paraId="3FE6B659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$10 to 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$5 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(=[16ii])</w:t>
      </w:r>
    </w:p>
    <w:p w14:paraId="10EE5644" w14:textId="77777777" w:rsidR="006644DF" w:rsidRDefault="009C382E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Max lost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Jill found</w:t>
      </w:r>
      <w:r>
        <w:rPr>
          <w:rFonts w:cs="CG Times"/>
          <w:i/>
          <w:iCs/>
          <w:lang w:val="en-AU"/>
        </w:rPr>
        <w:t xml:space="preserve"> the key.</w:t>
      </w:r>
    </w:p>
    <w:p w14:paraId="227031B1" w14:textId="15DCA62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life and soul of the party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had invited all the neighbours.</w:t>
      </w:r>
    </w:p>
    <w:p w14:paraId="452F159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solution, </w:t>
      </w:r>
      <w:r>
        <w:rPr>
          <w:rFonts w:cs="CG Times"/>
          <w:i/>
          <w:iCs/>
          <w:u w:val="single"/>
          <w:lang w:val="en-AU"/>
        </w:rPr>
        <w:t>it seems to me</w:t>
      </w:r>
      <w:r>
        <w:rPr>
          <w:rFonts w:cs="CG Times"/>
          <w:i/>
          <w:iCs/>
          <w:lang w:val="en-AU"/>
        </w:rPr>
        <w:t>, would be to readvertise the position.</w:t>
      </w:r>
    </w:p>
    <w:p w14:paraId="3A5CF85C" w14:textId="4874043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sold her internet shares in January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very astute move</w:t>
      </w:r>
      <w:r>
        <w:rPr>
          <w:rFonts w:cs="CG Times"/>
          <w:i/>
          <w:iCs/>
          <w:lang w:val="en-AU"/>
        </w:rPr>
        <w:t>.</w:t>
      </w:r>
    </w:p>
    <w:p w14:paraId="1BB0B079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619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integrated?</w:t>
      </w:r>
      <w:r>
        <w:rPr>
          <w:rFonts w:cs="CG Times"/>
          <w:smallCaps/>
          <w:lang w:val="en-AU"/>
        </w:rPr>
        <w:tab/>
        <w:t>headed?</w:t>
      </w:r>
    </w:p>
    <w:p w14:paraId="646EDDA2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dependency construction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0C397B3A" w14:textId="77777777" w:rsidR="009C382E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coordination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14391EB7" w14:textId="7777777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013"/>
          <w:tab w:val="left" w:pos="6192"/>
          <w:tab w:val="left" w:pos="638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supplementation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5C0042" w14:textId="1DFFEB67" w:rsidR="006644DF" w:rsidRDefault="009C382E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I don't blame her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left before the meeting had ended.</w:t>
      </w:r>
      <w:r>
        <w:rPr>
          <w:rFonts w:cs="CG Times"/>
          <w:lang w:val="en-AU"/>
        </w:rPr>
        <w:tab/>
        <w:t>[supplement]</w:t>
      </w:r>
    </w:p>
    <w:p w14:paraId="5A82E381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patient closed his eyes, he had absolutely no </w:t>
      </w:r>
      <w:r w:rsidRPr="00566A09">
        <w:rPr>
          <w:rStyle w:val="DoubleUnderline"/>
        </w:rPr>
        <w:t>spatial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third-dimensional</w:t>
      </w:r>
      <w:r>
        <w:rPr>
          <w:rFonts w:cs="CG Times"/>
          <w:i/>
          <w:iCs/>
          <w:lang w:val="en-AU"/>
        </w:rPr>
        <w:t>) awareness whatsoever.</w:t>
      </w:r>
    </w:p>
    <w:p w14:paraId="6A5EABB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goal is to produce individuals who not only </w:t>
      </w:r>
      <w:r w:rsidRPr="00566A09">
        <w:rPr>
          <w:rStyle w:val="DoubleUnderline"/>
        </w:rPr>
        <w:t>possess `two skills in one skull'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are bicultural</w:t>
      </w:r>
      <w:r>
        <w:rPr>
          <w:rFonts w:cs="CG Times"/>
          <w:i/>
          <w:iCs/>
          <w:lang w:val="en-AU"/>
        </w:rPr>
        <w:t>, but can also act as human links between their two cultures.</w:t>
      </w:r>
    </w:p>
    <w:p w14:paraId="4CEDB1B7" w14:textId="1281CEC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the </w:t>
      </w:r>
      <w:proofErr w:type="gramStart"/>
      <w:r>
        <w:rPr>
          <w:rFonts w:cs="CG Times"/>
          <w:i/>
          <w:iCs/>
          <w:u w:val="single"/>
          <w:lang w:val="en-AU"/>
        </w:rPr>
        <w:t>amount</w:t>
      </w:r>
      <w:proofErr w:type="gramEnd"/>
      <w:r>
        <w:rPr>
          <w:rFonts w:cs="CG Times"/>
          <w:i/>
          <w:iCs/>
          <w:u w:val="single"/>
          <w:lang w:val="en-AU"/>
        </w:rPr>
        <w:t xml:space="preserve"> of damages not be divulged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55C7A274" w14:textId="03DF9B1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ignored.</w:t>
      </w:r>
    </w:p>
    <w:p w14:paraId="66B0285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amount of damages not be divulged</w:t>
      </w:r>
      <w:r>
        <w:rPr>
          <w:rFonts w:cs="CG Times"/>
          <w:i/>
          <w:iCs/>
          <w:lang w:val="en-AU"/>
        </w:rPr>
        <w:t xml:space="preserve"> was ignored.</w:t>
      </w:r>
    </w:p>
    <w:p w14:paraId="0F08502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the press could be informed</w:t>
      </w:r>
      <w:r>
        <w:rPr>
          <w:rFonts w:cs="CG Times"/>
          <w:i/>
          <w:iCs/>
          <w:lang w:val="en-AU"/>
        </w:rPr>
        <w:t xml:space="preserve"> was ignored.</w:t>
      </w:r>
    </w:p>
    <w:p w14:paraId="4CF8752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stipulation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2B3832D" w14:textId="520D0A00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codicil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6BBC5B04" w14:textId="2104EE0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This stipulation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33FCAA74" w14:textId="6EFBD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codicil in the will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Harry could not touch the money until he was eighteen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annoyed him enormously.</w:t>
      </w:r>
    </w:p>
    <w:p w14:paraId="7F2403A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wasn't discussed.</w:t>
      </w:r>
    </w:p>
    <w:p w14:paraId="23ADCE07" w14:textId="580ECB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93494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5DC5B5C9" w14:textId="4F08B7A6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second question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wasn't discussed.</w:t>
      </w:r>
    </w:p>
    <w:p w14:paraId="04DBD8A8" w14:textId="7D3B13D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thing they didn't discuss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 the funding would come from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was rather more important.</w:t>
      </w:r>
    </w:p>
    <w:p w14:paraId="01136972" w14:textId="1B5BFF9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felt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 you blame her?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she was being exploited.</w:t>
      </w:r>
    </w:p>
    <w:p w14:paraId="60C0E7A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Pr="00566A09">
        <w:rPr>
          <w:rStyle w:val="DoubleUnderline"/>
        </w:rPr>
        <w:t>necklace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was in the safe.</w:t>
      </w:r>
      <w:r>
        <w:rPr>
          <w:rFonts w:cs="CG Times"/>
          <w:lang w:val="en-AU"/>
        </w:rPr>
        <w:tab/>
        <w:t>[modifier]</w:t>
      </w:r>
    </w:p>
    <w:p w14:paraId="6384803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necklace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>, was in the safe.</w:t>
      </w:r>
      <w:r>
        <w:rPr>
          <w:rFonts w:cs="CG Times"/>
          <w:lang w:val="en-AU"/>
        </w:rPr>
        <w:tab/>
        <w:t>[supplement]</w:t>
      </w:r>
    </w:p>
    <w:p w14:paraId="6D385F6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working on a new production of the </w:t>
      </w:r>
      <w:r w:rsidRPr="00566A09">
        <w:rPr>
          <w:rStyle w:val="DoubleUnderline"/>
        </w:rPr>
        <w:t>opera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26B1CC70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Bizet's most popular opera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>, was first produced in 1875.</w:t>
      </w:r>
      <w:r>
        <w:rPr>
          <w:rFonts w:cs="CG Times"/>
          <w:lang w:val="en-AU"/>
        </w:rPr>
        <w:tab/>
        <w:t>[supplement]</w:t>
      </w:r>
    </w:p>
    <w:p w14:paraId="0DFCB7A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14:paraId="331D9E9D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my </w:t>
      </w:r>
      <w:proofErr w:type="gramStart"/>
      <w:r w:rsidRPr="00566A09">
        <w:rPr>
          <w:rStyle w:val="DoubleUnderline"/>
        </w:rPr>
        <w:t>husband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i/>
          <w:iCs/>
          <w:lang w:val="en-AU"/>
        </w:rPr>
        <w:t>.</w:t>
      </w:r>
    </w:p>
    <w:p w14:paraId="125AC1E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left="1800" w:hanging="1800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950808">
        <w:rPr>
          <w:rFonts w:cs="CG Times"/>
          <w:sz w:val="20"/>
          <w:szCs w:val="20"/>
          <w:lang w:val="en-AU"/>
        </w:rPr>
        <w:t>1</w:t>
      </w:r>
      <w:r w:rsidR="006644DF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6644DF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</w:p>
    <w:p w14:paraId="3ECE999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2793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16E6C5F8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left="67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2E457098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8FD4538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080"/>
          <w:tab w:val="center" w:pos="1800"/>
          <w:tab w:val="center" w:pos="3038"/>
          <w:tab w:val="center" w:pos="57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sold her internet shares in January</w:t>
      </w:r>
      <w:r>
        <w:rPr>
          <w:rFonts w:cs="CG Times"/>
          <w:i/>
          <w:iCs/>
          <w:sz w:val="20"/>
          <w:szCs w:val="20"/>
          <w:lang w:val="en-AU"/>
        </w:rPr>
        <w:tab/>
        <w:t>a very astute move</w:t>
      </w:r>
    </w:p>
    <w:p w14:paraId="6755528D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left="2390" w:hanging="185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6644DF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F4CE9ED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Supplement: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54B708DB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CDB98A5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14:paraId="5F7BB8AC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8688A4F" w14:textId="77777777" w:rsidR="009C382E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D8EBAC9" w14:textId="77777777" w:rsidR="006644DF" w:rsidRDefault="009C38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7A092CC" w14:textId="77777777" w:rsidR="006644DF" w:rsidRDefault="009C382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center" w:pos="1310"/>
          <w:tab w:val="center" w:pos="2390"/>
          <w:tab w:val="center" w:pos="3110"/>
          <w:tab w:val="center" w:pos="3254"/>
          <w:tab w:val="center" w:pos="3628"/>
          <w:tab w:val="center" w:pos="3873"/>
          <w:tab w:val="center" w:pos="4766"/>
          <w:tab w:val="center" w:pos="675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necklace</w:t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her mother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gave her __</w:t>
      </w:r>
      <w:proofErr w:type="spellStart"/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sz w:val="20"/>
          <w:szCs w:val="20"/>
          <w:lang w:val="en-AU"/>
        </w:rPr>
        <w:tab/>
        <w:t>was in the safe</w:t>
      </w:r>
    </w:p>
    <w:p w14:paraId="662C9DE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wonder that </w:t>
      </w:r>
      <w:proofErr w:type="spellStart"/>
      <w:r>
        <w:rPr>
          <w:rFonts w:cs="CG Times"/>
          <w:i/>
          <w:iCs/>
          <w:lang w:val="en-AU"/>
        </w:rPr>
        <w:t>Pozzatti</w:t>
      </w:r>
      <w:proofErr w:type="spellEnd"/>
      <w:r>
        <w:rPr>
          <w:rFonts w:cs="CG Times"/>
          <w:i/>
          <w:iCs/>
          <w:lang w:val="en-AU"/>
        </w:rPr>
        <w:t xml:space="preserve"> and I had at times difficulty in remembering </w:t>
      </w:r>
      <w:r w:rsidRPr="00566A09">
        <w:rPr>
          <w:rStyle w:val="DoubleUnderline"/>
        </w:rPr>
        <w:t>the real purpose of our presence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namely</w:t>
      </w:r>
      <w:r>
        <w:rPr>
          <w:rFonts w:cs="CG Times"/>
          <w:i/>
          <w:iCs/>
          <w:lang w:val="en-AU"/>
        </w:rPr>
        <w:t>, Cultural Exchange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B1D80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Mature connective tissues are avascular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they do not have their own blood supply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9076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Much to everybody's amazement, </w:t>
      </w:r>
      <w:r w:rsidRPr="00566A09">
        <w:rPr>
          <w:rStyle w:val="DoubleUnderline"/>
        </w:rPr>
        <w:t>I got along splendidly with Max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until I became an editor and hence a potential rival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5D5D6D" w14:textId="78DDA7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poem asserts emotion without evoking it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is to say</w:t>
      </w:r>
      <w:r>
        <w:rPr>
          <w:rFonts w:cs="CG Times"/>
          <w:i/>
          <w:iCs/>
          <w:lang w:val="en-AU"/>
        </w:rPr>
        <w:t>, it is sentimental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5C6C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Other</w:t>
      </w:r>
      <w:proofErr w:type="gramEnd"/>
      <w:r w:rsidRPr="00566A09">
        <w:rPr>
          <w:rStyle w:val="DoubleUnderline"/>
        </w:rPr>
        <w:t xml:space="preserve"> pairs of phonological subsystems also interact or overlap in this way</w:t>
      </w:r>
      <w:r>
        <w:rPr>
          <w:rFonts w:cs="CG Times"/>
          <w:i/>
          <w:iCs/>
          <w:lang w:val="en-AU"/>
        </w:rPr>
        <w:t xml:space="preserve">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duration sometimes figures in both the vowel system and the intonation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36E81A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highly critical of </w:t>
      </w:r>
      <w:r w:rsidRPr="00566A09">
        <w:rPr>
          <w:rStyle w:val="DoubleUnderline"/>
        </w:rPr>
        <w:t>both proposals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especially</w:t>
      </w:r>
      <w:r>
        <w:rPr>
          <w:rFonts w:cs="CG Times"/>
          <w:i/>
          <w:iCs/>
          <w:lang w:val="en-AU"/>
        </w:rPr>
        <w:t xml:space="preserve"> the second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30F4D" w14:textId="36FE62A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these other differences between North and South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other, </w:t>
      </w:r>
      <w:r>
        <w:rPr>
          <w:rFonts w:cs="CG Times"/>
          <w:i/>
          <w:iCs/>
          <w:u w:val="single"/>
          <w:lang w:val="en-AU"/>
        </w:rPr>
        <w:t>that is</w:t>
      </w:r>
      <w:r>
        <w:rPr>
          <w:rFonts w:cs="CG Times"/>
          <w:i/>
          <w:iCs/>
          <w:lang w:val="en-AU"/>
        </w:rPr>
        <w:t>, than those which concern discrimination and social welfare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which I chiefly discuss in this paper. </w:t>
      </w:r>
    </w:p>
    <w:p w14:paraId="201EDF5B" w14:textId="1EE751D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therapist's level tone is bland and neutral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avoided stressing `you'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6B6C91" w14:textId="1F9B92F4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claimed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 everyone believed him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it was all my fault.</w:t>
      </w:r>
    </w:p>
    <w:p w14:paraId="4330CD98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reviewed all the evidence</w:t>
      </w:r>
      <w:r>
        <w:rPr>
          <w:rFonts w:cs="CG Times"/>
          <w:i/>
          <w:iCs/>
          <w:lang w:val="en-AU"/>
        </w:rPr>
        <w:t>, they decided he had no case to answer.</w:t>
      </w:r>
    </w:p>
    <w:p w14:paraId="424C0EAB" w14:textId="6920A27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her some flowers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least he could do in the circumstances</w:t>
      </w:r>
      <w:r>
        <w:rPr>
          <w:rFonts w:cs="CG Times"/>
          <w:i/>
          <w:iCs/>
          <w:lang w:val="en-AU"/>
        </w:rPr>
        <w:t>.</w:t>
      </w:r>
    </w:p>
    <w:p w14:paraId="7ADB96C6" w14:textId="0594AF1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almost mandatory for anyone in the financial business to have </w:t>
      </w:r>
      <w:r w:rsidRPr="00566A09">
        <w:rPr>
          <w:rStyle w:val="DoubleUnderline"/>
        </w:rPr>
        <w:t>ready</w:t>
      </w:r>
      <w:r>
        <w:rPr>
          <w:rFonts w:cs="CG Times"/>
          <w:i/>
          <w:iCs/>
          <w:lang w:val="en-AU"/>
        </w:rPr>
        <w:t xml:space="preserve"> </w:t>
      </w:r>
      <w:r w:rsidR="0011069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is, virtually real</w:t>
      </w:r>
      <w:r>
        <w:rPr>
          <w:rFonts w:cs="CG Times"/>
          <w:i/>
          <w:iCs/>
          <w:u w:val="single"/>
          <w:lang w:val="en-AU"/>
        </w:rPr>
        <w:noBreakHyphen/>
        <w:t>time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access to sources of information about overseas markets.</w:t>
      </w:r>
    </w:p>
    <w:p w14:paraId="55343645" w14:textId="383208F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Exeter clearly enjoyed </w:t>
      </w:r>
      <w:r w:rsidRPr="00566A09">
        <w:rPr>
          <w:rStyle w:val="DoubleUnderline"/>
        </w:rPr>
        <w:t>full</w:t>
      </w:r>
      <w:r>
        <w:rPr>
          <w:rFonts w:cs="CG Times"/>
          <w:i/>
          <w:iCs/>
          <w:lang w:val="en-AU"/>
        </w:rPr>
        <w:t xml:space="preserve"> employment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 full, that is, as was attainable in the conditions of the time</w:t>
      </w:r>
      <w:r>
        <w:rPr>
          <w:rFonts w:cs="CG Times"/>
          <w:i/>
          <w:iCs/>
          <w:lang w:val="en-AU"/>
        </w:rPr>
        <w:t>.</w:t>
      </w:r>
    </w:p>
    <w:p w14:paraId="4F12D726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 w:rsidRPr="00566A09">
        <w:rPr>
          <w:rStyle w:val="DoubleUnderline"/>
        </w:rPr>
        <w:t>political art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that is, art which challenges the status quo in some way</w:t>
      </w:r>
      <w:r>
        <w:rPr>
          <w:rFonts w:cs="CG Times"/>
          <w:i/>
          <w:iCs/>
          <w:lang w:val="en-AU"/>
        </w:rPr>
        <w:t>) succeeds it is most often by reinventing the real.</w:t>
      </w:r>
    </w:p>
    <w:p w14:paraId="20D49DB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One question</w:t>
      </w:r>
      <w:r>
        <w:rPr>
          <w:rFonts w:cs="CG Times"/>
          <w:i/>
          <w:iCs/>
          <w:lang w:val="en-AU"/>
        </w:rPr>
        <w:t xml:space="preserve"> still needs to be considered: </w:t>
      </w:r>
      <w:r>
        <w:rPr>
          <w:rFonts w:cs="CG Times"/>
          <w:i/>
          <w:iCs/>
          <w:u w:val="single"/>
          <w:lang w:val="en-AU"/>
        </w:rPr>
        <w:t>who's going to pay for it all?</w:t>
      </w:r>
    </w:p>
    <w:p w14:paraId="17B3C901" w14:textId="6F85D12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Eric Hoffer once said that America was </w:t>
      </w:r>
      <w:r w:rsidRPr="00566A09">
        <w:rPr>
          <w:rStyle w:val="DoubleUnderline"/>
        </w:rPr>
        <w:t>a paradise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only one in the history of the world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 w:rsidRPr="00566A09">
        <w:rPr>
          <w:rStyle w:val="DoubleUnderline"/>
        </w:rPr>
        <w:t>for workingmen and small children</w:t>
      </w:r>
      <w:r>
        <w:rPr>
          <w:rFonts w:cs="CG Times"/>
          <w:i/>
          <w:iCs/>
          <w:lang w:val="en-AU"/>
        </w:rPr>
        <w:t>.</w:t>
      </w:r>
    </w:p>
    <w:p w14:paraId="6732FC6F" w14:textId="28482DCE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</w:t>
      </w:r>
      <w:r w:rsidR="006644DF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recent newspaper report said there were five Negroes in the 1960 graduating class of nearly one thousand at Yale; that is, about one</w:t>
      </w:r>
      <w:r w:rsidR="00BB1063">
        <w:rPr>
          <w:rFonts w:cs="CG Times"/>
          <w:i/>
          <w:iCs/>
          <w:lang w:val="en-AU"/>
        </w:rPr>
        <w:t>-</w:t>
      </w:r>
      <w:r>
        <w:rPr>
          <w:rFonts w:cs="CG Times"/>
          <w:i/>
          <w:iCs/>
          <w:lang w:val="en-AU"/>
        </w:rPr>
        <w:t>half of one per cent, which looks pretty `tokenish' to me, especially in an institution which professes to be `national'.</w:t>
      </w:r>
    </w:p>
    <w:p w14:paraId="2A0B1CB2" w14:textId="478F8B5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Professionally a lawyer, that is to say associated with dignity, reserve, discipline, with much that is essentially middle</w:t>
      </w:r>
      <w:r w:rsidR="00A06069">
        <w:rPr>
          <w:rFonts w:cs="CG Times"/>
          <w:i/>
          <w:iCs/>
          <w:lang w:val="en-AU"/>
        </w:rPr>
        <w:t>-</w:t>
      </w:r>
      <w:r>
        <w:rPr>
          <w:rFonts w:cs="CG Times"/>
          <w:i/>
          <w:iCs/>
          <w:lang w:val="en-AU"/>
        </w:rPr>
        <w:t xml:space="preserve">class, he is compelled by an impossible love to exhibit himself dressed up, disguised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that is, paradoxically, revealed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as a child, and, worse, as a whore masquerading as a child.</w:t>
      </w:r>
    </w:p>
    <w:p w14:paraId="0758A180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644DF">
        <w:rPr>
          <w:rFonts w:cs="CG Times"/>
          <w:lang w:val="en-AU"/>
        </w:rPr>
        <w:t>1</w:t>
      </w:r>
      <w:r w:rsidR="0095080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We called in to see Jill's parents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which made us rather late</w:t>
      </w:r>
      <w:r>
        <w:rPr>
          <w:rFonts w:cs="CG Times"/>
          <w:i/>
          <w:iCs/>
          <w:lang w:val="en-AU"/>
        </w:rPr>
        <w:t>.</w:t>
      </w:r>
    </w:p>
    <w:p w14:paraId="6E384DE4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They'd given me </w:t>
      </w:r>
      <w:r w:rsidRPr="00566A09">
        <w:rPr>
          <w:rStyle w:val="DoubleUnderline"/>
        </w:rPr>
        <w:t>two diskettes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both of which turned out to be defective</w:t>
      </w:r>
      <w:r>
        <w:rPr>
          <w:rFonts w:cs="CG Times"/>
          <w:i/>
          <w:iCs/>
          <w:lang w:val="en-AU"/>
        </w:rPr>
        <w:t>.</w:t>
      </w:r>
    </w:p>
    <w:p w14:paraId="01110BF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[specifying]</w:t>
      </w:r>
    </w:p>
    <w:p w14:paraId="0605623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[ascriptive]</w:t>
      </w:r>
    </w:p>
    <w:p w14:paraId="1796B7F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The first contestant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Lulu</w:t>
      </w:r>
      <w:r>
        <w:rPr>
          <w:rFonts w:cs="CG Times"/>
          <w:i/>
          <w:iCs/>
          <w:lang w:val="en-AU"/>
        </w:rPr>
        <w:t>, was ushered on stage.</w:t>
      </w:r>
      <w:r>
        <w:rPr>
          <w:rFonts w:cs="CG Times"/>
          <w:lang w:val="en-AU"/>
        </w:rPr>
        <w:tab/>
        <w:t>[specifying]</w:t>
      </w:r>
    </w:p>
    <w:p w14:paraId="0C1D7DF3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Kim Jones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quite outstanding student</w:t>
      </w:r>
      <w:r>
        <w:rPr>
          <w:rFonts w:cs="CG Times"/>
          <w:i/>
          <w:iCs/>
          <w:lang w:val="en-AU"/>
        </w:rPr>
        <w:t>, won a scholarship to MIT.</w:t>
      </w:r>
      <w:r>
        <w:rPr>
          <w:rFonts w:cs="CG Times"/>
          <w:lang w:val="en-AU"/>
        </w:rPr>
        <w:tab/>
        <w:t>[ascriptive]</w:t>
      </w:r>
    </w:p>
    <w:p w14:paraId="6275925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murderer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man with the scar</w:t>
      </w:r>
      <w:r>
        <w:rPr>
          <w:rFonts w:cs="CG Times"/>
          <w:i/>
          <w:iCs/>
          <w:lang w:val="en-AU"/>
        </w:rPr>
        <w:t>, will be arrested soon.</w:t>
      </w:r>
    </w:p>
    <w:p w14:paraId="537C3FC5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university lecturer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 Brown</w:t>
      </w:r>
      <w:r>
        <w:rPr>
          <w:rFonts w:cs="CG Times"/>
          <w:i/>
          <w:iCs/>
          <w:lang w:val="en-AU"/>
        </w:rPr>
        <w:t>, was arrested for the crime.</w:t>
      </w:r>
    </w:p>
    <w:p w14:paraId="60A75A0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A surprise present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bouquet of roses</w:t>
      </w:r>
      <w:r>
        <w:rPr>
          <w:rFonts w:cs="CG Times"/>
          <w:i/>
          <w:iCs/>
          <w:lang w:val="en-AU"/>
        </w:rPr>
        <w:t>, was delivered to my door.</w:t>
      </w:r>
    </w:p>
    <w:p w14:paraId="0F34D8B8" w14:textId="20D87966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An</w:t>
      </w:r>
      <w:proofErr w:type="gramEnd"/>
      <w:r w:rsidRPr="00566A09">
        <w:rPr>
          <w:rStyle w:val="DoubleUnderline"/>
        </w:rPr>
        <w:t xml:space="preserve"> entire genre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comedy thriller</w:t>
      </w:r>
      <w:r>
        <w:rPr>
          <w:rFonts w:cs="CG Times"/>
          <w:i/>
          <w:iCs/>
          <w:lang w:val="en-AU"/>
        </w:rPr>
        <w:t>, has been made obsolete by the invention of the mobile phone.</w:t>
      </w:r>
    </w:p>
    <w:p w14:paraId="796AC416" w14:textId="66694B7F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 xml:space="preserve">A </w:t>
      </w:r>
      <w:proofErr w:type="spellStart"/>
      <w:r w:rsidRPr="00566A09">
        <w:rPr>
          <w:rStyle w:val="DoubleUnderline"/>
        </w:rPr>
        <w:t>Seyfert</w:t>
      </w:r>
      <w:proofErr w:type="spellEnd"/>
      <w:r w:rsidRPr="00566A09">
        <w:rPr>
          <w:rStyle w:val="DoubleUnderline"/>
        </w:rPr>
        <w:t xml:space="preserve"> galaxy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galaxy with a brilliant nucleus</w:t>
      </w:r>
      <w:r>
        <w:rPr>
          <w:rFonts w:cs="CG Times"/>
          <w:i/>
          <w:iCs/>
          <w:lang w:val="en-AU"/>
        </w:rPr>
        <w:t xml:space="preserve">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usually has a massive red-shift. </w:t>
      </w:r>
    </w:p>
    <w:p w14:paraId="0FF17782" w14:textId="4C34DD1C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</w:t>
      </w:r>
      <w:r w:rsidRPr="00566A09">
        <w:rPr>
          <w:rStyle w:val="DoubleUnderline"/>
        </w:rPr>
        <w:t>a friend of yours</w:t>
      </w:r>
      <w:r>
        <w:rPr>
          <w:rFonts w:cs="CG Times"/>
          <w:i/>
          <w:iCs/>
          <w:lang w:val="en-AU"/>
        </w:rPr>
        <w:t xml:space="preserve"> at the party last night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Emma Carlisle</w:t>
      </w:r>
      <w:r>
        <w:rPr>
          <w:rFonts w:cs="CG Times"/>
          <w:i/>
          <w:iCs/>
          <w:lang w:val="en-AU"/>
        </w:rPr>
        <w:t>.</w:t>
      </w:r>
    </w:p>
    <w:p w14:paraId="3D825EEA" w14:textId="3AC4C25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two dominical sacraments</w:t>
      </w:r>
      <w:r>
        <w:rPr>
          <w:rFonts w:cs="CG Times"/>
          <w:i/>
          <w:iCs/>
          <w:lang w:val="en-AU"/>
        </w:rPr>
        <w:t xml:space="preserve"> stand out from all the rest </w:t>
      </w:r>
      <w:r w:rsidR="00FC68C9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namely baptism and Holy Communion</w:t>
      </w:r>
      <w:r>
        <w:rPr>
          <w:rFonts w:cs="CG Times"/>
          <w:i/>
          <w:iCs/>
          <w:lang w:val="en-AU"/>
        </w:rPr>
        <w:t>.</w:t>
      </w:r>
    </w:p>
    <w:p w14:paraId="4D8002AF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</w:t>
      </w:r>
      <w:r w:rsidR="003D1D8F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Her father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refused to even consider the proposal.</w:t>
      </w:r>
    </w:p>
    <w:p w14:paraId="42F3DEF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Wilson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Secretary to the Cabinet</w:t>
      </w:r>
      <w:r>
        <w:rPr>
          <w:rFonts w:cs="CG Times"/>
          <w:i/>
          <w:iCs/>
          <w:lang w:val="en-AU"/>
        </w:rPr>
        <w:t>, had informed the Prime Minister immediately.</w:t>
      </w:r>
    </w:p>
    <w:p w14:paraId="20BCCEE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Robert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no genius</w:t>
      </w:r>
      <w:r>
        <w:rPr>
          <w:rFonts w:cs="CG Times"/>
          <w:i/>
          <w:iCs/>
          <w:lang w:val="en-AU"/>
        </w:rPr>
        <w:t>, is applying for a scholarship to Harvard.</w:t>
      </w:r>
    </w:p>
    <w:p w14:paraId="065AE18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United will be playing at home, </w:t>
      </w:r>
      <w:r>
        <w:rPr>
          <w:rFonts w:cs="CG Times"/>
          <w:i/>
          <w:iCs/>
          <w:u w:val="single"/>
          <w:lang w:val="en-AU"/>
        </w:rPr>
        <w:t>a not inconsiderable advantage</w:t>
      </w:r>
      <w:r>
        <w:rPr>
          <w:rFonts w:cs="CG Times"/>
          <w:i/>
          <w:iCs/>
          <w:lang w:val="en-AU"/>
        </w:rPr>
        <w:t>.</w:t>
      </w:r>
    </w:p>
    <w:p w14:paraId="678A5E1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die-hard conservative</w:t>
      </w:r>
      <w:r>
        <w:rPr>
          <w:rFonts w:cs="CG Times"/>
          <w:i/>
          <w:iCs/>
          <w:lang w:val="en-AU"/>
        </w:rPr>
        <w:t>, her father refused to even consider the proposal.</w:t>
      </w:r>
    </w:p>
    <w:p w14:paraId="42498495" w14:textId="44070A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excuse he gave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that the train had been late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seemed to satisfy the boss.</w:t>
      </w:r>
    </w:p>
    <w:p w14:paraId="1970203F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 w:rsidRPr="00566A09">
        <w:rPr>
          <w:rStyle w:val="DoubleUnderline"/>
        </w:rPr>
        <w:t>what its status is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whether or not it is confidential</w:t>
      </w:r>
      <w:r>
        <w:rPr>
          <w:rFonts w:cs="CG Times"/>
          <w:i/>
          <w:iCs/>
          <w:lang w:val="en-AU"/>
        </w:rPr>
        <w:t>.</w:t>
      </w:r>
    </w:p>
    <w:p w14:paraId="7D91DBBD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raised </w:t>
      </w:r>
      <w:r w:rsidRPr="00566A09">
        <w:rPr>
          <w:rStyle w:val="DoubleUnderline"/>
        </w:rPr>
        <w:t>a more serious objection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it's against the law</w:t>
      </w:r>
      <w:r>
        <w:rPr>
          <w:rFonts w:cs="CG Times"/>
          <w:i/>
          <w:iCs/>
          <w:lang w:val="en-AU"/>
        </w:rPr>
        <w:t>.</w:t>
      </w:r>
    </w:p>
    <w:p w14:paraId="5FA7CD1B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Pr="00566A09">
        <w:rPr>
          <w:rStyle w:val="DoubleUnderline"/>
        </w:rPr>
        <w:t>The</w:t>
      </w:r>
      <w:proofErr w:type="gramEnd"/>
      <w:r w:rsidRPr="00566A09">
        <w:rPr>
          <w:rStyle w:val="DoubleUnderline"/>
        </w:rPr>
        <w:t xml:space="preserve"> universe is expanding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is, the galaxies are receding from each other at immense speeds</w:t>
      </w:r>
      <w:r>
        <w:rPr>
          <w:rFonts w:cs="CG Times"/>
          <w:i/>
          <w:iCs/>
          <w:lang w:val="en-AU"/>
        </w:rPr>
        <w:t>.</w:t>
      </w:r>
    </w:p>
    <w:p w14:paraId="437470EE" w14:textId="0AEBEDE4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566A09">
        <w:rPr>
          <w:rStyle w:val="DoubleUnderline"/>
        </w:rPr>
        <w:t>If he says he can't afford it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he usually does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tell him I'll pay for us both.</w:t>
      </w:r>
    </w:p>
    <w:p w14:paraId="651D386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, some grounds for optimism.</w:t>
      </w:r>
    </w:p>
    <w:p w14:paraId="2D0A5888" w14:textId="68936C2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behaviour runs the risk, </w:t>
      </w:r>
      <w:r>
        <w:rPr>
          <w:rFonts w:cs="CG Times"/>
          <w:i/>
          <w:iCs/>
          <w:u w:val="single"/>
          <w:lang w:val="en-AU"/>
        </w:rPr>
        <w:t>wouldn't you agree</w:t>
      </w:r>
      <w:r>
        <w:rPr>
          <w:rFonts w:cs="CG Times"/>
          <w:i/>
          <w:iCs/>
          <w:lang w:val="en-AU"/>
        </w:rPr>
        <w:t>, of alienating our customers.</w:t>
      </w:r>
    </w:p>
    <w:p w14:paraId="00F3365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proposing to go out in those trousers,</w:t>
      </w:r>
      <w:r w:rsidRPr="00A4484D"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 you?</w:t>
      </w:r>
    </w:p>
    <w:p w14:paraId="0D77A442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editor, </w:t>
      </w:r>
      <w:r>
        <w:rPr>
          <w:rFonts w:cs="CG Times"/>
          <w:i/>
          <w:iCs/>
          <w:u w:val="single"/>
          <w:lang w:val="en-AU"/>
        </w:rPr>
        <w:t>angry at the delay</w:t>
      </w:r>
      <w:r>
        <w:rPr>
          <w:rFonts w:cs="CG Times"/>
          <w:i/>
          <w:iCs/>
          <w:lang w:val="en-AU"/>
        </w:rPr>
        <w:t>, resigned from the project.</w:t>
      </w:r>
    </w:p>
    <w:p w14:paraId="41E541DB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 afraid to venture out</w:t>
      </w:r>
      <w:r>
        <w:rPr>
          <w:rFonts w:cs="CG Times"/>
          <w:i/>
          <w:iCs/>
          <w:lang w:val="en-AU"/>
        </w:rPr>
        <w:t>, Kim stayed barricaded in the house all week.</w:t>
      </w:r>
    </w:p>
    <w:p w14:paraId="131C57A6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editor has been sacked and,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, they're imposing strict censorship.</w:t>
      </w:r>
    </w:p>
    <w:p w14:paraId="415B3872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5080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tourists, </w:t>
      </w:r>
      <w:r>
        <w:rPr>
          <w:rFonts w:cs="CG Times"/>
          <w:i/>
          <w:iCs/>
          <w:u w:val="single"/>
          <w:lang w:val="en-AU"/>
        </w:rPr>
        <w:t>most of them foreigners</w:t>
      </w:r>
      <w:r>
        <w:rPr>
          <w:rFonts w:cs="CG Times"/>
          <w:i/>
          <w:iCs/>
          <w:lang w:val="en-AU"/>
        </w:rPr>
        <w:t>, had been hoarded onto a cattle truck.</w:t>
      </w:r>
    </w:p>
    <w:p w14:paraId="63914FA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defendants sat in the dock, </w:t>
      </w:r>
      <w:r>
        <w:rPr>
          <w:rFonts w:cs="CG Times"/>
          <w:i/>
          <w:iCs/>
          <w:u w:val="single"/>
          <w:lang w:val="en-AU"/>
        </w:rPr>
        <w:t>their heads in their hands</w:t>
      </w:r>
      <w:r>
        <w:rPr>
          <w:rFonts w:cs="CG Times"/>
          <w:i/>
          <w:iCs/>
          <w:lang w:val="en-AU"/>
        </w:rPr>
        <w:t>.</w:t>
      </w:r>
    </w:p>
    <w:p w14:paraId="58A94BCD" w14:textId="329F359E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household chore men excelled at was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drumroll please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taking out the rubbish.</w:t>
      </w:r>
    </w:p>
    <w:p w14:paraId="71CDCFA9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things considered</w:t>
      </w:r>
      <w:r>
        <w:rPr>
          <w:rFonts w:cs="CG Times"/>
          <w:i/>
          <w:iCs/>
          <w:lang w:val="en-AU"/>
        </w:rPr>
        <w:t>, the result was reasonably satisfactory.</w:t>
      </w:r>
    </w:p>
    <w:p w14:paraId="7FA47E93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read the report</w:t>
      </w:r>
      <w:r>
        <w:rPr>
          <w:rFonts w:cs="CG Times"/>
          <w:i/>
          <w:iCs/>
          <w:lang w:val="en-AU"/>
        </w:rPr>
        <w:t>, Max was sure he had nothing to worry about.</w:t>
      </w:r>
    </w:p>
    <w:p w14:paraId="6498DB17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to put too fine a point on it</w:t>
      </w:r>
      <w:r>
        <w:rPr>
          <w:rFonts w:cs="CG Times"/>
          <w:i/>
          <w:iCs/>
          <w:lang w:val="en-AU"/>
        </w:rPr>
        <w:t>, he's an absolute layabout.</w:t>
      </w:r>
    </w:p>
    <w:p w14:paraId="5719EDC7" w14:textId="183822A8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final portrayal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of Stalin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does no credit to the author.</w:t>
      </w:r>
    </w:p>
    <w:p w14:paraId="18C3BEC4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my opinion</w:t>
      </w:r>
      <w:r>
        <w:rPr>
          <w:rFonts w:cs="CG Times"/>
          <w:i/>
          <w:iCs/>
          <w:lang w:val="en-AU"/>
        </w:rPr>
        <w:t>, the idea isn't worth pursuing.</w:t>
      </w:r>
    </w:p>
    <w:p w14:paraId="287A2605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Dean, </w:t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is totally opposed to the proposal.</w:t>
      </w:r>
    </w:p>
    <w:p w14:paraId="711145DC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 think we could do better ourselves.</w:t>
      </w:r>
    </w:p>
    <w:p w14:paraId="3EB20408" w14:textId="2BF3A755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go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probably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by bus.</w:t>
      </w:r>
    </w:p>
    <w:p w14:paraId="4E516B2A" w14:textId="77777777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</w:t>
      </w:r>
      <w:r>
        <w:rPr>
          <w:rFonts w:cs="CG Times"/>
          <w:i/>
          <w:iCs/>
          <w:lang w:val="en-AU"/>
        </w:rPr>
        <w:t>, so you were there after all!</w:t>
      </w:r>
    </w:p>
    <w:p w14:paraId="2489164E" w14:textId="77777777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>, we've missed the bus again!</w:t>
      </w:r>
    </w:p>
    <w:p w14:paraId="3A298554" w14:textId="34ECF0AC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checks my story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 probably will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I'll be sacked.</w:t>
      </w:r>
    </w:p>
    <w:p w14:paraId="65ECBCEF" w14:textId="7498C5C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clear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let's not mince words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he's been embezzling the funds.</w:t>
      </w:r>
    </w:p>
    <w:p w14:paraId="4618F95C" w14:textId="0C16D8AD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told 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that the report was defamatory.</w:t>
      </w:r>
    </w:p>
    <w:p w14:paraId="472324C6" w14:textId="61A54869" w:rsidR="006644DF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manager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and her secretary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have been charged with defamation.</w:t>
      </w:r>
    </w:p>
    <w:p w14:paraId="2A469E6A" w14:textId="1C1618EB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55FF0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644DF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convinced it was masterminded by Tom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u w:val="single"/>
          <w:lang w:val="en-AU"/>
        </w:rPr>
        <w:t>or Ginger</w:t>
      </w:r>
      <w:r>
        <w:rPr>
          <w:rFonts w:cs="CG Times"/>
          <w:i/>
          <w:iCs/>
          <w:lang w:val="en-AU"/>
        </w:rPr>
        <w:t>, as everyone calls him.</w:t>
      </w:r>
    </w:p>
    <w:p w14:paraId="72382438" w14:textId="60BDA9D5" w:rsidR="009C382E" w:rsidRDefault="009C382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644DF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They'll be finishing on Tuesday</w:t>
      </w:r>
      <w:r w:rsidR="00794D23">
        <w:rPr>
          <w:rFonts w:cs="CG Times"/>
          <w:i/>
          <w:iCs/>
          <w:lang w:val="en-AU"/>
        </w:rPr>
        <w:t xml:space="preserve"> – </w:t>
      </w:r>
      <w:r>
        <w:rPr>
          <w:rFonts w:cs="CG Times"/>
          <w:i/>
          <w:iCs/>
          <w:lang w:val="en-AU"/>
        </w:rPr>
        <w:t>or at least that's what they said.</w:t>
      </w:r>
    </w:p>
    <w:sectPr w:rsidR="009C382E" w:rsidSect="007606A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1766" w14:textId="77777777" w:rsidR="00497EC7" w:rsidRDefault="00497EC7">
      <w:r>
        <w:separator/>
      </w:r>
    </w:p>
  </w:endnote>
  <w:endnote w:type="continuationSeparator" w:id="0">
    <w:p w14:paraId="0A02E0E0" w14:textId="77777777" w:rsidR="00497EC7" w:rsidRDefault="0049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DC24" w14:textId="77777777" w:rsidR="00497EC7" w:rsidRDefault="00497EC7">
      <w:r>
        <w:separator/>
      </w:r>
    </w:p>
  </w:footnote>
  <w:footnote w:type="continuationSeparator" w:id="0">
    <w:p w14:paraId="5166A02E" w14:textId="77777777" w:rsidR="00497EC7" w:rsidRDefault="00497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5719" w14:textId="77777777" w:rsidR="009C382E" w:rsidRDefault="009C382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3F0F3C">
      <w:rPr>
        <w:rFonts w:cs="CG Times"/>
        <w:noProof/>
        <w:u w:val="single"/>
        <w:lang w:val="en-AU"/>
      </w:rPr>
      <w:t>99</w:t>
    </w:r>
    <w:r>
      <w:rPr>
        <w:rFonts w:cs="CG Times"/>
        <w:u w:val="single"/>
        <w:lang w:val="en-AU"/>
      </w:rPr>
      <w:fldChar w:fldCharType="end"/>
    </w:r>
  </w:p>
  <w:p w14:paraId="398C204A" w14:textId="77777777" w:rsidR="009C382E" w:rsidRDefault="009C382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032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E"/>
    <w:rsid w:val="00020A98"/>
    <w:rsid w:val="00044C1F"/>
    <w:rsid w:val="00047757"/>
    <w:rsid w:val="00057A4D"/>
    <w:rsid w:val="00065466"/>
    <w:rsid w:val="000F5C74"/>
    <w:rsid w:val="0011069C"/>
    <w:rsid w:val="00150155"/>
    <w:rsid w:val="00201D4F"/>
    <w:rsid w:val="0023699F"/>
    <w:rsid w:val="00241B7B"/>
    <w:rsid w:val="00295124"/>
    <w:rsid w:val="002A679A"/>
    <w:rsid w:val="00311DD8"/>
    <w:rsid w:val="00326A3B"/>
    <w:rsid w:val="0036671B"/>
    <w:rsid w:val="003844D6"/>
    <w:rsid w:val="00393DA5"/>
    <w:rsid w:val="003D1D8F"/>
    <w:rsid w:val="003D60FB"/>
    <w:rsid w:val="003F0F3C"/>
    <w:rsid w:val="00412054"/>
    <w:rsid w:val="004850FA"/>
    <w:rsid w:val="00485BF3"/>
    <w:rsid w:val="00497EC7"/>
    <w:rsid w:val="004F2687"/>
    <w:rsid w:val="004F5165"/>
    <w:rsid w:val="005220D8"/>
    <w:rsid w:val="00562070"/>
    <w:rsid w:val="00566A09"/>
    <w:rsid w:val="005F151D"/>
    <w:rsid w:val="006644DF"/>
    <w:rsid w:val="006B0D9C"/>
    <w:rsid w:val="006F66F3"/>
    <w:rsid w:val="00701D8D"/>
    <w:rsid w:val="0073232B"/>
    <w:rsid w:val="00743833"/>
    <w:rsid w:val="007606A5"/>
    <w:rsid w:val="0077134F"/>
    <w:rsid w:val="00794D23"/>
    <w:rsid w:val="007B19ED"/>
    <w:rsid w:val="00806C21"/>
    <w:rsid w:val="008824D0"/>
    <w:rsid w:val="008868DD"/>
    <w:rsid w:val="008D1CBA"/>
    <w:rsid w:val="00920B0C"/>
    <w:rsid w:val="009319B9"/>
    <w:rsid w:val="00934943"/>
    <w:rsid w:val="00943C07"/>
    <w:rsid w:val="00950808"/>
    <w:rsid w:val="00963A6B"/>
    <w:rsid w:val="00971D96"/>
    <w:rsid w:val="009A0E4F"/>
    <w:rsid w:val="009C382E"/>
    <w:rsid w:val="00A06069"/>
    <w:rsid w:val="00A4484D"/>
    <w:rsid w:val="00AC65D6"/>
    <w:rsid w:val="00AE6ABB"/>
    <w:rsid w:val="00B331BF"/>
    <w:rsid w:val="00B45298"/>
    <w:rsid w:val="00BA22AD"/>
    <w:rsid w:val="00BB1063"/>
    <w:rsid w:val="00BB20C7"/>
    <w:rsid w:val="00BC568D"/>
    <w:rsid w:val="00BD45ED"/>
    <w:rsid w:val="00BD5732"/>
    <w:rsid w:val="00C02535"/>
    <w:rsid w:val="00C2188D"/>
    <w:rsid w:val="00C4536D"/>
    <w:rsid w:val="00C84F68"/>
    <w:rsid w:val="00D13FF2"/>
    <w:rsid w:val="00DE3435"/>
    <w:rsid w:val="00DF3575"/>
    <w:rsid w:val="00E156B2"/>
    <w:rsid w:val="00E55FF0"/>
    <w:rsid w:val="00EA631D"/>
    <w:rsid w:val="00EE67EC"/>
    <w:rsid w:val="00F514A5"/>
    <w:rsid w:val="00F6134C"/>
    <w:rsid w:val="00F706F1"/>
    <w:rsid w:val="00F87392"/>
    <w:rsid w:val="00FC68C9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1B3CE"/>
  <w15:chartTrackingRefBased/>
  <w15:docId w15:val="{7BE0FBBE-31D5-B049-90A9-C548BBD3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566A09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6834</Words>
  <Characters>38955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70</cp:revision>
  <dcterms:created xsi:type="dcterms:W3CDTF">2023-08-25T02:14:00Z</dcterms:created>
  <dcterms:modified xsi:type="dcterms:W3CDTF">2024-05-29T11:07:00Z</dcterms:modified>
</cp:coreProperties>
</file>