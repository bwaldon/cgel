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E31" w:rsidRDefault="003F4E31">
      <w:pPr>
        <w:tabs>
          <w:tab w:val="left" w:pos="0"/>
          <w:tab w:val="left" w:pos="532"/>
          <w:tab w:val="right" w:pos="676"/>
          <w:tab w:val="left" w:pos="1209"/>
          <w:tab w:val="left" w:pos="1238"/>
          <w:tab w:val="left" w:pos="2552"/>
          <w:tab w:val="left" w:pos="4269"/>
          <w:tab w:val="left" w:pos="5864"/>
          <w:tab w:val="right" w:pos="9266"/>
        </w:tabs>
        <w:spacing w:line="480" w:lineRule="auto"/>
        <w:ind w:left="1209" w:hanging="1209"/>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i/>
          <w:iCs/>
          <w:lang w:val="en-AU"/>
        </w:rPr>
        <w:t>trap</w:t>
      </w:r>
      <w:r>
        <w:rPr>
          <w:rFonts w:cs="CG Times"/>
          <w:i/>
          <w:iCs/>
          <w:lang w:val="en-AU"/>
        </w:rPr>
        <w:tab/>
        <w:t>child</w:t>
      </w:r>
      <w:r>
        <w:rPr>
          <w:rFonts w:cs="CG Times"/>
          <w:i/>
          <w:iCs/>
          <w:lang w:val="en-AU"/>
        </w:rPr>
        <w:tab/>
        <w:t>father</w:t>
      </w:r>
      <w:r>
        <w:rPr>
          <w:rFonts w:cs="CG Times"/>
          <w:i/>
          <w:iCs/>
          <w:lang w:val="en-AU"/>
        </w:rPr>
        <w:tab/>
        <w:t>elephant</w:t>
      </w:r>
      <w:r>
        <w:rPr>
          <w:rFonts w:cs="CG Times"/>
          <w:lang w:val="en-AU"/>
        </w:rPr>
        <w:tab/>
        <w:t>[simple words]</w:t>
      </w:r>
    </w:p>
    <w:p w:rsidR="003F4E31" w:rsidRDefault="003F4E31">
      <w:pPr>
        <w:tabs>
          <w:tab w:val="left" w:pos="0"/>
          <w:tab w:val="left" w:pos="532"/>
          <w:tab w:val="right" w:pos="676"/>
          <w:tab w:val="left" w:pos="1209"/>
          <w:tab w:val="left" w:pos="1238"/>
          <w:tab w:val="left" w:pos="2552"/>
          <w:tab w:val="left" w:pos="4269"/>
          <w:tab w:val="left" w:pos="5864"/>
          <w:tab w:val="left" w:pos="7335"/>
          <w:tab w:val="right" w:pos="9266"/>
        </w:tabs>
        <w:spacing w:line="480" w:lineRule="auto"/>
        <w:ind w:left="1209" w:hanging="677"/>
        <w:jc w:val="both"/>
        <w:rPr>
          <w:rFonts w:cs="CG Times"/>
          <w:lang w:val="en-AU"/>
        </w:rPr>
      </w:pPr>
      <w:r>
        <w:rPr>
          <w:rFonts w:cs="CG Times"/>
          <w:lang w:val="en-AU"/>
        </w:rPr>
        <w:tab/>
      </w:r>
      <w:r w:rsidR="00DA1C0E">
        <w:rPr>
          <w:rFonts w:cs="CG Times"/>
          <w:lang w:val="en-AU"/>
        </w:rPr>
        <w:t>ii</w:t>
      </w:r>
      <w:r>
        <w:rPr>
          <w:rFonts w:cs="CG Times"/>
          <w:lang w:val="en-AU"/>
        </w:rPr>
        <w:tab/>
      </w:r>
      <w:r>
        <w:rPr>
          <w:rFonts w:cs="CG Times"/>
          <w:i/>
          <w:iCs/>
          <w:lang w:val="en-AU"/>
        </w:rPr>
        <w:t>mouse</w:t>
      </w:r>
      <w:r>
        <w:rPr>
          <w:rFonts w:cs="CG Times"/>
          <w:lang w:val="en-AU"/>
        </w:rPr>
        <w:sym w:font="WP MathA" w:char="F040"/>
      </w:r>
      <w:r>
        <w:rPr>
          <w:rFonts w:cs="CG Times"/>
          <w:i/>
          <w:iCs/>
          <w:lang w:val="en-AU"/>
        </w:rPr>
        <w:t>trap</w:t>
      </w:r>
      <w:r>
        <w:rPr>
          <w:rFonts w:cs="CG Times"/>
          <w:lang w:val="en-AU"/>
        </w:rPr>
        <w:tab/>
      </w:r>
      <w:r>
        <w:rPr>
          <w:rFonts w:cs="CG Times"/>
          <w:i/>
          <w:iCs/>
          <w:lang w:val="en-AU"/>
        </w:rPr>
        <w:t>child</w:t>
      </w:r>
      <w:r>
        <w:rPr>
          <w:rFonts w:cs="CG Times"/>
          <w:lang w:val="en-AU"/>
        </w:rPr>
        <w:sym w:font="WP MathA" w:char="F040"/>
      </w:r>
      <w:r>
        <w:rPr>
          <w:rFonts w:cs="CG Times"/>
          <w:i/>
          <w:iCs/>
          <w:lang w:val="en-AU"/>
        </w:rPr>
        <w:t xml:space="preserve">care </w:t>
      </w:r>
      <w:r>
        <w:rPr>
          <w:rFonts w:cs="CG Times"/>
          <w:i/>
          <w:iCs/>
          <w:lang w:val="en-AU"/>
        </w:rPr>
        <w:tab/>
        <w:t>father-figure</w:t>
      </w:r>
      <w:r>
        <w:rPr>
          <w:rFonts w:cs="CG Times"/>
          <w:lang w:val="en-AU"/>
        </w:rPr>
        <w:tab/>
      </w:r>
      <w:r>
        <w:rPr>
          <w:rFonts w:cs="CG Times"/>
          <w:i/>
          <w:iCs/>
          <w:lang w:val="en-AU"/>
        </w:rPr>
        <w:t>elephant-tusk</w:t>
      </w:r>
      <w:r>
        <w:rPr>
          <w:rFonts w:cs="CG Times"/>
          <w:lang w:val="en-AU"/>
        </w:rPr>
        <w:tab/>
        <w:t>)</w:t>
      </w:r>
      <w:r>
        <w:rPr>
          <w:rFonts w:cs="CG Times"/>
          <w:lang w:val="en-AU"/>
        </w:rPr>
        <w:tab/>
        <w:t>[complex words]</w:t>
      </w:r>
    </w:p>
    <w:p w:rsidR="003542B7" w:rsidRDefault="003F4E31">
      <w:pPr>
        <w:tabs>
          <w:tab w:val="left" w:pos="0"/>
          <w:tab w:val="left" w:pos="532"/>
          <w:tab w:val="right" w:pos="676"/>
          <w:tab w:val="left" w:pos="1209"/>
          <w:tab w:val="left" w:pos="1238"/>
          <w:tab w:val="left" w:pos="2552"/>
          <w:tab w:val="left" w:pos="4269"/>
          <w:tab w:val="left" w:pos="5864"/>
          <w:tab w:val="left" w:pos="7335"/>
        </w:tabs>
        <w:spacing w:line="480" w:lineRule="auto"/>
        <w:ind w:left="1209" w:hanging="677"/>
        <w:jc w:val="both"/>
        <w:rPr>
          <w:rFonts w:cs="CG Times"/>
          <w:lang w:val="en-AU"/>
        </w:rPr>
      </w:pPr>
      <w:r>
        <w:rPr>
          <w:rFonts w:cs="CG Times"/>
          <w:lang w:val="en-AU"/>
        </w:rPr>
        <w:tab/>
      </w:r>
      <w:r w:rsidR="00DA1C0E">
        <w:rPr>
          <w:rFonts w:cs="CG Times"/>
          <w:lang w:val="en-AU"/>
        </w:rPr>
        <w:t>iii</w:t>
      </w:r>
      <w:r>
        <w:rPr>
          <w:rFonts w:cs="CG Times"/>
          <w:lang w:val="en-AU"/>
        </w:rPr>
        <w:tab/>
      </w:r>
      <w:proofErr w:type="spellStart"/>
      <w:r>
        <w:rPr>
          <w:rFonts w:cs="CG Times"/>
          <w:i/>
          <w:iCs/>
          <w:lang w:val="en-AU"/>
        </w:rPr>
        <w:t>en</w:t>
      </w:r>
      <w:proofErr w:type="spellEnd"/>
      <w:r>
        <w:rPr>
          <w:rFonts w:cs="CG Times"/>
          <w:lang w:val="en-AU"/>
        </w:rPr>
        <w:sym w:font="WP MathA" w:char="F040"/>
      </w:r>
      <w:r>
        <w:rPr>
          <w:rFonts w:cs="CG Times"/>
          <w:i/>
          <w:iCs/>
          <w:lang w:val="en-AU"/>
        </w:rPr>
        <w:t>trap</w:t>
      </w:r>
      <w:r>
        <w:rPr>
          <w:rFonts w:cs="CG Times"/>
          <w:i/>
          <w:iCs/>
          <w:lang w:val="en-AU"/>
        </w:rPr>
        <w:tab/>
        <w:t>child</w:t>
      </w:r>
      <w:r>
        <w:rPr>
          <w:rFonts w:cs="CG Times"/>
          <w:lang w:val="en-AU"/>
        </w:rPr>
        <w:sym w:font="WP MathA" w:char="F040"/>
      </w:r>
      <w:proofErr w:type="spellStart"/>
      <w:r>
        <w:rPr>
          <w:rFonts w:cs="CG Times"/>
          <w:i/>
          <w:iCs/>
          <w:lang w:val="en-AU"/>
        </w:rPr>
        <w:t>ish</w:t>
      </w:r>
      <w:proofErr w:type="spellEnd"/>
      <w:r>
        <w:rPr>
          <w:rFonts w:cs="CG Times"/>
          <w:i/>
          <w:iCs/>
          <w:lang w:val="en-AU"/>
        </w:rPr>
        <w:tab/>
        <w:t>father</w:t>
      </w:r>
      <w:r>
        <w:rPr>
          <w:rFonts w:cs="CG Times"/>
          <w:lang w:val="en-AU"/>
        </w:rPr>
        <w:sym w:font="WP MathA" w:char="F040"/>
      </w:r>
      <w:proofErr w:type="spellStart"/>
      <w:r>
        <w:rPr>
          <w:rFonts w:cs="CG Times"/>
          <w:i/>
          <w:iCs/>
          <w:lang w:val="en-AU"/>
        </w:rPr>
        <w:t>ly</w:t>
      </w:r>
      <w:proofErr w:type="spellEnd"/>
      <w:r>
        <w:rPr>
          <w:rFonts w:cs="CG Times"/>
          <w:lang w:val="en-AU"/>
        </w:rPr>
        <w:tab/>
      </w:r>
      <w:r>
        <w:rPr>
          <w:rFonts w:cs="CG Times"/>
          <w:i/>
          <w:iCs/>
          <w:lang w:val="en-AU"/>
        </w:rPr>
        <w:t>elephant</w:t>
      </w:r>
      <w:r>
        <w:rPr>
          <w:rFonts w:cs="CG Times"/>
          <w:lang w:val="en-AU"/>
        </w:rPr>
        <w:sym w:font="WP MathA" w:char="F040"/>
      </w:r>
      <w:proofErr w:type="spellStart"/>
      <w:r>
        <w:rPr>
          <w:rFonts w:cs="CG Times"/>
          <w:i/>
          <w:iCs/>
          <w:lang w:val="en-AU"/>
        </w:rPr>
        <w:t>ine</w:t>
      </w:r>
      <w:proofErr w:type="spellEnd"/>
      <w:r>
        <w:rPr>
          <w:rFonts w:cs="CG Times"/>
          <w:lang w:val="en-AU"/>
        </w:rPr>
        <w:tab/>
        <w:t>)</w:t>
      </w:r>
    </w:p>
    <w:p w:rsidR="003F4E31" w:rsidRDefault="003F4E31">
      <w:pPr>
        <w:tabs>
          <w:tab w:val="left" w:pos="0"/>
          <w:tab w:val="left" w:pos="532"/>
          <w:tab w:val="right" w:pos="676"/>
          <w:tab w:val="left" w:pos="806"/>
          <w:tab w:val="left" w:pos="1080"/>
          <w:tab w:val="left" w:pos="1209"/>
          <w:tab w:val="left" w:pos="2430"/>
          <w:tab w:val="left" w:pos="3656"/>
          <w:tab w:val="left" w:pos="4910"/>
          <w:tab w:val="left" w:pos="6170"/>
          <w:tab w:val="right" w:pos="9266"/>
        </w:tabs>
        <w:spacing w:line="480" w:lineRule="auto"/>
        <w:ind w:left="1209" w:hanging="1209"/>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lang w:val="en-AU"/>
        </w:rPr>
        <w:tab/>
      </w:r>
      <w:r>
        <w:rPr>
          <w:rFonts w:cs="CG Times"/>
          <w:i/>
          <w:iCs/>
          <w:u w:val="single"/>
          <w:lang w:val="en-AU"/>
        </w:rPr>
        <w:t>perish</w:t>
      </w:r>
      <w:r>
        <w:rPr>
          <w:rFonts w:cs="CG Times"/>
          <w:lang w:val="en-AU"/>
        </w:rPr>
        <w:sym w:font="WP MathA" w:char="F040"/>
      </w:r>
      <w:r>
        <w:rPr>
          <w:rFonts w:cs="CG Times"/>
          <w:i/>
          <w:iCs/>
          <w:lang w:val="en-AU"/>
        </w:rPr>
        <w:t>able</w:t>
      </w:r>
      <w:r>
        <w:rPr>
          <w:rFonts w:cs="CG Times"/>
          <w:lang w:val="en-AU"/>
        </w:rPr>
        <w:tab/>
      </w:r>
      <w:proofErr w:type="spellStart"/>
      <w:r>
        <w:rPr>
          <w:rFonts w:cs="CG Times"/>
          <w:i/>
          <w:iCs/>
          <w:u w:val="single"/>
          <w:lang w:val="en-AU"/>
        </w:rPr>
        <w:t>starv</w:t>
      </w:r>
      <w:proofErr w:type="spellEnd"/>
      <w:r>
        <w:rPr>
          <w:rFonts w:cs="CG Times"/>
          <w:lang w:val="en-AU"/>
        </w:rPr>
        <w:sym w:font="WP MathA" w:char="F040"/>
      </w:r>
      <w:proofErr w:type="spellStart"/>
      <w:r>
        <w:rPr>
          <w:rFonts w:cs="CG Times"/>
          <w:i/>
          <w:iCs/>
          <w:lang w:val="en-AU"/>
        </w:rPr>
        <w:t>ation</w:t>
      </w:r>
      <w:proofErr w:type="spellEnd"/>
      <w:r>
        <w:rPr>
          <w:rFonts w:cs="CG Times"/>
          <w:lang w:val="en-AU"/>
        </w:rPr>
        <w:tab/>
      </w:r>
      <w:proofErr w:type="spellStart"/>
      <w:r>
        <w:rPr>
          <w:rFonts w:cs="CG Times"/>
          <w:i/>
          <w:iCs/>
          <w:u w:val="single"/>
          <w:lang w:val="en-AU"/>
        </w:rPr>
        <w:t>abus</w:t>
      </w:r>
      <w:proofErr w:type="spellEnd"/>
      <w:r>
        <w:rPr>
          <w:rFonts w:cs="CG Times"/>
          <w:lang w:val="en-AU"/>
        </w:rPr>
        <w:sym w:font="WP MathA" w:char="F040"/>
      </w:r>
      <w:proofErr w:type="spellStart"/>
      <w:r>
        <w:rPr>
          <w:rFonts w:cs="CG Times"/>
          <w:i/>
          <w:iCs/>
          <w:lang w:val="en-AU"/>
        </w:rPr>
        <w:t>ive</w:t>
      </w:r>
      <w:proofErr w:type="spellEnd"/>
      <w:r>
        <w:rPr>
          <w:rFonts w:cs="CG Times"/>
          <w:i/>
          <w:iCs/>
          <w:lang w:val="en-AU"/>
        </w:rPr>
        <w:tab/>
        <w:t>pre</w:t>
      </w:r>
      <w:r>
        <w:rPr>
          <w:rFonts w:cs="CG Times"/>
          <w:lang w:val="en-AU"/>
        </w:rPr>
        <w:sym w:font="WP MathA" w:char="F040"/>
      </w:r>
      <w:r>
        <w:rPr>
          <w:rFonts w:cs="CG Times"/>
          <w:i/>
          <w:iCs/>
          <w:u w:val="single"/>
          <w:lang w:val="en-AU"/>
        </w:rPr>
        <w:t>judge</w:t>
      </w:r>
      <w:r>
        <w:rPr>
          <w:rFonts w:cs="CG Times"/>
          <w:i/>
          <w:iCs/>
          <w:lang w:val="en-AU"/>
        </w:rPr>
        <w:tab/>
        <w:t>dis</w:t>
      </w:r>
      <w:r>
        <w:rPr>
          <w:rFonts w:cs="CG Times"/>
          <w:lang w:val="en-AU"/>
        </w:rPr>
        <w:sym w:font="WP MathA" w:char="F040"/>
      </w:r>
      <w:r>
        <w:rPr>
          <w:rFonts w:cs="CG Times"/>
          <w:i/>
          <w:iCs/>
          <w:u w:val="single"/>
          <w:lang w:val="en-AU"/>
        </w:rPr>
        <w:t>aggregate</w:t>
      </w:r>
      <w:r>
        <w:rPr>
          <w:rFonts w:cs="CG Times"/>
          <w:lang w:val="en-AU"/>
        </w:rPr>
        <w:tab/>
        <w:t>[free base]</w:t>
      </w:r>
    </w:p>
    <w:p w:rsidR="003542B7" w:rsidRDefault="003F4E31">
      <w:pPr>
        <w:tabs>
          <w:tab w:val="left" w:pos="0"/>
          <w:tab w:val="left" w:pos="532"/>
          <w:tab w:val="right" w:pos="676"/>
          <w:tab w:val="left" w:pos="806"/>
          <w:tab w:val="left" w:pos="1080"/>
          <w:tab w:val="left" w:pos="1209"/>
          <w:tab w:val="left" w:pos="2430"/>
          <w:tab w:val="left" w:pos="3656"/>
          <w:tab w:val="left" w:pos="4910"/>
          <w:tab w:val="left" w:pos="6170"/>
          <w:tab w:val="right" w:pos="9266"/>
        </w:tabs>
        <w:spacing w:line="480" w:lineRule="auto"/>
        <w:ind w:left="1080" w:hanging="548"/>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b/>
      </w:r>
      <w:r>
        <w:rPr>
          <w:rFonts w:cs="CG Times"/>
          <w:i/>
          <w:iCs/>
          <w:u w:val="single"/>
          <w:lang w:val="en-AU"/>
        </w:rPr>
        <w:t>dur</w:t>
      </w:r>
      <w:r>
        <w:rPr>
          <w:rFonts w:cs="CG Times"/>
          <w:lang w:val="en-AU"/>
        </w:rPr>
        <w:sym w:font="WP MathA" w:char="F040"/>
      </w:r>
      <w:r>
        <w:rPr>
          <w:rFonts w:cs="CG Times"/>
          <w:i/>
          <w:iCs/>
          <w:lang w:val="en-AU"/>
        </w:rPr>
        <w:t>able</w:t>
      </w:r>
      <w:r>
        <w:rPr>
          <w:rFonts w:cs="CG Times"/>
          <w:i/>
          <w:iCs/>
          <w:lang w:val="en-AU"/>
        </w:rPr>
        <w:tab/>
      </w:r>
      <w:r>
        <w:rPr>
          <w:rFonts w:cs="CG Times"/>
          <w:i/>
          <w:iCs/>
          <w:u w:val="single"/>
          <w:lang w:val="en-AU"/>
        </w:rPr>
        <w:t>dur</w:t>
      </w:r>
      <w:r>
        <w:rPr>
          <w:rFonts w:cs="CG Times"/>
          <w:lang w:val="en-AU"/>
        </w:rPr>
        <w:sym w:font="WP MathA" w:char="F040"/>
      </w:r>
      <w:proofErr w:type="spellStart"/>
      <w:r>
        <w:rPr>
          <w:rFonts w:cs="CG Times"/>
          <w:i/>
          <w:iCs/>
          <w:lang w:val="en-AU"/>
        </w:rPr>
        <w:t>ation</w:t>
      </w:r>
      <w:proofErr w:type="spellEnd"/>
      <w:r>
        <w:rPr>
          <w:rFonts w:cs="CG Times"/>
          <w:i/>
          <w:iCs/>
          <w:lang w:val="en-AU"/>
        </w:rPr>
        <w:tab/>
      </w:r>
      <w:r>
        <w:rPr>
          <w:rFonts w:cs="CG Times"/>
          <w:i/>
          <w:iCs/>
          <w:u w:val="single"/>
          <w:lang w:val="en-AU"/>
        </w:rPr>
        <w:t>aggress</w:t>
      </w:r>
      <w:r>
        <w:rPr>
          <w:rFonts w:cs="CG Times"/>
          <w:lang w:val="en-AU"/>
        </w:rPr>
        <w:sym w:font="WP MathA" w:char="F040"/>
      </w:r>
      <w:proofErr w:type="spellStart"/>
      <w:r>
        <w:rPr>
          <w:rFonts w:cs="CG Times"/>
          <w:i/>
          <w:iCs/>
          <w:lang w:val="en-AU"/>
        </w:rPr>
        <w:t>ive</w:t>
      </w:r>
      <w:proofErr w:type="spellEnd"/>
      <w:r>
        <w:rPr>
          <w:rFonts w:cs="CG Times"/>
          <w:i/>
          <w:iCs/>
          <w:lang w:val="en-AU"/>
        </w:rPr>
        <w:tab/>
        <w:t>pre-</w:t>
      </w:r>
      <w:r>
        <w:rPr>
          <w:rFonts w:cs="CG Times"/>
          <w:i/>
          <w:iCs/>
          <w:u w:val="single"/>
          <w:lang w:val="en-AU"/>
        </w:rPr>
        <w:t>empt</w:t>
      </w:r>
      <w:r>
        <w:rPr>
          <w:rFonts w:cs="CG Times"/>
          <w:i/>
          <w:iCs/>
          <w:lang w:val="en-AU"/>
        </w:rPr>
        <w:tab/>
        <w:t>dis</w:t>
      </w:r>
      <w:r>
        <w:rPr>
          <w:rFonts w:cs="CG Times"/>
          <w:lang w:val="en-AU"/>
        </w:rPr>
        <w:sym w:font="WP MathA" w:char="F040"/>
      </w:r>
      <w:r>
        <w:rPr>
          <w:rFonts w:cs="CG Times"/>
          <w:i/>
          <w:iCs/>
          <w:u w:val="single"/>
          <w:lang w:val="en-AU"/>
        </w:rPr>
        <w:t>perse</w:t>
      </w:r>
      <w:r>
        <w:rPr>
          <w:rFonts w:cs="CG Times"/>
          <w:lang w:val="en-AU"/>
        </w:rPr>
        <w:tab/>
        <w:t>[bound base]</w:t>
      </w:r>
    </w:p>
    <w:p w:rsidR="003F4E31"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anglo</w:t>
      </w:r>
      <w:proofErr w:type="spellEnd"/>
      <w:r>
        <w:rPr>
          <w:rFonts w:cs="CG Times"/>
          <w:lang w:val="en-AU"/>
        </w:rPr>
        <w:sym w:font="WP MathA" w:char="F040"/>
      </w:r>
      <w:proofErr w:type="spellStart"/>
      <w:r>
        <w:rPr>
          <w:rFonts w:cs="CG Times"/>
          <w:i/>
          <w:iCs/>
          <w:u w:val="single"/>
          <w:lang w:val="en-AU"/>
        </w:rPr>
        <w:t>phobe</w:t>
      </w:r>
      <w:proofErr w:type="spellEnd"/>
      <w:r>
        <w:rPr>
          <w:rFonts w:cs="CG Times"/>
          <w:i/>
          <w:iCs/>
          <w:lang w:val="en-AU"/>
        </w:rPr>
        <w:tab/>
      </w:r>
      <w:r>
        <w:rPr>
          <w:rFonts w:cs="CG Times"/>
          <w:i/>
          <w:iCs/>
          <w:u w:val="single"/>
          <w:lang w:val="en-AU"/>
        </w:rPr>
        <w:t>aster</w:t>
      </w:r>
      <w:r>
        <w:rPr>
          <w:rFonts w:cs="CG Times"/>
          <w:lang w:val="en-AU"/>
        </w:rPr>
        <w:sym w:font="WP MathA" w:char="F040"/>
      </w:r>
      <w:proofErr w:type="spellStart"/>
      <w:r>
        <w:rPr>
          <w:rFonts w:cs="CG Times"/>
          <w:i/>
          <w:iCs/>
          <w:u w:val="single"/>
          <w:lang w:val="en-AU"/>
        </w:rPr>
        <w:t>oid</w:t>
      </w:r>
      <w:proofErr w:type="spellEnd"/>
      <w:r>
        <w:rPr>
          <w:rFonts w:cs="CG Times"/>
          <w:i/>
          <w:iCs/>
          <w:lang w:val="en-AU"/>
        </w:rPr>
        <w:tab/>
      </w:r>
      <w:r>
        <w:rPr>
          <w:rFonts w:cs="CG Times"/>
          <w:i/>
          <w:iCs/>
          <w:u w:val="single"/>
          <w:lang w:val="en-AU"/>
        </w:rPr>
        <w:t>auto</w:t>
      </w:r>
      <w:r>
        <w:rPr>
          <w:rFonts w:cs="CG Times"/>
          <w:lang w:val="en-AU"/>
        </w:rPr>
        <w:sym w:font="WP MathA" w:char="F040"/>
      </w:r>
      <w:r>
        <w:rPr>
          <w:rFonts w:cs="CG Times"/>
          <w:i/>
          <w:iCs/>
          <w:u w:val="single"/>
          <w:lang w:val="en-AU"/>
        </w:rPr>
        <w:t>gamy</w:t>
      </w:r>
      <w:r>
        <w:rPr>
          <w:rFonts w:cs="CG Times"/>
          <w:i/>
          <w:iCs/>
          <w:lang w:val="en-AU"/>
        </w:rPr>
        <w:tab/>
      </w:r>
      <w:r>
        <w:rPr>
          <w:rFonts w:cs="CG Times"/>
          <w:i/>
          <w:iCs/>
          <w:u w:val="single"/>
          <w:lang w:val="en-AU"/>
        </w:rPr>
        <w:t>electro</w:t>
      </w:r>
      <w:r>
        <w:rPr>
          <w:rFonts w:cs="CG Times"/>
          <w:lang w:val="en-AU"/>
        </w:rPr>
        <w:sym w:font="WP MathA" w:char="F040"/>
      </w:r>
      <w:proofErr w:type="spellStart"/>
      <w:r>
        <w:rPr>
          <w:rFonts w:cs="CG Times"/>
          <w:i/>
          <w:iCs/>
          <w:u w:val="single"/>
          <w:lang w:val="en-AU"/>
        </w:rPr>
        <w:t>lyte</w:t>
      </w:r>
      <w:proofErr w:type="spellEnd"/>
      <w:r>
        <w:rPr>
          <w:rFonts w:cs="CG Times"/>
          <w:i/>
          <w:iCs/>
          <w:lang w:val="en-AU"/>
        </w:rPr>
        <w:tab/>
      </w:r>
      <w:r>
        <w:rPr>
          <w:rFonts w:cs="CG Times"/>
          <w:i/>
          <w:iCs/>
          <w:u w:val="single"/>
          <w:lang w:val="en-AU"/>
        </w:rPr>
        <w:t>pseudo</w:t>
      </w:r>
      <w:r>
        <w:rPr>
          <w:rFonts w:cs="CG Times"/>
          <w:lang w:val="en-AU"/>
        </w:rPr>
        <w:sym w:font="WP MathA" w:char="F040"/>
      </w:r>
      <w:r>
        <w:rPr>
          <w:rFonts w:cs="CG Times"/>
          <w:i/>
          <w:iCs/>
          <w:u w:val="single"/>
          <w:lang w:val="en-AU"/>
        </w:rPr>
        <w:t>carp</w:t>
      </w:r>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706"/>
        <w:jc w:val="both"/>
        <w:rPr>
          <w:rFonts w:cs="CG Times"/>
          <w:u w:val="single"/>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u w:val="single"/>
          <w:lang w:val="en-AU"/>
        </w:rPr>
        <w:t>Anglo</w:t>
      </w:r>
      <w:r>
        <w:rPr>
          <w:rFonts w:cs="CG Times"/>
          <w:i/>
          <w:iCs/>
          <w:lang w:val="en-AU"/>
        </w:rPr>
        <w:t>-Soviet</w:t>
      </w:r>
      <w:r>
        <w:rPr>
          <w:rFonts w:cs="CG Times"/>
          <w:i/>
          <w:iCs/>
          <w:lang w:val="en-AU"/>
        </w:rPr>
        <w:tab/>
        <w:t>meteor</w:t>
      </w:r>
      <w:r>
        <w:rPr>
          <w:rFonts w:cs="CG Times"/>
          <w:lang w:val="en-AU"/>
        </w:rPr>
        <w:sym w:font="WP MathA" w:char="F040"/>
      </w:r>
      <w:proofErr w:type="spellStart"/>
      <w:r>
        <w:rPr>
          <w:rFonts w:cs="CG Times"/>
          <w:i/>
          <w:iCs/>
          <w:u w:val="single"/>
          <w:lang w:val="en-AU"/>
        </w:rPr>
        <w:t>oid</w:t>
      </w:r>
      <w:proofErr w:type="spellEnd"/>
      <w:r>
        <w:rPr>
          <w:rFonts w:cs="CG Times"/>
          <w:i/>
          <w:iCs/>
          <w:lang w:val="en-AU"/>
        </w:rPr>
        <w:tab/>
      </w:r>
      <w:r>
        <w:rPr>
          <w:rFonts w:cs="CG Times"/>
          <w:i/>
          <w:iCs/>
          <w:u w:val="single"/>
          <w:lang w:val="en-AU"/>
        </w:rPr>
        <w:t>auto</w:t>
      </w:r>
      <w:r>
        <w:rPr>
          <w:rFonts w:cs="CG Times"/>
          <w:lang w:val="en-AU"/>
        </w:rPr>
        <w:sym w:font="WP MathA" w:char="F040"/>
      </w:r>
      <w:r>
        <w:rPr>
          <w:rFonts w:cs="CG Times"/>
          <w:i/>
          <w:iCs/>
          <w:lang w:val="en-AU"/>
        </w:rPr>
        <w:t>hypnosis</w:t>
      </w:r>
      <w:r>
        <w:rPr>
          <w:rFonts w:cs="CG Times"/>
          <w:i/>
          <w:iCs/>
          <w:lang w:val="en-AU"/>
        </w:rPr>
        <w:tab/>
      </w:r>
      <w:r>
        <w:rPr>
          <w:rFonts w:cs="CG Times"/>
          <w:i/>
          <w:iCs/>
          <w:u w:val="single"/>
          <w:lang w:val="en-AU"/>
        </w:rPr>
        <w:t>electro</w:t>
      </w:r>
      <w:r>
        <w:rPr>
          <w:rFonts w:cs="CG Times"/>
          <w:lang w:val="en-AU"/>
        </w:rPr>
        <w:sym w:font="WP MathA" w:char="F040"/>
      </w:r>
      <w:r>
        <w:rPr>
          <w:rFonts w:cs="CG Times"/>
          <w:i/>
          <w:iCs/>
          <w:lang w:val="en-AU"/>
        </w:rPr>
        <w:t>magnet</w:t>
      </w:r>
      <w:r>
        <w:rPr>
          <w:rFonts w:cs="CG Times"/>
          <w:i/>
          <w:iCs/>
          <w:lang w:val="en-AU"/>
        </w:rPr>
        <w:tab/>
      </w:r>
      <w:proofErr w:type="spellStart"/>
      <w:r>
        <w:rPr>
          <w:rFonts w:cs="CG Times"/>
          <w:i/>
          <w:iCs/>
          <w:u w:val="single"/>
          <w:lang w:val="en-AU"/>
        </w:rPr>
        <w:t>pseudo</w:t>
      </w:r>
      <w:r>
        <w:rPr>
          <w:rFonts w:cs="CG Times"/>
          <w:lang w:val="en-AU"/>
        </w:rPr>
        <w:sym w:font="WP MathA" w:char="F040"/>
      </w:r>
      <w:r>
        <w:rPr>
          <w:rFonts w:cs="CG Times"/>
          <w:i/>
          <w:iCs/>
          <w:lang w:val="en-AU"/>
        </w:rPr>
        <w:t>science</w:t>
      </w:r>
      <w:proofErr w:type="spellEnd"/>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1238"/>
        <w:jc w:val="both"/>
        <w:rPr>
          <w:rFonts w:cs="CG Times"/>
          <w:sz w:val="20"/>
          <w:szCs w:val="20"/>
          <w:lang w:val="en-AU"/>
        </w:rPr>
      </w:pPr>
      <w:r>
        <w:rPr>
          <w:rFonts w:cs="CG Times"/>
          <w:sz w:val="20"/>
          <w:szCs w:val="20"/>
          <w:lang w:val="en-AU"/>
        </w:rPr>
        <w:t>[</w:t>
      </w:r>
      <w:r w:rsidR="00DA1C0E">
        <w:rPr>
          <w:rFonts w:cs="CG Times"/>
          <w:sz w:val="20"/>
          <w:szCs w:val="20"/>
          <w:lang w:val="en-AU"/>
        </w:rPr>
        <w:t>4</w:t>
      </w:r>
      <w:r>
        <w:rPr>
          <w:rFonts w:cs="CG Times"/>
          <w:sz w:val="20"/>
          <w:szCs w:val="20"/>
          <w:lang w:val="en-AU"/>
        </w:rPr>
        <w:t>]</w:t>
      </w:r>
      <w:r>
        <w:rPr>
          <w:rFonts w:cs="CG Times"/>
          <w:sz w:val="20"/>
          <w:szCs w:val="20"/>
          <w:lang w:val="en-AU"/>
        </w:rPr>
        <w:tab/>
      </w:r>
      <w:r>
        <w:rPr>
          <w:rFonts w:cs="CG Times"/>
          <w:sz w:val="20"/>
          <w:szCs w:val="20"/>
          <w:lang w:val="en-AU"/>
        </w:rPr>
        <w:tab/>
      </w:r>
      <w:proofErr w:type="spellStart"/>
      <w:r w:rsidR="00DA1C0E">
        <w:rPr>
          <w:rFonts w:cs="CG Times"/>
          <w:sz w:val="20"/>
          <w:szCs w:val="20"/>
          <w:lang w:val="en-AU"/>
        </w:rPr>
        <w:t>i</w:t>
      </w:r>
      <w:proofErr w:type="spellEnd"/>
      <w:r>
        <w:rPr>
          <w:rFonts w:cs="CG Times"/>
          <w:sz w:val="20"/>
          <w:szCs w:val="20"/>
          <w:lang w:val="en-AU"/>
        </w:rPr>
        <w:tab/>
      </w:r>
      <w:r>
        <w:rPr>
          <w:rFonts w:cs="CG Times"/>
          <w:sz w:val="20"/>
          <w:szCs w:val="20"/>
          <w:lang w:val="en-AU"/>
        </w:rPr>
        <w:tab/>
        <w:t xml:space="preserve">     </w:t>
      </w:r>
      <w:r>
        <w:rPr>
          <w:rFonts w:cs="CG Times"/>
          <w:sz w:val="20"/>
          <w:szCs w:val="20"/>
          <w:lang w:val="en-AU"/>
        </w:rPr>
        <w:tab/>
        <w:t xml:space="preserve">          ii</w:t>
      </w:r>
      <w:r>
        <w:rPr>
          <w:rFonts w:cs="CG Times"/>
          <w:sz w:val="20"/>
          <w:szCs w:val="20"/>
          <w:lang w:val="en-AU"/>
        </w:rPr>
        <w:tab/>
        <w:t xml:space="preserve">           </w:t>
      </w:r>
      <w:proofErr w:type="gramStart"/>
      <w:r>
        <w:rPr>
          <w:rFonts w:cs="CG Times"/>
          <w:sz w:val="20"/>
          <w:szCs w:val="20"/>
          <w:lang w:val="en-AU"/>
        </w:rPr>
        <w:t xml:space="preserve">  .</w:t>
      </w:r>
      <w:proofErr w:type="gramEnd"/>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t xml:space="preserve">                   </w:t>
      </w:r>
      <w:r>
        <w:rPr>
          <w:rFonts w:cs="CG Times"/>
          <w:sz w:val="20"/>
          <w:szCs w:val="20"/>
          <w:lang w:val="en-AU"/>
        </w:rPr>
        <w:tab/>
        <w:t xml:space="preserve">        </w:t>
      </w:r>
      <w:r>
        <w:rPr>
          <w:rFonts w:cs="CG Times"/>
          <w:sz w:val="20"/>
          <w:szCs w:val="20"/>
          <w:lang w:val="en-AU"/>
        </w:rPr>
        <w:tab/>
      </w:r>
      <w:r>
        <w:rPr>
          <w:rFonts w:cs="CG Times"/>
          <w:sz w:val="20"/>
          <w:szCs w:val="20"/>
          <w:lang w:val="en-AU"/>
        </w:rPr>
        <w:tab/>
      </w:r>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t xml:space="preserve">           </w:t>
      </w:r>
      <w:r>
        <w:rPr>
          <w:rFonts w:cs="CG Times"/>
          <w:sz w:val="20"/>
          <w:szCs w:val="20"/>
          <w:lang w:val="en-AU"/>
        </w:rPr>
        <w:tab/>
      </w:r>
      <w:r>
        <w:rPr>
          <w:rFonts w:cs="CG Times"/>
          <w:sz w:val="20"/>
          <w:szCs w:val="20"/>
          <w:lang w:val="en-AU"/>
        </w:rPr>
        <w:tab/>
        <w:t xml:space="preserve">            </w:t>
      </w:r>
    </w:p>
    <w:p w:rsidR="003542B7"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firstLine="532"/>
        <w:jc w:val="both"/>
        <w:rPr>
          <w:rFonts w:cs="CG Times"/>
          <w:lang w:val="en-AU"/>
        </w:rPr>
      </w:pPr>
      <w:r>
        <w:rPr>
          <w:rFonts w:cs="CG Times"/>
          <w:sz w:val="20"/>
          <w:szCs w:val="20"/>
          <w:lang w:val="en-AU"/>
        </w:rPr>
        <w:tab/>
      </w:r>
      <w:r>
        <w:rPr>
          <w:rFonts w:cs="CG Times"/>
          <w:sz w:val="20"/>
          <w:szCs w:val="20"/>
          <w:lang w:val="en-AU"/>
        </w:rPr>
        <w:tab/>
        <w:t xml:space="preserve">  </w:t>
      </w:r>
      <w:r>
        <w:rPr>
          <w:rFonts w:cs="CG Times"/>
          <w:i/>
          <w:iCs/>
          <w:sz w:val="20"/>
          <w:szCs w:val="20"/>
          <w:lang w:val="en-AU"/>
        </w:rPr>
        <w:t xml:space="preserve">un    </w:t>
      </w:r>
      <w:proofErr w:type="gramStart"/>
      <w:r>
        <w:rPr>
          <w:rFonts w:cs="CG Times"/>
          <w:i/>
          <w:iCs/>
          <w:sz w:val="20"/>
          <w:szCs w:val="20"/>
          <w:lang w:val="en-AU"/>
        </w:rPr>
        <w:t>gentle  man</w:t>
      </w:r>
      <w:proofErr w:type="gramEnd"/>
      <w:r>
        <w:rPr>
          <w:rFonts w:cs="CG Times"/>
          <w:i/>
          <w:iCs/>
          <w:sz w:val="20"/>
          <w:szCs w:val="20"/>
          <w:lang w:val="en-AU"/>
        </w:rPr>
        <w:t xml:space="preserve">  </w:t>
      </w:r>
      <w:proofErr w:type="spellStart"/>
      <w:r>
        <w:rPr>
          <w:rFonts w:cs="CG Times"/>
          <w:i/>
          <w:iCs/>
          <w:sz w:val="20"/>
          <w:szCs w:val="20"/>
          <w:lang w:val="en-AU"/>
        </w:rPr>
        <w:t>ly</w:t>
      </w:r>
      <w:proofErr w:type="spellEnd"/>
      <w:r>
        <w:rPr>
          <w:rFonts w:cs="CG Times"/>
          <w:i/>
          <w:iCs/>
          <w:sz w:val="20"/>
          <w:szCs w:val="20"/>
          <w:lang w:val="en-AU"/>
        </w:rPr>
        <w:t xml:space="preserve">               dis   interest   ed   ness</w:t>
      </w:r>
    </w:p>
    <w:p w:rsidR="003F4E31"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b/>
          <w:bCs/>
          <w:lang w:val="en-AU"/>
        </w:rPr>
        <w:t>Compound base</w:t>
      </w:r>
      <w:r>
        <w:rPr>
          <w:rFonts w:cs="CG Times"/>
          <w:lang w:val="en-AU"/>
        </w:rPr>
        <w:t xml:space="preserve">: one whose ICs are themselves bases </w:t>
      </w:r>
    </w:p>
    <w:p w:rsidR="003F4E31"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b/>
          <w:bCs/>
          <w:lang w:val="en-AU"/>
        </w:rPr>
        <w:t>Derivative base</w:t>
      </w:r>
      <w:r>
        <w:rPr>
          <w:rFonts w:cs="CG Times"/>
          <w:lang w:val="en-AU"/>
        </w:rPr>
        <w:t xml:space="preserve">: one with an affix as an IC </w:t>
      </w:r>
    </w:p>
    <w:p w:rsidR="003F4E31" w:rsidRDefault="003F4E31">
      <w:pPr>
        <w:tabs>
          <w:tab w:val="left" w:pos="-792"/>
          <w:tab w:val="left" w:pos="-360"/>
          <w:tab w:val="left" w:pos="0"/>
          <w:tab w:val="left" w:pos="532"/>
          <w:tab w:val="right" w:pos="676"/>
          <w:tab w:val="left" w:pos="835"/>
          <w:tab w:val="left" w:pos="1238"/>
          <w:tab w:val="left" w:pos="2797"/>
          <w:tab w:val="left" w:pos="4269"/>
          <w:tab w:val="left" w:pos="5864"/>
          <w:tab w:val="left" w:pos="767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b/>
          <w:bCs/>
          <w:lang w:val="en-AU"/>
        </w:rPr>
        <w:t>Simple base</w:t>
      </w:r>
      <w:r>
        <w:rPr>
          <w:rFonts w:cs="CG Times"/>
          <w:lang w:val="en-AU"/>
        </w:rPr>
        <w:t>: one not divisible into smaller morphological constituents</w:t>
      </w:r>
    </w:p>
    <w:p w:rsidR="003542B7" w:rsidRDefault="003F4E31">
      <w:pPr>
        <w:tabs>
          <w:tab w:val="left" w:pos="-792"/>
          <w:tab w:val="left" w:pos="-360"/>
          <w:tab w:val="left" w:pos="0"/>
          <w:tab w:val="left" w:pos="532"/>
          <w:tab w:val="right" w:pos="676"/>
          <w:tab w:val="left" w:pos="835"/>
          <w:tab w:val="left" w:pos="1238"/>
          <w:tab w:val="left" w:pos="1570"/>
          <w:tab w:val="left" w:pos="2952"/>
          <w:tab w:val="left" w:pos="4622"/>
          <w:tab w:val="left" w:pos="6105"/>
          <w:tab w:val="left" w:pos="7675"/>
        </w:tabs>
        <w:spacing w:line="480" w:lineRule="auto"/>
        <w:ind w:left="1570" w:hanging="1038"/>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b/>
          <w:bCs/>
          <w:lang w:val="en-AU"/>
        </w:rPr>
        <w:t>Lexical base</w:t>
      </w:r>
      <w:r>
        <w:rPr>
          <w:rFonts w:cs="CG Times"/>
          <w:lang w:val="en-AU"/>
        </w:rPr>
        <w:t>: one that is not part of a larger base formed by a process of lexical word-formation</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commit</w:t>
      </w:r>
      <w:r>
        <w:rPr>
          <w:rFonts w:cs="CG Times"/>
          <w:i/>
          <w:iCs/>
          <w:lang w:val="en-AU"/>
        </w:rPr>
        <w:tab/>
        <w:t>demit</w:t>
      </w:r>
      <w:r>
        <w:rPr>
          <w:rFonts w:cs="CG Times"/>
          <w:i/>
          <w:iCs/>
          <w:lang w:val="en-AU"/>
        </w:rPr>
        <w:tab/>
        <w:t>emit</w:t>
      </w:r>
      <w:r>
        <w:rPr>
          <w:rFonts w:cs="CG Times"/>
          <w:i/>
          <w:iCs/>
          <w:lang w:val="en-AU"/>
        </w:rPr>
        <w:tab/>
        <w:t>permit</w:t>
      </w:r>
      <w:r>
        <w:rPr>
          <w:rFonts w:cs="CG Times"/>
          <w:i/>
          <w:iCs/>
          <w:lang w:val="en-AU"/>
        </w:rPr>
        <w:tab/>
      </w:r>
      <w:r>
        <w:rPr>
          <w:rFonts w:cs="CG Times"/>
          <w:i/>
          <w:iCs/>
          <w:lang w:val="en-AU"/>
        </w:rPr>
        <w:tab/>
        <w:t>remit</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compel</w:t>
      </w:r>
      <w:r>
        <w:rPr>
          <w:rFonts w:cs="CG Times"/>
          <w:i/>
          <w:iCs/>
          <w:lang w:val="en-AU"/>
        </w:rPr>
        <w:tab/>
      </w:r>
      <w:r>
        <w:rPr>
          <w:rFonts w:cs="CG Times"/>
          <w:i/>
          <w:iCs/>
          <w:lang w:val="en-AU"/>
        </w:rPr>
        <w:tab/>
        <w:t>expel</w:t>
      </w:r>
      <w:r>
        <w:rPr>
          <w:rFonts w:cs="CG Times"/>
          <w:i/>
          <w:iCs/>
          <w:lang w:val="en-AU"/>
        </w:rPr>
        <w:tab/>
      </w:r>
      <w:r>
        <w:rPr>
          <w:rFonts w:cs="CG Times"/>
          <w:i/>
          <w:iCs/>
          <w:lang w:val="en-AU"/>
        </w:rPr>
        <w:tab/>
        <w:t>propel</w:t>
      </w:r>
      <w:r>
        <w:rPr>
          <w:rFonts w:cs="CG Times"/>
          <w:i/>
          <w:iCs/>
          <w:lang w:val="en-AU"/>
        </w:rPr>
        <w:tab/>
        <w:t>repel</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lang w:val="en-AU"/>
        </w:rPr>
      </w:pPr>
      <w:r>
        <w:rPr>
          <w:rFonts w:cs="CG Times"/>
          <w:i/>
          <w:iCs/>
          <w:lang w:val="en-AU"/>
        </w:rPr>
        <w:t>compose</w:t>
      </w:r>
      <w:r>
        <w:rPr>
          <w:rFonts w:cs="CG Times"/>
          <w:i/>
          <w:iCs/>
          <w:lang w:val="en-AU"/>
        </w:rPr>
        <w:tab/>
        <w:t>depose</w:t>
      </w:r>
      <w:r>
        <w:rPr>
          <w:rFonts w:cs="CG Times"/>
          <w:i/>
          <w:iCs/>
          <w:lang w:val="en-AU"/>
        </w:rPr>
        <w:tab/>
        <w:t>expose</w:t>
      </w:r>
      <w:r>
        <w:rPr>
          <w:rFonts w:cs="CG Times"/>
          <w:i/>
          <w:iCs/>
          <w:lang w:val="en-AU"/>
        </w:rPr>
        <w:tab/>
      </w:r>
      <w:r>
        <w:rPr>
          <w:rFonts w:cs="CG Times"/>
          <w:i/>
          <w:iCs/>
          <w:lang w:val="en-AU"/>
        </w:rPr>
        <w:tab/>
        <w:t>propose</w:t>
      </w:r>
      <w:r>
        <w:rPr>
          <w:rFonts w:cs="CG Times"/>
          <w:i/>
          <w:iCs/>
          <w:lang w:val="en-AU"/>
        </w:rPr>
        <w:tab/>
        <w:t>repose</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lang w:val="en-AU"/>
        </w:rPr>
      </w:pPr>
      <w:r>
        <w:rPr>
          <w:rFonts w:cs="CG Times"/>
          <w:i/>
          <w:iCs/>
          <w:lang w:val="en-AU"/>
        </w:rPr>
        <w:t>conceive</w:t>
      </w:r>
      <w:r>
        <w:rPr>
          <w:rFonts w:cs="CG Times"/>
          <w:i/>
          <w:iCs/>
          <w:lang w:val="en-AU"/>
        </w:rPr>
        <w:tab/>
        <w:t>deceive</w:t>
      </w:r>
      <w:r>
        <w:rPr>
          <w:rFonts w:cs="CG Times"/>
          <w:i/>
          <w:iCs/>
          <w:lang w:val="en-AU"/>
        </w:rPr>
        <w:tab/>
      </w:r>
      <w:r>
        <w:rPr>
          <w:rFonts w:cs="CG Times"/>
          <w:i/>
          <w:iCs/>
          <w:lang w:val="en-AU"/>
        </w:rPr>
        <w:tab/>
        <w:t>perceive</w:t>
      </w:r>
      <w:r>
        <w:rPr>
          <w:rFonts w:cs="CG Times"/>
          <w:i/>
          <w:iCs/>
          <w:lang w:val="en-AU"/>
        </w:rPr>
        <w:tab/>
      </w:r>
      <w:r>
        <w:rPr>
          <w:rFonts w:cs="CG Times"/>
          <w:i/>
          <w:iCs/>
          <w:lang w:val="en-AU"/>
        </w:rPr>
        <w:tab/>
        <w:t>receive</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commission</w:t>
      </w:r>
      <w:r>
        <w:rPr>
          <w:rFonts w:cs="CG Times"/>
          <w:i/>
          <w:iCs/>
          <w:lang w:val="en-AU"/>
        </w:rPr>
        <w:tab/>
        <w:t>demission</w:t>
      </w:r>
      <w:r>
        <w:rPr>
          <w:rFonts w:cs="CG Times"/>
          <w:i/>
          <w:iCs/>
          <w:lang w:val="en-AU"/>
        </w:rPr>
        <w:tab/>
        <w:t>emission</w:t>
      </w:r>
      <w:r>
        <w:rPr>
          <w:rFonts w:cs="CG Times"/>
          <w:i/>
          <w:iCs/>
          <w:lang w:val="en-AU"/>
        </w:rPr>
        <w:tab/>
        <w:t>permission</w:t>
      </w:r>
      <w:r>
        <w:rPr>
          <w:rFonts w:cs="CG Times"/>
          <w:i/>
          <w:iCs/>
          <w:lang w:val="en-AU"/>
        </w:rPr>
        <w:tab/>
      </w:r>
      <w:r>
        <w:rPr>
          <w:rFonts w:cs="CG Times"/>
          <w:i/>
          <w:iCs/>
          <w:lang w:val="en-AU"/>
        </w:rPr>
        <w:tab/>
        <w:t>remission</w:t>
      </w:r>
    </w:p>
    <w:p w:rsidR="003542B7"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lang w:val="en-AU"/>
        </w:rPr>
      </w:pPr>
      <w:r>
        <w:rPr>
          <w:rFonts w:cs="CG Times"/>
          <w:i/>
          <w:iCs/>
          <w:lang w:val="en-AU"/>
        </w:rPr>
        <w:t>compulsion</w:t>
      </w:r>
      <w:r>
        <w:rPr>
          <w:rFonts w:cs="CG Times"/>
          <w:i/>
          <w:iCs/>
          <w:lang w:val="en-AU"/>
        </w:rPr>
        <w:tab/>
      </w:r>
      <w:r>
        <w:rPr>
          <w:rFonts w:cs="CG Times"/>
          <w:i/>
          <w:iCs/>
          <w:lang w:val="en-AU"/>
        </w:rPr>
        <w:tab/>
        <w:t>expulsion</w:t>
      </w:r>
      <w:r>
        <w:rPr>
          <w:rFonts w:cs="CG Times"/>
          <w:i/>
          <w:iCs/>
          <w:lang w:val="en-AU"/>
        </w:rPr>
        <w:tab/>
      </w:r>
      <w:r>
        <w:rPr>
          <w:rFonts w:cs="CG Times"/>
          <w:i/>
          <w:iCs/>
          <w:lang w:val="en-AU"/>
        </w:rPr>
        <w:tab/>
        <w:t>propulsion</w:t>
      </w:r>
      <w:r>
        <w:rPr>
          <w:rFonts w:cs="CG Times"/>
          <w:i/>
          <w:iCs/>
          <w:lang w:val="en-AU"/>
        </w:rPr>
        <w:tab/>
        <w:t>repulsion</w:t>
      </w:r>
    </w:p>
    <w:p w:rsidR="003F4E31"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i/>
          <w:iCs/>
          <w:lang w:val="en-AU"/>
        </w:rPr>
      </w:pPr>
      <w:r>
        <w:rPr>
          <w:rFonts w:cs="CG Times"/>
          <w:i/>
          <w:iCs/>
          <w:lang w:val="en-AU"/>
        </w:rPr>
        <w:t>composition</w:t>
      </w:r>
      <w:r>
        <w:rPr>
          <w:rFonts w:cs="CG Times"/>
          <w:i/>
          <w:iCs/>
          <w:lang w:val="en-AU"/>
        </w:rPr>
        <w:tab/>
        <w:t>deposition</w:t>
      </w:r>
      <w:r>
        <w:rPr>
          <w:rFonts w:cs="CG Times"/>
          <w:i/>
          <w:iCs/>
          <w:lang w:val="en-AU"/>
        </w:rPr>
        <w:tab/>
        <w:t>exposition</w:t>
      </w:r>
      <w:r>
        <w:rPr>
          <w:rFonts w:cs="CG Times"/>
          <w:i/>
          <w:iCs/>
          <w:lang w:val="en-AU"/>
        </w:rPr>
        <w:tab/>
      </w:r>
      <w:r>
        <w:rPr>
          <w:rFonts w:cs="CG Times"/>
          <w:i/>
          <w:iCs/>
          <w:lang w:val="en-AU"/>
        </w:rPr>
        <w:tab/>
        <w:t>proposition</w:t>
      </w:r>
    </w:p>
    <w:p w:rsidR="003542B7"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jc w:val="both"/>
        <w:rPr>
          <w:rFonts w:cs="CG Times"/>
          <w:lang w:val="en-AU"/>
        </w:rPr>
      </w:pPr>
      <w:r>
        <w:rPr>
          <w:rFonts w:cs="CG Times"/>
          <w:i/>
          <w:iCs/>
          <w:lang w:val="en-AU"/>
        </w:rPr>
        <w:t>conception</w:t>
      </w:r>
      <w:r>
        <w:rPr>
          <w:rFonts w:cs="CG Times"/>
          <w:i/>
          <w:iCs/>
          <w:lang w:val="en-AU"/>
        </w:rPr>
        <w:tab/>
        <w:t>deception</w:t>
      </w:r>
      <w:r>
        <w:rPr>
          <w:rFonts w:cs="CG Times"/>
          <w:i/>
          <w:iCs/>
          <w:lang w:val="en-AU"/>
        </w:rPr>
        <w:tab/>
      </w:r>
      <w:r>
        <w:rPr>
          <w:rFonts w:cs="CG Times"/>
          <w:i/>
          <w:iCs/>
          <w:lang w:val="en-AU"/>
        </w:rPr>
        <w:tab/>
        <w:t>perception</w:t>
      </w:r>
      <w:r>
        <w:rPr>
          <w:rFonts w:cs="CG Times"/>
          <w:i/>
          <w:iCs/>
          <w:lang w:val="en-AU"/>
        </w:rPr>
        <w:tab/>
      </w:r>
      <w:r>
        <w:rPr>
          <w:rFonts w:cs="CG Times"/>
          <w:i/>
          <w:iCs/>
          <w:lang w:val="en-AU"/>
        </w:rPr>
        <w:tab/>
        <w:t>reception</w:t>
      </w:r>
    </w:p>
    <w:p w:rsidR="003542B7" w:rsidRDefault="003F4E31">
      <w:pPr>
        <w:tabs>
          <w:tab w:val="left" w:pos="-792"/>
          <w:tab w:val="left" w:pos="-360"/>
          <w:tab w:val="left" w:pos="0"/>
          <w:tab w:val="left" w:pos="532"/>
          <w:tab w:val="right" w:pos="676"/>
          <w:tab w:val="left" w:pos="835"/>
          <w:tab w:val="left" w:pos="1238"/>
          <w:tab w:val="left" w:pos="2768"/>
          <w:tab w:val="left" w:pos="4141"/>
          <w:tab w:val="left" w:pos="5388"/>
          <w:tab w:val="left" w:pos="6884"/>
          <w:tab w:val="left" w:pos="8256"/>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nylon</w:t>
      </w:r>
      <w:r>
        <w:rPr>
          <w:rFonts w:cs="CG Times"/>
          <w:lang w:val="en-AU"/>
        </w:rPr>
        <w:t>,</w:t>
      </w:r>
      <w:r>
        <w:rPr>
          <w:rFonts w:cs="CG Times"/>
          <w:i/>
          <w:iCs/>
          <w:lang w:val="en-AU"/>
        </w:rPr>
        <w:t xml:space="preserve"> quark</w:t>
      </w:r>
      <w:r>
        <w:rPr>
          <w:rFonts w:cs="CG Times"/>
          <w:lang w:val="en-AU"/>
        </w:rPr>
        <w:t>,</w:t>
      </w:r>
      <w:r>
        <w:rPr>
          <w:rFonts w:cs="CG Times"/>
          <w:i/>
          <w:iCs/>
          <w:lang w:val="en-AU"/>
        </w:rPr>
        <w:t xml:space="preserve"> boff </w:t>
      </w:r>
      <w:r>
        <w:rPr>
          <w:rFonts w:cs="CG Times"/>
          <w:lang w:val="en-AU"/>
        </w:rPr>
        <w:t>(</w:t>
      </w:r>
      <w:r>
        <w:rPr>
          <w:rFonts w:cs="CG Times"/>
          <w:lang w:val="en-AU"/>
        </w:rPr>
        <w:sym w:font="WP TypographicSymbols" w:char="0041"/>
      </w:r>
      <w:r>
        <w:rPr>
          <w:rFonts w:cs="CG Times"/>
          <w:lang w:val="en-AU"/>
        </w:rPr>
        <w:t>have sex with</w:t>
      </w:r>
      <w:r>
        <w:rPr>
          <w:rFonts w:cs="CG Times"/>
          <w:lang w:val="en-AU"/>
        </w:rPr>
        <w:sym w:font="WP TypographicSymbols" w:char="0040"/>
      </w:r>
      <w:r>
        <w:rPr>
          <w:rFonts w:cs="CG Times"/>
          <w:lang w:val="en-AU"/>
        </w:rPr>
        <w:t xml:space="preserve">) </w:t>
      </w:r>
      <w:proofErr w:type="spellStart"/>
      <w:r>
        <w:rPr>
          <w:rFonts w:cs="CG Times"/>
          <w:lang w:val="en-AU"/>
        </w:rPr>
        <w:t>AmE</w:t>
      </w:r>
      <w:proofErr w:type="spellEnd"/>
      <w:r>
        <w:rPr>
          <w:rFonts w:cs="CG Times"/>
          <w:lang w:val="en-AU"/>
        </w:rPr>
        <w:t xml:space="preserve"> slang, </w:t>
      </w:r>
      <w:proofErr w:type="spellStart"/>
      <w:r>
        <w:rPr>
          <w:rFonts w:cs="CG Times"/>
          <w:i/>
          <w:iCs/>
          <w:lang w:val="en-AU"/>
        </w:rPr>
        <w:t>scag</w:t>
      </w:r>
      <w:proofErr w:type="spellEnd"/>
      <w:r>
        <w:rPr>
          <w:rFonts w:cs="CG Times"/>
          <w:lang w:val="en-AU"/>
        </w:rPr>
        <w:t xml:space="preserve"> (</w:t>
      </w:r>
      <w:r>
        <w:rPr>
          <w:rFonts w:cs="CG Times"/>
          <w:lang w:val="en-AU"/>
        </w:rPr>
        <w:sym w:font="WP TypographicSymbols" w:char="0041"/>
      </w:r>
      <w:r>
        <w:rPr>
          <w:rFonts w:cs="CG Times"/>
          <w:lang w:val="en-AU"/>
        </w:rPr>
        <w:t>heroin</w:t>
      </w:r>
      <w:r>
        <w:rPr>
          <w:rFonts w:cs="CG Times"/>
          <w:lang w:val="en-AU"/>
        </w:rPr>
        <w:sym w:font="WP TypographicSymbols" w:char="0040"/>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left="1238" w:hanging="1238"/>
        <w:jc w:val="both"/>
        <w:rPr>
          <w:rFonts w:cs="CG Times"/>
          <w:i/>
          <w:iC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CIA</w:t>
      </w:r>
      <w:r>
        <w:rPr>
          <w:rFonts w:cs="CG Times"/>
          <w:i/>
          <w:iCs/>
          <w:lang w:val="en-AU"/>
        </w:rPr>
        <w:tab/>
        <w:t>Central Intelligence Agency</w:t>
      </w:r>
    </w:p>
    <w:p w:rsidR="003542B7"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t xml:space="preserve">EEC </w:t>
      </w:r>
      <w:r>
        <w:rPr>
          <w:rFonts w:cs="CG Times"/>
          <w:i/>
          <w:iCs/>
          <w:lang w:val="en-AU"/>
        </w:rPr>
        <w:tab/>
        <w:t>European Economic Community</w:t>
      </w:r>
    </w:p>
    <w:p w:rsidR="003542B7"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MIT </w:t>
      </w:r>
      <w:r>
        <w:rPr>
          <w:rFonts w:cs="CG Times"/>
          <w:i/>
          <w:iCs/>
          <w:lang w:val="en-AU"/>
        </w:rPr>
        <w:tab/>
        <w:t>the Massachusetts Institute of Technology</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DJ</w:t>
      </w:r>
      <w:r>
        <w:rPr>
          <w:rFonts w:cs="CG Times"/>
          <w:i/>
          <w:iCs/>
          <w:lang w:val="en-AU"/>
        </w:rPr>
        <w:tab/>
        <w:t>disc jockey</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DNA</w:t>
      </w:r>
      <w:r>
        <w:rPr>
          <w:rFonts w:cs="CG Times"/>
          <w:i/>
          <w:iCs/>
          <w:lang w:val="en-AU"/>
        </w:rPr>
        <w:tab/>
      </w:r>
      <w:proofErr w:type="spellStart"/>
      <w:r>
        <w:rPr>
          <w:rFonts w:cs="CG Times"/>
          <w:i/>
          <w:iCs/>
          <w:lang w:val="en-AU"/>
        </w:rPr>
        <w:t>deoxyrionucleic</w:t>
      </w:r>
      <w:proofErr w:type="spellEnd"/>
      <w:r>
        <w:rPr>
          <w:rFonts w:cs="CG Times"/>
          <w:i/>
          <w:iCs/>
          <w:lang w:val="en-AU"/>
        </w:rPr>
        <w:t xml:space="preserve"> acid</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EFL</w:t>
      </w:r>
      <w:r>
        <w:rPr>
          <w:rFonts w:cs="CG Times"/>
          <w:i/>
          <w:iCs/>
          <w:lang w:val="en-AU"/>
        </w:rPr>
        <w:tab/>
        <w:t>English as a foreign language</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ESP</w:t>
      </w:r>
      <w:r>
        <w:rPr>
          <w:rFonts w:cs="CG Times"/>
          <w:i/>
          <w:iCs/>
          <w:lang w:val="en-AU"/>
        </w:rPr>
        <w:tab/>
        <w:t>extrasensory perception</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HQ</w:t>
      </w:r>
      <w:r>
        <w:rPr>
          <w:rFonts w:cs="CG Times"/>
          <w:i/>
          <w:iCs/>
          <w:lang w:val="en-AU"/>
        </w:rPr>
        <w:tab/>
        <w:t>headquarters</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MC</w:t>
      </w:r>
      <w:r>
        <w:rPr>
          <w:rFonts w:cs="CG Times"/>
          <w:i/>
          <w:iCs/>
          <w:lang w:val="en-AU"/>
        </w:rPr>
        <w:tab/>
        <w:t>Master of Ceremonies</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MP</w:t>
      </w:r>
      <w:r>
        <w:rPr>
          <w:rFonts w:cs="CG Times"/>
          <w:i/>
          <w:iCs/>
          <w:lang w:val="en-AU"/>
        </w:rPr>
        <w:tab/>
        <w:t>Member of Parliament</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TV</w:t>
      </w:r>
      <w:r>
        <w:rPr>
          <w:rFonts w:cs="CG Times"/>
          <w:i/>
          <w:iCs/>
          <w:lang w:val="en-AU"/>
        </w:rPr>
        <w:tab/>
        <w:t>television</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VIP</w:t>
      </w:r>
      <w:r>
        <w:rPr>
          <w:rFonts w:cs="CG Times"/>
          <w:i/>
          <w:iCs/>
          <w:lang w:val="en-AU"/>
        </w:rPr>
        <w:tab/>
        <w:t>very important person</w:t>
      </w:r>
    </w:p>
    <w:p w:rsidR="003F4E31"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pc</w:t>
      </w:r>
      <w:r>
        <w:rPr>
          <w:rFonts w:cs="CG Times"/>
          <w:lang w:val="en-AU"/>
        </w:rPr>
        <w:tab/>
      </w:r>
      <w:r>
        <w:rPr>
          <w:rFonts w:cs="CG Times"/>
          <w:i/>
          <w:iCs/>
          <w:lang w:val="en-AU"/>
        </w:rPr>
        <w:t>postcard, personal computer</w:t>
      </w:r>
    </w:p>
    <w:p w:rsidR="003542B7" w:rsidRDefault="003F4E31">
      <w:pPr>
        <w:tabs>
          <w:tab w:val="left" w:pos="-792"/>
          <w:tab w:val="left" w:pos="-360"/>
          <w:tab w:val="left" w:pos="0"/>
          <w:tab w:val="left" w:pos="532"/>
          <w:tab w:val="right" w:pos="676"/>
          <w:tab w:val="left" w:pos="835"/>
          <w:tab w:val="left" w:pos="1238"/>
          <w:tab w:val="left" w:pos="2160"/>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proofErr w:type="spellStart"/>
      <w:r>
        <w:rPr>
          <w:rFonts w:cs="CG Times"/>
          <w:i/>
          <w:iCs/>
          <w:lang w:val="en-AU"/>
        </w:rPr>
        <w:t>ps</w:t>
      </w:r>
      <w:proofErr w:type="spellEnd"/>
      <w:r>
        <w:rPr>
          <w:rFonts w:cs="CG Times"/>
          <w:i/>
          <w:iCs/>
          <w:lang w:val="en-AU"/>
        </w:rPr>
        <w:tab/>
        <w:t>postscript</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left="1238" w:hanging="1238"/>
        <w:jc w:val="both"/>
        <w:rPr>
          <w:rFonts w:cs="CG Times"/>
          <w:i/>
          <w:iC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NATO</w:t>
      </w:r>
      <w:r>
        <w:rPr>
          <w:rFonts w:cs="CG Times"/>
          <w:i/>
          <w:iCs/>
          <w:lang w:val="en-AU"/>
        </w:rPr>
        <w:tab/>
        <w:t>the North Atlantic Treaty Organisation</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UNESCO</w:t>
      </w:r>
      <w:r>
        <w:rPr>
          <w:rFonts w:cs="CG Times"/>
          <w:i/>
          <w:iCs/>
          <w:lang w:val="en-AU"/>
        </w:rPr>
        <w:tab/>
        <w:t>the United Nations Educational, Scientific and Cultural Organisation</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AIDS</w:t>
      </w:r>
      <w:r>
        <w:rPr>
          <w:rFonts w:cs="CG Times"/>
          <w:i/>
          <w:iCs/>
          <w:lang w:val="en-AU"/>
        </w:rPr>
        <w:tab/>
        <w:t>acquired immune deficiency syndrome</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TEFL</w:t>
      </w:r>
      <w:r>
        <w:rPr>
          <w:rFonts w:cs="CG Times"/>
          <w:i/>
          <w:iCs/>
          <w:lang w:val="en-AU"/>
        </w:rPr>
        <w:tab/>
        <w:t>teaching English as a foreign language</w:t>
      </w:r>
    </w:p>
    <w:p w:rsidR="003542B7"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TESOL</w:t>
      </w:r>
      <w:r>
        <w:rPr>
          <w:rFonts w:cs="CG Times"/>
          <w:i/>
          <w:iCs/>
          <w:lang w:val="en-AU"/>
        </w:rPr>
        <w:tab/>
        <w:t>teaching English to speakers of other languages</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TESSA</w:t>
      </w:r>
      <w:r>
        <w:rPr>
          <w:rFonts w:cs="CG Times"/>
          <w:i/>
          <w:iCs/>
          <w:lang w:val="en-AU"/>
        </w:rPr>
        <w:tab/>
        <w:t xml:space="preserve">tax-exempt special savings account </w:t>
      </w:r>
      <w:proofErr w:type="spellStart"/>
      <w:r>
        <w:rPr>
          <w:rFonts w:cs="CG Times"/>
          <w:lang w:val="en-AU"/>
        </w:rPr>
        <w:t>BrE</w:t>
      </w:r>
      <w:proofErr w:type="spellEnd"/>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WASP</w:t>
      </w:r>
      <w:r>
        <w:rPr>
          <w:rFonts w:cs="CG Times"/>
          <w:i/>
          <w:iCs/>
          <w:lang w:val="en-AU"/>
        </w:rPr>
        <w:tab/>
        <w:t>white Anglo-Saxon protestant</w:t>
      </w:r>
      <w:r>
        <w:rPr>
          <w:rFonts w:cs="CG Times"/>
          <w:lang w:val="en-AU"/>
        </w:rPr>
        <w:t xml:space="preserve"> </w:t>
      </w:r>
      <w:proofErr w:type="spellStart"/>
      <w:r>
        <w:rPr>
          <w:rFonts w:cs="CG Times"/>
          <w:lang w:val="en-AU"/>
        </w:rPr>
        <w:t>AmE</w:t>
      </w:r>
      <w:proofErr w:type="spellEnd"/>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dinky</w:t>
      </w:r>
      <w:r>
        <w:rPr>
          <w:rFonts w:cs="CG Times"/>
          <w:i/>
          <w:iCs/>
          <w:lang w:val="en-AU"/>
        </w:rPr>
        <w:tab/>
        <w:t xml:space="preserve">double income, no kids yet </w:t>
      </w:r>
      <w:proofErr w:type="spellStart"/>
      <w:r>
        <w:rPr>
          <w:rFonts w:cs="CG Times"/>
          <w:lang w:val="en-AU"/>
        </w:rPr>
        <w:t>BrE</w:t>
      </w:r>
      <w:proofErr w:type="spellEnd"/>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laser</w:t>
      </w:r>
      <w:r>
        <w:rPr>
          <w:rFonts w:cs="CG Times"/>
          <w:i/>
          <w:iCs/>
          <w:lang w:val="en-AU"/>
        </w:rPr>
        <w:tab/>
      </w:r>
      <w:proofErr w:type="spellStart"/>
      <w:r>
        <w:rPr>
          <w:rFonts w:cs="CG Times"/>
          <w:i/>
          <w:iCs/>
          <w:lang w:val="en-AU"/>
        </w:rPr>
        <w:t>lightwave</w:t>
      </w:r>
      <w:proofErr w:type="spellEnd"/>
      <w:r>
        <w:rPr>
          <w:rFonts w:cs="CG Times"/>
          <w:i/>
          <w:iCs/>
          <w:lang w:val="en-AU"/>
        </w:rPr>
        <w:t xml:space="preserve"> amplification by stimulated emission of radiation</w:t>
      </w:r>
    </w:p>
    <w:p w:rsidR="003F4E31"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radar</w:t>
      </w:r>
      <w:r>
        <w:rPr>
          <w:rFonts w:cs="CG Times"/>
          <w:i/>
          <w:iCs/>
          <w:lang w:val="en-AU"/>
        </w:rPr>
        <w:tab/>
        <w:t>radio detecting and ranging</w:t>
      </w:r>
    </w:p>
    <w:p w:rsidR="003542B7" w:rsidRDefault="003F4E31">
      <w:pPr>
        <w:tabs>
          <w:tab w:val="left" w:pos="-792"/>
          <w:tab w:val="left" w:pos="-360"/>
          <w:tab w:val="left" w:pos="0"/>
          <w:tab w:val="left" w:pos="532"/>
          <w:tab w:val="right" w:pos="676"/>
          <w:tab w:val="left" w:pos="835"/>
          <w:tab w:val="left" w:pos="1238"/>
          <w:tab w:val="left" w:pos="2332"/>
          <w:tab w:val="left" w:pos="4622"/>
          <w:tab w:val="left" w:pos="5025"/>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scuba</w:t>
      </w:r>
      <w:r>
        <w:rPr>
          <w:rFonts w:cs="CG Times"/>
          <w:i/>
          <w:iCs/>
          <w:lang w:val="en-AU"/>
        </w:rPr>
        <w:tab/>
        <w:t>self-contained underwater breathing apparatus</w:t>
      </w:r>
    </w:p>
    <w:p w:rsidR="003F4E31" w:rsidRDefault="003F4E31">
      <w:pPr>
        <w:tabs>
          <w:tab w:val="left" w:pos="-792"/>
          <w:tab w:val="left" w:pos="-360"/>
          <w:tab w:val="left" w:pos="0"/>
          <w:tab w:val="left" w:pos="1238"/>
          <w:tab w:val="left" w:pos="3513"/>
          <w:tab w:val="left" w:pos="5947"/>
          <w:tab w:val="left" w:pos="6135"/>
          <w:tab w:val="left" w:pos="6759"/>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i/>
          <w:iCs/>
          <w:lang w:val="en-AU"/>
        </w:rPr>
        <w:t>coke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coc</w:t>
      </w:r>
      <w:r>
        <w:rPr>
          <w:rFonts w:cs="CG Times"/>
          <w:i/>
          <w:iCs/>
          <w:u w:val="single"/>
          <w:lang w:val="en-AU"/>
        </w:rPr>
        <w:t>aine</w:t>
      </w:r>
      <w:r>
        <w:rPr>
          <w:rFonts w:cs="CG Times"/>
          <w:lang w:val="en-AU"/>
        </w:rPr>
        <w:t>)</w:t>
      </w:r>
      <w:r>
        <w:rPr>
          <w:rFonts w:cs="CG Times"/>
          <w:lang w:val="en-AU"/>
        </w:rPr>
        <w:tab/>
      </w:r>
      <w:r>
        <w:rPr>
          <w:rFonts w:cs="CG Times"/>
          <w:i/>
          <w:iCs/>
          <w:lang w:val="en-AU"/>
        </w:rPr>
        <w:t>deb</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deb</w:t>
      </w:r>
      <w:r>
        <w:rPr>
          <w:rFonts w:cs="CG Times"/>
          <w:i/>
          <w:iCs/>
          <w:u w:val="single"/>
          <w:lang w:val="en-AU"/>
        </w:rPr>
        <w:t>utante</w:t>
      </w:r>
      <w:r>
        <w:rPr>
          <w:rFonts w:cs="CG Times"/>
          <w:lang w:val="en-AU"/>
        </w:rPr>
        <w:t>)</w:t>
      </w:r>
      <w:r>
        <w:rPr>
          <w:rFonts w:cs="CG Times"/>
          <w:lang w:val="en-AU"/>
        </w:rPr>
        <w:tab/>
      </w:r>
      <w:r>
        <w:rPr>
          <w:rFonts w:cs="CG Times"/>
          <w:i/>
          <w:iCs/>
          <w:lang w:val="en-AU"/>
        </w:rPr>
        <w:t>deli</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deli</w:t>
      </w:r>
      <w:r>
        <w:rPr>
          <w:rFonts w:cs="CG Times"/>
          <w:i/>
          <w:iCs/>
          <w:u w:val="single"/>
          <w:lang w:val="en-AU"/>
        </w:rPr>
        <w:t>catessen</w:t>
      </w:r>
      <w:r>
        <w:rPr>
          <w:rFonts w:cs="CG Times"/>
          <w:lang w:val="en-AU"/>
        </w:rPr>
        <w:t>)</w:t>
      </w:r>
    </w:p>
    <w:p w:rsidR="003F4E31" w:rsidRDefault="003F4E31">
      <w:pPr>
        <w:tabs>
          <w:tab w:val="left" w:pos="-792"/>
          <w:tab w:val="left" w:pos="-360"/>
          <w:tab w:val="left" w:pos="0"/>
          <w:tab w:val="left" w:pos="1238"/>
          <w:tab w:val="left" w:pos="3513"/>
          <w:tab w:val="left" w:pos="5947"/>
          <w:tab w:val="left" w:pos="6135"/>
          <w:tab w:val="left" w:pos="6759"/>
        </w:tabs>
        <w:spacing w:line="480" w:lineRule="auto"/>
        <w:ind w:left="1238"/>
        <w:jc w:val="both"/>
        <w:rPr>
          <w:rFonts w:cs="CG Times"/>
          <w:lang w:val="en-AU"/>
        </w:rPr>
      </w:pPr>
      <w:r>
        <w:rPr>
          <w:rFonts w:cs="CG Times"/>
          <w:i/>
          <w:iCs/>
          <w:lang w:val="en-AU"/>
        </w:rPr>
        <w:t>doc</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doc</w:t>
      </w:r>
      <w:r>
        <w:rPr>
          <w:rFonts w:cs="CG Times"/>
          <w:i/>
          <w:iCs/>
          <w:u w:val="single"/>
          <w:lang w:val="en-AU"/>
        </w:rPr>
        <w:t>tor</w:t>
      </w:r>
      <w:r>
        <w:rPr>
          <w:rFonts w:cs="CG Times"/>
          <w:lang w:val="en-AU"/>
        </w:rPr>
        <w:t>)</w:t>
      </w:r>
      <w:r>
        <w:rPr>
          <w:rFonts w:cs="CG Times"/>
          <w:lang w:val="en-AU"/>
        </w:rPr>
        <w:tab/>
      </w:r>
      <w:r>
        <w:rPr>
          <w:rFonts w:cs="CG Times"/>
          <w:i/>
          <w:iCs/>
          <w:lang w:val="en-AU"/>
        </w:rPr>
        <w:t xml:space="preserve">lab </w:t>
      </w:r>
      <w:r>
        <w:rPr>
          <w:rFonts w:cs="CG Times"/>
          <w:lang w:val="en-AU"/>
        </w:rPr>
        <w:t>(</w:t>
      </w:r>
      <w:r>
        <w:rPr>
          <w:rFonts w:cs="CG Times"/>
          <w:lang w:val="en-AU"/>
        </w:rPr>
        <w:sym w:font="WP MathA" w:char="F037"/>
      </w:r>
      <w:r>
        <w:rPr>
          <w:rFonts w:cs="CG Times"/>
          <w:lang w:val="en-AU"/>
        </w:rPr>
        <w:t xml:space="preserve"> </w:t>
      </w:r>
      <w:r>
        <w:rPr>
          <w:rFonts w:cs="CG Times"/>
          <w:i/>
          <w:iCs/>
          <w:lang w:val="en-AU"/>
        </w:rPr>
        <w:t>lab</w:t>
      </w:r>
      <w:r>
        <w:rPr>
          <w:rFonts w:cs="CG Times"/>
          <w:i/>
          <w:iCs/>
          <w:u w:val="single"/>
          <w:lang w:val="en-AU"/>
        </w:rPr>
        <w:t>oratory</w:t>
      </w:r>
      <w:r>
        <w:rPr>
          <w:rFonts w:cs="CG Times"/>
          <w:lang w:val="en-AU"/>
        </w:rPr>
        <w:t>)</w:t>
      </w:r>
      <w:r>
        <w:rPr>
          <w:rFonts w:cs="CG Times"/>
          <w:lang w:val="en-AU"/>
        </w:rPr>
        <w:tab/>
      </w:r>
      <w:r>
        <w:rPr>
          <w:rFonts w:cs="CG Times"/>
          <w:i/>
          <w:iCs/>
          <w:lang w:val="en-AU"/>
        </w:rPr>
        <w:t>mike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mic</w:t>
      </w:r>
      <w:r>
        <w:rPr>
          <w:rFonts w:cs="CG Times"/>
          <w:i/>
          <w:iCs/>
          <w:u w:val="single"/>
          <w:lang w:val="en-AU"/>
        </w:rPr>
        <w:t>rophone</w:t>
      </w:r>
      <w:r>
        <w:rPr>
          <w:rFonts w:cs="CG Times"/>
          <w:lang w:val="en-AU"/>
        </w:rPr>
        <w:t>)</w:t>
      </w:r>
    </w:p>
    <w:p w:rsidR="003542B7" w:rsidRDefault="003F4E31">
      <w:pPr>
        <w:tabs>
          <w:tab w:val="left" w:pos="-792"/>
          <w:tab w:val="left" w:pos="-360"/>
          <w:tab w:val="left" w:pos="0"/>
          <w:tab w:val="left" w:pos="1238"/>
          <w:tab w:val="left" w:pos="3513"/>
          <w:tab w:val="left" w:pos="5947"/>
          <w:tab w:val="left" w:pos="6135"/>
          <w:tab w:val="left" w:pos="6759"/>
        </w:tabs>
        <w:spacing w:line="480" w:lineRule="auto"/>
        <w:ind w:firstLine="1238"/>
        <w:jc w:val="both"/>
        <w:rPr>
          <w:rFonts w:cs="CG Times"/>
          <w:lang w:val="en-AU"/>
        </w:rPr>
      </w:pPr>
      <w:r>
        <w:rPr>
          <w:rFonts w:cs="CG Times"/>
          <w:i/>
          <w:iCs/>
          <w:lang w:val="en-AU"/>
        </w:rPr>
        <w:lastRenderedPageBreak/>
        <w:t>pen</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pen</w:t>
      </w:r>
      <w:r>
        <w:rPr>
          <w:rFonts w:cs="CG Times"/>
          <w:i/>
          <w:iCs/>
          <w:u w:val="single"/>
          <w:lang w:val="en-AU"/>
        </w:rPr>
        <w:t>itentiary</w:t>
      </w:r>
      <w:r>
        <w:rPr>
          <w:rFonts w:cs="CG Times"/>
          <w:lang w:val="en-AU"/>
        </w:rPr>
        <w:t>)</w:t>
      </w:r>
      <w:r>
        <w:rPr>
          <w:rFonts w:cs="CG Times"/>
          <w:lang w:val="en-AU"/>
        </w:rPr>
        <w:tab/>
      </w:r>
      <w:r>
        <w:rPr>
          <w:rFonts w:cs="CG Times"/>
          <w:i/>
          <w:iCs/>
          <w:lang w:val="en-AU"/>
        </w:rPr>
        <w:t>prom</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prom</w:t>
      </w:r>
      <w:r>
        <w:rPr>
          <w:rFonts w:cs="CG Times"/>
          <w:i/>
          <w:iCs/>
          <w:u w:val="single"/>
          <w:lang w:val="en-AU"/>
        </w:rPr>
        <w:t>enade</w:t>
      </w:r>
      <w:r>
        <w:rPr>
          <w:rFonts w:cs="CG Times"/>
          <w:lang w:val="en-AU"/>
        </w:rPr>
        <w:t>)</w:t>
      </w:r>
      <w:r>
        <w:rPr>
          <w:rFonts w:cs="CG Times"/>
          <w:lang w:val="en-AU"/>
        </w:rPr>
        <w:tab/>
      </w:r>
      <w:r>
        <w:rPr>
          <w:rFonts w:cs="CG Times"/>
          <w:i/>
          <w:iCs/>
          <w:lang w:val="en-AU"/>
        </w:rPr>
        <w:t>quad</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quad</w:t>
      </w:r>
      <w:r>
        <w:rPr>
          <w:rFonts w:cs="CG Times"/>
          <w:i/>
          <w:iCs/>
          <w:u w:val="single"/>
          <w:lang w:val="en-AU"/>
        </w:rPr>
        <w:t>ruplet</w:t>
      </w:r>
      <w:r>
        <w:rPr>
          <w:rFonts w:cs="CG Times"/>
          <w:lang w:val="en-AU"/>
        </w:rPr>
        <w:t>/</w:t>
      </w:r>
      <w:r>
        <w:rPr>
          <w:rFonts w:cs="CG Times"/>
          <w:i/>
          <w:iCs/>
          <w:lang w:val="en-AU"/>
        </w:rPr>
        <w:t>quad</w:t>
      </w:r>
      <w:r>
        <w:rPr>
          <w:rFonts w:cs="CG Times"/>
          <w:i/>
          <w:iCs/>
          <w:u w:val="single"/>
          <w:lang w:val="en-AU"/>
        </w:rPr>
        <w:t>rangle</w:t>
      </w:r>
      <w:r>
        <w:rPr>
          <w:rFonts w:cs="CG Times"/>
          <w:lang w:val="en-AU"/>
        </w:rPr>
        <w:t>)</w:t>
      </w:r>
    </w:p>
    <w:p w:rsidR="003F4E31" w:rsidRDefault="003F4E31">
      <w:pPr>
        <w:tabs>
          <w:tab w:val="left" w:pos="-792"/>
          <w:tab w:val="left" w:pos="-360"/>
          <w:tab w:val="left" w:pos="0"/>
          <w:tab w:val="left" w:pos="1238"/>
          <w:tab w:val="left" w:pos="3642"/>
          <w:tab w:val="left" w:pos="6260"/>
          <w:tab w:val="left" w:pos="6759"/>
        </w:tabs>
        <w:spacing w:line="480" w:lineRule="auto"/>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i/>
          <w:iCs/>
          <w:lang w:val="en-AU"/>
        </w:rPr>
        <w:t>bus</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omni</w:t>
      </w:r>
      <w:r>
        <w:rPr>
          <w:rFonts w:cs="CG Times"/>
          <w:i/>
          <w:iCs/>
          <w:lang w:val="en-AU"/>
        </w:rPr>
        <w:t>bus</w:t>
      </w:r>
      <w:r>
        <w:rPr>
          <w:rFonts w:cs="CG Times"/>
          <w:lang w:val="en-AU"/>
        </w:rPr>
        <w:t>)</w:t>
      </w:r>
      <w:r>
        <w:rPr>
          <w:rFonts w:cs="CG Times"/>
          <w:lang w:val="en-AU"/>
        </w:rPr>
        <w:tab/>
      </w:r>
      <w:r>
        <w:rPr>
          <w:rFonts w:cs="CG Times"/>
          <w:i/>
          <w:iCs/>
          <w:lang w:val="en-AU"/>
        </w:rPr>
        <w:t>cello</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violon</w:t>
      </w:r>
      <w:r>
        <w:rPr>
          <w:rFonts w:cs="CG Times"/>
          <w:i/>
          <w:iCs/>
          <w:lang w:val="en-AU"/>
        </w:rPr>
        <w:t>cello</w:t>
      </w:r>
      <w:r>
        <w:rPr>
          <w:rFonts w:cs="CG Times"/>
          <w:lang w:val="en-AU"/>
        </w:rPr>
        <w:t>)</w:t>
      </w:r>
      <w:r>
        <w:rPr>
          <w:rFonts w:cs="CG Times"/>
          <w:lang w:val="en-AU"/>
        </w:rPr>
        <w:tab/>
      </w:r>
      <w:r>
        <w:rPr>
          <w:rFonts w:cs="CG Times"/>
          <w:i/>
          <w:iCs/>
          <w:lang w:val="en-AU"/>
        </w:rPr>
        <w:t>chute</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para</w:t>
      </w:r>
      <w:r>
        <w:rPr>
          <w:rFonts w:cs="CG Times"/>
          <w:i/>
          <w:iCs/>
          <w:lang w:val="en-AU"/>
        </w:rPr>
        <w:t>chute</w:t>
      </w:r>
      <w:r>
        <w:rPr>
          <w:rFonts w:cs="CG Times"/>
          <w:lang w:val="en-AU"/>
        </w:rPr>
        <w:t>)</w:t>
      </w:r>
    </w:p>
    <w:p w:rsidR="003542B7" w:rsidRDefault="003F4E31">
      <w:pPr>
        <w:tabs>
          <w:tab w:val="left" w:pos="-792"/>
          <w:tab w:val="left" w:pos="-360"/>
          <w:tab w:val="left" w:pos="0"/>
          <w:tab w:val="left" w:pos="1238"/>
          <w:tab w:val="left" w:pos="3642"/>
          <w:tab w:val="left" w:pos="6260"/>
          <w:tab w:val="left" w:pos="6759"/>
        </w:tabs>
        <w:spacing w:line="480" w:lineRule="auto"/>
        <w:ind w:firstLine="1238"/>
        <w:jc w:val="both"/>
        <w:rPr>
          <w:rFonts w:cs="CG Times"/>
          <w:lang w:val="en-AU"/>
        </w:rPr>
      </w:pPr>
      <w:r>
        <w:rPr>
          <w:rFonts w:cs="CG Times"/>
          <w:i/>
          <w:iCs/>
          <w:lang w:val="en-AU"/>
        </w:rPr>
        <w:t>coon</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rac</w:t>
      </w:r>
      <w:r>
        <w:rPr>
          <w:rFonts w:cs="CG Times"/>
          <w:i/>
          <w:iCs/>
          <w:lang w:val="en-AU"/>
        </w:rPr>
        <w:t>coon</w:t>
      </w:r>
      <w:r>
        <w:rPr>
          <w:rFonts w:cs="CG Times"/>
          <w:lang w:val="en-AU"/>
        </w:rPr>
        <w:t xml:space="preserve">) </w:t>
      </w:r>
      <w:r>
        <w:rPr>
          <w:rFonts w:cs="CG Times"/>
          <w:lang w:val="en-AU"/>
        </w:rPr>
        <w:tab/>
      </w:r>
      <w:r>
        <w:rPr>
          <w:rFonts w:cs="CG Times"/>
          <w:i/>
          <w:iCs/>
          <w:lang w:val="en-AU"/>
        </w:rPr>
        <w:t>phone</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tele</w:t>
      </w:r>
      <w:r>
        <w:rPr>
          <w:rFonts w:cs="CG Times"/>
          <w:i/>
          <w:iCs/>
          <w:lang w:val="en-AU"/>
        </w:rPr>
        <w:t>phone</w:t>
      </w:r>
      <w:r>
        <w:rPr>
          <w:rFonts w:cs="CG Times"/>
          <w:lang w:val="en-AU"/>
        </w:rPr>
        <w:t xml:space="preserve">) </w:t>
      </w:r>
      <w:r>
        <w:rPr>
          <w:rFonts w:cs="CG Times"/>
          <w:i/>
          <w:iCs/>
          <w:lang w:val="en-AU"/>
        </w:rPr>
        <w:tab/>
        <w:t>pike</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turn</w:t>
      </w:r>
      <w:r>
        <w:rPr>
          <w:rFonts w:cs="CG Times"/>
          <w:i/>
          <w:iCs/>
          <w:lang w:val="en-AU"/>
        </w:rPr>
        <w:t>pike</w:t>
      </w:r>
      <w:r>
        <w:rPr>
          <w:rFonts w:cs="CG Times"/>
          <w:lang w:val="en-AU"/>
        </w:rPr>
        <w:t xml:space="preserve">; </w:t>
      </w:r>
      <w:proofErr w:type="spellStart"/>
      <w:r>
        <w:rPr>
          <w:rFonts w:cs="CG Times"/>
          <w:lang w:val="en-AU"/>
        </w:rPr>
        <w:t>AmE</w:t>
      </w:r>
      <w:proofErr w:type="spellEnd"/>
      <w:r>
        <w:rPr>
          <w:rFonts w:cs="CG Times"/>
          <w:lang w:val="en-AU"/>
        </w:rPr>
        <w:t xml:space="preserve">) </w:t>
      </w:r>
    </w:p>
    <w:p w:rsidR="003542B7" w:rsidRDefault="003F4E31">
      <w:pPr>
        <w:tabs>
          <w:tab w:val="left" w:pos="-792"/>
          <w:tab w:val="left" w:pos="-360"/>
          <w:tab w:val="left" w:pos="0"/>
          <w:tab w:val="left" w:pos="1238"/>
          <w:tab w:val="left" w:pos="3267"/>
          <w:tab w:val="left" w:pos="6510"/>
          <w:tab w:val="left" w:pos="6759"/>
        </w:tabs>
        <w:spacing w:line="480" w:lineRule="auto"/>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i/>
          <w:iCs/>
          <w:lang w:val="en-AU"/>
        </w:rPr>
        <w:t>flu</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in</w:t>
      </w:r>
      <w:r>
        <w:rPr>
          <w:rFonts w:cs="CG Times"/>
          <w:i/>
          <w:iCs/>
          <w:lang w:val="en-AU"/>
        </w:rPr>
        <w:t>flu</w:t>
      </w:r>
      <w:r>
        <w:rPr>
          <w:rFonts w:cs="CG Times"/>
          <w:i/>
          <w:iCs/>
          <w:u w:val="single"/>
          <w:lang w:val="en-AU"/>
        </w:rPr>
        <w:t>enza</w:t>
      </w:r>
      <w:r>
        <w:rPr>
          <w:rFonts w:cs="CG Times"/>
          <w:lang w:val="en-AU"/>
        </w:rPr>
        <w:t>)</w:t>
      </w:r>
      <w:r>
        <w:rPr>
          <w:rFonts w:cs="CG Times"/>
          <w:lang w:val="en-AU"/>
        </w:rPr>
        <w:tab/>
      </w:r>
      <w:r>
        <w:rPr>
          <w:rFonts w:cs="CG Times"/>
          <w:i/>
          <w:iCs/>
          <w:lang w:val="en-AU"/>
        </w:rPr>
        <w:t>fridge</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re</w:t>
      </w:r>
      <w:r>
        <w:rPr>
          <w:rFonts w:cs="CG Times"/>
          <w:i/>
          <w:iCs/>
          <w:lang w:val="en-AU"/>
        </w:rPr>
        <w:t>frig</w:t>
      </w:r>
      <w:r>
        <w:rPr>
          <w:rFonts w:cs="CG Times"/>
          <w:i/>
          <w:iCs/>
          <w:u w:val="single"/>
          <w:lang w:val="en-AU"/>
        </w:rPr>
        <w:t>erator</w:t>
      </w:r>
      <w:r>
        <w:rPr>
          <w:rFonts w:cs="CG Times"/>
          <w:lang w:val="en-AU"/>
        </w:rPr>
        <w:t xml:space="preserve">; </w:t>
      </w:r>
      <w:proofErr w:type="spellStart"/>
      <w:r>
        <w:rPr>
          <w:rFonts w:cs="CG Times"/>
          <w:lang w:val="en-AU"/>
        </w:rPr>
        <w:t>BrE</w:t>
      </w:r>
      <w:proofErr w:type="spellEnd"/>
      <w:r>
        <w:rPr>
          <w:rFonts w:cs="CG Times"/>
          <w:lang w:val="en-AU"/>
        </w:rPr>
        <w:t xml:space="preserve">) </w:t>
      </w:r>
      <w:r>
        <w:rPr>
          <w:rFonts w:cs="CG Times"/>
          <w:i/>
          <w:iCs/>
          <w:lang w:val="en-AU"/>
        </w:rPr>
        <w:tab/>
        <w:t>tec</w:t>
      </w:r>
      <w:r>
        <w:rPr>
          <w:rFonts w:cs="CG Times"/>
          <w:lang w:val="en-AU"/>
        </w:rPr>
        <w:t xml:space="preserve"> (</w:t>
      </w:r>
      <w:r>
        <w:rPr>
          <w:rFonts w:cs="CG Times"/>
          <w:lang w:val="en-AU"/>
        </w:rPr>
        <w:sym w:font="WP MathA" w:char="F037"/>
      </w:r>
      <w:r>
        <w:rPr>
          <w:rFonts w:cs="CG Times"/>
          <w:lang w:val="en-AU"/>
        </w:rPr>
        <w:t xml:space="preserve"> </w:t>
      </w:r>
      <w:r>
        <w:rPr>
          <w:rFonts w:cs="CG Times"/>
          <w:i/>
          <w:iCs/>
          <w:u w:val="single"/>
          <w:lang w:val="en-AU"/>
        </w:rPr>
        <w:t>de</w:t>
      </w:r>
      <w:r>
        <w:rPr>
          <w:rFonts w:cs="CG Times"/>
          <w:i/>
          <w:iCs/>
          <w:lang w:val="en-AU"/>
        </w:rPr>
        <w:t>tec</w:t>
      </w:r>
      <w:r>
        <w:rPr>
          <w:rFonts w:cs="CG Times"/>
          <w:i/>
          <w:iCs/>
          <w:u w:val="single"/>
          <w:lang w:val="en-AU"/>
        </w:rPr>
        <w:t>tive</w:t>
      </w:r>
      <w:r>
        <w:rPr>
          <w:rFonts w:cs="CG Times"/>
          <w:lang w:val="en-AU"/>
        </w:rPr>
        <w:t xml:space="preserve">; </w:t>
      </w:r>
      <w:proofErr w:type="spellStart"/>
      <w:r>
        <w:rPr>
          <w:rFonts w:cs="CG Times"/>
          <w:lang w:val="en-AU"/>
        </w:rPr>
        <w:t>BrE</w:t>
      </w:r>
      <w:proofErr w:type="spellEnd"/>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4248"/>
          <w:tab w:val="left" w:pos="6552"/>
        </w:tabs>
        <w:spacing w:line="480" w:lineRule="auto"/>
        <w:ind w:left="1238" w:hanging="1238"/>
        <w:jc w:val="both"/>
        <w:rPr>
          <w:rFonts w:cs="CG Time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barbie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barbecue</w:t>
      </w:r>
      <w:r>
        <w:rPr>
          <w:rFonts w:cs="CG Times"/>
          <w:lang w:val="en-AU"/>
        </w:rPr>
        <w:t>)</w:t>
      </w:r>
      <w:r>
        <w:rPr>
          <w:rFonts w:cs="CG Times"/>
          <w:lang w:val="en-AU"/>
        </w:rPr>
        <w:tab/>
      </w:r>
      <w:r>
        <w:rPr>
          <w:rFonts w:cs="CG Times"/>
          <w:i/>
          <w:iCs/>
          <w:lang w:val="en-AU"/>
        </w:rPr>
        <w:t>blowie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blowfly</w:t>
      </w:r>
      <w:r>
        <w:rPr>
          <w:rFonts w:cs="CG Times"/>
          <w:lang w:val="en-AU"/>
        </w:rPr>
        <w:t>)</w:t>
      </w:r>
      <w:r>
        <w:rPr>
          <w:rFonts w:cs="CG Times"/>
          <w:lang w:val="en-AU"/>
        </w:rPr>
        <w:tab/>
      </w:r>
      <w:proofErr w:type="spellStart"/>
      <w:r>
        <w:rPr>
          <w:rFonts w:cs="CG Times"/>
          <w:i/>
          <w:iCs/>
          <w:lang w:val="en-AU"/>
        </w:rPr>
        <w:t>frenchie</w:t>
      </w:r>
      <w:proofErr w:type="spellEnd"/>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French letter</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4248"/>
          <w:tab w:val="left" w:pos="6552"/>
        </w:tabs>
        <w:spacing w:line="480" w:lineRule="auto"/>
        <w:ind w:left="1238"/>
        <w:jc w:val="both"/>
        <w:rPr>
          <w:rFonts w:cs="CG Times"/>
          <w:lang w:val="en-AU"/>
        </w:rPr>
      </w:pPr>
      <w:r>
        <w:rPr>
          <w:rFonts w:cs="CG Times"/>
          <w:i/>
          <w:iCs/>
          <w:lang w:val="en-AU"/>
        </w:rPr>
        <w:t>pollie</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politician</w:t>
      </w:r>
      <w:r>
        <w:rPr>
          <w:rFonts w:cs="CG Times"/>
          <w:lang w:val="en-AU"/>
        </w:rPr>
        <w:t>)</w:t>
      </w:r>
      <w:r>
        <w:rPr>
          <w:rFonts w:cs="CG Times"/>
          <w:lang w:val="en-AU"/>
        </w:rPr>
        <w:tab/>
      </w:r>
      <w:r>
        <w:rPr>
          <w:rFonts w:cs="CG Times"/>
          <w:i/>
          <w:iCs/>
          <w:lang w:val="en-AU"/>
        </w:rPr>
        <w:t>rellies</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relatives</w:t>
      </w:r>
      <w:r>
        <w:rPr>
          <w:rFonts w:cs="CG Times"/>
          <w:lang w:val="en-AU"/>
        </w:rPr>
        <w:t>)</w:t>
      </w:r>
      <w:r>
        <w:rPr>
          <w:rFonts w:cs="CG Times"/>
          <w:lang w:val="en-AU"/>
        </w:rPr>
        <w:tab/>
      </w:r>
      <w:r>
        <w:rPr>
          <w:rFonts w:cs="CG Times"/>
          <w:i/>
          <w:iCs/>
          <w:lang w:val="en-AU"/>
        </w:rPr>
        <w:t>sunnies</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sunglasses</w:t>
      </w:r>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4248"/>
          <w:tab w:val="left" w:pos="6552"/>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garbo</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garbage-collector</w:t>
      </w:r>
      <w:r>
        <w:rPr>
          <w:rFonts w:cs="CG Times"/>
          <w:lang w:val="en-AU"/>
        </w:rPr>
        <w:t>)</w:t>
      </w:r>
      <w:r>
        <w:rPr>
          <w:rFonts w:cs="CG Times"/>
          <w:lang w:val="en-AU"/>
        </w:rPr>
        <w:tab/>
      </w:r>
      <w:r>
        <w:rPr>
          <w:rFonts w:cs="CG Times"/>
          <w:i/>
          <w:iCs/>
          <w:lang w:val="en-AU"/>
        </w:rPr>
        <w:t>journo</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journalist</w:t>
      </w:r>
      <w:r>
        <w:rPr>
          <w:rFonts w:cs="CG Times"/>
          <w:lang w:val="en-AU"/>
        </w:rPr>
        <w:t>)</w:t>
      </w:r>
      <w:r>
        <w:rPr>
          <w:rFonts w:cs="CG Times"/>
          <w:i/>
          <w:iCs/>
          <w:lang w:val="en-AU"/>
        </w:rPr>
        <w:tab/>
        <w:t>rego</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car</w:t>
      </w:r>
      <w:r>
        <w:rPr>
          <w:rFonts w:cs="CG Times"/>
          <w:lang w:val="en-AU"/>
        </w:rPr>
        <w:t xml:space="preserve">) </w:t>
      </w:r>
      <w:r>
        <w:rPr>
          <w:rFonts w:cs="CG Times"/>
          <w:i/>
          <w:iCs/>
          <w:lang w:val="en-AU"/>
        </w:rPr>
        <w:t>registration</w:t>
      </w:r>
      <w:r>
        <w:rPr>
          <w:rFonts w:cs="CG Times"/>
          <w:lang w:val="en-AU"/>
        </w:rPr>
        <w:t xml:space="preserve">) </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lang w:val="en-AU"/>
        </w:rPr>
        <w:t>paratroops</w:t>
      </w:r>
      <w:proofErr w:type="spellEnd"/>
      <w:r>
        <w:rPr>
          <w:rFonts w:cs="CG Times"/>
          <w:lang w:val="en-AU"/>
        </w:rPr>
        <w:t xml:space="preserve"> (</w:t>
      </w:r>
      <w:r>
        <w:rPr>
          <w:rFonts w:cs="CG Times"/>
          <w:i/>
          <w:iCs/>
          <w:u w:val="single"/>
          <w:lang w:val="en-AU"/>
        </w:rPr>
        <w:t>para</w:t>
      </w:r>
      <w:r>
        <w:rPr>
          <w:rFonts w:cs="CG Times"/>
          <w:i/>
          <w:iCs/>
          <w:lang w:val="en-AU"/>
        </w:rPr>
        <w:t xml:space="preserve">chute </w:t>
      </w:r>
      <w:r>
        <w:rPr>
          <w:rFonts w:cs="CG Times"/>
          <w:lang w:val="en-AU"/>
        </w:rPr>
        <w:t xml:space="preserve">+ </w:t>
      </w:r>
      <w:r>
        <w:rPr>
          <w:rFonts w:cs="CG Times"/>
          <w:i/>
          <w:iCs/>
          <w:u w:val="single"/>
          <w:lang w:val="en-AU"/>
        </w:rPr>
        <w:t>troops</w:t>
      </w:r>
      <w:r>
        <w:rPr>
          <w:rFonts w:cs="CG Times"/>
          <w:lang w:val="en-AU"/>
        </w:rPr>
        <w:t>)</w:t>
      </w:r>
      <w:r>
        <w:rPr>
          <w:rFonts w:cs="CG Times"/>
          <w:i/>
          <w:iCs/>
          <w:lang w:val="en-AU"/>
        </w:rPr>
        <w:t xml:space="preserve"> </w:t>
      </w:r>
      <w:r>
        <w:rPr>
          <w:rFonts w:cs="CG Times"/>
          <w:i/>
          <w:iCs/>
          <w:lang w:val="en-AU"/>
        </w:rPr>
        <w:tab/>
        <w:t xml:space="preserve">telebanking </w:t>
      </w:r>
      <w:r>
        <w:rPr>
          <w:rFonts w:cs="CG Times"/>
          <w:lang w:val="en-AU"/>
        </w:rPr>
        <w:t>(</w:t>
      </w:r>
      <w:r>
        <w:rPr>
          <w:rFonts w:cs="CG Times"/>
          <w:i/>
          <w:iCs/>
          <w:u w:val="single"/>
          <w:lang w:val="en-AU"/>
        </w:rPr>
        <w:t>tele</w:t>
      </w:r>
      <w:r>
        <w:rPr>
          <w:rFonts w:cs="CG Times"/>
          <w:i/>
          <w:iCs/>
          <w:lang w:val="en-AU"/>
        </w:rPr>
        <w:t xml:space="preserve">phone </w:t>
      </w:r>
      <w:r>
        <w:rPr>
          <w:rFonts w:cs="CG Times"/>
          <w:lang w:val="en-AU"/>
        </w:rPr>
        <w:t xml:space="preserve">+ </w:t>
      </w:r>
      <w:r>
        <w:rPr>
          <w:rFonts w:cs="CG Times"/>
          <w:i/>
          <w:iCs/>
          <w:u w:val="single"/>
          <w:lang w:val="en-AU"/>
        </w:rPr>
        <w:t>banking</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breathalyser</w:t>
      </w:r>
      <w:r>
        <w:rPr>
          <w:rFonts w:cs="CG Times"/>
          <w:lang w:val="en-AU"/>
        </w:rPr>
        <w:t xml:space="preserve"> (</w:t>
      </w:r>
      <w:r>
        <w:rPr>
          <w:rFonts w:cs="CG Times"/>
          <w:i/>
          <w:iCs/>
          <w:u w:val="single"/>
          <w:lang w:val="en-AU"/>
        </w:rPr>
        <w:t>breath</w:t>
      </w:r>
      <w:r>
        <w:rPr>
          <w:rFonts w:cs="CG Times"/>
          <w:i/>
          <w:iCs/>
          <w:lang w:val="en-AU"/>
        </w:rPr>
        <w:t xml:space="preserve"> </w:t>
      </w:r>
      <w:r>
        <w:rPr>
          <w:rFonts w:cs="CG Times"/>
          <w:lang w:val="en-AU"/>
        </w:rPr>
        <w:t xml:space="preserve">+ </w:t>
      </w:r>
      <w:r>
        <w:rPr>
          <w:rFonts w:cs="CG Times"/>
          <w:i/>
          <w:iCs/>
          <w:lang w:val="en-AU"/>
        </w:rPr>
        <w:t>an</w:t>
      </w:r>
      <w:r>
        <w:rPr>
          <w:rFonts w:cs="CG Times"/>
          <w:i/>
          <w:iCs/>
          <w:u w:val="single"/>
          <w:lang w:val="en-AU"/>
        </w:rPr>
        <w:t>alyser</w:t>
      </w:r>
      <w:r>
        <w:rPr>
          <w:rFonts w:cs="CG Times"/>
          <w:lang w:val="en-AU"/>
        </w:rPr>
        <w:t xml:space="preserve">) </w:t>
      </w:r>
      <w:r>
        <w:rPr>
          <w:rFonts w:cs="CG Times"/>
          <w:i/>
          <w:iCs/>
          <w:lang w:val="en-AU"/>
        </w:rPr>
        <w:tab/>
        <w:t xml:space="preserve">newscast </w:t>
      </w:r>
      <w:r>
        <w:rPr>
          <w:rFonts w:cs="CG Times"/>
          <w:lang w:val="en-AU"/>
        </w:rPr>
        <w:t>(</w:t>
      </w:r>
      <w:r>
        <w:rPr>
          <w:rFonts w:cs="CG Times"/>
          <w:i/>
          <w:iCs/>
          <w:u w:val="single"/>
          <w:lang w:val="en-AU"/>
        </w:rPr>
        <w:t>news</w:t>
      </w:r>
      <w:r>
        <w:rPr>
          <w:rFonts w:cs="CG Times"/>
          <w:i/>
          <w:iCs/>
          <w:lang w:val="en-AU"/>
        </w:rPr>
        <w:t xml:space="preserve"> </w:t>
      </w:r>
      <w:r>
        <w:rPr>
          <w:rFonts w:cs="CG Times"/>
          <w:lang w:val="en-AU"/>
        </w:rPr>
        <w:t xml:space="preserve">+ </w:t>
      </w:r>
      <w:r>
        <w:rPr>
          <w:rFonts w:cs="CG Times"/>
          <w:i/>
          <w:iCs/>
          <w:lang w:val="en-AU"/>
        </w:rPr>
        <w:t>broad</w:t>
      </w:r>
      <w:r>
        <w:rPr>
          <w:rFonts w:cs="CG Times"/>
          <w:i/>
          <w:iCs/>
          <w:u w:val="single"/>
          <w:lang w:val="en-AU"/>
        </w:rPr>
        <w:t>cast</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heliport</w:t>
      </w:r>
      <w:r>
        <w:rPr>
          <w:rFonts w:cs="CG Times"/>
          <w:lang w:val="en-AU"/>
        </w:rPr>
        <w:t xml:space="preserve"> (</w:t>
      </w:r>
      <w:r>
        <w:rPr>
          <w:rFonts w:cs="CG Times"/>
          <w:i/>
          <w:iCs/>
          <w:u w:val="single"/>
          <w:lang w:val="en-AU"/>
        </w:rPr>
        <w:t>heli</w:t>
      </w:r>
      <w:r>
        <w:rPr>
          <w:rFonts w:cs="CG Times"/>
          <w:i/>
          <w:iCs/>
          <w:lang w:val="en-AU"/>
        </w:rPr>
        <w:t xml:space="preserve">copter </w:t>
      </w:r>
      <w:r>
        <w:rPr>
          <w:rFonts w:cs="CG Times"/>
          <w:lang w:val="en-AU"/>
        </w:rPr>
        <w:t xml:space="preserve">+ </w:t>
      </w:r>
      <w:proofErr w:type="gramStart"/>
      <w:r>
        <w:rPr>
          <w:rFonts w:cs="CG Times"/>
          <w:i/>
          <w:iCs/>
          <w:lang w:val="en-AU"/>
        </w:rPr>
        <w:t>air</w:t>
      </w:r>
      <w:r>
        <w:rPr>
          <w:rFonts w:cs="CG Times"/>
          <w:i/>
          <w:iCs/>
          <w:u w:val="single"/>
          <w:lang w:val="en-AU"/>
        </w:rPr>
        <w:t>port</w:t>
      </w:r>
      <w:r>
        <w:rPr>
          <w:rFonts w:cs="CG Times"/>
          <w:lang w:val="en-AU"/>
        </w:rPr>
        <w:t xml:space="preserve">)   </w:t>
      </w:r>
      <w:proofErr w:type="gramEnd"/>
      <w:r>
        <w:rPr>
          <w:rFonts w:cs="CG Times"/>
          <w:i/>
          <w:iCs/>
          <w:lang w:val="en-AU"/>
        </w:rPr>
        <w:tab/>
        <w:t>stagflation</w:t>
      </w:r>
      <w:r>
        <w:rPr>
          <w:rFonts w:cs="CG Times"/>
          <w:lang w:val="en-AU"/>
        </w:rPr>
        <w:t xml:space="preserve"> (</w:t>
      </w:r>
      <w:r>
        <w:rPr>
          <w:rFonts w:cs="CG Times"/>
          <w:i/>
          <w:iCs/>
          <w:u w:val="single"/>
          <w:lang w:val="en-AU"/>
        </w:rPr>
        <w:t>stag</w:t>
      </w:r>
      <w:r>
        <w:rPr>
          <w:rFonts w:cs="CG Times"/>
          <w:i/>
          <w:iCs/>
          <w:lang w:val="en-AU"/>
        </w:rPr>
        <w:t xml:space="preserve">nation </w:t>
      </w:r>
      <w:r>
        <w:rPr>
          <w:rFonts w:cs="CG Times"/>
          <w:lang w:val="en-AU"/>
        </w:rPr>
        <w:t xml:space="preserve">+ </w:t>
      </w:r>
      <w:r>
        <w:rPr>
          <w:rFonts w:cs="CG Times"/>
          <w:i/>
          <w:iCs/>
          <w:lang w:val="en-AU"/>
        </w:rPr>
        <w:t>in</w:t>
      </w:r>
      <w:r>
        <w:rPr>
          <w:rFonts w:cs="CG Times"/>
          <w:i/>
          <w:iCs/>
          <w:u w:val="single"/>
          <w:lang w:val="en-AU"/>
        </w:rPr>
        <w:t>flation</w:t>
      </w:r>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motel</w:t>
      </w:r>
      <w:r>
        <w:rPr>
          <w:rFonts w:cs="CG Times"/>
          <w:lang w:val="en-AU"/>
        </w:rPr>
        <w:t xml:space="preserve"> (</w:t>
      </w:r>
      <w:r>
        <w:rPr>
          <w:rFonts w:cs="CG Times"/>
          <w:i/>
          <w:iCs/>
          <w:u w:val="single"/>
          <w:lang w:val="en-AU"/>
        </w:rPr>
        <w:t>mot</w:t>
      </w:r>
      <w:r>
        <w:rPr>
          <w:rFonts w:cs="CG Times"/>
          <w:i/>
          <w:iCs/>
          <w:lang w:val="en-AU"/>
        </w:rPr>
        <w:t xml:space="preserve">or </w:t>
      </w:r>
      <w:r>
        <w:rPr>
          <w:rFonts w:cs="CG Times"/>
          <w:lang w:val="en-AU"/>
        </w:rPr>
        <w:t xml:space="preserve">+ </w:t>
      </w:r>
      <w:r>
        <w:rPr>
          <w:rFonts w:cs="CG Times"/>
          <w:i/>
          <w:iCs/>
          <w:lang w:val="en-AU"/>
        </w:rPr>
        <w:t>h</w:t>
      </w:r>
      <w:r>
        <w:rPr>
          <w:rFonts w:cs="CG Times"/>
          <w:i/>
          <w:iCs/>
          <w:u w:val="single"/>
          <w:lang w:val="en-AU"/>
        </w:rPr>
        <w:t>otel</w:t>
      </w:r>
      <w:r>
        <w:rPr>
          <w:rFonts w:cs="CG Times"/>
          <w:lang w:val="en-AU"/>
        </w:rPr>
        <w:t xml:space="preserve">) </w:t>
      </w:r>
      <w:r>
        <w:rPr>
          <w:rFonts w:cs="CG Times"/>
          <w:i/>
          <w:iCs/>
          <w:lang w:val="en-AU"/>
        </w:rPr>
        <w:tab/>
        <w:t>sexploitation</w:t>
      </w:r>
      <w:r>
        <w:rPr>
          <w:rFonts w:cs="CG Times"/>
          <w:lang w:val="en-AU"/>
        </w:rPr>
        <w:t xml:space="preserve"> (</w:t>
      </w:r>
      <w:r>
        <w:rPr>
          <w:rFonts w:cs="CG Times"/>
          <w:i/>
          <w:iCs/>
          <w:u w:val="single"/>
          <w:lang w:val="en-AU"/>
        </w:rPr>
        <w:t>sex</w:t>
      </w:r>
      <w:r>
        <w:rPr>
          <w:rFonts w:cs="CG Times"/>
          <w:lang w:val="en-AU"/>
        </w:rPr>
        <w:t xml:space="preserve"> + </w:t>
      </w:r>
      <w:r>
        <w:rPr>
          <w:rFonts w:cs="CG Times"/>
          <w:i/>
          <w:iCs/>
          <w:u w:val="single"/>
          <w:lang w:val="en-AU"/>
        </w:rPr>
        <w:t>exploitation</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jc w:val="both"/>
        <w:rPr>
          <w:rFonts w:cs="CG Time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source</w:t>
      </w:r>
      <w:r>
        <w:rPr>
          <w:rFonts w:cs="CG Times"/>
          <w:smallCaps/>
          <w:lang w:val="en-AU"/>
        </w:rPr>
        <w:tab/>
        <w:t>back-formation</w:t>
      </w:r>
      <w:r>
        <w:rPr>
          <w:rFonts w:cs="CG Times"/>
          <w:smallCaps/>
          <w:lang w:val="en-AU"/>
        </w:rPr>
        <w:tab/>
        <w:t>source</w:t>
      </w:r>
      <w:r>
        <w:rPr>
          <w:rFonts w:cs="CG Times"/>
          <w:smallCaps/>
          <w:lang w:val="en-AU"/>
        </w:rPr>
        <w:tab/>
        <w:t>back-formation</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left="1238" w:hanging="706"/>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baby-</w:t>
      </w:r>
      <w:proofErr w:type="spellStart"/>
      <w:r>
        <w:rPr>
          <w:rFonts w:cs="CG Times"/>
          <w:i/>
          <w:iCs/>
          <w:lang w:val="en-AU"/>
        </w:rPr>
        <w:t>sitt</w:t>
      </w:r>
      <w:proofErr w:type="spellEnd"/>
      <w:r>
        <w:rPr>
          <w:rFonts w:cs="CG Times"/>
          <w:lang w:val="en-AU"/>
        </w:rPr>
        <w:sym w:font="WP MathA" w:char="F040"/>
      </w:r>
      <w:r>
        <w:rPr>
          <w:rFonts w:cs="CG Times"/>
          <w:i/>
          <w:iCs/>
          <w:u w:val="single"/>
          <w:lang w:val="en-AU"/>
        </w:rPr>
        <w:t>er</w:t>
      </w:r>
      <w:r>
        <w:rPr>
          <w:rFonts w:cs="CG Times"/>
          <w:i/>
          <w:iCs/>
          <w:lang w:val="en-AU"/>
        </w:rPr>
        <w:tab/>
        <w:t>baby-sit</w:t>
      </w:r>
      <w:r>
        <w:rPr>
          <w:rFonts w:cs="CG Times"/>
          <w:i/>
          <w:iCs/>
          <w:lang w:val="en-AU"/>
        </w:rPr>
        <w:tab/>
        <w:t>edit</w:t>
      </w:r>
      <w:r>
        <w:rPr>
          <w:rFonts w:cs="CG Times"/>
          <w:lang w:val="en-AU"/>
        </w:rPr>
        <w:sym w:font="WP MathA" w:char="F040"/>
      </w:r>
      <w:r>
        <w:rPr>
          <w:rFonts w:cs="CG Times"/>
          <w:i/>
          <w:iCs/>
          <w:u w:val="single"/>
          <w:lang w:val="en-AU"/>
        </w:rPr>
        <w:t>or</w:t>
      </w:r>
      <w:r>
        <w:rPr>
          <w:rFonts w:cs="CG Times"/>
          <w:i/>
          <w:iCs/>
          <w:lang w:val="en-AU"/>
        </w:rPr>
        <w:tab/>
        <w:t>edit</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headhunt</w:t>
      </w:r>
      <w:r>
        <w:rPr>
          <w:rFonts w:cs="CG Times"/>
          <w:lang w:val="en-AU"/>
        </w:rPr>
        <w:sym w:font="WP MathA" w:char="F040"/>
      </w:r>
      <w:r>
        <w:rPr>
          <w:rFonts w:cs="CG Times"/>
          <w:i/>
          <w:iCs/>
          <w:u w:val="single"/>
          <w:lang w:val="en-AU"/>
        </w:rPr>
        <w:t>er</w:t>
      </w:r>
      <w:r>
        <w:rPr>
          <w:rFonts w:cs="CG Times"/>
          <w:i/>
          <w:iCs/>
          <w:lang w:val="en-AU"/>
        </w:rPr>
        <w:tab/>
        <w:t>headhunt</w:t>
      </w:r>
      <w:r>
        <w:rPr>
          <w:rFonts w:cs="CG Times"/>
          <w:i/>
          <w:iCs/>
          <w:lang w:val="en-AU"/>
        </w:rPr>
        <w:tab/>
      </w:r>
      <w:proofErr w:type="spellStart"/>
      <w:r>
        <w:rPr>
          <w:rFonts w:cs="CG Times"/>
          <w:i/>
          <w:iCs/>
          <w:lang w:val="en-AU"/>
        </w:rPr>
        <w:t>jogg</w:t>
      </w:r>
      <w:proofErr w:type="spellEnd"/>
      <w:r>
        <w:rPr>
          <w:rFonts w:cs="CG Times"/>
          <w:lang w:val="en-AU"/>
        </w:rPr>
        <w:sym w:font="WP MathA" w:char="F040"/>
      </w:r>
      <w:r>
        <w:rPr>
          <w:rFonts w:cs="CG Times"/>
          <w:i/>
          <w:iCs/>
          <w:u w:val="single"/>
          <w:lang w:val="en-AU"/>
        </w:rPr>
        <w:t>er</w:t>
      </w:r>
      <w:r>
        <w:rPr>
          <w:rFonts w:cs="CG Times"/>
          <w:lang w:val="en-AU"/>
        </w:rPr>
        <w:t>/</w:t>
      </w:r>
      <w:proofErr w:type="spellStart"/>
      <w:r>
        <w:rPr>
          <w:rFonts w:cs="CG Times"/>
          <w:i/>
          <w:iCs/>
          <w:lang w:val="en-AU"/>
        </w:rPr>
        <w:t>jogg</w:t>
      </w:r>
      <w:proofErr w:type="spellEnd"/>
      <w:r>
        <w:rPr>
          <w:rFonts w:cs="CG Times"/>
          <w:lang w:val="en-AU"/>
        </w:rPr>
        <w:sym w:font="WP MathA" w:char="F040"/>
      </w:r>
      <w:proofErr w:type="spellStart"/>
      <w:r>
        <w:rPr>
          <w:rFonts w:cs="CG Times"/>
          <w:i/>
          <w:iCs/>
          <w:u w:val="single"/>
          <w:lang w:val="en-AU"/>
        </w:rPr>
        <w:t>ing</w:t>
      </w:r>
      <w:proofErr w:type="spellEnd"/>
      <w:r>
        <w:rPr>
          <w:rFonts w:cs="CG Times"/>
          <w:i/>
          <w:iCs/>
          <w:lang w:val="en-AU"/>
        </w:rPr>
        <w:tab/>
        <w:t>jog</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lip-read</w:t>
      </w:r>
      <w:r>
        <w:rPr>
          <w:rFonts w:cs="CG Times"/>
          <w:lang w:val="en-AU"/>
        </w:rPr>
        <w:sym w:font="WP MathA" w:char="F040"/>
      </w:r>
      <w:proofErr w:type="spellStart"/>
      <w:r>
        <w:rPr>
          <w:rFonts w:cs="CG Times"/>
          <w:i/>
          <w:iCs/>
          <w:u w:val="single"/>
          <w:lang w:val="en-AU"/>
        </w:rPr>
        <w:t>ing</w:t>
      </w:r>
      <w:proofErr w:type="spellEnd"/>
      <w:r>
        <w:rPr>
          <w:rFonts w:cs="CG Times"/>
          <w:i/>
          <w:iCs/>
          <w:lang w:val="en-AU"/>
        </w:rPr>
        <w:tab/>
        <w:t>lip-read</w:t>
      </w:r>
      <w:r>
        <w:rPr>
          <w:rFonts w:cs="CG Times"/>
          <w:i/>
          <w:iCs/>
          <w:lang w:val="en-AU"/>
        </w:rPr>
        <w:tab/>
      </w:r>
      <w:proofErr w:type="spellStart"/>
      <w:r>
        <w:rPr>
          <w:rFonts w:cs="CG Times"/>
          <w:i/>
          <w:iCs/>
          <w:lang w:val="en-AU"/>
        </w:rPr>
        <w:t>recycl</w:t>
      </w:r>
      <w:proofErr w:type="spellEnd"/>
      <w:r>
        <w:rPr>
          <w:rFonts w:cs="CG Times"/>
          <w:lang w:val="en-AU"/>
        </w:rPr>
        <w:sym w:font="WP MathA" w:char="F040"/>
      </w:r>
      <w:proofErr w:type="spellStart"/>
      <w:r>
        <w:rPr>
          <w:rFonts w:cs="CG Times"/>
          <w:i/>
          <w:iCs/>
          <w:u w:val="single"/>
          <w:lang w:val="en-AU"/>
        </w:rPr>
        <w:t>ing</w:t>
      </w:r>
      <w:proofErr w:type="spellEnd"/>
      <w:r>
        <w:rPr>
          <w:rFonts w:cs="CG Times"/>
          <w:i/>
          <w:iCs/>
          <w:lang w:val="en-AU"/>
        </w:rPr>
        <w:tab/>
        <w:t>recycle</w:t>
      </w:r>
    </w:p>
    <w:p w:rsidR="003F4E31"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proofErr w:type="spellStart"/>
      <w:r>
        <w:rPr>
          <w:rFonts w:cs="CG Times"/>
          <w:i/>
          <w:iCs/>
          <w:lang w:val="en-AU"/>
        </w:rPr>
        <w:t>televis</w:t>
      </w:r>
      <w:proofErr w:type="spellEnd"/>
      <w:r>
        <w:rPr>
          <w:rFonts w:cs="CG Times"/>
          <w:lang w:val="en-AU"/>
        </w:rPr>
        <w:sym w:font="WP MathA" w:char="F040"/>
      </w:r>
      <w:r>
        <w:rPr>
          <w:rFonts w:cs="CG Times"/>
          <w:i/>
          <w:iCs/>
          <w:u w:val="single"/>
          <w:lang w:val="en-AU"/>
        </w:rPr>
        <w:t>ion</w:t>
      </w:r>
      <w:r>
        <w:rPr>
          <w:rFonts w:cs="CG Times"/>
          <w:i/>
          <w:iCs/>
          <w:lang w:val="en-AU"/>
        </w:rPr>
        <w:tab/>
        <w:t>televise</w:t>
      </w:r>
      <w:r>
        <w:rPr>
          <w:rFonts w:cs="CG Times"/>
          <w:i/>
          <w:iCs/>
          <w:lang w:val="en-AU"/>
        </w:rPr>
        <w:tab/>
      </w:r>
      <w:proofErr w:type="spellStart"/>
      <w:r>
        <w:rPr>
          <w:rFonts w:cs="CG Times"/>
          <w:i/>
          <w:iCs/>
          <w:lang w:val="en-AU"/>
        </w:rPr>
        <w:t>underachiev</w:t>
      </w:r>
      <w:proofErr w:type="spellEnd"/>
      <w:r>
        <w:rPr>
          <w:rFonts w:cs="CG Times"/>
          <w:lang w:val="en-AU"/>
        </w:rPr>
        <w:sym w:font="WP MathA" w:char="F040"/>
      </w:r>
      <w:r>
        <w:rPr>
          <w:rFonts w:cs="CG Times"/>
          <w:i/>
          <w:iCs/>
          <w:u w:val="single"/>
          <w:lang w:val="en-AU"/>
        </w:rPr>
        <w:t>er</w:t>
      </w:r>
      <w:r>
        <w:rPr>
          <w:rFonts w:cs="CG Times"/>
          <w:i/>
          <w:iCs/>
          <w:lang w:val="en-AU"/>
        </w:rPr>
        <w:tab/>
        <w:t>underachieve</w:t>
      </w:r>
    </w:p>
    <w:p w:rsidR="003542B7" w:rsidRDefault="003F4E31">
      <w:pPr>
        <w:tabs>
          <w:tab w:val="left" w:pos="-792"/>
          <w:tab w:val="left" w:pos="-360"/>
          <w:tab w:val="left" w:pos="0"/>
          <w:tab w:val="left" w:pos="532"/>
          <w:tab w:val="right" w:pos="676"/>
          <w:tab w:val="left" w:pos="835"/>
          <w:tab w:val="left" w:pos="1238"/>
          <w:tab w:val="left" w:pos="2736"/>
          <w:tab w:val="left" w:pos="5388"/>
          <w:tab w:val="left" w:pos="7315"/>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un</w:t>
      </w:r>
      <w:r>
        <w:rPr>
          <w:rFonts w:cs="CG Times"/>
          <w:lang w:val="en-AU"/>
        </w:rPr>
        <w:sym w:font="WP MathA" w:char="F040"/>
      </w:r>
      <w:r>
        <w:rPr>
          <w:rFonts w:cs="CG Times"/>
          <w:i/>
          <w:iCs/>
          <w:lang w:val="en-AU"/>
        </w:rPr>
        <w:t>couth</w:t>
      </w:r>
      <w:r>
        <w:rPr>
          <w:rFonts w:cs="CG Times"/>
          <w:i/>
          <w:iCs/>
          <w:lang w:val="en-AU"/>
        </w:rPr>
        <w:tab/>
      </w:r>
      <w:proofErr w:type="spellStart"/>
      <w:r>
        <w:rPr>
          <w:rFonts w:cs="CG Times"/>
          <w:i/>
          <w:iCs/>
          <w:lang w:val="en-AU"/>
        </w:rPr>
        <w:t>couth</w:t>
      </w:r>
      <w:proofErr w:type="spellEnd"/>
      <w:r>
        <w:rPr>
          <w:rFonts w:cs="CG Times"/>
          <w:i/>
          <w:iCs/>
          <w:lang w:val="en-AU"/>
        </w:rPr>
        <w:tab/>
      </w:r>
      <w:proofErr w:type="gramStart"/>
      <w:r>
        <w:rPr>
          <w:rFonts w:cs="CG Times"/>
          <w:i/>
          <w:iCs/>
          <w:u w:val="single"/>
          <w:lang w:val="en-AU"/>
        </w:rPr>
        <w:t>dis</w:t>
      </w:r>
      <w:proofErr w:type="gramEnd"/>
      <w:r>
        <w:rPr>
          <w:rFonts w:cs="CG Times"/>
          <w:lang w:val="en-AU"/>
        </w:rPr>
        <w:sym w:font="WP MathA" w:char="F040"/>
      </w:r>
      <w:r>
        <w:rPr>
          <w:rFonts w:cs="CG Times"/>
          <w:i/>
          <w:iCs/>
          <w:lang w:val="en-AU"/>
        </w:rPr>
        <w:t>abled</w:t>
      </w:r>
      <w:r>
        <w:rPr>
          <w:rFonts w:cs="CG Times"/>
          <w:i/>
          <w:iCs/>
          <w:lang w:val="en-AU"/>
        </w:rPr>
        <w:tab/>
      </w:r>
      <w:proofErr w:type="spellStart"/>
      <w:r>
        <w:rPr>
          <w:rFonts w:cs="CG Times"/>
          <w:i/>
          <w:iCs/>
          <w:lang w:val="en-AU"/>
        </w:rPr>
        <w:t>abled</w:t>
      </w:r>
      <w:proofErr w:type="spellEnd"/>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jc w:val="both"/>
        <w:rPr>
          <w:rFonts w:cs="CG Times"/>
          <w:lang w:val="en-AU"/>
        </w:rPr>
      </w:pPr>
      <w:r>
        <w:rPr>
          <w:rFonts w:cs="CG Times"/>
          <w:lang w:val="en-AU"/>
        </w:rPr>
        <w:t>[</w:t>
      </w:r>
      <w:r w:rsidR="00DA1C0E">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w:t>
      </w:r>
      <w:r>
        <w:rPr>
          <w:rFonts w:cs="CG Times"/>
          <w:smallCaps/>
          <w:lang w:val="en-AU"/>
        </w:rPr>
        <w:tab/>
        <w:t>noun</w:t>
      </w:r>
      <w:r>
        <w:rPr>
          <w:rFonts w:cs="CG Times"/>
          <w:smallCaps/>
          <w:lang w:val="en-AU"/>
        </w:rPr>
        <w:tab/>
      </w:r>
      <w:r>
        <w:rPr>
          <w:rFonts w:cs="CG Times"/>
          <w:smallCaps/>
          <w:lang w:val="en-AU"/>
        </w:rPr>
        <w:tab/>
        <w:t>verb</w:t>
      </w:r>
      <w:r>
        <w:rPr>
          <w:rFonts w:cs="CG Times"/>
          <w:smallCaps/>
          <w:lang w:val="en-AU"/>
        </w:rPr>
        <w:tab/>
        <w:t>noun</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digest</w:t>
      </w:r>
      <w:r>
        <w:rPr>
          <w:rFonts w:cs="CG Times"/>
          <w:lang w:val="en-AU"/>
        </w:rPr>
        <w:tab/>
        <w:t>/da</w:t>
      </w:r>
      <w:r>
        <w:rPr>
          <w:rFonts w:cs="CG Times"/>
          <w:lang w:val="en-AU"/>
        </w:rPr>
        <w:sym w:font="WP Phonetic" w:char="F077"/>
      </w:r>
      <w:r>
        <w:rPr>
          <w:rFonts w:cs="CG Times"/>
          <w:lang w:val="en-AU"/>
        </w:rPr>
        <w:sym w:font="WP Phonetic" w:char="F030"/>
      </w:r>
      <w:r>
        <w:rPr>
          <w:rFonts w:cs="CG Times"/>
          <w:lang w:val="en-AU"/>
        </w:rPr>
        <w:t>d</w:t>
      </w:r>
      <w:r>
        <w:rPr>
          <w:rFonts w:cs="CG Times"/>
          <w:lang w:val="en-AU"/>
        </w:rPr>
        <w:sym w:font="WP Phonetic" w:char="F0A5"/>
      </w:r>
      <w:proofErr w:type="spellStart"/>
      <w:r>
        <w:rPr>
          <w:rFonts w:cs="CG Times"/>
          <w:lang w:val="en-AU"/>
        </w:rPr>
        <w:t>est</w:t>
      </w:r>
      <w:proofErr w:type="spellEnd"/>
      <w:r>
        <w:rPr>
          <w:rFonts w:cs="CG Times"/>
          <w:lang w:val="en-AU"/>
        </w:rPr>
        <w:t>/</w:t>
      </w:r>
      <w:r>
        <w:rPr>
          <w:rFonts w:cs="CG Times"/>
          <w:lang w:val="en-AU"/>
        </w:rPr>
        <w:tab/>
        <w:t>/</w:t>
      </w:r>
      <w:r>
        <w:rPr>
          <w:rFonts w:cs="CG Times"/>
          <w:lang w:val="en-AU"/>
        </w:rPr>
        <w:sym w:font="WP Phonetic" w:char="F030"/>
      </w:r>
      <w:r>
        <w:rPr>
          <w:rFonts w:cs="CG Times"/>
          <w:lang w:val="en-AU"/>
        </w:rPr>
        <w:t>da</w:t>
      </w:r>
      <w:r>
        <w:rPr>
          <w:rFonts w:cs="CG Times"/>
          <w:lang w:val="en-AU"/>
        </w:rPr>
        <w:sym w:font="WP Phonetic" w:char="F077"/>
      </w:r>
      <w:r>
        <w:rPr>
          <w:rFonts w:cs="CG Times"/>
          <w:lang w:val="en-AU"/>
        </w:rPr>
        <w:t>d</w:t>
      </w:r>
      <w:r>
        <w:rPr>
          <w:rFonts w:cs="CG Times"/>
          <w:lang w:val="en-AU"/>
        </w:rPr>
        <w:sym w:font="WP Phonetic" w:char="F0A5"/>
      </w:r>
      <w:proofErr w:type="spellStart"/>
      <w:r>
        <w:rPr>
          <w:rFonts w:cs="CG Times"/>
          <w:lang w:val="en-AU"/>
        </w:rPr>
        <w:t>est</w:t>
      </w:r>
      <w:proofErr w:type="spellEnd"/>
      <w:r>
        <w:rPr>
          <w:rFonts w:cs="CG Times"/>
          <w:lang w:val="en-AU"/>
        </w:rPr>
        <w:t>/</w:t>
      </w:r>
      <w:r>
        <w:rPr>
          <w:rFonts w:cs="CG Times"/>
          <w:lang w:val="en-AU"/>
        </w:rPr>
        <w:tab/>
      </w:r>
      <w:r>
        <w:rPr>
          <w:rFonts w:cs="CG Times"/>
          <w:i/>
          <w:iCs/>
          <w:lang w:val="en-AU"/>
        </w:rPr>
        <w:t>incline</w:t>
      </w:r>
      <w:r>
        <w:rPr>
          <w:rFonts w:cs="CG Times"/>
          <w:lang w:val="en-AU"/>
        </w:rPr>
        <w:tab/>
        <w:t>/</w:t>
      </w:r>
      <w:r>
        <w:rPr>
          <w:rFonts w:cs="CG Times"/>
          <w:lang w:val="en-AU"/>
        </w:rPr>
        <w:sym w:font="WP Phonetic" w:char="F077"/>
      </w:r>
      <w:r>
        <w:rPr>
          <w:rFonts w:cs="CG Times"/>
          <w:lang w:val="en-AU"/>
        </w:rPr>
        <w:t>n</w:t>
      </w:r>
      <w:r>
        <w:rPr>
          <w:rFonts w:cs="CG Times"/>
          <w:lang w:val="en-AU"/>
        </w:rPr>
        <w:sym w:font="WP Phonetic" w:char="F030"/>
      </w:r>
      <w:proofErr w:type="spellStart"/>
      <w:r>
        <w:rPr>
          <w:rFonts w:cs="CG Times"/>
          <w:lang w:val="en-AU"/>
        </w:rPr>
        <w:t>kla</w:t>
      </w:r>
      <w:proofErr w:type="spellEnd"/>
      <w:r>
        <w:rPr>
          <w:rFonts w:cs="CG Times"/>
          <w:lang w:val="en-AU"/>
        </w:rPr>
        <w:sym w:font="WP Phonetic" w:char="F077"/>
      </w:r>
      <w:r>
        <w:rPr>
          <w:rFonts w:cs="CG Times"/>
          <w:lang w:val="en-AU"/>
        </w:rPr>
        <w:t>n/</w:t>
      </w:r>
      <w:r>
        <w:rPr>
          <w:rFonts w:cs="CG Times"/>
          <w:lang w:val="en-AU"/>
        </w:rPr>
        <w:tab/>
        <w:t>/</w:t>
      </w:r>
      <w:r>
        <w:rPr>
          <w:rFonts w:cs="CG Times"/>
          <w:lang w:val="en-AU"/>
        </w:rPr>
        <w:sym w:font="WP Phonetic" w:char="F030"/>
      </w:r>
      <w:r>
        <w:rPr>
          <w:rFonts w:cs="CG Times"/>
          <w:lang w:val="en-AU"/>
        </w:rPr>
        <w:sym w:font="WP Phonetic" w:char="F077"/>
      </w:r>
      <w:proofErr w:type="spellStart"/>
      <w:r>
        <w:rPr>
          <w:rFonts w:cs="CG Times"/>
          <w:lang w:val="en-AU"/>
        </w:rPr>
        <w:t>nkla</w:t>
      </w:r>
      <w:proofErr w:type="spellEnd"/>
      <w:r>
        <w:rPr>
          <w:rFonts w:cs="CG Times"/>
          <w:lang w:val="en-AU"/>
        </w:rPr>
        <w:sym w:font="WP Phonetic" w:char="F077"/>
      </w:r>
      <w:r>
        <w:rPr>
          <w:rFonts w:cs="CG Times"/>
          <w:lang w:val="en-AU"/>
        </w:rPr>
        <w:t>n/</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insert</w:t>
      </w:r>
      <w:r>
        <w:rPr>
          <w:rFonts w:cs="CG Times"/>
          <w:lang w:val="en-AU"/>
        </w:rPr>
        <w:tab/>
        <w:t>/</w:t>
      </w:r>
      <w:r>
        <w:rPr>
          <w:rFonts w:cs="CG Times"/>
          <w:lang w:val="en-AU"/>
        </w:rPr>
        <w:sym w:font="WP Phonetic" w:char="F077"/>
      </w:r>
      <w:r>
        <w:rPr>
          <w:rFonts w:cs="CG Times"/>
          <w:lang w:val="en-AU"/>
        </w:rPr>
        <w:t>n</w:t>
      </w:r>
      <w:r>
        <w:rPr>
          <w:rFonts w:cs="CG Times"/>
          <w:lang w:val="en-AU"/>
        </w:rPr>
        <w:sym w:font="WP Phonetic" w:char="F030"/>
      </w:r>
      <w:r>
        <w:rPr>
          <w:rFonts w:cs="CG Times"/>
          <w:lang w:val="en-AU"/>
        </w:rPr>
        <w:t>s</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t>/</w:t>
      </w:r>
      <w:r>
        <w:rPr>
          <w:rFonts w:cs="CG Times"/>
          <w:lang w:val="en-AU"/>
        </w:rPr>
        <w:sym w:font="WP Phonetic" w:char="F030"/>
      </w:r>
      <w:r>
        <w:rPr>
          <w:rFonts w:cs="CG Times"/>
          <w:lang w:val="en-AU"/>
        </w:rPr>
        <w:sym w:font="WP Phonetic" w:char="F077"/>
      </w:r>
      <w:r>
        <w:rPr>
          <w:rFonts w:cs="CG Times"/>
          <w:lang w:val="en-AU"/>
        </w:rPr>
        <w:t>ns</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r>
      <w:r>
        <w:rPr>
          <w:rFonts w:cs="CG Times"/>
          <w:i/>
          <w:iCs/>
          <w:lang w:val="en-AU"/>
        </w:rPr>
        <w:t>insult</w:t>
      </w:r>
      <w:r>
        <w:rPr>
          <w:rFonts w:cs="CG Times"/>
          <w:lang w:val="en-AU"/>
        </w:rPr>
        <w:tab/>
        <w:t>/</w:t>
      </w:r>
      <w:r>
        <w:rPr>
          <w:rFonts w:cs="CG Times"/>
          <w:lang w:val="en-AU"/>
        </w:rPr>
        <w:sym w:font="WP Phonetic" w:char="F077"/>
      </w:r>
      <w:r>
        <w:rPr>
          <w:rFonts w:cs="CG Times"/>
          <w:lang w:val="en-AU"/>
        </w:rPr>
        <w:t>n</w:t>
      </w:r>
      <w:r>
        <w:rPr>
          <w:rFonts w:cs="CG Times"/>
          <w:lang w:val="en-AU"/>
        </w:rPr>
        <w:sym w:font="WP Phonetic" w:char="F030"/>
      </w:r>
      <w:r>
        <w:rPr>
          <w:rFonts w:cs="CG Times"/>
          <w:lang w:val="en-AU"/>
        </w:rPr>
        <w:t>s</w:t>
      </w:r>
      <w:r>
        <w:rPr>
          <w:rFonts w:cs="CG Times"/>
          <w:lang w:val="en-AU"/>
        </w:rPr>
        <w:sym w:font="WP Phonetic" w:char="F09E"/>
      </w:r>
      <w:proofErr w:type="spellStart"/>
      <w:r>
        <w:rPr>
          <w:rFonts w:cs="CG Times"/>
          <w:lang w:val="en-AU"/>
        </w:rPr>
        <w:t>lt</w:t>
      </w:r>
      <w:proofErr w:type="spellEnd"/>
      <w:r>
        <w:rPr>
          <w:rFonts w:cs="CG Times"/>
          <w:lang w:val="en-AU"/>
        </w:rPr>
        <w:t>/</w:t>
      </w:r>
      <w:r>
        <w:rPr>
          <w:rFonts w:cs="CG Times"/>
          <w:lang w:val="en-AU"/>
        </w:rPr>
        <w:tab/>
        <w:t>/</w:t>
      </w:r>
      <w:r>
        <w:rPr>
          <w:rFonts w:cs="CG Times"/>
          <w:lang w:val="en-AU"/>
        </w:rPr>
        <w:sym w:font="WP Phonetic" w:char="F030"/>
      </w:r>
      <w:r>
        <w:rPr>
          <w:rFonts w:cs="CG Times"/>
          <w:lang w:val="en-AU"/>
        </w:rPr>
        <w:sym w:font="WP Phonetic" w:char="F077"/>
      </w:r>
      <w:r>
        <w:rPr>
          <w:rFonts w:cs="CG Times"/>
          <w:lang w:val="en-AU"/>
        </w:rPr>
        <w:t>ns</w:t>
      </w:r>
      <w:r>
        <w:rPr>
          <w:rFonts w:cs="CG Times"/>
          <w:lang w:val="en-AU"/>
        </w:rPr>
        <w:sym w:font="WP Phonetic" w:char="F09E"/>
      </w:r>
      <w:proofErr w:type="spellStart"/>
      <w:r>
        <w:rPr>
          <w:rFonts w:cs="CG Times"/>
          <w:lang w:val="en-AU"/>
        </w:rPr>
        <w:t>lt</w:t>
      </w:r>
      <w:proofErr w:type="spellEnd"/>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torment</w:t>
      </w:r>
      <w:r>
        <w:rPr>
          <w:rFonts w:cs="CG Times"/>
          <w:lang w:val="en-AU"/>
        </w:rPr>
        <w:tab/>
        <w:t>/t</w:t>
      </w:r>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sym w:font="WP Phonetic" w:char="F030"/>
      </w:r>
      <w:proofErr w:type="spellStart"/>
      <w:r>
        <w:rPr>
          <w:rFonts w:cs="CG Times"/>
          <w:lang w:val="en-AU"/>
        </w:rPr>
        <w:t>ment</w:t>
      </w:r>
      <w:proofErr w:type="spellEnd"/>
      <w:r>
        <w:rPr>
          <w:rFonts w:cs="CG Times"/>
          <w:lang w:val="en-AU"/>
        </w:rPr>
        <w:t>/</w:t>
      </w:r>
      <w:r>
        <w:rPr>
          <w:rFonts w:cs="CG Times"/>
          <w:lang w:val="en-AU"/>
        </w:rPr>
        <w:tab/>
        <w:t>/</w:t>
      </w:r>
      <w:r>
        <w:rPr>
          <w:rFonts w:cs="CG Times"/>
          <w:lang w:val="en-AU"/>
        </w:rPr>
        <w:sym w:font="WP Phonetic" w:char="F030"/>
      </w:r>
      <w:r>
        <w:rPr>
          <w:rFonts w:cs="CG Times"/>
          <w:lang w:val="en-AU"/>
        </w:rPr>
        <w:t>t</w:t>
      </w:r>
      <w:r>
        <w:rPr>
          <w:rFonts w:cs="CG Times"/>
          <w:lang w:val="en-AU"/>
        </w:rPr>
        <w:sym w:font="WP Phonetic" w:char="F05D"/>
      </w:r>
      <w:r>
        <w:rPr>
          <w:rFonts w:cs="CG Times"/>
          <w:lang w:val="en-AU"/>
        </w:rPr>
        <w:sym w:font="WP Phonetic" w:char="F02B"/>
      </w:r>
      <w:proofErr w:type="spellStart"/>
      <w:r>
        <w:rPr>
          <w:rFonts w:cs="CG Times"/>
          <w:vertAlign w:val="superscript"/>
          <w:lang w:val="en-AU"/>
        </w:rPr>
        <w:t>r</w:t>
      </w:r>
      <w:r>
        <w:rPr>
          <w:rFonts w:cs="CG Times"/>
          <w:lang w:val="en-AU"/>
        </w:rPr>
        <w:t>ment</w:t>
      </w:r>
      <w:proofErr w:type="spellEnd"/>
      <w:r>
        <w:rPr>
          <w:rFonts w:cs="CG Times"/>
          <w:lang w:val="en-AU"/>
        </w:rPr>
        <w:t>/</w:t>
      </w:r>
      <w:r>
        <w:rPr>
          <w:rFonts w:cs="CG Times"/>
          <w:lang w:val="en-AU"/>
        </w:rPr>
        <w:tab/>
      </w:r>
      <w:r>
        <w:rPr>
          <w:rFonts w:cs="CG Times"/>
          <w:i/>
          <w:iCs/>
          <w:lang w:val="en-AU"/>
        </w:rPr>
        <w:t>transfer</w:t>
      </w:r>
      <w:r>
        <w:rPr>
          <w:rFonts w:cs="CG Times"/>
          <w:lang w:val="en-AU"/>
        </w:rPr>
        <w:tab/>
        <w:t>/</w:t>
      </w:r>
      <w:proofErr w:type="spellStart"/>
      <w:r>
        <w:rPr>
          <w:rFonts w:cs="CG Times"/>
          <w:lang w:val="en-AU"/>
        </w:rPr>
        <w:t>træn</w:t>
      </w:r>
      <w:proofErr w:type="spellEnd"/>
      <w:r>
        <w:rPr>
          <w:rFonts w:cs="CG Times"/>
          <w:lang w:val="en-AU"/>
        </w:rPr>
        <w:sym w:font="WP Phonetic" w:char="F030"/>
      </w:r>
      <w:r>
        <w:rPr>
          <w:rFonts w:cs="CG Times"/>
          <w:lang w:val="en-AU"/>
        </w:rPr>
        <w:t>sf</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w:t>
      </w:r>
      <w:r>
        <w:rPr>
          <w:rFonts w:cs="CG Times"/>
          <w:lang w:val="en-AU"/>
        </w:rPr>
        <w:tab/>
        <w:t>/</w:t>
      </w:r>
      <w:r>
        <w:rPr>
          <w:rFonts w:cs="CG Times"/>
          <w:lang w:val="en-AU"/>
        </w:rPr>
        <w:sym w:font="WP Phonetic" w:char="F030"/>
      </w:r>
      <w:proofErr w:type="spellStart"/>
      <w:r>
        <w:rPr>
          <w:rFonts w:cs="CG Times"/>
          <w:lang w:val="en-AU"/>
        </w:rPr>
        <w:t>trænsf</w:t>
      </w:r>
      <w:proofErr w:type="spellEnd"/>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accent</w:t>
      </w:r>
      <w:r>
        <w:rPr>
          <w:rFonts w:cs="CG Times"/>
          <w:lang w:val="en-AU"/>
        </w:rPr>
        <w:tab/>
        <w:t>/</w:t>
      </w:r>
      <w:proofErr w:type="spellStart"/>
      <w:r>
        <w:rPr>
          <w:rFonts w:cs="CG Times"/>
          <w:lang w:val="en-AU"/>
        </w:rPr>
        <w:t>æk</w:t>
      </w:r>
      <w:proofErr w:type="spellEnd"/>
      <w:r>
        <w:rPr>
          <w:rFonts w:cs="CG Times"/>
          <w:lang w:val="en-AU"/>
        </w:rPr>
        <w:sym w:font="WP Phonetic" w:char="F030"/>
      </w:r>
      <w:r>
        <w:rPr>
          <w:rFonts w:cs="CG Times"/>
          <w:lang w:val="en-AU"/>
        </w:rPr>
        <w:t>sent/</w:t>
      </w:r>
      <w:r>
        <w:rPr>
          <w:rFonts w:cs="CG Times"/>
          <w:lang w:val="en-AU"/>
        </w:rPr>
        <w:tab/>
        <w:t>/</w:t>
      </w:r>
      <w:r>
        <w:rPr>
          <w:rFonts w:cs="CG Times"/>
          <w:lang w:val="en-AU"/>
        </w:rPr>
        <w:sym w:font="WP Phonetic" w:char="F030"/>
      </w:r>
      <w:proofErr w:type="spellStart"/>
      <w:r>
        <w:rPr>
          <w:rFonts w:cs="CG Times"/>
          <w:lang w:val="en-AU"/>
        </w:rPr>
        <w:t>æks</w:t>
      </w:r>
      <w:proofErr w:type="spellEnd"/>
      <w:r>
        <w:rPr>
          <w:rFonts w:cs="CG Times"/>
          <w:lang w:val="en-AU"/>
        </w:rPr>
        <w:sym w:font="WP Phonetic" w:char="F063"/>
      </w:r>
      <w:proofErr w:type="spellStart"/>
      <w:r>
        <w:rPr>
          <w:rFonts w:cs="CG Times"/>
          <w:lang w:val="en-AU"/>
        </w:rPr>
        <w:t>nt</w:t>
      </w:r>
      <w:proofErr w:type="spellEnd"/>
      <w:r>
        <w:rPr>
          <w:rFonts w:cs="CG Times"/>
          <w:lang w:val="en-AU"/>
        </w:rPr>
        <w:t>/</w:t>
      </w:r>
      <w:r>
        <w:rPr>
          <w:rFonts w:cs="CG Times"/>
          <w:lang w:val="en-AU"/>
        </w:rPr>
        <w:tab/>
      </w:r>
      <w:r>
        <w:rPr>
          <w:rFonts w:cs="CG Times"/>
          <w:i/>
          <w:iCs/>
          <w:lang w:val="en-AU"/>
        </w:rPr>
        <w:t>conduct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r>
        <w:rPr>
          <w:rFonts w:cs="CG Times"/>
          <w:lang w:val="en-AU"/>
        </w:rPr>
        <w:t>d</w:t>
      </w:r>
      <w:r>
        <w:rPr>
          <w:rFonts w:cs="CG Times"/>
          <w:lang w:val="en-AU"/>
        </w:rPr>
        <w:sym w:font="WP Phonetic" w:char="F09E"/>
      </w:r>
      <w:r>
        <w:rPr>
          <w:rFonts w:cs="CG Times"/>
          <w:lang w:val="en-AU"/>
        </w:rPr>
        <w:t>kt/</w:t>
      </w:r>
      <w:r>
        <w:rPr>
          <w:rFonts w:cs="CG Times"/>
          <w:lang w:val="en-AU"/>
        </w:rPr>
        <w:lastRenderedPageBreak/>
        <w:tab/>
        <w:t>/</w:t>
      </w:r>
      <w:r>
        <w:rPr>
          <w:rFonts w:cs="CG Times"/>
          <w:lang w:val="en-AU"/>
        </w:rPr>
        <w:sym w:font="WP Phonetic" w:char="F030"/>
      </w:r>
      <w:r>
        <w:rPr>
          <w:rFonts w:cs="CG Times"/>
          <w:lang w:val="en-AU"/>
        </w:rPr>
        <w:t>k</w:t>
      </w:r>
      <w:r>
        <w:rPr>
          <w:rFonts w:cs="CG Times"/>
          <w:lang w:val="en-AU"/>
        </w:rPr>
        <w:sym w:font="WP Phonetic" w:char="F05A"/>
      </w:r>
      <w:proofErr w:type="spellStart"/>
      <w:r>
        <w:rPr>
          <w:rFonts w:cs="CG Times"/>
          <w:lang w:val="en-AU"/>
        </w:rPr>
        <w:t>nd</w:t>
      </w:r>
      <w:proofErr w:type="spellEnd"/>
      <w:r>
        <w:rPr>
          <w:rFonts w:cs="CG Times"/>
          <w:lang w:val="en-AU"/>
        </w:rPr>
        <w:sym w:font="WP Phonetic" w:char="F09E"/>
      </w:r>
      <w:r>
        <w:rPr>
          <w:rFonts w:cs="CG Times"/>
          <w:lang w:val="en-AU"/>
        </w:rPr>
        <w:t>kt/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conflict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proofErr w:type="spellStart"/>
      <w:r>
        <w:rPr>
          <w:rFonts w:cs="CG Times"/>
          <w:lang w:val="en-AU"/>
        </w:rPr>
        <w:t>fl</w:t>
      </w:r>
      <w:proofErr w:type="spellEnd"/>
      <w:r>
        <w:rPr>
          <w:rFonts w:cs="CG Times"/>
          <w:lang w:val="en-AU"/>
        </w:rPr>
        <w:sym w:font="WP Phonetic" w:char="F077"/>
      </w:r>
      <w:r>
        <w:rPr>
          <w:rFonts w:cs="CG Times"/>
          <w:lang w:val="en-AU"/>
        </w:rPr>
        <w:t>kt/</w:t>
      </w:r>
      <w:r>
        <w:rPr>
          <w:rFonts w:cs="CG Times"/>
          <w:lang w:val="en-AU"/>
        </w:rPr>
        <w:tab/>
        <w:t>/</w:t>
      </w:r>
      <w:r>
        <w:rPr>
          <w:rFonts w:cs="CG Times"/>
          <w:lang w:val="en-AU"/>
        </w:rPr>
        <w:sym w:font="WP Phonetic" w:char="F030"/>
      </w:r>
      <w:r>
        <w:rPr>
          <w:rFonts w:cs="CG Times"/>
          <w:lang w:val="en-AU"/>
        </w:rPr>
        <w:t>k</w:t>
      </w:r>
      <w:r>
        <w:rPr>
          <w:rFonts w:cs="CG Times"/>
          <w:lang w:val="en-AU"/>
        </w:rPr>
        <w:sym w:font="WP Phonetic" w:char="F05A"/>
      </w:r>
      <w:proofErr w:type="spellStart"/>
      <w:r>
        <w:rPr>
          <w:rFonts w:cs="CG Times"/>
          <w:lang w:val="en-AU"/>
        </w:rPr>
        <w:t>nfl</w:t>
      </w:r>
      <w:proofErr w:type="spellEnd"/>
      <w:r>
        <w:rPr>
          <w:rFonts w:cs="CG Times"/>
          <w:lang w:val="en-AU"/>
        </w:rPr>
        <w:sym w:font="WP Phonetic" w:char="F077"/>
      </w:r>
      <w:r>
        <w:rPr>
          <w:rFonts w:cs="CG Times"/>
          <w:lang w:val="en-AU"/>
        </w:rPr>
        <w:t>kt/</w:t>
      </w:r>
      <w:r>
        <w:rPr>
          <w:rFonts w:cs="CG Times"/>
          <w:lang w:val="en-AU"/>
        </w:rPr>
        <w:tab/>
      </w:r>
      <w:r>
        <w:rPr>
          <w:rFonts w:cs="CG Times"/>
          <w:i/>
          <w:iCs/>
          <w:lang w:val="en-AU"/>
        </w:rPr>
        <w:t>contest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r>
        <w:rPr>
          <w:rFonts w:cs="CG Times"/>
          <w:lang w:val="en-AU"/>
        </w:rPr>
        <w:t>test/</w:t>
      </w:r>
      <w:r>
        <w:rPr>
          <w:rFonts w:cs="CG Times"/>
          <w:lang w:val="en-AU"/>
        </w:rPr>
        <w:tab/>
        <w:t>/</w:t>
      </w:r>
      <w:r>
        <w:rPr>
          <w:rFonts w:cs="CG Times"/>
          <w:lang w:val="en-AU"/>
        </w:rPr>
        <w:sym w:font="WP Phonetic" w:char="F030"/>
      </w:r>
      <w:r>
        <w:rPr>
          <w:rFonts w:cs="CG Times"/>
          <w:lang w:val="en-AU"/>
        </w:rPr>
        <w:t>k</w:t>
      </w:r>
      <w:r>
        <w:rPr>
          <w:rFonts w:cs="CG Times"/>
          <w:lang w:val="en-AU"/>
        </w:rPr>
        <w:sym w:font="WP Phonetic" w:char="F05A"/>
      </w:r>
      <w:proofErr w:type="spellStart"/>
      <w:r>
        <w:rPr>
          <w:rFonts w:cs="CG Times"/>
          <w:lang w:val="en-AU"/>
        </w:rPr>
        <w:t>ntest</w:t>
      </w:r>
      <w:proofErr w:type="spellEnd"/>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convert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r>
        <w:rPr>
          <w:rFonts w:cs="CG Times"/>
          <w:lang w:val="en-AU"/>
        </w:rPr>
        <w:t>v</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t>/</w:t>
      </w:r>
      <w:r>
        <w:rPr>
          <w:rFonts w:cs="CG Times"/>
          <w:lang w:val="en-AU"/>
        </w:rPr>
        <w:sym w:font="WP Phonetic" w:char="F030"/>
      </w:r>
      <w:r>
        <w:rPr>
          <w:rFonts w:cs="CG Times"/>
          <w:lang w:val="en-AU"/>
        </w:rPr>
        <w:t>k</w:t>
      </w:r>
      <w:r>
        <w:rPr>
          <w:rFonts w:cs="CG Times"/>
          <w:lang w:val="en-AU"/>
        </w:rPr>
        <w:sym w:font="WP Phonetic" w:char="F05A"/>
      </w:r>
      <w:proofErr w:type="spellStart"/>
      <w:r>
        <w:rPr>
          <w:rFonts w:cs="CG Times"/>
          <w:lang w:val="en-AU"/>
        </w:rPr>
        <w:t>nv</w:t>
      </w:r>
      <w:proofErr w:type="spellEnd"/>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r>
      <w:r>
        <w:rPr>
          <w:rFonts w:cs="CG Times"/>
          <w:i/>
          <w:iCs/>
          <w:lang w:val="en-AU"/>
        </w:rPr>
        <w:t>convict</w:t>
      </w:r>
      <w:r>
        <w:rPr>
          <w:rFonts w:cs="CG Times"/>
          <w:lang w:val="en-AU"/>
        </w:rPr>
        <w:tab/>
        <w:t>/k</w:t>
      </w:r>
      <w:r>
        <w:rPr>
          <w:rFonts w:cs="CG Times"/>
          <w:lang w:val="en-AU"/>
        </w:rPr>
        <w:sym w:font="WP Phonetic" w:char="F063"/>
      </w:r>
      <w:r>
        <w:rPr>
          <w:rFonts w:cs="CG Times"/>
          <w:lang w:val="en-AU"/>
        </w:rPr>
        <w:t>n</w:t>
      </w:r>
      <w:r>
        <w:rPr>
          <w:rFonts w:cs="CG Times"/>
          <w:lang w:val="en-AU"/>
        </w:rPr>
        <w:sym w:font="WP Phonetic" w:char="F030"/>
      </w:r>
      <w:r>
        <w:rPr>
          <w:rFonts w:cs="CG Times"/>
          <w:lang w:val="en-AU"/>
        </w:rPr>
        <w:t>v</w:t>
      </w:r>
      <w:r>
        <w:rPr>
          <w:rFonts w:cs="CG Times"/>
          <w:lang w:val="en-AU"/>
        </w:rPr>
        <w:sym w:font="WP Phonetic" w:char="F077"/>
      </w:r>
      <w:r>
        <w:rPr>
          <w:rFonts w:cs="CG Times"/>
          <w:lang w:val="en-AU"/>
        </w:rPr>
        <w:t>kt/</w:t>
      </w:r>
      <w:r>
        <w:rPr>
          <w:rFonts w:cs="CG Times"/>
          <w:lang w:val="en-AU"/>
        </w:rPr>
        <w:tab/>
        <w:t>/</w:t>
      </w:r>
      <w:r>
        <w:rPr>
          <w:rFonts w:cs="CG Times"/>
          <w:lang w:val="en-AU"/>
        </w:rPr>
        <w:sym w:font="WP Phonetic" w:char="F030"/>
      </w:r>
      <w:r>
        <w:rPr>
          <w:rFonts w:cs="CG Times"/>
          <w:lang w:val="en-AU"/>
        </w:rPr>
        <w:t>k</w:t>
      </w:r>
      <w:r>
        <w:rPr>
          <w:rFonts w:cs="CG Times"/>
          <w:lang w:val="en-AU"/>
        </w:rPr>
        <w:sym w:font="WP Phonetic" w:char="F05A"/>
      </w:r>
      <w:proofErr w:type="spellStart"/>
      <w:r>
        <w:rPr>
          <w:rFonts w:cs="CG Times"/>
          <w:lang w:val="en-AU"/>
        </w:rPr>
        <w:t>nv</w:t>
      </w:r>
      <w:proofErr w:type="spellEnd"/>
      <w:r>
        <w:rPr>
          <w:rFonts w:cs="CG Times"/>
          <w:lang w:val="en-AU"/>
        </w:rPr>
        <w:sym w:font="WP Phonetic" w:char="F077"/>
      </w:r>
      <w:r>
        <w:rPr>
          <w:rFonts w:cs="CG Times"/>
          <w:lang w:val="en-AU"/>
        </w:rPr>
        <w:t>kt/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decrease</w:t>
      </w:r>
      <w:r>
        <w:rPr>
          <w:rFonts w:cs="CG Times"/>
          <w:lang w:val="en-AU"/>
        </w:rPr>
        <w:tab/>
        <w:t>/d</w:t>
      </w:r>
      <w:r>
        <w:rPr>
          <w:rFonts w:cs="CG Times"/>
          <w:lang w:val="en-AU"/>
        </w:rPr>
        <w:sym w:font="WP Phonetic" w:char="F077"/>
      </w:r>
      <w:r>
        <w:rPr>
          <w:rFonts w:cs="CG Times"/>
          <w:lang w:val="en-AU"/>
        </w:rPr>
        <w:sym w:font="WP Phonetic" w:char="F030"/>
      </w:r>
      <w:proofErr w:type="spellStart"/>
      <w:r>
        <w:rPr>
          <w:rFonts w:cs="CG Times"/>
          <w:lang w:val="en-AU"/>
        </w:rPr>
        <w:t>kri</w:t>
      </w:r>
      <w:proofErr w:type="spellEnd"/>
      <w:r>
        <w:rPr>
          <w:rFonts w:cs="CG Times"/>
          <w:lang w:val="en-AU"/>
        </w:rPr>
        <w:sym w:font="WP Phonetic" w:char="F02B"/>
      </w:r>
      <w:r>
        <w:rPr>
          <w:rFonts w:cs="CG Times"/>
          <w:lang w:val="en-AU"/>
        </w:rPr>
        <w:t>s/</w:t>
      </w:r>
      <w:r>
        <w:rPr>
          <w:rFonts w:cs="CG Times"/>
          <w:lang w:val="en-AU"/>
        </w:rPr>
        <w:tab/>
        <w:t>/</w:t>
      </w:r>
      <w:r>
        <w:rPr>
          <w:rFonts w:cs="CG Times"/>
          <w:lang w:val="en-AU"/>
        </w:rPr>
        <w:sym w:font="WP Phonetic" w:char="F030"/>
      </w:r>
      <w:r>
        <w:rPr>
          <w:rFonts w:cs="CG Times"/>
          <w:lang w:val="en-AU"/>
        </w:rPr>
        <w:t>di</w:t>
      </w:r>
      <w:r>
        <w:rPr>
          <w:rFonts w:cs="CG Times"/>
          <w:lang w:val="en-AU"/>
        </w:rPr>
        <w:sym w:font="WP Phonetic" w:char="F02B"/>
      </w:r>
      <w:proofErr w:type="spellStart"/>
      <w:r>
        <w:rPr>
          <w:rFonts w:cs="CG Times"/>
          <w:lang w:val="en-AU"/>
        </w:rPr>
        <w:t>kri</w:t>
      </w:r>
      <w:proofErr w:type="spellEnd"/>
      <w:r>
        <w:rPr>
          <w:rFonts w:cs="CG Times"/>
          <w:lang w:val="en-AU"/>
        </w:rPr>
        <w:sym w:font="WP Phonetic" w:char="F02B"/>
      </w:r>
      <w:r>
        <w:rPr>
          <w:rFonts w:cs="CG Times"/>
          <w:lang w:val="en-AU"/>
        </w:rPr>
        <w:t>s/</w:t>
      </w:r>
      <w:r>
        <w:rPr>
          <w:rFonts w:cs="CG Times"/>
          <w:lang w:val="en-AU"/>
        </w:rPr>
        <w:tab/>
      </w:r>
      <w:r>
        <w:rPr>
          <w:rFonts w:cs="CG Times"/>
          <w:i/>
          <w:iCs/>
          <w:lang w:val="en-AU"/>
        </w:rPr>
        <w:t>escort</w:t>
      </w:r>
      <w:r>
        <w:rPr>
          <w:rFonts w:cs="CG Times"/>
          <w:lang w:val="en-AU"/>
        </w:rPr>
        <w:tab/>
        <w:t>/</w:t>
      </w:r>
      <w:r>
        <w:rPr>
          <w:rFonts w:cs="CG Times"/>
          <w:lang w:val="en-AU"/>
        </w:rPr>
        <w:sym w:font="WP Phonetic" w:char="F077"/>
      </w:r>
      <w:r>
        <w:rPr>
          <w:rFonts w:cs="CG Times"/>
          <w:lang w:val="en-AU"/>
        </w:rPr>
        <w:sym w:font="WP Phonetic" w:char="F030"/>
      </w:r>
      <w:proofErr w:type="spellStart"/>
      <w:r>
        <w:rPr>
          <w:rFonts w:cs="CG Times"/>
          <w:lang w:val="en-AU"/>
        </w:rPr>
        <w:t>sk</w:t>
      </w:r>
      <w:proofErr w:type="spellEnd"/>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t>/</w:t>
      </w:r>
      <w:r>
        <w:rPr>
          <w:rFonts w:cs="CG Times"/>
          <w:lang w:val="en-AU"/>
        </w:rPr>
        <w:sym w:font="WP Phonetic" w:char="F030"/>
      </w:r>
      <w:proofErr w:type="spellStart"/>
      <w:r>
        <w:rPr>
          <w:rFonts w:cs="CG Times"/>
          <w:lang w:val="en-AU"/>
        </w:rPr>
        <w:t>esk</w:t>
      </w:r>
      <w:proofErr w:type="spellEnd"/>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export</w:t>
      </w:r>
      <w:r>
        <w:rPr>
          <w:rFonts w:cs="CG Times"/>
          <w:lang w:val="en-AU"/>
        </w:rPr>
        <w:tab/>
        <w:t>/</w:t>
      </w:r>
      <w:r>
        <w:rPr>
          <w:rFonts w:cs="CG Times"/>
          <w:lang w:val="en-AU"/>
        </w:rPr>
        <w:sym w:font="WP Phonetic" w:char="F077"/>
      </w:r>
      <w:r>
        <w:rPr>
          <w:rFonts w:cs="CG Times"/>
          <w:lang w:val="en-AU"/>
        </w:rPr>
        <w:t>k</w:t>
      </w:r>
      <w:r>
        <w:rPr>
          <w:rFonts w:cs="CG Times"/>
          <w:lang w:val="en-AU"/>
        </w:rPr>
        <w:sym w:font="WP Phonetic" w:char="F030"/>
      </w:r>
      <w:proofErr w:type="spellStart"/>
      <w:r>
        <w:rPr>
          <w:rFonts w:cs="CG Times"/>
          <w:lang w:val="en-AU"/>
        </w:rPr>
        <w:t>sp</w:t>
      </w:r>
      <w:proofErr w:type="spellEnd"/>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t>/</w:t>
      </w:r>
      <w:r>
        <w:rPr>
          <w:rFonts w:cs="CG Times"/>
          <w:lang w:val="en-AU"/>
        </w:rPr>
        <w:sym w:font="WP Phonetic" w:char="F030"/>
      </w:r>
      <w:proofErr w:type="spellStart"/>
      <w:r>
        <w:rPr>
          <w:rFonts w:cs="CG Times"/>
          <w:lang w:val="en-AU"/>
        </w:rPr>
        <w:t>eksp</w:t>
      </w:r>
      <w:proofErr w:type="spellEnd"/>
      <w:r>
        <w:rPr>
          <w:rFonts w:cs="CG Times"/>
          <w:lang w:val="en-AU"/>
        </w:rPr>
        <w:sym w:font="WP Phonetic" w:char="F05D"/>
      </w:r>
      <w:r>
        <w:rPr>
          <w:rFonts w:cs="CG Times"/>
          <w:lang w:val="en-AU"/>
        </w:rPr>
        <w:sym w:font="WP Phonetic" w:char="F02B"/>
      </w:r>
      <w:r>
        <w:rPr>
          <w:rFonts w:cs="CG Times"/>
          <w:vertAlign w:val="superscript"/>
          <w:lang w:val="en-AU"/>
        </w:rPr>
        <w:t>r</w:t>
      </w:r>
      <w:r>
        <w:rPr>
          <w:rFonts w:cs="CG Times"/>
          <w:lang w:val="en-AU"/>
        </w:rPr>
        <w:t>t/</w:t>
      </w:r>
      <w:r>
        <w:rPr>
          <w:rFonts w:cs="CG Times"/>
          <w:lang w:val="en-AU"/>
        </w:rPr>
        <w:tab/>
      </w:r>
      <w:r>
        <w:rPr>
          <w:rFonts w:cs="CG Times"/>
          <w:i/>
          <w:iCs/>
          <w:lang w:val="en-AU"/>
        </w:rPr>
        <w:t>fragment</w:t>
      </w:r>
      <w:r>
        <w:rPr>
          <w:rFonts w:cs="CG Times"/>
          <w:lang w:val="en-AU"/>
        </w:rPr>
        <w:tab/>
        <w:t>/</w:t>
      </w:r>
      <w:proofErr w:type="spellStart"/>
      <w:r>
        <w:rPr>
          <w:rFonts w:cs="CG Times"/>
          <w:lang w:val="en-AU"/>
        </w:rPr>
        <w:t>fræg</w:t>
      </w:r>
      <w:proofErr w:type="spellEnd"/>
      <w:r>
        <w:rPr>
          <w:rFonts w:cs="CG Times"/>
          <w:lang w:val="en-AU"/>
        </w:rPr>
        <w:sym w:font="WP Phonetic" w:char="F030"/>
      </w:r>
      <w:proofErr w:type="spellStart"/>
      <w:r>
        <w:rPr>
          <w:rFonts w:cs="CG Times"/>
          <w:lang w:val="en-AU"/>
        </w:rPr>
        <w:t>ment</w:t>
      </w:r>
      <w:proofErr w:type="spellEnd"/>
      <w:r>
        <w:rPr>
          <w:rFonts w:cs="CG Times"/>
          <w:lang w:val="en-AU"/>
        </w:rPr>
        <w:t>/</w:t>
      </w:r>
      <w:r>
        <w:rPr>
          <w:rFonts w:cs="CG Times"/>
          <w:lang w:val="en-AU"/>
        </w:rPr>
        <w:tab/>
        <w:t>/</w:t>
      </w:r>
      <w:r>
        <w:rPr>
          <w:rFonts w:cs="CG Times"/>
          <w:lang w:val="en-AU"/>
        </w:rPr>
        <w:sym w:font="WP Phonetic" w:char="F030"/>
      </w:r>
      <w:proofErr w:type="spellStart"/>
      <w:r>
        <w:rPr>
          <w:rFonts w:cs="CG Times"/>
          <w:lang w:val="en-AU"/>
        </w:rPr>
        <w:t>frægm</w:t>
      </w:r>
      <w:proofErr w:type="spellEnd"/>
      <w:r>
        <w:rPr>
          <w:rFonts w:cs="CG Times"/>
          <w:lang w:val="en-AU"/>
        </w:rPr>
        <w:sym w:font="WP Phonetic" w:char="F063"/>
      </w:r>
      <w:proofErr w:type="spellStart"/>
      <w:r>
        <w:rPr>
          <w:rFonts w:cs="CG Times"/>
          <w:lang w:val="en-AU"/>
        </w:rPr>
        <w:t>nt</w:t>
      </w:r>
      <w:proofErr w:type="spellEnd"/>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permit</w:t>
      </w:r>
      <w:r>
        <w:rPr>
          <w:rFonts w:cs="CG Times"/>
          <w:lang w:val="en-AU"/>
        </w:rPr>
        <w:tab/>
        <w:t>/p</w:t>
      </w:r>
      <w:r>
        <w:rPr>
          <w:rFonts w:cs="CG Times"/>
          <w:lang w:val="en-AU"/>
        </w:rPr>
        <w:sym w:font="WP Phonetic" w:char="F063"/>
      </w:r>
      <w:r>
        <w:rPr>
          <w:rFonts w:cs="CG Times"/>
          <w:vertAlign w:val="superscript"/>
          <w:lang w:val="en-AU"/>
        </w:rPr>
        <w:t>r</w:t>
      </w:r>
      <w:r>
        <w:rPr>
          <w:rFonts w:cs="CG Times"/>
          <w:lang w:val="en-AU"/>
        </w:rPr>
        <w:sym w:font="WP Phonetic" w:char="F030"/>
      </w:r>
      <w:r>
        <w:rPr>
          <w:rFonts w:cs="CG Times"/>
          <w:lang w:val="en-AU"/>
        </w:rPr>
        <w:t>m</w:t>
      </w:r>
      <w:r>
        <w:rPr>
          <w:rFonts w:cs="CG Times"/>
          <w:lang w:val="en-AU"/>
        </w:rPr>
        <w:sym w:font="WP Phonetic" w:char="F077"/>
      </w:r>
      <w:r>
        <w:rPr>
          <w:rFonts w:cs="CG Times"/>
          <w:lang w:val="en-AU"/>
        </w:rPr>
        <w:t>t/</w:t>
      </w:r>
      <w:r>
        <w:rPr>
          <w:rFonts w:cs="CG Times"/>
          <w:lang w:val="en-AU"/>
        </w:rPr>
        <w:tab/>
        <w:t>/</w:t>
      </w:r>
      <w:r>
        <w:rPr>
          <w:rFonts w:cs="CG Times"/>
          <w:lang w:val="en-AU"/>
        </w:rPr>
        <w:sym w:font="WP Phonetic" w:char="F030"/>
      </w:r>
      <w:r>
        <w:rPr>
          <w:rFonts w:cs="CG Times"/>
          <w:lang w:val="en-AU"/>
        </w:rPr>
        <w:t>p</w:t>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m</w:t>
      </w:r>
      <w:r>
        <w:rPr>
          <w:rFonts w:cs="CG Times"/>
          <w:lang w:val="en-AU"/>
        </w:rPr>
        <w:sym w:font="WP Phonetic" w:char="F077"/>
      </w:r>
      <w:r>
        <w:rPr>
          <w:rFonts w:cs="CG Times"/>
          <w:lang w:val="en-AU"/>
        </w:rPr>
        <w:t>t/</w:t>
      </w:r>
      <w:r>
        <w:rPr>
          <w:rFonts w:cs="CG Times"/>
          <w:lang w:val="en-AU"/>
        </w:rPr>
        <w:tab/>
      </w:r>
      <w:r>
        <w:rPr>
          <w:rFonts w:cs="CG Times"/>
          <w:i/>
          <w:iCs/>
          <w:lang w:val="en-AU"/>
        </w:rPr>
        <w:t>present</w:t>
      </w:r>
      <w:r>
        <w:rPr>
          <w:rFonts w:cs="CG Times"/>
          <w:lang w:val="en-AU"/>
        </w:rPr>
        <w:tab/>
        <w:t>/pr</w:t>
      </w:r>
      <w:r>
        <w:rPr>
          <w:rFonts w:cs="CG Times"/>
          <w:lang w:val="en-AU"/>
        </w:rPr>
        <w:sym w:font="WP Phonetic" w:char="F077"/>
      </w:r>
      <w:r>
        <w:rPr>
          <w:rFonts w:cs="CG Times"/>
          <w:lang w:val="en-AU"/>
        </w:rPr>
        <w:sym w:font="WP Phonetic" w:char="F030"/>
      </w:r>
      <w:proofErr w:type="spellStart"/>
      <w:r>
        <w:rPr>
          <w:rFonts w:cs="CG Times"/>
          <w:lang w:val="en-AU"/>
        </w:rPr>
        <w:t>zent</w:t>
      </w:r>
      <w:proofErr w:type="spellEnd"/>
      <w:r>
        <w:rPr>
          <w:rFonts w:cs="CG Times"/>
          <w:lang w:val="en-AU"/>
        </w:rPr>
        <w:t>/</w:t>
      </w:r>
      <w:r>
        <w:rPr>
          <w:rFonts w:cs="CG Times"/>
          <w:lang w:val="en-AU"/>
        </w:rPr>
        <w:tab/>
        <w:t>/</w:t>
      </w:r>
      <w:r>
        <w:rPr>
          <w:rFonts w:cs="CG Times"/>
          <w:lang w:val="en-AU"/>
        </w:rPr>
        <w:sym w:font="WP Phonetic" w:char="F030"/>
      </w:r>
      <w:proofErr w:type="spellStart"/>
      <w:r>
        <w:rPr>
          <w:rFonts w:cs="CG Times"/>
          <w:lang w:val="en-AU"/>
        </w:rPr>
        <w:t>prez</w:t>
      </w:r>
      <w:proofErr w:type="spellEnd"/>
      <w:r>
        <w:rPr>
          <w:rFonts w:cs="CG Times"/>
          <w:lang w:val="en-AU"/>
        </w:rPr>
        <w:sym w:font="WP Phonetic" w:char="F063"/>
      </w:r>
      <w:proofErr w:type="spellStart"/>
      <w:r>
        <w:rPr>
          <w:rFonts w:cs="CG Times"/>
          <w:lang w:val="en-AU"/>
        </w:rPr>
        <w:t>nt</w:t>
      </w:r>
      <w:proofErr w:type="spellEnd"/>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rebel</w:t>
      </w:r>
      <w:r>
        <w:rPr>
          <w:rFonts w:cs="CG Times"/>
          <w:lang w:val="en-AU"/>
        </w:rPr>
        <w:tab/>
        <w:t>/r</w:t>
      </w:r>
      <w:r>
        <w:rPr>
          <w:rFonts w:cs="CG Times"/>
          <w:lang w:val="en-AU"/>
        </w:rPr>
        <w:sym w:font="WP Phonetic" w:char="F077"/>
      </w:r>
      <w:r>
        <w:rPr>
          <w:rFonts w:cs="CG Times"/>
          <w:lang w:val="en-AU"/>
        </w:rPr>
        <w:sym w:font="WP Phonetic" w:char="F030"/>
      </w:r>
      <w:r>
        <w:rPr>
          <w:rFonts w:cs="CG Times"/>
          <w:lang w:val="en-AU"/>
        </w:rPr>
        <w:t>bel/</w:t>
      </w:r>
      <w:r>
        <w:rPr>
          <w:rFonts w:cs="CG Times"/>
          <w:lang w:val="en-AU"/>
        </w:rPr>
        <w:tab/>
        <w:t>/</w:t>
      </w:r>
      <w:r>
        <w:rPr>
          <w:rFonts w:cs="CG Times"/>
          <w:lang w:val="en-AU"/>
        </w:rPr>
        <w:sym w:font="WP Phonetic" w:char="F030"/>
      </w:r>
      <w:r>
        <w:rPr>
          <w:rFonts w:cs="CG Times"/>
          <w:lang w:val="en-AU"/>
        </w:rPr>
        <w:t>reb</w:t>
      </w:r>
      <w:r>
        <w:rPr>
          <w:rFonts w:cs="CG Times"/>
          <w:lang w:val="en-AU"/>
        </w:rPr>
        <w:sym w:font="WP Phonetic" w:char="F063"/>
      </w:r>
      <w:r>
        <w:rPr>
          <w:rFonts w:cs="CG Times"/>
          <w:lang w:val="en-AU"/>
        </w:rPr>
        <w:t>l/</w:t>
      </w:r>
      <w:r>
        <w:rPr>
          <w:rFonts w:cs="CG Times"/>
          <w:lang w:val="en-AU"/>
        </w:rPr>
        <w:tab/>
      </w:r>
      <w:r>
        <w:rPr>
          <w:rFonts w:cs="CG Times"/>
          <w:i/>
          <w:iCs/>
          <w:lang w:val="en-AU"/>
        </w:rPr>
        <w:t>record</w:t>
      </w:r>
      <w:r>
        <w:rPr>
          <w:rFonts w:cs="CG Times"/>
          <w:lang w:val="en-AU"/>
        </w:rPr>
        <w:tab/>
        <w:t>/r</w:t>
      </w:r>
      <w:r>
        <w:rPr>
          <w:rFonts w:cs="CG Times"/>
          <w:lang w:val="en-AU"/>
        </w:rPr>
        <w:sym w:font="WP Phonetic" w:char="F077"/>
      </w:r>
      <w:r>
        <w:rPr>
          <w:rFonts w:cs="CG Times"/>
          <w:lang w:val="en-AU"/>
        </w:rPr>
        <w:sym w:font="WP Phonetic" w:char="F030"/>
      </w:r>
      <w:r>
        <w:rPr>
          <w:rFonts w:cs="CG Times"/>
          <w:lang w:val="en-AU"/>
        </w:rPr>
        <w:t>k</w:t>
      </w:r>
      <w:r>
        <w:rPr>
          <w:rFonts w:cs="CG Times"/>
          <w:lang w:val="en-AU"/>
        </w:rPr>
        <w:sym w:font="WP Phonetic" w:char="F05D"/>
      </w:r>
      <w:r>
        <w:rPr>
          <w:rFonts w:cs="CG Times"/>
          <w:lang w:val="en-AU"/>
        </w:rPr>
        <w:sym w:font="WP Phonetic" w:char="F02B"/>
      </w:r>
      <w:proofErr w:type="spellStart"/>
      <w:r>
        <w:rPr>
          <w:rFonts w:cs="CG Times"/>
          <w:vertAlign w:val="superscript"/>
          <w:lang w:val="en-AU"/>
        </w:rPr>
        <w:t>r</w:t>
      </w:r>
      <w:r>
        <w:rPr>
          <w:rFonts w:cs="CG Times"/>
          <w:lang w:val="en-AU"/>
        </w:rPr>
        <w:t>d</w:t>
      </w:r>
      <w:proofErr w:type="spellEnd"/>
      <w:r>
        <w:rPr>
          <w:rFonts w:cs="CG Times"/>
          <w:lang w:val="en-AU"/>
        </w:rPr>
        <w:t>/</w:t>
      </w:r>
      <w:r>
        <w:rPr>
          <w:rFonts w:cs="CG Times"/>
          <w:lang w:val="en-AU"/>
        </w:rPr>
        <w:tab/>
        <w:t>/</w:t>
      </w:r>
      <w:r>
        <w:rPr>
          <w:rFonts w:cs="CG Times"/>
          <w:lang w:val="en-AU"/>
        </w:rPr>
        <w:sym w:font="WP Phonetic" w:char="F030"/>
      </w:r>
      <w:proofErr w:type="spellStart"/>
      <w:r>
        <w:rPr>
          <w:rFonts w:cs="CG Times"/>
          <w:lang w:val="en-AU"/>
        </w:rPr>
        <w:t>rek</w:t>
      </w:r>
      <w:proofErr w:type="spellEnd"/>
      <w:r>
        <w:rPr>
          <w:rFonts w:cs="CG Times"/>
          <w:lang w:val="en-AU"/>
        </w:rPr>
        <w:sym w:font="WP Phonetic" w:char="F05D"/>
      </w:r>
      <w:r>
        <w:rPr>
          <w:rFonts w:cs="CG Times"/>
          <w:lang w:val="en-AU"/>
        </w:rPr>
        <w:sym w:font="WP Phonetic" w:char="F02B"/>
      </w:r>
      <w:proofErr w:type="spellStart"/>
      <w:r>
        <w:rPr>
          <w:rFonts w:cs="CG Times"/>
          <w:vertAlign w:val="superscript"/>
          <w:lang w:val="en-AU"/>
        </w:rPr>
        <w:t>r</w:t>
      </w:r>
      <w:r>
        <w:rPr>
          <w:rFonts w:cs="CG Times"/>
          <w:lang w:val="en-AU"/>
        </w:rPr>
        <w:t>d</w:t>
      </w:r>
      <w:proofErr w:type="spellEnd"/>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2184"/>
          <w:tab w:val="left" w:pos="3534"/>
          <w:tab w:val="left" w:pos="5373"/>
          <w:tab w:val="left" w:pos="6422"/>
          <w:tab w:val="left" w:pos="7718"/>
          <w:tab w:val="left" w:pos="901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reject</w:t>
      </w:r>
      <w:r>
        <w:rPr>
          <w:rFonts w:cs="CG Times"/>
          <w:lang w:val="en-AU"/>
        </w:rPr>
        <w:tab/>
        <w:t>/r</w:t>
      </w:r>
      <w:r>
        <w:rPr>
          <w:rFonts w:cs="CG Times"/>
          <w:lang w:val="en-AU"/>
        </w:rPr>
        <w:sym w:font="WP Phonetic" w:char="F077"/>
      </w:r>
      <w:r>
        <w:rPr>
          <w:rFonts w:cs="CG Times"/>
          <w:lang w:val="en-AU"/>
        </w:rPr>
        <w:sym w:font="WP Phonetic" w:char="F030"/>
      </w:r>
      <w:r>
        <w:rPr>
          <w:rFonts w:cs="CG Times"/>
          <w:lang w:val="en-AU"/>
        </w:rPr>
        <w:t>d</w:t>
      </w:r>
      <w:r>
        <w:rPr>
          <w:rFonts w:cs="CG Times"/>
          <w:lang w:val="en-AU"/>
        </w:rPr>
        <w:sym w:font="WP Phonetic" w:char="F0A5"/>
      </w:r>
      <w:proofErr w:type="spellStart"/>
      <w:r>
        <w:rPr>
          <w:rFonts w:cs="CG Times"/>
          <w:lang w:val="en-AU"/>
        </w:rPr>
        <w:t>ekt</w:t>
      </w:r>
      <w:proofErr w:type="spellEnd"/>
      <w:r>
        <w:rPr>
          <w:rFonts w:cs="CG Times"/>
          <w:lang w:val="en-AU"/>
        </w:rPr>
        <w:t>/</w:t>
      </w:r>
      <w:r>
        <w:rPr>
          <w:rFonts w:cs="CG Times"/>
          <w:lang w:val="en-AU"/>
        </w:rPr>
        <w:tab/>
        <w:t>/</w:t>
      </w:r>
      <w:r>
        <w:rPr>
          <w:rFonts w:cs="CG Times"/>
          <w:lang w:val="en-AU"/>
        </w:rPr>
        <w:sym w:font="WP Phonetic" w:char="F030"/>
      </w:r>
      <w:proofErr w:type="spellStart"/>
      <w:r>
        <w:rPr>
          <w:rFonts w:cs="CG Times"/>
          <w:lang w:val="en-AU"/>
        </w:rPr>
        <w:t>ri</w:t>
      </w:r>
      <w:proofErr w:type="spellEnd"/>
      <w:r>
        <w:rPr>
          <w:rFonts w:cs="CG Times"/>
          <w:lang w:val="en-AU"/>
        </w:rPr>
        <w:sym w:font="WP Phonetic" w:char="F02B"/>
      </w:r>
      <w:r>
        <w:rPr>
          <w:rFonts w:cs="CG Times"/>
          <w:lang w:val="en-AU"/>
        </w:rPr>
        <w:t>d</w:t>
      </w:r>
      <w:r>
        <w:rPr>
          <w:rFonts w:cs="CG Times"/>
          <w:lang w:val="en-AU"/>
        </w:rPr>
        <w:sym w:font="WP Phonetic" w:char="F0A5"/>
      </w:r>
      <w:proofErr w:type="spellStart"/>
      <w:r>
        <w:rPr>
          <w:rFonts w:cs="CG Times"/>
          <w:lang w:val="en-AU"/>
        </w:rPr>
        <w:t>ekt</w:t>
      </w:r>
      <w:proofErr w:type="spellEnd"/>
      <w:r>
        <w:rPr>
          <w:rFonts w:cs="CG Times"/>
          <w:lang w:val="en-AU"/>
        </w:rPr>
        <w:t>/</w:t>
      </w:r>
      <w:r>
        <w:rPr>
          <w:rFonts w:cs="CG Times"/>
          <w:lang w:val="en-AU"/>
        </w:rPr>
        <w:tab/>
      </w:r>
      <w:r>
        <w:rPr>
          <w:rFonts w:cs="CG Times"/>
          <w:i/>
          <w:iCs/>
          <w:lang w:val="en-AU"/>
        </w:rPr>
        <w:t>suspect</w:t>
      </w:r>
      <w:r>
        <w:rPr>
          <w:rFonts w:cs="CG Times"/>
          <w:lang w:val="en-AU"/>
        </w:rPr>
        <w:tab/>
        <w:t>/s</w:t>
      </w:r>
      <w:r>
        <w:rPr>
          <w:rFonts w:cs="CG Times"/>
          <w:lang w:val="en-AU"/>
        </w:rPr>
        <w:sym w:font="WP Phonetic" w:char="F063"/>
      </w:r>
      <w:r>
        <w:rPr>
          <w:rFonts w:cs="CG Times"/>
          <w:lang w:val="en-AU"/>
        </w:rPr>
        <w:sym w:font="WP Phonetic" w:char="F030"/>
      </w:r>
      <w:proofErr w:type="spellStart"/>
      <w:r>
        <w:rPr>
          <w:rFonts w:cs="CG Times"/>
          <w:lang w:val="en-AU"/>
        </w:rPr>
        <w:t>spekt</w:t>
      </w:r>
      <w:proofErr w:type="spellEnd"/>
      <w:r>
        <w:rPr>
          <w:rFonts w:cs="CG Times"/>
          <w:lang w:val="en-AU"/>
        </w:rPr>
        <w:t>/</w:t>
      </w:r>
      <w:r>
        <w:rPr>
          <w:rFonts w:cs="CG Times"/>
          <w:lang w:val="en-AU"/>
        </w:rPr>
        <w:tab/>
        <w:t>/</w:t>
      </w:r>
      <w:r>
        <w:rPr>
          <w:rFonts w:cs="CG Times"/>
          <w:lang w:val="en-AU"/>
        </w:rPr>
        <w:sym w:font="WP Phonetic" w:char="F030"/>
      </w:r>
      <w:r>
        <w:rPr>
          <w:rFonts w:cs="CG Times"/>
          <w:lang w:val="en-AU"/>
        </w:rPr>
        <w:t>s</w:t>
      </w:r>
      <w:r>
        <w:rPr>
          <w:rFonts w:cs="CG Times"/>
          <w:lang w:val="en-AU"/>
        </w:rPr>
        <w:sym w:font="WP Phonetic" w:char="F09E"/>
      </w:r>
      <w:proofErr w:type="spellStart"/>
      <w:r>
        <w:rPr>
          <w:rFonts w:cs="CG Times"/>
          <w:lang w:val="en-AU"/>
        </w:rPr>
        <w:t>spekt</w:t>
      </w:r>
      <w:proofErr w:type="spellEnd"/>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430"/>
          <w:tab w:val="left" w:pos="3726"/>
          <w:tab w:val="left" w:pos="5022"/>
          <w:tab w:val="left" w:pos="6318"/>
          <w:tab w:val="left" w:pos="7614"/>
          <w:tab w:val="left" w:pos="8910"/>
        </w:tabs>
        <w:spacing w:line="480" w:lineRule="auto"/>
        <w:ind w:left="1238" w:hanging="1238"/>
        <w:jc w:val="both"/>
        <w:rPr>
          <w:rFonts w:cs="CG Times"/>
          <w:lang w:val="en-AU"/>
        </w:rPr>
      </w:pPr>
      <w:r>
        <w:rPr>
          <w:rFonts w:cs="CG Times"/>
          <w:lang w:val="en-AU"/>
        </w:rPr>
        <w:t>[</w:t>
      </w:r>
      <w:r w:rsidR="00DA1C0E">
        <w:rPr>
          <w:rFonts w:cs="CG Times"/>
          <w:lang w:val="en-AU"/>
        </w:rPr>
        <w:t>17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V or N</w:t>
      </w:r>
      <w:r>
        <w:rPr>
          <w:rFonts w:cs="CG Times"/>
          <w:lang w:val="en-AU"/>
        </w:rPr>
        <w:tab/>
      </w:r>
      <w:r>
        <w:rPr>
          <w:rFonts w:cs="CG Times"/>
          <w:i/>
          <w:iCs/>
          <w:lang w:val="en-AU"/>
        </w:rPr>
        <w:t>compliment</w:t>
      </w:r>
      <w:r>
        <w:rPr>
          <w:rFonts w:cs="CG Times"/>
          <w:i/>
          <w:iCs/>
          <w:lang w:val="en-AU"/>
        </w:rPr>
        <w:tab/>
        <w:t>document</w:t>
      </w:r>
      <w:r>
        <w:rPr>
          <w:rFonts w:cs="CG Times"/>
          <w:i/>
          <w:iCs/>
          <w:lang w:val="en-AU"/>
        </w:rPr>
        <w:tab/>
        <w:t>implement</w:t>
      </w:r>
      <w:r>
        <w:rPr>
          <w:rFonts w:cs="CG Times"/>
          <w:i/>
          <w:iCs/>
          <w:lang w:val="en-AU"/>
        </w:rPr>
        <w:tab/>
        <w:t>ornament</w:t>
      </w:r>
    </w:p>
    <w:p w:rsidR="003F4E31" w:rsidRDefault="003F4E31">
      <w:pPr>
        <w:tabs>
          <w:tab w:val="left" w:pos="-792"/>
          <w:tab w:val="left" w:pos="-360"/>
          <w:tab w:val="left" w:pos="0"/>
          <w:tab w:val="left" w:pos="532"/>
          <w:tab w:val="right" w:pos="676"/>
          <w:tab w:val="left" w:pos="835"/>
          <w:tab w:val="left" w:pos="1238"/>
          <w:tab w:val="left" w:pos="2430"/>
          <w:tab w:val="left" w:pos="3726"/>
          <w:tab w:val="left" w:pos="5022"/>
          <w:tab w:val="left" w:pos="6318"/>
          <w:tab w:val="left" w:pos="7614"/>
          <w:tab w:val="left" w:pos="891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V or N</w:t>
      </w:r>
      <w:r>
        <w:rPr>
          <w:rFonts w:cs="CG Times"/>
          <w:lang w:val="en-AU"/>
        </w:rPr>
        <w:tab/>
      </w:r>
      <w:r>
        <w:rPr>
          <w:rFonts w:cs="CG Times"/>
          <w:i/>
          <w:iCs/>
          <w:lang w:val="en-AU"/>
        </w:rPr>
        <w:t>certificate</w:t>
      </w:r>
      <w:r>
        <w:rPr>
          <w:rFonts w:cs="CG Times"/>
          <w:i/>
          <w:iCs/>
          <w:lang w:val="en-AU"/>
        </w:rPr>
        <w:tab/>
        <w:t>estimate</w:t>
      </w:r>
      <w:r>
        <w:rPr>
          <w:rFonts w:cs="CG Times"/>
          <w:i/>
          <w:iCs/>
          <w:lang w:val="en-AU"/>
        </w:rPr>
        <w:tab/>
        <w:t>graduate</w:t>
      </w:r>
      <w:r>
        <w:rPr>
          <w:rFonts w:cs="CG Times"/>
          <w:i/>
          <w:iCs/>
          <w:lang w:val="en-AU"/>
        </w:rPr>
        <w:tab/>
        <w:t>isolate</w:t>
      </w:r>
    </w:p>
    <w:p w:rsidR="003542B7" w:rsidRDefault="003F4E31">
      <w:pPr>
        <w:tabs>
          <w:tab w:val="left" w:pos="-792"/>
          <w:tab w:val="left" w:pos="-360"/>
          <w:tab w:val="left" w:pos="0"/>
          <w:tab w:val="left" w:pos="532"/>
          <w:tab w:val="right" w:pos="676"/>
          <w:tab w:val="left" w:pos="835"/>
          <w:tab w:val="left" w:pos="1238"/>
          <w:tab w:val="left" w:pos="2430"/>
          <w:tab w:val="left" w:pos="3726"/>
          <w:tab w:val="left" w:pos="5022"/>
          <w:tab w:val="left" w:pos="6318"/>
          <w:tab w:val="left" w:pos="7614"/>
          <w:tab w:val="left" w:pos="8910"/>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V or Adj</w:t>
      </w:r>
      <w:r>
        <w:rPr>
          <w:rFonts w:cs="CG Times"/>
          <w:lang w:val="en-AU"/>
        </w:rPr>
        <w:tab/>
      </w:r>
      <w:r>
        <w:rPr>
          <w:rFonts w:cs="CG Times"/>
          <w:i/>
          <w:iCs/>
          <w:lang w:val="en-AU"/>
        </w:rPr>
        <w:t>deliberate</w:t>
      </w:r>
      <w:r>
        <w:rPr>
          <w:rFonts w:cs="CG Times"/>
          <w:i/>
          <w:iCs/>
          <w:lang w:val="en-AU"/>
        </w:rPr>
        <w:tab/>
        <w:t>desolate</w:t>
      </w:r>
      <w:r>
        <w:rPr>
          <w:rFonts w:cs="CG Times"/>
          <w:i/>
          <w:iCs/>
          <w:lang w:val="en-AU"/>
        </w:rPr>
        <w:tab/>
        <w:t>intimate</w:t>
      </w:r>
      <w:r>
        <w:rPr>
          <w:rFonts w:cs="CG Times"/>
          <w:i/>
          <w:iCs/>
          <w:lang w:val="en-AU"/>
        </w:rPr>
        <w:tab/>
        <w:t>legitimate</w:t>
      </w:r>
      <w:r>
        <w:rPr>
          <w:rFonts w:cs="CG Times"/>
          <w:i/>
          <w:iCs/>
          <w:lang w:val="en-AU"/>
        </w:rPr>
        <w:tab/>
        <w:t>separate</w:t>
      </w:r>
    </w:p>
    <w:p w:rsidR="003F4E31" w:rsidRDefault="003F4E31">
      <w:pPr>
        <w:tabs>
          <w:tab w:val="left" w:pos="-792"/>
          <w:tab w:val="left" w:pos="-360"/>
          <w:tab w:val="left" w:pos="0"/>
          <w:tab w:val="left" w:pos="532"/>
          <w:tab w:val="right" w:pos="676"/>
          <w:tab w:val="left" w:pos="835"/>
          <w:tab w:val="left" w:pos="1238"/>
          <w:tab w:val="left" w:pos="2674"/>
          <w:tab w:val="left" w:pos="3898"/>
          <w:tab w:val="left" w:pos="5122"/>
          <w:tab w:val="left" w:pos="6346"/>
          <w:tab w:val="left" w:pos="7570"/>
          <w:tab w:val="left" w:pos="8794"/>
        </w:tabs>
        <w:spacing w:line="480" w:lineRule="auto"/>
        <w:ind w:left="1238" w:hanging="1238"/>
        <w:jc w:val="both"/>
        <w:rPr>
          <w:rFonts w:cs="CG Times"/>
          <w:lang w:val="en-AU"/>
        </w:rPr>
      </w:pPr>
      <w:r>
        <w:rPr>
          <w:rFonts w:cs="CG Times"/>
          <w:lang w:val="en-AU"/>
        </w:rPr>
        <w:t>[</w:t>
      </w:r>
      <w:r w:rsidR="00DA1C0E">
        <w:rPr>
          <w:rFonts w:cs="CG Times"/>
          <w:lang w:val="en-AU"/>
        </w:rPr>
        <w:t>18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 xml:space="preserve">N: /f, </w:t>
      </w:r>
      <w:r>
        <w:rPr>
          <w:rFonts w:cs="CG Times"/>
          <w:lang w:val="en-AU"/>
        </w:rPr>
        <w:sym w:font="WP Phonetic" w:char="F09B"/>
      </w:r>
      <w:r>
        <w:rPr>
          <w:rFonts w:cs="CG Times"/>
          <w:lang w:val="en-AU"/>
        </w:rPr>
        <w:t>, s/</w:t>
      </w:r>
      <w:r>
        <w:rPr>
          <w:rFonts w:cs="CG Times"/>
          <w:lang w:val="en-AU"/>
        </w:rPr>
        <w:tab/>
      </w:r>
      <w:r>
        <w:rPr>
          <w:rFonts w:cs="CG Times"/>
          <w:i/>
          <w:iCs/>
          <w:lang w:val="en-AU"/>
        </w:rPr>
        <w:t>belief</w:t>
      </w:r>
      <w:r>
        <w:rPr>
          <w:rFonts w:cs="CG Times"/>
          <w:i/>
          <w:iCs/>
          <w:lang w:val="en-AU"/>
        </w:rPr>
        <w:tab/>
        <w:t>sheath</w:t>
      </w:r>
      <w:r>
        <w:rPr>
          <w:rFonts w:cs="CG Times"/>
          <w:i/>
          <w:iCs/>
          <w:lang w:val="en-AU"/>
        </w:rPr>
        <w:tab/>
        <w:t>wreath</w:t>
      </w:r>
      <w:r>
        <w:rPr>
          <w:rFonts w:cs="CG Times"/>
          <w:i/>
          <w:iCs/>
          <w:lang w:val="en-AU"/>
        </w:rPr>
        <w:tab/>
        <w:t>mouth</w:t>
      </w:r>
      <w:r>
        <w:rPr>
          <w:rFonts w:cs="CG Times"/>
          <w:i/>
          <w:iCs/>
          <w:lang w:val="en-AU"/>
        </w:rPr>
        <w:tab/>
        <w:t>house</w:t>
      </w:r>
    </w:p>
    <w:p w:rsidR="003542B7" w:rsidRDefault="003F4E31">
      <w:pPr>
        <w:tabs>
          <w:tab w:val="left" w:pos="-792"/>
          <w:tab w:val="left" w:pos="-360"/>
          <w:tab w:val="left" w:pos="0"/>
          <w:tab w:val="left" w:pos="532"/>
          <w:tab w:val="right" w:pos="676"/>
          <w:tab w:val="left" w:pos="835"/>
          <w:tab w:val="left" w:pos="1238"/>
          <w:tab w:val="left" w:pos="2674"/>
          <w:tab w:val="left" w:pos="3898"/>
          <w:tab w:val="left" w:pos="5122"/>
          <w:tab w:val="left" w:pos="6346"/>
          <w:tab w:val="left" w:pos="7570"/>
          <w:tab w:val="left" w:pos="879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V: /v, ð, z/</w:t>
      </w:r>
      <w:r>
        <w:rPr>
          <w:rFonts w:cs="CG Times"/>
          <w:lang w:val="en-AU"/>
        </w:rPr>
        <w:tab/>
      </w:r>
      <w:r>
        <w:rPr>
          <w:rFonts w:cs="CG Times"/>
          <w:i/>
          <w:iCs/>
          <w:lang w:val="en-AU"/>
        </w:rPr>
        <w:t>believe</w:t>
      </w:r>
      <w:r>
        <w:rPr>
          <w:rFonts w:cs="CG Times"/>
          <w:i/>
          <w:iCs/>
          <w:lang w:val="en-AU"/>
        </w:rPr>
        <w:tab/>
        <w:t>sheathe</w:t>
      </w:r>
      <w:r>
        <w:rPr>
          <w:rFonts w:cs="CG Times"/>
          <w:i/>
          <w:iCs/>
          <w:lang w:val="en-AU"/>
        </w:rPr>
        <w:tab/>
        <w:t>wreathe</w:t>
      </w:r>
      <w:r>
        <w:rPr>
          <w:rFonts w:cs="CG Times"/>
          <w:i/>
          <w:iCs/>
          <w:lang w:val="en-AU"/>
        </w:rPr>
        <w:tab/>
        <w:t>mouth</w:t>
      </w:r>
      <w:r>
        <w:rPr>
          <w:rFonts w:cs="CG Times"/>
          <w:i/>
          <w:iCs/>
          <w:lang w:val="en-AU"/>
        </w:rPr>
        <w:tab/>
        <w:t>house</w:t>
      </w:r>
    </w:p>
    <w:p w:rsidR="003F4E31" w:rsidRDefault="003F4E31">
      <w:pPr>
        <w:keepNext/>
        <w:keepLines/>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jc w:val="both"/>
        <w:rPr>
          <w:rFonts w:cs="CG Times"/>
          <w:lang w:val="en-AU"/>
        </w:rPr>
      </w:pPr>
      <w:r>
        <w:rPr>
          <w:rFonts w:cs="CG Times"/>
          <w:lang w:val="en-AU"/>
        </w:rPr>
        <w:t>[</w:t>
      </w:r>
      <w:r w:rsidR="00DA1C0E">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conversion</w:t>
      </w:r>
      <w:r>
        <w:rPr>
          <w:rFonts w:cs="CG Times"/>
          <w:smallCaps/>
          <w:lang w:val="en-AU"/>
        </w:rPr>
        <w:tab/>
      </w:r>
      <w:r>
        <w:rPr>
          <w:rFonts w:cs="CG Times"/>
          <w:smallCaps/>
          <w:lang w:val="en-AU"/>
        </w:rPr>
        <w:tab/>
      </w:r>
      <w:r>
        <w:rPr>
          <w:rFonts w:cs="CG Times"/>
          <w:smallCaps/>
          <w:lang w:val="en-AU"/>
        </w:rPr>
        <w:tab/>
        <w:t>affixation</w:t>
      </w:r>
    </w:p>
    <w:p w:rsidR="003F4E31" w:rsidRDefault="003F4E31">
      <w:pPr>
        <w:keepNext/>
        <w:keepLines/>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ind w:left="1238" w:hanging="706"/>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lang w:val="en-AU"/>
        </w:rPr>
        <w:t>spy</w:t>
      </w:r>
      <w:r>
        <w:rPr>
          <w:rFonts w:cs="CG Times"/>
          <w:smallCaps/>
          <w:vertAlign w:val="subscript"/>
          <w:lang w:val="en-AU"/>
        </w:rPr>
        <w:t>v</w:t>
      </w:r>
      <w:proofErr w:type="spellEnd"/>
      <w:r>
        <w:rPr>
          <w:rFonts w:cs="CG Times"/>
          <w:i/>
          <w:iCs/>
          <w:lang w:val="en-AU"/>
        </w:rPr>
        <w:tab/>
      </w:r>
      <w:r>
        <w:rPr>
          <w:rFonts w:cs="CG Times"/>
          <w:lang w:val="en-AU"/>
        </w:rPr>
        <w:sym w:font="WP MathA" w:char="F036"/>
      </w:r>
      <w:r>
        <w:rPr>
          <w:rFonts w:cs="CG Times"/>
          <w:i/>
          <w:iCs/>
          <w:lang w:val="en-AU"/>
        </w:rPr>
        <w:tab/>
      </w:r>
      <w:proofErr w:type="spellStart"/>
      <w:r>
        <w:rPr>
          <w:rFonts w:cs="CG Times"/>
          <w:i/>
          <w:iCs/>
          <w:lang w:val="en-AU"/>
        </w:rPr>
        <w:t>spy</w:t>
      </w:r>
      <w:r>
        <w:rPr>
          <w:rFonts w:cs="CG Times"/>
          <w:smallCaps/>
          <w:vertAlign w:val="subscript"/>
          <w:lang w:val="en-AU"/>
        </w:rPr>
        <w:t>n</w:t>
      </w:r>
      <w:proofErr w:type="spellEnd"/>
      <w:r>
        <w:rPr>
          <w:rFonts w:cs="CG Times"/>
          <w:i/>
          <w:iCs/>
          <w:lang w:val="en-AU"/>
        </w:rPr>
        <w:tab/>
      </w:r>
      <w:r>
        <w:rPr>
          <w:rFonts w:cs="CG Times"/>
          <w:i/>
          <w:iCs/>
          <w:lang w:val="en-AU"/>
        </w:rPr>
        <w:tab/>
      </w:r>
      <w:proofErr w:type="spellStart"/>
      <w:r>
        <w:rPr>
          <w:rFonts w:cs="CG Times"/>
          <w:i/>
          <w:iCs/>
          <w:lang w:val="en-AU"/>
        </w:rPr>
        <w:t>kill</w:t>
      </w:r>
      <w:r>
        <w:rPr>
          <w:rFonts w:cs="CG Times"/>
          <w:smallCaps/>
          <w:vertAlign w:val="subscript"/>
          <w:lang w:val="en-AU"/>
        </w:rPr>
        <w:t>v</w:t>
      </w:r>
      <w:proofErr w:type="spellEnd"/>
      <w:r>
        <w:rPr>
          <w:rFonts w:cs="CG Times"/>
          <w:i/>
          <w:iCs/>
          <w:lang w:val="en-AU"/>
        </w:rPr>
        <w:t xml:space="preserve"> </w:t>
      </w:r>
      <w:r>
        <w:rPr>
          <w:rFonts w:cs="CG Times"/>
          <w:lang w:val="en-AU"/>
        </w:rPr>
        <w:t xml:space="preserve">+ </w:t>
      </w:r>
      <w:r>
        <w:rPr>
          <w:rFonts w:cs="CG Times"/>
          <w:lang w:val="en-AU"/>
        </w:rPr>
        <w:sym w:font="WP MathA" w:char="F040"/>
      </w:r>
      <w:r>
        <w:rPr>
          <w:rFonts w:cs="CG Times"/>
          <w:i/>
          <w:iCs/>
          <w:lang w:val="en-AU"/>
        </w:rPr>
        <w:t>er</w:t>
      </w:r>
      <w:r>
        <w:rPr>
          <w:rFonts w:cs="CG Times"/>
          <w:i/>
          <w:iCs/>
          <w:lang w:val="en-AU"/>
        </w:rPr>
        <w:tab/>
      </w:r>
      <w:r>
        <w:rPr>
          <w:rFonts w:cs="CG Times"/>
          <w:i/>
          <w:iCs/>
          <w:lang w:val="en-AU"/>
        </w:rPr>
        <w:tab/>
      </w:r>
      <w:r>
        <w:rPr>
          <w:rFonts w:cs="CG Times"/>
          <w:lang w:val="en-AU"/>
        </w:rPr>
        <w:sym w:font="WP MathA" w:char="F036"/>
      </w:r>
      <w:r>
        <w:rPr>
          <w:rFonts w:cs="CG Times"/>
          <w:i/>
          <w:iCs/>
          <w:lang w:val="en-AU"/>
        </w:rPr>
        <w:tab/>
      </w:r>
      <w:proofErr w:type="spellStart"/>
      <w:r>
        <w:rPr>
          <w:rFonts w:cs="CG Times"/>
          <w:i/>
          <w:iCs/>
          <w:lang w:val="en-AU"/>
        </w:rPr>
        <w:t>killer</w:t>
      </w:r>
      <w:r>
        <w:rPr>
          <w:rFonts w:cs="CG Times"/>
          <w:smallCaps/>
          <w:vertAlign w:val="subscript"/>
          <w:lang w:val="en-AU"/>
        </w:rPr>
        <w:t>n</w:t>
      </w:r>
      <w:proofErr w:type="spellEnd"/>
    </w:p>
    <w:p w:rsidR="003F4E31" w:rsidRDefault="003F4E31">
      <w:pPr>
        <w:keepNext/>
        <w:keepLines/>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spellStart"/>
      <w:r>
        <w:rPr>
          <w:rFonts w:cs="CG Times"/>
          <w:i/>
          <w:iCs/>
          <w:lang w:val="en-AU"/>
        </w:rPr>
        <w:t>arrest</w:t>
      </w:r>
      <w:r>
        <w:rPr>
          <w:rFonts w:cs="CG Times"/>
          <w:smallCaps/>
          <w:vertAlign w:val="subscript"/>
          <w:lang w:val="en-AU"/>
        </w:rPr>
        <w:t>v</w:t>
      </w:r>
      <w:proofErr w:type="spellEnd"/>
      <w:r>
        <w:rPr>
          <w:rFonts w:cs="CG Times"/>
          <w:i/>
          <w:iCs/>
          <w:lang w:val="en-AU"/>
        </w:rPr>
        <w:tab/>
      </w:r>
      <w:r>
        <w:rPr>
          <w:rFonts w:cs="CG Times"/>
          <w:lang w:val="en-AU"/>
        </w:rPr>
        <w:sym w:font="WP MathA" w:char="F036"/>
      </w:r>
      <w:r>
        <w:rPr>
          <w:rFonts w:cs="CG Times"/>
          <w:i/>
          <w:iCs/>
          <w:lang w:val="en-AU"/>
        </w:rPr>
        <w:tab/>
      </w:r>
      <w:proofErr w:type="spellStart"/>
      <w:r>
        <w:rPr>
          <w:rFonts w:cs="CG Times"/>
          <w:i/>
          <w:iCs/>
          <w:lang w:val="en-AU"/>
        </w:rPr>
        <w:t>arrest</w:t>
      </w:r>
      <w:r>
        <w:rPr>
          <w:rFonts w:cs="CG Times"/>
          <w:smallCaps/>
          <w:vertAlign w:val="subscript"/>
          <w:lang w:val="en-AU"/>
        </w:rPr>
        <w:t>n</w:t>
      </w:r>
      <w:proofErr w:type="spellEnd"/>
      <w:r>
        <w:rPr>
          <w:rFonts w:cs="CG Times"/>
          <w:i/>
          <w:iCs/>
          <w:lang w:val="en-AU"/>
        </w:rPr>
        <w:tab/>
      </w:r>
      <w:r>
        <w:rPr>
          <w:rFonts w:cs="CG Times"/>
          <w:i/>
          <w:iCs/>
          <w:lang w:val="en-AU"/>
        </w:rPr>
        <w:tab/>
      </w:r>
      <w:proofErr w:type="spellStart"/>
      <w:r>
        <w:rPr>
          <w:rFonts w:cs="CG Times"/>
          <w:i/>
          <w:iCs/>
          <w:lang w:val="en-AU"/>
        </w:rPr>
        <w:t>manage</w:t>
      </w:r>
      <w:r>
        <w:rPr>
          <w:rFonts w:cs="CG Times"/>
          <w:smallCaps/>
          <w:vertAlign w:val="subscript"/>
          <w:lang w:val="en-AU"/>
        </w:rPr>
        <w:t>v</w:t>
      </w:r>
      <w:proofErr w:type="spellEnd"/>
      <w:r>
        <w:rPr>
          <w:rFonts w:cs="CG Times"/>
          <w:lang w:val="en-AU"/>
        </w:rPr>
        <w:t xml:space="preserve"> + </w:t>
      </w:r>
      <w:r>
        <w:rPr>
          <w:rFonts w:cs="CG Times"/>
          <w:lang w:val="en-AU"/>
        </w:rPr>
        <w:sym w:font="WP MathA" w:char="F040"/>
      </w:r>
      <w:proofErr w:type="spellStart"/>
      <w:r>
        <w:rPr>
          <w:rFonts w:cs="CG Times"/>
          <w:i/>
          <w:iCs/>
          <w:lang w:val="en-AU"/>
        </w:rPr>
        <w:t>ment</w:t>
      </w:r>
      <w:proofErr w:type="spellEnd"/>
      <w:r>
        <w:rPr>
          <w:rFonts w:cs="CG Times"/>
          <w:i/>
          <w:iCs/>
          <w:lang w:val="en-AU"/>
        </w:rPr>
        <w:tab/>
      </w:r>
      <w:r>
        <w:rPr>
          <w:rFonts w:cs="CG Times"/>
          <w:lang w:val="en-AU"/>
        </w:rPr>
        <w:sym w:font="WP MathA" w:char="F036"/>
      </w:r>
      <w:r>
        <w:rPr>
          <w:rFonts w:cs="CG Times"/>
          <w:i/>
          <w:iCs/>
          <w:lang w:val="en-AU"/>
        </w:rPr>
        <w:tab/>
      </w:r>
      <w:proofErr w:type="spellStart"/>
      <w:r>
        <w:rPr>
          <w:rFonts w:cs="CG Times"/>
          <w:i/>
          <w:iCs/>
          <w:lang w:val="en-AU"/>
        </w:rPr>
        <w:t>management</w:t>
      </w:r>
      <w:r>
        <w:rPr>
          <w:rFonts w:cs="CG Times"/>
          <w:smallCaps/>
          <w:vertAlign w:val="subscript"/>
          <w:lang w:val="en-AU"/>
        </w:rPr>
        <w:t>n</w:t>
      </w:r>
      <w:proofErr w:type="spellEnd"/>
    </w:p>
    <w:p w:rsidR="003542B7" w:rsidRDefault="003F4E31">
      <w:pPr>
        <w:keepLines/>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proofErr w:type="spellStart"/>
      <w:r>
        <w:rPr>
          <w:rFonts w:cs="CG Times"/>
          <w:i/>
          <w:iCs/>
          <w:lang w:val="en-AU"/>
        </w:rPr>
        <w:t>humble</w:t>
      </w:r>
      <w:r>
        <w:rPr>
          <w:rFonts w:cs="CG Times"/>
          <w:smallCaps/>
          <w:vertAlign w:val="subscript"/>
          <w:lang w:val="en-AU"/>
        </w:rPr>
        <w:t>adj</w:t>
      </w:r>
      <w:proofErr w:type="spellEnd"/>
      <w:r>
        <w:rPr>
          <w:rFonts w:cs="CG Times"/>
          <w:i/>
          <w:iCs/>
          <w:lang w:val="en-AU"/>
        </w:rPr>
        <w:tab/>
      </w:r>
      <w:r>
        <w:rPr>
          <w:rFonts w:cs="CG Times"/>
          <w:lang w:val="en-AU"/>
        </w:rPr>
        <w:sym w:font="WP MathA" w:char="F036"/>
      </w:r>
      <w:r>
        <w:rPr>
          <w:rFonts w:cs="CG Times"/>
          <w:i/>
          <w:iCs/>
          <w:lang w:val="en-AU"/>
        </w:rPr>
        <w:tab/>
      </w:r>
      <w:proofErr w:type="spellStart"/>
      <w:r>
        <w:rPr>
          <w:rFonts w:cs="CG Times"/>
          <w:i/>
          <w:iCs/>
          <w:lang w:val="en-AU"/>
        </w:rPr>
        <w:t>humble</w:t>
      </w:r>
      <w:r>
        <w:rPr>
          <w:rFonts w:cs="CG Times"/>
          <w:smallCaps/>
          <w:vertAlign w:val="subscript"/>
          <w:lang w:val="en-AU"/>
        </w:rPr>
        <w:t>v</w:t>
      </w:r>
      <w:proofErr w:type="spellEnd"/>
      <w:r>
        <w:rPr>
          <w:rFonts w:cs="CG Times"/>
          <w:i/>
          <w:iCs/>
          <w:lang w:val="en-AU"/>
        </w:rPr>
        <w:tab/>
      </w:r>
      <w:r>
        <w:rPr>
          <w:rFonts w:cs="CG Times"/>
          <w:i/>
          <w:iCs/>
          <w:lang w:val="en-AU"/>
        </w:rPr>
        <w:tab/>
      </w:r>
      <w:proofErr w:type="spellStart"/>
      <w:r>
        <w:rPr>
          <w:rFonts w:cs="CG Times"/>
          <w:i/>
          <w:iCs/>
          <w:lang w:val="en-AU"/>
        </w:rPr>
        <w:t>marginal</w:t>
      </w:r>
      <w:r>
        <w:rPr>
          <w:rFonts w:cs="CG Times"/>
          <w:smallCaps/>
          <w:vertAlign w:val="subscript"/>
          <w:lang w:val="en-AU"/>
        </w:rPr>
        <w:t>adj</w:t>
      </w:r>
      <w:proofErr w:type="spellEnd"/>
      <w:r>
        <w:rPr>
          <w:rFonts w:cs="CG Times"/>
          <w:lang w:val="en-AU"/>
        </w:rPr>
        <w:t xml:space="preserve"> + </w:t>
      </w:r>
      <w:r>
        <w:rPr>
          <w:rFonts w:cs="CG Times"/>
          <w:lang w:val="en-AU"/>
        </w:rPr>
        <w:sym w:font="WP MathA" w:char="F040"/>
      </w:r>
      <w:proofErr w:type="spellStart"/>
      <w:r>
        <w:rPr>
          <w:rFonts w:cs="CG Times"/>
          <w:i/>
          <w:iCs/>
          <w:lang w:val="en-AU"/>
        </w:rPr>
        <w:t>ise</w:t>
      </w:r>
      <w:proofErr w:type="spellEnd"/>
      <w:r>
        <w:rPr>
          <w:rFonts w:cs="CG Times"/>
          <w:i/>
          <w:iCs/>
          <w:lang w:val="en-AU"/>
        </w:rPr>
        <w:tab/>
      </w:r>
      <w:r>
        <w:rPr>
          <w:rFonts w:cs="CG Times"/>
          <w:lang w:val="en-AU"/>
        </w:rPr>
        <w:sym w:font="WP MathA" w:char="F036"/>
      </w:r>
      <w:r>
        <w:rPr>
          <w:rFonts w:cs="CG Times"/>
          <w:i/>
          <w:iCs/>
          <w:lang w:val="en-AU"/>
        </w:rPr>
        <w:tab/>
      </w:r>
      <w:proofErr w:type="spellStart"/>
      <w:r>
        <w:rPr>
          <w:rFonts w:cs="CG Times"/>
          <w:i/>
          <w:iCs/>
          <w:lang w:val="en-AU"/>
        </w:rPr>
        <w:t>marginalise</w:t>
      </w:r>
      <w:r>
        <w:rPr>
          <w:rFonts w:cs="CG Times"/>
          <w:smallCaps/>
          <w:vertAlign w:val="subscript"/>
          <w:lang w:val="en-AU"/>
        </w:rPr>
        <w:t>v</w:t>
      </w:r>
      <w:proofErr w:type="spellEnd"/>
    </w:p>
    <w:p w:rsidR="003F4E31" w:rsidRDefault="003F4E31">
      <w:pPr>
        <w:tabs>
          <w:tab w:val="left" w:pos="-792"/>
          <w:tab w:val="left" w:pos="-360"/>
          <w:tab w:val="left" w:pos="0"/>
          <w:tab w:val="left" w:pos="532"/>
          <w:tab w:val="right" w:pos="676"/>
          <w:tab w:val="left" w:pos="835"/>
          <w:tab w:val="left" w:pos="1238"/>
          <w:tab w:val="left" w:pos="2361"/>
          <w:tab w:val="left" w:pos="2919"/>
          <w:tab w:val="left" w:pos="3898"/>
          <w:tab w:val="left" w:pos="4760"/>
          <w:tab w:val="left" w:pos="5122"/>
          <w:tab w:val="left" w:pos="6346"/>
          <w:tab w:val="left" w:pos="6844"/>
          <w:tab w:val="left" w:pos="7459"/>
          <w:tab w:val="left" w:pos="7570"/>
          <w:tab w:val="left" w:pos="8794"/>
        </w:tabs>
        <w:spacing w:line="480" w:lineRule="auto"/>
        <w:ind w:left="1238" w:hanging="1238"/>
        <w:jc w:val="both"/>
        <w:rPr>
          <w:rFonts w:cs="CG Times"/>
          <w:lang w:val="en-AU"/>
        </w:rPr>
      </w:pPr>
      <w:r>
        <w:rPr>
          <w:rFonts w:cs="CG Times"/>
          <w:lang w:val="en-AU"/>
        </w:rPr>
        <w:t>[</w:t>
      </w:r>
      <w:r w:rsidR="00DA1C0E">
        <w:rPr>
          <w:rFonts w:cs="CG Times"/>
          <w:lang w:val="en-AU"/>
        </w:rPr>
        <w:t>20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smallCaps/>
          <w:lang w:val="en-AU"/>
        </w:rPr>
        <w:t>verb to noun conversions</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arrest</w:t>
      </w:r>
      <w:r>
        <w:rPr>
          <w:rFonts w:cs="CG Times"/>
          <w:i/>
          <w:iCs/>
          <w:lang w:val="en-AU"/>
        </w:rPr>
        <w:tab/>
        <w:t>attempt</w:t>
      </w:r>
      <w:r>
        <w:rPr>
          <w:rFonts w:cs="CG Times"/>
          <w:i/>
          <w:iCs/>
          <w:lang w:val="en-AU"/>
        </w:rPr>
        <w:tab/>
        <w:t>bore</w:t>
      </w:r>
      <w:r>
        <w:rPr>
          <w:rFonts w:cs="CG Times"/>
          <w:i/>
          <w:iCs/>
          <w:lang w:val="en-AU"/>
        </w:rPr>
        <w:tab/>
        <w:t>cheat</w:t>
      </w:r>
      <w:r>
        <w:rPr>
          <w:rFonts w:cs="CG Times"/>
          <w:i/>
          <w:iCs/>
          <w:lang w:val="en-AU"/>
        </w:rPr>
        <w:tab/>
        <w:t>coach</w:t>
      </w:r>
      <w:r>
        <w:rPr>
          <w:rFonts w:cs="CG Times"/>
          <w:i/>
          <w:iCs/>
          <w:lang w:val="en-AU"/>
        </w:rPr>
        <w:tab/>
        <w:t>control</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cough</w:t>
      </w:r>
      <w:r>
        <w:rPr>
          <w:rFonts w:cs="CG Times"/>
          <w:i/>
          <w:iCs/>
          <w:lang w:val="en-AU"/>
        </w:rPr>
        <w:tab/>
        <w:t>desire</w:t>
      </w:r>
      <w:r>
        <w:rPr>
          <w:rFonts w:cs="CG Times"/>
          <w:i/>
          <w:iCs/>
          <w:lang w:val="en-AU"/>
        </w:rPr>
        <w:tab/>
        <w:t>flirt</w:t>
      </w:r>
      <w:r>
        <w:rPr>
          <w:rFonts w:cs="CG Times"/>
          <w:i/>
          <w:iCs/>
          <w:lang w:val="en-AU"/>
        </w:rPr>
        <w:tab/>
        <w:t>go</w:t>
      </w:r>
      <w:r>
        <w:rPr>
          <w:rFonts w:cs="CG Times"/>
          <w:i/>
          <w:iCs/>
          <w:lang w:val="en-AU"/>
        </w:rPr>
        <w:tab/>
        <w:t>hoist</w:t>
      </w:r>
      <w:r>
        <w:rPr>
          <w:rFonts w:cs="CG Times"/>
          <w:i/>
          <w:iCs/>
          <w:lang w:val="en-AU"/>
        </w:rPr>
        <w:tab/>
        <w:t>laugh</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lastRenderedPageBreak/>
        <w:t>read</w:t>
      </w:r>
      <w:r>
        <w:rPr>
          <w:rFonts w:cs="CG Times"/>
          <w:i/>
          <w:iCs/>
          <w:lang w:val="en-AU"/>
        </w:rPr>
        <w:tab/>
        <w:t>smile</w:t>
      </w:r>
      <w:r>
        <w:rPr>
          <w:rFonts w:cs="CG Times"/>
          <w:i/>
          <w:iCs/>
          <w:lang w:val="en-AU"/>
        </w:rPr>
        <w:tab/>
        <w:t>sneak</w:t>
      </w:r>
      <w:r>
        <w:rPr>
          <w:rFonts w:cs="CG Times"/>
          <w:i/>
          <w:iCs/>
          <w:lang w:val="en-AU"/>
        </w:rPr>
        <w:tab/>
        <w:t>spy</w:t>
      </w:r>
      <w:r>
        <w:rPr>
          <w:rFonts w:cs="CG Times"/>
          <w:i/>
          <w:iCs/>
          <w:lang w:val="en-AU"/>
        </w:rPr>
        <w:tab/>
        <w:t>whisper</w:t>
      </w:r>
      <w:r>
        <w:rPr>
          <w:rFonts w:cs="CG Times"/>
          <w:lang w:val="en-AU"/>
        </w:rPr>
        <w:tab/>
      </w:r>
      <w:r>
        <w:rPr>
          <w:rFonts w:cs="CG Times"/>
          <w:i/>
          <w:iCs/>
          <w:lang w:val="en-AU"/>
        </w:rPr>
        <w:t>whistle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noun to verb conversions</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butcher</w:t>
      </w:r>
      <w:r>
        <w:rPr>
          <w:rFonts w:cs="CG Times"/>
          <w:i/>
          <w:iCs/>
          <w:lang w:val="en-AU"/>
        </w:rPr>
        <w:tab/>
        <w:t>butter</w:t>
      </w:r>
      <w:r>
        <w:rPr>
          <w:rFonts w:cs="CG Times"/>
          <w:i/>
          <w:iCs/>
          <w:lang w:val="en-AU"/>
        </w:rPr>
        <w:tab/>
        <w:t>can</w:t>
      </w:r>
      <w:r>
        <w:rPr>
          <w:rFonts w:cs="CG Times"/>
          <w:i/>
          <w:iCs/>
          <w:lang w:val="en-AU"/>
        </w:rPr>
        <w:tab/>
        <w:t>cash</w:t>
      </w:r>
      <w:r>
        <w:rPr>
          <w:rFonts w:cs="CG Times"/>
          <w:i/>
          <w:iCs/>
          <w:lang w:val="en-AU"/>
        </w:rPr>
        <w:tab/>
      </w:r>
      <w:proofErr w:type="gramStart"/>
      <w:r>
        <w:rPr>
          <w:rFonts w:cs="CG Times"/>
          <w:i/>
          <w:iCs/>
          <w:lang w:val="en-AU"/>
        </w:rPr>
        <w:t>duel</w:t>
      </w:r>
      <w:proofErr w:type="gramEnd"/>
      <w:r>
        <w:rPr>
          <w:rFonts w:cs="CG Times"/>
          <w:i/>
          <w:iCs/>
          <w:lang w:val="en-AU"/>
        </w:rPr>
        <w:tab/>
        <w:t>enamel</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eye</w:t>
      </w:r>
      <w:r>
        <w:rPr>
          <w:rFonts w:cs="CG Times"/>
          <w:i/>
          <w:iCs/>
          <w:lang w:val="en-AU"/>
        </w:rPr>
        <w:tab/>
        <w:t>finger</w:t>
      </w:r>
      <w:r>
        <w:rPr>
          <w:rFonts w:cs="CG Times"/>
          <w:i/>
          <w:iCs/>
          <w:lang w:val="en-AU"/>
        </w:rPr>
        <w:tab/>
        <w:t>fish</w:t>
      </w:r>
      <w:r>
        <w:rPr>
          <w:rFonts w:cs="CG Times"/>
          <w:i/>
          <w:iCs/>
          <w:lang w:val="en-AU"/>
        </w:rPr>
        <w:tab/>
        <w:t>foal</w:t>
      </w:r>
      <w:r>
        <w:rPr>
          <w:rFonts w:cs="CG Times"/>
          <w:i/>
          <w:iCs/>
          <w:lang w:val="en-AU"/>
        </w:rPr>
        <w:tab/>
        <w:t>gesture</w:t>
      </w:r>
      <w:r>
        <w:rPr>
          <w:rFonts w:cs="CG Times"/>
          <w:i/>
          <w:iCs/>
          <w:lang w:val="en-AU"/>
        </w:rPr>
        <w:tab/>
        <w:t>knife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knot</w:t>
      </w:r>
      <w:r>
        <w:rPr>
          <w:rFonts w:cs="CG Times"/>
          <w:i/>
          <w:iCs/>
          <w:lang w:val="en-AU"/>
        </w:rPr>
        <w:tab/>
        <w:t>lamb</w:t>
      </w:r>
      <w:r>
        <w:rPr>
          <w:rFonts w:cs="CG Times"/>
          <w:i/>
          <w:iCs/>
          <w:lang w:val="en-AU"/>
        </w:rPr>
        <w:tab/>
        <w:t>motion</w:t>
      </w:r>
      <w:r>
        <w:rPr>
          <w:rFonts w:cs="CG Times"/>
          <w:i/>
          <w:iCs/>
          <w:lang w:val="en-AU"/>
        </w:rPr>
        <w:tab/>
        <w:t>panic</w:t>
      </w:r>
      <w:r>
        <w:rPr>
          <w:rFonts w:cs="CG Times"/>
          <w:i/>
          <w:iCs/>
          <w:lang w:val="en-AU"/>
        </w:rPr>
        <w:tab/>
        <w:t>parody</w:t>
      </w:r>
      <w:r>
        <w:rPr>
          <w:rFonts w:cs="CG Times"/>
          <w:i/>
          <w:iCs/>
          <w:lang w:val="en-AU"/>
        </w:rPr>
        <w:tab/>
        <w:t>parrot</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queue</w:t>
      </w:r>
      <w:r>
        <w:rPr>
          <w:rFonts w:cs="CG Times"/>
          <w:i/>
          <w:iCs/>
          <w:lang w:val="en-AU"/>
        </w:rPr>
        <w:tab/>
        <w:t>shepherd</w:t>
      </w:r>
      <w:r>
        <w:rPr>
          <w:rFonts w:cs="CG Times"/>
          <w:i/>
          <w:iCs/>
          <w:lang w:val="en-AU"/>
        </w:rPr>
        <w:tab/>
        <w:t>ski</w:t>
      </w:r>
      <w:r>
        <w:rPr>
          <w:rFonts w:cs="CG Times"/>
          <w:i/>
          <w:iCs/>
          <w:lang w:val="en-AU"/>
        </w:rPr>
        <w:tab/>
        <w:t>skin</w:t>
      </w:r>
      <w:r>
        <w:rPr>
          <w:rFonts w:cs="CG Times"/>
          <w:i/>
          <w:iCs/>
          <w:lang w:val="en-AU"/>
        </w:rPr>
        <w:tab/>
        <w:t>trumpet</w:t>
      </w:r>
      <w:r>
        <w:rPr>
          <w:rFonts w:cs="CG Times"/>
          <w:i/>
          <w:iCs/>
          <w:lang w:val="en-AU"/>
        </w:rPr>
        <w:tab/>
        <w:t>water</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comic</w:t>
      </w:r>
      <w:r>
        <w:rPr>
          <w:rFonts w:cs="CG Times"/>
          <w:i/>
          <w:iCs/>
          <w:lang w:val="en-AU"/>
        </w:rPr>
        <w:tab/>
        <w:t>dear</w:t>
      </w:r>
      <w:r>
        <w:rPr>
          <w:rFonts w:cs="CG Times"/>
          <w:i/>
          <w:iCs/>
          <w:lang w:val="en-AU"/>
        </w:rPr>
        <w:tab/>
        <w:t>drunk</w:t>
      </w:r>
      <w:r>
        <w:rPr>
          <w:rFonts w:cs="CG Times"/>
          <w:i/>
          <w:iCs/>
          <w:lang w:val="en-AU"/>
        </w:rPr>
        <w:tab/>
        <w:t>empty</w:t>
      </w:r>
      <w:r>
        <w:rPr>
          <w:rFonts w:cs="CG Times"/>
          <w:i/>
          <w:iCs/>
          <w:lang w:val="en-AU"/>
        </w:rPr>
        <w:tab/>
        <w:t>female</w:t>
      </w:r>
      <w:r>
        <w:rPr>
          <w:rFonts w:cs="CG Times"/>
          <w:i/>
          <w:iCs/>
          <w:lang w:val="en-AU"/>
        </w:rPr>
        <w:tab/>
        <w:t>heavy</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human</w:t>
      </w:r>
      <w:r>
        <w:rPr>
          <w:rFonts w:cs="CG Times"/>
          <w:i/>
          <w:iCs/>
          <w:lang w:val="en-AU"/>
        </w:rPr>
        <w:tab/>
        <w:t>intellectual</w:t>
      </w:r>
      <w:r>
        <w:rPr>
          <w:rFonts w:cs="CG Times"/>
          <w:i/>
          <w:iCs/>
          <w:lang w:val="en-AU"/>
        </w:rPr>
        <w:tab/>
        <w:t>local</w:t>
      </w:r>
      <w:r>
        <w:rPr>
          <w:rFonts w:cs="CG Times"/>
          <w:i/>
          <w:iCs/>
          <w:lang w:val="en-AU"/>
        </w:rPr>
        <w:tab/>
        <w:t>medical</w:t>
      </w:r>
      <w:r>
        <w:rPr>
          <w:rFonts w:cs="CG Times"/>
          <w:i/>
          <w:iCs/>
          <w:lang w:val="en-AU"/>
        </w:rPr>
        <w:tab/>
        <w:t>natural</w:t>
      </w:r>
      <w:r>
        <w:rPr>
          <w:rFonts w:cs="CG Times"/>
          <w:i/>
          <w:iCs/>
          <w:lang w:val="en-AU"/>
        </w:rPr>
        <w:tab/>
        <w:t>original</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positive</w:t>
      </w:r>
      <w:r>
        <w:rPr>
          <w:rFonts w:cs="CG Times"/>
          <w:i/>
          <w:iCs/>
          <w:lang w:val="en-AU"/>
        </w:rPr>
        <w:tab/>
        <w:t>potential</w:t>
      </w:r>
      <w:r>
        <w:rPr>
          <w:rFonts w:cs="CG Times"/>
          <w:i/>
          <w:iCs/>
          <w:lang w:val="en-AU"/>
        </w:rPr>
        <w:tab/>
        <w:t>primary</w:t>
      </w:r>
      <w:r>
        <w:rPr>
          <w:rFonts w:cs="CG Times"/>
          <w:i/>
          <w:iCs/>
          <w:lang w:val="en-AU"/>
        </w:rPr>
        <w:tab/>
        <w:t>private</w:t>
      </w:r>
      <w:r>
        <w:rPr>
          <w:rFonts w:cs="CG Times"/>
          <w:i/>
          <w:iCs/>
          <w:lang w:val="en-AU"/>
        </w:rPr>
        <w:tab/>
        <w:t>professional</w:t>
      </w:r>
      <w:r>
        <w:rPr>
          <w:rFonts w:cs="CG Times"/>
          <w:i/>
          <w:iCs/>
          <w:lang w:val="en-AU"/>
        </w:rPr>
        <w:tab/>
        <w:t>regular</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royal</w:t>
      </w:r>
      <w:r>
        <w:rPr>
          <w:rFonts w:cs="CG Times"/>
          <w:i/>
          <w:iCs/>
          <w:lang w:val="en-AU"/>
        </w:rPr>
        <w:tab/>
        <w:t>short</w:t>
      </w:r>
      <w:r>
        <w:rPr>
          <w:rFonts w:cs="CG Times"/>
          <w:i/>
          <w:iCs/>
          <w:lang w:val="en-AU"/>
        </w:rPr>
        <w:tab/>
        <w:t>social</w:t>
      </w:r>
      <w:r>
        <w:rPr>
          <w:rFonts w:cs="CG Times"/>
          <w:i/>
          <w:iCs/>
          <w:lang w:val="en-AU"/>
        </w:rPr>
        <w:tab/>
        <w:t>special</w:t>
      </w:r>
      <w:r>
        <w:rPr>
          <w:rFonts w:cs="CG Times"/>
          <w:i/>
          <w:iCs/>
          <w:lang w:val="en-AU"/>
        </w:rPr>
        <w:tab/>
        <w:t>sweet</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ab/>
        <w:t>bare</w:t>
      </w:r>
      <w:r>
        <w:rPr>
          <w:rFonts w:cs="CG Times"/>
          <w:i/>
          <w:iCs/>
          <w:lang w:val="en-AU"/>
        </w:rPr>
        <w:tab/>
        <w:t>blind</w:t>
      </w:r>
      <w:r>
        <w:rPr>
          <w:rFonts w:cs="CG Times"/>
          <w:i/>
          <w:iCs/>
          <w:lang w:val="en-AU"/>
        </w:rPr>
        <w:tab/>
        <w:t>blunt</w:t>
      </w:r>
      <w:r>
        <w:rPr>
          <w:rFonts w:cs="CG Times"/>
          <w:i/>
          <w:iCs/>
          <w:lang w:val="en-AU"/>
        </w:rPr>
        <w:tab/>
        <w:t>brave</w:t>
      </w:r>
      <w:r>
        <w:rPr>
          <w:rFonts w:cs="CG Times"/>
          <w:i/>
          <w:iCs/>
          <w:lang w:val="en-AU"/>
        </w:rPr>
        <w:tab/>
        <w:t>calm</w:t>
      </w:r>
      <w:r>
        <w:rPr>
          <w:rFonts w:cs="CG Times"/>
          <w:i/>
          <w:iCs/>
          <w:lang w:val="en-AU"/>
        </w:rPr>
        <w:tab/>
        <w:t>clear</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dim</w:t>
      </w:r>
      <w:r>
        <w:rPr>
          <w:rFonts w:cs="CG Times"/>
          <w:i/>
          <w:iCs/>
          <w:lang w:val="en-AU"/>
        </w:rPr>
        <w:tab/>
        <w:t>dry</w:t>
      </w:r>
      <w:r>
        <w:rPr>
          <w:rFonts w:cs="CG Times"/>
          <w:i/>
          <w:iCs/>
          <w:lang w:val="en-AU"/>
        </w:rPr>
        <w:tab/>
        <w:t>empty</w:t>
      </w:r>
      <w:r>
        <w:rPr>
          <w:rFonts w:cs="CG Times"/>
          <w:i/>
          <w:iCs/>
          <w:lang w:val="en-AU"/>
        </w:rPr>
        <w:tab/>
        <w:t>free</w:t>
      </w:r>
      <w:r>
        <w:rPr>
          <w:rFonts w:cs="CG Times"/>
          <w:i/>
          <w:iCs/>
          <w:lang w:val="en-AU"/>
        </w:rPr>
        <w:tab/>
        <w:t>humble</w:t>
      </w:r>
      <w:r>
        <w:rPr>
          <w:rFonts w:cs="CG Times"/>
          <w:i/>
          <w:iCs/>
          <w:lang w:val="en-AU"/>
        </w:rPr>
        <w:tab/>
        <w:t>muddy</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t>narrow</w:t>
      </w:r>
      <w:r>
        <w:rPr>
          <w:rFonts w:cs="CG Times"/>
          <w:i/>
          <w:iCs/>
          <w:lang w:val="en-AU"/>
        </w:rPr>
        <w:tab/>
        <w:t>slow</w:t>
      </w:r>
      <w:r>
        <w:rPr>
          <w:rFonts w:cs="CG Times"/>
          <w:i/>
          <w:iCs/>
          <w:lang w:val="en-AU"/>
        </w:rPr>
        <w:tab/>
        <w:t>smooth</w:t>
      </w:r>
      <w:r>
        <w:rPr>
          <w:rFonts w:cs="CG Times"/>
          <w:i/>
          <w:iCs/>
          <w:lang w:val="en-AU"/>
        </w:rPr>
        <w:tab/>
        <w:t>tame</w:t>
      </w:r>
      <w:r>
        <w:rPr>
          <w:rFonts w:cs="CG Times"/>
          <w:i/>
          <w:iCs/>
          <w:lang w:val="en-AU"/>
        </w:rPr>
        <w:tab/>
        <w:t>tense</w:t>
      </w:r>
      <w:r>
        <w:rPr>
          <w:rFonts w:cs="CG Times"/>
          <w:i/>
          <w:iCs/>
          <w:lang w:val="en-AU"/>
        </w:rPr>
        <w:tab/>
        <w:t>weary</w:t>
      </w:r>
    </w:p>
    <w:p w:rsidR="003F4E31" w:rsidRDefault="003F4E31">
      <w:pPr>
        <w:tabs>
          <w:tab w:val="left" w:pos="-792"/>
          <w:tab w:val="left" w:pos="-360"/>
          <w:tab w:val="left" w:pos="0"/>
          <w:tab w:val="left" w:pos="532"/>
          <w:tab w:val="right" w:pos="676"/>
          <w:tab w:val="left" w:pos="835"/>
          <w:tab w:val="left" w:pos="1238"/>
          <w:tab w:val="left" w:pos="2534"/>
          <w:tab w:val="left" w:pos="3642"/>
          <w:tab w:val="left" w:pos="5126"/>
          <w:tab w:val="left" w:pos="6422"/>
          <w:tab w:val="left" w:pos="7633"/>
          <w:tab w:val="left" w:pos="9014"/>
        </w:tabs>
        <w:spacing w:line="480" w:lineRule="auto"/>
        <w:ind w:left="1238" w:hanging="1238"/>
        <w:jc w:val="both"/>
        <w:rPr>
          <w:rFonts w:cs="CG Times"/>
          <w:lang w:val="en-AU"/>
        </w:rPr>
      </w:pPr>
      <w:r>
        <w:rPr>
          <w:rFonts w:cs="CG Times"/>
          <w:lang w:val="en-AU"/>
        </w:rPr>
        <w:t>[</w:t>
      </w:r>
      <w:r w:rsidR="00DA1C0E">
        <w:rPr>
          <w:rFonts w:cs="CG Times"/>
          <w:lang w:val="en-AU"/>
        </w:rPr>
        <w:t>23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amusing</w:t>
      </w:r>
      <w:r>
        <w:rPr>
          <w:rFonts w:cs="CG Times"/>
          <w:i/>
          <w:iCs/>
          <w:lang w:val="en-AU"/>
        </w:rPr>
        <w:tab/>
        <w:t>boring</w:t>
      </w:r>
      <w:r>
        <w:rPr>
          <w:rFonts w:cs="CG Times"/>
          <w:i/>
          <w:iCs/>
          <w:lang w:val="en-AU"/>
        </w:rPr>
        <w:tab/>
        <w:t>entertaining</w:t>
      </w:r>
      <w:r>
        <w:rPr>
          <w:rFonts w:cs="CG Times"/>
          <w:i/>
          <w:iCs/>
          <w:lang w:val="en-AU"/>
        </w:rPr>
        <w:tab/>
        <w:t>stunning</w:t>
      </w:r>
      <w:r>
        <w:rPr>
          <w:rFonts w:cs="CG Times"/>
          <w:i/>
          <w:iCs/>
          <w:lang w:val="en-AU"/>
        </w:rPr>
        <w:tab/>
        <w:t>tiring</w:t>
      </w:r>
      <w:r>
        <w:rPr>
          <w:rFonts w:cs="CG Times"/>
          <w:i/>
          <w:iCs/>
          <w:lang w:val="en-AU"/>
        </w:rPr>
        <w:tab/>
        <w:t>worrying</w:t>
      </w:r>
    </w:p>
    <w:p w:rsidR="003542B7" w:rsidRDefault="003F4E31">
      <w:pPr>
        <w:tabs>
          <w:tab w:val="left" w:pos="-792"/>
          <w:tab w:val="left" w:pos="-360"/>
          <w:tab w:val="left" w:pos="0"/>
          <w:tab w:val="left" w:pos="532"/>
          <w:tab w:val="right" w:pos="676"/>
          <w:tab w:val="left" w:pos="835"/>
          <w:tab w:val="left" w:pos="1238"/>
          <w:tab w:val="left" w:pos="2534"/>
          <w:tab w:val="left" w:pos="3642"/>
          <w:tab w:val="left" w:pos="5126"/>
          <w:tab w:val="left" w:pos="6422"/>
          <w:tab w:val="left" w:pos="7633"/>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amused</w:t>
      </w:r>
      <w:r>
        <w:rPr>
          <w:rFonts w:cs="CG Times"/>
          <w:i/>
          <w:iCs/>
          <w:lang w:val="en-AU"/>
        </w:rPr>
        <w:tab/>
        <w:t>bored</w:t>
      </w:r>
      <w:r>
        <w:rPr>
          <w:rFonts w:cs="CG Times"/>
          <w:i/>
          <w:iCs/>
          <w:lang w:val="en-AU"/>
        </w:rPr>
        <w:tab/>
        <w:t>spoilt</w:t>
      </w:r>
      <w:r>
        <w:rPr>
          <w:rFonts w:cs="CG Times"/>
          <w:i/>
          <w:iCs/>
          <w:lang w:val="en-AU"/>
        </w:rPr>
        <w:tab/>
        <w:t>stunned</w:t>
      </w:r>
      <w:r>
        <w:rPr>
          <w:rFonts w:cs="CG Times"/>
          <w:i/>
          <w:iCs/>
          <w:lang w:val="en-AU"/>
        </w:rPr>
        <w:tab/>
        <w:t>tired</w:t>
      </w:r>
      <w:r>
        <w:rPr>
          <w:rFonts w:cs="CG Times"/>
          <w:i/>
          <w:iCs/>
          <w:lang w:val="en-AU"/>
        </w:rPr>
        <w:tab/>
        <w:t>worried</w:t>
      </w:r>
    </w:p>
    <w:p w:rsidR="003F4E31" w:rsidRDefault="003F4E31">
      <w:pPr>
        <w:tabs>
          <w:tab w:val="left" w:pos="-792"/>
          <w:tab w:val="left" w:pos="-360"/>
          <w:tab w:val="left" w:pos="0"/>
          <w:tab w:val="left" w:pos="532"/>
          <w:tab w:val="right" w:pos="676"/>
          <w:tab w:val="left" w:pos="835"/>
          <w:tab w:val="left" w:pos="1238"/>
          <w:tab w:val="left" w:pos="2552"/>
          <w:tab w:val="left" w:pos="3898"/>
          <w:tab w:val="left" w:pos="5251"/>
          <w:tab w:val="right" w:pos="9266"/>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greenhouse</w:t>
      </w:r>
      <w:r>
        <w:rPr>
          <w:rFonts w:cs="CG Times"/>
          <w:i/>
          <w:iCs/>
          <w:lang w:val="en-AU"/>
        </w:rPr>
        <w:tab/>
        <w:t>sweetheart</w:t>
      </w:r>
      <w:r>
        <w:rPr>
          <w:rFonts w:cs="CG Times"/>
          <w:i/>
          <w:iCs/>
          <w:lang w:val="en-AU"/>
        </w:rPr>
        <w:tab/>
        <w:t>cotton-plant</w:t>
      </w:r>
      <w:r>
        <w:rPr>
          <w:rFonts w:cs="CG Times"/>
          <w:i/>
          <w:iCs/>
          <w:lang w:val="en-AU"/>
        </w:rPr>
        <w:tab/>
        <w:t>newspaper</w:t>
      </w:r>
      <w:r>
        <w:rPr>
          <w:rFonts w:cs="CG Times"/>
          <w:lang w:val="en-AU"/>
        </w:rPr>
        <w:tab/>
        <w:t>[morphological compound]</w:t>
      </w:r>
    </w:p>
    <w:p w:rsidR="003542B7" w:rsidRDefault="003F4E31">
      <w:pPr>
        <w:tabs>
          <w:tab w:val="left" w:pos="-792"/>
          <w:tab w:val="left" w:pos="-360"/>
          <w:tab w:val="left" w:pos="0"/>
          <w:tab w:val="left" w:pos="532"/>
          <w:tab w:val="right" w:pos="676"/>
          <w:tab w:val="left" w:pos="835"/>
          <w:tab w:val="left" w:pos="1238"/>
          <w:tab w:val="left" w:pos="2552"/>
          <w:tab w:val="left" w:pos="3898"/>
          <w:tab w:val="left" w:pos="5251"/>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spellStart"/>
      <w:r>
        <w:rPr>
          <w:rFonts w:cs="CG Times"/>
          <w:i/>
          <w:iCs/>
          <w:lang w:val="en-AU"/>
        </w:rPr>
        <w:t>green house</w:t>
      </w:r>
      <w:proofErr w:type="spellEnd"/>
      <w:r>
        <w:rPr>
          <w:rFonts w:cs="CG Times"/>
          <w:i/>
          <w:iCs/>
          <w:lang w:val="en-AU"/>
        </w:rPr>
        <w:tab/>
        <w:t>sweet taste</w:t>
      </w:r>
      <w:r>
        <w:rPr>
          <w:rFonts w:cs="CG Times"/>
          <w:i/>
          <w:iCs/>
          <w:lang w:val="en-AU"/>
        </w:rPr>
        <w:tab/>
        <w:t>cotton shirt</w:t>
      </w:r>
      <w:r>
        <w:rPr>
          <w:rFonts w:cs="CG Times"/>
          <w:i/>
          <w:iCs/>
          <w:lang w:val="en-AU"/>
        </w:rPr>
        <w:tab/>
        <w:t>quality paper</w:t>
      </w:r>
      <w:r>
        <w:rPr>
          <w:rFonts w:cs="CG Times"/>
          <w:lang w:val="en-AU"/>
        </w:rPr>
        <w:tab/>
        <w:t>[syntactic construction]</w:t>
      </w:r>
    </w:p>
    <w:p w:rsidR="003542B7" w:rsidRDefault="003F4E31">
      <w:pPr>
        <w:tabs>
          <w:tab w:val="left" w:pos="-792"/>
          <w:tab w:val="left" w:pos="-360"/>
          <w:tab w:val="left" w:pos="0"/>
          <w:tab w:val="left" w:pos="532"/>
          <w:tab w:val="right" w:pos="676"/>
          <w:tab w:val="left" w:pos="835"/>
          <w:tab w:val="left" w:pos="1238"/>
          <w:tab w:val="left" w:pos="2552"/>
          <w:tab w:val="left" w:pos="3898"/>
          <w:tab w:val="left" w:pos="5251"/>
          <w:tab w:val="left" w:pos="6346"/>
          <w:tab w:val="left" w:pos="7570"/>
          <w:tab w:val="left" w:pos="8794"/>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hotshot</w:t>
      </w:r>
      <w:r>
        <w:rPr>
          <w:rFonts w:cs="CG Times"/>
          <w:lang w:val="en-AU"/>
        </w:rPr>
        <w:t>,</w:t>
      </w:r>
      <w:r>
        <w:rPr>
          <w:rFonts w:cs="CG Times"/>
          <w:i/>
          <w:iCs/>
          <w:lang w:val="en-AU"/>
        </w:rPr>
        <w:t xml:space="preserve"> glow-worm</w:t>
      </w:r>
      <w:r>
        <w:rPr>
          <w:rFonts w:cs="CG Times"/>
          <w:lang w:val="en-AU"/>
        </w:rPr>
        <w:t>,</w:t>
      </w:r>
      <w:r>
        <w:rPr>
          <w:rFonts w:cs="CG Times"/>
          <w:i/>
          <w:iCs/>
          <w:lang w:val="en-AU"/>
        </w:rPr>
        <w:t xml:space="preserve"> cholesterol-free</w:t>
      </w:r>
      <w:r>
        <w:rPr>
          <w:rFonts w:cs="CG Times"/>
          <w:lang w:val="en-AU"/>
        </w:rPr>
        <w:t>,</w:t>
      </w:r>
      <w:r>
        <w:rPr>
          <w:rFonts w:cs="CG Times"/>
          <w:i/>
          <w:iCs/>
          <w:lang w:val="en-AU"/>
        </w:rPr>
        <w:t xml:space="preserve"> sunset</w:t>
      </w:r>
      <w:r>
        <w:rPr>
          <w:rFonts w:cs="CG Times"/>
          <w:lang w:val="en-AU"/>
        </w:rPr>
        <w:t xml:space="preserve">, </w:t>
      </w:r>
      <w:r>
        <w:rPr>
          <w:rFonts w:cs="CG Times"/>
          <w:i/>
          <w:iCs/>
          <w:lang w:val="en-AU"/>
        </w:rPr>
        <w:t>breath-taking</w:t>
      </w:r>
      <w:r>
        <w:rPr>
          <w:rFonts w:cs="CG Times"/>
          <w:lang w:val="en-AU"/>
        </w:rPr>
        <w:t>,</w:t>
      </w:r>
      <w:r>
        <w:rPr>
          <w:rFonts w:cs="CG Times"/>
          <w:i/>
          <w:iCs/>
          <w:lang w:val="en-AU"/>
        </w:rPr>
        <w:t xml:space="preserve"> redskin</w:t>
      </w:r>
    </w:p>
    <w:p w:rsidR="003F4E31" w:rsidRDefault="003F4E31">
      <w:pPr>
        <w:tabs>
          <w:tab w:val="left" w:pos="-792"/>
          <w:tab w:val="left" w:pos="-360"/>
          <w:tab w:val="left" w:pos="0"/>
          <w:tab w:val="left" w:pos="532"/>
          <w:tab w:val="right" w:pos="676"/>
          <w:tab w:val="left" w:pos="835"/>
          <w:tab w:val="left" w:pos="1238"/>
          <w:tab w:val="left" w:pos="3744"/>
          <w:tab w:val="left" w:pos="4141"/>
          <w:tab w:val="right" w:pos="9266"/>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 xml:space="preserve">He's a </w:t>
      </w:r>
      <w:r>
        <w:rPr>
          <w:rFonts w:cs="CG Times"/>
          <w:i/>
          <w:iCs/>
          <w:u w:val="single"/>
          <w:lang w:val="en-AU"/>
        </w:rPr>
        <w:t>has-been</w:t>
      </w:r>
      <w:r>
        <w:rPr>
          <w:rFonts w:cs="CG Times"/>
          <w:i/>
          <w:iCs/>
          <w:lang w:val="en-AU"/>
        </w:rPr>
        <w:t>.</w:t>
      </w:r>
      <w:r>
        <w:rPr>
          <w:rFonts w:cs="CG Times"/>
          <w:lang w:val="en-AU"/>
        </w:rPr>
        <w:tab/>
        <w:t>b.</w:t>
      </w:r>
      <w:r>
        <w:rPr>
          <w:rFonts w:cs="CG Times"/>
          <w:lang w:val="en-AU"/>
        </w:rPr>
        <w:tab/>
      </w:r>
      <w:r>
        <w:rPr>
          <w:rFonts w:cs="CG Times"/>
          <w:i/>
          <w:iCs/>
          <w:lang w:val="en-AU"/>
        </w:rPr>
        <w:t xml:space="preserve">the usual </w:t>
      </w:r>
      <w:r>
        <w:rPr>
          <w:rFonts w:cs="CG Times"/>
          <w:i/>
          <w:iCs/>
          <w:u w:val="single"/>
          <w:lang w:val="en-AU"/>
        </w:rPr>
        <w:t>rent-a-crowd</w:t>
      </w:r>
      <w:r>
        <w:rPr>
          <w:rFonts w:cs="CG Times"/>
          <w:lang w:val="en-AU"/>
        </w:rPr>
        <w:tab/>
        <w:t>[noun]</w:t>
      </w:r>
    </w:p>
    <w:p w:rsidR="003F4E31" w:rsidRDefault="003F4E31">
      <w:pPr>
        <w:tabs>
          <w:tab w:val="left" w:pos="-792"/>
          <w:tab w:val="left" w:pos="-360"/>
          <w:tab w:val="left" w:pos="0"/>
          <w:tab w:val="left" w:pos="532"/>
          <w:tab w:val="right" w:pos="676"/>
          <w:tab w:val="left" w:pos="835"/>
          <w:tab w:val="left" w:pos="1238"/>
          <w:tab w:val="left" w:pos="3744"/>
          <w:tab w:val="left" w:pos="4141"/>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u w:val="single"/>
          <w:lang w:val="en-AU"/>
        </w:rPr>
        <w:t>hard-core</w:t>
      </w:r>
      <w:r>
        <w:rPr>
          <w:rFonts w:cs="CG Times"/>
          <w:i/>
          <w:iCs/>
          <w:lang w:val="en-AU"/>
        </w:rPr>
        <w:t xml:space="preserve"> pornography</w:t>
      </w:r>
      <w:r>
        <w:rPr>
          <w:rFonts w:cs="CG Times"/>
          <w:lang w:val="en-AU"/>
        </w:rPr>
        <w:tab/>
        <w:t>b.</w:t>
      </w:r>
      <w:r>
        <w:rPr>
          <w:rFonts w:cs="CG Times"/>
          <w:lang w:val="en-AU"/>
        </w:rPr>
        <w:tab/>
      </w:r>
      <w:r>
        <w:rPr>
          <w:rFonts w:cs="CG Times"/>
          <w:i/>
          <w:iCs/>
          <w:lang w:val="en-AU"/>
        </w:rPr>
        <w:t xml:space="preserve">his </w:t>
      </w:r>
      <w:r>
        <w:rPr>
          <w:rFonts w:cs="CG Times"/>
          <w:i/>
          <w:iCs/>
          <w:u w:val="single"/>
          <w:lang w:val="en-AU"/>
        </w:rPr>
        <w:t>holier-than-thou</w:t>
      </w:r>
      <w:r>
        <w:rPr>
          <w:rFonts w:cs="CG Times"/>
          <w:i/>
          <w:iCs/>
          <w:lang w:val="en-AU"/>
        </w:rPr>
        <w:t xml:space="preserve"> attitude</w:t>
      </w:r>
      <w:r>
        <w:rPr>
          <w:rFonts w:cs="CG Times"/>
          <w:lang w:val="en-AU"/>
        </w:rPr>
        <w:tab/>
        <w:t>[adjective]</w:t>
      </w:r>
    </w:p>
    <w:p w:rsidR="003F4E31" w:rsidRDefault="003F4E31">
      <w:pPr>
        <w:tabs>
          <w:tab w:val="left" w:pos="-792"/>
          <w:tab w:val="left" w:pos="-360"/>
          <w:tab w:val="left" w:pos="0"/>
          <w:tab w:val="left" w:pos="532"/>
          <w:tab w:val="right" w:pos="676"/>
          <w:tab w:val="left" w:pos="835"/>
          <w:tab w:val="left" w:pos="1238"/>
          <w:tab w:val="left" w:pos="3744"/>
          <w:tab w:val="left" w:pos="4141"/>
          <w:tab w:val="right" w:pos="926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 xml:space="preserve">Don't </w:t>
      </w:r>
      <w:r>
        <w:rPr>
          <w:rFonts w:cs="CG Times"/>
          <w:i/>
          <w:iCs/>
          <w:u w:val="single"/>
          <w:lang w:val="en-AU"/>
        </w:rPr>
        <w:t>cold-shoulder</w:t>
      </w:r>
      <w:r>
        <w:rPr>
          <w:rFonts w:cs="CG Times"/>
          <w:i/>
          <w:iCs/>
          <w:lang w:val="en-AU"/>
        </w:rPr>
        <w:t xml:space="preserve"> us.</w:t>
      </w:r>
      <w:r>
        <w:rPr>
          <w:rFonts w:cs="CG Times"/>
          <w:lang w:val="en-AU"/>
        </w:rPr>
        <w:tab/>
        <w:t>b.</w:t>
      </w:r>
      <w:r>
        <w:rPr>
          <w:rFonts w:cs="CG Times"/>
          <w:lang w:val="en-AU"/>
        </w:rPr>
        <w:tab/>
      </w:r>
      <w:r>
        <w:rPr>
          <w:rFonts w:cs="CG Times"/>
          <w:i/>
          <w:iCs/>
          <w:lang w:val="en-AU"/>
        </w:rPr>
        <w:t xml:space="preserve">He might </w:t>
      </w:r>
      <w:r>
        <w:rPr>
          <w:rFonts w:cs="CG Times"/>
          <w:i/>
          <w:iCs/>
          <w:u w:val="single"/>
          <w:lang w:val="en-AU"/>
        </w:rPr>
        <w:t>short-change</w:t>
      </w:r>
      <w:r>
        <w:rPr>
          <w:rFonts w:cs="CG Times"/>
          <w:i/>
          <w:iCs/>
          <w:lang w:val="en-AU"/>
        </w:rPr>
        <w:t xml:space="preserve"> you</w:t>
      </w:r>
      <w:r>
        <w:rPr>
          <w:rFonts w:cs="CG Times"/>
          <w:lang w:val="en-AU"/>
        </w:rPr>
        <w:tab/>
        <w:t>[verb]</w:t>
      </w:r>
    </w:p>
    <w:p w:rsidR="003542B7" w:rsidRDefault="003F4E31">
      <w:pPr>
        <w:tabs>
          <w:tab w:val="left" w:pos="-792"/>
          <w:tab w:val="left" w:pos="-360"/>
          <w:tab w:val="left" w:pos="0"/>
          <w:tab w:val="left" w:pos="532"/>
          <w:tab w:val="right" w:pos="676"/>
          <w:tab w:val="left" w:pos="835"/>
          <w:tab w:val="left" w:pos="1238"/>
          <w:tab w:val="left" w:pos="3744"/>
          <w:tab w:val="left" w:pos="4141"/>
          <w:tab w:val="right" w:pos="9266"/>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t>a.</w:t>
      </w:r>
      <w:r>
        <w:rPr>
          <w:rFonts w:cs="CG Times"/>
          <w:lang w:val="en-AU"/>
        </w:rPr>
        <w:tab/>
      </w:r>
      <w:r>
        <w:rPr>
          <w:rFonts w:cs="CG Times"/>
          <w:i/>
          <w:iCs/>
          <w:u w:val="single"/>
          <w:lang w:val="en-AU"/>
        </w:rPr>
        <w:t>old-maid</w:t>
      </w:r>
      <w:r>
        <w:rPr>
          <w:rFonts w:cs="CG Times"/>
          <w:i/>
          <w:iCs/>
          <w:lang w:val="en-AU"/>
        </w:rPr>
        <w:t>ish</w:t>
      </w:r>
      <w:r>
        <w:rPr>
          <w:rFonts w:cs="CG Times"/>
          <w:lang w:val="en-AU"/>
        </w:rPr>
        <w:tab/>
        <w:t>b.</w:t>
      </w:r>
      <w:r>
        <w:rPr>
          <w:rFonts w:cs="CG Times"/>
          <w:lang w:val="en-AU"/>
        </w:rPr>
        <w:tab/>
      </w:r>
      <w:r>
        <w:rPr>
          <w:rFonts w:cs="CG Times"/>
          <w:i/>
          <w:iCs/>
          <w:lang w:val="en-AU"/>
        </w:rPr>
        <w:t xml:space="preserve">a </w:t>
      </w:r>
      <w:r>
        <w:rPr>
          <w:rFonts w:cs="CG Times"/>
          <w:i/>
          <w:iCs/>
          <w:u w:val="single"/>
          <w:lang w:val="en-AU"/>
        </w:rPr>
        <w:t>fly-by-</w:t>
      </w:r>
      <w:proofErr w:type="spellStart"/>
      <w:r>
        <w:rPr>
          <w:rFonts w:cs="CG Times"/>
          <w:i/>
          <w:iCs/>
          <w:u w:val="single"/>
          <w:lang w:val="en-AU"/>
        </w:rPr>
        <w:t>night</w:t>
      </w:r>
      <w:r>
        <w:rPr>
          <w:rFonts w:cs="CG Times"/>
          <w:i/>
          <w:iCs/>
          <w:lang w:val="en-AU"/>
        </w:rPr>
        <w:t>er</w:t>
      </w:r>
      <w:proofErr w:type="spellEnd"/>
      <w:r>
        <w:rPr>
          <w:rFonts w:cs="CG Times"/>
          <w:lang w:val="en-AU"/>
        </w:rPr>
        <w:tab/>
        <w:t>[nominal base of derivative]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blackbird</w:t>
      </w:r>
      <w:r>
        <w:rPr>
          <w:rFonts w:cs="CG Times"/>
          <w:lang w:val="en-AU"/>
        </w:rPr>
        <w:t xml:space="preserve">, </w:t>
      </w:r>
      <w:r>
        <w:rPr>
          <w:rFonts w:cs="CG Times"/>
          <w:i/>
          <w:iCs/>
          <w:lang w:val="en-AU"/>
        </w:rPr>
        <w:t>footpath</w:t>
      </w:r>
      <w:r>
        <w:rPr>
          <w:rFonts w:cs="CG Times"/>
          <w:lang w:val="en-AU"/>
        </w:rPr>
        <w:t xml:space="preserve">, </w:t>
      </w:r>
      <w:r>
        <w:rPr>
          <w:rFonts w:cs="CG Times"/>
          <w:i/>
          <w:iCs/>
          <w:lang w:val="en-AU"/>
        </w:rPr>
        <w:t>egghead</w:t>
      </w:r>
      <w:r>
        <w:rPr>
          <w:rFonts w:cs="CG Times"/>
          <w:lang w:val="en-AU"/>
        </w:rPr>
        <w:t xml:space="preserve">, </w:t>
      </w:r>
      <w:r>
        <w:rPr>
          <w:rFonts w:cs="CG Times"/>
          <w:i/>
          <w:iCs/>
          <w:lang w:val="en-AU"/>
        </w:rPr>
        <w:t>tearoom</w:t>
      </w:r>
      <w:r>
        <w:rPr>
          <w:rFonts w:cs="CG Times"/>
          <w:lang w:val="en-AU"/>
        </w:rPr>
        <w:t xml:space="preserve">, </w:t>
      </w:r>
      <w:r>
        <w:rPr>
          <w:rFonts w:cs="CG Times"/>
          <w:i/>
          <w:iCs/>
          <w:lang w:val="en-AU"/>
        </w:rPr>
        <w:t>girlfriend</w:t>
      </w:r>
      <w:r>
        <w:rPr>
          <w:rFonts w:cs="CG Times"/>
          <w:lang w:val="en-AU"/>
        </w:rPr>
        <w:tab/>
        <w:t>[noun-centred]</w:t>
      </w:r>
    </w:p>
    <w:p w:rsidR="003542B7"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spellStart"/>
      <w:r>
        <w:rPr>
          <w:rFonts w:cs="CG Times"/>
          <w:i/>
          <w:iCs/>
          <w:lang w:val="en-AU"/>
        </w:rPr>
        <w:t>busdriver</w:t>
      </w:r>
      <w:proofErr w:type="spellEnd"/>
      <w:r>
        <w:rPr>
          <w:rFonts w:cs="CG Times"/>
          <w:lang w:val="en-AU"/>
        </w:rPr>
        <w:t xml:space="preserve">, </w:t>
      </w:r>
      <w:r>
        <w:rPr>
          <w:rFonts w:cs="CG Times"/>
          <w:i/>
          <w:iCs/>
          <w:lang w:val="en-AU"/>
        </w:rPr>
        <w:t>city-dweller</w:t>
      </w:r>
      <w:r>
        <w:rPr>
          <w:rFonts w:cs="CG Times"/>
          <w:lang w:val="en-AU"/>
        </w:rPr>
        <w:t xml:space="preserve">, </w:t>
      </w:r>
      <w:r>
        <w:rPr>
          <w:rFonts w:cs="CG Times"/>
          <w:i/>
          <w:iCs/>
          <w:lang w:val="en-AU"/>
        </w:rPr>
        <w:t>fox-hunting</w:t>
      </w:r>
      <w:r>
        <w:rPr>
          <w:rFonts w:cs="CG Times"/>
          <w:lang w:val="en-AU"/>
        </w:rPr>
        <w:t xml:space="preserve">, </w:t>
      </w:r>
      <w:r>
        <w:rPr>
          <w:rFonts w:cs="CG Times"/>
          <w:i/>
          <w:iCs/>
          <w:lang w:val="en-AU"/>
        </w:rPr>
        <w:t>life-guard</w:t>
      </w:r>
      <w:r>
        <w:rPr>
          <w:rFonts w:cs="CG Times"/>
          <w:lang w:val="en-AU"/>
        </w:rPr>
        <w:t xml:space="preserve">, </w:t>
      </w:r>
      <w:r>
        <w:rPr>
          <w:rFonts w:cs="CG Times"/>
          <w:i/>
          <w:iCs/>
          <w:lang w:val="en-AU"/>
        </w:rPr>
        <w:t>take-away</w:t>
      </w:r>
      <w:r>
        <w:rPr>
          <w:rFonts w:cs="CG Times"/>
          <w:lang w:val="en-AU"/>
        </w:rPr>
        <w:tab/>
        <w:t>[verb-centred]</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hanging="1238"/>
        <w:jc w:val="both"/>
        <w:rPr>
          <w:rFonts w:cs="CG Times"/>
          <w:i/>
          <w:iC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ashtray</w:t>
      </w:r>
      <w:r>
        <w:rPr>
          <w:rFonts w:cs="CG Times"/>
          <w:i/>
          <w:iCs/>
          <w:lang w:val="en-AU"/>
        </w:rPr>
        <w:tab/>
        <w:t>bedtime</w:t>
      </w:r>
      <w:r>
        <w:rPr>
          <w:rFonts w:cs="CG Times"/>
          <w:i/>
          <w:iCs/>
          <w:lang w:val="en-AU"/>
        </w:rPr>
        <w:tab/>
        <w:t>beehive</w:t>
      </w:r>
      <w:r>
        <w:rPr>
          <w:rFonts w:cs="CG Times"/>
          <w:i/>
          <w:iCs/>
          <w:lang w:val="en-AU"/>
        </w:rPr>
        <w:tab/>
        <w:t>birdcage</w:t>
      </w:r>
      <w:r>
        <w:rPr>
          <w:rFonts w:cs="CG Times"/>
          <w:i/>
          <w:iCs/>
          <w:lang w:val="en-AU"/>
        </w:rPr>
        <w:tab/>
        <w:t>breadcrumb</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i/>
          <w:iCs/>
          <w:lang w:val="en-AU"/>
        </w:rPr>
      </w:pPr>
      <w:r>
        <w:rPr>
          <w:rFonts w:cs="CG Times"/>
          <w:i/>
          <w:iCs/>
          <w:lang w:val="en-AU"/>
        </w:rPr>
        <w:t>broomstick</w:t>
      </w:r>
      <w:r>
        <w:rPr>
          <w:rFonts w:cs="CG Times"/>
          <w:i/>
          <w:iCs/>
          <w:lang w:val="en-AU"/>
        </w:rPr>
        <w:tab/>
        <w:t>bulldog</w:t>
      </w:r>
      <w:r>
        <w:rPr>
          <w:rFonts w:cs="CG Times"/>
          <w:i/>
          <w:iCs/>
          <w:lang w:val="en-AU"/>
        </w:rPr>
        <w:tab/>
        <w:t>cowshed</w:t>
      </w:r>
      <w:r>
        <w:rPr>
          <w:rFonts w:cs="CG Times"/>
          <w:i/>
          <w:iCs/>
          <w:lang w:val="en-AU"/>
        </w:rPr>
        <w:tab/>
        <w:t>goldfish</w:t>
      </w:r>
      <w:r>
        <w:rPr>
          <w:rFonts w:cs="CG Times"/>
          <w:i/>
          <w:iCs/>
          <w:lang w:val="en-AU"/>
        </w:rPr>
        <w:tab/>
        <w:t>handbag</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i/>
          <w:iCs/>
          <w:lang w:val="en-AU"/>
        </w:rPr>
      </w:pPr>
      <w:r>
        <w:rPr>
          <w:rFonts w:cs="CG Times"/>
          <w:i/>
          <w:iCs/>
          <w:lang w:val="en-AU"/>
        </w:rPr>
        <w:lastRenderedPageBreak/>
        <w:t>honey-bee</w:t>
      </w:r>
      <w:r>
        <w:rPr>
          <w:rFonts w:cs="CG Times"/>
          <w:i/>
          <w:iCs/>
          <w:lang w:val="en-AU"/>
        </w:rPr>
        <w:tab/>
        <w:t>horsehair</w:t>
      </w:r>
      <w:r>
        <w:rPr>
          <w:rFonts w:cs="CG Times"/>
          <w:i/>
          <w:iCs/>
          <w:lang w:val="en-AU"/>
        </w:rPr>
        <w:tab/>
      </w:r>
      <w:proofErr w:type="spellStart"/>
      <w:r>
        <w:rPr>
          <w:rFonts w:cs="CG Times"/>
          <w:i/>
          <w:iCs/>
          <w:lang w:val="en-AU"/>
        </w:rPr>
        <w:t>liferaft</w:t>
      </w:r>
      <w:proofErr w:type="spellEnd"/>
      <w:r>
        <w:rPr>
          <w:rFonts w:cs="CG Times"/>
          <w:i/>
          <w:iCs/>
          <w:lang w:val="en-AU"/>
        </w:rPr>
        <w:tab/>
        <w:t>motorcycle</w:t>
      </w:r>
      <w:r>
        <w:rPr>
          <w:rFonts w:cs="CG Times"/>
          <w:i/>
          <w:iCs/>
          <w:lang w:val="en-AU"/>
        </w:rPr>
        <w:tab/>
        <w:t>palm-tree</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lang w:val="en-AU"/>
        </w:rPr>
      </w:pPr>
      <w:r>
        <w:rPr>
          <w:rFonts w:cs="CG Times"/>
          <w:i/>
          <w:iCs/>
          <w:lang w:val="en-AU"/>
        </w:rPr>
        <w:t>pillow-case</w:t>
      </w:r>
      <w:r>
        <w:rPr>
          <w:rFonts w:cs="CG Times"/>
          <w:i/>
          <w:iCs/>
          <w:lang w:val="en-AU"/>
        </w:rPr>
        <w:tab/>
        <w:t>placename</w:t>
      </w:r>
      <w:r>
        <w:rPr>
          <w:rFonts w:cs="CG Times"/>
          <w:i/>
          <w:iCs/>
          <w:lang w:val="en-AU"/>
        </w:rPr>
        <w:tab/>
        <w:t>shirt-sleeve</w:t>
      </w:r>
      <w:r>
        <w:rPr>
          <w:rFonts w:cs="CG Times"/>
          <w:i/>
          <w:iCs/>
          <w:lang w:val="en-AU"/>
        </w:rPr>
        <w:tab/>
        <w:t>steamboat</w:t>
      </w:r>
      <w:r>
        <w:rPr>
          <w:rFonts w:cs="CG Times"/>
          <w:i/>
          <w:iCs/>
          <w:lang w:val="en-AU"/>
        </w:rPr>
        <w:tab/>
        <w:t>tearoom</w:t>
      </w:r>
    </w:p>
    <w:p w:rsidR="003F4E31" w:rsidRDefault="003F4E31">
      <w:pPr>
        <w:tabs>
          <w:tab w:val="left" w:pos="-792"/>
          <w:tab w:val="left" w:pos="-360"/>
          <w:tab w:val="left" w:pos="0"/>
          <w:tab w:val="left" w:pos="532"/>
          <w:tab w:val="right" w:pos="676"/>
          <w:tab w:val="left" w:pos="835"/>
          <w:tab w:val="left" w:pos="1238"/>
          <w:tab w:val="left" w:pos="2491"/>
          <w:tab w:val="left" w:pos="4622"/>
          <w:tab w:val="left" w:pos="5025"/>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eye-rhyme</w:t>
      </w:r>
      <w:r>
        <w:rPr>
          <w:rFonts w:cs="CG Times"/>
          <w:lang w:val="en-AU"/>
        </w:rPr>
        <w:tab/>
      </w:r>
      <w:r>
        <w:rPr>
          <w:rFonts w:cs="CG Times"/>
          <w:lang w:val="en-AU"/>
        </w:rPr>
        <w:sym w:font="WP TypographicSymbols" w:char="0041"/>
      </w:r>
      <w:r>
        <w:rPr>
          <w:rFonts w:cs="CG Times"/>
          <w:lang w:val="en-AU"/>
        </w:rPr>
        <w:t>thing which appears to the eye to be a rhyme</w:t>
      </w:r>
      <w:r>
        <w:rPr>
          <w:rFonts w:cs="CG Times"/>
          <w:lang w:val="en-AU"/>
        </w:rPr>
        <w:sym w:font="WP TypographicSymbols" w:char="0040"/>
      </w:r>
    </w:p>
    <w:p w:rsidR="003F4E31" w:rsidRDefault="003F4E31">
      <w:pPr>
        <w:tabs>
          <w:tab w:val="left" w:pos="-792"/>
          <w:tab w:val="left" w:pos="-360"/>
          <w:tab w:val="left" w:pos="0"/>
          <w:tab w:val="left" w:pos="532"/>
          <w:tab w:val="right" w:pos="676"/>
          <w:tab w:val="left" w:pos="835"/>
          <w:tab w:val="left" w:pos="1238"/>
          <w:tab w:val="left" w:pos="2491"/>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footpath</w:t>
      </w:r>
      <w:r>
        <w:rPr>
          <w:rFonts w:cs="CG Times"/>
          <w:lang w:val="en-AU"/>
        </w:rPr>
        <w:tab/>
      </w:r>
      <w:r>
        <w:rPr>
          <w:rFonts w:cs="CG Times"/>
          <w:lang w:val="en-AU"/>
        </w:rPr>
        <w:sym w:font="WP TypographicSymbols" w:char="0041"/>
      </w:r>
      <w:r>
        <w:rPr>
          <w:rFonts w:cs="CG Times"/>
          <w:lang w:val="en-AU"/>
        </w:rPr>
        <w:t>path designed for people who are on foot</w:t>
      </w:r>
      <w:r>
        <w:rPr>
          <w:rFonts w:cs="CG Times"/>
          <w:lang w:val="en-AU"/>
        </w:rPr>
        <w:sym w:font="WP TypographicSymbols" w:char="0040"/>
      </w:r>
    </w:p>
    <w:p w:rsidR="003F4E31" w:rsidRDefault="003F4E31">
      <w:pPr>
        <w:tabs>
          <w:tab w:val="left" w:pos="-792"/>
          <w:tab w:val="left" w:pos="-360"/>
          <w:tab w:val="left" w:pos="0"/>
          <w:tab w:val="left" w:pos="532"/>
          <w:tab w:val="right" w:pos="676"/>
          <w:tab w:val="left" w:pos="835"/>
          <w:tab w:val="left" w:pos="1238"/>
          <w:tab w:val="left" w:pos="2491"/>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proofErr w:type="spellStart"/>
      <w:r>
        <w:rPr>
          <w:rFonts w:cs="CG Times"/>
          <w:i/>
          <w:iCs/>
          <w:lang w:val="en-AU"/>
        </w:rPr>
        <w:t>liferaft</w:t>
      </w:r>
      <w:proofErr w:type="spellEnd"/>
      <w:r>
        <w:rPr>
          <w:rFonts w:cs="CG Times"/>
          <w:lang w:val="en-AU"/>
        </w:rPr>
        <w:tab/>
      </w:r>
      <w:r>
        <w:rPr>
          <w:rFonts w:cs="CG Times"/>
          <w:lang w:val="en-AU"/>
        </w:rPr>
        <w:sym w:font="WP TypographicSymbols" w:char="0041"/>
      </w:r>
      <w:r>
        <w:rPr>
          <w:rFonts w:cs="CG Times"/>
          <w:lang w:val="en-AU"/>
        </w:rPr>
        <w:t>raft designed to be used for saving life</w:t>
      </w:r>
      <w:r>
        <w:rPr>
          <w:rFonts w:cs="CG Times"/>
          <w:lang w:val="en-AU"/>
        </w:rPr>
        <w:sym w:font="WP TypographicSymbols" w:char="0040"/>
      </w:r>
    </w:p>
    <w:p w:rsidR="003542B7" w:rsidRDefault="003F4E31">
      <w:pPr>
        <w:tabs>
          <w:tab w:val="left" w:pos="-792"/>
          <w:tab w:val="left" w:pos="-360"/>
          <w:tab w:val="left" w:pos="0"/>
          <w:tab w:val="left" w:pos="532"/>
          <w:tab w:val="right" w:pos="676"/>
          <w:tab w:val="left" w:pos="835"/>
          <w:tab w:val="left" w:pos="1238"/>
          <w:tab w:val="left" w:pos="2491"/>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timberline</w:t>
      </w:r>
      <w:r>
        <w:rPr>
          <w:rFonts w:cs="CG Times"/>
          <w:lang w:val="en-AU"/>
        </w:rPr>
        <w:tab/>
      </w:r>
      <w:r>
        <w:rPr>
          <w:rFonts w:cs="CG Times"/>
          <w:lang w:val="en-AU"/>
        </w:rPr>
        <w:sym w:font="WP TypographicSymbols" w:char="0041"/>
      </w:r>
      <w:r>
        <w:rPr>
          <w:rFonts w:cs="CG Times"/>
          <w:lang w:val="en-AU"/>
        </w:rPr>
        <w:t>apparent line formed by the highest extent of timber growth</w:t>
      </w:r>
      <w:r>
        <w:rPr>
          <w:rFonts w:cs="CG Times"/>
          <w:lang w:val="en-AU"/>
        </w:rPr>
        <w:sym w:font="WP TypographicSymbols" w:char="0040"/>
      </w:r>
    </w:p>
    <w:p w:rsidR="003F4E31" w:rsidRDefault="003F4E31">
      <w:pPr>
        <w:tabs>
          <w:tab w:val="left" w:pos="-792"/>
          <w:tab w:val="left" w:pos="-360"/>
          <w:tab w:val="left" w:pos="0"/>
          <w:tab w:val="left" w:pos="532"/>
          <w:tab w:val="right" w:pos="676"/>
          <w:tab w:val="left" w:pos="835"/>
          <w:tab w:val="left" w:pos="1238"/>
          <w:tab w:val="left" w:pos="3225"/>
          <w:tab w:val="left" w:pos="5005"/>
          <w:tab w:val="left" w:pos="7335"/>
          <w:tab w:val="left" w:pos="8788"/>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Alsace-Lorraine</w:t>
      </w:r>
      <w:r>
        <w:rPr>
          <w:rFonts w:cs="CG Times"/>
          <w:i/>
          <w:iCs/>
          <w:lang w:val="en-AU"/>
        </w:rPr>
        <w:tab/>
        <w:t>Austria-Hungary</w:t>
      </w:r>
      <w:r>
        <w:rPr>
          <w:rFonts w:cs="CG Times"/>
          <w:i/>
          <w:iCs/>
          <w:lang w:val="en-AU"/>
        </w:rPr>
        <w:tab/>
        <w:t>Bosnia-Herzegovina</w:t>
      </w:r>
      <w:r>
        <w:rPr>
          <w:rFonts w:cs="CG Times"/>
          <w:i/>
          <w:iCs/>
          <w:lang w:val="en-AU"/>
        </w:rPr>
        <w:tab/>
        <w:t>Schleswig-Holstein</w:t>
      </w:r>
    </w:p>
    <w:p w:rsidR="003F4E31" w:rsidRDefault="003F4E31">
      <w:pPr>
        <w:tabs>
          <w:tab w:val="left" w:pos="-792"/>
          <w:tab w:val="left" w:pos="-360"/>
          <w:tab w:val="left" w:pos="0"/>
          <w:tab w:val="left" w:pos="532"/>
          <w:tab w:val="right" w:pos="676"/>
          <w:tab w:val="left" w:pos="835"/>
          <w:tab w:val="left" w:pos="1238"/>
          <w:tab w:val="left" w:pos="3225"/>
          <w:tab w:val="left" w:pos="5005"/>
          <w:tab w:val="left" w:pos="7335"/>
          <w:tab w:val="left" w:pos="878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Fletcher-Challenge Hewlett-Packard</w:t>
      </w:r>
      <w:r>
        <w:rPr>
          <w:rFonts w:cs="CG Times"/>
          <w:i/>
          <w:iCs/>
          <w:lang w:val="en-AU"/>
        </w:rPr>
        <w:tab/>
        <w:t>Metro-Goldwyn-Mayer</w:t>
      </w:r>
      <w:r>
        <w:rPr>
          <w:rFonts w:cs="CG Times"/>
          <w:i/>
          <w:iCs/>
          <w:lang w:val="en-AU"/>
        </w:rPr>
        <w:tab/>
        <w:t>Rank-Xerox</w:t>
      </w:r>
    </w:p>
    <w:p w:rsidR="003542B7" w:rsidRDefault="003F4E31">
      <w:pPr>
        <w:tabs>
          <w:tab w:val="left" w:pos="-792"/>
          <w:tab w:val="left" w:pos="-360"/>
          <w:tab w:val="left" w:pos="0"/>
          <w:tab w:val="left" w:pos="532"/>
          <w:tab w:val="right" w:pos="676"/>
          <w:tab w:val="left" w:pos="835"/>
          <w:tab w:val="left" w:pos="1238"/>
          <w:tab w:val="left" w:pos="3225"/>
          <w:tab w:val="left" w:pos="5005"/>
          <w:tab w:val="left" w:pos="7335"/>
          <w:tab w:val="left" w:pos="8788"/>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comedy-thriller</w:t>
      </w:r>
      <w:r>
        <w:rPr>
          <w:rFonts w:cs="CG Times"/>
          <w:i/>
          <w:iCs/>
          <w:lang w:val="en-AU"/>
        </w:rPr>
        <w:tab/>
        <w:t>murder-suicide</w:t>
      </w:r>
      <w:r>
        <w:rPr>
          <w:rFonts w:cs="CG Times"/>
          <w:i/>
          <w:iCs/>
          <w:lang w:val="en-AU"/>
        </w:rPr>
        <w:tab/>
        <w:t>secretary-treasurer</w:t>
      </w:r>
      <w:r>
        <w:rPr>
          <w:rFonts w:cs="CG Times"/>
          <w:i/>
          <w:iCs/>
          <w:lang w:val="en-AU"/>
        </w:rPr>
        <w:tab/>
        <w:t>singer-songwriter</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hanging="1238"/>
        <w:jc w:val="both"/>
        <w:rPr>
          <w:rFonts w:cs="CG Times"/>
          <w:i/>
          <w:iC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i/>
          <w:iCs/>
          <w:lang w:val="en-AU"/>
        </w:rPr>
        <w:t>apeman</w:t>
      </w:r>
      <w:proofErr w:type="spellEnd"/>
      <w:r>
        <w:rPr>
          <w:rFonts w:cs="CG Times"/>
          <w:i/>
          <w:iCs/>
          <w:lang w:val="en-AU"/>
        </w:rPr>
        <w:tab/>
        <w:t>foodstuff</w:t>
      </w:r>
      <w:r>
        <w:rPr>
          <w:rFonts w:cs="CG Times"/>
          <w:i/>
          <w:iCs/>
          <w:lang w:val="en-AU"/>
        </w:rPr>
        <w:tab/>
        <w:t>fuel-oil</w:t>
      </w:r>
      <w:r>
        <w:rPr>
          <w:rFonts w:cs="CG Times"/>
          <w:i/>
          <w:iCs/>
          <w:lang w:val="en-AU"/>
        </w:rPr>
        <w:tab/>
        <w:t>girlfriend</w:t>
      </w:r>
      <w:r>
        <w:rPr>
          <w:rFonts w:cs="CG Times"/>
          <w:i/>
          <w:iCs/>
          <w:lang w:val="en-AU"/>
        </w:rPr>
        <w:tab/>
        <w:t>handlebar</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lang w:val="en-AU"/>
        </w:rPr>
      </w:pPr>
      <w:r>
        <w:rPr>
          <w:rFonts w:cs="CG Times"/>
          <w:i/>
          <w:iCs/>
          <w:lang w:val="en-AU"/>
        </w:rPr>
        <w:t>houseboat</w:t>
      </w:r>
      <w:r>
        <w:rPr>
          <w:rFonts w:cs="CG Times"/>
          <w:i/>
          <w:iCs/>
          <w:lang w:val="en-AU"/>
        </w:rPr>
        <w:tab/>
        <w:t>manservant</w:t>
      </w:r>
      <w:r>
        <w:rPr>
          <w:rFonts w:cs="CG Times"/>
          <w:i/>
          <w:iCs/>
          <w:lang w:val="en-AU"/>
        </w:rPr>
        <w:tab/>
        <w:t>maidservant</w:t>
      </w:r>
      <w:r>
        <w:rPr>
          <w:rFonts w:cs="CG Times"/>
          <w:i/>
          <w:iCs/>
          <w:lang w:val="en-AU"/>
        </w:rPr>
        <w:tab/>
        <w:t>pathway</w:t>
      </w:r>
      <w:r>
        <w:rPr>
          <w:rFonts w:cs="CG Times"/>
          <w:i/>
          <w:iCs/>
          <w:lang w:val="en-AU"/>
        </w:rPr>
        <w:tab/>
        <w:t>washerwoman</w:t>
      </w:r>
    </w:p>
    <w:p w:rsidR="003F4E31" w:rsidRDefault="003F4E31">
      <w:pPr>
        <w:tabs>
          <w:tab w:val="left" w:pos="0"/>
          <w:tab w:val="left" w:pos="528"/>
          <w:tab w:val="right" w:pos="672"/>
          <w:tab w:val="left" w:pos="834"/>
          <w:tab w:val="left" w:pos="1236"/>
          <w:tab w:val="left" w:pos="2779"/>
          <w:tab w:val="left" w:pos="4680"/>
          <w:tab w:val="left" w:pos="7020"/>
          <w:tab w:val="left" w:pos="7200"/>
          <w:tab w:val="left" w:pos="7920"/>
          <w:tab w:val="left" w:pos="8640"/>
        </w:tabs>
        <w:spacing w:line="480" w:lineRule="auto"/>
        <w:ind w:left="1236" w:hanging="1236"/>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bullseye</w:t>
      </w:r>
      <w:r>
        <w:rPr>
          <w:rFonts w:cs="CG Times"/>
          <w:i/>
          <w:iCs/>
          <w:lang w:val="en-AU"/>
        </w:rPr>
        <w:tab/>
        <w:t>hogshead</w:t>
      </w:r>
      <w:r>
        <w:rPr>
          <w:rFonts w:cs="CG Times"/>
          <w:i/>
          <w:iCs/>
          <w:lang w:val="en-AU"/>
        </w:rPr>
        <w:tab/>
        <w:t>lambswool</w:t>
      </w:r>
      <w:r>
        <w:rPr>
          <w:rFonts w:cs="CG Times"/>
          <w:i/>
          <w:iCs/>
          <w:lang w:val="en-AU"/>
        </w:rPr>
        <w:tab/>
        <w:t>beeswax</w:t>
      </w:r>
    </w:p>
    <w:p w:rsidR="003F4E31" w:rsidRDefault="003F4E31">
      <w:pPr>
        <w:tabs>
          <w:tab w:val="left" w:pos="0"/>
          <w:tab w:val="left" w:pos="528"/>
          <w:tab w:val="right" w:pos="672"/>
          <w:tab w:val="left" w:pos="834"/>
          <w:tab w:val="left" w:pos="1236"/>
          <w:tab w:val="left" w:pos="2779"/>
          <w:tab w:val="left" w:pos="4680"/>
          <w:tab w:val="left" w:pos="7020"/>
          <w:tab w:val="left" w:pos="7200"/>
          <w:tab w:val="left" w:pos="7920"/>
          <w:tab w:val="left" w:pos="8640"/>
        </w:tabs>
        <w:spacing w:line="480" w:lineRule="auto"/>
        <w:ind w:left="1236" w:hanging="708"/>
        <w:jc w:val="both"/>
        <w:rPr>
          <w:rFonts w:cs="CG Times"/>
          <w:lang w:val="en-AU"/>
        </w:rPr>
      </w:pPr>
      <w:r>
        <w:rPr>
          <w:rFonts w:cs="CG Times"/>
          <w:lang w:val="en-AU"/>
        </w:rPr>
        <w:tab/>
        <w:t>ii</w:t>
      </w:r>
      <w:r>
        <w:rPr>
          <w:rFonts w:cs="CG Times"/>
          <w:lang w:val="en-AU"/>
        </w:rPr>
        <w:tab/>
      </w:r>
      <w:r>
        <w:rPr>
          <w:rFonts w:cs="CG Times"/>
          <w:lang w:val="en-AU"/>
        </w:rPr>
        <w:tab/>
      </w:r>
      <w:proofErr w:type="spellStart"/>
      <w:r>
        <w:rPr>
          <w:rFonts w:cs="CG Times"/>
          <w:i/>
          <w:iCs/>
          <w:lang w:val="en-AU"/>
        </w:rPr>
        <w:t>almshouse</w:t>
      </w:r>
      <w:proofErr w:type="spellEnd"/>
      <w:r>
        <w:rPr>
          <w:rFonts w:cs="CG Times"/>
          <w:i/>
          <w:iCs/>
          <w:lang w:val="en-AU"/>
        </w:rPr>
        <w:tab/>
        <w:t>clothes-peg</w:t>
      </w:r>
      <w:r>
        <w:rPr>
          <w:rFonts w:cs="CG Times"/>
          <w:lang w:val="en-AU"/>
        </w:rPr>
        <w:t xml:space="preserve"> </w:t>
      </w:r>
      <w:proofErr w:type="spellStart"/>
      <w:r>
        <w:rPr>
          <w:rFonts w:cs="CG Times"/>
          <w:lang w:val="en-AU"/>
        </w:rPr>
        <w:t>BrE</w:t>
      </w:r>
      <w:proofErr w:type="spellEnd"/>
      <w:r>
        <w:rPr>
          <w:rFonts w:cs="CG Times"/>
          <w:lang w:val="en-AU"/>
        </w:rPr>
        <w:tab/>
      </w:r>
      <w:r>
        <w:rPr>
          <w:rFonts w:cs="CG Times"/>
          <w:i/>
          <w:iCs/>
          <w:lang w:val="en-AU"/>
        </w:rPr>
        <w:t>clothes-pin</w:t>
      </w:r>
      <w:r>
        <w:rPr>
          <w:rFonts w:cs="CG Times"/>
          <w:lang w:val="en-AU"/>
        </w:rPr>
        <w:t xml:space="preserve"> </w:t>
      </w:r>
      <w:proofErr w:type="spellStart"/>
      <w:r>
        <w:rPr>
          <w:rFonts w:cs="CG Times"/>
          <w:lang w:val="en-AU"/>
        </w:rPr>
        <w:t>AmE</w:t>
      </w:r>
      <w:proofErr w:type="spellEnd"/>
    </w:p>
    <w:p w:rsidR="003542B7" w:rsidRDefault="003F4E31">
      <w:pPr>
        <w:tabs>
          <w:tab w:val="left" w:pos="0"/>
          <w:tab w:val="left" w:pos="528"/>
          <w:tab w:val="right" w:pos="672"/>
          <w:tab w:val="left" w:pos="834"/>
          <w:tab w:val="left" w:pos="1236"/>
          <w:tab w:val="left" w:pos="2779"/>
          <w:tab w:val="left" w:pos="4680"/>
          <w:tab w:val="left" w:pos="7020"/>
          <w:tab w:val="left" w:pos="7200"/>
          <w:tab w:val="left" w:pos="7920"/>
          <w:tab w:val="left" w:pos="8640"/>
        </w:tabs>
        <w:spacing w:line="480" w:lineRule="auto"/>
        <w:ind w:left="1236" w:hanging="708"/>
        <w:jc w:val="both"/>
        <w:rPr>
          <w:rFonts w:cs="CG Times"/>
          <w:lang w:val="en-AU"/>
        </w:rPr>
      </w:pPr>
      <w:r>
        <w:rPr>
          <w:rFonts w:cs="CG Times"/>
          <w:lang w:val="en-AU"/>
        </w:rPr>
        <w:tab/>
        <w:t>iii</w:t>
      </w:r>
      <w:r>
        <w:rPr>
          <w:rFonts w:cs="CG Times"/>
          <w:lang w:val="en-AU"/>
        </w:rPr>
        <w:tab/>
      </w:r>
      <w:r>
        <w:rPr>
          <w:rFonts w:cs="CG Times"/>
          <w:lang w:val="en-AU"/>
        </w:rPr>
        <w:tab/>
      </w:r>
      <w:r>
        <w:rPr>
          <w:rFonts w:cs="CG Times"/>
          <w:i/>
          <w:iCs/>
          <w:lang w:val="en-AU"/>
        </w:rPr>
        <w:t>batsman</w:t>
      </w:r>
      <w:r>
        <w:rPr>
          <w:rFonts w:cs="CG Times"/>
          <w:i/>
          <w:iCs/>
          <w:lang w:val="en-AU"/>
        </w:rPr>
        <w:tab/>
        <w:t>headsman</w:t>
      </w:r>
      <w:r>
        <w:rPr>
          <w:rFonts w:cs="CG Times"/>
          <w:i/>
          <w:iCs/>
          <w:lang w:val="en-AU"/>
        </w:rPr>
        <w:tab/>
        <w:t>huntsman</w:t>
      </w:r>
      <w:r>
        <w:rPr>
          <w:rFonts w:cs="CG Times"/>
          <w:i/>
          <w:iCs/>
          <w:lang w:val="en-AU"/>
        </w:rPr>
        <w:tab/>
        <w:t>swordsman</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hanging="1238"/>
        <w:jc w:val="both"/>
        <w:rPr>
          <w:rFonts w:cs="CG Times"/>
          <w:i/>
          <w:iC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blackbird</w:t>
      </w:r>
      <w:r>
        <w:rPr>
          <w:rFonts w:cs="CG Times"/>
          <w:i/>
          <w:iCs/>
          <w:lang w:val="en-AU"/>
        </w:rPr>
        <w:tab/>
        <w:t>blacksmith</w:t>
      </w:r>
      <w:r>
        <w:rPr>
          <w:rFonts w:cs="CG Times"/>
          <w:i/>
          <w:iCs/>
          <w:lang w:val="en-AU"/>
        </w:rPr>
        <w:tab/>
        <w:t>blueprint</w:t>
      </w:r>
      <w:r>
        <w:rPr>
          <w:rFonts w:cs="CG Times"/>
          <w:i/>
          <w:iCs/>
          <w:lang w:val="en-AU"/>
        </w:rPr>
        <w:tab/>
        <w:t>busybody</w:t>
      </w:r>
      <w:r>
        <w:rPr>
          <w:rFonts w:cs="CG Times"/>
          <w:i/>
          <w:iCs/>
          <w:lang w:val="en-AU"/>
        </w:rPr>
        <w:tab/>
        <w:t>commonwealth</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1238"/>
        <w:jc w:val="both"/>
        <w:rPr>
          <w:rFonts w:cs="CG Times"/>
          <w:i/>
          <w:iCs/>
          <w:lang w:val="en-AU"/>
        </w:rPr>
      </w:pPr>
      <w:r>
        <w:rPr>
          <w:rFonts w:cs="CG Times"/>
          <w:i/>
          <w:iCs/>
          <w:lang w:val="en-AU"/>
        </w:rPr>
        <w:t>handyman</w:t>
      </w:r>
      <w:r>
        <w:rPr>
          <w:rFonts w:cs="CG Times"/>
          <w:i/>
          <w:iCs/>
          <w:lang w:val="en-AU"/>
        </w:rPr>
        <w:tab/>
        <w:t>hotbed</w:t>
      </w:r>
      <w:r>
        <w:rPr>
          <w:rFonts w:cs="CG Times"/>
          <w:i/>
          <w:iCs/>
          <w:lang w:val="en-AU"/>
        </w:rPr>
        <w:tab/>
        <w:t>hotline</w:t>
      </w:r>
      <w:r>
        <w:rPr>
          <w:rFonts w:cs="CG Times"/>
          <w:i/>
          <w:iCs/>
          <w:lang w:val="en-AU"/>
        </w:rPr>
        <w:tab/>
        <w:t>madman</w:t>
      </w:r>
      <w:r>
        <w:rPr>
          <w:rFonts w:cs="CG Times"/>
          <w:i/>
          <w:iCs/>
          <w:lang w:val="en-AU"/>
        </w:rPr>
        <w:tab/>
        <w:t>mainland</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756"/>
          <w:tab w:val="left" w:pos="7862"/>
        </w:tabs>
        <w:spacing w:line="480" w:lineRule="auto"/>
        <w:ind w:left="835" w:firstLine="403"/>
        <w:jc w:val="both"/>
        <w:rPr>
          <w:rFonts w:cs="CG Times"/>
          <w:lang w:val="en-AU"/>
        </w:rPr>
      </w:pPr>
      <w:r>
        <w:rPr>
          <w:rFonts w:cs="CG Times"/>
          <w:i/>
          <w:iCs/>
          <w:lang w:val="en-AU"/>
        </w:rPr>
        <w:t>shortbread</w:t>
      </w:r>
      <w:r>
        <w:rPr>
          <w:rFonts w:cs="CG Times"/>
          <w:i/>
          <w:iCs/>
          <w:lang w:val="en-AU"/>
        </w:rPr>
        <w:tab/>
        <w:t>sick-bed</w:t>
      </w:r>
      <w:r>
        <w:rPr>
          <w:rFonts w:cs="CG Times"/>
          <w:i/>
          <w:iCs/>
          <w:lang w:val="en-AU"/>
        </w:rPr>
        <w:tab/>
      </w:r>
      <w:proofErr w:type="spellStart"/>
      <w:r>
        <w:rPr>
          <w:rFonts w:cs="CG Times"/>
          <w:i/>
          <w:iCs/>
          <w:lang w:val="en-AU"/>
        </w:rPr>
        <w:t>smalltalk</w:t>
      </w:r>
      <w:proofErr w:type="spellEnd"/>
      <w:r>
        <w:rPr>
          <w:rFonts w:cs="CG Times"/>
          <w:i/>
          <w:iCs/>
          <w:lang w:val="en-AU"/>
        </w:rPr>
        <w:tab/>
        <w:t>tightrope</w:t>
      </w:r>
      <w:r>
        <w:rPr>
          <w:rFonts w:cs="CG Times"/>
          <w:i/>
          <w:iCs/>
          <w:lang w:val="en-AU"/>
        </w:rPr>
        <w:tab/>
        <w:t>wetnurse</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copycat</w:t>
      </w:r>
      <w:r>
        <w:rPr>
          <w:rFonts w:cs="CG Times"/>
          <w:i/>
          <w:iCs/>
          <w:lang w:val="en-AU"/>
        </w:rPr>
        <w:tab/>
      </w:r>
      <w:proofErr w:type="spellStart"/>
      <w:r>
        <w:rPr>
          <w:rFonts w:cs="CG Times"/>
          <w:i/>
          <w:iCs/>
          <w:lang w:val="en-AU"/>
        </w:rPr>
        <w:t>crybaby</w:t>
      </w:r>
      <w:proofErr w:type="spellEnd"/>
      <w:r>
        <w:rPr>
          <w:rFonts w:cs="CG Times"/>
          <w:i/>
          <w:iCs/>
          <w:lang w:val="en-AU"/>
        </w:rPr>
        <w:tab/>
        <w:t>driftwood</w:t>
      </w:r>
      <w:r>
        <w:rPr>
          <w:rFonts w:cs="CG Times"/>
          <w:i/>
          <w:iCs/>
          <w:lang w:val="en-AU"/>
        </w:rPr>
        <w:tab/>
        <w:t>glow-worm</w:t>
      </w:r>
      <w:r>
        <w:rPr>
          <w:rFonts w:cs="CG Times"/>
          <w:i/>
          <w:iCs/>
          <w:lang w:val="en-AU"/>
        </w:rPr>
        <w:tab/>
        <w:t>hangman</w:t>
      </w:r>
      <w:r>
        <w:rPr>
          <w:rFonts w:cs="CG Times"/>
          <w:i/>
          <w:iCs/>
          <w:lang w:val="en-AU"/>
        </w:rPr>
        <w:tab/>
        <w:t>hovercraft</w:t>
      </w:r>
      <w:r>
        <w:rPr>
          <w:rFonts w:cs="CG Times"/>
          <w:i/>
          <w:iCs/>
          <w:lang w:val="en-AU"/>
        </w:rPr>
        <w:tab/>
        <w:t>playboy</w:t>
      </w:r>
      <w:r>
        <w:rPr>
          <w:rFonts w:cs="CG Times"/>
          <w:i/>
          <w:iCs/>
          <w:lang w:val="en-AU"/>
        </w:rPr>
        <w:tab/>
      </w:r>
      <w:proofErr w:type="spellStart"/>
      <w:r>
        <w:rPr>
          <w:rFonts w:cs="CG Times"/>
          <w:i/>
          <w:iCs/>
          <w:lang w:val="en-AU"/>
        </w:rPr>
        <w:t>screechowl</w:t>
      </w:r>
      <w:proofErr w:type="spellEnd"/>
      <w:r>
        <w:rPr>
          <w:rFonts w:cs="CG Times"/>
          <w:i/>
          <w:iCs/>
          <w:lang w:val="en-AU"/>
        </w:rPr>
        <w:tab/>
        <w:t>search-party</w:t>
      </w:r>
      <w:r>
        <w:rPr>
          <w:rFonts w:cs="CG Times"/>
          <w:i/>
          <w:iCs/>
          <w:lang w:val="en-AU"/>
        </w:rPr>
        <w:tab/>
        <w:t>workman</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borehole</w:t>
      </w:r>
      <w:r>
        <w:rPr>
          <w:rFonts w:cs="CG Times"/>
          <w:i/>
          <w:iCs/>
          <w:lang w:val="en-AU"/>
        </w:rPr>
        <w:tab/>
        <w:t>call-girl</w:t>
      </w:r>
      <w:r>
        <w:rPr>
          <w:rFonts w:cs="CG Times"/>
          <w:i/>
          <w:iCs/>
          <w:lang w:val="en-AU"/>
        </w:rPr>
        <w:tab/>
        <w:t>mincemeat</w:t>
      </w:r>
      <w:r>
        <w:rPr>
          <w:rFonts w:cs="CG Times"/>
          <w:i/>
          <w:iCs/>
          <w:lang w:val="en-AU"/>
        </w:rPr>
        <w:tab/>
        <w:t>punchball</w:t>
      </w:r>
      <w:r>
        <w:rPr>
          <w:rFonts w:cs="CG Times"/>
          <w:i/>
          <w:iCs/>
          <w:lang w:val="en-AU"/>
        </w:rPr>
        <w:tab/>
        <w:t>push-button</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bakehouse</w:t>
      </w:r>
      <w:r>
        <w:rPr>
          <w:rFonts w:cs="CG Times"/>
          <w:i/>
          <w:iCs/>
          <w:lang w:val="en-AU"/>
        </w:rPr>
        <w:tab/>
        <w:t>blowtorch</w:t>
      </w:r>
      <w:r>
        <w:rPr>
          <w:rFonts w:cs="CG Times"/>
          <w:i/>
          <w:iCs/>
          <w:lang w:val="en-AU"/>
        </w:rPr>
        <w:tab/>
        <w:t>dance-hall</w:t>
      </w:r>
      <w:r>
        <w:rPr>
          <w:rFonts w:cs="CG Times"/>
          <w:i/>
          <w:iCs/>
          <w:lang w:val="en-AU"/>
        </w:rPr>
        <w:tab/>
        <w:t>driveway</w:t>
      </w:r>
      <w:r>
        <w:rPr>
          <w:rFonts w:cs="CG Times"/>
          <w:i/>
          <w:iCs/>
          <w:lang w:val="en-AU"/>
        </w:rPr>
        <w:tab/>
        <w:t xml:space="preserve">fry-pan </w:t>
      </w:r>
      <w:r>
        <w:rPr>
          <w:rFonts w:cs="CG Times"/>
          <w:i/>
          <w:iCs/>
          <w:lang w:val="en-AU"/>
        </w:rPr>
        <w:tab/>
        <w:t>grindstone</w:t>
      </w:r>
      <w:r>
        <w:rPr>
          <w:rFonts w:cs="CG Times"/>
          <w:i/>
          <w:iCs/>
          <w:lang w:val="en-AU"/>
        </w:rPr>
        <w:tab/>
        <w:t>payday</w:t>
      </w:r>
      <w:r>
        <w:rPr>
          <w:rFonts w:cs="CG Times"/>
          <w:i/>
          <w:iCs/>
          <w:lang w:val="en-AU"/>
        </w:rPr>
        <w:tab/>
        <w:t>plaything</w:t>
      </w:r>
      <w:r>
        <w:rPr>
          <w:rFonts w:cs="CG Times"/>
          <w:i/>
          <w:iCs/>
          <w:lang w:val="en-AU"/>
        </w:rPr>
        <w:tab/>
        <w:t>searchlight</w:t>
      </w:r>
      <w:r>
        <w:rPr>
          <w:rFonts w:cs="CG Times"/>
          <w:i/>
          <w:iCs/>
          <w:lang w:val="en-AU"/>
        </w:rPr>
        <w:tab/>
        <w:t>springboard</w:t>
      </w:r>
      <w:r>
        <w:rPr>
          <w:rFonts w:cs="CG Times"/>
          <w:i/>
          <w:iCs/>
          <w:lang w:val="en-AU"/>
        </w:rPr>
        <w:tab/>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swearword</w:t>
      </w:r>
      <w:r>
        <w:rPr>
          <w:rFonts w:cs="CG Times"/>
          <w:i/>
          <w:iCs/>
          <w:lang w:val="en-AU"/>
        </w:rPr>
        <w:tab/>
        <w:t xml:space="preserve">swimsuit </w:t>
      </w:r>
      <w:r>
        <w:rPr>
          <w:rFonts w:cs="CG Times"/>
          <w:i/>
          <w:iCs/>
          <w:lang w:val="en-AU"/>
        </w:rPr>
        <w:tab/>
        <w:t>washday</w:t>
      </w:r>
      <w:r>
        <w:rPr>
          <w:rFonts w:cs="CG Times"/>
          <w:i/>
          <w:iCs/>
          <w:lang w:val="en-AU"/>
        </w:rPr>
        <w:tab/>
        <w:t xml:space="preserve">washroom </w:t>
      </w:r>
      <w:r>
        <w:rPr>
          <w:rFonts w:cs="CG Times"/>
          <w:i/>
          <w:iCs/>
          <w:lang w:val="en-AU"/>
        </w:rPr>
        <w:tab/>
        <w:t>workbench</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chewing-gum</w:t>
      </w:r>
      <w:r>
        <w:rPr>
          <w:rFonts w:cs="CG Times"/>
          <w:i/>
          <w:iCs/>
          <w:lang w:val="en-AU"/>
        </w:rPr>
        <w:tab/>
        <w:t>drinking-water</w:t>
      </w:r>
      <w:r>
        <w:rPr>
          <w:rFonts w:cs="CG Times"/>
          <w:i/>
          <w:iCs/>
          <w:lang w:val="en-AU"/>
        </w:rPr>
        <w:tab/>
        <w:t>eating-apple</w:t>
      </w:r>
      <w:r>
        <w:rPr>
          <w:rFonts w:cs="CG Times"/>
          <w:i/>
          <w:iCs/>
          <w:lang w:val="en-AU"/>
        </w:rPr>
        <w:tab/>
        <w:t xml:space="preserve">frying-pan </w:t>
      </w:r>
      <w:r>
        <w:rPr>
          <w:rFonts w:cs="CG Times"/>
          <w:i/>
          <w:iCs/>
          <w:lang w:val="en-AU"/>
        </w:rPr>
        <w:tab/>
        <w:t>hiding-place</w:t>
      </w:r>
      <w:r>
        <w:rPr>
          <w:rFonts w:cs="CG Times"/>
          <w:i/>
          <w:iCs/>
          <w:lang w:val="en-AU"/>
        </w:rPr>
        <w:lastRenderedPageBreak/>
        <w:tab/>
        <w:t>living-room</w:t>
      </w:r>
      <w:r>
        <w:rPr>
          <w:rFonts w:cs="CG Times"/>
          <w:i/>
          <w:iCs/>
          <w:lang w:val="en-AU"/>
        </w:rPr>
        <w:tab/>
        <w:t>talking-point</w:t>
      </w:r>
      <w:r>
        <w:rPr>
          <w:rFonts w:cs="CG Times"/>
          <w:i/>
          <w:iCs/>
          <w:lang w:val="en-AU"/>
        </w:rPr>
        <w:tab/>
        <w:t>turning-point</w:t>
      </w:r>
      <w:r>
        <w:rPr>
          <w:rFonts w:cs="CG Times"/>
          <w:i/>
          <w:iCs/>
          <w:lang w:val="en-AU"/>
        </w:rPr>
        <w:tab/>
        <w:t>walking-stick</w:t>
      </w:r>
      <w:r>
        <w:rPr>
          <w:rFonts w:cs="CG Times"/>
          <w:i/>
          <w:iCs/>
          <w:lang w:val="en-AU"/>
        </w:rPr>
        <w:tab/>
        <w:t>whipping-boy</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i/>
          <w:iC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after-effect </w:t>
      </w:r>
      <w:r>
        <w:rPr>
          <w:rFonts w:cs="CG Times"/>
          <w:i/>
          <w:iCs/>
          <w:lang w:val="en-AU"/>
        </w:rPr>
        <w:tab/>
        <w:t>backwater</w:t>
      </w:r>
      <w:r>
        <w:rPr>
          <w:rFonts w:cs="CG Times"/>
          <w:i/>
          <w:iCs/>
          <w:lang w:val="en-AU"/>
        </w:rPr>
        <w:tab/>
      </w:r>
      <w:proofErr w:type="gramStart"/>
      <w:r>
        <w:rPr>
          <w:rFonts w:cs="CG Times"/>
          <w:i/>
          <w:iCs/>
          <w:lang w:val="en-AU"/>
        </w:rPr>
        <w:t xml:space="preserve">downside  </w:t>
      </w:r>
      <w:r>
        <w:rPr>
          <w:rFonts w:cs="CG Times"/>
          <w:i/>
          <w:iCs/>
          <w:lang w:val="en-AU"/>
        </w:rPr>
        <w:tab/>
      </w:r>
      <w:proofErr w:type="gramEnd"/>
      <w:r>
        <w:rPr>
          <w:rFonts w:cs="CG Times"/>
          <w:i/>
          <w:iCs/>
          <w:lang w:val="en-AU"/>
        </w:rPr>
        <w:t xml:space="preserve">in-joke  </w:t>
      </w:r>
      <w:r>
        <w:rPr>
          <w:rFonts w:cs="CG Times"/>
          <w:i/>
          <w:iCs/>
          <w:lang w:val="en-AU"/>
        </w:rPr>
        <w:tab/>
        <w:t>inroad</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off-chance</w:t>
      </w:r>
      <w:r>
        <w:rPr>
          <w:rFonts w:cs="CG Times"/>
          <w:i/>
          <w:iCs/>
          <w:lang w:val="en-AU"/>
        </w:rPr>
        <w:tab/>
      </w:r>
      <w:proofErr w:type="gramStart"/>
      <w:r>
        <w:rPr>
          <w:rFonts w:cs="CG Times"/>
          <w:i/>
          <w:iCs/>
          <w:lang w:val="en-AU"/>
        </w:rPr>
        <w:t xml:space="preserve">outbuilding  </w:t>
      </w:r>
      <w:r>
        <w:rPr>
          <w:rFonts w:cs="CG Times"/>
          <w:i/>
          <w:iCs/>
          <w:lang w:val="en-AU"/>
        </w:rPr>
        <w:tab/>
      </w:r>
      <w:proofErr w:type="gramEnd"/>
      <w:r>
        <w:rPr>
          <w:rFonts w:cs="CG Times"/>
          <w:i/>
          <w:iCs/>
          <w:lang w:val="en-AU"/>
        </w:rPr>
        <w:t>outpatient</w:t>
      </w:r>
      <w:r>
        <w:rPr>
          <w:rFonts w:cs="CG Times"/>
          <w:i/>
          <w:iCs/>
          <w:lang w:val="en-AU"/>
        </w:rPr>
        <w:tab/>
        <w:t>overcoat</w:t>
      </w:r>
      <w:r>
        <w:rPr>
          <w:rFonts w:cs="CG Times"/>
          <w:i/>
          <w:iCs/>
          <w:lang w:val="en-AU"/>
        </w:rPr>
        <w:tab/>
        <w:t>underdog</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six-pack   </w:t>
      </w:r>
      <w:r>
        <w:rPr>
          <w:rFonts w:cs="CG Times"/>
          <w:i/>
          <w:iCs/>
          <w:lang w:val="en-AU"/>
        </w:rPr>
        <w:tab/>
        <w:t>he-</w:t>
      </w:r>
      <w:proofErr w:type="gramStart"/>
      <w:r>
        <w:rPr>
          <w:rFonts w:cs="CG Times"/>
          <w:i/>
          <w:iCs/>
          <w:lang w:val="en-AU"/>
        </w:rPr>
        <w:t xml:space="preserve">man  </w:t>
      </w:r>
      <w:r>
        <w:rPr>
          <w:rFonts w:cs="CG Times"/>
          <w:i/>
          <w:iCs/>
          <w:lang w:val="en-AU"/>
        </w:rPr>
        <w:tab/>
      </w:r>
      <w:proofErr w:type="gramEnd"/>
      <w:r>
        <w:rPr>
          <w:rFonts w:cs="CG Times"/>
          <w:i/>
          <w:iCs/>
          <w:lang w:val="en-AU"/>
        </w:rPr>
        <w:t>she-wolf</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lazybones</w:t>
      </w:r>
      <w:r>
        <w:rPr>
          <w:rFonts w:cs="CG Times"/>
          <w:i/>
          <w:iCs/>
          <w:lang w:val="en-AU"/>
        </w:rPr>
        <w:tab/>
        <w:t>loudmouth</w:t>
      </w:r>
      <w:r>
        <w:rPr>
          <w:rFonts w:cs="CG Times"/>
          <w:i/>
          <w:iCs/>
          <w:lang w:val="en-AU"/>
        </w:rPr>
        <w:tab/>
        <w:t>paleface</w:t>
      </w:r>
      <w:r>
        <w:rPr>
          <w:rFonts w:cs="CG Times"/>
          <w:i/>
          <w:iCs/>
          <w:lang w:val="en-AU"/>
        </w:rPr>
        <w:tab/>
        <w:t>redhead</w:t>
      </w:r>
      <w:r>
        <w:rPr>
          <w:rFonts w:cs="CG Times"/>
          <w:i/>
          <w:iCs/>
          <w:lang w:val="en-AU"/>
        </w:rPr>
        <w:tab/>
        <w:t>redskin</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birdbrain</w:t>
      </w:r>
      <w:r>
        <w:rPr>
          <w:rFonts w:cs="CG Times"/>
          <w:i/>
          <w:iCs/>
          <w:lang w:val="en-AU"/>
        </w:rPr>
        <w:tab/>
        <w:t>butterfingers</w:t>
      </w:r>
      <w:r>
        <w:rPr>
          <w:rFonts w:cs="CG Times"/>
          <w:i/>
          <w:iCs/>
          <w:lang w:val="en-AU"/>
        </w:rPr>
        <w:tab/>
        <w:t>egghead</w:t>
      </w:r>
      <w:r>
        <w:rPr>
          <w:rFonts w:cs="CG Times"/>
          <w:i/>
          <w:iCs/>
          <w:lang w:val="en-AU"/>
        </w:rPr>
        <w:tab/>
        <w:t>skinhead</w:t>
      </w:r>
      <w:r>
        <w:rPr>
          <w:rFonts w:cs="CG Times"/>
          <w:i/>
          <w:iCs/>
          <w:lang w:val="en-AU"/>
        </w:rPr>
        <w:tab/>
        <w:t>suedehead</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i/>
          <w:iC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breakwater</w:t>
      </w:r>
      <w:r>
        <w:rPr>
          <w:rFonts w:cs="CG Times"/>
          <w:i/>
          <w:iCs/>
          <w:lang w:val="en-AU"/>
        </w:rPr>
        <w:tab/>
        <w:t>cut-throat</w:t>
      </w:r>
      <w:r>
        <w:rPr>
          <w:rFonts w:cs="CG Times"/>
          <w:i/>
          <w:iCs/>
          <w:lang w:val="en-AU"/>
        </w:rPr>
        <w:tab/>
        <w:t>dreadnought</w:t>
      </w:r>
      <w:r>
        <w:rPr>
          <w:rFonts w:cs="CG Times"/>
          <w:i/>
          <w:iCs/>
          <w:lang w:val="en-AU"/>
        </w:rPr>
        <w:tab/>
        <w:t>lickspittle</w:t>
      </w:r>
      <w:r>
        <w:rPr>
          <w:rFonts w:cs="CG Times"/>
          <w:i/>
          <w:iCs/>
          <w:lang w:val="en-AU"/>
        </w:rPr>
        <w:tab/>
        <w:t>lockjaw</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makeweight</w:t>
      </w:r>
      <w:r>
        <w:rPr>
          <w:rFonts w:cs="CG Times"/>
          <w:i/>
          <w:iCs/>
          <w:lang w:val="en-AU"/>
        </w:rPr>
        <w:tab/>
        <w:t>pickpocket</w:t>
      </w:r>
      <w:r>
        <w:rPr>
          <w:rFonts w:cs="CG Times"/>
          <w:i/>
          <w:iCs/>
          <w:lang w:val="en-AU"/>
        </w:rPr>
        <w:tab/>
        <w:t>scarecrow</w:t>
      </w:r>
      <w:r>
        <w:rPr>
          <w:rFonts w:cs="CG Times"/>
          <w:i/>
          <w:iCs/>
          <w:lang w:val="en-AU"/>
        </w:rPr>
        <w:tab/>
        <w:t>spoilsport</w:t>
      </w:r>
      <w:r>
        <w:rPr>
          <w:rFonts w:cs="CG Times"/>
          <w:i/>
          <w:iCs/>
          <w:lang w:val="en-AU"/>
        </w:rPr>
        <w:tab/>
        <w:t>turnkey</w:t>
      </w:r>
    </w:p>
    <w:p w:rsidR="003542B7" w:rsidRDefault="003F4E31">
      <w:pPr>
        <w:tabs>
          <w:tab w:val="left" w:pos="-792"/>
          <w:tab w:val="left" w:pos="-360"/>
          <w:tab w:val="left" w:pos="0"/>
          <w:tab w:val="left" w:pos="532"/>
          <w:tab w:val="right" w:pos="676"/>
          <w:tab w:val="left" w:pos="835"/>
          <w:tab w:val="left" w:pos="1238"/>
          <w:tab w:val="left" w:pos="2822"/>
          <w:tab w:val="left" w:pos="4147"/>
          <w:tab w:val="left" w:pos="5742"/>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16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bee-sting</w:t>
      </w:r>
      <w:r>
        <w:rPr>
          <w:rFonts w:cs="CG Times"/>
          <w:i/>
          <w:iCs/>
          <w:lang w:val="en-AU"/>
        </w:rPr>
        <w:tab/>
        <w:t xml:space="preserve">bus-stop </w:t>
      </w:r>
      <w:r>
        <w:rPr>
          <w:rFonts w:cs="CG Times"/>
          <w:i/>
          <w:iCs/>
          <w:lang w:val="en-AU"/>
        </w:rPr>
        <w:tab/>
        <w:t>cloudburst</w:t>
      </w:r>
      <w:r>
        <w:rPr>
          <w:rFonts w:cs="CG Times"/>
          <w:i/>
          <w:iCs/>
          <w:lang w:val="en-AU"/>
        </w:rPr>
        <w:tab/>
        <w:t>daybreak</w:t>
      </w:r>
      <w:r>
        <w:rPr>
          <w:rFonts w:cs="CG Times"/>
          <w:i/>
          <w:iCs/>
          <w:lang w:val="en-AU"/>
        </w:rPr>
        <w:tab/>
        <w:t>dogfight</w:t>
      </w:r>
      <w:r>
        <w:rPr>
          <w:rFonts w:cs="CG Times"/>
          <w:i/>
          <w:iCs/>
          <w:lang w:val="en-AU"/>
        </w:rPr>
        <w:tab/>
        <w:t>earthquake</w:t>
      </w:r>
      <w:r>
        <w:rPr>
          <w:rFonts w:cs="CG Times"/>
          <w:i/>
          <w:iCs/>
          <w:lang w:val="en-AU"/>
        </w:rPr>
        <w:tab/>
        <w:t xml:space="preserve">fleabite </w:t>
      </w:r>
      <w:r>
        <w:rPr>
          <w:rFonts w:cs="CG Times"/>
          <w:i/>
          <w:iCs/>
          <w:lang w:val="en-AU"/>
        </w:rPr>
        <w:tab/>
        <w:t>footstep</w:t>
      </w:r>
      <w:r>
        <w:rPr>
          <w:rFonts w:cs="CG Times"/>
          <w:i/>
          <w:iCs/>
          <w:lang w:val="en-AU"/>
        </w:rPr>
        <w:tab/>
        <w:t>frostbite</w:t>
      </w:r>
      <w:r>
        <w:rPr>
          <w:rFonts w:cs="CG Times"/>
          <w:i/>
          <w:iCs/>
          <w:lang w:val="en-AU"/>
        </w:rPr>
        <w:tab/>
        <w:t>headache</w:t>
      </w:r>
      <w:r>
        <w:rPr>
          <w:rFonts w:cs="CG Times"/>
          <w:i/>
          <w:iCs/>
          <w:lang w:val="en-AU"/>
        </w:rPr>
        <w:tab/>
        <w:t>heartbeat</w:t>
      </w:r>
      <w:r>
        <w:rPr>
          <w:rFonts w:cs="CG Times"/>
          <w:i/>
          <w:iCs/>
          <w:lang w:val="en-AU"/>
        </w:rPr>
        <w:tab/>
        <w:t>landslide</w:t>
      </w:r>
      <w:r>
        <w:rPr>
          <w:rFonts w:cs="CG Times"/>
          <w:i/>
          <w:iCs/>
          <w:lang w:val="en-AU"/>
        </w:rPr>
        <w:tab/>
        <w:t>nightfall</w:t>
      </w:r>
      <w:r>
        <w:rPr>
          <w:rFonts w:cs="CG Times"/>
          <w:i/>
          <w:iCs/>
          <w:lang w:val="en-AU"/>
        </w:rPr>
        <w:tab/>
        <w:t>nosebleed</w:t>
      </w:r>
      <w:r>
        <w:rPr>
          <w:rFonts w:cs="CG Times"/>
          <w:i/>
          <w:iCs/>
          <w:lang w:val="en-AU"/>
        </w:rPr>
        <w:tab/>
        <w:t>plane-crash</w:t>
      </w:r>
      <w:r>
        <w:rPr>
          <w:rFonts w:cs="CG Times"/>
          <w:i/>
          <w:iCs/>
          <w:lang w:val="en-AU"/>
        </w:rPr>
        <w:tab/>
        <w:t>rainfall</w:t>
      </w:r>
      <w:r>
        <w:rPr>
          <w:rFonts w:cs="CG Times"/>
          <w:i/>
          <w:iCs/>
          <w:lang w:val="en-AU"/>
        </w:rPr>
        <w:tab/>
        <w:t>snowdrift</w:t>
      </w:r>
      <w:r>
        <w:rPr>
          <w:rFonts w:cs="CG Times"/>
          <w:i/>
          <w:iCs/>
          <w:lang w:val="en-AU"/>
        </w:rPr>
        <w:tab/>
        <w:t>sunset</w:t>
      </w:r>
      <w:r>
        <w:rPr>
          <w:rFonts w:cs="CG Times"/>
          <w:i/>
          <w:iCs/>
          <w:lang w:val="en-AU"/>
        </w:rPr>
        <w:tab/>
        <w:t>sunshine</w:t>
      </w:r>
      <w:r>
        <w:rPr>
          <w:rFonts w:cs="CG Times"/>
          <w:i/>
          <w:iCs/>
          <w:lang w:val="en-AU"/>
        </w:rPr>
        <w:tab/>
        <w:t>waterfall</w:t>
      </w:r>
    </w:p>
    <w:p w:rsidR="003F4E31" w:rsidRDefault="003F4E31">
      <w:pPr>
        <w:tabs>
          <w:tab w:val="left" w:pos="-792"/>
          <w:tab w:val="left" w:pos="-360"/>
          <w:tab w:val="left" w:pos="0"/>
          <w:tab w:val="left" w:pos="532"/>
          <w:tab w:val="right" w:pos="676"/>
          <w:tab w:val="left" w:pos="835"/>
          <w:tab w:val="left" w:pos="1238"/>
          <w:tab w:val="left" w:pos="2822"/>
          <w:tab w:val="left" w:pos="4147"/>
          <w:tab w:val="left" w:pos="5742"/>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birth-control</w:t>
      </w:r>
      <w:r>
        <w:rPr>
          <w:rFonts w:cs="CG Times"/>
          <w:i/>
          <w:iCs/>
          <w:lang w:val="en-AU"/>
        </w:rPr>
        <w:tab/>
        <w:t>bloodshed</w:t>
      </w:r>
      <w:r>
        <w:rPr>
          <w:rFonts w:cs="CG Times"/>
          <w:i/>
          <w:iCs/>
          <w:lang w:val="en-AU"/>
        </w:rPr>
        <w:tab/>
        <w:t>car-park</w:t>
      </w:r>
      <w:r>
        <w:rPr>
          <w:rFonts w:cs="CG Times"/>
          <w:i/>
          <w:iCs/>
          <w:lang w:val="en-AU"/>
        </w:rPr>
        <w:tab/>
        <w:t>chimney-sweep</w:t>
      </w:r>
      <w:r>
        <w:rPr>
          <w:rFonts w:cs="CG Times"/>
          <w:i/>
          <w:iCs/>
          <w:lang w:val="en-AU"/>
        </w:rPr>
        <w:tab/>
        <w:t>dress-design</w:t>
      </w:r>
      <w:r>
        <w:rPr>
          <w:rFonts w:cs="CG Times"/>
          <w:i/>
          <w:iCs/>
          <w:lang w:val="en-AU"/>
        </w:rPr>
        <w:tab/>
        <w:t>haircut</w:t>
      </w:r>
      <w:r>
        <w:rPr>
          <w:rFonts w:cs="CG Times"/>
          <w:i/>
          <w:iCs/>
          <w:lang w:val="en-AU"/>
        </w:rPr>
        <w:tab/>
        <w:t>handshake</w:t>
      </w:r>
      <w:r>
        <w:rPr>
          <w:rFonts w:cs="CG Times"/>
          <w:i/>
          <w:iCs/>
          <w:lang w:val="en-AU"/>
        </w:rPr>
        <w:tab/>
        <w:t>life-guard</w:t>
      </w:r>
      <w:r>
        <w:rPr>
          <w:rFonts w:cs="CG Times"/>
          <w:i/>
          <w:iCs/>
          <w:lang w:val="en-AU"/>
        </w:rPr>
        <w:tab/>
        <w:t>self-control</w:t>
      </w:r>
      <w:r>
        <w:rPr>
          <w:rFonts w:cs="CG Times"/>
          <w:i/>
          <w:iCs/>
          <w:lang w:val="en-AU"/>
        </w:rPr>
        <w:tab/>
        <w:t>windbreak</w:t>
      </w:r>
    </w:p>
    <w:p w:rsidR="003F4E31" w:rsidRDefault="003F4E31">
      <w:pPr>
        <w:tabs>
          <w:tab w:val="left" w:pos="-792"/>
          <w:tab w:val="left" w:pos="-360"/>
          <w:tab w:val="left" w:pos="0"/>
          <w:tab w:val="left" w:pos="532"/>
          <w:tab w:val="right" w:pos="676"/>
          <w:tab w:val="left" w:pos="835"/>
          <w:tab w:val="left" w:pos="1238"/>
          <w:tab w:val="left" w:pos="2822"/>
          <w:tab w:val="left" w:pos="4147"/>
          <w:tab w:val="left" w:pos="5742"/>
          <w:tab w:val="left" w:pos="7574"/>
          <w:tab w:val="left" w:pos="9158"/>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boat-ride</w:t>
      </w:r>
      <w:r>
        <w:rPr>
          <w:rFonts w:cs="CG Times"/>
          <w:i/>
          <w:iCs/>
          <w:lang w:val="en-AU"/>
        </w:rPr>
        <w:tab/>
        <w:t>daydream</w:t>
      </w:r>
      <w:r>
        <w:rPr>
          <w:rFonts w:cs="CG Times"/>
          <w:i/>
          <w:iCs/>
          <w:lang w:val="en-AU"/>
        </w:rPr>
        <w:tab/>
        <w:t>field-work</w:t>
      </w:r>
      <w:r>
        <w:rPr>
          <w:rFonts w:cs="CG Times"/>
          <w:i/>
          <w:iCs/>
          <w:lang w:val="en-AU"/>
        </w:rPr>
        <w:tab/>
        <w:t>gunfight</w:t>
      </w:r>
      <w:r>
        <w:rPr>
          <w:rFonts w:cs="CG Times"/>
          <w:i/>
          <w:iCs/>
          <w:lang w:val="en-AU"/>
        </w:rPr>
        <w:tab/>
        <w:t>handstand</w:t>
      </w:r>
    </w:p>
    <w:p w:rsidR="003542B7" w:rsidRDefault="003F4E31">
      <w:pPr>
        <w:tabs>
          <w:tab w:val="left" w:pos="-792"/>
          <w:tab w:val="left" w:pos="-360"/>
          <w:tab w:val="left" w:pos="0"/>
          <w:tab w:val="left" w:pos="532"/>
          <w:tab w:val="right" w:pos="676"/>
          <w:tab w:val="left" w:pos="835"/>
          <w:tab w:val="left" w:pos="1238"/>
          <w:tab w:val="left" w:pos="2822"/>
          <w:tab w:val="left" w:pos="4147"/>
          <w:tab w:val="left" w:pos="5742"/>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homework</w:t>
      </w:r>
      <w:r>
        <w:rPr>
          <w:rFonts w:cs="CG Times"/>
          <w:i/>
          <w:iCs/>
          <w:lang w:val="en-AU"/>
        </w:rPr>
        <w:tab/>
        <w:t>moon-walk</w:t>
      </w:r>
      <w:r>
        <w:rPr>
          <w:rFonts w:cs="CG Times"/>
          <w:i/>
          <w:iCs/>
          <w:lang w:val="en-AU"/>
        </w:rPr>
        <w:tab/>
        <w:t>pub-crawl</w:t>
      </w:r>
      <w:r>
        <w:rPr>
          <w:rFonts w:cs="CG Times"/>
          <w:i/>
          <w:iCs/>
          <w:lang w:val="en-AU"/>
        </w:rPr>
        <w:tab/>
        <w:t>table-talk</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left="1238" w:hanging="1238"/>
        <w:jc w:val="both"/>
        <w:rPr>
          <w:rFonts w:cs="CG Times"/>
          <w:i/>
          <w:iCs/>
          <w:lang w:val="en-AU"/>
        </w:rPr>
      </w:pPr>
      <w:r>
        <w:rPr>
          <w:rFonts w:cs="CG Times"/>
          <w:lang w:val="en-AU"/>
        </w:rPr>
        <w:t>[</w:t>
      </w:r>
      <w:r w:rsidR="00DA1C0E">
        <w:rPr>
          <w:rFonts w:cs="CG Times"/>
          <w:lang w:val="en-AU"/>
        </w:rPr>
        <w:t>17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gamekeeper</w:t>
      </w:r>
      <w:r>
        <w:rPr>
          <w:rFonts w:cs="CG Times"/>
          <w:i/>
          <w:iCs/>
          <w:lang w:val="en-AU"/>
        </w:rPr>
        <w:tab/>
        <w:t>life-saver</w:t>
      </w:r>
      <w:r>
        <w:rPr>
          <w:rFonts w:cs="CG Times"/>
          <w:i/>
          <w:iCs/>
          <w:lang w:val="en-AU"/>
        </w:rPr>
        <w:tab/>
        <w:t>matchmaker</w:t>
      </w:r>
      <w:r>
        <w:rPr>
          <w:rFonts w:cs="CG Times"/>
          <w:i/>
          <w:iCs/>
          <w:lang w:val="en-AU"/>
        </w:rPr>
        <w:tab/>
        <w:t>radio-operator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rat-catcher</w:t>
      </w:r>
      <w:r>
        <w:rPr>
          <w:rFonts w:cs="CG Times"/>
          <w:i/>
          <w:iCs/>
          <w:lang w:val="en-AU"/>
        </w:rPr>
        <w:tab/>
        <w:t>stakeholder</w:t>
      </w:r>
      <w:r>
        <w:rPr>
          <w:rFonts w:cs="CG Times"/>
          <w:i/>
          <w:iCs/>
          <w:lang w:val="en-AU"/>
        </w:rPr>
        <w:tab/>
        <w:t>shoemaker</w:t>
      </w:r>
      <w:r>
        <w:rPr>
          <w:rFonts w:cs="CG Times"/>
          <w:i/>
          <w:iCs/>
          <w:lang w:val="en-AU"/>
        </w:rPr>
        <w:tab/>
        <w:t>songwriter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stage-manager</w:t>
      </w:r>
      <w:r>
        <w:rPr>
          <w:rFonts w:cs="CG Times"/>
          <w:i/>
          <w:iCs/>
          <w:lang w:val="en-AU"/>
        </w:rPr>
        <w:tab/>
        <w:t>whistleblower</w:t>
      </w:r>
      <w:r>
        <w:rPr>
          <w:rFonts w:cs="CG Times"/>
          <w:i/>
          <w:iCs/>
          <w:lang w:val="en-AU"/>
        </w:rPr>
        <w:tab/>
        <w:t>window-cleaner</w:t>
      </w:r>
      <w:r>
        <w:rPr>
          <w:rFonts w:cs="CG Times"/>
          <w:i/>
          <w:iCs/>
          <w:lang w:val="en-AU"/>
        </w:rPr>
        <w:tab/>
        <w:t>wrong-doer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clothes-drier</w:t>
      </w:r>
      <w:r>
        <w:rPr>
          <w:rFonts w:cs="CG Times"/>
          <w:i/>
          <w:iCs/>
          <w:lang w:val="en-AU"/>
        </w:rPr>
        <w:tab/>
        <w:t>dishwasher</w:t>
      </w:r>
      <w:r>
        <w:rPr>
          <w:rFonts w:cs="CG Times"/>
          <w:i/>
          <w:iCs/>
          <w:lang w:val="en-AU"/>
        </w:rPr>
        <w:tab/>
        <w:t>honey-eater</w:t>
      </w:r>
      <w:r>
        <w:rPr>
          <w:rFonts w:cs="CG Times"/>
          <w:i/>
          <w:iCs/>
          <w:lang w:val="en-AU"/>
        </w:rPr>
        <w:tab/>
        <w:t>lawn-mower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nutcracker</w:t>
      </w:r>
      <w:r>
        <w:rPr>
          <w:rFonts w:cs="CG Times"/>
          <w:i/>
          <w:iCs/>
          <w:lang w:val="en-AU"/>
        </w:rPr>
        <w:tab/>
        <w:t>oyster-catcher</w:t>
      </w:r>
      <w:r>
        <w:rPr>
          <w:rFonts w:cs="CG Times"/>
          <w:i/>
          <w:iCs/>
          <w:lang w:val="en-AU"/>
        </w:rPr>
        <w:tab/>
        <w:t>pen-holder</w:t>
      </w:r>
      <w:r>
        <w:rPr>
          <w:rFonts w:cs="CG Times"/>
          <w:i/>
          <w:iCs/>
          <w:lang w:val="en-AU"/>
        </w:rPr>
        <w:tab/>
        <w:t>place-holder</w:t>
      </w:r>
    </w:p>
    <w:p w:rsidR="003542B7"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record-player</w:t>
      </w:r>
      <w:r>
        <w:rPr>
          <w:rFonts w:cs="CG Times"/>
          <w:i/>
          <w:iCs/>
          <w:lang w:val="en-AU"/>
        </w:rPr>
        <w:tab/>
        <w:t>screwdriver</w:t>
      </w:r>
      <w:r>
        <w:rPr>
          <w:rFonts w:cs="CG Times"/>
          <w:i/>
          <w:iCs/>
          <w:lang w:val="en-AU"/>
        </w:rPr>
        <w:tab/>
        <w:t>shock-absorber</w:t>
      </w:r>
      <w:r>
        <w:rPr>
          <w:rFonts w:cs="CG Times"/>
          <w:i/>
          <w:iCs/>
          <w:lang w:val="en-AU"/>
        </w:rPr>
        <w:tab/>
        <w:t>tongue-twister</w:t>
      </w:r>
    </w:p>
    <w:p w:rsidR="003F4E31"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city-dweller</w:t>
      </w:r>
      <w:r>
        <w:rPr>
          <w:rFonts w:cs="CG Times"/>
          <w:i/>
          <w:iCs/>
          <w:lang w:val="en-AU"/>
        </w:rPr>
        <w:tab/>
        <w:t>factory-worker</w:t>
      </w:r>
      <w:r>
        <w:rPr>
          <w:rFonts w:cs="CG Times"/>
          <w:i/>
          <w:iCs/>
          <w:lang w:val="en-AU"/>
        </w:rPr>
        <w:tab/>
        <w:t>freedom-fighter</w:t>
      </w:r>
      <w:r>
        <w:rPr>
          <w:rFonts w:cs="CG Times"/>
          <w:i/>
          <w:iCs/>
          <w:lang w:val="en-AU"/>
        </w:rPr>
        <w:tab/>
        <w:t>gate-crasher</w:t>
      </w:r>
    </w:p>
    <w:p w:rsidR="003542B7" w:rsidRDefault="003F4E31">
      <w:pPr>
        <w:tabs>
          <w:tab w:val="left" w:pos="-792"/>
          <w:tab w:val="left" w:pos="-360"/>
          <w:tab w:val="left" w:pos="0"/>
          <w:tab w:val="left" w:pos="532"/>
          <w:tab w:val="right" w:pos="676"/>
          <w:tab w:val="left" w:pos="835"/>
          <w:tab w:val="left" w:pos="1238"/>
          <w:tab w:val="left" w:pos="3326"/>
          <w:tab w:val="left" w:pos="5414"/>
          <w:tab w:val="left" w:pos="7502"/>
        </w:tabs>
        <w:spacing w:line="480" w:lineRule="auto"/>
        <w:ind w:firstLine="532"/>
        <w:jc w:val="both"/>
        <w:rPr>
          <w:rFonts w:cs="CG Times"/>
          <w:lang w:val="en-AU"/>
        </w:rPr>
      </w:pPr>
      <w:r>
        <w:rPr>
          <w:rFonts w:cs="CG Times"/>
          <w:i/>
          <w:iCs/>
          <w:lang w:val="en-AU"/>
        </w:rPr>
        <w:lastRenderedPageBreak/>
        <w:tab/>
      </w:r>
      <w:r>
        <w:rPr>
          <w:rFonts w:cs="CG Times"/>
          <w:i/>
          <w:iCs/>
          <w:lang w:val="en-AU"/>
        </w:rPr>
        <w:tab/>
      </w:r>
      <w:r>
        <w:rPr>
          <w:rFonts w:cs="CG Times"/>
          <w:i/>
          <w:iCs/>
          <w:lang w:val="en-AU"/>
        </w:rPr>
        <w:tab/>
        <w:t>grasshopper</w:t>
      </w:r>
      <w:r>
        <w:rPr>
          <w:rFonts w:cs="CG Times"/>
          <w:i/>
          <w:iCs/>
          <w:lang w:val="en-AU"/>
        </w:rPr>
        <w:tab/>
        <w:t>house-breaker</w:t>
      </w:r>
      <w:r>
        <w:rPr>
          <w:rFonts w:cs="CG Times"/>
          <w:i/>
          <w:iCs/>
          <w:lang w:val="en-AU"/>
        </w:rPr>
        <w:tab/>
        <w:t>theatre-goer</w:t>
      </w:r>
      <w:r>
        <w:rPr>
          <w:rFonts w:cs="CG Times"/>
          <w:lang w:val="en-AU"/>
        </w:rPr>
        <w:tab/>
      </w:r>
      <w:r>
        <w:rPr>
          <w:rFonts w:cs="CG Times"/>
          <w:i/>
          <w:iCs/>
          <w:lang w:val="en-AU"/>
        </w:rPr>
        <w:t>town-crier</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i/>
          <w:iCs/>
          <w:lang w:val="en-AU"/>
        </w:rPr>
      </w:pPr>
      <w:r>
        <w:rPr>
          <w:rFonts w:cs="CG Times"/>
          <w:lang w:val="en-AU"/>
        </w:rPr>
        <w:t>[</w:t>
      </w:r>
      <w:r w:rsidR="00DA1C0E">
        <w:rPr>
          <w:rFonts w:cs="CG Times"/>
          <w:lang w:val="en-AU"/>
        </w:rPr>
        <w:t>18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book-keeping</w:t>
      </w:r>
      <w:r>
        <w:rPr>
          <w:rFonts w:cs="CG Times"/>
          <w:i/>
          <w:iCs/>
          <w:lang w:val="en-AU"/>
        </w:rPr>
        <w:tab/>
        <w:t>brainwashing</w:t>
      </w:r>
      <w:r>
        <w:rPr>
          <w:rFonts w:cs="CG Times"/>
          <w:i/>
          <w:iCs/>
          <w:lang w:val="en-AU"/>
        </w:rPr>
        <w:tab/>
        <w:t>dressmaking</w:t>
      </w:r>
      <w:r>
        <w:rPr>
          <w:rFonts w:cs="CG Times"/>
          <w:i/>
          <w:iCs/>
          <w:lang w:val="en-AU"/>
        </w:rPr>
        <w:tab/>
        <w:t>fox-hunting</w:t>
      </w:r>
      <w:r>
        <w:rPr>
          <w:rFonts w:cs="CG Times"/>
          <w:i/>
          <w:iCs/>
          <w:lang w:val="en-AU"/>
        </w:rPr>
        <w:tab/>
        <w:t>housekeeping</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letter-writing</w:t>
      </w:r>
      <w:r>
        <w:rPr>
          <w:rFonts w:cs="CG Times"/>
          <w:i/>
          <w:iCs/>
          <w:lang w:val="en-AU"/>
        </w:rPr>
        <w:tab/>
        <w:t>peace-offering</w:t>
      </w:r>
      <w:r>
        <w:rPr>
          <w:rFonts w:cs="CG Times"/>
          <w:i/>
          <w:iCs/>
          <w:lang w:val="en-AU"/>
        </w:rPr>
        <w:tab/>
        <w:t>shadow-boxing</w:t>
      </w:r>
      <w:r>
        <w:rPr>
          <w:rFonts w:cs="CG Times"/>
          <w:i/>
          <w:iCs/>
          <w:lang w:val="en-AU"/>
        </w:rPr>
        <w:tab/>
        <w:t>sightseeing</w:t>
      </w:r>
      <w:r>
        <w:rPr>
          <w:rFonts w:cs="CG Times"/>
          <w:i/>
          <w:iCs/>
          <w:lang w:val="en-AU"/>
        </w:rPr>
        <w:tab/>
        <w:t>town-planning</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churchgoing</w:t>
      </w:r>
      <w:r>
        <w:rPr>
          <w:rFonts w:cs="CG Times"/>
          <w:i/>
          <w:iCs/>
          <w:lang w:val="en-AU"/>
        </w:rPr>
        <w:tab/>
        <w:t>handwriting</w:t>
      </w:r>
      <w:r>
        <w:rPr>
          <w:rFonts w:cs="CG Times"/>
          <w:i/>
          <w:iCs/>
          <w:lang w:val="en-AU"/>
        </w:rPr>
        <w:tab/>
        <w:t>night-flying</w:t>
      </w:r>
      <w:r>
        <w:rPr>
          <w:rFonts w:cs="CG Times"/>
          <w:i/>
          <w:iCs/>
          <w:lang w:val="en-AU"/>
        </w:rPr>
        <w:tab/>
        <w:t>shop-lifting</w:t>
      </w:r>
      <w:r>
        <w:rPr>
          <w:rFonts w:cs="CG Times"/>
          <w:i/>
          <w:iCs/>
          <w:lang w:val="en-AU"/>
        </w:rPr>
        <w:tab/>
        <w:t>sky-writing</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sleepwalking</w:t>
      </w:r>
      <w:r>
        <w:rPr>
          <w:rFonts w:cs="CG Times"/>
          <w:i/>
          <w:iCs/>
          <w:lang w:val="en-AU"/>
        </w:rPr>
        <w:tab/>
        <w:t>spring-cleaning</w:t>
      </w:r>
      <w:r>
        <w:rPr>
          <w:rFonts w:cs="CG Times"/>
          <w:i/>
          <w:iCs/>
          <w:lang w:val="en-AU"/>
        </w:rPr>
        <w:tab/>
        <w:t>star-gazing</w:t>
      </w:r>
      <w:r>
        <w:rPr>
          <w:rFonts w:cs="CG Times"/>
          <w:i/>
          <w:iCs/>
          <w:lang w:val="en-AU"/>
        </w:rPr>
        <w:tab/>
        <w:t>sun-bathing</w:t>
      </w:r>
      <w:r>
        <w:rPr>
          <w:rFonts w:cs="CG Times"/>
          <w:i/>
          <w:iCs/>
          <w:lang w:val="en-AU"/>
        </w:rPr>
        <w:tab/>
        <w:t>window-shopping</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lang w:val="en-AU"/>
        </w:rPr>
      </w:pPr>
      <w:r>
        <w:rPr>
          <w:rFonts w:cs="CG Times"/>
          <w:lang w:val="en-AU"/>
        </w:rPr>
        <w:t>[</w:t>
      </w:r>
      <w:r w:rsidR="00DA1C0E">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book-</w:t>
      </w:r>
      <w:proofErr w:type="gramStart"/>
      <w:r>
        <w:rPr>
          <w:rFonts w:cs="CG Times"/>
          <w:i/>
          <w:iCs/>
          <w:lang w:val="en-AU"/>
        </w:rPr>
        <w:t>production</w:t>
      </w:r>
      <w:r>
        <w:rPr>
          <w:rFonts w:cs="CG Times"/>
          <w:lang w:val="en-AU"/>
        </w:rPr>
        <w:t xml:space="preserve">  </w:t>
      </w:r>
      <w:r>
        <w:rPr>
          <w:rFonts w:cs="CG Times"/>
          <w:i/>
          <w:iCs/>
          <w:lang w:val="en-AU"/>
        </w:rPr>
        <w:t>car</w:t>
      </w:r>
      <w:proofErr w:type="gramEnd"/>
      <w:r>
        <w:rPr>
          <w:rFonts w:cs="CG Times"/>
          <w:i/>
          <w:iCs/>
          <w:lang w:val="en-AU"/>
        </w:rPr>
        <w:t>-maintenance  heart-failure  self-denial word-formation</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i/>
          <w:iCs/>
          <w:lang w:val="en-AU"/>
        </w:rPr>
      </w:pPr>
      <w:r>
        <w:rPr>
          <w:rFonts w:cs="CG Times"/>
          <w:lang w:val="en-AU"/>
        </w:rPr>
        <w:t>[</w:t>
      </w:r>
      <w:r w:rsidR="00DA1C0E">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breakthrough</w:t>
      </w:r>
      <w:r>
        <w:rPr>
          <w:rFonts w:cs="CG Times"/>
          <w:i/>
          <w:iCs/>
          <w:lang w:val="en-AU"/>
        </w:rPr>
        <w:tab/>
        <w:t>drop-out</w:t>
      </w:r>
      <w:r>
        <w:rPr>
          <w:rFonts w:cs="CG Times"/>
          <w:i/>
          <w:iCs/>
          <w:lang w:val="en-AU"/>
        </w:rPr>
        <w:tab/>
        <w:t>hang-up</w:t>
      </w:r>
      <w:r>
        <w:rPr>
          <w:rFonts w:cs="CG Times"/>
          <w:i/>
          <w:iCs/>
          <w:lang w:val="en-AU"/>
        </w:rPr>
        <w:tab/>
        <w:t>lean-to</w:t>
      </w:r>
      <w:r>
        <w:rPr>
          <w:rFonts w:cs="CG Times"/>
          <w:i/>
          <w:iCs/>
          <w:lang w:val="en-AU"/>
        </w:rPr>
        <w:tab/>
        <w:t>look-out</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phone-in</w:t>
      </w:r>
      <w:r>
        <w:rPr>
          <w:rFonts w:cs="CG Times"/>
          <w:i/>
          <w:iCs/>
          <w:lang w:val="en-AU"/>
        </w:rPr>
        <w:tab/>
        <w:t>pullover</w:t>
      </w:r>
      <w:r>
        <w:rPr>
          <w:rFonts w:cs="CG Times"/>
          <w:i/>
          <w:iCs/>
          <w:lang w:val="en-AU"/>
        </w:rPr>
        <w:tab/>
        <w:t>run-up</w:t>
      </w:r>
      <w:r>
        <w:rPr>
          <w:rFonts w:cs="CG Times"/>
          <w:i/>
          <w:iCs/>
          <w:lang w:val="en-AU"/>
        </w:rPr>
        <w:tab/>
        <w:t>runabout</w:t>
      </w:r>
      <w:r>
        <w:rPr>
          <w:rFonts w:cs="CG Times"/>
          <w:i/>
          <w:iCs/>
          <w:lang w:val="en-AU"/>
        </w:rPr>
        <w:tab/>
        <w:t>runaway</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show-off</w:t>
      </w:r>
      <w:r>
        <w:rPr>
          <w:rFonts w:cs="CG Times"/>
          <w:i/>
          <w:iCs/>
          <w:lang w:val="en-AU"/>
        </w:rPr>
        <w:tab/>
        <w:t>sit-in</w:t>
      </w:r>
      <w:r>
        <w:rPr>
          <w:rFonts w:cs="CG Times"/>
          <w:i/>
          <w:iCs/>
          <w:lang w:val="en-AU"/>
        </w:rPr>
        <w:tab/>
        <w:t>stand-off</w:t>
      </w:r>
      <w:r>
        <w:rPr>
          <w:rFonts w:cs="CG Times"/>
          <w:i/>
          <w:iCs/>
          <w:lang w:val="en-AU"/>
        </w:rPr>
        <w:tab/>
        <w:t>take-off</w:t>
      </w:r>
      <w:r>
        <w:rPr>
          <w:rFonts w:cs="CG Times"/>
          <w:i/>
          <w:iCs/>
          <w:lang w:val="en-AU"/>
        </w:rPr>
        <w:tab/>
        <w:t>take-away</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i/>
          <w:iCs/>
          <w:lang w:val="en-AU"/>
        </w:rPr>
      </w:pPr>
      <w:r>
        <w:rPr>
          <w:rFonts w:cs="CG Times"/>
          <w:lang w:val="en-AU"/>
        </w:rPr>
        <w:t>[</w:t>
      </w:r>
      <w:r w:rsidR="00DA1C0E">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downturn</w:t>
      </w:r>
      <w:r>
        <w:rPr>
          <w:rFonts w:cs="CG Times"/>
          <w:i/>
          <w:iCs/>
          <w:lang w:val="en-AU"/>
        </w:rPr>
        <w:tab/>
        <w:t>intake</w:t>
      </w:r>
      <w:r>
        <w:rPr>
          <w:rFonts w:cs="CG Times"/>
          <w:i/>
          <w:iCs/>
          <w:lang w:val="en-AU"/>
        </w:rPr>
        <w:tab/>
        <w:t>offshoot</w:t>
      </w:r>
      <w:r>
        <w:rPr>
          <w:rFonts w:cs="CG Times"/>
          <w:i/>
          <w:iCs/>
          <w:lang w:val="en-AU"/>
        </w:rPr>
        <w:tab/>
        <w:t>offspring</w:t>
      </w:r>
      <w:r>
        <w:rPr>
          <w:rFonts w:cs="CG Times"/>
          <w:i/>
          <w:iCs/>
          <w:lang w:val="en-AU"/>
        </w:rPr>
        <w:tab/>
        <w:t>onset</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outlook</w:t>
      </w:r>
      <w:r>
        <w:rPr>
          <w:rFonts w:cs="CG Times"/>
          <w:i/>
          <w:iCs/>
          <w:lang w:val="en-AU"/>
        </w:rPr>
        <w:tab/>
        <w:t>overflow</w:t>
      </w:r>
      <w:r>
        <w:rPr>
          <w:rFonts w:cs="CG Times"/>
          <w:i/>
          <w:iCs/>
          <w:lang w:val="en-AU"/>
        </w:rPr>
        <w:tab/>
        <w:t>overkill</w:t>
      </w:r>
      <w:r>
        <w:rPr>
          <w:rFonts w:cs="CG Times"/>
          <w:i/>
          <w:iCs/>
          <w:lang w:val="en-AU"/>
        </w:rPr>
        <w:tab/>
        <w:t>underlay</w:t>
      </w:r>
      <w:r>
        <w:rPr>
          <w:rFonts w:cs="CG Times"/>
          <w:i/>
          <w:iCs/>
          <w:lang w:val="en-AU"/>
        </w:rPr>
        <w:tab/>
        <w:t>upkeep</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lang w:val="en-AU"/>
        </w:rPr>
      </w:pPr>
      <w:r>
        <w:rPr>
          <w:rFonts w:cs="CG Times"/>
          <w:lang w:val="en-AU"/>
        </w:rPr>
        <w:t>[</w:t>
      </w:r>
      <w:r w:rsidR="00DA1C0E">
        <w:rPr>
          <w:rFonts w:cs="CG Times"/>
          <w:lang w:val="en-AU"/>
        </w:rPr>
        <w:t>22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diner-out</w:t>
      </w:r>
      <w:r>
        <w:rPr>
          <w:rFonts w:cs="CG Times"/>
          <w:i/>
          <w:iCs/>
          <w:lang w:val="en-AU"/>
        </w:rPr>
        <w:tab/>
        <w:t>hanger-on</w:t>
      </w:r>
      <w:r>
        <w:rPr>
          <w:rFonts w:cs="CG Times"/>
          <w:i/>
          <w:iCs/>
          <w:lang w:val="en-AU"/>
        </w:rPr>
        <w:tab/>
        <w:t>looker-on</w:t>
      </w:r>
      <w:r>
        <w:rPr>
          <w:rFonts w:cs="CG Times"/>
          <w:i/>
          <w:iCs/>
          <w:lang w:val="en-AU"/>
        </w:rPr>
        <w:tab/>
        <w:t>passer-by</w:t>
      </w:r>
      <w:r>
        <w:rPr>
          <w:rFonts w:cs="CG Times"/>
          <w:i/>
          <w:iCs/>
          <w:lang w:val="en-AU"/>
        </w:rPr>
        <w:tab/>
        <w:t>runner-up</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bystander</w:t>
      </w:r>
      <w:r>
        <w:rPr>
          <w:rFonts w:cs="CG Times"/>
          <w:i/>
          <w:iCs/>
          <w:lang w:val="en-AU"/>
        </w:rPr>
        <w:tab/>
        <w:t>onlooker</w:t>
      </w:r>
      <w:r>
        <w:rPr>
          <w:rFonts w:cs="CG Times"/>
          <w:i/>
          <w:iCs/>
          <w:lang w:val="en-AU"/>
        </w:rPr>
        <w:tab/>
        <w:t>outrider</w:t>
      </w:r>
    </w:p>
    <w:p w:rsidR="003F4E31"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1238"/>
        <w:jc w:val="both"/>
        <w:rPr>
          <w:rFonts w:cs="CG Times"/>
          <w:lang w:val="en-AU"/>
        </w:rPr>
      </w:pPr>
      <w:r>
        <w:rPr>
          <w:rFonts w:cs="CG Times"/>
          <w:lang w:val="en-AU"/>
        </w:rPr>
        <w:t>[</w:t>
      </w:r>
      <w:r w:rsidR="00DA1C0E">
        <w:rPr>
          <w:rFonts w:cs="CG Times"/>
          <w:lang w:val="en-AU"/>
        </w:rPr>
        <w:t>23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dressing-down</w:t>
      </w:r>
      <w:r>
        <w:rPr>
          <w:rFonts w:cs="CG Times"/>
          <w:i/>
          <w:iCs/>
          <w:lang w:val="en-AU"/>
        </w:rPr>
        <w:tab/>
        <w:t>going-over</w:t>
      </w:r>
      <w:r>
        <w:rPr>
          <w:rFonts w:cs="CG Times"/>
          <w:i/>
          <w:iCs/>
          <w:lang w:val="en-AU"/>
        </w:rPr>
        <w:tab/>
        <w:t>summing-up</w:t>
      </w:r>
      <w:r>
        <w:rPr>
          <w:rFonts w:cs="CG Times"/>
          <w:i/>
          <w:iCs/>
          <w:lang w:val="en-AU"/>
        </w:rPr>
        <w:tab/>
        <w:t>talking-to</w:t>
      </w:r>
      <w:r>
        <w:rPr>
          <w:rFonts w:cs="CG Times"/>
          <w:i/>
          <w:iCs/>
          <w:lang w:val="en-AU"/>
        </w:rPr>
        <w:tab/>
        <w:t>washing-up</w:t>
      </w:r>
    </w:p>
    <w:p w:rsidR="003542B7" w:rsidRDefault="003F4E31">
      <w:pPr>
        <w:tabs>
          <w:tab w:val="left" w:pos="-792"/>
          <w:tab w:val="left" w:pos="-360"/>
          <w:tab w:val="left" w:pos="0"/>
          <w:tab w:val="left" w:pos="532"/>
          <w:tab w:val="right" w:pos="676"/>
          <w:tab w:val="left" w:pos="835"/>
          <w:tab w:val="left" w:pos="1238"/>
          <w:tab w:val="left" w:pos="2822"/>
          <w:tab w:val="left" w:pos="4492"/>
          <w:tab w:val="left" w:pos="6087"/>
          <w:tab w:val="left" w:pos="745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infighting</w:t>
      </w:r>
      <w:r>
        <w:rPr>
          <w:rFonts w:cs="CG Times"/>
          <w:i/>
          <w:iCs/>
          <w:lang w:val="en-AU"/>
        </w:rPr>
        <w:tab/>
        <w:t>outpouring</w:t>
      </w:r>
      <w:r>
        <w:rPr>
          <w:rFonts w:cs="CG Times"/>
          <w:i/>
          <w:iCs/>
          <w:lang w:val="en-AU"/>
        </w:rPr>
        <w:tab/>
        <w:t>upbringing</w:t>
      </w:r>
      <w:r>
        <w:rPr>
          <w:rFonts w:cs="CG Times"/>
          <w:i/>
          <w:iCs/>
          <w:lang w:val="en-AU"/>
        </w:rPr>
        <w:tab/>
        <w:t>uprising</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jc w:val="both"/>
        <w:rPr>
          <w:rFonts w:cs="CG Times"/>
          <w:i/>
          <w:iCs/>
          <w:lang w:val="en-AU"/>
        </w:rPr>
      </w:pPr>
      <w:r>
        <w:rPr>
          <w:rFonts w:cs="CG Times"/>
          <w:lang w:val="en-AU"/>
        </w:rPr>
        <w:t>[</w:t>
      </w:r>
      <w:r w:rsidR="00DA1C0E">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best-seller</w:t>
      </w:r>
      <w:r>
        <w:rPr>
          <w:rFonts w:cs="CG Times"/>
          <w:i/>
          <w:iCs/>
          <w:lang w:val="en-AU"/>
        </w:rPr>
        <w:tab/>
        <w:t>free-thinker</w:t>
      </w:r>
      <w:r>
        <w:rPr>
          <w:rFonts w:cs="CG Times"/>
          <w:i/>
          <w:iCs/>
          <w:lang w:val="en-AU"/>
        </w:rPr>
        <w:tab/>
        <w:t>high-flier</w:t>
      </w:r>
      <w:r>
        <w:rPr>
          <w:rFonts w:cs="CG Times"/>
          <w:i/>
          <w:iCs/>
          <w:lang w:val="en-AU"/>
        </w:rPr>
        <w:tab/>
        <w:t>loud-speaker</w:t>
      </w:r>
      <w:r>
        <w:rPr>
          <w:rFonts w:cs="CG Times"/>
          <w:i/>
          <w:iCs/>
          <w:lang w:val="en-AU"/>
        </w:rPr>
        <w:tab/>
        <w:t>new-comer</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sharp-shooter</w:t>
      </w:r>
      <w:r>
        <w:rPr>
          <w:rFonts w:cs="CG Times"/>
          <w:i/>
          <w:iCs/>
          <w:lang w:val="en-AU"/>
        </w:rPr>
        <w:tab/>
        <w:t>shortcoming</w:t>
      </w:r>
      <w:r>
        <w:rPr>
          <w:rFonts w:cs="CG Times"/>
          <w:i/>
          <w:iCs/>
          <w:lang w:val="en-AU"/>
        </w:rPr>
        <w:tab/>
        <w:t>shortfall</w:t>
      </w:r>
      <w:r>
        <w:rPr>
          <w:rFonts w:cs="CG Times"/>
          <w:i/>
          <w:iCs/>
          <w:lang w:val="en-AU"/>
        </w:rPr>
        <w:tab/>
        <w:t>well-being</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colour-fast</w:t>
      </w:r>
      <w:r>
        <w:rPr>
          <w:rFonts w:cs="CG Times"/>
          <w:i/>
          <w:iCs/>
          <w:lang w:val="en-AU"/>
        </w:rPr>
        <w:tab/>
        <w:t>foot-loose</w:t>
      </w:r>
      <w:r>
        <w:rPr>
          <w:rFonts w:cs="CG Times"/>
          <w:i/>
          <w:iCs/>
          <w:lang w:val="en-AU"/>
        </w:rPr>
        <w:tab/>
        <w:t>headstrong</w:t>
      </w:r>
      <w:r>
        <w:rPr>
          <w:rFonts w:cs="CG Times"/>
          <w:i/>
          <w:iCs/>
          <w:lang w:val="en-AU"/>
        </w:rPr>
        <w:tab/>
        <w:t>threadbare</w:t>
      </w:r>
      <w:r>
        <w:rPr>
          <w:rFonts w:cs="CG Times"/>
          <w:i/>
          <w:iCs/>
          <w:lang w:val="en-AU"/>
        </w:rPr>
        <w:tab/>
        <w:t>top-heavy</w:t>
      </w:r>
      <w:r>
        <w:rPr>
          <w:rFonts w:cs="CG Times"/>
          <w:i/>
          <w:iCs/>
          <w:lang w:val="en-AU"/>
        </w:rPr>
        <w:tab/>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i/>
          <w:iCs/>
          <w:lang w:val="en-AU"/>
        </w:rPr>
      </w:pPr>
      <w:r>
        <w:rPr>
          <w:rFonts w:cs="CG Times"/>
          <w:lang w:val="en-AU"/>
        </w:rPr>
        <w:t>[</w:t>
      </w:r>
      <w:r w:rsidR="00DA1C0E">
        <w:rPr>
          <w:rFonts w:cs="CG Times"/>
          <w:lang w:val="en-AU"/>
        </w:rPr>
        <w:t>26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bone-dry</w:t>
      </w:r>
      <w:r>
        <w:rPr>
          <w:rFonts w:cs="CG Times"/>
          <w:i/>
          <w:iCs/>
          <w:lang w:val="en-AU"/>
        </w:rPr>
        <w:tab/>
        <w:t>crystal-clear</w:t>
      </w:r>
      <w:r>
        <w:rPr>
          <w:rFonts w:cs="CG Times"/>
          <w:i/>
          <w:iCs/>
          <w:lang w:val="en-AU"/>
        </w:rPr>
        <w:tab/>
        <w:t>dirt-cheap</w:t>
      </w:r>
      <w:r>
        <w:rPr>
          <w:rFonts w:cs="CG Times"/>
          <w:i/>
          <w:iCs/>
          <w:lang w:val="en-AU"/>
        </w:rPr>
        <w:tab/>
        <w:t>dog-tired</w:t>
      </w:r>
      <w:r>
        <w:rPr>
          <w:rFonts w:cs="CG Times"/>
          <w:i/>
          <w:iCs/>
          <w:lang w:val="en-AU"/>
        </w:rPr>
        <w:tab/>
        <w:t>feather-light</w:t>
      </w:r>
    </w:p>
    <w:p w:rsidR="003F4E31"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ice-cold</w:t>
      </w:r>
      <w:r>
        <w:rPr>
          <w:rFonts w:cs="CG Times"/>
          <w:i/>
          <w:iCs/>
          <w:lang w:val="en-AU"/>
        </w:rPr>
        <w:tab/>
        <w:t>paper-thin</w:t>
      </w:r>
      <w:r>
        <w:rPr>
          <w:rFonts w:cs="CG Times"/>
          <w:i/>
          <w:iCs/>
          <w:lang w:val="en-AU"/>
        </w:rPr>
        <w:tab/>
        <w:t>razor-sharp</w:t>
      </w:r>
      <w:r>
        <w:rPr>
          <w:rFonts w:cs="CG Times"/>
          <w:i/>
          <w:iCs/>
          <w:lang w:val="en-AU"/>
        </w:rPr>
        <w:tab/>
        <w:t>rock-hard</w:t>
      </w:r>
      <w:r>
        <w:rPr>
          <w:rFonts w:cs="CG Times"/>
          <w:i/>
          <w:iCs/>
          <w:lang w:val="en-AU"/>
        </w:rPr>
        <w:tab/>
        <w:t>stone-deaf</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bottle-green</w:t>
      </w:r>
      <w:r>
        <w:rPr>
          <w:rFonts w:cs="CG Times"/>
          <w:i/>
          <w:iCs/>
          <w:lang w:val="en-AU"/>
        </w:rPr>
        <w:tab/>
        <w:t>brick-red</w:t>
      </w:r>
      <w:r>
        <w:rPr>
          <w:rFonts w:cs="CG Times"/>
          <w:i/>
          <w:iCs/>
          <w:lang w:val="en-AU"/>
        </w:rPr>
        <w:tab/>
        <w:t>jet-black</w:t>
      </w:r>
      <w:r>
        <w:rPr>
          <w:rFonts w:cs="CG Times"/>
          <w:i/>
          <w:iCs/>
          <w:lang w:val="en-AU"/>
        </w:rPr>
        <w:tab/>
        <w:t>snow-white</w:t>
      </w:r>
      <w:r>
        <w:rPr>
          <w:rFonts w:cs="CG Times"/>
          <w:i/>
          <w:iCs/>
          <w:lang w:val="en-AU"/>
        </w:rPr>
        <w:tab/>
        <w:t>steel-blue</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ankle-deep</w:t>
      </w:r>
      <w:r>
        <w:rPr>
          <w:rFonts w:cs="CG Times"/>
          <w:i/>
          <w:iCs/>
          <w:lang w:val="en-AU"/>
        </w:rPr>
        <w:tab/>
        <w:t>shoulder-high</w:t>
      </w:r>
      <w:r>
        <w:rPr>
          <w:rFonts w:cs="CG Times"/>
          <w:i/>
          <w:iCs/>
          <w:lang w:val="en-AU"/>
        </w:rPr>
        <w:tab/>
        <w:t>skin-deep</w:t>
      </w:r>
      <w:r>
        <w:rPr>
          <w:rFonts w:cs="CG Times"/>
          <w:i/>
          <w:iCs/>
          <w:lang w:val="en-AU"/>
        </w:rPr>
        <w:tab/>
        <w:t>state-wide</w:t>
      </w:r>
      <w:r>
        <w:rPr>
          <w:rFonts w:cs="CG Times"/>
          <w:i/>
          <w:iCs/>
          <w:lang w:val="en-AU"/>
        </w:rPr>
        <w:tab/>
        <w:t>week-long</w:t>
      </w:r>
    </w:p>
    <w:p w:rsidR="003F4E31" w:rsidRDefault="003F4E31">
      <w:pPr>
        <w:tabs>
          <w:tab w:val="left" w:pos="-792"/>
          <w:tab w:val="left" w:pos="-360"/>
          <w:tab w:val="left" w:pos="0"/>
          <w:tab w:val="left" w:pos="532"/>
          <w:tab w:val="right" w:pos="676"/>
          <w:tab w:val="left" w:pos="835"/>
          <w:tab w:val="left" w:pos="1238"/>
          <w:tab w:val="left" w:pos="3018"/>
          <w:tab w:val="left" w:pos="4639"/>
          <w:tab w:val="left" w:pos="6135"/>
          <w:tab w:val="left" w:pos="7574"/>
          <w:tab w:val="left" w:pos="9158"/>
        </w:tabs>
        <w:spacing w:line="480" w:lineRule="auto"/>
        <w:ind w:left="1238" w:hanging="1238"/>
        <w:jc w:val="both"/>
        <w:rPr>
          <w:rFonts w:cs="CG Times"/>
          <w:i/>
          <w:iCs/>
          <w:lang w:val="en-AU"/>
        </w:rPr>
      </w:pPr>
      <w:r>
        <w:rPr>
          <w:rFonts w:cs="CG Times"/>
          <w:lang w:val="en-AU"/>
        </w:rPr>
        <w:t>[</w:t>
      </w:r>
      <w:r w:rsidR="00DA1C0E">
        <w:rPr>
          <w:rFonts w:cs="CG Times"/>
          <w:lang w:val="en-AU"/>
        </w:rPr>
        <w:t>28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accident-prone</w:t>
      </w:r>
      <w:r>
        <w:rPr>
          <w:rFonts w:cs="CG Times"/>
          <w:i/>
          <w:iCs/>
          <w:lang w:val="en-AU"/>
        </w:rPr>
        <w:tab/>
        <w:t>burglar-proof</w:t>
      </w:r>
      <w:r>
        <w:rPr>
          <w:rFonts w:cs="CG Times"/>
          <w:i/>
          <w:iCs/>
          <w:lang w:val="en-AU"/>
        </w:rPr>
        <w:tab/>
        <w:t>camera-shy</w:t>
      </w:r>
      <w:r>
        <w:rPr>
          <w:rFonts w:cs="CG Times"/>
          <w:i/>
          <w:iCs/>
          <w:lang w:val="en-AU"/>
        </w:rPr>
        <w:tab/>
        <w:t>carsick</w:t>
      </w:r>
      <w:r>
        <w:rPr>
          <w:rFonts w:cs="CG Times"/>
          <w:i/>
          <w:iCs/>
          <w:lang w:val="en-AU"/>
        </w:rPr>
        <w:tab/>
        <w:t>cholesterol-free</w:t>
      </w:r>
    </w:p>
    <w:p w:rsidR="003F4E31" w:rsidRDefault="003F4E31">
      <w:pPr>
        <w:tabs>
          <w:tab w:val="left" w:pos="-792"/>
          <w:tab w:val="left" w:pos="-360"/>
          <w:tab w:val="left" w:pos="0"/>
          <w:tab w:val="left" w:pos="532"/>
          <w:tab w:val="right" w:pos="676"/>
          <w:tab w:val="left" w:pos="835"/>
          <w:tab w:val="left" w:pos="1238"/>
          <w:tab w:val="left" w:pos="3018"/>
          <w:tab w:val="left" w:pos="4639"/>
          <w:tab w:val="left" w:pos="6135"/>
          <w:tab w:val="left" w:pos="7574"/>
          <w:tab w:val="left" w:pos="9158"/>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class-conscious</w:t>
      </w:r>
      <w:r>
        <w:rPr>
          <w:rFonts w:cs="CG Times"/>
          <w:i/>
          <w:iCs/>
          <w:lang w:val="en-AU"/>
        </w:rPr>
        <w:tab/>
        <w:t>girl-crazy</w:t>
      </w:r>
      <w:r>
        <w:rPr>
          <w:rFonts w:cs="CG Times"/>
          <w:i/>
          <w:iCs/>
          <w:lang w:val="en-AU"/>
        </w:rPr>
        <w:tab/>
        <w:t>oil-rich</w:t>
      </w:r>
      <w:r>
        <w:rPr>
          <w:rFonts w:cs="CG Times"/>
          <w:i/>
          <w:iCs/>
          <w:lang w:val="en-AU"/>
        </w:rPr>
        <w:tab/>
        <w:t>power-mad</w:t>
      </w:r>
      <w:r>
        <w:rPr>
          <w:rFonts w:cs="CG Times"/>
          <w:i/>
          <w:iCs/>
          <w:lang w:val="en-AU"/>
        </w:rPr>
        <w:tab/>
        <w:t>praiseworthy</w:t>
      </w:r>
    </w:p>
    <w:p w:rsidR="003542B7" w:rsidRDefault="003F4E31">
      <w:pPr>
        <w:tabs>
          <w:tab w:val="left" w:pos="-792"/>
          <w:tab w:val="left" w:pos="-360"/>
          <w:tab w:val="left" w:pos="0"/>
          <w:tab w:val="left" w:pos="532"/>
          <w:tab w:val="right" w:pos="676"/>
          <w:tab w:val="left" w:pos="835"/>
          <w:tab w:val="left" w:pos="1238"/>
          <w:tab w:val="left" w:pos="3018"/>
          <w:tab w:val="left" w:pos="4639"/>
          <w:tab w:val="left" w:pos="6135"/>
          <w:tab w:val="left" w:pos="7574"/>
          <w:tab w:val="left" w:pos="9158"/>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snow-blind</w:t>
      </w:r>
      <w:r>
        <w:rPr>
          <w:rFonts w:cs="CG Times"/>
          <w:i/>
          <w:iCs/>
          <w:lang w:val="en-AU"/>
        </w:rPr>
        <w:tab/>
        <w:t>tax-free</w:t>
      </w:r>
      <w:r>
        <w:rPr>
          <w:rFonts w:cs="CG Times"/>
          <w:i/>
          <w:iCs/>
          <w:lang w:val="en-AU"/>
        </w:rPr>
        <w:tab/>
        <w:t>travel-weary</w:t>
      </w:r>
      <w:r>
        <w:rPr>
          <w:rFonts w:cs="CG Times"/>
          <w:i/>
          <w:iCs/>
          <w:lang w:val="en-AU"/>
        </w:rPr>
        <w:tab/>
        <w:t>user-friendly</w:t>
      </w:r>
      <w:r>
        <w:rPr>
          <w:rFonts w:cs="CG Times"/>
          <w:i/>
          <w:iCs/>
          <w:lang w:val="en-AU"/>
        </w:rPr>
        <w:tab/>
        <w:t>watertight</w:t>
      </w:r>
    </w:p>
    <w:p w:rsidR="003542B7" w:rsidRDefault="003F4E31">
      <w:pPr>
        <w:tabs>
          <w:tab w:val="left" w:pos="-792"/>
          <w:tab w:val="left" w:pos="-360"/>
          <w:tab w:val="left" w:pos="0"/>
          <w:tab w:val="left" w:pos="532"/>
          <w:tab w:val="right" w:pos="676"/>
          <w:tab w:val="left" w:pos="835"/>
          <w:tab w:val="left" w:pos="1238"/>
          <w:tab w:val="left" w:pos="3018"/>
          <w:tab w:val="left" w:pos="4639"/>
          <w:tab w:val="left" w:pos="5961"/>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self-confident</w:t>
      </w:r>
      <w:r>
        <w:rPr>
          <w:rFonts w:cs="CG Times"/>
          <w:i/>
          <w:iCs/>
          <w:lang w:val="en-AU"/>
        </w:rPr>
        <w:tab/>
        <w:t>self-conscious</w:t>
      </w:r>
      <w:r>
        <w:rPr>
          <w:rFonts w:cs="CG Times"/>
          <w:i/>
          <w:iCs/>
          <w:lang w:val="en-AU"/>
        </w:rPr>
        <w:tab/>
        <w:t>self-evident</w:t>
      </w:r>
      <w:r>
        <w:rPr>
          <w:rFonts w:cs="CG Times"/>
          <w:i/>
          <w:iCs/>
          <w:lang w:val="en-AU"/>
        </w:rPr>
        <w:tab/>
        <w:t>self-important</w:t>
      </w:r>
      <w:r>
        <w:rPr>
          <w:rFonts w:cs="CG Times"/>
          <w:i/>
          <w:iCs/>
          <w:lang w:val="en-AU"/>
        </w:rPr>
        <w:tab/>
        <w:t>self-righteous</w:t>
      </w:r>
    </w:p>
    <w:p w:rsidR="003542B7" w:rsidRDefault="003F4E31">
      <w:pPr>
        <w:tabs>
          <w:tab w:val="left" w:pos="-792"/>
          <w:tab w:val="left" w:pos="-360"/>
          <w:tab w:val="left" w:pos="0"/>
          <w:tab w:val="left" w:pos="532"/>
          <w:tab w:val="right" w:pos="676"/>
          <w:tab w:val="left" w:pos="835"/>
          <w:tab w:val="left" w:pos="1238"/>
          <w:tab w:val="left" w:pos="2822"/>
          <w:tab w:val="left" w:pos="4147"/>
          <w:tab w:val="left" w:pos="4406"/>
          <w:tab w:val="left" w:pos="5742"/>
          <w:tab w:val="left" w:pos="5990"/>
          <w:tab w:val="left" w:pos="7213"/>
          <w:tab w:val="left" w:pos="7574"/>
          <w:tab w:val="left" w:pos="9158"/>
        </w:tabs>
        <w:spacing w:line="480" w:lineRule="auto"/>
        <w:ind w:left="1238" w:hanging="1238"/>
        <w:jc w:val="both"/>
        <w:rPr>
          <w:rFonts w:cs="CG Times"/>
          <w:lang w:val="en-AU"/>
        </w:rPr>
      </w:pPr>
      <w:r>
        <w:rPr>
          <w:rFonts w:cs="CG Times"/>
          <w:lang w:val="en-AU"/>
        </w:rPr>
        <w:lastRenderedPageBreak/>
        <w:t>[</w:t>
      </w:r>
      <w:r w:rsidR="00DA1C0E">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bitter-sweet</w:t>
      </w:r>
      <w:r>
        <w:rPr>
          <w:rFonts w:cs="CG Times"/>
          <w:i/>
          <w:iCs/>
          <w:lang w:val="en-AU"/>
        </w:rPr>
        <w:tab/>
        <w:t>deaf-mute</w:t>
      </w:r>
      <w:r>
        <w:rPr>
          <w:rFonts w:cs="CG Times"/>
          <w:i/>
          <w:iCs/>
          <w:lang w:val="en-AU"/>
        </w:rPr>
        <w:tab/>
        <w:t>shabby-genteel</w:t>
      </w:r>
      <w:r>
        <w:rPr>
          <w:rFonts w:cs="CG Times"/>
          <w:i/>
          <w:iCs/>
          <w:lang w:val="en-AU"/>
        </w:rPr>
        <w:tab/>
        <w:t>Swedish-Irish</w:t>
      </w:r>
      <w:r>
        <w:rPr>
          <w:rFonts w:cs="CG Times"/>
          <w:i/>
          <w:iCs/>
          <w:lang w:val="en-AU"/>
        </w:rPr>
        <w:tab/>
        <w:t>syntactic-semantic.</w:t>
      </w:r>
    </w:p>
    <w:p w:rsidR="003542B7" w:rsidRDefault="003F4E31">
      <w:pPr>
        <w:tabs>
          <w:tab w:val="left" w:pos="-792"/>
          <w:tab w:val="left" w:pos="-360"/>
          <w:tab w:val="left" w:pos="0"/>
          <w:tab w:val="left" w:pos="532"/>
          <w:tab w:val="right" w:pos="676"/>
          <w:tab w:val="left" w:pos="835"/>
          <w:tab w:val="left" w:pos="1238"/>
          <w:tab w:val="left" w:pos="2822"/>
          <w:tab w:val="left" w:pos="4147"/>
          <w:tab w:val="left" w:pos="4406"/>
          <w:tab w:val="left" w:pos="5742"/>
          <w:tab w:val="left" w:pos="5990"/>
          <w:tab w:val="left" w:pos="7213"/>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dark-blue</w:t>
      </w:r>
      <w:r>
        <w:rPr>
          <w:rFonts w:cs="CG Times"/>
          <w:i/>
          <w:iCs/>
          <w:lang w:val="en-AU"/>
        </w:rPr>
        <w:tab/>
        <w:t>icy-cold</w:t>
      </w:r>
      <w:r>
        <w:rPr>
          <w:rFonts w:cs="CG Times"/>
          <w:i/>
          <w:iCs/>
          <w:lang w:val="en-AU"/>
        </w:rPr>
        <w:tab/>
        <w:t>pale-green</w:t>
      </w:r>
      <w:r>
        <w:rPr>
          <w:rFonts w:cs="CG Times"/>
          <w:i/>
          <w:iCs/>
          <w:lang w:val="en-AU"/>
        </w:rPr>
        <w:tab/>
        <w:t>red-hot</w:t>
      </w:r>
      <w:r>
        <w:rPr>
          <w:rFonts w:cs="CG Times"/>
          <w:i/>
          <w:iCs/>
          <w:lang w:val="en-AU"/>
        </w:rPr>
        <w:tab/>
        <w:t>white-hot</w:t>
      </w:r>
    </w:p>
    <w:p w:rsidR="003F4E31"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awe-inspiring</w:t>
      </w:r>
      <w:r>
        <w:rPr>
          <w:rFonts w:cs="CG Times"/>
          <w:i/>
          <w:iCs/>
          <w:lang w:val="en-AU"/>
        </w:rPr>
        <w:tab/>
        <w:t>breath-taking</w:t>
      </w:r>
      <w:r>
        <w:rPr>
          <w:rFonts w:cs="CG Times"/>
          <w:i/>
          <w:iCs/>
          <w:lang w:val="en-AU"/>
        </w:rPr>
        <w:tab/>
        <w:t>heart-breaking</w:t>
      </w:r>
      <w:r>
        <w:rPr>
          <w:rFonts w:cs="CG Times"/>
          <w:i/>
          <w:iCs/>
          <w:lang w:val="en-AU"/>
        </w:rPr>
        <w:tab/>
        <w:t>thought-provoking</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animal-loving</w:t>
      </w:r>
      <w:r>
        <w:rPr>
          <w:rFonts w:cs="CG Times"/>
          <w:i/>
          <w:iCs/>
          <w:lang w:val="en-AU"/>
        </w:rPr>
        <w:tab/>
        <w:t>cost-cutting</w:t>
      </w:r>
      <w:r>
        <w:rPr>
          <w:rFonts w:cs="CG Times"/>
          <w:i/>
          <w:iCs/>
          <w:lang w:val="en-AU"/>
        </w:rPr>
        <w:tab/>
        <w:t>degree-conferring</w:t>
      </w:r>
      <w:r>
        <w:rPr>
          <w:rFonts w:cs="CG Times"/>
          <w:i/>
          <w:iCs/>
          <w:lang w:val="en-AU"/>
        </w:rPr>
        <w:tab/>
        <w:t>fact-finding</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law-abiding</w:t>
      </w:r>
      <w:r>
        <w:rPr>
          <w:rFonts w:cs="CG Times"/>
          <w:i/>
          <w:iCs/>
          <w:lang w:val="en-AU"/>
        </w:rPr>
        <w:tab/>
        <w:t>ocean-going</w:t>
      </w:r>
      <w:r>
        <w:rPr>
          <w:rFonts w:cs="CG Times"/>
          <w:i/>
          <w:iCs/>
          <w:lang w:val="en-AU"/>
        </w:rPr>
        <w:tab/>
        <w:t>theatre-going</w:t>
      </w:r>
      <w:r>
        <w:rPr>
          <w:rFonts w:cs="CG Times"/>
          <w:i/>
          <w:iCs/>
          <w:lang w:val="en-AU"/>
        </w:rPr>
        <w:tab/>
        <w:t>winter-flowering</w:t>
      </w:r>
    </w:p>
    <w:p w:rsidR="003542B7" w:rsidRDefault="003F4E31">
      <w:pPr>
        <w:tabs>
          <w:tab w:val="left" w:pos="-792"/>
          <w:tab w:val="left" w:pos="-360"/>
          <w:tab w:val="left" w:pos="0"/>
          <w:tab w:val="left" w:pos="532"/>
          <w:tab w:val="right" w:pos="676"/>
          <w:tab w:val="left" w:pos="835"/>
          <w:tab w:val="left" w:pos="1238"/>
          <w:tab w:val="left" w:pos="2822"/>
          <w:tab w:val="left" w:pos="4406"/>
          <w:tab w:val="left" w:pos="5990"/>
          <w:tab w:val="left" w:pos="7574"/>
          <w:tab w:val="left" w:pos="9158"/>
        </w:tabs>
        <w:spacing w:line="480" w:lineRule="auto"/>
        <w:ind w:left="1238" w:hanging="1238"/>
        <w:jc w:val="both"/>
        <w:rPr>
          <w:rFonts w:cs="CG Times"/>
          <w:lang w:val="en-AU"/>
        </w:rPr>
      </w:pPr>
      <w:r>
        <w:rPr>
          <w:rFonts w:cs="CG Times"/>
          <w:lang w:val="en-AU"/>
        </w:rPr>
        <w:t>[</w:t>
      </w:r>
      <w:r w:rsidR="00DA1C0E">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easy-going</w:t>
      </w:r>
      <w:r>
        <w:rPr>
          <w:rFonts w:cs="CG Times"/>
          <w:i/>
          <w:iCs/>
          <w:lang w:val="en-AU"/>
        </w:rPr>
        <w:tab/>
        <w:t>far-seeing</w:t>
      </w:r>
      <w:r>
        <w:rPr>
          <w:rFonts w:cs="CG Times"/>
          <w:i/>
          <w:iCs/>
          <w:lang w:val="en-AU"/>
        </w:rPr>
        <w:tab/>
        <w:t>hard-working</w:t>
      </w:r>
      <w:r>
        <w:rPr>
          <w:rFonts w:cs="CG Times"/>
          <w:i/>
          <w:iCs/>
          <w:lang w:val="en-AU"/>
        </w:rPr>
        <w:tab/>
        <w:t>long-suffering</w:t>
      </w:r>
      <w:r>
        <w:rPr>
          <w:rFonts w:cs="CG Times"/>
          <w:lang w:val="en-AU"/>
        </w:rPr>
        <w:tab/>
      </w:r>
      <w:r>
        <w:rPr>
          <w:rFonts w:cs="CG Times"/>
          <w:i/>
          <w:iCs/>
          <w:lang w:val="en-AU"/>
        </w:rPr>
        <w:t>strange-looking</w:t>
      </w:r>
    </w:p>
    <w:p w:rsidR="003F4E31"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i/>
          <w:iCs/>
          <w:lang w:val="en-AU"/>
        </w:rPr>
      </w:pPr>
      <w:r>
        <w:rPr>
          <w:rFonts w:cs="CG Times"/>
          <w:lang w:val="en-AU"/>
        </w:rPr>
        <w:t>[</w:t>
      </w:r>
      <w:r w:rsidR="00DA1C0E">
        <w:rPr>
          <w:rFonts w:cs="CG Times"/>
          <w:lang w:val="en-AU"/>
        </w:rPr>
        <w:t>34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drug-related</w:t>
      </w:r>
      <w:r>
        <w:rPr>
          <w:rFonts w:cs="CG Times"/>
          <w:i/>
          <w:iCs/>
          <w:lang w:val="en-AU"/>
        </w:rPr>
        <w:tab/>
        <w:t>home-made</w:t>
      </w:r>
      <w:r>
        <w:rPr>
          <w:rFonts w:cs="CG Times"/>
          <w:i/>
          <w:iCs/>
          <w:lang w:val="en-AU"/>
        </w:rPr>
        <w:tab/>
        <w:t>MIT-trained</w:t>
      </w:r>
      <w:r>
        <w:rPr>
          <w:rFonts w:cs="CG Times"/>
          <w:i/>
          <w:iCs/>
          <w:lang w:val="en-AU"/>
        </w:rPr>
        <w:tab/>
        <w:t>moth-eaten</w:t>
      </w:r>
    </w:p>
    <w:p w:rsidR="003F4E31"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safety-tested</w:t>
      </w:r>
      <w:r>
        <w:rPr>
          <w:rFonts w:cs="CG Times"/>
          <w:i/>
          <w:iCs/>
          <w:lang w:val="en-AU"/>
        </w:rPr>
        <w:tab/>
        <w:t>sex-linked</w:t>
      </w:r>
      <w:r>
        <w:rPr>
          <w:rFonts w:cs="CG Times"/>
          <w:i/>
          <w:iCs/>
          <w:lang w:val="en-AU"/>
        </w:rPr>
        <w:tab/>
        <w:t>taxpayer-funded</w:t>
      </w:r>
      <w:r>
        <w:rPr>
          <w:rFonts w:cs="CG Times"/>
          <w:i/>
          <w:iCs/>
          <w:lang w:val="en-AU"/>
        </w:rPr>
        <w:tab/>
        <w:t>weather-beaten</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clean-shaven</w:t>
      </w:r>
      <w:r>
        <w:rPr>
          <w:rFonts w:cs="CG Times"/>
          <w:i/>
          <w:iCs/>
          <w:lang w:val="en-AU"/>
        </w:rPr>
        <w:tab/>
        <w:t>French-based</w:t>
      </w:r>
      <w:r>
        <w:rPr>
          <w:rFonts w:cs="CG Times"/>
          <w:i/>
          <w:iCs/>
          <w:lang w:val="en-AU"/>
        </w:rPr>
        <w:tab/>
        <w:t>high-set</w:t>
      </w:r>
      <w:r>
        <w:rPr>
          <w:rFonts w:cs="CG Times"/>
          <w:i/>
          <w:iCs/>
          <w:lang w:val="en-AU"/>
        </w:rPr>
        <w:tab/>
        <w:t>new-born</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plain-spoken</w:t>
      </w:r>
      <w:r>
        <w:rPr>
          <w:rFonts w:cs="CG Times"/>
          <w:i/>
          <w:iCs/>
          <w:lang w:val="en-AU"/>
        </w:rPr>
        <w:tab/>
        <w:t>short-lived</w:t>
      </w:r>
      <w:r>
        <w:rPr>
          <w:rFonts w:cs="CG Times"/>
          <w:i/>
          <w:iCs/>
          <w:lang w:val="en-AU"/>
        </w:rPr>
        <w:tab/>
        <w:t>well-behaved</w:t>
      </w:r>
      <w:r>
        <w:rPr>
          <w:rFonts w:cs="CG Times"/>
          <w:i/>
          <w:iCs/>
          <w:lang w:val="en-AU"/>
        </w:rPr>
        <w:tab/>
        <w:t>well-travelled</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drug-dependent</w:t>
      </w:r>
      <w:r>
        <w:rPr>
          <w:rFonts w:cs="CG Times"/>
          <w:i/>
          <w:iCs/>
          <w:lang w:val="en-AU"/>
        </w:rPr>
        <w:tab/>
        <w:t>germ-resistant</w:t>
      </w:r>
      <w:r>
        <w:rPr>
          <w:rFonts w:cs="CG Times"/>
          <w:i/>
          <w:iCs/>
          <w:lang w:val="en-AU"/>
        </w:rPr>
        <w:tab/>
        <w:t>self-reliant</w:t>
      </w:r>
      <w:r>
        <w:rPr>
          <w:rFonts w:cs="CG Times"/>
          <w:i/>
          <w:iCs/>
          <w:lang w:val="en-AU"/>
        </w:rPr>
        <w:tab/>
        <w:t>tax-deductible</w:t>
      </w:r>
    </w:p>
    <w:p w:rsidR="003542B7" w:rsidRDefault="003F4E31">
      <w:pPr>
        <w:tabs>
          <w:tab w:val="lef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an </w:t>
      </w:r>
      <w:r>
        <w:rPr>
          <w:rFonts w:cs="CG Times"/>
          <w:i/>
          <w:iCs/>
          <w:u w:val="single"/>
          <w:lang w:val="en-AU"/>
        </w:rPr>
        <w:t>all-time</w:t>
      </w:r>
      <w:r>
        <w:rPr>
          <w:rFonts w:cs="CG Times"/>
          <w:i/>
          <w:iCs/>
          <w:lang w:val="en-AU"/>
        </w:rPr>
        <w:t xml:space="preserve"> high</w:t>
      </w:r>
      <w:r>
        <w:rPr>
          <w:rFonts w:cs="CG Times"/>
          <w:lang w:val="en-AU"/>
        </w:rPr>
        <w:t xml:space="preserve">, </w:t>
      </w:r>
      <w:r>
        <w:rPr>
          <w:rFonts w:cs="CG Times"/>
          <w:i/>
          <w:iCs/>
          <w:lang w:val="en-AU"/>
        </w:rPr>
        <w:t xml:space="preserve">a </w:t>
      </w:r>
      <w:r>
        <w:rPr>
          <w:rFonts w:cs="CG Times"/>
          <w:i/>
          <w:iCs/>
          <w:u w:val="single"/>
          <w:lang w:val="en-AU"/>
        </w:rPr>
        <w:t>hands-on</w:t>
      </w:r>
      <w:r>
        <w:rPr>
          <w:rFonts w:cs="CG Times"/>
          <w:i/>
          <w:iCs/>
          <w:lang w:val="en-AU"/>
        </w:rPr>
        <w:t xml:space="preserve"> approach</w:t>
      </w:r>
      <w:r>
        <w:rPr>
          <w:rFonts w:cs="CG Times"/>
          <w:lang w:val="en-AU"/>
        </w:rPr>
        <w:t>,</w:t>
      </w:r>
      <w:r>
        <w:rPr>
          <w:rFonts w:cs="CG Times"/>
          <w:i/>
          <w:iCs/>
          <w:lang w:val="en-AU"/>
        </w:rPr>
        <w:t xml:space="preserve"> a </w:t>
      </w:r>
      <w:r>
        <w:rPr>
          <w:rFonts w:cs="CG Times"/>
          <w:i/>
          <w:iCs/>
          <w:u w:val="single"/>
          <w:lang w:val="en-AU"/>
        </w:rPr>
        <w:t>high-rise</w:t>
      </w:r>
      <w:r>
        <w:rPr>
          <w:rFonts w:cs="CG Times"/>
          <w:i/>
          <w:iCs/>
          <w:lang w:val="en-AU"/>
        </w:rPr>
        <w:t xml:space="preserve"> building</w:t>
      </w:r>
      <w:r>
        <w:rPr>
          <w:rFonts w:cs="CG Times"/>
          <w:lang w:val="en-AU"/>
        </w:rPr>
        <w:t>,</w:t>
      </w:r>
      <w:r>
        <w:rPr>
          <w:rFonts w:cs="CG Times"/>
          <w:i/>
          <w:iCs/>
          <w:lang w:val="en-AU"/>
        </w:rPr>
        <w:t xml:space="preserve"> </w:t>
      </w:r>
      <w:r>
        <w:rPr>
          <w:rFonts w:cs="CG Times"/>
          <w:i/>
          <w:iCs/>
          <w:u w:val="single"/>
          <w:lang w:val="en-AU"/>
        </w:rPr>
        <w:t>inflight</w:t>
      </w:r>
      <w:r>
        <w:rPr>
          <w:rFonts w:cs="CG Times"/>
          <w:i/>
          <w:iCs/>
          <w:lang w:val="en-AU"/>
        </w:rPr>
        <w:t xml:space="preserve"> entertainment</w:t>
      </w:r>
      <w:r>
        <w:rPr>
          <w:rFonts w:cs="CG Times"/>
          <w:lang w:val="en-AU"/>
        </w:rPr>
        <w:t>,</w:t>
      </w:r>
      <w:r>
        <w:rPr>
          <w:rFonts w:cs="CG Times"/>
          <w:i/>
          <w:iCs/>
          <w:lang w:val="en-AU"/>
        </w:rPr>
        <w:t xml:space="preserve"> the </w:t>
      </w:r>
      <w:r>
        <w:rPr>
          <w:rFonts w:cs="CG Times"/>
          <w:i/>
          <w:iCs/>
          <w:u w:val="single"/>
          <w:lang w:val="en-AU"/>
        </w:rPr>
        <w:t>London</w:t>
      </w:r>
      <w:r>
        <w:rPr>
          <w:rFonts w:cs="CG Times"/>
          <w:i/>
          <w:iCs/>
          <w:u w:val="single"/>
          <w:lang w:val="en-AU"/>
        </w:rPr>
        <w:sym w:font="WP TypographicSymbols" w:char="0042"/>
      </w:r>
      <w:r>
        <w:rPr>
          <w:rFonts w:cs="CG Times"/>
          <w:i/>
          <w:iCs/>
          <w:u w:val="single"/>
          <w:lang w:val="en-AU"/>
        </w:rPr>
        <w:t>Glasgow</w:t>
      </w:r>
      <w:r>
        <w:rPr>
          <w:rFonts w:cs="CG Times"/>
          <w:i/>
          <w:iCs/>
          <w:lang w:val="en-AU"/>
        </w:rPr>
        <w:t xml:space="preserve"> express</w:t>
      </w:r>
      <w:r>
        <w:rPr>
          <w:rFonts w:cs="CG Times"/>
          <w:lang w:val="en-AU"/>
        </w:rPr>
        <w:t>,</w:t>
      </w:r>
      <w:r>
        <w:rPr>
          <w:rFonts w:cs="CG Times"/>
          <w:i/>
          <w:iCs/>
          <w:lang w:val="en-AU"/>
        </w:rPr>
        <w:t xml:space="preserve"> a </w:t>
      </w:r>
      <w:r>
        <w:rPr>
          <w:rFonts w:cs="CG Times"/>
          <w:i/>
          <w:iCs/>
          <w:u w:val="single"/>
          <w:lang w:val="en-AU"/>
        </w:rPr>
        <w:t>no-win</w:t>
      </w:r>
      <w:r>
        <w:rPr>
          <w:rFonts w:cs="CG Times"/>
          <w:i/>
          <w:iCs/>
          <w:lang w:val="en-AU"/>
        </w:rPr>
        <w:t xml:space="preserve"> situation</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1238"/>
        <w:jc w:val="both"/>
        <w:rPr>
          <w:rFonts w:cs="CG Times"/>
          <w:lang w:val="en-AU"/>
        </w:rPr>
      </w:pPr>
      <w:r>
        <w:rPr>
          <w:rFonts w:cs="CG Times"/>
          <w:lang w:val="en-AU"/>
        </w:rPr>
        <w:t>[</w:t>
      </w:r>
      <w:r w:rsidR="00DA1C0E">
        <w:rPr>
          <w:rFonts w:cs="CG Times"/>
          <w:lang w:val="en-AU"/>
        </w:rPr>
        <w:t>38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smallCaps/>
          <w:lang w:val="en-AU"/>
        </w:rPr>
        <w:t>noun + verb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baby-sit </w:t>
      </w:r>
      <w:r>
        <w:rPr>
          <w:rFonts w:cs="CG Times"/>
          <w:smallCaps/>
          <w:lang w:val="en-AU"/>
        </w:rPr>
        <w:t>b</w:t>
      </w:r>
      <w:r>
        <w:rPr>
          <w:rFonts w:cs="CG Times"/>
          <w:i/>
          <w:iCs/>
          <w:lang w:val="en-AU"/>
        </w:rPr>
        <w:tab/>
        <w:t xml:space="preserve">brainwash </w:t>
      </w:r>
      <w:r>
        <w:rPr>
          <w:rFonts w:cs="CG Times"/>
          <w:smallCaps/>
          <w:lang w:val="en-AU"/>
        </w:rPr>
        <w:t>b</w:t>
      </w:r>
      <w:r>
        <w:rPr>
          <w:rFonts w:cs="CG Times"/>
          <w:i/>
          <w:iCs/>
          <w:lang w:val="en-AU"/>
        </w:rPr>
        <w:tab/>
        <w:t xml:space="preserve">chain-smoke </w:t>
      </w:r>
      <w:r>
        <w:rPr>
          <w:rFonts w:cs="CG Times"/>
          <w:smallCaps/>
          <w:lang w:val="en-AU"/>
        </w:rPr>
        <w:t>b</w:t>
      </w:r>
      <w:r>
        <w:rPr>
          <w:rFonts w:cs="CG Times"/>
          <w:i/>
          <w:iCs/>
          <w:lang w:val="en-AU"/>
        </w:rPr>
        <w:tab/>
        <w:t xml:space="preserve">daydream </w:t>
      </w:r>
      <w:r>
        <w:rPr>
          <w:rFonts w:cs="CG Times"/>
          <w:smallCaps/>
          <w:lang w:val="en-AU"/>
        </w:rPr>
        <w:t>cv</w:t>
      </w:r>
      <w:r>
        <w:rPr>
          <w:rFonts w:cs="CG Times"/>
          <w:i/>
          <w:iCs/>
          <w:lang w:val="en-AU"/>
        </w:rPr>
        <w:tab/>
        <w:t xml:space="preserve">ghostwrite </w:t>
      </w:r>
      <w:r>
        <w:rPr>
          <w:rFonts w:cs="CG Times"/>
          <w:smallCaps/>
          <w:lang w:val="en-AU"/>
        </w:rPr>
        <w:t>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i/>
          <w:iCs/>
          <w:lang w:val="en-AU"/>
        </w:rPr>
      </w:pPr>
      <w:r>
        <w:rPr>
          <w:rFonts w:cs="CG Times"/>
          <w:i/>
          <w:iCs/>
          <w:lang w:val="en-AU"/>
        </w:rPr>
        <w:t>hand-wash</w:t>
      </w:r>
      <w:r>
        <w:rPr>
          <w:rFonts w:cs="CG Times"/>
          <w:i/>
          <w:iCs/>
          <w:lang w:val="en-AU"/>
        </w:rPr>
        <w:tab/>
        <w:t xml:space="preserve">henpeck </w:t>
      </w:r>
      <w:r>
        <w:rPr>
          <w:rFonts w:cs="CG Times"/>
          <w:smallCaps/>
          <w:lang w:val="en-AU"/>
        </w:rPr>
        <w:t>b</w:t>
      </w:r>
      <w:r>
        <w:rPr>
          <w:rFonts w:cs="CG Times"/>
          <w:i/>
          <w:iCs/>
          <w:lang w:val="en-AU"/>
        </w:rPr>
        <w:tab/>
        <w:t xml:space="preserve">hood-wink </w:t>
      </w:r>
      <w:r>
        <w:rPr>
          <w:rFonts w:cs="CG Times"/>
          <w:smallCaps/>
          <w:lang w:val="en-AU"/>
        </w:rPr>
        <w:t>b</w:t>
      </w:r>
      <w:r>
        <w:rPr>
          <w:rFonts w:cs="CG Times"/>
          <w:i/>
          <w:iCs/>
          <w:lang w:val="en-AU"/>
        </w:rPr>
        <w:tab/>
        <w:t xml:space="preserve">job-share </w:t>
      </w:r>
      <w:r>
        <w:rPr>
          <w:rFonts w:cs="CG Times"/>
          <w:smallCaps/>
          <w:lang w:val="en-AU"/>
        </w:rPr>
        <w:t>b</w:t>
      </w:r>
      <w:r>
        <w:rPr>
          <w:rFonts w:cs="CG Times"/>
          <w:smallCaps/>
          <w:lang w:val="en-AU"/>
        </w:rPr>
        <w:tab/>
      </w:r>
      <w:r>
        <w:rPr>
          <w:rFonts w:cs="CG Times"/>
          <w:i/>
          <w:iCs/>
          <w:lang w:val="en-AU"/>
        </w:rPr>
        <w:t xml:space="preserve">mass-produce </w:t>
      </w:r>
      <w:r>
        <w:rPr>
          <w:rFonts w:cs="CG Times"/>
          <w:smallCaps/>
          <w:lang w:val="en-AU"/>
        </w:rPr>
        <w:t>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i/>
          <w:iCs/>
          <w:lang w:val="en-AU"/>
        </w:rPr>
      </w:pPr>
      <w:r>
        <w:rPr>
          <w:rFonts w:cs="CG Times"/>
          <w:i/>
          <w:iCs/>
          <w:lang w:val="en-AU"/>
        </w:rPr>
        <w:t xml:space="preserve">nosedive </w:t>
      </w:r>
      <w:r>
        <w:rPr>
          <w:rFonts w:cs="CG Times"/>
          <w:smallCaps/>
          <w:lang w:val="en-AU"/>
        </w:rPr>
        <w:t>cv</w:t>
      </w:r>
      <w:r>
        <w:rPr>
          <w:rFonts w:cs="CG Times"/>
          <w:i/>
          <w:iCs/>
          <w:lang w:val="en-AU"/>
        </w:rPr>
        <w:tab/>
        <w:t xml:space="preserve">proofread </w:t>
      </w:r>
      <w:r>
        <w:rPr>
          <w:rFonts w:cs="CG Times"/>
          <w:smallCaps/>
          <w:lang w:val="en-AU"/>
        </w:rPr>
        <w:t>b</w:t>
      </w:r>
      <w:r>
        <w:rPr>
          <w:rFonts w:cs="CG Times"/>
          <w:i/>
          <w:iCs/>
          <w:lang w:val="en-AU"/>
        </w:rPr>
        <w:tab/>
        <w:t xml:space="preserve">sky-dive </w:t>
      </w:r>
      <w:r>
        <w:rPr>
          <w:rFonts w:cs="CG Times"/>
          <w:smallCaps/>
          <w:lang w:val="en-AU"/>
        </w:rPr>
        <w:t>b</w:t>
      </w:r>
      <w:r>
        <w:rPr>
          <w:rFonts w:cs="CG Times"/>
          <w:i/>
          <w:iCs/>
          <w:lang w:val="en-AU"/>
        </w:rPr>
        <w:tab/>
        <w:t xml:space="preserve">sleepwalk </w:t>
      </w:r>
      <w:r>
        <w:rPr>
          <w:rFonts w:cs="CG Times"/>
          <w:smallCaps/>
          <w:lang w:val="en-AU"/>
        </w:rPr>
        <w:t>b</w:t>
      </w:r>
      <w:r>
        <w:rPr>
          <w:rFonts w:cs="CG Times"/>
          <w:i/>
          <w:iCs/>
          <w:lang w:val="en-AU"/>
        </w:rPr>
        <w:tab/>
      </w:r>
      <w:proofErr w:type="spellStart"/>
      <w:r>
        <w:rPr>
          <w:rFonts w:cs="CG Times"/>
          <w:i/>
          <w:iCs/>
          <w:lang w:val="en-AU"/>
        </w:rPr>
        <w:t>spoonfeed</w:t>
      </w:r>
      <w:proofErr w:type="spellEnd"/>
      <w:r>
        <w:rPr>
          <w:rFonts w:cs="CG Times"/>
          <w:i/>
          <w:iCs/>
          <w:lang w:val="en-AU"/>
        </w:rPr>
        <w:t xml:space="preserve"> </w:t>
      </w:r>
      <w:r>
        <w:rPr>
          <w:rFonts w:cs="CG Times"/>
          <w:smallCaps/>
          <w:lang w:val="en-AU"/>
        </w:rPr>
        <w:t>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proofErr w:type="spellStart"/>
      <w:r>
        <w:rPr>
          <w:rFonts w:cs="CG Times"/>
          <w:i/>
          <w:iCs/>
          <w:lang w:val="en-AU"/>
        </w:rPr>
        <w:t>springclean</w:t>
      </w:r>
      <w:proofErr w:type="spellEnd"/>
      <w:r>
        <w:rPr>
          <w:rFonts w:cs="CG Times"/>
          <w:i/>
          <w:iCs/>
          <w:lang w:val="en-AU"/>
        </w:rPr>
        <w:t xml:space="preserve"> </w:t>
      </w:r>
      <w:r>
        <w:rPr>
          <w:rFonts w:cs="CG Times"/>
          <w:smallCaps/>
          <w:lang w:val="en-AU"/>
        </w:rPr>
        <w:t>b</w:t>
      </w:r>
      <w:r>
        <w:rPr>
          <w:rFonts w:cs="CG Times"/>
          <w:i/>
          <w:iCs/>
          <w:lang w:val="en-AU"/>
        </w:rPr>
        <w:tab/>
        <w:t xml:space="preserve">stage-manage </w:t>
      </w:r>
      <w:r>
        <w:rPr>
          <w:rFonts w:cs="CG Times"/>
          <w:smallCaps/>
          <w:lang w:val="en-AU"/>
        </w:rPr>
        <w:t>b</w:t>
      </w:r>
      <w:r>
        <w:rPr>
          <w:rFonts w:cs="CG Times"/>
          <w:i/>
          <w:iCs/>
          <w:lang w:val="en-AU"/>
        </w:rPr>
        <w:tab/>
        <w:t xml:space="preserve">tape-record </w:t>
      </w:r>
      <w:r>
        <w:rPr>
          <w:rFonts w:cs="CG Times"/>
          <w:smallCaps/>
          <w:lang w:val="en-AU"/>
        </w:rPr>
        <w:t>b</w:t>
      </w:r>
      <w:r>
        <w:rPr>
          <w:rFonts w:cs="CG Times"/>
          <w:i/>
          <w:iCs/>
          <w:lang w:val="en-AU"/>
        </w:rPr>
        <w:tab/>
        <w:t xml:space="preserve">whitewash </w:t>
      </w:r>
      <w:r>
        <w:rPr>
          <w:rFonts w:cs="CG Times"/>
          <w:smallCaps/>
          <w:lang w:val="en-AU"/>
        </w:rPr>
        <w:t>cv</w:t>
      </w:r>
      <w:r>
        <w:rPr>
          <w:rFonts w:cs="CG Times"/>
          <w:lang w:val="en-AU"/>
        </w:rPr>
        <w:tab/>
      </w:r>
      <w:r>
        <w:rPr>
          <w:rFonts w:cs="CG Times"/>
          <w:i/>
          <w:iCs/>
          <w:lang w:val="en-AU"/>
        </w:rPr>
        <w:t>window-shop</w:t>
      </w:r>
      <w:r>
        <w:rPr>
          <w:rFonts w:cs="CG Times"/>
          <w:lang w:val="en-AU"/>
        </w:rPr>
        <w:t xml:space="preserve"> </w:t>
      </w:r>
      <w:r>
        <w:rPr>
          <w:rFonts w:cs="CG Times"/>
          <w:smallCaps/>
          <w:lang w:val="en-AU"/>
        </w:rPr>
        <w:t>b</w:t>
      </w:r>
    </w:p>
    <w:p w:rsidR="003542B7"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noun + noun</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bar-code</w:t>
      </w:r>
      <w:r>
        <w:rPr>
          <w:rFonts w:cs="CG Times"/>
          <w:lang w:val="en-AU"/>
        </w:rPr>
        <w:t xml:space="preserve"> </w:t>
      </w:r>
      <w:r>
        <w:rPr>
          <w:rFonts w:cs="CG Times"/>
          <w:smallCaps/>
          <w:lang w:val="en-AU"/>
        </w:rPr>
        <w:t>cv</w:t>
      </w:r>
      <w:r>
        <w:rPr>
          <w:rFonts w:cs="CG Times"/>
          <w:lang w:val="en-AU"/>
        </w:rPr>
        <w:tab/>
      </w:r>
      <w:r>
        <w:rPr>
          <w:rFonts w:cs="CG Times"/>
          <w:i/>
          <w:iCs/>
          <w:lang w:val="en-AU"/>
        </w:rPr>
        <w:t>handcuff</w:t>
      </w:r>
      <w:r>
        <w:rPr>
          <w:rFonts w:cs="CG Times"/>
          <w:lang w:val="en-AU"/>
        </w:rPr>
        <w:t xml:space="preserve"> </w:t>
      </w:r>
      <w:r>
        <w:rPr>
          <w:rFonts w:cs="CG Times"/>
          <w:smallCaps/>
          <w:lang w:val="en-AU"/>
        </w:rPr>
        <w:t>cv</w:t>
      </w:r>
      <w:r>
        <w:rPr>
          <w:rFonts w:cs="CG Times"/>
          <w:lang w:val="en-AU"/>
        </w:rPr>
        <w:t xml:space="preserve"> </w:t>
      </w:r>
      <w:r>
        <w:rPr>
          <w:rFonts w:cs="CG Times"/>
          <w:lang w:val="en-AU"/>
        </w:rPr>
        <w:tab/>
      </w:r>
      <w:r>
        <w:rPr>
          <w:rFonts w:cs="CG Times"/>
          <w:i/>
          <w:iCs/>
          <w:lang w:val="en-AU"/>
        </w:rPr>
        <w:t>honeymoon</w:t>
      </w:r>
      <w:r>
        <w:rPr>
          <w:rFonts w:cs="CG Times"/>
          <w:lang w:val="en-AU"/>
        </w:rPr>
        <w:t xml:space="preserve"> </w:t>
      </w:r>
      <w:r>
        <w:rPr>
          <w:rFonts w:cs="CG Times"/>
          <w:smallCaps/>
          <w:lang w:val="en-AU"/>
        </w:rPr>
        <w:t>cv</w:t>
      </w:r>
      <w:r>
        <w:rPr>
          <w:rFonts w:cs="CG Times"/>
          <w:lang w:val="en-AU"/>
        </w:rPr>
        <w:tab/>
      </w:r>
      <w:r>
        <w:rPr>
          <w:rFonts w:cs="CG Times"/>
          <w:i/>
          <w:iCs/>
          <w:lang w:val="en-AU"/>
        </w:rPr>
        <w:t>snowball</w:t>
      </w:r>
      <w:r>
        <w:rPr>
          <w:rFonts w:cs="CG Times"/>
          <w:lang w:val="en-AU"/>
        </w:rPr>
        <w:t xml:space="preserve"> </w:t>
      </w:r>
      <w:r>
        <w:rPr>
          <w:rFonts w:cs="CG Times"/>
          <w:smallCaps/>
          <w:lang w:val="en-AU"/>
        </w:rPr>
        <w:t>cv</w:t>
      </w:r>
      <w:r>
        <w:rPr>
          <w:rFonts w:cs="CG Times"/>
          <w:lang w:val="en-AU"/>
        </w:rPr>
        <w:tab/>
      </w:r>
      <w:r>
        <w:rPr>
          <w:rFonts w:cs="CG Times"/>
          <w:i/>
          <w:iCs/>
          <w:lang w:val="en-AU"/>
        </w:rPr>
        <w:t>stone-wall</w:t>
      </w:r>
      <w:r>
        <w:rPr>
          <w:rFonts w:cs="CG Times"/>
          <w:lang w:val="en-AU"/>
        </w:rPr>
        <w:t xml:space="preserve"> </w:t>
      </w:r>
      <w:proofErr w:type="spellStart"/>
      <w:r>
        <w:rPr>
          <w:rFonts w:cs="CG Times"/>
          <w:smallCaps/>
          <w:lang w:val="en-AU"/>
        </w:rPr>
        <w:t>dp</w:t>
      </w:r>
      <w:proofErr w:type="spellEnd"/>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smallCaps/>
          <w:lang w:val="en-AU"/>
        </w:rPr>
        <w:t>adjective + noun</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blacklist</w:t>
      </w:r>
      <w:r>
        <w:rPr>
          <w:rFonts w:cs="CG Times"/>
          <w:lang w:val="en-AU"/>
        </w:rPr>
        <w:t xml:space="preserve"> </w:t>
      </w:r>
      <w:r>
        <w:rPr>
          <w:rFonts w:cs="CG Times"/>
          <w:smallCaps/>
          <w:lang w:val="en-AU"/>
        </w:rPr>
        <w:t>cv</w:t>
      </w:r>
      <w:r>
        <w:rPr>
          <w:rFonts w:cs="CG Times"/>
          <w:lang w:val="en-AU"/>
        </w:rPr>
        <w:tab/>
      </w:r>
      <w:r>
        <w:rPr>
          <w:rFonts w:cs="CG Times"/>
          <w:i/>
          <w:iCs/>
          <w:lang w:val="en-AU"/>
        </w:rPr>
        <w:t>fast-track</w:t>
      </w:r>
      <w:r>
        <w:rPr>
          <w:rFonts w:cs="CG Times"/>
          <w:lang w:val="en-AU"/>
        </w:rPr>
        <w:t xml:space="preserve"> </w:t>
      </w:r>
      <w:proofErr w:type="spellStart"/>
      <w:r>
        <w:rPr>
          <w:rFonts w:cs="CG Times"/>
          <w:smallCaps/>
          <w:lang w:val="en-AU"/>
        </w:rPr>
        <w:t>dp</w:t>
      </w:r>
      <w:proofErr w:type="spellEnd"/>
      <w:r>
        <w:rPr>
          <w:rFonts w:cs="CG Times"/>
          <w:lang w:val="en-AU"/>
        </w:rPr>
        <w:tab/>
      </w:r>
      <w:r>
        <w:rPr>
          <w:rFonts w:cs="CG Times"/>
          <w:i/>
          <w:iCs/>
          <w:lang w:val="en-AU"/>
        </w:rPr>
        <w:t xml:space="preserve">shortchange </w:t>
      </w:r>
      <w:proofErr w:type="spellStart"/>
      <w:r>
        <w:rPr>
          <w:rFonts w:cs="CG Times"/>
          <w:smallCaps/>
          <w:lang w:val="en-AU"/>
        </w:rPr>
        <w:t>dp</w:t>
      </w:r>
      <w:proofErr w:type="spellEnd"/>
      <w:r>
        <w:rPr>
          <w:rFonts w:cs="CG Times"/>
          <w:smallCaps/>
          <w:lang w:val="en-AU"/>
        </w:rPr>
        <w:tab/>
      </w:r>
      <w:r>
        <w:rPr>
          <w:rFonts w:cs="CG Times"/>
          <w:i/>
          <w:iCs/>
          <w:lang w:val="en-AU"/>
        </w:rPr>
        <w:t>soft-soap</w:t>
      </w:r>
      <w:r>
        <w:rPr>
          <w:rFonts w:cs="CG Times"/>
          <w:lang w:val="en-AU"/>
        </w:rPr>
        <w:t xml:space="preserve"> </w:t>
      </w:r>
      <w:proofErr w:type="spellStart"/>
      <w:r>
        <w:rPr>
          <w:rFonts w:cs="CG Times"/>
          <w:smallCaps/>
          <w:lang w:val="en-AU"/>
        </w:rPr>
        <w:t>dp</w:t>
      </w:r>
      <w:proofErr w:type="spellEnd"/>
      <w:r>
        <w:rPr>
          <w:rFonts w:cs="CG Times"/>
          <w:lang w:val="en-AU"/>
        </w:rPr>
        <w:tab/>
      </w:r>
      <w:r>
        <w:rPr>
          <w:rFonts w:cs="CG Times"/>
          <w:i/>
          <w:iCs/>
          <w:lang w:val="en-AU"/>
        </w:rPr>
        <w:t>wisecrack</w:t>
      </w:r>
      <w:r>
        <w:rPr>
          <w:rFonts w:cs="CG Times"/>
          <w:lang w:val="en-AU"/>
        </w:rPr>
        <w:t xml:space="preserve"> </w:t>
      </w:r>
      <w:r>
        <w:rPr>
          <w:rFonts w:cs="CG Times"/>
          <w:smallCaps/>
          <w:lang w:val="en-AU"/>
        </w:rPr>
        <w:t>cv</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smallCaps/>
          <w:lang w:val="en-AU"/>
        </w:rPr>
        <w:t>preposition + noun/verb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backdate</w:t>
      </w:r>
      <w:r>
        <w:rPr>
          <w:rFonts w:cs="CG Times"/>
          <w:i/>
          <w:iCs/>
          <w:lang w:val="en-AU"/>
        </w:rPr>
        <w:tab/>
        <w:t xml:space="preserve">background </w:t>
      </w:r>
      <w:r>
        <w:rPr>
          <w:rFonts w:cs="CG Times"/>
          <w:smallCaps/>
          <w:lang w:val="en-AU"/>
        </w:rPr>
        <w:t>cv</w:t>
      </w:r>
      <w:r>
        <w:rPr>
          <w:rFonts w:cs="CG Times"/>
          <w:i/>
          <w:iCs/>
          <w:lang w:val="en-AU"/>
        </w:rPr>
        <w:tab/>
        <w:t xml:space="preserve">bypass </w:t>
      </w:r>
      <w:r>
        <w:rPr>
          <w:rFonts w:cs="CG Times"/>
          <w:smallCaps/>
          <w:lang w:val="en-AU"/>
        </w:rPr>
        <w:t>cv</w:t>
      </w:r>
      <w:r>
        <w:rPr>
          <w:rFonts w:cs="CG Times"/>
          <w:i/>
          <w:iCs/>
          <w:lang w:val="en-AU"/>
        </w:rPr>
        <w:tab/>
        <w:t>downgrade</w:t>
      </w:r>
      <w:r>
        <w:rPr>
          <w:rFonts w:cs="CG Times"/>
          <w:i/>
          <w:iCs/>
          <w:lang w:val="en-AU"/>
        </w:rPr>
        <w:tab/>
        <w:t>downsize</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i/>
          <w:iCs/>
          <w:lang w:val="en-AU"/>
        </w:rPr>
      </w:pPr>
      <w:r>
        <w:rPr>
          <w:rFonts w:cs="CG Times"/>
          <w:i/>
          <w:iCs/>
          <w:lang w:val="en-AU"/>
        </w:rPr>
        <w:t xml:space="preserve">input </w:t>
      </w:r>
      <w:r>
        <w:rPr>
          <w:rFonts w:cs="CG Times"/>
          <w:smallCaps/>
          <w:lang w:val="en-AU"/>
        </w:rPr>
        <w:t>cv</w:t>
      </w:r>
      <w:r>
        <w:rPr>
          <w:rFonts w:cs="CG Times"/>
          <w:i/>
          <w:iCs/>
          <w:lang w:val="en-AU"/>
        </w:rPr>
        <w:tab/>
        <w:t>offset</w:t>
      </w:r>
      <w:r>
        <w:rPr>
          <w:rFonts w:cs="CG Times"/>
          <w:i/>
          <w:iCs/>
          <w:lang w:val="en-AU"/>
        </w:rPr>
        <w:tab/>
      </w:r>
      <w:proofErr w:type="spellStart"/>
      <w:r>
        <w:rPr>
          <w:rFonts w:cs="CG Times"/>
          <w:i/>
          <w:iCs/>
          <w:lang w:val="en-AU"/>
        </w:rPr>
        <w:t>onsell</w:t>
      </w:r>
      <w:proofErr w:type="spellEnd"/>
      <w:r>
        <w:rPr>
          <w:rFonts w:cs="CG Times"/>
          <w:i/>
          <w:iCs/>
          <w:lang w:val="en-AU"/>
        </w:rPr>
        <w:tab/>
        <w:t>outclass</w:t>
      </w:r>
      <w:r>
        <w:rPr>
          <w:rFonts w:cs="CG Times"/>
          <w:i/>
          <w:iCs/>
          <w:lang w:val="en-AU"/>
        </w:rPr>
        <w:tab/>
        <w:t>outgrow</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i/>
          <w:iCs/>
          <w:lang w:val="en-AU"/>
        </w:rPr>
      </w:pPr>
      <w:r>
        <w:rPr>
          <w:rFonts w:cs="CG Times"/>
          <w:i/>
          <w:iCs/>
          <w:lang w:val="en-AU"/>
        </w:rPr>
        <w:t>outsource</w:t>
      </w:r>
      <w:r>
        <w:rPr>
          <w:rFonts w:cs="CG Times"/>
          <w:i/>
          <w:iCs/>
          <w:lang w:val="en-AU"/>
        </w:rPr>
        <w:tab/>
        <w:t>overcharge</w:t>
      </w:r>
      <w:r>
        <w:rPr>
          <w:rFonts w:cs="CG Times"/>
          <w:i/>
          <w:iCs/>
          <w:lang w:val="en-AU"/>
        </w:rPr>
        <w:tab/>
        <w:t xml:space="preserve">overdose </w:t>
      </w:r>
      <w:r>
        <w:rPr>
          <w:rFonts w:cs="CG Times"/>
          <w:smallCaps/>
          <w:lang w:val="en-AU"/>
        </w:rPr>
        <w:t>cv</w:t>
      </w:r>
      <w:r>
        <w:rPr>
          <w:rFonts w:cs="CG Times"/>
          <w:i/>
          <w:iCs/>
          <w:lang w:val="en-AU"/>
        </w:rPr>
        <w:tab/>
        <w:t>overflow</w:t>
      </w:r>
      <w:r>
        <w:rPr>
          <w:rFonts w:cs="CG Times"/>
          <w:i/>
          <w:iCs/>
          <w:lang w:val="en-AU"/>
        </w:rPr>
        <w:tab/>
        <w:t xml:space="preserve">underachieve </w:t>
      </w:r>
      <w:r>
        <w:rPr>
          <w:rFonts w:cs="CG Times"/>
          <w:smallCaps/>
          <w:lang w:val="en-AU"/>
        </w:rPr>
        <w:t>b</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jc w:val="both"/>
        <w:rPr>
          <w:rFonts w:cs="CG Times"/>
          <w:lang w:val="en-AU"/>
        </w:rPr>
      </w:pPr>
      <w:r>
        <w:rPr>
          <w:rFonts w:cs="CG Times"/>
          <w:i/>
          <w:iCs/>
          <w:lang w:val="en-AU"/>
        </w:rPr>
        <w:lastRenderedPageBreak/>
        <w:t>undercharge</w:t>
      </w:r>
      <w:r>
        <w:rPr>
          <w:rFonts w:cs="CG Times"/>
          <w:i/>
          <w:iCs/>
          <w:lang w:val="en-AU"/>
        </w:rPr>
        <w:tab/>
        <w:t>underlie</w:t>
      </w:r>
      <w:r>
        <w:rPr>
          <w:rFonts w:cs="CG Times"/>
          <w:i/>
          <w:iCs/>
          <w:lang w:val="en-AU"/>
        </w:rPr>
        <w:tab/>
        <w:t>undersell</w:t>
      </w:r>
      <w:r>
        <w:rPr>
          <w:rFonts w:cs="CG Times"/>
          <w:i/>
          <w:iCs/>
          <w:lang w:val="en-AU"/>
        </w:rPr>
        <w:tab/>
        <w:t>uphold</w:t>
      </w:r>
      <w:r>
        <w:rPr>
          <w:rFonts w:cs="CG Times"/>
          <w:i/>
          <w:iCs/>
          <w:lang w:val="en-AU"/>
        </w:rPr>
        <w:tab/>
        <w:t>upstage</w:t>
      </w:r>
      <w:r>
        <w:rPr>
          <w:rFonts w:cs="CG Times"/>
          <w:lang w:val="en-AU"/>
        </w:rPr>
        <w:t xml:space="preserve"> </w:t>
      </w:r>
      <w:r>
        <w:rPr>
          <w:rFonts w:cs="CG Times"/>
          <w:smallCaps/>
          <w:lang w:val="en-AU"/>
        </w:rPr>
        <w:t>cv</w:t>
      </w:r>
    </w:p>
    <w:p w:rsidR="003F4E31"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smallCaps/>
          <w:lang w:val="en-AU"/>
        </w:rPr>
        <w:t>verb + verb coordinative compounds</w:t>
      </w:r>
    </w:p>
    <w:p w:rsidR="003542B7"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blow-dry</w:t>
      </w:r>
      <w:r>
        <w:rPr>
          <w:rFonts w:cs="CG Times"/>
          <w:i/>
          <w:iCs/>
          <w:lang w:val="en-AU"/>
        </w:rPr>
        <w:tab/>
        <w:t>cook-chill</w:t>
      </w:r>
      <w:r>
        <w:rPr>
          <w:rFonts w:cs="CG Times"/>
          <w:i/>
          <w:iCs/>
          <w:lang w:val="en-AU"/>
        </w:rPr>
        <w:tab/>
        <w:t>freeze-dry</w:t>
      </w:r>
    </w:p>
    <w:p w:rsidR="003542B7" w:rsidRDefault="003F4E31">
      <w:pPr>
        <w:tabs>
          <w:tab w:val="left" w:pos="-792"/>
          <w:tab w:val="left" w:pos="-360"/>
          <w:tab w:val="left" w:pos="0"/>
          <w:tab w:val="left" w:pos="532"/>
          <w:tab w:val="right" w:pos="676"/>
          <w:tab w:val="left" w:pos="835"/>
          <w:tab w:val="left" w:pos="1238"/>
          <w:tab w:val="left" w:pos="2720"/>
          <w:tab w:val="left" w:pos="4438"/>
          <w:tab w:val="left" w:pos="6032"/>
          <w:tab w:val="left" w:pos="7660"/>
        </w:tabs>
        <w:spacing w:line="480" w:lineRule="auto"/>
        <w:ind w:left="1238" w:hanging="1238"/>
        <w:jc w:val="both"/>
        <w:rPr>
          <w:rFonts w:cs="CG Times"/>
          <w:lang w:val="en-AU"/>
        </w:rPr>
      </w:pPr>
      <w:r>
        <w:rPr>
          <w:rFonts w:cs="CG Times"/>
          <w:lang w:val="en-AU"/>
        </w:rPr>
        <w:t>[</w:t>
      </w:r>
      <w:r w:rsidR="00DA1C0E">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went </w:t>
      </w:r>
      <w:r>
        <w:rPr>
          <w:rFonts w:cs="CG Times"/>
          <w:i/>
          <w:iCs/>
          <w:u w:val="single"/>
          <w:lang w:val="en-AU"/>
        </w:rPr>
        <w:t>deer-hunting</w:t>
      </w:r>
      <w:r>
        <w:rPr>
          <w:rFonts w:cs="CG Times"/>
          <w:i/>
          <w:iCs/>
          <w:lang w:val="en-AU"/>
        </w:rPr>
        <w:t xml:space="preserve">.   They spent their holiday </w:t>
      </w:r>
      <w:r>
        <w:rPr>
          <w:rFonts w:cs="CG Times"/>
          <w:i/>
          <w:iCs/>
          <w:u w:val="single"/>
          <w:lang w:val="en-AU"/>
        </w:rPr>
        <w:t>trout-fishing</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40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lang w:val="en-AU"/>
        </w:rPr>
        <w:t>aer</w:t>
      </w:r>
      <w:proofErr w:type="spellEnd"/>
      <w:r>
        <w:rPr>
          <w:rFonts w:cs="CG Times"/>
          <w:lang w:val="en-AU"/>
        </w:rPr>
        <w:t>(</w:t>
      </w:r>
      <w:r>
        <w:rPr>
          <w:rFonts w:cs="CG Times"/>
          <w:i/>
          <w:iCs/>
          <w:lang w:val="en-AU"/>
        </w:rPr>
        <w:t>o</w:t>
      </w:r>
      <w:r>
        <w:rPr>
          <w:rFonts w:cs="CG Times"/>
          <w:lang w:val="en-AU"/>
        </w:rPr>
        <w:t>)</w:t>
      </w:r>
      <w:r>
        <w:rPr>
          <w:rFonts w:cs="CG Times"/>
          <w:i/>
          <w:iCs/>
          <w:lang w:val="en-AU"/>
        </w:rPr>
        <w:tab/>
      </w:r>
      <w:proofErr w:type="spellStart"/>
      <w:r>
        <w:rPr>
          <w:rFonts w:cs="CG Times"/>
          <w:i/>
          <w:iCs/>
          <w:lang w:val="en-AU"/>
        </w:rPr>
        <w:t>andr</w:t>
      </w:r>
      <w:proofErr w:type="spellEnd"/>
      <w:r>
        <w:rPr>
          <w:rFonts w:cs="CG Times"/>
          <w:lang w:val="en-AU"/>
        </w:rPr>
        <w:t>(</w:t>
      </w:r>
      <w:r>
        <w:rPr>
          <w:rFonts w:cs="CG Times"/>
          <w:i/>
          <w:iCs/>
          <w:lang w:val="en-AU"/>
        </w:rPr>
        <w:t>o</w:t>
      </w:r>
      <w:r>
        <w:rPr>
          <w:rFonts w:cs="CG Times"/>
          <w:lang w:val="en-AU"/>
        </w:rPr>
        <w:t>)</w:t>
      </w:r>
      <w:r>
        <w:rPr>
          <w:rFonts w:cs="CG Times"/>
          <w:i/>
          <w:iCs/>
          <w:lang w:val="en-AU"/>
        </w:rPr>
        <w:tab/>
      </w:r>
      <w:proofErr w:type="spellStart"/>
      <w:r>
        <w:rPr>
          <w:rFonts w:cs="CG Times"/>
          <w:i/>
          <w:iCs/>
          <w:lang w:val="en-AU"/>
        </w:rPr>
        <w:t>anthrop</w:t>
      </w:r>
      <w:proofErr w:type="spellEnd"/>
      <w:r>
        <w:rPr>
          <w:rFonts w:cs="CG Times"/>
          <w:lang w:val="en-AU"/>
        </w:rPr>
        <w:t>(</w:t>
      </w:r>
      <w:r>
        <w:rPr>
          <w:rFonts w:cs="CG Times"/>
          <w:i/>
          <w:iCs/>
          <w:lang w:val="en-AU"/>
        </w:rPr>
        <w:t>o</w:t>
      </w:r>
      <w:r>
        <w:rPr>
          <w:rFonts w:cs="CG Times"/>
          <w:lang w:val="en-AU"/>
        </w:rPr>
        <w:t>)</w:t>
      </w:r>
      <w:r>
        <w:rPr>
          <w:rFonts w:cs="CG Times"/>
          <w:i/>
          <w:iCs/>
          <w:lang w:val="en-AU"/>
        </w:rPr>
        <w:tab/>
        <w:t>audio</w:t>
      </w:r>
      <w:r>
        <w:rPr>
          <w:rFonts w:cs="CG Times"/>
          <w:i/>
          <w:iCs/>
          <w:lang w:val="en-AU"/>
        </w:rPr>
        <w:tab/>
      </w:r>
      <w:proofErr w:type="spellStart"/>
      <w:r>
        <w:rPr>
          <w:rFonts w:cs="CG Times"/>
          <w:i/>
          <w:iCs/>
          <w:lang w:val="en-AU"/>
        </w:rPr>
        <w:t>aut</w:t>
      </w:r>
      <w:proofErr w:type="spellEnd"/>
      <w:r>
        <w:rPr>
          <w:rFonts w:cs="CG Times"/>
          <w:lang w:val="en-AU"/>
        </w:rPr>
        <w:t>(</w:t>
      </w:r>
      <w:r>
        <w:rPr>
          <w:rFonts w:cs="CG Times"/>
          <w:i/>
          <w:iCs/>
          <w:lang w:val="en-AU"/>
        </w:rPr>
        <w:t>o</w:t>
      </w:r>
      <w:r>
        <w:rPr>
          <w:rFonts w:cs="CG Times"/>
          <w:lang w:val="en-AU"/>
        </w:rPr>
        <w:t>)</w:t>
      </w:r>
      <w:r>
        <w:rPr>
          <w:rFonts w:cs="CG Times"/>
          <w:i/>
          <w:iCs/>
          <w:lang w:val="en-AU"/>
        </w:rPr>
        <w:tab/>
        <w:t>bio</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electro</w:t>
      </w:r>
      <w:r>
        <w:rPr>
          <w:rFonts w:cs="CG Times"/>
          <w:i/>
          <w:iCs/>
          <w:lang w:val="en-AU"/>
        </w:rPr>
        <w:tab/>
        <w:t>geo</w:t>
      </w:r>
      <w:r>
        <w:rPr>
          <w:rFonts w:cs="CG Times"/>
          <w:i/>
          <w:iCs/>
          <w:lang w:val="en-AU"/>
        </w:rPr>
        <w:tab/>
      </w:r>
      <w:proofErr w:type="spellStart"/>
      <w:r>
        <w:rPr>
          <w:rFonts w:cs="CG Times"/>
          <w:i/>
          <w:iCs/>
          <w:lang w:val="en-AU"/>
        </w:rPr>
        <w:t>heter</w:t>
      </w:r>
      <w:proofErr w:type="spellEnd"/>
      <w:r>
        <w:rPr>
          <w:rFonts w:cs="CG Times"/>
          <w:lang w:val="en-AU"/>
        </w:rPr>
        <w:t>(</w:t>
      </w:r>
      <w:r>
        <w:rPr>
          <w:rFonts w:cs="CG Times"/>
          <w:i/>
          <w:iCs/>
          <w:lang w:val="en-AU"/>
        </w:rPr>
        <w:t>o</w:t>
      </w:r>
      <w:r>
        <w:rPr>
          <w:rFonts w:cs="CG Times"/>
          <w:lang w:val="en-AU"/>
        </w:rPr>
        <w:t>)</w:t>
      </w:r>
      <w:r>
        <w:rPr>
          <w:rFonts w:cs="CG Times"/>
          <w:i/>
          <w:iCs/>
          <w:lang w:val="en-AU"/>
        </w:rPr>
        <w:tab/>
      </w:r>
      <w:proofErr w:type="spellStart"/>
      <w:r>
        <w:rPr>
          <w:rFonts w:cs="CG Times"/>
          <w:i/>
          <w:iCs/>
          <w:lang w:val="en-AU"/>
        </w:rPr>
        <w:t>hom</w:t>
      </w:r>
      <w:proofErr w:type="spellEnd"/>
      <w:r>
        <w:rPr>
          <w:rFonts w:cs="CG Times"/>
          <w:lang w:val="en-AU"/>
        </w:rPr>
        <w:t>(</w:t>
      </w:r>
      <w:r>
        <w:rPr>
          <w:rFonts w:cs="CG Times"/>
          <w:i/>
          <w:iCs/>
          <w:lang w:val="en-AU"/>
        </w:rPr>
        <w:t>o</w:t>
      </w:r>
      <w:r>
        <w:rPr>
          <w:rFonts w:cs="CG Times"/>
          <w:lang w:val="en-AU"/>
        </w:rPr>
        <w:t>)</w:t>
      </w:r>
      <w:r>
        <w:rPr>
          <w:rFonts w:cs="CG Times"/>
          <w:i/>
          <w:iCs/>
          <w:lang w:val="en-AU"/>
        </w:rPr>
        <w:tab/>
      </w:r>
      <w:proofErr w:type="spellStart"/>
      <w:r>
        <w:rPr>
          <w:rFonts w:cs="CG Times"/>
          <w:i/>
          <w:iCs/>
          <w:lang w:val="en-AU"/>
        </w:rPr>
        <w:t>hydr</w:t>
      </w:r>
      <w:proofErr w:type="spellEnd"/>
      <w:r>
        <w:rPr>
          <w:rFonts w:cs="CG Times"/>
          <w:lang w:val="en-AU"/>
        </w:rPr>
        <w:t>(</w:t>
      </w:r>
      <w:r>
        <w:rPr>
          <w:rFonts w:cs="CG Times"/>
          <w:i/>
          <w:iCs/>
          <w:lang w:val="en-AU"/>
        </w:rPr>
        <w:t>o</w:t>
      </w:r>
      <w:r>
        <w:rPr>
          <w:rFonts w:cs="CG Times"/>
          <w:lang w:val="en-AU"/>
        </w:rPr>
        <w:t>)</w:t>
      </w:r>
      <w:r>
        <w:rPr>
          <w:rFonts w:cs="CG Times"/>
          <w:i/>
          <w:iCs/>
          <w:lang w:val="en-AU"/>
        </w:rPr>
        <w:tab/>
      </w:r>
      <w:proofErr w:type="spellStart"/>
      <w:r>
        <w:rPr>
          <w:rFonts w:cs="CG Times"/>
          <w:i/>
          <w:iCs/>
          <w:lang w:val="en-AU"/>
        </w:rPr>
        <w:t>neur</w:t>
      </w:r>
      <w:proofErr w:type="spellEnd"/>
      <w:r>
        <w:rPr>
          <w:rFonts w:cs="CG Times"/>
          <w:lang w:val="en-AU"/>
        </w:rPr>
        <w:t>(</w:t>
      </w:r>
      <w:r>
        <w:rPr>
          <w:rFonts w:cs="CG Times"/>
          <w:i/>
          <w:iCs/>
          <w:lang w:val="en-AU"/>
        </w:rPr>
        <w:t>o</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proofErr w:type="spellStart"/>
      <w:r>
        <w:rPr>
          <w:rFonts w:cs="CG Times"/>
          <w:i/>
          <w:iCs/>
          <w:lang w:val="en-AU"/>
        </w:rPr>
        <w:t>palae</w:t>
      </w:r>
      <w:proofErr w:type="spellEnd"/>
      <w:r>
        <w:rPr>
          <w:rFonts w:cs="CG Times"/>
          <w:lang w:val="en-AU"/>
        </w:rPr>
        <w:t>(</w:t>
      </w:r>
      <w:r>
        <w:rPr>
          <w:rFonts w:cs="CG Times"/>
          <w:i/>
          <w:iCs/>
          <w:lang w:val="en-AU"/>
        </w:rPr>
        <w:t>o</w:t>
      </w:r>
      <w:r>
        <w:rPr>
          <w:rFonts w:cs="CG Times"/>
          <w:lang w:val="en-AU"/>
        </w:rPr>
        <w:t>)</w:t>
      </w:r>
      <w:r>
        <w:rPr>
          <w:rFonts w:cs="CG Times"/>
          <w:i/>
          <w:iCs/>
          <w:lang w:val="en-AU"/>
        </w:rPr>
        <w:tab/>
        <w:t>pseud</w:t>
      </w:r>
      <w:r>
        <w:rPr>
          <w:rFonts w:cs="CG Times"/>
          <w:lang w:val="en-AU"/>
        </w:rPr>
        <w:t>(</w:t>
      </w:r>
      <w:r>
        <w:rPr>
          <w:rFonts w:cs="CG Times"/>
          <w:i/>
          <w:iCs/>
          <w:lang w:val="en-AU"/>
        </w:rPr>
        <w:t>o</w:t>
      </w:r>
      <w:r>
        <w:rPr>
          <w:rFonts w:cs="CG Times"/>
          <w:lang w:val="en-AU"/>
        </w:rPr>
        <w:t>)</w:t>
      </w:r>
      <w:r>
        <w:rPr>
          <w:rFonts w:cs="CG Times"/>
          <w:i/>
          <w:iCs/>
          <w:lang w:val="en-AU"/>
        </w:rPr>
        <w:tab/>
        <w:t>psych</w:t>
      </w:r>
      <w:r>
        <w:rPr>
          <w:rFonts w:cs="CG Times"/>
          <w:lang w:val="en-AU"/>
        </w:rPr>
        <w:t>(</w:t>
      </w:r>
      <w:r>
        <w:rPr>
          <w:rFonts w:cs="CG Times"/>
          <w:i/>
          <w:iCs/>
          <w:lang w:val="en-AU"/>
        </w:rPr>
        <w:t>o</w:t>
      </w:r>
      <w:r>
        <w:rPr>
          <w:rFonts w:cs="CG Times"/>
          <w:lang w:val="en-AU"/>
        </w:rPr>
        <w:t>)</w:t>
      </w:r>
      <w:r>
        <w:rPr>
          <w:rFonts w:cs="CG Times"/>
          <w:i/>
          <w:iCs/>
          <w:lang w:val="en-AU"/>
        </w:rPr>
        <w:tab/>
      </w:r>
      <w:proofErr w:type="spellStart"/>
      <w:r>
        <w:rPr>
          <w:rFonts w:cs="CG Times"/>
          <w:i/>
          <w:iCs/>
          <w:lang w:val="en-AU"/>
        </w:rPr>
        <w:t>quadr</w:t>
      </w:r>
      <w:proofErr w:type="spellEnd"/>
      <w:r>
        <w:rPr>
          <w:rFonts w:cs="CG Times"/>
          <w:lang w:val="en-AU"/>
        </w:rPr>
        <w:t>(</w:t>
      </w:r>
      <w:proofErr w:type="spellStart"/>
      <w:r>
        <w:rPr>
          <w:rFonts w:cs="CG Times"/>
          <w:i/>
          <w:iCs/>
          <w:lang w:val="en-AU"/>
        </w:rPr>
        <w:t>i</w:t>
      </w:r>
      <w:proofErr w:type="spellEnd"/>
      <w:r>
        <w:rPr>
          <w:rFonts w:cs="CG Times"/>
          <w:lang w:val="en-AU"/>
        </w:rPr>
        <w:t>)</w:t>
      </w:r>
      <w:r>
        <w:rPr>
          <w:rFonts w:cs="CG Times"/>
          <w:i/>
          <w:iCs/>
          <w:lang w:val="en-AU"/>
        </w:rPr>
        <w:tab/>
        <w:t>socio</w:t>
      </w:r>
      <w:r>
        <w:rPr>
          <w:rFonts w:cs="CG Times"/>
          <w:i/>
          <w:iCs/>
          <w:lang w:val="en-AU"/>
        </w:rPr>
        <w:tab/>
        <w:t>tele</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spellStart"/>
      <w:r>
        <w:rPr>
          <w:rFonts w:cs="CG Times"/>
          <w:i/>
          <w:iCs/>
          <w:lang w:val="en-AU"/>
        </w:rPr>
        <w:t>ectomy</w:t>
      </w:r>
      <w:proofErr w:type="spellEnd"/>
      <w:r>
        <w:rPr>
          <w:rFonts w:cs="CG Times"/>
          <w:i/>
          <w:iCs/>
          <w:lang w:val="en-AU"/>
        </w:rPr>
        <w:tab/>
      </w:r>
      <w:proofErr w:type="spellStart"/>
      <w:r>
        <w:rPr>
          <w:rFonts w:cs="CG Times"/>
          <w:i/>
          <w:iCs/>
          <w:lang w:val="en-AU"/>
        </w:rPr>
        <w:t>emia</w:t>
      </w:r>
      <w:proofErr w:type="spellEnd"/>
      <w:r>
        <w:rPr>
          <w:rFonts w:cs="CG Times"/>
          <w:i/>
          <w:iCs/>
          <w:lang w:val="en-AU"/>
        </w:rPr>
        <w:tab/>
        <w:t>gamy</w:t>
      </w:r>
      <w:r>
        <w:rPr>
          <w:rFonts w:cs="CG Times"/>
          <w:i/>
          <w:iCs/>
          <w:lang w:val="en-AU"/>
        </w:rPr>
        <w:tab/>
      </w:r>
      <w:proofErr w:type="spellStart"/>
      <w:r>
        <w:rPr>
          <w:rFonts w:cs="CG Times"/>
          <w:i/>
          <w:iCs/>
          <w:lang w:val="en-AU"/>
        </w:rPr>
        <w:t>geny</w:t>
      </w:r>
      <w:proofErr w:type="spellEnd"/>
      <w:r>
        <w:rPr>
          <w:rFonts w:cs="CG Times"/>
          <w:i/>
          <w:iCs/>
          <w:lang w:val="en-AU"/>
        </w:rPr>
        <w:tab/>
      </w:r>
      <w:proofErr w:type="spellStart"/>
      <w:r>
        <w:rPr>
          <w:rFonts w:cs="CG Times"/>
          <w:i/>
          <w:iCs/>
          <w:lang w:val="en-AU"/>
        </w:rPr>
        <w:t>icide</w:t>
      </w:r>
      <w:proofErr w:type="spellEnd"/>
      <w:r>
        <w:rPr>
          <w:rFonts w:cs="CG Times"/>
          <w:i/>
          <w:iCs/>
          <w:lang w:val="en-AU"/>
        </w:rPr>
        <w:tab/>
      </w:r>
      <w:proofErr w:type="spellStart"/>
      <w:r>
        <w:rPr>
          <w:rFonts w:cs="CG Times"/>
          <w:i/>
          <w:iCs/>
          <w:lang w:val="en-AU"/>
        </w:rPr>
        <w:t>ivore</w:t>
      </w:r>
      <w:proofErr w:type="spellEnd"/>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proofErr w:type="spellStart"/>
      <w:r>
        <w:rPr>
          <w:rFonts w:cs="CG Times"/>
          <w:i/>
          <w:iCs/>
          <w:lang w:val="en-AU"/>
        </w:rPr>
        <w:t>cephaly</w:t>
      </w:r>
      <w:proofErr w:type="spellEnd"/>
      <w:r>
        <w:rPr>
          <w:rFonts w:cs="CG Times"/>
          <w:i/>
          <w:iCs/>
          <w:lang w:val="en-AU"/>
        </w:rPr>
        <w:tab/>
      </w:r>
      <w:r>
        <w:rPr>
          <w:rFonts w:cs="CG Times"/>
          <w:lang w:val="en-AU"/>
        </w:rPr>
        <w:t>(</w:t>
      </w:r>
      <w:r>
        <w:rPr>
          <w:rFonts w:cs="CG Times"/>
          <w:i/>
          <w:iCs/>
          <w:lang w:val="en-AU"/>
        </w:rPr>
        <w:t>o</w:t>
      </w:r>
      <w:r>
        <w:rPr>
          <w:rFonts w:cs="CG Times"/>
          <w:lang w:val="en-AU"/>
        </w:rPr>
        <w:t>)</w:t>
      </w:r>
      <w:r>
        <w:rPr>
          <w:rFonts w:cs="CG Times"/>
          <w:i/>
          <w:iCs/>
          <w:lang w:val="en-AU"/>
        </w:rPr>
        <w:t>crat</w:t>
      </w:r>
      <w:r>
        <w:rPr>
          <w:rFonts w:cs="CG Times"/>
          <w:i/>
          <w:iCs/>
          <w:lang w:val="en-AU"/>
        </w:rPr>
        <w:tab/>
      </w:r>
      <w:r>
        <w:rPr>
          <w:rFonts w:cs="CG Times"/>
          <w:lang w:val="en-AU"/>
        </w:rPr>
        <w:t>(</w:t>
      </w:r>
      <w:r>
        <w:rPr>
          <w:rFonts w:cs="CG Times"/>
          <w:i/>
          <w:iCs/>
          <w:lang w:val="en-AU"/>
        </w:rPr>
        <w:t>o</w:t>
      </w:r>
      <w:r>
        <w:rPr>
          <w:rFonts w:cs="CG Times"/>
          <w:lang w:val="en-AU"/>
        </w:rPr>
        <w:t>)</w:t>
      </w:r>
      <w:r>
        <w:rPr>
          <w:rFonts w:cs="CG Times"/>
          <w:i/>
          <w:iCs/>
          <w:lang w:val="en-AU"/>
        </w:rPr>
        <w:t>graph</w:t>
      </w:r>
      <w:r>
        <w:rPr>
          <w:rFonts w:cs="CG Times"/>
          <w:i/>
          <w:iCs/>
          <w:lang w:val="en-AU"/>
        </w:rPr>
        <w:tab/>
      </w:r>
      <w:proofErr w:type="spellStart"/>
      <w:r>
        <w:rPr>
          <w:rFonts w:cs="CG Times"/>
          <w:i/>
          <w:iCs/>
          <w:lang w:val="en-AU"/>
        </w:rPr>
        <w:t>oid</w:t>
      </w:r>
      <w:proofErr w:type="spellEnd"/>
      <w:r>
        <w:rPr>
          <w:rFonts w:cs="CG Times"/>
          <w:i/>
          <w:iCs/>
          <w:lang w:val="en-AU"/>
        </w:rPr>
        <w:tab/>
      </w:r>
      <w:r>
        <w:rPr>
          <w:rFonts w:cs="CG Times"/>
          <w:lang w:val="en-AU"/>
        </w:rPr>
        <w:t>(</w:t>
      </w:r>
      <w:r>
        <w:rPr>
          <w:rFonts w:cs="CG Times"/>
          <w:i/>
          <w:iCs/>
          <w:lang w:val="en-AU"/>
        </w:rPr>
        <w:t>o</w:t>
      </w:r>
      <w:r>
        <w:rPr>
          <w:rFonts w:cs="CG Times"/>
          <w:lang w:val="en-AU"/>
        </w:rPr>
        <w:t>)</w:t>
      </w:r>
      <w:r>
        <w:rPr>
          <w:rFonts w:cs="CG Times"/>
          <w:i/>
          <w:iCs/>
          <w:lang w:val="en-AU"/>
        </w:rPr>
        <w:t>logy</w:t>
      </w:r>
      <w:r>
        <w:rPr>
          <w:rFonts w:cs="CG Times"/>
          <w:i/>
          <w:iCs/>
          <w:lang w:val="en-AU"/>
        </w:rPr>
        <w:tab/>
      </w:r>
      <w:proofErr w:type="spellStart"/>
      <w:r>
        <w:rPr>
          <w:rFonts w:cs="CG Times"/>
          <w:i/>
          <w:iCs/>
          <w:lang w:val="en-AU"/>
        </w:rPr>
        <w:t>onym</w:t>
      </w:r>
      <w:proofErr w:type="spellEnd"/>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proofErr w:type="spellStart"/>
      <w:r>
        <w:rPr>
          <w:rFonts w:cs="CG Times"/>
          <w:i/>
          <w:iCs/>
          <w:lang w:val="en-AU"/>
        </w:rPr>
        <w:t>ophile</w:t>
      </w:r>
      <w:proofErr w:type="spellEnd"/>
      <w:r>
        <w:rPr>
          <w:rFonts w:cs="CG Times"/>
          <w:lang w:val="en-AU"/>
        </w:rPr>
        <w:tab/>
        <w:t>(</w:t>
      </w:r>
      <w:r>
        <w:rPr>
          <w:rFonts w:cs="CG Times"/>
          <w:i/>
          <w:iCs/>
          <w:lang w:val="en-AU"/>
        </w:rPr>
        <w:t>o</w:t>
      </w:r>
      <w:r>
        <w:rPr>
          <w:rFonts w:cs="CG Times"/>
          <w:lang w:val="en-AU"/>
        </w:rPr>
        <w:t>)</w:t>
      </w:r>
      <w:proofErr w:type="spellStart"/>
      <w:r>
        <w:rPr>
          <w:rFonts w:cs="CG Times"/>
          <w:i/>
          <w:iCs/>
          <w:lang w:val="en-AU"/>
        </w:rPr>
        <w:t>phobe</w:t>
      </w:r>
      <w:proofErr w:type="spellEnd"/>
      <w:r>
        <w:rPr>
          <w:rFonts w:cs="CG Times"/>
          <w:i/>
          <w:iCs/>
          <w:lang w:val="en-AU"/>
        </w:rPr>
        <w:tab/>
      </w:r>
      <w:proofErr w:type="spellStart"/>
      <w:r>
        <w:rPr>
          <w:rFonts w:cs="CG Times"/>
          <w:i/>
          <w:iCs/>
          <w:lang w:val="en-AU"/>
        </w:rPr>
        <w:t>pathy</w:t>
      </w:r>
      <w:proofErr w:type="spellEnd"/>
      <w:r>
        <w:rPr>
          <w:rFonts w:cs="CG Times"/>
          <w:i/>
          <w:iCs/>
          <w:lang w:val="en-AU"/>
        </w:rPr>
        <w:tab/>
        <w:t>phone</w:t>
      </w:r>
      <w:r>
        <w:rPr>
          <w:rFonts w:cs="CG Times"/>
          <w:i/>
          <w:iCs/>
          <w:lang w:val="en-AU"/>
        </w:rPr>
        <w:tab/>
        <w:t>saurus</w:t>
      </w:r>
      <w:r>
        <w:rPr>
          <w:rFonts w:cs="CG Times"/>
          <w:i/>
          <w:iCs/>
          <w:lang w:val="en-AU"/>
        </w:rPr>
        <w:tab/>
        <w:t>scope</w:t>
      </w:r>
    </w:p>
    <w:p w:rsidR="003F4E31" w:rsidRDefault="003F4E31">
      <w:pPr>
        <w:tabs>
          <w:tab w:val="left" w:pos="-792"/>
          <w:tab w:val="left" w:pos="-360"/>
          <w:tab w:val="left" w:pos="0"/>
          <w:tab w:val="left" w:pos="532"/>
          <w:tab w:val="right" w:pos="676"/>
          <w:tab w:val="left" w:pos="835"/>
          <w:tab w:val="left" w:pos="1238"/>
          <w:tab w:val="left" w:pos="2894"/>
          <w:tab w:val="left" w:pos="4147"/>
          <w:tab w:val="left" w:pos="5864"/>
          <w:tab w:val="left" w:pos="7560"/>
        </w:tabs>
        <w:spacing w:line="480" w:lineRule="auto"/>
        <w:ind w:left="1238" w:hanging="1238"/>
        <w:jc w:val="both"/>
        <w:rPr>
          <w:rFonts w:cs="CG Times"/>
          <w:i/>
          <w:iCs/>
          <w:lang w:val="en-AU"/>
        </w:rPr>
      </w:pPr>
      <w:r>
        <w:rPr>
          <w:rFonts w:cs="CG Times"/>
          <w:lang w:val="en-AU"/>
        </w:rPr>
        <w:t>[</w:t>
      </w:r>
      <w:r w:rsidR="00DA1C0E">
        <w:rPr>
          <w:rFonts w:cs="CG Times"/>
          <w:lang w:val="en-AU"/>
        </w:rPr>
        <w:t>41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aero</w:t>
      </w:r>
      <w:r>
        <w:rPr>
          <w:rFonts w:cs="CG Times"/>
          <w:i/>
          <w:iCs/>
          <w:u w:val="single"/>
          <w:lang w:val="en-AU"/>
        </w:rPr>
        <w:t>space</w:t>
      </w:r>
      <w:r>
        <w:rPr>
          <w:rFonts w:cs="CG Times"/>
          <w:i/>
          <w:iCs/>
          <w:lang w:val="en-AU"/>
        </w:rPr>
        <w:tab/>
        <w:t>Anglo-</w:t>
      </w:r>
      <w:r>
        <w:rPr>
          <w:rFonts w:cs="CG Times"/>
          <w:i/>
          <w:iCs/>
          <w:u w:val="single"/>
          <w:lang w:val="en-AU"/>
        </w:rPr>
        <w:t>Irish</w:t>
      </w:r>
      <w:r>
        <w:rPr>
          <w:rFonts w:cs="CG Times"/>
          <w:i/>
          <w:iCs/>
          <w:lang w:val="en-AU"/>
        </w:rPr>
        <w:tab/>
        <w:t>auto-</w:t>
      </w:r>
      <w:r>
        <w:rPr>
          <w:rFonts w:cs="CG Times"/>
          <w:i/>
          <w:iCs/>
          <w:u w:val="single"/>
          <w:lang w:val="en-AU"/>
        </w:rPr>
        <w:t>suggestion</w:t>
      </w:r>
      <w:r>
        <w:rPr>
          <w:rFonts w:cs="CG Times"/>
          <w:i/>
          <w:iCs/>
          <w:lang w:val="en-AU"/>
        </w:rPr>
        <w:tab/>
        <w:t>bio</w:t>
      </w:r>
      <w:r>
        <w:rPr>
          <w:rFonts w:cs="CG Times"/>
          <w:i/>
          <w:iCs/>
          <w:u w:val="single"/>
          <w:lang w:val="en-AU"/>
        </w:rPr>
        <w:t>degradable</w:t>
      </w:r>
      <w:r>
        <w:rPr>
          <w:rFonts w:cs="CG Times"/>
          <w:i/>
          <w:iCs/>
          <w:lang w:val="en-AU"/>
        </w:rPr>
        <w:tab/>
        <w:t>electro</w:t>
      </w:r>
      <w:r>
        <w:rPr>
          <w:rFonts w:cs="CG Times"/>
          <w:i/>
          <w:iCs/>
          <w:u w:val="single"/>
          <w:lang w:val="en-AU"/>
        </w:rPr>
        <w:t>magnet</w:t>
      </w:r>
    </w:p>
    <w:p w:rsidR="003F4E31" w:rsidRDefault="003F4E31">
      <w:pPr>
        <w:tabs>
          <w:tab w:val="left" w:pos="-792"/>
          <w:tab w:val="left" w:pos="-360"/>
          <w:tab w:val="left" w:pos="0"/>
          <w:tab w:val="left" w:pos="532"/>
          <w:tab w:val="right" w:pos="676"/>
          <w:tab w:val="left" w:pos="835"/>
          <w:tab w:val="left" w:pos="1238"/>
          <w:tab w:val="left" w:pos="2894"/>
          <w:tab w:val="left" w:pos="4147"/>
          <w:tab w:val="left" w:pos="5864"/>
          <w:tab w:val="left" w:pos="756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hyper</w:t>
      </w:r>
      <w:r>
        <w:rPr>
          <w:rFonts w:cs="CG Times"/>
          <w:i/>
          <w:iCs/>
          <w:u w:val="single"/>
          <w:lang w:val="en-AU"/>
        </w:rPr>
        <w:t>market</w:t>
      </w:r>
      <w:r>
        <w:rPr>
          <w:rFonts w:cs="CG Times"/>
          <w:i/>
          <w:iCs/>
          <w:lang w:val="en-AU"/>
        </w:rPr>
        <w:tab/>
        <w:t>micro</w:t>
      </w:r>
      <w:r>
        <w:rPr>
          <w:rFonts w:cs="CG Times"/>
          <w:i/>
          <w:iCs/>
          <w:u w:val="single"/>
          <w:lang w:val="en-AU"/>
        </w:rPr>
        <w:t>chip</w:t>
      </w:r>
      <w:r>
        <w:rPr>
          <w:rFonts w:cs="CG Times"/>
          <w:i/>
          <w:iCs/>
          <w:lang w:val="en-AU"/>
        </w:rPr>
        <w:tab/>
        <w:t>neuro</w:t>
      </w:r>
      <w:r>
        <w:rPr>
          <w:rFonts w:cs="CG Times"/>
          <w:i/>
          <w:iCs/>
          <w:u w:val="single"/>
          <w:lang w:val="en-AU"/>
        </w:rPr>
        <w:t>surgeon</w:t>
      </w:r>
      <w:r>
        <w:rPr>
          <w:rFonts w:cs="CG Times"/>
          <w:i/>
          <w:iCs/>
          <w:lang w:val="en-AU"/>
        </w:rPr>
        <w:tab/>
        <w:t>pseudo-</w:t>
      </w:r>
      <w:r>
        <w:rPr>
          <w:rFonts w:cs="CG Times"/>
          <w:i/>
          <w:iCs/>
          <w:u w:val="single"/>
          <w:lang w:val="en-AU"/>
        </w:rPr>
        <w:t>science</w:t>
      </w:r>
      <w:r>
        <w:rPr>
          <w:rFonts w:cs="CG Times"/>
          <w:i/>
          <w:iCs/>
          <w:lang w:val="en-AU"/>
        </w:rPr>
        <w:tab/>
        <w:t>socio-</w:t>
      </w:r>
      <w:r>
        <w:rPr>
          <w:rFonts w:cs="CG Times"/>
          <w:i/>
          <w:iCs/>
          <w:u w:val="single"/>
          <w:lang w:val="en-AU"/>
        </w:rPr>
        <w:t>economic</w:t>
      </w:r>
      <w:r>
        <w:rPr>
          <w:rFonts w:cs="CG Times"/>
          <w:i/>
          <w:iCs/>
          <w:lang w:val="en-AU"/>
        </w:rPr>
        <w:t xml:space="preserve"> </w:t>
      </w:r>
    </w:p>
    <w:p w:rsidR="003542B7" w:rsidRDefault="003F4E31">
      <w:pPr>
        <w:tabs>
          <w:tab w:val="left" w:pos="-792"/>
          <w:tab w:val="left" w:pos="-360"/>
          <w:tab w:val="left" w:pos="0"/>
          <w:tab w:val="left" w:pos="532"/>
          <w:tab w:val="right" w:pos="676"/>
          <w:tab w:val="left" w:pos="835"/>
          <w:tab w:val="left" w:pos="1238"/>
          <w:tab w:val="left" w:pos="2894"/>
          <w:tab w:val="left" w:pos="4147"/>
          <w:tab w:val="left" w:pos="5864"/>
          <w:tab w:val="left" w:pos="756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u w:val="single"/>
          <w:lang w:val="en-AU"/>
        </w:rPr>
        <w:t>address</w:t>
      </w:r>
      <w:r>
        <w:rPr>
          <w:rFonts w:cs="CG Times"/>
          <w:i/>
          <w:iCs/>
          <w:lang w:val="en-AU"/>
        </w:rPr>
        <w:t>ograph</w:t>
      </w:r>
      <w:r>
        <w:rPr>
          <w:rFonts w:cs="CG Times"/>
          <w:i/>
          <w:iCs/>
          <w:lang w:val="en-AU"/>
        </w:rPr>
        <w:tab/>
      </w:r>
      <w:r>
        <w:rPr>
          <w:rFonts w:cs="CG Times"/>
          <w:i/>
          <w:iCs/>
          <w:u w:val="single"/>
          <w:lang w:val="en-AU"/>
        </w:rPr>
        <w:t>insect</w:t>
      </w:r>
      <w:r>
        <w:rPr>
          <w:rFonts w:cs="CG Times"/>
          <w:i/>
          <w:iCs/>
          <w:lang w:val="en-AU"/>
        </w:rPr>
        <w:t>icide</w:t>
      </w:r>
      <w:r>
        <w:rPr>
          <w:rFonts w:cs="CG Times"/>
          <w:i/>
          <w:iCs/>
          <w:lang w:val="en-AU"/>
        </w:rPr>
        <w:tab/>
      </w:r>
      <w:r>
        <w:rPr>
          <w:rFonts w:cs="CG Times"/>
          <w:i/>
          <w:iCs/>
          <w:u w:val="single"/>
          <w:lang w:val="en-AU"/>
        </w:rPr>
        <w:t>jazz</w:t>
      </w:r>
      <w:r>
        <w:rPr>
          <w:rFonts w:cs="CG Times"/>
          <w:i/>
          <w:iCs/>
          <w:lang w:val="en-AU"/>
        </w:rPr>
        <w:t>ophile</w:t>
      </w:r>
      <w:r>
        <w:rPr>
          <w:rFonts w:cs="CG Times"/>
          <w:i/>
          <w:iCs/>
          <w:lang w:val="en-AU"/>
        </w:rPr>
        <w:tab/>
      </w:r>
      <w:r>
        <w:rPr>
          <w:rFonts w:cs="CG Times"/>
          <w:i/>
          <w:iCs/>
          <w:u w:val="single"/>
          <w:lang w:val="en-AU"/>
        </w:rPr>
        <w:t>merit</w:t>
      </w:r>
      <w:r>
        <w:rPr>
          <w:rFonts w:cs="CG Times"/>
          <w:i/>
          <w:iCs/>
          <w:lang w:val="en-AU"/>
        </w:rPr>
        <w:t>ocrat</w:t>
      </w:r>
      <w:r>
        <w:rPr>
          <w:rFonts w:cs="CG Times"/>
          <w:i/>
          <w:iCs/>
          <w:lang w:val="en-AU"/>
        </w:rPr>
        <w:tab/>
      </w:r>
      <w:r>
        <w:rPr>
          <w:rFonts w:cs="CG Times"/>
          <w:i/>
          <w:iCs/>
          <w:u w:val="single"/>
          <w:lang w:val="en-AU"/>
        </w:rPr>
        <w:t>speed</w:t>
      </w:r>
      <w:r>
        <w:rPr>
          <w:rFonts w:cs="CG Times"/>
          <w:i/>
          <w:iCs/>
          <w:lang w:val="en-AU"/>
        </w:rPr>
        <w:t>ometer</w:t>
      </w:r>
    </w:p>
    <w:p w:rsidR="003F4E31"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2768" w:hanging="2768"/>
        <w:jc w:val="both"/>
        <w:rPr>
          <w:rFonts w:cs="CG Times"/>
          <w:lang w:val="en-AU"/>
        </w:rPr>
      </w:pPr>
      <w:r>
        <w:rPr>
          <w:rFonts w:cs="CG Times"/>
          <w:lang w:val="en-AU"/>
        </w:rPr>
        <w:t>[</w:t>
      </w:r>
      <w:r w:rsidR="00DA1C0E">
        <w:rPr>
          <w:rFonts w:cs="CG Times"/>
          <w:lang w:val="en-AU"/>
        </w:rPr>
        <w:t>42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o</w:t>
      </w:r>
      <w:r>
        <w:rPr>
          <w:rFonts w:cs="CG Times"/>
          <w:lang w:val="en-AU"/>
        </w:rPr>
        <w:t xml:space="preserve"> + </w:t>
      </w:r>
      <w:r>
        <w:rPr>
          <w:rFonts w:cs="CG Times"/>
          <w:i/>
          <w:iCs/>
          <w:lang w:val="en-AU"/>
        </w:rPr>
        <w:t>o</w:t>
      </w:r>
      <w:r>
        <w:rPr>
          <w:rFonts w:cs="CG Times"/>
          <w:lang w:val="en-AU"/>
        </w:rPr>
        <w:t xml:space="preserve"> </w:t>
      </w:r>
      <w:r>
        <w:rPr>
          <w:rFonts w:cs="CG Times"/>
          <w:lang w:val="en-AU"/>
        </w:rPr>
        <w:sym w:font="WP MathA" w:char="F036"/>
      </w:r>
      <w:r>
        <w:rPr>
          <w:rFonts w:cs="CG Times"/>
          <w:lang w:val="en-AU"/>
        </w:rPr>
        <w:t xml:space="preserve"> </w:t>
      </w:r>
      <w:proofErr w:type="spellStart"/>
      <w:r>
        <w:rPr>
          <w:rFonts w:cs="CG Times"/>
          <w:i/>
          <w:iCs/>
          <w:lang w:val="en-AU"/>
        </w:rPr>
        <w:t>o</w:t>
      </w:r>
      <w:proofErr w:type="spellEnd"/>
      <w:r>
        <w:rPr>
          <w:rFonts w:cs="CG Times"/>
          <w:i/>
          <w:iCs/>
          <w:lang w:val="en-AU"/>
        </w:rPr>
        <w:tab/>
        <w:t>anthropology</w:t>
      </w:r>
      <w:r>
        <w:rPr>
          <w:rFonts w:cs="CG Times"/>
          <w:lang w:val="en-AU"/>
        </w:rPr>
        <w:t xml:space="preserve">, </w:t>
      </w:r>
      <w:r>
        <w:rPr>
          <w:rFonts w:cs="CG Times"/>
          <w:i/>
          <w:iCs/>
          <w:lang w:val="en-AU"/>
        </w:rPr>
        <w:t>biology</w:t>
      </w:r>
      <w:r>
        <w:rPr>
          <w:rFonts w:cs="CG Times"/>
          <w:lang w:val="en-AU"/>
        </w:rPr>
        <w:t>,</w:t>
      </w:r>
      <w:r>
        <w:rPr>
          <w:rFonts w:cs="CG Times"/>
          <w:i/>
          <w:iCs/>
          <w:lang w:val="en-AU"/>
        </w:rPr>
        <w:t xml:space="preserve"> geode</w:t>
      </w:r>
      <w:r>
        <w:rPr>
          <w:rFonts w:cs="CG Times"/>
          <w:lang w:val="en-AU"/>
        </w:rPr>
        <w:t>,</w:t>
      </w:r>
      <w:r>
        <w:rPr>
          <w:rFonts w:cs="CG Times"/>
          <w:i/>
          <w:iCs/>
          <w:lang w:val="en-AU"/>
        </w:rPr>
        <w:t xml:space="preserve"> phonograph</w:t>
      </w:r>
      <w:r>
        <w:rPr>
          <w:rFonts w:cs="CG Times"/>
          <w:lang w:val="en-AU"/>
        </w:rPr>
        <w:t>,</w:t>
      </w:r>
      <w:r>
        <w:rPr>
          <w:rFonts w:cs="CG Times"/>
          <w:i/>
          <w:iCs/>
          <w:lang w:val="en-AU"/>
        </w:rPr>
        <w:t xml:space="preserve"> pseudonym</w:t>
      </w:r>
      <w:r>
        <w:rPr>
          <w:rFonts w:cs="CG Times"/>
          <w:lang w:val="en-AU"/>
        </w:rPr>
        <w:t xml:space="preserve">, </w:t>
      </w:r>
      <w:r>
        <w:rPr>
          <w:rFonts w:cs="CG Times"/>
          <w:i/>
          <w:iCs/>
          <w:lang w:val="en-AU"/>
        </w:rPr>
        <w:t>theocrat</w:t>
      </w:r>
    </w:p>
    <w:p w:rsidR="003F4E31"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proofErr w:type="spellStart"/>
      <w:r>
        <w:rPr>
          <w:rFonts w:cs="CG Times"/>
          <w:i/>
          <w:iCs/>
          <w:lang w:val="en-AU"/>
        </w:rPr>
        <w:t>i</w:t>
      </w:r>
      <w:proofErr w:type="spellEnd"/>
      <w:r>
        <w:rPr>
          <w:rFonts w:cs="CG Times"/>
          <w:lang w:val="en-AU"/>
        </w:rPr>
        <w:t xml:space="preserve"> + </w:t>
      </w:r>
      <w:proofErr w:type="spellStart"/>
      <w:r>
        <w:rPr>
          <w:rFonts w:cs="CG Times"/>
          <w:i/>
          <w:iCs/>
          <w:lang w:val="en-AU"/>
        </w:rPr>
        <w:t>i</w:t>
      </w:r>
      <w:proofErr w:type="spellEnd"/>
      <w:r>
        <w:rPr>
          <w:rFonts w:cs="CG Times"/>
          <w:lang w:val="en-AU"/>
        </w:rPr>
        <w:t xml:space="preserve"> </w:t>
      </w:r>
      <w:r>
        <w:rPr>
          <w:rFonts w:cs="CG Times"/>
          <w:lang w:val="en-AU"/>
        </w:rPr>
        <w:sym w:font="WP MathA" w:char="F036"/>
      </w:r>
      <w:r>
        <w:rPr>
          <w:rFonts w:cs="CG Times"/>
          <w:lang w:val="en-AU"/>
        </w:rPr>
        <w:t xml:space="preserve"> </w:t>
      </w:r>
      <w:proofErr w:type="spellStart"/>
      <w:r>
        <w:rPr>
          <w:rFonts w:cs="CG Times"/>
          <w:i/>
          <w:iCs/>
          <w:lang w:val="en-AU"/>
        </w:rPr>
        <w:t>i</w:t>
      </w:r>
      <w:proofErr w:type="spellEnd"/>
      <w:r>
        <w:rPr>
          <w:rFonts w:cs="CG Times"/>
          <w:lang w:val="en-AU"/>
        </w:rPr>
        <w:tab/>
      </w:r>
      <w:r>
        <w:rPr>
          <w:rFonts w:cs="CG Times"/>
          <w:i/>
          <w:iCs/>
          <w:lang w:val="en-AU"/>
        </w:rPr>
        <w:t>omnivore</w:t>
      </w:r>
    </w:p>
    <w:p w:rsidR="003F4E31"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2768" w:hanging="223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o</w:t>
      </w:r>
      <w:r>
        <w:rPr>
          <w:rFonts w:cs="CG Times"/>
          <w:lang w:val="en-AU"/>
        </w:rPr>
        <w:t>/</w:t>
      </w:r>
      <w:proofErr w:type="spellStart"/>
      <w:r>
        <w:rPr>
          <w:rFonts w:cs="CG Times"/>
          <w:i/>
          <w:iCs/>
          <w:lang w:val="en-AU"/>
        </w:rPr>
        <w:t>i</w:t>
      </w:r>
      <w:proofErr w:type="spellEnd"/>
      <w:r>
        <w:rPr>
          <w:rFonts w:cs="CG Times"/>
          <w:lang w:val="en-AU"/>
        </w:rPr>
        <w:t xml:space="preserve"> + V </w:t>
      </w:r>
      <w:r>
        <w:rPr>
          <w:rFonts w:cs="CG Times"/>
          <w:lang w:val="en-AU"/>
        </w:rPr>
        <w:sym w:font="WP MathA" w:char="F036"/>
      </w:r>
      <w:r>
        <w:rPr>
          <w:rFonts w:cs="CG Times"/>
          <w:lang w:val="en-AU"/>
        </w:rPr>
        <w:t xml:space="preserve"> </w:t>
      </w:r>
      <w:proofErr w:type="spellStart"/>
      <w:r>
        <w:rPr>
          <w:rFonts w:cs="CG Times"/>
          <w:lang w:val="en-AU"/>
        </w:rPr>
        <w:t>V</w:t>
      </w:r>
      <w:proofErr w:type="spellEnd"/>
      <w:r>
        <w:rPr>
          <w:rFonts w:cs="CG Times"/>
          <w:lang w:val="en-AU"/>
        </w:rPr>
        <w:tab/>
      </w:r>
      <w:proofErr w:type="spellStart"/>
      <w:r>
        <w:rPr>
          <w:rFonts w:cs="CG Times"/>
          <w:i/>
          <w:iCs/>
          <w:lang w:val="en-AU"/>
        </w:rPr>
        <w:t>aer</w:t>
      </w:r>
      <w:proofErr w:type="spellEnd"/>
      <w:r>
        <w:rPr>
          <w:rFonts w:cs="CG Times"/>
          <w:lang w:val="en-AU"/>
        </w:rPr>
        <w:sym w:font="WP MathA" w:char="F040"/>
      </w:r>
      <w:proofErr w:type="spellStart"/>
      <w:r>
        <w:rPr>
          <w:rFonts w:cs="CG Times"/>
          <w:i/>
          <w:iCs/>
          <w:lang w:val="en-AU"/>
        </w:rPr>
        <w:t>iferous</w:t>
      </w:r>
      <w:proofErr w:type="spellEnd"/>
      <w:r>
        <w:rPr>
          <w:rFonts w:cs="CG Times"/>
          <w:lang w:val="en-AU"/>
        </w:rPr>
        <w:t xml:space="preserve">, </w:t>
      </w:r>
      <w:proofErr w:type="spellStart"/>
      <w:r>
        <w:rPr>
          <w:rFonts w:cs="CG Times"/>
          <w:i/>
          <w:iCs/>
          <w:lang w:val="en-AU"/>
        </w:rPr>
        <w:t>anthrop</w:t>
      </w:r>
      <w:proofErr w:type="spellEnd"/>
      <w:r>
        <w:rPr>
          <w:rFonts w:cs="CG Times"/>
          <w:lang w:val="en-AU"/>
        </w:rPr>
        <w:sym w:font="WP MathA" w:char="F040"/>
      </w:r>
      <w:proofErr w:type="spellStart"/>
      <w:r>
        <w:rPr>
          <w:rFonts w:cs="CG Times"/>
          <w:i/>
          <w:iCs/>
          <w:lang w:val="en-AU"/>
        </w:rPr>
        <w:t>oid</w:t>
      </w:r>
      <w:proofErr w:type="spellEnd"/>
      <w:r>
        <w:rPr>
          <w:rFonts w:cs="CG Times"/>
          <w:lang w:val="en-AU"/>
        </w:rPr>
        <w:t>,</w:t>
      </w:r>
      <w:r>
        <w:rPr>
          <w:rFonts w:cs="CG Times"/>
          <w:i/>
          <w:iCs/>
          <w:lang w:val="en-AU"/>
        </w:rPr>
        <w:t xml:space="preserve"> </w:t>
      </w:r>
      <w:proofErr w:type="spellStart"/>
      <w:r>
        <w:rPr>
          <w:rFonts w:cs="CG Times"/>
          <w:i/>
          <w:iCs/>
          <w:lang w:val="en-AU"/>
        </w:rPr>
        <w:t>aut</w:t>
      </w:r>
      <w:proofErr w:type="spellEnd"/>
      <w:r>
        <w:rPr>
          <w:rFonts w:cs="CG Times"/>
          <w:lang w:val="en-AU"/>
        </w:rPr>
        <w:sym w:font="WP MathA" w:char="F040"/>
      </w:r>
      <w:proofErr w:type="spellStart"/>
      <w:r>
        <w:rPr>
          <w:rFonts w:cs="CG Times"/>
          <w:i/>
          <w:iCs/>
          <w:lang w:val="en-AU"/>
        </w:rPr>
        <w:t>archy</w:t>
      </w:r>
      <w:proofErr w:type="spellEnd"/>
      <w:r>
        <w:rPr>
          <w:rFonts w:cs="CG Times"/>
          <w:lang w:val="en-AU"/>
        </w:rPr>
        <w:t xml:space="preserve">, </w:t>
      </w:r>
      <w:proofErr w:type="spellStart"/>
      <w:r>
        <w:rPr>
          <w:rFonts w:cs="CG Times"/>
          <w:i/>
          <w:iCs/>
          <w:lang w:val="en-AU"/>
        </w:rPr>
        <w:t>heter</w:t>
      </w:r>
      <w:proofErr w:type="spellEnd"/>
      <w:r>
        <w:rPr>
          <w:rFonts w:cs="CG Times"/>
          <w:lang w:val="en-AU"/>
        </w:rPr>
        <w:sym w:font="WP MathA" w:char="F040"/>
      </w:r>
      <w:r>
        <w:rPr>
          <w:rFonts w:cs="CG Times"/>
          <w:i/>
          <w:iCs/>
          <w:lang w:val="en-AU"/>
        </w:rPr>
        <w:t>acanth</w:t>
      </w:r>
      <w:r>
        <w:rPr>
          <w:rFonts w:cs="CG Times"/>
          <w:lang w:val="en-AU"/>
        </w:rPr>
        <w:t>,</w:t>
      </w:r>
      <w:r>
        <w:rPr>
          <w:rFonts w:cs="CG Times"/>
          <w:i/>
          <w:iCs/>
          <w:lang w:val="en-AU"/>
        </w:rPr>
        <w:t xml:space="preserve"> </w:t>
      </w:r>
      <w:proofErr w:type="spellStart"/>
      <w:r>
        <w:rPr>
          <w:rFonts w:cs="CG Times"/>
          <w:i/>
          <w:iCs/>
          <w:lang w:val="en-AU"/>
        </w:rPr>
        <w:t>hom</w:t>
      </w:r>
      <w:proofErr w:type="spellEnd"/>
      <w:r>
        <w:rPr>
          <w:rFonts w:cs="CG Times"/>
          <w:lang w:val="en-AU"/>
        </w:rPr>
        <w:sym w:font="WP MathA" w:char="F040"/>
      </w:r>
      <w:r>
        <w:rPr>
          <w:rFonts w:cs="CG Times"/>
          <w:i/>
          <w:iCs/>
          <w:lang w:val="en-AU"/>
        </w:rPr>
        <w:t>axonic</w:t>
      </w:r>
      <w:r>
        <w:rPr>
          <w:rFonts w:cs="CG Times"/>
          <w:lang w:val="en-AU"/>
        </w:rPr>
        <w:t xml:space="preserve">, </w:t>
      </w:r>
      <w:proofErr w:type="spellStart"/>
      <w:r>
        <w:rPr>
          <w:rFonts w:cs="CG Times"/>
          <w:i/>
          <w:iCs/>
          <w:lang w:val="en-AU"/>
        </w:rPr>
        <w:t>hydr</w:t>
      </w:r>
      <w:proofErr w:type="spellEnd"/>
      <w:r>
        <w:rPr>
          <w:rFonts w:cs="CG Times"/>
          <w:lang w:val="en-AU"/>
        </w:rPr>
        <w:sym w:font="WP MathA" w:char="F040"/>
      </w:r>
      <w:proofErr w:type="spellStart"/>
      <w:r>
        <w:rPr>
          <w:rFonts w:cs="CG Times"/>
          <w:i/>
          <w:iCs/>
          <w:lang w:val="en-AU"/>
        </w:rPr>
        <w:t>emia</w:t>
      </w:r>
      <w:proofErr w:type="spellEnd"/>
      <w:r>
        <w:rPr>
          <w:rFonts w:cs="CG Times"/>
          <w:lang w:val="en-AU"/>
        </w:rPr>
        <w:t xml:space="preserve">, </w:t>
      </w:r>
      <w:proofErr w:type="spellStart"/>
      <w:r>
        <w:rPr>
          <w:rFonts w:cs="CG Times"/>
          <w:i/>
          <w:iCs/>
          <w:lang w:val="en-AU"/>
        </w:rPr>
        <w:t>neur</w:t>
      </w:r>
      <w:proofErr w:type="spellEnd"/>
      <w:r>
        <w:rPr>
          <w:rFonts w:cs="CG Times"/>
          <w:lang w:val="en-AU"/>
        </w:rPr>
        <w:sym w:font="WP MathA" w:char="F040"/>
      </w:r>
      <w:proofErr w:type="spellStart"/>
      <w:r>
        <w:rPr>
          <w:rFonts w:cs="CG Times"/>
          <w:i/>
          <w:iCs/>
          <w:lang w:val="en-AU"/>
        </w:rPr>
        <w:t>ectomy</w:t>
      </w:r>
      <w:proofErr w:type="spellEnd"/>
      <w:r>
        <w:rPr>
          <w:rFonts w:cs="CG Times"/>
          <w:lang w:val="en-AU"/>
        </w:rPr>
        <w:t xml:space="preserve">, </w:t>
      </w:r>
      <w:r>
        <w:rPr>
          <w:rFonts w:cs="CG Times"/>
          <w:i/>
          <w:iCs/>
          <w:lang w:val="en-AU"/>
        </w:rPr>
        <w:t>psych</w:t>
      </w:r>
      <w:r>
        <w:rPr>
          <w:rFonts w:cs="CG Times"/>
          <w:lang w:val="en-AU"/>
        </w:rPr>
        <w:sym w:font="WP MathA" w:char="F040"/>
      </w:r>
      <w:proofErr w:type="spellStart"/>
      <w:r>
        <w:rPr>
          <w:rFonts w:cs="CG Times"/>
          <w:i/>
          <w:iCs/>
          <w:lang w:val="en-AU"/>
        </w:rPr>
        <w:t>agogue</w:t>
      </w:r>
      <w:proofErr w:type="spellEnd"/>
      <w:r>
        <w:rPr>
          <w:rFonts w:cs="CG Times"/>
          <w:lang w:val="en-AU"/>
        </w:rPr>
        <w:t>,</w:t>
      </w:r>
      <w:r>
        <w:rPr>
          <w:rFonts w:cs="CG Times"/>
          <w:i/>
          <w:iCs/>
          <w:lang w:val="en-AU"/>
        </w:rPr>
        <w:t xml:space="preserve"> pseud</w:t>
      </w:r>
      <w:r>
        <w:rPr>
          <w:rFonts w:cs="CG Times"/>
          <w:lang w:val="en-AU"/>
        </w:rPr>
        <w:sym w:font="WP MathA" w:char="F040"/>
      </w:r>
      <w:r>
        <w:rPr>
          <w:rFonts w:cs="CG Times"/>
          <w:i/>
          <w:iCs/>
          <w:lang w:val="en-AU"/>
        </w:rPr>
        <w:t>aesthesia</w:t>
      </w:r>
      <w:r>
        <w:rPr>
          <w:rFonts w:cs="CG Times"/>
          <w:lang w:val="en-AU"/>
        </w:rPr>
        <w:t xml:space="preserve">, </w:t>
      </w:r>
      <w:proofErr w:type="spellStart"/>
      <w:r>
        <w:rPr>
          <w:rFonts w:cs="CG Times"/>
          <w:i/>
          <w:iCs/>
          <w:lang w:val="en-AU"/>
        </w:rPr>
        <w:t>quadr</w:t>
      </w:r>
      <w:proofErr w:type="spellEnd"/>
      <w:r>
        <w:rPr>
          <w:rFonts w:cs="CG Times"/>
          <w:lang w:val="en-AU"/>
        </w:rPr>
        <w:sym w:font="WP MathA" w:char="F040"/>
      </w:r>
      <w:proofErr w:type="spellStart"/>
      <w:r>
        <w:rPr>
          <w:rFonts w:cs="CG Times"/>
          <w:i/>
          <w:iCs/>
          <w:lang w:val="en-AU"/>
        </w:rPr>
        <w:t>ennium</w:t>
      </w:r>
      <w:proofErr w:type="spellEnd"/>
      <w:r>
        <w:rPr>
          <w:rFonts w:cs="CG Times"/>
          <w:lang w:val="en-AU"/>
        </w:rPr>
        <w:t xml:space="preserve">, </w:t>
      </w:r>
      <w:proofErr w:type="spellStart"/>
      <w:r>
        <w:rPr>
          <w:rFonts w:cs="CG Times"/>
          <w:i/>
          <w:iCs/>
          <w:lang w:val="en-AU"/>
        </w:rPr>
        <w:t>tyrann</w:t>
      </w:r>
      <w:proofErr w:type="spellEnd"/>
      <w:r>
        <w:rPr>
          <w:rFonts w:cs="CG Times"/>
          <w:lang w:val="en-AU"/>
        </w:rPr>
        <w:sym w:font="WP MathA" w:char="F040"/>
      </w:r>
      <w:proofErr w:type="spellStart"/>
      <w:r>
        <w:rPr>
          <w:rFonts w:cs="CG Times"/>
          <w:i/>
          <w:iCs/>
          <w:lang w:val="en-AU"/>
        </w:rPr>
        <w:t>icide</w:t>
      </w:r>
      <w:proofErr w:type="spellEnd"/>
    </w:p>
    <w:p w:rsidR="003542B7"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V + </w:t>
      </w:r>
      <w:r>
        <w:rPr>
          <w:rFonts w:cs="CG Times"/>
          <w:i/>
          <w:iCs/>
          <w:lang w:val="en-AU"/>
        </w:rPr>
        <w:t>o</w:t>
      </w:r>
      <w:r>
        <w:rPr>
          <w:rFonts w:cs="CG Times"/>
          <w:lang w:val="en-AU"/>
        </w:rPr>
        <w:t xml:space="preserve"> </w:t>
      </w:r>
      <w:r>
        <w:rPr>
          <w:rFonts w:cs="CG Times"/>
          <w:lang w:val="en-AU"/>
        </w:rPr>
        <w:sym w:font="WP MathA" w:char="F036"/>
      </w:r>
      <w:r>
        <w:rPr>
          <w:rFonts w:cs="CG Times"/>
          <w:lang w:val="en-AU"/>
        </w:rPr>
        <w:t xml:space="preserve"> V</w:t>
      </w:r>
      <w:r>
        <w:rPr>
          <w:rFonts w:cs="CG Times"/>
          <w:lang w:val="en-AU"/>
        </w:rPr>
        <w:tab/>
      </w:r>
      <w:proofErr w:type="spellStart"/>
      <w:r>
        <w:rPr>
          <w:rFonts w:cs="CG Times"/>
          <w:i/>
          <w:iCs/>
          <w:lang w:val="en-AU"/>
        </w:rPr>
        <w:t>agara</w:t>
      </w:r>
      <w:proofErr w:type="spellEnd"/>
      <w:r>
        <w:rPr>
          <w:rFonts w:cs="CG Times"/>
          <w:lang w:val="en-AU"/>
        </w:rPr>
        <w:sym w:font="WP MathA" w:char="F040"/>
      </w:r>
      <w:proofErr w:type="spellStart"/>
      <w:r>
        <w:rPr>
          <w:rFonts w:cs="CG Times"/>
          <w:i/>
          <w:iCs/>
          <w:lang w:val="en-AU"/>
        </w:rPr>
        <w:t>phobe</w:t>
      </w:r>
      <w:proofErr w:type="spellEnd"/>
      <w:r>
        <w:rPr>
          <w:rFonts w:cs="CG Times"/>
          <w:lang w:val="en-AU"/>
        </w:rPr>
        <w:t xml:space="preserve">, </w:t>
      </w:r>
      <w:r>
        <w:rPr>
          <w:rFonts w:cs="CG Times"/>
          <w:i/>
          <w:iCs/>
          <w:lang w:val="en-AU"/>
        </w:rPr>
        <w:t>arche</w:t>
      </w:r>
      <w:r>
        <w:rPr>
          <w:rFonts w:cs="CG Times"/>
          <w:lang w:val="en-AU"/>
        </w:rPr>
        <w:sym w:font="WP MathA" w:char="F040"/>
      </w:r>
      <w:r>
        <w:rPr>
          <w:rFonts w:cs="CG Times"/>
          <w:i/>
          <w:iCs/>
          <w:lang w:val="en-AU"/>
        </w:rPr>
        <w:t>logy</w:t>
      </w:r>
      <w:r>
        <w:rPr>
          <w:rFonts w:cs="CG Times"/>
          <w:lang w:val="en-AU"/>
        </w:rPr>
        <w:t xml:space="preserve">, </w:t>
      </w:r>
      <w:r>
        <w:rPr>
          <w:rFonts w:cs="CG Times"/>
          <w:i/>
          <w:iCs/>
          <w:lang w:val="en-AU"/>
        </w:rPr>
        <w:t>Dixie</w:t>
      </w:r>
      <w:r>
        <w:rPr>
          <w:rFonts w:cs="CG Times"/>
          <w:lang w:val="en-AU"/>
        </w:rPr>
        <w:sym w:font="WP MathA" w:char="F040"/>
      </w:r>
      <w:r>
        <w:rPr>
          <w:rFonts w:cs="CG Times"/>
          <w:i/>
          <w:iCs/>
          <w:lang w:val="en-AU"/>
        </w:rPr>
        <w:t>crat</w:t>
      </w:r>
      <w:r>
        <w:rPr>
          <w:rFonts w:cs="CG Times"/>
          <w:lang w:val="en-AU"/>
        </w:rPr>
        <w:t>,</w:t>
      </w:r>
      <w:r>
        <w:rPr>
          <w:rFonts w:cs="CG Times"/>
          <w:i/>
          <w:iCs/>
          <w:lang w:val="en-AU"/>
        </w:rPr>
        <w:t xml:space="preserve"> </w:t>
      </w:r>
      <w:proofErr w:type="spellStart"/>
      <w:r>
        <w:rPr>
          <w:rFonts w:cs="CG Times"/>
          <w:i/>
          <w:iCs/>
          <w:lang w:val="en-AU"/>
        </w:rPr>
        <w:t>genea</w:t>
      </w:r>
      <w:proofErr w:type="spellEnd"/>
      <w:r>
        <w:rPr>
          <w:rFonts w:cs="CG Times"/>
          <w:lang w:val="en-AU"/>
        </w:rPr>
        <w:sym w:font="WP MathA" w:char="F040"/>
      </w:r>
      <w:r>
        <w:rPr>
          <w:rFonts w:cs="CG Times"/>
          <w:i/>
          <w:iCs/>
          <w:lang w:val="en-AU"/>
        </w:rPr>
        <w:t>logy</w:t>
      </w:r>
      <w:r>
        <w:rPr>
          <w:rFonts w:cs="CG Times"/>
          <w:lang w:val="en-AU"/>
        </w:rPr>
        <w:t>,</w:t>
      </w:r>
      <w:r>
        <w:rPr>
          <w:rFonts w:cs="CG Times"/>
          <w:i/>
          <w:iCs/>
          <w:lang w:val="en-AU"/>
        </w:rPr>
        <w:t xml:space="preserve"> tele</w:t>
      </w:r>
      <w:r>
        <w:rPr>
          <w:rFonts w:cs="CG Times"/>
          <w:lang w:val="en-AU"/>
        </w:rPr>
        <w:sym w:font="WP MathA" w:char="F040"/>
      </w:r>
      <w:r>
        <w:rPr>
          <w:rFonts w:cs="CG Times"/>
          <w:i/>
          <w:iCs/>
          <w:lang w:val="en-AU"/>
        </w:rPr>
        <w:t>graph</w:t>
      </w:r>
    </w:p>
    <w:p w:rsidR="003542B7"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jc w:val="both"/>
        <w:rPr>
          <w:rFonts w:cs="CG Times"/>
          <w:lang w:val="en-AU"/>
        </w:rPr>
      </w:pPr>
      <w:r>
        <w:rPr>
          <w:rFonts w:cs="CG Times"/>
          <w:lang w:val="en-AU"/>
        </w:rPr>
        <w:t xml:space="preserve">`V' in [ii] represents a vowel symbol other than </w:t>
      </w:r>
      <w:proofErr w:type="spellStart"/>
      <w:r>
        <w:rPr>
          <w:rFonts w:cs="CG Times"/>
          <w:i/>
          <w:iCs/>
          <w:lang w:val="en-AU"/>
        </w:rPr>
        <w:t>o</w:t>
      </w:r>
      <w:r>
        <w:rPr>
          <w:rFonts w:cs="CG Times"/>
          <w:lang w:val="en-AU"/>
        </w:rPr>
        <w:t xml:space="preserve"> </w:t>
      </w:r>
      <w:r>
        <w:rPr>
          <w:rFonts w:cs="CG Times"/>
          <w:lang w:val="en-AU"/>
        </w:rPr>
        <w:sym w:font="WP TypographicSymbols" w:char="0042"/>
      </w:r>
      <w:r>
        <w:rPr>
          <w:rFonts w:cs="CG Times"/>
          <w:lang w:val="en-AU"/>
        </w:rPr>
        <w:t xml:space="preserve"> we</w:t>
      </w:r>
      <w:proofErr w:type="spellEnd"/>
      <w:r>
        <w:rPr>
          <w:rFonts w:cs="CG Times"/>
          <w:lang w:val="en-AU"/>
        </w:rPr>
        <w:t xml:space="preserve"> include </w:t>
      </w:r>
      <w:r>
        <w:rPr>
          <w:rFonts w:cs="CG Times"/>
          <w:lang w:val="en-AU"/>
        </w:rPr>
        <w:sym w:font="WP MathA" w:char="F040"/>
      </w:r>
      <w:proofErr w:type="spellStart"/>
      <w:r>
        <w:rPr>
          <w:rFonts w:cs="CG Times"/>
          <w:i/>
          <w:iCs/>
          <w:lang w:val="en-AU"/>
        </w:rPr>
        <w:t>oid</w:t>
      </w:r>
      <w:proofErr w:type="spellEnd"/>
      <w:r>
        <w:rPr>
          <w:rFonts w:cs="CG Times"/>
          <w:lang w:val="en-AU"/>
        </w:rPr>
        <w:t xml:space="preserve"> here as the vowel symbol is </w:t>
      </w:r>
      <w:r>
        <w:rPr>
          <w:rFonts w:cs="CG Times"/>
          <w:i/>
          <w:iCs/>
          <w:lang w:val="en-AU"/>
        </w:rPr>
        <w:t>oi</w:t>
      </w:r>
      <w:r>
        <w:rPr>
          <w:rFonts w:cs="CG Times"/>
          <w:lang w:val="en-AU"/>
        </w:rPr>
        <w:t xml:space="preserve">, not </w:t>
      </w:r>
      <w:r>
        <w:rPr>
          <w:rFonts w:cs="CG Times"/>
          <w:i/>
          <w:iCs/>
          <w:lang w:val="en-AU"/>
        </w:rPr>
        <w:t>o</w:t>
      </w:r>
      <w:r>
        <w:rPr>
          <w:rFonts w:cs="CG Times"/>
          <w:lang w:val="en-AU"/>
        </w:rPr>
        <w:t>.</w:t>
      </w:r>
      <w:r>
        <w:rPr>
          <w:rStyle w:val="FootnoteReference"/>
          <w:rFonts w:cs="CG Times"/>
          <w:vertAlign w:val="superscript"/>
          <w:lang w:val="en-AU"/>
        </w:rPr>
        <w:footnoteReference w:id="1"/>
      </w:r>
      <w:r>
        <w:rPr>
          <w:rFonts w:cs="CG Times"/>
          <w:lang w:val="en-AU"/>
        </w:rPr>
        <w:t xml:space="preserve"> The above examples contain two combining forms, but there are also cases where the </w:t>
      </w:r>
      <w:r>
        <w:rPr>
          <w:rFonts w:cs="CG Times"/>
          <w:lang w:val="en-AU"/>
        </w:rPr>
        <w:lastRenderedPageBreak/>
        <w:t xml:space="preserve">final vowel of an ICF is omitted when it attaches to a free base: </w:t>
      </w:r>
      <w:proofErr w:type="spellStart"/>
      <w:r>
        <w:rPr>
          <w:rFonts w:cs="CG Times"/>
          <w:i/>
          <w:iCs/>
          <w:lang w:val="en-AU"/>
        </w:rPr>
        <w:t>hom</w:t>
      </w:r>
      <w:proofErr w:type="spellEnd"/>
      <w:r>
        <w:rPr>
          <w:rFonts w:cs="CG Times"/>
          <w:lang w:val="en-AU"/>
        </w:rPr>
        <w:sym w:font="WP MathA" w:char="F040"/>
      </w:r>
      <w:r>
        <w:rPr>
          <w:rFonts w:cs="CG Times"/>
          <w:i/>
          <w:iCs/>
          <w:lang w:val="en-AU"/>
        </w:rPr>
        <w:t>organic</w:t>
      </w:r>
      <w:r>
        <w:rPr>
          <w:rFonts w:cs="CG Times"/>
          <w:lang w:val="en-AU"/>
        </w:rPr>
        <w:t xml:space="preserve">, </w:t>
      </w:r>
      <w:proofErr w:type="spellStart"/>
      <w:r>
        <w:rPr>
          <w:rFonts w:cs="CG Times"/>
          <w:i/>
          <w:iCs/>
          <w:lang w:val="en-AU"/>
        </w:rPr>
        <w:t>micr</w:t>
      </w:r>
      <w:proofErr w:type="spellEnd"/>
      <w:r>
        <w:rPr>
          <w:rFonts w:cs="CG Times"/>
          <w:lang w:val="en-AU"/>
        </w:rPr>
        <w:sym w:font="WP MathA" w:char="F040"/>
      </w:r>
      <w:r>
        <w:rPr>
          <w:rFonts w:cs="CG Times"/>
          <w:i/>
          <w:iCs/>
          <w:lang w:val="en-AU"/>
        </w:rPr>
        <w:t>acoustic</w:t>
      </w:r>
      <w:r>
        <w:rPr>
          <w:rFonts w:cs="CG Times"/>
          <w:lang w:val="en-AU"/>
        </w:rPr>
        <w:t xml:space="preserve">, </w:t>
      </w:r>
      <w:proofErr w:type="spellStart"/>
      <w:r>
        <w:rPr>
          <w:rFonts w:cs="CG Times"/>
          <w:i/>
          <w:iCs/>
          <w:lang w:val="en-AU"/>
        </w:rPr>
        <w:t>palae</w:t>
      </w:r>
      <w:proofErr w:type="spellEnd"/>
      <w:r>
        <w:rPr>
          <w:rFonts w:cs="CG Times"/>
          <w:lang w:val="en-AU"/>
        </w:rPr>
        <w:sym w:font="WP MathA" w:char="F040"/>
      </w:r>
      <w:r>
        <w:rPr>
          <w:rFonts w:cs="CG Times"/>
          <w:i/>
          <w:iCs/>
          <w:lang w:val="en-AU"/>
        </w:rPr>
        <w:t>ontology</w:t>
      </w:r>
      <w:r>
        <w:rPr>
          <w:rFonts w:cs="CG Times"/>
          <w:lang w:val="en-AU"/>
        </w:rPr>
        <w:t xml:space="preserve">, </w:t>
      </w:r>
      <w:proofErr w:type="spellStart"/>
      <w:r>
        <w:rPr>
          <w:rFonts w:cs="CG Times"/>
          <w:i/>
          <w:iCs/>
          <w:lang w:val="en-AU"/>
        </w:rPr>
        <w:t>quadr</w:t>
      </w:r>
      <w:proofErr w:type="spellEnd"/>
      <w:r>
        <w:rPr>
          <w:rFonts w:cs="CG Times"/>
          <w:lang w:val="en-AU"/>
        </w:rPr>
        <w:sym w:font="WP MathA" w:char="F040"/>
      </w:r>
      <w:r>
        <w:rPr>
          <w:rFonts w:cs="CG Times"/>
          <w:i/>
          <w:iCs/>
          <w:lang w:val="en-AU"/>
        </w:rPr>
        <w:t>angle</w:t>
      </w:r>
      <w:r>
        <w:rPr>
          <w:rFonts w:cs="CG Times"/>
          <w:lang w:val="en-AU"/>
        </w:rPr>
        <w:t xml:space="preserve"> (compare also </w:t>
      </w:r>
      <w:r>
        <w:rPr>
          <w:rFonts w:cs="CG Times"/>
          <w:i/>
          <w:iCs/>
          <w:lang w:val="en-AU"/>
        </w:rPr>
        <w:t>meg</w:t>
      </w:r>
      <w:r>
        <w:rPr>
          <w:rFonts w:cs="CG Times"/>
          <w:lang w:val="en-AU"/>
        </w:rPr>
        <w:sym w:font="WP MathA" w:char="F040"/>
      </w:r>
      <w:r>
        <w:rPr>
          <w:rFonts w:cs="CG Times"/>
          <w:i/>
          <w:iCs/>
          <w:lang w:val="en-AU"/>
        </w:rPr>
        <w:t>ohm</w:t>
      </w:r>
      <w:r>
        <w:rPr>
          <w:rFonts w:cs="CG Times"/>
          <w:lang w:val="en-AU"/>
        </w:rPr>
        <w:t xml:space="preserve">, where the omitted vowel is </w:t>
      </w:r>
      <w:r>
        <w:rPr>
          <w:rFonts w:cs="CG Times"/>
          <w:i/>
          <w:iCs/>
          <w:lang w:val="en-AU"/>
        </w:rPr>
        <w:t>a</w:t>
      </w:r>
      <w:r>
        <w:rPr>
          <w:rFonts w:cs="CG Times"/>
          <w:lang w:val="en-AU"/>
        </w:rPr>
        <w:t xml:space="preserve">). These, however, are relatively old words </w:t>
      </w:r>
      <w:r>
        <w:rPr>
          <w:rFonts w:cs="CG Times"/>
          <w:lang w:val="en-AU"/>
        </w:rPr>
        <w:sym w:font="WP TypographicSymbols" w:char="0042"/>
      </w:r>
      <w:r>
        <w:rPr>
          <w:rFonts w:cs="CG Times"/>
          <w:lang w:val="en-AU"/>
        </w:rPr>
        <w:t xml:space="preserve"> in more recent formations the practice is to retain the vowel of the ICF:</w:t>
      </w:r>
      <w:r>
        <w:rPr>
          <w:rStyle w:val="FootnoteReference"/>
          <w:rFonts w:cs="CG Times"/>
          <w:vertAlign w:val="superscript"/>
          <w:lang w:val="en-AU"/>
        </w:rPr>
        <w:footnoteReference w:id="2"/>
      </w:r>
    </w:p>
    <w:p w:rsidR="003542B7" w:rsidRDefault="003F4E31">
      <w:pPr>
        <w:tabs>
          <w:tab w:val="left" w:pos="-792"/>
          <w:tab w:val="left" w:pos="-360"/>
          <w:tab w:val="left" w:pos="0"/>
          <w:tab w:val="left" w:pos="532"/>
          <w:tab w:val="right" w:pos="676"/>
          <w:tab w:val="left" w:pos="835"/>
          <w:tab w:val="left" w:pos="1238"/>
          <w:tab w:val="left" w:pos="2768"/>
          <w:tab w:val="left" w:pos="4147"/>
          <w:tab w:val="left" w:pos="5864"/>
          <w:tab w:val="left" w:pos="7560"/>
        </w:tabs>
        <w:spacing w:line="480" w:lineRule="auto"/>
        <w:ind w:left="1238" w:hanging="1238"/>
        <w:jc w:val="both"/>
        <w:rPr>
          <w:rFonts w:cs="CG Times"/>
          <w:lang w:val="en-AU"/>
        </w:rPr>
      </w:pPr>
      <w:r>
        <w:rPr>
          <w:rFonts w:cs="CG Times"/>
          <w:lang w:val="en-AU"/>
        </w:rPr>
        <w:t>[</w:t>
      </w:r>
      <w:r w:rsidR="00DA1C0E">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aero-engine</w:t>
      </w:r>
      <w:r>
        <w:rPr>
          <w:rFonts w:cs="CG Times"/>
          <w:lang w:val="en-AU"/>
        </w:rPr>
        <w:t xml:space="preserve">, </w:t>
      </w:r>
      <w:r>
        <w:rPr>
          <w:rFonts w:cs="CG Times"/>
          <w:i/>
          <w:iCs/>
          <w:lang w:val="en-AU"/>
        </w:rPr>
        <w:t>autoerotic</w:t>
      </w:r>
      <w:r>
        <w:rPr>
          <w:rFonts w:cs="CG Times"/>
          <w:lang w:val="en-AU"/>
        </w:rPr>
        <w:t xml:space="preserve">, </w:t>
      </w:r>
      <w:r>
        <w:rPr>
          <w:rFonts w:cs="CG Times"/>
          <w:i/>
          <w:iCs/>
          <w:lang w:val="en-AU"/>
        </w:rPr>
        <w:t>hydro-electric</w:t>
      </w:r>
      <w:r>
        <w:rPr>
          <w:rFonts w:cs="CG Times"/>
          <w:lang w:val="en-AU"/>
        </w:rPr>
        <w:t xml:space="preserve">, </w:t>
      </w:r>
      <w:r>
        <w:rPr>
          <w:rFonts w:cs="CG Times"/>
          <w:i/>
          <w:iCs/>
          <w:lang w:val="en-AU"/>
        </w:rPr>
        <w:t>microanalysis</w:t>
      </w:r>
      <w:r>
        <w:rPr>
          <w:rFonts w:cs="CG Times"/>
          <w:lang w:val="en-AU"/>
        </w:rPr>
        <w:t>,</w:t>
      </w:r>
      <w:r>
        <w:rPr>
          <w:rFonts w:cs="CG Times"/>
          <w:i/>
          <w:iCs/>
          <w:lang w:val="en-AU"/>
        </w:rPr>
        <w:t xml:space="preserve"> neo-impressionism</w:t>
      </w:r>
      <w:r>
        <w:rPr>
          <w:rFonts w:cs="CG Times"/>
          <w:lang w:val="en-AU"/>
        </w:rPr>
        <w:t>,</w:t>
      </w:r>
      <w:r>
        <w:rPr>
          <w:rFonts w:cs="CG Times"/>
          <w:i/>
          <w:iCs/>
          <w:lang w:val="en-AU"/>
        </w:rPr>
        <w:t xml:space="preserve"> psychoanalysis, pseudo-intellectual</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anthropopathy </w:t>
      </w:r>
      <w:r>
        <w:rPr>
          <w:rFonts w:cs="CG Times"/>
          <w:lang w:val="en-AU"/>
        </w:rPr>
        <w:sym w:font="WP MathA" w:char="F02D"/>
      </w:r>
      <w:r>
        <w:rPr>
          <w:rFonts w:cs="CG Times"/>
          <w:i/>
          <w:iCs/>
          <w:lang w:val="en-AU"/>
        </w:rPr>
        <w:t xml:space="preserve"> philanthropy</w:t>
      </w:r>
      <w:r>
        <w:rPr>
          <w:rFonts w:cs="CG Times"/>
          <w:lang w:val="en-AU"/>
        </w:rPr>
        <w:tab/>
        <w:t>b.</w:t>
      </w:r>
      <w:r>
        <w:rPr>
          <w:rFonts w:cs="CG Times"/>
          <w:lang w:val="en-AU"/>
        </w:rPr>
        <w:tab/>
      </w:r>
      <w:r>
        <w:rPr>
          <w:rFonts w:cs="CG Times"/>
          <w:i/>
          <w:iCs/>
          <w:lang w:val="en-AU"/>
        </w:rPr>
        <w:t xml:space="preserve">Anglo-Irish </w:t>
      </w:r>
      <w:r>
        <w:rPr>
          <w:rFonts w:cs="CG Times"/>
          <w:lang w:val="en-AU"/>
        </w:rPr>
        <w:sym w:font="WP MathA" w:char="F02D"/>
      </w:r>
      <w:r>
        <w:rPr>
          <w:rFonts w:cs="CG Times"/>
          <w:i/>
          <w:iCs/>
          <w:lang w:val="en-AU"/>
        </w:rPr>
        <w:t xml:space="preserve"> Anglicist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carpophagous </w:t>
      </w:r>
      <w:r>
        <w:rPr>
          <w:rFonts w:cs="CG Times"/>
          <w:lang w:val="en-AU"/>
        </w:rPr>
        <w:sym w:font="WP MathA" w:char="F02D"/>
      </w:r>
      <w:r>
        <w:rPr>
          <w:rFonts w:cs="CG Times"/>
          <w:i/>
          <w:iCs/>
          <w:lang w:val="en-AU"/>
        </w:rPr>
        <w:t xml:space="preserve"> pseudocarp</w:t>
      </w:r>
      <w:r>
        <w:rPr>
          <w:rFonts w:cs="CG Times"/>
          <w:lang w:val="en-AU"/>
        </w:rPr>
        <w:tab/>
      </w:r>
      <w:r>
        <w:rPr>
          <w:rFonts w:cs="CG Times"/>
          <w:lang w:val="en-AU"/>
        </w:rPr>
        <w:tab/>
      </w:r>
      <w:r>
        <w:rPr>
          <w:rFonts w:cs="CG Times"/>
          <w:i/>
          <w:iCs/>
          <w:lang w:val="en-AU"/>
        </w:rPr>
        <w:t xml:space="preserve">ethnography </w:t>
      </w:r>
      <w:r>
        <w:rPr>
          <w:rFonts w:cs="CG Times"/>
          <w:lang w:val="en-AU"/>
        </w:rPr>
        <w:sym w:font="WP MathA" w:char="F02D"/>
      </w:r>
      <w:r>
        <w:rPr>
          <w:rFonts w:cs="CG Times"/>
          <w:i/>
          <w:iCs/>
          <w:lang w:val="en-AU"/>
        </w:rPr>
        <w:t xml:space="preserve"> ethnic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morphology </w:t>
      </w:r>
      <w:r>
        <w:rPr>
          <w:rFonts w:cs="CG Times"/>
          <w:lang w:val="en-AU"/>
        </w:rPr>
        <w:sym w:font="WP MathA" w:char="F02D"/>
      </w:r>
      <w:r>
        <w:rPr>
          <w:rFonts w:cs="CG Times"/>
          <w:i/>
          <w:iCs/>
          <w:lang w:val="en-AU"/>
        </w:rPr>
        <w:t xml:space="preserve"> ectomorph</w:t>
      </w:r>
      <w:r>
        <w:rPr>
          <w:rFonts w:cs="CG Times"/>
          <w:i/>
          <w:iCs/>
          <w:lang w:val="en-AU"/>
        </w:rPr>
        <w:tab/>
      </w:r>
      <w:r>
        <w:rPr>
          <w:rFonts w:cs="CG Times"/>
          <w:i/>
          <w:iCs/>
          <w:lang w:val="en-AU"/>
        </w:rPr>
        <w:tab/>
        <w:t xml:space="preserve">socio-economic </w:t>
      </w:r>
      <w:r>
        <w:rPr>
          <w:rFonts w:cs="CG Times"/>
          <w:i/>
          <w:iCs/>
          <w:lang w:val="en-AU"/>
        </w:rPr>
        <w:sym w:font="WP MathA" w:char="F02D"/>
      </w:r>
      <w:r>
        <w:rPr>
          <w:rFonts w:cs="CG Times"/>
          <w:i/>
          <w:iCs/>
          <w:lang w:val="en-AU"/>
        </w:rPr>
        <w:t xml:space="preserve"> society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pathology</w:t>
      </w:r>
      <w:r>
        <w:rPr>
          <w:rFonts w:cs="CG Times"/>
          <w:lang w:val="en-AU"/>
        </w:rPr>
        <w:t xml:space="preserve"> </w:t>
      </w:r>
      <w:r>
        <w:rPr>
          <w:rFonts w:cs="CG Times"/>
          <w:lang w:val="en-AU"/>
        </w:rPr>
        <w:sym w:font="WP MathA" w:char="F02D"/>
      </w:r>
      <w:r>
        <w:rPr>
          <w:rFonts w:cs="CG Times"/>
          <w:i/>
          <w:iCs/>
          <w:lang w:val="en-AU"/>
        </w:rPr>
        <w:t xml:space="preserve"> osteopath</w:t>
      </w:r>
      <w:r>
        <w:rPr>
          <w:rFonts w:cs="CG Times"/>
          <w:lang w:val="en-AU"/>
        </w:rPr>
        <w:tab/>
      </w:r>
      <w:r>
        <w:rPr>
          <w:rFonts w:cs="CG Times"/>
          <w:lang w:val="en-AU"/>
        </w:rPr>
        <w:tab/>
      </w:r>
      <w:r>
        <w:rPr>
          <w:rFonts w:cs="CG Times"/>
          <w:i/>
          <w:iCs/>
          <w:lang w:val="en-AU"/>
        </w:rPr>
        <w:t xml:space="preserve">theology </w:t>
      </w:r>
      <w:r>
        <w:rPr>
          <w:rFonts w:cs="CG Times"/>
          <w:lang w:val="en-AU"/>
        </w:rPr>
        <w:sym w:font="WP MathA" w:char="F02D"/>
      </w:r>
      <w:r>
        <w:rPr>
          <w:rFonts w:cs="CG Times"/>
          <w:i/>
          <w:iCs/>
          <w:lang w:val="en-AU"/>
        </w:rPr>
        <w:t xml:space="preserve"> theism</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theology</w:t>
      </w:r>
      <w:r>
        <w:rPr>
          <w:rFonts w:cs="CG Times"/>
          <w:lang w:val="en-AU"/>
        </w:rPr>
        <w:t>,</w:t>
      </w:r>
      <w:r>
        <w:rPr>
          <w:rFonts w:cs="CG Times"/>
          <w:i/>
          <w:iCs/>
          <w:lang w:val="en-AU"/>
        </w:rPr>
        <w:t xml:space="preserve"> theologise</w:t>
      </w:r>
      <w:r>
        <w:rPr>
          <w:rFonts w:cs="CG Times"/>
          <w:lang w:val="en-AU"/>
        </w:rPr>
        <w:t>,</w:t>
      </w:r>
      <w:r>
        <w:rPr>
          <w:rFonts w:cs="CG Times"/>
          <w:i/>
          <w:iCs/>
          <w:lang w:val="en-AU"/>
        </w:rPr>
        <w:t xml:space="preserve"> </w:t>
      </w:r>
      <w:proofErr w:type="spellStart"/>
      <w:r>
        <w:rPr>
          <w:rFonts w:cs="CG Times"/>
          <w:i/>
          <w:iCs/>
          <w:lang w:val="en-AU"/>
        </w:rPr>
        <w:t>theologism</w:t>
      </w:r>
      <w:proofErr w:type="spellEnd"/>
      <w:r>
        <w:rPr>
          <w:rFonts w:cs="CG Times"/>
          <w:lang w:val="en-AU"/>
        </w:rPr>
        <w:t>,</w:t>
      </w:r>
      <w:r>
        <w:rPr>
          <w:rFonts w:cs="CG Times"/>
          <w:i/>
          <w:iCs/>
          <w:lang w:val="en-AU"/>
        </w:rPr>
        <w:t xml:space="preserve"> theologist</w:t>
      </w:r>
      <w:r>
        <w:rPr>
          <w:rFonts w:cs="CG Times"/>
          <w:lang w:val="en-AU"/>
        </w:rPr>
        <w:t>,</w:t>
      </w:r>
      <w:r>
        <w:rPr>
          <w:rFonts w:cs="CG Times"/>
          <w:i/>
          <w:iCs/>
          <w:lang w:val="en-AU"/>
        </w:rPr>
        <w:t xml:space="preserve"> theologian</w:t>
      </w:r>
      <w:r>
        <w:rPr>
          <w:rFonts w:cs="CG Times"/>
          <w:lang w:val="en-AU"/>
        </w:rPr>
        <w:t>,</w:t>
      </w:r>
      <w:r>
        <w:rPr>
          <w:rFonts w:cs="CG Times"/>
          <w:i/>
          <w:iCs/>
          <w:lang w:val="en-AU"/>
        </w:rPr>
        <w:t xml:space="preserve"> </w:t>
      </w:r>
      <w:proofErr w:type="spellStart"/>
      <w:r>
        <w:rPr>
          <w:rFonts w:cs="CG Times"/>
          <w:i/>
          <w:iCs/>
          <w:lang w:val="en-AU"/>
        </w:rPr>
        <w:t>theologaster</w:t>
      </w:r>
      <w:proofErr w:type="spellEnd"/>
      <w:r>
        <w:rPr>
          <w:rFonts w:cs="CG Times"/>
          <w:lang w:val="en-AU"/>
        </w:rPr>
        <w:t>,</w:t>
      </w:r>
      <w:r>
        <w:rPr>
          <w:rFonts w:cs="CG Times"/>
          <w:i/>
          <w:iCs/>
          <w:lang w:val="en-AU"/>
        </w:rPr>
        <w:t xml:space="preserve"> theological</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microcephaly</w:t>
      </w:r>
      <w:r>
        <w:rPr>
          <w:rFonts w:cs="CG Times"/>
          <w:lang w:val="en-AU"/>
        </w:rPr>
        <w:t>,</w:t>
      </w:r>
      <w:r>
        <w:rPr>
          <w:rFonts w:cs="CG Times"/>
          <w:i/>
          <w:iCs/>
          <w:lang w:val="en-AU"/>
        </w:rPr>
        <w:t xml:space="preserve"> microcephalous</w:t>
      </w:r>
      <w:r>
        <w:rPr>
          <w:rFonts w:cs="CG Times"/>
          <w:lang w:val="en-AU"/>
        </w:rPr>
        <w:t>,</w:t>
      </w:r>
      <w:r>
        <w:rPr>
          <w:rFonts w:cs="CG Times"/>
          <w:i/>
          <w:iCs/>
          <w:lang w:val="en-AU"/>
        </w:rPr>
        <w:t xml:space="preserve"> microcephalic</w:t>
      </w:r>
      <w:r>
        <w:rPr>
          <w:rFonts w:cs="CG Times"/>
          <w:lang w:val="en-AU"/>
        </w:rPr>
        <w:t xml:space="preserve"> </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xenophobe</w:t>
      </w:r>
      <w:r>
        <w:rPr>
          <w:rFonts w:cs="CG Times"/>
          <w:lang w:val="en-AU"/>
        </w:rPr>
        <w:t xml:space="preserve">, </w:t>
      </w:r>
      <w:r>
        <w:rPr>
          <w:rFonts w:cs="CG Times"/>
          <w:i/>
          <w:iCs/>
          <w:lang w:val="en-AU"/>
        </w:rPr>
        <w:t>xenophobia</w:t>
      </w:r>
      <w:r>
        <w:rPr>
          <w:rFonts w:cs="CG Times"/>
          <w:lang w:val="en-AU"/>
        </w:rPr>
        <w:t>,</w:t>
      </w:r>
      <w:r>
        <w:rPr>
          <w:rFonts w:cs="CG Times"/>
          <w:i/>
          <w:iCs/>
          <w:lang w:val="en-AU"/>
        </w:rPr>
        <w:t xml:space="preserve"> xenophobic</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clap-trap</w:t>
      </w:r>
      <w:r>
        <w:rPr>
          <w:rFonts w:cs="CG Times"/>
          <w:lang w:val="en-AU"/>
        </w:rPr>
        <w:t>,</w:t>
      </w:r>
      <w:r>
        <w:rPr>
          <w:rFonts w:cs="CG Times"/>
          <w:i/>
          <w:iCs/>
          <w:lang w:val="en-AU"/>
        </w:rPr>
        <w:t xml:space="preserve"> cop-shop</w:t>
      </w:r>
      <w:r>
        <w:rPr>
          <w:rFonts w:cs="CG Times"/>
          <w:lang w:val="en-AU"/>
        </w:rPr>
        <w:t xml:space="preserve"> (</w:t>
      </w:r>
      <w:proofErr w:type="spellStart"/>
      <w:r>
        <w:rPr>
          <w:rFonts w:cs="CG Times"/>
          <w:lang w:val="en-AU"/>
        </w:rPr>
        <w:t>BrE</w:t>
      </w:r>
      <w:proofErr w:type="spellEnd"/>
      <w:r>
        <w:rPr>
          <w:rFonts w:cs="CG Times"/>
          <w:lang w:val="en-AU"/>
        </w:rPr>
        <w:t xml:space="preserve"> slang </w:t>
      </w:r>
      <w:r>
        <w:rPr>
          <w:rFonts w:cs="CG Times"/>
          <w:lang w:val="en-AU"/>
        </w:rPr>
        <w:sym w:font="WP TypographicSymbols" w:char="0041"/>
      </w:r>
      <w:r>
        <w:rPr>
          <w:rFonts w:cs="CG Times"/>
          <w:lang w:val="en-AU"/>
        </w:rPr>
        <w:t>police station</w:t>
      </w:r>
      <w:r>
        <w:rPr>
          <w:rFonts w:cs="CG Times"/>
          <w:lang w:val="en-AU"/>
        </w:rPr>
        <w:sym w:font="WP TypographicSymbols" w:char="0040"/>
      </w:r>
      <w:r>
        <w:rPr>
          <w:rFonts w:cs="CG Times"/>
          <w:lang w:val="en-AU"/>
        </w:rPr>
        <w:t>),</w:t>
      </w:r>
      <w:r>
        <w:rPr>
          <w:rFonts w:cs="CG Times"/>
          <w:i/>
          <w:iCs/>
          <w:lang w:val="en-AU"/>
        </w:rPr>
        <w:t xml:space="preserve"> gang-bang</w:t>
      </w:r>
      <w:r>
        <w:rPr>
          <w:rFonts w:cs="CG Times"/>
          <w:lang w:val="en-AU"/>
        </w:rPr>
        <w:t>,</w:t>
      </w:r>
      <w:r>
        <w:rPr>
          <w:rFonts w:cs="CG Times"/>
          <w:i/>
          <w:iCs/>
          <w:lang w:val="en-AU"/>
        </w:rPr>
        <w:t xml:space="preserve"> walkie-talkie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boogie-woogie</w:t>
      </w:r>
      <w:r>
        <w:rPr>
          <w:rFonts w:cs="CG Times"/>
          <w:lang w:val="en-AU"/>
        </w:rPr>
        <w:t>,</w:t>
      </w:r>
      <w:r>
        <w:rPr>
          <w:rFonts w:cs="CG Times"/>
          <w:i/>
          <w:iCs/>
          <w:lang w:val="en-AU"/>
        </w:rPr>
        <w:t xml:space="preserve"> fuzzy-wuzzy</w:t>
      </w:r>
      <w:r>
        <w:rPr>
          <w:rFonts w:cs="CG Times"/>
          <w:lang w:val="en-AU"/>
        </w:rPr>
        <w:t>,</w:t>
      </w:r>
      <w:r>
        <w:rPr>
          <w:rFonts w:cs="CG Times"/>
          <w:i/>
          <w:iCs/>
          <w:lang w:val="en-AU"/>
        </w:rPr>
        <w:t xml:space="preserve"> super-duper</w:t>
      </w:r>
      <w:r>
        <w:rPr>
          <w:rFonts w:cs="CG Times"/>
          <w:lang w:val="en-AU"/>
        </w:rPr>
        <w:t>,</w:t>
      </w:r>
      <w:r>
        <w:rPr>
          <w:rFonts w:cs="CG Times"/>
          <w:i/>
          <w:iCs/>
          <w:lang w:val="en-AU"/>
        </w:rPr>
        <w:t xml:space="preserve"> teeny-weeny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fuddy-duddy</w:t>
      </w:r>
      <w:r>
        <w:rPr>
          <w:rFonts w:cs="CG Times"/>
          <w:lang w:val="en-AU"/>
        </w:rPr>
        <w:t>,</w:t>
      </w:r>
      <w:r>
        <w:rPr>
          <w:rFonts w:cs="CG Times"/>
          <w:i/>
          <w:iCs/>
          <w:lang w:val="en-AU"/>
        </w:rPr>
        <w:t xml:space="preserve"> helter-skelter</w:t>
      </w:r>
      <w:r>
        <w:rPr>
          <w:rFonts w:cs="CG Times"/>
          <w:lang w:val="en-AU"/>
        </w:rPr>
        <w:t>,</w:t>
      </w:r>
      <w:r>
        <w:rPr>
          <w:rFonts w:cs="CG Times"/>
          <w:i/>
          <w:iCs/>
          <w:lang w:val="en-AU"/>
        </w:rPr>
        <w:t xml:space="preserve"> </w:t>
      </w:r>
      <w:proofErr w:type="spellStart"/>
      <w:r>
        <w:rPr>
          <w:rFonts w:cs="CG Times"/>
          <w:i/>
          <w:iCs/>
          <w:lang w:val="en-AU"/>
        </w:rPr>
        <w:t>hodge-podge</w:t>
      </w:r>
      <w:proofErr w:type="spellEnd"/>
      <w:r>
        <w:rPr>
          <w:rFonts w:cs="CG Times"/>
          <w:lang w:val="en-AU"/>
        </w:rPr>
        <w:t>,</w:t>
      </w:r>
      <w:r>
        <w:rPr>
          <w:rFonts w:cs="CG Times"/>
          <w:i/>
          <w:iCs/>
          <w:lang w:val="en-AU"/>
        </w:rPr>
        <w:t xml:space="preserve"> hoity-toity</w:t>
      </w:r>
      <w:r>
        <w:rPr>
          <w:rFonts w:cs="CG Times"/>
          <w:lang w:val="en-AU"/>
        </w:rPr>
        <w:t>,</w:t>
      </w:r>
      <w:r>
        <w:rPr>
          <w:rFonts w:cs="CG Times"/>
          <w:i/>
          <w:iCs/>
          <w:lang w:val="en-AU"/>
        </w:rPr>
        <w:t xml:space="preserve"> hurdy-gurdy</w:t>
      </w:r>
      <w:r>
        <w:rPr>
          <w:rFonts w:cs="CG Times"/>
          <w:lang w:val="en-AU"/>
        </w:rPr>
        <w:t>,</w:t>
      </w:r>
      <w:r>
        <w:rPr>
          <w:rFonts w:cs="CG Times"/>
          <w:i/>
          <w:iCs/>
          <w:lang w:val="en-AU"/>
        </w:rPr>
        <w:t xml:space="preserve"> mumbo-jumbo</w:t>
      </w:r>
      <w:r>
        <w:rPr>
          <w:rFonts w:cs="CG Times"/>
          <w:lang w:val="en-AU"/>
        </w:rPr>
        <w:t>,</w:t>
      </w:r>
      <w:r>
        <w:rPr>
          <w:rFonts w:cs="CG Times"/>
          <w:i/>
          <w:iCs/>
          <w:lang w:val="en-AU"/>
        </w:rPr>
        <w:t xml:space="preserve"> namby-pamby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t>a.</w:t>
      </w:r>
      <w:r>
        <w:rPr>
          <w:rFonts w:cs="CG Times"/>
          <w:lang w:val="en-AU"/>
        </w:rPr>
        <w:tab/>
      </w:r>
      <w:r>
        <w:rPr>
          <w:rFonts w:cs="CG Times"/>
          <w:i/>
          <w:iCs/>
          <w:lang w:val="en-AU"/>
        </w:rPr>
        <w:t>chitchat</w:t>
      </w:r>
      <w:r>
        <w:rPr>
          <w:rFonts w:cs="CG Times"/>
          <w:lang w:val="en-AU"/>
        </w:rPr>
        <w:t>,</w:t>
      </w:r>
      <w:r>
        <w:rPr>
          <w:rFonts w:cs="CG Times"/>
          <w:i/>
          <w:iCs/>
          <w:lang w:val="en-AU"/>
        </w:rPr>
        <w:t xml:space="preserve"> shillyshally</w:t>
      </w:r>
      <w:r>
        <w:rPr>
          <w:rFonts w:cs="CG Times"/>
          <w:lang w:val="en-AU"/>
        </w:rPr>
        <w:t>,</w:t>
      </w:r>
      <w:r>
        <w:rPr>
          <w:rFonts w:cs="CG Times"/>
          <w:i/>
          <w:iCs/>
          <w:lang w:val="en-AU"/>
        </w:rPr>
        <w:t xml:space="preserve"> </w:t>
      </w:r>
      <w:proofErr w:type="spellStart"/>
      <w:r>
        <w:rPr>
          <w:rFonts w:cs="CG Times"/>
          <w:i/>
          <w:iCs/>
          <w:lang w:val="en-AU"/>
        </w:rPr>
        <w:t>tittletattle</w:t>
      </w:r>
      <w:proofErr w:type="spellEnd"/>
      <w:r>
        <w:rPr>
          <w:rFonts w:cs="CG Times"/>
          <w:lang w:val="en-AU"/>
        </w:rPr>
        <w:tab/>
        <w:t>b.</w:t>
      </w:r>
      <w:r>
        <w:rPr>
          <w:rFonts w:cs="CG Times"/>
          <w:lang w:val="en-AU"/>
        </w:rPr>
        <w:tab/>
      </w:r>
      <w:r>
        <w:rPr>
          <w:rFonts w:cs="CG Times"/>
          <w:i/>
          <w:iCs/>
          <w:lang w:val="en-AU"/>
        </w:rPr>
        <w:t>knickknack</w:t>
      </w:r>
      <w:r>
        <w:rPr>
          <w:rFonts w:cs="CG Times"/>
          <w:lang w:val="en-AU"/>
        </w:rPr>
        <w:t>,</w:t>
      </w:r>
      <w:r>
        <w:rPr>
          <w:rFonts w:cs="CG Times"/>
          <w:i/>
          <w:iCs/>
          <w:lang w:val="en-AU"/>
        </w:rPr>
        <w:t xml:space="preserve"> zigzag</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t>a.</w:t>
      </w:r>
      <w:r>
        <w:rPr>
          <w:rFonts w:cs="CG Times"/>
          <w:lang w:val="en-AU"/>
        </w:rPr>
        <w:tab/>
      </w:r>
      <w:proofErr w:type="spellStart"/>
      <w:r>
        <w:rPr>
          <w:rFonts w:cs="CG Times"/>
          <w:i/>
          <w:iCs/>
          <w:lang w:val="en-AU"/>
        </w:rPr>
        <w:t>clipclop</w:t>
      </w:r>
      <w:proofErr w:type="spellEnd"/>
      <w:r>
        <w:rPr>
          <w:rFonts w:cs="CG Times"/>
          <w:lang w:val="en-AU"/>
        </w:rPr>
        <w:t>,</w:t>
      </w:r>
      <w:r>
        <w:rPr>
          <w:rFonts w:cs="CG Times"/>
          <w:i/>
          <w:iCs/>
          <w:lang w:val="en-AU"/>
        </w:rPr>
        <w:t xml:space="preserve"> crisscross</w:t>
      </w:r>
      <w:r>
        <w:rPr>
          <w:rFonts w:cs="CG Times"/>
          <w:lang w:val="en-AU"/>
        </w:rPr>
        <w:t>,</w:t>
      </w:r>
      <w:r>
        <w:rPr>
          <w:rFonts w:cs="CG Times"/>
          <w:i/>
          <w:iCs/>
          <w:lang w:val="en-AU"/>
        </w:rPr>
        <w:t xml:space="preserve"> singsong</w:t>
      </w:r>
      <w:r>
        <w:rPr>
          <w:rFonts w:cs="CG Times"/>
          <w:lang w:val="en-AU"/>
        </w:rPr>
        <w:tab/>
        <w:t>b.</w:t>
      </w:r>
      <w:r>
        <w:rPr>
          <w:rFonts w:cs="CG Times"/>
          <w:lang w:val="en-AU"/>
        </w:rPr>
        <w:tab/>
      </w:r>
      <w:r>
        <w:rPr>
          <w:rFonts w:cs="CG Times"/>
          <w:i/>
          <w:iCs/>
          <w:lang w:val="en-AU"/>
        </w:rPr>
        <w:t>dingdong</w:t>
      </w:r>
      <w:r>
        <w:rPr>
          <w:rFonts w:cs="CG Times"/>
          <w:lang w:val="en-AU"/>
        </w:rPr>
        <w:t>,</w:t>
      </w:r>
      <w:r>
        <w:rPr>
          <w:rFonts w:cs="CG Times"/>
          <w:i/>
          <w:iCs/>
          <w:lang w:val="en-AU"/>
        </w:rPr>
        <w:t xml:space="preserve"> </w:t>
      </w:r>
      <w:proofErr w:type="spellStart"/>
      <w:r>
        <w:rPr>
          <w:rFonts w:cs="CG Times"/>
          <w:i/>
          <w:iCs/>
          <w:lang w:val="en-AU"/>
        </w:rPr>
        <w:t>pingpong</w:t>
      </w:r>
      <w:proofErr w:type="spellEnd"/>
    </w:p>
    <w:p w:rsidR="003F4E31" w:rsidRDefault="003F4E31">
      <w:pPr>
        <w:tabs>
          <w:tab w:val="left" w:pos="-792"/>
          <w:tab w:val="left" w:pos="-360"/>
          <w:tab w:val="left" w:pos="0"/>
          <w:tab w:val="left" w:pos="532"/>
          <w:tab w:val="right" w:pos="676"/>
          <w:tab w:val="left" w:pos="835"/>
          <w:tab w:val="left" w:pos="1238"/>
          <w:tab w:val="left" w:pos="4638"/>
          <w:tab w:val="left" w:pos="6844"/>
        </w:tabs>
        <w:spacing w:line="480" w:lineRule="auto"/>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resultant base</w:t>
      </w:r>
      <w:r>
        <w:rPr>
          <w:rFonts w:cs="CG Times"/>
          <w:smallCaps/>
          <w:lang w:val="en-AU"/>
        </w:rPr>
        <w:tab/>
        <w:t>process</w:t>
      </w:r>
    </w:p>
    <w:p w:rsidR="003F4E31" w:rsidRDefault="003F4E31">
      <w:pPr>
        <w:tabs>
          <w:tab w:val="left" w:pos="-792"/>
          <w:tab w:val="left" w:pos="-360"/>
          <w:tab w:val="left" w:pos="0"/>
          <w:tab w:val="left" w:pos="532"/>
          <w:tab w:val="right" w:pos="676"/>
          <w:tab w:val="left" w:pos="835"/>
          <w:tab w:val="left" w:pos="1238"/>
          <w:tab w:val="left" w:pos="4638"/>
          <w:tab w:val="left" w:pos="6844"/>
        </w:tabs>
        <w:spacing w:line="480" w:lineRule="auto"/>
        <w:ind w:left="1238" w:hanging="706"/>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lang w:val="en-AU"/>
        </w:rPr>
        <w:t>wet</w:t>
      </w:r>
      <w:r>
        <w:rPr>
          <w:rFonts w:cs="CG Times"/>
          <w:smallCaps/>
          <w:vertAlign w:val="subscript"/>
          <w:lang w:val="en-AU"/>
        </w:rPr>
        <w:t>adj</w:t>
      </w:r>
      <w:proofErr w:type="spellEnd"/>
      <w:r>
        <w:rPr>
          <w:rFonts w:cs="CG Times"/>
          <w:lang w:val="en-AU"/>
        </w:rPr>
        <w:t xml:space="preserve"> + </w:t>
      </w:r>
      <w:r>
        <w:rPr>
          <w:rFonts w:cs="CG Times"/>
          <w:lang w:val="en-AU"/>
        </w:rPr>
        <w:sym w:font="WP MathA" w:char="F040"/>
      </w:r>
      <w:r>
        <w:rPr>
          <w:rFonts w:cs="CG Times"/>
          <w:i/>
          <w:iCs/>
          <w:lang w:val="en-AU"/>
        </w:rPr>
        <w:t>ness</w:t>
      </w:r>
      <w:r>
        <w:rPr>
          <w:rFonts w:cs="CG Times"/>
          <w:lang w:val="en-AU"/>
        </w:rPr>
        <w:t xml:space="preserve"> </w:t>
      </w:r>
      <w:r>
        <w:rPr>
          <w:rFonts w:cs="CG Times"/>
          <w:lang w:val="en-AU"/>
        </w:rPr>
        <w:sym w:font="WP MathA" w:char="F036"/>
      </w:r>
      <w:r>
        <w:rPr>
          <w:rFonts w:cs="CG Times"/>
          <w:lang w:val="en-AU"/>
        </w:rPr>
        <w:t xml:space="preserve"> </w:t>
      </w:r>
      <w:proofErr w:type="spellStart"/>
      <w:r>
        <w:rPr>
          <w:rFonts w:cs="CG Times"/>
          <w:i/>
          <w:iCs/>
          <w:lang w:val="en-AU"/>
        </w:rPr>
        <w:t>wetness</w:t>
      </w:r>
      <w:r>
        <w:rPr>
          <w:rFonts w:cs="CG Times"/>
          <w:smallCaps/>
          <w:vertAlign w:val="subscript"/>
          <w:lang w:val="en-AU"/>
        </w:rPr>
        <w:t>n</w:t>
      </w:r>
      <w:proofErr w:type="spellEnd"/>
      <w:r>
        <w:rPr>
          <w:rFonts w:cs="CG Times"/>
          <w:lang w:val="en-AU"/>
        </w:rPr>
        <w:tab/>
        <w:t>de-adjectival noun</w:t>
      </w:r>
      <w:r>
        <w:rPr>
          <w:rFonts w:cs="CG Times"/>
          <w:lang w:val="en-AU"/>
        </w:rPr>
        <w:tab/>
        <w:t>nominalisation</w:t>
      </w:r>
    </w:p>
    <w:p w:rsidR="003F4E31" w:rsidRDefault="003F4E31">
      <w:pPr>
        <w:tabs>
          <w:tab w:val="left" w:pos="-792"/>
          <w:tab w:val="left" w:pos="-360"/>
          <w:tab w:val="left" w:pos="0"/>
          <w:tab w:val="left" w:pos="532"/>
          <w:tab w:val="right" w:pos="676"/>
          <w:tab w:val="left" w:pos="835"/>
          <w:tab w:val="left" w:pos="1238"/>
          <w:tab w:val="left" w:pos="4638"/>
          <w:tab w:val="left" w:pos="684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spellStart"/>
      <w:r>
        <w:rPr>
          <w:rFonts w:cs="CG Times"/>
          <w:i/>
          <w:iCs/>
          <w:lang w:val="en-AU"/>
        </w:rPr>
        <w:t>read</w:t>
      </w:r>
      <w:r>
        <w:rPr>
          <w:rFonts w:cs="CG Times"/>
          <w:smallCaps/>
          <w:vertAlign w:val="subscript"/>
          <w:lang w:val="en-AU"/>
        </w:rPr>
        <w:t>v</w:t>
      </w:r>
      <w:proofErr w:type="spellEnd"/>
      <w:r>
        <w:rPr>
          <w:rFonts w:cs="CG Times"/>
          <w:lang w:val="en-AU"/>
        </w:rPr>
        <w:t xml:space="preserve"> + </w:t>
      </w:r>
      <w:r>
        <w:rPr>
          <w:rFonts w:cs="CG Times"/>
          <w:lang w:val="en-AU"/>
        </w:rPr>
        <w:sym w:font="WP MathA" w:char="F040"/>
      </w:r>
      <w:r>
        <w:rPr>
          <w:rFonts w:cs="CG Times"/>
          <w:i/>
          <w:iCs/>
          <w:lang w:val="en-AU"/>
        </w:rPr>
        <w:t>able</w:t>
      </w:r>
      <w:r>
        <w:rPr>
          <w:rFonts w:cs="CG Times"/>
          <w:lang w:val="en-AU"/>
        </w:rPr>
        <w:t xml:space="preserve"> </w:t>
      </w:r>
      <w:r>
        <w:rPr>
          <w:rFonts w:cs="CG Times"/>
          <w:lang w:val="en-AU"/>
        </w:rPr>
        <w:sym w:font="WP MathA" w:char="F036"/>
      </w:r>
      <w:r>
        <w:rPr>
          <w:rFonts w:cs="CG Times"/>
          <w:lang w:val="en-AU"/>
        </w:rPr>
        <w:t xml:space="preserve"> </w:t>
      </w:r>
      <w:proofErr w:type="spellStart"/>
      <w:r>
        <w:rPr>
          <w:rFonts w:cs="CG Times"/>
          <w:i/>
          <w:iCs/>
          <w:lang w:val="en-AU"/>
        </w:rPr>
        <w:t>readable</w:t>
      </w:r>
      <w:r>
        <w:rPr>
          <w:rFonts w:cs="CG Times"/>
          <w:smallCaps/>
          <w:vertAlign w:val="subscript"/>
          <w:lang w:val="en-AU"/>
        </w:rPr>
        <w:t>adj</w:t>
      </w:r>
      <w:proofErr w:type="spellEnd"/>
      <w:r>
        <w:rPr>
          <w:rFonts w:cs="CG Times"/>
          <w:lang w:val="en-AU"/>
        </w:rPr>
        <w:tab/>
        <w:t>deverbal adjective</w:t>
      </w:r>
      <w:r>
        <w:rPr>
          <w:rFonts w:cs="CG Times"/>
          <w:lang w:val="en-AU"/>
        </w:rPr>
        <w:tab/>
      </w:r>
      <w:proofErr w:type="spellStart"/>
      <w:r>
        <w:rPr>
          <w:rFonts w:cs="CG Times"/>
          <w:lang w:val="en-AU"/>
        </w:rPr>
        <w:t>adjectivalisation</w:t>
      </w:r>
      <w:proofErr w:type="spellEnd"/>
    </w:p>
    <w:p w:rsidR="003542B7" w:rsidRDefault="003F4E31">
      <w:pPr>
        <w:tabs>
          <w:tab w:val="left" w:pos="-792"/>
          <w:tab w:val="left" w:pos="-360"/>
          <w:tab w:val="left" w:pos="0"/>
          <w:tab w:val="left" w:pos="532"/>
          <w:tab w:val="right" w:pos="676"/>
          <w:tab w:val="left" w:pos="835"/>
          <w:tab w:val="left" w:pos="1238"/>
          <w:tab w:val="left" w:pos="4638"/>
          <w:tab w:val="left" w:pos="6844"/>
        </w:tabs>
        <w:spacing w:line="480" w:lineRule="auto"/>
        <w:ind w:left="1238" w:hanging="706"/>
        <w:jc w:val="both"/>
        <w:rPr>
          <w:rFonts w:cs="CG Times"/>
          <w:lang w:val="en-AU"/>
        </w:rPr>
      </w:pPr>
      <w:r>
        <w:rPr>
          <w:rFonts w:cs="CG Times"/>
          <w:lang w:val="en-AU"/>
        </w:rPr>
        <w:lastRenderedPageBreak/>
        <w:tab/>
      </w:r>
      <w:r w:rsidR="00DA1C0E">
        <w:rPr>
          <w:rFonts w:cs="CG Times"/>
          <w:lang w:val="en-AU"/>
        </w:rPr>
        <w:t>iii</w:t>
      </w:r>
      <w:r>
        <w:rPr>
          <w:rFonts w:cs="CG Times"/>
          <w:lang w:val="en-AU"/>
        </w:rPr>
        <w:tab/>
      </w:r>
      <w:r>
        <w:rPr>
          <w:rFonts w:cs="CG Times"/>
          <w:lang w:val="en-AU"/>
        </w:rPr>
        <w:tab/>
      </w:r>
      <w:proofErr w:type="spellStart"/>
      <w:r>
        <w:rPr>
          <w:rFonts w:cs="CG Times"/>
          <w:i/>
          <w:iCs/>
          <w:lang w:val="en-AU"/>
        </w:rPr>
        <w:t>terror</w:t>
      </w:r>
      <w:r>
        <w:rPr>
          <w:rFonts w:cs="CG Times"/>
          <w:smallCaps/>
          <w:vertAlign w:val="subscript"/>
          <w:lang w:val="en-AU"/>
        </w:rPr>
        <w:t>n</w:t>
      </w:r>
      <w:proofErr w:type="spellEnd"/>
      <w:r>
        <w:rPr>
          <w:rFonts w:cs="CG Times"/>
          <w:lang w:val="en-AU"/>
        </w:rPr>
        <w:t xml:space="preserve"> + </w:t>
      </w:r>
      <w:r>
        <w:rPr>
          <w:rFonts w:cs="CG Times"/>
          <w:lang w:val="en-AU"/>
        </w:rPr>
        <w:sym w:font="WP MathA" w:char="F040"/>
      </w:r>
      <w:proofErr w:type="spellStart"/>
      <w:r>
        <w:rPr>
          <w:rFonts w:cs="CG Times"/>
          <w:i/>
          <w:iCs/>
          <w:lang w:val="en-AU"/>
        </w:rPr>
        <w:t>ise</w:t>
      </w:r>
      <w:proofErr w:type="spellEnd"/>
      <w:r>
        <w:rPr>
          <w:rFonts w:cs="CG Times"/>
          <w:lang w:val="en-AU"/>
        </w:rPr>
        <w:t xml:space="preserve"> </w:t>
      </w:r>
      <w:r>
        <w:rPr>
          <w:rFonts w:cs="CG Times"/>
          <w:lang w:val="en-AU"/>
        </w:rPr>
        <w:sym w:font="WP MathA" w:char="F036"/>
      </w:r>
      <w:r>
        <w:rPr>
          <w:rFonts w:cs="CG Times"/>
          <w:lang w:val="en-AU"/>
        </w:rPr>
        <w:t xml:space="preserve"> </w:t>
      </w:r>
      <w:proofErr w:type="spellStart"/>
      <w:r>
        <w:rPr>
          <w:rFonts w:cs="CG Times"/>
          <w:i/>
          <w:iCs/>
          <w:lang w:val="en-AU"/>
        </w:rPr>
        <w:t>terrorise</w:t>
      </w:r>
      <w:r>
        <w:rPr>
          <w:rFonts w:cs="CG Times"/>
          <w:smallCaps/>
          <w:vertAlign w:val="subscript"/>
          <w:lang w:val="en-AU"/>
        </w:rPr>
        <w:t>v</w:t>
      </w:r>
      <w:proofErr w:type="spellEnd"/>
      <w:r>
        <w:rPr>
          <w:rFonts w:cs="CG Times"/>
          <w:lang w:val="en-AU"/>
        </w:rPr>
        <w:tab/>
        <w:t>denominal verb</w:t>
      </w:r>
      <w:r>
        <w:rPr>
          <w:rFonts w:cs="CG Times"/>
          <w:lang w:val="en-AU"/>
        </w:rPr>
        <w:tab/>
        <w:t>verbalisation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 xml:space="preserve">He </w:t>
      </w:r>
      <w:r>
        <w:rPr>
          <w:rFonts w:cs="CG Times"/>
          <w:i/>
          <w:iCs/>
          <w:u w:val="single"/>
          <w:lang w:val="en-AU"/>
        </w:rPr>
        <w:t>moaned</w:t>
      </w:r>
      <w:r>
        <w:rPr>
          <w:rFonts w:cs="CG Times"/>
          <w:i/>
          <w:iCs/>
          <w:lang w:val="en-AU"/>
        </w:rPr>
        <w:t xml:space="preserve"> about the lack of funds.</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bemoaned</w:t>
      </w:r>
      <w:r>
        <w:rPr>
          <w:rFonts w:cs="CG Times"/>
          <w:i/>
          <w:iCs/>
          <w:lang w:val="en-AU"/>
        </w:rPr>
        <w:t xml:space="preserve"> the lack of funds.</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 xml:space="preserve">She hadn't yet become a </w:t>
      </w:r>
      <w:r>
        <w:rPr>
          <w:rFonts w:cs="CG Times"/>
          <w:i/>
          <w:iCs/>
          <w:u w:val="single"/>
          <w:lang w:val="en-AU"/>
        </w:rPr>
        <w:t>star</w:t>
      </w:r>
      <w:r>
        <w:rPr>
          <w:rFonts w:cs="CG Times"/>
          <w:i/>
          <w:iCs/>
          <w:lang w:val="en-AU"/>
        </w:rPr>
        <w:t>.</w:t>
      </w:r>
      <w:r>
        <w:rPr>
          <w:rFonts w:cs="CG Times"/>
          <w:lang w:val="en-AU"/>
        </w:rPr>
        <w:tab/>
        <w:t>b.</w:t>
      </w:r>
      <w:r>
        <w:rPr>
          <w:rFonts w:cs="CG Times"/>
          <w:lang w:val="en-AU"/>
        </w:rPr>
        <w:tab/>
      </w:r>
      <w:r>
        <w:rPr>
          <w:rFonts w:cs="CG Times"/>
          <w:i/>
          <w:iCs/>
          <w:lang w:val="en-AU"/>
        </w:rPr>
        <w:t xml:space="preserve">Her rise to </w:t>
      </w:r>
      <w:r>
        <w:rPr>
          <w:rFonts w:cs="CG Times"/>
          <w:i/>
          <w:iCs/>
          <w:u w:val="single"/>
          <w:lang w:val="en-AU"/>
        </w:rPr>
        <w:t>stardom</w:t>
      </w:r>
      <w:r>
        <w:rPr>
          <w:rFonts w:cs="CG Times"/>
          <w:i/>
          <w:iCs/>
          <w:lang w:val="en-AU"/>
        </w:rPr>
        <w:t xml:space="preserve"> was meteoric.</w:t>
      </w:r>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happy</w:t>
      </w:r>
      <w:r>
        <w:rPr>
          <w:rFonts w:cs="CG Times"/>
          <w:lang w:val="en-AU"/>
        </w:rPr>
        <w:t>/</w:t>
      </w:r>
      <w:r>
        <w:rPr>
          <w:rFonts w:cs="CG Times"/>
          <w:i/>
          <w:iCs/>
          <w:u w:val="single"/>
          <w:lang w:val="en-AU"/>
        </w:rPr>
        <w:t>un</w:t>
      </w:r>
      <w:r>
        <w:rPr>
          <w:rFonts w:cs="CG Times"/>
          <w:i/>
          <w:iCs/>
          <w:lang w:val="en-AU"/>
        </w:rPr>
        <w:t>happy</w:t>
      </w:r>
      <w:r>
        <w:rPr>
          <w:rFonts w:cs="CG Times"/>
          <w:i/>
          <w:iCs/>
          <w:lang w:val="en-AU"/>
        </w:rPr>
        <w:tab/>
        <w:t>fiend</w:t>
      </w:r>
      <w:r>
        <w:rPr>
          <w:rFonts w:cs="CG Times"/>
          <w:lang w:val="en-AU"/>
        </w:rPr>
        <w:t>/</w:t>
      </w:r>
      <w:r>
        <w:rPr>
          <w:rFonts w:cs="CG Times"/>
          <w:i/>
          <w:iCs/>
          <w:u w:val="single"/>
          <w:lang w:val="en-AU"/>
        </w:rPr>
        <w:t>arch</w:t>
      </w:r>
      <w:r>
        <w:rPr>
          <w:rFonts w:cs="CG Times"/>
          <w:i/>
          <w:iCs/>
          <w:lang w:val="en-AU"/>
        </w:rPr>
        <w:t>fiend</w:t>
      </w:r>
      <w:r>
        <w:rPr>
          <w:rFonts w:cs="CG Times"/>
          <w:i/>
          <w:iCs/>
          <w:lang w:val="en-AU"/>
        </w:rPr>
        <w:tab/>
        <w:t>judge</w:t>
      </w:r>
      <w:r>
        <w:rPr>
          <w:rFonts w:cs="CG Times"/>
          <w:lang w:val="en-AU"/>
        </w:rPr>
        <w:t>/</w:t>
      </w:r>
      <w:r>
        <w:rPr>
          <w:rFonts w:cs="CG Times"/>
          <w:i/>
          <w:iCs/>
          <w:u w:val="single"/>
          <w:lang w:val="en-AU"/>
        </w:rPr>
        <w:t>mi</w:t>
      </w:r>
      <w:r>
        <w:rPr>
          <w:rFonts w:cs="CG Times"/>
          <w:i/>
          <w:iCs/>
          <w:lang w:val="en-AU"/>
        </w:rPr>
        <w:t>sjudge</w:t>
      </w:r>
      <w:r>
        <w:rPr>
          <w:rFonts w:cs="CG Times"/>
          <w:i/>
          <w:iCs/>
          <w:lang w:val="en-AU"/>
        </w:rPr>
        <w:tab/>
        <w:t>read</w:t>
      </w:r>
      <w:r>
        <w:rPr>
          <w:rFonts w:cs="CG Times"/>
          <w:lang w:val="en-AU"/>
        </w:rPr>
        <w:t>/</w:t>
      </w:r>
      <w:r>
        <w:rPr>
          <w:rFonts w:cs="CG Times"/>
          <w:i/>
          <w:iCs/>
          <w:u w:val="single"/>
          <w:lang w:val="en-AU"/>
        </w:rPr>
        <w:t>re</w:t>
      </w:r>
      <w:r>
        <w:rPr>
          <w:rFonts w:cs="CG Times"/>
          <w:i/>
          <w:iCs/>
          <w:lang w:val="en-AU"/>
        </w:rPr>
        <w:t>-read</w:t>
      </w:r>
    </w:p>
    <w:p w:rsidR="003542B7"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tiger</w:t>
      </w:r>
      <w:r>
        <w:rPr>
          <w:rFonts w:cs="CG Times"/>
          <w:lang w:val="en-AU"/>
        </w:rPr>
        <w:t>/</w:t>
      </w:r>
      <w:r>
        <w:rPr>
          <w:rFonts w:cs="CG Times"/>
          <w:i/>
          <w:iCs/>
          <w:lang w:val="en-AU"/>
        </w:rPr>
        <w:t>tigr</w:t>
      </w:r>
      <w:r>
        <w:rPr>
          <w:rFonts w:cs="CG Times"/>
          <w:i/>
          <w:iCs/>
          <w:u w:val="single"/>
          <w:lang w:val="en-AU"/>
        </w:rPr>
        <w:t>ess</w:t>
      </w:r>
      <w:r>
        <w:rPr>
          <w:rFonts w:cs="CG Times"/>
          <w:i/>
          <w:iCs/>
          <w:lang w:val="en-AU"/>
        </w:rPr>
        <w:tab/>
        <w:t>kitchen</w:t>
      </w:r>
      <w:r>
        <w:rPr>
          <w:rFonts w:cs="CG Times"/>
          <w:lang w:val="en-AU"/>
        </w:rPr>
        <w:t>/</w:t>
      </w:r>
      <w:r>
        <w:rPr>
          <w:rFonts w:cs="CG Times"/>
          <w:i/>
          <w:iCs/>
          <w:lang w:val="en-AU"/>
        </w:rPr>
        <w:t>kitchen</w:t>
      </w:r>
      <w:r>
        <w:rPr>
          <w:rFonts w:cs="CG Times"/>
          <w:i/>
          <w:iCs/>
          <w:u w:val="single"/>
          <w:lang w:val="en-AU"/>
        </w:rPr>
        <w:t>ette</w:t>
      </w:r>
      <w:r>
        <w:rPr>
          <w:rFonts w:cs="CG Times"/>
          <w:i/>
          <w:iCs/>
          <w:lang w:val="en-AU"/>
        </w:rPr>
        <w:tab/>
        <w:t>green</w:t>
      </w:r>
      <w:r>
        <w:rPr>
          <w:rFonts w:cs="CG Times"/>
          <w:lang w:val="en-AU"/>
        </w:rPr>
        <w:t>/</w:t>
      </w:r>
      <w:r>
        <w:rPr>
          <w:rFonts w:cs="CG Times"/>
          <w:i/>
          <w:iCs/>
          <w:lang w:val="en-AU"/>
        </w:rPr>
        <w:t>green</w:t>
      </w:r>
      <w:r>
        <w:rPr>
          <w:rFonts w:cs="CG Times"/>
          <w:i/>
          <w:iCs/>
          <w:u w:val="single"/>
          <w:lang w:val="en-AU"/>
        </w:rPr>
        <w:t>ish</w:t>
      </w:r>
      <w:r>
        <w:rPr>
          <w:rFonts w:cs="CG Times"/>
          <w:i/>
          <w:iCs/>
          <w:lang w:val="en-AU"/>
        </w:rPr>
        <w:tab/>
        <w:t>good</w:t>
      </w:r>
      <w:r>
        <w:rPr>
          <w:rFonts w:cs="CG Times"/>
          <w:lang w:val="en-AU"/>
        </w:rPr>
        <w:t>/</w:t>
      </w:r>
      <w:r>
        <w:rPr>
          <w:rFonts w:cs="CG Times"/>
          <w:i/>
          <w:iCs/>
          <w:lang w:val="en-AU"/>
        </w:rPr>
        <w:t>good</w:t>
      </w:r>
      <w:r>
        <w:rPr>
          <w:rFonts w:cs="CG Times"/>
          <w:i/>
          <w:iCs/>
          <w:u w:val="single"/>
          <w:lang w:val="en-AU"/>
        </w:rPr>
        <w:t>ly</w:t>
      </w:r>
    </w:p>
    <w:p w:rsidR="003F4E31"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3513" w:hanging="3513"/>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smallCaps/>
          <w:lang w:val="en-AU"/>
        </w:rPr>
        <w:t>allow bound bases</w:t>
      </w:r>
      <w:r>
        <w:rPr>
          <w:rFonts w:cs="CG Times"/>
          <w:lang w:val="en-AU"/>
        </w:rPr>
        <w:t>:</w:t>
      </w:r>
      <w:r>
        <w:rPr>
          <w:rFonts w:cs="CG Times"/>
          <w:lang w:val="en-AU"/>
        </w:rPr>
        <w:tab/>
      </w:r>
      <w:r>
        <w:rPr>
          <w:rFonts w:cs="CG Times"/>
          <w:i/>
          <w:iCs/>
          <w:u w:val="single"/>
          <w:lang w:val="en-AU"/>
        </w:rPr>
        <w:t>dis</w:t>
      </w:r>
      <w:r>
        <w:rPr>
          <w:rFonts w:cs="CG Times"/>
          <w:lang w:val="en-AU"/>
        </w:rPr>
        <w:sym w:font="WP MathA" w:char="F040"/>
      </w:r>
      <w:r>
        <w:rPr>
          <w:rFonts w:cs="CG Times"/>
          <w:i/>
          <w:iCs/>
          <w:lang w:val="en-AU"/>
        </w:rPr>
        <w:t>gruntled</w:t>
      </w:r>
      <w:r>
        <w:rPr>
          <w:rFonts w:cs="CG Times"/>
          <w:lang w:val="en-AU"/>
        </w:rPr>
        <w:t>,</w:t>
      </w:r>
      <w:r>
        <w:rPr>
          <w:rFonts w:cs="CG Times"/>
          <w:i/>
          <w:iCs/>
          <w:lang w:val="en-AU"/>
        </w:rPr>
        <w:t xml:space="preserve"> </w:t>
      </w:r>
      <w:proofErr w:type="spellStart"/>
      <w:r>
        <w:rPr>
          <w:rFonts w:cs="CG Times"/>
          <w:i/>
          <w:iCs/>
          <w:u w:val="single"/>
          <w:lang w:val="en-AU"/>
        </w:rPr>
        <w:t>en</w:t>
      </w:r>
      <w:proofErr w:type="spellEnd"/>
      <w:r>
        <w:rPr>
          <w:rFonts w:cs="CG Times"/>
          <w:lang w:val="en-AU"/>
        </w:rPr>
        <w:sym w:font="WP MathA" w:char="F040"/>
      </w:r>
      <w:r>
        <w:rPr>
          <w:rFonts w:cs="CG Times"/>
          <w:i/>
          <w:iCs/>
          <w:lang w:val="en-AU"/>
        </w:rPr>
        <w:t>quire</w:t>
      </w:r>
      <w:r>
        <w:rPr>
          <w:rFonts w:cs="CG Times"/>
          <w:lang w:val="en-AU"/>
        </w:rPr>
        <w:t>,</w:t>
      </w:r>
      <w:r>
        <w:rPr>
          <w:rFonts w:cs="CG Times"/>
          <w:i/>
          <w:iCs/>
          <w:lang w:val="en-AU"/>
        </w:rPr>
        <w:t xml:space="preserve"> </w:t>
      </w:r>
      <w:r>
        <w:rPr>
          <w:rFonts w:cs="CG Times"/>
          <w:i/>
          <w:iCs/>
          <w:u w:val="single"/>
          <w:lang w:val="en-AU"/>
        </w:rPr>
        <w:t>pre</w:t>
      </w:r>
      <w:r>
        <w:rPr>
          <w:rFonts w:cs="CG Times"/>
          <w:lang w:val="en-AU"/>
        </w:rPr>
        <w:sym w:font="WP MathA" w:char="F040"/>
      </w:r>
      <w:proofErr w:type="spellStart"/>
      <w:r>
        <w:rPr>
          <w:rFonts w:cs="CG Times"/>
          <w:i/>
          <w:iCs/>
          <w:lang w:val="en-AU"/>
        </w:rPr>
        <w:t>empt</w:t>
      </w:r>
      <w:proofErr w:type="spellEnd"/>
      <w:r>
        <w:rPr>
          <w:rFonts w:cs="CG Times"/>
          <w:lang w:val="en-AU"/>
        </w:rPr>
        <w:t>,</w:t>
      </w:r>
      <w:r>
        <w:rPr>
          <w:rFonts w:cs="CG Times"/>
          <w:i/>
          <w:iCs/>
          <w:lang w:val="en-AU"/>
        </w:rPr>
        <w:t xml:space="preserve"> </w:t>
      </w:r>
      <w:r>
        <w:rPr>
          <w:rFonts w:cs="CG Times"/>
          <w:i/>
          <w:iCs/>
          <w:u w:val="single"/>
          <w:lang w:val="en-AU"/>
        </w:rPr>
        <w:t>re</w:t>
      </w:r>
      <w:r>
        <w:rPr>
          <w:rFonts w:cs="CG Times"/>
          <w:lang w:val="en-AU"/>
        </w:rPr>
        <w:sym w:font="WP MathA" w:char="F040"/>
      </w:r>
      <w:proofErr w:type="spellStart"/>
      <w:r>
        <w:rPr>
          <w:rFonts w:cs="CG Times"/>
          <w:i/>
          <w:iCs/>
          <w:lang w:val="en-AU"/>
        </w:rPr>
        <w:t>vise</w:t>
      </w:r>
      <w:proofErr w:type="spellEnd"/>
      <w:r>
        <w:rPr>
          <w:rFonts w:cs="CG Times"/>
          <w:lang w:val="en-AU"/>
        </w:rPr>
        <w:t>,</w:t>
      </w:r>
      <w:r>
        <w:rPr>
          <w:rFonts w:cs="CG Times"/>
          <w:i/>
          <w:iCs/>
          <w:lang w:val="en-AU"/>
        </w:rPr>
        <w:t xml:space="preserve"> dur</w:t>
      </w:r>
      <w:r>
        <w:rPr>
          <w:rFonts w:cs="CG Times"/>
          <w:lang w:val="en-AU"/>
        </w:rPr>
        <w:sym w:font="WP MathA" w:char="F040"/>
      </w:r>
      <w:r>
        <w:rPr>
          <w:rFonts w:cs="CG Times"/>
          <w:i/>
          <w:iCs/>
          <w:u w:val="single"/>
          <w:lang w:val="en-AU"/>
        </w:rPr>
        <w:t>able</w:t>
      </w:r>
      <w:r>
        <w:rPr>
          <w:rFonts w:cs="CG Times"/>
          <w:lang w:val="en-AU"/>
        </w:rPr>
        <w:t>,</w:t>
      </w:r>
      <w:r>
        <w:rPr>
          <w:rFonts w:cs="CG Times"/>
          <w:i/>
          <w:iCs/>
          <w:lang w:val="en-AU"/>
        </w:rPr>
        <w:t xml:space="preserve"> </w:t>
      </w:r>
      <w:proofErr w:type="spellStart"/>
      <w:r>
        <w:rPr>
          <w:rFonts w:cs="CG Times"/>
          <w:i/>
          <w:iCs/>
          <w:lang w:val="en-AU"/>
        </w:rPr>
        <w:t>feas</w:t>
      </w:r>
      <w:proofErr w:type="spellEnd"/>
      <w:r>
        <w:rPr>
          <w:rFonts w:cs="CG Times"/>
          <w:lang w:val="en-AU"/>
        </w:rPr>
        <w:sym w:font="WP MathA" w:char="F040"/>
      </w:r>
      <w:proofErr w:type="spellStart"/>
      <w:r>
        <w:rPr>
          <w:rFonts w:cs="CG Times"/>
          <w:i/>
          <w:iCs/>
          <w:u w:val="single"/>
          <w:lang w:val="en-AU"/>
        </w:rPr>
        <w:t>ible</w:t>
      </w:r>
      <w:proofErr w:type="spellEnd"/>
      <w:r>
        <w:rPr>
          <w:rFonts w:cs="CG Times"/>
          <w:lang w:val="en-AU"/>
        </w:rPr>
        <w:t>,</w:t>
      </w:r>
      <w:r>
        <w:rPr>
          <w:rFonts w:cs="CG Times"/>
          <w:i/>
          <w:iCs/>
          <w:lang w:val="en-AU"/>
        </w:rPr>
        <w:t xml:space="preserve"> </w:t>
      </w:r>
      <w:proofErr w:type="spellStart"/>
      <w:r>
        <w:rPr>
          <w:rFonts w:cs="CG Times"/>
          <w:i/>
          <w:iCs/>
          <w:lang w:val="en-AU"/>
        </w:rPr>
        <w:t>bapt</w:t>
      </w:r>
      <w:proofErr w:type="spellEnd"/>
      <w:r>
        <w:rPr>
          <w:rFonts w:cs="CG Times"/>
          <w:lang w:val="en-AU"/>
        </w:rPr>
        <w:sym w:font="WP MathA" w:char="F040"/>
      </w:r>
      <w:r>
        <w:rPr>
          <w:rFonts w:cs="CG Times"/>
          <w:i/>
          <w:iCs/>
          <w:u w:val="single"/>
          <w:lang w:val="en-AU"/>
        </w:rPr>
        <w:t>ism</w:t>
      </w:r>
      <w:r>
        <w:rPr>
          <w:rFonts w:cs="CG Times"/>
          <w:lang w:val="en-AU"/>
        </w:rPr>
        <w:t>,</w:t>
      </w:r>
      <w:r>
        <w:rPr>
          <w:rFonts w:cs="CG Times"/>
          <w:i/>
          <w:iCs/>
          <w:lang w:val="en-AU"/>
        </w:rPr>
        <w:t xml:space="preserve"> evangel</w:t>
      </w:r>
      <w:r>
        <w:rPr>
          <w:rFonts w:cs="CG Times"/>
          <w:lang w:val="en-AU"/>
        </w:rPr>
        <w:sym w:font="WP MathA" w:char="F040"/>
      </w:r>
      <w:proofErr w:type="spellStart"/>
      <w:r>
        <w:rPr>
          <w:rFonts w:cs="CG Times"/>
          <w:i/>
          <w:iCs/>
          <w:u w:val="single"/>
          <w:lang w:val="en-AU"/>
        </w:rPr>
        <w:t>ist</w:t>
      </w:r>
      <w:proofErr w:type="spellEnd"/>
      <w:r>
        <w:rPr>
          <w:rFonts w:cs="CG Times"/>
          <w:lang w:val="en-AU"/>
        </w:rPr>
        <w:t>,</w:t>
      </w:r>
      <w:r>
        <w:rPr>
          <w:rFonts w:cs="CG Times"/>
          <w:i/>
          <w:iCs/>
          <w:lang w:val="en-AU"/>
        </w:rPr>
        <w:t xml:space="preserve"> </w:t>
      </w:r>
      <w:proofErr w:type="spellStart"/>
      <w:r>
        <w:rPr>
          <w:rFonts w:cs="CG Times"/>
          <w:i/>
          <w:iCs/>
          <w:lang w:val="en-AU"/>
        </w:rPr>
        <w:t>atroc</w:t>
      </w:r>
      <w:proofErr w:type="spellEnd"/>
      <w:r>
        <w:rPr>
          <w:rFonts w:cs="CG Times"/>
          <w:lang w:val="en-AU"/>
        </w:rPr>
        <w:sym w:font="WP MathA" w:char="F040"/>
      </w:r>
      <w:proofErr w:type="spellStart"/>
      <w:r>
        <w:rPr>
          <w:rFonts w:cs="CG Times"/>
          <w:i/>
          <w:iCs/>
          <w:u w:val="single"/>
          <w:lang w:val="en-AU"/>
        </w:rPr>
        <w:t>ity</w:t>
      </w:r>
      <w:proofErr w:type="spellEnd"/>
      <w:r>
        <w:rPr>
          <w:rFonts w:cs="CG Times"/>
          <w:lang w:val="en-AU"/>
        </w:rPr>
        <w:t xml:space="preserve">, </w:t>
      </w:r>
      <w:r>
        <w:rPr>
          <w:rFonts w:cs="CG Times"/>
          <w:i/>
          <w:iCs/>
          <w:lang w:val="en-AU"/>
        </w:rPr>
        <w:t>aggress</w:t>
      </w:r>
      <w:r>
        <w:rPr>
          <w:rFonts w:cs="CG Times"/>
          <w:lang w:val="en-AU"/>
        </w:rPr>
        <w:sym w:font="WP MathA" w:char="F040"/>
      </w:r>
      <w:proofErr w:type="spellStart"/>
      <w:r>
        <w:rPr>
          <w:rFonts w:cs="CG Times"/>
          <w:i/>
          <w:iCs/>
          <w:u w:val="single"/>
          <w:lang w:val="en-AU"/>
        </w:rPr>
        <w:t>ive</w:t>
      </w:r>
      <w:proofErr w:type="spellEnd"/>
      <w:r>
        <w:rPr>
          <w:rFonts w:cs="CG Times"/>
          <w:lang w:val="en-AU"/>
        </w:rPr>
        <w:t>,</w:t>
      </w:r>
      <w:r>
        <w:rPr>
          <w:rFonts w:cs="CG Times"/>
          <w:i/>
          <w:iCs/>
          <w:lang w:val="en-AU"/>
        </w:rPr>
        <w:t xml:space="preserve"> auth</w:t>
      </w:r>
      <w:r>
        <w:rPr>
          <w:rFonts w:cs="CG Times"/>
          <w:lang w:val="en-AU"/>
        </w:rPr>
        <w:sym w:font="WP MathA" w:char="F040"/>
      </w:r>
      <w:r>
        <w:rPr>
          <w:rFonts w:cs="CG Times"/>
          <w:i/>
          <w:iCs/>
          <w:u w:val="single"/>
          <w:lang w:val="en-AU"/>
        </w:rPr>
        <w:t>or</w:t>
      </w:r>
      <w:r>
        <w:rPr>
          <w:rFonts w:cs="CG Times"/>
          <w:lang w:val="en-AU"/>
        </w:rPr>
        <w:t xml:space="preserve">, </w:t>
      </w:r>
      <w:proofErr w:type="spellStart"/>
      <w:r>
        <w:rPr>
          <w:rFonts w:cs="CG Times"/>
          <w:i/>
          <w:iCs/>
          <w:lang w:val="en-AU"/>
        </w:rPr>
        <w:t>visc</w:t>
      </w:r>
      <w:proofErr w:type="spellEnd"/>
      <w:r>
        <w:rPr>
          <w:rFonts w:cs="CG Times"/>
          <w:lang w:val="en-AU"/>
        </w:rPr>
        <w:sym w:font="WP MathA" w:char="F040"/>
      </w:r>
      <w:proofErr w:type="spellStart"/>
      <w:r>
        <w:rPr>
          <w:rFonts w:cs="CG Times"/>
          <w:i/>
          <w:iCs/>
          <w:u w:val="single"/>
          <w:lang w:val="en-AU"/>
        </w:rPr>
        <w:t>ous</w:t>
      </w:r>
      <w:proofErr w:type="spellEnd"/>
    </w:p>
    <w:p w:rsidR="003542B7"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3513" w:hanging="2981"/>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require free bases:</w:t>
      </w:r>
      <w:r>
        <w:rPr>
          <w:rFonts w:cs="CG Times"/>
          <w:lang w:val="en-AU"/>
        </w:rPr>
        <w:tab/>
      </w:r>
      <w:r>
        <w:rPr>
          <w:rFonts w:cs="CG Times"/>
          <w:i/>
          <w:iCs/>
          <w:u w:val="single"/>
          <w:lang w:val="en-AU"/>
        </w:rPr>
        <w:t>fore</w:t>
      </w:r>
      <w:r>
        <w:rPr>
          <w:rFonts w:cs="CG Times"/>
          <w:lang w:val="en-AU"/>
        </w:rPr>
        <w:sym w:font="WP MathA" w:char="F040"/>
      </w:r>
      <w:r>
        <w:rPr>
          <w:rFonts w:cs="CG Times"/>
          <w:i/>
          <w:iCs/>
          <w:lang w:val="en-AU"/>
        </w:rPr>
        <w:t xml:space="preserve">warn, </w:t>
      </w:r>
      <w:r>
        <w:rPr>
          <w:rFonts w:cs="CG Times"/>
          <w:i/>
          <w:iCs/>
          <w:u w:val="single"/>
          <w:lang w:val="en-AU"/>
        </w:rPr>
        <w:t>un</w:t>
      </w:r>
      <w:r>
        <w:rPr>
          <w:rFonts w:cs="CG Times"/>
          <w:lang w:val="en-AU"/>
        </w:rPr>
        <w:sym w:font="WP MathA" w:char="F040"/>
      </w:r>
      <w:r>
        <w:rPr>
          <w:rFonts w:cs="CG Times"/>
          <w:i/>
          <w:iCs/>
          <w:lang w:val="en-AU"/>
        </w:rPr>
        <w:t xml:space="preserve">happy, </w:t>
      </w:r>
      <w:r>
        <w:rPr>
          <w:rFonts w:cs="CG Times"/>
          <w:i/>
          <w:iCs/>
          <w:u w:val="single"/>
          <w:lang w:val="en-AU"/>
        </w:rPr>
        <w:t>un</w:t>
      </w:r>
      <w:r>
        <w:rPr>
          <w:rFonts w:cs="CG Times"/>
          <w:lang w:val="en-AU"/>
        </w:rPr>
        <w:sym w:font="WP MathA" w:char="F040"/>
      </w:r>
      <w:r>
        <w:rPr>
          <w:rFonts w:cs="CG Times"/>
          <w:i/>
          <w:iCs/>
          <w:lang w:val="en-AU"/>
        </w:rPr>
        <w:t xml:space="preserve">do, </w:t>
      </w:r>
      <w:r>
        <w:rPr>
          <w:rFonts w:cs="CG Times"/>
          <w:i/>
          <w:iCs/>
          <w:u w:val="single"/>
          <w:lang w:val="en-AU"/>
        </w:rPr>
        <w:t>under</w:t>
      </w:r>
      <w:r>
        <w:rPr>
          <w:rFonts w:cs="CG Times"/>
          <w:lang w:val="en-AU"/>
        </w:rPr>
        <w:sym w:font="WP MathA" w:char="F040"/>
      </w:r>
      <w:r>
        <w:rPr>
          <w:rFonts w:cs="CG Times"/>
          <w:i/>
          <w:iCs/>
          <w:lang w:val="en-AU"/>
        </w:rPr>
        <w:t>felt, care</w:t>
      </w:r>
      <w:r>
        <w:rPr>
          <w:rFonts w:cs="CG Times"/>
          <w:lang w:val="en-AU"/>
        </w:rPr>
        <w:sym w:font="WP MathA" w:char="F040"/>
      </w:r>
      <w:proofErr w:type="spellStart"/>
      <w:r>
        <w:rPr>
          <w:rFonts w:cs="CG Times"/>
          <w:i/>
          <w:iCs/>
          <w:u w:val="single"/>
          <w:lang w:val="en-AU"/>
        </w:rPr>
        <w:t>ful</w:t>
      </w:r>
      <w:proofErr w:type="spellEnd"/>
      <w:r>
        <w:rPr>
          <w:rFonts w:cs="CG Times"/>
          <w:i/>
          <w:iCs/>
          <w:lang w:val="en-AU"/>
        </w:rPr>
        <w:t>, boy</w:t>
      </w:r>
      <w:r>
        <w:rPr>
          <w:rFonts w:cs="CG Times"/>
          <w:lang w:val="en-AU"/>
        </w:rPr>
        <w:sym w:font="WP MathA" w:char="F040"/>
      </w:r>
      <w:r>
        <w:rPr>
          <w:rFonts w:cs="CG Times"/>
          <w:i/>
          <w:iCs/>
          <w:u w:val="single"/>
          <w:lang w:val="en-AU"/>
        </w:rPr>
        <w:t>hood</w:t>
      </w:r>
      <w:r>
        <w:rPr>
          <w:rFonts w:cs="CG Times"/>
          <w:i/>
          <w:iCs/>
          <w:lang w:val="en-AU"/>
        </w:rPr>
        <w:t>, fair</w:t>
      </w:r>
      <w:r>
        <w:rPr>
          <w:rFonts w:cs="CG Times"/>
          <w:lang w:val="en-AU"/>
        </w:rPr>
        <w:sym w:font="WP MathA" w:char="F040"/>
      </w:r>
      <w:proofErr w:type="spellStart"/>
      <w:r>
        <w:rPr>
          <w:rFonts w:cs="CG Times"/>
          <w:i/>
          <w:iCs/>
          <w:u w:val="single"/>
          <w:lang w:val="en-AU"/>
        </w:rPr>
        <w:t>ish</w:t>
      </w:r>
      <w:proofErr w:type="spellEnd"/>
      <w:r>
        <w:rPr>
          <w:rFonts w:cs="CG Times"/>
          <w:i/>
          <w:iCs/>
          <w:lang w:val="en-AU"/>
        </w:rPr>
        <w:t>, red</w:t>
      </w:r>
      <w:r>
        <w:rPr>
          <w:rFonts w:cs="CG Times"/>
          <w:lang w:val="en-AU"/>
        </w:rPr>
        <w:sym w:font="WP MathA" w:char="F040"/>
      </w:r>
      <w:r>
        <w:rPr>
          <w:rFonts w:cs="CG Times"/>
          <w:i/>
          <w:iCs/>
          <w:u w:val="single"/>
          <w:lang w:val="en-AU"/>
        </w:rPr>
        <w:t>ness</w:t>
      </w:r>
      <w:r>
        <w:rPr>
          <w:rFonts w:cs="CG Times"/>
          <w:i/>
          <w:iCs/>
          <w:lang w:val="en-AU"/>
        </w:rPr>
        <w:t>, friend</w:t>
      </w:r>
      <w:r>
        <w:rPr>
          <w:rFonts w:cs="CG Times"/>
          <w:lang w:val="en-AU"/>
        </w:rPr>
        <w:sym w:font="WP MathA" w:char="F040"/>
      </w:r>
      <w:proofErr w:type="spellStart"/>
      <w:r>
        <w:rPr>
          <w:rFonts w:cs="CG Times"/>
          <w:i/>
          <w:iCs/>
          <w:u w:val="single"/>
          <w:lang w:val="en-AU"/>
        </w:rPr>
        <w:t>ly</w:t>
      </w:r>
      <w:proofErr w:type="spellEnd"/>
      <w:r>
        <w:rPr>
          <w:rFonts w:cs="CG Times"/>
          <w:i/>
          <w:iCs/>
          <w:lang w:val="en-AU"/>
        </w:rPr>
        <w:t>, wild</w:t>
      </w:r>
      <w:r>
        <w:rPr>
          <w:rFonts w:cs="CG Times"/>
          <w:lang w:val="en-AU"/>
        </w:rPr>
        <w:sym w:font="WP MathA" w:char="F040"/>
      </w:r>
      <w:proofErr w:type="spellStart"/>
      <w:r>
        <w:rPr>
          <w:rFonts w:cs="CG Times"/>
          <w:i/>
          <w:iCs/>
          <w:u w:val="single"/>
          <w:lang w:val="en-AU"/>
        </w:rPr>
        <w:t>ly</w:t>
      </w:r>
      <w:proofErr w:type="spellEnd"/>
      <w:r>
        <w:rPr>
          <w:rFonts w:cs="CG Times"/>
          <w:i/>
          <w:iCs/>
          <w:lang w:val="en-AU"/>
        </w:rPr>
        <w:t>, cream</w:t>
      </w:r>
      <w:r>
        <w:rPr>
          <w:rFonts w:cs="CG Times"/>
          <w:lang w:val="en-AU"/>
        </w:rPr>
        <w:sym w:font="WP MathA" w:char="F040"/>
      </w:r>
      <w:r>
        <w:rPr>
          <w:rFonts w:cs="CG Times"/>
          <w:i/>
          <w:iCs/>
          <w:u w:val="single"/>
          <w:lang w:val="en-AU"/>
        </w:rPr>
        <w:t>y</w:t>
      </w:r>
    </w:p>
    <w:p w:rsidR="003F4E31"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stress remains constant</w:t>
      </w:r>
      <w:r>
        <w:rPr>
          <w:rFonts w:cs="CG Times"/>
          <w:smallCaps/>
          <w:lang w:val="en-AU"/>
        </w:rPr>
        <w:tab/>
      </w:r>
      <w:r>
        <w:rPr>
          <w:rFonts w:cs="CG Times"/>
          <w:smallCaps/>
          <w:lang w:val="en-AU"/>
        </w:rPr>
        <w:tab/>
        <w:t>stress shifts</w:t>
      </w:r>
    </w:p>
    <w:p w:rsidR="003F4E31"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1238" w:hanging="706"/>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con</w:t>
      </w:r>
      <w:r>
        <w:rPr>
          <w:rFonts w:cs="CG Times"/>
          <w:lang w:val="en-AU"/>
        </w:rPr>
        <w:sym w:font="WP Phonetic" w:char="F030"/>
      </w:r>
      <w:proofErr w:type="spellStart"/>
      <w:r>
        <w:rPr>
          <w:rFonts w:cs="CG Times"/>
          <w:i/>
          <w:iCs/>
          <w:lang w:val="en-AU"/>
        </w:rPr>
        <w:t>jecture</w:t>
      </w:r>
      <w:proofErr w:type="spellEnd"/>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con</w:t>
      </w:r>
      <w:r>
        <w:rPr>
          <w:rFonts w:cs="CG Times"/>
          <w:lang w:val="en-AU"/>
        </w:rPr>
        <w:sym w:font="WP Phonetic" w:char="F030"/>
      </w:r>
      <w:proofErr w:type="spellStart"/>
      <w:r>
        <w:rPr>
          <w:rFonts w:cs="CG Times"/>
          <w:i/>
          <w:iCs/>
          <w:lang w:val="en-AU"/>
        </w:rPr>
        <w:t>jectural</w:t>
      </w:r>
      <w:proofErr w:type="spellEnd"/>
      <w:r>
        <w:rPr>
          <w:rFonts w:cs="CG Times"/>
          <w:lang w:val="en-AU"/>
        </w:rPr>
        <w:tab/>
        <w:t>b.</w:t>
      </w:r>
      <w:r>
        <w:rPr>
          <w:rFonts w:cs="CG Times"/>
          <w:lang w:val="en-AU"/>
        </w:rPr>
        <w:tab/>
      </w:r>
      <w:r>
        <w:rPr>
          <w:rFonts w:cs="CG Times"/>
          <w:lang w:val="en-AU"/>
        </w:rPr>
        <w:sym w:font="WP Phonetic" w:char="F030"/>
      </w:r>
      <w:r>
        <w:rPr>
          <w:rFonts w:cs="CG Times"/>
          <w:i/>
          <w:iCs/>
          <w:lang w:val="en-AU"/>
        </w:rPr>
        <w:t>medicine</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me</w:t>
      </w:r>
      <w:r>
        <w:rPr>
          <w:rFonts w:cs="CG Times"/>
          <w:lang w:val="en-AU"/>
        </w:rPr>
        <w:sym w:font="WP Phonetic" w:char="F030"/>
      </w:r>
      <w:proofErr w:type="spellStart"/>
      <w:r>
        <w:rPr>
          <w:rFonts w:cs="CG Times"/>
          <w:i/>
          <w:iCs/>
          <w:lang w:val="en-AU"/>
        </w:rPr>
        <w:t>dicinal</w:t>
      </w:r>
      <w:proofErr w:type="spellEnd"/>
    </w:p>
    <w:p w:rsidR="003542B7" w:rsidRDefault="003F4E31">
      <w:pPr>
        <w:tabs>
          <w:tab w:val="left" w:pos="-792"/>
          <w:tab w:val="left" w:pos="-360"/>
          <w:tab w:val="left" w:pos="0"/>
          <w:tab w:val="left" w:pos="532"/>
          <w:tab w:val="right" w:pos="676"/>
          <w:tab w:val="left" w:pos="835"/>
          <w:tab w:val="left" w:pos="1238"/>
          <w:tab w:val="left" w:pos="3513"/>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lang w:val="en-AU"/>
        </w:rPr>
        <w:sym w:font="WP Phonetic" w:char="F030"/>
      </w:r>
      <w:r>
        <w:rPr>
          <w:rFonts w:cs="CG Times"/>
          <w:i/>
          <w:iCs/>
          <w:lang w:val="en-AU"/>
        </w:rPr>
        <w:t>fraction</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i/>
          <w:iCs/>
          <w:lang w:val="en-AU"/>
        </w:rPr>
        <w:t>fractional</w:t>
      </w:r>
      <w:r>
        <w:rPr>
          <w:rFonts w:cs="CG Times"/>
          <w:lang w:val="en-AU"/>
        </w:rPr>
        <w:tab/>
        <w:t>b.</w:t>
      </w:r>
      <w:r>
        <w:rPr>
          <w:rFonts w:cs="CG Times"/>
          <w:lang w:val="en-AU"/>
        </w:rPr>
        <w:tab/>
      </w:r>
      <w:r>
        <w:rPr>
          <w:rFonts w:cs="CG Times"/>
          <w:lang w:val="en-AU"/>
        </w:rPr>
        <w:sym w:font="WP Phonetic" w:char="F030"/>
      </w:r>
      <w:r>
        <w:rPr>
          <w:rFonts w:cs="CG Times"/>
          <w:i/>
          <w:iCs/>
          <w:lang w:val="en-AU"/>
        </w:rPr>
        <w:t>parent</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pa</w:t>
      </w:r>
      <w:r>
        <w:rPr>
          <w:rFonts w:cs="CG Times"/>
          <w:lang w:val="en-AU"/>
        </w:rPr>
        <w:sym w:font="WP Phonetic" w:char="F030"/>
      </w:r>
      <w:r>
        <w:rPr>
          <w:rFonts w:cs="CG Times"/>
          <w:i/>
          <w:iCs/>
          <w:lang w:val="en-AU"/>
        </w:rPr>
        <w:t>rental</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lang w:val="en-AU"/>
        </w:rPr>
        <w:sym w:font="WP Phonetic" w:char="F030"/>
      </w:r>
      <w:r>
        <w:rPr>
          <w:rFonts w:cs="CG Times"/>
          <w:i/>
          <w:iCs/>
          <w:lang w:val="en-AU"/>
        </w:rPr>
        <w:t>secret</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i/>
          <w:iCs/>
          <w:lang w:val="en-AU"/>
        </w:rPr>
        <w:t>secretive</w:t>
      </w:r>
      <w:r>
        <w:rPr>
          <w:rFonts w:cs="CG Times"/>
          <w:lang w:val="en-AU"/>
        </w:rPr>
        <w:tab/>
        <w:t>b.</w:t>
      </w:r>
      <w:r>
        <w:rPr>
          <w:rFonts w:cs="CG Times"/>
          <w:lang w:val="en-AU"/>
        </w:rPr>
        <w:tab/>
      </w:r>
      <w:r>
        <w:rPr>
          <w:rFonts w:cs="CG Times"/>
          <w:lang w:val="en-AU"/>
        </w:rPr>
        <w:sym w:font="WP Phonetic" w:char="F030"/>
      </w:r>
      <w:r>
        <w:rPr>
          <w:rFonts w:cs="CG Times"/>
          <w:i/>
          <w:iCs/>
          <w:lang w:val="en-AU"/>
        </w:rPr>
        <w:t>product</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pro</w:t>
      </w:r>
      <w:r>
        <w:rPr>
          <w:rFonts w:cs="CG Times"/>
          <w:lang w:val="en-AU"/>
        </w:rPr>
        <w:sym w:font="WP Phonetic" w:char="F030"/>
      </w:r>
      <w:proofErr w:type="spellStart"/>
      <w:r>
        <w:rPr>
          <w:rFonts w:cs="CG Times"/>
          <w:i/>
          <w:iCs/>
          <w:lang w:val="en-AU"/>
        </w:rPr>
        <w:t>ductive</w:t>
      </w:r>
      <w:proofErr w:type="spellEnd"/>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lang w:val="en-AU"/>
        </w:rPr>
        <w:sym w:font="WP Phonetic" w:char="F030"/>
      </w:r>
      <w:r>
        <w:rPr>
          <w:rFonts w:cs="CG Times"/>
          <w:i/>
          <w:iCs/>
          <w:lang w:val="en-AU"/>
        </w:rPr>
        <w:t>murder</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i/>
          <w:iCs/>
          <w:lang w:val="en-AU"/>
        </w:rPr>
        <w:t>murderous</w:t>
      </w:r>
      <w:r>
        <w:rPr>
          <w:rFonts w:cs="CG Times"/>
          <w:lang w:val="en-AU"/>
        </w:rPr>
        <w:tab/>
        <w:t>b.</w:t>
      </w:r>
      <w:r>
        <w:rPr>
          <w:rFonts w:cs="CG Times"/>
          <w:lang w:val="en-AU"/>
        </w:rPr>
        <w:tab/>
      </w:r>
      <w:r>
        <w:rPr>
          <w:rFonts w:cs="CG Times"/>
          <w:lang w:val="en-AU"/>
        </w:rPr>
        <w:sym w:font="WP Phonetic" w:char="F030"/>
      </w:r>
      <w:r>
        <w:rPr>
          <w:rFonts w:cs="CG Times"/>
          <w:i/>
          <w:iCs/>
          <w:lang w:val="en-AU"/>
        </w:rPr>
        <w:t>portent</w:t>
      </w:r>
      <w:r>
        <w:rPr>
          <w:rFonts w:cs="CG Times"/>
          <w:lang w:val="en-AU"/>
        </w:rPr>
        <w:t xml:space="preserve"> </w:t>
      </w:r>
      <w:r>
        <w:rPr>
          <w:rFonts w:cs="CG Times"/>
          <w:lang w:val="en-AU"/>
        </w:rPr>
        <w:sym w:font="WP MathA" w:char="F02D"/>
      </w:r>
      <w:r>
        <w:rPr>
          <w:rFonts w:cs="CG Times"/>
          <w:lang w:val="en-AU"/>
        </w:rPr>
        <w:t xml:space="preserve"> </w:t>
      </w:r>
      <w:proofErr w:type="spellStart"/>
      <w:r>
        <w:rPr>
          <w:rFonts w:cs="CG Times"/>
          <w:i/>
          <w:iCs/>
          <w:lang w:val="en-AU"/>
        </w:rPr>
        <w:t>por</w:t>
      </w:r>
      <w:proofErr w:type="spellEnd"/>
      <w:r>
        <w:rPr>
          <w:rFonts w:cs="CG Times"/>
          <w:lang w:val="en-AU"/>
        </w:rPr>
        <w:sym w:font="WP Phonetic" w:char="F030"/>
      </w:r>
      <w:proofErr w:type="spellStart"/>
      <w:r>
        <w:rPr>
          <w:rFonts w:cs="CG Times"/>
          <w:i/>
          <w:iCs/>
          <w:lang w:val="en-AU"/>
        </w:rPr>
        <w:t>tentous</w:t>
      </w:r>
      <w:proofErr w:type="spellEnd"/>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a</w:t>
      </w:r>
      <w:r>
        <w:rPr>
          <w:rFonts w:cs="CG Times"/>
          <w:lang w:val="en-AU"/>
        </w:rPr>
        <w:sym w:font="WP Phonetic" w:char="F030"/>
      </w:r>
      <w:proofErr w:type="spellStart"/>
      <w:r>
        <w:rPr>
          <w:rFonts w:cs="CG Times"/>
          <w:i/>
          <w:iCs/>
          <w:lang w:val="en-AU"/>
        </w:rPr>
        <w:t>naemia</w:t>
      </w:r>
      <w:proofErr w:type="spellEnd"/>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a</w:t>
      </w:r>
      <w:r>
        <w:rPr>
          <w:rFonts w:cs="CG Times"/>
          <w:lang w:val="en-AU"/>
        </w:rPr>
        <w:sym w:font="WP Phonetic" w:char="F030"/>
      </w:r>
      <w:proofErr w:type="spellStart"/>
      <w:r>
        <w:rPr>
          <w:rFonts w:cs="CG Times"/>
          <w:i/>
          <w:iCs/>
          <w:lang w:val="en-AU"/>
        </w:rPr>
        <w:t>naemic</w:t>
      </w:r>
      <w:proofErr w:type="spellEnd"/>
      <w:r>
        <w:rPr>
          <w:rFonts w:cs="CG Times"/>
          <w:lang w:val="en-AU"/>
        </w:rPr>
        <w:tab/>
        <w:t>b.</w:t>
      </w:r>
      <w:r>
        <w:rPr>
          <w:rFonts w:cs="CG Times"/>
          <w:lang w:val="en-AU"/>
        </w:rPr>
        <w:tab/>
      </w:r>
      <w:r>
        <w:rPr>
          <w:rFonts w:cs="CG Times"/>
          <w:lang w:val="en-AU"/>
        </w:rPr>
        <w:sym w:font="WP Phonetic" w:char="F030"/>
      </w:r>
      <w:r>
        <w:rPr>
          <w:rFonts w:cs="CG Times"/>
          <w:i/>
          <w:iCs/>
          <w:lang w:val="en-AU"/>
        </w:rPr>
        <w:t>photograph</w:t>
      </w:r>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photo</w:t>
      </w:r>
      <w:r>
        <w:rPr>
          <w:rFonts w:cs="CG Times"/>
          <w:lang w:val="en-AU"/>
        </w:rPr>
        <w:sym w:font="WP Phonetic" w:char="F030"/>
      </w:r>
      <w:r>
        <w:rPr>
          <w:rFonts w:cs="CG Times"/>
          <w:i/>
          <w:iCs/>
          <w:lang w:val="en-AU"/>
        </w:rPr>
        <w:t>graphic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proofErr w:type="spellStart"/>
      <w:r>
        <w:rPr>
          <w:rFonts w:cs="CG Times"/>
          <w:i/>
          <w:iCs/>
          <w:lang w:val="en-AU"/>
        </w:rPr>
        <w:t>bron</w:t>
      </w:r>
      <w:proofErr w:type="spellEnd"/>
      <w:r>
        <w:rPr>
          <w:rFonts w:cs="CG Times"/>
          <w:lang w:val="en-AU"/>
        </w:rPr>
        <w:sym w:font="WP Phonetic" w:char="F030"/>
      </w:r>
      <w:proofErr w:type="spellStart"/>
      <w:r>
        <w:rPr>
          <w:rFonts w:cs="CG Times"/>
          <w:i/>
          <w:iCs/>
          <w:lang w:val="en-AU"/>
        </w:rPr>
        <w:t>chitis</w:t>
      </w:r>
      <w:proofErr w:type="spellEnd"/>
      <w:r>
        <w:rPr>
          <w:rFonts w:cs="CG Times"/>
          <w:lang w:val="en-AU"/>
        </w:rPr>
        <w:t xml:space="preserve"> </w:t>
      </w:r>
      <w:r>
        <w:rPr>
          <w:rFonts w:cs="CG Times"/>
          <w:lang w:val="en-AU"/>
        </w:rPr>
        <w:sym w:font="WP MathA" w:char="F02D"/>
      </w:r>
      <w:r>
        <w:rPr>
          <w:rFonts w:cs="CG Times"/>
          <w:lang w:val="en-AU"/>
        </w:rPr>
        <w:t xml:space="preserve"> </w:t>
      </w:r>
      <w:proofErr w:type="spellStart"/>
      <w:r>
        <w:rPr>
          <w:rFonts w:cs="CG Times"/>
          <w:i/>
          <w:iCs/>
          <w:lang w:val="en-AU"/>
        </w:rPr>
        <w:t>bron</w:t>
      </w:r>
      <w:proofErr w:type="spellEnd"/>
      <w:r>
        <w:rPr>
          <w:rFonts w:cs="CG Times"/>
          <w:lang w:val="en-AU"/>
        </w:rPr>
        <w:sym w:font="WP Phonetic" w:char="F030"/>
      </w:r>
      <w:proofErr w:type="spellStart"/>
      <w:r>
        <w:rPr>
          <w:rFonts w:cs="CG Times"/>
          <w:i/>
          <w:iCs/>
          <w:lang w:val="en-AU"/>
        </w:rPr>
        <w:t>chitic</w:t>
      </w:r>
      <w:proofErr w:type="spellEnd"/>
      <w:r>
        <w:rPr>
          <w:rFonts w:cs="CG Times"/>
          <w:lang w:val="en-AU"/>
        </w:rPr>
        <w:tab/>
        <w:t>b.</w:t>
      </w:r>
      <w:r>
        <w:rPr>
          <w:rFonts w:cs="CG Times"/>
          <w:lang w:val="en-AU"/>
        </w:rPr>
        <w:tab/>
      </w:r>
      <w:r>
        <w:rPr>
          <w:rFonts w:cs="CG Times"/>
          <w:i/>
          <w:iCs/>
          <w:lang w:val="en-AU"/>
        </w:rPr>
        <w:t>as</w:t>
      </w:r>
      <w:r>
        <w:rPr>
          <w:rFonts w:cs="CG Times"/>
          <w:lang w:val="en-AU"/>
        </w:rPr>
        <w:sym w:font="WP Phonetic" w:char="F030"/>
      </w:r>
      <w:proofErr w:type="spellStart"/>
      <w:r>
        <w:rPr>
          <w:rFonts w:cs="CG Times"/>
          <w:i/>
          <w:iCs/>
          <w:lang w:val="en-AU"/>
        </w:rPr>
        <w:t>tronomy</w:t>
      </w:r>
      <w:proofErr w:type="spellEnd"/>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astro</w:t>
      </w:r>
      <w:r>
        <w:rPr>
          <w:rFonts w:cs="CG Times"/>
          <w:lang w:val="en-AU"/>
        </w:rPr>
        <w:sym w:font="WP Phonetic" w:char="F030"/>
      </w:r>
      <w:r>
        <w:rPr>
          <w:rFonts w:cs="CG Times"/>
          <w:i/>
          <w:iCs/>
          <w:lang w:val="en-AU"/>
        </w:rPr>
        <w:t>nomic</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lang w:val="en-AU"/>
        </w:rPr>
        <w:sym w:font="WP Phonetic" w:char="F030"/>
      </w:r>
      <w:r>
        <w:rPr>
          <w:rFonts w:cs="CG Times"/>
          <w:i/>
          <w:iCs/>
          <w:lang w:val="en-AU"/>
        </w:rPr>
        <w:t>beauty</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i/>
          <w:iCs/>
          <w:lang w:val="en-AU"/>
        </w:rPr>
        <w:t>beautify</w:t>
      </w:r>
      <w:r>
        <w:rPr>
          <w:rFonts w:cs="CG Times"/>
          <w:lang w:val="en-AU"/>
        </w:rPr>
        <w:tab/>
        <w:t>b.</w:t>
      </w:r>
      <w:r>
        <w:rPr>
          <w:rFonts w:cs="CG Times"/>
          <w:lang w:val="en-AU"/>
        </w:rPr>
        <w:tab/>
      </w:r>
      <w:r>
        <w:rPr>
          <w:rFonts w:cs="CG Times"/>
          <w:lang w:val="en-AU"/>
        </w:rPr>
        <w:sym w:font="WP Phonetic" w:char="F030"/>
      </w:r>
      <w:r>
        <w:rPr>
          <w:rFonts w:cs="CG Times"/>
          <w:i/>
          <w:iCs/>
          <w:lang w:val="en-AU"/>
        </w:rPr>
        <w:t xml:space="preserve">person </w:t>
      </w:r>
      <w:r>
        <w:rPr>
          <w:rFonts w:cs="CG Times"/>
          <w:lang w:val="en-AU"/>
        </w:rPr>
        <w:sym w:font="WP MathA" w:char="F02D"/>
      </w:r>
      <w:r>
        <w:rPr>
          <w:rFonts w:cs="CG Times"/>
          <w:i/>
          <w:iCs/>
          <w:lang w:val="en-AU"/>
        </w:rPr>
        <w:t xml:space="preserve"> per</w:t>
      </w:r>
      <w:r>
        <w:rPr>
          <w:rFonts w:cs="CG Times"/>
          <w:lang w:val="en-AU"/>
        </w:rPr>
        <w:sym w:font="WP Phonetic" w:char="F030"/>
      </w:r>
      <w:proofErr w:type="spellStart"/>
      <w:r>
        <w:rPr>
          <w:rFonts w:cs="CG Times"/>
          <w:i/>
          <w:iCs/>
          <w:lang w:val="en-AU"/>
        </w:rPr>
        <w:t>sonify</w:t>
      </w:r>
      <w:proofErr w:type="spellEnd"/>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in</w:t>
      </w:r>
      <w:r>
        <w:rPr>
          <w:rFonts w:cs="CG Times"/>
          <w:lang w:val="en-AU"/>
        </w:rPr>
        <w:sym w:font="WP Phonetic" w:char="F030"/>
      </w:r>
      <w:r>
        <w:rPr>
          <w:rFonts w:cs="CG Times"/>
          <w:i/>
          <w:iCs/>
          <w:lang w:val="en-AU"/>
        </w:rPr>
        <w:t xml:space="preserve">firm </w:t>
      </w:r>
      <w:r>
        <w:rPr>
          <w:rFonts w:cs="CG Times"/>
          <w:lang w:val="en-AU"/>
        </w:rPr>
        <w:sym w:font="WP MathA" w:char="F02D"/>
      </w:r>
      <w:r>
        <w:rPr>
          <w:rFonts w:cs="CG Times"/>
          <w:i/>
          <w:iCs/>
          <w:lang w:val="en-AU"/>
        </w:rPr>
        <w:t xml:space="preserve"> in</w:t>
      </w:r>
      <w:r>
        <w:rPr>
          <w:rFonts w:cs="CG Times"/>
          <w:lang w:val="en-AU"/>
        </w:rPr>
        <w:sym w:font="WP Phonetic" w:char="F030"/>
      </w:r>
      <w:proofErr w:type="spellStart"/>
      <w:r>
        <w:rPr>
          <w:rFonts w:cs="CG Times"/>
          <w:i/>
          <w:iCs/>
          <w:lang w:val="en-AU"/>
        </w:rPr>
        <w:t>firmity</w:t>
      </w:r>
      <w:proofErr w:type="spellEnd"/>
      <w:r>
        <w:rPr>
          <w:rFonts w:cs="CG Times"/>
          <w:lang w:val="en-AU"/>
        </w:rPr>
        <w:tab/>
        <w:t>b.</w:t>
      </w:r>
      <w:r>
        <w:rPr>
          <w:rFonts w:cs="CG Times"/>
          <w:lang w:val="en-AU"/>
        </w:rPr>
        <w:tab/>
      </w:r>
      <w:r>
        <w:rPr>
          <w:rFonts w:cs="CG Times"/>
          <w:lang w:val="en-AU"/>
        </w:rPr>
        <w:sym w:font="WP Phonetic" w:char="F030"/>
      </w:r>
      <w:r>
        <w:rPr>
          <w:rFonts w:cs="CG Times"/>
          <w:i/>
          <w:iCs/>
          <w:lang w:val="en-AU"/>
        </w:rPr>
        <w:t xml:space="preserve">tranquil </w:t>
      </w:r>
      <w:r>
        <w:rPr>
          <w:rFonts w:cs="CG Times"/>
          <w:lang w:val="en-AU"/>
        </w:rPr>
        <w:sym w:font="WP MathA" w:char="F02D"/>
      </w:r>
      <w:r>
        <w:rPr>
          <w:rFonts w:cs="CG Times"/>
          <w:i/>
          <w:iCs/>
          <w:lang w:val="en-AU"/>
        </w:rPr>
        <w:t xml:space="preserve"> </w:t>
      </w:r>
      <w:proofErr w:type="spellStart"/>
      <w:r>
        <w:rPr>
          <w:rFonts w:cs="CG Times"/>
          <w:i/>
          <w:iCs/>
          <w:lang w:val="en-AU"/>
        </w:rPr>
        <w:t>tran</w:t>
      </w:r>
      <w:proofErr w:type="spellEnd"/>
      <w:r>
        <w:rPr>
          <w:rFonts w:cs="CG Times"/>
          <w:lang w:val="en-AU"/>
        </w:rPr>
        <w:sym w:font="WP Phonetic" w:char="F030"/>
      </w:r>
      <w:proofErr w:type="spellStart"/>
      <w:r>
        <w:rPr>
          <w:rFonts w:cs="CG Times"/>
          <w:i/>
          <w:iCs/>
          <w:lang w:val="en-AU"/>
        </w:rPr>
        <w:t>quillity</w:t>
      </w:r>
      <w:proofErr w:type="spellEnd"/>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lang w:val="en-AU"/>
        </w:rPr>
        <w:t>Victori</w:t>
      </w:r>
      <w:proofErr w:type="spellEnd"/>
      <w:r>
        <w:rPr>
          <w:rFonts w:cs="CG Times"/>
          <w:lang w:val="en-AU"/>
        </w:rPr>
        <w:sym w:font="WP Phonetic" w:char="F030"/>
      </w:r>
      <w:r>
        <w:rPr>
          <w:rFonts w:cs="CG Times"/>
          <w:lang w:val="en-AU"/>
        </w:rPr>
        <w:sym w:font="WP MathA" w:char="F040"/>
      </w:r>
      <w:r>
        <w:rPr>
          <w:rFonts w:cs="CG Times"/>
          <w:i/>
          <w:iCs/>
          <w:lang w:val="en-AU"/>
        </w:rPr>
        <w:t>ana</w:t>
      </w:r>
      <w:r>
        <w:rPr>
          <w:rFonts w:cs="CG Times"/>
          <w:lang w:val="en-AU"/>
        </w:rPr>
        <w:t xml:space="preserve">, </w:t>
      </w:r>
      <w:proofErr w:type="spellStart"/>
      <w:r>
        <w:rPr>
          <w:rFonts w:cs="CG Times"/>
          <w:i/>
          <w:iCs/>
          <w:lang w:val="en-AU"/>
        </w:rPr>
        <w:t>salu</w:t>
      </w:r>
      <w:proofErr w:type="spellEnd"/>
      <w:r>
        <w:rPr>
          <w:rFonts w:cs="CG Times"/>
          <w:lang w:val="en-AU"/>
        </w:rPr>
        <w:sym w:font="WP Phonetic" w:char="F030"/>
      </w:r>
      <w:r>
        <w:rPr>
          <w:rFonts w:cs="CG Times"/>
          <w:i/>
          <w:iCs/>
          <w:lang w:val="en-AU"/>
        </w:rPr>
        <w:t>t</w:t>
      </w:r>
      <w:r>
        <w:rPr>
          <w:rFonts w:cs="CG Times"/>
          <w:lang w:val="en-AU"/>
        </w:rPr>
        <w:sym w:font="WP MathA" w:char="F040"/>
      </w:r>
      <w:proofErr w:type="spellStart"/>
      <w:r>
        <w:rPr>
          <w:rFonts w:cs="CG Times"/>
          <w:i/>
          <w:iCs/>
          <w:lang w:val="en-AU"/>
        </w:rPr>
        <w:t>ation</w:t>
      </w:r>
      <w:proofErr w:type="spellEnd"/>
      <w:r>
        <w:rPr>
          <w:rFonts w:cs="CG Times"/>
          <w:lang w:val="en-AU"/>
        </w:rPr>
        <w:t xml:space="preserve">, </w:t>
      </w:r>
      <w:proofErr w:type="spellStart"/>
      <w:r>
        <w:rPr>
          <w:rFonts w:cs="CG Times"/>
          <w:i/>
          <w:iCs/>
          <w:lang w:val="en-AU"/>
        </w:rPr>
        <w:t>absen</w:t>
      </w:r>
      <w:proofErr w:type="spellEnd"/>
      <w:r>
        <w:rPr>
          <w:rFonts w:cs="CG Times"/>
          <w:lang w:val="en-AU"/>
        </w:rPr>
        <w:sym w:font="WP Phonetic" w:char="F030"/>
      </w:r>
      <w:r>
        <w:rPr>
          <w:rFonts w:cs="CG Times"/>
          <w:i/>
          <w:iCs/>
          <w:lang w:val="en-AU"/>
        </w:rPr>
        <w:t>t</w:t>
      </w:r>
      <w:r>
        <w:rPr>
          <w:rFonts w:cs="CG Times"/>
          <w:lang w:val="en-AU"/>
        </w:rPr>
        <w:sym w:font="WP MathA" w:char="F040"/>
      </w:r>
      <w:proofErr w:type="spellStart"/>
      <w:r>
        <w:rPr>
          <w:rFonts w:cs="CG Times"/>
          <w:i/>
          <w:iCs/>
          <w:lang w:val="en-AU"/>
        </w:rPr>
        <w:t>ee</w:t>
      </w:r>
      <w:proofErr w:type="spellEnd"/>
      <w:r>
        <w:rPr>
          <w:rFonts w:cs="CG Times"/>
          <w:lang w:val="en-AU"/>
        </w:rPr>
        <w:t>,</w:t>
      </w:r>
      <w:r>
        <w:rPr>
          <w:rFonts w:cs="CG Times"/>
          <w:i/>
          <w:iCs/>
          <w:lang w:val="en-AU"/>
        </w:rPr>
        <w:t xml:space="preserve"> </w:t>
      </w:r>
      <w:proofErr w:type="spellStart"/>
      <w:r>
        <w:rPr>
          <w:rFonts w:cs="CG Times"/>
          <w:i/>
          <w:iCs/>
          <w:lang w:val="en-AU"/>
        </w:rPr>
        <w:t>electio</w:t>
      </w:r>
      <w:proofErr w:type="spellEnd"/>
      <w:r>
        <w:rPr>
          <w:rFonts w:cs="CG Times"/>
          <w:lang w:val="en-AU"/>
        </w:rPr>
        <w:sym w:font="WP Phonetic" w:char="F030"/>
      </w:r>
      <w:r>
        <w:rPr>
          <w:rFonts w:cs="CG Times"/>
          <w:i/>
          <w:iCs/>
          <w:lang w:val="en-AU"/>
        </w:rPr>
        <w:t>n</w:t>
      </w:r>
      <w:r>
        <w:rPr>
          <w:rFonts w:cs="CG Times"/>
          <w:lang w:val="en-AU"/>
        </w:rPr>
        <w:sym w:font="WP MathA" w:char="F040"/>
      </w:r>
      <w:proofErr w:type="spellStart"/>
      <w:r>
        <w:rPr>
          <w:rFonts w:cs="CG Times"/>
          <w:i/>
          <w:iCs/>
          <w:lang w:val="en-AU"/>
        </w:rPr>
        <w:t>eer</w:t>
      </w:r>
      <w:proofErr w:type="spellEnd"/>
      <w:r>
        <w:rPr>
          <w:rFonts w:cs="CG Times"/>
          <w:lang w:val="en-AU"/>
        </w:rPr>
        <w:t xml:space="preserve">, </w:t>
      </w:r>
      <w:r>
        <w:rPr>
          <w:rFonts w:cs="CG Times"/>
          <w:i/>
          <w:iCs/>
          <w:lang w:val="en-AU"/>
        </w:rPr>
        <w:t>Japa</w:t>
      </w:r>
      <w:r>
        <w:rPr>
          <w:rFonts w:cs="CG Times"/>
          <w:lang w:val="en-AU"/>
        </w:rPr>
        <w:sym w:font="WP Phonetic" w:char="F030"/>
      </w:r>
      <w:r>
        <w:rPr>
          <w:rFonts w:cs="CG Times"/>
          <w:i/>
          <w:iCs/>
          <w:lang w:val="en-AU"/>
        </w:rPr>
        <w:t>n</w:t>
      </w:r>
      <w:r>
        <w:rPr>
          <w:rFonts w:cs="CG Times"/>
          <w:lang w:val="en-AU"/>
        </w:rPr>
        <w:sym w:font="WP MathA" w:char="F040"/>
      </w:r>
      <w:r>
        <w:rPr>
          <w:rFonts w:cs="CG Times"/>
          <w:i/>
          <w:iCs/>
          <w:lang w:val="en-AU"/>
        </w:rPr>
        <w:t>ese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spellStart"/>
      <w:r>
        <w:rPr>
          <w:rFonts w:cs="CG Times"/>
          <w:i/>
          <w:iCs/>
          <w:lang w:val="en-AU"/>
        </w:rPr>
        <w:t>pictu</w:t>
      </w:r>
      <w:proofErr w:type="spellEnd"/>
      <w:r>
        <w:rPr>
          <w:rFonts w:cs="CG Times"/>
          <w:lang w:val="en-AU"/>
        </w:rPr>
        <w:sym w:font="WP Phonetic" w:char="F030"/>
      </w:r>
      <w:r>
        <w:rPr>
          <w:rFonts w:cs="CG Times"/>
          <w:i/>
          <w:iCs/>
          <w:lang w:val="en-AU"/>
        </w:rPr>
        <w:t>r</w:t>
      </w:r>
      <w:r>
        <w:rPr>
          <w:rFonts w:cs="CG Times"/>
          <w:lang w:val="en-AU"/>
        </w:rPr>
        <w:sym w:font="WP MathA" w:char="F040"/>
      </w:r>
      <w:proofErr w:type="spellStart"/>
      <w:r>
        <w:rPr>
          <w:rFonts w:cs="CG Times"/>
          <w:i/>
          <w:iCs/>
          <w:lang w:val="en-AU"/>
        </w:rPr>
        <w:t>esque</w:t>
      </w:r>
      <w:proofErr w:type="spellEnd"/>
      <w:r>
        <w:rPr>
          <w:rFonts w:cs="CG Times"/>
          <w:lang w:val="en-AU"/>
        </w:rPr>
        <w:t xml:space="preserve">, </w:t>
      </w:r>
      <w:proofErr w:type="spellStart"/>
      <w:r>
        <w:rPr>
          <w:rFonts w:cs="CG Times"/>
          <w:i/>
          <w:iCs/>
          <w:lang w:val="en-AU"/>
        </w:rPr>
        <w:t>kitche</w:t>
      </w:r>
      <w:proofErr w:type="spellEnd"/>
      <w:r>
        <w:rPr>
          <w:rFonts w:cs="CG Times"/>
          <w:lang w:val="en-AU"/>
        </w:rPr>
        <w:sym w:font="WP Phonetic" w:char="F030"/>
      </w:r>
      <w:r>
        <w:rPr>
          <w:rFonts w:cs="CG Times"/>
          <w:i/>
          <w:iCs/>
          <w:lang w:val="en-AU"/>
        </w:rPr>
        <w:t>n</w:t>
      </w:r>
      <w:r>
        <w:rPr>
          <w:rFonts w:cs="CG Times"/>
          <w:lang w:val="en-AU"/>
        </w:rPr>
        <w:sym w:font="WP MathA" w:char="F040"/>
      </w:r>
      <w:proofErr w:type="spellStart"/>
      <w:r>
        <w:rPr>
          <w:rFonts w:cs="CG Times"/>
          <w:i/>
          <w:iCs/>
          <w:lang w:val="en-AU"/>
        </w:rPr>
        <w:t>ette</w:t>
      </w:r>
      <w:proofErr w:type="spellEnd"/>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mi</w:t>
      </w:r>
      <w:r>
        <w:rPr>
          <w:rFonts w:cs="CG Times"/>
          <w:lang w:val="en-AU"/>
        </w:rPr>
        <w:sym w:font="WP Phonetic" w:char="F030"/>
      </w:r>
      <w:proofErr w:type="spellStart"/>
      <w:r>
        <w:rPr>
          <w:rFonts w:cs="CG Times"/>
          <w:i/>
          <w:iCs/>
          <w:lang w:val="en-AU"/>
        </w:rPr>
        <w:t>raculous</w:t>
      </w:r>
      <w:proofErr w:type="spellEnd"/>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mi</w:t>
      </w:r>
      <w:r>
        <w:rPr>
          <w:rFonts w:cs="CG Times"/>
          <w:lang w:val="en-AU"/>
        </w:rPr>
        <w:sym w:font="WP Phonetic" w:char="F030"/>
      </w:r>
      <w:proofErr w:type="spellStart"/>
      <w:r>
        <w:rPr>
          <w:rFonts w:cs="CG Times"/>
          <w:i/>
          <w:iCs/>
          <w:lang w:val="en-AU"/>
        </w:rPr>
        <w:t>raculousness</w:t>
      </w:r>
      <w:proofErr w:type="spellEnd"/>
      <w:r>
        <w:rPr>
          <w:rFonts w:cs="CG Times"/>
          <w:lang w:val="en-AU"/>
        </w:rPr>
        <w:tab/>
        <w:t>b.</w:t>
      </w:r>
      <w:r>
        <w:rPr>
          <w:rFonts w:cs="CG Times"/>
          <w:lang w:val="en-AU"/>
        </w:rPr>
        <w:tab/>
      </w:r>
      <w:r>
        <w:rPr>
          <w:rFonts w:cs="CG Times"/>
          <w:i/>
          <w:iCs/>
          <w:lang w:val="en-AU"/>
        </w:rPr>
        <w:t>pe</w:t>
      </w:r>
      <w:r>
        <w:rPr>
          <w:rFonts w:cs="CG Times"/>
          <w:lang w:val="en-AU"/>
        </w:rPr>
        <w:sym w:font="WP Phonetic" w:char="F030"/>
      </w:r>
      <w:proofErr w:type="spellStart"/>
      <w:r>
        <w:rPr>
          <w:rFonts w:cs="CG Times"/>
          <w:i/>
          <w:iCs/>
          <w:lang w:val="en-AU"/>
        </w:rPr>
        <w:t>dantic</w:t>
      </w:r>
      <w:proofErr w:type="spellEnd"/>
      <w:r>
        <w:rPr>
          <w:rFonts w:cs="CG Times"/>
          <w:lang w:val="en-AU"/>
        </w:rPr>
        <w:t xml:space="preserve"> </w:t>
      </w:r>
      <w:r>
        <w:rPr>
          <w:rFonts w:cs="CG Times"/>
          <w:lang w:val="en-AU"/>
        </w:rPr>
        <w:sym w:font="WP MathA" w:char="F02D"/>
      </w:r>
      <w:r>
        <w:rPr>
          <w:rFonts w:cs="CG Times"/>
          <w:lang w:val="en-AU"/>
        </w:rPr>
        <w:t xml:space="preserve"> </w:t>
      </w:r>
      <w:r>
        <w:rPr>
          <w:rFonts w:cs="CG Times"/>
          <w:i/>
          <w:iCs/>
          <w:lang w:val="en-AU"/>
        </w:rPr>
        <w:t>pe</w:t>
      </w:r>
      <w:r>
        <w:rPr>
          <w:rFonts w:cs="CG Times"/>
          <w:lang w:val="en-AU"/>
        </w:rPr>
        <w:sym w:font="WP Phonetic" w:char="F030"/>
      </w:r>
      <w:proofErr w:type="spellStart"/>
      <w:r>
        <w:rPr>
          <w:rFonts w:cs="CG Times"/>
          <w:i/>
          <w:iCs/>
          <w:lang w:val="en-AU"/>
        </w:rPr>
        <w:t>danticness</w:t>
      </w:r>
      <w:proofErr w:type="spellEnd"/>
    </w:p>
    <w:p w:rsidR="003F4E31" w:rsidRDefault="003F4E31">
      <w:pPr>
        <w:tabs>
          <w:tab w:val="left" w:pos="-792"/>
          <w:tab w:val="left" w:pos="-360"/>
          <w:tab w:val="left" w:pos="0"/>
          <w:tab w:val="left" w:pos="532"/>
          <w:tab w:val="right" w:pos="676"/>
          <w:tab w:val="left" w:pos="835"/>
          <w:tab w:val="left" w:pos="1238"/>
          <w:tab w:val="left" w:pos="2880"/>
          <w:tab w:val="left" w:pos="5760"/>
        </w:tabs>
        <w:spacing w:line="480" w:lineRule="auto"/>
        <w:ind w:left="1238" w:hanging="1238"/>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/a</w:t>
      </w:r>
      <w:r>
        <w:rPr>
          <w:rFonts w:cs="CG Times"/>
          <w:lang w:val="en-AU"/>
        </w:rPr>
        <w:sym w:font="WP Phonetic" w:char="F077"/>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77"/>
      </w:r>
      <w:r>
        <w:rPr>
          <w:rFonts w:cs="CG Times"/>
          <w:lang w:val="en-AU"/>
        </w:rPr>
        <w:t>/</w:t>
      </w:r>
      <w:r>
        <w:rPr>
          <w:rFonts w:cs="CG Times"/>
          <w:lang w:val="en-AU"/>
        </w:rPr>
        <w:tab/>
      </w:r>
      <w:r>
        <w:rPr>
          <w:rFonts w:cs="CG Times"/>
          <w:i/>
          <w:iCs/>
          <w:lang w:val="en-AU"/>
        </w:rPr>
        <w:t xml:space="preserve">crime </w:t>
      </w:r>
      <w:r>
        <w:rPr>
          <w:rFonts w:cs="CG Times"/>
          <w:lang w:val="en-AU"/>
        </w:rPr>
        <w:sym w:font="WP MathA" w:char="F02D"/>
      </w:r>
      <w:r>
        <w:rPr>
          <w:rFonts w:cs="CG Times"/>
          <w:i/>
          <w:iCs/>
          <w:lang w:val="en-AU"/>
        </w:rPr>
        <w:t xml:space="preserve"> criminal</w:t>
      </w:r>
      <w:r>
        <w:rPr>
          <w:rFonts w:cs="CG Times"/>
          <w:i/>
          <w:iCs/>
          <w:lang w:val="en-AU"/>
        </w:rPr>
        <w:tab/>
        <w:t xml:space="preserve">malign </w:t>
      </w:r>
      <w:r>
        <w:rPr>
          <w:rFonts w:cs="CG Times"/>
          <w:lang w:val="en-AU"/>
        </w:rPr>
        <w:sym w:font="WP MathA" w:char="F02D"/>
      </w:r>
      <w:r>
        <w:rPr>
          <w:rFonts w:cs="CG Times"/>
          <w:i/>
          <w:iCs/>
          <w:lang w:val="en-AU"/>
        </w:rPr>
        <w:t xml:space="preserve"> malignant</w:t>
      </w:r>
    </w:p>
    <w:p w:rsidR="003F4E31" w:rsidRDefault="003F4E31">
      <w:pPr>
        <w:tabs>
          <w:tab w:val="left" w:pos="-792"/>
          <w:tab w:val="left" w:pos="-360"/>
          <w:tab w:val="left" w:pos="0"/>
          <w:tab w:val="left" w:pos="532"/>
          <w:tab w:val="right" w:pos="676"/>
          <w:tab w:val="left" w:pos="835"/>
          <w:tab w:val="left" w:pos="1238"/>
          <w:tab w:val="left" w:pos="2880"/>
          <w:tab w:val="left" w:pos="5760"/>
        </w:tabs>
        <w:spacing w:line="480" w:lineRule="auto"/>
        <w:ind w:left="1238" w:hanging="706"/>
        <w:jc w:val="both"/>
        <w:rPr>
          <w:rFonts w:cs="CG Times"/>
          <w:lang w:val="en-AU"/>
        </w:rPr>
      </w:pPr>
      <w:r>
        <w:rPr>
          <w:rFonts w:cs="CG Times"/>
          <w:lang w:val="en-AU"/>
        </w:rPr>
        <w:lastRenderedPageBreak/>
        <w:tab/>
      </w:r>
      <w:r w:rsidR="00DA1C0E">
        <w:rPr>
          <w:rFonts w:cs="CG Times"/>
          <w:lang w:val="en-AU"/>
        </w:rPr>
        <w:t>ii</w:t>
      </w:r>
      <w:r>
        <w:rPr>
          <w:rFonts w:cs="CG Times"/>
          <w:lang w:val="en-AU"/>
        </w:rPr>
        <w:tab/>
      </w:r>
      <w:r>
        <w:rPr>
          <w:rFonts w:cs="CG Times"/>
          <w:lang w:val="en-AU"/>
        </w:rPr>
        <w:tab/>
        <w:t>/</w:t>
      </w:r>
      <w:proofErr w:type="spellStart"/>
      <w:r>
        <w:rPr>
          <w:rFonts w:cs="CG Times"/>
          <w:lang w:val="en-AU"/>
        </w:rPr>
        <w:t>i</w:t>
      </w:r>
      <w:proofErr w:type="spellEnd"/>
      <w:r>
        <w:rPr>
          <w:rFonts w:cs="CG Times"/>
          <w:lang w:val="en-AU"/>
        </w:rPr>
        <w:sym w:font="WP Phonetic" w:char="F02B"/>
      </w:r>
      <w:r>
        <w:rPr>
          <w:rFonts w:cs="CG Times"/>
          <w:lang w:val="en-AU"/>
        </w:rPr>
        <w:t xml:space="preserve">/ </w:t>
      </w:r>
      <w:r>
        <w:rPr>
          <w:rFonts w:cs="CG Times"/>
          <w:lang w:val="en-AU"/>
        </w:rPr>
        <w:sym w:font="WP MathA" w:char="F02D"/>
      </w:r>
      <w:r>
        <w:rPr>
          <w:rFonts w:cs="CG Times"/>
          <w:lang w:val="en-AU"/>
        </w:rPr>
        <w:t xml:space="preserve"> /e/</w:t>
      </w:r>
      <w:r>
        <w:rPr>
          <w:rFonts w:cs="CG Times"/>
          <w:lang w:val="en-AU"/>
        </w:rPr>
        <w:tab/>
      </w:r>
      <w:r>
        <w:rPr>
          <w:rFonts w:cs="CG Times"/>
          <w:i/>
          <w:iCs/>
          <w:lang w:val="en-AU"/>
        </w:rPr>
        <w:t xml:space="preserve">gene </w:t>
      </w:r>
      <w:r>
        <w:rPr>
          <w:rFonts w:cs="CG Times"/>
          <w:lang w:val="en-AU"/>
        </w:rPr>
        <w:sym w:font="WP MathA" w:char="F02D"/>
      </w:r>
      <w:r>
        <w:rPr>
          <w:rFonts w:cs="CG Times"/>
          <w:i/>
          <w:iCs/>
          <w:lang w:val="en-AU"/>
        </w:rPr>
        <w:t xml:space="preserve"> genotype</w:t>
      </w:r>
      <w:r>
        <w:rPr>
          <w:rFonts w:cs="CG Times"/>
          <w:i/>
          <w:iCs/>
          <w:lang w:val="en-AU"/>
        </w:rPr>
        <w:tab/>
        <w:t xml:space="preserve">obscene </w:t>
      </w:r>
      <w:r>
        <w:rPr>
          <w:rFonts w:cs="CG Times"/>
          <w:lang w:val="en-AU"/>
        </w:rPr>
        <w:sym w:font="WP MathA" w:char="F02D"/>
      </w:r>
      <w:r>
        <w:rPr>
          <w:rFonts w:cs="CG Times"/>
          <w:i/>
          <w:iCs/>
          <w:lang w:val="en-AU"/>
        </w:rPr>
        <w:t xml:space="preserve"> obscenity</w:t>
      </w:r>
    </w:p>
    <w:p w:rsidR="003F4E31" w:rsidRDefault="003F4E31">
      <w:pPr>
        <w:tabs>
          <w:tab w:val="left" w:pos="-792"/>
          <w:tab w:val="left" w:pos="-360"/>
          <w:tab w:val="left" w:pos="0"/>
          <w:tab w:val="left" w:pos="532"/>
          <w:tab w:val="right" w:pos="676"/>
          <w:tab w:val="left" w:pos="835"/>
          <w:tab w:val="left" w:pos="1238"/>
          <w:tab w:val="left" w:pos="2880"/>
          <w:tab w:val="left" w:pos="5760"/>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/e</w:t>
      </w:r>
      <w:r>
        <w:rPr>
          <w:rFonts w:cs="CG Times"/>
          <w:lang w:val="en-AU"/>
        </w:rPr>
        <w:sym w:font="WP Phonetic" w:char="F077"/>
      </w:r>
      <w:r>
        <w:rPr>
          <w:rFonts w:cs="CG Times"/>
          <w:lang w:val="en-AU"/>
        </w:rPr>
        <w:t xml:space="preserve">/ </w:t>
      </w:r>
      <w:r>
        <w:rPr>
          <w:rFonts w:cs="CG Times"/>
          <w:lang w:val="en-AU"/>
        </w:rPr>
        <w:sym w:font="WP MathA" w:char="F02D"/>
      </w:r>
      <w:r>
        <w:rPr>
          <w:rFonts w:cs="CG Times"/>
          <w:lang w:val="en-AU"/>
        </w:rPr>
        <w:t xml:space="preserve"> /æ/</w:t>
      </w:r>
      <w:r>
        <w:rPr>
          <w:rFonts w:cs="CG Times"/>
          <w:lang w:val="en-AU"/>
        </w:rPr>
        <w:tab/>
      </w:r>
      <w:r>
        <w:rPr>
          <w:rFonts w:cs="CG Times"/>
          <w:i/>
          <w:iCs/>
          <w:lang w:val="en-AU"/>
        </w:rPr>
        <w:t xml:space="preserve">profane </w:t>
      </w:r>
      <w:r>
        <w:rPr>
          <w:rFonts w:cs="CG Times"/>
          <w:lang w:val="en-AU"/>
        </w:rPr>
        <w:sym w:font="WP MathA" w:char="F02D"/>
      </w:r>
      <w:r>
        <w:rPr>
          <w:rFonts w:cs="CG Times"/>
          <w:i/>
          <w:iCs/>
          <w:lang w:val="en-AU"/>
        </w:rPr>
        <w:t xml:space="preserve"> profanity</w:t>
      </w:r>
      <w:r>
        <w:rPr>
          <w:rFonts w:cs="CG Times"/>
          <w:lang w:val="en-AU"/>
        </w:rPr>
        <w:tab/>
      </w:r>
      <w:r>
        <w:rPr>
          <w:rFonts w:cs="CG Times"/>
          <w:i/>
          <w:iCs/>
          <w:lang w:val="en-AU"/>
        </w:rPr>
        <w:t xml:space="preserve">voracious </w:t>
      </w:r>
      <w:r>
        <w:rPr>
          <w:rFonts w:cs="CG Times"/>
          <w:lang w:val="en-AU"/>
        </w:rPr>
        <w:sym w:font="WP MathA" w:char="F02D"/>
      </w:r>
      <w:r>
        <w:rPr>
          <w:rFonts w:cs="CG Times"/>
          <w:i/>
          <w:iCs/>
          <w:lang w:val="en-AU"/>
        </w:rPr>
        <w:t xml:space="preserve"> voracity</w:t>
      </w:r>
    </w:p>
    <w:p w:rsidR="003542B7" w:rsidRDefault="003F4E31">
      <w:pPr>
        <w:tabs>
          <w:tab w:val="left" w:pos="-792"/>
          <w:tab w:val="left" w:pos="-360"/>
          <w:tab w:val="left" w:pos="0"/>
          <w:tab w:val="left" w:pos="532"/>
          <w:tab w:val="right" w:pos="676"/>
          <w:tab w:val="left" w:pos="835"/>
          <w:tab w:val="left" w:pos="1238"/>
          <w:tab w:val="left" w:pos="2880"/>
          <w:tab w:val="left" w:pos="5760"/>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/a</w:t>
      </w:r>
      <w:r>
        <w:rPr>
          <w:rFonts w:cs="CG Times"/>
          <w:lang w:val="en-AU"/>
        </w:rPr>
        <w:sym w:font="WP Phonetic" w:char="F09D"/>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9E"/>
      </w:r>
      <w:r>
        <w:rPr>
          <w:rFonts w:cs="CG Times"/>
          <w:lang w:val="en-AU"/>
        </w:rPr>
        <w:t>/</w:t>
      </w:r>
      <w:r>
        <w:rPr>
          <w:rFonts w:cs="CG Times"/>
          <w:lang w:val="en-AU"/>
        </w:rPr>
        <w:tab/>
      </w:r>
      <w:r>
        <w:rPr>
          <w:rFonts w:cs="CG Times"/>
          <w:i/>
          <w:iCs/>
          <w:lang w:val="en-AU"/>
        </w:rPr>
        <w:t xml:space="preserve">abound </w:t>
      </w:r>
      <w:r>
        <w:rPr>
          <w:rFonts w:cs="CG Times"/>
          <w:lang w:val="en-AU"/>
        </w:rPr>
        <w:sym w:font="WP MathA" w:char="F02D"/>
      </w:r>
      <w:r>
        <w:rPr>
          <w:rFonts w:cs="CG Times"/>
          <w:i/>
          <w:iCs/>
          <w:lang w:val="en-AU"/>
        </w:rPr>
        <w:t xml:space="preserve"> abundance</w:t>
      </w:r>
      <w:r>
        <w:rPr>
          <w:rFonts w:cs="CG Times"/>
          <w:i/>
          <w:iCs/>
          <w:lang w:val="en-AU"/>
        </w:rPr>
        <w:tab/>
        <w:t xml:space="preserve">profound </w:t>
      </w:r>
      <w:r>
        <w:rPr>
          <w:rFonts w:cs="CG Times"/>
          <w:lang w:val="en-AU"/>
        </w:rPr>
        <w:sym w:font="WP MathA" w:char="F02D"/>
      </w:r>
      <w:r>
        <w:rPr>
          <w:rFonts w:cs="CG Times"/>
          <w:i/>
          <w:iCs/>
          <w:lang w:val="en-AU"/>
        </w:rPr>
        <w:t xml:space="preserve"> profundity</w:t>
      </w:r>
    </w:p>
    <w:p w:rsidR="003F4E31" w:rsidRDefault="003F4E31">
      <w:pPr>
        <w:tabs>
          <w:tab w:val="left" w:pos="-792"/>
          <w:tab w:val="left" w:pos="-360"/>
          <w:tab w:val="left" w:pos="0"/>
          <w:tab w:val="left" w:pos="532"/>
          <w:tab w:val="right" w:pos="676"/>
          <w:tab w:val="left" w:pos="835"/>
          <w:tab w:val="left" w:pos="1238"/>
          <w:tab w:val="left" w:pos="2620"/>
          <w:tab w:val="left" w:pos="3945"/>
          <w:tab w:val="left" w:pos="5328"/>
          <w:tab w:val="left" w:pos="6811"/>
          <w:tab w:val="left" w:pos="8064"/>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sym w:font="WP Phonetic" w:char="F030"/>
      </w:r>
      <w:r>
        <w:rPr>
          <w:rFonts w:cs="CG Times"/>
          <w:lang w:val="en-AU"/>
        </w:rPr>
        <w:t>pe</w:t>
      </w:r>
      <w:r>
        <w:rPr>
          <w:rFonts w:cs="CG Times"/>
          <w:lang w:val="en-AU"/>
        </w:rPr>
        <w:sym w:font="WP Phonetic" w:char="F063"/>
      </w:r>
      <w:r>
        <w:rPr>
          <w:rFonts w:cs="CG Times"/>
          <w:lang w:val="en-AU"/>
        </w:rPr>
        <w:t>r</w:t>
      </w:r>
      <w:r>
        <w:rPr>
          <w:rFonts w:cs="CG Times"/>
          <w:lang w:val="en-AU"/>
        </w:rPr>
        <w:sym w:font="WP Phonetic" w:char="F063"/>
      </w:r>
      <w:proofErr w:type="spellStart"/>
      <w:r>
        <w:rPr>
          <w:rFonts w:cs="CG Times"/>
          <w:lang w:val="en-AU"/>
        </w:rPr>
        <w:t>nt</w:t>
      </w:r>
      <w:proofErr w:type="spellEnd"/>
      <w:r>
        <w:rPr>
          <w:rFonts w:cs="CG Times"/>
          <w:lang w:val="en-AU"/>
        </w:rPr>
        <w:t xml:space="preserve">/ </w:t>
      </w:r>
      <w:r>
        <w:rPr>
          <w:rFonts w:cs="CG Times"/>
          <w:lang w:val="en-AU"/>
        </w:rPr>
        <w:sym w:font="WP MathA" w:char="F02D"/>
      </w:r>
      <w:r>
        <w:rPr>
          <w:rFonts w:cs="CG Times"/>
          <w:lang w:val="en-AU"/>
        </w:rPr>
        <w:t xml:space="preserve"> /p</w:t>
      </w:r>
      <w:r>
        <w:rPr>
          <w:rFonts w:cs="CG Times"/>
          <w:lang w:val="en-AU"/>
        </w:rPr>
        <w:sym w:font="WP Phonetic" w:char="F063"/>
      </w:r>
      <w:r>
        <w:rPr>
          <w:rFonts w:cs="CG Times"/>
          <w:lang w:val="en-AU"/>
        </w:rPr>
        <w:sym w:font="WP Phonetic" w:char="F030"/>
      </w:r>
      <w:r>
        <w:rPr>
          <w:rFonts w:cs="CG Times"/>
          <w:lang w:val="en-AU"/>
        </w:rPr>
        <w:t>rent</w:t>
      </w:r>
      <w:r>
        <w:rPr>
          <w:rFonts w:cs="CG Times"/>
          <w:lang w:val="en-AU"/>
        </w:rPr>
        <w:sym w:font="WP Phonetic" w:char="F063"/>
      </w:r>
      <w:r>
        <w:rPr>
          <w:rFonts w:cs="CG Times"/>
          <w:lang w:val="en-AU"/>
        </w:rPr>
        <w:t>l/</w:t>
      </w:r>
      <w:r>
        <w:rPr>
          <w:rFonts w:cs="CG Times"/>
          <w:lang w:val="en-AU"/>
        </w:rPr>
        <w:tab/>
        <w:t>/d</w:t>
      </w:r>
      <w:r>
        <w:rPr>
          <w:rFonts w:cs="CG Times"/>
          <w:lang w:val="en-AU"/>
        </w:rPr>
        <w:sym w:font="WP Phonetic" w:char="F0A5"/>
      </w:r>
      <w:r>
        <w:rPr>
          <w:rFonts w:cs="CG Times"/>
          <w:lang w:val="en-AU"/>
        </w:rPr>
        <w:sym w:font="WP Phonetic" w:char="F063"/>
      </w:r>
      <w:r>
        <w:rPr>
          <w:rFonts w:cs="CG Times"/>
          <w:lang w:val="en-AU"/>
        </w:rPr>
        <w:sym w:font="WP Phonetic" w:char="F030"/>
      </w:r>
      <w:proofErr w:type="spellStart"/>
      <w:r>
        <w:rPr>
          <w:rFonts w:cs="CG Times"/>
          <w:lang w:val="en-AU"/>
        </w:rPr>
        <w:t>pæn</w:t>
      </w:r>
      <w:proofErr w:type="spellEnd"/>
      <w:r>
        <w:rPr>
          <w:rFonts w:cs="CG Times"/>
          <w:lang w:val="en-AU"/>
        </w:rPr>
        <w:t xml:space="preserve">/ </w:t>
      </w:r>
      <w:r>
        <w:rPr>
          <w:rFonts w:cs="CG Times"/>
          <w:lang w:val="en-AU"/>
        </w:rPr>
        <w:sym w:font="WP MathA" w:char="F02D"/>
      </w:r>
      <w:r>
        <w:rPr>
          <w:rFonts w:cs="CG Times"/>
          <w:lang w:val="en-AU"/>
        </w:rPr>
        <w:t xml:space="preserve"> /d</w:t>
      </w:r>
      <w:r>
        <w:rPr>
          <w:rFonts w:cs="CG Times"/>
          <w:lang w:val="en-AU"/>
        </w:rPr>
        <w:sym w:font="WP Phonetic" w:char="F0A5"/>
      </w:r>
      <w:proofErr w:type="spellStart"/>
      <w:r>
        <w:rPr>
          <w:rFonts w:cs="CG Times"/>
          <w:lang w:val="en-AU"/>
        </w:rPr>
        <w:t>æp</w:t>
      </w:r>
      <w:proofErr w:type="spellEnd"/>
      <w:r>
        <w:rPr>
          <w:rFonts w:cs="CG Times"/>
          <w:lang w:val="en-AU"/>
        </w:rPr>
        <w:sym w:font="WP Phonetic" w:char="F063"/>
      </w:r>
      <w:r>
        <w:rPr>
          <w:rFonts w:cs="CG Times"/>
          <w:lang w:val="en-AU"/>
        </w:rPr>
        <w:sym w:font="WP Phonetic" w:char="F030"/>
      </w:r>
      <w:proofErr w:type="spellStart"/>
      <w:r>
        <w:rPr>
          <w:rFonts w:cs="CG Times"/>
          <w:lang w:val="en-AU"/>
        </w:rPr>
        <w:t>ni</w:t>
      </w:r>
      <w:proofErr w:type="spellEnd"/>
      <w:r>
        <w:rPr>
          <w:rFonts w:cs="CG Times"/>
          <w:lang w:val="en-AU"/>
        </w:rPr>
        <w:sym w:font="WP Phonetic" w:char="F02B"/>
      </w:r>
      <w:r>
        <w:rPr>
          <w:rFonts w:cs="CG Times"/>
          <w:lang w:val="en-AU"/>
        </w:rPr>
        <w:t>z/</w:t>
      </w:r>
      <w:r>
        <w:rPr>
          <w:rFonts w:cs="CG Times"/>
          <w:lang w:val="en-AU"/>
        </w:rPr>
        <w:tab/>
        <w:t>/</w:t>
      </w:r>
      <w:r>
        <w:rPr>
          <w:rFonts w:cs="CG Times"/>
          <w:lang w:val="en-AU"/>
        </w:rPr>
        <w:sym w:font="WP Phonetic" w:char="F030"/>
      </w:r>
      <w:r>
        <w:rPr>
          <w:rFonts w:cs="CG Times"/>
          <w:lang w:val="en-AU"/>
        </w:rPr>
        <w:t>ped</w:t>
      </w:r>
      <w:r>
        <w:rPr>
          <w:rFonts w:cs="CG Times"/>
          <w:lang w:val="en-AU"/>
        </w:rPr>
        <w:sym w:font="WP Phonetic" w:char="F063"/>
      </w:r>
      <w:proofErr w:type="spellStart"/>
      <w:r>
        <w:rPr>
          <w:rFonts w:cs="CG Times"/>
          <w:lang w:val="en-AU"/>
        </w:rPr>
        <w:t>nt</w:t>
      </w:r>
      <w:proofErr w:type="spellEnd"/>
      <w:r>
        <w:rPr>
          <w:rFonts w:cs="CG Times"/>
          <w:lang w:val="en-AU"/>
        </w:rPr>
        <w:t xml:space="preserve">/ </w:t>
      </w:r>
      <w:r>
        <w:rPr>
          <w:rFonts w:cs="CG Times"/>
          <w:lang w:val="en-AU"/>
        </w:rPr>
        <w:sym w:font="WP MathA" w:char="F02D"/>
      </w:r>
      <w:r>
        <w:rPr>
          <w:rFonts w:cs="CG Times"/>
          <w:lang w:val="en-AU"/>
        </w:rPr>
        <w:t xml:space="preserve"> /p</w:t>
      </w:r>
      <w:r>
        <w:rPr>
          <w:rFonts w:cs="CG Times"/>
          <w:lang w:val="en-AU"/>
        </w:rPr>
        <w:fldChar w:fldCharType="begin"/>
      </w:r>
      <w:r>
        <w:rPr>
          <w:rFonts w:cs="CG Times"/>
          <w:lang w:val="en-AU"/>
        </w:rPr>
        <w:instrText>EQ \O(i,-)</w:instrText>
      </w:r>
      <w:r>
        <w:rPr>
          <w:rFonts w:cs="CG Times"/>
          <w:lang w:val="en-AU"/>
        </w:rPr>
        <w:fldChar w:fldCharType="end"/>
      </w:r>
      <w:r>
        <w:rPr>
          <w:rFonts w:cs="CG Times"/>
          <w:lang w:val="en-AU"/>
        </w:rPr>
        <w:sym w:font="WP Phonetic" w:char="F030"/>
      </w:r>
      <w:proofErr w:type="spellStart"/>
      <w:r>
        <w:rPr>
          <w:rFonts w:cs="CG Times"/>
          <w:lang w:val="en-AU"/>
        </w:rPr>
        <w:t>dænt</w:t>
      </w:r>
      <w:proofErr w:type="spellEnd"/>
      <w:r>
        <w:rPr>
          <w:rFonts w:cs="CG Times"/>
          <w:lang w:val="en-AU"/>
        </w:rPr>
        <w:sym w:font="WP Phonetic" w:char="F077"/>
      </w:r>
      <w:r>
        <w:rPr>
          <w:rFonts w:cs="CG Times"/>
          <w:lang w:val="en-AU"/>
        </w:rPr>
        <w:t>k/</w:t>
      </w:r>
    </w:p>
    <w:p w:rsidR="003542B7" w:rsidRDefault="003F4E31">
      <w:pPr>
        <w:tabs>
          <w:tab w:val="left" w:pos="-792"/>
          <w:tab w:val="left" w:pos="-360"/>
          <w:tab w:val="left" w:pos="0"/>
          <w:tab w:val="left" w:pos="532"/>
          <w:tab w:val="right" w:pos="676"/>
          <w:tab w:val="left" w:pos="835"/>
          <w:tab w:val="left" w:pos="1238"/>
          <w:tab w:val="left" w:pos="2620"/>
          <w:tab w:val="left" w:pos="3945"/>
          <w:tab w:val="left" w:pos="5328"/>
          <w:tab w:val="left" w:pos="6811"/>
          <w:tab w:val="left" w:pos="806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w:t>
      </w:r>
      <w:r>
        <w:rPr>
          <w:rFonts w:cs="CG Times"/>
          <w:i/>
          <w:iCs/>
          <w:lang w:val="en-AU"/>
        </w:rPr>
        <w:t xml:space="preserve">parent </w:t>
      </w:r>
      <w:r>
        <w:rPr>
          <w:rFonts w:cs="CG Times"/>
          <w:lang w:val="en-AU"/>
        </w:rPr>
        <w:sym w:font="WP MathA" w:char="F02D"/>
      </w:r>
      <w:r>
        <w:rPr>
          <w:rFonts w:cs="CG Times"/>
          <w:i/>
          <w:iCs/>
          <w:lang w:val="en-AU"/>
        </w:rPr>
        <w:t xml:space="preserve"> parental</w:t>
      </w:r>
      <w:r>
        <w:rPr>
          <w:rFonts w:cs="CG Times"/>
          <w:i/>
          <w:iCs/>
          <w:lang w:val="en-AU"/>
        </w:rPr>
        <w:tab/>
        <w:t xml:space="preserve">Japan </w:t>
      </w:r>
      <w:r>
        <w:rPr>
          <w:rFonts w:cs="CG Times"/>
          <w:lang w:val="en-AU"/>
        </w:rPr>
        <w:sym w:font="WP MathA" w:char="F02D"/>
      </w:r>
      <w:r>
        <w:rPr>
          <w:rFonts w:cs="CG Times"/>
          <w:i/>
          <w:iCs/>
          <w:lang w:val="en-AU"/>
        </w:rPr>
        <w:t xml:space="preserve"> Japanese</w:t>
      </w:r>
      <w:r>
        <w:rPr>
          <w:rFonts w:cs="CG Times"/>
          <w:i/>
          <w:iCs/>
          <w:lang w:val="en-AU"/>
        </w:rPr>
        <w:tab/>
        <w:t xml:space="preserve">pedant </w:t>
      </w:r>
      <w:r>
        <w:rPr>
          <w:rFonts w:cs="CG Times"/>
          <w:lang w:val="en-AU"/>
        </w:rPr>
        <w:sym w:font="WP MathA" w:char="F02D"/>
      </w:r>
      <w:r>
        <w:rPr>
          <w:rFonts w:cs="CG Times"/>
          <w:lang w:val="en-AU"/>
        </w:rPr>
        <w:t xml:space="preserve"> </w:t>
      </w:r>
      <w:r>
        <w:rPr>
          <w:rFonts w:cs="CG Times"/>
          <w:i/>
          <w:iCs/>
          <w:lang w:val="en-AU"/>
        </w:rPr>
        <w:t>pedantic</w:t>
      </w:r>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1238"/>
        <w:jc w:val="both"/>
        <w:rPr>
          <w:rFonts w:cs="CG Time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sym w:font="WP Phonetic" w:char="F030"/>
      </w:r>
      <w:proofErr w:type="spellStart"/>
      <w:r>
        <w:rPr>
          <w:rFonts w:cs="CG Times"/>
          <w:lang w:val="en-AU"/>
        </w:rPr>
        <w:t>æk</w:t>
      </w:r>
      <w:r>
        <w:rPr>
          <w:rFonts w:cs="CG Times"/>
          <w:u w:val="single"/>
          <w:lang w:val="en-AU"/>
        </w:rPr>
        <w:t>t</w:t>
      </w:r>
      <w:proofErr w:type="spellEnd"/>
      <w:r>
        <w:rPr>
          <w:rFonts w:cs="CG Times"/>
          <w:u w:val="single"/>
          <w:lang w:val="en-AU"/>
        </w:rPr>
        <w:sym w:font="WP Phonetic" w:char="F063"/>
      </w:r>
      <w:r>
        <w:rPr>
          <w:rFonts w:cs="CG Times"/>
          <w:u w:val="single"/>
          <w:vertAlign w:val="superscript"/>
          <w:lang w:val="en-AU"/>
        </w:rPr>
        <w:t>r</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proofErr w:type="spellStart"/>
      <w:r>
        <w:rPr>
          <w:rFonts w:cs="CG Times"/>
          <w:lang w:val="en-AU"/>
        </w:rPr>
        <w:t>æ</w:t>
      </w:r>
      <w:r>
        <w:rPr>
          <w:rFonts w:cs="CG Times"/>
          <w:u w:val="single"/>
          <w:lang w:val="en-AU"/>
        </w:rPr>
        <w:t>kt</w:t>
      </w:r>
      <w:r>
        <w:rPr>
          <w:rFonts w:cs="CG Times"/>
          <w:lang w:val="en-AU"/>
        </w:rPr>
        <w:t>r</w:t>
      </w:r>
      <w:proofErr w:type="spellEnd"/>
      <w:r>
        <w:rPr>
          <w:rFonts w:cs="CG Times"/>
          <w:lang w:val="en-AU"/>
        </w:rPr>
        <w:sym w:font="WP Phonetic" w:char="F063"/>
      </w:r>
      <w:r>
        <w:rPr>
          <w:rFonts w:cs="CG Times"/>
          <w:lang w:val="en-AU"/>
        </w:rPr>
        <w:t>s/</w:t>
      </w:r>
      <w:r>
        <w:rPr>
          <w:rFonts w:cs="CG Times"/>
          <w:lang w:val="en-AU"/>
        </w:rPr>
        <w:tab/>
        <w:t>/</w:t>
      </w:r>
      <w:r>
        <w:rPr>
          <w:rFonts w:cs="CG Times"/>
          <w:lang w:val="en-AU"/>
        </w:rPr>
        <w:sym w:font="WP Phonetic" w:char="F030"/>
      </w:r>
      <w:r>
        <w:rPr>
          <w:rFonts w:cs="CG Times"/>
          <w:lang w:val="en-AU"/>
        </w:rPr>
        <w:t>h</w:t>
      </w:r>
      <w:r>
        <w:rPr>
          <w:rFonts w:cs="CG Times"/>
          <w:lang w:val="en-AU"/>
        </w:rPr>
        <w:sym w:font="WP Phonetic" w:char="F09E"/>
      </w:r>
      <w:r>
        <w:rPr>
          <w:rFonts w:cs="CG Times"/>
          <w:lang w:val="en-AU"/>
        </w:rPr>
        <w:sym w:font="WP MultinationalA Roman" w:char="F0F5"/>
      </w:r>
      <w:r>
        <w:rPr>
          <w:rFonts w:cs="CG Times"/>
          <w:lang w:val="en-AU"/>
        </w:rPr>
        <w:t>g</w:t>
      </w:r>
      <w:r>
        <w:rPr>
          <w:rFonts w:cs="CG Times"/>
          <w:lang w:val="en-AU"/>
        </w:rPr>
        <w:sym w:font="WP Phonetic" w:char="F063"/>
      </w:r>
      <w:r>
        <w:rPr>
          <w:rFonts w:cs="CG Times"/>
          <w:vertAlign w:val="superscript"/>
          <w:lang w:val="en-AU"/>
        </w:rPr>
        <w:t>r</w:t>
      </w:r>
      <w:r>
        <w:rPr>
          <w:rFonts w:cs="CG Times"/>
          <w:lang w:val="en-AU"/>
        </w:rPr>
        <w:t xml:space="preserve">/ </w:t>
      </w:r>
      <w:r>
        <w:rPr>
          <w:rFonts w:cs="CG Times"/>
          <w:lang w:val="en-AU"/>
        </w:rPr>
        <w:sym w:font="WP MathA" w:char="F02D"/>
      </w:r>
      <w:r>
        <w:rPr>
          <w:rFonts w:cs="CG Times"/>
          <w:lang w:val="en-AU"/>
        </w:rPr>
        <w:t xml:space="preserve"> /</w:t>
      </w:r>
      <w:r>
        <w:rPr>
          <w:rFonts w:cs="CG Times"/>
          <w:lang w:val="en-AU"/>
        </w:rPr>
        <w:sym w:font="WP Phonetic" w:char="F030"/>
      </w:r>
      <w:r>
        <w:rPr>
          <w:rFonts w:cs="CG Times"/>
          <w:lang w:val="en-AU"/>
        </w:rPr>
        <w:t>h</w:t>
      </w:r>
      <w:r>
        <w:rPr>
          <w:rFonts w:cs="CG Times"/>
          <w:lang w:val="en-AU"/>
        </w:rPr>
        <w:sym w:font="WP Phonetic" w:char="F09E"/>
      </w:r>
      <w:r>
        <w:rPr>
          <w:rFonts w:cs="CG Times"/>
          <w:lang w:val="en-AU"/>
        </w:rPr>
        <w:sym w:font="WP MultinationalA Roman" w:char="F0F5"/>
      </w:r>
      <w:proofErr w:type="spellStart"/>
      <w:r>
        <w:rPr>
          <w:rFonts w:cs="CG Times"/>
          <w:lang w:val="en-AU"/>
        </w:rPr>
        <w:t>gri</w:t>
      </w:r>
      <w:proofErr w:type="spellEnd"/>
      <w:r>
        <w:rPr>
          <w:rFonts w:cs="CG Times"/>
          <w:lang w:val="en-AU"/>
        </w:rPr>
        <w:t>/</w:t>
      </w:r>
      <w:r>
        <w:rPr>
          <w:rFonts w:cs="CG Times"/>
          <w:lang w:val="en-AU"/>
        </w:rPr>
        <w:tab/>
        <w:t>/</w:t>
      </w:r>
      <w:r>
        <w:rPr>
          <w:rFonts w:cs="CG Times"/>
          <w:lang w:val="en-AU"/>
        </w:rPr>
        <w:sym w:font="WP Phonetic" w:char="F030"/>
      </w:r>
      <w:r>
        <w:rPr>
          <w:rFonts w:cs="CG Times"/>
          <w:lang w:val="en-AU"/>
        </w:rPr>
        <w:t>me</w:t>
      </w:r>
      <w:r>
        <w:rPr>
          <w:rFonts w:cs="CG Times"/>
          <w:u w:val="single"/>
          <w:lang w:val="en-AU"/>
        </w:rPr>
        <w:t>ds</w:t>
      </w:r>
      <w:r>
        <w:rPr>
          <w:rFonts w:cs="CG Times"/>
          <w:lang w:val="en-AU"/>
        </w:rPr>
        <w:sym w:font="WP Phonetic" w:char="F063"/>
      </w:r>
      <w:r>
        <w:rPr>
          <w:rFonts w:cs="CG Times"/>
          <w:lang w:val="en-AU"/>
        </w:rPr>
        <w:t xml:space="preserve">n/ </w:t>
      </w:r>
      <w:r>
        <w:rPr>
          <w:rFonts w:cs="CG Times"/>
          <w:lang w:val="en-AU"/>
        </w:rPr>
        <w:sym w:font="WP MathA" w:char="F02D"/>
      </w:r>
      <w:r>
        <w:rPr>
          <w:rFonts w:cs="CG Times"/>
          <w:lang w:val="en-AU"/>
        </w:rPr>
        <w:t xml:space="preserve"> /m</w:t>
      </w:r>
      <w:r>
        <w:rPr>
          <w:rFonts w:cs="CG Times"/>
          <w:lang w:val="en-AU"/>
        </w:rPr>
        <w:sym w:font="WP Phonetic" w:char="F063"/>
      </w:r>
      <w:r>
        <w:rPr>
          <w:rFonts w:cs="CG Times"/>
          <w:lang w:val="en-AU"/>
        </w:rPr>
        <w:sym w:font="WP Phonetic" w:char="F030"/>
      </w:r>
      <w:r>
        <w:rPr>
          <w:rFonts w:cs="CG Times"/>
          <w:u w:val="single"/>
          <w:lang w:val="en-AU"/>
        </w:rPr>
        <w:t>d</w:t>
      </w:r>
      <w:r>
        <w:rPr>
          <w:rFonts w:cs="CG Times"/>
          <w:u w:val="single"/>
          <w:lang w:val="en-AU"/>
        </w:rPr>
        <w:sym w:font="WP Phonetic" w:char="F077"/>
      </w:r>
      <w:r>
        <w:rPr>
          <w:rFonts w:cs="CG Times"/>
          <w:u w:val="single"/>
          <w:lang w:val="en-AU"/>
        </w:rPr>
        <w:t>s</w:t>
      </w:r>
      <w:r>
        <w:rPr>
          <w:rFonts w:cs="CG Times"/>
          <w:lang w:val="en-AU"/>
        </w:rPr>
        <w:sym w:font="WP Phonetic" w:char="F063"/>
      </w:r>
      <w:r>
        <w:rPr>
          <w:rFonts w:cs="CG Times"/>
          <w:lang w:val="en-AU"/>
        </w:rPr>
        <w:t>n</w:t>
      </w:r>
      <w:r>
        <w:rPr>
          <w:rFonts w:cs="CG Times"/>
          <w:lang w:val="en-AU"/>
        </w:rPr>
        <w:sym w:font="WP Phonetic" w:char="F063"/>
      </w:r>
      <w:r>
        <w:rPr>
          <w:rFonts w:cs="CG Times"/>
          <w:lang w:val="en-AU"/>
        </w:rPr>
        <w:t>l/</w:t>
      </w:r>
    </w:p>
    <w:p w:rsidR="003542B7"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w:t>
      </w:r>
      <w:r>
        <w:rPr>
          <w:rFonts w:cs="CG Times"/>
          <w:i/>
          <w:iCs/>
          <w:lang w:val="en-AU"/>
        </w:rPr>
        <w:t xml:space="preserve">actor </w:t>
      </w:r>
      <w:r>
        <w:rPr>
          <w:rFonts w:cs="CG Times"/>
          <w:lang w:val="en-AU"/>
        </w:rPr>
        <w:sym w:font="WP MathA" w:char="F02D"/>
      </w:r>
      <w:r>
        <w:rPr>
          <w:rFonts w:cs="CG Times"/>
          <w:i/>
          <w:iCs/>
          <w:lang w:val="en-AU"/>
        </w:rPr>
        <w:t xml:space="preserve"> actress</w:t>
      </w:r>
      <w:r>
        <w:rPr>
          <w:rFonts w:cs="CG Times"/>
          <w:i/>
          <w:iCs/>
          <w:lang w:val="en-AU"/>
        </w:rPr>
        <w:tab/>
        <w:t xml:space="preserve">hunger </w:t>
      </w:r>
      <w:r>
        <w:rPr>
          <w:rFonts w:cs="CG Times"/>
          <w:lang w:val="en-AU"/>
        </w:rPr>
        <w:sym w:font="WP MathA" w:char="F02D"/>
      </w:r>
      <w:r>
        <w:rPr>
          <w:rFonts w:cs="CG Times"/>
          <w:i/>
          <w:iCs/>
          <w:lang w:val="en-AU"/>
        </w:rPr>
        <w:t xml:space="preserve"> hungry</w:t>
      </w:r>
      <w:r>
        <w:rPr>
          <w:rFonts w:cs="CG Times"/>
          <w:i/>
          <w:iCs/>
          <w:lang w:val="en-AU"/>
        </w:rPr>
        <w:tab/>
        <w:t xml:space="preserve">medicine </w:t>
      </w:r>
      <w:r>
        <w:rPr>
          <w:rFonts w:cs="CG Times"/>
          <w:lang w:val="en-AU"/>
        </w:rPr>
        <w:sym w:font="WP MathA" w:char="F02D"/>
      </w:r>
      <w:r>
        <w:rPr>
          <w:rFonts w:cs="CG Times"/>
          <w:i/>
          <w:iCs/>
          <w:lang w:val="en-AU"/>
        </w:rPr>
        <w:t xml:space="preserve"> medicinal</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smallCaps/>
          <w:lang w:val="en-AU"/>
        </w:rPr>
        <w:t>nasal assimilation/omission</w:t>
      </w:r>
      <w:r>
        <w:rPr>
          <w:rFonts w:cs="CG Times"/>
          <w:lang w:val="en-AU"/>
        </w:rPr>
        <w:t xml:space="preserve">: /n/ </w:t>
      </w:r>
      <w:r>
        <w:rPr>
          <w:rFonts w:cs="CG Times"/>
          <w:lang w:val="en-AU"/>
        </w:rPr>
        <w:sym w:font="WP MathA" w:char="F02D"/>
      </w:r>
      <w:r>
        <w:rPr>
          <w:rFonts w:cs="CG Times"/>
          <w:lang w:val="en-AU"/>
        </w:rPr>
        <w:t xml:space="preserve"> /m/ </w:t>
      </w:r>
      <w:r>
        <w:rPr>
          <w:rFonts w:cs="CG Times"/>
          <w:lang w:val="en-AU"/>
        </w:rPr>
        <w:sym w:font="WP MathA" w:char="F02D"/>
      </w:r>
      <w:r>
        <w:rPr>
          <w:rFonts w:cs="CG Times"/>
          <w:lang w:val="en-AU"/>
        </w:rPr>
        <w:t xml:space="preserve"> </w:t>
      </w:r>
      <w:r>
        <w:rPr>
          <w:rFonts w:cs="CG Times"/>
          <w:lang w:val="en-AU"/>
        </w:rPr>
        <w:fldChar w:fldCharType="begin"/>
      </w:r>
      <w:r>
        <w:rPr>
          <w:rFonts w:cs="CG Times"/>
          <w:lang w:val="en-AU"/>
        </w:rPr>
        <w:instrText>EQ \O(0,/)</w:instrText>
      </w:r>
      <w:r>
        <w:rPr>
          <w:rFonts w:cs="CG Times"/>
          <w:lang w:val="en-AU"/>
        </w:rPr>
        <w:fldChar w:fldCharType="end"/>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 xml:space="preserve">inaudible </w:t>
      </w:r>
      <w:r>
        <w:rPr>
          <w:rFonts w:cs="CG Times"/>
          <w:lang w:val="en-AU"/>
        </w:rPr>
        <w:sym w:font="WP MathA" w:char="F02D"/>
      </w:r>
      <w:r>
        <w:rPr>
          <w:rFonts w:cs="CG Times"/>
          <w:i/>
          <w:iCs/>
          <w:lang w:val="en-AU"/>
        </w:rPr>
        <w:t xml:space="preserve"> impossible </w:t>
      </w:r>
      <w:r>
        <w:rPr>
          <w:rFonts w:cs="CG Times"/>
          <w:lang w:val="en-AU"/>
        </w:rPr>
        <w:sym w:font="WP MathA" w:char="F02D"/>
      </w:r>
      <w:r>
        <w:rPr>
          <w:rFonts w:cs="CG Times"/>
          <w:i/>
          <w:iCs/>
          <w:lang w:val="en-AU"/>
        </w:rPr>
        <w:t xml:space="preserve"> illegal</w:t>
      </w:r>
      <w:r>
        <w:rPr>
          <w:rFonts w:cs="CG Times"/>
          <w:lang w:val="en-AU"/>
        </w:rPr>
        <w:t>/</w:t>
      </w:r>
      <w:r>
        <w:rPr>
          <w:rFonts w:cs="CG Times"/>
          <w:i/>
          <w:iCs/>
          <w:lang w:val="en-AU"/>
        </w:rPr>
        <w:t>irrelevant</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conurbation </w:t>
      </w:r>
      <w:r>
        <w:rPr>
          <w:rFonts w:cs="CG Times"/>
          <w:lang w:val="en-AU"/>
        </w:rPr>
        <w:sym w:font="WP MathA" w:char="F02D"/>
      </w:r>
      <w:r>
        <w:rPr>
          <w:rFonts w:cs="CG Times"/>
          <w:i/>
          <w:iCs/>
          <w:lang w:val="en-AU"/>
        </w:rPr>
        <w:t xml:space="preserve"> commixture </w:t>
      </w:r>
      <w:r>
        <w:rPr>
          <w:rFonts w:cs="CG Times"/>
          <w:lang w:val="en-AU"/>
        </w:rPr>
        <w:sym w:font="WP MathA" w:char="F02D"/>
      </w:r>
      <w:r>
        <w:rPr>
          <w:rFonts w:cs="CG Times"/>
          <w:i/>
          <w:iCs/>
          <w:lang w:val="en-AU"/>
        </w:rPr>
        <w:t xml:space="preserve"> collateral</w:t>
      </w:r>
      <w:r>
        <w:rPr>
          <w:rFonts w:cs="CG Times"/>
          <w:lang w:val="en-AU"/>
        </w:rPr>
        <w:t>/</w:t>
      </w:r>
      <w:r>
        <w:rPr>
          <w:rFonts w:cs="CG Times"/>
          <w:i/>
          <w:iCs/>
          <w:lang w:val="en-AU"/>
        </w:rPr>
        <w:t>correlation</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velar softening:</w:t>
      </w:r>
      <w:r>
        <w:rPr>
          <w:rFonts w:cs="CG Times"/>
          <w:lang w:val="en-AU"/>
        </w:rPr>
        <w:t xml:space="preserve"> /k/ </w:t>
      </w:r>
      <w:r>
        <w:rPr>
          <w:rFonts w:cs="CG Times"/>
          <w:lang w:val="en-AU"/>
        </w:rPr>
        <w:sym w:font="WP MathA" w:char="F02D"/>
      </w:r>
      <w:r>
        <w:rPr>
          <w:rFonts w:cs="CG Times"/>
          <w:lang w:val="en-AU"/>
        </w:rPr>
        <w:t xml:space="preserve"> /s/, /g/ </w:t>
      </w:r>
      <w:r>
        <w:rPr>
          <w:rFonts w:cs="CG Times"/>
          <w:lang w:val="en-AU"/>
        </w:rPr>
        <w:sym w:font="WP MathA" w:char="F02D"/>
      </w:r>
      <w:r>
        <w:rPr>
          <w:rFonts w:cs="CG Times"/>
          <w:lang w:val="en-AU"/>
        </w:rPr>
        <w:t xml:space="preserve"> /d</w:t>
      </w:r>
      <w:r>
        <w:rPr>
          <w:rFonts w:cs="CG Times"/>
          <w:lang w:val="en-AU"/>
        </w:rPr>
        <w:sym w:font="WP Phonetic" w:char="F0A5"/>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electric </w:t>
      </w:r>
      <w:r>
        <w:rPr>
          <w:rFonts w:cs="CG Times"/>
          <w:i/>
          <w:iCs/>
          <w:lang w:val="en-AU"/>
        </w:rPr>
        <w:sym w:font="WP MathA" w:char="F02D"/>
      </w:r>
      <w:r>
        <w:rPr>
          <w:rFonts w:cs="CG Times"/>
          <w:i/>
          <w:iCs/>
          <w:lang w:val="en-AU"/>
        </w:rPr>
        <w:t xml:space="preserve"> electricity</w:t>
      </w:r>
      <w:r>
        <w:rPr>
          <w:rFonts w:cs="CG Times"/>
          <w:lang w:val="en-AU"/>
        </w:rPr>
        <w:t>,</w:t>
      </w:r>
      <w:r>
        <w:rPr>
          <w:rFonts w:cs="CG Times"/>
          <w:i/>
          <w:iCs/>
          <w:lang w:val="en-AU"/>
        </w:rPr>
        <w:t xml:space="preserve"> analogous </w:t>
      </w:r>
      <w:r>
        <w:rPr>
          <w:rFonts w:cs="CG Times"/>
          <w:lang w:val="en-AU"/>
        </w:rPr>
        <w:sym w:font="WP MathA" w:char="F02D"/>
      </w:r>
      <w:r>
        <w:rPr>
          <w:rFonts w:cs="CG Times"/>
          <w:i/>
          <w:iCs/>
          <w:lang w:val="en-AU"/>
        </w:rPr>
        <w:t xml:space="preserve"> analogise</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smallCaps/>
          <w:lang w:val="en-AU"/>
        </w:rPr>
        <w:t>alveolar plosive versus fricative:</w:t>
      </w:r>
      <w:r>
        <w:rPr>
          <w:rFonts w:cs="CG Times"/>
          <w:lang w:val="en-AU"/>
        </w:rPr>
        <w:t xml:space="preserve"> /t/ </w:t>
      </w:r>
      <w:r>
        <w:rPr>
          <w:rFonts w:cs="CG Times"/>
          <w:lang w:val="en-AU"/>
        </w:rPr>
        <w:sym w:font="WP MathA" w:char="F02D"/>
      </w:r>
      <w:r>
        <w:rPr>
          <w:rFonts w:cs="CG Times"/>
          <w:lang w:val="en-AU"/>
        </w:rPr>
        <w:t xml:space="preserve"> /</w:t>
      </w:r>
      <w:r>
        <w:rPr>
          <w:rFonts w:cs="CG Times"/>
          <w:lang w:val="en-AU"/>
        </w:rPr>
        <w:sym w:font="WP Phonetic" w:char="F095"/>
      </w:r>
      <w:r>
        <w:rPr>
          <w:rFonts w:cs="CG Times"/>
          <w:lang w:val="en-AU"/>
        </w:rPr>
        <w:t xml:space="preserve">/ or /s/, /d/ </w:t>
      </w:r>
      <w:r>
        <w:rPr>
          <w:rFonts w:cs="CG Times"/>
          <w:lang w:val="en-AU"/>
        </w:rPr>
        <w:sym w:font="WP MathA" w:char="F02D"/>
      </w:r>
      <w:r>
        <w:rPr>
          <w:rFonts w:cs="CG Times"/>
          <w:lang w:val="en-AU"/>
        </w:rPr>
        <w:t xml:space="preserve"> /</w:t>
      </w:r>
      <w:r>
        <w:rPr>
          <w:rFonts w:cs="CG Times"/>
          <w:lang w:val="en-AU"/>
        </w:rPr>
        <w:sym w:font="WP Phonetic" w:char="F0A5"/>
      </w:r>
      <w:r>
        <w:rPr>
          <w:rFonts w:cs="CG Times"/>
          <w:lang w:val="en-AU"/>
        </w:rPr>
        <w:t>/ or /z/</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 xml:space="preserve">transmit </w:t>
      </w:r>
      <w:r>
        <w:rPr>
          <w:rFonts w:cs="CG Times"/>
          <w:lang w:val="en-AU"/>
        </w:rPr>
        <w:sym w:font="WP MathA" w:char="F02D"/>
      </w:r>
      <w:r>
        <w:rPr>
          <w:rFonts w:cs="CG Times"/>
          <w:i/>
          <w:iCs/>
          <w:lang w:val="en-AU"/>
        </w:rPr>
        <w:t xml:space="preserve"> transmission</w:t>
      </w:r>
      <w:r>
        <w:rPr>
          <w:rFonts w:cs="CG Times"/>
          <w:lang w:val="en-AU"/>
        </w:rPr>
        <w:t>,</w:t>
      </w:r>
      <w:r>
        <w:rPr>
          <w:rFonts w:cs="CG Times"/>
          <w:i/>
          <w:iCs/>
          <w:lang w:val="en-AU"/>
        </w:rPr>
        <w:t xml:space="preserve"> hesitate </w:t>
      </w:r>
      <w:r>
        <w:rPr>
          <w:rFonts w:cs="CG Times"/>
          <w:lang w:val="en-AU"/>
        </w:rPr>
        <w:sym w:font="WP MathA" w:char="F02D"/>
      </w:r>
      <w:r>
        <w:rPr>
          <w:rFonts w:cs="CG Times"/>
          <w:i/>
          <w:iCs/>
          <w:lang w:val="en-AU"/>
        </w:rPr>
        <w:t xml:space="preserve"> hesitation</w:t>
      </w:r>
      <w:r>
        <w:rPr>
          <w:rFonts w:cs="CG Times"/>
          <w:lang w:val="en-AU"/>
        </w:rPr>
        <w:t>;</w:t>
      </w:r>
      <w:r>
        <w:rPr>
          <w:rFonts w:cs="CG Times"/>
          <w:i/>
          <w:iCs/>
          <w:lang w:val="en-AU"/>
        </w:rPr>
        <w:t xml:space="preserve"> diplomat </w:t>
      </w:r>
      <w:r>
        <w:rPr>
          <w:rFonts w:cs="CG Times"/>
          <w:lang w:val="en-AU"/>
        </w:rPr>
        <w:sym w:font="WP MathA" w:char="F02D"/>
      </w:r>
      <w:r>
        <w:rPr>
          <w:rFonts w:cs="CG Times"/>
          <w:i/>
          <w:iCs/>
          <w:lang w:val="en-AU"/>
        </w:rPr>
        <w:t xml:space="preserve"> diplomacy</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invade </w:t>
      </w:r>
      <w:r>
        <w:rPr>
          <w:rFonts w:cs="CG Times"/>
          <w:lang w:val="en-AU"/>
        </w:rPr>
        <w:sym w:font="WP MathA" w:char="F02D"/>
      </w:r>
      <w:r>
        <w:rPr>
          <w:rFonts w:cs="CG Times"/>
          <w:i/>
          <w:iCs/>
          <w:lang w:val="en-AU"/>
        </w:rPr>
        <w:t xml:space="preserve"> invasion</w:t>
      </w:r>
      <w:r>
        <w:rPr>
          <w:rFonts w:cs="CG Times"/>
          <w:lang w:val="en-AU"/>
        </w:rPr>
        <w:t>;</w:t>
      </w:r>
      <w:r>
        <w:rPr>
          <w:rFonts w:cs="CG Times"/>
          <w:i/>
          <w:iCs/>
          <w:lang w:val="en-AU"/>
        </w:rPr>
        <w:t xml:space="preserve"> divide </w:t>
      </w:r>
      <w:r>
        <w:rPr>
          <w:rFonts w:cs="CG Times"/>
          <w:lang w:val="en-AU"/>
        </w:rPr>
        <w:sym w:font="WP MathA" w:char="F02D"/>
      </w:r>
      <w:r>
        <w:rPr>
          <w:rFonts w:cs="CG Times"/>
          <w:i/>
          <w:iCs/>
          <w:lang w:val="en-AU"/>
        </w:rPr>
        <w:t xml:space="preserve"> divisible</w:t>
      </w:r>
    </w:p>
    <w:p w:rsidR="003F4E31"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smallCaps/>
          <w:lang w:val="en-AU"/>
        </w:rPr>
        <w:t>absence versus presence of plosive with nasal:</w:t>
      </w:r>
      <w:r>
        <w:rPr>
          <w:rFonts w:cs="CG Times"/>
          <w:lang w:val="en-AU"/>
        </w:rPr>
        <w:t xml:space="preserve"> </w:t>
      </w:r>
      <w:r>
        <w:rPr>
          <w:rFonts w:cs="CG Times"/>
          <w:lang w:val="en-AU"/>
        </w:rPr>
        <w:fldChar w:fldCharType="begin"/>
      </w:r>
      <w:r>
        <w:rPr>
          <w:rFonts w:cs="CG Times"/>
          <w:lang w:val="en-AU"/>
        </w:rPr>
        <w:instrText>EQ \O(0,/)</w:instrText>
      </w:r>
      <w:r>
        <w:rPr>
          <w:rFonts w:cs="CG Times"/>
          <w:lang w:val="en-AU"/>
        </w:rPr>
        <w:fldChar w:fldCharType="end"/>
      </w:r>
      <w:r>
        <w:rPr>
          <w:rFonts w:cs="CG Times"/>
          <w:lang w:val="en-AU"/>
        </w:rPr>
        <w:t xml:space="preserve"> </w:t>
      </w:r>
      <w:r>
        <w:rPr>
          <w:rFonts w:cs="CG Times"/>
          <w:lang w:val="en-AU"/>
        </w:rPr>
        <w:sym w:font="WP MathA" w:char="F02D"/>
      </w:r>
      <w:r>
        <w:rPr>
          <w:rFonts w:cs="CG Times"/>
          <w:lang w:val="en-AU"/>
        </w:rPr>
        <w:t xml:space="preserve"> /g/ or /b/</w:t>
      </w:r>
    </w:p>
    <w:p w:rsidR="003542B7" w:rsidRDefault="003F4E31">
      <w:pPr>
        <w:tabs>
          <w:tab w:val="left" w:pos="-792"/>
          <w:tab w:val="left" w:pos="-360"/>
          <w:tab w:val="left" w:pos="0"/>
          <w:tab w:val="left" w:pos="532"/>
          <w:tab w:val="right" w:pos="676"/>
          <w:tab w:val="left" w:pos="835"/>
          <w:tab w:val="left" w:pos="1238"/>
          <w:tab w:val="left" w:pos="2620"/>
          <w:tab w:val="left" w:pos="3604"/>
          <w:tab w:val="left" w:pos="3945"/>
          <w:tab w:val="left" w:pos="5328"/>
          <w:tab w:val="left" w:pos="5986"/>
          <w:tab w:val="left" w:pos="6811"/>
          <w:tab w:val="left" w:pos="8064"/>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paradigm </w:t>
      </w:r>
      <w:r>
        <w:rPr>
          <w:rFonts w:cs="CG Times"/>
          <w:lang w:val="en-AU"/>
        </w:rPr>
        <w:sym w:font="WP MathA" w:char="F02D"/>
      </w:r>
      <w:r>
        <w:rPr>
          <w:rFonts w:cs="CG Times"/>
          <w:i/>
          <w:iCs/>
          <w:lang w:val="en-AU"/>
        </w:rPr>
        <w:t xml:space="preserve"> paradigmatic</w:t>
      </w:r>
      <w:r>
        <w:rPr>
          <w:rFonts w:cs="CG Times"/>
          <w:lang w:val="en-AU"/>
        </w:rPr>
        <w:t>,</w:t>
      </w:r>
      <w:r>
        <w:rPr>
          <w:rFonts w:cs="CG Times"/>
          <w:i/>
          <w:iCs/>
          <w:lang w:val="en-AU"/>
        </w:rPr>
        <w:t xml:space="preserve"> sign </w:t>
      </w:r>
      <w:r>
        <w:rPr>
          <w:rFonts w:cs="CG Times"/>
          <w:lang w:val="en-AU"/>
        </w:rPr>
        <w:sym w:font="WP MathA" w:char="F02D"/>
      </w:r>
      <w:r>
        <w:rPr>
          <w:rFonts w:cs="CG Times"/>
          <w:i/>
          <w:iCs/>
          <w:lang w:val="en-AU"/>
        </w:rPr>
        <w:t xml:space="preserve"> signify</w:t>
      </w:r>
      <w:r>
        <w:rPr>
          <w:rFonts w:cs="CG Times"/>
          <w:lang w:val="en-AU"/>
        </w:rPr>
        <w:t xml:space="preserve">; </w:t>
      </w:r>
      <w:r>
        <w:rPr>
          <w:rFonts w:cs="CG Times"/>
          <w:i/>
          <w:iCs/>
          <w:lang w:val="en-AU"/>
        </w:rPr>
        <w:t xml:space="preserve">iamb </w:t>
      </w:r>
      <w:r>
        <w:rPr>
          <w:rFonts w:cs="CG Times"/>
          <w:lang w:val="en-AU"/>
        </w:rPr>
        <w:sym w:font="WP MathA" w:char="F02D"/>
      </w:r>
      <w:r>
        <w:rPr>
          <w:rFonts w:cs="CG Times"/>
          <w:i/>
          <w:iCs/>
          <w:lang w:val="en-AU"/>
        </w:rPr>
        <w:t xml:space="preserve"> iambic</w:t>
      </w:r>
    </w:p>
    <w:p w:rsidR="003F4E31"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jc w:val="both"/>
        <w:rPr>
          <w:rFonts w:cs="CG Time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Class I</w:t>
      </w:r>
      <w:r>
        <w:rPr>
          <w:rFonts w:cs="CG Times"/>
          <w:lang w:val="en-AU"/>
        </w:rPr>
        <w:tab/>
        <w:t>Class II</w:t>
      </w:r>
    </w:p>
    <w:p w:rsidR="003542B7"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ind w:left="1238" w:hanging="706"/>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Can occur with bound base</w:t>
      </w:r>
      <w:r>
        <w:rPr>
          <w:rFonts w:cs="CG Times"/>
          <w:lang w:val="en-AU"/>
        </w:rPr>
        <w:tab/>
        <w:t>Yes</w:t>
      </w:r>
      <w:r>
        <w:rPr>
          <w:rFonts w:cs="CG Times"/>
          <w:lang w:val="en-AU"/>
        </w:rPr>
        <w:tab/>
        <w:t>No</w:t>
      </w:r>
    </w:p>
    <w:p w:rsidR="003F4E31"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Affect stress placement</w:t>
      </w:r>
      <w:r>
        <w:rPr>
          <w:rFonts w:cs="CG Times"/>
          <w:lang w:val="en-AU"/>
        </w:rPr>
        <w:tab/>
        <w:t>Yes</w:t>
      </w:r>
      <w:r>
        <w:rPr>
          <w:rFonts w:cs="CG Times"/>
          <w:lang w:val="en-AU"/>
        </w:rPr>
        <w:tab/>
        <w:t>No: stress-neutral</w:t>
      </w:r>
    </w:p>
    <w:p w:rsidR="003F4E31"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Occupy central or peripheral position</w:t>
      </w:r>
      <w:r>
        <w:rPr>
          <w:rFonts w:cs="CG Times"/>
          <w:lang w:val="en-AU"/>
        </w:rPr>
        <w:tab/>
        <w:t>Central</w:t>
      </w:r>
      <w:r>
        <w:rPr>
          <w:rFonts w:cs="CG Times"/>
          <w:lang w:val="en-AU"/>
        </w:rPr>
        <w:tab/>
        <w:t>Peripheral</w:t>
      </w:r>
    </w:p>
    <w:p w:rsidR="003542B7" w:rsidRDefault="003F4E31">
      <w:pPr>
        <w:tabs>
          <w:tab w:val="left" w:pos="-792"/>
          <w:tab w:val="left" w:pos="-360"/>
          <w:tab w:val="left" w:pos="0"/>
          <w:tab w:val="left" w:pos="532"/>
          <w:tab w:val="right" w:pos="676"/>
          <w:tab w:val="left" w:pos="835"/>
          <w:tab w:val="left" w:pos="1238"/>
          <w:tab w:val="left" w:pos="6355"/>
          <w:tab w:val="left" w:pos="7335"/>
          <w:tab w:val="left" w:pos="7632"/>
        </w:tabs>
        <w:spacing w:line="480" w:lineRule="auto"/>
        <w:ind w:left="1238" w:hanging="706"/>
        <w:jc w:val="both"/>
        <w:rPr>
          <w:rFonts w:cs="CG Times"/>
          <w:lang w:val="en-AU"/>
        </w:rPr>
      </w:pPr>
      <w:r>
        <w:rPr>
          <w:rFonts w:cs="CG Times"/>
          <w:lang w:val="en-AU"/>
        </w:rPr>
        <w:lastRenderedPageBreak/>
        <w:tab/>
      </w:r>
      <w:r w:rsidR="00DA1C0E">
        <w:rPr>
          <w:rFonts w:cs="CG Times"/>
          <w:lang w:val="en-AU"/>
        </w:rPr>
        <w:t>iv</w:t>
      </w:r>
      <w:r>
        <w:rPr>
          <w:rFonts w:cs="CG Times"/>
          <w:lang w:val="en-AU"/>
        </w:rPr>
        <w:tab/>
      </w:r>
      <w:r>
        <w:rPr>
          <w:rFonts w:cs="CG Times"/>
          <w:lang w:val="en-AU"/>
        </w:rPr>
        <w:tab/>
        <w:t>Trigger/undergo morphophonological alternation</w:t>
      </w:r>
      <w:r>
        <w:rPr>
          <w:rFonts w:cs="CG Times"/>
          <w:lang w:val="en-AU"/>
        </w:rPr>
        <w:tab/>
        <w:t>Yes</w:t>
      </w:r>
      <w:r>
        <w:rPr>
          <w:rFonts w:cs="CG Times"/>
          <w:lang w:val="en-AU"/>
        </w:rPr>
        <w:tab/>
        <w:t>No</w:t>
      </w:r>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16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lang w:val="en-AU"/>
        </w:rPr>
        <w:t>bapt</w:t>
      </w:r>
      <w:proofErr w:type="spellEnd"/>
      <w:r>
        <w:rPr>
          <w:rFonts w:cs="CG Times"/>
          <w:lang w:val="en-AU"/>
        </w:rPr>
        <w:sym w:font="WP MathA" w:char="F040"/>
      </w:r>
      <w:proofErr w:type="spellStart"/>
      <w:r>
        <w:rPr>
          <w:rFonts w:cs="CG Times"/>
          <w:i/>
          <w:iCs/>
          <w:lang w:val="en-AU"/>
        </w:rPr>
        <w:t>ise</w:t>
      </w:r>
      <w:proofErr w:type="spellEnd"/>
      <w:r>
        <w:rPr>
          <w:rFonts w:cs="CG Times"/>
          <w:i/>
          <w:iCs/>
          <w:lang w:val="en-AU"/>
        </w:rPr>
        <w:tab/>
      </w:r>
      <w:proofErr w:type="spellStart"/>
      <w:r>
        <w:rPr>
          <w:rFonts w:cs="CG Times"/>
          <w:i/>
          <w:iCs/>
          <w:lang w:val="en-AU"/>
        </w:rPr>
        <w:t>hypnot</w:t>
      </w:r>
      <w:proofErr w:type="spellEnd"/>
      <w:r>
        <w:rPr>
          <w:rFonts w:cs="CG Times"/>
          <w:lang w:val="en-AU"/>
        </w:rPr>
        <w:sym w:font="WP MathA" w:char="F040"/>
      </w:r>
      <w:proofErr w:type="spellStart"/>
      <w:r>
        <w:rPr>
          <w:rFonts w:cs="CG Times"/>
          <w:i/>
          <w:iCs/>
          <w:lang w:val="en-AU"/>
        </w:rPr>
        <w:t>ise</w:t>
      </w:r>
      <w:proofErr w:type="spellEnd"/>
      <w:r>
        <w:rPr>
          <w:rFonts w:cs="CG Times"/>
          <w:i/>
          <w:iCs/>
          <w:lang w:val="en-AU"/>
        </w:rPr>
        <w:tab/>
      </w:r>
      <w:proofErr w:type="spellStart"/>
      <w:r>
        <w:rPr>
          <w:rFonts w:cs="CG Times"/>
          <w:i/>
          <w:iCs/>
          <w:lang w:val="en-AU"/>
        </w:rPr>
        <w:t>plagiar</w:t>
      </w:r>
      <w:proofErr w:type="spellEnd"/>
      <w:r>
        <w:rPr>
          <w:rFonts w:cs="CG Times"/>
          <w:lang w:val="en-AU"/>
        </w:rPr>
        <w:sym w:font="WP MathA" w:char="F040"/>
      </w:r>
      <w:proofErr w:type="spellStart"/>
      <w:r>
        <w:rPr>
          <w:rFonts w:cs="CG Times"/>
          <w:i/>
          <w:iCs/>
          <w:lang w:val="en-AU"/>
        </w:rPr>
        <w:t>ise</w:t>
      </w:r>
      <w:proofErr w:type="spellEnd"/>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spellStart"/>
      <w:r>
        <w:rPr>
          <w:rFonts w:cs="CG Times"/>
          <w:i/>
          <w:iCs/>
          <w:lang w:val="en-AU"/>
        </w:rPr>
        <w:t>bapt</w:t>
      </w:r>
      <w:proofErr w:type="spellEnd"/>
      <w:r>
        <w:rPr>
          <w:rFonts w:cs="CG Times"/>
          <w:lang w:val="en-AU"/>
        </w:rPr>
        <w:sym w:font="WP MathA" w:char="F040"/>
      </w:r>
      <w:r>
        <w:rPr>
          <w:rFonts w:cs="CG Times"/>
          <w:i/>
          <w:iCs/>
          <w:lang w:val="en-AU"/>
        </w:rPr>
        <w:t>ism</w:t>
      </w:r>
      <w:r>
        <w:rPr>
          <w:rFonts w:cs="CG Times"/>
          <w:i/>
          <w:iCs/>
          <w:lang w:val="en-AU"/>
        </w:rPr>
        <w:tab/>
      </w:r>
      <w:proofErr w:type="spellStart"/>
      <w:r>
        <w:rPr>
          <w:rFonts w:cs="CG Times"/>
          <w:i/>
          <w:iCs/>
          <w:lang w:val="en-AU"/>
        </w:rPr>
        <w:t>hypnot</w:t>
      </w:r>
      <w:proofErr w:type="spellEnd"/>
      <w:r>
        <w:rPr>
          <w:rFonts w:cs="CG Times"/>
          <w:lang w:val="en-AU"/>
        </w:rPr>
        <w:sym w:font="WP MathA" w:char="F040"/>
      </w:r>
      <w:r>
        <w:rPr>
          <w:rFonts w:cs="CG Times"/>
          <w:i/>
          <w:iCs/>
          <w:lang w:val="en-AU"/>
        </w:rPr>
        <w:t>ism</w:t>
      </w:r>
      <w:r>
        <w:rPr>
          <w:rFonts w:cs="CG Times"/>
          <w:i/>
          <w:iCs/>
          <w:lang w:val="en-AU"/>
        </w:rPr>
        <w:tab/>
      </w:r>
      <w:proofErr w:type="spellStart"/>
      <w:r>
        <w:rPr>
          <w:rFonts w:cs="CG Times"/>
          <w:i/>
          <w:iCs/>
          <w:lang w:val="en-AU"/>
        </w:rPr>
        <w:t>plagiar</w:t>
      </w:r>
      <w:proofErr w:type="spellEnd"/>
      <w:r>
        <w:rPr>
          <w:rFonts w:cs="CG Times"/>
          <w:lang w:val="en-AU"/>
        </w:rPr>
        <w:sym w:font="WP MathA" w:char="F040"/>
      </w:r>
      <w:r>
        <w:rPr>
          <w:rFonts w:cs="CG Times"/>
          <w:i/>
          <w:iCs/>
          <w:lang w:val="en-AU"/>
        </w:rPr>
        <w:t>ism</w:t>
      </w:r>
    </w:p>
    <w:p w:rsidR="003542B7"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proofErr w:type="spellStart"/>
      <w:r>
        <w:rPr>
          <w:rFonts w:cs="CG Times"/>
          <w:i/>
          <w:iCs/>
          <w:lang w:val="en-AU"/>
        </w:rPr>
        <w:t>bapt</w:t>
      </w:r>
      <w:proofErr w:type="spellEnd"/>
      <w:r>
        <w:rPr>
          <w:rFonts w:cs="CG Times"/>
          <w:lang w:val="en-AU"/>
        </w:rPr>
        <w:sym w:font="WP MathA" w:char="F040"/>
      </w:r>
      <w:proofErr w:type="spellStart"/>
      <w:r>
        <w:rPr>
          <w:rFonts w:cs="CG Times"/>
          <w:i/>
          <w:iCs/>
          <w:lang w:val="en-AU"/>
        </w:rPr>
        <w:t>ist</w:t>
      </w:r>
      <w:proofErr w:type="spellEnd"/>
      <w:r>
        <w:rPr>
          <w:rFonts w:cs="CG Times"/>
          <w:i/>
          <w:iCs/>
          <w:lang w:val="en-AU"/>
        </w:rPr>
        <w:tab/>
      </w:r>
      <w:proofErr w:type="spellStart"/>
      <w:r>
        <w:rPr>
          <w:rFonts w:cs="CG Times"/>
          <w:i/>
          <w:iCs/>
          <w:lang w:val="en-AU"/>
        </w:rPr>
        <w:t>hypnot</w:t>
      </w:r>
      <w:proofErr w:type="spellEnd"/>
      <w:r>
        <w:rPr>
          <w:rFonts w:cs="CG Times"/>
          <w:lang w:val="en-AU"/>
        </w:rPr>
        <w:sym w:font="WP MathA" w:char="F040"/>
      </w:r>
      <w:proofErr w:type="spellStart"/>
      <w:r>
        <w:rPr>
          <w:rFonts w:cs="CG Times"/>
          <w:i/>
          <w:iCs/>
          <w:lang w:val="en-AU"/>
        </w:rPr>
        <w:t>ist</w:t>
      </w:r>
      <w:proofErr w:type="spellEnd"/>
      <w:r>
        <w:rPr>
          <w:rFonts w:cs="CG Times"/>
          <w:i/>
          <w:iCs/>
          <w:lang w:val="en-AU"/>
        </w:rPr>
        <w:tab/>
      </w:r>
      <w:proofErr w:type="spellStart"/>
      <w:r>
        <w:rPr>
          <w:rFonts w:cs="CG Times"/>
          <w:i/>
          <w:iCs/>
          <w:lang w:val="en-AU"/>
        </w:rPr>
        <w:t>plagiar</w:t>
      </w:r>
      <w:proofErr w:type="spellEnd"/>
      <w:r>
        <w:rPr>
          <w:rFonts w:cs="CG Times"/>
          <w:lang w:val="en-AU"/>
        </w:rPr>
        <w:sym w:font="WP MathA" w:char="F040"/>
      </w:r>
      <w:proofErr w:type="spellStart"/>
      <w:r>
        <w:rPr>
          <w:rFonts w:cs="CG Times"/>
          <w:i/>
          <w:iCs/>
          <w:lang w:val="en-AU"/>
        </w:rPr>
        <w:t>ist</w:t>
      </w:r>
      <w:proofErr w:type="spellEnd"/>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DA1C0E">
        <w:rPr>
          <w:rFonts w:cs="CG Times"/>
          <w:lang w:val="en-AU"/>
        </w:rPr>
        <w:t>17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bigamy</w:t>
      </w:r>
      <w:r>
        <w:rPr>
          <w:rFonts w:cs="CG Times"/>
          <w:i/>
          <w:iCs/>
          <w:lang w:val="en-AU"/>
        </w:rPr>
        <w:tab/>
        <w:t>biology</w:t>
      </w:r>
      <w:r>
        <w:rPr>
          <w:rFonts w:cs="CG Times"/>
          <w:i/>
          <w:iCs/>
          <w:lang w:val="en-AU"/>
        </w:rPr>
        <w:tab/>
        <w:t>biography</w:t>
      </w:r>
      <w:r>
        <w:rPr>
          <w:rFonts w:cs="CG Times"/>
          <w:i/>
          <w:iCs/>
          <w:lang w:val="en-AU"/>
        </w:rPr>
        <w:tab/>
        <w:t>philosophy</w:t>
      </w:r>
      <w:r>
        <w:rPr>
          <w:rFonts w:cs="CG Times"/>
          <w:i/>
          <w:iCs/>
          <w:lang w:val="en-AU"/>
        </w:rPr>
        <w:tab/>
        <w:t>kleptomania</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bigamist</w:t>
      </w:r>
      <w:r>
        <w:rPr>
          <w:rFonts w:cs="CG Times"/>
          <w:i/>
          <w:iCs/>
          <w:lang w:val="en-AU"/>
        </w:rPr>
        <w:tab/>
        <w:t>biologist</w:t>
      </w:r>
      <w:r>
        <w:rPr>
          <w:rFonts w:cs="CG Times"/>
          <w:i/>
          <w:iCs/>
          <w:lang w:val="en-AU"/>
        </w:rPr>
        <w:tab/>
        <w:t>biographer</w:t>
      </w:r>
      <w:r>
        <w:rPr>
          <w:rFonts w:cs="CG Times"/>
          <w:i/>
          <w:iCs/>
          <w:lang w:val="en-AU"/>
        </w:rPr>
        <w:tab/>
        <w:t>philosopher</w:t>
      </w:r>
      <w:r>
        <w:rPr>
          <w:rFonts w:cs="CG Times"/>
          <w:i/>
          <w:iCs/>
          <w:lang w:val="en-AU"/>
        </w:rPr>
        <w:tab/>
        <w:t>kleptomaniac</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aggressive</w:t>
      </w:r>
      <w:r>
        <w:rPr>
          <w:rFonts w:cs="CG Times"/>
          <w:i/>
          <w:iCs/>
          <w:lang w:val="en-AU"/>
        </w:rPr>
        <w:tab/>
        <w:t>analogous</w:t>
      </w:r>
      <w:r>
        <w:rPr>
          <w:rFonts w:cs="CG Times"/>
          <w:i/>
          <w:iCs/>
          <w:lang w:val="en-AU"/>
        </w:rPr>
        <w:tab/>
        <w:t>archaic</w:t>
      </w:r>
      <w:r>
        <w:rPr>
          <w:rFonts w:cs="CG Times"/>
          <w:i/>
          <w:iCs/>
          <w:lang w:val="en-AU"/>
        </w:rPr>
        <w:tab/>
        <w:t>compulsory</w:t>
      </w:r>
      <w:r>
        <w:rPr>
          <w:rFonts w:cs="CG Times"/>
          <w:i/>
          <w:iCs/>
          <w:lang w:val="en-AU"/>
        </w:rPr>
        <w:tab/>
        <w:t>diary</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aggression</w:t>
      </w:r>
      <w:r>
        <w:rPr>
          <w:rFonts w:cs="CG Times"/>
          <w:i/>
          <w:iCs/>
          <w:lang w:val="en-AU"/>
        </w:rPr>
        <w:tab/>
        <w:t>analogy</w:t>
      </w:r>
      <w:r>
        <w:rPr>
          <w:rFonts w:cs="CG Times"/>
          <w:i/>
          <w:iCs/>
          <w:lang w:val="en-AU"/>
        </w:rPr>
        <w:tab/>
        <w:t>archaism</w:t>
      </w:r>
      <w:r>
        <w:rPr>
          <w:rFonts w:cs="CG Times"/>
          <w:i/>
          <w:iCs/>
          <w:lang w:val="en-AU"/>
        </w:rPr>
        <w:tab/>
        <w:t>compulsion</w:t>
      </w:r>
      <w:r>
        <w:rPr>
          <w:rFonts w:cs="CG Times"/>
          <w:i/>
          <w:iCs/>
          <w:lang w:val="en-AU"/>
        </w:rPr>
        <w:tab/>
        <w:t>diarist</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i/>
          <w:iC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glory</w:t>
      </w:r>
      <w:r>
        <w:rPr>
          <w:rFonts w:cs="CG Times"/>
          <w:i/>
          <w:iCs/>
          <w:lang w:val="en-AU"/>
        </w:rPr>
        <w:tab/>
        <w:t>hilarious</w:t>
      </w:r>
      <w:r>
        <w:rPr>
          <w:rFonts w:cs="CG Times"/>
          <w:i/>
          <w:iCs/>
          <w:lang w:val="en-AU"/>
        </w:rPr>
        <w:tab/>
        <w:t>relevant</w:t>
      </w:r>
      <w:r>
        <w:rPr>
          <w:rFonts w:cs="CG Times"/>
          <w:i/>
          <w:iCs/>
          <w:lang w:val="en-AU"/>
        </w:rPr>
        <w:tab/>
        <w:t>treacherous</w:t>
      </w:r>
      <w:r>
        <w:rPr>
          <w:rFonts w:cs="CG Times"/>
          <w:i/>
          <w:iCs/>
          <w:lang w:val="en-AU"/>
        </w:rPr>
        <w:tab/>
        <w:t>vacant</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403"/>
        <w:jc w:val="both"/>
        <w:rPr>
          <w:rFonts w:cs="CG Times"/>
          <w:lang w:val="en-AU"/>
        </w:rPr>
      </w:pPr>
      <w:r>
        <w:rPr>
          <w:rFonts w:cs="CG Times"/>
          <w:lang w:val="en-AU"/>
        </w:rPr>
        <w:t>b.</w:t>
      </w:r>
      <w:r>
        <w:rPr>
          <w:rFonts w:cs="CG Times"/>
          <w:i/>
          <w:iCs/>
          <w:lang w:val="en-AU"/>
        </w:rPr>
        <w:tab/>
      </w:r>
      <w:proofErr w:type="gramStart"/>
      <w:r>
        <w:rPr>
          <w:rFonts w:cs="CG Times"/>
          <w:i/>
          <w:iCs/>
          <w:lang w:val="en-AU"/>
        </w:rPr>
        <w:t>glorify</w:t>
      </w:r>
      <w:proofErr w:type="gramEnd"/>
      <w:r>
        <w:rPr>
          <w:rFonts w:cs="CG Times"/>
          <w:i/>
          <w:iCs/>
          <w:lang w:val="en-AU"/>
        </w:rPr>
        <w:tab/>
        <w:t>hilarity</w:t>
      </w:r>
      <w:r>
        <w:rPr>
          <w:rFonts w:cs="CG Times"/>
          <w:i/>
          <w:iCs/>
          <w:lang w:val="en-AU"/>
        </w:rPr>
        <w:tab/>
        <w:t>relevance</w:t>
      </w:r>
      <w:r>
        <w:rPr>
          <w:rFonts w:cs="CG Times"/>
          <w:i/>
          <w:iCs/>
          <w:lang w:val="en-AU"/>
        </w:rPr>
        <w:tab/>
        <w:t>treachery</w:t>
      </w:r>
      <w:r>
        <w:rPr>
          <w:rFonts w:cs="CG Times"/>
          <w:i/>
          <w:iCs/>
          <w:lang w:val="en-AU"/>
        </w:rPr>
        <w:tab/>
        <w:t>vacancy</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DA1C0E">
        <w:rPr>
          <w:rFonts w:cs="CG Times"/>
          <w:lang w:val="en-AU"/>
        </w:rPr>
        <w:t>18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atheism</w:t>
      </w:r>
      <w:r>
        <w:rPr>
          <w:rFonts w:cs="CG Times"/>
          <w:i/>
          <w:iCs/>
          <w:lang w:val="en-AU"/>
        </w:rPr>
        <w:tab/>
        <w:t>egotism</w:t>
      </w:r>
      <w:r>
        <w:rPr>
          <w:rFonts w:cs="CG Times"/>
          <w:i/>
          <w:iCs/>
          <w:lang w:val="en-AU"/>
        </w:rPr>
        <w:tab/>
        <w:t>naturalism</w:t>
      </w:r>
      <w:r>
        <w:rPr>
          <w:rFonts w:cs="CG Times"/>
          <w:i/>
          <w:iCs/>
          <w:lang w:val="en-AU"/>
        </w:rPr>
        <w:tab/>
        <w:t>plagiarism</w:t>
      </w:r>
      <w:r>
        <w:rPr>
          <w:rFonts w:cs="CG Times"/>
          <w:i/>
          <w:iCs/>
          <w:lang w:val="en-AU"/>
        </w:rPr>
        <w:tab/>
        <w:t>spiritualism</w:t>
      </w:r>
    </w:p>
    <w:p w:rsidR="003F4E31"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atheist</w:t>
      </w:r>
      <w:r>
        <w:rPr>
          <w:rFonts w:cs="CG Times"/>
          <w:i/>
          <w:iCs/>
          <w:lang w:val="en-AU"/>
        </w:rPr>
        <w:tab/>
        <w:t>egotist</w:t>
      </w:r>
      <w:r>
        <w:rPr>
          <w:rFonts w:cs="CG Times"/>
          <w:i/>
          <w:iCs/>
          <w:lang w:val="en-AU"/>
        </w:rPr>
        <w:tab/>
        <w:t>naturalist</w:t>
      </w:r>
      <w:r>
        <w:rPr>
          <w:rFonts w:cs="CG Times"/>
          <w:i/>
          <w:iCs/>
          <w:lang w:val="en-AU"/>
        </w:rPr>
        <w:tab/>
        <w:t>plagiarist</w:t>
      </w:r>
      <w:r>
        <w:rPr>
          <w:rFonts w:cs="CG Times"/>
          <w:i/>
          <w:iCs/>
          <w:lang w:val="en-AU"/>
        </w:rPr>
        <w:tab/>
        <w:t>spiritualist</w:t>
      </w:r>
    </w:p>
    <w:p w:rsidR="003542B7" w:rsidRDefault="003F4E31">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 xml:space="preserve"> </w:t>
      </w:r>
      <w:r>
        <w:rPr>
          <w:rFonts w:cs="CG Times"/>
          <w:lang w:val="en-AU"/>
        </w:rPr>
        <w:tab/>
      </w: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atheistic</w:t>
      </w:r>
      <w:r>
        <w:rPr>
          <w:rFonts w:cs="CG Times"/>
          <w:i/>
          <w:iCs/>
          <w:lang w:val="en-AU"/>
        </w:rPr>
        <w:tab/>
        <w:t>egotistic</w:t>
      </w:r>
      <w:r>
        <w:rPr>
          <w:rFonts w:cs="CG Times"/>
          <w:i/>
          <w:iCs/>
          <w:lang w:val="en-AU"/>
        </w:rPr>
        <w:tab/>
        <w:t>naturalistic</w:t>
      </w:r>
      <w:r>
        <w:rPr>
          <w:rFonts w:cs="CG Times"/>
          <w:i/>
          <w:iCs/>
          <w:lang w:val="en-AU"/>
        </w:rPr>
        <w:tab/>
        <w:t>plagiaristic</w:t>
      </w:r>
      <w:r>
        <w:rPr>
          <w:rFonts w:cs="CG Times"/>
          <w:i/>
          <w:iCs/>
          <w:lang w:val="en-AU"/>
        </w:rPr>
        <w:tab/>
        <w:t>spiritualistic</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19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lang w:val="en-AU"/>
        </w:rPr>
        <w:t>bagg</w:t>
      </w:r>
      <w:proofErr w:type="spellEnd"/>
      <w:r>
        <w:rPr>
          <w:rFonts w:cs="CG Times"/>
          <w:lang w:val="en-AU"/>
        </w:rPr>
        <w:sym w:font="WP MathA" w:char="F040"/>
      </w:r>
      <w:r>
        <w:rPr>
          <w:rFonts w:cs="CG Times"/>
          <w:i/>
          <w:iCs/>
          <w:lang w:val="en-AU"/>
        </w:rPr>
        <w:t>age</w:t>
      </w:r>
      <w:r>
        <w:rPr>
          <w:rFonts w:cs="CG Times"/>
          <w:i/>
          <w:iCs/>
          <w:lang w:val="en-AU"/>
        </w:rPr>
        <w:tab/>
      </w:r>
      <w:proofErr w:type="spellStart"/>
      <w:r>
        <w:rPr>
          <w:rFonts w:cs="CG Times"/>
          <w:i/>
          <w:iCs/>
          <w:lang w:val="en-AU"/>
        </w:rPr>
        <w:t>bedd</w:t>
      </w:r>
      <w:proofErr w:type="spellEnd"/>
      <w:r>
        <w:rPr>
          <w:rFonts w:cs="CG Times"/>
          <w:lang w:val="en-AU"/>
        </w:rPr>
        <w:sym w:font="WP MathA" w:char="F040"/>
      </w:r>
      <w:proofErr w:type="spellStart"/>
      <w:r>
        <w:rPr>
          <w:rFonts w:cs="CG Times"/>
          <w:i/>
          <w:iCs/>
          <w:lang w:val="en-AU"/>
        </w:rPr>
        <w:t>ing</w:t>
      </w:r>
      <w:proofErr w:type="spellEnd"/>
      <w:r>
        <w:rPr>
          <w:rFonts w:cs="CG Times"/>
          <w:i/>
          <w:iCs/>
          <w:lang w:val="en-AU"/>
        </w:rPr>
        <w:tab/>
      </w:r>
      <w:proofErr w:type="spellStart"/>
      <w:r>
        <w:rPr>
          <w:rFonts w:cs="CG Times"/>
          <w:i/>
          <w:iCs/>
          <w:lang w:val="en-AU"/>
        </w:rPr>
        <w:t>committ</w:t>
      </w:r>
      <w:proofErr w:type="spellEnd"/>
      <w:r>
        <w:rPr>
          <w:rFonts w:cs="CG Times"/>
          <w:lang w:val="en-AU"/>
        </w:rPr>
        <w:sym w:font="WP MathA" w:char="F040"/>
      </w:r>
      <w:r>
        <w:rPr>
          <w:rFonts w:cs="CG Times"/>
          <w:i/>
          <w:iCs/>
          <w:lang w:val="en-AU"/>
        </w:rPr>
        <w:t>al</w:t>
      </w:r>
      <w:r>
        <w:rPr>
          <w:rFonts w:cs="CG Times"/>
          <w:i/>
          <w:iCs/>
          <w:lang w:val="en-AU"/>
        </w:rPr>
        <w:tab/>
      </w:r>
      <w:proofErr w:type="spellStart"/>
      <w:r>
        <w:rPr>
          <w:rFonts w:cs="CG Times"/>
          <w:i/>
          <w:iCs/>
          <w:lang w:val="en-AU"/>
        </w:rPr>
        <w:t>deterr</w:t>
      </w:r>
      <w:proofErr w:type="spellEnd"/>
      <w:r>
        <w:rPr>
          <w:rFonts w:cs="CG Times"/>
          <w:lang w:val="en-AU"/>
        </w:rPr>
        <w:sym w:font="WP MathA" w:char="F040"/>
      </w:r>
      <w:proofErr w:type="spellStart"/>
      <w:r>
        <w:rPr>
          <w:rFonts w:cs="CG Times"/>
          <w:i/>
          <w:iCs/>
          <w:lang w:val="en-AU"/>
        </w:rPr>
        <w:t>ence</w:t>
      </w:r>
      <w:proofErr w:type="spellEnd"/>
      <w:r>
        <w:rPr>
          <w:rFonts w:cs="CG Times"/>
          <w:i/>
          <w:iCs/>
          <w:lang w:val="en-AU"/>
        </w:rPr>
        <w:tab/>
      </w:r>
      <w:proofErr w:type="spellStart"/>
      <w:r>
        <w:rPr>
          <w:rFonts w:cs="CG Times"/>
          <w:i/>
          <w:iCs/>
          <w:lang w:val="en-AU"/>
        </w:rPr>
        <w:t>dogg</w:t>
      </w:r>
      <w:proofErr w:type="spellEnd"/>
      <w:r>
        <w:rPr>
          <w:rFonts w:cs="CG Times"/>
          <w:lang w:val="en-AU"/>
        </w:rPr>
        <w:sym w:font="WP MathA" w:char="F040"/>
      </w:r>
      <w:proofErr w:type="spellStart"/>
      <w:r>
        <w:rPr>
          <w:rFonts w:cs="CG Times"/>
          <w:i/>
          <w:iCs/>
          <w:lang w:val="en-AU"/>
        </w:rPr>
        <w:t>ie</w:t>
      </w:r>
      <w:proofErr w:type="spellEnd"/>
      <w:r>
        <w:rPr>
          <w:rFonts w:cs="CG Times"/>
          <w:i/>
          <w:iCs/>
          <w:lang w:val="en-AU"/>
        </w:rPr>
        <w:tab/>
      </w:r>
      <w:proofErr w:type="spellStart"/>
      <w:r>
        <w:rPr>
          <w:rFonts w:cs="CG Times"/>
          <w:i/>
          <w:iCs/>
          <w:lang w:val="en-AU"/>
        </w:rPr>
        <w:t>fatt</w:t>
      </w:r>
      <w:proofErr w:type="spellEnd"/>
      <w:r>
        <w:rPr>
          <w:rFonts w:cs="CG Times"/>
          <w:lang w:val="en-AU"/>
        </w:rPr>
        <w:sym w:font="WP MathA" w:char="F040"/>
      </w:r>
      <w:r>
        <w:rPr>
          <w:rFonts w:cs="CG Times"/>
          <w:i/>
          <w:iCs/>
          <w:lang w:val="en-AU"/>
        </w:rPr>
        <w:t>y</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jc w:val="both"/>
        <w:rPr>
          <w:rFonts w:cs="CG Times"/>
          <w:lang w:val="en-AU"/>
        </w:rPr>
      </w:pPr>
      <w:proofErr w:type="spellStart"/>
      <w:r>
        <w:rPr>
          <w:rFonts w:cs="CG Times"/>
          <w:i/>
          <w:iCs/>
          <w:lang w:val="en-AU"/>
        </w:rPr>
        <w:t>gladd</w:t>
      </w:r>
      <w:proofErr w:type="spellEnd"/>
      <w:r>
        <w:rPr>
          <w:rFonts w:cs="CG Times"/>
          <w:lang w:val="en-AU"/>
        </w:rPr>
        <w:sym w:font="WP MathA" w:char="F040"/>
      </w:r>
      <w:proofErr w:type="spellStart"/>
      <w:r>
        <w:rPr>
          <w:rFonts w:cs="CG Times"/>
          <w:i/>
          <w:iCs/>
          <w:lang w:val="en-AU"/>
        </w:rPr>
        <w:t>en</w:t>
      </w:r>
      <w:proofErr w:type="spellEnd"/>
      <w:r>
        <w:rPr>
          <w:rFonts w:cs="CG Times"/>
          <w:i/>
          <w:iCs/>
          <w:lang w:val="en-AU"/>
        </w:rPr>
        <w:tab/>
      </w:r>
      <w:proofErr w:type="spellStart"/>
      <w:r>
        <w:rPr>
          <w:rFonts w:cs="CG Times"/>
          <w:i/>
          <w:iCs/>
          <w:lang w:val="en-AU"/>
        </w:rPr>
        <w:t>nunn</w:t>
      </w:r>
      <w:proofErr w:type="spellEnd"/>
      <w:r>
        <w:rPr>
          <w:rFonts w:cs="CG Times"/>
          <w:lang w:val="en-AU"/>
        </w:rPr>
        <w:sym w:font="WP MathA" w:char="F040"/>
      </w:r>
      <w:proofErr w:type="spellStart"/>
      <w:r>
        <w:rPr>
          <w:rFonts w:cs="CG Times"/>
          <w:i/>
          <w:iCs/>
          <w:lang w:val="en-AU"/>
        </w:rPr>
        <w:t>ery</w:t>
      </w:r>
      <w:proofErr w:type="spellEnd"/>
      <w:r>
        <w:rPr>
          <w:rFonts w:cs="CG Times"/>
          <w:i/>
          <w:iCs/>
          <w:lang w:val="en-AU"/>
        </w:rPr>
        <w:tab/>
      </w:r>
      <w:proofErr w:type="spellStart"/>
      <w:r>
        <w:rPr>
          <w:rFonts w:cs="CG Times"/>
          <w:i/>
          <w:iCs/>
          <w:lang w:val="en-AU"/>
        </w:rPr>
        <w:t>pigg</w:t>
      </w:r>
      <w:proofErr w:type="spellEnd"/>
      <w:r>
        <w:rPr>
          <w:rFonts w:cs="CG Times"/>
          <w:lang w:val="en-AU"/>
        </w:rPr>
        <w:sym w:font="WP MathA" w:char="F040"/>
      </w:r>
      <w:proofErr w:type="spellStart"/>
      <w:r>
        <w:rPr>
          <w:rFonts w:cs="CG Times"/>
          <w:i/>
          <w:iCs/>
          <w:lang w:val="en-AU"/>
        </w:rPr>
        <w:t>ish</w:t>
      </w:r>
      <w:proofErr w:type="spellEnd"/>
      <w:r>
        <w:rPr>
          <w:rFonts w:cs="CG Times"/>
          <w:i/>
          <w:iCs/>
          <w:lang w:val="en-AU"/>
        </w:rPr>
        <w:tab/>
      </w:r>
      <w:proofErr w:type="spellStart"/>
      <w:r>
        <w:rPr>
          <w:rFonts w:cs="CG Times"/>
          <w:i/>
          <w:iCs/>
          <w:lang w:val="en-AU"/>
        </w:rPr>
        <w:t>pott</w:t>
      </w:r>
      <w:proofErr w:type="spellEnd"/>
      <w:r>
        <w:rPr>
          <w:rFonts w:cs="CG Times"/>
          <w:lang w:val="en-AU"/>
        </w:rPr>
        <w:sym w:font="WP MathA" w:char="F040"/>
      </w:r>
      <w:r>
        <w:rPr>
          <w:rFonts w:cs="CG Times"/>
          <w:i/>
          <w:iCs/>
          <w:lang w:val="en-AU"/>
        </w:rPr>
        <w:t>er</w:t>
      </w:r>
      <w:r>
        <w:rPr>
          <w:rFonts w:cs="CG Times"/>
          <w:i/>
          <w:iCs/>
          <w:lang w:val="en-AU"/>
        </w:rPr>
        <w:tab/>
      </w:r>
      <w:proofErr w:type="spellStart"/>
      <w:r>
        <w:rPr>
          <w:rFonts w:cs="CG Times"/>
          <w:i/>
          <w:iCs/>
          <w:lang w:val="en-AU"/>
        </w:rPr>
        <w:t>propell</w:t>
      </w:r>
      <w:proofErr w:type="spellEnd"/>
      <w:r>
        <w:rPr>
          <w:rFonts w:cs="CG Times"/>
          <w:lang w:val="en-AU"/>
        </w:rPr>
        <w:sym w:font="WP MathA" w:char="F040"/>
      </w:r>
      <w:r>
        <w:rPr>
          <w:rFonts w:cs="CG Times"/>
          <w:i/>
          <w:iCs/>
          <w:lang w:val="en-AU"/>
        </w:rPr>
        <w:t>ant</w:t>
      </w:r>
      <w:r>
        <w:rPr>
          <w:rFonts w:cs="CG Times"/>
          <w:i/>
          <w:iCs/>
          <w:lang w:val="en-AU"/>
        </w:rPr>
        <w:tab/>
        <w:t>two-</w:t>
      </w:r>
      <w:proofErr w:type="spellStart"/>
      <w:r>
        <w:rPr>
          <w:rFonts w:cs="CG Times"/>
          <w:i/>
          <w:iCs/>
          <w:lang w:val="en-AU"/>
        </w:rPr>
        <w:t>legg</w:t>
      </w:r>
      <w:proofErr w:type="spellEnd"/>
      <w:r>
        <w:rPr>
          <w:rFonts w:cs="CG Times"/>
          <w:lang w:val="en-AU"/>
        </w:rPr>
        <w:sym w:font="WP MathA" w:char="F040"/>
      </w:r>
      <w:r>
        <w:rPr>
          <w:rFonts w:cs="CG Times"/>
          <w:i/>
          <w:iCs/>
          <w:lang w:val="en-AU"/>
        </w:rPr>
        <w:t>ed</w:t>
      </w:r>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balloon</w:t>
      </w:r>
      <w:r>
        <w:rPr>
          <w:rFonts w:cs="CG Times"/>
          <w:lang w:val="en-AU"/>
        </w:rPr>
        <w:sym w:font="WP MathA" w:char="F040"/>
      </w:r>
      <w:proofErr w:type="spellStart"/>
      <w:r>
        <w:rPr>
          <w:rFonts w:cs="CG Times"/>
          <w:i/>
          <w:iCs/>
          <w:lang w:val="en-AU"/>
        </w:rPr>
        <w:t>ist</w:t>
      </w:r>
      <w:proofErr w:type="spellEnd"/>
      <w:r>
        <w:rPr>
          <w:rFonts w:cs="CG Times"/>
          <w:i/>
          <w:iCs/>
          <w:lang w:val="en-AU"/>
        </w:rPr>
        <w:tab/>
        <w:t>broad</w:t>
      </w:r>
      <w:r>
        <w:rPr>
          <w:rFonts w:cs="CG Times"/>
          <w:lang w:val="en-AU"/>
        </w:rPr>
        <w:sym w:font="WP MathA" w:char="F040"/>
      </w:r>
      <w:proofErr w:type="spellStart"/>
      <w:r>
        <w:rPr>
          <w:rFonts w:cs="CG Times"/>
          <w:i/>
          <w:iCs/>
          <w:lang w:val="en-AU"/>
        </w:rPr>
        <w:t>en</w:t>
      </w:r>
      <w:proofErr w:type="spellEnd"/>
      <w:r>
        <w:rPr>
          <w:rFonts w:cs="CG Times"/>
          <w:i/>
          <w:iCs/>
          <w:lang w:val="en-AU"/>
        </w:rPr>
        <w:tab/>
        <w:t>steam</w:t>
      </w:r>
      <w:r>
        <w:rPr>
          <w:rFonts w:cs="CG Times"/>
          <w:lang w:val="en-AU"/>
        </w:rPr>
        <w:sym w:font="WP MathA" w:char="F040"/>
      </w:r>
      <w:r>
        <w:rPr>
          <w:rFonts w:cs="CG Times"/>
          <w:i/>
          <w:iCs/>
          <w:lang w:val="en-AU"/>
        </w:rPr>
        <w:t>er</w:t>
      </w:r>
      <w:r>
        <w:rPr>
          <w:rFonts w:cs="CG Times"/>
          <w:i/>
          <w:iCs/>
          <w:lang w:val="en-AU"/>
        </w:rPr>
        <w:tab/>
        <w:t>wood</w:t>
      </w:r>
      <w:r>
        <w:rPr>
          <w:rFonts w:cs="CG Times"/>
          <w:lang w:val="en-AU"/>
        </w:rPr>
        <w:sym w:font="WP MathA" w:char="F040"/>
      </w:r>
      <w:proofErr w:type="spellStart"/>
      <w:r>
        <w:rPr>
          <w:rFonts w:cs="CG Times"/>
          <w:i/>
          <w:iCs/>
          <w:lang w:val="en-AU"/>
        </w:rPr>
        <w:t>en</w:t>
      </w:r>
      <w:proofErr w:type="spellEnd"/>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human</w:t>
      </w:r>
      <w:r>
        <w:rPr>
          <w:rFonts w:cs="CG Times"/>
          <w:lang w:val="en-AU"/>
        </w:rPr>
        <w:sym w:font="WP MathA" w:char="F040"/>
      </w:r>
      <w:proofErr w:type="spellStart"/>
      <w:r>
        <w:rPr>
          <w:rFonts w:cs="CG Times"/>
          <w:i/>
          <w:iCs/>
          <w:lang w:val="en-AU"/>
        </w:rPr>
        <w:t>ist</w:t>
      </w:r>
      <w:proofErr w:type="spellEnd"/>
      <w:r>
        <w:rPr>
          <w:rFonts w:cs="CG Times"/>
          <w:i/>
          <w:iCs/>
          <w:lang w:val="en-AU"/>
        </w:rPr>
        <w:tab/>
        <w:t>item</w:t>
      </w:r>
      <w:r>
        <w:rPr>
          <w:rFonts w:cs="CG Times"/>
          <w:lang w:val="en-AU"/>
        </w:rPr>
        <w:sym w:font="WP MathA" w:char="F040"/>
      </w:r>
      <w:proofErr w:type="spellStart"/>
      <w:r>
        <w:rPr>
          <w:rFonts w:cs="CG Times"/>
          <w:i/>
          <w:iCs/>
          <w:lang w:val="en-AU"/>
        </w:rPr>
        <w:t>ise</w:t>
      </w:r>
      <w:proofErr w:type="spellEnd"/>
      <w:r>
        <w:rPr>
          <w:rFonts w:cs="CG Times"/>
          <w:i/>
          <w:iCs/>
          <w:lang w:val="en-AU"/>
        </w:rPr>
        <w:tab/>
        <w:t>London</w:t>
      </w:r>
      <w:r>
        <w:rPr>
          <w:rFonts w:cs="CG Times"/>
          <w:lang w:val="en-AU"/>
        </w:rPr>
        <w:sym w:font="WP MathA" w:char="F040"/>
      </w:r>
      <w:r>
        <w:rPr>
          <w:rFonts w:cs="CG Times"/>
          <w:i/>
          <w:iCs/>
          <w:lang w:val="en-AU"/>
        </w:rPr>
        <w:t>er</w:t>
      </w:r>
      <w:r>
        <w:rPr>
          <w:rFonts w:cs="CG Times"/>
          <w:i/>
          <w:iCs/>
          <w:lang w:val="en-AU"/>
        </w:rPr>
        <w:tab/>
        <w:t>utter</w:t>
      </w:r>
      <w:r>
        <w:rPr>
          <w:rFonts w:cs="CG Times"/>
          <w:lang w:val="en-AU"/>
        </w:rPr>
        <w:sym w:font="WP MathA" w:char="F040"/>
      </w:r>
      <w:proofErr w:type="spellStart"/>
      <w:r>
        <w:rPr>
          <w:rFonts w:cs="CG Times"/>
          <w:i/>
          <w:iCs/>
          <w:lang w:val="en-AU"/>
        </w:rPr>
        <w:t>ance</w:t>
      </w:r>
      <w:proofErr w:type="spellEnd"/>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1238"/>
        <w:jc w:val="both"/>
        <w:rPr>
          <w:rFonts w:cs="CG Times"/>
          <w:i/>
          <w:iCs/>
          <w:lang w:val="en-AU"/>
        </w:rPr>
      </w:pPr>
      <w:r>
        <w:rPr>
          <w:rFonts w:cs="CG Times"/>
          <w:lang w:val="en-AU"/>
        </w:rPr>
        <w:t>[</w:t>
      </w:r>
      <w:r w:rsidR="00DA1C0E">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i/>
          <w:iCs/>
          <w:lang w:val="en-AU"/>
        </w:rPr>
        <w:t>abus</w:t>
      </w:r>
      <w:proofErr w:type="spellEnd"/>
      <w:r>
        <w:rPr>
          <w:rFonts w:cs="CG Times"/>
          <w:lang w:val="en-AU"/>
        </w:rPr>
        <w:sym w:font="WP MathA" w:char="F040"/>
      </w:r>
      <w:proofErr w:type="spellStart"/>
      <w:r>
        <w:rPr>
          <w:rFonts w:cs="CG Times"/>
          <w:i/>
          <w:iCs/>
          <w:lang w:val="en-AU"/>
        </w:rPr>
        <w:t>ive</w:t>
      </w:r>
      <w:proofErr w:type="spellEnd"/>
      <w:r>
        <w:rPr>
          <w:rFonts w:cs="CG Times"/>
          <w:i/>
          <w:iCs/>
          <w:lang w:val="en-AU"/>
        </w:rPr>
        <w:tab/>
      </w:r>
      <w:proofErr w:type="spellStart"/>
      <w:r>
        <w:rPr>
          <w:rFonts w:cs="CG Times"/>
          <w:i/>
          <w:iCs/>
          <w:lang w:val="en-AU"/>
        </w:rPr>
        <w:t>believ</w:t>
      </w:r>
      <w:proofErr w:type="spellEnd"/>
      <w:r>
        <w:rPr>
          <w:rFonts w:cs="CG Times"/>
          <w:lang w:val="en-AU"/>
        </w:rPr>
        <w:sym w:font="WP MathA" w:char="F040"/>
      </w:r>
      <w:r>
        <w:rPr>
          <w:rFonts w:cs="CG Times"/>
          <w:i/>
          <w:iCs/>
          <w:lang w:val="en-AU"/>
        </w:rPr>
        <w:t>able</w:t>
      </w:r>
      <w:r>
        <w:rPr>
          <w:rFonts w:cs="CG Times"/>
          <w:i/>
          <w:iCs/>
          <w:lang w:val="en-AU"/>
        </w:rPr>
        <w:tab/>
      </w:r>
      <w:proofErr w:type="spellStart"/>
      <w:r>
        <w:rPr>
          <w:rFonts w:cs="CG Times"/>
          <w:i/>
          <w:iCs/>
          <w:lang w:val="en-AU"/>
        </w:rPr>
        <w:t>bibl</w:t>
      </w:r>
      <w:proofErr w:type="spellEnd"/>
      <w:r>
        <w:rPr>
          <w:rFonts w:cs="CG Times"/>
          <w:lang w:val="en-AU"/>
        </w:rPr>
        <w:sym w:font="WP MathA" w:char="F040"/>
      </w:r>
      <w:proofErr w:type="spellStart"/>
      <w:r>
        <w:rPr>
          <w:rFonts w:cs="CG Times"/>
          <w:i/>
          <w:iCs/>
          <w:lang w:val="en-AU"/>
        </w:rPr>
        <w:t>ical</w:t>
      </w:r>
      <w:proofErr w:type="spellEnd"/>
      <w:r>
        <w:rPr>
          <w:rFonts w:cs="CG Times"/>
          <w:i/>
          <w:iCs/>
          <w:lang w:val="en-AU"/>
        </w:rPr>
        <w:tab/>
      </w:r>
      <w:proofErr w:type="spellStart"/>
      <w:r>
        <w:rPr>
          <w:rFonts w:cs="CG Times"/>
          <w:i/>
          <w:iCs/>
          <w:lang w:val="en-AU"/>
        </w:rPr>
        <w:t>captiv</w:t>
      </w:r>
      <w:proofErr w:type="spellEnd"/>
      <w:r>
        <w:rPr>
          <w:rFonts w:cs="CG Times"/>
          <w:lang w:val="en-AU"/>
        </w:rPr>
        <w:sym w:font="WP MathA" w:char="F040"/>
      </w:r>
      <w:proofErr w:type="spellStart"/>
      <w:r>
        <w:rPr>
          <w:rFonts w:cs="CG Times"/>
          <w:i/>
          <w:iCs/>
          <w:lang w:val="en-AU"/>
        </w:rPr>
        <w:t>ity</w:t>
      </w:r>
      <w:proofErr w:type="spellEnd"/>
      <w:r>
        <w:rPr>
          <w:rFonts w:cs="CG Times"/>
          <w:i/>
          <w:iCs/>
          <w:lang w:val="en-AU"/>
        </w:rPr>
        <w:tab/>
      </w:r>
      <w:proofErr w:type="spellStart"/>
      <w:r>
        <w:rPr>
          <w:rFonts w:cs="CG Times"/>
          <w:i/>
          <w:iCs/>
          <w:lang w:val="en-AU"/>
        </w:rPr>
        <w:t>cliqu</w:t>
      </w:r>
      <w:proofErr w:type="spellEnd"/>
      <w:r>
        <w:rPr>
          <w:rFonts w:cs="CG Times"/>
          <w:lang w:val="en-AU"/>
        </w:rPr>
        <w:sym w:font="WP MathA" w:char="F040"/>
      </w:r>
      <w:proofErr w:type="spellStart"/>
      <w:r>
        <w:rPr>
          <w:rFonts w:cs="CG Times"/>
          <w:i/>
          <w:iCs/>
          <w:lang w:val="en-AU"/>
        </w:rPr>
        <w:t>ish</w:t>
      </w:r>
      <w:proofErr w:type="spellEnd"/>
      <w:r>
        <w:rPr>
          <w:rFonts w:cs="CG Times"/>
          <w:i/>
          <w:iCs/>
          <w:lang w:val="en-AU"/>
        </w:rPr>
        <w:tab/>
        <w:t>compos</w:t>
      </w:r>
      <w:r>
        <w:rPr>
          <w:rFonts w:cs="CG Times"/>
          <w:lang w:val="en-AU"/>
        </w:rPr>
        <w:sym w:font="WP MathA" w:char="F040"/>
      </w:r>
      <w:proofErr w:type="spellStart"/>
      <w:r>
        <w:rPr>
          <w:rFonts w:cs="CG Times"/>
          <w:i/>
          <w:iCs/>
          <w:lang w:val="en-AU"/>
        </w:rPr>
        <w:t>ure</w:t>
      </w:r>
      <w:proofErr w:type="spellEnd"/>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jc w:val="both"/>
        <w:rPr>
          <w:rFonts w:cs="CG Times"/>
          <w:i/>
          <w:iCs/>
          <w:lang w:val="en-AU"/>
        </w:rPr>
      </w:pPr>
      <w:proofErr w:type="spellStart"/>
      <w:r>
        <w:rPr>
          <w:rFonts w:cs="CG Times"/>
          <w:i/>
          <w:iCs/>
          <w:lang w:val="en-AU"/>
        </w:rPr>
        <w:t>coupl</w:t>
      </w:r>
      <w:proofErr w:type="spellEnd"/>
      <w:r>
        <w:rPr>
          <w:rFonts w:cs="CG Times"/>
          <w:lang w:val="en-AU"/>
        </w:rPr>
        <w:sym w:font="WP MathA" w:char="F040"/>
      </w:r>
      <w:proofErr w:type="spellStart"/>
      <w:r>
        <w:rPr>
          <w:rFonts w:cs="CG Times"/>
          <w:i/>
          <w:iCs/>
          <w:lang w:val="en-AU"/>
        </w:rPr>
        <w:t>ing</w:t>
      </w:r>
      <w:proofErr w:type="spellEnd"/>
      <w:r>
        <w:rPr>
          <w:rFonts w:cs="CG Times"/>
          <w:i/>
          <w:iCs/>
          <w:lang w:val="en-AU"/>
        </w:rPr>
        <w:tab/>
      </w:r>
      <w:proofErr w:type="spellStart"/>
      <w:r>
        <w:rPr>
          <w:rFonts w:cs="CG Times"/>
          <w:i/>
          <w:iCs/>
          <w:lang w:val="en-AU"/>
        </w:rPr>
        <w:t>creat</w:t>
      </w:r>
      <w:proofErr w:type="spellEnd"/>
      <w:r>
        <w:rPr>
          <w:rFonts w:cs="CG Times"/>
          <w:lang w:val="en-AU"/>
        </w:rPr>
        <w:sym w:font="WP MathA" w:char="F040"/>
      </w:r>
      <w:r>
        <w:rPr>
          <w:rFonts w:cs="CG Times"/>
          <w:i/>
          <w:iCs/>
          <w:lang w:val="en-AU"/>
        </w:rPr>
        <w:t>ion</w:t>
      </w:r>
      <w:r>
        <w:rPr>
          <w:rFonts w:cs="CG Times"/>
          <w:i/>
          <w:iCs/>
          <w:lang w:val="en-AU"/>
        </w:rPr>
        <w:tab/>
      </w:r>
      <w:proofErr w:type="spellStart"/>
      <w:r>
        <w:rPr>
          <w:rFonts w:cs="CG Times"/>
          <w:i/>
          <w:iCs/>
          <w:lang w:val="en-AU"/>
        </w:rPr>
        <w:t>driv</w:t>
      </w:r>
      <w:proofErr w:type="spellEnd"/>
      <w:r>
        <w:rPr>
          <w:rFonts w:cs="CG Times"/>
          <w:lang w:val="en-AU"/>
        </w:rPr>
        <w:sym w:font="WP MathA" w:char="F040"/>
      </w:r>
      <w:r>
        <w:rPr>
          <w:rFonts w:cs="CG Times"/>
          <w:i/>
          <w:iCs/>
          <w:lang w:val="en-AU"/>
        </w:rPr>
        <w:t>er</w:t>
      </w:r>
      <w:r>
        <w:rPr>
          <w:rFonts w:cs="CG Times"/>
          <w:i/>
          <w:iCs/>
          <w:lang w:val="en-AU"/>
        </w:rPr>
        <w:tab/>
        <w:t>fam</w:t>
      </w:r>
      <w:r>
        <w:rPr>
          <w:rFonts w:cs="CG Times"/>
          <w:lang w:val="en-AU"/>
        </w:rPr>
        <w:sym w:font="WP MathA" w:char="F040"/>
      </w:r>
      <w:proofErr w:type="spellStart"/>
      <w:r>
        <w:rPr>
          <w:rFonts w:cs="CG Times"/>
          <w:i/>
          <w:iCs/>
          <w:lang w:val="en-AU"/>
        </w:rPr>
        <w:t>ous</w:t>
      </w:r>
      <w:proofErr w:type="spellEnd"/>
      <w:r>
        <w:rPr>
          <w:rFonts w:cs="CG Times"/>
          <w:i/>
          <w:iCs/>
          <w:lang w:val="en-AU"/>
        </w:rPr>
        <w:tab/>
      </w:r>
      <w:proofErr w:type="spellStart"/>
      <w:r>
        <w:rPr>
          <w:rFonts w:cs="CG Times"/>
          <w:i/>
          <w:iCs/>
          <w:lang w:val="en-AU"/>
        </w:rPr>
        <w:t>forc</w:t>
      </w:r>
      <w:proofErr w:type="spellEnd"/>
      <w:r>
        <w:rPr>
          <w:rFonts w:cs="CG Times"/>
          <w:lang w:val="en-AU"/>
        </w:rPr>
        <w:sym w:font="WP MathA" w:char="F040"/>
      </w:r>
      <w:proofErr w:type="spellStart"/>
      <w:r>
        <w:rPr>
          <w:rFonts w:cs="CG Times"/>
          <w:i/>
          <w:iCs/>
          <w:lang w:val="en-AU"/>
        </w:rPr>
        <w:t>ible</w:t>
      </w:r>
      <w:proofErr w:type="spellEnd"/>
      <w:r>
        <w:rPr>
          <w:rFonts w:cs="CG Times"/>
          <w:i/>
          <w:iCs/>
          <w:lang w:val="en-AU"/>
        </w:rPr>
        <w:tab/>
      </w:r>
      <w:proofErr w:type="spellStart"/>
      <w:r>
        <w:rPr>
          <w:rFonts w:cs="CG Times"/>
          <w:i/>
          <w:iCs/>
          <w:lang w:val="en-AU"/>
        </w:rPr>
        <w:t>Gladston</w:t>
      </w:r>
      <w:proofErr w:type="spellEnd"/>
      <w:r>
        <w:rPr>
          <w:rFonts w:cs="CG Times"/>
          <w:lang w:val="en-AU"/>
        </w:rPr>
        <w:sym w:font="WP MathA" w:char="F040"/>
      </w:r>
      <w:proofErr w:type="spellStart"/>
      <w:r>
        <w:rPr>
          <w:rFonts w:cs="CG Times"/>
          <w:i/>
          <w:iCs/>
          <w:lang w:val="en-AU"/>
        </w:rPr>
        <w:t>ian</w:t>
      </w:r>
      <w:proofErr w:type="spellEnd"/>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jc w:val="both"/>
        <w:rPr>
          <w:rFonts w:cs="CG Times"/>
          <w:i/>
          <w:iCs/>
          <w:lang w:val="en-AU"/>
        </w:rPr>
      </w:pPr>
      <w:r>
        <w:rPr>
          <w:rFonts w:cs="CG Times"/>
          <w:i/>
          <w:iCs/>
          <w:lang w:val="en-AU"/>
        </w:rPr>
        <w:t>hast</w:t>
      </w:r>
      <w:r>
        <w:rPr>
          <w:rFonts w:cs="CG Times"/>
          <w:lang w:val="en-AU"/>
        </w:rPr>
        <w:sym w:font="WP MathA" w:char="F040"/>
      </w:r>
      <w:proofErr w:type="spellStart"/>
      <w:r>
        <w:rPr>
          <w:rFonts w:cs="CG Times"/>
          <w:i/>
          <w:iCs/>
          <w:lang w:val="en-AU"/>
        </w:rPr>
        <w:t>en</w:t>
      </w:r>
      <w:proofErr w:type="spellEnd"/>
      <w:r>
        <w:rPr>
          <w:rFonts w:cs="CG Times"/>
          <w:i/>
          <w:iCs/>
          <w:lang w:val="en-AU"/>
        </w:rPr>
        <w:tab/>
      </w:r>
      <w:proofErr w:type="spellStart"/>
      <w:r>
        <w:rPr>
          <w:rFonts w:cs="CG Times"/>
          <w:i/>
          <w:iCs/>
          <w:lang w:val="en-AU"/>
        </w:rPr>
        <w:t>lodg</w:t>
      </w:r>
      <w:proofErr w:type="spellEnd"/>
      <w:r>
        <w:rPr>
          <w:rFonts w:cs="CG Times"/>
          <w:lang w:val="en-AU"/>
        </w:rPr>
        <w:sym w:font="WP MathA" w:char="F040"/>
      </w:r>
      <w:proofErr w:type="spellStart"/>
      <w:r>
        <w:rPr>
          <w:rFonts w:cs="CG Times"/>
          <w:i/>
          <w:iCs/>
          <w:lang w:val="en-AU"/>
        </w:rPr>
        <w:t>ing</w:t>
      </w:r>
      <w:proofErr w:type="spellEnd"/>
      <w:r>
        <w:rPr>
          <w:rFonts w:cs="CG Times"/>
          <w:i/>
          <w:iCs/>
          <w:lang w:val="en-AU"/>
        </w:rPr>
        <w:tab/>
        <w:t>pop</w:t>
      </w:r>
      <w:r>
        <w:rPr>
          <w:rFonts w:cs="CG Times"/>
          <w:lang w:val="en-AU"/>
        </w:rPr>
        <w:sym w:font="WP MathA" w:char="F040"/>
      </w:r>
      <w:proofErr w:type="spellStart"/>
      <w:r>
        <w:rPr>
          <w:rFonts w:cs="CG Times"/>
          <w:i/>
          <w:iCs/>
          <w:lang w:val="en-AU"/>
        </w:rPr>
        <w:t>ery</w:t>
      </w:r>
      <w:proofErr w:type="spellEnd"/>
      <w:r>
        <w:rPr>
          <w:rFonts w:cs="CG Times"/>
          <w:i/>
          <w:iCs/>
          <w:lang w:val="en-AU"/>
        </w:rPr>
        <w:tab/>
      </w:r>
      <w:proofErr w:type="spellStart"/>
      <w:r>
        <w:rPr>
          <w:rFonts w:cs="CG Times"/>
          <w:i/>
          <w:iCs/>
          <w:lang w:val="en-AU"/>
        </w:rPr>
        <w:t>refus</w:t>
      </w:r>
      <w:proofErr w:type="spellEnd"/>
      <w:r>
        <w:rPr>
          <w:rFonts w:cs="CG Times"/>
          <w:lang w:val="en-AU"/>
        </w:rPr>
        <w:sym w:font="WP MathA" w:char="F040"/>
      </w:r>
      <w:r>
        <w:rPr>
          <w:rFonts w:cs="CG Times"/>
          <w:i/>
          <w:iCs/>
          <w:lang w:val="en-AU"/>
        </w:rPr>
        <w:t>al</w:t>
      </w:r>
      <w:r>
        <w:rPr>
          <w:rFonts w:cs="CG Times"/>
          <w:i/>
          <w:iCs/>
          <w:lang w:val="en-AU"/>
        </w:rPr>
        <w:tab/>
      </w:r>
      <w:proofErr w:type="spellStart"/>
      <w:r>
        <w:rPr>
          <w:rFonts w:cs="CG Times"/>
          <w:i/>
          <w:iCs/>
          <w:lang w:val="en-AU"/>
        </w:rPr>
        <w:t>restor</w:t>
      </w:r>
      <w:proofErr w:type="spellEnd"/>
      <w:r>
        <w:rPr>
          <w:rFonts w:cs="CG Times"/>
          <w:lang w:val="en-AU"/>
        </w:rPr>
        <w:sym w:font="WP MathA" w:char="F040"/>
      </w:r>
      <w:proofErr w:type="spellStart"/>
      <w:r>
        <w:rPr>
          <w:rFonts w:cs="CG Times"/>
          <w:i/>
          <w:iCs/>
          <w:lang w:val="en-AU"/>
        </w:rPr>
        <w:t>ation</w:t>
      </w:r>
      <w:proofErr w:type="spellEnd"/>
      <w:r>
        <w:rPr>
          <w:rFonts w:cs="CG Times"/>
          <w:i/>
          <w:iCs/>
          <w:lang w:val="en-AU"/>
        </w:rPr>
        <w:tab/>
        <w:t>Rom</w:t>
      </w:r>
      <w:r>
        <w:rPr>
          <w:rFonts w:cs="CG Times"/>
          <w:lang w:val="en-AU"/>
        </w:rPr>
        <w:sym w:font="WP MathA" w:char="F040"/>
      </w:r>
      <w:r>
        <w:rPr>
          <w:rFonts w:cs="CG Times"/>
          <w:i/>
          <w:iCs/>
          <w:lang w:val="en-AU"/>
        </w:rPr>
        <w:t>an</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jc w:val="both"/>
        <w:rPr>
          <w:rFonts w:cs="CG Times"/>
          <w:lang w:val="en-AU"/>
        </w:rPr>
      </w:pPr>
      <w:proofErr w:type="spellStart"/>
      <w:r>
        <w:rPr>
          <w:rFonts w:cs="CG Times"/>
          <w:i/>
          <w:iCs/>
          <w:lang w:val="en-AU"/>
        </w:rPr>
        <w:t>satir</w:t>
      </w:r>
      <w:proofErr w:type="spellEnd"/>
      <w:r>
        <w:rPr>
          <w:rFonts w:cs="CG Times"/>
          <w:lang w:val="en-AU"/>
        </w:rPr>
        <w:sym w:font="WP MathA" w:char="F040"/>
      </w:r>
      <w:proofErr w:type="spellStart"/>
      <w:r>
        <w:rPr>
          <w:rFonts w:cs="CG Times"/>
          <w:i/>
          <w:iCs/>
          <w:lang w:val="en-AU"/>
        </w:rPr>
        <w:t>ise</w:t>
      </w:r>
      <w:proofErr w:type="spellEnd"/>
      <w:r>
        <w:rPr>
          <w:rFonts w:cs="CG Times"/>
          <w:i/>
          <w:iCs/>
          <w:lang w:val="en-AU"/>
        </w:rPr>
        <w:tab/>
        <w:t>serv</w:t>
      </w:r>
      <w:r>
        <w:rPr>
          <w:rFonts w:cs="CG Times"/>
          <w:lang w:val="en-AU"/>
        </w:rPr>
        <w:sym w:font="WP MathA" w:char="F040"/>
      </w:r>
      <w:r>
        <w:rPr>
          <w:rFonts w:cs="CG Times"/>
          <w:i/>
          <w:iCs/>
          <w:lang w:val="en-AU"/>
        </w:rPr>
        <w:t>ant</w:t>
      </w:r>
      <w:r>
        <w:rPr>
          <w:rFonts w:cs="CG Times"/>
          <w:i/>
          <w:iCs/>
          <w:lang w:val="en-AU"/>
        </w:rPr>
        <w:tab/>
      </w:r>
      <w:proofErr w:type="spellStart"/>
      <w:r>
        <w:rPr>
          <w:rFonts w:cs="CG Times"/>
          <w:i/>
          <w:iCs/>
          <w:lang w:val="en-AU"/>
        </w:rPr>
        <w:t>statut</w:t>
      </w:r>
      <w:proofErr w:type="spellEnd"/>
      <w:r>
        <w:rPr>
          <w:rFonts w:cs="CG Times"/>
          <w:lang w:val="en-AU"/>
        </w:rPr>
        <w:sym w:font="WP MathA" w:char="F040"/>
      </w:r>
      <w:proofErr w:type="spellStart"/>
      <w:r>
        <w:rPr>
          <w:rFonts w:cs="CG Times"/>
          <w:i/>
          <w:iCs/>
          <w:lang w:val="en-AU"/>
        </w:rPr>
        <w:t>ory</w:t>
      </w:r>
      <w:proofErr w:type="spellEnd"/>
      <w:r>
        <w:rPr>
          <w:rFonts w:cs="CG Times"/>
          <w:i/>
          <w:iCs/>
          <w:lang w:val="en-AU"/>
        </w:rPr>
        <w:tab/>
      </w:r>
      <w:proofErr w:type="spellStart"/>
      <w:r>
        <w:rPr>
          <w:rFonts w:cs="CG Times"/>
          <w:i/>
          <w:iCs/>
          <w:lang w:val="en-AU"/>
        </w:rPr>
        <w:t>stor</w:t>
      </w:r>
      <w:proofErr w:type="spellEnd"/>
      <w:r>
        <w:rPr>
          <w:rFonts w:cs="CG Times"/>
          <w:lang w:val="en-AU"/>
        </w:rPr>
        <w:sym w:font="WP MathA" w:char="F040"/>
      </w:r>
      <w:r>
        <w:rPr>
          <w:rFonts w:cs="CG Times"/>
          <w:i/>
          <w:iCs/>
          <w:lang w:val="en-AU"/>
        </w:rPr>
        <w:t>age</w:t>
      </w:r>
      <w:r>
        <w:rPr>
          <w:rFonts w:cs="CG Times"/>
          <w:i/>
          <w:iCs/>
          <w:lang w:val="en-AU"/>
        </w:rPr>
        <w:tab/>
      </w:r>
      <w:proofErr w:type="spellStart"/>
      <w:r>
        <w:rPr>
          <w:rFonts w:cs="CG Times"/>
          <w:i/>
          <w:iCs/>
          <w:lang w:val="en-AU"/>
        </w:rPr>
        <w:t>tru</w:t>
      </w:r>
      <w:proofErr w:type="spellEnd"/>
      <w:r>
        <w:rPr>
          <w:rFonts w:cs="CG Times"/>
          <w:lang w:val="en-AU"/>
        </w:rPr>
        <w:sym w:font="WP MathA" w:char="F040"/>
      </w:r>
      <w:r>
        <w:rPr>
          <w:rFonts w:cs="CG Times"/>
          <w:i/>
          <w:iCs/>
          <w:lang w:val="en-AU"/>
        </w:rPr>
        <w:t>ism</w:t>
      </w:r>
      <w:r>
        <w:rPr>
          <w:rFonts w:cs="CG Times"/>
          <w:i/>
          <w:iCs/>
          <w:lang w:val="en-AU"/>
        </w:rPr>
        <w:tab/>
      </w:r>
      <w:proofErr w:type="spellStart"/>
      <w:r>
        <w:rPr>
          <w:rFonts w:cs="CG Times"/>
          <w:i/>
          <w:iCs/>
          <w:lang w:val="en-AU"/>
        </w:rPr>
        <w:t>typ</w:t>
      </w:r>
      <w:proofErr w:type="spellEnd"/>
      <w:r>
        <w:rPr>
          <w:rFonts w:cs="CG Times"/>
          <w:lang w:val="en-AU"/>
        </w:rPr>
        <w:sym w:font="WP MathA" w:char="F040"/>
      </w:r>
      <w:proofErr w:type="spellStart"/>
      <w:r>
        <w:rPr>
          <w:rFonts w:cs="CG Times"/>
          <w:i/>
          <w:iCs/>
          <w:lang w:val="en-AU"/>
        </w:rPr>
        <w:t>ist</w:t>
      </w:r>
      <w:proofErr w:type="spellEnd"/>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1238"/>
        <w:jc w:val="both"/>
        <w:rPr>
          <w:rFonts w:cs="CG Times"/>
          <w:lang w:val="en-AU"/>
        </w:rPr>
      </w:pPr>
      <w:r>
        <w:rPr>
          <w:rFonts w:cs="CG Times"/>
          <w:lang w:val="en-AU"/>
        </w:rPr>
        <w:t>[</w:t>
      </w:r>
      <w:r w:rsidR="00DA1C0E">
        <w:rPr>
          <w:rFonts w:cs="CG Times"/>
          <w:lang w:val="en-AU"/>
        </w:rPr>
        <w:t>21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enforceable</w:t>
      </w:r>
      <w:r>
        <w:rPr>
          <w:rFonts w:cs="CG Times"/>
          <w:lang w:val="en-AU"/>
        </w:rPr>
        <w:t>,</w:t>
      </w:r>
      <w:r>
        <w:rPr>
          <w:rFonts w:cs="CG Times"/>
          <w:i/>
          <w:iCs/>
          <w:lang w:val="en-AU"/>
        </w:rPr>
        <w:t xml:space="preserve"> peaceable</w:t>
      </w:r>
      <w:r>
        <w:rPr>
          <w:rFonts w:cs="CG Times"/>
          <w:lang w:val="en-AU"/>
        </w:rPr>
        <w:t>;</w:t>
      </w:r>
      <w:r>
        <w:rPr>
          <w:rFonts w:cs="CG Times"/>
          <w:i/>
          <w:iCs/>
          <w:lang w:val="en-AU"/>
        </w:rPr>
        <w:t xml:space="preserve"> changeable</w:t>
      </w:r>
      <w:r>
        <w:rPr>
          <w:rFonts w:cs="CG Times"/>
          <w:lang w:val="en-AU"/>
        </w:rPr>
        <w:t>,</w:t>
      </w:r>
      <w:r>
        <w:rPr>
          <w:rFonts w:cs="CG Times"/>
          <w:i/>
          <w:iCs/>
          <w:lang w:val="en-AU"/>
        </w:rPr>
        <w:t xml:space="preserve"> manageable</w:t>
      </w:r>
      <w:r>
        <w:rPr>
          <w:rFonts w:cs="CG Times"/>
          <w:lang w:val="en-AU"/>
        </w:rPr>
        <w:t xml:space="preserve">, </w:t>
      </w:r>
      <w:r>
        <w:rPr>
          <w:rFonts w:cs="CG Times"/>
          <w:i/>
          <w:iCs/>
          <w:lang w:val="en-AU"/>
        </w:rPr>
        <w:t>marriageable</w:t>
      </w:r>
      <w:r>
        <w:rPr>
          <w:rFonts w:cs="CG Times"/>
          <w:lang w:val="en-AU"/>
        </w:rPr>
        <w:t xml:space="preserve">; </w:t>
      </w:r>
      <w:r>
        <w:rPr>
          <w:rFonts w:cs="CG Times"/>
          <w:i/>
          <w:iCs/>
          <w:lang w:val="en-AU"/>
        </w:rPr>
        <w:t>courage</w:t>
      </w:r>
      <w:r>
        <w:rPr>
          <w:rFonts w:cs="CG Times"/>
          <w:lang w:val="en-AU"/>
        </w:rPr>
        <w:sym w:font="WP MathA" w:char="F040"/>
      </w:r>
      <w:proofErr w:type="spellStart"/>
      <w:r>
        <w:rPr>
          <w:rFonts w:cs="CG Times"/>
          <w:i/>
          <w:iCs/>
          <w:lang w:val="en-AU"/>
        </w:rPr>
        <w:t>ous</w:t>
      </w:r>
      <w:proofErr w:type="spellEnd"/>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hireable</w:t>
      </w:r>
      <w:r>
        <w:rPr>
          <w:rFonts w:cs="CG Times"/>
          <w:lang w:val="en-AU"/>
        </w:rPr>
        <w:t>,</w:t>
      </w:r>
      <w:r>
        <w:rPr>
          <w:rFonts w:cs="CG Times"/>
          <w:i/>
          <w:iCs/>
          <w:lang w:val="en-AU"/>
        </w:rPr>
        <w:t xml:space="preserve"> likeable</w:t>
      </w:r>
      <w:r>
        <w:rPr>
          <w:rFonts w:cs="CG Times"/>
          <w:lang w:val="en-AU"/>
        </w:rPr>
        <w:t>,</w:t>
      </w:r>
      <w:r>
        <w:rPr>
          <w:rFonts w:cs="CG Times"/>
          <w:i/>
          <w:iCs/>
          <w:lang w:val="en-AU"/>
        </w:rPr>
        <w:t xml:space="preserve"> moveable</w:t>
      </w:r>
      <w:r>
        <w:rPr>
          <w:rFonts w:cs="CG Times"/>
          <w:lang w:val="en-AU"/>
        </w:rPr>
        <w:t>,</w:t>
      </w:r>
      <w:r>
        <w:rPr>
          <w:rFonts w:cs="CG Times"/>
          <w:i/>
          <w:iCs/>
          <w:lang w:val="en-AU"/>
        </w:rPr>
        <w:t xml:space="preserve"> nameable</w:t>
      </w:r>
      <w:r>
        <w:rPr>
          <w:rFonts w:cs="CG Times"/>
          <w:lang w:val="en-AU"/>
        </w:rPr>
        <w:t>,</w:t>
      </w:r>
      <w:r>
        <w:rPr>
          <w:rFonts w:cs="CG Times"/>
          <w:i/>
          <w:iCs/>
          <w:lang w:val="en-AU"/>
        </w:rPr>
        <w:t xml:space="preserve"> rateable</w:t>
      </w:r>
      <w:r>
        <w:rPr>
          <w:rFonts w:cs="CG Times"/>
          <w:lang w:val="en-AU"/>
        </w:rPr>
        <w:t>,</w:t>
      </w:r>
      <w:r>
        <w:rPr>
          <w:rFonts w:cs="CG Times"/>
          <w:i/>
          <w:iCs/>
          <w:lang w:val="en-AU"/>
        </w:rPr>
        <w:t xml:space="preserve"> saleable</w:t>
      </w:r>
      <w:r>
        <w:rPr>
          <w:rFonts w:cs="CG Times"/>
          <w:lang w:val="en-AU"/>
        </w:rPr>
        <w:t>,</w:t>
      </w:r>
      <w:r>
        <w:rPr>
          <w:rFonts w:cs="CG Times"/>
          <w:i/>
          <w:iCs/>
          <w:lang w:val="en-AU"/>
        </w:rPr>
        <w:t xml:space="preserve"> sizeable</w:t>
      </w:r>
      <w:r>
        <w:rPr>
          <w:rFonts w:cs="CG Times"/>
          <w:lang w:val="en-AU"/>
        </w:rPr>
        <w:t>,</w:t>
      </w:r>
      <w:r>
        <w:rPr>
          <w:rFonts w:cs="CG Times"/>
          <w:i/>
          <w:iCs/>
          <w:lang w:val="en-AU"/>
        </w:rPr>
        <w:t xml:space="preserve"> </w:t>
      </w:r>
      <w:proofErr w:type="spellStart"/>
      <w:r>
        <w:rPr>
          <w:rFonts w:cs="CG Times"/>
          <w:i/>
          <w:iCs/>
          <w:lang w:val="en-AU"/>
        </w:rPr>
        <w:t>timeable</w:t>
      </w:r>
      <w:proofErr w:type="spellEnd"/>
    </w:p>
    <w:p w:rsidR="003F4E31"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cagey, gamey, grapey, holey, horsey, matey, phoney, pricey</w:t>
      </w:r>
    </w:p>
    <w:p w:rsidR="003542B7" w:rsidRDefault="003F4E31">
      <w:pPr>
        <w:tabs>
          <w:tab w:val="left" w:pos="-792"/>
          <w:tab w:val="left" w:pos="-360"/>
          <w:tab w:val="left" w:pos="0"/>
          <w:tab w:val="left" w:pos="532"/>
          <w:tab w:val="right" w:pos="676"/>
          <w:tab w:val="left" w:pos="835"/>
          <w:tab w:val="left" w:pos="1238"/>
          <w:tab w:val="left" w:pos="2534"/>
          <w:tab w:val="left" w:pos="3830"/>
          <w:tab w:val="left" w:pos="5126"/>
          <w:tab w:val="left" w:pos="6422"/>
          <w:tab w:val="left" w:pos="7776"/>
          <w:tab w:val="left" w:pos="9014"/>
        </w:tabs>
        <w:spacing w:line="480" w:lineRule="auto"/>
        <w:ind w:left="1238" w:hanging="706"/>
        <w:jc w:val="both"/>
        <w:rPr>
          <w:rFonts w:cs="CG Times"/>
          <w:lang w:val="en-AU"/>
        </w:rPr>
      </w:pPr>
      <w:r>
        <w:rPr>
          <w:rFonts w:cs="CG Times"/>
          <w:lang w:val="en-AU"/>
        </w:rPr>
        <w:lastRenderedPageBreak/>
        <w:tab/>
      </w:r>
      <w:r w:rsidR="00DA1C0E">
        <w:rPr>
          <w:rFonts w:cs="CG Times"/>
          <w:lang w:val="en-AU"/>
        </w:rPr>
        <w:t>iv</w:t>
      </w:r>
      <w:r>
        <w:rPr>
          <w:rFonts w:cs="CG Times"/>
          <w:lang w:val="en-AU"/>
        </w:rPr>
        <w:tab/>
      </w:r>
      <w:r>
        <w:rPr>
          <w:rFonts w:cs="CG Times"/>
          <w:lang w:val="en-AU"/>
        </w:rPr>
        <w:tab/>
      </w:r>
      <w:r>
        <w:rPr>
          <w:rFonts w:cs="CG Times"/>
          <w:i/>
          <w:iCs/>
          <w:lang w:val="en-AU"/>
        </w:rPr>
        <w:t>acreage, mileage</w:t>
      </w:r>
      <w:r>
        <w:rPr>
          <w:rFonts w:cs="CG Times"/>
          <w:lang w:val="en-AU"/>
        </w:rPr>
        <w:t xml:space="preserve">; </w:t>
      </w:r>
      <w:r>
        <w:rPr>
          <w:rFonts w:cs="CG Times"/>
          <w:i/>
          <w:iCs/>
          <w:lang w:val="en-AU"/>
        </w:rPr>
        <w:t>ageism</w:t>
      </w:r>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1238"/>
        <w:jc w:val="both"/>
        <w:rPr>
          <w:rFonts w:cs="CG Times"/>
          <w:i/>
          <w:iCs/>
          <w:lang w:val="en-AU"/>
        </w:rPr>
      </w:pPr>
      <w:r>
        <w:rPr>
          <w:rFonts w:cs="CG Times"/>
          <w:lang w:val="en-AU"/>
        </w:rPr>
        <w:t>[</w:t>
      </w:r>
      <w:r w:rsidR="00DA1C0E">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apply </w:t>
      </w:r>
      <w:r>
        <w:rPr>
          <w:rFonts w:cs="CG Times"/>
          <w:lang w:val="en-AU"/>
        </w:rPr>
        <w:sym w:font="WP MathA" w:char="F02D"/>
      </w:r>
      <w:r>
        <w:rPr>
          <w:rFonts w:cs="CG Times"/>
          <w:i/>
          <w:iCs/>
          <w:lang w:val="en-AU"/>
        </w:rPr>
        <w:t xml:space="preserve"> </w:t>
      </w:r>
      <w:proofErr w:type="spellStart"/>
      <w:r>
        <w:rPr>
          <w:rFonts w:cs="CG Times"/>
          <w:i/>
          <w:iCs/>
          <w:lang w:val="en-AU"/>
        </w:rPr>
        <w:t>appli</w:t>
      </w:r>
      <w:proofErr w:type="spellEnd"/>
      <w:r>
        <w:rPr>
          <w:rFonts w:cs="CG Times"/>
          <w:lang w:val="en-AU"/>
        </w:rPr>
        <w:sym w:font="WP MathA" w:char="F040"/>
      </w:r>
      <w:proofErr w:type="spellStart"/>
      <w:proofErr w:type="gramStart"/>
      <w:r>
        <w:rPr>
          <w:rFonts w:cs="CG Times"/>
          <w:i/>
          <w:iCs/>
          <w:lang w:val="en-AU"/>
        </w:rPr>
        <w:t>cant</w:t>
      </w:r>
      <w:proofErr w:type="spellEnd"/>
      <w:proofErr w:type="gramEnd"/>
      <w:r>
        <w:rPr>
          <w:rFonts w:cs="CG Times"/>
          <w:i/>
          <w:iCs/>
          <w:lang w:val="en-AU"/>
        </w:rPr>
        <w:tab/>
        <w:t xml:space="preserve">carry </w:t>
      </w:r>
      <w:r>
        <w:rPr>
          <w:rFonts w:cs="CG Times"/>
          <w:lang w:val="en-AU"/>
        </w:rPr>
        <w:sym w:font="WP MathA" w:char="F02D"/>
      </w:r>
      <w:r>
        <w:rPr>
          <w:rFonts w:cs="CG Times"/>
          <w:i/>
          <w:iCs/>
          <w:lang w:val="en-AU"/>
        </w:rPr>
        <w:t xml:space="preserve"> </w:t>
      </w:r>
      <w:proofErr w:type="spellStart"/>
      <w:r>
        <w:rPr>
          <w:rFonts w:cs="CG Times"/>
          <w:i/>
          <w:iCs/>
          <w:lang w:val="en-AU"/>
        </w:rPr>
        <w:t>carri</w:t>
      </w:r>
      <w:proofErr w:type="spellEnd"/>
      <w:r>
        <w:rPr>
          <w:rFonts w:cs="CG Times"/>
          <w:lang w:val="en-AU"/>
        </w:rPr>
        <w:sym w:font="WP MathA" w:char="F040"/>
      </w:r>
      <w:r>
        <w:rPr>
          <w:rFonts w:cs="CG Times"/>
          <w:i/>
          <w:iCs/>
          <w:lang w:val="en-AU"/>
        </w:rPr>
        <w:t>age</w:t>
      </w:r>
      <w:r>
        <w:rPr>
          <w:rFonts w:cs="CG Times"/>
          <w:i/>
          <w:iCs/>
          <w:lang w:val="en-AU"/>
        </w:rPr>
        <w:tab/>
        <w:t xml:space="preserve">comply </w:t>
      </w:r>
      <w:r>
        <w:rPr>
          <w:rFonts w:cs="CG Times"/>
          <w:lang w:val="en-AU"/>
        </w:rPr>
        <w:sym w:font="WP MathA" w:char="F02D"/>
      </w:r>
      <w:r>
        <w:rPr>
          <w:rFonts w:cs="CG Times"/>
          <w:i/>
          <w:iCs/>
          <w:lang w:val="en-AU"/>
        </w:rPr>
        <w:t xml:space="preserve"> </w:t>
      </w:r>
      <w:proofErr w:type="spellStart"/>
      <w:r>
        <w:rPr>
          <w:rFonts w:cs="CG Times"/>
          <w:i/>
          <w:iCs/>
          <w:lang w:val="en-AU"/>
        </w:rPr>
        <w:t>compli</w:t>
      </w:r>
      <w:proofErr w:type="spellEnd"/>
      <w:r>
        <w:rPr>
          <w:rFonts w:cs="CG Times"/>
          <w:lang w:val="en-AU"/>
        </w:rPr>
        <w:sym w:font="WP MathA" w:char="F040"/>
      </w:r>
      <w:proofErr w:type="spellStart"/>
      <w:r>
        <w:rPr>
          <w:rFonts w:cs="CG Times"/>
          <w:i/>
          <w:iCs/>
          <w:lang w:val="en-AU"/>
        </w:rPr>
        <w:t>ance</w:t>
      </w:r>
      <w:proofErr w:type="spellEnd"/>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jc w:val="both"/>
        <w:rPr>
          <w:rFonts w:cs="CG Times"/>
          <w:i/>
          <w:iCs/>
          <w:lang w:val="en-AU"/>
        </w:rPr>
      </w:pPr>
      <w:r>
        <w:rPr>
          <w:rFonts w:cs="CG Times"/>
          <w:i/>
          <w:iCs/>
          <w:lang w:val="en-AU"/>
        </w:rPr>
        <w:t xml:space="preserve">deny </w:t>
      </w:r>
      <w:r>
        <w:rPr>
          <w:rFonts w:cs="CG Times"/>
          <w:lang w:val="en-AU"/>
        </w:rPr>
        <w:sym w:font="WP MathA" w:char="F02D"/>
      </w:r>
      <w:r>
        <w:rPr>
          <w:rFonts w:cs="CG Times"/>
          <w:i/>
          <w:iCs/>
          <w:lang w:val="en-AU"/>
        </w:rPr>
        <w:t xml:space="preserve"> </w:t>
      </w:r>
      <w:proofErr w:type="spellStart"/>
      <w:r>
        <w:rPr>
          <w:rFonts w:cs="CG Times"/>
          <w:i/>
          <w:iCs/>
          <w:lang w:val="en-AU"/>
        </w:rPr>
        <w:t>deni</w:t>
      </w:r>
      <w:proofErr w:type="spellEnd"/>
      <w:r>
        <w:rPr>
          <w:rFonts w:cs="CG Times"/>
          <w:lang w:val="en-AU"/>
        </w:rPr>
        <w:sym w:font="WP MathA" w:char="F040"/>
      </w:r>
      <w:r>
        <w:rPr>
          <w:rFonts w:cs="CG Times"/>
          <w:i/>
          <w:iCs/>
          <w:lang w:val="en-AU"/>
        </w:rPr>
        <w:t>al</w:t>
      </w:r>
      <w:r>
        <w:rPr>
          <w:rFonts w:cs="CG Times"/>
          <w:i/>
          <w:iCs/>
          <w:lang w:val="en-AU"/>
        </w:rPr>
        <w:tab/>
        <w:t xml:space="preserve">duty </w:t>
      </w:r>
      <w:r>
        <w:rPr>
          <w:rFonts w:cs="CG Times"/>
          <w:lang w:val="en-AU"/>
        </w:rPr>
        <w:sym w:font="WP MathA" w:char="F02D"/>
      </w:r>
      <w:r>
        <w:rPr>
          <w:rFonts w:cs="CG Times"/>
          <w:i/>
          <w:iCs/>
          <w:lang w:val="en-AU"/>
        </w:rPr>
        <w:t xml:space="preserve"> </w:t>
      </w:r>
      <w:proofErr w:type="spellStart"/>
      <w:r>
        <w:rPr>
          <w:rFonts w:cs="CG Times"/>
          <w:i/>
          <w:iCs/>
          <w:lang w:val="en-AU"/>
        </w:rPr>
        <w:t>duti</w:t>
      </w:r>
      <w:proofErr w:type="spellEnd"/>
      <w:r>
        <w:rPr>
          <w:rFonts w:cs="CG Times"/>
          <w:lang w:val="en-AU"/>
        </w:rPr>
        <w:sym w:font="WP MathA" w:char="F040"/>
      </w:r>
      <w:r>
        <w:rPr>
          <w:rFonts w:cs="CG Times"/>
          <w:i/>
          <w:iCs/>
          <w:lang w:val="en-AU"/>
        </w:rPr>
        <w:t>able</w:t>
      </w:r>
      <w:r>
        <w:rPr>
          <w:rFonts w:cs="CG Times"/>
          <w:i/>
          <w:iCs/>
          <w:lang w:val="en-AU"/>
        </w:rPr>
        <w:tab/>
        <w:t xml:space="preserve">embody </w:t>
      </w:r>
      <w:r>
        <w:rPr>
          <w:rFonts w:cs="CG Times"/>
          <w:lang w:val="en-AU"/>
        </w:rPr>
        <w:sym w:font="WP MathA" w:char="F02D"/>
      </w:r>
      <w:r>
        <w:rPr>
          <w:rFonts w:cs="CG Times"/>
          <w:i/>
          <w:iCs/>
          <w:lang w:val="en-AU"/>
        </w:rPr>
        <w:t xml:space="preserve"> </w:t>
      </w:r>
      <w:proofErr w:type="spellStart"/>
      <w:r>
        <w:rPr>
          <w:rFonts w:cs="CG Times"/>
          <w:i/>
          <w:iCs/>
          <w:lang w:val="en-AU"/>
        </w:rPr>
        <w:t>embodi</w:t>
      </w:r>
      <w:proofErr w:type="spellEnd"/>
      <w:r>
        <w:rPr>
          <w:rFonts w:cs="CG Times"/>
          <w:lang w:val="en-AU"/>
        </w:rPr>
        <w:sym w:font="WP MathA" w:char="F040"/>
      </w:r>
      <w:proofErr w:type="spellStart"/>
      <w:r>
        <w:rPr>
          <w:rFonts w:cs="CG Times"/>
          <w:i/>
          <w:iCs/>
          <w:lang w:val="en-AU"/>
        </w:rPr>
        <w:t>ment</w:t>
      </w:r>
      <w:proofErr w:type="spellEnd"/>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jc w:val="both"/>
        <w:rPr>
          <w:rFonts w:cs="CG Times"/>
          <w:i/>
          <w:iCs/>
          <w:lang w:val="en-AU"/>
        </w:rPr>
      </w:pPr>
      <w:r>
        <w:rPr>
          <w:rFonts w:cs="CG Times"/>
          <w:i/>
          <w:iCs/>
          <w:lang w:val="en-AU"/>
        </w:rPr>
        <w:t xml:space="preserve">glory </w:t>
      </w:r>
      <w:r>
        <w:rPr>
          <w:rFonts w:cs="CG Times"/>
          <w:lang w:val="en-AU"/>
        </w:rPr>
        <w:sym w:font="WP MathA" w:char="F02D"/>
      </w:r>
      <w:r>
        <w:rPr>
          <w:rFonts w:cs="CG Times"/>
          <w:i/>
          <w:iCs/>
          <w:lang w:val="en-AU"/>
        </w:rPr>
        <w:t xml:space="preserve"> </w:t>
      </w:r>
      <w:proofErr w:type="spellStart"/>
      <w:r>
        <w:rPr>
          <w:rFonts w:cs="CG Times"/>
          <w:i/>
          <w:iCs/>
          <w:lang w:val="en-AU"/>
        </w:rPr>
        <w:t>glori</w:t>
      </w:r>
      <w:proofErr w:type="spellEnd"/>
      <w:r>
        <w:rPr>
          <w:rFonts w:cs="CG Times"/>
          <w:lang w:val="en-AU"/>
        </w:rPr>
        <w:sym w:font="WP MathA" w:char="F040"/>
      </w:r>
      <w:proofErr w:type="spellStart"/>
      <w:r>
        <w:rPr>
          <w:rFonts w:cs="CG Times"/>
          <w:i/>
          <w:iCs/>
          <w:lang w:val="en-AU"/>
        </w:rPr>
        <w:t>ous</w:t>
      </w:r>
      <w:proofErr w:type="spellEnd"/>
      <w:r>
        <w:rPr>
          <w:rFonts w:cs="CG Times"/>
          <w:i/>
          <w:iCs/>
          <w:lang w:val="en-AU"/>
        </w:rPr>
        <w:tab/>
        <w:t xml:space="preserve">kindly </w:t>
      </w:r>
      <w:r>
        <w:rPr>
          <w:rFonts w:cs="CG Times"/>
          <w:lang w:val="en-AU"/>
        </w:rPr>
        <w:sym w:font="WP MathA" w:char="F02D"/>
      </w:r>
      <w:r>
        <w:rPr>
          <w:rFonts w:cs="CG Times"/>
          <w:i/>
          <w:iCs/>
          <w:lang w:val="en-AU"/>
        </w:rPr>
        <w:t xml:space="preserve"> </w:t>
      </w:r>
      <w:proofErr w:type="spellStart"/>
      <w:r>
        <w:rPr>
          <w:rFonts w:cs="CG Times"/>
          <w:i/>
          <w:iCs/>
          <w:lang w:val="en-AU"/>
        </w:rPr>
        <w:t>kindli</w:t>
      </w:r>
      <w:proofErr w:type="spellEnd"/>
      <w:r>
        <w:rPr>
          <w:rFonts w:cs="CG Times"/>
          <w:lang w:val="en-AU"/>
        </w:rPr>
        <w:sym w:font="WP MathA" w:char="F040"/>
      </w:r>
      <w:r>
        <w:rPr>
          <w:rFonts w:cs="CG Times"/>
          <w:i/>
          <w:iCs/>
          <w:lang w:val="en-AU"/>
        </w:rPr>
        <w:t>ness</w:t>
      </w:r>
      <w:r>
        <w:rPr>
          <w:rFonts w:cs="CG Times"/>
          <w:i/>
          <w:iCs/>
          <w:lang w:val="en-AU"/>
        </w:rPr>
        <w:tab/>
        <w:t xml:space="preserve">likely </w:t>
      </w:r>
      <w:r>
        <w:rPr>
          <w:rFonts w:cs="CG Times"/>
          <w:lang w:val="en-AU"/>
        </w:rPr>
        <w:sym w:font="WP MathA" w:char="F02D"/>
      </w:r>
      <w:r>
        <w:rPr>
          <w:rFonts w:cs="CG Times"/>
          <w:i/>
          <w:iCs/>
          <w:lang w:val="en-AU"/>
        </w:rPr>
        <w:t xml:space="preserve"> </w:t>
      </w:r>
      <w:proofErr w:type="spellStart"/>
      <w:r>
        <w:rPr>
          <w:rFonts w:cs="CG Times"/>
          <w:i/>
          <w:iCs/>
          <w:lang w:val="en-AU"/>
        </w:rPr>
        <w:t>likeli</w:t>
      </w:r>
      <w:proofErr w:type="spellEnd"/>
      <w:r>
        <w:rPr>
          <w:rFonts w:cs="CG Times"/>
          <w:lang w:val="en-AU"/>
        </w:rPr>
        <w:sym w:font="WP MathA" w:char="F040"/>
      </w:r>
      <w:r>
        <w:rPr>
          <w:rFonts w:cs="CG Times"/>
          <w:i/>
          <w:iCs/>
          <w:lang w:val="en-AU"/>
        </w:rPr>
        <w:t>hood</w:t>
      </w:r>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jc w:val="both"/>
        <w:rPr>
          <w:rFonts w:cs="CG Times"/>
          <w:lang w:val="en-AU"/>
        </w:rPr>
      </w:pPr>
      <w:r>
        <w:rPr>
          <w:rFonts w:cs="CG Times"/>
          <w:i/>
          <w:iCs/>
          <w:lang w:val="en-AU"/>
        </w:rPr>
        <w:t xml:space="preserve">mercy </w:t>
      </w:r>
      <w:r>
        <w:rPr>
          <w:rFonts w:cs="CG Times"/>
          <w:lang w:val="en-AU"/>
        </w:rPr>
        <w:sym w:font="WP MathA" w:char="F02D"/>
      </w:r>
      <w:r>
        <w:rPr>
          <w:rFonts w:cs="CG Times"/>
          <w:i/>
          <w:iCs/>
          <w:lang w:val="en-AU"/>
        </w:rPr>
        <w:t xml:space="preserve"> merci</w:t>
      </w:r>
      <w:r>
        <w:rPr>
          <w:rFonts w:cs="CG Times"/>
          <w:lang w:val="en-AU"/>
        </w:rPr>
        <w:sym w:font="WP MathA" w:char="F040"/>
      </w:r>
      <w:r>
        <w:rPr>
          <w:rFonts w:cs="CG Times"/>
          <w:i/>
          <w:iCs/>
          <w:lang w:val="en-AU"/>
        </w:rPr>
        <w:t>less</w:t>
      </w:r>
      <w:r>
        <w:rPr>
          <w:rFonts w:cs="CG Times"/>
          <w:i/>
          <w:iCs/>
          <w:lang w:val="en-AU"/>
        </w:rPr>
        <w:tab/>
        <w:t xml:space="preserve">plenty </w:t>
      </w:r>
      <w:r>
        <w:rPr>
          <w:rFonts w:cs="CG Times"/>
          <w:lang w:val="en-AU"/>
        </w:rPr>
        <w:sym w:font="WP MathA" w:char="F02D"/>
      </w:r>
      <w:r>
        <w:rPr>
          <w:rFonts w:cs="CG Times"/>
          <w:i/>
          <w:iCs/>
          <w:lang w:val="en-AU"/>
        </w:rPr>
        <w:t xml:space="preserve"> </w:t>
      </w:r>
      <w:proofErr w:type="spellStart"/>
      <w:r>
        <w:rPr>
          <w:rFonts w:cs="CG Times"/>
          <w:i/>
          <w:iCs/>
          <w:lang w:val="en-AU"/>
        </w:rPr>
        <w:t>plenti</w:t>
      </w:r>
      <w:proofErr w:type="spellEnd"/>
      <w:r>
        <w:rPr>
          <w:rFonts w:cs="CG Times"/>
          <w:lang w:val="en-AU"/>
        </w:rPr>
        <w:sym w:font="WP MathA" w:char="F040"/>
      </w:r>
      <w:proofErr w:type="spellStart"/>
      <w:r>
        <w:rPr>
          <w:rFonts w:cs="CG Times"/>
          <w:i/>
          <w:iCs/>
          <w:lang w:val="en-AU"/>
        </w:rPr>
        <w:t>ful</w:t>
      </w:r>
      <w:proofErr w:type="spellEnd"/>
      <w:r>
        <w:rPr>
          <w:rFonts w:cs="CG Times"/>
          <w:i/>
          <w:iCs/>
          <w:lang w:val="en-AU"/>
        </w:rPr>
        <w:tab/>
        <w:t xml:space="preserve">pretty </w:t>
      </w:r>
      <w:r>
        <w:rPr>
          <w:rFonts w:cs="CG Times"/>
          <w:lang w:val="en-AU"/>
        </w:rPr>
        <w:sym w:font="WP MathA" w:char="F02D"/>
      </w:r>
      <w:r>
        <w:rPr>
          <w:rFonts w:cs="CG Times"/>
          <w:i/>
          <w:iCs/>
          <w:lang w:val="en-AU"/>
        </w:rPr>
        <w:t xml:space="preserve"> </w:t>
      </w:r>
      <w:proofErr w:type="spellStart"/>
      <w:r>
        <w:rPr>
          <w:rFonts w:cs="CG Times"/>
          <w:i/>
          <w:iCs/>
          <w:lang w:val="en-AU"/>
        </w:rPr>
        <w:t>pretti</w:t>
      </w:r>
      <w:proofErr w:type="spellEnd"/>
      <w:r>
        <w:rPr>
          <w:rFonts w:cs="CG Times"/>
          <w:lang w:val="en-AU"/>
        </w:rPr>
        <w:sym w:font="WP MathA" w:char="F040"/>
      </w:r>
      <w:proofErr w:type="spellStart"/>
      <w:r>
        <w:rPr>
          <w:rFonts w:cs="CG Times"/>
          <w:i/>
          <w:iCs/>
          <w:lang w:val="en-AU"/>
        </w:rPr>
        <w:t>ly</w:t>
      </w:r>
      <w:proofErr w:type="spellEnd"/>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1238"/>
        <w:jc w:val="both"/>
        <w:rPr>
          <w:rFonts w:cs="CG Times"/>
          <w:lang w:val="en-AU"/>
        </w:rPr>
      </w:pPr>
      <w:r>
        <w:rPr>
          <w:rFonts w:cs="CG Times"/>
          <w:lang w:val="en-AU"/>
        </w:rPr>
        <w:t>[</w:t>
      </w:r>
      <w:r w:rsidR="00DA1C0E">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baby</w:t>
      </w:r>
      <w:r>
        <w:rPr>
          <w:rFonts w:cs="CG Times"/>
          <w:lang w:val="en-AU"/>
        </w:rPr>
        <w:sym w:font="WP MathA" w:char="F040"/>
      </w:r>
      <w:r>
        <w:rPr>
          <w:rFonts w:cs="CG Times"/>
          <w:i/>
          <w:iCs/>
          <w:lang w:val="en-AU"/>
        </w:rPr>
        <w:t>hood</w:t>
      </w:r>
      <w:r>
        <w:rPr>
          <w:rFonts w:cs="CG Times"/>
          <w:lang w:val="en-AU"/>
        </w:rPr>
        <w:t xml:space="preserve">; </w:t>
      </w:r>
      <w:r>
        <w:rPr>
          <w:rFonts w:cs="CG Times"/>
          <w:i/>
          <w:iCs/>
          <w:lang w:val="en-AU"/>
        </w:rPr>
        <w:t>busy</w:t>
      </w:r>
      <w:r>
        <w:rPr>
          <w:rFonts w:cs="CG Times"/>
          <w:lang w:val="en-AU"/>
        </w:rPr>
        <w:sym w:font="WP MathA" w:char="F040"/>
      </w:r>
      <w:r>
        <w:rPr>
          <w:rFonts w:cs="CG Times"/>
          <w:i/>
          <w:iCs/>
          <w:lang w:val="en-AU"/>
        </w:rPr>
        <w:t>ness</w:t>
      </w:r>
      <w:r>
        <w:rPr>
          <w:rFonts w:cs="CG Times"/>
          <w:lang w:val="en-AU"/>
        </w:rPr>
        <w:t xml:space="preserve">; </w:t>
      </w:r>
      <w:r>
        <w:rPr>
          <w:rFonts w:cs="CG Times"/>
          <w:i/>
          <w:iCs/>
          <w:lang w:val="en-AU"/>
        </w:rPr>
        <w:t>fairy</w:t>
      </w:r>
      <w:r>
        <w:rPr>
          <w:rFonts w:cs="CG Times"/>
          <w:lang w:val="en-AU"/>
        </w:rPr>
        <w:sym w:font="WP MathA" w:char="F040"/>
      </w:r>
      <w:proofErr w:type="spellStart"/>
      <w:r>
        <w:rPr>
          <w:rFonts w:cs="CG Times"/>
          <w:i/>
          <w:iCs/>
          <w:lang w:val="en-AU"/>
        </w:rPr>
        <w:t>dom</w:t>
      </w:r>
      <w:proofErr w:type="spellEnd"/>
      <w:r>
        <w:rPr>
          <w:rFonts w:cs="CG Times"/>
          <w:lang w:val="en-AU"/>
        </w:rPr>
        <w:t>,</w:t>
      </w:r>
      <w:r>
        <w:rPr>
          <w:rFonts w:cs="CG Times"/>
          <w:i/>
          <w:iCs/>
          <w:lang w:val="en-AU"/>
        </w:rPr>
        <w:t xml:space="preserve"> gipsy</w:t>
      </w:r>
      <w:r>
        <w:rPr>
          <w:rFonts w:cs="CG Times"/>
          <w:lang w:val="en-AU"/>
        </w:rPr>
        <w:sym w:font="WP MathA" w:char="F040"/>
      </w:r>
      <w:proofErr w:type="spellStart"/>
      <w:r>
        <w:rPr>
          <w:rFonts w:cs="CG Times"/>
          <w:i/>
          <w:iCs/>
          <w:lang w:val="en-AU"/>
        </w:rPr>
        <w:t>dom</w:t>
      </w:r>
      <w:proofErr w:type="spellEnd"/>
      <w:r>
        <w:rPr>
          <w:rFonts w:cs="CG Times"/>
          <w:lang w:val="en-AU"/>
        </w:rPr>
        <w:t>,</w:t>
      </w:r>
      <w:r>
        <w:rPr>
          <w:rFonts w:cs="CG Times"/>
          <w:i/>
          <w:iCs/>
          <w:lang w:val="en-AU"/>
        </w:rPr>
        <w:t xml:space="preserve"> puppy</w:t>
      </w:r>
      <w:r>
        <w:rPr>
          <w:rFonts w:cs="CG Times"/>
          <w:lang w:val="en-AU"/>
        </w:rPr>
        <w:sym w:font="WP MathA" w:char="F040"/>
      </w:r>
      <w:proofErr w:type="spellStart"/>
      <w:r>
        <w:rPr>
          <w:rFonts w:cs="CG Times"/>
          <w:i/>
          <w:iCs/>
          <w:lang w:val="en-AU"/>
        </w:rPr>
        <w:t>dom</w:t>
      </w:r>
      <w:proofErr w:type="spellEnd"/>
      <w:r>
        <w:rPr>
          <w:rFonts w:cs="CG Times"/>
          <w:lang w:val="en-AU"/>
        </w:rPr>
        <w:t>;</w:t>
      </w:r>
      <w:r>
        <w:rPr>
          <w:rFonts w:cs="CG Times"/>
          <w:i/>
          <w:iCs/>
          <w:lang w:val="en-AU"/>
        </w:rPr>
        <w:t xml:space="preserve"> lobby</w:t>
      </w:r>
      <w:r>
        <w:rPr>
          <w:rFonts w:cs="CG Times"/>
          <w:lang w:val="en-AU"/>
        </w:rPr>
        <w:sym w:font="WP MathA" w:char="F040"/>
      </w:r>
      <w:r>
        <w:rPr>
          <w:rFonts w:cs="CG Times"/>
          <w:i/>
          <w:iCs/>
          <w:lang w:val="en-AU"/>
        </w:rPr>
        <w:t>ward</w:t>
      </w:r>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jc w:val="both"/>
        <w:rPr>
          <w:rFonts w:cs="CG Times"/>
          <w:lang w:val="en-AU"/>
        </w:rPr>
      </w:pPr>
      <w:r>
        <w:rPr>
          <w:rFonts w:cs="CG Times"/>
          <w:lang w:val="en-AU"/>
        </w:rPr>
        <w:t xml:space="preserve">resemblance or imitation. </w:t>
      </w:r>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1238"/>
        <w:jc w:val="both"/>
        <w:rPr>
          <w:rFonts w:cs="CG Times"/>
          <w:lang w:val="en-AU"/>
        </w:rPr>
      </w:pPr>
      <w:r>
        <w:rPr>
          <w:rFonts w:cs="CG Times"/>
          <w:lang w:val="en-AU"/>
        </w:rPr>
        <w:t>[</w:t>
      </w:r>
      <w:r w:rsidR="00DA1C0E">
        <w:rPr>
          <w:rFonts w:cs="CG Times"/>
          <w:lang w:val="en-AU"/>
        </w:rPr>
        <w:t>24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baldish</w:t>
      </w:r>
      <w:r>
        <w:rPr>
          <w:rFonts w:cs="CG Times"/>
          <w:lang w:val="en-AU"/>
        </w:rPr>
        <w:t>,</w:t>
      </w:r>
      <w:r>
        <w:rPr>
          <w:rFonts w:cs="CG Times"/>
          <w:i/>
          <w:iCs/>
          <w:lang w:val="en-AU"/>
        </w:rPr>
        <w:t xml:space="preserve"> bluish</w:t>
      </w:r>
      <w:r>
        <w:rPr>
          <w:rFonts w:cs="CG Times"/>
          <w:lang w:val="en-AU"/>
        </w:rPr>
        <w:t>,</w:t>
      </w:r>
      <w:r>
        <w:rPr>
          <w:rFonts w:cs="CG Times"/>
          <w:i/>
          <w:iCs/>
          <w:lang w:val="en-AU"/>
        </w:rPr>
        <w:t xml:space="preserve"> coldish</w:t>
      </w:r>
      <w:r>
        <w:rPr>
          <w:rFonts w:cs="CG Times"/>
          <w:lang w:val="en-AU"/>
        </w:rPr>
        <w:t xml:space="preserve">, </w:t>
      </w:r>
      <w:r>
        <w:rPr>
          <w:rFonts w:cs="CG Times"/>
          <w:i/>
          <w:iCs/>
          <w:lang w:val="en-AU"/>
        </w:rPr>
        <w:t>largish</w:t>
      </w:r>
      <w:r>
        <w:rPr>
          <w:rFonts w:cs="CG Times"/>
          <w:lang w:val="en-AU"/>
        </w:rPr>
        <w:t xml:space="preserve">, </w:t>
      </w:r>
      <w:proofErr w:type="spellStart"/>
      <w:r>
        <w:rPr>
          <w:rFonts w:cs="CG Times"/>
          <w:i/>
          <w:iCs/>
          <w:lang w:val="en-AU"/>
        </w:rPr>
        <w:t>narrowish</w:t>
      </w:r>
      <w:proofErr w:type="spellEnd"/>
      <w:r>
        <w:rPr>
          <w:rFonts w:cs="CG Times"/>
          <w:lang w:val="en-AU"/>
        </w:rPr>
        <w:t xml:space="preserve">, </w:t>
      </w:r>
      <w:r>
        <w:rPr>
          <w:rFonts w:cs="CG Times"/>
          <w:i/>
          <w:iCs/>
          <w:lang w:val="en-AU"/>
        </w:rPr>
        <w:t>sickish</w:t>
      </w:r>
      <w:r>
        <w:rPr>
          <w:rFonts w:cs="CG Times"/>
          <w:lang w:val="en-AU"/>
        </w:rPr>
        <w:t xml:space="preserve">, </w:t>
      </w:r>
      <w:proofErr w:type="spellStart"/>
      <w:r>
        <w:rPr>
          <w:rFonts w:cs="CG Times"/>
          <w:i/>
          <w:iCs/>
          <w:lang w:val="en-AU"/>
        </w:rPr>
        <w:t>stupidish</w:t>
      </w:r>
      <w:proofErr w:type="spellEnd"/>
      <w:r>
        <w:rPr>
          <w:rFonts w:cs="CG Times"/>
          <w:i/>
          <w:iCs/>
          <w:lang w:val="en-AU"/>
        </w:rPr>
        <w:t>,</w:t>
      </w:r>
      <w:r>
        <w:rPr>
          <w:rFonts w:cs="CG Times"/>
          <w:lang w:val="en-AU"/>
        </w:rPr>
        <w:t xml:space="preserve"> </w:t>
      </w:r>
      <w:r>
        <w:rPr>
          <w:rFonts w:cs="CG Times"/>
          <w:i/>
          <w:iCs/>
          <w:lang w:val="en-AU"/>
        </w:rPr>
        <w:t>youngish</w:t>
      </w:r>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bookish</w:t>
      </w:r>
      <w:r>
        <w:rPr>
          <w:rFonts w:cs="CG Times"/>
          <w:lang w:val="en-AU"/>
        </w:rPr>
        <w:t>,</w:t>
      </w:r>
      <w:r>
        <w:rPr>
          <w:rFonts w:cs="CG Times"/>
          <w:i/>
          <w:iCs/>
          <w:lang w:val="en-AU"/>
        </w:rPr>
        <w:t xml:space="preserve"> boyish</w:t>
      </w:r>
      <w:r>
        <w:rPr>
          <w:rFonts w:cs="CG Times"/>
          <w:lang w:val="en-AU"/>
        </w:rPr>
        <w:t>,</w:t>
      </w:r>
      <w:r>
        <w:rPr>
          <w:rFonts w:cs="CG Times"/>
          <w:i/>
          <w:iCs/>
          <w:lang w:val="en-AU"/>
        </w:rPr>
        <w:t xml:space="preserve"> brutish</w:t>
      </w:r>
      <w:r>
        <w:rPr>
          <w:rFonts w:cs="CG Times"/>
          <w:lang w:val="en-AU"/>
        </w:rPr>
        <w:t>,</w:t>
      </w:r>
      <w:r>
        <w:rPr>
          <w:rFonts w:cs="CG Times"/>
          <w:i/>
          <w:iCs/>
          <w:lang w:val="en-AU"/>
        </w:rPr>
        <w:t xml:space="preserve"> fiendish</w:t>
      </w:r>
      <w:r>
        <w:rPr>
          <w:rFonts w:cs="CG Times"/>
          <w:lang w:val="en-AU"/>
        </w:rPr>
        <w:t>,</w:t>
      </w:r>
      <w:r>
        <w:rPr>
          <w:rFonts w:cs="CG Times"/>
          <w:i/>
          <w:iCs/>
          <w:lang w:val="en-AU"/>
        </w:rPr>
        <w:t xml:space="preserve"> foolish</w:t>
      </w:r>
      <w:r>
        <w:rPr>
          <w:rFonts w:cs="CG Times"/>
          <w:lang w:val="en-AU"/>
        </w:rPr>
        <w:t>,</w:t>
      </w:r>
      <w:r>
        <w:rPr>
          <w:rFonts w:cs="CG Times"/>
          <w:i/>
          <w:iCs/>
          <w:lang w:val="en-AU"/>
        </w:rPr>
        <w:t xml:space="preserve"> modish</w:t>
      </w:r>
      <w:r>
        <w:rPr>
          <w:rFonts w:cs="CG Times"/>
          <w:lang w:val="en-AU"/>
        </w:rPr>
        <w:t>,</w:t>
      </w:r>
      <w:r>
        <w:rPr>
          <w:rFonts w:cs="CG Times"/>
          <w:i/>
          <w:iCs/>
          <w:lang w:val="en-AU"/>
        </w:rPr>
        <w:t xml:space="preserve"> prudish</w:t>
      </w:r>
      <w:r>
        <w:rPr>
          <w:rFonts w:cs="CG Times"/>
          <w:lang w:val="en-AU"/>
        </w:rPr>
        <w:t>,</w:t>
      </w:r>
      <w:r>
        <w:rPr>
          <w:rFonts w:cs="CG Times"/>
          <w:i/>
          <w:iCs/>
          <w:lang w:val="en-AU"/>
        </w:rPr>
        <w:t xml:space="preserve"> sheepish</w:t>
      </w:r>
      <w:r>
        <w:rPr>
          <w:rFonts w:cs="CG Times"/>
          <w:lang w:val="en-AU"/>
        </w:rPr>
        <w:t>,</w:t>
      </w:r>
      <w:r>
        <w:rPr>
          <w:rFonts w:cs="CG Times"/>
          <w:i/>
          <w:iCs/>
          <w:lang w:val="en-AU"/>
        </w:rPr>
        <w:t xml:space="preserve"> waspish</w:t>
      </w:r>
    </w:p>
    <w:p w:rsidR="003F4E31"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1238"/>
        <w:jc w:val="both"/>
        <w:rPr>
          <w:rFonts w:cs="CG Times"/>
          <w:lang w:val="en-AU"/>
        </w:rPr>
      </w:pPr>
      <w:r>
        <w:rPr>
          <w:rFonts w:cs="CG Times"/>
          <w:lang w:val="en-AU"/>
        </w:rPr>
        <w:t>[</w:t>
      </w:r>
      <w:r w:rsidR="00DA1C0E">
        <w:rPr>
          <w:rFonts w:cs="CG Times"/>
          <w:lang w:val="en-AU"/>
        </w:rPr>
        <w:t>25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mini-budget</w:t>
      </w:r>
      <w:r>
        <w:rPr>
          <w:rFonts w:cs="CG Times"/>
          <w:lang w:val="en-AU"/>
        </w:rPr>
        <w:t>,</w:t>
      </w:r>
      <w:r>
        <w:rPr>
          <w:rFonts w:cs="CG Times"/>
          <w:i/>
          <w:iCs/>
          <w:lang w:val="en-AU"/>
        </w:rPr>
        <w:t xml:space="preserve"> minibus</w:t>
      </w:r>
      <w:r>
        <w:rPr>
          <w:rFonts w:cs="CG Times"/>
          <w:lang w:val="en-AU"/>
        </w:rPr>
        <w:t>,</w:t>
      </w:r>
      <w:r>
        <w:rPr>
          <w:rFonts w:cs="CG Times"/>
          <w:i/>
          <w:iCs/>
          <w:lang w:val="en-AU"/>
        </w:rPr>
        <w:t xml:space="preserve"> miniskirt</w:t>
      </w:r>
      <w:r>
        <w:rPr>
          <w:rFonts w:cs="CG Times"/>
          <w:lang w:val="en-AU"/>
        </w:rPr>
        <w:t>,</w:t>
      </w:r>
      <w:r>
        <w:rPr>
          <w:rFonts w:cs="CG Times"/>
          <w:i/>
          <w:iCs/>
          <w:lang w:val="en-AU"/>
        </w:rPr>
        <w:t xml:space="preserve"> minicab</w:t>
      </w:r>
      <w:r>
        <w:rPr>
          <w:rFonts w:cs="CG Times"/>
          <w:lang w:val="en-AU"/>
        </w:rPr>
        <w:t>,</w:t>
      </w:r>
      <w:r>
        <w:rPr>
          <w:rFonts w:cs="CG Times"/>
          <w:i/>
          <w:iCs/>
          <w:lang w:val="en-AU"/>
        </w:rPr>
        <w:t xml:space="preserve"> minigolf</w:t>
      </w:r>
      <w:r>
        <w:rPr>
          <w:rFonts w:cs="CG Times"/>
          <w:lang w:val="en-AU"/>
        </w:rPr>
        <w:t>,</w:t>
      </w:r>
      <w:r>
        <w:rPr>
          <w:rFonts w:cs="CG Times"/>
          <w:i/>
          <w:iCs/>
          <w:lang w:val="en-AU"/>
        </w:rPr>
        <w:t xml:space="preserve"> minipill</w:t>
      </w:r>
      <w:r>
        <w:rPr>
          <w:rFonts w:cs="CG Times"/>
          <w:lang w:val="en-AU"/>
        </w:rPr>
        <w:t>,</w:t>
      </w:r>
      <w:r>
        <w:rPr>
          <w:rFonts w:cs="CG Times"/>
          <w:i/>
          <w:iCs/>
          <w:lang w:val="en-AU"/>
        </w:rPr>
        <w:t xml:space="preserve"> mini-series</w:t>
      </w:r>
      <w:r>
        <w:rPr>
          <w:rFonts w:cs="CG Times"/>
          <w:lang w:val="en-AU"/>
        </w:rPr>
        <w:t xml:space="preserve"> </w:t>
      </w:r>
    </w:p>
    <w:p w:rsidR="003542B7" w:rsidRDefault="003F4E31">
      <w:pPr>
        <w:tabs>
          <w:tab w:val="right" w:pos="-792"/>
          <w:tab w:val="left" w:pos="-360"/>
          <w:tab w:val="left" w:pos="0"/>
          <w:tab w:val="left" w:pos="532"/>
          <w:tab w:val="right" w:pos="676"/>
          <w:tab w:val="left" w:pos="835"/>
          <w:tab w:val="left" w:pos="1238"/>
          <w:tab w:val="left" w:pos="3517"/>
          <w:tab w:val="left" w:pos="601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microchip</w:t>
      </w:r>
      <w:r>
        <w:rPr>
          <w:rFonts w:cs="CG Times"/>
          <w:lang w:val="en-AU"/>
        </w:rPr>
        <w:t>,</w:t>
      </w:r>
      <w:r>
        <w:rPr>
          <w:rFonts w:cs="CG Times"/>
          <w:i/>
          <w:iCs/>
          <w:lang w:val="en-AU"/>
        </w:rPr>
        <w:t xml:space="preserve"> microcosm</w:t>
      </w:r>
      <w:r>
        <w:rPr>
          <w:rFonts w:cs="CG Times"/>
          <w:lang w:val="en-AU"/>
        </w:rPr>
        <w:t>,</w:t>
      </w:r>
      <w:r>
        <w:rPr>
          <w:rFonts w:cs="CG Times"/>
          <w:i/>
          <w:iCs/>
          <w:lang w:val="en-AU"/>
        </w:rPr>
        <w:t xml:space="preserve"> </w:t>
      </w:r>
      <w:proofErr w:type="spellStart"/>
      <w:r>
        <w:rPr>
          <w:rFonts w:cs="CG Times"/>
          <w:i/>
          <w:iCs/>
          <w:lang w:val="en-AU"/>
        </w:rPr>
        <w:t>micrometer</w:t>
      </w:r>
      <w:proofErr w:type="spellEnd"/>
      <w:r>
        <w:rPr>
          <w:rFonts w:cs="CG Times"/>
          <w:lang w:val="en-AU"/>
        </w:rPr>
        <w:t>,</w:t>
      </w:r>
      <w:r>
        <w:rPr>
          <w:rFonts w:cs="CG Times"/>
          <w:i/>
          <w:iCs/>
          <w:lang w:val="en-AU"/>
        </w:rPr>
        <w:t xml:space="preserve"> microorganism</w:t>
      </w:r>
      <w:r>
        <w:rPr>
          <w:rFonts w:cs="CG Times"/>
          <w:lang w:val="en-AU"/>
        </w:rPr>
        <w:t>,</w:t>
      </w:r>
      <w:r>
        <w:rPr>
          <w:rFonts w:cs="CG Times"/>
          <w:i/>
          <w:iCs/>
          <w:lang w:val="en-AU"/>
        </w:rPr>
        <w:t xml:space="preserve"> microscope</w:t>
      </w:r>
      <w:r>
        <w:rPr>
          <w:rFonts w:cs="CG Times"/>
          <w:lang w:val="en-AU"/>
        </w:rPr>
        <w:t>,</w:t>
      </w:r>
      <w:r>
        <w:rPr>
          <w:rFonts w:cs="CG Times"/>
          <w:i/>
          <w:iCs/>
          <w:lang w:val="en-AU"/>
        </w:rPr>
        <w:t xml:space="preserve"> microwave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outclass</w:t>
      </w:r>
      <w:r>
        <w:rPr>
          <w:rFonts w:cs="CG Times"/>
          <w:lang w:val="en-AU"/>
        </w:rPr>
        <w:t>,</w:t>
      </w:r>
      <w:r>
        <w:rPr>
          <w:rFonts w:cs="CG Times"/>
          <w:i/>
          <w:iCs/>
          <w:lang w:val="en-AU"/>
        </w:rPr>
        <w:t xml:space="preserve"> outdistance</w:t>
      </w:r>
      <w:r>
        <w:rPr>
          <w:rFonts w:cs="CG Times"/>
          <w:lang w:val="en-AU"/>
        </w:rPr>
        <w:t>,</w:t>
      </w:r>
      <w:r>
        <w:rPr>
          <w:rFonts w:cs="CG Times"/>
          <w:i/>
          <w:iCs/>
          <w:lang w:val="en-AU"/>
        </w:rPr>
        <w:t xml:space="preserve"> outgun</w:t>
      </w:r>
      <w:r>
        <w:rPr>
          <w:rFonts w:cs="CG Times"/>
          <w:lang w:val="en-AU"/>
        </w:rPr>
        <w:t xml:space="preserve">, </w:t>
      </w:r>
      <w:r>
        <w:rPr>
          <w:rFonts w:cs="CG Times"/>
          <w:i/>
          <w:iCs/>
          <w:lang w:val="en-AU"/>
        </w:rPr>
        <w:t>outnumber</w:t>
      </w:r>
      <w:r>
        <w:rPr>
          <w:rFonts w:cs="CG Times"/>
          <w:lang w:val="en-AU"/>
        </w:rPr>
        <w:t xml:space="preserve">, </w:t>
      </w:r>
      <w:r>
        <w:rPr>
          <w:rFonts w:cs="CG Times"/>
          <w:i/>
          <w:iCs/>
          <w:lang w:val="en-AU"/>
        </w:rPr>
        <w:t>outpace</w:t>
      </w:r>
      <w:r>
        <w:rPr>
          <w:rFonts w:cs="CG Times"/>
          <w:lang w:val="en-AU"/>
        </w:rPr>
        <w:t>,</w:t>
      </w:r>
      <w:r>
        <w:rPr>
          <w:rFonts w:cs="CG Times"/>
          <w:i/>
          <w:iCs/>
          <w:lang w:val="en-AU"/>
        </w:rPr>
        <w:t xml:space="preserve"> outrank, outwit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outdo</w:t>
      </w:r>
      <w:r>
        <w:rPr>
          <w:rFonts w:cs="CG Times"/>
          <w:lang w:val="en-AU"/>
        </w:rPr>
        <w:t xml:space="preserve">, </w:t>
      </w:r>
      <w:r>
        <w:rPr>
          <w:rFonts w:cs="CG Times"/>
          <w:i/>
          <w:iCs/>
          <w:lang w:val="en-AU"/>
        </w:rPr>
        <w:t>outfight</w:t>
      </w:r>
      <w:r>
        <w:rPr>
          <w:rFonts w:cs="CG Times"/>
          <w:lang w:val="en-AU"/>
        </w:rPr>
        <w:t xml:space="preserve">, </w:t>
      </w:r>
      <w:r>
        <w:rPr>
          <w:rFonts w:cs="CG Times"/>
          <w:i/>
          <w:iCs/>
          <w:lang w:val="en-AU"/>
        </w:rPr>
        <w:t>outlast</w:t>
      </w:r>
      <w:r>
        <w:rPr>
          <w:rFonts w:cs="CG Times"/>
          <w:lang w:val="en-AU"/>
        </w:rPr>
        <w:t>,</w:t>
      </w:r>
      <w:r>
        <w:rPr>
          <w:rFonts w:cs="CG Times"/>
          <w:i/>
          <w:iCs/>
          <w:lang w:val="en-AU"/>
        </w:rPr>
        <w:t xml:space="preserve"> outlive</w:t>
      </w:r>
      <w:r>
        <w:rPr>
          <w:rFonts w:cs="CG Times"/>
          <w:lang w:val="en-AU"/>
        </w:rPr>
        <w:t>,</w:t>
      </w:r>
      <w:r>
        <w:rPr>
          <w:rFonts w:cs="CG Times"/>
          <w:i/>
          <w:iCs/>
          <w:lang w:val="en-AU"/>
        </w:rPr>
        <w:t xml:space="preserve"> outperform</w:t>
      </w:r>
      <w:r>
        <w:rPr>
          <w:rFonts w:cs="CG Times"/>
          <w:lang w:val="en-AU"/>
        </w:rPr>
        <w:t xml:space="preserve">, </w:t>
      </w:r>
      <w:r>
        <w:rPr>
          <w:rFonts w:cs="CG Times"/>
          <w:i/>
          <w:iCs/>
          <w:lang w:val="en-AU"/>
        </w:rPr>
        <w:t>outrun</w:t>
      </w:r>
      <w:r>
        <w:rPr>
          <w:rFonts w:cs="CG Times"/>
          <w:lang w:val="en-AU"/>
        </w:rPr>
        <w:t xml:space="preserve">, </w:t>
      </w:r>
      <w:r>
        <w:rPr>
          <w:rFonts w:cs="CG Times"/>
          <w:i/>
          <w:iCs/>
          <w:lang w:val="en-AU"/>
        </w:rPr>
        <w:t>outshine</w:t>
      </w:r>
      <w:r>
        <w:rPr>
          <w:rFonts w:cs="CG Times"/>
          <w:lang w:val="en-AU"/>
        </w:rPr>
        <w:t xml:space="preserve">, </w:t>
      </w:r>
      <w:r>
        <w:rPr>
          <w:rFonts w:cs="CG Times"/>
          <w:i/>
          <w:iCs/>
          <w:lang w:val="en-AU"/>
        </w:rPr>
        <w:t>outweigh</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superfast</w:t>
      </w:r>
      <w:r>
        <w:rPr>
          <w:rFonts w:cs="CG Times"/>
          <w:lang w:val="en-AU"/>
        </w:rPr>
        <w:t>,</w:t>
      </w:r>
      <w:r>
        <w:rPr>
          <w:rFonts w:cs="CG Times"/>
          <w:i/>
          <w:iCs/>
          <w:lang w:val="en-AU"/>
        </w:rPr>
        <w:t xml:space="preserve"> superhuman</w:t>
      </w:r>
      <w:r>
        <w:rPr>
          <w:rFonts w:cs="CG Times"/>
          <w:lang w:val="en-AU"/>
        </w:rPr>
        <w:t>,</w:t>
      </w:r>
      <w:r>
        <w:rPr>
          <w:rFonts w:cs="CG Times"/>
          <w:i/>
          <w:iCs/>
          <w:lang w:val="en-AU"/>
        </w:rPr>
        <w:t xml:space="preserve"> supernatural</w:t>
      </w:r>
      <w:r>
        <w:rPr>
          <w:rFonts w:cs="CG Times"/>
          <w:lang w:val="en-AU"/>
        </w:rPr>
        <w:t>,</w:t>
      </w:r>
      <w:r>
        <w:rPr>
          <w:rFonts w:cs="CG Times"/>
          <w:i/>
          <w:iCs/>
          <w:lang w:val="en-AU"/>
        </w:rPr>
        <w:t xml:space="preserve"> super-rich</w:t>
      </w:r>
      <w:r>
        <w:rPr>
          <w:rFonts w:cs="CG Times"/>
          <w:lang w:val="en-AU"/>
        </w:rPr>
        <w:t>,</w:t>
      </w:r>
      <w:r>
        <w:rPr>
          <w:rFonts w:cs="CG Times"/>
          <w:i/>
          <w:iCs/>
          <w:lang w:val="en-AU"/>
        </w:rPr>
        <w:t xml:space="preserve"> supersensitive</w:t>
      </w:r>
      <w:r>
        <w:rPr>
          <w:rFonts w:cs="CG Times"/>
          <w:lang w:val="en-AU"/>
        </w:rPr>
        <w:t>,</w:t>
      </w:r>
      <w:r>
        <w:rPr>
          <w:rFonts w:cs="CG Times"/>
          <w:i/>
          <w:iCs/>
          <w:lang w:val="en-AU"/>
        </w:rPr>
        <w:t xml:space="preserve"> supersonic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supercomputer</w:t>
      </w:r>
      <w:r>
        <w:rPr>
          <w:rFonts w:cs="CG Times"/>
          <w:lang w:val="en-AU"/>
        </w:rPr>
        <w:t xml:space="preserve">, </w:t>
      </w:r>
      <w:r>
        <w:rPr>
          <w:rFonts w:cs="CG Times"/>
          <w:i/>
          <w:iCs/>
          <w:lang w:val="en-AU"/>
        </w:rPr>
        <w:t>superglue</w:t>
      </w:r>
      <w:r>
        <w:rPr>
          <w:rFonts w:cs="CG Times"/>
          <w:lang w:val="en-AU"/>
        </w:rPr>
        <w:t xml:space="preserve">, </w:t>
      </w:r>
      <w:r>
        <w:rPr>
          <w:rFonts w:cs="CG Times"/>
          <w:i/>
          <w:iCs/>
          <w:lang w:val="en-AU"/>
        </w:rPr>
        <w:t>superhero</w:t>
      </w:r>
      <w:r>
        <w:rPr>
          <w:rFonts w:cs="CG Times"/>
          <w:lang w:val="en-AU"/>
        </w:rPr>
        <w:t xml:space="preserve">, </w:t>
      </w:r>
      <w:r>
        <w:rPr>
          <w:rFonts w:cs="CG Times"/>
          <w:i/>
          <w:iCs/>
          <w:lang w:val="en-AU"/>
        </w:rPr>
        <w:t>superhighway</w:t>
      </w:r>
      <w:r>
        <w:rPr>
          <w:rFonts w:cs="CG Times"/>
          <w:lang w:val="en-AU"/>
        </w:rPr>
        <w:t xml:space="preserve">, </w:t>
      </w:r>
      <w:r>
        <w:rPr>
          <w:rFonts w:cs="CG Times"/>
          <w:i/>
          <w:iCs/>
          <w:lang w:val="en-AU"/>
        </w:rPr>
        <w:t>superman</w:t>
      </w:r>
      <w:r>
        <w:rPr>
          <w:rFonts w:cs="CG Times"/>
          <w:lang w:val="en-AU"/>
        </w:rPr>
        <w:t xml:space="preserve">, </w:t>
      </w:r>
      <w:r>
        <w:rPr>
          <w:rFonts w:cs="CG Times"/>
          <w:i/>
          <w:iCs/>
          <w:lang w:val="en-AU"/>
        </w:rPr>
        <w:t>supermarket</w:t>
      </w:r>
      <w:r>
        <w:rPr>
          <w:rFonts w:cs="CG Times"/>
          <w:lang w:val="en-AU"/>
        </w:rPr>
        <w:t xml:space="preserve">, </w:t>
      </w:r>
      <w:r>
        <w:rPr>
          <w:rFonts w:cs="CG Times"/>
          <w:i/>
          <w:iCs/>
          <w:lang w:val="en-AU"/>
        </w:rPr>
        <w:t>superphosphate, superpower</w:t>
      </w:r>
      <w:r>
        <w:rPr>
          <w:rFonts w:cs="CG Times"/>
          <w:lang w:val="en-AU"/>
        </w:rPr>
        <w:t xml:space="preserve">, </w:t>
      </w:r>
      <w:r>
        <w:rPr>
          <w:rFonts w:cs="CG Times"/>
          <w:i/>
          <w:iCs/>
          <w:lang w:val="en-AU"/>
        </w:rPr>
        <w:t>superset</w:t>
      </w:r>
      <w:r>
        <w:rPr>
          <w:rFonts w:cs="CG Times"/>
          <w:lang w:val="en-AU"/>
        </w:rPr>
        <w:t xml:space="preserve">, </w:t>
      </w:r>
      <w:r>
        <w:rPr>
          <w:rFonts w:cs="CG Times"/>
          <w:i/>
          <w:iCs/>
          <w:lang w:val="en-AU"/>
        </w:rPr>
        <w:t>superstar</w:t>
      </w:r>
      <w:r>
        <w:rPr>
          <w:rFonts w:cs="CG Times"/>
          <w:lang w:val="en-AU"/>
        </w:rPr>
        <w:t xml:space="preserve">, </w:t>
      </w:r>
      <w:r>
        <w:rPr>
          <w:rFonts w:cs="CG Times"/>
          <w:i/>
          <w:iCs/>
          <w:lang w:val="en-AU"/>
        </w:rPr>
        <w:t>superstate</w:t>
      </w:r>
      <w:r>
        <w:rPr>
          <w:rFonts w:cs="CG Times"/>
          <w:lang w:val="en-AU"/>
        </w:rPr>
        <w:t xml:space="preserve">, </w:t>
      </w:r>
      <w:r>
        <w:rPr>
          <w:rFonts w:cs="CG Times"/>
          <w:i/>
          <w:iCs/>
          <w:lang w:val="en-AU"/>
        </w:rPr>
        <w:t>supertanker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abbess</w:t>
      </w:r>
      <w:r>
        <w:rPr>
          <w:rFonts w:cs="CG Times"/>
          <w:lang w:val="en-AU"/>
        </w:rPr>
        <w:t>,</w:t>
      </w:r>
      <w:r>
        <w:rPr>
          <w:rFonts w:cs="CG Times"/>
          <w:i/>
          <w:iCs/>
          <w:lang w:val="en-AU"/>
        </w:rPr>
        <w:t xml:space="preserve"> countess</w:t>
      </w:r>
      <w:r>
        <w:rPr>
          <w:rFonts w:cs="CG Times"/>
          <w:lang w:val="en-AU"/>
        </w:rPr>
        <w:t>,</w:t>
      </w:r>
      <w:r>
        <w:rPr>
          <w:rFonts w:cs="CG Times"/>
          <w:i/>
          <w:iCs/>
          <w:lang w:val="en-AU"/>
        </w:rPr>
        <w:t xml:space="preserve"> duchess</w:t>
      </w:r>
      <w:r>
        <w:rPr>
          <w:rFonts w:cs="CG Times"/>
          <w:lang w:val="en-AU"/>
        </w:rPr>
        <w:t>,</w:t>
      </w:r>
      <w:r>
        <w:rPr>
          <w:rFonts w:cs="CG Times"/>
          <w:i/>
          <w:iCs/>
          <w:lang w:val="en-AU"/>
        </w:rPr>
        <w:t xml:space="preserve"> empress</w:t>
      </w:r>
      <w:r>
        <w:rPr>
          <w:rFonts w:cs="CG Times"/>
          <w:lang w:val="en-AU"/>
        </w:rPr>
        <w:t xml:space="preserve">, </w:t>
      </w:r>
      <w:r>
        <w:rPr>
          <w:rFonts w:cs="CG Times"/>
          <w:i/>
          <w:iCs/>
          <w:lang w:val="en-AU"/>
        </w:rPr>
        <w:t>princess</w:t>
      </w:r>
    </w:p>
    <w:p w:rsidR="003F4E31"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actress</w:t>
      </w:r>
      <w:r>
        <w:rPr>
          <w:rFonts w:cs="CG Times"/>
          <w:lang w:val="en-AU"/>
        </w:rPr>
        <w:t xml:space="preserve">, </w:t>
      </w:r>
      <w:r>
        <w:rPr>
          <w:rFonts w:cs="CG Times"/>
          <w:i/>
          <w:iCs/>
          <w:lang w:val="en-AU"/>
        </w:rPr>
        <w:t>authoress</w:t>
      </w:r>
      <w:r>
        <w:rPr>
          <w:rFonts w:cs="CG Times"/>
          <w:lang w:val="en-AU"/>
        </w:rPr>
        <w:t>,</w:t>
      </w:r>
      <w:r>
        <w:rPr>
          <w:rFonts w:cs="CG Times"/>
          <w:i/>
          <w:iCs/>
          <w:lang w:val="en-AU"/>
        </w:rPr>
        <w:t xml:space="preserve"> manageress</w:t>
      </w:r>
      <w:r>
        <w:rPr>
          <w:rFonts w:cs="CG Times"/>
          <w:lang w:val="en-AU"/>
        </w:rPr>
        <w:t xml:space="preserve">, </w:t>
      </w:r>
      <w:r>
        <w:rPr>
          <w:rFonts w:cs="CG Times"/>
          <w:i/>
          <w:iCs/>
          <w:lang w:val="en-AU"/>
        </w:rPr>
        <w:t>poetess</w:t>
      </w:r>
      <w:r>
        <w:rPr>
          <w:rFonts w:cs="CG Times"/>
          <w:lang w:val="en-AU"/>
        </w:rPr>
        <w:t>,</w:t>
      </w:r>
      <w:r>
        <w:rPr>
          <w:rFonts w:cs="CG Times"/>
          <w:i/>
          <w:iCs/>
          <w:lang w:val="en-AU"/>
        </w:rPr>
        <w:t xml:space="preserve"> sculptress</w:t>
      </w:r>
      <w:r>
        <w:rPr>
          <w:rFonts w:cs="CG Times"/>
          <w:lang w:val="en-AU"/>
        </w:rPr>
        <w:t xml:space="preserve">, </w:t>
      </w:r>
      <w:r>
        <w:rPr>
          <w:rFonts w:cs="CG Times"/>
          <w:i/>
          <w:iCs/>
          <w:lang w:val="en-AU"/>
        </w:rPr>
        <w:t>stewardess</w:t>
      </w:r>
      <w:r>
        <w:rPr>
          <w:rFonts w:cs="CG Times"/>
          <w:lang w:val="en-AU"/>
        </w:rPr>
        <w:t xml:space="preserve">, </w:t>
      </w:r>
      <w:r>
        <w:rPr>
          <w:rFonts w:cs="CG Times"/>
          <w:i/>
          <w:iCs/>
          <w:lang w:val="en-AU"/>
        </w:rPr>
        <w:t>waitress</w:t>
      </w:r>
    </w:p>
    <w:p w:rsidR="003542B7"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 xml:space="preserve">b. </w:t>
      </w:r>
      <w:r>
        <w:rPr>
          <w:rFonts w:cs="CG Times"/>
          <w:lang w:val="en-AU"/>
        </w:rPr>
        <w:tab/>
      </w:r>
      <w:r>
        <w:rPr>
          <w:rFonts w:cs="CG Times"/>
          <w:i/>
          <w:iCs/>
          <w:lang w:val="en-AU"/>
        </w:rPr>
        <w:t>adulteress</w:t>
      </w:r>
      <w:r>
        <w:rPr>
          <w:rFonts w:cs="CG Times"/>
          <w:lang w:val="en-AU"/>
        </w:rPr>
        <w:t>,</w:t>
      </w:r>
      <w:r>
        <w:rPr>
          <w:rFonts w:cs="CG Times"/>
          <w:i/>
          <w:iCs/>
          <w:lang w:val="en-AU"/>
        </w:rPr>
        <w:t xml:space="preserve"> heiress</w:t>
      </w:r>
      <w:r>
        <w:rPr>
          <w:rFonts w:cs="CG Times"/>
          <w:lang w:val="en-AU"/>
        </w:rPr>
        <w:t>,</w:t>
      </w:r>
      <w:r>
        <w:rPr>
          <w:rFonts w:cs="CG Times"/>
          <w:i/>
          <w:iCs/>
          <w:lang w:val="en-AU"/>
        </w:rPr>
        <w:t xml:space="preserve"> hostess</w:t>
      </w:r>
      <w:r>
        <w:rPr>
          <w:rFonts w:cs="CG Times"/>
          <w:lang w:val="en-AU"/>
        </w:rPr>
        <w:t xml:space="preserve">, </w:t>
      </w:r>
      <w:proofErr w:type="spellStart"/>
      <w:r>
        <w:rPr>
          <w:rFonts w:cs="CG Times"/>
          <w:i/>
          <w:iCs/>
          <w:lang w:val="en-AU"/>
        </w:rPr>
        <w:t>jewess</w:t>
      </w:r>
      <w:proofErr w:type="spellEnd"/>
      <w:r>
        <w:rPr>
          <w:rFonts w:cs="CG Times"/>
          <w:lang w:val="en-AU"/>
        </w:rPr>
        <w:t xml:space="preserve">, </w:t>
      </w:r>
      <w:r>
        <w:rPr>
          <w:rFonts w:cs="CG Times"/>
          <w:i/>
          <w:iCs/>
          <w:lang w:val="en-AU"/>
        </w:rPr>
        <w:t>murderess</w:t>
      </w:r>
      <w:r>
        <w:rPr>
          <w:rFonts w:cs="CG Times"/>
          <w:lang w:val="en-AU"/>
        </w:rPr>
        <w:t>,</w:t>
      </w:r>
      <w:r>
        <w:rPr>
          <w:rFonts w:cs="CG Times"/>
          <w:i/>
          <w:iCs/>
          <w:lang w:val="en-AU"/>
        </w:rPr>
        <w:t xml:space="preserve"> negress</w:t>
      </w:r>
      <w:r>
        <w:rPr>
          <w:rFonts w:cs="CG Times"/>
          <w:lang w:val="en-AU"/>
        </w:rPr>
        <w:t xml:space="preserve">, </w:t>
      </w:r>
      <w:r>
        <w:rPr>
          <w:rFonts w:cs="CG Times"/>
          <w:i/>
          <w:iCs/>
          <w:lang w:val="en-AU"/>
        </w:rPr>
        <w:t>villainess</w:t>
      </w:r>
    </w:p>
    <w:p w:rsidR="003F4E31"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Englishman</w:t>
      </w:r>
      <w:r>
        <w:rPr>
          <w:rFonts w:cs="CG Times"/>
          <w:lang w:val="en-AU"/>
        </w:rPr>
        <w:t>,</w:t>
      </w:r>
      <w:r>
        <w:rPr>
          <w:rFonts w:cs="CG Times"/>
          <w:i/>
          <w:iCs/>
          <w:lang w:val="en-AU"/>
        </w:rPr>
        <w:t xml:space="preserve"> Frenchman</w:t>
      </w:r>
      <w:r>
        <w:rPr>
          <w:rFonts w:cs="CG Times"/>
          <w:lang w:val="en-AU"/>
        </w:rPr>
        <w:t>,</w:t>
      </w:r>
      <w:r>
        <w:rPr>
          <w:rFonts w:cs="CG Times"/>
          <w:i/>
          <w:iCs/>
          <w:lang w:val="en-AU"/>
        </w:rPr>
        <w:t xml:space="preserve"> Scotsman</w:t>
      </w:r>
      <w:r>
        <w:rPr>
          <w:rFonts w:cs="CG Times"/>
          <w:lang w:val="en-AU"/>
        </w:rPr>
        <w:t xml:space="preserve">; </w:t>
      </w:r>
      <w:r>
        <w:rPr>
          <w:rFonts w:cs="CG Times"/>
          <w:i/>
          <w:iCs/>
          <w:lang w:val="en-AU"/>
        </w:rPr>
        <w:t>businessman</w:t>
      </w:r>
      <w:r>
        <w:rPr>
          <w:rFonts w:cs="CG Times"/>
          <w:lang w:val="en-AU"/>
        </w:rPr>
        <w:t>,</w:t>
      </w:r>
      <w:r>
        <w:rPr>
          <w:rFonts w:cs="CG Times"/>
          <w:i/>
          <w:iCs/>
          <w:lang w:val="en-AU"/>
        </w:rPr>
        <w:t xml:space="preserve"> policeman</w:t>
      </w:r>
    </w:p>
    <w:p w:rsidR="003F4E31"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doorman</w:t>
      </w:r>
      <w:r>
        <w:rPr>
          <w:rFonts w:cs="CG Times"/>
          <w:lang w:val="en-AU"/>
        </w:rPr>
        <w:t xml:space="preserve">, </w:t>
      </w:r>
      <w:r>
        <w:rPr>
          <w:rFonts w:cs="CG Times"/>
          <w:i/>
          <w:iCs/>
          <w:lang w:val="en-AU"/>
        </w:rPr>
        <w:t>fireman</w:t>
      </w:r>
      <w:r>
        <w:rPr>
          <w:rFonts w:cs="CG Times"/>
          <w:lang w:val="en-AU"/>
        </w:rPr>
        <w:t>,</w:t>
      </w:r>
      <w:r>
        <w:rPr>
          <w:rFonts w:cs="CG Times"/>
          <w:i/>
          <w:iCs/>
          <w:lang w:val="en-AU"/>
        </w:rPr>
        <w:t xml:space="preserve"> infantryman</w:t>
      </w:r>
      <w:r>
        <w:rPr>
          <w:rFonts w:cs="CG Times"/>
          <w:lang w:val="en-AU"/>
        </w:rPr>
        <w:t>,</w:t>
      </w:r>
      <w:r>
        <w:rPr>
          <w:rFonts w:cs="CG Times"/>
          <w:i/>
          <w:iCs/>
          <w:lang w:val="en-AU"/>
        </w:rPr>
        <w:t xml:space="preserve"> milkman</w:t>
      </w:r>
      <w:r>
        <w:rPr>
          <w:rFonts w:cs="CG Times"/>
          <w:lang w:val="en-AU"/>
        </w:rPr>
        <w:t>,</w:t>
      </w:r>
      <w:r>
        <w:rPr>
          <w:rFonts w:cs="CG Times"/>
          <w:i/>
          <w:iCs/>
          <w:lang w:val="en-AU"/>
        </w:rPr>
        <w:t xml:space="preserve"> workman</w:t>
      </w:r>
    </w:p>
    <w:p w:rsidR="003542B7" w:rsidRDefault="003F4E31">
      <w:pPr>
        <w:tabs>
          <w:tab w:val="left" w:pos="-792"/>
          <w:tab w:val="left" w:pos="-360"/>
          <w:tab w:val="left" w:pos="0"/>
          <w:tab w:val="left" w:pos="532"/>
          <w:tab w:val="right" w:pos="676"/>
          <w:tab w:val="left" w:pos="835"/>
          <w:tab w:val="left" w:pos="1238"/>
          <w:tab w:val="left" w:pos="2995"/>
          <w:tab w:val="left" w:pos="328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chairman</w:t>
      </w:r>
      <w:r>
        <w:rPr>
          <w:rFonts w:cs="CG Times"/>
          <w:lang w:val="en-AU"/>
        </w:rPr>
        <w:t>,</w:t>
      </w:r>
      <w:r>
        <w:rPr>
          <w:rFonts w:cs="CG Times"/>
          <w:i/>
          <w:iCs/>
          <w:lang w:val="en-AU"/>
        </w:rPr>
        <w:t xml:space="preserve"> ombudsman</w:t>
      </w:r>
      <w:r>
        <w:rPr>
          <w:rFonts w:cs="CG Times"/>
          <w:lang w:val="en-AU"/>
        </w:rPr>
        <w:t>,</w:t>
      </w:r>
      <w:r>
        <w:rPr>
          <w:rFonts w:cs="CG Times"/>
          <w:i/>
          <w:iCs/>
          <w:lang w:val="en-AU"/>
        </w:rPr>
        <w:t xml:space="preserve"> spokesman</w:t>
      </w:r>
    </w:p>
    <w:p w:rsidR="003F4E31"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1238"/>
        <w:jc w:val="both"/>
        <w:rPr>
          <w:rFonts w:cs="CG Times"/>
          <w:lang w:val="en-AU"/>
        </w:rPr>
      </w:pPr>
      <w:r>
        <w:rPr>
          <w:rFonts w:cs="CG Times"/>
          <w:lang w:val="en-AU"/>
        </w:rPr>
        <w:t>[</w:t>
      </w:r>
      <w:r w:rsidR="00DA1C0E">
        <w:rPr>
          <w:rFonts w:cs="CG Times"/>
          <w:lang w:val="en-AU"/>
        </w:rPr>
        <w:t>30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lang w:val="en-AU"/>
        </w:rPr>
        <w:t>a</w:t>
      </w:r>
      <w:proofErr w:type="spellEnd"/>
      <w:r>
        <w:rPr>
          <w:rFonts w:cs="CG Times"/>
          <w:lang w:val="en-AU"/>
        </w:rPr>
        <w:sym w:font="WP MathA" w:char="F040"/>
      </w:r>
      <w:r>
        <w:rPr>
          <w:rFonts w:cs="CG Times"/>
          <w:lang w:val="en-AU"/>
        </w:rPr>
        <w:tab/>
      </w:r>
      <w:r>
        <w:rPr>
          <w:rFonts w:cs="CG Times"/>
          <w:i/>
          <w:iCs/>
          <w:lang w:val="en-AU"/>
        </w:rPr>
        <w:t>amoral</w:t>
      </w:r>
      <w:r>
        <w:rPr>
          <w:rFonts w:cs="CG Times"/>
          <w:lang w:val="en-AU"/>
        </w:rPr>
        <w:t xml:space="preserve">, </w:t>
      </w:r>
      <w:r>
        <w:rPr>
          <w:rFonts w:cs="CG Times"/>
          <w:i/>
          <w:iCs/>
          <w:lang w:val="en-AU"/>
        </w:rPr>
        <w:t>apolitical</w:t>
      </w:r>
      <w:r>
        <w:rPr>
          <w:rFonts w:cs="CG Times"/>
          <w:lang w:val="en-AU"/>
        </w:rPr>
        <w:t xml:space="preserve">, </w:t>
      </w:r>
      <w:r>
        <w:rPr>
          <w:rFonts w:cs="CG Times"/>
          <w:i/>
          <w:iCs/>
          <w:lang w:val="en-AU"/>
        </w:rPr>
        <w:t>asexual</w:t>
      </w:r>
      <w:r>
        <w:rPr>
          <w:rFonts w:cs="CG Times"/>
          <w:lang w:val="en-AU"/>
        </w:rPr>
        <w:t xml:space="preserve">, </w:t>
      </w:r>
      <w:r>
        <w:rPr>
          <w:rFonts w:cs="CG Times"/>
          <w:i/>
          <w:iCs/>
          <w:lang w:val="en-AU"/>
        </w:rPr>
        <w:t>asymmetric</w:t>
      </w:r>
      <w:r>
        <w:rPr>
          <w:rFonts w:cs="CG Times"/>
          <w:lang w:val="en-AU"/>
        </w:rPr>
        <w:t xml:space="preserve">, </w:t>
      </w:r>
      <w:r>
        <w:rPr>
          <w:rFonts w:cs="CG Times"/>
          <w:i/>
          <w:iCs/>
          <w:lang w:val="en-AU"/>
        </w:rPr>
        <w:t>atonal</w:t>
      </w:r>
      <w:r>
        <w:rPr>
          <w:rFonts w:cs="CG Times"/>
          <w:lang w:val="en-AU"/>
        </w:rPr>
        <w:t xml:space="preserve">, </w:t>
      </w:r>
      <w:r>
        <w:rPr>
          <w:rFonts w:cs="CG Times"/>
          <w:i/>
          <w:iCs/>
          <w:lang w:val="en-AU"/>
        </w:rPr>
        <w:t>atypical</w:t>
      </w:r>
    </w:p>
    <w:p w:rsidR="003542B7"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dis</w:t>
      </w:r>
      <w:r>
        <w:rPr>
          <w:rFonts w:cs="CG Times"/>
          <w:lang w:val="en-AU"/>
        </w:rPr>
        <w:sym w:font="WP MathA" w:char="F040"/>
      </w:r>
      <w:r>
        <w:rPr>
          <w:rFonts w:cs="CG Times"/>
          <w:lang w:val="en-AU"/>
        </w:rPr>
        <w:tab/>
      </w:r>
      <w:r>
        <w:rPr>
          <w:rFonts w:cs="CG Times"/>
          <w:i/>
          <w:iCs/>
          <w:lang w:val="en-AU"/>
        </w:rPr>
        <w:t>discourteous</w:t>
      </w:r>
      <w:r>
        <w:rPr>
          <w:rFonts w:cs="CG Times"/>
          <w:lang w:val="en-AU"/>
        </w:rPr>
        <w:t xml:space="preserve">, </w:t>
      </w:r>
      <w:r>
        <w:rPr>
          <w:rFonts w:cs="CG Times"/>
          <w:i/>
          <w:iCs/>
          <w:lang w:val="en-AU"/>
        </w:rPr>
        <w:t>dishonest</w:t>
      </w:r>
      <w:r>
        <w:rPr>
          <w:rFonts w:cs="CG Times"/>
          <w:lang w:val="en-AU"/>
        </w:rPr>
        <w:t xml:space="preserve">, </w:t>
      </w:r>
      <w:r>
        <w:rPr>
          <w:rFonts w:cs="CG Times"/>
          <w:i/>
          <w:iCs/>
          <w:lang w:val="en-AU"/>
        </w:rPr>
        <w:t>disingenuous</w:t>
      </w:r>
      <w:r>
        <w:rPr>
          <w:rFonts w:cs="CG Times"/>
          <w:lang w:val="en-AU"/>
        </w:rPr>
        <w:t xml:space="preserve">, </w:t>
      </w:r>
      <w:r>
        <w:rPr>
          <w:rFonts w:cs="CG Times"/>
          <w:i/>
          <w:iCs/>
          <w:lang w:val="en-AU"/>
        </w:rPr>
        <w:t>disloyal</w:t>
      </w:r>
      <w:r>
        <w:rPr>
          <w:rFonts w:cs="CG Times"/>
          <w:lang w:val="en-AU"/>
        </w:rPr>
        <w:t xml:space="preserve">, </w:t>
      </w:r>
      <w:r>
        <w:rPr>
          <w:rFonts w:cs="CG Times"/>
          <w:i/>
          <w:iCs/>
          <w:lang w:val="en-AU"/>
        </w:rPr>
        <w:t>dispassionate</w:t>
      </w:r>
      <w:r>
        <w:rPr>
          <w:rFonts w:cs="CG Times"/>
          <w:lang w:val="en-AU"/>
        </w:rPr>
        <w:t xml:space="preserve">, </w:t>
      </w:r>
      <w:r>
        <w:rPr>
          <w:rFonts w:cs="CG Times"/>
          <w:i/>
          <w:iCs/>
          <w:lang w:val="en-AU"/>
        </w:rPr>
        <w:t>dissimilar</w:t>
      </w:r>
    </w:p>
    <w:p w:rsidR="003F4E31"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in</w:t>
      </w:r>
      <w:r>
        <w:rPr>
          <w:rFonts w:cs="CG Times"/>
          <w:lang w:val="en-AU"/>
        </w:rPr>
        <w:sym w:font="WP MathA" w:char="F040"/>
      </w:r>
      <w:r>
        <w:rPr>
          <w:rFonts w:cs="CG Times"/>
          <w:lang w:val="en-AU"/>
        </w:rPr>
        <w:tab/>
      </w:r>
      <w:r>
        <w:rPr>
          <w:rFonts w:cs="CG Times"/>
          <w:i/>
          <w:iCs/>
          <w:lang w:val="en-AU"/>
        </w:rPr>
        <w:t>inanimate</w:t>
      </w:r>
      <w:r>
        <w:rPr>
          <w:rFonts w:cs="CG Times"/>
          <w:lang w:val="en-AU"/>
        </w:rPr>
        <w:t xml:space="preserve">, </w:t>
      </w:r>
      <w:r>
        <w:rPr>
          <w:rFonts w:cs="CG Times"/>
          <w:i/>
          <w:iCs/>
          <w:lang w:val="en-AU"/>
        </w:rPr>
        <w:t>indiscreet</w:t>
      </w:r>
      <w:r>
        <w:rPr>
          <w:rFonts w:cs="CG Times"/>
          <w:lang w:val="en-AU"/>
        </w:rPr>
        <w:t xml:space="preserve">, </w:t>
      </w:r>
      <w:r>
        <w:rPr>
          <w:rFonts w:cs="CG Times"/>
          <w:i/>
          <w:iCs/>
          <w:lang w:val="en-AU"/>
        </w:rPr>
        <w:t>inflexible</w:t>
      </w:r>
      <w:r>
        <w:rPr>
          <w:rFonts w:cs="CG Times"/>
          <w:lang w:val="en-AU"/>
        </w:rPr>
        <w:t xml:space="preserve">, </w:t>
      </w:r>
      <w:r>
        <w:rPr>
          <w:rFonts w:cs="CG Times"/>
          <w:i/>
          <w:iCs/>
          <w:lang w:val="en-AU"/>
        </w:rPr>
        <w:t>inhuman</w:t>
      </w:r>
      <w:r>
        <w:rPr>
          <w:rFonts w:cs="CG Times"/>
          <w:lang w:val="en-AU"/>
        </w:rPr>
        <w:t xml:space="preserve">, </w:t>
      </w:r>
      <w:r>
        <w:rPr>
          <w:rFonts w:cs="CG Times"/>
          <w:i/>
          <w:iCs/>
          <w:lang w:val="en-AU"/>
        </w:rPr>
        <w:t>insecure</w:t>
      </w:r>
      <w:r>
        <w:rPr>
          <w:rFonts w:cs="CG Times"/>
          <w:lang w:val="en-AU"/>
        </w:rPr>
        <w:t xml:space="preserve">, </w:t>
      </w:r>
      <w:r>
        <w:rPr>
          <w:rFonts w:cs="CG Times"/>
          <w:i/>
          <w:iCs/>
          <w:lang w:val="en-AU"/>
        </w:rPr>
        <w:t>intangible</w:t>
      </w:r>
      <w:r>
        <w:rPr>
          <w:rFonts w:cs="CG Times"/>
          <w:lang w:val="en-AU"/>
        </w:rPr>
        <w:t xml:space="preserve">, </w:t>
      </w:r>
      <w:r>
        <w:rPr>
          <w:rFonts w:cs="CG Times"/>
          <w:i/>
          <w:iCs/>
          <w:lang w:val="en-AU"/>
        </w:rPr>
        <w:t>intolerable</w:t>
      </w:r>
    </w:p>
    <w:p w:rsidR="003F4E31"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706"/>
        <w:jc w:val="both"/>
        <w:rPr>
          <w:rFonts w:cs="CG Times"/>
          <w:lang w:val="en-AU"/>
        </w:rPr>
      </w:pPr>
      <w:r>
        <w:rPr>
          <w:rFonts w:cs="CG Times"/>
          <w:lang w:val="en-AU"/>
        </w:rPr>
        <w:lastRenderedPageBreak/>
        <w:tab/>
      </w:r>
      <w:r w:rsidR="00DA1C0E">
        <w:rPr>
          <w:rFonts w:cs="CG Times"/>
          <w:lang w:val="en-AU"/>
        </w:rPr>
        <w:t>iv</w:t>
      </w:r>
      <w:r>
        <w:rPr>
          <w:rFonts w:cs="CG Times"/>
          <w:lang w:val="en-AU"/>
        </w:rPr>
        <w:tab/>
      </w:r>
      <w:r>
        <w:rPr>
          <w:rFonts w:cs="CG Times"/>
          <w:lang w:val="en-AU"/>
        </w:rPr>
        <w:tab/>
      </w:r>
      <w:r>
        <w:rPr>
          <w:rFonts w:cs="CG Times"/>
          <w:i/>
          <w:iCs/>
          <w:lang w:val="en-AU"/>
        </w:rPr>
        <w:t>non</w:t>
      </w:r>
      <w:r>
        <w:rPr>
          <w:rFonts w:cs="CG Times"/>
          <w:lang w:val="en-AU"/>
        </w:rPr>
        <w:sym w:font="WP MathA" w:char="F040"/>
      </w:r>
      <w:r>
        <w:rPr>
          <w:rFonts w:cs="CG Times"/>
          <w:lang w:val="en-AU"/>
        </w:rPr>
        <w:tab/>
      </w:r>
      <w:r>
        <w:rPr>
          <w:rFonts w:cs="CG Times"/>
          <w:i/>
          <w:iCs/>
          <w:lang w:val="en-AU"/>
        </w:rPr>
        <w:t>non-committal</w:t>
      </w:r>
      <w:r>
        <w:rPr>
          <w:rFonts w:cs="CG Times"/>
          <w:lang w:val="en-AU"/>
        </w:rPr>
        <w:t xml:space="preserve">, </w:t>
      </w:r>
      <w:r>
        <w:rPr>
          <w:rFonts w:cs="CG Times"/>
          <w:i/>
          <w:iCs/>
          <w:lang w:val="en-AU"/>
        </w:rPr>
        <w:t>non-essential</w:t>
      </w:r>
      <w:r>
        <w:rPr>
          <w:rFonts w:cs="CG Times"/>
          <w:lang w:val="en-AU"/>
        </w:rPr>
        <w:t xml:space="preserve">, </w:t>
      </w:r>
      <w:r>
        <w:rPr>
          <w:rFonts w:cs="CG Times"/>
          <w:i/>
          <w:iCs/>
          <w:lang w:val="en-AU"/>
        </w:rPr>
        <w:t>non-existent</w:t>
      </w:r>
      <w:r>
        <w:rPr>
          <w:rFonts w:cs="CG Times"/>
          <w:lang w:val="en-AU"/>
        </w:rPr>
        <w:t xml:space="preserve">, </w:t>
      </w:r>
      <w:r>
        <w:rPr>
          <w:rFonts w:cs="CG Times"/>
          <w:i/>
          <w:iCs/>
          <w:lang w:val="en-AU"/>
        </w:rPr>
        <w:t>non-standard</w:t>
      </w:r>
      <w:r>
        <w:rPr>
          <w:rFonts w:cs="CG Times"/>
          <w:lang w:val="en-AU"/>
        </w:rPr>
        <w:t xml:space="preserve">, </w:t>
      </w:r>
      <w:r>
        <w:rPr>
          <w:rFonts w:cs="CG Times"/>
          <w:i/>
          <w:iCs/>
          <w:lang w:val="en-AU"/>
        </w:rPr>
        <w:t>non-violent</w:t>
      </w:r>
    </w:p>
    <w:p w:rsidR="003542B7" w:rsidRDefault="003F4E31">
      <w:pPr>
        <w:tabs>
          <w:tab w:val="left" w:pos="-792"/>
          <w:tab w:val="left" w:pos="-360"/>
          <w:tab w:val="left" w:pos="0"/>
          <w:tab w:val="left" w:pos="532"/>
          <w:tab w:val="right" w:pos="676"/>
          <w:tab w:val="left" w:pos="835"/>
          <w:tab w:val="left" w:pos="1238"/>
          <w:tab w:val="left" w:pos="1800"/>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un</w:t>
      </w:r>
      <w:r>
        <w:rPr>
          <w:rFonts w:cs="CG Times"/>
          <w:lang w:val="en-AU"/>
        </w:rPr>
        <w:sym w:font="WP MathA" w:char="F040"/>
      </w:r>
      <w:r>
        <w:rPr>
          <w:rFonts w:cs="CG Times"/>
          <w:lang w:val="en-AU"/>
        </w:rPr>
        <w:tab/>
      </w:r>
      <w:r>
        <w:rPr>
          <w:rFonts w:cs="CG Times"/>
          <w:i/>
          <w:iCs/>
          <w:lang w:val="en-AU"/>
        </w:rPr>
        <w:t>unclear</w:t>
      </w:r>
      <w:r>
        <w:rPr>
          <w:rFonts w:cs="CG Times"/>
          <w:lang w:val="en-AU"/>
        </w:rPr>
        <w:t xml:space="preserve">, </w:t>
      </w:r>
      <w:r>
        <w:rPr>
          <w:rFonts w:cs="CG Times"/>
          <w:i/>
          <w:iCs/>
          <w:lang w:val="en-AU"/>
        </w:rPr>
        <w:t>uncommon</w:t>
      </w:r>
      <w:r>
        <w:rPr>
          <w:rFonts w:cs="CG Times"/>
          <w:lang w:val="en-AU"/>
        </w:rPr>
        <w:t xml:space="preserve">, </w:t>
      </w:r>
      <w:r>
        <w:rPr>
          <w:rFonts w:cs="CG Times"/>
          <w:i/>
          <w:iCs/>
          <w:lang w:val="en-AU"/>
        </w:rPr>
        <w:t>unedifying</w:t>
      </w:r>
      <w:r>
        <w:rPr>
          <w:rFonts w:cs="CG Times"/>
          <w:lang w:val="en-AU"/>
        </w:rPr>
        <w:t xml:space="preserve">, </w:t>
      </w:r>
      <w:r>
        <w:rPr>
          <w:rFonts w:cs="CG Times"/>
          <w:i/>
          <w:iCs/>
          <w:lang w:val="en-AU"/>
        </w:rPr>
        <w:t>unhelpful</w:t>
      </w:r>
      <w:r>
        <w:rPr>
          <w:rFonts w:cs="CG Times"/>
          <w:lang w:val="en-AU"/>
        </w:rPr>
        <w:t xml:space="preserve">, </w:t>
      </w:r>
      <w:r>
        <w:rPr>
          <w:rFonts w:cs="CG Times"/>
          <w:i/>
          <w:iCs/>
          <w:lang w:val="en-AU"/>
        </w:rPr>
        <w:t>unintelligible</w:t>
      </w:r>
      <w:r>
        <w:rPr>
          <w:rFonts w:cs="CG Times"/>
          <w:lang w:val="en-AU"/>
        </w:rPr>
        <w:t xml:space="preserve">, </w:t>
      </w:r>
      <w:r>
        <w:rPr>
          <w:rFonts w:cs="CG Times"/>
          <w:i/>
          <w:iCs/>
          <w:lang w:val="en-AU"/>
        </w:rPr>
        <w:t>unjust</w:t>
      </w:r>
      <w:r>
        <w:rPr>
          <w:rFonts w:cs="CG Times"/>
          <w:lang w:val="en-AU"/>
        </w:rPr>
        <w:t xml:space="preserve">, </w:t>
      </w:r>
      <w:r>
        <w:rPr>
          <w:rFonts w:cs="CG Times"/>
          <w:i/>
          <w:iCs/>
          <w:lang w:val="en-AU"/>
        </w:rPr>
        <w:t>unwise</w:t>
      </w:r>
    </w:p>
    <w:p w:rsidR="003F4E31" w:rsidRDefault="003F4E31">
      <w:pPr>
        <w:tabs>
          <w:tab w:val="left" w:pos="-792"/>
          <w:tab w:val="left" w:pos="-360"/>
          <w:tab w:val="left" w:pos="0"/>
          <w:tab w:val="left" w:pos="532"/>
          <w:tab w:val="right" w:pos="676"/>
          <w:tab w:val="left" w:pos="835"/>
          <w:tab w:val="left" w:pos="1570"/>
          <w:tab w:val="left" w:pos="2592"/>
          <w:tab w:val="left" w:pos="3168"/>
          <w:tab w:val="left" w:pos="4764"/>
          <w:tab w:val="left" w:pos="5887"/>
          <w:tab w:val="left" w:pos="7383"/>
          <w:tab w:val="left" w:pos="8505"/>
        </w:tabs>
        <w:spacing w:line="480" w:lineRule="auto"/>
        <w:jc w:val="both"/>
        <w:rPr>
          <w:rFonts w:cs="CG Times"/>
          <w:lang w:val="en-AU"/>
        </w:rPr>
      </w:pPr>
      <w:r>
        <w:rPr>
          <w:rFonts w:cs="CG Times"/>
          <w:lang w:val="en-AU"/>
        </w:rPr>
        <w:t>[</w:t>
      </w:r>
      <w:r w:rsidR="00DA1C0E">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smallCaps/>
          <w:lang w:val="en-AU"/>
        </w:rPr>
        <w:t>1st consonant</w:t>
      </w:r>
      <w:r>
        <w:rPr>
          <w:rFonts w:cs="CG Times"/>
          <w:smallCaps/>
          <w:lang w:val="en-AU"/>
        </w:rPr>
        <w:tab/>
        <w:t xml:space="preserve">form of prefix </w:t>
      </w:r>
      <w:r>
        <w:rPr>
          <w:rFonts w:cs="CG Times"/>
          <w:smallCaps/>
          <w:lang w:val="en-AU"/>
        </w:rPr>
        <w:tab/>
        <w:t>examples</w:t>
      </w:r>
    </w:p>
    <w:p w:rsidR="003F4E31" w:rsidRDefault="003F4E31">
      <w:pPr>
        <w:tabs>
          <w:tab w:val="left" w:pos="-792"/>
          <w:tab w:val="left" w:pos="-360"/>
          <w:tab w:val="left" w:pos="0"/>
          <w:tab w:val="left" w:pos="532"/>
          <w:tab w:val="right" w:pos="676"/>
          <w:tab w:val="left" w:pos="835"/>
          <w:tab w:val="left" w:pos="1570"/>
          <w:tab w:val="left" w:pos="2592"/>
          <w:tab w:val="left" w:pos="3168"/>
          <w:tab w:val="left" w:pos="4764"/>
          <w:tab w:val="left" w:pos="5887"/>
          <w:tab w:val="left" w:pos="7383"/>
          <w:tab w:val="left" w:pos="8505"/>
        </w:tabs>
        <w:spacing w:line="480" w:lineRule="auto"/>
        <w:ind w:left="835" w:hanging="303"/>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t>/p, b/</w:t>
      </w:r>
      <w:r>
        <w:rPr>
          <w:rFonts w:cs="CG Times"/>
          <w:lang w:val="en-AU"/>
        </w:rPr>
        <w:tab/>
      </w:r>
      <w:r>
        <w:rPr>
          <w:rFonts w:cs="CG Times"/>
          <w:lang w:val="en-AU"/>
        </w:rPr>
        <w:tab/>
        <w:t>/</w:t>
      </w:r>
      <w:r>
        <w:rPr>
          <w:rFonts w:cs="CG Times"/>
          <w:lang w:val="en-AU"/>
        </w:rPr>
        <w:sym w:font="WP Phonetic" w:char="F077"/>
      </w:r>
      <w:r>
        <w:rPr>
          <w:rFonts w:cs="CG Times"/>
          <w:lang w:val="en-AU"/>
        </w:rPr>
        <w:t>m/</w:t>
      </w:r>
      <w:r>
        <w:rPr>
          <w:rFonts w:cs="CG Times"/>
          <w:lang w:val="en-AU"/>
        </w:rPr>
        <w:tab/>
      </w:r>
      <w:proofErr w:type="spellStart"/>
      <w:r>
        <w:rPr>
          <w:rFonts w:cs="CG Times"/>
          <w:i/>
          <w:iCs/>
          <w:lang w:val="en-AU"/>
        </w:rPr>
        <w:t>im</w:t>
      </w:r>
      <w:proofErr w:type="spellEnd"/>
      <w:r>
        <w:rPr>
          <w:rFonts w:cs="CG Times"/>
          <w:i/>
          <w:iCs/>
          <w:lang w:val="en-AU"/>
        </w:rPr>
        <w:tab/>
      </w:r>
      <w:proofErr w:type="spellStart"/>
      <w:r>
        <w:rPr>
          <w:rFonts w:cs="CG Times"/>
          <w:i/>
          <w:iCs/>
          <w:lang w:val="en-AU"/>
        </w:rPr>
        <w:t>im</w:t>
      </w:r>
      <w:proofErr w:type="spellEnd"/>
      <w:r>
        <w:rPr>
          <w:rFonts w:cs="CG Times"/>
          <w:lang w:val="en-AU"/>
        </w:rPr>
        <w:sym w:font="WP MathA" w:char="F040"/>
      </w:r>
      <w:r>
        <w:rPr>
          <w:rFonts w:cs="CG Times"/>
          <w:i/>
          <w:iCs/>
          <w:lang w:val="en-AU"/>
        </w:rPr>
        <w:t>pure</w:t>
      </w:r>
      <w:r>
        <w:rPr>
          <w:rFonts w:cs="CG Times"/>
          <w:i/>
          <w:iCs/>
          <w:lang w:val="en-AU"/>
        </w:rPr>
        <w:tab/>
      </w:r>
      <w:proofErr w:type="spellStart"/>
      <w:r>
        <w:rPr>
          <w:rFonts w:cs="CG Times"/>
          <w:i/>
          <w:iCs/>
          <w:lang w:val="en-AU"/>
        </w:rPr>
        <w:t>im</w:t>
      </w:r>
      <w:proofErr w:type="spellEnd"/>
      <w:r>
        <w:rPr>
          <w:rFonts w:cs="CG Times"/>
          <w:lang w:val="en-AU"/>
        </w:rPr>
        <w:sym w:font="WP MathA" w:char="F040"/>
      </w:r>
      <w:r>
        <w:rPr>
          <w:rFonts w:cs="CG Times"/>
          <w:i/>
          <w:iCs/>
          <w:lang w:val="en-AU"/>
        </w:rPr>
        <w:t>balance</w:t>
      </w:r>
    </w:p>
    <w:p w:rsidR="003542B7" w:rsidRDefault="003F4E31">
      <w:pPr>
        <w:tabs>
          <w:tab w:val="left" w:pos="-792"/>
          <w:tab w:val="left" w:pos="-360"/>
          <w:tab w:val="left" w:pos="0"/>
          <w:tab w:val="left" w:pos="532"/>
          <w:tab w:val="right" w:pos="676"/>
          <w:tab w:val="left" w:pos="835"/>
          <w:tab w:val="left" w:pos="1570"/>
          <w:tab w:val="left" w:pos="2592"/>
          <w:tab w:val="left" w:pos="3168"/>
          <w:tab w:val="left" w:pos="4764"/>
          <w:tab w:val="left" w:pos="5887"/>
          <w:tab w:val="left" w:pos="7383"/>
          <w:tab w:val="left" w:pos="8505"/>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/m, n, r, l/</w:t>
      </w:r>
      <w:r>
        <w:rPr>
          <w:rFonts w:cs="CG Times"/>
          <w:lang w:val="en-AU"/>
        </w:rPr>
        <w:tab/>
        <w:t>/</w:t>
      </w:r>
      <w:r>
        <w:rPr>
          <w:rFonts w:cs="CG Times"/>
          <w:lang w:val="en-AU"/>
        </w:rPr>
        <w:sym w:font="WP Phonetic" w:char="F077"/>
      </w:r>
      <w:r>
        <w:rPr>
          <w:rFonts w:cs="CG Times"/>
          <w:lang w:val="en-AU"/>
        </w:rPr>
        <w:t>/</w:t>
      </w:r>
      <w:r>
        <w:rPr>
          <w:rFonts w:cs="CG Times"/>
          <w:lang w:val="en-AU"/>
        </w:rPr>
        <w:tab/>
      </w:r>
      <w:proofErr w:type="spellStart"/>
      <w:r>
        <w:rPr>
          <w:rFonts w:cs="CG Times"/>
          <w:i/>
          <w:iCs/>
          <w:lang w:val="en-AU"/>
        </w:rPr>
        <w:t>im</w:t>
      </w:r>
      <w:proofErr w:type="spellEnd"/>
      <w:r>
        <w:rPr>
          <w:rFonts w:cs="CG Times"/>
          <w:i/>
          <w:iCs/>
          <w:lang w:val="en-AU"/>
        </w:rPr>
        <w:t>,</w:t>
      </w:r>
      <w:r>
        <w:rPr>
          <w:rFonts w:cs="CG Times"/>
          <w:lang w:val="en-AU"/>
        </w:rPr>
        <w:t xml:space="preserve"> </w:t>
      </w:r>
      <w:r>
        <w:rPr>
          <w:rFonts w:cs="CG Times"/>
          <w:i/>
          <w:iCs/>
          <w:lang w:val="en-AU"/>
        </w:rPr>
        <w:t>in</w:t>
      </w:r>
      <w:r>
        <w:rPr>
          <w:rFonts w:cs="CG Times"/>
          <w:lang w:val="en-AU"/>
        </w:rPr>
        <w:t xml:space="preserve">, </w:t>
      </w:r>
      <w:proofErr w:type="spellStart"/>
      <w:r>
        <w:rPr>
          <w:rFonts w:cs="CG Times"/>
          <w:i/>
          <w:iCs/>
          <w:lang w:val="en-AU"/>
        </w:rPr>
        <w:t>ir</w:t>
      </w:r>
      <w:proofErr w:type="spellEnd"/>
      <w:r>
        <w:rPr>
          <w:rFonts w:cs="CG Times"/>
          <w:lang w:val="en-AU"/>
        </w:rPr>
        <w:t xml:space="preserve">, </w:t>
      </w:r>
      <w:r>
        <w:rPr>
          <w:rFonts w:cs="CG Times"/>
          <w:i/>
          <w:iCs/>
          <w:lang w:val="en-AU"/>
        </w:rPr>
        <w:t>il</w:t>
      </w:r>
      <w:r>
        <w:rPr>
          <w:rFonts w:cs="CG Times"/>
          <w:i/>
          <w:iCs/>
          <w:lang w:val="en-AU"/>
        </w:rPr>
        <w:tab/>
      </w:r>
      <w:proofErr w:type="spellStart"/>
      <w:r>
        <w:rPr>
          <w:rFonts w:cs="CG Times"/>
          <w:i/>
          <w:iCs/>
          <w:lang w:val="en-AU"/>
        </w:rPr>
        <w:t>im</w:t>
      </w:r>
      <w:proofErr w:type="spellEnd"/>
      <w:r>
        <w:rPr>
          <w:rFonts w:cs="CG Times"/>
          <w:lang w:val="en-AU"/>
        </w:rPr>
        <w:sym w:font="WP MathA" w:char="F040"/>
      </w:r>
      <w:r>
        <w:rPr>
          <w:rFonts w:cs="CG Times"/>
          <w:i/>
          <w:iCs/>
          <w:lang w:val="en-AU"/>
        </w:rPr>
        <w:t>mobile</w:t>
      </w:r>
      <w:r>
        <w:rPr>
          <w:rFonts w:cs="CG Times"/>
          <w:i/>
          <w:iCs/>
          <w:lang w:val="en-AU"/>
        </w:rPr>
        <w:tab/>
        <w:t>in</w:t>
      </w:r>
      <w:r>
        <w:rPr>
          <w:rFonts w:cs="CG Times"/>
          <w:lang w:val="en-AU"/>
        </w:rPr>
        <w:sym w:font="WP MathA" w:char="F040"/>
      </w:r>
      <w:r>
        <w:rPr>
          <w:rFonts w:cs="CG Times"/>
          <w:i/>
          <w:iCs/>
          <w:lang w:val="en-AU"/>
        </w:rPr>
        <w:t>numerable</w:t>
      </w:r>
      <w:r>
        <w:rPr>
          <w:rFonts w:cs="CG Times"/>
          <w:i/>
          <w:iCs/>
          <w:lang w:val="en-AU"/>
        </w:rPr>
        <w:tab/>
      </w:r>
      <w:proofErr w:type="spellStart"/>
      <w:r>
        <w:rPr>
          <w:rFonts w:cs="CG Times"/>
          <w:i/>
          <w:iCs/>
          <w:lang w:val="en-AU"/>
        </w:rPr>
        <w:t>ir</w:t>
      </w:r>
      <w:proofErr w:type="spellEnd"/>
      <w:r>
        <w:rPr>
          <w:rFonts w:cs="CG Times"/>
          <w:lang w:val="en-AU"/>
        </w:rPr>
        <w:sym w:font="WP MathA" w:char="F040"/>
      </w:r>
      <w:r>
        <w:rPr>
          <w:rFonts w:cs="CG Times"/>
          <w:i/>
          <w:iCs/>
          <w:lang w:val="en-AU"/>
        </w:rPr>
        <w:t>regular</w:t>
      </w:r>
      <w:r>
        <w:rPr>
          <w:rFonts w:cs="CG Times"/>
          <w:i/>
          <w:iCs/>
          <w:lang w:val="en-AU"/>
        </w:rPr>
        <w:tab/>
        <w:t>il</w:t>
      </w:r>
      <w:r>
        <w:rPr>
          <w:rFonts w:cs="CG Times"/>
          <w:lang w:val="en-AU"/>
        </w:rPr>
        <w:sym w:font="WP MathA" w:char="F040"/>
      </w:r>
      <w:r>
        <w:rPr>
          <w:rFonts w:cs="CG Times"/>
          <w:i/>
          <w:iCs/>
          <w:lang w:val="en-AU"/>
        </w:rPr>
        <w:t>legal</w:t>
      </w:r>
    </w:p>
    <w:p w:rsidR="003F4E31"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DA1C0E">
        <w:rPr>
          <w:rFonts w:cs="CG Times"/>
          <w:lang w:val="en-AU"/>
        </w:rPr>
        <w:t>32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unbutton</w:t>
      </w:r>
      <w:r>
        <w:rPr>
          <w:rFonts w:cs="CG Times"/>
          <w:lang w:val="en-AU"/>
        </w:rPr>
        <w:t xml:space="preserve">, </w:t>
      </w:r>
      <w:r>
        <w:rPr>
          <w:rFonts w:cs="CG Times"/>
          <w:i/>
          <w:iCs/>
          <w:lang w:val="en-AU"/>
        </w:rPr>
        <w:t>unclamp</w:t>
      </w:r>
      <w:r>
        <w:rPr>
          <w:rFonts w:cs="CG Times"/>
          <w:lang w:val="en-AU"/>
        </w:rPr>
        <w:t xml:space="preserve">, </w:t>
      </w:r>
      <w:r>
        <w:rPr>
          <w:rFonts w:cs="CG Times"/>
          <w:i/>
          <w:iCs/>
          <w:lang w:val="en-AU"/>
        </w:rPr>
        <w:t>undress</w:t>
      </w:r>
      <w:r>
        <w:rPr>
          <w:rFonts w:cs="CG Times"/>
          <w:lang w:val="en-AU"/>
        </w:rPr>
        <w:t xml:space="preserve">, </w:t>
      </w:r>
      <w:r>
        <w:rPr>
          <w:rFonts w:cs="CG Times"/>
          <w:i/>
          <w:iCs/>
          <w:lang w:val="en-AU"/>
        </w:rPr>
        <w:t>unfasten</w:t>
      </w:r>
      <w:r>
        <w:rPr>
          <w:rFonts w:cs="CG Times"/>
          <w:lang w:val="en-AU"/>
        </w:rPr>
        <w:t xml:space="preserve">, </w:t>
      </w:r>
      <w:r>
        <w:rPr>
          <w:rFonts w:cs="CG Times"/>
          <w:i/>
          <w:iCs/>
          <w:lang w:val="en-AU"/>
        </w:rPr>
        <w:t>unfreeze</w:t>
      </w:r>
      <w:r>
        <w:rPr>
          <w:rFonts w:cs="CG Times"/>
          <w:lang w:val="en-AU"/>
        </w:rPr>
        <w:t xml:space="preserve">, </w:t>
      </w:r>
      <w:r>
        <w:rPr>
          <w:rFonts w:cs="CG Times"/>
          <w:i/>
          <w:iCs/>
          <w:lang w:val="en-AU"/>
        </w:rPr>
        <w:t>unfurl</w:t>
      </w:r>
      <w:r>
        <w:rPr>
          <w:rFonts w:cs="CG Times"/>
          <w:lang w:val="en-AU"/>
        </w:rPr>
        <w:t xml:space="preserve">, </w:t>
      </w:r>
      <w:r>
        <w:rPr>
          <w:rFonts w:cs="CG Times"/>
          <w:i/>
          <w:iCs/>
          <w:lang w:val="en-AU"/>
        </w:rPr>
        <w:t>unlock</w:t>
      </w:r>
      <w:r>
        <w:rPr>
          <w:rFonts w:cs="CG Times"/>
          <w:lang w:val="en-AU"/>
        </w:rPr>
        <w:t xml:space="preserve">, </w:t>
      </w:r>
      <w:r>
        <w:rPr>
          <w:rFonts w:cs="CG Times"/>
          <w:i/>
          <w:iCs/>
          <w:lang w:val="en-AU"/>
        </w:rPr>
        <w:t>unstick</w:t>
      </w:r>
      <w:r>
        <w:rPr>
          <w:rFonts w:cs="CG Times"/>
          <w:lang w:val="en-AU"/>
        </w:rPr>
        <w:t xml:space="preserve">, </w:t>
      </w:r>
      <w:r>
        <w:rPr>
          <w:rFonts w:cs="CG Times"/>
          <w:i/>
          <w:iCs/>
          <w:lang w:val="en-AU"/>
        </w:rPr>
        <w:t>untie</w:t>
      </w:r>
    </w:p>
    <w:p w:rsidR="003542B7"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disaffiliate</w:t>
      </w:r>
      <w:r>
        <w:rPr>
          <w:rFonts w:cs="CG Times"/>
          <w:lang w:val="en-AU"/>
        </w:rPr>
        <w:t xml:space="preserve">, </w:t>
      </w:r>
      <w:r>
        <w:rPr>
          <w:rFonts w:cs="CG Times"/>
          <w:i/>
          <w:iCs/>
          <w:lang w:val="en-AU"/>
        </w:rPr>
        <w:t>disconnect</w:t>
      </w:r>
      <w:r>
        <w:rPr>
          <w:rFonts w:cs="CG Times"/>
          <w:lang w:val="en-AU"/>
        </w:rPr>
        <w:t xml:space="preserve">, </w:t>
      </w:r>
      <w:r>
        <w:rPr>
          <w:rFonts w:cs="CG Times"/>
          <w:i/>
          <w:iCs/>
          <w:lang w:val="en-AU"/>
        </w:rPr>
        <w:t>disengage</w:t>
      </w:r>
      <w:r>
        <w:rPr>
          <w:rFonts w:cs="CG Times"/>
          <w:lang w:val="en-AU"/>
        </w:rPr>
        <w:t xml:space="preserve">, </w:t>
      </w:r>
      <w:r>
        <w:rPr>
          <w:rFonts w:cs="CG Times"/>
          <w:i/>
          <w:iCs/>
          <w:lang w:val="en-AU"/>
        </w:rPr>
        <w:t>disentangle</w:t>
      </w:r>
      <w:r>
        <w:rPr>
          <w:rFonts w:cs="CG Times"/>
          <w:lang w:val="en-AU"/>
        </w:rPr>
        <w:t xml:space="preserve">, </w:t>
      </w:r>
      <w:r>
        <w:rPr>
          <w:rFonts w:cs="CG Times"/>
          <w:i/>
          <w:iCs/>
          <w:lang w:val="en-AU"/>
        </w:rPr>
        <w:t>disentwine</w:t>
      </w:r>
      <w:r>
        <w:rPr>
          <w:rFonts w:cs="CG Times"/>
          <w:lang w:val="en-AU"/>
        </w:rPr>
        <w:t xml:space="preserve">, </w:t>
      </w:r>
      <w:r>
        <w:rPr>
          <w:rFonts w:cs="CG Times"/>
          <w:i/>
          <w:iCs/>
          <w:lang w:val="en-AU"/>
        </w:rPr>
        <w:t>disestablish</w:t>
      </w:r>
      <w:r>
        <w:rPr>
          <w:rFonts w:cs="CG Times"/>
          <w:lang w:val="en-AU"/>
        </w:rPr>
        <w:t xml:space="preserve">, </w:t>
      </w:r>
      <w:r>
        <w:rPr>
          <w:rFonts w:cs="CG Times"/>
          <w:i/>
          <w:iCs/>
          <w:lang w:val="en-AU"/>
        </w:rPr>
        <w:t>disunite</w:t>
      </w:r>
      <w:r>
        <w:rPr>
          <w:rFonts w:cs="CG Times"/>
          <w:lang w:val="en-AU"/>
        </w:rPr>
        <w:t xml:space="preserve"> </w:t>
      </w:r>
    </w:p>
    <w:p w:rsidR="003542B7"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decentralise</w:t>
      </w:r>
      <w:r>
        <w:rPr>
          <w:rFonts w:cs="CG Times"/>
          <w:lang w:val="en-AU"/>
        </w:rPr>
        <w:t xml:space="preserve">, </w:t>
      </w:r>
      <w:r>
        <w:rPr>
          <w:rFonts w:cs="CG Times"/>
          <w:i/>
          <w:iCs/>
          <w:lang w:val="en-AU"/>
        </w:rPr>
        <w:t>declassify</w:t>
      </w:r>
      <w:r>
        <w:rPr>
          <w:rFonts w:cs="CG Times"/>
          <w:lang w:val="en-AU"/>
        </w:rPr>
        <w:t xml:space="preserve">, </w:t>
      </w:r>
      <w:r>
        <w:rPr>
          <w:rFonts w:cs="CG Times"/>
          <w:i/>
          <w:iCs/>
          <w:lang w:val="en-AU"/>
        </w:rPr>
        <w:t>de-emphasise</w:t>
      </w:r>
      <w:r>
        <w:rPr>
          <w:rFonts w:cs="CG Times"/>
          <w:lang w:val="en-AU"/>
        </w:rPr>
        <w:t xml:space="preserve">, </w:t>
      </w:r>
      <w:r>
        <w:rPr>
          <w:rFonts w:cs="CG Times"/>
          <w:i/>
          <w:iCs/>
          <w:lang w:val="en-AU"/>
        </w:rPr>
        <w:t>de-militarise</w:t>
      </w:r>
      <w:r>
        <w:rPr>
          <w:rFonts w:cs="CG Times"/>
          <w:lang w:val="en-AU"/>
        </w:rPr>
        <w:t xml:space="preserve">, </w:t>
      </w:r>
      <w:r>
        <w:rPr>
          <w:rFonts w:cs="CG Times"/>
          <w:i/>
          <w:iCs/>
          <w:lang w:val="en-AU"/>
        </w:rPr>
        <w:t>desegregate</w:t>
      </w:r>
      <w:r>
        <w:rPr>
          <w:rFonts w:cs="CG Times"/>
          <w:lang w:val="en-AU"/>
        </w:rPr>
        <w:t xml:space="preserve">, </w:t>
      </w:r>
      <w:r>
        <w:rPr>
          <w:rFonts w:cs="CG Times"/>
          <w:i/>
          <w:iCs/>
          <w:lang w:val="en-AU"/>
        </w:rPr>
        <w:t>desensitise</w:t>
      </w:r>
      <w:r>
        <w:rPr>
          <w:rFonts w:cs="CG Times"/>
          <w:lang w:val="en-AU"/>
        </w:rPr>
        <w:t xml:space="preserve"> </w:t>
      </w:r>
    </w:p>
    <w:p w:rsidR="003F4E31"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DA1C0E">
        <w:rPr>
          <w:rFonts w:cs="CG Times"/>
          <w:lang w:val="en-AU"/>
        </w:rPr>
        <w:t>33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unfrock</w:t>
      </w:r>
      <w:r>
        <w:rPr>
          <w:rFonts w:cs="CG Times"/>
          <w:lang w:val="en-AU"/>
        </w:rPr>
        <w:t xml:space="preserve">, </w:t>
      </w:r>
      <w:r>
        <w:rPr>
          <w:rFonts w:cs="CG Times"/>
          <w:i/>
          <w:iCs/>
          <w:lang w:val="en-AU"/>
        </w:rPr>
        <w:t>unhook</w:t>
      </w:r>
      <w:r>
        <w:rPr>
          <w:rFonts w:cs="CG Times"/>
          <w:lang w:val="en-AU"/>
        </w:rPr>
        <w:t xml:space="preserve">, </w:t>
      </w:r>
      <w:r>
        <w:rPr>
          <w:rFonts w:cs="CG Times"/>
          <w:i/>
          <w:iCs/>
          <w:lang w:val="en-AU"/>
        </w:rPr>
        <w:t>unharness</w:t>
      </w:r>
      <w:r>
        <w:rPr>
          <w:rFonts w:cs="CG Times"/>
          <w:lang w:val="en-AU"/>
        </w:rPr>
        <w:t xml:space="preserve">, </w:t>
      </w:r>
      <w:r>
        <w:rPr>
          <w:rFonts w:cs="CG Times"/>
          <w:i/>
          <w:iCs/>
          <w:lang w:val="en-AU"/>
        </w:rPr>
        <w:t>unhorse</w:t>
      </w:r>
      <w:r>
        <w:rPr>
          <w:rFonts w:cs="CG Times"/>
          <w:lang w:val="en-AU"/>
        </w:rPr>
        <w:t xml:space="preserve">, </w:t>
      </w:r>
      <w:r>
        <w:rPr>
          <w:rFonts w:cs="CG Times"/>
          <w:i/>
          <w:iCs/>
          <w:lang w:val="en-AU"/>
        </w:rPr>
        <w:t>unhouse</w:t>
      </w:r>
      <w:r>
        <w:rPr>
          <w:rFonts w:cs="CG Times"/>
          <w:lang w:val="en-AU"/>
        </w:rPr>
        <w:t xml:space="preserve">, </w:t>
      </w:r>
      <w:r>
        <w:rPr>
          <w:rFonts w:cs="CG Times"/>
          <w:i/>
          <w:iCs/>
          <w:lang w:val="en-AU"/>
        </w:rPr>
        <w:t>unmask</w:t>
      </w:r>
    </w:p>
    <w:p w:rsidR="003F4E31"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deforest</w:t>
      </w:r>
      <w:r>
        <w:rPr>
          <w:rFonts w:cs="CG Times"/>
          <w:lang w:val="en-AU"/>
        </w:rPr>
        <w:t xml:space="preserve">, </w:t>
      </w:r>
      <w:r>
        <w:rPr>
          <w:rFonts w:cs="CG Times"/>
          <w:i/>
          <w:iCs/>
          <w:lang w:val="en-AU"/>
        </w:rPr>
        <w:t>defrock</w:t>
      </w:r>
      <w:r>
        <w:rPr>
          <w:rFonts w:cs="CG Times"/>
          <w:lang w:val="en-AU"/>
        </w:rPr>
        <w:t xml:space="preserve">, </w:t>
      </w:r>
      <w:r>
        <w:rPr>
          <w:rFonts w:cs="CG Times"/>
          <w:i/>
          <w:iCs/>
          <w:lang w:val="en-AU"/>
        </w:rPr>
        <w:t>defrost</w:t>
      </w:r>
      <w:r>
        <w:rPr>
          <w:rFonts w:cs="CG Times"/>
          <w:lang w:val="en-AU"/>
        </w:rPr>
        <w:t xml:space="preserve">, </w:t>
      </w:r>
      <w:r>
        <w:rPr>
          <w:rFonts w:cs="CG Times"/>
          <w:i/>
          <w:iCs/>
          <w:lang w:val="en-AU"/>
        </w:rPr>
        <w:t>degrease</w:t>
      </w:r>
      <w:r>
        <w:rPr>
          <w:rFonts w:cs="CG Times"/>
          <w:lang w:val="en-AU"/>
        </w:rPr>
        <w:t xml:space="preserve">, </w:t>
      </w:r>
      <w:r>
        <w:rPr>
          <w:rFonts w:cs="CG Times"/>
          <w:i/>
          <w:iCs/>
          <w:lang w:val="en-AU"/>
        </w:rPr>
        <w:t>delouse</w:t>
      </w:r>
      <w:r>
        <w:rPr>
          <w:rFonts w:cs="CG Times"/>
          <w:lang w:val="en-AU"/>
        </w:rPr>
        <w:t xml:space="preserve">, </w:t>
      </w:r>
      <w:r>
        <w:rPr>
          <w:rFonts w:cs="CG Times"/>
          <w:i/>
          <w:iCs/>
          <w:lang w:val="en-AU"/>
        </w:rPr>
        <w:t>dethrone</w:t>
      </w:r>
    </w:p>
    <w:p w:rsidR="003542B7" w:rsidRDefault="003F4E31">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disambiguate</w:t>
      </w:r>
      <w:r>
        <w:rPr>
          <w:rFonts w:cs="CG Times"/>
          <w:lang w:val="en-AU"/>
        </w:rPr>
        <w:t>,</w:t>
      </w:r>
      <w:r>
        <w:rPr>
          <w:rFonts w:cs="CG Times"/>
          <w:i/>
          <w:iCs/>
          <w:lang w:val="en-AU"/>
        </w:rPr>
        <w:t xml:space="preserve"> disarm</w:t>
      </w:r>
      <w:r>
        <w:rPr>
          <w:rFonts w:cs="CG Times"/>
          <w:lang w:val="en-AU"/>
        </w:rPr>
        <w:t>,</w:t>
      </w:r>
      <w:r>
        <w:rPr>
          <w:rFonts w:cs="CG Times"/>
          <w:i/>
          <w:iCs/>
          <w:lang w:val="en-AU"/>
        </w:rPr>
        <w:t xml:space="preserve"> disillusion</w:t>
      </w:r>
      <w:r>
        <w:rPr>
          <w:rFonts w:cs="CG Times"/>
          <w:lang w:val="en-AU"/>
        </w:rPr>
        <w:t>,</w:t>
      </w:r>
      <w:r>
        <w:rPr>
          <w:rFonts w:cs="CG Times"/>
          <w:i/>
          <w:iCs/>
          <w:lang w:val="en-AU"/>
        </w:rPr>
        <w:t xml:space="preserve"> dismast</w:t>
      </w:r>
      <w:r>
        <w:rPr>
          <w:rFonts w:cs="CG Times"/>
          <w:lang w:val="en-AU"/>
        </w:rPr>
        <w:t>,</w:t>
      </w:r>
      <w:r>
        <w:rPr>
          <w:rFonts w:cs="CG Times"/>
          <w:i/>
          <w:iCs/>
          <w:lang w:val="en-AU"/>
        </w:rPr>
        <w:t xml:space="preserve"> disrobe</w:t>
      </w:r>
    </w:p>
    <w:p w:rsidR="003F4E31"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1238"/>
        <w:jc w:val="both"/>
        <w:rPr>
          <w:rFonts w:cs="CG Times"/>
          <w:lang w:val="en-AU"/>
        </w:rPr>
      </w:pPr>
      <w:r>
        <w:rPr>
          <w:rFonts w:cs="CG Times"/>
          <w:lang w:val="en-AU"/>
        </w:rPr>
        <w:t>[</w:t>
      </w:r>
      <w:r w:rsidR="00DA1C0E">
        <w:rPr>
          <w:rFonts w:cs="CG Times"/>
          <w:lang w:val="en-AU"/>
        </w:rPr>
        <w:t>34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anti-British</w:t>
      </w:r>
      <w:r>
        <w:rPr>
          <w:rFonts w:cs="CG Times"/>
          <w:lang w:val="en-AU"/>
        </w:rPr>
        <w:t>,</w:t>
      </w:r>
      <w:r>
        <w:rPr>
          <w:rFonts w:cs="CG Times"/>
          <w:i/>
          <w:iCs/>
          <w:lang w:val="en-AU"/>
        </w:rPr>
        <w:t xml:space="preserve"> anticatholic, </w:t>
      </w:r>
      <w:proofErr w:type="spellStart"/>
      <w:r>
        <w:rPr>
          <w:rFonts w:cs="CG Times"/>
          <w:i/>
          <w:iCs/>
          <w:lang w:val="en-AU"/>
        </w:rPr>
        <w:t>anti-semitic</w:t>
      </w:r>
      <w:proofErr w:type="spellEnd"/>
      <w:r>
        <w:rPr>
          <w:rFonts w:cs="CG Times"/>
          <w:lang w:val="en-AU"/>
        </w:rPr>
        <w:t>;</w:t>
      </w:r>
      <w:r>
        <w:rPr>
          <w:rFonts w:cs="CG Times"/>
          <w:lang w:val="en-AU"/>
        </w:rPr>
        <w:tab/>
      </w:r>
      <w:r>
        <w:rPr>
          <w:rFonts w:cs="CG Times"/>
          <w:i/>
          <w:iCs/>
          <w:lang w:val="en-AU"/>
        </w:rPr>
        <w:t>anti-abortion</w:t>
      </w:r>
      <w:r>
        <w:rPr>
          <w:rFonts w:cs="CG Times"/>
          <w:lang w:val="en-AU"/>
        </w:rPr>
        <w:t>,</w:t>
      </w:r>
      <w:r>
        <w:rPr>
          <w:rFonts w:cs="CG Times"/>
          <w:i/>
          <w:iCs/>
          <w:lang w:val="en-AU"/>
        </w:rPr>
        <w:t xml:space="preserve"> anti-missile</w:t>
      </w:r>
      <w:r>
        <w:rPr>
          <w:rFonts w:cs="CG Times"/>
          <w:lang w:val="en-AU"/>
        </w:rPr>
        <w:t>,</w:t>
      </w:r>
      <w:r>
        <w:rPr>
          <w:rFonts w:cs="CG Times"/>
          <w:i/>
          <w:iCs/>
          <w:lang w:val="en-AU"/>
        </w:rPr>
        <w:t xml:space="preserve"> anti-tank</w:t>
      </w:r>
    </w:p>
    <w:p w:rsidR="003542B7"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anti-depressant</w:t>
      </w:r>
      <w:r>
        <w:rPr>
          <w:rFonts w:cs="CG Times"/>
          <w:lang w:val="en-AU"/>
        </w:rPr>
        <w:t xml:space="preserve">, </w:t>
      </w:r>
      <w:r>
        <w:rPr>
          <w:rFonts w:cs="CG Times"/>
          <w:i/>
          <w:iCs/>
          <w:lang w:val="en-AU"/>
        </w:rPr>
        <w:t>anti-freeze</w:t>
      </w:r>
      <w:r>
        <w:rPr>
          <w:rFonts w:cs="CG Times"/>
          <w:lang w:val="en-AU"/>
        </w:rPr>
        <w:t xml:space="preserve">, </w:t>
      </w:r>
      <w:r>
        <w:rPr>
          <w:rFonts w:cs="CG Times"/>
          <w:i/>
          <w:iCs/>
          <w:lang w:val="en-AU"/>
        </w:rPr>
        <w:t>anti-hero</w:t>
      </w:r>
      <w:r>
        <w:rPr>
          <w:rFonts w:cs="CG Times"/>
          <w:lang w:val="en-AU"/>
        </w:rPr>
        <w:t xml:space="preserve">, </w:t>
      </w:r>
      <w:r>
        <w:rPr>
          <w:rFonts w:cs="CG Times"/>
          <w:i/>
          <w:iCs/>
          <w:lang w:val="en-AU"/>
        </w:rPr>
        <w:t>anti-</w:t>
      </w:r>
      <w:proofErr w:type="spellStart"/>
      <w:r>
        <w:rPr>
          <w:rFonts w:cs="CG Times"/>
          <w:i/>
          <w:iCs/>
          <w:lang w:val="en-AU"/>
        </w:rPr>
        <w:t>oxydant</w:t>
      </w:r>
      <w:proofErr w:type="spellEnd"/>
      <w:r>
        <w:rPr>
          <w:rFonts w:cs="CG Times"/>
          <w:lang w:val="en-AU"/>
        </w:rPr>
        <w:t xml:space="preserve">, </w:t>
      </w:r>
      <w:r>
        <w:rPr>
          <w:rFonts w:cs="CG Times"/>
          <w:i/>
          <w:iCs/>
          <w:lang w:val="en-AU"/>
        </w:rPr>
        <w:t>anti-perspirant</w:t>
      </w:r>
    </w:p>
    <w:p w:rsidR="003F4E31"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1238"/>
        <w:jc w:val="both"/>
        <w:rPr>
          <w:rFonts w:cs="CG Times"/>
          <w:lang w:val="en-AU"/>
        </w:rPr>
      </w:pPr>
      <w:r>
        <w:rPr>
          <w:rFonts w:cs="CG Times"/>
          <w:lang w:val="en-AU"/>
        </w:rPr>
        <w:t>[</w:t>
      </w:r>
      <w:r w:rsidR="00DA1C0E">
        <w:rPr>
          <w:rFonts w:cs="CG Times"/>
          <w:lang w:val="en-AU"/>
        </w:rPr>
        <w:t>35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Chicagoan</w:t>
      </w:r>
      <w:r>
        <w:rPr>
          <w:rFonts w:cs="CG Times"/>
          <w:lang w:val="en-AU"/>
        </w:rPr>
        <w:t>,</w:t>
      </w:r>
      <w:r>
        <w:rPr>
          <w:rFonts w:cs="CG Times"/>
          <w:i/>
          <w:iCs/>
          <w:lang w:val="en-AU"/>
        </w:rPr>
        <w:t xml:space="preserve"> Elizabethan</w:t>
      </w:r>
      <w:r>
        <w:rPr>
          <w:rFonts w:cs="CG Times"/>
          <w:lang w:val="en-AU"/>
        </w:rPr>
        <w:t>,</w:t>
      </w:r>
      <w:r>
        <w:rPr>
          <w:rFonts w:cs="CG Times"/>
          <w:i/>
          <w:iCs/>
          <w:lang w:val="en-AU"/>
        </w:rPr>
        <w:t xml:space="preserve"> Lutheran</w:t>
      </w:r>
      <w:r>
        <w:rPr>
          <w:rFonts w:cs="CG Times"/>
          <w:lang w:val="en-AU"/>
        </w:rPr>
        <w:t>,</w:t>
      </w:r>
      <w:r>
        <w:rPr>
          <w:rFonts w:cs="CG Times"/>
          <w:i/>
          <w:iCs/>
          <w:lang w:val="en-AU"/>
        </w:rPr>
        <w:t xml:space="preserve"> Tibetan</w:t>
      </w:r>
      <w:r>
        <w:rPr>
          <w:rFonts w:cs="CG Times"/>
          <w:lang w:val="en-AU"/>
        </w:rPr>
        <w:t>,</w:t>
      </w:r>
      <w:r>
        <w:rPr>
          <w:rFonts w:cs="CG Times"/>
          <w:i/>
          <w:iCs/>
          <w:lang w:val="en-AU"/>
        </w:rPr>
        <w:t xml:space="preserve"> Uruguayan</w:t>
      </w:r>
    </w:p>
    <w:p w:rsidR="003542B7"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Christian</w:t>
      </w:r>
      <w:r>
        <w:rPr>
          <w:rFonts w:cs="CG Times"/>
          <w:lang w:val="en-AU"/>
        </w:rPr>
        <w:t>,</w:t>
      </w:r>
      <w:r>
        <w:rPr>
          <w:rFonts w:cs="CG Times"/>
          <w:i/>
          <w:iCs/>
          <w:lang w:val="en-AU"/>
        </w:rPr>
        <w:t xml:space="preserve"> Churchillian</w:t>
      </w:r>
      <w:r>
        <w:rPr>
          <w:rFonts w:cs="CG Times"/>
          <w:lang w:val="en-AU"/>
        </w:rPr>
        <w:t>,</w:t>
      </w:r>
      <w:r>
        <w:rPr>
          <w:rFonts w:cs="CG Times"/>
          <w:i/>
          <w:iCs/>
          <w:lang w:val="en-AU"/>
        </w:rPr>
        <w:t xml:space="preserve"> Freudian</w:t>
      </w:r>
      <w:r>
        <w:rPr>
          <w:rFonts w:cs="CG Times"/>
          <w:lang w:val="en-AU"/>
        </w:rPr>
        <w:t>,</w:t>
      </w:r>
      <w:r>
        <w:rPr>
          <w:rFonts w:cs="CG Times"/>
          <w:i/>
          <w:iCs/>
          <w:lang w:val="en-AU"/>
        </w:rPr>
        <w:t xml:space="preserve"> Iranian</w:t>
      </w:r>
      <w:r>
        <w:rPr>
          <w:rFonts w:cs="CG Times"/>
          <w:lang w:val="en-AU"/>
        </w:rPr>
        <w:t>,</w:t>
      </w:r>
      <w:r>
        <w:rPr>
          <w:rFonts w:cs="CG Times"/>
          <w:i/>
          <w:iCs/>
          <w:lang w:val="en-AU"/>
        </w:rPr>
        <w:t xml:space="preserve"> Jordanian</w:t>
      </w:r>
      <w:r>
        <w:rPr>
          <w:rFonts w:cs="CG Times"/>
          <w:lang w:val="en-AU"/>
        </w:rPr>
        <w:t>,</w:t>
      </w:r>
      <w:r>
        <w:rPr>
          <w:rFonts w:cs="CG Times"/>
          <w:i/>
          <w:iCs/>
          <w:lang w:val="en-AU"/>
        </w:rPr>
        <w:t xml:space="preserve"> Wagnerian</w:t>
      </w:r>
    </w:p>
    <w:p w:rsidR="003F4E31"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1238"/>
        <w:jc w:val="both"/>
        <w:rPr>
          <w:rFonts w:cs="CG Times"/>
          <w:lang w:val="en-AU"/>
        </w:rPr>
      </w:pPr>
      <w:r>
        <w:rPr>
          <w:rFonts w:cs="CG Times"/>
          <w:lang w:val="en-AU"/>
        </w:rPr>
        <w:t>[</w:t>
      </w:r>
      <w:r w:rsidR="00DA1C0E">
        <w:rPr>
          <w:rFonts w:cs="CG Times"/>
          <w:lang w:val="en-AU"/>
        </w:rPr>
        <w:t>36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African</w:t>
      </w:r>
      <w:r>
        <w:rPr>
          <w:rFonts w:cs="CG Times"/>
          <w:lang w:val="en-AU"/>
        </w:rPr>
        <w:t>,</w:t>
      </w:r>
      <w:r>
        <w:rPr>
          <w:rFonts w:cs="CG Times"/>
          <w:i/>
          <w:iCs/>
          <w:lang w:val="en-AU"/>
        </w:rPr>
        <w:t xml:space="preserve"> American</w:t>
      </w:r>
      <w:r>
        <w:rPr>
          <w:rFonts w:cs="CG Times"/>
          <w:lang w:val="en-AU"/>
        </w:rPr>
        <w:t>,</w:t>
      </w:r>
      <w:r>
        <w:rPr>
          <w:rFonts w:cs="CG Times"/>
          <w:i/>
          <w:iCs/>
          <w:lang w:val="en-AU"/>
        </w:rPr>
        <w:t xml:space="preserve"> Jamaican</w:t>
      </w:r>
      <w:r>
        <w:rPr>
          <w:rFonts w:cs="CG Times"/>
          <w:lang w:val="en-AU"/>
        </w:rPr>
        <w:t>,</w:t>
      </w:r>
      <w:r>
        <w:rPr>
          <w:rFonts w:cs="CG Times"/>
          <w:i/>
          <w:iCs/>
          <w:lang w:val="en-AU"/>
        </w:rPr>
        <w:t xml:space="preserve"> Kenyan</w:t>
      </w:r>
      <w:r>
        <w:rPr>
          <w:rFonts w:cs="CG Times"/>
          <w:lang w:val="en-AU"/>
        </w:rPr>
        <w:t>,</w:t>
      </w:r>
      <w:r>
        <w:rPr>
          <w:rFonts w:cs="CG Times"/>
          <w:i/>
          <w:iCs/>
          <w:lang w:val="en-AU"/>
        </w:rPr>
        <w:t xml:space="preserve"> Nicaraguan</w:t>
      </w:r>
      <w:r>
        <w:rPr>
          <w:rFonts w:cs="CG Times"/>
          <w:lang w:val="en-AU"/>
        </w:rPr>
        <w:t>,</w:t>
      </w:r>
      <w:r>
        <w:rPr>
          <w:rFonts w:cs="CG Times"/>
          <w:i/>
          <w:iCs/>
          <w:lang w:val="en-AU"/>
        </w:rPr>
        <w:t xml:space="preserve"> Oklahoman</w:t>
      </w:r>
    </w:p>
    <w:p w:rsidR="003F4E31"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Australian,</w:t>
      </w:r>
      <w:r>
        <w:rPr>
          <w:rFonts w:cs="CG Times"/>
          <w:lang w:val="en-AU"/>
        </w:rPr>
        <w:t xml:space="preserve"> </w:t>
      </w:r>
      <w:r>
        <w:rPr>
          <w:rFonts w:cs="CG Times"/>
          <w:i/>
          <w:iCs/>
          <w:lang w:val="en-AU"/>
        </w:rPr>
        <w:t>Columbian</w:t>
      </w:r>
      <w:r>
        <w:rPr>
          <w:rFonts w:cs="CG Times"/>
          <w:lang w:val="en-AU"/>
        </w:rPr>
        <w:t>,</w:t>
      </w:r>
      <w:r>
        <w:rPr>
          <w:rFonts w:cs="CG Times"/>
          <w:i/>
          <w:iCs/>
          <w:lang w:val="en-AU"/>
        </w:rPr>
        <w:t xml:space="preserve"> Hawaiian</w:t>
      </w:r>
      <w:r>
        <w:rPr>
          <w:rFonts w:cs="CG Times"/>
          <w:lang w:val="en-AU"/>
        </w:rPr>
        <w:t>,</w:t>
      </w:r>
      <w:r>
        <w:rPr>
          <w:rFonts w:cs="CG Times"/>
          <w:i/>
          <w:iCs/>
          <w:lang w:val="en-AU"/>
        </w:rPr>
        <w:t xml:space="preserve"> Indian</w:t>
      </w:r>
      <w:r>
        <w:rPr>
          <w:rFonts w:cs="CG Times"/>
          <w:lang w:val="en-AU"/>
        </w:rPr>
        <w:t>,</w:t>
      </w:r>
      <w:r>
        <w:rPr>
          <w:rFonts w:cs="CG Times"/>
          <w:i/>
          <w:iCs/>
          <w:lang w:val="en-AU"/>
        </w:rPr>
        <w:t xml:space="preserve"> Russian</w:t>
      </w:r>
      <w:r>
        <w:rPr>
          <w:rFonts w:cs="CG Times"/>
          <w:lang w:val="en-AU"/>
        </w:rPr>
        <w:t>,</w:t>
      </w:r>
      <w:r>
        <w:rPr>
          <w:rFonts w:cs="CG Times"/>
          <w:i/>
          <w:iCs/>
          <w:lang w:val="en-AU"/>
        </w:rPr>
        <w:t xml:space="preserve"> Victorian</w:t>
      </w:r>
    </w:p>
    <w:p w:rsidR="003542B7" w:rsidRDefault="003F4E31">
      <w:pPr>
        <w:tabs>
          <w:tab w:val="left" w:pos="-792"/>
          <w:tab w:val="left" w:pos="-360"/>
          <w:tab w:val="left" w:pos="0"/>
          <w:tab w:val="left" w:pos="532"/>
          <w:tab w:val="right" w:pos="676"/>
          <w:tab w:val="left" w:pos="835"/>
          <w:tab w:val="left" w:pos="1238"/>
          <w:tab w:val="left" w:pos="4622"/>
          <w:tab w:val="left" w:pos="5025"/>
          <w:tab w:val="left" w:pos="5227"/>
          <w:tab w:val="left" w:pos="5618"/>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Chilean</w:t>
      </w:r>
      <w:r>
        <w:rPr>
          <w:rFonts w:cs="CG Times"/>
          <w:lang w:val="en-AU"/>
        </w:rPr>
        <w:t>,</w:t>
      </w:r>
      <w:r>
        <w:rPr>
          <w:rFonts w:cs="CG Times"/>
          <w:i/>
          <w:iCs/>
          <w:lang w:val="en-AU"/>
        </w:rPr>
        <w:t xml:space="preserve"> European</w:t>
      </w:r>
      <w:r>
        <w:rPr>
          <w:rFonts w:cs="CG Times"/>
          <w:lang w:val="en-AU"/>
        </w:rPr>
        <w:t>,</w:t>
      </w:r>
      <w:r>
        <w:rPr>
          <w:rFonts w:cs="CG Times"/>
          <w:i/>
          <w:iCs/>
          <w:lang w:val="en-AU"/>
        </w:rPr>
        <w:t xml:space="preserve"> Gricean</w:t>
      </w:r>
      <w:r>
        <w:rPr>
          <w:rFonts w:cs="CG Times"/>
          <w:lang w:val="en-AU"/>
        </w:rPr>
        <w:t>,</w:t>
      </w:r>
      <w:r>
        <w:rPr>
          <w:rFonts w:cs="CG Times"/>
          <w:i/>
          <w:iCs/>
          <w:lang w:val="en-AU"/>
        </w:rPr>
        <w:t xml:space="preserve"> Korean</w:t>
      </w:r>
      <w:r>
        <w:rPr>
          <w:rFonts w:cs="CG Times"/>
          <w:lang w:val="en-AU"/>
        </w:rPr>
        <w:t>,</w:t>
      </w:r>
      <w:r>
        <w:rPr>
          <w:rFonts w:cs="CG Times"/>
          <w:i/>
          <w:iCs/>
          <w:lang w:val="en-AU"/>
        </w:rPr>
        <w:t xml:space="preserve"> Zairean</w:t>
      </w:r>
      <w:r>
        <w:rPr>
          <w:rFonts w:cs="CG Times"/>
          <w:lang w:val="en-AU"/>
        </w:rPr>
        <w:t>,</w:t>
      </w:r>
      <w:r>
        <w:rPr>
          <w:rFonts w:cs="CG Times"/>
          <w:i/>
          <w:iCs/>
          <w:lang w:val="en-AU"/>
        </w:rPr>
        <w:t xml:space="preserve"> Zimbabwean</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Belgian</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Belgium</w:t>
      </w:r>
      <w:r>
        <w:rPr>
          <w:rFonts w:cs="CG Times"/>
          <w:lang w:val="en-AU"/>
        </w:rPr>
        <w:t>)</w:t>
      </w:r>
      <w:r>
        <w:rPr>
          <w:rFonts w:cs="CG Times"/>
          <w:lang w:val="en-AU"/>
        </w:rPr>
        <w:tab/>
      </w:r>
      <w:r>
        <w:rPr>
          <w:rFonts w:cs="CG Times"/>
          <w:i/>
          <w:iCs/>
          <w:lang w:val="en-AU"/>
        </w:rPr>
        <w:t>Norwegian</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Norway</w:t>
      </w:r>
      <w:r>
        <w:rPr>
          <w:rFonts w:cs="CG Times"/>
          <w:lang w:val="en-AU"/>
        </w:rPr>
        <w:t>)</w:t>
      </w:r>
      <w:r>
        <w:rPr>
          <w:rFonts w:cs="CG Times"/>
          <w:lang w:val="en-AU"/>
        </w:rPr>
        <w:tab/>
      </w:r>
      <w:r>
        <w:rPr>
          <w:rFonts w:cs="CG Times"/>
          <w:i/>
          <w:iCs/>
          <w:lang w:val="en-AU"/>
        </w:rPr>
        <w:t>Glaswegian</w:t>
      </w:r>
      <w:r>
        <w:rPr>
          <w:rFonts w:cs="CG Times"/>
          <w:lang w:val="en-AU"/>
        </w:rPr>
        <w:t xml:space="preserve"> (</w:t>
      </w:r>
      <w:r>
        <w:rPr>
          <w:rFonts w:cs="CG Times"/>
          <w:lang w:val="en-AU"/>
        </w:rPr>
        <w:sym w:font="WP MathA" w:char="F037"/>
      </w:r>
      <w:r>
        <w:rPr>
          <w:rFonts w:cs="CG Times"/>
          <w:lang w:val="en-AU"/>
        </w:rPr>
        <w:t xml:space="preserve"> </w:t>
      </w:r>
      <w:r>
        <w:rPr>
          <w:rFonts w:cs="CG Times"/>
          <w:i/>
          <w:iCs/>
          <w:lang w:val="en-AU"/>
        </w:rPr>
        <w:t>Glasgow</w:t>
      </w:r>
      <w:r>
        <w:rPr>
          <w:rFonts w:cs="CG Times"/>
          <w:lang w:val="en-AU"/>
        </w:rPr>
        <w:t>)</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Dubliner</w:t>
      </w:r>
      <w:r>
        <w:rPr>
          <w:rFonts w:cs="CG Times"/>
          <w:lang w:val="en-AU"/>
        </w:rPr>
        <w:t>,</w:t>
      </w:r>
      <w:r>
        <w:rPr>
          <w:rFonts w:cs="CG Times"/>
          <w:i/>
          <w:iCs/>
          <w:lang w:val="en-AU"/>
        </w:rPr>
        <w:t xml:space="preserve"> Icelander</w:t>
      </w:r>
      <w:r>
        <w:rPr>
          <w:rFonts w:cs="CG Times"/>
          <w:lang w:val="en-AU"/>
        </w:rPr>
        <w:t>,</w:t>
      </w:r>
      <w:r>
        <w:rPr>
          <w:rFonts w:cs="CG Times"/>
          <w:i/>
          <w:iCs/>
          <w:lang w:val="en-AU"/>
        </w:rPr>
        <w:t xml:space="preserve"> Londoner</w:t>
      </w:r>
      <w:r>
        <w:rPr>
          <w:rFonts w:cs="CG Times"/>
          <w:lang w:val="en-AU"/>
        </w:rPr>
        <w:t>,</w:t>
      </w:r>
      <w:r>
        <w:rPr>
          <w:rFonts w:cs="CG Times"/>
          <w:i/>
          <w:iCs/>
          <w:lang w:val="en-AU"/>
        </w:rPr>
        <w:t xml:space="preserve"> New Yorker</w:t>
      </w:r>
      <w:r>
        <w:rPr>
          <w:rFonts w:cs="CG Times"/>
          <w:lang w:val="en-AU"/>
        </w:rPr>
        <w:t>,</w:t>
      </w:r>
      <w:r>
        <w:rPr>
          <w:rFonts w:cs="CG Times"/>
          <w:i/>
          <w:iCs/>
          <w:lang w:val="en-AU"/>
        </w:rPr>
        <w:t xml:space="preserve"> New Zealander,</w:t>
      </w:r>
      <w:r>
        <w:rPr>
          <w:rFonts w:cs="CG Times"/>
          <w:lang w:val="en-AU"/>
        </w:rPr>
        <w:t xml:space="preserve"> </w:t>
      </w:r>
      <w:r>
        <w:rPr>
          <w:rFonts w:cs="CG Times"/>
          <w:i/>
          <w:iCs/>
          <w:lang w:val="en-AU"/>
        </w:rPr>
        <w:t>Queenslander</w:t>
      </w:r>
    </w:p>
    <w:p w:rsidR="003F4E31"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39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Genoese</w:t>
      </w:r>
      <w:r>
        <w:rPr>
          <w:rFonts w:cs="CG Times"/>
          <w:lang w:val="en-AU"/>
        </w:rPr>
        <w:t>,</w:t>
      </w:r>
      <w:r>
        <w:rPr>
          <w:rFonts w:cs="CG Times"/>
          <w:i/>
          <w:iCs/>
          <w:lang w:val="en-AU"/>
        </w:rPr>
        <w:t xml:space="preserve"> Maltese</w:t>
      </w:r>
      <w:r>
        <w:rPr>
          <w:rFonts w:cs="CG Times"/>
          <w:lang w:val="en-AU"/>
        </w:rPr>
        <w:t>,</w:t>
      </w:r>
      <w:r>
        <w:rPr>
          <w:rFonts w:cs="CG Times"/>
          <w:i/>
          <w:iCs/>
          <w:lang w:val="en-AU"/>
        </w:rPr>
        <w:t xml:space="preserve"> Milanese</w:t>
      </w:r>
      <w:r>
        <w:rPr>
          <w:rFonts w:cs="CG Times"/>
          <w:lang w:val="en-AU"/>
        </w:rPr>
        <w:t>,</w:t>
      </w:r>
      <w:r>
        <w:rPr>
          <w:rFonts w:cs="CG Times"/>
          <w:i/>
          <w:iCs/>
          <w:lang w:val="en-AU"/>
        </w:rPr>
        <w:t xml:space="preserve"> Portuguese</w:t>
      </w:r>
      <w:r>
        <w:rPr>
          <w:rFonts w:cs="CG Times"/>
          <w:lang w:val="en-AU"/>
        </w:rPr>
        <w:t>,</w:t>
      </w:r>
      <w:r>
        <w:rPr>
          <w:rFonts w:cs="CG Times"/>
          <w:i/>
          <w:iCs/>
          <w:lang w:val="en-AU"/>
        </w:rPr>
        <w:t xml:space="preserve"> Tyrolese</w:t>
      </w:r>
      <w:r>
        <w:rPr>
          <w:rFonts w:cs="CG Times"/>
          <w:lang w:val="en-AU"/>
        </w:rPr>
        <w:t>,</w:t>
      </w:r>
      <w:r>
        <w:rPr>
          <w:rFonts w:cs="CG Times"/>
          <w:i/>
          <w:iCs/>
          <w:lang w:val="en-AU"/>
        </w:rPr>
        <w:t xml:space="preserve"> Viennese</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Burmese</w:t>
      </w:r>
      <w:r>
        <w:rPr>
          <w:rFonts w:cs="CG Times"/>
          <w:lang w:val="en-AU"/>
        </w:rPr>
        <w:t>,</w:t>
      </w:r>
      <w:r>
        <w:rPr>
          <w:rFonts w:cs="CG Times"/>
          <w:i/>
          <w:iCs/>
          <w:lang w:val="en-AU"/>
        </w:rPr>
        <w:t xml:space="preserve"> Chinese</w:t>
      </w:r>
      <w:r>
        <w:rPr>
          <w:rFonts w:cs="CG Times"/>
          <w:lang w:val="en-AU"/>
        </w:rPr>
        <w:t>,</w:t>
      </w:r>
      <w:r>
        <w:rPr>
          <w:rFonts w:cs="CG Times"/>
          <w:i/>
          <w:iCs/>
          <w:lang w:val="en-AU"/>
        </w:rPr>
        <w:t xml:space="preserve"> Japanese</w:t>
      </w:r>
      <w:r>
        <w:rPr>
          <w:rFonts w:cs="CG Times"/>
          <w:lang w:val="en-AU"/>
        </w:rPr>
        <w:t>,</w:t>
      </w:r>
      <w:r>
        <w:rPr>
          <w:rFonts w:cs="CG Times"/>
          <w:i/>
          <w:iCs/>
          <w:lang w:val="en-AU"/>
        </w:rPr>
        <w:t xml:space="preserve"> Javanese</w:t>
      </w:r>
      <w:r>
        <w:rPr>
          <w:rFonts w:cs="CG Times"/>
          <w:lang w:val="en-AU"/>
        </w:rPr>
        <w:t>,</w:t>
      </w:r>
      <w:r>
        <w:rPr>
          <w:rFonts w:cs="CG Times"/>
          <w:i/>
          <w:iCs/>
          <w:lang w:val="en-AU"/>
        </w:rPr>
        <w:t xml:space="preserve"> Nepalese</w:t>
      </w:r>
      <w:r>
        <w:rPr>
          <w:rFonts w:cs="CG Times"/>
          <w:lang w:val="en-AU"/>
        </w:rPr>
        <w:t>,</w:t>
      </w:r>
      <w:r>
        <w:rPr>
          <w:rFonts w:cs="CG Times"/>
          <w:i/>
          <w:iCs/>
          <w:lang w:val="en-AU"/>
        </w:rPr>
        <w:t xml:space="preserve"> Vietnamese</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Bangladeshi</w:t>
      </w:r>
      <w:r>
        <w:rPr>
          <w:rFonts w:cs="CG Times"/>
          <w:lang w:val="en-AU"/>
        </w:rPr>
        <w:t>,</w:t>
      </w:r>
      <w:r>
        <w:rPr>
          <w:rFonts w:cs="CG Times"/>
          <w:i/>
          <w:iCs/>
          <w:lang w:val="en-AU"/>
        </w:rPr>
        <w:t xml:space="preserve"> Iraqi</w:t>
      </w:r>
      <w:r>
        <w:rPr>
          <w:rFonts w:cs="CG Times"/>
          <w:lang w:val="en-AU"/>
        </w:rPr>
        <w:t>,</w:t>
      </w:r>
      <w:r>
        <w:rPr>
          <w:rFonts w:cs="CG Times"/>
          <w:i/>
          <w:iCs/>
          <w:lang w:val="en-AU"/>
        </w:rPr>
        <w:t xml:space="preserve"> Israeli</w:t>
      </w:r>
      <w:r>
        <w:rPr>
          <w:rFonts w:cs="CG Times"/>
          <w:lang w:val="en-AU"/>
        </w:rPr>
        <w:t>,</w:t>
      </w:r>
      <w:r>
        <w:rPr>
          <w:rFonts w:cs="CG Times"/>
          <w:i/>
          <w:iCs/>
          <w:lang w:val="en-AU"/>
        </w:rPr>
        <w:t xml:space="preserve"> Kashmiri</w:t>
      </w:r>
      <w:r>
        <w:rPr>
          <w:rFonts w:cs="CG Times"/>
          <w:lang w:val="en-AU"/>
        </w:rPr>
        <w:t>,</w:t>
      </w:r>
      <w:r>
        <w:rPr>
          <w:rFonts w:cs="CG Times"/>
          <w:i/>
          <w:iCs/>
          <w:lang w:val="en-AU"/>
        </w:rPr>
        <w:t xml:space="preserve"> Kuwaiti</w:t>
      </w:r>
      <w:r>
        <w:rPr>
          <w:rFonts w:cs="CG Times"/>
          <w:lang w:val="en-AU"/>
        </w:rPr>
        <w:t>,</w:t>
      </w:r>
      <w:r>
        <w:rPr>
          <w:rFonts w:cs="CG Times"/>
          <w:i/>
          <w:iCs/>
          <w:lang w:val="en-AU"/>
        </w:rPr>
        <w:t xml:space="preserve"> Pakistani</w:t>
      </w:r>
      <w:r>
        <w:rPr>
          <w:rFonts w:cs="CG Times"/>
          <w:lang w:val="en-AU"/>
        </w:rPr>
        <w:t xml:space="preserve">, </w:t>
      </w:r>
      <w:r>
        <w:rPr>
          <w:rFonts w:cs="CG Times"/>
          <w:i/>
          <w:iCs/>
          <w:lang w:val="en-AU"/>
        </w:rPr>
        <w:t>Yemeni</w:t>
      </w:r>
    </w:p>
    <w:p w:rsidR="003F4E31"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41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Danish</w:t>
      </w:r>
      <w:r>
        <w:rPr>
          <w:rFonts w:cs="CG Times"/>
          <w:lang w:val="en-AU"/>
        </w:rPr>
        <w:t>,</w:t>
      </w:r>
      <w:r>
        <w:rPr>
          <w:rFonts w:cs="CG Times"/>
          <w:i/>
          <w:iCs/>
          <w:lang w:val="en-AU"/>
        </w:rPr>
        <w:t xml:space="preserve"> Polish</w:t>
      </w:r>
      <w:r>
        <w:rPr>
          <w:rFonts w:cs="CG Times"/>
          <w:lang w:val="en-AU"/>
        </w:rPr>
        <w:t>,</w:t>
      </w:r>
      <w:r>
        <w:rPr>
          <w:rFonts w:cs="CG Times"/>
          <w:i/>
          <w:iCs/>
          <w:lang w:val="en-AU"/>
        </w:rPr>
        <w:t xml:space="preserve"> Finnish</w:t>
      </w:r>
      <w:r>
        <w:rPr>
          <w:rFonts w:cs="CG Times"/>
          <w:lang w:val="en-AU"/>
        </w:rPr>
        <w:t>,</w:t>
      </w:r>
      <w:r>
        <w:rPr>
          <w:rFonts w:cs="CG Times"/>
          <w:i/>
          <w:iCs/>
          <w:lang w:val="en-AU"/>
        </w:rPr>
        <w:t xml:space="preserve"> Jewish</w:t>
      </w:r>
      <w:r>
        <w:rPr>
          <w:rFonts w:cs="CG Times"/>
          <w:lang w:val="en-AU"/>
        </w:rPr>
        <w:t>,</w:t>
      </w:r>
      <w:r>
        <w:rPr>
          <w:rFonts w:cs="CG Times"/>
          <w:i/>
          <w:iCs/>
          <w:lang w:val="en-AU"/>
        </w:rPr>
        <w:t xml:space="preserve"> Polish</w:t>
      </w:r>
      <w:r>
        <w:rPr>
          <w:rFonts w:cs="CG Times"/>
          <w:lang w:val="en-AU"/>
        </w:rPr>
        <w:t>,</w:t>
      </w:r>
      <w:r>
        <w:rPr>
          <w:rFonts w:cs="CG Times"/>
          <w:i/>
          <w:iCs/>
          <w:lang w:val="en-AU"/>
        </w:rPr>
        <w:t xml:space="preserve"> Swedish</w:t>
      </w:r>
      <w:r>
        <w:rPr>
          <w:rFonts w:cs="CG Times"/>
          <w:lang w:val="en-AU"/>
        </w:rPr>
        <w:t>,</w:t>
      </w:r>
      <w:r>
        <w:rPr>
          <w:rFonts w:cs="CG Times"/>
          <w:i/>
          <w:iCs/>
          <w:lang w:val="en-AU"/>
        </w:rPr>
        <w:t xml:space="preserve"> Scottish</w:t>
      </w:r>
      <w:r>
        <w:rPr>
          <w:rFonts w:cs="CG Times"/>
          <w:lang w:val="en-AU"/>
        </w:rPr>
        <w:t>,</w:t>
      </w:r>
      <w:r>
        <w:rPr>
          <w:rFonts w:cs="CG Times"/>
          <w:i/>
          <w:iCs/>
          <w:lang w:val="en-AU"/>
        </w:rPr>
        <w:t xml:space="preserve"> Turkish</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British</w:t>
      </w:r>
      <w:r>
        <w:rPr>
          <w:rFonts w:cs="CG Times"/>
          <w:lang w:val="en-AU"/>
        </w:rPr>
        <w:t>,</w:t>
      </w:r>
      <w:r>
        <w:rPr>
          <w:rFonts w:cs="CG Times"/>
          <w:i/>
          <w:iCs/>
          <w:lang w:val="en-AU"/>
        </w:rPr>
        <w:t xml:space="preserve"> English</w:t>
      </w:r>
      <w:r>
        <w:rPr>
          <w:rFonts w:cs="CG Times"/>
          <w:lang w:val="en-AU"/>
        </w:rPr>
        <w:t>,</w:t>
      </w:r>
      <w:r>
        <w:rPr>
          <w:rFonts w:cs="CG Times"/>
          <w:i/>
          <w:iCs/>
          <w:lang w:val="en-AU"/>
        </w:rPr>
        <w:t xml:space="preserve"> Irish</w:t>
      </w:r>
      <w:r>
        <w:rPr>
          <w:rFonts w:cs="CG Times"/>
          <w:lang w:val="en-AU"/>
        </w:rPr>
        <w:t>,</w:t>
      </w:r>
      <w:r>
        <w:rPr>
          <w:rFonts w:cs="CG Times"/>
          <w:i/>
          <w:iCs/>
          <w:lang w:val="en-AU"/>
        </w:rPr>
        <w:t xml:space="preserve"> Spanish</w:t>
      </w:r>
    </w:p>
    <w:p w:rsidR="003F4E31"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lastRenderedPageBreak/>
        <w:t>[</w:t>
      </w:r>
      <w:r w:rsidR="00DA1C0E">
        <w:rPr>
          <w:rFonts w:cs="CG Times"/>
          <w:lang w:val="en-AU"/>
        </w:rPr>
        <w:t>42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Brooklynite</w:t>
      </w:r>
      <w:r>
        <w:rPr>
          <w:rFonts w:cs="CG Times"/>
          <w:lang w:val="en-AU"/>
        </w:rPr>
        <w:t>,</w:t>
      </w:r>
      <w:r>
        <w:rPr>
          <w:rFonts w:cs="CG Times"/>
          <w:i/>
          <w:iCs/>
          <w:lang w:val="en-AU"/>
        </w:rPr>
        <w:t xml:space="preserve"> Canaanite</w:t>
      </w:r>
      <w:r>
        <w:rPr>
          <w:rFonts w:cs="CG Times"/>
          <w:lang w:val="en-AU"/>
        </w:rPr>
        <w:t>,</w:t>
      </w:r>
      <w:r>
        <w:rPr>
          <w:rFonts w:cs="CG Times"/>
          <w:i/>
          <w:iCs/>
          <w:lang w:val="en-AU"/>
        </w:rPr>
        <w:t xml:space="preserve"> Israelite</w:t>
      </w:r>
      <w:r>
        <w:rPr>
          <w:rFonts w:cs="CG Times"/>
          <w:lang w:val="en-AU"/>
        </w:rPr>
        <w:t>,</w:t>
      </w:r>
      <w:r>
        <w:rPr>
          <w:rFonts w:cs="CG Times"/>
          <w:i/>
          <w:iCs/>
          <w:lang w:val="en-AU"/>
        </w:rPr>
        <w:t xml:space="preserve"> Muscovite</w:t>
      </w:r>
      <w:r>
        <w:rPr>
          <w:rFonts w:cs="CG Times"/>
          <w:lang w:val="en-AU"/>
        </w:rPr>
        <w:t>,</w:t>
      </w:r>
      <w:r>
        <w:rPr>
          <w:rFonts w:cs="CG Times"/>
          <w:i/>
          <w:iCs/>
          <w:lang w:val="en-AU"/>
        </w:rPr>
        <w:t xml:space="preserve"> New Jerseyite</w:t>
      </w:r>
      <w:r>
        <w:rPr>
          <w:rFonts w:cs="CG Times"/>
          <w:lang w:val="en-AU"/>
        </w:rPr>
        <w:t>,</w:t>
      </w:r>
      <w:r>
        <w:rPr>
          <w:rFonts w:cs="CG Times"/>
          <w:i/>
          <w:iCs/>
          <w:lang w:val="en-AU"/>
        </w:rPr>
        <w:t xml:space="preserve"> Wisconsinite</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Darwinite</w:t>
      </w:r>
      <w:r>
        <w:rPr>
          <w:rFonts w:cs="CG Times"/>
          <w:lang w:val="en-AU"/>
        </w:rPr>
        <w:t>,</w:t>
      </w:r>
      <w:r>
        <w:rPr>
          <w:rFonts w:cs="CG Times"/>
          <w:i/>
          <w:iCs/>
          <w:lang w:val="en-AU"/>
        </w:rPr>
        <w:t xml:space="preserve"> Jacobite</w:t>
      </w:r>
      <w:r>
        <w:rPr>
          <w:rFonts w:cs="CG Times"/>
          <w:lang w:val="en-AU"/>
        </w:rPr>
        <w:t xml:space="preserve">, </w:t>
      </w:r>
      <w:r>
        <w:rPr>
          <w:rFonts w:cs="CG Times"/>
          <w:i/>
          <w:iCs/>
          <w:lang w:val="en-AU"/>
        </w:rPr>
        <w:t>McCarthyite</w:t>
      </w:r>
      <w:r>
        <w:rPr>
          <w:rFonts w:cs="CG Times"/>
          <w:lang w:val="en-AU"/>
        </w:rPr>
        <w:t>,</w:t>
      </w:r>
      <w:r>
        <w:rPr>
          <w:rFonts w:cs="CG Times"/>
          <w:i/>
          <w:iCs/>
          <w:lang w:val="en-AU"/>
        </w:rPr>
        <w:t xml:space="preserve"> </w:t>
      </w:r>
      <w:proofErr w:type="spellStart"/>
      <w:r>
        <w:rPr>
          <w:rFonts w:cs="CG Times"/>
          <w:i/>
          <w:iCs/>
          <w:lang w:val="en-AU"/>
        </w:rPr>
        <w:t>Paisleyite</w:t>
      </w:r>
      <w:proofErr w:type="spellEnd"/>
      <w:r>
        <w:rPr>
          <w:rFonts w:cs="CG Times"/>
          <w:lang w:val="en-AU"/>
        </w:rPr>
        <w:t xml:space="preserve">, </w:t>
      </w:r>
      <w:r>
        <w:rPr>
          <w:rFonts w:cs="CG Times"/>
          <w:i/>
          <w:iCs/>
          <w:lang w:val="en-AU"/>
        </w:rPr>
        <w:t>Thatcherite</w:t>
      </w:r>
      <w:r>
        <w:rPr>
          <w:rFonts w:cs="CG Times"/>
          <w:lang w:val="en-AU"/>
        </w:rPr>
        <w:t xml:space="preserve"> </w:t>
      </w:r>
    </w:p>
    <w:p w:rsidR="003542B7" w:rsidRDefault="003F4E31">
      <w:pPr>
        <w:tabs>
          <w:tab w:val="right" w:pos="-792"/>
          <w:tab w:val="left" w:pos="-360"/>
          <w:tab w:val="left" w:pos="0"/>
          <w:tab w:val="left" w:pos="532"/>
          <w:tab w:val="right" w:pos="676"/>
          <w:tab w:val="left" w:pos="835"/>
          <w:tab w:val="left" w:pos="1238"/>
          <w:tab w:val="left" w:pos="3600"/>
          <w:tab w:val="left" w:pos="6480"/>
        </w:tabs>
        <w:spacing w:line="480" w:lineRule="auto"/>
        <w:ind w:left="1238" w:hanging="1238"/>
        <w:jc w:val="both"/>
        <w:rPr>
          <w:rFonts w:cs="CG Times"/>
          <w:lang w:val="en-AU"/>
        </w:rPr>
      </w:pPr>
      <w:r>
        <w:rPr>
          <w:rFonts w:cs="CG Times"/>
          <w:lang w:val="en-AU"/>
        </w:rPr>
        <w:t>[</w:t>
      </w:r>
      <w:r w:rsidR="00DA1C0E">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Dutchman</w:t>
      </w:r>
      <w:r>
        <w:rPr>
          <w:rFonts w:cs="CG Times"/>
          <w:lang w:val="en-AU"/>
        </w:rPr>
        <w:t>,</w:t>
      </w:r>
      <w:r>
        <w:rPr>
          <w:rFonts w:cs="CG Times"/>
          <w:i/>
          <w:iCs/>
          <w:lang w:val="en-AU"/>
        </w:rPr>
        <w:t xml:space="preserve"> Englishman</w:t>
      </w:r>
      <w:r>
        <w:rPr>
          <w:rFonts w:cs="CG Times"/>
          <w:lang w:val="en-AU"/>
        </w:rPr>
        <w:t>,</w:t>
      </w:r>
      <w:r>
        <w:rPr>
          <w:rFonts w:cs="CG Times"/>
          <w:i/>
          <w:iCs/>
          <w:lang w:val="en-AU"/>
        </w:rPr>
        <w:t xml:space="preserve"> Frenchman</w:t>
      </w:r>
      <w:r>
        <w:rPr>
          <w:rFonts w:cs="CG Times"/>
          <w:lang w:val="en-AU"/>
        </w:rPr>
        <w:t>,</w:t>
      </w:r>
      <w:r>
        <w:rPr>
          <w:rFonts w:cs="CG Times"/>
          <w:i/>
          <w:iCs/>
          <w:lang w:val="en-AU"/>
        </w:rPr>
        <w:t xml:space="preserve"> Irishman</w:t>
      </w:r>
      <w:r>
        <w:rPr>
          <w:rFonts w:cs="CG Times"/>
          <w:lang w:val="en-AU"/>
        </w:rPr>
        <w:t>,</w:t>
      </w:r>
      <w:r>
        <w:rPr>
          <w:rFonts w:cs="CG Times"/>
          <w:i/>
          <w:iCs/>
          <w:lang w:val="en-AU"/>
        </w:rPr>
        <w:t xml:space="preserve"> Scotsman</w:t>
      </w:r>
      <w:r>
        <w:rPr>
          <w:rFonts w:cs="CG Times"/>
          <w:lang w:val="en-AU"/>
        </w:rPr>
        <w:t>,</w:t>
      </w:r>
      <w:r>
        <w:rPr>
          <w:rFonts w:cs="CG Times"/>
          <w:i/>
          <w:iCs/>
          <w:lang w:val="en-AU"/>
        </w:rPr>
        <w:t xml:space="preserve"> Welshman</w:t>
      </w:r>
    </w:p>
    <w:p w:rsidR="003542B7" w:rsidRDefault="003F4E31">
      <w:pPr>
        <w:tabs>
          <w:tab w:val="right" w:pos="-792"/>
          <w:tab w:val="left" w:pos="-360"/>
          <w:tab w:val="left" w:pos="0"/>
          <w:tab w:val="left" w:pos="1238"/>
          <w:tab w:val="left" w:pos="1939"/>
          <w:tab w:val="left" w:pos="3410"/>
          <w:tab w:val="left" w:pos="4882"/>
          <w:tab w:val="left" w:pos="6844"/>
        </w:tabs>
        <w:spacing w:line="480" w:lineRule="auto"/>
        <w:jc w:val="both"/>
        <w:rPr>
          <w:rFonts w:cs="CG Times"/>
          <w:lang w:val="en-AU"/>
        </w:rPr>
      </w:pPr>
      <w:r>
        <w:rPr>
          <w:rFonts w:cs="CG Times"/>
          <w:lang w:val="en-AU"/>
        </w:rPr>
        <w:t>[</w:t>
      </w:r>
      <w:r w:rsidR="00DA1C0E">
        <w:rPr>
          <w:rFonts w:cs="CG Times"/>
          <w:lang w:val="en-AU"/>
        </w:rPr>
        <w:t>44</w:t>
      </w:r>
      <w:r>
        <w:rPr>
          <w:rFonts w:cs="CG Times"/>
          <w:lang w:val="en-AU"/>
        </w:rPr>
        <w:t>]</w:t>
      </w:r>
      <w:r>
        <w:rPr>
          <w:rFonts w:cs="CG Times"/>
          <w:lang w:val="en-AU"/>
        </w:rPr>
        <w:tab/>
      </w:r>
      <w:r>
        <w:rPr>
          <w:rFonts w:cs="CG Times"/>
          <w:smallCaps/>
          <w:lang w:val="en-AU"/>
        </w:rPr>
        <w:tab/>
        <w:t>country</w:t>
      </w:r>
      <w:r>
        <w:rPr>
          <w:rFonts w:cs="CG Times"/>
          <w:smallCaps/>
          <w:lang w:val="en-AU"/>
        </w:rPr>
        <w:tab/>
        <w:t>adjective</w:t>
      </w:r>
      <w:r>
        <w:rPr>
          <w:rFonts w:cs="CG Times"/>
          <w:smallCaps/>
          <w:lang w:val="en-AU"/>
        </w:rPr>
        <w:tab/>
        <w:t>inhabitant(s)</w:t>
      </w:r>
      <w:r>
        <w:rPr>
          <w:rFonts w:cs="CG Times"/>
          <w:smallCaps/>
          <w:lang w:val="en-AU"/>
        </w:rPr>
        <w:tab/>
        <w:t>generic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sz w:val="20"/>
          <w:szCs w:val="20"/>
          <w:lang w:val="en-AU"/>
        </w:rPr>
      </w:pPr>
      <w:r>
        <w:rPr>
          <w:rFonts w:cs="CG Times"/>
          <w:sz w:val="20"/>
          <w:szCs w:val="20"/>
          <w:lang w:val="en-AU"/>
        </w:rPr>
        <w:t>[</w:t>
      </w:r>
      <w:r w:rsidR="00DA1C0E">
        <w:rPr>
          <w:rFonts w:cs="CG Times"/>
          <w:sz w:val="20"/>
          <w:szCs w:val="20"/>
          <w:lang w:val="en-AU"/>
        </w:rPr>
        <w:t>45</w:t>
      </w:r>
      <w:r>
        <w:rPr>
          <w:rFonts w:cs="CG Times"/>
          <w:sz w:val="20"/>
          <w:szCs w:val="20"/>
          <w:lang w:val="en-AU"/>
        </w:rPr>
        <w:t>]</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mallCaps/>
          <w:sz w:val="20"/>
          <w:szCs w:val="20"/>
          <w:lang w:val="en-AU"/>
        </w:rPr>
        <w:t>Class 1</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sz w:val="20"/>
          <w:szCs w:val="20"/>
          <w:lang w:val="en-AU"/>
        </w:rPr>
      </w:pPr>
      <w:r>
        <w:rPr>
          <w:rFonts w:cs="CG Times"/>
          <w:sz w:val="20"/>
          <w:szCs w:val="20"/>
          <w:lang w:val="en-AU"/>
        </w:rPr>
        <w:t>[</w:t>
      </w:r>
      <w:r w:rsidR="00DA1C0E">
        <w:rPr>
          <w:rFonts w:cs="CG Times"/>
          <w:sz w:val="20"/>
          <w:szCs w:val="20"/>
          <w:lang w:val="en-AU"/>
        </w:rPr>
        <w:t>46</w:t>
      </w:r>
      <w:r>
        <w:rPr>
          <w:rFonts w:cs="CG Times"/>
          <w:sz w:val="20"/>
          <w:szCs w:val="20"/>
          <w:lang w:val="en-AU"/>
        </w:rPr>
        <w:t>]</w:t>
      </w:r>
      <w:r>
        <w:rPr>
          <w:rFonts w:cs="CG Times"/>
          <w:sz w:val="20"/>
          <w:szCs w:val="20"/>
          <w:lang w:val="en-AU"/>
        </w:rPr>
        <w:tab/>
      </w:r>
      <w:r>
        <w:rPr>
          <w:rFonts w:cs="CG Times"/>
          <w:smallCaps/>
          <w:sz w:val="20"/>
          <w:szCs w:val="20"/>
          <w:lang w:val="en-AU"/>
        </w:rPr>
        <w:tab/>
      </w:r>
      <w:r>
        <w:rPr>
          <w:rFonts w:cs="CG Times"/>
          <w:smallCaps/>
          <w:sz w:val="20"/>
          <w:szCs w:val="20"/>
          <w:lang w:val="en-AU"/>
        </w:rPr>
        <w:tab/>
      </w:r>
      <w:r>
        <w:rPr>
          <w:rFonts w:cs="CG Times"/>
          <w:smallCaps/>
          <w:sz w:val="20"/>
          <w:szCs w:val="20"/>
          <w:lang w:val="en-AU"/>
        </w:rPr>
        <w:tab/>
        <w:t>Class 2</w:t>
      </w:r>
    </w:p>
    <w:p w:rsidR="003F4E31" w:rsidRDefault="003F4E31">
      <w:pPr>
        <w:tabs>
          <w:tab w:val="left" w:pos="-792"/>
          <w:tab w:val="left" w:pos="-360"/>
          <w:tab w:val="left" w:pos="0"/>
          <w:tab w:val="left" w:pos="532"/>
          <w:tab w:val="right" w:pos="676"/>
          <w:tab w:val="left" w:pos="835"/>
          <w:tab w:val="left" w:pos="1238"/>
          <w:tab w:val="left" w:pos="4032"/>
          <w:tab w:val="left" w:pos="6480"/>
        </w:tabs>
        <w:spacing w:line="480" w:lineRule="auto"/>
        <w:ind w:left="1238" w:hanging="1238"/>
        <w:jc w:val="both"/>
        <w:rPr>
          <w:rFonts w:cs="CG Times"/>
          <w:i/>
          <w:iCs/>
          <w:lang w:val="en-AU"/>
        </w:rPr>
      </w:pPr>
      <w:r>
        <w:rPr>
          <w:rFonts w:cs="CG Times"/>
          <w:lang w:val="en-AU"/>
        </w:rPr>
        <w:t>[</w:t>
      </w:r>
      <w:r w:rsidR="00DA1C0E">
        <w:rPr>
          <w:rFonts w:cs="CG Times"/>
          <w:lang w:val="en-AU"/>
        </w:rPr>
        <w:t>47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i/>
          <w:iCs/>
          <w:lang w:val="en-AU"/>
        </w:rPr>
        <w:t>Americo</w:t>
      </w:r>
      <w:proofErr w:type="spellEnd"/>
      <w:r>
        <w:rPr>
          <w:rStyle w:val="FootnoteReference"/>
          <w:rFonts w:cs="CG Times"/>
          <w:vertAlign w:val="superscript"/>
          <w:lang w:val="en-AU"/>
        </w:rPr>
        <w:footnoteReference w:id="3"/>
      </w:r>
      <w:r>
        <w:rPr>
          <w:rFonts w:cs="CG Times"/>
          <w:lang w:val="en-AU"/>
        </w:rPr>
        <w:t xml:space="preserve"> </w:t>
      </w:r>
      <w:r>
        <w:rPr>
          <w:rFonts w:cs="CG Times"/>
          <w:lang w:val="en-AU"/>
        </w:rPr>
        <w:sym w:font="WP MathA" w:char="F02D"/>
      </w:r>
      <w:r>
        <w:rPr>
          <w:rFonts w:cs="CG Times"/>
          <w:i/>
          <w:iCs/>
          <w:lang w:val="en-AU"/>
        </w:rPr>
        <w:t xml:space="preserve"> American</w:t>
      </w:r>
      <w:r>
        <w:rPr>
          <w:rFonts w:cs="CG Times"/>
          <w:i/>
          <w:iCs/>
          <w:lang w:val="en-AU"/>
        </w:rPr>
        <w:tab/>
        <w:t xml:space="preserve">Anglo </w:t>
      </w:r>
      <w:r>
        <w:rPr>
          <w:rFonts w:cs="CG Times"/>
          <w:lang w:val="en-AU"/>
        </w:rPr>
        <w:sym w:font="WP MathA" w:char="F02D"/>
      </w:r>
      <w:r>
        <w:rPr>
          <w:rFonts w:cs="CG Times"/>
          <w:i/>
          <w:iCs/>
          <w:lang w:val="en-AU"/>
        </w:rPr>
        <w:t xml:space="preserve"> English</w:t>
      </w:r>
      <w:r>
        <w:rPr>
          <w:rFonts w:cs="CG Times"/>
          <w:i/>
          <w:iCs/>
          <w:lang w:val="en-AU"/>
        </w:rPr>
        <w:tab/>
        <w:t xml:space="preserve">Austro </w:t>
      </w:r>
      <w:r>
        <w:rPr>
          <w:rFonts w:cs="CG Times"/>
          <w:lang w:val="en-AU"/>
        </w:rPr>
        <w:sym w:font="WP MathA" w:char="F02D"/>
      </w:r>
      <w:r>
        <w:rPr>
          <w:rFonts w:cs="CG Times"/>
          <w:i/>
          <w:iCs/>
          <w:lang w:val="en-AU"/>
        </w:rPr>
        <w:t xml:space="preserve"> Austrian</w:t>
      </w:r>
    </w:p>
    <w:p w:rsidR="003F4E31" w:rsidRDefault="003F4E31">
      <w:pPr>
        <w:tabs>
          <w:tab w:val="left" w:pos="-792"/>
          <w:tab w:val="left" w:pos="-360"/>
          <w:tab w:val="left" w:pos="0"/>
          <w:tab w:val="left" w:pos="532"/>
          <w:tab w:val="right" w:pos="676"/>
          <w:tab w:val="left" w:pos="835"/>
          <w:tab w:val="left" w:pos="1238"/>
          <w:tab w:val="left" w:pos="4032"/>
          <w:tab w:val="left" w:pos="6480"/>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Franco </w:t>
      </w:r>
      <w:r>
        <w:rPr>
          <w:rFonts w:cs="CG Times"/>
          <w:lang w:val="en-AU"/>
        </w:rPr>
        <w:sym w:font="WP MathA" w:char="F02D"/>
      </w:r>
      <w:r>
        <w:rPr>
          <w:rFonts w:cs="CG Times"/>
          <w:i/>
          <w:iCs/>
          <w:lang w:val="en-AU"/>
        </w:rPr>
        <w:t xml:space="preserve"> French</w:t>
      </w:r>
      <w:r>
        <w:rPr>
          <w:rFonts w:cs="CG Times"/>
          <w:i/>
          <w:iCs/>
          <w:lang w:val="en-AU"/>
        </w:rPr>
        <w:tab/>
      </w:r>
      <w:proofErr w:type="spellStart"/>
      <w:r>
        <w:rPr>
          <w:rFonts w:cs="CG Times"/>
          <w:i/>
          <w:iCs/>
          <w:lang w:val="en-AU"/>
        </w:rPr>
        <w:t>Germano</w:t>
      </w:r>
      <w:proofErr w:type="spellEnd"/>
      <w:r>
        <w:rPr>
          <w:rFonts w:cs="CG Times"/>
          <w:i/>
          <w:iCs/>
          <w:lang w:val="en-AU"/>
        </w:rPr>
        <w:t xml:space="preserve"> </w:t>
      </w:r>
      <w:r>
        <w:rPr>
          <w:rFonts w:cs="CG Times"/>
          <w:lang w:val="en-AU"/>
        </w:rPr>
        <w:sym w:font="WP MathA" w:char="F02D"/>
      </w:r>
      <w:r>
        <w:rPr>
          <w:rFonts w:cs="CG Times"/>
          <w:i/>
          <w:iCs/>
          <w:lang w:val="en-AU"/>
        </w:rPr>
        <w:t xml:space="preserve"> German</w:t>
      </w:r>
      <w:r>
        <w:rPr>
          <w:rFonts w:cs="CG Times"/>
          <w:i/>
          <w:iCs/>
          <w:lang w:val="en-AU"/>
        </w:rPr>
        <w:tab/>
      </w:r>
      <w:proofErr w:type="spellStart"/>
      <w:r>
        <w:rPr>
          <w:rFonts w:cs="CG Times"/>
          <w:i/>
          <w:iCs/>
          <w:lang w:val="en-AU"/>
        </w:rPr>
        <w:t>Graeco</w:t>
      </w:r>
      <w:proofErr w:type="spellEnd"/>
      <w:r>
        <w:rPr>
          <w:rFonts w:cs="CG Times"/>
          <w:i/>
          <w:iCs/>
          <w:lang w:val="en-AU"/>
        </w:rPr>
        <w:t xml:space="preserve"> </w:t>
      </w:r>
      <w:r>
        <w:rPr>
          <w:rFonts w:cs="CG Times"/>
          <w:lang w:val="en-AU"/>
        </w:rPr>
        <w:sym w:font="WP MathA" w:char="F02D"/>
      </w:r>
      <w:r>
        <w:rPr>
          <w:rFonts w:cs="CG Times"/>
          <w:i/>
          <w:iCs/>
          <w:lang w:val="en-AU"/>
        </w:rPr>
        <w:t xml:space="preserve"> Greek</w:t>
      </w:r>
    </w:p>
    <w:p w:rsidR="003542B7" w:rsidRDefault="003F4E31">
      <w:pPr>
        <w:tabs>
          <w:tab w:val="left" w:pos="-792"/>
          <w:tab w:val="left" w:pos="-360"/>
          <w:tab w:val="left" w:pos="0"/>
          <w:tab w:val="left" w:pos="532"/>
          <w:tab w:val="right" w:pos="676"/>
          <w:tab w:val="left" w:pos="835"/>
          <w:tab w:val="left" w:pos="1238"/>
          <w:tab w:val="left" w:pos="4032"/>
          <w:tab w:val="left" w:pos="648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Italo </w:t>
      </w:r>
      <w:r>
        <w:rPr>
          <w:rFonts w:cs="CG Times"/>
          <w:lang w:val="en-AU"/>
        </w:rPr>
        <w:sym w:font="WP MathA" w:char="F02D"/>
      </w:r>
      <w:r>
        <w:rPr>
          <w:rFonts w:cs="CG Times"/>
          <w:i/>
          <w:iCs/>
          <w:lang w:val="en-AU"/>
        </w:rPr>
        <w:t xml:space="preserve"> Italian</w:t>
      </w:r>
      <w:r>
        <w:rPr>
          <w:rFonts w:cs="CG Times"/>
          <w:i/>
          <w:iCs/>
          <w:lang w:val="en-AU"/>
        </w:rPr>
        <w:tab/>
        <w:t xml:space="preserve">Russo </w:t>
      </w:r>
      <w:r>
        <w:rPr>
          <w:rFonts w:cs="CG Times"/>
          <w:lang w:val="en-AU"/>
        </w:rPr>
        <w:sym w:font="WP MathA" w:char="F02D"/>
      </w:r>
      <w:r>
        <w:rPr>
          <w:rFonts w:cs="CG Times"/>
          <w:i/>
          <w:iCs/>
          <w:lang w:val="en-AU"/>
        </w:rPr>
        <w:t xml:space="preserve"> Russian</w:t>
      </w:r>
      <w:r>
        <w:rPr>
          <w:rFonts w:cs="CG Times"/>
          <w:i/>
          <w:iCs/>
          <w:lang w:val="en-AU"/>
        </w:rPr>
        <w:tab/>
        <w:t xml:space="preserve">Sino </w:t>
      </w:r>
      <w:r>
        <w:rPr>
          <w:rFonts w:cs="CG Times"/>
          <w:lang w:val="en-AU"/>
        </w:rPr>
        <w:sym w:font="WP MathA" w:char="F02D"/>
      </w:r>
      <w:r>
        <w:rPr>
          <w:rFonts w:cs="CG Times"/>
          <w:i/>
          <w:iCs/>
          <w:lang w:val="en-AU"/>
        </w:rPr>
        <w:t xml:space="preserve"> Chinese </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assistant</w:t>
      </w:r>
      <w:r>
        <w:rPr>
          <w:rFonts w:cs="CG Times"/>
          <w:lang w:val="en-AU"/>
        </w:rPr>
        <w:t>,</w:t>
      </w:r>
      <w:r>
        <w:rPr>
          <w:rFonts w:cs="CG Times"/>
          <w:i/>
          <w:iCs/>
          <w:lang w:val="en-AU"/>
        </w:rPr>
        <w:t xml:space="preserve"> complainant</w:t>
      </w:r>
      <w:r>
        <w:rPr>
          <w:rFonts w:cs="CG Times"/>
          <w:lang w:val="en-AU"/>
        </w:rPr>
        <w:t>,</w:t>
      </w:r>
      <w:r>
        <w:rPr>
          <w:rFonts w:cs="CG Times"/>
          <w:i/>
          <w:iCs/>
          <w:lang w:val="en-AU"/>
        </w:rPr>
        <w:t xml:space="preserve"> informant</w:t>
      </w:r>
      <w:r>
        <w:rPr>
          <w:rFonts w:cs="CG Times"/>
          <w:lang w:val="en-AU"/>
        </w:rPr>
        <w:tab/>
        <w:t>b.</w:t>
      </w:r>
      <w:r>
        <w:rPr>
          <w:rFonts w:cs="CG Times"/>
          <w:lang w:val="en-AU"/>
        </w:rPr>
        <w:tab/>
      </w:r>
      <w:r>
        <w:rPr>
          <w:rFonts w:cs="CG Times"/>
          <w:i/>
          <w:iCs/>
          <w:lang w:val="en-AU"/>
        </w:rPr>
        <w:t>disinfectant</w:t>
      </w:r>
      <w:r>
        <w:rPr>
          <w:rFonts w:cs="CG Times"/>
          <w:lang w:val="en-AU"/>
        </w:rPr>
        <w:t>,</w:t>
      </w:r>
      <w:r>
        <w:rPr>
          <w:rFonts w:cs="CG Times"/>
          <w:i/>
          <w:iCs/>
          <w:lang w:val="en-AU"/>
        </w:rPr>
        <w:t xml:space="preserve"> relaxant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correspondent</w:t>
      </w:r>
      <w:r>
        <w:rPr>
          <w:rFonts w:cs="CG Times"/>
          <w:lang w:val="en-AU"/>
        </w:rPr>
        <w:t>,</w:t>
      </w:r>
      <w:r>
        <w:rPr>
          <w:rFonts w:cs="CG Times"/>
          <w:i/>
          <w:iCs/>
          <w:lang w:val="en-AU"/>
        </w:rPr>
        <w:t xml:space="preserve"> president</w:t>
      </w:r>
      <w:r>
        <w:rPr>
          <w:rFonts w:cs="CG Times"/>
          <w:lang w:val="en-AU"/>
        </w:rPr>
        <w:t>,</w:t>
      </w:r>
      <w:r>
        <w:rPr>
          <w:rFonts w:cs="CG Times"/>
          <w:i/>
          <w:iCs/>
          <w:lang w:val="en-AU"/>
        </w:rPr>
        <w:t xml:space="preserve"> resident</w:t>
      </w:r>
      <w:r>
        <w:rPr>
          <w:rFonts w:cs="CG Times"/>
          <w:lang w:val="en-AU"/>
        </w:rPr>
        <w:tab/>
        <w:t>b.</w:t>
      </w:r>
      <w:r>
        <w:rPr>
          <w:rFonts w:cs="CG Times"/>
          <w:lang w:val="en-AU"/>
        </w:rPr>
        <w:tab/>
      </w:r>
      <w:r>
        <w:rPr>
          <w:rFonts w:cs="CG Times"/>
          <w:i/>
          <w:iCs/>
          <w:lang w:val="en-AU"/>
        </w:rPr>
        <w:t>absorbent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49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executioner</w:t>
      </w:r>
      <w:r>
        <w:rPr>
          <w:rFonts w:cs="CG Times"/>
          <w:lang w:val="en-AU"/>
        </w:rPr>
        <w:t>,</w:t>
      </w:r>
      <w:r>
        <w:rPr>
          <w:rFonts w:cs="CG Times"/>
          <w:i/>
          <w:iCs/>
          <w:lang w:val="en-AU"/>
        </w:rPr>
        <w:t xml:space="preserve"> golfer</w:t>
      </w:r>
      <w:r>
        <w:rPr>
          <w:rFonts w:cs="CG Times"/>
          <w:lang w:val="en-AU"/>
        </w:rPr>
        <w:t>,</w:t>
      </w:r>
      <w:r>
        <w:rPr>
          <w:rFonts w:cs="CG Times"/>
          <w:i/>
          <w:iCs/>
          <w:lang w:val="en-AU"/>
        </w:rPr>
        <w:t xml:space="preserve"> freighter</w:t>
      </w:r>
      <w:r>
        <w:rPr>
          <w:rFonts w:cs="CG Times"/>
          <w:lang w:val="en-AU"/>
        </w:rPr>
        <w:t>,</w:t>
      </w:r>
      <w:r>
        <w:rPr>
          <w:rFonts w:cs="CG Times"/>
          <w:i/>
          <w:iCs/>
          <w:lang w:val="en-AU"/>
        </w:rPr>
        <w:t xml:space="preserve"> petitioner</w:t>
      </w:r>
      <w:r>
        <w:rPr>
          <w:rFonts w:cs="CG Times"/>
          <w:lang w:val="en-AU"/>
        </w:rPr>
        <w:t>;</w:t>
      </w:r>
      <w:r>
        <w:rPr>
          <w:rFonts w:cs="CG Times"/>
          <w:i/>
          <w:iCs/>
          <w:lang w:val="en-AU"/>
        </w:rPr>
        <w:t xml:space="preserve"> Londoner</w:t>
      </w:r>
      <w:r>
        <w:rPr>
          <w:rFonts w:cs="CG Times"/>
          <w:lang w:val="en-AU"/>
        </w:rPr>
        <w:t>,</w:t>
      </w:r>
      <w:r>
        <w:rPr>
          <w:rFonts w:cs="CG Times"/>
          <w:i/>
          <w:iCs/>
          <w:lang w:val="en-AU"/>
        </w:rPr>
        <w:t xml:space="preserve"> New Yorker</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fiver</w:t>
      </w:r>
      <w:r>
        <w:rPr>
          <w:rFonts w:cs="CG Times"/>
          <w:lang w:val="en-AU"/>
        </w:rPr>
        <w:t>,</w:t>
      </w:r>
      <w:r>
        <w:rPr>
          <w:rFonts w:cs="CG Times"/>
          <w:i/>
          <w:iCs/>
          <w:lang w:val="en-AU"/>
        </w:rPr>
        <w:t xml:space="preserve"> oncer</w:t>
      </w:r>
      <w:r>
        <w:rPr>
          <w:rFonts w:cs="CG Times"/>
          <w:lang w:val="en-AU"/>
        </w:rPr>
        <w:t>,</w:t>
      </w:r>
      <w:r>
        <w:rPr>
          <w:rFonts w:cs="CG Times"/>
          <w:i/>
          <w:iCs/>
          <w:lang w:val="en-AU"/>
        </w:rPr>
        <w:t xml:space="preserve"> southerner</w:t>
      </w:r>
      <w:r>
        <w:rPr>
          <w:rFonts w:cs="CG Times"/>
          <w:lang w:val="en-AU"/>
        </w:rPr>
        <w:t>;</w:t>
      </w:r>
      <w:r>
        <w:rPr>
          <w:rFonts w:cs="CG Times"/>
          <w:i/>
          <w:iCs/>
          <w:lang w:val="en-AU"/>
        </w:rPr>
        <w:t xml:space="preserve"> </w:t>
      </w:r>
      <w:proofErr w:type="spellStart"/>
      <w:r>
        <w:rPr>
          <w:rFonts w:cs="CG Times"/>
          <w:i/>
          <w:iCs/>
          <w:lang w:val="en-AU"/>
        </w:rPr>
        <w:t>dogooder</w:t>
      </w:r>
      <w:proofErr w:type="spellEnd"/>
      <w:r>
        <w:rPr>
          <w:rFonts w:cs="CG Times"/>
          <w:lang w:val="en-AU"/>
        </w:rPr>
        <w:t>,</w:t>
      </w:r>
      <w:r>
        <w:rPr>
          <w:rFonts w:cs="CG Times"/>
          <w:i/>
          <w:iCs/>
          <w:lang w:val="en-AU"/>
        </w:rPr>
        <w:t xml:space="preserve"> fast-tracker</w:t>
      </w:r>
      <w:r>
        <w:rPr>
          <w:rFonts w:cs="CG Times"/>
          <w:lang w:val="en-AU"/>
        </w:rPr>
        <w:t>,</w:t>
      </w:r>
      <w:r>
        <w:rPr>
          <w:rFonts w:cs="CG Times"/>
          <w:i/>
          <w:iCs/>
          <w:lang w:val="en-AU"/>
        </w:rPr>
        <w:t xml:space="preserve"> nine-to-fiver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atheist</w:t>
      </w:r>
      <w:r>
        <w:rPr>
          <w:rFonts w:cs="CG Times"/>
          <w:lang w:val="en-AU"/>
        </w:rPr>
        <w:t xml:space="preserve">, </w:t>
      </w:r>
      <w:proofErr w:type="spellStart"/>
      <w:r>
        <w:rPr>
          <w:rFonts w:cs="CG Times"/>
          <w:i/>
          <w:iCs/>
          <w:lang w:val="en-AU"/>
        </w:rPr>
        <w:t>baptist</w:t>
      </w:r>
      <w:proofErr w:type="spellEnd"/>
      <w:r>
        <w:rPr>
          <w:rFonts w:cs="CG Times"/>
          <w:lang w:val="en-AU"/>
        </w:rPr>
        <w:t>,</w:t>
      </w:r>
      <w:r>
        <w:rPr>
          <w:rFonts w:cs="CG Times"/>
          <w:i/>
          <w:iCs/>
          <w:lang w:val="en-AU"/>
        </w:rPr>
        <w:t xml:space="preserve"> evangelist</w:t>
      </w:r>
      <w:r>
        <w:rPr>
          <w:rFonts w:cs="CG Times"/>
          <w:lang w:val="en-AU"/>
        </w:rPr>
        <w:t>,</w:t>
      </w:r>
      <w:r>
        <w:rPr>
          <w:rFonts w:cs="CG Times"/>
          <w:i/>
          <w:iCs/>
          <w:lang w:val="en-AU"/>
        </w:rPr>
        <w:t xml:space="preserve"> exorcist</w:t>
      </w:r>
      <w:r>
        <w:rPr>
          <w:rFonts w:cs="CG Times"/>
          <w:lang w:val="en-AU"/>
        </w:rPr>
        <w:t>,</w:t>
      </w:r>
      <w:r>
        <w:rPr>
          <w:rFonts w:cs="CG Times"/>
          <w:i/>
          <w:iCs/>
          <w:lang w:val="en-AU"/>
        </w:rPr>
        <w:t xml:space="preserve"> fascist</w:t>
      </w:r>
      <w:r>
        <w:rPr>
          <w:rFonts w:cs="CG Times"/>
          <w:lang w:val="en-AU"/>
        </w:rPr>
        <w:t>,</w:t>
      </w:r>
      <w:r>
        <w:rPr>
          <w:rFonts w:cs="CG Times"/>
          <w:i/>
          <w:iCs/>
          <w:lang w:val="en-AU"/>
        </w:rPr>
        <w:t xml:space="preserve"> hedonist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extremist</w:t>
      </w:r>
      <w:r>
        <w:rPr>
          <w:rFonts w:cs="CG Times"/>
          <w:lang w:val="en-AU"/>
        </w:rPr>
        <w:t>,</w:t>
      </w:r>
      <w:r>
        <w:rPr>
          <w:rFonts w:cs="CG Times"/>
          <w:i/>
          <w:iCs/>
          <w:lang w:val="en-AU"/>
        </w:rPr>
        <w:t xml:space="preserve"> idealist</w:t>
      </w:r>
      <w:r>
        <w:rPr>
          <w:rFonts w:cs="CG Times"/>
          <w:lang w:val="en-AU"/>
        </w:rPr>
        <w:t>,</w:t>
      </w:r>
      <w:r>
        <w:rPr>
          <w:rFonts w:cs="CG Times"/>
          <w:i/>
          <w:iCs/>
          <w:lang w:val="en-AU"/>
        </w:rPr>
        <w:t xml:space="preserve"> isolationist</w:t>
      </w:r>
      <w:r>
        <w:rPr>
          <w:rFonts w:cs="CG Times"/>
          <w:lang w:val="en-AU"/>
        </w:rPr>
        <w:t>,</w:t>
      </w:r>
      <w:r>
        <w:rPr>
          <w:rFonts w:cs="CG Times"/>
          <w:i/>
          <w:iCs/>
          <w:lang w:val="en-AU"/>
        </w:rPr>
        <w:t xml:space="preserve"> Marxist</w:t>
      </w:r>
      <w:r>
        <w:rPr>
          <w:rFonts w:cs="CG Times"/>
          <w:lang w:val="en-AU"/>
        </w:rPr>
        <w:t>,</w:t>
      </w:r>
      <w:r>
        <w:rPr>
          <w:rFonts w:cs="CG Times"/>
          <w:i/>
          <w:iCs/>
          <w:lang w:val="en-AU"/>
        </w:rPr>
        <w:t xml:space="preserve"> nationalist</w:t>
      </w:r>
      <w:r>
        <w:rPr>
          <w:rFonts w:cs="CG Times"/>
          <w:lang w:val="en-AU"/>
        </w:rPr>
        <w:t>,</w:t>
      </w:r>
      <w:r>
        <w:rPr>
          <w:rFonts w:cs="CG Times"/>
          <w:i/>
          <w:iCs/>
          <w:lang w:val="en-AU"/>
        </w:rPr>
        <w:t xml:space="preserve"> socialist</w:t>
      </w:r>
      <w:r>
        <w:rPr>
          <w:rFonts w:cs="CG Times"/>
          <w:lang w:val="en-AU"/>
        </w:rPr>
        <w:t>,</w:t>
      </w:r>
      <w:r>
        <w:rPr>
          <w:rFonts w:cs="CG Times"/>
          <w:i/>
          <w:iCs/>
          <w:lang w:val="en-AU"/>
        </w:rPr>
        <w:t xml:space="preserve"> transcendentalist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agist</w:t>
      </w:r>
      <w:r>
        <w:rPr>
          <w:rFonts w:cs="CG Times"/>
          <w:lang w:val="en-AU"/>
        </w:rPr>
        <w:t>,</w:t>
      </w:r>
      <w:r>
        <w:rPr>
          <w:rFonts w:cs="CG Times"/>
          <w:i/>
          <w:iCs/>
          <w:lang w:val="en-AU"/>
        </w:rPr>
        <w:t xml:space="preserve"> classist</w:t>
      </w:r>
      <w:r>
        <w:rPr>
          <w:rFonts w:cs="CG Times"/>
          <w:lang w:val="en-AU"/>
        </w:rPr>
        <w:t>,</w:t>
      </w:r>
      <w:r>
        <w:rPr>
          <w:rFonts w:cs="CG Times"/>
          <w:i/>
          <w:iCs/>
          <w:lang w:val="en-AU"/>
        </w:rPr>
        <w:t xml:space="preserve"> racist</w:t>
      </w:r>
      <w:r>
        <w:rPr>
          <w:rFonts w:cs="CG Times"/>
          <w:lang w:val="en-AU"/>
        </w:rPr>
        <w:t>,</w:t>
      </w:r>
      <w:r>
        <w:rPr>
          <w:rFonts w:cs="CG Times"/>
          <w:i/>
          <w:iCs/>
          <w:lang w:val="en-AU"/>
        </w:rPr>
        <w:t xml:space="preserve"> sexist</w:t>
      </w:r>
      <w:r>
        <w:rPr>
          <w:rFonts w:cs="CG Times"/>
          <w:lang w:val="en-AU"/>
        </w:rPr>
        <w:t>,</w:t>
      </w:r>
      <w:r>
        <w:rPr>
          <w:rFonts w:cs="CG Times"/>
          <w:i/>
          <w:iCs/>
          <w:lang w:val="en-AU"/>
        </w:rPr>
        <w:t xml:space="preserve"> </w:t>
      </w:r>
      <w:proofErr w:type="spellStart"/>
      <w:r>
        <w:rPr>
          <w:rFonts w:cs="CG Times"/>
          <w:i/>
          <w:iCs/>
          <w:lang w:val="en-AU"/>
        </w:rPr>
        <w:t>speciesist</w:t>
      </w:r>
      <w:proofErr w:type="spellEnd"/>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bigamist</w:t>
      </w:r>
      <w:r>
        <w:rPr>
          <w:rFonts w:cs="CG Times"/>
          <w:lang w:val="en-AU"/>
        </w:rPr>
        <w:t>,</w:t>
      </w:r>
      <w:r>
        <w:rPr>
          <w:rFonts w:cs="CG Times"/>
          <w:i/>
          <w:iCs/>
          <w:lang w:val="en-AU"/>
        </w:rPr>
        <w:t xml:space="preserve"> monogamist</w:t>
      </w:r>
      <w:r>
        <w:rPr>
          <w:rFonts w:cs="CG Times"/>
          <w:lang w:val="en-AU"/>
        </w:rPr>
        <w:t>,</w:t>
      </w:r>
      <w:r>
        <w:rPr>
          <w:rFonts w:cs="CG Times"/>
          <w:i/>
          <w:iCs/>
          <w:lang w:val="en-AU"/>
        </w:rPr>
        <w:t xml:space="preserve"> geologist</w:t>
      </w:r>
      <w:r>
        <w:rPr>
          <w:rFonts w:cs="CG Times"/>
          <w:lang w:val="en-AU"/>
        </w:rPr>
        <w:t>,</w:t>
      </w:r>
      <w:r>
        <w:rPr>
          <w:rFonts w:cs="CG Times"/>
          <w:i/>
          <w:iCs/>
          <w:lang w:val="en-AU"/>
        </w:rPr>
        <w:t xml:space="preserve"> psychologist</w:t>
      </w:r>
      <w:r>
        <w:rPr>
          <w:rFonts w:cs="CG Times"/>
          <w:lang w:val="en-AU"/>
        </w:rPr>
        <w:t>,</w:t>
      </w:r>
      <w:r>
        <w:rPr>
          <w:rFonts w:cs="CG Times"/>
          <w:i/>
          <w:iCs/>
          <w:lang w:val="en-AU"/>
        </w:rPr>
        <w:t xml:space="preserve"> agronomist</w:t>
      </w:r>
      <w:r>
        <w:rPr>
          <w:rFonts w:cs="CG Times"/>
          <w:lang w:val="en-AU"/>
        </w:rPr>
        <w:t>,</w:t>
      </w:r>
      <w:r>
        <w:rPr>
          <w:rFonts w:cs="CG Times"/>
          <w:i/>
          <w:iCs/>
          <w:lang w:val="en-AU"/>
        </w:rPr>
        <w:t xml:space="preserve"> economist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proofErr w:type="spellStart"/>
      <w:r>
        <w:rPr>
          <w:rFonts w:cs="CG Times"/>
          <w:i/>
          <w:iCs/>
          <w:lang w:val="en-AU"/>
        </w:rPr>
        <w:t>anglicist</w:t>
      </w:r>
      <w:proofErr w:type="spellEnd"/>
      <w:r>
        <w:rPr>
          <w:rFonts w:cs="CG Times"/>
          <w:lang w:val="en-AU"/>
        </w:rPr>
        <w:t>,</w:t>
      </w:r>
      <w:r>
        <w:rPr>
          <w:rFonts w:cs="CG Times"/>
          <w:i/>
          <w:iCs/>
          <w:lang w:val="en-AU"/>
        </w:rPr>
        <w:t xml:space="preserve"> classicist</w:t>
      </w:r>
      <w:r>
        <w:rPr>
          <w:rFonts w:cs="CG Times"/>
          <w:lang w:val="en-AU"/>
        </w:rPr>
        <w:t>,</w:t>
      </w:r>
      <w:r>
        <w:rPr>
          <w:rFonts w:cs="CG Times"/>
          <w:i/>
          <w:iCs/>
          <w:lang w:val="en-AU"/>
        </w:rPr>
        <w:t xml:space="preserve"> physicist</w:t>
      </w:r>
      <w:r>
        <w:rPr>
          <w:rFonts w:cs="CG Times"/>
          <w:lang w:val="en-AU"/>
        </w:rPr>
        <w:t>,</w:t>
      </w:r>
      <w:r>
        <w:rPr>
          <w:rFonts w:cs="CG Times"/>
          <w:i/>
          <w:iCs/>
          <w:lang w:val="en-AU"/>
        </w:rPr>
        <w:t xml:space="preserve"> psychiatrist</w:t>
      </w:r>
      <w:r>
        <w:rPr>
          <w:rFonts w:cs="CG Times"/>
          <w:lang w:val="en-AU"/>
        </w:rPr>
        <w:t>,</w:t>
      </w:r>
      <w:r>
        <w:rPr>
          <w:rFonts w:cs="CG Times"/>
          <w:i/>
          <w:iCs/>
          <w:lang w:val="en-AU"/>
        </w:rPr>
        <w:t xml:space="preserve"> semanticist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cellist</w:t>
      </w:r>
      <w:r>
        <w:rPr>
          <w:rFonts w:cs="CG Times"/>
          <w:lang w:val="en-AU"/>
        </w:rPr>
        <w:t>,</w:t>
      </w:r>
      <w:r>
        <w:rPr>
          <w:rFonts w:cs="CG Times"/>
          <w:i/>
          <w:iCs/>
          <w:lang w:val="en-AU"/>
        </w:rPr>
        <w:t xml:space="preserve"> cymbalist</w:t>
      </w:r>
      <w:r>
        <w:rPr>
          <w:rFonts w:cs="CG Times"/>
          <w:lang w:val="en-AU"/>
        </w:rPr>
        <w:t>,</w:t>
      </w:r>
      <w:r>
        <w:rPr>
          <w:rFonts w:cs="CG Times"/>
          <w:i/>
          <w:iCs/>
          <w:lang w:val="en-AU"/>
        </w:rPr>
        <w:t xml:space="preserve"> harpist</w:t>
      </w:r>
      <w:r>
        <w:rPr>
          <w:rFonts w:cs="CG Times"/>
          <w:lang w:val="en-AU"/>
        </w:rPr>
        <w:t>,</w:t>
      </w:r>
      <w:r>
        <w:rPr>
          <w:rFonts w:cs="CG Times"/>
          <w:i/>
          <w:iCs/>
          <w:lang w:val="en-AU"/>
        </w:rPr>
        <w:t xml:space="preserve"> pianist</w:t>
      </w:r>
      <w:r>
        <w:rPr>
          <w:rFonts w:cs="CG Times"/>
          <w:lang w:val="en-AU"/>
        </w:rPr>
        <w:t>,</w:t>
      </w:r>
      <w:r>
        <w:rPr>
          <w:rFonts w:cs="CG Times"/>
          <w:i/>
          <w:iCs/>
          <w:lang w:val="en-AU"/>
        </w:rPr>
        <w:t xml:space="preserve"> trombonist</w:t>
      </w:r>
      <w:r>
        <w:rPr>
          <w:rFonts w:cs="CG Times"/>
          <w:lang w:val="en-AU"/>
        </w:rPr>
        <w:t>,</w:t>
      </w:r>
      <w:r>
        <w:rPr>
          <w:rFonts w:cs="CG Times"/>
          <w:i/>
          <w:iCs/>
          <w:lang w:val="en-AU"/>
        </w:rPr>
        <w:t xml:space="preserve"> violinist</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51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baggage</w:t>
      </w:r>
      <w:r>
        <w:rPr>
          <w:rFonts w:cs="CG Times"/>
          <w:lang w:val="en-AU"/>
        </w:rPr>
        <w:t>,</w:t>
      </w:r>
      <w:r>
        <w:rPr>
          <w:rFonts w:cs="CG Times"/>
          <w:i/>
          <w:iCs/>
          <w:lang w:val="en-AU"/>
        </w:rPr>
        <w:t xml:space="preserve"> coinage</w:t>
      </w:r>
      <w:r>
        <w:rPr>
          <w:rFonts w:cs="CG Times"/>
          <w:lang w:val="en-AU"/>
        </w:rPr>
        <w:t>,</w:t>
      </w:r>
      <w:r>
        <w:rPr>
          <w:rFonts w:cs="CG Times"/>
          <w:i/>
          <w:iCs/>
          <w:lang w:val="en-AU"/>
        </w:rPr>
        <w:t xml:space="preserve"> fruitage</w:t>
      </w:r>
      <w:r>
        <w:rPr>
          <w:rFonts w:cs="CG Times"/>
          <w:lang w:val="en-AU"/>
        </w:rPr>
        <w:t>,</w:t>
      </w:r>
      <w:r>
        <w:rPr>
          <w:rFonts w:cs="CG Times"/>
          <w:i/>
          <w:iCs/>
          <w:lang w:val="en-AU"/>
        </w:rPr>
        <w:t xml:space="preserve"> leafage</w:t>
      </w:r>
      <w:r>
        <w:rPr>
          <w:rFonts w:cs="CG Times"/>
          <w:lang w:val="en-AU"/>
        </w:rPr>
        <w:t>,</w:t>
      </w:r>
      <w:r>
        <w:rPr>
          <w:rFonts w:cs="CG Times"/>
          <w:i/>
          <w:iCs/>
          <w:lang w:val="en-AU"/>
        </w:rPr>
        <w:t xml:space="preserve"> wordage</w:t>
      </w:r>
      <w:r>
        <w:rPr>
          <w:rFonts w:cs="CG Times"/>
          <w:lang w:val="en-AU"/>
        </w:rPr>
        <w:tab/>
        <w:t>[</w:t>
      </w:r>
      <w:proofErr w:type="spellStart"/>
      <w:r>
        <w:rPr>
          <w:rFonts w:cs="CG Times"/>
          <w:lang w:val="en-AU"/>
        </w:rPr>
        <w:t>collectivity</w:t>
      </w:r>
      <w:proofErr w:type="spellEnd"/>
      <w:r>
        <w:rPr>
          <w:rFonts w:cs="CG Times"/>
          <w:lang w:val="en-AU"/>
        </w:rPr>
        <w:t>]</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bondage</w:t>
      </w:r>
      <w:r>
        <w:rPr>
          <w:rFonts w:cs="CG Times"/>
          <w:lang w:val="en-AU"/>
        </w:rPr>
        <w:t>,</w:t>
      </w:r>
      <w:r>
        <w:rPr>
          <w:rFonts w:cs="CG Times"/>
          <w:i/>
          <w:iCs/>
          <w:lang w:val="en-AU"/>
        </w:rPr>
        <w:t xml:space="preserve"> parentage</w:t>
      </w:r>
      <w:r>
        <w:rPr>
          <w:rFonts w:cs="CG Times"/>
          <w:lang w:val="en-AU"/>
        </w:rPr>
        <w:t>,</w:t>
      </w:r>
      <w:r>
        <w:rPr>
          <w:rFonts w:cs="CG Times"/>
          <w:i/>
          <w:iCs/>
          <w:lang w:val="en-AU"/>
        </w:rPr>
        <w:t xml:space="preserve"> peerage</w:t>
      </w:r>
      <w:r>
        <w:rPr>
          <w:rFonts w:cs="CG Times"/>
          <w:lang w:val="en-AU"/>
        </w:rPr>
        <w:t>,</w:t>
      </w:r>
      <w:r>
        <w:rPr>
          <w:rFonts w:cs="CG Times"/>
          <w:i/>
          <w:iCs/>
          <w:lang w:val="en-AU"/>
        </w:rPr>
        <w:t xml:space="preserve"> </w:t>
      </w:r>
      <w:proofErr w:type="spellStart"/>
      <w:r>
        <w:rPr>
          <w:rFonts w:cs="CG Times"/>
          <w:i/>
          <w:iCs/>
          <w:lang w:val="en-AU"/>
        </w:rPr>
        <w:t>pupilage</w:t>
      </w:r>
      <w:proofErr w:type="spellEnd"/>
      <w:r>
        <w:rPr>
          <w:rFonts w:cs="CG Times"/>
          <w:lang w:val="en-AU"/>
        </w:rPr>
        <w:t>,</w:t>
      </w:r>
      <w:r>
        <w:rPr>
          <w:rFonts w:cs="CG Times"/>
          <w:i/>
          <w:iCs/>
          <w:lang w:val="en-AU"/>
        </w:rPr>
        <w:t xml:space="preserve"> shortage</w:t>
      </w:r>
      <w:r>
        <w:rPr>
          <w:rFonts w:cs="CG Times"/>
          <w:lang w:val="en-AU"/>
        </w:rPr>
        <w:tab/>
        <w:t>[state, condition, rank]</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breakage</w:t>
      </w:r>
      <w:r>
        <w:rPr>
          <w:rFonts w:cs="CG Times"/>
          <w:lang w:val="en-AU"/>
        </w:rPr>
        <w:t>,</w:t>
      </w:r>
      <w:r>
        <w:rPr>
          <w:rFonts w:cs="CG Times"/>
          <w:i/>
          <w:iCs/>
          <w:lang w:val="en-AU"/>
        </w:rPr>
        <w:t xml:space="preserve"> marriage</w:t>
      </w:r>
      <w:r>
        <w:rPr>
          <w:rFonts w:cs="CG Times"/>
          <w:lang w:val="en-AU"/>
        </w:rPr>
        <w:t>,</w:t>
      </w:r>
      <w:r>
        <w:rPr>
          <w:rFonts w:cs="CG Times"/>
          <w:i/>
          <w:iCs/>
          <w:lang w:val="en-AU"/>
        </w:rPr>
        <w:t xml:space="preserve"> stoppage</w:t>
      </w:r>
      <w:r>
        <w:rPr>
          <w:rFonts w:cs="CG Times"/>
          <w:lang w:val="en-AU"/>
        </w:rPr>
        <w:t>,</w:t>
      </w:r>
      <w:r>
        <w:rPr>
          <w:rFonts w:cs="CG Times"/>
          <w:i/>
          <w:iCs/>
          <w:lang w:val="en-AU"/>
        </w:rPr>
        <w:t xml:space="preserve"> wastage</w:t>
      </w:r>
      <w:r>
        <w:rPr>
          <w:rFonts w:cs="CG Times"/>
          <w:lang w:val="en-AU"/>
        </w:rPr>
        <w:t>,</w:t>
      </w:r>
      <w:r>
        <w:rPr>
          <w:rFonts w:cs="CG Times"/>
          <w:i/>
          <w:iCs/>
          <w:lang w:val="en-AU"/>
        </w:rPr>
        <w:t xml:space="preserve"> wreckage</w:t>
      </w:r>
      <w:r>
        <w:rPr>
          <w:rFonts w:cs="CG Times"/>
          <w:lang w:val="en-AU"/>
        </w:rPr>
        <w:tab/>
        <w:t>[result]</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anchorage</w:t>
      </w:r>
      <w:r>
        <w:rPr>
          <w:rFonts w:cs="CG Times"/>
          <w:lang w:val="en-AU"/>
        </w:rPr>
        <w:t>,</w:t>
      </w:r>
      <w:r>
        <w:rPr>
          <w:rFonts w:cs="CG Times"/>
          <w:i/>
          <w:iCs/>
          <w:lang w:val="en-AU"/>
        </w:rPr>
        <w:t xml:space="preserve"> hermitage</w:t>
      </w:r>
      <w:r>
        <w:rPr>
          <w:rFonts w:cs="CG Times"/>
          <w:lang w:val="en-AU"/>
        </w:rPr>
        <w:t>,</w:t>
      </w:r>
      <w:r>
        <w:rPr>
          <w:rFonts w:cs="CG Times"/>
          <w:i/>
          <w:iCs/>
          <w:lang w:val="en-AU"/>
        </w:rPr>
        <w:t xml:space="preserve"> orphanage</w:t>
      </w:r>
      <w:r>
        <w:rPr>
          <w:rFonts w:cs="CG Times"/>
          <w:lang w:val="en-AU"/>
        </w:rPr>
        <w:t>,</w:t>
      </w:r>
      <w:r>
        <w:rPr>
          <w:rFonts w:cs="CG Times"/>
          <w:i/>
          <w:iCs/>
          <w:lang w:val="en-AU"/>
        </w:rPr>
        <w:t xml:space="preserve"> parsonage, vicarage</w:t>
      </w:r>
      <w:r>
        <w:rPr>
          <w:rFonts w:cs="CG Times"/>
          <w:lang w:val="en-AU"/>
        </w:rPr>
        <w:tab/>
        <w:t>[place]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DA1C0E">
        <w:rPr>
          <w:rFonts w:cs="CG Times"/>
          <w:lang w:val="en-AU"/>
        </w:rPr>
        <w:t>v</w:t>
      </w:r>
      <w:r>
        <w:rPr>
          <w:rFonts w:cs="CG Times"/>
          <w:lang w:val="en-AU"/>
        </w:rPr>
        <w:tab/>
      </w:r>
      <w:r>
        <w:rPr>
          <w:rFonts w:cs="CG Times"/>
          <w:lang w:val="en-AU"/>
        </w:rPr>
        <w:tab/>
      </w:r>
      <w:r>
        <w:rPr>
          <w:rFonts w:cs="CG Times"/>
          <w:i/>
          <w:iCs/>
          <w:lang w:val="en-AU"/>
        </w:rPr>
        <w:t>acreage</w:t>
      </w:r>
      <w:r>
        <w:rPr>
          <w:rFonts w:cs="CG Times"/>
          <w:lang w:val="en-AU"/>
        </w:rPr>
        <w:t>,</w:t>
      </w:r>
      <w:r>
        <w:rPr>
          <w:rFonts w:cs="CG Times"/>
          <w:i/>
          <w:iCs/>
          <w:lang w:val="en-AU"/>
        </w:rPr>
        <w:t xml:space="preserve"> dosage</w:t>
      </w:r>
      <w:r>
        <w:rPr>
          <w:rFonts w:cs="CG Times"/>
          <w:lang w:val="en-AU"/>
        </w:rPr>
        <w:t>,</w:t>
      </w:r>
      <w:r>
        <w:rPr>
          <w:rFonts w:cs="CG Times"/>
          <w:i/>
          <w:iCs/>
          <w:lang w:val="en-AU"/>
        </w:rPr>
        <w:t xml:space="preserve"> mileage</w:t>
      </w:r>
      <w:r>
        <w:rPr>
          <w:rFonts w:cs="CG Times"/>
          <w:lang w:val="en-AU"/>
        </w:rPr>
        <w:t>,</w:t>
      </w:r>
      <w:r>
        <w:rPr>
          <w:rFonts w:cs="CG Times"/>
          <w:i/>
          <w:iCs/>
          <w:lang w:val="en-AU"/>
        </w:rPr>
        <w:t xml:space="preserve"> tonnage</w:t>
      </w:r>
      <w:r>
        <w:rPr>
          <w:rFonts w:cs="CG Times"/>
          <w:lang w:val="en-AU"/>
        </w:rPr>
        <w:t>,</w:t>
      </w:r>
      <w:r>
        <w:rPr>
          <w:rFonts w:cs="CG Times"/>
          <w:i/>
          <w:iCs/>
          <w:lang w:val="en-AU"/>
        </w:rPr>
        <w:t xml:space="preserve"> voltage</w:t>
      </w:r>
      <w:r>
        <w:rPr>
          <w:rFonts w:cs="CG Times"/>
          <w:lang w:val="en-AU"/>
        </w:rPr>
        <w:tab/>
        <w:t>[amount or rate]</w:t>
      </w:r>
    </w:p>
    <w:p w:rsidR="003542B7"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anchorage</w:t>
      </w:r>
      <w:r>
        <w:rPr>
          <w:rFonts w:cs="CG Times"/>
          <w:lang w:val="en-AU"/>
        </w:rPr>
        <w:t>,</w:t>
      </w:r>
      <w:r>
        <w:rPr>
          <w:rFonts w:cs="CG Times"/>
          <w:i/>
          <w:iCs/>
          <w:lang w:val="en-AU"/>
        </w:rPr>
        <w:t xml:space="preserve"> cartage</w:t>
      </w:r>
      <w:r>
        <w:rPr>
          <w:rFonts w:cs="CG Times"/>
          <w:lang w:val="en-AU"/>
        </w:rPr>
        <w:t>,</w:t>
      </w:r>
      <w:r>
        <w:rPr>
          <w:rFonts w:cs="CG Times"/>
          <w:i/>
          <w:iCs/>
          <w:lang w:val="en-AU"/>
        </w:rPr>
        <w:t xml:space="preserve"> corkage</w:t>
      </w:r>
      <w:r>
        <w:rPr>
          <w:rFonts w:cs="CG Times"/>
          <w:lang w:val="en-AU"/>
        </w:rPr>
        <w:t xml:space="preserve">, </w:t>
      </w:r>
      <w:r>
        <w:rPr>
          <w:rFonts w:cs="CG Times"/>
          <w:i/>
          <w:iCs/>
          <w:lang w:val="en-AU"/>
        </w:rPr>
        <w:t>haulage</w:t>
      </w:r>
      <w:r>
        <w:rPr>
          <w:rFonts w:cs="CG Times"/>
          <w:lang w:val="en-AU"/>
        </w:rPr>
        <w:t>,</w:t>
      </w:r>
      <w:r>
        <w:rPr>
          <w:rFonts w:cs="CG Times"/>
          <w:i/>
          <w:iCs/>
          <w:lang w:val="en-AU"/>
        </w:rPr>
        <w:t xml:space="preserve"> postage</w:t>
      </w:r>
      <w:r>
        <w:rPr>
          <w:rFonts w:cs="CG Times"/>
          <w:lang w:val="en-AU"/>
        </w:rPr>
        <w:tab/>
        <w:t>[charge]</w:t>
      </w:r>
    </w:p>
    <w:p w:rsidR="003F4E31" w:rsidRDefault="003F4E31">
      <w:pPr>
        <w:tabs>
          <w:tab w:val="left" w:pos="-792"/>
          <w:tab w:val="left" w:pos="-360"/>
          <w:tab w:val="left" w:pos="0"/>
          <w:tab w:val="left" w:pos="532"/>
          <w:tab w:val="right" w:pos="676"/>
          <w:tab w:val="left" w:pos="835"/>
          <w:tab w:val="left" w:pos="1238"/>
          <w:tab w:val="left" w:pos="5251"/>
          <w:tab w:val="left" w:pos="5618"/>
        </w:tabs>
        <w:spacing w:line="480" w:lineRule="auto"/>
        <w:ind w:left="1238" w:hanging="1238"/>
        <w:jc w:val="both"/>
        <w:rPr>
          <w:rFonts w:cs="CG Times"/>
          <w:lang w:val="en-AU"/>
        </w:rPr>
      </w:pPr>
      <w:r>
        <w:rPr>
          <w:rFonts w:cs="CG Times"/>
          <w:lang w:val="en-AU"/>
        </w:rPr>
        <w:t>[</w:t>
      </w:r>
      <w:r w:rsidR="00DA1C0E">
        <w:rPr>
          <w:rFonts w:cs="CG Times"/>
          <w:lang w:val="en-AU"/>
        </w:rPr>
        <w:t>52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verb bases</w:t>
      </w:r>
      <w:r>
        <w:rPr>
          <w:rFonts w:cs="CG Times"/>
          <w:smallCaps/>
          <w:lang w:val="en-AU"/>
        </w:rPr>
        <w:tab/>
      </w:r>
      <w:r>
        <w:rPr>
          <w:rFonts w:cs="CG Times"/>
          <w:smallCaps/>
          <w:lang w:val="en-AU"/>
        </w:rPr>
        <w:tab/>
        <w:t>adjective bases</w:t>
      </w:r>
    </w:p>
    <w:p w:rsidR="003F4E31" w:rsidRDefault="003F4E31">
      <w:pPr>
        <w:tabs>
          <w:tab w:val="left" w:pos="-792"/>
          <w:tab w:val="left" w:pos="-360"/>
          <w:tab w:val="left" w:pos="0"/>
          <w:tab w:val="left" w:pos="532"/>
          <w:tab w:val="right" w:pos="676"/>
          <w:tab w:val="left" w:pos="835"/>
          <w:tab w:val="left" w:pos="1238"/>
          <w:tab w:val="left" w:pos="5251"/>
          <w:tab w:val="left" w:pos="5618"/>
        </w:tabs>
        <w:spacing w:line="480" w:lineRule="auto"/>
        <w:ind w:left="1238" w:hanging="706"/>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acceptance</w:t>
      </w:r>
      <w:r>
        <w:rPr>
          <w:rFonts w:cs="CG Times"/>
          <w:lang w:val="en-AU"/>
        </w:rPr>
        <w:t xml:space="preserve">, </w:t>
      </w:r>
      <w:r>
        <w:rPr>
          <w:rFonts w:cs="CG Times"/>
          <w:i/>
          <w:iCs/>
          <w:lang w:val="en-AU"/>
        </w:rPr>
        <w:t>disturbance</w:t>
      </w:r>
      <w:r>
        <w:rPr>
          <w:rFonts w:cs="CG Times"/>
          <w:lang w:val="en-AU"/>
        </w:rPr>
        <w:t>,</w:t>
      </w:r>
      <w:r>
        <w:rPr>
          <w:rFonts w:cs="CG Times"/>
          <w:i/>
          <w:iCs/>
          <w:lang w:val="en-AU"/>
        </w:rPr>
        <w:t xml:space="preserve"> performance</w:t>
      </w:r>
      <w:r>
        <w:rPr>
          <w:rFonts w:cs="CG Times"/>
          <w:lang w:val="en-AU"/>
        </w:rPr>
        <w:tab/>
        <w:t>b.</w:t>
      </w:r>
      <w:r>
        <w:rPr>
          <w:rFonts w:cs="CG Times"/>
          <w:lang w:val="en-AU"/>
        </w:rPr>
        <w:tab/>
      </w:r>
      <w:r>
        <w:rPr>
          <w:rFonts w:cs="CG Times"/>
          <w:i/>
          <w:iCs/>
          <w:lang w:val="en-AU"/>
        </w:rPr>
        <w:t>arrogance</w:t>
      </w:r>
      <w:r>
        <w:rPr>
          <w:rFonts w:cs="CG Times"/>
          <w:lang w:val="en-AU"/>
        </w:rPr>
        <w:t xml:space="preserve">, </w:t>
      </w:r>
      <w:r>
        <w:rPr>
          <w:rFonts w:cs="CG Times"/>
          <w:i/>
          <w:iCs/>
          <w:lang w:val="en-AU"/>
        </w:rPr>
        <w:t>fragrance,</w:t>
      </w:r>
      <w:r>
        <w:rPr>
          <w:rFonts w:cs="CG Times"/>
          <w:lang w:val="en-AU"/>
        </w:rPr>
        <w:t xml:space="preserve"> </w:t>
      </w:r>
      <w:r>
        <w:rPr>
          <w:rFonts w:cs="CG Times"/>
          <w:i/>
          <w:iCs/>
          <w:lang w:val="en-AU"/>
        </w:rPr>
        <w:t>relevance</w:t>
      </w:r>
    </w:p>
    <w:p w:rsidR="003542B7" w:rsidRDefault="003F4E31">
      <w:pPr>
        <w:tabs>
          <w:tab w:val="left" w:pos="-792"/>
          <w:tab w:val="left" w:pos="-360"/>
          <w:tab w:val="left" w:pos="0"/>
          <w:tab w:val="left" w:pos="532"/>
          <w:tab w:val="right" w:pos="676"/>
          <w:tab w:val="left" w:pos="835"/>
          <w:tab w:val="left" w:pos="1238"/>
          <w:tab w:val="left" w:pos="5251"/>
          <w:tab w:val="left" w:pos="5618"/>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emergence</w:t>
      </w:r>
      <w:r>
        <w:rPr>
          <w:rFonts w:cs="CG Times"/>
          <w:lang w:val="en-AU"/>
        </w:rPr>
        <w:t>,</w:t>
      </w:r>
      <w:r>
        <w:rPr>
          <w:rFonts w:cs="CG Times"/>
          <w:i/>
          <w:iCs/>
          <w:lang w:val="en-AU"/>
        </w:rPr>
        <w:t xml:space="preserve"> interference</w:t>
      </w:r>
      <w:r>
        <w:rPr>
          <w:rFonts w:cs="CG Times"/>
          <w:lang w:val="en-AU"/>
        </w:rPr>
        <w:t>,</w:t>
      </w:r>
      <w:r>
        <w:rPr>
          <w:rFonts w:cs="CG Times"/>
          <w:i/>
          <w:iCs/>
          <w:lang w:val="en-AU"/>
        </w:rPr>
        <w:t xml:space="preserve"> resurgence</w:t>
      </w:r>
      <w:r>
        <w:rPr>
          <w:rFonts w:cs="CG Times"/>
          <w:lang w:val="en-AU"/>
        </w:rPr>
        <w:tab/>
        <w:t>b.</w:t>
      </w:r>
      <w:r>
        <w:rPr>
          <w:rFonts w:cs="CG Times"/>
          <w:lang w:val="en-AU"/>
        </w:rPr>
        <w:tab/>
      </w:r>
      <w:r>
        <w:rPr>
          <w:rFonts w:cs="CG Times"/>
          <w:i/>
          <w:iCs/>
          <w:lang w:val="en-AU"/>
        </w:rPr>
        <w:t>prudence</w:t>
      </w:r>
      <w:r>
        <w:rPr>
          <w:rFonts w:cs="CG Times"/>
          <w:lang w:val="en-AU"/>
        </w:rPr>
        <w:t xml:space="preserve">, </w:t>
      </w:r>
      <w:r>
        <w:rPr>
          <w:rFonts w:cs="CG Times"/>
          <w:i/>
          <w:iCs/>
          <w:lang w:val="en-AU"/>
        </w:rPr>
        <w:t>sentience</w:t>
      </w:r>
      <w:r>
        <w:rPr>
          <w:rFonts w:cs="CG Times"/>
          <w:lang w:val="en-AU"/>
        </w:rPr>
        <w:t xml:space="preserve">, </w:t>
      </w:r>
      <w:r>
        <w:rPr>
          <w:rFonts w:cs="CG Times"/>
          <w:i/>
          <w:iCs/>
          <w:lang w:val="en-AU"/>
        </w:rPr>
        <w:t>violence</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lang w:val="en-AU"/>
        </w:rPr>
        <w:sym w:font="WP MathA" w:char="F040"/>
      </w:r>
      <w:proofErr w:type="spellStart"/>
      <w:r>
        <w:rPr>
          <w:rFonts w:cs="CG Times"/>
          <w:i/>
          <w:iCs/>
          <w:lang w:val="en-AU"/>
        </w:rPr>
        <w:t>ise</w:t>
      </w:r>
      <w:proofErr w:type="spellEnd"/>
      <w:r>
        <w:rPr>
          <w:rFonts w:cs="CG Times"/>
          <w:lang w:val="en-AU"/>
        </w:rPr>
        <w:tab/>
      </w:r>
      <w:r>
        <w:rPr>
          <w:rFonts w:cs="CG Times"/>
          <w:i/>
          <w:iCs/>
          <w:lang w:val="en-AU"/>
        </w:rPr>
        <w:t>atomisation</w:t>
      </w:r>
      <w:r>
        <w:rPr>
          <w:rFonts w:cs="CG Times"/>
          <w:lang w:val="en-AU"/>
        </w:rPr>
        <w:t>,</w:t>
      </w:r>
      <w:r>
        <w:rPr>
          <w:rFonts w:cs="CG Times"/>
          <w:i/>
          <w:iCs/>
          <w:lang w:val="en-AU"/>
        </w:rPr>
        <w:t xml:space="preserve"> civilisation</w:t>
      </w:r>
      <w:r>
        <w:rPr>
          <w:rFonts w:cs="CG Times"/>
          <w:lang w:val="en-AU"/>
        </w:rPr>
        <w:t>,</w:t>
      </w:r>
      <w:r>
        <w:rPr>
          <w:rFonts w:cs="CG Times"/>
          <w:i/>
          <w:iCs/>
          <w:lang w:val="en-AU"/>
        </w:rPr>
        <w:t xml:space="preserve"> fertilisation</w:t>
      </w:r>
      <w:r>
        <w:rPr>
          <w:rFonts w:cs="CG Times"/>
          <w:lang w:val="en-AU"/>
        </w:rPr>
        <w:t>,</w:t>
      </w:r>
      <w:r>
        <w:rPr>
          <w:rFonts w:cs="CG Times"/>
          <w:i/>
          <w:iCs/>
          <w:lang w:val="en-AU"/>
        </w:rPr>
        <w:t xml:space="preserve"> legalisation</w:t>
      </w:r>
      <w:r>
        <w:rPr>
          <w:rFonts w:cs="CG Times"/>
          <w:lang w:val="en-AU"/>
        </w:rPr>
        <w:t>,</w:t>
      </w:r>
      <w:r>
        <w:rPr>
          <w:rFonts w:cs="CG Times"/>
          <w:i/>
          <w:iCs/>
          <w:lang w:val="en-AU"/>
        </w:rPr>
        <w:t xml:space="preserve"> privatisation</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lang w:val="en-AU"/>
        </w:rPr>
        <w:sym w:font="WP MathA" w:char="F040"/>
      </w:r>
      <w:r>
        <w:rPr>
          <w:rFonts w:cs="CG Times"/>
          <w:i/>
          <w:iCs/>
          <w:lang w:val="en-AU"/>
        </w:rPr>
        <w:t>ate</w:t>
      </w:r>
      <w:r>
        <w:rPr>
          <w:rFonts w:cs="CG Times"/>
          <w:i/>
          <w:iCs/>
          <w:lang w:val="en-AU"/>
        </w:rPr>
        <w:tab/>
        <w:t>alternation</w:t>
      </w:r>
      <w:r>
        <w:rPr>
          <w:rFonts w:cs="CG Times"/>
          <w:lang w:val="en-AU"/>
        </w:rPr>
        <w:t>,</w:t>
      </w:r>
      <w:r>
        <w:rPr>
          <w:rFonts w:cs="CG Times"/>
          <w:i/>
          <w:iCs/>
          <w:lang w:val="en-AU"/>
        </w:rPr>
        <w:t xml:space="preserve"> education</w:t>
      </w:r>
      <w:r>
        <w:rPr>
          <w:rFonts w:cs="CG Times"/>
          <w:lang w:val="en-AU"/>
        </w:rPr>
        <w:t>,</w:t>
      </w:r>
      <w:r>
        <w:rPr>
          <w:rFonts w:cs="CG Times"/>
          <w:i/>
          <w:iCs/>
          <w:lang w:val="en-AU"/>
        </w:rPr>
        <w:t xml:space="preserve"> intimidation</w:t>
      </w:r>
      <w:r>
        <w:rPr>
          <w:rFonts w:cs="CG Times"/>
          <w:lang w:val="en-AU"/>
        </w:rPr>
        <w:t>,</w:t>
      </w:r>
      <w:r>
        <w:rPr>
          <w:rFonts w:cs="CG Times"/>
          <w:i/>
          <w:iCs/>
          <w:lang w:val="en-AU"/>
        </w:rPr>
        <w:t xml:space="preserve"> metrication</w:t>
      </w:r>
      <w:r>
        <w:rPr>
          <w:rFonts w:cs="CG Times"/>
          <w:lang w:val="en-AU"/>
        </w:rPr>
        <w:t>,</w:t>
      </w:r>
      <w:r>
        <w:rPr>
          <w:rFonts w:cs="CG Times"/>
          <w:i/>
          <w:iCs/>
          <w:lang w:val="en-AU"/>
        </w:rPr>
        <w:t xml:space="preserve"> moderation</w:t>
      </w:r>
    </w:p>
    <w:p w:rsidR="003542B7"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lang w:val="en-AU"/>
        </w:rPr>
        <w:sym w:font="WP MathA" w:char="F040"/>
      </w:r>
      <w:proofErr w:type="spellStart"/>
      <w:r>
        <w:rPr>
          <w:rFonts w:cs="CG Times"/>
          <w:i/>
          <w:iCs/>
          <w:lang w:val="en-AU"/>
        </w:rPr>
        <w:t>ify</w:t>
      </w:r>
      <w:proofErr w:type="spellEnd"/>
      <w:r>
        <w:rPr>
          <w:rFonts w:cs="CG Times"/>
          <w:i/>
          <w:iCs/>
          <w:lang w:val="en-AU"/>
        </w:rPr>
        <w:tab/>
        <w:t>glorification</w:t>
      </w:r>
      <w:r>
        <w:rPr>
          <w:rFonts w:cs="CG Times"/>
          <w:lang w:val="en-AU"/>
        </w:rPr>
        <w:t>,</w:t>
      </w:r>
      <w:r>
        <w:rPr>
          <w:rFonts w:cs="CG Times"/>
          <w:i/>
          <w:iCs/>
          <w:lang w:val="en-AU"/>
        </w:rPr>
        <w:t xml:space="preserve"> justification</w:t>
      </w:r>
      <w:r>
        <w:rPr>
          <w:rFonts w:cs="CG Times"/>
          <w:lang w:val="en-AU"/>
        </w:rPr>
        <w:t>,</w:t>
      </w:r>
      <w:r>
        <w:rPr>
          <w:rFonts w:cs="CG Times"/>
          <w:i/>
          <w:iCs/>
          <w:lang w:val="en-AU"/>
        </w:rPr>
        <w:t xml:space="preserve"> purification</w:t>
      </w:r>
      <w:r>
        <w:rPr>
          <w:rFonts w:cs="CG Times"/>
          <w:lang w:val="en-AU"/>
        </w:rPr>
        <w:t>,</w:t>
      </w:r>
      <w:r>
        <w:rPr>
          <w:rFonts w:cs="CG Times"/>
          <w:i/>
          <w:iCs/>
          <w:lang w:val="en-AU"/>
        </w:rPr>
        <w:t xml:space="preserve"> ratification</w:t>
      </w:r>
      <w:r>
        <w:rPr>
          <w:rFonts w:cs="CG Times"/>
          <w:lang w:val="en-AU"/>
        </w:rPr>
        <w:t>,</w:t>
      </w:r>
      <w:r>
        <w:rPr>
          <w:rFonts w:cs="CG Times"/>
          <w:i/>
          <w:iCs/>
          <w:lang w:val="en-AU"/>
        </w:rPr>
        <w:t xml:space="preserve"> yuppification</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Buddhism</w:t>
      </w:r>
      <w:r>
        <w:rPr>
          <w:rFonts w:cs="CG Times"/>
          <w:lang w:val="en-AU"/>
        </w:rPr>
        <w:t>,</w:t>
      </w:r>
      <w:r>
        <w:rPr>
          <w:rFonts w:cs="CG Times"/>
          <w:i/>
          <w:iCs/>
          <w:lang w:val="en-AU"/>
        </w:rPr>
        <w:t xml:space="preserve"> capitalism</w:t>
      </w:r>
      <w:r>
        <w:rPr>
          <w:rFonts w:cs="CG Times"/>
          <w:lang w:val="en-AU"/>
        </w:rPr>
        <w:t>,</w:t>
      </w:r>
      <w:r>
        <w:rPr>
          <w:rFonts w:cs="CG Times"/>
          <w:i/>
          <w:iCs/>
          <w:lang w:val="en-AU"/>
        </w:rPr>
        <w:t xml:space="preserve"> Darwinism</w:t>
      </w:r>
      <w:r>
        <w:rPr>
          <w:rFonts w:cs="CG Times"/>
          <w:lang w:val="en-AU"/>
        </w:rPr>
        <w:t>,</w:t>
      </w:r>
      <w:r>
        <w:rPr>
          <w:rFonts w:cs="CG Times"/>
          <w:i/>
          <w:iCs/>
          <w:lang w:val="en-AU"/>
        </w:rPr>
        <w:t xml:space="preserve"> expressionism</w:t>
      </w:r>
      <w:r>
        <w:rPr>
          <w:rFonts w:cs="CG Times"/>
          <w:lang w:val="en-AU"/>
        </w:rPr>
        <w:t>,</w:t>
      </w:r>
      <w:r>
        <w:rPr>
          <w:rFonts w:cs="CG Times"/>
          <w:i/>
          <w:iCs/>
          <w:lang w:val="en-AU"/>
        </w:rPr>
        <w:t xml:space="preserve"> fanaticism</w:t>
      </w:r>
      <w:r>
        <w:rPr>
          <w:rFonts w:cs="CG Times"/>
          <w:lang w:val="en-AU"/>
        </w:rPr>
        <w:t>,</w:t>
      </w:r>
      <w:r>
        <w:rPr>
          <w:rFonts w:cs="CG Times"/>
          <w:i/>
          <w:iCs/>
          <w:lang w:val="en-AU"/>
        </w:rPr>
        <w:t xml:space="preserve"> federalism</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Americanism</w:t>
      </w:r>
      <w:r>
        <w:rPr>
          <w:rFonts w:cs="CG Times"/>
          <w:lang w:val="en-AU"/>
        </w:rPr>
        <w:t>,</w:t>
      </w:r>
      <w:r>
        <w:rPr>
          <w:rFonts w:cs="CG Times"/>
          <w:i/>
          <w:iCs/>
          <w:lang w:val="en-AU"/>
        </w:rPr>
        <w:t xml:space="preserve"> archaism</w:t>
      </w:r>
      <w:r>
        <w:rPr>
          <w:rFonts w:cs="CG Times"/>
          <w:lang w:val="en-AU"/>
        </w:rPr>
        <w:t>,</w:t>
      </w:r>
      <w:r>
        <w:rPr>
          <w:rFonts w:cs="CG Times"/>
          <w:i/>
          <w:iCs/>
          <w:lang w:val="en-AU"/>
        </w:rPr>
        <w:t xml:space="preserve"> colloquialism</w:t>
      </w:r>
      <w:r>
        <w:rPr>
          <w:rFonts w:cs="CG Times"/>
          <w:lang w:val="en-AU"/>
        </w:rPr>
        <w:t>,</w:t>
      </w:r>
      <w:r>
        <w:rPr>
          <w:rFonts w:cs="CG Times"/>
          <w:i/>
          <w:iCs/>
          <w:lang w:val="en-AU"/>
        </w:rPr>
        <w:t xml:space="preserve"> Gallicism</w:t>
      </w:r>
      <w:r>
        <w:rPr>
          <w:rFonts w:cs="CG Times"/>
          <w:lang w:val="en-AU"/>
        </w:rPr>
        <w:t>,</w:t>
      </w:r>
      <w:r>
        <w:rPr>
          <w:rFonts w:cs="CG Times"/>
          <w:i/>
          <w:iCs/>
          <w:lang w:val="en-AU"/>
        </w:rPr>
        <w:t xml:space="preserve"> spoonerism</w:t>
      </w:r>
      <w:r>
        <w:rPr>
          <w:rFonts w:cs="CG Times"/>
          <w:lang w:val="en-AU"/>
        </w:rPr>
        <w:t>,</w:t>
      </w:r>
      <w:r>
        <w:rPr>
          <w:rFonts w:cs="CG Times"/>
          <w:i/>
          <w:iCs/>
          <w:lang w:val="en-AU"/>
        </w:rPr>
        <w:t xml:space="preserve"> vulgarism</w:t>
      </w:r>
    </w:p>
    <w:p w:rsidR="003542B7"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alcoholism</w:t>
      </w:r>
      <w:r>
        <w:rPr>
          <w:rFonts w:cs="CG Times"/>
          <w:lang w:val="en-AU"/>
        </w:rPr>
        <w:t xml:space="preserve">, </w:t>
      </w:r>
      <w:r>
        <w:rPr>
          <w:rFonts w:cs="CG Times"/>
          <w:i/>
          <w:iCs/>
          <w:lang w:val="en-AU"/>
        </w:rPr>
        <w:t>autism</w:t>
      </w:r>
      <w:r>
        <w:rPr>
          <w:rFonts w:cs="CG Times"/>
          <w:lang w:val="en-AU"/>
        </w:rPr>
        <w:t>,</w:t>
      </w:r>
      <w:r>
        <w:rPr>
          <w:rFonts w:cs="CG Times"/>
          <w:i/>
          <w:iCs/>
          <w:lang w:val="en-AU"/>
        </w:rPr>
        <w:t xml:space="preserve"> embolism</w:t>
      </w:r>
    </w:p>
    <w:p w:rsidR="003542B7"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i/>
          <w:iCs/>
          <w:lang w:val="en-AU"/>
        </w:rPr>
        <w:t>actu</w:t>
      </w:r>
      <w:proofErr w:type="spellEnd"/>
      <w:r>
        <w:rPr>
          <w:rFonts w:cs="CG Times"/>
          <w:lang w:val="en-AU"/>
        </w:rPr>
        <w:sym w:font="WP Phonetic" w:char="F030"/>
      </w:r>
      <w:proofErr w:type="spellStart"/>
      <w:r>
        <w:rPr>
          <w:rFonts w:cs="CG Times"/>
          <w:i/>
          <w:iCs/>
          <w:lang w:val="en-AU"/>
        </w:rPr>
        <w:t>ality</w:t>
      </w:r>
      <w:proofErr w:type="spellEnd"/>
      <w:r>
        <w:rPr>
          <w:rFonts w:cs="CG Times"/>
          <w:lang w:val="en-AU"/>
        </w:rPr>
        <w:t>,</w:t>
      </w:r>
      <w:r>
        <w:rPr>
          <w:rFonts w:cs="CG Times"/>
          <w:i/>
          <w:iCs/>
          <w:lang w:val="en-AU"/>
        </w:rPr>
        <w:t xml:space="preserve"> </w:t>
      </w:r>
      <w:proofErr w:type="spellStart"/>
      <w:r>
        <w:rPr>
          <w:rFonts w:cs="CG Times"/>
          <w:i/>
          <w:iCs/>
          <w:lang w:val="en-AU"/>
        </w:rPr>
        <w:t>besti</w:t>
      </w:r>
      <w:proofErr w:type="spellEnd"/>
      <w:r>
        <w:rPr>
          <w:rFonts w:cs="CG Times"/>
          <w:lang w:val="en-AU"/>
        </w:rPr>
        <w:sym w:font="WP Phonetic" w:char="F030"/>
      </w:r>
      <w:proofErr w:type="spellStart"/>
      <w:r>
        <w:rPr>
          <w:rFonts w:cs="CG Times"/>
          <w:i/>
          <w:iCs/>
          <w:lang w:val="en-AU"/>
        </w:rPr>
        <w:t>ality</w:t>
      </w:r>
      <w:proofErr w:type="spellEnd"/>
      <w:r>
        <w:rPr>
          <w:rFonts w:cs="CG Times"/>
          <w:lang w:val="en-AU"/>
        </w:rPr>
        <w:t>,</w:t>
      </w:r>
      <w:r>
        <w:rPr>
          <w:rFonts w:cs="CG Times"/>
          <w:i/>
          <w:iCs/>
          <w:lang w:val="en-AU"/>
        </w:rPr>
        <w:t xml:space="preserve"> </w:t>
      </w:r>
      <w:proofErr w:type="spellStart"/>
      <w:r>
        <w:rPr>
          <w:rFonts w:cs="CG Times"/>
          <w:i/>
          <w:iCs/>
          <w:lang w:val="en-AU"/>
        </w:rPr>
        <w:t>curi</w:t>
      </w:r>
      <w:proofErr w:type="spellEnd"/>
      <w:r>
        <w:rPr>
          <w:rFonts w:cs="CG Times"/>
          <w:lang w:val="en-AU"/>
        </w:rPr>
        <w:sym w:font="WP Phonetic" w:char="F030"/>
      </w:r>
      <w:proofErr w:type="spellStart"/>
      <w:r>
        <w:rPr>
          <w:rFonts w:cs="CG Times"/>
          <w:i/>
          <w:iCs/>
          <w:lang w:val="en-AU"/>
        </w:rPr>
        <w:t>osity</w:t>
      </w:r>
      <w:proofErr w:type="spellEnd"/>
      <w:r>
        <w:rPr>
          <w:rFonts w:cs="CG Times"/>
          <w:lang w:val="en-AU"/>
        </w:rPr>
        <w:t>,</w:t>
      </w:r>
      <w:r>
        <w:rPr>
          <w:rFonts w:cs="CG Times"/>
          <w:i/>
          <w:iCs/>
          <w:lang w:val="en-AU"/>
        </w:rPr>
        <w:t xml:space="preserve"> </w:t>
      </w:r>
      <w:proofErr w:type="spellStart"/>
      <w:r>
        <w:rPr>
          <w:rFonts w:cs="CG Times"/>
          <w:i/>
          <w:iCs/>
          <w:lang w:val="en-AU"/>
        </w:rPr>
        <w:t>eccen</w:t>
      </w:r>
      <w:proofErr w:type="spellEnd"/>
      <w:r>
        <w:rPr>
          <w:rFonts w:cs="CG Times"/>
          <w:lang w:val="en-AU"/>
        </w:rPr>
        <w:sym w:font="WP Phonetic" w:char="F030"/>
      </w:r>
      <w:proofErr w:type="spellStart"/>
      <w:r>
        <w:rPr>
          <w:rFonts w:cs="CG Times"/>
          <w:i/>
          <w:iCs/>
          <w:lang w:val="en-AU"/>
        </w:rPr>
        <w:t>tricity</w:t>
      </w:r>
      <w:proofErr w:type="spellEnd"/>
      <w:r>
        <w:rPr>
          <w:rFonts w:cs="CG Times"/>
          <w:lang w:val="en-AU"/>
        </w:rPr>
        <w:t>,</w:t>
      </w:r>
      <w:r>
        <w:rPr>
          <w:rFonts w:cs="CG Times"/>
          <w:i/>
          <w:iCs/>
          <w:lang w:val="en-AU"/>
        </w:rPr>
        <w:t xml:space="preserve"> no</w:t>
      </w:r>
      <w:r>
        <w:rPr>
          <w:rFonts w:cs="CG Times"/>
          <w:lang w:val="en-AU"/>
        </w:rPr>
        <w:sym w:font="WP Phonetic" w:char="F030"/>
      </w:r>
      <w:proofErr w:type="spellStart"/>
      <w:r>
        <w:rPr>
          <w:rFonts w:cs="CG Times"/>
          <w:i/>
          <w:iCs/>
          <w:lang w:val="en-AU"/>
        </w:rPr>
        <w:t>bility</w:t>
      </w:r>
      <w:proofErr w:type="spellEnd"/>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additional</w:t>
      </w:r>
      <w:r>
        <w:rPr>
          <w:rFonts w:cs="CG Times"/>
          <w:lang w:val="en-AU"/>
        </w:rPr>
        <w:t>,</w:t>
      </w:r>
      <w:r>
        <w:rPr>
          <w:rFonts w:cs="CG Times"/>
          <w:i/>
          <w:iCs/>
          <w:lang w:val="en-AU"/>
        </w:rPr>
        <w:t xml:space="preserve"> alkaloidal</w:t>
      </w:r>
      <w:r>
        <w:rPr>
          <w:rFonts w:cs="CG Times"/>
          <w:lang w:val="en-AU"/>
        </w:rPr>
        <w:t>,</w:t>
      </w:r>
      <w:r>
        <w:rPr>
          <w:rFonts w:cs="CG Times"/>
          <w:i/>
          <w:iCs/>
          <w:lang w:val="en-AU"/>
        </w:rPr>
        <w:t xml:space="preserve"> central</w:t>
      </w:r>
      <w:r>
        <w:rPr>
          <w:rFonts w:cs="CG Times"/>
          <w:lang w:val="en-AU"/>
        </w:rPr>
        <w:t>,</w:t>
      </w:r>
      <w:r>
        <w:rPr>
          <w:rFonts w:cs="CG Times"/>
          <w:i/>
          <w:iCs/>
          <w:lang w:val="en-AU"/>
        </w:rPr>
        <w:t xml:space="preserve"> conventional</w:t>
      </w:r>
      <w:r>
        <w:rPr>
          <w:rFonts w:cs="CG Times"/>
          <w:lang w:val="en-AU"/>
        </w:rPr>
        <w:t>,</w:t>
      </w:r>
      <w:r>
        <w:rPr>
          <w:rFonts w:cs="CG Times"/>
          <w:i/>
          <w:iCs/>
          <w:lang w:val="en-AU"/>
        </w:rPr>
        <w:t xml:space="preserve"> natural</w:t>
      </w:r>
      <w:r>
        <w:rPr>
          <w:rFonts w:cs="CG Times"/>
          <w:lang w:val="en-AU"/>
        </w:rPr>
        <w:t>,</w:t>
      </w:r>
      <w:r>
        <w:rPr>
          <w:rFonts w:cs="CG Times"/>
          <w:i/>
          <w:iCs/>
          <w:lang w:val="en-AU"/>
        </w:rPr>
        <w:t xml:space="preserve"> regimental</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lunar</w:t>
      </w:r>
      <w:r>
        <w:rPr>
          <w:rFonts w:cs="CG Times"/>
          <w:lang w:val="en-AU"/>
        </w:rPr>
        <w:t>,</w:t>
      </w:r>
      <w:r>
        <w:rPr>
          <w:rFonts w:cs="CG Times"/>
          <w:i/>
          <w:iCs/>
          <w:lang w:val="en-AU"/>
        </w:rPr>
        <w:t xml:space="preserve"> molecular</w:t>
      </w:r>
      <w:r>
        <w:rPr>
          <w:rFonts w:cs="CG Times"/>
          <w:lang w:val="en-AU"/>
        </w:rPr>
        <w:t>,</w:t>
      </w:r>
      <w:r>
        <w:rPr>
          <w:rFonts w:cs="CG Times"/>
          <w:i/>
          <w:iCs/>
          <w:lang w:val="en-AU"/>
        </w:rPr>
        <w:t xml:space="preserve"> nuclear</w:t>
      </w:r>
      <w:r>
        <w:rPr>
          <w:rFonts w:cs="CG Times"/>
          <w:lang w:val="en-AU"/>
        </w:rPr>
        <w:t>,</w:t>
      </w:r>
      <w:r>
        <w:rPr>
          <w:rFonts w:cs="CG Times"/>
          <w:i/>
          <w:iCs/>
          <w:lang w:val="en-AU"/>
        </w:rPr>
        <w:t xml:space="preserve"> oracular</w:t>
      </w:r>
      <w:r>
        <w:rPr>
          <w:rFonts w:cs="CG Times"/>
          <w:lang w:val="en-AU"/>
        </w:rPr>
        <w:t>,</w:t>
      </w:r>
      <w:r>
        <w:rPr>
          <w:rFonts w:cs="CG Times"/>
          <w:i/>
          <w:iCs/>
          <w:lang w:val="en-AU"/>
        </w:rPr>
        <w:t xml:space="preserve"> polar</w:t>
      </w:r>
      <w:r>
        <w:rPr>
          <w:rFonts w:cs="CG Times"/>
          <w:lang w:val="en-AU"/>
        </w:rPr>
        <w:t>,</w:t>
      </w:r>
      <w:r>
        <w:rPr>
          <w:rFonts w:cs="CG Times"/>
          <w:i/>
          <w:iCs/>
          <w:lang w:val="en-AU"/>
        </w:rPr>
        <w:t xml:space="preserve"> vulgar</w:t>
      </w:r>
    </w:p>
    <w:p w:rsidR="003F4E31"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bestial</w:t>
      </w:r>
      <w:r>
        <w:rPr>
          <w:rFonts w:cs="CG Times"/>
          <w:lang w:val="en-AU"/>
        </w:rPr>
        <w:t>,</w:t>
      </w:r>
      <w:r>
        <w:rPr>
          <w:rFonts w:cs="CG Times"/>
          <w:i/>
          <w:iCs/>
          <w:lang w:val="en-AU"/>
        </w:rPr>
        <w:t xml:space="preserve"> editorial</w:t>
      </w:r>
      <w:r>
        <w:rPr>
          <w:rFonts w:cs="CG Times"/>
          <w:lang w:val="en-AU"/>
        </w:rPr>
        <w:t>,</w:t>
      </w:r>
      <w:r>
        <w:rPr>
          <w:rFonts w:cs="CG Times"/>
          <w:i/>
          <w:iCs/>
          <w:lang w:val="en-AU"/>
        </w:rPr>
        <w:t xml:space="preserve"> confidential</w:t>
      </w:r>
      <w:r>
        <w:rPr>
          <w:rFonts w:cs="CG Times"/>
          <w:lang w:val="en-AU"/>
        </w:rPr>
        <w:t>,</w:t>
      </w:r>
      <w:r>
        <w:rPr>
          <w:rFonts w:cs="CG Times"/>
          <w:i/>
          <w:iCs/>
          <w:lang w:val="en-AU"/>
        </w:rPr>
        <w:t xml:space="preserve"> ministerial</w:t>
      </w:r>
      <w:r>
        <w:rPr>
          <w:rFonts w:cs="CG Times"/>
          <w:lang w:val="en-AU"/>
        </w:rPr>
        <w:t>,</w:t>
      </w:r>
      <w:r>
        <w:rPr>
          <w:rFonts w:cs="CG Times"/>
          <w:i/>
          <w:iCs/>
          <w:lang w:val="en-AU"/>
        </w:rPr>
        <w:t xml:space="preserve"> proverbial</w:t>
      </w:r>
      <w:r>
        <w:rPr>
          <w:rFonts w:cs="CG Times"/>
          <w:lang w:val="en-AU"/>
        </w:rPr>
        <w:t>,</w:t>
      </w:r>
      <w:r>
        <w:rPr>
          <w:rFonts w:cs="CG Times"/>
          <w:i/>
          <w:iCs/>
          <w:lang w:val="en-AU"/>
        </w:rPr>
        <w:t xml:space="preserve"> substantial</w:t>
      </w:r>
    </w:p>
    <w:p w:rsidR="003542B7" w:rsidRDefault="003F4E31">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eventual</w:t>
      </w:r>
      <w:r>
        <w:rPr>
          <w:rFonts w:cs="CG Times"/>
          <w:lang w:val="en-AU"/>
        </w:rPr>
        <w:t>,</w:t>
      </w:r>
      <w:r>
        <w:rPr>
          <w:rFonts w:cs="CG Times"/>
          <w:i/>
          <w:iCs/>
          <w:lang w:val="en-AU"/>
        </w:rPr>
        <w:t xml:space="preserve"> gradual</w:t>
      </w:r>
      <w:r>
        <w:rPr>
          <w:rFonts w:cs="CG Times"/>
          <w:lang w:val="en-AU"/>
        </w:rPr>
        <w:t>,</w:t>
      </w:r>
      <w:r>
        <w:rPr>
          <w:rFonts w:cs="CG Times"/>
          <w:i/>
          <w:iCs/>
          <w:lang w:val="en-AU"/>
        </w:rPr>
        <w:t xml:space="preserve"> habitual</w:t>
      </w:r>
      <w:r>
        <w:rPr>
          <w:rFonts w:cs="CG Times"/>
          <w:lang w:val="en-AU"/>
        </w:rPr>
        <w:t>,</w:t>
      </w:r>
      <w:r>
        <w:rPr>
          <w:rFonts w:cs="CG Times"/>
          <w:i/>
          <w:iCs/>
          <w:lang w:val="en-AU"/>
        </w:rPr>
        <w:t xml:space="preserve"> intellectual</w:t>
      </w:r>
      <w:r>
        <w:rPr>
          <w:rFonts w:cs="CG Times"/>
          <w:lang w:val="en-AU"/>
        </w:rPr>
        <w:t>,</w:t>
      </w:r>
      <w:r>
        <w:rPr>
          <w:rFonts w:cs="CG Times"/>
          <w:i/>
          <w:iCs/>
          <w:lang w:val="en-AU"/>
        </w:rPr>
        <w:t xml:space="preserve"> sensual</w:t>
      </w:r>
      <w:r>
        <w:rPr>
          <w:rFonts w:cs="CG Times"/>
          <w:lang w:val="en-AU"/>
        </w:rPr>
        <w:t>,</w:t>
      </w:r>
      <w:r>
        <w:rPr>
          <w:rFonts w:cs="CG Times"/>
          <w:i/>
          <w:iCs/>
          <w:lang w:val="en-AU"/>
        </w:rPr>
        <w:t xml:space="preserve"> spiritual</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earthen</w:t>
      </w:r>
      <w:r>
        <w:rPr>
          <w:rFonts w:cs="CG Times"/>
          <w:lang w:val="en-AU"/>
        </w:rPr>
        <w:t>,</w:t>
      </w:r>
      <w:r>
        <w:rPr>
          <w:rFonts w:cs="CG Times"/>
          <w:i/>
          <w:iCs/>
          <w:lang w:val="en-AU"/>
        </w:rPr>
        <w:t xml:space="preserve"> wooden</w:t>
      </w:r>
      <w:r>
        <w:rPr>
          <w:rFonts w:cs="CG Times"/>
          <w:lang w:val="en-AU"/>
        </w:rPr>
        <w:t>,</w:t>
      </w:r>
      <w:r>
        <w:rPr>
          <w:rFonts w:cs="CG Times"/>
          <w:i/>
          <w:iCs/>
          <w:lang w:val="en-AU"/>
        </w:rPr>
        <w:t xml:space="preserve"> woollen</w:t>
      </w:r>
      <w:r>
        <w:rPr>
          <w:rFonts w:cs="CG Times"/>
          <w:lang w:val="en-AU"/>
        </w:rPr>
        <w:tab/>
        <w:t>b.</w:t>
      </w:r>
      <w:r>
        <w:rPr>
          <w:rFonts w:cs="CG Times"/>
          <w:lang w:val="en-AU"/>
        </w:rPr>
        <w:tab/>
      </w:r>
      <w:r>
        <w:rPr>
          <w:rFonts w:cs="CG Times"/>
          <w:i/>
          <w:iCs/>
          <w:lang w:val="en-AU"/>
        </w:rPr>
        <w:t>golden</w:t>
      </w:r>
      <w:r>
        <w:rPr>
          <w:rFonts w:cs="CG Times"/>
          <w:lang w:val="en-AU"/>
        </w:rPr>
        <w:t>,</w:t>
      </w:r>
      <w:r>
        <w:rPr>
          <w:rFonts w:cs="CG Times"/>
          <w:i/>
          <w:iCs/>
          <w:lang w:val="en-AU"/>
        </w:rPr>
        <w:t xml:space="preserve"> leaden</w:t>
      </w:r>
      <w:r>
        <w:rPr>
          <w:rFonts w:cs="CG Times"/>
          <w:lang w:val="en-AU"/>
        </w:rPr>
        <w:t>,</w:t>
      </w:r>
      <w:r>
        <w:rPr>
          <w:rFonts w:cs="CG Times"/>
          <w:i/>
          <w:iCs/>
          <w:lang w:val="en-AU"/>
        </w:rPr>
        <w:t xml:space="preserve"> silken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allergic</w:t>
      </w:r>
      <w:r>
        <w:rPr>
          <w:rFonts w:cs="CG Times"/>
          <w:lang w:val="en-AU"/>
        </w:rPr>
        <w:t>,</w:t>
      </w:r>
      <w:r>
        <w:rPr>
          <w:rFonts w:cs="CG Times"/>
          <w:i/>
          <w:iCs/>
          <w:lang w:val="en-AU"/>
        </w:rPr>
        <w:t xml:space="preserve"> economic</w:t>
      </w:r>
      <w:r>
        <w:rPr>
          <w:rFonts w:cs="CG Times"/>
          <w:lang w:val="en-AU"/>
        </w:rPr>
        <w:t>,</w:t>
      </w:r>
      <w:r>
        <w:rPr>
          <w:rFonts w:cs="CG Times"/>
          <w:i/>
          <w:iCs/>
          <w:lang w:val="en-AU"/>
        </w:rPr>
        <w:t xml:space="preserve"> geographic</w:t>
      </w:r>
      <w:r>
        <w:rPr>
          <w:rFonts w:cs="CG Times"/>
          <w:lang w:val="en-AU"/>
        </w:rPr>
        <w:t>,</w:t>
      </w:r>
      <w:r>
        <w:rPr>
          <w:rFonts w:cs="CG Times"/>
          <w:i/>
          <w:iCs/>
          <w:lang w:val="en-AU"/>
        </w:rPr>
        <w:t xml:space="preserve"> harmonic</w:t>
      </w:r>
      <w:r>
        <w:rPr>
          <w:rFonts w:cs="CG Times"/>
          <w:lang w:val="en-AU"/>
        </w:rPr>
        <w:t>,</w:t>
      </w:r>
      <w:r>
        <w:rPr>
          <w:rFonts w:cs="CG Times"/>
          <w:i/>
          <w:iCs/>
          <w:lang w:val="en-AU"/>
        </w:rPr>
        <w:t xml:space="preserve"> philosophic</w:t>
      </w:r>
      <w:r>
        <w:rPr>
          <w:rFonts w:cs="CG Times"/>
          <w:lang w:val="en-AU"/>
        </w:rPr>
        <w:t>,</w:t>
      </w:r>
      <w:r>
        <w:rPr>
          <w:rFonts w:cs="CG Times"/>
          <w:i/>
          <w:iCs/>
          <w:lang w:val="en-AU"/>
        </w:rPr>
        <w:t xml:space="preserve"> telepathic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anaemic</w:t>
      </w:r>
      <w:r>
        <w:rPr>
          <w:rFonts w:cs="CG Times"/>
          <w:lang w:val="en-AU"/>
        </w:rPr>
        <w:t>,</w:t>
      </w:r>
      <w:r>
        <w:rPr>
          <w:rFonts w:cs="CG Times"/>
          <w:i/>
          <w:iCs/>
          <w:lang w:val="en-AU"/>
        </w:rPr>
        <w:t xml:space="preserve"> </w:t>
      </w:r>
      <w:proofErr w:type="spellStart"/>
      <w:r>
        <w:rPr>
          <w:rFonts w:cs="CG Times"/>
          <w:i/>
          <w:iCs/>
          <w:lang w:val="en-AU"/>
        </w:rPr>
        <w:t>bronchitic</w:t>
      </w:r>
      <w:proofErr w:type="spellEnd"/>
      <w:r>
        <w:rPr>
          <w:rFonts w:cs="CG Times"/>
          <w:lang w:val="en-AU"/>
        </w:rPr>
        <w:t>,</w:t>
      </w:r>
      <w:r>
        <w:rPr>
          <w:rFonts w:cs="CG Times"/>
          <w:i/>
          <w:iCs/>
          <w:lang w:val="en-AU"/>
        </w:rPr>
        <w:t xml:space="preserve"> democratic</w:t>
      </w:r>
      <w:r>
        <w:rPr>
          <w:rFonts w:cs="CG Times"/>
          <w:lang w:val="en-AU"/>
        </w:rPr>
        <w:t>,</w:t>
      </w:r>
      <w:r>
        <w:rPr>
          <w:rFonts w:cs="CG Times"/>
          <w:i/>
          <w:iCs/>
          <w:lang w:val="en-AU"/>
        </w:rPr>
        <w:t xml:space="preserve"> genetic</w:t>
      </w:r>
      <w:r>
        <w:rPr>
          <w:rFonts w:cs="CG Times"/>
          <w:lang w:val="en-AU"/>
        </w:rPr>
        <w:t>,</w:t>
      </w:r>
      <w:r>
        <w:rPr>
          <w:rFonts w:cs="CG Times"/>
          <w:i/>
          <w:iCs/>
          <w:lang w:val="en-AU"/>
        </w:rPr>
        <w:t xml:space="preserve"> parasitic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exemplify patterns where </w:t>
      </w:r>
      <w:r>
        <w:rPr>
          <w:rFonts w:cs="CG Times"/>
          <w:lang w:val="en-AU"/>
        </w:rPr>
        <w:sym w:font="WP MathA" w:char="F040"/>
      </w:r>
      <w:proofErr w:type="spellStart"/>
      <w:r>
        <w:rPr>
          <w:rFonts w:cs="CG Times"/>
          <w:i/>
          <w:iCs/>
          <w:lang w:val="en-AU"/>
        </w:rPr>
        <w:t>ic</w:t>
      </w:r>
      <w:proofErr w:type="spellEnd"/>
      <w:r>
        <w:rPr>
          <w:rFonts w:cs="CG Times"/>
          <w:lang w:val="en-AU"/>
        </w:rPr>
        <w:t xml:space="preserve"> adjectives are formed from nouns in </w:t>
      </w:r>
      <w:r>
        <w:rPr>
          <w:rFonts w:cs="CG Times"/>
          <w:lang w:val="en-AU"/>
        </w:rPr>
        <w:sym w:font="WP MathA" w:char="F040"/>
      </w:r>
      <w:proofErr w:type="spellStart"/>
      <w:r>
        <w:rPr>
          <w:rFonts w:cs="CG Times"/>
          <w:i/>
          <w:iCs/>
          <w:lang w:val="en-AU"/>
        </w:rPr>
        <w:t>ia</w:t>
      </w:r>
      <w:proofErr w:type="spellEnd"/>
      <w:r>
        <w:rPr>
          <w:rFonts w:cs="CG Times"/>
          <w:lang w:val="en-AU"/>
        </w:rPr>
        <w:t xml:space="preserve">, </w:t>
      </w:r>
      <w:r>
        <w:rPr>
          <w:rFonts w:cs="CG Times"/>
          <w:lang w:val="en-AU"/>
        </w:rPr>
        <w:sym w:font="WP MathA" w:char="F040"/>
      </w:r>
      <w:r>
        <w:rPr>
          <w:rFonts w:cs="CG Times"/>
          <w:i/>
          <w:iCs/>
          <w:lang w:val="en-AU"/>
        </w:rPr>
        <w:t>itis</w:t>
      </w:r>
      <w:r>
        <w:rPr>
          <w:rFonts w:cs="CG Times"/>
          <w:lang w:val="en-AU"/>
        </w:rPr>
        <w:t xml:space="preserve">, </w:t>
      </w:r>
      <w:r>
        <w:rPr>
          <w:rFonts w:cs="CG Times"/>
          <w:lang w:val="en-AU"/>
        </w:rPr>
        <w:sym w:font="WP MathA" w:char="F040"/>
      </w:r>
      <w:proofErr w:type="spellStart"/>
      <w:r>
        <w:rPr>
          <w:rFonts w:cs="CG Times"/>
          <w:i/>
          <w:iCs/>
          <w:lang w:val="en-AU"/>
        </w:rPr>
        <w:t>cracy</w:t>
      </w:r>
      <w:proofErr w:type="spellEnd"/>
      <w:r>
        <w:rPr>
          <w:rFonts w:cs="CG Times"/>
          <w:lang w:val="en-AU"/>
        </w:rPr>
        <w:t xml:space="preserve">, </w:t>
      </w:r>
      <w:r>
        <w:rPr>
          <w:rFonts w:cs="CG Times"/>
          <w:lang w:val="en-AU"/>
        </w:rPr>
        <w:sym w:font="WP MathA" w:char="F040"/>
      </w:r>
      <w:r>
        <w:rPr>
          <w:rFonts w:cs="CG Times"/>
          <w:i/>
          <w:iCs/>
          <w:lang w:val="en-AU"/>
        </w:rPr>
        <w:t>sis</w:t>
      </w:r>
      <w:r>
        <w:rPr>
          <w:rFonts w:cs="CG Times"/>
          <w:lang w:val="en-AU"/>
        </w:rPr>
        <w:t xml:space="preserve">, </w:t>
      </w:r>
      <w:r>
        <w:rPr>
          <w:rFonts w:cs="CG Times"/>
          <w:lang w:val="en-AU"/>
        </w:rPr>
        <w:sym w:font="WP MathA" w:char="F040"/>
      </w:r>
      <w:proofErr w:type="spellStart"/>
      <w:r>
        <w:rPr>
          <w:rFonts w:cs="CG Times"/>
          <w:i/>
          <w:iCs/>
          <w:lang w:val="en-AU"/>
        </w:rPr>
        <w:t>ite</w:t>
      </w:r>
      <w:proofErr w:type="spellEnd"/>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59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cinematic</w:t>
      </w:r>
      <w:r>
        <w:rPr>
          <w:rFonts w:cs="CG Times"/>
          <w:lang w:val="en-AU"/>
        </w:rPr>
        <w:t xml:space="preserve">, </w:t>
      </w:r>
      <w:r>
        <w:rPr>
          <w:rFonts w:cs="CG Times"/>
          <w:i/>
          <w:iCs/>
          <w:lang w:val="en-AU"/>
        </w:rPr>
        <w:t>dogmatic</w:t>
      </w:r>
      <w:r>
        <w:rPr>
          <w:rFonts w:cs="CG Times"/>
          <w:lang w:val="en-AU"/>
        </w:rPr>
        <w:t>,</w:t>
      </w:r>
      <w:r>
        <w:rPr>
          <w:rFonts w:cs="CG Times"/>
          <w:i/>
          <w:iCs/>
          <w:lang w:val="en-AU"/>
        </w:rPr>
        <w:t xml:space="preserve"> dramatic</w:t>
      </w:r>
      <w:r>
        <w:rPr>
          <w:rFonts w:cs="CG Times"/>
          <w:lang w:val="en-AU"/>
        </w:rPr>
        <w:t>,</w:t>
      </w:r>
      <w:r>
        <w:rPr>
          <w:rFonts w:cs="CG Times"/>
          <w:i/>
          <w:iCs/>
          <w:lang w:val="en-AU"/>
        </w:rPr>
        <w:t xml:space="preserve"> paradigmatic</w:t>
      </w:r>
      <w:r>
        <w:rPr>
          <w:rFonts w:cs="CG Times"/>
          <w:lang w:val="en-AU"/>
        </w:rPr>
        <w:t>,</w:t>
      </w:r>
      <w:r>
        <w:rPr>
          <w:rFonts w:cs="CG Times"/>
          <w:i/>
          <w:iCs/>
          <w:lang w:val="en-AU"/>
        </w:rPr>
        <w:t xml:space="preserve"> problematic</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beatific</w:t>
      </w:r>
      <w:r>
        <w:rPr>
          <w:rFonts w:cs="CG Times"/>
          <w:lang w:val="en-AU"/>
        </w:rPr>
        <w:t>,</w:t>
      </w:r>
      <w:r>
        <w:rPr>
          <w:rFonts w:cs="CG Times"/>
          <w:i/>
          <w:iCs/>
          <w:lang w:val="en-AU"/>
        </w:rPr>
        <w:t xml:space="preserve"> horrific</w:t>
      </w:r>
      <w:r>
        <w:rPr>
          <w:rFonts w:cs="CG Times"/>
          <w:lang w:val="en-AU"/>
        </w:rPr>
        <w:t>,</w:t>
      </w:r>
      <w:r>
        <w:rPr>
          <w:rFonts w:cs="CG Times"/>
          <w:i/>
          <w:iCs/>
          <w:lang w:val="en-AU"/>
        </w:rPr>
        <w:t xml:space="preserve"> scientific</w:t>
      </w:r>
      <w:r>
        <w:rPr>
          <w:rFonts w:cs="CG Times"/>
          <w:lang w:val="en-AU"/>
        </w:rPr>
        <w:t>,</w:t>
      </w:r>
      <w:r>
        <w:rPr>
          <w:rFonts w:cs="CG Times"/>
          <w:i/>
          <w:iCs/>
          <w:lang w:val="en-AU"/>
        </w:rPr>
        <w:t xml:space="preserve"> terrific</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a classic example of pedantry</w:t>
      </w:r>
      <w:r>
        <w:rPr>
          <w:rFonts w:cs="CG Times"/>
          <w:lang w:val="en-AU"/>
        </w:rPr>
        <w:tab/>
        <w:t>b.</w:t>
      </w:r>
      <w:r>
        <w:rPr>
          <w:rFonts w:cs="CG Times"/>
          <w:lang w:val="en-AU"/>
        </w:rPr>
        <w:tab/>
      </w:r>
      <w:r>
        <w:rPr>
          <w:rFonts w:cs="CG Times"/>
          <w:i/>
          <w:iCs/>
          <w:lang w:val="en-AU"/>
        </w:rPr>
        <w:t>classical music</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a comic opera</w:t>
      </w:r>
      <w:r>
        <w:rPr>
          <w:rFonts w:cs="CG Times"/>
          <w:lang w:val="en-AU"/>
        </w:rPr>
        <w:tab/>
        <w:t>b.</w:t>
      </w:r>
      <w:r>
        <w:rPr>
          <w:rFonts w:cs="CG Times"/>
          <w:lang w:val="en-AU"/>
        </w:rPr>
        <w:tab/>
      </w:r>
      <w:r>
        <w:rPr>
          <w:rFonts w:cs="CG Times"/>
          <w:i/>
          <w:iCs/>
          <w:lang w:val="en-AU"/>
        </w:rPr>
        <w:t>his comical appearance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economic theory</w:t>
      </w:r>
      <w:r>
        <w:rPr>
          <w:rFonts w:cs="CG Times"/>
          <w:lang w:val="en-AU"/>
        </w:rPr>
        <w:tab/>
        <w:t>b.</w:t>
      </w:r>
      <w:r>
        <w:rPr>
          <w:rFonts w:cs="CG Times"/>
          <w:lang w:val="en-AU"/>
        </w:rPr>
        <w:tab/>
      </w:r>
      <w:r>
        <w:rPr>
          <w:rFonts w:cs="CG Times"/>
          <w:i/>
          <w:iCs/>
          <w:lang w:val="en-AU"/>
        </w:rPr>
        <w:t>an economical use of time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proofErr w:type="spellStart"/>
      <w:r w:rsidR="00DA1C0E">
        <w:rPr>
          <w:rFonts w:cs="CG Times"/>
          <w:lang w:val="en-AU"/>
        </w:rPr>
        <w:t>iv</w:t>
      </w:r>
      <w:proofErr w:type="spellEnd"/>
      <w:r>
        <w:rPr>
          <w:rFonts w:cs="CG Times"/>
          <w:lang w:val="en-AU"/>
        </w:rPr>
        <w:tab/>
        <w:t>a.</w:t>
      </w:r>
      <w:r>
        <w:rPr>
          <w:rFonts w:cs="CG Times"/>
          <w:lang w:val="en-AU"/>
        </w:rPr>
        <w:tab/>
      </w:r>
      <w:r>
        <w:rPr>
          <w:rFonts w:cs="CG Times"/>
          <w:i/>
          <w:iCs/>
          <w:lang w:val="en-AU"/>
        </w:rPr>
        <w:t>an electric current</w:t>
      </w:r>
      <w:r>
        <w:rPr>
          <w:rFonts w:cs="CG Times"/>
          <w:lang w:val="en-AU"/>
        </w:rPr>
        <w:tab/>
        <w:t>b.</w:t>
      </w:r>
      <w:r>
        <w:rPr>
          <w:rFonts w:cs="CG Times"/>
          <w:lang w:val="en-AU"/>
        </w:rPr>
        <w:tab/>
      </w:r>
      <w:r>
        <w:rPr>
          <w:rFonts w:cs="CG Times"/>
          <w:i/>
          <w:iCs/>
          <w:lang w:val="en-AU"/>
        </w:rPr>
        <w:t>electrical appliances</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t>a.</w:t>
      </w:r>
      <w:r>
        <w:rPr>
          <w:rFonts w:cs="CG Times"/>
          <w:lang w:val="en-AU"/>
        </w:rPr>
        <w:tab/>
      </w:r>
      <w:r>
        <w:rPr>
          <w:rFonts w:cs="CG Times"/>
          <w:i/>
          <w:iCs/>
          <w:lang w:val="en-AU"/>
        </w:rPr>
        <w:t>this historic occasion</w:t>
      </w:r>
      <w:r>
        <w:rPr>
          <w:rFonts w:cs="CG Times"/>
          <w:lang w:val="en-AU"/>
        </w:rPr>
        <w:tab/>
        <w:t>b.</w:t>
      </w:r>
      <w:r>
        <w:rPr>
          <w:rFonts w:cs="CG Times"/>
          <w:lang w:val="en-AU"/>
        </w:rPr>
        <w:tab/>
      </w:r>
      <w:r>
        <w:rPr>
          <w:rFonts w:cs="CG Times"/>
          <w:i/>
          <w:iCs/>
          <w:lang w:val="en-AU"/>
        </w:rPr>
        <w:t>a historical novel</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t>a.</w:t>
      </w:r>
      <w:r>
        <w:rPr>
          <w:rFonts w:cs="CG Times"/>
          <w:lang w:val="en-AU"/>
        </w:rPr>
        <w:tab/>
      </w:r>
      <w:r>
        <w:rPr>
          <w:rFonts w:cs="CG Times"/>
          <w:i/>
          <w:iCs/>
          <w:lang w:val="en-AU"/>
        </w:rPr>
        <w:t>lyric poetry</w:t>
      </w:r>
      <w:r>
        <w:rPr>
          <w:rFonts w:cs="CG Times"/>
          <w:lang w:val="en-AU"/>
        </w:rPr>
        <w:tab/>
        <w:t>b.</w:t>
      </w:r>
      <w:r>
        <w:rPr>
          <w:rFonts w:cs="CG Times"/>
          <w:lang w:val="en-AU"/>
        </w:rPr>
        <w:tab/>
      </w:r>
      <w:r>
        <w:rPr>
          <w:rFonts w:cs="CG Times"/>
          <w:i/>
          <w:iCs/>
          <w:lang w:val="en-AU"/>
        </w:rPr>
        <w:t>a lyrical description of their courtship</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attract </w:t>
      </w:r>
      <w:r>
        <w:rPr>
          <w:rFonts w:cs="CG Times"/>
          <w:lang w:val="en-AU"/>
        </w:rPr>
        <w:sym w:font="WP MathA" w:char="F02D"/>
      </w:r>
      <w:r>
        <w:rPr>
          <w:rFonts w:cs="CG Times"/>
          <w:i/>
          <w:iCs/>
          <w:lang w:val="en-AU"/>
        </w:rPr>
        <w:t xml:space="preserve"> attractive</w:t>
      </w:r>
      <w:r>
        <w:rPr>
          <w:rFonts w:cs="CG Times"/>
          <w:lang w:val="en-AU"/>
        </w:rPr>
        <w:t>,</w:t>
      </w:r>
      <w:r>
        <w:rPr>
          <w:rFonts w:cs="CG Times"/>
          <w:i/>
          <w:iCs/>
          <w:lang w:val="en-AU"/>
        </w:rPr>
        <w:t xml:space="preserve"> permit </w:t>
      </w:r>
      <w:r>
        <w:rPr>
          <w:rFonts w:cs="CG Times"/>
          <w:lang w:val="en-AU"/>
        </w:rPr>
        <w:sym w:font="WP MathA" w:char="F02D"/>
      </w:r>
      <w:r>
        <w:rPr>
          <w:rFonts w:cs="CG Times"/>
          <w:i/>
          <w:iCs/>
          <w:lang w:val="en-AU"/>
        </w:rPr>
        <w:t xml:space="preserve"> permissive</w:t>
      </w:r>
      <w:r>
        <w:rPr>
          <w:rFonts w:cs="CG Times"/>
          <w:lang w:val="en-AU"/>
        </w:rPr>
        <w:t>,</w:t>
      </w:r>
      <w:r>
        <w:rPr>
          <w:rFonts w:cs="CG Times"/>
          <w:i/>
          <w:iCs/>
          <w:lang w:val="en-AU"/>
        </w:rPr>
        <w:t xml:space="preserve"> evade </w:t>
      </w:r>
      <w:r>
        <w:rPr>
          <w:rFonts w:cs="CG Times"/>
          <w:lang w:val="en-AU"/>
        </w:rPr>
        <w:sym w:font="WP MathA" w:char="F02D"/>
      </w:r>
      <w:r>
        <w:rPr>
          <w:rFonts w:cs="CG Times"/>
          <w:i/>
          <w:iCs/>
          <w:lang w:val="en-AU"/>
        </w:rPr>
        <w:t xml:space="preserve"> evasive</w:t>
      </w:r>
      <w:r>
        <w:rPr>
          <w:rFonts w:cs="CG Times"/>
          <w:lang w:val="en-AU"/>
        </w:rPr>
        <w:t>,</w:t>
      </w:r>
      <w:r>
        <w:rPr>
          <w:rFonts w:cs="CG Times"/>
          <w:i/>
          <w:iCs/>
          <w:lang w:val="en-AU"/>
        </w:rPr>
        <w:t xml:space="preserve"> coerce </w:t>
      </w:r>
      <w:r>
        <w:rPr>
          <w:rFonts w:cs="CG Times"/>
          <w:lang w:val="en-AU"/>
        </w:rPr>
        <w:sym w:font="WP MathA" w:char="F02D"/>
      </w:r>
      <w:r>
        <w:rPr>
          <w:rFonts w:cs="CG Times"/>
          <w:i/>
          <w:iCs/>
          <w:lang w:val="en-AU"/>
        </w:rPr>
        <w:t xml:space="preserve"> coercive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embody</w:t>
      </w:r>
      <w:r>
        <w:rPr>
          <w:rFonts w:cs="CG Times"/>
          <w:lang w:val="en-AU"/>
        </w:rPr>
        <w:t>,</w:t>
      </w:r>
      <w:r>
        <w:rPr>
          <w:rFonts w:cs="CG Times"/>
          <w:i/>
          <w:iCs/>
          <w:lang w:val="en-AU"/>
        </w:rPr>
        <w:t xml:space="preserve"> empower</w:t>
      </w:r>
      <w:r>
        <w:rPr>
          <w:rFonts w:cs="CG Times"/>
          <w:lang w:val="en-AU"/>
        </w:rPr>
        <w:t>,</w:t>
      </w:r>
      <w:r>
        <w:rPr>
          <w:rFonts w:cs="CG Times"/>
          <w:i/>
          <w:iCs/>
          <w:lang w:val="en-AU"/>
        </w:rPr>
        <w:t xml:space="preserve"> encage</w:t>
      </w:r>
      <w:r>
        <w:rPr>
          <w:rFonts w:cs="CG Times"/>
          <w:lang w:val="en-AU"/>
        </w:rPr>
        <w:t>,</w:t>
      </w:r>
      <w:r>
        <w:rPr>
          <w:rFonts w:cs="CG Times"/>
          <w:i/>
          <w:iCs/>
          <w:lang w:val="en-AU"/>
        </w:rPr>
        <w:t xml:space="preserve"> encompass</w:t>
      </w:r>
      <w:r>
        <w:rPr>
          <w:rFonts w:cs="CG Times"/>
          <w:lang w:val="en-AU"/>
        </w:rPr>
        <w:t>,</w:t>
      </w:r>
      <w:r>
        <w:rPr>
          <w:rFonts w:cs="CG Times"/>
          <w:i/>
          <w:iCs/>
          <w:lang w:val="en-AU"/>
        </w:rPr>
        <w:t xml:space="preserve"> endanger</w:t>
      </w:r>
      <w:r>
        <w:rPr>
          <w:rFonts w:cs="CG Times"/>
          <w:lang w:val="en-AU"/>
        </w:rPr>
        <w:t>,</w:t>
      </w:r>
      <w:r>
        <w:rPr>
          <w:rFonts w:cs="CG Times"/>
          <w:i/>
          <w:iCs/>
          <w:lang w:val="en-AU"/>
        </w:rPr>
        <w:t xml:space="preserve"> enrapture</w:t>
      </w:r>
      <w:r>
        <w:rPr>
          <w:rFonts w:cs="CG Times"/>
          <w:lang w:val="en-AU"/>
        </w:rPr>
        <w:t>,</w:t>
      </w:r>
      <w:r>
        <w:rPr>
          <w:rFonts w:cs="CG Times"/>
          <w:i/>
          <w:iCs/>
          <w:lang w:val="en-AU"/>
        </w:rPr>
        <w:t xml:space="preserve"> enslave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embitter</w:t>
      </w:r>
      <w:r>
        <w:rPr>
          <w:rFonts w:cs="CG Times"/>
          <w:lang w:val="en-AU"/>
        </w:rPr>
        <w:t>,</w:t>
      </w:r>
      <w:r>
        <w:rPr>
          <w:rFonts w:cs="CG Times"/>
          <w:i/>
          <w:iCs/>
          <w:lang w:val="en-AU"/>
        </w:rPr>
        <w:t xml:space="preserve"> enable</w:t>
      </w:r>
      <w:r>
        <w:rPr>
          <w:rFonts w:cs="CG Times"/>
          <w:lang w:val="en-AU"/>
        </w:rPr>
        <w:t>,</w:t>
      </w:r>
      <w:r>
        <w:rPr>
          <w:rFonts w:cs="CG Times"/>
          <w:i/>
          <w:iCs/>
          <w:lang w:val="en-AU"/>
        </w:rPr>
        <w:t xml:space="preserve"> endear</w:t>
      </w:r>
      <w:r>
        <w:rPr>
          <w:rFonts w:cs="CG Times"/>
          <w:lang w:val="en-AU"/>
        </w:rPr>
        <w:t>,</w:t>
      </w:r>
      <w:r>
        <w:rPr>
          <w:rFonts w:cs="CG Times"/>
          <w:i/>
          <w:iCs/>
          <w:lang w:val="en-AU"/>
        </w:rPr>
        <w:t xml:space="preserve"> enlarge</w:t>
      </w:r>
      <w:r>
        <w:rPr>
          <w:rFonts w:cs="CG Times"/>
          <w:lang w:val="en-AU"/>
        </w:rPr>
        <w:t>,</w:t>
      </w:r>
      <w:r>
        <w:rPr>
          <w:rFonts w:cs="CG Times"/>
          <w:i/>
          <w:iCs/>
          <w:lang w:val="en-AU"/>
        </w:rPr>
        <w:t xml:space="preserve"> ennoble</w:t>
      </w:r>
      <w:r>
        <w:rPr>
          <w:rFonts w:cs="CG Times"/>
          <w:lang w:val="en-AU"/>
        </w:rPr>
        <w:t>,</w:t>
      </w:r>
      <w:r>
        <w:rPr>
          <w:rFonts w:cs="CG Times"/>
          <w:i/>
          <w:iCs/>
          <w:lang w:val="en-AU"/>
        </w:rPr>
        <w:t xml:space="preserve"> enrich</w:t>
      </w:r>
      <w:r>
        <w:rPr>
          <w:rFonts w:cs="CG Times"/>
          <w:lang w:val="en-AU"/>
        </w:rPr>
        <w:t>,</w:t>
      </w:r>
      <w:r>
        <w:rPr>
          <w:rFonts w:cs="CG Times"/>
          <w:i/>
          <w:iCs/>
          <w:lang w:val="en-AU"/>
        </w:rPr>
        <w:t xml:space="preserve"> ensure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enhearten</w:t>
      </w:r>
      <w:r>
        <w:rPr>
          <w:rFonts w:cs="CG Times"/>
          <w:lang w:val="en-AU"/>
        </w:rPr>
        <w:t>,</w:t>
      </w:r>
      <w:r>
        <w:rPr>
          <w:rFonts w:cs="CG Times"/>
          <w:i/>
          <w:iCs/>
          <w:lang w:val="en-AU"/>
        </w:rPr>
        <w:t xml:space="preserve"> enliven</w:t>
      </w:r>
      <w:r>
        <w:rPr>
          <w:rFonts w:cs="CG Times"/>
          <w:lang w:val="en-AU"/>
        </w:rPr>
        <w:t>,</w:t>
      </w:r>
      <w:r>
        <w:rPr>
          <w:rFonts w:cs="CG Times"/>
          <w:i/>
          <w:iCs/>
          <w:lang w:val="en-AU"/>
        </w:rPr>
        <w:t xml:space="preserve"> entrust</w:t>
      </w:r>
      <w:r>
        <w:rPr>
          <w:rFonts w:cs="CG Times"/>
          <w:lang w:val="en-AU"/>
        </w:rPr>
        <w:t>,</w:t>
      </w:r>
      <w:r>
        <w:rPr>
          <w:rFonts w:cs="CG Times"/>
          <w:i/>
          <w:iCs/>
          <w:lang w:val="en-AU"/>
        </w:rPr>
        <w:t xml:space="preserve"> entwine</w:t>
      </w:r>
      <w:r>
        <w:rPr>
          <w:rFonts w:cs="CG Times"/>
          <w:lang w:val="en-AU"/>
        </w:rPr>
        <w:t>,</w:t>
      </w:r>
      <w:r>
        <w:rPr>
          <w:rFonts w:cs="CG Times"/>
          <w:i/>
          <w:iCs/>
          <w:lang w:val="en-AU"/>
        </w:rPr>
        <w:t xml:space="preserve"> enwrap</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jc w:val="both"/>
        <w:rPr>
          <w:rFonts w:cs="CG Times"/>
          <w:lang w:val="en-AU"/>
        </w:rPr>
      </w:pPr>
      <w:r>
        <w:rPr>
          <w:rFonts w:cs="CG Times"/>
          <w:lang w:val="en-AU"/>
        </w:rPr>
        <w:t>[</w:t>
      </w:r>
      <w:r w:rsidR="00DA1C0E">
        <w:rPr>
          <w:rFonts w:cs="CG Times"/>
          <w:lang w:val="en-AU"/>
        </w:rPr>
        <w:t>63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simple</w:t>
      </w:r>
      <w:r>
        <w:rPr>
          <w:rFonts w:cs="CG Times"/>
          <w:smallCaps/>
          <w:lang w:val="en-AU"/>
        </w:rPr>
        <w:tab/>
      </w:r>
      <w:r>
        <w:rPr>
          <w:rFonts w:cs="CG Times"/>
          <w:smallCaps/>
          <w:lang w:val="en-AU"/>
        </w:rPr>
        <w:tab/>
        <w:t xml:space="preserve">        derivative</w:t>
      </w:r>
      <w:r>
        <w:rPr>
          <w:rFonts w:cs="CG Times"/>
          <w:smallCaps/>
          <w:lang w:val="en-AU"/>
        </w:rPr>
        <w:tab/>
      </w:r>
      <w:r>
        <w:rPr>
          <w:rFonts w:cs="CG Times"/>
          <w:smallCaps/>
          <w:lang w:val="en-AU"/>
        </w:rPr>
        <w:tab/>
      </w:r>
      <w:r>
        <w:rPr>
          <w:rFonts w:cs="CG Times"/>
          <w:smallCaps/>
          <w:lang w:val="en-AU"/>
        </w:rPr>
        <w:tab/>
        <w:t>compound</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left="835" w:hanging="303"/>
        <w:jc w:val="both"/>
        <w:rPr>
          <w:rFonts w:cs="CG Times"/>
          <w:lang w:val="en-AU"/>
        </w:rPr>
      </w:pPr>
      <w:r>
        <w:rPr>
          <w:rFonts w:cs="CG Times"/>
          <w:lang w:val="en-AU"/>
        </w:rPr>
        <w:tab/>
      </w:r>
      <w:r>
        <w:rPr>
          <w:rFonts w:cs="CG Times"/>
          <w:lang w:val="en-AU"/>
        </w:rPr>
        <w:tab/>
      </w:r>
      <w:r>
        <w:rPr>
          <w:rFonts w:cs="CG Times"/>
          <w:lang w:val="en-AU"/>
        </w:rPr>
        <w:tab/>
        <w:t>1</w:t>
      </w:r>
      <w:r>
        <w:rPr>
          <w:rFonts w:cs="CG Times"/>
          <w:lang w:val="en-AU"/>
        </w:rPr>
        <w:tab/>
      </w:r>
      <w:r>
        <w:rPr>
          <w:rFonts w:cs="CG Times"/>
          <w:i/>
          <w:iCs/>
          <w:lang w:val="en-AU"/>
        </w:rPr>
        <w:t>one</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21</w:t>
      </w:r>
      <w:r>
        <w:rPr>
          <w:rFonts w:cs="CG Times"/>
          <w:lang w:val="en-AU"/>
        </w:rPr>
        <w:tab/>
      </w:r>
      <w:r>
        <w:rPr>
          <w:rFonts w:cs="CG Times"/>
          <w:i/>
          <w:iCs/>
          <w:lang w:val="en-AU"/>
        </w:rPr>
        <w:t>twenty-one</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2</w:t>
      </w:r>
      <w:r>
        <w:rPr>
          <w:rFonts w:cs="CG Times"/>
          <w:i/>
          <w:iCs/>
          <w:lang w:val="en-AU"/>
        </w:rPr>
        <w:tab/>
        <w:t>two</w:t>
      </w:r>
      <w:r>
        <w:rPr>
          <w:rFonts w:cs="CG Times"/>
          <w:lang w:val="en-AU"/>
        </w:rPr>
        <w:tab/>
      </w:r>
      <w:r>
        <w:rPr>
          <w:rFonts w:cs="CG Times"/>
          <w:lang w:val="en-AU"/>
        </w:rPr>
        <w:tab/>
      </w:r>
      <w:r>
        <w:rPr>
          <w:rFonts w:cs="CG Times"/>
          <w:lang w:val="en-AU"/>
        </w:rPr>
        <w:tab/>
        <w:t>20</w:t>
      </w:r>
      <w:r>
        <w:rPr>
          <w:rFonts w:cs="CG Times"/>
          <w:lang w:val="en-AU"/>
        </w:rPr>
        <w:tab/>
      </w:r>
      <w:r>
        <w:rPr>
          <w:rFonts w:cs="CG Times"/>
          <w:i/>
          <w:iCs/>
          <w:u w:val="single"/>
          <w:lang w:val="en-AU"/>
        </w:rPr>
        <w:t>twenty</w:t>
      </w:r>
      <w:r>
        <w:rPr>
          <w:rFonts w:cs="CG Times"/>
          <w:lang w:val="en-AU"/>
        </w:rPr>
        <w:tab/>
        <w:t>22</w:t>
      </w:r>
      <w:r>
        <w:rPr>
          <w:rFonts w:cs="CG Times"/>
          <w:lang w:val="en-AU"/>
        </w:rPr>
        <w:tab/>
      </w:r>
      <w:r>
        <w:rPr>
          <w:rFonts w:cs="CG Times"/>
          <w:i/>
          <w:iCs/>
          <w:lang w:val="en-AU"/>
        </w:rPr>
        <w:t>twenty-two</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i/>
          <w:iCs/>
          <w:lang w:val="en-AU"/>
        </w:rPr>
        <w:tab/>
        <w:t>three</w:t>
      </w:r>
      <w:r>
        <w:rPr>
          <w:rFonts w:cs="CG Times"/>
          <w:lang w:val="en-AU"/>
        </w:rPr>
        <w:tab/>
        <w:t>13</w:t>
      </w:r>
      <w:r>
        <w:rPr>
          <w:rFonts w:cs="CG Times"/>
          <w:lang w:val="en-AU"/>
        </w:rPr>
        <w:tab/>
      </w:r>
      <w:r>
        <w:rPr>
          <w:rFonts w:cs="CG Times"/>
          <w:i/>
          <w:iCs/>
          <w:u w:val="single"/>
          <w:lang w:val="en-AU"/>
        </w:rPr>
        <w:t>thirteen</w:t>
      </w:r>
      <w:r>
        <w:rPr>
          <w:rFonts w:cs="CG Times"/>
          <w:lang w:val="en-AU"/>
        </w:rPr>
        <w:tab/>
        <w:t>30</w:t>
      </w:r>
      <w:r>
        <w:rPr>
          <w:rFonts w:cs="CG Times"/>
          <w:lang w:val="en-AU"/>
        </w:rPr>
        <w:tab/>
      </w:r>
      <w:r>
        <w:rPr>
          <w:rFonts w:cs="CG Times"/>
          <w:i/>
          <w:iCs/>
          <w:u w:val="single"/>
          <w:lang w:val="en-AU"/>
        </w:rPr>
        <w:t>thirty</w:t>
      </w:r>
      <w:r>
        <w:rPr>
          <w:rFonts w:cs="CG Times"/>
          <w:lang w:val="en-AU"/>
        </w:rPr>
        <w:tab/>
        <w:t>23</w:t>
      </w:r>
      <w:r>
        <w:rPr>
          <w:rFonts w:cs="CG Times"/>
          <w:lang w:val="en-AU"/>
        </w:rPr>
        <w:tab/>
      </w:r>
      <w:r>
        <w:rPr>
          <w:rFonts w:cs="CG Times"/>
          <w:i/>
          <w:iCs/>
          <w:lang w:val="en-AU"/>
        </w:rPr>
        <w:t>twenty-three</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4</w:t>
      </w:r>
      <w:r>
        <w:rPr>
          <w:rFonts w:cs="CG Times"/>
          <w:i/>
          <w:iCs/>
          <w:lang w:val="en-AU"/>
        </w:rPr>
        <w:tab/>
        <w:t>four</w:t>
      </w:r>
      <w:r>
        <w:rPr>
          <w:rFonts w:cs="CG Times"/>
          <w:lang w:val="en-AU"/>
        </w:rPr>
        <w:tab/>
        <w:t>14</w:t>
      </w:r>
      <w:r>
        <w:rPr>
          <w:rFonts w:cs="CG Times"/>
          <w:lang w:val="en-AU"/>
        </w:rPr>
        <w:tab/>
      </w:r>
      <w:r>
        <w:rPr>
          <w:rFonts w:cs="CG Times"/>
          <w:i/>
          <w:iCs/>
          <w:lang w:val="en-AU"/>
        </w:rPr>
        <w:t>fourteen</w:t>
      </w:r>
      <w:r>
        <w:rPr>
          <w:rFonts w:cs="CG Times"/>
          <w:lang w:val="en-AU"/>
        </w:rPr>
        <w:tab/>
        <w:t>40</w:t>
      </w:r>
      <w:r>
        <w:rPr>
          <w:rFonts w:cs="CG Times"/>
          <w:lang w:val="en-AU"/>
        </w:rPr>
        <w:tab/>
      </w:r>
      <w:r>
        <w:rPr>
          <w:rFonts w:cs="CG Times"/>
          <w:i/>
          <w:iCs/>
          <w:u w:val="single"/>
          <w:lang w:val="en-AU"/>
        </w:rPr>
        <w:t>forty</w:t>
      </w:r>
      <w:r>
        <w:rPr>
          <w:rFonts w:cs="CG Times"/>
          <w:lang w:val="en-AU"/>
        </w:rPr>
        <w:tab/>
        <w:t>24</w:t>
      </w:r>
      <w:r>
        <w:rPr>
          <w:rFonts w:cs="CG Times"/>
          <w:lang w:val="en-AU"/>
        </w:rPr>
        <w:tab/>
      </w:r>
      <w:r>
        <w:rPr>
          <w:rFonts w:cs="CG Times"/>
          <w:i/>
          <w:iCs/>
          <w:lang w:val="en-AU"/>
        </w:rPr>
        <w:t>twenty-four</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5</w:t>
      </w:r>
      <w:r>
        <w:rPr>
          <w:rFonts w:cs="CG Times"/>
          <w:i/>
          <w:iCs/>
          <w:lang w:val="en-AU"/>
        </w:rPr>
        <w:tab/>
        <w:t>five</w:t>
      </w:r>
      <w:r>
        <w:rPr>
          <w:rFonts w:cs="CG Times"/>
          <w:lang w:val="en-AU"/>
        </w:rPr>
        <w:tab/>
        <w:t>15</w:t>
      </w:r>
      <w:r>
        <w:rPr>
          <w:rFonts w:cs="CG Times"/>
          <w:lang w:val="en-AU"/>
        </w:rPr>
        <w:tab/>
      </w:r>
      <w:r>
        <w:rPr>
          <w:rFonts w:cs="CG Times"/>
          <w:i/>
          <w:iCs/>
          <w:u w:val="single"/>
          <w:lang w:val="en-AU"/>
        </w:rPr>
        <w:t>fifteen</w:t>
      </w:r>
      <w:r>
        <w:rPr>
          <w:rFonts w:cs="CG Times"/>
          <w:lang w:val="en-AU"/>
        </w:rPr>
        <w:tab/>
        <w:t>50</w:t>
      </w:r>
      <w:r>
        <w:rPr>
          <w:rFonts w:cs="CG Times"/>
          <w:lang w:val="en-AU"/>
        </w:rPr>
        <w:tab/>
      </w:r>
      <w:r>
        <w:rPr>
          <w:rFonts w:cs="CG Times"/>
          <w:i/>
          <w:iCs/>
          <w:u w:val="single"/>
          <w:lang w:val="en-AU"/>
        </w:rPr>
        <w:t>fifty</w:t>
      </w:r>
      <w:r>
        <w:rPr>
          <w:rFonts w:cs="CG Times"/>
          <w:lang w:val="en-AU"/>
        </w:rPr>
        <w:tab/>
        <w:t>25</w:t>
      </w:r>
      <w:r>
        <w:rPr>
          <w:rFonts w:cs="CG Times"/>
          <w:lang w:val="en-AU"/>
        </w:rPr>
        <w:tab/>
      </w:r>
      <w:r>
        <w:rPr>
          <w:rFonts w:cs="CG Times"/>
          <w:i/>
          <w:iCs/>
          <w:lang w:val="en-AU"/>
        </w:rPr>
        <w:t>twenty-five</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6</w:t>
      </w:r>
      <w:r>
        <w:rPr>
          <w:rFonts w:cs="CG Times"/>
          <w:i/>
          <w:iCs/>
          <w:lang w:val="en-AU"/>
        </w:rPr>
        <w:tab/>
        <w:t>six</w:t>
      </w:r>
      <w:r>
        <w:rPr>
          <w:rFonts w:cs="CG Times"/>
          <w:lang w:val="en-AU"/>
        </w:rPr>
        <w:tab/>
        <w:t>16</w:t>
      </w:r>
      <w:r>
        <w:rPr>
          <w:rFonts w:cs="CG Times"/>
          <w:lang w:val="en-AU"/>
        </w:rPr>
        <w:tab/>
      </w:r>
      <w:r>
        <w:rPr>
          <w:rFonts w:cs="CG Times"/>
          <w:i/>
          <w:iCs/>
          <w:lang w:val="en-AU"/>
        </w:rPr>
        <w:t>sixteen</w:t>
      </w:r>
      <w:r>
        <w:rPr>
          <w:rFonts w:cs="CG Times"/>
          <w:lang w:val="en-AU"/>
        </w:rPr>
        <w:tab/>
        <w:t>60</w:t>
      </w:r>
      <w:r>
        <w:rPr>
          <w:rFonts w:cs="CG Times"/>
          <w:lang w:val="en-AU"/>
        </w:rPr>
        <w:tab/>
      </w:r>
      <w:r>
        <w:rPr>
          <w:rFonts w:cs="CG Times"/>
          <w:i/>
          <w:iCs/>
          <w:lang w:val="en-AU"/>
        </w:rPr>
        <w:t>sixty</w:t>
      </w:r>
      <w:r>
        <w:rPr>
          <w:rFonts w:cs="CG Times"/>
          <w:lang w:val="en-AU"/>
        </w:rPr>
        <w:tab/>
        <w:t>26</w:t>
      </w:r>
      <w:r>
        <w:rPr>
          <w:rFonts w:cs="CG Times"/>
          <w:lang w:val="en-AU"/>
        </w:rPr>
        <w:tab/>
      </w:r>
      <w:r>
        <w:rPr>
          <w:rFonts w:cs="CG Times"/>
          <w:i/>
          <w:iCs/>
          <w:lang w:val="en-AU"/>
        </w:rPr>
        <w:t>twenty-six</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7</w:t>
      </w:r>
      <w:r>
        <w:rPr>
          <w:rFonts w:cs="CG Times"/>
          <w:i/>
          <w:iCs/>
          <w:lang w:val="en-AU"/>
        </w:rPr>
        <w:tab/>
        <w:t>seven</w:t>
      </w:r>
      <w:r>
        <w:rPr>
          <w:rFonts w:cs="CG Times"/>
          <w:lang w:val="en-AU"/>
        </w:rPr>
        <w:tab/>
        <w:t>17</w:t>
      </w:r>
      <w:r>
        <w:rPr>
          <w:rFonts w:cs="CG Times"/>
          <w:lang w:val="en-AU"/>
        </w:rPr>
        <w:tab/>
      </w:r>
      <w:r>
        <w:rPr>
          <w:rFonts w:cs="CG Times"/>
          <w:i/>
          <w:iCs/>
          <w:lang w:val="en-AU"/>
        </w:rPr>
        <w:t>seventeen</w:t>
      </w:r>
      <w:r>
        <w:rPr>
          <w:rFonts w:cs="CG Times"/>
          <w:lang w:val="en-AU"/>
        </w:rPr>
        <w:tab/>
        <w:t>70</w:t>
      </w:r>
      <w:r>
        <w:rPr>
          <w:rFonts w:cs="CG Times"/>
          <w:lang w:val="en-AU"/>
        </w:rPr>
        <w:tab/>
      </w:r>
      <w:r>
        <w:rPr>
          <w:rFonts w:cs="CG Times"/>
          <w:i/>
          <w:iCs/>
          <w:lang w:val="en-AU"/>
        </w:rPr>
        <w:t>seventy</w:t>
      </w:r>
      <w:r>
        <w:rPr>
          <w:rFonts w:cs="CG Times"/>
          <w:lang w:val="en-AU"/>
        </w:rPr>
        <w:tab/>
        <w:t>27</w:t>
      </w:r>
      <w:r>
        <w:rPr>
          <w:rFonts w:cs="CG Times"/>
          <w:lang w:val="en-AU"/>
        </w:rPr>
        <w:tab/>
      </w:r>
      <w:r>
        <w:rPr>
          <w:rFonts w:cs="CG Times"/>
          <w:i/>
          <w:iCs/>
          <w:lang w:val="en-AU"/>
        </w:rPr>
        <w:t>twenty-seven</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8</w:t>
      </w:r>
      <w:r>
        <w:rPr>
          <w:rFonts w:cs="CG Times"/>
          <w:i/>
          <w:iCs/>
          <w:lang w:val="en-AU"/>
        </w:rPr>
        <w:tab/>
        <w:t>eight</w:t>
      </w:r>
      <w:r>
        <w:rPr>
          <w:rFonts w:cs="CG Times"/>
          <w:lang w:val="en-AU"/>
        </w:rPr>
        <w:tab/>
        <w:t>18</w:t>
      </w:r>
      <w:r>
        <w:rPr>
          <w:rFonts w:cs="CG Times"/>
          <w:lang w:val="en-AU"/>
        </w:rPr>
        <w:tab/>
      </w:r>
      <w:r>
        <w:rPr>
          <w:rFonts w:cs="CG Times"/>
          <w:i/>
          <w:iCs/>
          <w:u w:val="single"/>
          <w:lang w:val="en-AU"/>
        </w:rPr>
        <w:t>eighteen</w:t>
      </w:r>
      <w:r>
        <w:rPr>
          <w:rFonts w:cs="CG Times"/>
          <w:lang w:val="en-AU"/>
        </w:rPr>
        <w:tab/>
        <w:t>80</w:t>
      </w:r>
      <w:r>
        <w:rPr>
          <w:rFonts w:cs="CG Times"/>
          <w:lang w:val="en-AU"/>
        </w:rPr>
        <w:tab/>
      </w:r>
      <w:r>
        <w:rPr>
          <w:rFonts w:cs="CG Times"/>
          <w:i/>
          <w:iCs/>
          <w:u w:val="single"/>
          <w:lang w:val="en-AU"/>
        </w:rPr>
        <w:t>eighty</w:t>
      </w:r>
      <w:r>
        <w:rPr>
          <w:rFonts w:cs="CG Times"/>
          <w:lang w:val="en-AU"/>
        </w:rPr>
        <w:tab/>
        <w:t>28</w:t>
      </w:r>
      <w:r>
        <w:rPr>
          <w:rFonts w:cs="CG Times"/>
          <w:lang w:val="en-AU"/>
        </w:rPr>
        <w:tab/>
      </w:r>
      <w:r>
        <w:rPr>
          <w:rFonts w:cs="CG Times"/>
          <w:i/>
          <w:iCs/>
          <w:lang w:val="en-AU"/>
        </w:rPr>
        <w:t>twenty-eight</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9</w:t>
      </w:r>
      <w:r>
        <w:rPr>
          <w:rFonts w:cs="CG Times"/>
          <w:i/>
          <w:iCs/>
          <w:lang w:val="en-AU"/>
        </w:rPr>
        <w:tab/>
        <w:t>nine</w:t>
      </w:r>
      <w:r>
        <w:rPr>
          <w:rFonts w:cs="CG Times"/>
          <w:lang w:val="en-AU"/>
        </w:rPr>
        <w:tab/>
        <w:t>19</w:t>
      </w:r>
      <w:r>
        <w:rPr>
          <w:rFonts w:cs="CG Times"/>
          <w:lang w:val="en-AU"/>
        </w:rPr>
        <w:tab/>
      </w:r>
      <w:r>
        <w:rPr>
          <w:rFonts w:cs="CG Times"/>
          <w:i/>
          <w:iCs/>
          <w:lang w:val="en-AU"/>
        </w:rPr>
        <w:t>nineteen</w:t>
      </w:r>
      <w:r>
        <w:rPr>
          <w:rFonts w:cs="CG Times"/>
          <w:lang w:val="en-AU"/>
        </w:rPr>
        <w:tab/>
        <w:t>90</w:t>
      </w:r>
      <w:r>
        <w:rPr>
          <w:rFonts w:cs="CG Times"/>
          <w:lang w:val="en-AU"/>
        </w:rPr>
        <w:tab/>
      </w:r>
      <w:r>
        <w:rPr>
          <w:rFonts w:cs="CG Times"/>
          <w:i/>
          <w:iCs/>
          <w:lang w:val="en-AU"/>
        </w:rPr>
        <w:t>ninety</w:t>
      </w:r>
      <w:r>
        <w:rPr>
          <w:rFonts w:cs="CG Times"/>
          <w:lang w:val="en-AU"/>
        </w:rPr>
        <w:tab/>
        <w:t>29</w:t>
      </w:r>
      <w:r>
        <w:rPr>
          <w:rFonts w:cs="CG Times"/>
          <w:lang w:val="en-AU"/>
        </w:rPr>
        <w:tab/>
      </w:r>
      <w:r>
        <w:rPr>
          <w:rFonts w:cs="CG Times"/>
          <w:i/>
          <w:iCs/>
          <w:lang w:val="en-AU"/>
        </w:rPr>
        <w:t>twenty-nine</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t>10</w:t>
      </w:r>
      <w:r>
        <w:rPr>
          <w:rFonts w:cs="CG Times"/>
          <w:i/>
          <w:iCs/>
          <w:lang w:val="en-AU"/>
        </w:rPr>
        <w:tab/>
        <w:t>ten</w:t>
      </w:r>
    </w:p>
    <w:p w:rsidR="003F4E31"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lang w:val="en-AU"/>
        </w:rPr>
        <w:t>11</w:t>
      </w:r>
      <w:r>
        <w:rPr>
          <w:rFonts w:cs="CG Times"/>
          <w:i/>
          <w:iCs/>
          <w:lang w:val="en-AU"/>
        </w:rPr>
        <w:tab/>
        <w:t>eleven</w:t>
      </w:r>
    </w:p>
    <w:p w:rsidR="003542B7" w:rsidRDefault="003F4E31">
      <w:pPr>
        <w:tabs>
          <w:tab w:val="left" w:pos="-792"/>
          <w:tab w:val="left" w:pos="-360"/>
          <w:tab w:val="left" w:pos="0"/>
          <w:tab w:val="left" w:pos="532"/>
          <w:tab w:val="right" w:pos="676"/>
          <w:tab w:val="left" w:pos="835"/>
          <w:tab w:val="right" w:pos="1326"/>
          <w:tab w:val="left" w:pos="1570"/>
          <w:tab w:val="left" w:pos="2797"/>
          <w:tab w:val="left" w:pos="3288"/>
          <w:tab w:val="left" w:pos="5011"/>
          <w:tab w:val="left" w:pos="5496"/>
          <w:tab w:val="left" w:pos="7090"/>
          <w:tab w:val="left" w:pos="758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lang w:val="en-AU"/>
        </w:rPr>
        <w:t>12</w:t>
      </w:r>
      <w:r>
        <w:rPr>
          <w:rFonts w:cs="CG Times"/>
          <w:i/>
          <w:iCs/>
          <w:lang w:val="en-AU"/>
        </w:rPr>
        <w:tab/>
        <w:t>twelve</w:t>
      </w:r>
    </w:p>
    <w:p w:rsidR="003F4E31"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1326" w:hanging="1326"/>
        <w:jc w:val="both"/>
        <w:rPr>
          <w:rFonts w:cs="CG Times"/>
          <w:lang w:val="en-AU"/>
        </w:rPr>
      </w:pPr>
      <w:r>
        <w:rPr>
          <w:rFonts w:cs="CG Times"/>
          <w:lang w:val="en-AU"/>
        </w:rPr>
        <w:t>[</w:t>
      </w:r>
      <w:r w:rsidR="00DA1C0E">
        <w:rPr>
          <w:rFonts w:cs="CG Times"/>
          <w:lang w:val="en-AU"/>
        </w:rPr>
        <w:t>64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13, 30:</w:t>
      </w:r>
      <w:r>
        <w:rPr>
          <w:rFonts w:cs="CG Times"/>
          <w:lang w:val="en-AU"/>
        </w:rPr>
        <w:tab/>
        <w:t>/</w:t>
      </w:r>
      <w:r>
        <w:rPr>
          <w:rFonts w:cs="CG Times"/>
          <w:lang w:val="en-AU"/>
        </w:rPr>
        <w:sym w:font="WP Phonetic" w:char="F09B"/>
      </w:r>
      <w:r>
        <w:rPr>
          <w:rFonts w:cs="CG Times"/>
          <w:lang w:val="en-AU"/>
        </w:rPr>
        <w:sym w:font="WP Phonetic" w:char="F066"/>
      </w:r>
      <w:r>
        <w:rPr>
          <w:rFonts w:cs="CG Times"/>
          <w:lang w:val="en-AU"/>
        </w:rPr>
        <w:sym w:font="WP Phonetic" w:char="F02B"/>
      </w:r>
      <w:r>
        <w:rPr>
          <w:rFonts w:cs="CG Times"/>
          <w:vertAlign w:val="superscript"/>
          <w:lang w:val="en-AU"/>
        </w:rPr>
        <w:t>r</w:t>
      </w:r>
      <w:r>
        <w:rPr>
          <w:rFonts w:cs="CG Times"/>
          <w:lang w:val="en-AU"/>
        </w:rPr>
        <w:t xml:space="preserve">/, </w:t>
      </w:r>
      <w:proofErr w:type="spellStart"/>
      <w:r>
        <w:rPr>
          <w:rFonts w:cs="CG Times"/>
          <w:i/>
          <w:iCs/>
          <w:lang w:val="en-AU"/>
        </w:rPr>
        <w:t>thir</w:t>
      </w:r>
      <w:proofErr w:type="spellEnd"/>
      <w:r>
        <w:rPr>
          <w:rFonts w:cs="CG Times"/>
          <w:lang w:val="en-AU"/>
        </w:rPr>
        <w:sym w:font="WP MathA" w:char="F040"/>
      </w:r>
      <w:r>
        <w:rPr>
          <w:rFonts w:cs="CG Times"/>
          <w:lang w:val="en-AU"/>
        </w:rPr>
        <w:t>, as a variant of /</w:t>
      </w:r>
      <w:r>
        <w:rPr>
          <w:rFonts w:cs="CG Times"/>
          <w:lang w:val="en-AU"/>
        </w:rPr>
        <w:sym w:font="WP Phonetic" w:char="F09B"/>
      </w:r>
      <w:proofErr w:type="spellStart"/>
      <w:r>
        <w:rPr>
          <w:rFonts w:cs="CG Times"/>
          <w:lang w:val="en-AU"/>
        </w:rPr>
        <w:t>ri</w:t>
      </w:r>
      <w:proofErr w:type="spellEnd"/>
      <w:r>
        <w:rPr>
          <w:rFonts w:cs="CG Times"/>
          <w:lang w:val="en-AU"/>
        </w:rPr>
        <w:sym w:font="WP Phonetic" w:char="F02B"/>
      </w:r>
      <w:r>
        <w:rPr>
          <w:rFonts w:cs="CG Times"/>
          <w:lang w:val="en-AU"/>
        </w:rPr>
        <w:t xml:space="preserve">/, </w:t>
      </w:r>
      <w:r>
        <w:rPr>
          <w:rFonts w:cs="CG Times"/>
          <w:i/>
          <w:iCs/>
          <w:lang w:val="en-AU"/>
        </w:rPr>
        <w:t>three</w:t>
      </w:r>
      <w:r>
        <w:rPr>
          <w:rFonts w:cs="CG Times"/>
          <w:lang w:val="en-AU"/>
        </w:rPr>
        <w:t>.</w:t>
      </w:r>
    </w:p>
    <w:p w:rsidR="003F4E31"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2184" w:hanging="1652"/>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15, 50:</w:t>
      </w:r>
      <w:r>
        <w:rPr>
          <w:rFonts w:cs="CG Times"/>
          <w:lang w:val="en-AU"/>
        </w:rPr>
        <w:tab/>
        <w:t>devoicing of /v/ to /f/, matched in the spelling; shortening of /a</w:t>
      </w:r>
      <w:r>
        <w:rPr>
          <w:rFonts w:cs="CG Times"/>
          <w:lang w:val="en-AU"/>
        </w:rPr>
        <w:sym w:font="WP Phonetic" w:char="F077"/>
      </w:r>
      <w:r>
        <w:rPr>
          <w:rFonts w:cs="CG Times"/>
          <w:lang w:val="en-AU"/>
        </w:rPr>
        <w:t>/ to /</w:t>
      </w:r>
      <w:r>
        <w:rPr>
          <w:rFonts w:cs="CG Times"/>
          <w:lang w:val="en-AU"/>
        </w:rPr>
        <w:sym w:font="WP Phonetic" w:char="F077"/>
      </w:r>
      <w:r>
        <w:rPr>
          <w:rFonts w:cs="CG Times"/>
          <w:lang w:val="en-AU"/>
        </w:rPr>
        <w:t xml:space="preserve">/, reflected in the spelling by loss of base-final </w:t>
      </w:r>
      <w:r>
        <w:rPr>
          <w:rFonts w:cs="CG Times"/>
          <w:i/>
          <w:iCs/>
          <w:lang w:val="en-AU"/>
        </w:rPr>
        <w:t>e</w:t>
      </w:r>
      <w:r>
        <w:rPr>
          <w:rFonts w:cs="CG Times"/>
          <w:lang w:val="en-AU"/>
        </w:rPr>
        <w:t>.</w:t>
      </w:r>
    </w:p>
    <w:p w:rsidR="003F4E31"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1326" w:hanging="794"/>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18, 80:</w:t>
      </w:r>
      <w:r>
        <w:rPr>
          <w:rFonts w:cs="CG Times"/>
          <w:lang w:val="en-AU"/>
        </w:rPr>
        <w:tab/>
        <w:t xml:space="preserve">reduction from double to single /t/, </w:t>
      </w:r>
      <w:r>
        <w:rPr>
          <w:rFonts w:cs="CG Times"/>
          <w:i/>
          <w:iCs/>
          <w:lang w:val="en-AU"/>
        </w:rPr>
        <w:t>t</w:t>
      </w:r>
      <w:r>
        <w:rPr>
          <w:rFonts w:cs="CG Times"/>
          <w:lang w:val="en-AU"/>
        </w:rPr>
        <w:t>.</w:t>
      </w:r>
    </w:p>
    <w:p w:rsidR="003F4E31"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1326" w:hanging="794"/>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20:</w:t>
      </w:r>
      <w:r>
        <w:rPr>
          <w:rFonts w:cs="CG Times"/>
          <w:lang w:val="en-AU"/>
        </w:rPr>
        <w:tab/>
        <w:t>/</w:t>
      </w:r>
      <w:proofErr w:type="spellStart"/>
      <w:r>
        <w:rPr>
          <w:rFonts w:cs="CG Times"/>
          <w:lang w:val="en-AU"/>
        </w:rPr>
        <w:t>twen</w:t>
      </w:r>
      <w:proofErr w:type="spellEnd"/>
      <w:r>
        <w:rPr>
          <w:rFonts w:cs="CG Times"/>
          <w:lang w:val="en-AU"/>
        </w:rPr>
        <w:t xml:space="preserve">/, </w:t>
      </w:r>
      <w:proofErr w:type="spellStart"/>
      <w:r>
        <w:rPr>
          <w:rFonts w:cs="CG Times"/>
          <w:i/>
          <w:iCs/>
          <w:lang w:val="en-AU"/>
        </w:rPr>
        <w:t>twen</w:t>
      </w:r>
      <w:proofErr w:type="spellEnd"/>
      <w:r>
        <w:rPr>
          <w:rFonts w:cs="CG Times"/>
          <w:lang w:val="en-AU"/>
        </w:rPr>
        <w:sym w:font="WP MathA" w:char="F040"/>
      </w:r>
      <w:r>
        <w:rPr>
          <w:rFonts w:cs="CG Times"/>
          <w:lang w:val="en-AU"/>
        </w:rPr>
        <w:t>, as variant of /</w:t>
      </w:r>
      <w:proofErr w:type="spellStart"/>
      <w:r>
        <w:rPr>
          <w:rFonts w:cs="CG Times"/>
          <w:lang w:val="en-AU"/>
        </w:rPr>
        <w:t>tu</w:t>
      </w:r>
      <w:proofErr w:type="spellEnd"/>
      <w:r>
        <w:rPr>
          <w:rFonts w:cs="CG Times"/>
          <w:lang w:val="en-AU"/>
        </w:rPr>
        <w:sym w:font="WP Phonetic" w:char="F02B"/>
      </w:r>
      <w:r>
        <w:rPr>
          <w:rFonts w:cs="CG Times"/>
          <w:lang w:val="en-AU"/>
        </w:rPr>
        <w:t xml:space="preserve">/, </w:t>
      </w:r>
      <w:r>
        <w:rPr>
          <w:rFonts w:cs="CG Times"/>
          <w:i/>
          <w:iCs/>
          <w:lang w:val="en-AU"/>
        </w:rPr>
        <w:t>two</w:t>
      </w:r>
      <w:r>
        <w:rPr>
          <w:rFonts w:cs="CG Times"/>
          <w:lang w:val="en-AU"/>
        </w:rPr>
        <w:t>.</w:t>
      </w:r>
    </w:p>
    <w:p w:rsidR="003542B7" w:rsidRDefault="003F4E31">
      <w:pPr>
        <w:tabs>
          <w:tab w:val="left" w:pos="-792"/>
          <w:tab w:val="left" w:pos="-360"/>
          <w:tab w:val="left" w:pos="0"/>
          <w:tab w:val="left" w:pos="532"/>
          <w:tab w:val="right" w:pos="676"/>
          <w:tab w:val="left" w:pos="835"/>
          <w:tab w:val="right" w:pos="1326"/>
          <w:tab w:val="left" w:pos="1570"/>
          <w:tab w:val="left" w:pos="2184"/>
          <w:tab w:val="left" w:pos="2552"/>
          <w:tab w:val="left" w:pos="2797"/>
          <w:tab w:val="left" w:pos="3288"/>
          <w:tab w:val="left" w:pos="5011"/>
          <w:tab w:val="left" w:pos="5496"/>
          <w:tab w:val="left" w:pos="7090"/>
          <w:tab w:val="left" w:pos="7581"/>
        </w:tabs>
        <w:spacing w:line="480" w:lineRule="auto"/>
        <w:ind w:left="1326" w:hanging="794"/>
        <w:jc w:val="both"/>
        <w:rPr>
          <w:rFonts w:cs="CG Times"/>
          <w:lang w:val="en-AU"/>
        </w:rPr>
      </w:pPr>
      <w:r>
        <w:rPr>
          <w:rFonts w:cs="CG Times"/>
          <w:lang w:val="en-AU"/>
        </w:rPr>
        <w:lastRenderedPageBreak/>
        <w:tab/>
      </w:r>
      <w:r w:rsidR="00DA1C0E">
        <w:rPr>
          <w:rFonts w:cs="CG Times"/>
          <w:lang w:val="en-AU"/>
        </w:rPr>
        <w:t>v</w:t>
      </w:r>
      <w:r>
        <w:rPr>
          <w:rFonts w:cs="CG Times"/>
          <w:lang w:val="en-AU"/>
        </w:rPr>
        <w:tab/>
      </w:r>
      <w:r>
        <w:rPr>
          <w:rFonts w:cs="CG Times"/>
          <w:lang w:val="en-AU"/>
        </w:rPr>
        <w:tab/>
        <w:t>40:</w:t>
      </w:r>
      <w:r>
        <w:rPr>
          <w:rFonts w:cs="CG Times"/>
          <w:lang w:val="en-AU"/>
        </w:rPr>
        <w:tab/>
      </w:r>
      <w:r>
        <w:rPr>
          <w:rFonts w:cs="CG Times"/>
          <w:i/>
          <w:iCs/>
          <w:lang w:val="en-AU"/>
        </w:rPr>
        <w:t>forty</w:t>
      </w:r>
      <w:r>
        <w:rPr>
          <w:rFonts w:cs="CG Times"/>
          <w:lang w:val="en-AU"/>
        </w:rPr>
        <w:t xml:space="preserve"> lacks the </w:t>
      </w:r>
      <w:r>
        <w:rPr>
          <w:rFonts w:cs="CG Times"/>
          <w:i/>
          <w:iCs/>
          <w:lang w:val="en-AU"/>
        </w:rPr>
        <w:t>u</w:t>
      </w:r>
      <w:r>
        <w:rPr>
          <w:rFonts w:cs="CG Times"/>
          <w:lang w:val="en-AU"/>
        </w:rPr>
        <w:t xml:space="preserve"> of </w:t>
      </w:r>
      <w:r>
        <w:rPr>
          <w:rFonts w:cs="CG Times"/>
          <w:i/>
          <w:iCs/>
          <w:lang w:val="en-AU"/>
        </w:rPr>
        <w:t>four</w:t>
      </w:r>
      <w:r>
        <w:rPr>
          <w:rFonts w:cs="CG Times"/>
          <w:lang w:val="en-AU"/>
        </w:rPr>
        <w:t>.</w:t>
      </w:r>
    </w:p>
    <w:p w:rsidR="003F4E31" w:rsidRDefault="003F4E31">
      <w:pPr>
        <w:tabs>
          <w:tab w:val="left" w:pos="-792"/>
          <w:tab w:val="left" w:pos="-360"/>
          <w:tab w:val="left" w:pos="0"/>
          <w:tab w:val="left" w:pos="532"/>
          <w:tab w:val="right" w:pos="676"/>
          <w:tab w:val="left" w:pos="835"/>
          <w:tab w:val="right" w:pos="4176"/>
          <w:tab w:val="left" w:pos="4266"/>
          <w:tab w:val="left" w:pos="5328"/>
        </w:tabs>
        <w:spacing w:line="480" w:lineRule="auto"/>
        <w:jc w:val="both"/>
        <w:rPr>
          <w:rFonts w:cs="CG Times"/>
          <w:lang w:val="en-AU"/>
        </w:rPr>
      </w:pPr>
      <w:r>
        <w:rPr>
          <w:rFonts w:cs="CG Times"/>
          <w:lang w:val="en-AU"/>
        </w:rPr>
        <w:t>[</w:t>
      </w:r>
      <w:r w:rsidR="00DA1C0E">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multiplier</w:t>
      </w:r>
      <w:r>
        <w:rPr>
          <w:rFonts w:cs="CG Times"/>
          <w:smallCaps/>
          <w:lang w:val="en-AU"/>
        </w:rPr>
        <w:tab/>
        <w:t xml:space="preserve">   head</w:t>
      </w:r>
      <w:r>
        <w:rPr>
          <w:rFonts w:cs="CG Times"/>
          <w:smallCaps/>
          <w:lang w:val="en-AU"/>
        </w:rPr>
        <w:tab/>
        <w:t>addition</w:t>
      </w:r>
    </w:p>
    <w:p w:rsidR="003F4E31" w:rsidRDefault="003F4E31">
      <w:pPr>
        <w:tabs>
          <w:tab w:val="left" w:pos="-792"/>
          <w:tab w:val="left" w:pos="-360"/>
          <w:tab w:val="left" w:pos="0"/>
          <w:tab w:val="left" w:pos="532"/>
          <w:tab w:val="right" w:pos="676"/>
          <w:tab w:val="left" w:pos="835"/>
          <w:tab w:val="right" w:pos="4176"/>
          <w:tab w:val="left" w:pos="4266"/>
          <w:tab w:val="left" w:pos="5328"/>
          <w:tab w:val="right" w:pos="9266"/>
        </w:tabs>
        <w:spacing w:line="480" w:lineRule="auto"/>
        <w:ind w:left="835" w:hanging="303"/>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five </w:t>
      </w:r>
      <w:r>
        <w:rPr>
          <w:rFonts w:cs="CG Times"/>
          <w:i/>
          <w:iCs/>
          <w:lang w:val="en-AU"/>
        </w:rPr>
        <w:tab/>
        <w:t>hundred</w:t>
      </w:r>
      <w:r>
        <w:rPr>
          <w:rFonts w:cs="CG Times"/>
          <w:i/>
          <w:iCs/>
          <w:lang w:val="en-AU"/>
        </w:rPr>
        <w:tab/>
        <w:t>and three</w:t>
      </w:r>
      <w:r>
        <w:rPr>
          <w:rFonts w:cs="CG Times"/>
          <w:lang w:val="en-AU"/>
        </w:rPr>
        <w:tab/>
        <w:t>503</w:t>
      </w:r>
    </w:p>
    <w:p w:rsidR="003F4E31" w:rsidRDefault="003F4E31">
      <w:pPr>
        <w:tabs>
          <w:tab w:val="left" w:pos="-792"/>
          <w:tab w:val="left" w:pos="-360"/>
          <w:tab w:val="left" w:pos="0"/>
          <w:tab w:val="left" w:pos="532"/>
          <w:tab w:val="right" w:pos="676"/>
          <w:tab w:val="left" w:pos="835"/>
          <w:tab w:val="right" w:pos="4176"/>
          <w:tab w:val="left" w:pos="4266"/>
          <w:tab w:val="left" w:pos="5328"/>
          <w:tab w:val="right" w:pos="9266"/>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five hundred </w:t>
      </w:r>
      <w:r>
        <w:rPr>
          <w:rFonts w:cs="CG Times"/>
          <w:i/>
          <w:iCs/>
          <w:lang w:val="en-AU"/>
        </w:rPr>
        <w:tab/>
        <w:t>thousand</w:t>
      </w:r>
      <w:r>
        <w:rPr>
          <w:rFonts w:cs="CG Times"/>
          <w:i/>
          <w:iCs/>
          <w:lang w:val="en-AU"/>
        </w:rPr>
        <w:tab/>
        <w:t>and ninety-seven</w:t>
      </w:r>
      <w:r>
        <w:rPr>
          <w:rFonts w:cs="CG Times"/>
          <w:lang w:val="en-AU"/>
        </w:rPr>
        <w:tab/>
        <w:t>500,097</w:t>
      </w:r>
    </w:p>
    <w:p w:rsidR="003F4E31" w:rsidRDefault="003F4E31">
      <w:pPr>
        <w:tabs>
          <w:tab w:val="left" w:pos="-792"/>
          <w:tab w:val="left" w:pos="-360"/>
          <w:tab w:val="left" w:pos="0"/>
          <w:tab w:val="left" w:pos="532"/>
          <w:tab w:val="right" w:pos="676"/>
          <w:tab w:val="left" w:pos="835"/>
          <w:tab w:val="right" w:pos="4176"/>
          <w:tab w:val="left" w:pos="4266"/>
          <w:tab w:val="left" w:pos="5328"/>
          <w:tab w:val="right" w:pos="9266"/>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two hundred and three </w:t>
      </w:r>
      <w:r>
        <w:rPr>
          <w:rFonts w:cs="CG Times"/>
          <w:i/>
          <w:iCs/>
          <w:lang w:val="en-AU"/>
        </w:rPr>
        <w:tab/>
        <w:t xml:space="preserve">thousand </w:t>
      </w:r>
      <w:r>
        <w:rPr>
          <w:rFonts w:cs="CG Times"/>
          <w:i/>
          <w:iCs/>
          <w:lang w:val="en-AU"/>
        </w:rPr>
        <w:tab/>
        <w:t>six hundred and ten</w:t>
      </w:r>
      <w:r>
        <w:rPr>
          <w:rFonts w:cs="CG Times"/>
          <w:lang w:val="en-AU"/>
        </w:rPr>
        <w:tab/>
        <w:t>203,610</w:t>
      </w:r>
    </w:p>
    <w:p w:rsidR="003542B7" w:rsidRDefault="003F4E31">
      <w:pPr>
        <w:tabs>
          <w:tab w:val="left" w:pos="-792"/>
          <w:tab w:val="left" w:pos="-360"/>
          <w:tab w:val="left" w:pos="0"/>
          <w:tab w:val="left" w:pos="532"/>
          <w:tab w:val="right" w:pos="676"/>
          <w:tab w:val="left" w:pos="835"/>
          <w:tab w:val="right" w:pos="4176"/>
          <w:tab w:val="left" w:pos="4266"/>
          <w:tab w:val="left" w:pos="5328"/>
          <w:tab w:val="right" w:pos="9266"/>
        </w:tabs>
        <w:spacing w:line="480" w:lineRule="auto"/>
        <w:ind w:left="835" w:hanging="303"/>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four thousand five hundred </w:t>
      </w:r>
      <w:r>
        <w:rPr>
          <w:rFonts w:cs="CG Times"/>
          <w:i/>
          <w:iCs/>
          <w:lang w:val="en-AU"/>
        </w:rPr>
        <w:tab/>
        <w:t xml:space="preserve">million </w:t>
      </w:r>
      <w:r>
        <w:rPr>
          <w:rFonts w:cs="CG Times"/>
          <w:i/>
          <w:iCs/>
          <w:lang w:val="en-AU"/>
        </w:rPr>
        <w:tab/>
        <w:t>seven hundred thousand</w:t>
      </w:r>
      <w:r>
        <w:rPr>
          <w:rFonts w:cs="CG Times"/>
          <w:lang w:val="en-AU"/>
        </w:rPr>
        <w:tab/>
        <w:t>4,500,700,000</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hundred </w:t>
      </w:r>
      <w:r>
        <w:rPr>
          <w:rFonts w:cs="CG Times"/>
          <w:lang w:val="en-AU"/>
        </w:rPr>
        <w:t>(</w:t>
      </w:r>
      <w:r>
        <w:rPr>
          <w:rFonts w:cs="CG Times"/>
          <w:lang w:val="en-AU"/>
        </w:rPr>
        <w:sym w:font="WP TypographicSymbols" w:char="0041"/>
      </w:r>
      <w:r>
        <w:rPr>
          <w:rFonts w:cs="CG Times"/>
          <w:lang w:val="en-AU"/>
        </w:rPr>
        <w:t>10</w:t>
      </w:r>
      <w:r>
        <w:rPr>
          <w:rFonts w:cs="CG Times"/>
          <w:vertAlign w:val="superscript"/>
          <w:lang w:val="en-AU"/>
        </w:rPr>
        <w:t>2</w:t>
      </w:r>
      <w:r>
        <w:rPr>
          <w:rFonts w:cs="CG Times"/>
          <w:lang w:val="en-AU"/>
        </w:rPr>
        <w:sym w:font="WP TypographicSymbols" w:char="0040"/>
      </w:r>
      <w:r>
        <w:rPr>
          <w:rFonts w:cs="CG Times"/>
          <w:lang w:val="en-AU"/>
        </w:rPr>
        <w:t xml:space="preserve">), </w:t>
      </w:r>
      <w:r>
        <w:rPr>
          <w:rFonts w:cs="CG Times"/>
          <w:i/>
          <w:iCs/>
          <w:lang w:val="en-AU"/>
        </w:rPr>
        <w:t xml:space="preserve">thousand </w:t>
      </w:r>
      <w:r>
        <w:rPr>
          <w:rFonts w:cs="CG Times"/>
          <w:lang w:val="en-AU"/>
        </w:rPr>
        <w:t>(</w:t>
      </w:r>
      <w:r>
        <w:rPr>
          <w:rFonts w:cs="CG Times"/>
          <w:lang w:val="en-AU"/>
        </w:rPr>
        <w:sym w:font="WP TypographicSymbols" w:char="0041"/>
      </w:r>
      <w:r>
        <w:rPr>
          <w:rFonts w:cs="CG Times"/>
          <w:lang w:val="en-AU"/>
        </w:rPr>
        <w:t>10</w:t>
      </w:r>
      <w:r>
        <w:rPr>
          <w:rFonts w:cs="CG Times"/>
          <w:vertAlign w:val="superscript"/>
          <w:lang w:val="en-AU"/>
        </w:rPr>
        <w:t>3</w:t>
      </w:r>
      <w:r>
        <w:rPr>
          <w:rFonts w:cs="CG Times"/>
          <w:lang w:val="en-AU"/>
        </w:rPr>
        <w:sym w:font="WP TypographicSymbols" w:char="0040"/>
      </w:r>
      <w:r>
        <w:rPr>
          <w:rFonts w:cs="CG Times"/>
          <w:lang w:val="en-AU"/>
        </w:rPr>
        <w:t xml:space="preserve">), </w:t>
      </w:r>
      <w:r>
        <w:rPr>
          <w:rFonts w:cs="CG Times"/>
          <w:i/>
          <w:iCs/>
          <w:lang w:val="en-AU"/>
        </w:rPr>
        <w:t>million</w:t>
      </w:r>
      <w:r>
        <w:rPr>
          <w:rFonts w:cs="CG Times"/>
          <w:lang w:val="en-AU"/>
        </w:rPr>
        <w:t xml:space="preserve"> (</w:t>
      </w:r>
      <w:r>
        <w:rPr>
          <w:rFonts w:cs="CG Times"/>
          <w:lang w:val="en-AU"/>
        </w:rPr>
        <w:sym w:font="WP TypographicSymbols" w:char="0041"/>
      </w:r>
      <w:r>
        <w:rPr>
          <w:rFonts w:cs="CG Times"/>
          <w:lang w:val="en-AU"/>
        </w:rPr>
        <w:t>10</w:t>
      </w:r>
      <w:r>
        <w:rPr>
          <w:rFonts w:cs="CG Times"/>
          <w:vertAlign w:val="superscript"/>
          <w:lang w:val="en-AU"/>
        </w:rPr>
        <w:t>6</w:t>
      </w:r>
      <w:r>
        <w:rPr>
          <w:rFonts w:cs="CG Times"/>
          <w:lang w:val="en-AU"/>
        </w:rPr>
        <w:sym w:font="WP TypographicSymbols" w:char="0040"/>
      </w:r>
      <w:r>
        <w:rPr>
          <w:rFonts w:cs="CG Times"/>
          <w:lang w:val="en-AU"/>
        </w:rPr>
        <w:t xml:space="preserve">), </w:t>
      </w:r>
      <w:r>
        <w:rPr>
          <w:rFonts w:cs="CG Times"/>
          <w:i/>
          <w:iCs/>
          <w:lang w:val="en-AU"/>
        </w:rPr>
        <w:t>billion</w:t>
      </w:r>
      <w:r>
        <w:rPr>
          <w:rFonts w:cs="CG Times"/>
          <w:lang w:val="en-AU"/>
        </w:rPr>
        <w:t xml:space="preserve"> (</w:t>
      </w:r>
      <w:r>
        <w:rPr>
          <w:rFonts w:cs="CG Times"/>
          <w:lang w:val="en-AU"/>
        </w:rPr>
        <w:sym w:font="WP TypographicSymbols" w:char="0041"/>
      </w:r>
      <w:r>
        <w:rPr>
          <w:rFonts w:cs="CG Times"/>
          <w:lang w:val="en-AU"/>
        </w:rPr>
        <w:t>10</w:t>
      </w:r>
      <w:r>
        <w:rPr>
          <w:rFonts w:cs="CG Times"/>
          <w:vertAlign w:val="superscript"/>
          <w:lang w:val="en-AU"/>
        </w:rPr>
        <w:t>12</w:t>
      </w:r>
      <w:r>
        <w:rPr>
          <w:rFonts w:cs="CG Times"/>
          <w:lang w:val="en-AU"/>
        </w:rPr>
        <w:sym w:font="WP TypographicSymbols" w:char="0040"/>
      </w:r>
      <w:r>
        <w:rPr>
          <w:rFonts w:cs="CG Times"/>
          <w:lang w:val="en-AU"/>
        </w:rPr>
        <w:t xml:space="preserve"> or </w:t>
      </w:r>
      <w:r>
        <w:rPr>
          <w:rFonts w:cs="CG Times"/>
          <w:lang w:val="en-AU"/>
        </w:rPr>
        <w:sym w:font="WP TypographicSymbols" w:char="0041"/>
      </w:r>
      <w:r>
        <w:rPr>
          <w:rFonts w:cs="CG Times"/>
          <w:lang w:val="en-AU"/>
        </w:rPr>
        <w:t>10</w:t>
      </w:r>
      <w:r>
        <w:rPr>
          <w:rFonts w:cs="CG Times"/>
          <w:vertAlign w:val="superscript"/>
          <w:lang w:val="en-AU"/>
        </w:rPr>
        <w:t>9</w:t>
      </w:r>
      <w:r>
        <w:rPr>
          <w:rFonts w:cs="CG Times"/>
          <w:lang w:val="en-AU"/>
        </w:rPr>
        <w:sym w:font="WP TypographicSymbols" w:char="0040"/>
      </w:r>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 xml:space="preserve">   </w:t>
      </w:r>
      <w:r>
        <w:rPr>
          <w:rFonts w:cs="CG Times"/>
          <w:i/>
          <w:iCs/>
          <w:lang w:val="en-AU"/>
        </w:rPr>
        <w:tab/>
      </w:r>
      <w:r>
        <w:rPr>
          <w:rFonts w:cs="CG Times"/>
          <w:i/>
          <w:iCs/>
          <w:lang w:val="en-AU"/>
        </w:rPr>
        <w:tab/>
      </w:r>
      <w:r>
        <w:rPr>
          <w:rFonts w:cs="CG Times"/>
          <w:i/>
          <w:iCs/>
          <w:lang w:val="en-AU"/>
        </w:rPr>
        <w:tab/>
      </w:r>
      <w:r>
        <w:rPr>
          <w:rFonts w:cs="CG Times"/>
          <w:i/>
          <w:iCs/>
          <w:lang w:val="en-AU"/>
        </w:rPr>
        <w:tab/>
        <w:t xml:space="preserve">trillion </w:t>
      </w:r>
      <w:r>
        <w:rPr>
          <w:rFonts w:cs="CG Times"/>
          <w:lang w:val="en-AU"/>
        </w:rPr>
        <w:t>(</w:t>
      </w:r>
      <w:r>
        <w:rPr>
          <w:rFonts w:cs="CG Times"/>
          <w:lang w:val="en-AU"/>
        </w:rPr>
        <w:sym w:font="WP TypographicSymbols" w:char="0041"/>
      </w:r>
      <w:r>
        <w:rPr>
          <w:rFonts w:cs="CG Times"/>
          <w:lang w:val="en-AU"/>
        </w:rPr>
        <w:t>10</w:t>
      </w:r>
      <w:r>
        <w:rPr>
          <w:rFonts w:cs="CG Times"/>
          <w:vertAlign w:val="superscript"/>
          <w:lang w:val="en-AU"/>
        </w:rPr>
        <w:t>18</w:t>
      </w:r>
      <w:r>
        <w:rPr>
          <w:rFonts w:cs="CG Times"/>
          <w:lang w:val="en-AU"/>
        </w:rPr>
        <w:sym w:font="WP TypographicSymbols" w:char="0040"/>
      </w:r>
      <w:r>
        <w:rPr>
          <w:rFonts w:cs="CG Times"/>
          <w:lang w:val="en-AU"/>
        </w:rPr>
        <w:t xml:space="preserve"> or </w:t>
      </w:r>
      <w:r>
        <w:rPr>
          <w:rFonts w:cs="CG Times"/>
          <w:lang w:val="en-AU"/>
        </w:rPr>
        <w:sym w:font="WP TypographicSymbols" w:char="0041"/>
      </w:r>
      <w:r>
        <w:rPr>
          <w:rFonts w:cs="CG Times"/>
          <w:lang w:val="en-AU"/>
        </w:rPr>
        <w:t>10</w:t>
      </w:r>
      <w:r>
        <w:rPr>
          <w:rFonts w:cs="CG Times"/>
          <w:vertAlign w:val="superscript"/>
          <w:lang w:val="en-AU"/>
        </w:rPr>
        <w:t>12</w:t>
      </w:r>
      <w:r>
        <w:rPr>
          <w:rFonts w:cs="CG Times"/>
          <w:lang w:val="en-AU"/>
        </w:rPr>
        <w:sym w:font="WP TypographicSymbols" w:char="0040"/>
      </w:r>
      <w:r>
        <w:rPr>
          <w:rFonts w:cs="CG Times"/>
          <w:lang w:val="en-AU"/>
        </w:rPr>
        <w:t xml:space="preserve">), </w:t>
      </w:r>
      <w:r>
        <w:rPr>
          <w:rFonts w:cs="CG Times"/>
          <w:i/>
          <w:iCs/>
          <w:lang w:val="en-AU"/>
        </w:rPr>
        <w:t>quadrillion</w:t>
      </w:r>
      <w:r>
        <w:rPr>
          <w:rFonts w:cs="CG Times"/>
          <w:lang w:val="en-AU"/>
        </w:rPr>
        <w:t xml:space="preserve"> ...</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67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head word in a subordinate numeral must be lower than that in the matrix, except that, with high numbers, the head word in the multiplier may be the same as that in the matrix.</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 xml:space="preserve">When the head word is </w:t>
      </w:r>
      <w:r>
        <w:rPr>
          <w:rFonts w:cs="CG Times"/>
          <w:i/>
          <w:iCs/>
          <w:lang w:val="en-AU"/>
        </w:rPr>
        <w:t>hundred</w:t>
      </w:r>
      <w:r>
        <w:rPr>
          <w:rFonts w:cs="CG Times"/>
          <w:lang w:val="en-AU"/>
        </w:rPr>
        <w:t xml:space="preserve"> the multiplier cannot be </w:t>
      </w:r>
      <w:r>
        <w:rPr>
          <w:rFonts w:cs="CG Times"/>
          <w:i/>
          <w:iCs/>
          <w:lang w:val="en-AU"/>
        </w:rPr>
        <w:t>ten</w:t>
      </w:r>
      <w:r>
        <w:rPr>
          <w:rFonts w:cs="CG Times"/>
          <w:lang w:val="en-AU"/>
        </w:rPr>
        <w:t xml:space="preserve"> or a </w:t>
      </w:r>
      <w:r>
        <w:rPr>
          <w:rFonts w:cs="CG Times"/>
          <w:lang w:val="en-AU"/>
        </w:rPr>
        <w:sym w:font="WP MathA" w:char="F040"/>
      </w:r>
      <w:r>
        <w:rPr>
          <w:rFonts w:cs="CG Times"/>
          <w:i/>
          <w:iCs/>
          <w:lang w:val="en-AU"/>
        </w:rPr>
        <w:t>ty</w:t>
      </w:r>
      <w:r>
        <w:rPr>
          <w:rFonts w:cs="CG Times"/>
          <w:lang w:val="en-AU"/>
        </w:rPr>
        <w:t xml:space="preserve"> derivative.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DA1C0E">
        <w:rPr>
          <w:rFonts w:cs="CG Times"/>
          <w:lang w:val="en-AU"/>
        </w:rPr>
        <w:t>68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 *</w:t>
      </w:r>
      <w:r>
        <w:rPr>
          <w:rFonts w:cs="CG Times"/>
          <w:i/>
          <w:iCs/>
          <w:lang w:val="en-AU"/>
        </w:rPr>
        <w:t xml:space="preserve">two thousand </w:t>
      </w:r>
      <w:r>
        <w:rPr>
          <w:rFonts w:cs="CG Times"/>
          <w:i/>
          <w:iCs/>
          <w:u w:val="single"/>
          <w:lang w:val="en-AU"/>
        </w:rPr>
        <w:t>hundred</w:t>
      </w:r>
      <w:r>
        <w:rPr>
          <w:rFonts w:cs="CG Times"/>
          <w:i/>
          <w:iCs/>
          <w:lang w:val="en-AU"/>
        </w:rPr>
        <w:t xml:space="preserve"> and ten</w:t>
      </w:r>
      <w:r>
        <w:rPr>
          <w:rFonts w:cs="CG Times"/>
          <w:lang w:val="en-AU"/>
        </w:rPr>
        <w:tab/>
        <w:t>b.</w:t>
      </w:r>
      <w:r>
        <w:rPr>
          <w:rFonts w:cs="CG Times"/>
          <w:lang w:val="en-AU"/>
        </w:rPr>
        <w:tab/>
      </w:r>
      <w:r>
        <w:rPr>
          <w:rFonts w:cs="CG Times"/>
          <w:i/>
          <w:iCs/>
          <w:lang w:val="en-AU"/>
        </w:rPr>
        <w:t xml:space="preserve">two hundred </w:t>
      </w:r>
      <w:r>
        <w:rPr>
          <w:rFonts w:cs="CG Times"/>
          <w:i/>
          <w:iCs/>
          <w:u w:val="single"/>
          <w:lang w:val="en-AU"/>
        </w:rPr>
        <w:t>thousand</w:t>
      </w:r>
      <w:r>
        <w:rPr>
          <w:rFonts w:cs="CG Times"/>
          <w:i/>
          <w:iCs/>
          <w:lang w:val="en-AU"/>
        </w:rPr>
        <w:t xml:space="preserve"> and ten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a. *</w:t>
      </w:r>
      <w:r>
        <w:rPr>
          <w:rFonts w:cs="CG Times"/>
          <w:i/>
          <w:iCs/>
          <w:lang w:val="en-AU"/>
        </w:rPr>
        <w:t xml:space="preserve">six hundred </w:t>
      </w:r>
      <w:proofErr w:type="spellStart"/>
      <w:r>
        <w:rPr>
          <w:rFonts w:cs="CG Times"/>
          <w:i/>
          <w:iCs/>
          <w:u w:val="single"/>
          <w:lang w:val="en-AU"/>
        </w:rPr>
        <w:t>hundred</w:t>
      </w:r>
      <w:proofErr w:type="spellEnd"/>
      <w:r>
        <w:rPr>
          <w:rFonts w:cs="CG Times"/>
          <w:i/>
          <w:iCs/>
          <w:lang w:val="en-AU"/>
        </w:rPr>
        <w:t xml:space="preserve"> and one</w:t>
      </w:r>
      <w:r>
        <w:rPr>
          <w:rFonts w:cs="CG Times"/>
          <w:lang w:val="en-AU"/>
        </w:rPr>
        <w:tab/>
        <w:t>b.</w:t>
      </w:r>
      <w:r>
        <w:rPr>
          <w:rFonts w:cs="CG Times"/>
          <w:lang w:val="en-AU"/>
        </w:rPr>
        <w:tab/>
      </w:r>
      <w:r>
        <w:rPr>
          <w:rFonts w:cs="CG Times"/>
          <w:i/>
          <w:iCs/>
          <w:lang w:val="en-AU"/>
        </w:rPr>
        <w:t xml:space="preserve">sixty </w:t>
      </w:r>
      <w:r>
        <w:rPr>
          <w:rFonts w:cs="CG Times"/>
          <w:i/>
          <w:iCs/>
          <w:u w:val="single"/>
          <w:lang w:val="en-AU"/>
        </w:rPr>
        <w:t>thousand</w:t>
      </w:r>
      <w:r>
        <w:rPr>
          <w:rFonts w:cs="CG Times"/>
          <w:i/>
          <w:iCs/>
          <w:lang w:val="en-AU"/>
        </w:rPr>
        <w:t xml:space="preserve"> and one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a. *</w:t>
      </w:r>
      <w:r>
        <w:rPr>
          <w:rFonts w:cs="CG Times"/>
          <w:i/>
          <w:iCs/>
          <w:lang w:val="en-AU"/>
        </w:rPr>
        <w:t xml:space="preserve">one </w:t>
      </w:r>
      <w:r>
        <w:rPr>
          <w:rFonts w:cs="CG Times"/>
          <w:i/>
          <w:iCs/>
          <w:u w:val="single"/>
          <w:lang w:val="en-AU"/>
        </w:rPr>
        <w:t>hundred</w:t>
      </w:r>
      <w:r>
        <w:rPr>
          <w:rFonts w:cs="CG Times"/>
          <w:i/>
          <w:iCs/>
          <w:lang w:val="en-AU"/>
        </w:rPr>
        <w:t xml:space="preserve"> two thousand and six</w:t>
      </w:r>
      <w:r>
        <w:rPr>
          <w:rFonts w:cs="CG Times"/>
          <w:lang w:val="en-AU"/>
        </w:rPr>
        <w:tab/>
        <w:t>b.</w:t>
      </w:r>
      <w:r>
        <w:rPr>
          <w:rFonts w:cs="CG Times"/>
          <w:lang w:val="en-AU"/>
        </w:rPr>
        <w:tab/>
      </w:r>
      <w:r>
        <w:rPr>
          <w:rFonts w:cs="CG Times"/>
          <w:i/>
          <w:iCs/>
          <w:lang w:val="en-AU"/>
        </w:rPr>
        <w:t xml:space="preserve">two </w:t>
      </w:r>
      <w:r>
        <w:rPr>
          <w:rFonts w:cs="CG Times"/>
          <w:i/>
          <w:iCs/>
          <w:u w:val="single"/>
          <w:lang w:val="en-AU"/>
        </w:rPr>
        <w:t>thousand</w:t>
      </w:r>
      <w:r>
        <w:rPr>
          <w:rFonts w:cs="CG Times"/>
          <w:i/>
          <w:iCs/>
          <w:lang w:val="en-AU"/>
        </w:rPr>
        <w:t xml:space="preserve"> one hundred and six</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t>a. *</w:t>
      </w:r>
      <w:r>
        <w:rPr>
          <w:rFonts w:cs="CG Times"/>
          <w:i/>
          <w:iCs/>
          <w:lang w:val="en-AU"/>
        </w:rPr>
        <w:t xml:space="preserve">two </w:t>
      </w:r>
      <w:r>
        <w:rPr>
          <w:rFonts w:cs="CG Times"/>
          <w:i/>
          <w:iCs/>
          <w:u w:val="single"/>
          <w:lang w:val="en-AU"/>
        </w:rPr>
        <w:t>hundred</w:t>
      </w:r>
      <w:r>
        <w:rPr>
          <w:rFonts w:cs="CG Times"/>
          <w:i/>
          <w:iCs/>
          <w:lang w:val="en-AU"/>
        </w:rPr>
        <w:t xml:space="preserve"> three hundred and four</w:t>
      </w:r>
      <w:r>
        <w:rPr>
          <w:rFonts w:cs="CG Times"/>
          <w:lang w:val="en-AU"/>
        </w:rPr>
        <w:tab/>
        <w:t>b.</w:t>
      </w:r>
      <w:r>
        <w:rPr>
          <w:rFonts w:cs="CG Times"/>
          <w:lang w:val="en-AU"/>
        </w:rPr>
        <w:tab/>
      </w:r>
      <w:r>
        <w:rPr>
          <w:rFonts w:cs="CG Times"/>
          <w:i/>
          <w:iCs/>
          <w:lang w:val="en-AU"/>
        </w:rPr>
        <w:t xml:space="preserve">five </w:t>
      </w:r>
      <w:r>
        <w:rPr>
          <w:rFonts w:cs="CG Times"/>
          <w:i/>
          <w:iCs/>
          <w:u w:val="single"/>
          <w:lang w:val="en-AU"/>
        </w:rPr>
        <w:t>hundred</w:t>
      </w:r>
      <w:r>
        <w:rPr>
          <w:rFonts w:cs="CG Times"/>
          <w:i/>
          <w:iCs/>
          <w:lang w:val="en-AU"/>
        </w:rPr>
        <w:t xml:space="preserve"> and four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DA1C0E">
        <w:rPr>
          <w:rFonts w:cs="CG Times"/>
          <w:lang w:val="en-AU"/>
        </w:rPr>
        <w:t>69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  *</w:t>
      </w:r>
      <w:proofErr w:type="gramStart"/>
      <w:r>
        <w:rPr>
          <w:rFonts w:cs="CG Times"/>
          <w:i/>
          <w:iCs/>
          <w:lang w:val="en-AU"/>
        </w:rPr>
        <w:t>ten</w:t>
      </w:r>
      <w:proofErr w:type="gramEnd"/>
      <w:r>
        <w:rPr>
          <w:rFonts w:cs="CG Times"/>
          <w:i/>
          <w:iCs/>
          <w:lang w:val="en-AU"/>
        </w:rPr>
        <w:t xml:space="preserve"> hundred</w:t>
      </w:r>
      <w:r>
        <w:rPr>
          <w:rFonts w:cs="CG Times"/>
          <w:lang w:val="en-AU"/>
        </w:rPr>
        <w:tab/>
        <w:t>b.</w:t>
      </w:r>
      <w:r>
        <w:rPr>
          <w:rFonts w:cs="CG Times"/>
          <w:lang w:val="en-AU"/>
        </w:rPr>
        <w:tab/>
      </w:r>
      <w:r>
        <w:rPr>
          <w:rFonts w:cs="CG Times"/>
          <w:i/>
          <w:iCs/>
          <w:lang w:val="en-AU"/>
        </w:rPr>
        <w:t>one</w:t>
      </w:r>
      <w:r>
        <w:rPr>
          <w:rFonts w:cs="CG Times"/>
          <w:lang w:val="en-AU"/>
        </w:rPr>
        <w:t>/</w:t>
      </w:r>
      <w:r>
        <w:rPr>
          <w:rFonts w:cs="CG Times"/>
          <w:i/>
          <w:iCs/>
          <w:lang w:val="en-AU"/>
        </w:rPr>
        <w:t>a thousand</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a.  *</w:t>
      </w:r>
      <w:proofErr w:type="gramStart"/>
      <w:r>
        <w:rPr>
          <w:rFonts w:cs="CG Times"/>
          <w:i/>
          <w:iCs/>
          <w:lang w:val="en-AU"/>
        </w:rPr>
        <w:t>sixty</w:t>
      </w:r>
      <w:proofErr w:type="gramEnd"/>
      <w:r>
        <w:rPr>
          <w:rFonts w:cs="CG Times"/>
          <w:i/>
          <w:iCs/>
          <w:lang w:val="en-AU"/>
        </w:rPr>
        <w:t xml:space="preserve"> hundred and fifteen</w:t>
      </w:r>
      <w:r>
        <w:rPr>
          <w:rFonts w:cs="CG Times"/>
          <w:lang w:val="en-AU"/>
        </w:rPr>
        <w:tab/>
        <w:t>b.</w:t>
      </w:r>
      <w:r>
        <w:rPr>
          <w:rFonts w:cs="CG Times"/>
          <w:lang w:val="en-AU"/>
        </w:rPr>
        <w:tab/>
      </w:r>
      <w:r>
        <w:rPr>
          <w:rFonts w:cs="CG Times"/>
          <w:i/>
          <w:iCs/>
          <w:lang w:val="en-AU"/>
        </w:rPr>
        <w:t>six thousand and fifteen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nineteen hundred and eighty</w:t>
      </w:r>
      <w:r>
        <w:rPr>
          <w:rFonts w:cs="CG Times"/>
          <w:lang w:val="en-AU"/>
        </w:rPr>
        <w:tab/>
        <w:t>b.</w:t>
      </w:r>
      <w:r>
        <w:rPr>
          <w:rFonts w:cs="CG Times"/>
          <w:lang w:val="en-AU"/>
        </w:rPr>
        <w:tab/>
      </w:r>
      <w:r>
        <w:rPr>
          <w:rFonts w:cs="CG Times"/>
          <w:i/>
          <w:iCs/>
          <w:lang w:val="en-AU"/>
        </w:rPr>
        <w:t>one thousand nine hundred and eighty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t>a.</w:t>
      </w:r>
      <w:r>
        <w:rPr>
          <w:rFonts w:cs="CG Times"/>
          <w:lang w:val="en-AU"/>
        </w:rPr>
        <w:tab/>
      </w:r>
      <w:r>
        <w:rPr>
          <w:rFonts w:cs="CG Times"/>
          <w:i/>
          <w:iCs/>
          <w:lang w:val="en-AU"/>
        </w:rPr>
        <w:t>sixty-one hundred and forty</w:t>
      </w:r>
      <w:r>
        <w:rPr>
          <w:rFonts w:cs="CG Times"/>
          <w:lang w:val="en-AU"/>
        </w:rPr>
        <w:tab/>
        <w:t>b.</w:t>
      </w:r>
      <w:r>
        <w:rPr>
          <w:rFonts w:cs="CG Times"/>
          <w:lang w:val="en-AU"/>
        </w:rPr>
        <w:tab/>
      </w:r>
      <w:r>
        <w:rPr>
          <w:rFonts w:cs="CG Times"/>
          <w:i/>
          <w:iCs/>
          <w:lang w:val="en-AU"/>
        </w:rPr>
        <w:t>six thousand one hundred and forty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70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one hundred and ten</w:t>
      </w:r>
      <w:r>
        <w:rPr>
          <w:rFonts w:cs="CG Times"/>
          <w:lang w:val="en-AU"/>
        </w:rPr>
        <w:tab/>
        <w:t>b.</w:t>
      </w:r>
      <w:r>
        <w:rPr>
          <w:rFonts w:cs="CG Times"/>
          <w:lang w:val="en-AU"/>
        </w:rPr>
        <w:tab/>
      </w:r>
      <w:r>
        <w:rPr>
          <w:rFonts w:cs="CG Times"/>
          <w:i/>
          <w:iCs/>
          <w:lang w:val="en-AU"/>
        </w:rPr>
        <w:t>a hundred and ten</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two thousand one hundred and ten</w:t>
      </w:r>
      <w:r>
        <w:rPr>
          <w:rFonts w:cs="CG Times"/>
          <w:lang w:val="en-AU"/>
        </w:rPr>
        <w:tab/>
        <w:t>b. *</w:t>
      </w:r>
      <w:r>
        <w:rPr>
          <w:rFonts w:cs="CG Times"/>
          <w:i/>
          <w:iCs/>
          <w:lang w:val="en-AU"/>
        </w:rPr>
        <w:t>two thousand a hundred and ten</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the one hundred pounds I owe you</w:t>
      </w:r>
      <w:r>
        <w:rPr>
          <w:rFonts w:cs="CG Times"/>
          <w:lang w:val="en-AU"/>
        </w:rPr>
        <w:tab/>
        <w:t>b.</w:t>
      </w:r>
      <w:r>
        <w:rPr>
          <w:rFonts w:cs="CG Times"/>
          <w:lang w:val="en-AU"/>
        </w:rPr>
        <w:tab/>
      </w:r>
      <w:r>
        <w:rPr>
          <w:rFonts w:cs="CG Times"/>
          <w:i/>
          <w:iCs/>
          <w:lang w:val="en-AU"/>
        </w:rPr>
        <w:t>the hundred pounds I owe you</w:t>
      </w:r>
    </w:p>
    <w:p w:rsidR="003F4E31" w:rsidRDefault="003F4E31">
      <w:pPr>
        <w:tabs>
          <w:tab w:val="left" w:pos="-792"/>
          <w:tab w:val="left" w:pos="-360"/>
          <w:tab w:val="left" w:pos="0"/>
          <w:tab w:val="left" w:pos="532"/>
          <w:tab w:val="right" w:pos="676"/>
          <w:tab w:val="left" w:pos="835"/>
          <w:tab w:val="right" w:pos="1326"/>
          <w:tab w:val="left" w:pos="1570"/>
          <w:tab w:val="left" w:pos="2552"/>
          <w:tab w:val="left" w:pos="5097"/>
          <w:tab w:val="left" w:pos="6231"/>
          <w:tab w:val="left" w:pos="7826"/>
        </w:tabs>
        <w:spacing w:line="480" w:lineRule="auto"/>
        <w:ind w:left="6231" w:hanging="6231"/>
        <w:jc w:val="both"/>
        <w:rPr>
          <w:rFonts w:cs="CG Times"/>
          <w:lang w:val="en-AU"/>
        </w:rPr>
      </w:pPr>
      <w:r>
        <w:rPr>
          <w:rFonts w:cs="CG Times"/>
          <w:lang w:val="en-AU"/>
        </w:rPr>
        <w:t>[</w:t>
      </w:r>
      <w:r w:rsidR="00DA1C0E">
        <w:rPr>
          <w:rFonts w:cs="CG Times"/>
          <w:lang w:val="en-AU"/>
        </w:rPr>
        <w:t>71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base </w:t>
      </w:r>
      <w:r>
        <w:rPr>
          <w:rFonts w:cs="CG Times"/>
          <w:smallCaps/>
          <w:lang w:val="en-AU"/>
        </w:rPr>
        <w:tab/>
        <w:t>change</w:t>
      </w:r>
      <w:r>
        <w:rPr>
          <w:rFonts w:cs="CG Times"/>
          <w:smallCaps/>
          <w:lang w:val="en-AU"/>
        </w:rPr>
        <w:tab/>
        <w:t>examples</w:t>
      </w:r>
      <w:r>
        <w:rPr>
          <w:rFonts w:cs="CG Times"/>
          <w:lang w:val="en-AU"/>
        </w:rPr>
        <w:tab/>
      </w:r>
    </w:p>
    <w:p w:rsidR="003F4E31" w:rsidRDefault="003F4E31">
      <w:pPr>
        <w:tabs>
          <w:tab w:val="left" w:pos="-792"/>
          <w:tab w:val="left" w:pos="-360"/>
          <w:tab w:val="left" w:pos="0"/>
          <w:tab w:val="left" w:pos="532"/>
          <w:tab w:val="right" w:pos="676"/>
          <w:tab w:val="left" w:pos="835"/>
          <w:tab w:val="right" w:pos="1326"/>
          <w:tab w:val="left" w:pos="1570"/>
          <w:tab w:val="left" w:pos="2552"/>
          <w:tab w:val="left" w:pos="5097"/>
          <w:tab w:val="left" w:pos="6231"/>
          <w:tab w:val="left" w:pos="7826"/>
        </w:tabs>
        <w:spacing w:line="480" w:lineRule="auto"/>
        <w:ind w:left="1326" w:hanging="794"/>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one</w:t>
      </w:r>
      <w:r>
        <w:rPr>
          <w:rFonts w:cs="CG Times"/>
          <w:lang w:val="en-AU"/>
        </w:rPr>
        <w:tab/>
      </w:r>
      <w:proofErr w:type="gramStart"/>
      <w:r>
        <w:rPr>
          <w:rFonts w:cs="CG Times"/>
          <w:lang w:val="en-AU"/>
        </w:rPr>
        <w:t>replace</w:t>
      </w:r>
      <w:proofErr w:type="gramEnd"/>
      <w:r>
        <w:rPr>
          <w:rFonts w:cs="CG Times"/>
          <w:lang w:val="en-AU"/>
        </w:rPr>
        <w:t xml:space="preserve"> by </w:t>
      </w:r>
      <w:r>
        <w:rPr>
          <w:rFonts w:cs="CG Times"/>
          <w:i/>
          <w:iCs/>
          <w:lang w:val="en-AU"/>
        </w:rPr>
        <w:t>first</w:t>
      </w:r>
      <w:r>
        <w:rPr>
          <w:rFonts w:cs="CG Times"/>
          <w:lang w:val="en-AU"/>
        </w:rPr>
        <w:tab/>
      </w:r>
      <w:proofErr w:type="spellStart"/>
      <w:r>
        <w:rPr>
          <w:rFonts w:cs="CG Times"/>
          <w:i/>
          <w:iCs/>
          <w:lang w:val="en-AU"/>
        </w:rPr>
        <w:t>first</w:t>
      </w:r>
      <w:proofErr w:type="spellEnd"/>
      <w:r>
        <w:rPr>
          <w:rFonts w:cs="CG Times"/>
          <w:lang w:val="en-AU"/>
        </w:rPr>
        <w:tab/>
      </w:r>
      <w:r>
        <w:rPr>
          <w:rFonts w:cs="CG Times"/>
          <w:i/>
          <w:iCs/>
          <w:lang w:val="en-AU"/>
        </w:rPr>
        <w:t>twenty-first</w:t>
      </w:r>
      <w:r>
        <w:rPr>
          <w:rFonts w:cs="CG Times"/>
          <w:i/>
          <w:iCs/>
          <w:lang w:val="en-AU"/>
        </w:rPr>
        <w:tab/>
        <w:t>thirty-first</w:t>
      </w:r>
    </w:p>
    <w:p w:rsidR="003F4E31" w:rsidRDefault="003F4E31">
      <w:pPr>
        <w:tabs>
          <w:tab w:val="left" w:pos="-792"/>
          <w:tab w:val="left" w:pos="-360"/>
          <w:tab w:val="left" w:pos="0"/>
          <w:tab w:val="left" w:pos="532"/>
          <w:tab w:val="right" w:pos="676"/>
          <w:tab w:val="left" w:pos="835"/>
          <w:tab w:val="right" w:pos="1326"/>
          <w:tab w:val="left" w:pos="1570"/>
          <w:tab w:val="left" w:pos="2552"/>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two</w:t>
      </w:r>
      <w:r>
        <w:rPr>
          <w:rFonts w:cs="CG Times"/>
          <w:lang w:val="en-AU"/>
        </w:rPr>
        <w:tab/>
        <w:t xml:space="preserve">replace by </w:t>
      </w:r>
      <w:r>
        <w:rPr>
          <w:rFonts w:cs="CG Times"/>
          <w:i/>
          <w:iCs/>
          <w:lang w:val="en-AU"/>
        </w:rPr>
        <w:t>second</w:t>
      </w:r>
      <w:r>
        <w:rPr>
          <w:rFonts w:cs="CG Times"/>
          <w:lang w:val="en-AU"/>
        </w:rPr>
        <w:tab/>
      </w:r>
      <w:proofErr w:type="spellStart"/>
      <w:r>
        <w:rPr>
          <w:rFonts w:cs="CG Times"/>
          <w:i/>
          <w:iCs/>
          <w:lang w:val="en-AU"/>
        </w:rPr>
        <w:t>second</w:t>
      </w:r>
      <w:proofErr w:type="spellEnd"/>
      <w:r>
        <w:rPr>
          <w:rFonts w:cs="CG Times"/>
          <w:i/>
          <w:iCs/>
          <w:lang w:val="en-AU"/>
        </w:rPr>
        <w:tab/>
        <w:t>twenty-second</w:t>
      </w:r>
      <w:r>
        <w:rPr>
          <w:rFonts w:cs="CG Times"/>
          <w:i/>
          <w:iCs/>
          <w:lang w:val="en-AU"/>
        </w:rPr>
        <w:tab/>
        <w:t>thirty-second</w:t>
      </w:r>
    </w:p>
    <w:p w:rsidR="003F4E31" w:rsidRDefault="003F4E31">
      <w:pPr>
        <w:tabs>
          <w:tab w:val="left" w:pos="-792"/>
          <w:tab w:val="left" w:pos="-360"/>
          <w:tab w:val="left" w:pos="0"/>
          <w:tab w:val="left" w:pos="532"/>
          <w:tab w:val="right" w:pos="676"/>
          <w:tab w:val="left" w:pos="835"/>
          <w:tab w:val="right" w:pos="1326"/>
          <w:tab w:val="left" w:pos="1570"/>
          <w:tab w:val="left" w:pos="2552"/>
          <w:tab w:val="left" w:pos="5097"/>
          <w:tab w:val="left" w:pos="6231"/>
          <w:tab w:val="left" w:pos="7826"/>
        </w:tabs>
        <w:spacing w:line="480" w:lineRule="auto"/>
        <w:ind w:left="1326" w:hanging="794"/>
        <w:jc w:val="both"/>
        <w:rPr>
          <w:rFonts w:cs="CG Times"/>
          <w:lang w:val="en-AU"/>
        </w:rPr>
      </w:pPr>
      <w:r>
        <w:rPr>
          <w:rFonts w:cs="CG Times"/>
          <w:lang w:val="en-AU"/>
        </w:rPr>
        <w:lastRenderedPageBreak/>
        <w:tab/>
      </w:r>
      <w:r w:rsidR="00DA1C0E">
        <w:rPr>
          <w:rFonts w:cs="CG Times"/>
          <w:lang w:val="en-AU"/>
        </w:rPr>
        <w:t>iii</w:t>
      </w:r>
      <w:r>
        <w:rPr>
          <w:rFonts w:cs="CG Times"/>
          <w:lang w:val="en-AU"/>
        </w:rPr>
        <w:tab/>
      </w:r>
      <w:r>
        <w:rPr>
          <w:rFonts w:cs="CG Times"/>
          <w:lang w:val="en-AU"/>
        </w:rPr>
        <w:tab/>
      </w:r>
      <w:r>
        <w:rPr>
          <w:rFonts w:cs="CG Times"/>
          <w:i/>
          <w:iCs/>
          <w:lang w:val="en-AU"/>
        </w:rPr>
        <w:t>three</w:t>
      </w:r>
      <w:r>
        <w:rPr>
          <w:rFonts w:cs="CG Times"/>
          <w:lang w:val="en-AU"/>
        </w:rPr>
        <w:tab/>
        <w:t xml:space="preserve">replace by </w:t>
      </w:r>
      <w:r>
        <w:rPr>
          <w:rFonts w:cs="CG Times"/>
          <w:i/>
          <w:iCs/>
          <w:lang w:val="en-AU"/>
        </w:rPr>
        <w:t>third</w:t>
      </w:r>
      <w:r>
        <w:rPr>
          <w:rFonts w:cs="CG Times"/>
          <w:i/>
          <w:iCs/>
          <w:lang w:val="en-AU"/>
        </w:rPr>
        <w:tab/>
      </w:r>
      <w:proofErr w:type="spellStart"/>
      <w:r>
        <w:rPr>
          <w:rFonts w:cs="CG Times"/>
          <w:i/>
          <w:iCs/>
          <w:lang w:val="en-AU"/>
        </w:rPr>
        <w:t>third</w:t>
      </w:r>
      <w:proofErr w:type="spellEnd"/>
      <w:r>
        <w:rPr>
          <w:rFonts w:cs="CG Times"/>
          <w:i/>
          <w:iCs/>
          <w:lang w:val="en-AU"/>
        </w:rPr>
        <w:tab/>
        <w:t>twenty-third</w:t>
      </w:r>
      <w:r>
        <w:rPr>
          <w:rFonts w:cs="CG Times"/>
          <w:i/>
          <w:iCs/>
          <w:lang w:val="en-AU"/>
        </w:rPr>
        <w:tab/>
        <w:t>thirty-third</w:t>
      </w:r>
    </w:p>
    <w:p w:rsidR="003F4E31" w:rsidRDefault="003F4E31">
      <w:pPr>
        <w:tabs>
          <w:tab w:val="left" w:pos="-792"/>
          <w:tab w:val="left" w:pos="-360"/>
          <w:tab w:val="left" w:pos="0"/>
          <w:tab w:val="left" w:pos="532"/>
          <w:tab w:val="right" w:pos="676"/>
          <w:tab w:val="left" w:pos="835"/>
          <w:tab w:val="right" w:pos="1326"/>
          <w:tab w:val="left" w:pos="1570"/>
          <w:tab w:val="left" w:pos="2552"/>
          <w:tab w:val="left" w:pos="4507"/>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five</w:t>
      </w:r>
      <w:r>
        <w:rPr>
          <w:rFonts w:cs="CG Times"/>
          <w:lang w:val="en-AU"/>
        </w:rPr>
        <w:t>,</w:t>
      </w:r>
      <w:r>
        <w:rPr>
          <w:rFonts w:cs="CG Times"/>
          <w:i/>
          <w:iCs/>
          <w:lang w:val="en-AU"/>
        </w:rPr>
        <w:t xml:space="preserve"> twelve</w:t>
      </w:r>
      <w:proofErr w:type="gramStart"/>
      <w:r>
        <w:rPr>
          <w:rFonts w:cs="CG Times"/>
          <w:lang w:val="en-AU"/>
        </w:rPr>
        <w:tab/>
        <w:t xml:space="preserve">(  </w:t>
      </w:r>
      <w:proofErr w:type="gramEnd"/>
      <w:r>
        <w:rPr>
          <w:rFonts w:cs="CG Times"/>
          <w:lang w:val="en-AU"/>
        </w:rPr>
        <w:t>add /</w:t>
      </w:r>
      <w:r>
        <w:rPr>
          <w:rFonts w:cs="CG Times"/>
          <w:lang w:val="en-AU"/>
        </w:rPr>
        <w:sym w:font="WP Phonetic" w:char="F09B"/>
      </w:r>
      <w:r>
        <w:rPr>
          <w:rFonts w:cs="CG Times"/>
          <w:lang w:val="en-AU"/>
        </w:rPr>
        <w:t xml:space="preserve">/, </w:t>
      </w:r>
      <w:r>
        <w:rPr>
          <w:rFonts w:cs="CG Times"/>
          <w:lang w:val="en-AU"/>
        </w:rPr>
        <w:sym w:font="WP MathA" w:char="F040"/>
      </w:r>
      <w:proofErr w:type="spellStart"/>
      <w:r>
        <w:rPr>
          <w:rFonts w:cs="CG Times"/>
          <w:i/>
          <w:iCs/>
          <w:lang w:val="en-AU"/>
        </w:rPr>
        <w:t>th</w:t>
      </w:r>
      <w:proofErr w:type="spellEnd"/>
      <w:r>
        <w:rPr>
          <w:rFonts w:cs="CG Times"/>
          <w:lang w:val="en-AU"/>
        </w:rPr>
        <w:t xml:space="preserve"> and</w:t>
      </w:r>
      <w:r>
        <w:rPr>
          <w:rFonts w:cs="CG Times"/>
          <w:lang w:val="en-AU"/>
        </w:rPr>
        <w:tab/>
        <w:t>)</w:t>
      </w:r>
      <w:r>
        <w:rPr>
          <w:rFonts w:cs="CG Times"/>
          <w:lang w:val="en-AU"/>
        </w:rPr>
        <w:tab/>
      </w:r>
      <w:r>
        <w:rPr>
          <w:rFonts w:cs="CG Times"/>
          <w:i/>
          <w:iCs/>
          <w:lang w:val="en-AU"/>
        </w:rPr>
        <w:t>fifth</w:t>
      </w:r>
      <w:r>
        <w:rPr>
          <w:rFonts w:cs="CG Times"/>
          <w:i/>
          <w:iCs/>
          <w:lang w:val="en-AU"/>
        </w:rPr>
        <w:tab/>
        <w:t>twelfth</w:t>
      </w:r>
      <w:r>
        <w:rPr>
          <w:rFonts w:cs="CG Times"/>
          <w:i/>
          <w:iCs/>
          <w:lang w:val="en-AU"/>
        </w:rPr>
        <w:tab/>
        <w:t>twenty-fifth</w:t>
      </w:r>
    </w:p>
    <w:p w:rsidR="003F4E31" w:rsidRDefault="003F4E31">
      <w:pPr>
        <w:tabs>
          <w:tab w:val="left" w:pos="-792"/>
          <w:tab w:val="left" w:pos="-360"/>
          <w:tab w:val="left" w:pos="0"/>
          <w:tab w:val="left" w:pos="532"/>
          <w:tab w:val="right" w:pos="676"/>
          <w:tab w:val="left" w:pos="835"/>
          <w:tab w:val="right" w:pos="1326"/>
          <w:tab w:val="left" w:pos="1570"/>
          <w:tab w:val="left" w:pos="2552"/>
          <w:tab w:val="left" w:pos="4507"/>
          <w:tab w:val="left" w:pos="5097"/>
          <w:tab w:val="left" w:pos="6231"/>
          <w:tab w:val="left" w:pos="7826"/>
        </w:tabs>
        <w:spacing w:line="480" w:lineRule="auto"/>
        <w:ind w:left="1326" w:hanging="794"/>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eight</w:t>
      </w:r>
      <w:r>
        <w:rPr>
          <w:rFonts w:cs="CG Times"/>
          <w:lang w:val="en-AU"/>
        </w:rPr>
        <w:t xml:space="preserve">, </w:t>
      </w:r>
      <w:r>
        <w:rPr>
          <w:rFonts w:cs="CG Times"/>
          <w:i/>
          <w:iCs/>
          <w:lang w:val="en-AU"/>
        </w:rPr>
        <w:t>nine</w:t>
      </w:r>
      <w:proofErr w:type="gramStart"/>
      <w:r>
        <w:rPr>
          <w:rFonts w:cs="CG Times"/>
          <w:lang w:val="en-AU"/>
        </w:rPr>
        <w:tab/>
        <w:t xml:space="preserve">(  </w:t>
      </w:r>
      <w:proofErr w:type="gramEnd"/>
      <w:r>
        <w:rPr>
          <w:rFonts w:cs="CG Times"/>
          <w:lang w:val="en-AU"/>
        </w:rPr>
        <w:t xml:space="preserve">  modify base</w:t>
      </w:r>
      <w:r>
        <w:rPr>
          <w:rFonts w:cs="CG Times"/>
          <w:lang w:val="en-AU"/>
        </w:rPr>
        <w:tab/>
        <w:t>)</w:t>
      </w:r>
      <w:r>
        <w:rPr>
          <w:rFonts w:cs="CG Times"/>
          <w:lang w:val="en-AU"/>
        </w:rPr>
        <w:tab/>
      </w:r>
      <w:r>
        <w:rPr>
          <w:rFonts w:cs="CG Times"/>
          <w:i/>
          <w:iCs/>
          <w:lang w:val="en-AU"/>
        </w:rPr>
        <w:t>eighth</w:t>
      </w:r>
      <w:r>
        <w:rPr>
          <w:rFonts w:cs="CG Times"/>
          <w:i/>
          <w:iCs/>
          <w:lang w:val="en-AU"/>
        </w:rPr>
        <w:tab/>
        <w:t>ninth</w:t>
      </w:r>
      <w:r>
        <w:rPr>
          <w:rFonts w:cs="CG Times"/>
          <w:lang w:val="en-AU"/>
        </w:rPr>
        <w:tab/>
      </w:r>
      <w:r>
        <w:rPr>
          <w:rFonts w:cs="CG Times"/>
          <w:i/>
          <w:iCs/>
          <w:lang w:val="en-AU"/>
        </w:rPr>
        <w:t>twenty-eighth</w:t>
      </w:r>
    </w:p>
    <w:p w:rsidR="003F4E31" w:rsidRDefault="003F4E31">
      <w:pPr>
        <w:tabs>
          <w:tab w:val="left" w:pos="-792"/>
          <w:tab w:val="left" w:pos="-360"/>
          <w:tab w:val="left" w:pos="0"/>
          <w:tab w:val="left" w:pos="532"/>
          <w:tab w:val="right" w:pos="676"/>
          <w:tab w:val="left" w:pos="835"/>
          <w:tab w:val="right" w:pos="1326"/>
          <w:tab w:val="left" w:pos="1570"/>
          <w:tab w:val="left" w:pos="2552"/>
          <w:tab w:val="left" w:pos="4507"/>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w:t>
      </w:r>
      <w:r>
        <w:rPr>
          <w:rFonts w:cs="CG Times"/>
          <w:lang w:val="en-AU"/>
        </w:rPr>
        <w:sym w:font="WP MathA" w:char="F040"/>
      </w:r>
      <w:r>
        <w:rPr>
          <w:rFonts w:cs="CG Times"/>
          <w:i/>
          <w:iCs/>
          <w:lang w:val="en-AU"/>
        </w:rPr>
        <w:t>ty</w:t>
      </w:r>
      <w:r>
        <w:rPr>
          <w:rFonts w:cs="CG Times"/>
          <w:lang w:val="en-AU"/>
        </w:rPr>
        <w:tab/>
        <w:t>add /</w:t>
      </w:r>
      <w:r>
        <w:rPr>
          <w:rFonts w:cs="CG Times"/>
          <w:lang w:val="en-AU"/>
        </w:rPr>
        <w:sym w:font="WP Phonetic" w:char="F063"/>
      </w:r>
      <w:r>
        <w:rPr>
          <w:rFonts w:cs="CG Times"/>
          <w:lang w:val="en-AU"/>
        </w:rPr>
        <w:sym w:font="WP Phonetic" w:char="F09B"/>
      </w:r>
      <w:r>
        <w:rPr>
          <w:rFonts w:cs="CG Times"/>
          <w:lang w:val="en-AU"/>
        </w:rPr>
        <w:t xml:space="preserve">/, </w:t>
      </w:r>
      <w:r>
        <w:rPr>
          <w:rFonts w:cs="CG Times"/>
          <w:lang w:val="en-AU"/>
        </w:rPr>
        <w:sym w:font="WP MathA" w:char="F040"/>
      </w:r>
      <w:r>
        <w:rPr>
          <w:rFonts w:cs="CG Times"/>
          <w:i/>
          <w:iCs/>
          <w:lang w:val="en-AU"/>
        </w:rPr>
        <w:t>eth</w:t>
      </w:r>
      <w:r>
        <w:rPr>
          <w:rFonts w:cs="CG Times"/>
          <w:lang w:val="en-AU"/>
        </w:rPr>
        <w:t xml:space="preserve"> (</w:t>
      </w:r>
      <w:r>
        <w:rPr>
          <w:rFonts w:cs="CG Times"/>
          <w:i/>
          <w:iCs/>
          <w:lang w:val="en-AU"/>
        </w:rPr>
        <w:t>y</w:t>
      </w:r>
      <w:r>
        <w:rPr>
          <w:rFonts w:cs="CG Times"/>
          <w:lang w:val="en-AU"/>
        </w:rPr>
        <w:t xml:space="preserve"> </w:t>
      </w:r>
      <w:r>
        <w:rPr>
          <w:rFonts w:cs="CG Times"/>
          <w:lang w:val="en-AU"/>
        </w:rPr>
        <w:sym w:font="WP MathA" w:char="F036"/>
      </w:r>
      <w:r>
        <w:rPr>
          <w:rFonts w:cs="CG Times"/>
          <w:lang w:val="en-AU"/>
        </w:rPr>
        <w:t xml:space="preserve"> </w:t>
      </w:r>
      <w:proofErr w:type="spellStart"/>
      <w:r>
        <w:rPr>
          <w:rFonts w:cs="CG Times"/>
          <w:i/>
          <w:iCs/>
          <w:lang w:val="en-AU"/>
        </w:rPr>
        <w:t>i</w:t>
      </w:r>
      <w:proofErr w:type="spellEnd"/>
      <w:r>
        <w:rPr>
          <w:rFonts w:cs="CG Times"/>
          <w:lang w:val="en-AU"/>
        </w:rPr>
        <w:t>)</w:t>
      </w:r>
      <w:r>
        <w:rPr>
          <w:rFonts w:cs="CG Times"/>
          <w:lang w:val="en-AU"/>
        </w:rPr>
        <w:tab/>
      </w:r>
      <w:r>
        <w:rPr>
          <w:rFonts w:cs="CG Times"/>
          <w:i/>
          <w:iCs/>
          <w:lang w:val="en-AU"/>
        </w:rPr>
        <w:t>twentieth</w:t>
      </w:r>
      <w:r>
        <w:rPr>
          <w:rFonts w:cs="CG Times"/>
          <w:lang w:val="en-AU"/>
        </w:rPr>
        <w:tab/>
      </w:r>
      <w:r>
        <w:rPr>
          <w:rFonts w:cs="CG Times"/>
          <w:i/>
          <w:iCs/>
          <w:lang w:val="en-AU"/>
        </w:rPr>
        <w:t>thirtieth</w:t>
      </w:r>
      <w:r>
        <w:rPr>
          <w:rFonts w:cs="CG Times"/>
          <w:i/>
          <w:iCs/>
          <w:lang w:val="en-AU"/>
        </w:rPr>
        <w:tab/>
        <w:t>fortieth</w:t>
      </w:r>
    </w:p>
    <w:p w:rsidR="003542B7" w:rsidRDefault="003F4E31">
      <w:pPr>
        <w:tabs>
          <w:tab w:val="left" w:pos="-792"/>
          <w:tab w:val="left" w:pos="-360"/>
          <w:tab w:val="left" w:pos="0"/>
          <w:tab w:val="left" w:pos="532"/>
          <w:tab w:val="right" w:pos="676"/>
          <w:tab w:val="left" w:pos="835"/>
          <w:tab w:val="right" w:pos="1326"/>
          <w:tab w:val="left" w:pos="1570"/>
          <w:tab w:val="left" w:pos="2552"/>
          <w:tab w:val="left" w:pos="4507"/>
          <w:tab w:val="left" w:pos="5097"/>
          <w:tab w:val="left" w:pos="6231"/>
          <w:tab w:val="left" w:pos="7826"/>
        </w:tabs>
        <w:spacing w:line="480" w:lineRule="auto"/>
        <w:ind w:left="1326" w:hanging="794"/>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t>Others</w:t>
      </w:r>
      <w:r>
        <w:rPr>
          <w:rFonts w:cs="CG Times"/>
          <w:lang w:val="en-AU"/>
        </w:rPr>
        <w:tab/>
        <w:t>add /</w:t>
      </w:r>
      <w:r>
        <w:rPr>
          <w:rFonts w:cs="CG Times"/>
          <w:lang w:val="en-AU"/>
        </w:rPr>
        <w:sym w:font="WP Phonetic" w:char="F09B"/>
      </w:r>
      <w:r>
        <w:rPr>
          <w:rFonts w:cs="CG Times"/>
          <w:lang w:val="en-AU"/>
        </w:rPr>
        <w:t xml:space="preserve">/, </w:t>
      </w:r>
      <w:r>
        <w:rPr>
          <w:rFonts w:cs="CG Times"/>
          <w:lang w:val="en-AU"/>
        </w:rPr>
        <w:sym w:font="WP MathA" w:char="F040"/>
      </w:r>
      <w:proofErr w:type="spellStart"/>
      <w:r>
        <w:rPr>
          <w:rFonts w:cs="CG Times"/>
          <w:i/>
          <w:iCs/>
          <w:lang w:val="en-AU"/>
        </w:rPr>
        <w:t>th</w:t>
      </w:r>
      <w:proofErr w:type="spellEnd"/>
      <w:r>
        <w:rPr>
          <w:rFonts w:cs="CG Times"/>
          <w:lang w:val="en-AU"/>
        </w:rPr>
        <w:tab/>
      </w:r>
      <w:r>
        <w:rPr>
          <w:rFonts w:cs="CG Times"/>
          <w:lang w:val="en-AU"/>
        </w:rPr>
        <w:tab/>
      </w:r>
      <w:r>
        <w:rPr>
          <w:rFonts w:cs="CG Times"/>
          <w:i/>
          <w:iCs/>
          <w:lang w:val="en-AU"/>
        </w:rPr>
        <w:t>fourth</w:t>
      </w:r>
      <w:r>
        <w:rPr>
          <w:rFonts w:cs="CG Times"/>
          <w:i/>
          <w:iCs/>
          <w:lang w:val="en-AU"/>
        </w:rPr>
        <w:tab/>
        <w:t>sixth</w:t>
      </w:r>
      <w:r>
        <w:rPr>
          <w:rFonts w:cs="CG Times"/>
          <w:i/>
          <w:iCs/>
          <w:lang w:val="en-AU"/>
        </w:rPr>
        <w:tab/>
        <w:t>seventh</w:t>
      </w:r>
    </w:p>
    <w:p w:rsidR="003F4E31" w:rsidRDefault="003F4E31">
      <w:pPr>
        <w:tabs>
          <w:tab w:val="left" w:pos="-792"/>
          <w:tab w:val="left" w:pos="-360"/>
          <w:tab w:val="left" w:pos="0"/>
          <w:tab w:val="left" w:pos="532"/>
          <w:tab w:val="right" w:pos="676"/>
          <w:tab w:val="left" w:pos="835"/>
          <w:tab w:val="left" w:pos="1238"/>
          <w:tab w:val="left" w:pos="1656"/>
          <w:tab w:val="left" w:pos="4016"/>
          <w:tab w:val="left" w:pos="4389"/>
          <w:tab w:val="left" w:pos="6510"/>
          <w:tab w:val="left" w:pos="7009"/>
        </w:tabs>
        <w:spacing w:line="480" w:lineRule="auto"/>
        <w:ind w:left="1238" w:hanging="1238"/>
        <w:jc w:val="both"/>
        <w:rPr>
          <w:rFonts w:cs="CG Times"/>
          <w:lang w:val="en-AU"/>
        </w:rPr>
      </w:pPr>
      <w:r>
        <w:rPr>
          <w:rFonts w:cs="CG Times"/>
          <w:lang w:val="en-AU"/>
        </w:rPr>
        <w:t>[</w:t>
      </w:r>
      <w:r w:rsidR="00DA1C0E">
        <w:rPr>
          <w:rFonts w:cs="CG Times"/>
          <w:lang w:val="en-AU"/>
        </w:rPr>
        <w:t>72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sym w:font="WP TypographicSymbols" w:char="0032"/>
      </w:r>
      <w:r>
        <w:rPr>
          <w:rFonts w:cs="CG Times"/>
          <w:lang w:val="en-AU"/>
        </w:rPr>
        <w:tab/>
        <w:t>(</w:t>
      </w:r>
      <w:r>
        <w:rPr>
          <w:rFonts w:cs="CG Times"/>
          <w:i/>
          <w:iCs/>
          <w:lang w:val="en-AU"/>
        </w:rPr>
        <w:t>a</w:t>
      </w:r>
      <w:r>
        <w:rPr>
          <w:rFonts w:cs="CG Times"/>
          <w:lang w:val="en-AU"/>
        </w:rPr>
        <w:t>/</w:t>
      </w:r>
      <w:r>
        <w:rPr>
          <w:rFonts w:cs="CG Times"/>
          <w:i/>
          <w:iCs/>
          <w:lang w:val="en-AU"/>
        </w:rPr>
        <w:t>one</w:t>
      </w:r>
      <w:r>
        <w:rPr>
          <w:rFonts w:cs="CG Times"/>
          <w:lang w:val="en-AU"/>
        </w:rPr>
        <w:t xml:space="preserve">) </w:t>
      </w:r>
      <w:r>
        <w:rPr>
          <w:rFonts w:cs="CG Times"/>
          <w:i/>
          <w:iCs/>
          <w:lang w:val="en-AU"/>
        </w:rPr>
        <w:t>half</w:t>
      </w:r>
      <w:r>
        <w:rPr>
          <w:rFonts w:cs="CG Times"/>
          <w:lang w:val="en-AU"/>
        </w:rPr>
        <w:tab/>
      </w:r>
      <w:r>
        <w:rPr>
          <w:rFonts w:cs="CG Times"/>
          <w:lang w:val="en-AU"/>
        </w:rPr>
        <w:sym w:font="WP TypographicSymbols" w:char="0061"/>
      </w:r>
      <w:r>
        <w:rPr>
          <w:rFonts w:cs="CG Times"/>
          <w:lang w:val="en-AU"/>
        </w:rPr>
        <w:tab/>
      </w:r>
      <w:r>
        <w:rPr>
          <w:rFonts w:cs="CG Times"/>
          <w:i/>
          <w:iCs/>
          <w:lang w:val="en-AU"/>
        </w:rPr>
        <w:t>a</w:t>
      </w:r>
      <w:r>
        <w:rPr>
          <w:rFonts w:cs="CG Times"/>
          <w:lang w:val="en-AU"/>
        </w:rPr>
        <w:t>/</w:t>
      </w:r>
      <w:r>
        <w:rPr>
          <w:rFonts w:cs="CG Times"/>
          <w:i/>
          <w:iCs/>
          <w:lang w:val="en-AU"/>
        </w:rPr>
        <w:t>one third</w:t>
      </w:r>
      <w:r>
        <w:rPr>
          <w:rFonts w:cs="CG Times"/>
          <w:lang w:val="en-AU"/>
        </w:rPr>
        <w:tab/>
      </w:r>
      <w:r>
        <w:rPr>
          <w:rFonts w:cs="CG Times"/>
          <w:lang w:val="en-AU"/>
        </w:rPr>
        <w:sym w:font="WP TypographicSymbols" w:char="0062"/>
      </w:r>
      <w:r>
        <w:rPr>
          <w:rFonts w:cs="CG Times"/>
          <w:lang w:val="en-AU"/>
        </w:rPr>
        <w:tab/>
      </w:r>
      <w:r>
        <w:rPr>
          <w:rFonts w:cs="CG Times"/>
          <w:i/>
          <w:iCs/>
          <w:lang w:val="en-AU"/>
        </w:rPr>
        <w:t>two thirds</w:t>
      </w:r>
    </w:p>
    <w:p w:rsidR="003542B7" w:rsidRDefault="003F4E31">
      <w:pPr>
        <w:tabs>
          <w:tab w:val="left" w:pos="-792"/>
          <w:tab w:val="left" w:pos="-360"/>
          <w:tab w:val="left" w:pos="0"/>
          <w:tab w:val="left" w:pos="532"/>
          <w:tab w:val="right" w:pos="676"/>
          <w:tab w:val="left" w:pos="835"/>
          <w:tab w:val="left" w:pos="1238"/>
          <w:tab w:val="left" w:pos="1656"/>
          <w:tab w:val="left" w:pos="4016"/>
          <w:tab w:val="left" w:pos="4389"/>
          <w:tab w:val="left" w:pos="6510"/>
          <w:tab w:val="left" w:pos="7009"/>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sym w:font="WP TypographicSymbols" w:char="003A"/>
      </w:r>
      <w:r>
        <w:rPr>
          <w:rFonts w:cs="CG Times"/>
          <w:lang w:val="en-AU"/>
        </w:rPr>
        <w:tab/>
      </w:r>
      <w:r>
        <w:rPr>
          <w:rFonts w:cs="CG Times"/>
          <w:i/>
          <w:iCs/>
          <w:lang w:val="en-AU"/>
        </w:rPr>
        <w:t>three quarters</w:t>
      </w:r>
      <w:r>
        <w:rPr>
          <w:rFonts w:cs="CG Times"/>
          <w:i/>
          <w:iCs/>
          <w:lang w:val="en-AU"/>
        </w:rPr>
        <w:tab/>
      </w:r>
      <w:r>
        <w:rPr>
          <w:rFonts w:cs="CG Times"/>
          <w:i/>
          <w:iCs/>
          <w:lang w:val="en-AU"/>
        </w:rPr>
        <w:sym w:font="WP TypographicSymbols" w:char="0065"/>
      </w:r>
      <w:r>
        <w:rPr>
          <w:rFonts w:cs="CG Times"/>
          <w:i/>
          <w:iCs/>
          <w:lang w:val="en-AU"/>
        </w:rPr>
        <w:tab/>
        <w:t>five eighths</w:t>
      </w:r>
      <w:r>
        <w:rPr>
          <w:rFonts w:cs="CG Times"/>
          <w:lang w:val="en-AU"/>
        </w:rPr>
        <w:tab/>
      </w:r>
      <w:r>
        <w:rPr>
          <w:rFonts w:cs="CG Times"/>
          <w:vertAlign w:val="superscript"/>
          <w:lang w:val="en-AU"/>
        </w:rPr>
        <w:t>3</w:t>
      </w:r>
      <w:r>
        <w:rPr>
          <w:rFonts w:cs="CG Times"/>
          <w:lang w:val="en-AU"/>
        </w:rPr>
        <w:t>/</w:t>
      </w:r>
      <w:r>
        <w:rPr>
          <w:rFonts w:cs="CG Times"/>
          <w:vertAlign w:val="subscript"/>
          <w:lang w:val="en-AU"/>
        </w:rPr>
        <w:t>200</w:t>
      </w:r>
      <w:r>
        <w:rPr>
          <w:rFonts w:cs="CG Times"/>
          <w:lang w:val="en-AU"/>
        </w:rPr>
        <w:tab/>
      </w:r>
      <w:r>
        <w:rPr>
          <w:rFonts w:cs="CG Times"/>
          <w:i/>
          <w:iCs/>
          <w:lang w:val="en-AU"/>
        </w:rPr>
        <w:t xml:space="preserve">three two </w:t>
      </w:r>
      <w:proofErr w:type="spellStart"/>
      <w:r>
        <w:rPr>
          <w:rFonts w:cs="CG Times"/>
          <w:i/>
          <w:iCs/>
          <w:lang w:val="en-AU"/>
        </w:rPr>
        <w:t>hundreths</w:t>
      </w:r>
      <w:proofErr w:type="spellEnd"/>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DA1C0E">
        <w:rPr>
          <w:rFonts w:cs="CG Times"/>
          <w:lang w:val="en-AU"/>
        </w:rPr>
        <w:t>73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2 June 1980</w:t>
      </w:r>
      <w:r>
        <w:rPr>
          <w:rFonts w:cs="CG Times"/>
          <w:i/>
          <w:iCs/>
          <w:lang w:val="en-AU"/>
        </w:rPr>
        <w:tab/>
        <w:t>2nd June 1980</w:t>
      </w:r>
      <w:r>
        <w:rPr>
          <w:rFonts w:cs="CG Times"/>
          <w:i/>
          <w:iCs/>
          <w:lang w:val="en-AU"/>
        </w:rPr>
        <w:tab/>
        <w:t>June 2, 1980</w:t>
      </w:r>
      <w:r>
        <w:rPr>
          <w:rFonts w:cs="CG Times"/>
          <w:i/>
          <w:iCs/>
          <w:lang w:val="en-AU"/>
        </w:rPr>
        <w:tab/>
        <w:t>June 2nd, 1980</w:t>
      </w:r>
    </w:p>
    <w:p w:rsidR="003F4E31"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11/7/80</w:t>
      </w:r>
      <w:r>
        <w:rPr>
          <w:rFonts w:cs="CG Times"/>
          <w:i/>
          <w:iCs/>
          <w:lang w:val="en-AU"/>
        </w:rPr>
        <w:tab/>
        <w:t>11.7.80</w:t>
      </w:r>
      <w:r>
        <w:rPr>
          <w:rFonts w:cs="CG Times"/>
          <w:i/>
          <w:iCs/>
          <w:lang w:val="en-AU"/>
        </w:rPr>
        <w:tab/>
        <w:t>11-7-80</w:t>
      </w:r>
      <w:r>
        <w:rPr>
          <w:rFonts w:cs="CG Times"/>
          <w:i/>
          <w:iCs/>
          <w:lang w:val="en-AU"/>
        </w:rPr>
        <w:tab/>
        <w:t>2.vi.80</w:t>
      </w:r>
    </w:p>
    <w:p w:rsidR="003542B7" w:rsidRDefault="003F4E31">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the second of June nineteen eighty</w:t>
      </w:r>
      <w:r>
        <w:rPr>
          <w:rFonts w:cs="CG Times"/>
          <w:i/>
          <w:iCs/>
          <w:lang w:val="en-AU"/>
        </w:rPr>
        <w:tab/>
        <w:t>June the second, nineteen eighty</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jc w:val="both"/>
        <w:rPr>
          <w:rFonts w:cs="CG Times"/>
          <w:lang w:val="en-AU"/>
        </w:rPr>
      </w:pPr>
      <w:r>
        <w:rPr>
          <w:rFonts w:cs="CG Times"/>
          <w:lang w:val="en-AU"/>
        </w:rPr>
        <w:t>[</w:t>
      </w:r>
      <w:r w:rsidR="00DA1C0E">
        <w:rPr>
          <w:rFonts w:cs="CG Times"/>
          <w:lang w:val="en-AU"/>
        </w:rPr>
        <w:t>74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w:t>
      </w:r>
      <w:r>
        <w:rPr>
          <w:rFonts w:cs="CG Times"/>
          <w:smallCaps/>
          <w:lang w:val="en-AU"/>
        </w:rPr>
        <w:tab/>
      </w:r>
      <w:proofErr w:type="spellStart"/>
      <w:r>
        <w:rPr>
          <w:rFonts w:cs="CG Times"/>
          <w:smallCaps/>
          <w:lang w:val="en-AU"/>
        </w:rPr>
        <w:t>english</w:t>
      </w:r>
      <w:proofErr w:type="spellEnd"/>
      <w:r>
        <w:rPr>
          <w:rFonts w:cs="CG Times"/>
          <w:smallCaps/>
          <w:lang w:val="en-AU"/>
        </w:rPr>
        <w:tab/>
      </w:r>
      <w:proofErr w:type="spellStart"/>
      <w:r>
        <w:rPr>
          <w:rFonts w:cs="CG Times"/>
          <w:smallCaps/>
          <w:lang w:val="en-AU"/>
        </w:rPr>
        <w:t>latin</w:t>
      </w:r>
      <w:proofErr w:type="spellEnd"/>
      <w:r>
        <w:rPr>
          <w:rFonts w:cs="CG Times"/>
          <w:smallCaps/>
          <w:lang w:val="en-AU"/>
        </w:rPr>
        <w:tab/>
      </w:r>
      <w:proofErr w:type="spellStart"/>
      <w:r>
        <w:rPr>
          <w:rFonts w:cs="CG Times"/>
          <w:smallCaps/>
          <w:lang w:val="en-AU"/>
        </w:rPr>
        <w:t>greek</w:t>
      </w:r>
      <w:proofErr w:type="spellEnd"/>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t>1</w:t>
      </w:r>
      <w:r>
        <w:rPr>
          <w:rFonts w:cs="CG Times"/>
          <w:lang w:val="en-AU"/>
        </w:rPr>
        <w:tab/>
      </w:r>
      <w:r>
        <w:rPr>
          <w:rFonts w:cs="CG Times"/>
          <w:i/>
          <w:iCs/>
          <w:u w:val="single"/>
          <w:lang w:val="en-AU"/>
        </w:rPr>
        <w:t>one</w:t>
      </w:r>
      <w:r>
        <w:rPr>
          <w:rFonts w:cs="CG Times"/>
          <w:i/>
          <w:iCs/>
          <w:lang w:val="en-AU"/>
        </w:rPr>
        <w:t>-sided</w:t>
      </w:r>
      <w:r>
        <w:rPr>
          <w:rFonts w:cs="CG Times"/>
          <w:i/>
          <w:iCs/>
          <w:lang w:val="en-AU"/>
        </w:rPr>
        <w:tab/>
      </w:r>
      <w:proofErr w:type="spellStart"/>
      <w:r>
        <w:rPr>
          <w:rFonts w:cs="CG Times"/>
          <w:i/>
          <w:iCs/>
          <w:u w:val="single"/>
          <w:lang w:val="en-AU"/>
        </w:rPr>
        <w:t>uni</w:t>
      </w:r>
      <w:proofErr w:type="spellEnd"/>
      <w:r>
        <w:rPr>
          <w:rFonts w:cs="CG Times"/>
          <w:lang w:val="en-AU"/>
        </w:rPr>
        <w:sym w:font="WP MathA" w:char="F040"/>
      </w:r>
      <w:r>
        <w:rPr>
          <w:rFonts w:cs="CG Times"/>
          <w:i/>
          <w:iCs/>
          <w:lang w:val="en-AU"/>
        </w:rPr>
        <w:t>lateral</w:t>
      </w:r>
      <w:r>
        <w:rPr>
          <w:rFonts w:cs="CG Times"/>
          <w:i/>
          <w:iCs/>
          <w:lang w:val="en-AU"/>
        </w:rPr>
        <w:tab/>
      </w:r>
      <w:r>
        <w:rPr>
          <w:rFonts w:cs="CG Times"/>
          <w:i/>
          <w:iCs/>
          <w:u w:val="single"/>
          <w:lang w:val="en-AU"/>
        </w:rPr>
        <w:t>mono</w:t>
      </w:r>
      <w:r>
        <w:rPr>
          <w:rFonts w:cs="CG Times"/>
          <w:lang w:val="en-AU"/>
        </w:rPr>
        <w:sym w:font="WP MathA" w:char="F040"/>
      </w:r>
      <w:proofErr w:type="spellStart"/>
      <w:r>
        <w:rPr>
          <w:rFonts w:cs="CG Times"/>
          <w:i/>
          <w:iCs/>
          <w:lang w:val="en-AU"/>
        </w:rPr>
        <w:t>logue</w:t>
      </w:r>
      <w:proofErr w:type="spellEnd"/>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2</w:t>
      </w:r>
      <w:r>
        <w:rPr>
          <w:rFonts w:cs="CG Times"/>
          <w:i/>
          <w:iCs/>
          <w:lang w:val="en-AU"/>
        </w:rPr>
        <w:tab/>
      </w:r>
      <w:r>
        <w:rPr>
          <w:rFonts w:cs="CG Times"/>
          <w:i/>
          <w:iCs/>
          <w:u w:val="single"/>
          <w:lang w:val="en-AU"/>
        </w:rPr>
        <w:t>two</w:t>
      </w:r>
      <w:r>
        <w:rPr>
          <w:rFonts w:cs="CG Times"/>
          <w:i/>
          <w:iCs/>
          <w:lang w:val="en-AU"/>
        </w:rPr>
        <w:t>-faced</w:t>
      </w:r>
      <w:r>
        <w:rPr>
          <w:rFonts w:cs="CG Times"/>
          <w:i/>
          <w:iCs/>
          <w:lang w:val="en-AU"/>
        </w:rPr>
        <w:tab/>
      </w:r>
      <w:r>
        <w:rPr>
          <w:rFonts w:cs="CG Times"/>
          <w:i/>
          <w:iCs/>
          <w:u w:val="single"/>
          <w:lang w:val="en-AU"/>
        </w:rPr>
        <w:t>bi</w:t>
      </w:r>
      <w:r>
        <w:rPr>
          <w:rFonts w:cs="CG Times"/>
          <w:lang w:val="en-AU"/>
        </w:rPr>
        <w:sym w:font="WP MathA" w:char="F040"/>
      </w:r>
      <w:r>
        <w:rPr>
          <w:rFonts w:cs="CG Times"/>
          <w:i/>
          <w:iCs/>
          <w:lang w:val="en-AU"/>
        </w:rPr>
        <w:t>focal</w:t>
      </w:r>
      <w:r>
        <w:rPr>
          <w:rFonts w:cs="CG Times"/>
          <w:lang w:val="en-AU"/>
        </w:rPr>
        <w:t xml:space="preserve">, </w:t>
      </w:r>
      <w:r>
        <w:rPr>
          <w:rFonts w:cs="CG Times"/>
          <w:i/>
          <w:iCs/>
          <w:u w:val="single"/>
          <w:lang w:val="en-AU"/>
        </w:rPr>
        <w:t>du</w:t>
      </w:r>
      <w:r>
        <w:rPr>
          <w:rFonts w:cs="CG Times"/>
          <w:lang w:val="en-AU"/>
        </w:rPr>
        <w:sym w:font="WP MathA" w:char="F040"/>
      </w:r>
      <w:r>
        <w:rPr>
          <w:rFonts w:cs="CG Times"/>
          <w:i/>
          <w:iCs/>
          <w:lang w:val="en-AU"/>
        </w:rPr>
        <w:t>plex</w:t>
      </w:r>
      <w:r>
        <w:rPr>
          <w:rFonts w:cs="CG Times"/>
          <w:i/>
          <w:iCs/>
          <w:lang w:val="en-AU"/>
        </w:rPr>
        <w:tab/>
      </w:r>
      <w:r>
        <w:rPr>
          <w:rFonts w:cs="CG Times"/>
          <w:i/>
          <w:iCs/>
          <w:u w:val="single"/>
          <w:lang w:val="en-AU"/>
        </w:rPr>
        <w:t>di</w:t>
      </w:r>
      <w:r>
        <w:rPr>
          <w:rFonts w:cs="CG Times"/>
          <w:lang w:val="en-AU"/>
        </w:rPr>
        <w:sym w:font="WP MathA" w:char="F040"/>
      </w:r>
      <w:r>
        <w:rPr>
          <w:rFonts w:cs="CG Times"/>
          <w:i/>
          <w:iCs/>
          <w:lang w:val="en-AU"/>
        </w:rPr>
        <w:t>graph</w:t>
      </w:r>
      <w:r>
        <w:rPr>
          <w:rFonts w:cs="CG Times"/>
          <w:lang w:val="en-AU"/>
        </w:rPr>
        <w:t xml:space="preserve">, </w:t>
      </w:r>
      <w:r>
        <w:rPr>
          <w:rFonts w:cs="CG Times"/>
          <w:i/>
          <w:iCs/>
          <w:u w:val="single"/>
          <w:lang w:val="en-AU"/>
        </w:rPr>
        <w:t>duo</w:t>
      </w:r>
      <w:r>
        <w:rPr>
          <w:rFonts w:cs="CG Times"/>
          <w:lang w:val="en-AU"/>
        </w:rPr>
        <w:sym w:font="WP MathA" w:char="F040"/>
      </w:r>
      <w:r>
        <w:rPr>
          <w:rFonts w:cs="CG Times"/>
          <w:i/>
          <w:iCs/>
          <w:lang w:val="en-AU"/>
        </w:rPr>
        <w:t>poly</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lang w:val="en-AU"/>
        </w:rPr>
        <w:tab/>
      </w:r>
      <w:r>
        <w:rPr>
          <w:rFonts w:cs="CG Times"/>
          <w:i/>
          <w:iCs/>
          <w:u w:val="single"/>
          <w:lang w:val="en-AU"/>
        </w:rPr>
        <w:t>three</w:t>
      </w:r>
      <w:r>
        <w:rPr>
          <w:rFonts w:cs="CG Times"/>
          <w:i/>
          <w:iCs/>
          <w:lang w:val="en-AU"/>
        </w:rPr>
        <w:t>-speed</w:t>
      </w:r>
      <w:r>
        <w:rPr>
          <w:rFonts w:cs="CG Times"/>
          <w:i/>
          <w:iCs/>
          <w:lang w:val="en-AU"/>
        </w:rPr>
        <w:tab/>
      </w:r>
      <w:proofErr w:type="gramStart"/>
      <w:r>
        <w:rPr>
          <w:rFonts w:cs="CG Times"/>
          <w:i/>
          <w:iCs/>
          <w:u w:val="single"/>
          <w:lang w:val="en-AU"/>
        </w:rPr>
        <w:t>tri</w:t>
      </w:r>
      <w:proofErr w:type="gramEnd"/>
      <w:r>
        <w:rPr>
          <w:rFonts w:cs="CG Times"/>
          <w:lang w:val="en-AU"/>
        </w:rPr>
        <w:sym w:font="WP MathA" w:char="F040"/>
      </w:r>
      <w:r>
        <w:rPr>
          <w:rFonts w:cs="CG Times"/>
          <w:i/>
          <w:iCs/>
          <w:lang w:val="en-AU"/>
        </w:rPr>
        <w:t>angle</w:t>
      </w:r>
      <w:r>
        <w:rPr>
          <w:rFonts w:cs="CG Times"/>
          <w:i/>
          <w:iCs/>
          <w:lang w:val="en-AU"/>
        </w:rPr>
        <w:tab/>
      </w:r>
      <w:r>
        <w:rPr>
          <w:rFonts w:cs="CG Times"/>
          <w:i/>
          <w:iCs/>
          <w:u w:val="single"/>
          <w:lang w:val="en-AU"/>
        </w:rPr>
        <w:t>tri</w:t>
      </w:r>
      <w:r>
        <w:rPr>
          <w:rFonts w:cs="CG Times"/>
          <w:lang w:val="en-AU"/>
        </w:rPr>
        <w:sym w:font="WP MathA" w:char="F040"/>
      </w:r>
      <w:proofErr w:type="spellStart"/>
      <w:r>
        <w:rPr>
          <w:rFonts w:cs="CG Times"/>
          <w:i/>
          <w:iCs/>
          <w:lang w:val="en-AU"/>
        </w:rPr>
        <w:t>hedron</w:t>
      </w:r>
      <w:proofErr w:type="spellEnd"/>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t>4</w:t>
      </w:r>
      <w:r>
        <w:rPr>
          <w:rFonts w:cs="CG Times"/>
          <w:lang w:val="en-AU"/>
        </w:rPr>
        <w:tab/>
      </w:r>
      <w:r>
        <w:rPr>
          <w:rFonts w:cs="CG Times"/>
          <w:i/>
          <w:iCs/>
          <w:u w:val="single"/>
          <w:lang w:val="en-AU"/>
        </w:rPr>
        <w:t>four</w:t>
      </w:r>
      <w:r>
        <w:rPr>
          <w:rFonts w:cs="CG Times"/>
          <w:i/>
          <w:iCs/>
          <w:lang w:val="en-AU"/>
        </w:rPr>
        <w:t>-poster</w:t>
      </w:r>
      <w:r>
        <w:rPr>
          <w:rFonts w:cs="CG Times"/>
          <w:i/>
          <w:iCs/>
          <w:lang w:val="en-AU"/>
        </w:rPr>
        <w:tab/>
      </w:r>
      <w:r>
        <w:rPr>
          <w:rFonts w:cs="CG Times"/>
          <w:i/>
          <w:iCs/>
          <w:u w:val="single"/>
          <w:lang w:val="en-AU"/>
        </w:rPr>
        <w:t>quart</w:t>
      </w:r>
      <w:r>
        <w:rPr>
          <w:rFonts w:cs="CG Times"/>
          <w:i/>
          <w:iCs/>
          <w:lang w:val="en-AU"/>
        </w:rPr>
        <w:t>-et</w:t>
      </w:r>
      <w:r>
        <w:rPr>
          <w:rFonts w:cs="CG Times"/>
          <w:lang w:val="en-AU"/>
        </w:rPr>
        <w:t xml:space="preserve">, </w:t>
      </w:r>
      <w:proofErr w:type="spellStart"/>
      <w:r>
        <w:rPr>
          <w:rFonts w:cs="CG Times"/>
          <w:i/>
          <w:iCs/>
          <w:u w:val="single"/>
          <w:lang w:val="en-AU"/>
        </w:rPr>
        <w:t>quadri</w:t>
      </w:r>
      <w:proofErr w:type="spellEnd"/>
      <w:r>
        <w:rPr>
          <w:rFonts w:cs="CG Times"/>
          <w:lang w:val="en-AU"/>
        </w:rPr>
        <w:sym w:font="WP MathA" w:char="F040"/>
      </w:r>
      <w:proofErr w:type="spellStart"/>
      <w:r>
        <w:rPr>
          <w:rFonts w:cs="CG Times"/>
          <w:i/>
          <w:iCs/>
          <w:lang w:val="en-AU"/>
        </w:rPr>
        <w:t>plegia</w:t>
      </w:r>
      <w:proofErr w:type="spellEnd"/>
      <w:r>
        <w:rPr>
          <w:rFonts w:cs="CG Times"/>
          <w:i/>
          <w:iCs/>
          <w:lang w:val="en-AU"/>
        </w:rPr>
        <w:t xml:space="preserve">, </w:t>
      </w:r>
      <w:r>
        <w:rPr>
          <w:rFonts w:cs="CG Times"/>
          <w:i/>
          <w:iCs/>
          <w:lang w:val="en-AU"/>
        </w:rPr>
        <w:tab/>
      </w:r>
      <w:r>
        <w:rPr>
          <w:rFonts w:cs="CG Times"/>
          <w:i/>
          <w:iCs/>
          <w:u w:val="single"/>
          <w:lang w:val="en-AU"/>
        </w:rPr>
        <w:t>tetra</w:t>
      </w:r>
      <w:r>
        <w:rPr>
          <w:rFonts w:cs="CG Times"/>
          <w:lang w:val="en-AU"/>
        </w:rPr>
        <w:sym w:font="WP MathA" w:char="F040"/>
      </w:r>
      <w:proofErr w:type="spellStart"/>
      <w:r>
        <w:rPr>
          <w:rFonts w:cs="CG Times"/>
          <w:i/>
          <w:iCs/>
          <w:lang w:val="en-AU"/>
        </w:rPr>
        <w:t>hedron</w:t>
      </w:r>
      <w:proofErr w:type="spellEnd"/>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left="3600"/>
        <w:jc w:val="both"/>
        <w:rPr>
          <w:rFonts w:cs="CG Times"/>
          <w:lang w:val="en-AU"/>
        </w:rPr>
      </w:pPr>
      <w:r>
        <w:rPr>
          <w:rFonts w:cs="CG Times"/>
          <w:i/>
          <w:iCs/>
          <w:u w:val="single"/>
          <w:lang w:val="en-AU"/>
        </w:rPr>
        <w:t>quadra</w:t>
      </w:r>
      <w:r>
        <w:rPr>
          <w:rFonts w:cs="CG Times"/>
          <w:i/>
          <w:iCs/>
          <w:lang w:val="en-AU"/>
        </w:rPr>
        <w:t xml:space="preserve">-phonic, </w:t>
      </w:r>
      <w:proofErr w:type="spellStart"/>
      <w:r>
        <w:rPr>
          <w:rFonts w:cs="CG Times"/>
          <w:i/>
          <w:iCs/>
          <w:u w:val="single"/>
          <w:lang w:val="en-AU"/>
        </w:rPr>
        <w:t>quadru</w:t>
      </w:r>
      <w:proofErr w:type="spellEnd"/>
      <w:r>
        <w:rPr>
          <w:rFonts w:cs="CG Times"/>
          <w:i/>
          <w:iCs/>
          <w:lang w:val="en-AU"/>
        </w:rPr>
        <w:t>-ped</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5</w:t>
      </w:r>
      <w:r>
        <w:rPr>
          <w:rFonts w:cs="CG Times"/>
          <w:lang w:val="en-AU"/>
        </w:rPr>
        <w:tab/>
      </w:r>
      <w:r>
        <w:rPr>
          <w:rFonts w:cs="CG Times"/>
          <w:i/>
          <w:iCs/>
          <w:u w:val="single"/>
          <w:lang w:val="en-AU"/>
        </w:rPr>
        <w:t>five</w:t>
      </w:r>
      <w:r>
        <w:rPr>
          <w:rFonts w:cs="CG Times"/>
          <w:i/>
          <w:iCs/>
          <w:lang w:val="en-AU"/>
        </w:rPr>
        <w:t xml:space="preserve">-star </w:t>
      </w:r>
      <w:r>
        <w:rPr>
          <w:rFonts w:cs="CG Times"/>
          <w:lang w:val="en-AU"/>
        </w:rPr>
        <w:t>(</w:t>
      </w:r>
      <w:r>
        <w:rPr>
          <w:rFonts w:cs="CG Times"/>
          <w:i/>
          <w:iCs/>
          <w:lang w:val="en-AU"/>
        </w:rPr>
        <w:t>hotel</w:t>
      </w:r>
      <w:r>
        <w:rPr>
          <w:rFonts w:cs="CG Times"/>
          <w:lang w:val="en-AU"/>
        </w:rPr>
        <w:t>)</w:t>
      </w:r>
      <w:r>
        <w:rPr>
          <w:rFonts w:cs="CG Times"/>
          <w:lang w:val="en-AU"/>
        </w:rPr>
        <w:tab/>
      </w:r>
      <w:r>
        <w:rPr>
          <w:rFonts w:cs="CG Times"/>
          <w:i/>
          <w:iCs/>
          <w:u w:val="single"/>
          <w:lang w:val="en-AU"/>
        </w:rPr>
        <w:t>quint</w:t>
      </w:r>
      <w:r>
        <w:rPr>
          <w:rFonts w:cs="CG Times"/>
          <w:lang w:val="en-AU"/>
        </w:rPr>
        <w:sym w:font="WP MathA" w:char="F040"/>
      </w:r>
      <w:r>
        <w:rPr>
          <w:rFonts w:cs="CG Times"/>
          <w:i/>
          <w:iCs/>
          <w:lang w:val="en-AU"/>
        </w:rPr>
        <w:t xml:space="preserve">et, </w:t>
      </w:r>
      <w:r>
        <w:rPr>
          <w:rFonts w:cs="CG Times"/>
          <w:i/>
          <w:iCs/>
          <w:u w:val="single"/>
          <w:lang w:val="en-AU"/>
        </w:rPr>
        <w:t>quin</w:t>
      </w:r>
      <w:r>
        <w:rPr>
          <w:rFonts w:cs="CG Times"/>
          <w:i/>
          <w:iCs/>
          <w:lang w:val="en-AU"/>
        </w:rPr>
        <w:t xml:space="preserve">-centenary, </w:t>
      </w:r>
      <w:r>
        <w:rPr>
          <w:rFonts w:cs="CG Times"/>
          <w:i/>
          <w:iCs/>
          <w:lang w:val="en-AU"/>
        </w:rPr>
        <w:tab/>
      </w:r>
      <w:proofErr w:type="spellStart"/>
      <w:r>
        <w:rPr>
          <w:rFonts w:cs="CG Times"/>
          <w:i/>
          <w:iCs/>
          <w:u w:val="single"/>
          <w:lang w:val="en-AU"/>
        </w:rPr>
        <w:t>penta</w:t>
      </w:r>
      <w:proofErr w:type="spellEnd"/>
      <w:r>
        <w:rPr>
          <w:rFonts w:cs="CG Times"/>
          <w:lang w:val="en-AU"/>
        </w:rPr>
        <w:sym w:font="WP MathA" w:char="F040"/>
      </w:r>
      <w:r>
        <w:rPr>
          <w:rFonts w:cs="CG Times"/>
          <w:i/>
          <w:iCs/>
          <w:lang w:val="en-AU"/>
        </w:rPr>
        <w:t>tonic</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left="3600" w:hanging="2362"/>
        <w:jc w:val="both"/>
        <w:rPr>
          <w:rFonts w:cs="CG Times"/>
          <w:lang w:val="en-AU"/>
        </w:rPr>
      </w:pPr>
      <w:r>
        <w:rPr>
          <w:rFonts w:cs="CG Times"/>
          <w:lang w:val="en-AU"/>
        </w:rPr>
        <w:t xml:space="preserve"> </w:t>
      </w:r>
      <w:r>
        <w:rPr>
          <w:rFonts w:cs="CG Times"/>
          <w:lang w:val="en-AU"/>
        </w:rPr>
        <w:tab/>
      </w:r>
      <w:r>
        <w:rPr>
          <w:rFonts w:cs="CG Times"/>
          <w:lang w:val="en-AU"/>
        </w:rPr>
        <w:tab/>
      </w:r>
      <w:proofErr w:type="spellStart"/>
      <w:r>
        <w:rPr>
          <w:rFonts w:cs="CG Times"/>
          <w:i/>
          <w:iCs/>
          <w:u w:val="single"/>
          <w:lang w:val="en-AU"/>
        </w:rPr>
        <w:t>quinqu</w:t>
      </w:r>
      <w:proofErr w:type="spellEnd"/>
      <w:r>
        <w:rPr>
          <w:rFonts w:cs="CG Times"/>
          <w:lang w:val="en-AU"/>
        </w:rPr>
        <w:sym w:font="WP MathA" w:char="F040"/>
      </w:r>
      <w:proofErr w:type="spellStart"/>
      <w:r>
        <w:rPr>
          <w:rFonts w:cs="CG Times"/>
          <w:i/>
          <w:iCs/>
          <w:lang w:val="en-AU"/>
        </w:rPr>
        <w:t>ennium</w:t>
      </w:r>
      <w:proofErr w:type="spellEnd"/>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6</w:t>
      </w:r>
      <w:r>
        <w:rPr>
          <w:rFonts w:cs="CG Times"/>
          <w:lang w:val="en-AU"/>
        </w:rPr>
        <w:tab/>
      </w:r>
      <w:r>
        <w:rPr>
          <w:rFonts w:cs="CG Times"/>
          <w:i/>
          <w:iCs/>
          <w:u w:val="single"/>
          <w:lang w:val="en-AU"/>
        </w:rPr>
        <w:t>six</w:t>
      </w:r>
      <w:r>
        <w:rPr>
          <w:rFonts w:cs="CG Times"/>
          <w:i/>
          <w:iCs/>
          <w:lang w:val="en-AU"/>
        </w:rPr>
        <w:t>-shooter</w:t>
      </w:r>
      <w:r>
        <w:rPr>
          <w:rFonts w:cs="CG Times"/>
          <w:i/>
          <w:iCs/>
          <w:lang w:val="en-AU"/>
        </w:rPr>
        <w:tab/>
      </w:r>
      <w:proofErr w:type="gramStart"/>
      <w:r>
        <w:rPr>
          <w:rFonts w:cs="CG Times"/>
          <w:i/>
          <w:iCs/>
          <w:u w:val="single"/>
          <w:lang w:val="en-AU"/>
        </w:rPr>
        <w:t>sext</w:t>
      </w:r>
      <w:proofErr w:type="gramEnd"/>
      <w:r>
        <w:rPr>
          <w:rFonts w:cs="CG Times"/>
          <w:lang w:val="en-AU"/>
        </w:rPr>
        <w:sym w:font="WP MathA" w:char="F040"/>
      </w:r>
      <w:r>
        <w:rPr>
          <w:rFonts w:cs="CG Times"/>
          <w:i/>
          <w:iCs/>
          <w:lang w:val="en-AU"/>
        </w:rPr>
        <w:t xml:space="preserve">et, </w:t>
      </w:r>
      <w:r>
        <w:rPr>
          <w:rFonts w:cs="CG Times"/>
          <w:i/>
          <w:iCs/>
          <w:u w:val="single"/>
          <w:lang w:val="en-AU"/>
        </w:rPr>
        <w:t>sex</w:t>
      </w:r>
      <w:r>
        <w:rPr>
          <w:rFonts w:cs="CG Times"/>
          <w:i/>
          <w:iCs/>
          <w:lang w:val="en-AU"/>
        </w:rPr>
        <w:t>-foil</w:t>
      </w:r>
      <w:r>
        <w:rPr>
          <w:rFonts w:cs="CG Times"/>
          <w:lang w:val="en-AU"/>
        </w:rPr>
        <w:t xml:space="preserve">, </w:t>
      </w:r>
      <w:proofErr w:type="spellStart"/>
      <w:r>
        <w:rPr>
          <w:rFonts w:cs="CG Times"/>
          <w:i/>
          <w:iCs/>
          <w:u w:val="single"/>
          <w:lang w:val="en-AU"/>
        </w:rPr>
        <w:t>sexi</w:t>
      </w:r>
      <w:proofErr w:type="spellEnd"/>
      <w:r>
        <w:rPr>
          <w:rFonts w:cs="CG Times"/>
          <w:lang w:val="en-AU"/>
        </w:rPr>
        <w:sym w:font="WP MathA" w:char="F040"/>
      </w:r>
      <w:r>
        <w:rPr>
          <w:rFonts w:cs="CG Times"/>
          <w:i/>
          <w:iCs/>
          <w:lang w:val="en-AU"/>
        </w:rPr>
        <w:t>syllabic</w:t>
      </w:r>
      <w:r>
        <w:rPr>
          <w:rFonts w:cs="CG Times"/>
          <w:i/>
          <w:iCs/>
          <w:lang w:val="en-AU"/>
        </w:rPr>
        <w:tab/>
      </w:r>
      <w:proofErr w:type="spellStart"/>
      <w:r>
        <w:rPr>
          <w:rFonts w:cs="CG Times"/>
          <w:i/>
          <w:iCs/>
          <w:u w:val="single"/>
          <w:lang w:val="en-AU"/>
        </w:rPr>
        <w:t>hexa</w:t>
      </w:r>
      <w:proofErr w:type="spellEnd"/>
      <w:r>
        <w:rPr>
          <w:rFonts w:cs="CG Times"/>
          <w:lang w:val="en-AU"/>
        </w:rPr>
        <w:sym w:font="WP MathA" w:char="F040"/>
      </w:r>
      <w:r>
        <w:rPr>
          <w:rFonts w:cs="CG Times"/>
          <w:i/>
          <w:iCs/>
          <w:lang w:val="en-AU"/>
        </w:rPr>
        <w:t>gram</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7</w:t>
      </w:r>
      <w:r>
        <w:rPr>
          <w:rFonts w:cs="CG Times"/>
          <w:lang w:val="en-AU"/>
        </w:rPr>
        <w:tab/>
      </w:r>
      <w:r>
        <w:rPr>
          <w:rFonts w:cs="CG Times"/>
          <w:i/>
          <w:iCs/>
          <w:u w:val="single"/>
          <w:lang w:val="en-AU"/>
        </w:rPr>
        <w:t>seven</w:t>
      </w:r>
      <w:r>
        <w:rPr>
          <w:rFonts w:cs="CG Times"/>
          <w:i/>
          <w:iCs/>
          <w:lang w:val="en-AU"/>
        </w:rPr>
        <w:t xml:space="preserve">-year </w:t>
      </w:r>
      <w:r>
        <w:rPr>
          <w:rFonts w:cs="CG Times"/>
          <w:lang w:val="en-AU"/>
        </w:rPr>
        <w:t>(</w:t>
      </w:r>
      <w:r>
        <w:rPr>
          <w:rFonts w:cs="CG Times"/>
          <w:i/>
          <w:iCs/>
          <w:lang w:val="en-AU"/>
        </w:rPr>
        <w:t>itch</w:t>
      </w:r>
      <w:r>
        <w:rPr>
          <w:rFonts w:cs="CG Times"/>
          <w:lang w:val="en-AU"/>
        </w:rPr>
        <w:t>)</w:t>
      </w:r>
      <w:r>
        <w:rPr>
          <w:rFonts w:cs="CG Times"/>
          <w:lang w:val="en-AU"/>
        </w:rPr>
        <w:tab/>
      </w:r>
      <w:r>
        <w:rPr>
          <w:rFonts w:cs="CG Times"/>
          <w:i/>
          <w:iCs/>
          <w:u w:val="single"/>
          <w:lang w:val="en-AU"/>
        </w:rPr>
        <w:t>sept</w:t>
      </w:r>
      <w:r>
        <w:rPr>
          <w:rFonts w:cs="CG Times"/>
          <w:lang w:val="en-AU"/>
        </w:rPr>
        <w:sym w:font="WP MathA" w:char="F040"/>
      </w:r>
      <w:proofErr w:type="spellStart"/>
      <w:r>
        <w:rPr>
          <w:rFonts w:cs="CG Times"/>
          <w:i/>
          <w:iCs/>
          <w:lang w:val="en-AU"/>
        </w:rPr>
        <w:t>uplet</w:t>
      </w:r>
      <w:proofErr w:type="spellEnd"/>
      <w:r>
        <w:rPr>
          <w:rFonts w:cs="CG Times"/>
          <w:lang w:val="en-AU"/>
        </w:rPr>
        <w:t xml:space="preserve">, </w:t>
      </w:r>
      <w:r>
        <w:rPr>
          <w:rFonts w:cs="CG Times"/>
          <w:i/>
          <w:iCs/>
          <w:u w:val="single"/>
          <w:lang w:val="en-AU"/>
        </w:rPr>
        <w:t>septi</w:t>
      </w:r>
      <w:r>
        <w:rPr>
          <w:rFonts w:cs="CG Times"/>
          <w:i/>
          <w:iCs/>
          <w:lang w:val="en-AU"/>
        </w:rPr>
        <w:t>-valent</w:t>
      </w:r>
      <w:r>
        <w:rPr>
          <w:rFonts w:cs="CG Times"/>
          <w:lang w:val="en-AU"/>
        </w:rPr>
        <w:t xml:space="preserve">, </w:t>
      </w:r>
      <w:r>
        <w:rPr>
          <w:rFonts w:cs="CG Times"/>
          <w:lang w:val="en-AU"/>
        </w:rPr>
        <w:tab/>
      </w:r>
      <w:proofErr w:type="spellStart"/>
      <w:r>
        <w:rPr>
          <w:rFonts w:cs="CG Times"/>
          <w:i/>
          <w:iCs/>
          <w:u w:val="single"/>
          <w:lang w:val="en-AU"/>
        </w:rPr>
        <w:t>hepta</w:t>
      </w:r>
      <w:proofErr w:type="spellEnd"/>
      <w:r>
        <w:rPr>
          <w:rFonts w:cs="CG Times"/>
          <w:lang w:val="en-AU"/>
        </w:rPr>
        <w:sym w:font="WP MathA" w:char="F040"/>
      </w:r>
      <w:r>
        <w:rPr>
          <w:rFonts w:cs="CG Times"/>
          <w:i/>
          <w:iCs/>
          <w:lang w:val="en-AU"/>
        </w:rPr>
        <w:t>meter</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8</w:t>
      </w:r>
      <w:r>
        <w:rPr>
          <w:rFonts w:cs="CG Times"/>
          <w:lang w:val="en-AU"/>
        </w:rPr>
        <w:tab/>
      </w:r>
      <w:r>
        <w:rPr>
          <w:rFonts w:cs="CG Times"/>
          <w:i/>
          <w:iCs/>
          <w:u w:val="single"/>
          <w:lang w:val="en-AU"/>
        </w:rPr>
        <w:t>eight</w:t>
      </w:r>
      <w:r>
        <w:rPr>
          <w:rFonts w:cs="CG Times"/>
          <w:i/>
          <w:iCs/>
          <w:lang w:val="en-AU"/>
        </w:rPr>
        <w:t xml:space="preserve">-hour </w:t>
      </w:r>
      <w:r>
        <w:rPr>
          <w:rFonts w:cs="CG Times"/>
          <w:lang w:val="en-AU"/>
        </w:rPr>
        <w:t>(</w:t>
      </w:r>
      <w:r>
        <w:rPr>
          <w:rFonts w:cs="CG Times"/>
          <w:i/>
          <w:iCs/>
          <w:lang w:val="en-AU"/>
        </w:rPr>
        <w:t>day</w:t>
      </w:r>
      <w:r>
        <w:rPr>
          <w:rFonts w:cs="CG Times"/>
          <w:lang w:val="en-AU"/>
        </w:rPr>
        <w:t>)</w:t>
      </w:r>
      <w:r>
        <w:rPr>
          <w:rFonts w:cs="CG Times"/>
          <w:lang w:val="en-AU"/>
        </w:rPr>
        <w:tab/>
      </w:r>
      <w:proofErr w:type="spellStart"/>
      <w:r>
        <w:rPr>
          <w:rFonts w:cs="CG Times"/>
          <w:i/>
          <w:iCs/>
          <w:u w:val="single"/>
          <w:lang w:val="en-AU"/>
        </w:rPr>
        <w:t>octo</w:t>
      </w:r>
      <w:proofErr w:type="spellEnd"/>
      <w:r>
        <w:rPr>
          <w:rFonts w:cs="CG Times"/>
          <w:lang w:val="en-AU"/>
        </w:rPr>
        <w:sym w:font="WP MathA" w:char="F040"/>
      </w:r>
      <w:r>
        <w:rPr>
          <w:rFonts w:cs="CG Times"/>
          <w:i/>
          <w:iCs/>
          <w:lang w:val="en-AU"/>
        </w:rPr>
        <w:t>syllabic</w:t>
      </w:r>
      <w:r>
        <w:rPr>
          <w:rFonts w:cs="CG Times"/>
          <w:lang w:val="en-AU"/>
        </w:rPr>
        <w:t xml:space="preserve">, </w:t>
      </w:r>
      <w:r>
        <w:rPr>
          <w:rFonts w:cs="CG Times"/>
          <w:i/>
          <w:iCs/>
          <w:u w:val="single"/>
          <w:lang w:val="en-AU"/>
        </w:rPr>
        <w:t>oct</w:t>
      </w:r>
      <w:r>
        <w:rPr>
          <w:rFonts w:cs="CG Times"/>
          <w:i/>
          <w:iCs/>
          <w:lang w:val="en-AU"/>
        </w:rPr>
        <w:t>-</w:t>
      </w:r>
      <w:proofErr w:type="spellStart"/>
      <w:r>
        <w:rPr>
          <w:rFonts w:cs="CG Times"/>
          <w:i/>
          <w:iCs/>
          <w:lang w:val="en-AU"/>
        </w:rPr>
        <w:t>ennial</w:t>
      </w:r>
      <w:proofErr w:type="spellEnd"/>
      <w:r>
        <w:rPr>
          <w:rFonts w:cs="CG Times"/>
          <w:lang w:val="en-AU"/>
        </w:rPr>
        <w:tab/>
      </w:r>
      <w:proofErr w:type="spellStart"/>
      <w:r>
        <w:rPr>
          <w:rFonts w:cs="CG Times"/>
          <w:i/>
          <w:iCs/>
          <w:u w:val="single"/>
          <w:lang w:val="en-AU"/>
        </w:rPr>
        <w:t>octo</w:t>
      </w:r>
      <w:proofErr w:type="spellEnd"/>
      <w:r>
        <w:rPr>
          <w:rFonts w:cs="CG Times"/>
          <w:lang w:val="en-AU"/>
        </w:rPr>
        <w:sym w:font="WP MathA" w:char="F040"/>
      </w:r>
      <w:r>
        <w:rPr>
          <w:rFonts w:cs="CG Times"/>
          <w:i/>
          <w:iCs/>
          <w:lang w:val="en-AU"/>
        </w:rPr>
        <w:t>pus</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9</w:t>
      </w:r>
      <w:r>
        <w:rPr>
          <w:rFonts w:cs="CG Times"/>
          <w:lang w:val="en-AU"/>
        </w:rPr>
        <w:tab/>
      </w:r>
      <w:r>
        <w:rPr>
          <w:rFonts w:cs="CG Times"/>
          <w:i/>
          <w:iCs/>
          <w:u w:val="single"/>
          <w:lang w:val="en-AU"/>
        </w:rPr>
        <w:t>nine</w:t>
      </w:r>
      <w:r>
        <w:rPr>
          <w:rFonts w:cs="CG Times"/>
          <w:lang w:val="en-AU"/>
        </w:rPr>
        <w:sym w:font="WP MathA" w:char="F040"/>
      </w:r>
      <w:r>
        <w:rPr>
          <w:rFonts w:cs="CG Times"/>
          <w:i/>
          <w:iCs/>
          <w:lang w:val="en-AU"/>
        </w:rPr>
        <w:t>pins</w:t>
      </w:r>
      <w:r>
        <w:rPr>
          <w:rFonts w:cs="CG Times"/>
          <w:i/>
          <w:iCs/>
          <w:lang w:val="en-AU"/>
        </w:rPr>
        <w:tab/>
      </w:r>
      <w:r>
        <w:rPr>
          <w:rFonts w:cs="CG Times"/>
          <w:i/>
          <w:iCs/>
          <w:u w:val="single"/>
          <w:lang w:val="en-AU"/>
        </w:rPr>
        <w:t>non</w:t>
      </w:r>
      <w:r>
        <w:rPr>
          <w:rFonts w:cs="CG Times"/>
          <w:i/>
          <w:iCs/>
          <w:lang w:val="en-AU"/>
        </w:rPr>
        <w:t>-</w:t>
      </w:r>
      <w:proofErr w:type="spellStart"/>
      <w:r>
        <w:rPr>
          <w:rFonts w:cs="CG Times"/>
          <w:i/>
          <w:iCs/>
          <w:lang w:val="en-AU"/>
        </w:rPr>
        <w:t>ary</w:t>
      </w:r>
      <w:proofErr w:type="spellEnd"/>
      <w:r>
        <w:rPr>
          <w:rFonts w:cs="CG Times"/>
          <w:lang w:val="en-AU"/>
        </w:rPr>
        <w:t xml:space="preserve">, </w:t>
      </w:r>
      <w:proofErr w:type="spellStart"/>
      <w:r>
        <w:rPr>
          <w:rFonts w:cs="CG Times"/>
          <w:i/>
          <w:iCs/>
          <w:u w:val="single"/>
          <w:lang w:val="en-AU"/>
        </w:rPr>
        <w:t>nona</w:t>
      </w:r>
      <w:proofErr w:type="spellEnd"/>
      <w:r>
        <w:rPr>
          <w:rFonts w:cs="CG Times"/>
          <w:lang w:val="en-AU"/>
        </w:rPr>
        <w:sym w:font="WP MathA" w:char="F040"/>
      </w:r>
      <w:proofErr w:type="spellStart"/>
      <w:r>
        <w:rPr>
          <w:rFonts w:cs="CG Times"/>
          <w:i/>
          <w:iCs/>
          <w:lang w:val="en-AU"/>
        </w:rPr>
        <w:t>gon</w:t>
      </w:r>
      <w:proofErr w:type="spellEnd"/>
      <w:r>
        <w:rPr>
          <w:rFonts w:cs="CG Times"/>
          <w:lang w:val="en-AU"/>
        </w:rPr>
        <w:tab/>
      </w:r>
      <w:proofErr w:type="spellStart"/>
      <w:r>
        <w:rPr>
          <w:rFonts w:cs="CG Times"/>
          <w:i/>
          <w:iCs/>
          <w:u w:val="single"/>
          <w:lang w:val="en-AU"/>
        </w:rPr>
        <w:t>ennea</w:t>
      </w:r>
      <w:proofErr w:type="spellEnd"/>
      <w:r>
        <w:rPr>
          <w:rFonts w:cs="CG Times"/>
          <w:lang w:val="en-AU"/>
        </w:rPr>
        <w:sym w:font="WP MathA" w:char="F040"/>
      </w:r>
      <w:proofErr w:type="spellStart"/>
      <w:r>
        <w:rPr>
          <w:rFonts w:cs="CG Times"/>
          <w:i/>
          <w:iCs/>
          <w:lang w:val="en-AU"/>
        </w:rPr>
        <w:t>hedron</w:t>
      </w:r>
      <w:proofErr w:type="spellEnd"/>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10</w:t>
      </w:r>
      <w:r>
        <w:rPr>
          <w:rFonts w:cs="CG Times"/>
          <w:lang w:val="en-AU"/>
        </w:rPr>
        <w:tab/>
      </w:r>
      <w:r>
        <w:rPr>
          <w:rFonts w:cs="CG Times"/>
          <w:i/>
          <w:iCs/>
          <w:u w:val="single"/>
          <w:lang w:val="en-AU"/>
        </w:rPr>
        <w:t>ten</w:t>
      </w:r>
      <w:r>
        <w:rPr>
          <w:rFonts w:cs="CG Times"/>
          <w:i/>
          <w:iCs/>
          <w:lang w:val="en-AU"/>
        </w:rPr>
        <w:t xml:space="preserve">-gallon </w:t>
      </w:r>
      <w:r>
        <w:rPr>
          <w:rFonts w:cs="CG Times"/>
          <w:lang w:val="en-AU"/>
        </w:rPr>
        <w:t>(</w:t>
      </w:r>
      <w:r>
        <w:rPr>
          <w:rFonts w:cs="CG Times"/>
          <w:i/>
          <w:iCs/>
          <w:lang w:val="en-AU"/>
        </w:rPr>
        <w:t>hat</w:t>
      </w:r>
      <w:r>
        <w:rPr>
          <w:rFonts w:cs="CG Times"/>
          <w:lang w:val="en-AU"/>
        </w:rPr>
        <w:t>)</w:t>
      </w:r>
      <w:r>
        <w:rPr>
          <w:rFonts w:cs="CG Times"/>
          <w:lang w:val="en-AU"/>
        </w:rPr>
        <w:tab/>
      </w:r>
      <w:r>
        <w:rPr>
          <w:rFonts w:cs="CG Times"/>
          <w:i/>
          <w:iCs/>
          <w:u w:val="single"/>
          <w:lang w:val="en-AU"/>
        </w:rPr>
        <w:t>dec</w:t>
      </w:r>
      <w:r>
        <w:rPr>
          <w:rFonts w:cs="CG Times"/>
          <w:lang w:val="en-AU"/>
        </w:rPr>
        <w:sym w:font="WP MathA" w:char="F040"/>
      </w:r>
      <w:proofErr w:type="spellStart"/>
      <w:r>
        <w:rPr>
          <w:rFonts w:cs="CG Times"/>
          <w:i/>
          <w:iCs/>
          <w:lang w:val="en-AU"/>
        </w:rPr>
        <w:t>ennium</w:t>
      </w:r>
      <w:proofErr w:type="spellEnd"/>
      <w:r>
        <w:rPr>
          <w:rFonts w:cs="CG Times"/>
          <w:lang w:val="en-AU"/>
        </w:rPr>
        <w:t xml:space="preserve">, </w:t>
      </w:r>
      <w:r>
        <w:rPr>
          <w:rFonts w:cs="CG Times"/>
          <w:i/>
          <w:iCs/>
          <w:u w:val="single"/>
          <w:lang w:val="en-AU"/>
        </w:rPr>
        <w:t>decem</w:t>
      </w:r>
      <w:r>
        <w:rPr>
          <w:rFonts w:cs="CG Times"/>
          <w:i/>
          <w:iCs/>
          <w:lang w:val="en-AU"/>
        </w:rPr>
        <w:t>-pedal</w:t>
      </w:r>
      <w:r>
        <w:rPr>
          <w:rFonts w:cs="CG Times"/>
          <w:lang w:val="en-AU"/>
        </w:rPr>
        <w:t>,</w:t>
      </w:r>
      <w:r>
        <w:rPr>
          <w:rFonts w:cs="CG Times"/>
          <w:i/>
          <w:iCs/>
          <w:lang w:val="en-AU"/>
        </w:rPr>
        <w:t xml:space="preserve"> </w:t>
      </w:r>
      <w:r>
        <w:rPr>
          <w:rFonts w:cs="CG Times"/>
          <w:i/>
          <w:iCs/>
          <w:lang w:val="en-AU"/>
        </w:rPr>
        <w:tab/>
      </w:r>
      <w:proofErr w:type="spellStart"/>
      <w:r>
        <w:rPr>
          <w:rFonts w:cs="CG Times"/>
          <w:i/>
          <w:iCs/>
          <w:u w:val="single"/>
          <w:lang w:val="en-AU"/>
        </w:rPr>
        <w:t>deca</w:t>
      </w:r>
      <w:proofErr w:type="spellEnd"/>
      <w:r>
        <w:rPr>
          <w:rFonts w:cs="CG Times"/>
          <w:lang w:val="en-AU"/>
        </w:rPr>
        <w:sym w:font="WP MathA" w:char="F040"/>
      </w:r>
      <w:r>
        <w:rPr>
          <w:rFonts w:cs="CG Times"/>
          <w:i/>
          <w:iCs/>
          <w:lang w:val="en-AU"/>
        </w:rPr>
        <w:t>pod</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lastRenderedPageBreak/>
        <w:tab/>
      </w:r>
      <w:r>
        <w:rPr>
          <w:rFonts w:cs="CG Times"/>
          <w:lang w:val="en-AU"/>
        </w:rPr>
        <w:tab/>
      </w:r>
      <w:r>
        <w:rPr>
          <w:rFonts w:cs="CG Times"/>
          <w:lang w:val="en-AU"/>
        </w:rPr>
        <w:tab/>
        <w:t>20</w:t>
      </w:r>
      <w:r>
        <w:rPr>
          <w:rFonts w:cs="CG Times"/>
          <w:lang w:val="en-AU"/>
        </w:rPr>
        <w:tab/>
      </w:r>
      <w:r>
        <w:rPr>
          <w:rFonts w:cs="CG Times"/>
          <w:lang w:val="en-AU"/>
        </w:rPr>
        <w:tab/>
      </w:r>
      <w:proofErr w:type="spellStart"/>
      <w:r>
        <w:rPr>
          <w:rFonts w:cs="CG Times"/>
          <w:i/>
          <w:iCs/>
          <w:u w:val="single"/>
          <w:lang w:val="en-AU"/>
        </w:rPr>
        <w:t>viges</w:t>
      </w:r>
      <w:proofErr w:type="spellEnd"/>
      <w:r>
        <w:rPr>
          <w:rFonts w:cs="CG Times"/>
          <w:lang w:val="en-AU"/>
        </w:rPr>
        <w:sym w:font="WP MathA" w:char="F040"/>
      </w:r>
      <w:proofErr w:type="spellStart"/>
      <w:r>
        <w:rPr>
          <w:rFonts w:cs="CG Times"/>
          <w:i/>
          <w:iCs/>
          <w:lang w:val="en-AU"/>
        </w:rPr>
        <w:t>imal</w:t>
      </w:r>
      <w:proofErr w:type="spellEnd"/>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100</w:t>
      </w:r>
      <w:r>
        <w:rPr>
          <w:rFonts w:cs="CG Times"/>
          <w:lang w:val="en-AU"/>
        </w:rPr>
        <w:tab/>
      </w:r>
      <w:r>
        <w:rPr>
          <w:rFonts w:cs="CG Times"/>
          <w:i/>
          <w:iCs/>
          <w:u w:val="single"/>
          <w:lang w:val="en-AU"/>
        </w:rPr>
        <w:t>hundred</w:t>
      </w:r>
      <w:r>
        <w:rPr>
          <w:rFonts w:cs="CG Times"/>
          <w:lang w:val="en-AU"/>
        </w:rPr>
        <w:sym w:font="WP MathA" w:char="F040"/>
      </w:r>
      <w:r>
        <w:rPr>
          <w:rFonts w:cs="CG Times"/>
          <w:i/>
          <w:iCs/>
          <w:lang w:val="en-AU"/>
        </w:rPr>
        <w:t>weight</w:t>
      </w:r>
      <w:r>
        <w:rPr>
          <w:rFonts w:cs="CG Times"/>
          <w:i/>
          <w:iCs/>
          <w:lang w:val="en-AU"/>
        </w:rPr>
        <w:tab/>
      </w:r>
      <w:r>
        <w:rPr>
          <w:rFonts w:cs="CG Times"/>
          <w:i/>
          <w:iCs/>
          <w:u w:val="single"/>
          <w:lang w:val="en-AU"/>
        </w:rPr>
        <w:t>cent</w:t>
      </w:r>
      <w:r>
        <w:rPr>
          <w:rFonts w:cs="CG Times"/>
          <w:lang w:val="en-AU"/>
        </w:rPr>
        <w:sym w:font="WP MathA" w:char="F040"/>
      </w:r>
      <w:proofErr w:type="spellStart"/>
      <w:r>
        <w:rPr>
          <w:rFonts w:cs="CG Times"/>
          <w:i/>
          <w:iCs/>
          <w:lang w:val="en-AU"/>
        </w:rPr>
        <w:t>ennial</w:t>
      </w:r>
      <w:proofErr w:type="spellEnd"/>
      <w:r>
        <w:rPr>
          <w:rFonts w:cs="CG Times"/>
          <w:lang w:val="en-AU"/>
        </w:rPr>
        <w:t xml:space="preserve">, </w:t>
      </w:r>
      <w:proofErr w:type="spellStart"/>
      <w:r>
        <w:rPr>
          <w:rFonts w:cs="CG Times"/>
          <w:i/>
          <w:iCs/>
          <w:u w:val="single"/>
          <w:lang w:val="en-AU"/>
        </w:rPr>
        <w:t>centi</w:t>
      </w:r>
      <w:proofErr w:type="spellEnd"/>
      <w:r>
        <w:rPr>
          <w:rFonts w:cs="CG Times"/>
          <w:lang w:val="en-AU"/>
        </w:rPr>
        <w:sym w:font="WP MathA" w:char="F040"/>
      </w:r>
      <w:r>
        <w:rPr>
          <w:rFonts w:cs="CG Times"/>
          <w:i/>
          <w:iCs/>
          <w:lang w:val="en-AU"/>
        </w:rPr>
        <w:t>grade</w:t>
      </w:r>
      <w:r>
        <w:rPr>
          <w:rFonts w:cs="CG Times"/>
          <w:lang w:val="en-AU"/>
        </w:rPr>
        <w:tab/>
      </w:r>
      <w:proofErr w:type="spellStart"/>
      <w:r>
        <w:rPr>
          <w:rFonts w:cs="CG Times"/>
          <w:i/>
          <w:iCs/>
          <w:u w:val="single"/>
          <w:lang w:val="en-AU"/>
        </w:rPr>
        <w:t>hecto</w:t>
      </w:r>
      <w:proofErr w:type="spellEnd"/>
      <w:r>
        <w:rPr>
          <w:rFonts w:cs="CG Times"/>
          <w:lang w:val="en-AU"/>
        </w:rPr>
        <w:sym w:font="WP MathA" w:char="F040"/>
      </w:r>
      <w:r>
        <w:rPr>
          <w:rFonts w:cs="CG Times"/>
          <w:i/>
          <w:iCs/>
          <w:lang w:val="en-AU"/>
        </w:rPr>
        <w:t>litre</w:t>
      </w:r>
      <w:r>
        <w:rPr>
          <w:rFonts w:cs="CG Times"/>
          <w:lang w:val="en-AU"/>
        </w:rPr>
        <w:t xml:space="preserve">, </w:t>
      </w:r>
      <w:proofErr w:type="spellStart"/>
      <w:r>
        <w:rPr>
          <w:rFonts w:cs="CG Times"/>
          <w:i/>
          <w:iCs/>
          <w:u w:val="single"/>
          <w:lang w:val="en-AU"/>
        </w:rPr>
        <w:t>heca</w:t>
      </w:r>
      <w:proofErr w:type="spellEnd"/>
      <w:r>
        <w:rPr>
          <w:rFonts w:cs="CG Times"/>
          <w:lang w:val="en-AU"/>
        </w:rPr>
        <w:sym w:font="WP MathA" w:char="F040"/>
      </w:r>
      <w:r>
        <w:rPr>
          <w:rFonts w:cs="CG Times"/>
          <w:i/>
          <w:iCs/>
          <w:lang w:val="en-AU"/>
        </w:rPr>
        <w:t>tomb</w:t>
      </w:r>
    </w:p>
    <w:p w:rsidR="003542B7"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1000</w:t>
      </w:r>
      <w:r>
        <w:rPr>
          <w:rFonts w:cs="CG Times"/>
          <w:lang w:val="en-AU"/>
        </w:rPr>
        <w:tab/>
      </w:r>
      <w:r>
        <w:rPr>
          <w:rFonts w:cs="CG Times"/>
          <w:lang w:val="en-AU"/>
        </w:rPr>
        <w:tab/>
      </w:r>
      <w:r>
        <w:rPr>
          <w:rFonts w:cs="CG Times"/>
          <w:i/>
          <w:iCs/>
          <w:u w:val="single"/>
          <w:lang w:val="en-AU"/>
        </w:rPr>
        <w:t>mill</w:t>
      </w:r>
      <w:r>
        <w:rPr>
          <w:rFonts w:cs="CG Times"/>
          <w:lang w:val="en-AU"/>
        </w:rPr>
        <w:sym w:font="WP MathA" w:char="F040"/>
      </w:r>
      <w:proofErr w:type="spellStart"/>
      <w:r>
        <w:rPr>
          <w:rFonts w:cs="CG Times"/>
          <w:i/>
          <w:iCs/>
          <w:lang w:val="en-AU"/>
        </w:rPr>
        <w:t>ennium</w:t>
      </w:r>
      <w:proofErr w:type="spellEnd"/>
      <w:r>
        <w:rPr>
          <w:rFonts w:cs="CG Times"/>
          <w:i/>
          <w:iCs/>
          <w:lang w:val="en-AU"/>
        </w:rPr>
        <w:t xml:space="preserve"> </w:t>
      </w:r>
      <w:r>
        <w:rPr>
          <w:rFonts w:cs="CG Times"/>
          <w:lang w:val="en-AU"/>
        </w:rPr>
        <w:tab/>
      </w:r>
      <w:r>
        <w:rPr>
          <w:rFonts w:cs="CG Times"/>
          <w:i/>
          <w:iCs/>
          <w:u w:val="single"/>
          <w:lang w:val="en-AU"/>
        </w:rPr>
        <w:t>kilo</w:t>
      </w:r>
      <w:r>
        <w:rPr>
          <w:rFonts w:cs="CG Times"/>
          <w:lang w:val="en-AU"/>
        </w:rPr>
        <w:sym w:font="WP MathA" w:char="F040"/>
      </w:r>
      <w:r>
        <w:rPr>
          <w:rFonts w:cs="CG Times"/>
          <w:i/>
          <w:iCs/>
          <w:lang w:val="en-AU"/>
        </w:rPr>
        <w:t>gram</w:t>
      </w:r>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few</w:t>
      </w:r>
      <w:r>
        <w:rPr>
          <w:rFonts w:cs="CG Times"/>
          <w:lang w:val="en-AU"/>
        </w:rPr>
        <w:tab/>
      </w:r>
      <w:r>
        <w:rPr>
          <w:rFonts w:cs="CG Times"/>
          <w:lang w:val="en-AU"/>
        </w:rPr>
        <w:tab/>
      </w:r>
      <w:proofErr w:type="spellStart"/>
      <w:r>
        <w:rPr>
          <w:rFonts w:cs="CG Times"/>
          <w:i/>
          <w:iCs/>
          <w:u w:val="single"/>
          <w:lang w:val="en-AU"/>
        </w:rPr>
        <w:t>pauc</w:t>
      </w:r>
      <w:proofErr w:type="spellEnd"/>
      <w:r>
        <w:rPr>
          <w:rFonts w:cs="CG Times"/>
          <w:lang w:val="en-AU"/>
        </w:rPr>
        <w:sym w:font="WP MathA" w:char="F040"/>
      </w:r>
      <w:proofErr w:type="spellStart"/>
      <w:r>
        <w:rPr>
          <w:rFonts w:cs="CG Times"/>
          <w:i/>
          <w:iCs/>
          <w:lang w:val="en-AU"/>
        </w:rPr>
        <w:t>ity</w:t>
      </w:r>
      <w:proofErr w:type="spellEnd"/>
    </w:p>
    <w:p w:rsidR="003F4E31"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many</w:t>
      </w:r>
      <w:r>
        <w:rPr>
          <w:rFonts w:cs="CG Times"/>
          <w:lang w:val="en-AU"/>
        </w:rPr>
        <w:tab/>
      </w:r>
      <w:r>
        <w:rPr>
          <w:rFonts w:cs="CG Times"/>
          <w:i/>
          <w:iCs/>
          <w:u w:val="single"/>
          <w:lang w:val="en-AU"/>
        </w:rPr>
        <w:t>many</w:t>
      </w:r>
      <w:r>
        <w:rPr>
          <w:rFonts w:cs="CG Times"/>
          <w:i/>
          <w:iCs/>
          <w:lang w:val="en-AU"/>
        </w:rPr>
        <w:t>-sided</w:t>
      </w:r>
      <w:r>
        <w:rPr>
          <w:rFonts w:cs="CG Times"/>
          <w:lang w:val="en-AU"/>
        </w:rPr>
        <w:tab/>
      </w:r>
      <w:proofErr w:type="spellStart"/>
      <w:r>
        <w:rPr>
          <w:rFonts w:cs="CG Times"/>
          <w:i/>
          <w:iCs/>
          <w:u w:val="single"/>
          <w:lang w:val="en-AU"/>
        </w:rPr>
        <w:t>multi</w:t>
      </w:r>
      <w:r>
        <w:rPr>
          <w:rFonts w:cs="CG Times"/>
          <w:lang w:val="en-AU"/>
        </w:rPr>
        <w:sym w:font="WP MathA" w:char="F040"/>
      </w:r>
      <w:r>
        <w:rPr>
          <w:rFonts w:cs="CG Times"/>
          <w:i/>
          <w:iCs/>
          <w:lang w:val="en-AU"/>
        </w:rPr>
        <w:t>faceted</w:t>
      </w:r>
      <w:proofErr w:type="spellEnd"/>
      <w:r>
        <w:rPr>
          <w:rFonts w:cs="CG Times"/>
          <w:i/>
          <w:iCs/>
          <w:lang w:val="en-AU"/>
        </w:rPr>
        <w:tab/>
      </w:r>
      <w:r>
        <w:rPr>
          <w:rFonts w:cs="CG Times"/>
          <w:i/>
          <w:iCs/>
          <w:u w:val="single"/>
          <w:lang w:val="en-AU"/>
        </w:rPr>
        <w:t>poly</w:t>
      </w:r>
      <w:r>
        <w:rPr>
          <w:rFonts w:cs="CG Times"/>
          <w:lang w:val="en-AU"/>
        </w:rPr>
        <w:sym w:font="WP MathA" w:char="F040"/>
      </w:r>
      <w:r>
        <w:rPr>
          <w:rFonts w:cs="CG Times"/>
          <w:i/>
          <w:iCs/>
          <w:lang w:val="en-AU"/>
        </w:rPr>
        <w:t>math</w:t>
      </w:r>
    </w:p>
    <w:p w:rsidR="003542B7" w:rsidRDefault="003F4E31">
      <w:pPr>
        <w:tabs>
          <w:tab w:val="left" w:pos="-792"/>
          <w:tab w:val="left" w:pos="-360"/>
          <w:tab w:val="left" w:pos="0"/>
          <w:tab w:val="left" w:pos="532"/>
          <w:tab w:val="right" w:pos="676"/>
          <w:tab w:val="left" w:pos="835"/>
          <w:tab w:val="right" w:pos="1238"/>
          <w:tab w:val="left" w:pos="1612"/>
          <w:tab w:val="left" w:pos="3600"/>
          <w:tab w:val="left" w:pos="6912"/>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t>all</w:t>
      </w:r>
      <w:r>
        <w:rPr>
          <w:rFonts w:cs="CG Times"/>
          <w:lang w:val="en-AU"/>
        </w:rPr>
        <w:tab/>
      </w:r>
      <w:r>
        <w:rPr>
          <w:rFonts w:cs="CG Times"/>
          <w:i/>
          <w:iCs/>
          <w:u w:val="single"/>
          <w:lang w:val="en-AU"/>
        </w:rPr>
        <w:t>all</w:t>
      </w:r>
      <w:r>
        <w:rPr>
          <w:rFonts w:cs="CG Times"/>
          <w:i/>
          <w:iCs/>
          <w:lang w:val="en-AU"/>
        </w:rPr>
        <w:t>-powerful</w:t>
      </w:r>
      <w:r>
        <w:rPr>
          <w:rFonts w:cs="CG Times"/>
          <w:i/>
          <w:iCs/>
          <w:lang w:val="en-AU"/>
        </w:rPr>
        <w:tab/>
      </w:r>
      <w:r>
        <w:rPr>
          <w:rFonts w:cs="CG Times"/>
          <w:i/>
          <w:iCs/>
          <w:u w:val="single"/>
          <w:lang w:val="en-AU"/>
        </w:rPr>
        <w:t>omni</w:t>
      </w:r>
      <w:r>
        <w:rPr>
          <w:rFonts w:cs="CG Times"/>
          <w:lang w:val="en-AU"/>
        </w:rPr>
        <w:sym w:font="WP MathA" w:char="F040"/>
      </w:r>
      <w:r>
        <w:rPr>
          <w:rFonts w:cs="CG Times"/>
          <w:i/>
          <w:iCs/>
          <w:lang w:val="en-AU"/>
        </w:rPr>
        <w:t>potent</w:t>
      </w:r>
      <w:r>
        <w:rPr>
          <w:rFonts w:cs="CG Times"/>
          <w:i/>
          <w:iCs/>
          <w:lang w:val="en-AU"/>
        </w:rPr>
        <w:tab/>
      </w:r>
      <w:r>
        <w:rPr>
          <w:rFonts w:cs="CG Times"/>
          <w:i/>
          <w:iCs/>
          <w:u w:val="single"/>
          <w:lang w:val="en-AU"/>
        </w:rPr>
        <w:t>pan</w:t>
      </w:r>
      <w:r>
        <w:rPr>
          <w:rFonts w:cs="CG Times"/>
          <w:lang w:val="en-AU"/>
        </w:rPr>
        <w:sym w:font="WP MathA" w:char="F040"/>
      </w:r>
      <w:r>
        <w:rPr>
          <w:rFonts w:cs="CG Times"/>
          <w:i/>
          <w:iCs/>
          <w:lang w:val="en-AU"/>
        </w:rPr>
        <w:t>sophy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DA1C0E">
        <w:rPr>
          <w:rFonts w:cs="CG Times"/>
          <w:lang w:val="en-AU"/>
        </w:rPr>
        <w:t>75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10</w:t>
      </w:r>
      <w:r>
        <w:rPr>
          <w:rFonts w:cs="CG Times"/>
          <w:vertAlign w:val="superscript"/>
          <w:lang w:val="en-AU"/>
        </w:rPr>
        <w:t>6</w:t>
      </w:r>
      <w:r>
        <w:rPr>
          <w:rFonts w:cs="CG Times"/>
          <w:lang w:val="en-AU"/>
        </w:rPr>
        <w:t xml:space="preserve">: </w:t>
      </w:r>
      <w:proofErr w:type="spellStart"/>
      <w:r>
        <w:rPr>
          <w:rFonts w:cs="CG Times"/>
          <w:i/>
          <w:iCs/>
          <w:u w:val="single"/>
          <w:lang w:val="en-AU"/>
        </w:rPr>
        <w:t>mega</w:t>
      </w:r>
      <w:r>
        <w:rPr>
          <w:rFonts w:cs="CG Times"/>
          <w:lang w:val="en-AU"/>
        </w:rPr>
        <w:sym w:font="WP MathA" w:char="F040"/>
      </w:r>
      <w:proofErr w:type="gramStart"/>
      <w:r>
        <w:rPr>
          <w:rFonts w:cs="CG Times"/>
          <w:i/>
          <w:iCs/>
          <w:lang w:val="en-AU"/>
        </w:rPr>
        <w:t>byte</w:t>
      </w:r>
      <w:proofErr w:type="spellEnd"/>
      <w:r>
        <w:rPr>
          <w:rFonts w:cs="CG Times"/>
          <w:lang w:val="en-AU"/>
        </w:rPr>
        <w:t xml:space="preserve">  10</w:t>
      </w:r>
      <w:r>
        <w:rPr>
          <w:rFonts w:cs="CG Times"/>
          <w:vertAlign w:val="superscript"/>
          <w:lang w:val="en-AU"/>
        </w:rPr>
        <w:t>9</w:t>
      </w:r>
      <w:proofErr w:type="gramEnd"/>
      <w:r>
        <w:rPr>
          <w:rFonts w:cs="CG Times"/>
          <w:lang w:val="en-AU"/>
        </w:rPr>
        <w:t xml:space="preserve">: </w:t>
      </w:r>
      <w:r>
        <w:rPr>
          <w:rFonts w:cs="CG Times"/>
          <w:i/>
          <w:iCs/>
          <w:u w:val="single"/>
          <w:lang w:val="en-AU"/>
        </w:rPr>
        <w:t>giga</w:t>
      </w:r>
      <w:r>
        <w:rPr>
          <w:rFonts w:cs="CG Times"/>
          <w:lang w:val="en-AU"/>
        </w:rPr>
        <w:sym w:font="WP MathA" w:char="F040"/>
      </w:r>
      <w:r>
        <w:rPr>
          <w:rFonts w:cs="CG Times"/>
          <w:i/>
          <w:iCs/>
          <w:lang w:val="en-AU"/>
        </w:rPr>
        <w:t>watt</w:t>
      </w:r>
      <w:r>
        <w:rPr>
          <w:rFonts w:cs="CG Times"/>
          <w:lang w:val="en-AU"/>
        </w:rPr>
        <w:t xml:space="preserve">  10</w:t>
      </w:r>
      <w:r>
        <w:rPr>
          <w:rFonts w:cs="CG Times"/>
          <w:vertAlign w:val="superscript"/>
          <w:lang w:val="en-AU"/>
        </w:rPr>
        <w:t>12</w:t>
      </w:r>
      <w:r>
        <w:rPr>
          <w:rFonts w:cs="CG Times"/>
          <w:lang w:val="en-AU"/>
        </w:rPr>
        <w:t xml:space="preserve">: </w:t>
      </w:r>
      <w:r>
        <w:rPr>
          <w:rFonts w:cs="CG Times"/>
          <w:i/>
          <w:iCs/>
          <w:u w:val="single"/>
          <w:lang w:val="en-AU"/>
        </w:rPr>
        <w:t>tera</w:t>
      </w:r>
      <w:r>
        <w:rPr>
          <w:rFonts w:cs="CG Times"/>
          <w:lang w:val="en-AU"/>
        </w:rPr>
        <w:sym w:font="WP MathA" w:char="F040"/>
      </w:r>
      <w:r>
        <w:rPr>
          <w:rFonts w:cs="CG Times"/>
          <w:i/>
          <w:iCs/>
          <w:lang w:val="en-AU"/>
        </w:rPr>
        <w:t>bit</w:t>
      </w:r>
      <w:r>
        <w:rPr>
          <w:rFonts w:cs="CG Times"/>
          <w:lang w:val="en-AU"/>
        </w:rPr>
        <w:t xml:space="preserve">  10</w:t>
      </w:r>
      <w:r>
        <w:rPr>
          <w:rFonts w:cs="CG Times"/>
          <w:vertAlign w:val="superscript"/>
          <w:lang w:val="en-AU"/>
        </w:rPr>
        <w:t>15</w:t>
      </w:r>
      <w:r>
        <w:rPr>
          <w:rFonts w:cs="CG Times"/>
          <w:lang w:val="en-AU"/>
        </w:rPr>
        <w:t xml:space="preserve">: </w:t>
      </w:r>
      <w:proofErr w:type="spellStart"/>
      <w:r>
        <w:rPr>
          <w:rFonts w:cs="CG Times"/>
          <w:i/>
          <w:iCs/>
          <w:u w:val="single"/>
          <w:lang w:val="en-AU"/>
        </w:rPr>
        <w:t>peta</w:t>
      </w:r>
      <w:proofErr w:type="spellEnd"/>
      <w:r>
        <w:rPr>
          <w:rFonts w:cs="CG Times"/>
          <w:lang w:val="en-AU"/>
        </w:rPr>
        <w:sym w:font="WP MathA" w:char="F040"/>
      </w:r>
      <w:r>
        <w:rPr>
          <w:rFonts w:cs="CG Times"/>
          <w:i/>
          <w:iCs/>
          <w:lang w:val="en-AU"/>
        </w:rPr>
        <w:t>joule</w:t>
      </w:r>
      <w:r>
        <w:rPr>
          <w:rFonts w:cs="CG Times"/>
          <w:lang w:val="en-AU"/>
        </w:rPr>
        <w:t xml:space="preserve">  10</w:t>
      </w:r>
      <w:r>
        <w:rPr>
          <w:rFonts w:cs="CG Times"/>
          <w:vertAlign w:val="superscript"/>
          <w:lang w:val="en-AU"/>
        </w:rPr>
        <w:t>18</w:t>
      </w:r>
      <w:r>
        <w:rPr>
          <w:rFonts w:cs="CG Times"/>
          <w:lang w:val="en-AU"/>
        </w:rPr>
        <w:t xml:space="preserve">: </w:t>
      </w:r>
      <w:proofErr w:type="spellStart"/>
      <w:r>
        <w:rPr>
          <w:rFonts w:cs="CG Times"/>
          <w:i/>
          <w:iCs/>
          <w:u w:val="single"/>
          <w:lang w:val="en-AU"/>
        </w:rPr>
        <w:t>exa</w:t>
      </w:r>
      <w:proofErr w:type="spellEnd"/>
      <w:r>
        <w:rPr>
          <w:rFonts w:cs="CG Times"/>
          <w:lang w:val="en-AU"/>
        </w:rPr>
        <w:sym w:font="WP MathA" w:char="F040"/>
      </w:r>
      <w:r>
        <w:rPr>
          <w:rFonts w:cs="CG Times"/>
          <w:i/>
          <w:iCs/>
          <w:lang w:val="en-AU"/>
        </w:rPr>
        <w:t>hertz</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76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lang w:val="en-AU"/>
        </w:rPr>
        <w:sym w:font="WP TypographicSymbols" w:char="0032"/>
      </w:r>
      <w:r>
        <w:rPr>
          <w:rFonts w:cs="CG Times"/>
          <w:lang w:val="en-AU"/>
        </w:rPr>
        <w:t xml:space="preserve">: </w:t>
      </w:r>
      <w:r>
        <w:rPr>
          <w:rFonts w:cs="CG Times"/>
          <w:i/>
          <w:iCs/>
          <w:u w:val="single"/>
          <w:lang w:val="en-AU"/>
        </w:rPr>
        <w:t>half</w:t>
      </w:r>
      <w:r>
        <w:rPr>
          <w:rFonts w:cs="CG Times"/>
          <w:lang w:val="en-AU"/>
        </w:rPr>
        <w:sym w:font="WP MathA" w:char="F040"/>
      </w:r>
      <w:r>
        <w:rPr>
          <w:rFonts w:cs="CG Times"/>
          <w:i/>
          <w:iCs/>
          <w:lang w:val="en-AU"/>
        </w:rPr>
        <w:t xml:space="preserve">time   </w:t>
      </w:r>
      <w:proofErr w:type="spellStart"/>
      <w:r>
        <w:rPr>
          <w:rFonts w:cs="CG Times"/>
          <w:i/>
          <w:iCs/>
          <w:u w:val="single"/>
          <w:lang w:val="en-AU"/>
        </w:rPr>
        <w:t>semi</w:t>
      </w:r>
      <w:r>
        <w:rPr>
          <w:rFonts w:cs="CG Times"/>
          <w:lang w:val="en-AU"/>
        </w:rPr>
        <w:sym w:font="WP MathA" w:char="F040"/>
      </w:r>
      <w:r>
        <w:rPr>
          <w:rFonts w:cs="CG Times"/>
          <w:i/>
          <w:iCs/>
          <w:lang w:val="en-AU"/>
        </w:rPr>
        <w:t>circle</w:t>
      </w:r>
      <w:proofErr w:type="spellEnd"/>
      <w:r>
        <w:rPr>
          <w:rFonts w:cs="CG Times"/>
          <w:lang w:val="en-AU"/>
        </w:rPr>
        <w:t xml:space="preserve"> (</w:t>
      </w:r>
      <w:proofErr w:type="gramStart"/>
      <w:r>
        <w:rPr>
          <w:rFonts w:cs="CG Times"/>
          <w:lang w:val="en-AU"/>
        </w:rPr>
        <w:t xml:space="preserve">Lat)   </w:t>
      </w:r>
      <w:proofErr w:type="gramEnd"/>
      <w:r>
        <w:rPr>
          <w:rFonts w:cs="CG Times"/>
          <w:i/>
          <w:iCs/>
          <w:u w:val="single"/>
          <w:lang w:val="en-AU"/>
        </w:rPr>
        <w:t>hemi</w:t>
      </w:r>
      <w:r>
        <w:rPr>
          <w:rFonts w:cs="CG Times"/>
          <w:lang w:val="en-AU"/>
        </w:rPr>
        <w:sym w:font="WP MathA" w:char="F040"/>
      </w:r>
      <w:r>
        <w:rPr>
          <w:rFonts w:cs="CG Times"/>
          <w:i/>
          <w:iCs/>
          <w:lang w:val="en-AU"/>
        </w:rPr>
        <w:t>sphere</w:t>
      </w:r>
      <w:r>
        <w:rPr>
          <w:rFonts w:cs="CG Times"/>
          <w:lang w:val="en-AU"/>
        </w:rPr>
        <w:t xml:space="preserve"> (</w:t>
      </w:r>
      <w:proofErr w:type="spellStart"/>
      <w:r>
        <w:rPr>
          <w:rFonts w:cs="CG Times"/>
          <w:lang w:val="en-AU"/>
        </w:rPr>
        <w:t>Grk</w:t>
      </w:r>
      <w:proofErr w:type="spellEnd"/>
      <w:r>
        <w:rPr>
          <w:rFonts w:cs="CG Times"/>
          <w:lang w:val="en-AU"/>
        </w:rPr>
        <w:t xml:space="preserve">)   </w:t>
      </w:r>
      <w:r>
        <w:rPr>
          <w:rFonts w:cs="CG Times"/>
          <w:i/>
          <w:iCs/>
          <w:u w:val="single"/>
          <w:lang w:val="en-AU"/>
        </w:rPr>
        <w:t>demi</w:t>
      </w:r>
      <w:r>
        <w:rPr>
          <w:rFonts w:cs="CG Times"/>
          <w:lang w:val="en-AU"/>
        </w:rPr>
        <w:sym w:font="WP MathA" w:char="F040"/>
      </w:r>
      <w:r>
        <w:rPr>
          <w:rFonts w:cs="CG Times"/>
          <w:i/>
          <w:iCs/>
          <w:lang w:val="en-AU"/>
        </w:rPr>
        <w:t>god</w:t>
      </w:r>
      <w:r>
        <w:rPr>
          <w:rFonts w:cs="CG Times"/>
          <w:lang w:val="en-AU"/>
        </w:rPr>
        <w:t xml:space="preserve"> (French)</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 xml:space="preserve">1/10: </w:t>
      </w:r>
      <w:proofErr w:type="spellStart"/>
      <w:r>
        <w:rPr>
          <w:rFonts w:cs="CG Times"/>
          <w:i/>
          <w:iCs/>
          <w:u w:val="single"/>
          <w:lang w:val="en-AU"/>
        </w:rPr>
        <w:t>deci</w:t>
      </w:r>
      <w:proofErr w:type="spellEnd"/>
      <w:r>
        <w:rPr>
          <w:rFonts w:cs="CG Times"/>
          <w:lang w:val="en-AU"/>
        </w:rPr>
        <w:sym w:font="WP MathA" w:char="F040"/>
      </w:r>
      <w:r>
        <w:rPr>
          <w:rFonts w:cs="CG Times"/>
          <w:i/>
          <w:iCs/>
          <w:lang w:val="en-AU"/>
        </w:rPr>
        <w:t>bel</w:t>
      </w:r>
      <w:r>
        <w:rPr>
          <w:rFonts w:cs="CG Times"/>
          <w:lang w:val="en-AU"/>
        </w:rPr>
        <w:t xml:space="preserve">   1/100: </w:t>
      </w:r>
      <w:proofErr w:type="spellStart"/>
      <w:r>
        <w:rPr>
          <w:rFonts w:cs="CG Times"/>
          <w:i/>
          <w:iCs/>
          <w:u w:val="single"/>
          <w:lang w:val="en-AU"/>
        </w:rPr>
        <w:t>centi</w:t>
      </w:r>
      <w:proofErr w:type="spellEnd"/>
      <w:r>
        <w:rPr>
          <w:rFonts w:cs="CG Times"/>
          <w:lang w:val="en-AU"/>
        </w:rPr>
        <w:sym w:font="WP MathA" w:char="F040"/>
      </w:r>
      <w:r>
        <w:rPr>
          <w:rFonts w:cs="CG Times"/>
          <w:i/>
          <w:iCs/>
          <w:lang w:val="en-AU"/>
        </w:rPr>
        <w:t>metre</w:t>
      </w:r>
      <w:r>
        <w:rPr>
          <w:rFonts w:cs="CG Times"/>
          <w:lang w:val="en-AU"/>
        </w:rPr>
        <w:t xml:space="preserve">   1/1000: </w:t>
      </w:r>
      <w:r>
        <w:rPr>
          <w:rFonts w:cs="CG Times"/>
          <w:i/>
          <w:iCs/>
          <w:u w:val="single"/>
          <w:lang w:val="en-AU"/>
        </w:rPr>
        <w:t>milli</w:t>
      </w:r>
      <w:r>
        <w:rPr>
          <w:rFonts w:cs="CG Times"/>
          <w:lang w:val="en-AU"/>
        </w:rPr>
        <w:sym w:font="WP MathA" w:char="F040"/>
      </w:r>
      <w:r>
        <w:rPr>
          <w:rFonts w:cs="CG Times"/>
          <w:i/>
          <w:iCs/>
          <w:lang w:val="en-AU"/>
        </w:rPr>
        <w:t>litre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1/10</w:t>
      </w:r>
      <w:r>
        <w:rPr>
          <w:rFonts w:cs="CG Times"/>
          <w:vertAlign w:val="superscript"/>
          <w:lang w:val="en-AU"/>
        </w:rPr>
        <w:t>6</w:t>
      </w:r>
      <w:r>
        <w:rPr>
          <w:rFonts w:cs="CG Times"/>
          <w:lang w:val="en-AU"/>
        </w:rPr>
        <w:t xml:space="preserve">: </w:t>
      </w:r>
      <w:r>
        <w:rPr>
          <w:rFonts w:cs="CG Times"/>
          <w:i/>
          <w:iCs/>
          <w:u w:val="single"/>
          <w:lang w:val="en-AU"/>
        </w:rPr>
        <w:t>micro</w:t>
      </w:r>
      <w:r>
        <w:rPr>
          <w:rFonts w:cs="CG Times"/>
          <w:lang w:val="en-AU"/>
        </w:rPr>
        <w:sym w:font="WP MathA" w:char="F040"/>
      </w:r>
      <w:proofErr w:type="gramStart"/>
      <w:r>
        <w:rPr>
          <w:rFonts w:cs="CG Times"/>
          <w:i/>
          <w:iCs/>
          <w:lang w:val="en-AU"/>
        </w:rPr>
        <w:t>watt</w:t>
      </w:r>
      <w:r>
        <w:rPr>
          <w:rFonts w:cs="CG Times"/>
          <w:lang w:val="en-AU"/>
        </w:rPr>
        <w:t xml:space="preserve">  1</w:t>
      </w:r>
      <w:proofErr w:type="gramEnd"/>
      <w:r>
        <w:rPr>
          <w:rFonts w:cs="CG Times"/>
          <w:lang w:val="en-AU"/>
        </w:rPr>
        <w:t>/10</w:t>
      </w:r>
      <w:r>
        <w:rPr>
          <w:rFonts w:cs="CG Times"/>
          <w:vertAlign w:val="superscript"/>
          <w:lang w:val="en-AU"/>
        </w:rPr>
        <w:t>9</w:t>
      </w:r>
      <w:r>
        <w:rPr>
          <w:rFonts w:cs="CG Times"/>
          <w:lang w:val="en-AU"/>
        </w:rPr>
        <w:t xml:space="preserve">: </w:t>
      </w:r>
      <w:r>
        <w:rPr>
          <w:rFonts w:cs="CG Times"/>
          <w:i/>
          <w:iCs/>
          <w:u w:val="single"/>
          <w:lang w:val="en-AU"/>
        </w:rPr>
        <w:t>nano</w:t>
      </w:r>
      <w:r>
        <w:rPr>
          <w:rFonts w:cs="CG Times"/>
          <w:lang w:val="en-AU"/>
        </w:rPr>
        <w:sym w:font="WP MathA" w:char="F040"/>
      </w:r>
      <w:r>
        <w:rPr>
          <w:rFonts w:cs="CG Times"/>
          <w:i/>
          <w:iCs/>
          <w:lang w:val="en-AU"/>
        </w:rPr>
        <w:t>gram</w:t>
      </w:r>
      <w:r>
        <w:rPr>
          <w:rFonts w:cs="CG Times"/>
          <w:lang w:val="en-AU"/>
        </w:rPr>
        <w:t xml:space="preserve">  1/10</w:t>
      </w:r>
      <w:r>
        <w:rPr>
          <w:rFonts w:cs="CG Times"/>
          <w:vertAlign w:val="superscript"/>
          <w:lang w:val="en-AU"/>
        </w:rPr>
        <w:t>12</w:t>
      </w:r>
      <w:r>
        <w:rPr>
          <w:rFonts w:cs="CG Times"/>
          <w:lang w:val="en-AU"/>
        </w:rPr>
        <w:t xml:space="preserve">: </w:t>
      </w:r>
      <w:proofErr w:type="spellStart"/>
      <w:r>
        <w:rPr>
          <w:rFonts w:cs="CG Times"/>
          <w:i/>
          <w:iCs/>
          <w:u w:val="single"/>
          <w:lang w:val="en-AU"/>
        </w:rPr>
        <w:t>pico</w:t>
      </w:r>
      <w:proofErr w:type="spellEnd"/>
      <w:r>
        <w:rPr>
          <w:rFonts w:cs="CG Times"/>
          <w:lang w:val="en-AU"/>
        </w:rPr>
        <w:sym w:font="WP MathA" w:char="F040"/>
      </w:r>
      <w:r>
        <w:rPr>
          <w:rFonts w:cs="CG Times"/>
          <w:i/>
          <w:iCs/>
          <w:lang w:val="en-AU"/>
        </w:rPr>
        <w:t>curie</w:t>
      </w:r>
      <w:r>
        <w:rPr>
          <w:rFonts w:cs="CG Times"/>
          <w:lang w:val="en-AU"/>
        </w:rPr>
        <w:t xml:space="preserve">  1/10</w:t>
      </w:r>
      <w:r>
        <w:rPr>
          <w:rFonts w:cs="CG Times"/>
          <w:vertAlign w:val="superscript"/>
          <w:lang w:val="en-AU"/>
        </w:rPr>
        <w:t>15</w:t>
      </w:r>
      <w:r>
        <w:rPr>
          <w:rFonts w:cs="CG Times"/>
          <w:lang w:val="en-AU"/>
        </w:rPr>
        <w:t xml:space="preserve">: </w:t>
      </w:r>
      <w:proofErr w:type="spellStart"/>
      <w:r>
        <w:rPr>
          <w:rFonts w:cs="CG Times"/>
          <w:i/>
          <w:iCs/>
          <w:u w:val="single"/>
          <w:lang w:val="en-AU"/>
        </w:rPr>
        <w:t>femto</w:t>
      </w:r>
      <w:proofErr w:type="spellEnd"/>
      <w:r>
        <w:rPr>
          <w:rFonts w:cs="CG Times"/>
          <w:lang w:val="en-AU"/>
        </w:rPr>
        <w:sym w:font="WP MathA" w:char="F040"/>
      </w:r>
      <w:r>
        <w:rPr>
          <w:rFonts w:cs="CG Times"/>
          <w:i/>
          <w:iCs/>
          <w:lang w:val="en-AU"/>
        </w:rPr>
        <w:t>ampere</w:t>
      </w:r>
    </w:p>
    <w:p w:rsidR="003542B7" w:rsidRDefault="003F4E31">
      <w:pPr>
        <w:tabs>
          <w:tab w:val="center" w:pos="4633"/>
          <w:tab w:val="left" w:pos="4910"/>
          <w:tab w:val="left" w:pos="5025"/>
        </w:tabs>
        <w:spacing w:line="480" w:lineRule="auto"/>
        <w:jc w:val="both"/>
        <w:rPr>
          <w:rFonts w:cs="CG Times"/>
          <w:b/>
          <w:bCs/>
          <w:sz w:val="36"/>
          <w:szCs w:val="36"/>
          <w:lang w:val="en-AU"/>
        </w:rPr>
      </w:pPr>
      <w:r>
        <w:rPr>
          <w:rFonts w:cs="CG Times"/>
          <w:lang w:val="en-AU"/>
        </w:rPr>
        <w:tab/>
      </w:r>
      <w:r>
        <w:rPr>
          <w:rFonts w:cs="CG Times"/>
          <w:b/>
          <w:bCs/>
          <w:sz w:val="36"/>
          <w:szCs w:val="36"/>
          <w:lang w:val="en-AU"/>
        </w:rPr>
        <w:t>Chapter 20. Punctuation</w:t>
      </w:r>
    </w:p>
    <w:p w:rsidR="003542B7" w:rsidRDefault="003F4E31">
      <w:pPr>
        <w:tabs>
          <w:tab w:val="center" w:pos="4633"/>
          <w:tab w:val="left" w:pos="4910"/>
          <w:tab w:val="left" w:pos="5025"/>
        </w:tabs>
        <w:spacing w:line="480" w:lineRule="auto"/>
        <w:jc w:val="both"/>
        <w:rPr>
          <w:rFonts w:cs="CG Times"/>
          <w:lang w:val="en-AU"/>
        </w:rPr>
      </w:pPr>
      <w:r>
        <w:rPr>
          <w:rFonts w:cs="CG Times"/>
          <w:lang w:val="en-AU"/>
        </w:rPr>
        <w:tab/>
        <w:t xml:space="preserve">Geoffrey </w:t>
      </w:r>
      <w:proofErr w:type="spellStart"/>
      <w:r>
        <w:rPr>
          <w:rFonts w:cs="CG Times"/>
          <w:lang w:val="en-AU"/>
        </w:rPr>
        <w:t>Nunberg</w:t>
      </w:r>
      <w:proofErr w:type="spellEnd"/>
      <w:r>
        <w:rPr>
          <w:rFonts w:cs="CG Times"/>
          <w:lang w:val="en-AU"/>
        </w:rPr>
        <w:t>, Ted Briscoe &amp; Rodney Huddleston</w:t>
      </w:r>
    </w:p>
    <w:p w:rsidR="003F4E31" w:rsidRDefault="003F4E31">
      <w:pPr>
        <w:keepNext/>
        <w:keepLines/>
        <w:tabs>
          <w:tab w:val="left" w:pos="-792"/>
          <w:tab w:val="left" w:pos="-360"/>
          <w:tab w:val="left" w:pos="0"/>
          <w:tab w:val="left" w:pos="532"/>
          <w:tab w:val="right" w:pos="676"/>
          <w:tab w:val="left" w:pos="835"/>
          <w:tab w:val="left" w:pos="1238"/>
          <w:tab w:val="left" w:pos="4640"/>
          <w:tab w:val="left" w:pos="6884"/>
        </w:tabs>
        <w:spacing w:line="120" w:lineRule="auto"/>
        <w:ind w:left="1238" w:hanging="1238"/>
        <w:jc w:val="both"/>
        <w:rPr>
          <w:rFonts w:cs="CG Times"/>
          <w:lang w:val="en-AU"/>
        </w:rPr>
      </w:pPr>
      <w:r>
        <w:rPr>
          <w:rFonts w:cs="CG Times"/>
          <w:lang w:val="en-AU"/>
        </w:rPr>
        <w:t>[</w:t>
      </w:r>
      <w:r w:rsidR="00DA1C0E">
        <w:rPr>
          <w:rFonts w:cs="CG Times"/>
          <w:lang w:val="en-AU"/>
        </w:rPr>
        <w:t>77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Punctuation marks</w:t>
      </w:r>
    </w:p>
    <w:p w:rsidR="003F4E31" w:rsidRDefault="003F4E31">
      <w:pPr>
        <w:keepNext/>
        <w:keepLines/>
        <w:tabs>
          <w:tab w:val="left" w:pos="-792"/>
          <w:tab w:val="left" w:pos="-360"/>
          <w:tab w:val="left" w:pos="0"/>
          <w:tab w:val="left" w:pos="532"/>
          <w:tab w:val="right" w:pos="676"/>
          <w:tab w:val="left" w:pos="835"/>
          <w:tab w:val="left" w:pos="1238"/>
          <w:tab w:val="left" w:pos="4640"/>
          <w:tab w:val="left" w:pos="6884"/>
        </w:tabs>
        <w:spacing w:line="12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Segmental</w:t>
      </w:r>
    </w:p>
    <w:p w:rsidR="003542B7" w:rsidRDefault="003F4E31">
      <w:pPr>
        <w:keepNext/>
        <w:keepLines/>
        <w:tabs>
          <w:tab w:val="left" w:pos="-792"/>
          <w:tab w:val="left" w:pos="-360"/>
          <w:tab w:val="left" w:pos="0"/>
          <w:tab w:val="left" w:pos="532"/>
          <w:tab w:val="right" w:pos="676"/>
          <w:tab w:val="left" w:pos="835"/>
          <w:tab w:val="left" w:pos="1238"/>
          <w:tab w:val="left" w:pos="4640"/>
          <w:tab w:val="left" w:pos="6884"/>
        </w:tabs>
        <w:spacing w:line="12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punctuation</w:t>
      </w:r>
      <w:r>
        <w:rPr>
          <w:rFonts w:cs="CG Times"/>
          <w:lang w:val="en-AU"/>
        </w:rPr>
        <w:t xml:space="preserve"> </w:t>
      </w:r>
      <w:r>
        <w:rPr>
          <w:rFonts w:cs="CG Times"/>
          <w:smallCaps/>
          <w:lang w:val="en-AU"/>
        </w:rPr>
        <w:t>indicators</w:t>
      </w:r>
      <w:r>
        <w:rPr>
          <w:rFonts w:cs="CG Times"/>
          <w:lang w:val="en-AU"/>
        </w:rPr>
        <w:tab/>
      </w:r>
      <w:r>
        <w:rPr>
          <w:rFonts w:cs="CG Times"/>
          <w:lang w:val="en-AU"/>
        </w:rPr>
        <w:tab/>
        <w:t>Spaces</w:t>
      </w:r>
    </w:p>
    <w:p w:rsidR="003542B7" w:rsidRDefault="003F4E31">
      <w:pPr>
        <w:keepLines/>
        <w:tabs>
          <w:tab w:val="left" w:pos="-792"/>
          <w:tab w:val="left" w:pos="-360"/>
          <w:tab w:val="left" w:pos="0"/>
          <w:tab w:val="left" w:pos="532"/>
          <w:tab w:val="right" w:pos="676"/>
          <w:tab w:val="left" w:pos="835"/>
          <w:tab w:val="left" w:pos="1238"/>
          <w:tab w:val="left" w:pos="4640"/>
          <w:tab w:val="left" w:pos="6884"/>
        </w:tabs>
        <w:spacing w:line="12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Non-segmental</w:t>
      </w:r>
      <w:r>
        <w:rPr>
          <w:rFonts w:cs="CG Times"/>
          <w:lang w:val="en-AU"/>
        </w:rPr>
        <w:tab/>
        <w:t>Modifications</w:t>
      </w:r>
    </w:p>
    <w:p w:rsidR="003F4E31" w:rsidRDefault="003F4E31">
      <w:pPr>
        <w:tabs>
          <w:tab w:val="left" w:pos="-792"/>
          <w:tab w:val="left" w:pos="-360"/>
          <w:tab w:val="left" w:pos="0"/>
          <w:tab w:val="left" w:pos="532"/>
          <w:tab w:val="right" w:pos="676"/>
          <w:tab w:val="left" w:pos="835"/>
          <w:tab w:val="left" w:pos="1238"/>
          <w:tab w:val="left" w:pos="3656"/>
          <w:tab w:val="left" w:pos="5373"/>
        </w:tabs>
        <w:spacing w:line="480" w:lineRule="auto"/>
        <w:ind w:left="1238" w:hanging="1238"/>
        <w:jc w:val="both"/>
        <w:rPr>
          <w:rFonts w:cs="CG Times"/>
          <w:lang w:val="en-AU"/>
        </w:rPr>
      </w:pPr>
      <w:r>
        <w:rPr>
          <w:rFonts w:cs="CG Times"/>
          <w:lang w:val="en-AU"/>
        </w:rPr>
        <w:t>[</w:t>
      </w:r>
      <w:r w:rsidR="00DA1C0E">
        <w:rPr>
          <w:rFonts w:cs="CG Times"/>
          <w:lang w:val="en-AU"/>
        </w:rPr>
        <w:t>78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smallCaps/>
          <w:lang w:val="en-AU"/>
        </w:rPr>
        <w:t>dash</w:t>
      </w:r>
      <w:r>
        <w:rPr>
          <w:rFonts w:cs="CG Times"/>
          <w:lang w:val="en-AU"/>
        </w:rPr>
        <w:tab/>
      </w:r>
      <w:r>
        <w:rPr>
          <w:rFonts w:cs="CG Times"/>
          <w:i/>
          <w:iCs/>
          <w:lang w:val="en-AU"/>
        </w:rPr>
        <w:t xml:space="preserve">He's late </w:t>
      </w:r>
      <w:r>
        <w:rPr>
          <w:rFonts w:cs="CG Times"/>
          <w:i/>
          <w:iCs/>
          <w:lang w:val="en-AU"/>
        </w:rPr>
        <w:sym w:font="WP TypographicSymbols" w:char="0042"/>
      </w:r>
      <w:r>
        <w:rPr>
          <w:rFonts w:cs="CG Times"/>
          <w:i/>
          <w:iCs/>
          <w:lang w:val="en-AU"/>
        </w:rPr>
        <w:t xml:space="preserve"> he always is.</w:t>
      </w:r>
    </w:p>
    <w:p w:rsidR="003F4E31" w:rsidRDefault="003F4E31">
      <w:pPr>
        <w:tabs>
          <w:tab w:val="left" w:pos="-792"/>
          <w:tab w:val="left" w:pos="-360"/>
          <w:tab w:val="left" w:pos="0"/>
          <w:tab w:val="left" w:pos="532"/>
          <w:tab w:val="right" w:pos="676"/>
          <w:tab w:val="left" w:pos="835"/>
          <w:tab w:val="left" w:pos="1238"/>
          <w:tab w:val="left" w:pos="3656"/>
          <w:tab w:val="left" w:pos="5373"/>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(ordinary) hyphen</w:t>
      </w:r>
      <w:r>
        <w:rPr>
          <w:rFonts w:cs="CG Times"/>
          <w:lang w:val="en-AU"/>
        </w:rPr>
        <w:tab/>
      </w:r>
      <w:r>
        <w:rPr>
          <w:rFonts w:cs="CG Times"/>
          <w:i/>
          <w:iCs/>
          <w:lang w:val="en-AU"/>
        </w:rPr>
        <w:t>non-negotiable</w:t>
      </w:r>
      <w:r>
        <w:rPr>
          <w:rFonts w:cs="CG Times"/>
          <w:lang w:val="en-AU"/>
        </w:rPr>
        <w:tab/>
      </w:r>
    </w:p>
    <w:p w:rsidR="003542B7" w:rsidRDefault="003F4E31">
      <w:pPr>
        <w:tabs>
          <w:tab w:val="left" w:pos="-792"/>
          <w:tab w:val="left" w:pos="-360"/>
          <w:tab w:val="left" w:pos="0"/>
          <w:tab w:val="left" w:pos="532"/>
          <w:tab w:val="right" w:pos="676"/>
          <w:tab w:val="left" w:pos="835"/>
          <w:tab w:val="left" w:pos="1238"/>
          <w:tab w:val="left" w:pos="3656"/>
          <w:tab w:val="left" w:pos="5373"/>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smallCaps/>
          <w:lang w:val="en-AU"/>
        </w:rPr>
        <w:t>long hyphen</w:t>
      </w:r>
      <w:r>
        <w:rPr>
          <w:rFonts w:cs="CG Times"/>
          <w:lang w:val="en-AU"/>
        </w:rPr>
        <w:tab/>
      </w:r>
      <w:r>
        <w:rPr>
          <w:rFonts w:cs="CG Times"/>
          <w:i/>
          <w:iCs/>
          <w:lang w:val="en-AU"/>
        </w:rPr>
        <w:t>the doctor</w:t>
      </w:r>
      <w:r>
        <w:rPr>
          <w:rFonts w:cs="CG Times"/>
          <w:i/>
          <w:iCs/>
          <w:lang w:val="en-AU"/>
        </w:rPr>
        <w:sym w:font="WP TypographicSymbols" w:char="0042"/>
      </w:r>
      <w:r>
        <w:rPr>
          <w:rFonts w:cs="CG Times"/>
          <w:i/>
          <w:iCs/>
          <w:lang w:val="en-AU"/>
        </w:rPr>
        <w:t>patient relationship</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jc w:val="both"/>
        <w:rPr>
          <w:rFonts w:cs="CG Times"/>
          <w:lang w:val="en-AU"/>
        </w:rPr>
      </w:pPr>
      <w:r>
        <w:rPr>
          <w:rFonts w:cs="CG Times"/>
          <w:lang w:val="en-AU"/>
        </w:rPr>
        <w:t>[</w:t>
      </w:r>
      <w:r w:rsidR="00DA1C0E">
        <w:rPr>
          <w:rFonts w:cs="CG Times"/>
          <w:lang w:val="en-AU"/>
        </w:rPr>
        <w:t>79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indicator</w:t>
      </w:r>
      <w:r>
        <w:rPr>
          <w:rFonts w:cs="CG Times"/>
          <w:smallCaps/>
          <w:lang w:val="en-AU"/>
        </w:rPr>
        <w:tab/>
        <w:t>realisation(s)</w:t>
      </w:r>
      <w:r>
        <w:rPr>
          <w:rFonts w:cs="CG Times"/>
          <w:smallCaps/>
          <w:lang w:val="en-AU"/>
        </w:rPr>
        <w:tab/>
        <w:t>alternative terms</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full stop</w:t>
      </w:r>
      <w:r>
        <w:rPr>
          <w:rFonts w:cs="CG Times"/>
          <w:lang w:val="en-AU"/>
        </w:rPr>
        <w:tab/>
        <w:t>.</w:t>
      </w:r>
      <w:r>
        <w:rPr>
          <w:rFonts w:cs="CG Times"/>
          <w:lang w:val="en-AU"/>
        </w:rPr>
        <w:tab/>
        <w:t>period (</w:t>
      </w:r>
      <w:proofErr w:type="spellStart"/>
      <w:r>
        <w:rPr>
          <w:rFonts w:cs="CG Times"/>
          <w:lang w:val="en-AU"/>
        </w:rPr>
        <w:t>AmE</w:t>
      </w:r>
      <w:proofErr w:type="spellEnd"/>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question mark</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exclamation mark</w:t>
      </w:r>
      <w:r>
        <w:rPr>
          <w:rFonts w:cs="CG Times"/>
          <w:lang w:val="en-AU"/>
        </w:rPr>
        <w:tab/>
        <w:t>!</w:t>
      </w:r>
      <w:r>
        <w:rPr>
          <w:rFonts w:cs="CG Times"/>
          <w:lang w:val="en-AU"/>
        </w:rPr>
        <w:tab/>
        <w:t>exclamation point (</w:t>
      </w:r>
      <w:proofErr w:type="spellStart"/>
      <w:r>
        <w:rPr>
          <w:rFonts w:cs="CG Times"/>
          <w:lang w:val="en-AU"/>
        </w:rPr>
        <w:t>AmE</w:t>
      </w:r>
      <w:proofErr w:type="spellEnd"/>
      <w:r>
        <w:rPr>
          <w:rFonts w:cs="CG Times"/>
          <w:lang w:val="en-AU"/>
        </w:rPr>
        <w:t>)</w:t>
      </w:r>
    </w:p>
    <w:p w:rsidR="003542B7"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comma</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semicolon</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t>colon</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vii</w:t>
      </w:r>
      <w:r>
        <w:rPr>
          <w:rFonts w:cs="CG Times"/>
          <w:lang w:val="en-AU"/>
        </w:rPr>
        <w:tab/>
      </w:r>
      <w:r>
        <w:rPr>
          <w:rFonts w:cs="CG Times"/>
          <w:lang w:val="en-AU"/>
        </w:rPr>
        <w:tab/>
        <w:t>dash</w:t>
      </w:r>
      <w:r>
        <w:rPr>
          <w:rFonts w:cs="CG Times"/>
          <w:lang w:val="en-AU"/>
        </w:rPr>
        <w:tab/>
      </w:r>
      <w:r>
        <w:rPr>
          <w:rFonts w:cs="CG Times"/>
          <w:i/>
          <w:iCs/>
          <w:lang w:val="en-AU"/>
        </w:rPr>
        <w:sym w:font="WP TypographicSymbols" w:char="0043"/>
      </w:r>
      <w:r>
        <w:rPr>
          <w:rFonts w:cs="CG Times"/>
          <w:lang w:val="en-AU"/>
        </w:rPr>
        <w:t xml:space="preserve">   </w:t>
      </w:r>
      <w:r>
        <w:rPr>
          <w:rFonts w:cs="CG Times"/>
          <w:lang w:val="en-AU"/>
        </w:rPr>
        <w:sym w:font="WP TypographicSymbols" w:char="0042"/>
      </w:r>
      <w:r>
        <w:rPr>
          <w:rFonts w:cs="CG Times"/>
          <w:lang w:val="en-AU"/>
        </w:rPr>
        <w:t xml:space="preserve">   -   --</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lastRenderedPageBreak/>
        <w:tab/>
      </w:r>
      <w:r w:rsidR="00DA1C0E">
        <w:rPr>
          <w:rFonts w:cs="CG Times"/>
          <w:lang w:val="en-AU"/>
        </w:rPr>
        <w:t>viii</w:t>
      </w:r>
      <w:r>
        <w:rPr>
          <w:rFonts w:cs="CG Times"/>
          <w:lang w:val="en-AU"/>
        </w:rPr>
        <w:tab/>
      </w:r>
      <w:r>
        <w:rPr>
          <w:rFonts w:cs="CG Times"/>
          <w:lang w:val="en-AU"/>
        </w:rPr>
        <w:tab/>
        <w:t>parenthesis</w:t>
      </w:r>
      <w:proofErr w:type="gramStart"/>
      <w:r>
        <w:rPr>
          <w:rFonts w:cs="CG Times"/>
          <w:lang w:val="en-AU"/>
        </w:rPr>
        <w:tab/>
        <w:t xml:space="preserve">(  </w:t>
      </w:r>
      <w:proofErr w:type="gramEnd"/>
      <w:r>
        <w:rPr>
          <w:rFonts w:cs="CG Times"/>
          <w:lang w:val="en-AU"/>
        </w:rPr>
        <w:t xml:space="preserve"> )</w:t>
      </w:r>
      <w:r>
        <w:rPr>
          <w:rFonts w:cs="CG Times"/>
          <w:lang w:val="en-AU"/>
        </w:rPr>
        <w:tab/>
        <w:t>round bracket (</w:t>
      </w:r>
      <w:proofErr w:type="spellStart"/>
      <w:r>
        <w:rPr>
          <w:rFonts w:cs="CG Times"/>
          <w:lang w:val="en-AU"/>
        </w:rPr>
        <w:t>BrE</w:t>
      </w:r>
      <w:proofErr w:type="spellEnd"/>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ix</w:t>
      </w:r>
      <w:r>
        <w:rPr>
          <w:rFonts w:cs="CG Times"/>
          <w:lang w:val="en-AU"/>
        </w:rPr>
        <w:tab/>
      </w:r>
      <w:r>
        <w:rPr>
          <w:rFonts w:cs="CG Times"/>
          <w:lang w:val="en-AU"/>
        </w:rPr>
        <w:tab/>
        <w:t>square bracket</w:t>
      </w:r>
      <w:r>
        <w:rPr>
          <w:rFonts w:cs="CG Times"/>
          <w:lang w:val="en-AU"/>
        </w:rPr>
        <w:tab/>
        <w:t xml:space="preserve">[ </w:t>
      </w:r>
      <w:proofErr w:type="gramStart"/>
      <w:r>
        <w:rPr>
          <w:rFonts w:cs="CG Times"/>
          <w:lang w:val="en-AU"/>
        </w:rPr>
        <w:t xml:space="preserve">  ]</w:t>
      </w:r>
      <w:proofErr w:type="gramEnd"/>
      <w:r>
        <w:rPr>
          <w:rFonts w:cs="CG Times"/>
          <w:lang w:val="en-AU"/>
        </w:rPr>
        <w:tab/>
        <w:t>bracket (</w:t>
      </w:r>
      <w:proofErr w:type="spellStart"/>
      <w:r>
        <w:rPr>
          <w:rFonts w:cs="CG Times"/>
          <w:lang w:val="en-AU"/>
        </w:rPr>
        <w:t>AmE</w:t>
      </w:r>
      <w:proofErr w:type="spellEnd"/>
      <w:r>
        <w:rPr>
          <w:rFonts w:cs="CG Times"/>
          <w:lang w:val="en-AU"/>
        </w:rPr>
        <w:t>)</w:t>
      </w:r>
      <w:r>
        <w:rPr>
          <w:rStyle w:val="FootnoteReference"/>
          <w:rFonts w:cs="CG Times"/>
          <w:vertAlign w:val="superscript"/>
          <w:lang w:val="en-AU"/>
        </w:rPr>
        <w:footnoteReference w:id="4"/>
      </w:r>
    </w:p>
    <w:p w:rsidR="003F4E31" w:rsidRDefault="003F4E31">
      <w:pPr>
        <w:tabs>
          <w:tab w:val="left" w:pos="-792"/>
          <w:tab w:val="left" w:pos="-360"/>
          <w:tab w:val="left" w:pos="0"/>
          <w:tab w:val="left" w:pos="532"/>
          <w:tab w:val="right" w:pos="676"/>
          <w:tab w:val="left" w:pos="835"/>
          <w:tab w:val="left" w:pos="1238"/>
          <w:tab w:val="left" w:pos="4514"/>
          <w:tab w:val="left" w:pos="6477"/>
        </w:tabs>
        <w:spacing w:line="480" w:lineRule="auto"/>
        <w:ind w:left="1238" w:hanging="706"/>
        <w:jc w:val="both"/>
        <w:rPr>
          <w:rFonts w:cs="CG Times"/>
          <w:lang w:val="en-AU"/>
        </w:rPr>
      </w:pPr>
      <w:r>
        <w:rPr>
          <w:rFonts w:cs="CG Times"/>
          <w:lang w:val="en-AU"/>
        </w:rPr>
        <w:tab/>
      </w:r>
      <w:r w:rsidR="00DA1C0E">
        <w:rPr>
          <w:rFonts w:cs="CG Times"/>
          <w:lang w:val="en-AU"/>
        </w:rPr>
        <w:t>x</w:t>
      </w:r>
      <w:r>
        <w:rPr>
          <w:rFonts w:cs="CG Times"/>
          <w:lang w:val="en-AU"/>
        </w:rPr>
        <w:tab/>
      </w:r>
      <w:r>
        <w:rPr>
          <w:rFonts w:cs="CG Times"/>
          <w:lang w:val="en-AU"/>
        </w:rPr>
        <w:tab/>
        <w:t>ellipsis points</w:t>
      </w:r>
      <w:r>
        <w:rPr>
          <w:rFonts w:cs="CG Times"/>
          <w:lang w:val="en-AU"/>
        </w:rPr>
        <w:tab/>
        <w:t>...</w:t>
      </w:r>
      <w:r>
        <w:rPr>
          <w:rFonts w:cs="CG Times"/>
          <w:lang w:val="en-AU"/>
        </w:rPr>
        <w:tab/>
        <w:t>ellipsis</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xi</w:t>
      </w:r>
      <w:r>
        <w:rPr>
          <w:rFonts w:cs="CG Times"/>
          <w:lang w:val="en-AU"/>
        </w:rPr>
        <w:tab/>
      </w:r>
      <w:r>
        <w:rPr>
          <w:rFonts w:cs="CG Times"/>
          <w:lang w:val="en-AU"/>
        </w:rPr>
        <w:tab/>
        <w:t>double quotation mark</w:t>
      </w:r>
      <w:r>
        <w:rPr>
          <w:rFonts w:cs="CG Times"/>
          <w:lang w:val="en-AU"/>
        </w:rPr>
        <w:tab/>
      </w:r>
      <w:r>
        <w:rPr>
          <w:rFonts w:cs="CG Times"/>
          <w:lang w:val="en-AU"/>
        </w:rPr>
        <w:sym w:font="WP TypographicSymbols" w:char="0041"/>
      </w:r>
      <w:r>
        <w:rPr>
          <w:rFonts w:cs="CG Times"/>
          <w:lang w:val="en-AU"/>
        </w:rPr>
        <w:t xml:space="preserve">   </w:t>
      </w:r>
      <w:r>
        <w:rPr>
          <w:rFonts w:cs="CG Times"/>
          <w:lang w:val="en-AU"/>
        </w:rPr>
        <w:sym w:font="WP TypographicSymbols" w:char="0040"/>
      </w:r>
      <w:r>
        <w:rPr>
          <w:rFonts w:cs="CG Times"/>
          <w:lang w:val="en-AU"/>
        </w:rPr>
        <w:t xml:space="preserve">   "</w:t>
      </w:r>
      <w:r>
        <w:rPr>
          <w:rFonts w:cs="CG Times"/>
          <w:lang w:val="en-AU"/>
        </w:rPr>
        <w:tab/>
        <w:t>)</w:t>
      </w:r>
      <w:r>
        <w:rPr>
          <w:rFonts w:cs="CG Times"/>
          <w:lang w:val="en-AU"/>
        </w:rPr>
        <w:tab/>
        <w:t>double/single quote (mark)</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xii</w:t>
      </w:r>
      <w:r>
        <w:rPr>
          <w:rFonts w:cs="CG Times"/>
          <w:lang w:val="en-AU"/>
        </w:rPr>
        <w:tab/>
      </w:r>
      <w:r>
        <w:rPr>
          <w:rFonts w:cs="CG Times"/>
          <w:lang w:val="en-AU"/>
        </w:rPr>
        <w:tab/>
        <w:t>single quotation mark</w:t>
      </w:r>
      <w:r>
        <w:rPr>
          <w:rFonts w:cs="CG Times"/>
          <w:lang w:val="en-AU"/>
        </w:rPr>
        <w:tab/>
        <w:t xml:space="preserve">`   '   </w:t>
      </w:r>
      <w:r>
        <w:rPr>
          <w:rFonts w:cs="CG Times"/>
          <w:lang w:val="en-AU"/>
        </w:rPr>
        <w:sym w:font="WP Phonetic" w:char="F055"/>
      </w:r>
      <w:r>
        <w:rPr>
          <w:rFonts w:cs="CG Times"/>
          <w:lang w:val="en-AU"/>
        </w:rPr>
        <w:tab/>
        <w:t>)</w:t>
      </w:r>
      <w:r>
        <w:rPr>
          <w:rFonts w:cs="CG Times"/>
          <w:lang w:val="en-AU"/>
        </w:rPr>
        <w:tab/>
        <w:t>inverted commas</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xiii</w:t>
      </w:r>
      <w:r>
        <w:rPr>
          <w:rFonts w:cs="CG Times"/>
          <w:lang w:val="en-AU"/>
        </w:rPr>
        <w:tab/>
      </w:r>
      <w:r>
        <w:rPr>
          <w:rFonts w:cs="CG Times"/>
          <w:lang w:val="en-AU"/>
        </w:rPr>
        <w:tab/>
        <w:t>apostrophe</w:t>
      </w:r>
      <w:r>
        <w:rPr>
          <w:rFonts w:cs="CG Times"/>
          <w:lang w:val="en-AU"/>
        </w:rPr>
        <w:tab/>
        <w:t xml:space="preserve">'   </w:t>
      </w:r>
      <w:r>
        <w:rPr>
          <w:rFonts w:cs="CG Times"/>
          <w:lang w:val="en-AU"/>
        </w:rPr>
        <w:sym w:font="WP Phonetic" w:char="F055"/>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xiv</w:t>
      </w:r>
      <w:r>
        <w:rPr>
          <w:rFonts w:cs="CG Times"/>
          <w:lang w:val="en-AU"/>
        </w:rPr>
        <w:tab/>
      </w:r>
      <w:r>
        <w:rPr>
          <w:rFonts w:cs="CG Times"/>
          <w:lang w:val="en-AU"/>
        </w:rPr>
        <w:tab/>
        <w:t>slash</w:t>
      </w:r>
      <w:r>
        <w:rPr>
          <w:rFonts w:cs="CG Times"/>
          <w:lang w:val="en-AU"/>
        </w:rPr>
        <w:tab/>
        <w:t>/</w:t>
      </w:r>
      <w:r>
        <w:rPr>
          <w:rFonts w:cs="CG Times"/>
          <w:lang w:val="en-AU"/>
        </w:rPr>
        <w:tab/>
      </w:r>
      <w:r>
        <w:rPr>
          <w:rFonts w:cs="CG Times"/>
          <w:lang w:val="en-AU"/>
        </w:rPr>
        <w:tab/>
        <w:t>stroke, solidus, virgule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xv</w:t>
      </w:r>
      <w:r>
        <w:rPr>
          <w:rFonts w:cs="CG Times"/>
          <w:lang w:val="en-AU"/>
        </w:rPr>
        <w:tab/>
      </w:r>
      <w:r>
        <w:rPr>
          <w:rFonts w:cs="CG Times"/>
          <w:lang w:val="en-AU"/>
        </w:rPr>
        <w:tab/>
        <w:t>long hyphen</w:t>
      </w:r>
      <w:r>
        <w:rPr>
          <w:rFonts w:cs="CG Times"/>
          <w:lang w:val="en-AU"/>
        </w:rPr>
        <w:tab/>
      </w:r>
      <w:r>
        <w:rPr>
          <w:rFonts w:cs="CG Times"/>
          <w:lang w:val="en-AU"/>
        </w:rPr>
        <w:sym w:font="WP TypographicSymbols" w:char="0042"/>
      </w:r>
      <w:r>
        <w:rPr>
          <w:rFonts w:cs="CG Times"/>
          <w:lang w:val="en-AU"/>
        </w:rPr>
        <w:tab/>
      </w:r>
      <w:r>
        <w:rPr>
          <w:rFonts w:cs="CG Times"/>
          <w:lang w:val="en-AU"/>
        </w:rPr>
        <w:tab/>
      </w:r>
      <w:proofErr w:type="spellStart"/>
      <w:r>
        <w:rPr>
          <w:rFonts w:cs="CG Times"/>
          <w:lang w:val="en-AU"/>
        </w:rPr>
        <w:t>en</w:t>
      </w:r>
      <w:proofErr w:type="spellEnd"/>
      <w:r>
        <w:rPr>
          <w:rFonts w:cs="CG Times"/>
          <w:lang w:val="en-AU"/>
        </w:rPr>
        <w:t>-dash</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xvi</w:t>
      </w:r>
      <w:r>
        <w:rPr>
          <w:rFonts w:cs="CG Times"/>
          <w:lang w:val="en-AU"/>
        </w:rPr>
        <w:tab/>
      </w:r>
      <w:r>
        <w:rPr>
          <w:rFonts w:cs="CG Times"/>
          <w:lang w:val="en-AU"/>
        </w:rPr>
        <w:tab/>
        <w:t>ordinary hyphen</w:t>
      </w:r>
      <w:r>
        <w:rPr>
          <w:rFonts w:cs="CG Times"/>
          <w:lang w:val="en-AU"/>
        </w:rPr>
        <w:tab/>
        <w:t>-</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xvii</w:t>
      </w:r>
      <w:r>
        <w:rPr>
          <w:rFonts w:cs="CG Times"/>
          <w:lang w:val="en-AU"/>
        </w:rPr>
        <w:tab/>
      </w:r>
      <w:r>
        <w:rPr>
          <w:rFonts w:cs="CG Times"/>
          <w:lang w:val="en-AU"/>
        </w:rPr>
        <w:tab/>
        <w:t>asterisk</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They're coming for a week: what on earth are we going to do with them??</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Thanks for inviting us </w:t>
      </w:r>
      <w:r>
        <w:rPr>
          <w:rFonts w:cs="CG Times"/>
          <w:i/>
          <w:iCs/>
          <w:lang w:val="en-AU"/>
        </w:rPr>
        <w:sym w:font="WP TypographicSymbols" w:char="0042"/>
      </w:r>
      <w:r>
        <w:rPr>
          <w:rFonts w:cs="CG Times"/>
          <w:i/>
          <w:iCs/>
          <w:lang w:val="en-AU"/>
        </w:rPr>
        <w:t xml:space="preserve"> we had a wonderful time!!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81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On Sundays they like to have a picnic lunch in the park if it's fine.</w:t>
      </w:r>
      <w:r>
        <w:rPr>
          <w:rFonts w:cs="CG Times"/>
          <w:lang w:val="en-AU"/>
        </w:rPr>
        <w:tab/>
        <w:t>[light]</w:t>
      </w:r>
    </w:p>
    <w:p w:rsidR="003542B7"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On Sundays, they like to have a picnic lunch in the park, if it's fine.</w:t>
      </w:r>
      <w:r>
        <w:rPr>
          <w:rFonts w:cs="CG Times"/>
          <w:lang w:val="en-AU"/>
        </w:rPr>
        <w:tab/>
        <w:t>[heavy]</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Kim went to the concert, but Pat stayed at home.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Some went by bus, some by train.</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Some went to the concert, some stayed at home.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There's another reason why we should hesitate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lang w:val="en-AU"/>
        </w:rPr>
        <w:t>namely</w:t>
      </w:r>
      <w:r>
        <w:rPr>
          <w:rFonts w:cs="CG Times"/>
          <w:lang w:val="en-AU"/>
        </w:rPr>
        <w:t>,)</w:t>
      </w:r>
      <w:r>
        <w:rPr>
          <w:rFonts w:cs="CG Times"/>
          <w:i/>
          <w:iCs/>
          <w:lang w:val="en-AU"/>
        </w:rPr>
        <w:t xml:space="preserve"> the likelihood that interest rates will rise again in a few months.</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There's another reason why we should hesitate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lang w:val="en-AU"/>
        </w:rPr>
        <w:t>namely</w:t>
      </w:r>
      <w:r>
        <w:rPr>
          <w:rFonts w:cs="CG Times"/>
          <w:lang w:val="en-AU"/>
        </w:rPr>
        <w:t xml:space="preserve">,) </w:t>
      </w:r>
      <w:r>
        <w:rPr>
          <w:rFonts w:cs="CG Times"/>
          <w:i/>
          <w:iCs/>
          <w:lang w:val="en-AU"/>
        </w:rPr>
        <w:t>it is likely that interest rates will rise again in a few months.</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84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I left the watering-can in the </w:t>
      </w:r>
      <w:r>
        <w:rPr>
          <w:rFonts w:cs="CG Times"/>
          <w:i/>
          <w:iCs/>
          <w:u w:val="single"/>
          <w:lang w:val="en-AU"/>
        </w:rPr>
        <w:t>greenhouse</w:t>
      </w:r>
      <w:r>
        <w:rPr>
          <w:rFonts w:cs="CG Times"/>
          <w:i/>
          <w:iCs/>
          <w:lang w:val="en-AU"/>
        </w:rPr>
        <w:t>.</w:t>
      </w:r>
      <w:r>
        <w:rPr>
          <w:rFonts w:cs="CG Times"/>
          <w:lang w:val="en-AU"/>
        </w:rPr>
        <w:tab/>
        <w:t>[complex word]</w:t>
      </w:r>
    </w:p>
    <w:p w:rsidR="003542B7"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DA1C0E">
        <w:rPr>
          <w:rFonts w:cs="CG Times"/>
          <w:lang w:val="en-AU"/>
        </w:rPr>
        <w:t>ii</w:t>
      </w:r>
      <w:r>
        <w:rPr>
          <w:rFonts w:cs="CG Times"/>
          <w:lang w:val="en-AU"/>
        </w:rPr>
        <w:tab/>
      </w:r>
      <w:r>
        <w:rPr>
          <w:rFonts w:cs="CG Times"/>
          <w:lang w:val="en-AU"/>
        </w:rPr>
        <w:tab/>
      </w:r>
      <w:r>
        <w:rPr>
          <w:rFonts w:cs="CG Times"/>
          <w:i/>
          <w:iCs/>
          <w:lang w:val="en-AU"/>
        </w:rPr>
        <w:t xml:space="preserve">Who lives in that </w:t>
      </w:r>
      <w:proofErr w:type="spellStart"/>
      <w:r>
        <w:rPr>
          <w:rFonts w:cs="CG Times"/>
          <w:i/>
          <w:iCs/>
          <w:u w:val="single"/>
          <w:lang w:val="en-AU"/>
        </w:rPr>
        <w:t>green house</w:t>
      </w:r>
      <w:proofErr w:type="spellEnd"/>
      <w:r>
        <w:rPr>
          <w:rFonts w:cs="CG Times"/>
          <w:i/>
          <w:iCs/>
          <w:lang w:val="en-AU"/>
        </w:rPr>
        <w:t xml:space="preserve"> opposite?</w:t>
      </w:r>
      <w:r>
        <w:rPr>
          <w:rFonts w:cs="CG Times"/>
          <w:lang w:val="en-AU"/>
        </w:rPr>
        <w:tab/>
        <w:t>[syntactic construction]</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You will have to make a decision soon. It is not for me to try to influence you.</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i/>
          <w:iCs/>
          <w:lang w:val="en-AU"/>
        </w:rPr>
        <w:t>By</w:t>
      </w:r>
      <w:proofErr w:type="gramEnd"/>
      <w:r>
        <w:rPr>
          <w:rFonts w:cs="CG Times"/>
          <w:i/>
          <w:iCs/>
          <w:lang w:val="en-AU"/>
        </w:rPr>
        <w:t xml:space="preserve"> all means take the book with you, but be sure to return it.</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What does Frank think about it?</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boys' behaviour was hardly likely to make her change her mind!</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She goes on to say, `But Johnson ... was willing to accept a fee for the work.'</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 off!' he yelled, `or I'll call the police.'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The Management will continue to concentrate on completing the redevelopment/acquisition program outlined above.</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I met her in the dining-car of the London</w:t>
      </w:r>
      <w:r>
        <w:rPr>
          <w:rFonts w:cs="CG Times"/>
          <w:i/>
          <w:iCs/>
          <w:lang w:val="en-AU"/>
        </w:rPr>
        <w:sym w:font="WP TypographicSymbols" w:char="0042"/>
      </w:r>
      <w:r>
        <w:rPr>
          <w:rFonts w:cs="CG Times"/>
          <w:i/>
          <w:iCs/>
          <w:lang w:val="en-AU"/>
        </w:rPr>
        <w:t>Glasgow express.</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89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Liz recognised the t-shirt he took from the bag and gasped.</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Liz recognised the man who entered the room, and gasped.</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Most of those who can, work at home.</w:t>
      </w:r>
    </w:p>
    <w:p w:rsidR="003F4E31"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She had finally decided </w:t>
      </w:r>
      <w:r>
        <w:rPr>
          <w:rFonts w:cs="CG Times"/>
          <w:i/>
          <w:iCs/>
          <w:lang w:val="en-AU"/>
        </w:rPr>
        <w:sym w:font="WP TypographicSymbols" w:char="0042"/>
      </w:r>
      <w:r>
        <w:rPr>
          <w:rFonts w:cs="CG Times"/>
          <w:i/>
          <w:iCs/>
          <w:lang w:val="en-AU"/>
        </w:rPr>
        <w:t xml:space="preserve"> and who can blame her? </w:t>
      </w:r>
      <w:r>
        <w:rPr>
          <w:rFonts w:cs="CG Times"/>
          <w:i/>
          <w:iCs/>
          <w:lang w:val="en-AU"/>
        </w:rPr>
        <w:sym w:font="WP TypographicSymbols" w:char="0042"/>
      </w:r>
      <w:r>
        <w:rPr>
          <w:rFonts w:cs="CG Times"/>
          <w:i/>
          <w:iCs/>
          <w:lang w:val="en-AU"/>
        </w:rPr>
        <w:t xml:space="preserve"> to go her own way.</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Her son </w:t>
      </w:r>
      <w:r>
        <w:rPr>
          <w:rFonts w:cs="CG Times"/>
          <w:i/>
          <w:iCs/>
          <w:lang w:val="en-AU"/>
        </w:rPr>
        <w:sym w:font="WP TypographicSymbols" w:char="0042"/>
      </w:r>
      <w:r>
        <w:rPr>
          <w:rFonts w:cs="CG Times"/>
          <w:i/>
          <w:iCs/>
          <w:lang w:val="en-AU"/>
        </w:rPr>
        <w:t xml:space="preserve"> what a scoundrel he is! </w:t>
      </w:r>
      <w:r>
        <w:rPr>
          <w:rFonts w:cs="CG Times"/>
          <w:i/>
          <w:iCs/>
          <w:lang w:val="en-AU"/>
        </w:rPr>
        <w:sym w:font="WP TypographicSymbols" w:char="0042"/>
      </w:r>
      <w:r>
        <w:rPr>
          <w:rFonts w:cs="CG Times"/>
          <w:i/>
          <w:iCs/>
          <w:lang w:val="en-AU"/>
        </w:rPr>
        <w:t xml:space="preserve"> is threatening to sue her.</w:t>
      </w:r>
    </w:p>
    <w:p w:rsidR="003542B7" w:rsidRDefault="003F4E31">
      <w:pPr>
        <w:tabs>
          <w:tab w:val="left" w:pos="-792"/>
          <w:tab w:val="left" w:pos="-360"/>
          <w:tab w:val="left" w:pos="0"/>
          <w:tab w:val="left" w:pos="532"/>
          <w:tab w:val="right" w:pos="676"/>
          <w:tab w:val="left" w:pos="835"/>
          <w:tab w:val="left" w:pos="1238"/>
          <w:tab w:val="left" w:pos="4514"/>
          <w:tab w:val="left" w:pos="6260"/>
          <w:tab w:val="left" w:pos="6477"/>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 xml:space="preserve">Southern liberals </w:t>
      </w:r>
      <w:r>
        <w:rPr>
          <w:rFonts w:cs="CG Times"/>
          <w:i/>
          <w:iCs/>
          <w:lang w:val="en-AU"/>
        </w:rPr>
        <w:sym w:font="WP TypographicSymbols" w:char="0042"/>
      </w:r>
      <w:r>
        <w:rPr>
          <w:rFonts w:cs="CG Times"/>
          <w:i/>
          <w:iCs/>
          <w:lang w:val="en-AU"/>
        </w:rPr>
        <w:t xml:space="preserve"> There are a good many. </w:t>
      </w:r>
      <w:r>
        <w:rPr>
          <w:rFonts w:cs="CG Times"/>
          <w:i/>
          <w:iCs/>
          <w:lang w:val="en-AU"/>
        </w:rPr>
        <w:sym w:font="WP TypographicSymbols" w:char="0042"/>
      </w:r>
      <w:r>
        <w:rPr>
          <w:rFonts w:cs="CG Times"/>
          <w:i/>
          <w:iCs/>
          <w:lang w:val="en-AU"/>
        </w:rPr>
        <w:t xml:space="preserve"> often exhibit blithe insouciance.</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 type</w:t>
      </w:r>
      <w:r>
        <w:rPr>
          <w:rFonts w:cs="CG Times"/>
          <w:smallCaps/>
          <w:lang w:val="en-AU"/>
        </w:rPr>
        <w:tab/>
        <w:t>sentence terminal</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Kim has arrived.</w:t>
      </w:r>
      <w:r>
        <w:rPr>
          <w:rFonts w:cs="CG Times"/>
          <w:lang w:val="en-AU"/>
        </w:rPr>
        <w:tab/>
        <w:t>declarative</w:t>
      </w:r>
      <w:r>
        <w:rPr>
          <w:rFonts w:cs="CG Times"/>
          <w:lang w:val="en-AU"/>
        </w:rPr>
        <w:tab/>
        <w:t>)</w:t>
      </w:r>
      <w:r>
        <w:rPr>
          <w:rFonts w:cs="CG Times"/>
          <w:lang w:val="en-AU"/>
        </w:rPr>
        <w:tab/>
        <w:t>full stop</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Let me know if you need any help.</w:t>
      </w:r>
      <w:r>
        <w:rPr>
          <w:rFonts w:cs="CG Times"/>
          <w:lang w:val="en-AU"/>
        </w:rPr>
        <w:tab/>
        <w:t>imperative</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Have you seen my glasses?</w:t>
      </w:r>
      <w:r>
        <w:rPr>
          <w:rFonts w:cs="CG Times"/>
          <w:lang w:val="en-AU"/>
        </w:rPr>
        <w:tab/>
        <w:t>interrogative</w:t>
      </w:r>
      <w:r>
        <w:rPr>
          <w:rFonts w:cs="CG Times"/>
          <w:lang w:val="en-AU"/>
        </w:rPr>
        <w:tab/>
        <w:t>question mark</w:t>
      </w:r>
    </w:p>
    <w:p w:rsidR="003542B7"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What nonsense they talk!</w:t>
      </w:r>
      <w:r>
        <w:rPr>
          <w:rFonts w:cs="CG Times"/>
          <w:lang w:val="en-AU"/>
        </w:rPr>
        <w:tab/>
        <w:t>exclamative</w:t>
      </w:r>
      <w:r>
        <w:rPr>
          <w:rFonts w:cs="CG Times"/>
          <w:lang w:val="en-AU"/>
        </w:rPr>
        <w:tab/>
        <w:t>exclamation mark</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Have you seen today's paper?</w:t>
      </w:r>
      <w:r>
        <w:rPr>
          <w:rFonts w:cs="CG Times"/>
          <w:lang w:val="en-AU"/>
        </w:rPr>
        <w:tab/>
        <w:t>[closed interrogative]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Why do fools fall in love?</w:t>
      </w:r>
      <w:r>
        <w:rPr>
          <w:rFonts w:cs="CG Times"/>
          <w:lang w:val="en-AU"/>
        </w:rPr>
        <w:tab/>
        <w:t>[open interrogative]</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You saw him, then?</w:t>
      </w:r>
      <w:r>
        <w:rPr>
          <w:rFonts w:cs="CG Times"/>
          <w:lang w:val="en-AU"/>
        </w:rPr>
        <w:tab/>
        <w:t>[declarative]</w:t>
      </w:r>
    </w:p>
    <w:p w:rsidR="003542B7" w:rsidRDefault="003F4E31">
      <w:pPr>
        <w:tabs>
          <w:tab w:val="left" w:pos="-792"/>
          <w:tab w:val="left" w:pos="-360"/>
          <w:tab w:val="left" w:pos="0"/>
          <w:tab w:val="left" w:pos="532"/>
          <w:tab w:val="right" w:pos="676"/>
          <w:tab w:val="left" w:pos="835"/>
          <w:tab w:val="left" w:pos="1238"/>
          <w:tab w:val="left" w:pos="5005"/>
          <w:tab w:val="right" w:pos="926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Take it back on Saturday?</w:t>
      </w:r>
      <w:r>
        <w:rPr>
          <w:rFonts w:cs="CG Times"/>
          <w:lang w:val="en-AU"/>
        </w:rPr>
        <w:tab/>
      </w:r>
      <w:r>
        <w:rPr>
          <w:rFonts w:cs="CG Times"/>
          <w:lang w:val="en-AU"/>
        </w:rPr>
        <w:tab/>
        <w:t>[imperative]</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It would be hard to criticise the measures, wouldn't it?</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lastRenderedPageBreak/>
        <w:tab/>
      </w:r>
      <w:r w:rsidR="00DA1C0E">
        <w:rPr>
          <w:rFonts w:cs="CG Times"/>
          <w:lang w:val="en-AU"/>
        </w:rPr>
        <w:t>ii</w:t>
      </w:r>
      <w:r>
        <w:rPr>
          <w:rFonts w:cs="CG Times"/>
          <w:lang w:val="en-AU"/>
        </w:rPr>
        <w:tab/>
      </w:r>
      <w:r>
        <w:rPr>
          <w:rFonts w:cs="CG Times"/>
          <w:lang w:val="en-AU"/>
        </w:rPr>
        <w:tab/>
      </w:r>
      <w:r>
        <w:rPr>
          <w:rFonts w:cs="CG Times"/>
          <w:i/>
          <w:iCs/>
          <w:lang w:val="en-AU"/>
        </w:rPr>
        <w:t>Where did you get it from and how much did it cost?</w:t>
      </w:r>
    </w:p>
    <w:p w:rsidR="003542B7"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It certainly looks very good, but isn't it rather expensive?</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Would you tell Jill that I'll be replying to her letter shortly.</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Why don't you try to get this report to me by tomorrow.</w:t>
      </w:r>
    </w:p>
    <w:p w:rsidR="003F4E31"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Aren't they lucky to have got away with it!</w:t>
      </w:r>
    </w:p>
    <w:p w:rsidR="003542B7" w:rsidRDefault="003F4E31">
      <w:pPr>
        <w:tabs>
          <w:tab w:val="left" w:pos="-792"/>
          <w:tab w:val="left" w:pos="-360"/>
          <w:tab w:val="left" w:pos="0"/>
          <w:tab w:val="left" w:pos="532"/>
          <w:tab w:val="right" w:pos="676"/>
          <w:tab w:val="left" w:pos="835"/>
          <w:tab w:val="left" w:pos="1238"/>
          <w:tab w:val="left" w:pos="5005"/>
          <w:tab w:val="left" w:pos="6231"/>
          <w:tab w:val="left" w:pos="684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Who cares what I think about it, anyway!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 clause syntax</w:t>
      </w:r>
      <w:r>
        <w:rPr>
          <w:rFonts w:cs="CG Times"/>
          <w:smallCaps/>
          <w:lang w:val="en-AU"/>
        </w:rPr>
        <w:tab/>
      </w:r>
      <w:r>
        <w:rPr>
          <w:rFonts w:cs="CG Times"/>
          <w:smallCaps/>
          <w:lang w:val="en-AU"/>
        </w:rPr>
        <w:tab/>
        <w:t>subordinate clause syntax</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She asked, `Where is Kim going?'</w:t>
      </w:r>
      <w:r>
        <w:rPr>
          <w:rFonts w:cs="CG Times"/>
          <w:lang w:val="en-AU"/>
        </w:rPr>
        <w:tab/>
        <w:t>b.</w:t>
      </w:r>
      <w:r>
        <w:rPr>
          <w:rFonts w:cs="CG Times"/>
          <w:lang w:val="en-AU"/>
        </w:rPr>
        <w:tab/>
      </w:r>
      <w:r>
        <w:rPr>
          <w:rFonts w:cs="CG Times"/>
          <w:i/>
          <w:iCs/>
          <w:lang w:val="en-AU"/>
        </w:rPr>
        <w:t>She asked where Kim was going.</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t>a.</w:t>
      </w:r>
      <w:r>
        <w:rPr>
          <w:rFonts w:cs="CG Times"/>
          <w:lang w:val="en-AU"/>
        </w:rPr>
        <w:tab/>
      </w:r>
      <w:proofErr w:type="gramStart"/>
      <w:r>
        <w:rPr>
          <w:rFonts w:cs="CG Times"/>
          <w:i/>
          <w:iCs/>
          <w:lang w:val="en-AU"/>
        </w:rPr>
        <w:t>Again</w:t>
      </w:r>
      <w:proofErr w:type="gramEnd"/>
      <w:r>
        <w:rPr>
          <w:rFonts w:cs="CG Times"/>
          <w:i/>
          <w:iCs/>
          <w:lang w:val="en-AU"/>
        </w:rPr>
        <w:t xml:space="preserve"> the question arises: why were</w:t>
      </w:r>
      <w:r>
        <w:rPr>
          <w:rFonts w:cs="CG Times"/>
          <w:lang w:val="en-AU"/>
        </w:rPr>
        <w:tab/>
        <w:t>b.</w:t>
      </w:r>
      <w:r>
        <w:rPr>
          <w:rFonts w:cs="CG Times"/>
          <w:lang w:val="en-AU"/>
        </w:rPr>
        <w:tab/>
      </w:r>
      <w:proofErr w:type="gramStart"/>
      <w:r>
        <w:rPr>
          <w:rFonts w:cs="CG Times"/>
          <w:i/>
          <w:iCs/>
          <w:lang w:val="en-AU"/>
        </w:rPr>
        <w:t>Again</w:t>
      </w:r>
      <w:proofErr w:type="gramEnd"/>
      <w:r>
        <w:rPr>
          <w:rFonts w:cs="CG Times"/>
          <w:i/>
          <w:iCs/>
          <w:lang w:val="en-AU"/>
        </w:rPr>
        <w:t xml:space="preserve"> the question arises as to why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we not consulted?</w:t>
      </w:r>
      <w:r>
        <w:rPr>
          <w:rFonts w:cs="CG Times"/>
          <w:i/>
          <w:iCs/>
          <w:lang w:val="en-AU"/>
        </w:rPr>
        <w:tab/>
      </w:r>
      <w:r>
        <w:rPr>
          <w:rFonts w:cs="CG Times"/>
          <w:i/>
          <w:iCs/>
          <w:lang w:val="en-AU"/>
        </w:rPr>
        <w:tab/>
        <w:t>we were not consulted.</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sidR="00DA1C0E">
        <w:rPr>
          <w:rFonts w:cs="CG Times"/>
          <w:lang w:val="en-AU"/>
        </w:rPr>
        <w:t>iii</w:t>
      </w:r>
      <w:r>
        <w:rPr>
          <w:rFonts w:cs="CG Times"/>
          <w:lang w:val="en-AU"/>
        </w:rPr>
        <w:tab/>
        <w:t>a.</w:t>
      </w:r>
      <w:r>
        <w:rPr>
          <w:rFonts w:cs="CG Times"/>
          <w:lang w:val="en-AU"/>
        </w:rPr>
        <w:tab/>
      </w:r>
      <w:r>
        <w:rPr>
          <w:rFonts w:cs="CG Times"/>
          <w:i/>
          <w:iCs/>
          <w:lang w:val="en-AU"/>
        </w:rPr>
        <w:t>Her son (you remember him, don't</w:t>
      </w:r>
      <w:r>
        <w:rPr>
          <w:rFonts w:cs="CG Times"/>
          <w:i/>
          <w:iCs/>
          <w:lang w:val="en-AU"/>
        </w:rPr>
        <w:tab/>
      </w:r>
      <w:r>
        <w:rPr>
          <w:rFonts w:cs="CG Times"/>
          <w:lang w:val="en-AU"/>
        </w:rPr>
        <w:t>b.</w:t>
      </w:r>
      <w:r>
        <w:rPr>
          <w:rFonts w:cs="CG Times"/>
          <w:lang w:val="en-AU"/>
        </w:rPr>
        <w:tab/>
        <w:t>[no subordinate version]</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you?) has just been arrested.</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There is nothing in the structure of English that prohibits us from referring to a woman as John Smith or, shall we say, George Eliot.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Will he tell </w:t>
      </w:r>
      <w:proofErr w:type="gramStart"/>
      <w:r>
        <w:rPr>
          <w:rFonts w:cs="CG Times"/>
          <w:i/>
          <w:iCs/>
          <w:lang w:val="en-AU"/>
        </w:rPr>
        <w:t>them?,</w:t>
      </w:r>
      <w:proofErr w:type="gramEnd"/>
      <w:r>
        <w:rPr>
          <w:rFonts w:cs="CG Times"/>
          <w:i/>
          <w:iCs/>
          <w:lang w:val="en-AU"/>
        </w:rPr>
        <w:t xml:space="preserve"> she asked.</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Will he tell them, I wonder?</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Will he tell them, do you think?</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spellStart"/>
      <w:r>
        <w:rPr>
          <w:rFonts w:cs="CG Times"/>
          <w:i/>
          <w:iCs/>
          <w:lang w:val="en-AU"/>
        </w:rPr>
        <w:t>Michaelangelo</w:t>
      </w:r>
      <w:proofErr w:type="spellEnd"/>
      <w:r>
        <w:rPr>
          <w:rFonts w:cs="CG Times"/>
          <w:i/>
          <w:iCs/>
          <w:lang w:val="en-AU"/>
        </w:rPr>
        <w:t xml:space="preserve"> </w:t>
      </w:r>
      <w:proofErr w:type="spellStart"/>
      <w:r>
        <w:rPr>
          <w:rFonts w:cs="CG Times"/>
          <w:i/>
          <w:iCs/>
          <w:lang w:val="en-AU"/>
        </w:rPr>
        <w:t>Merisi</w:t>
      </w:r>
      <w:proofErr w:type="spellEnd"/>
      <w:r>
        <w:rPr>
          <w:rFonts w:cs="CG Times"/>
          <w:i/>
          <w:iCs/>
          <w:lang w:val="en-AU"/>
        </w:rPr>
        <w:t xml:space="preserve"> (b. </w:t>
      </w:r>
      <w:proofErr w:type="gramStart"/>
      <w:r>
        <w:rPr>
          <w:rFonts w:cs="CG Times"/>
          <w:i/>
          <w:iCs/>
          <w:lang w:val="en-AU"/>
        </w:rPr>
        <w:t>1571?,</w:t>
      </w:r>
      <w:proofErr w:type="gramEnd"/>
      <w:r>
        <w:rPr>
          <w:rFonts w:cs="CG Times"/>
          <w:i/>
          <w:iCs/>
          <w:lang w:val="en-AU"/>
        </w:rPr>
        <w:t xml:space="preserve"> Milan? </w:t>
      </w:r>
      <w:r>
        <w:rPr>
          <w:rFonts w:cs="CG Times"/>
          <w:i/>
          <w:iCs/>
          <w:lang w:val="en-AU"/>
        </w:rPr>
        <w:sym w:font="WP TypographicSymbols" w:char="0042"/>
      </w:r>
      <w:r>
        <w:rPr>
          <w:rFonts w:cs="CG Times"/>
          <w:i/>
          <w:iCs/>
          <w:lang w:val="en-AU"/>
        </w:rPr>
        <w:t xml:space="preserve"> d. July 18, 1610, </w:t>
      </w:r>
      <w:proofErr w:type="spellStart"/>
      <w:r>
        <w:rPr>
          <w:rFonts w:cs="CG Times"/>
          <w:i/>
          <w:iCs/>
          <w:lang w:val="en-AU"/>
        </w:rPr>
        <w:t>Port'Ercole</w:t>
      </w:r>
      <w:proofErr w:type="spellEnd"/>
      <w:r>
        <w:rPr>
          <w:rFonts w:cs="CG Times"/>
          <w:i/>
          <w:iCs/>
          <w:lang w:val="en-AU"/>
        </w:rPr>
        <w:t>, Tuscany)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He lives with an ophthalmologist (?) in Kensington.</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hell with you!   Up the Socceroos!   Blast!   Fire!   Talk about arrogance!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What a mess they made of it!</w:t>
      </w:r>
      <w:r>
        <w:rPr>
          <w:rFonts w:cs="CG Times"/>
          <w:lang w:val="en-AU"/>
        </w:rPr>
        <w:t xml:space="preserve">   </w:t>
      </w:r>
      <w:r>
        <w:rPr>
          <w:rFonts w:cs="CG Times"/>
          <w:i/>
          <w:iCs/>
          <w:lang w:val="en-AU"/>
        </w:rPr>
        <w:t>How kind you are!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Look out!   Get some water!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r>
      <w:r>
        <w:rPr>
          <w:rFonts w:cs="CG Times"/>
          <w:lang w:val="en-AU"/>
        </w:rPr>
        <w:tab/>
      </w:r>
      <w:r>
        <w:rPr>
          <w:rFonts w:cs="CG Times"/>
          <w:i/>
          <w:iCs/>
          <w:lang w:val="en-AU"/>
        </w:rPr>
        <w:t>That's cheating!   They had come without any money!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Isn't it fantastic!   What does it matter, anyway!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He replied, `I've never been so insulted in my life!'</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At first things went smoothly, but soon, </w:t>
      </w:r>
      <w:proofErr w:type="gramStart"/>
      <w:r>
        <w:rPr>
          <w:rFonts w:cs="CG Times"/>
          <w:i/>
          <w:iCs/>
          <w:lang w:val="en-AU"/>
        </w:rPr>
        <w:t>alas!,</w:t>
      </w:r>
      <w:proofErr w:type="gramEnd"/>
      <w:r>
        <w:rPr>
          <w:rFonts w:cs="CG Times"/>
          <w:i/>
          <w:iCs/>
          <w:lang w:val="en-AU"/>
        </w:rPr>
        <w:t xml:space="preserve"> the casualties began and we had to devise </w:t>
      </w:r>
      <w:r>
        <w:rPr>
          <w:rFonts w:cs="CG Times"/>
          <w:i/>
          <w:iCs/>
          <w:lang w:val="en-AU"/>
        </w:rPr>
        <w:lastRenderedPageBreak/>
        <w:t>a new strategy.</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She remembered what a struggle it had been in those days to make ends meet.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It's amazing what a difference a good night's sleep can make!</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Who, I wonder, is going to volunteer for the late shift??</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Guess what </w:t>
      </w:r>
      <w:r>
        <w:rPr>
          <w:rFonts w:cs="CG Times"/>
          <w:i/>
          <w:iCs/>
          <w:lang w:val="en-AU"/>
        </w:rPr>
        <w:sym w:font="WP TypographicSymbols" w:char="0042"/>
      </w:r>
      <w:r>
        <w:rPr>
          <w:rFonts w:cs="CG Times"/>
          <w:i/>
          <w:iCs/>
          <w:lang w:val="en-AU"/>
        </w:rPr>
        <w:t xml:space="preserve"> we've sold the house at last!!</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Did you see his face when she mentioned the doctor?!</w:t>
      </w:r>
    </w:p>
    <w:p w:rsidR="003F4E31"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He had broken the vase. Deliberately.</w:t>
      </w:r>
    </w:p>
    <w:p w:rsidR="003542B7" w:rsidRDefault="003F4E31">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house needs painting. And there's still the roof to be fixed.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full stop     &gt;</w:t>
      </w:r>
      <w:r>
        <w:rPr>
          <w:rFonts w:cs="CG Times"/>
          <w:lang w:val="en-AU"/>
        </w:rPr>
        <w:tab/>
        <w:t>(</w:t>
      </w:r>
      <w:r>
        <w:rPr>
          <w:rFonts w:cs="CG Times"/>
          <w:lang w:val="en-AU"/>
        </w:rPr>
        <w:tab/>
        <w:t>colon</w:t>
      </w:r>
      <w:proofErr w:type="gramStart"/>
      <w:r>
        <w:rPr>
          <w:rFonts w:cs="CG Times"/>
          <w:lang w:val="en-AU"/>
        </w:rPr>
        <w:tab/>
        <w:t xml:space="preserve">)   </w:t>
      </w:r>
      <w:proofErr w:type="gramEnd"/>
      <w:r>
        <w:rPr>
          <w:rFonts w:cs="CG Times"/>
          <w:lang w:val="en-AU"/>
        </w:rPr>
        <w:t xml:space="preserve">     &gt;</w:t>
      </w:r>
      <w:r>
        <w:rPr>
          <w:rFonts w:cs="CG Times"/>
          <w:lang w:val="en-AU"/>
        </w:rPr>
        <w:tab/>
        <w:t>comma</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tab/>
        <w:t>semicolon</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Libraries have not tried hard to compete in this domain: Their collections are still dominated by books.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A number of questions remain to be answered: Who will take responsibility for converting the records to digital form? How are the old records to be stored? Who will have access to the digital files? </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Constituents whose right boundary is marked very often have no marking of their left boundary.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 xml:space="preserve">Constituents whose left boundary is marked almost always have their right boundary marked </w:t>
      </w:r>
      <w:r>
        <w:rPr>
          <w:rFonts w:cs="CG Times"/>
          <w:lang w:val="en-AU"/>
        </w:rPr>
        <w:sym w:font="WP TypographicSymbols" w:char="0042"/>
      </w:r>
      <w:r>
        <w:rPr>
          <w:rFonts w:cs="CG Times"/>
          <w:lang w:val="en-AU"/>
        </w:rPr>
        <w:t xml:space="preserve"> by a mark at least as strong as the one on the left.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 xml:space="preserve">There'll be no problem because </w:t>
      </w:r>
      <w:r>
        <w:rPr>
          <w:rFonts w:cs="CG Times"/>
          <w:i/>
          <w:iCs/>
          <w:u w:val="single"/>
          <w:lang w:val="en-AU"/>
        </w:rPr>
        <w:t>anyone can take part</w:t>
      </w:r>
      <w:r>
        <w:rPr>
          <w:rFonts w:cs="CG Times"/>
          <w:i/>
          <w:iCs/>
          <w:lang w:val="en-AU"/>
        </w:rPr>
        <w:t>, provided they're over 18.</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suggested that </w:t>
      </w:r>
      <w:r>
        <w:rPr>
          <w:rFonts w:cs="CG Times"/>
          <w:i/>
          <w:iCs/>
          <w:u w:val="single"/>
          <w:lang w:val="en-AU"/>
        </w:rPr>
        <w:t>the most important factor had been overlooked</w:t>
      </w:r>
      <w:r>
        <w:rPr>
          <w:rFonts w:cs="CG Times"/>
          <w:i/>
          <w:iCs/>
          <w:lang w:val="en-AU"/>
        </w:rPr>
        <w:t>: the cost.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has written books </w:t>
      </w:r>
      <w:r>
        <w:rPr>
          <w:rFonts w:cs="CG Times"/>
          <w:i/>
          <w:iCs/>
          <w:u w:val="single"/>
          <w:lang w:val="en-AU"/>
        </w:rPr>
        <w:t>on Babe Ruth</w:t>
      </w:r>
      <w:r>
        <w:rPr>
          <w:rFonts w:cs="CG Times"/>
          <w:i/>
          <w:iCs/>
          <w:lang w:val="en-AU"/>
        </w:rPr>
        <w:t>; on Tinker, the shortstop, Evans, the second baseman, and Chance; and on Hank Aaron.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 xml:space="preserve">Jill was </w:t>
      </w:r>
      <w:r>
        <w:rPr>
          <w:rFonts w:cs="CG Times"/>
          <w:i/>
          <w:iCs/>
          <w:u w:val="single"/>
          <w:lang w:val="en-AU"/>
        </w:rPr>
        <w:t>in fact</w:t>
      </w:r>
      <w:r>
        <w:rPr>
          <w:rFonts w:cs="CG Times"/>
          <w:i/>
          <w:iCs/>
          <w:lang w:val="en-AU"/>
        </w:rPr>
        <w:t>, keeping her options open.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a. *</w:t>
      </w:r>
      <w:r>
        <w:rPr>
          <w:rFonts w:cs="CG Times"/>
          <w:i/>
          <w:iCs/>
          <w:lang w:val="en-AU"/>
        </w:rPr>
        <w:t xml:space="preserve">Anyone can take part, </w:t>
      </w:r>
      <w:r>
        <w:rPr>
          <w:rFonts w:cs="CG Times"/>
          <w:i/>
          <w:iCs/>
          <w:u w:val="single"/>
          <w:lang w:val="en-AU"/>
        </w:rPr>
        <w:t>provided they're over 18</w:t>
      </w:r>
      <w:r>
        <w:rPr>
          <w:rFonts w:cs="CG Times"/>
          <w:i/>
          <w:iCs/>
          <w:lang w:val="en-AU"/>
        </w:rPr>
        <w:t xml:space="preserve"> so there'll be no problem</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b.   *</w:t>
      </w:r>
      <w:r>
        <w:rPr>
          <w:rFonts w:cs="CG Times"/>
          <w:i/>
          <w:iCs/>
          <w:lang w:val="en-AU"/>
        </w:rPr>
        <w:t xml:space="preserve">He told the press his reason: </w:t>
      </w:r>
      <w:r>
        <w:rPr>
          <w:rFonts w:cs="CG Times"/>
          <w:i/>
          <w:iCs/>
          <w:u w:val="single"/>
          <w:lang w:val="en-AU"/>
        </w:rPr>
        <w:t>he did not want</w:t>
      </w:r>
      <w:r w:rsidR="004D799C">
        <w:rPr>
          <w:rFonts w:cs="CG Times"/>
          <w:i/>
          <w:iCs/>
          <w:u w:val="single"/>
          <w:lang w:val="en-AU"/>
        </w:rPr>
        <w:t xml:space="preserve"> to</w:t>
      </w:r>
      <w:r>
        <w:rPr>
          <w:rFonts w:cs="CG Times"/>
          <w:i/>
          <w:iCs/>
          <w:u w:val="single"/>
          <w:lang w:val="en-AU"/>
        </w:rPr>
        <w:t xml:space="preserve"> have to renegotiate his contract</w:t>
      </w:r>
      <w:r>
        <w:rPr>
          <w:rFonts w:cs="CG Times"/>
          <w:i/>
          <w:iCs/>
          <w:lang w:val="en-AU"/>
        </w:rPr>
        <w:t xml:space="preserve">, but </w:t>
      </w:r>
      <w:r>
        <w:rPr>
          <w:rFonts w:cs="CG Times"/>
          <w:i/>
          <w:iCs/>
          <w:lang w:val="en-AU"/>
        </w:rPr>
        <w:lastRenderedPageBreak/>
        <w:t>he did not give any explanation to the team owners.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c.   *</w:t>
      </w:r>
      <w:r>
        <w:rPr>
          <w:rFonts w:cs="CG Times"/>
          <w:i/>
          <w:iCs/>
          <w:lang w:val="en-AU"/>
        </w:rPr>
        <w:t xml:space="preserve">He has written books on Babe Ruth; on Tinker, the shortstop, Evans, the second baseman, and Chance; </w:t>
      </w:r>
      <w:r>
        <w:rPr>
          <w:rFonts w:cs="CG Times"/>
          <w:i/>
          <w:iCs/>
          <w:u w:val="single"/>
          <w:lang w:val="en-AU"/>
        </w:rPr>
        <w:t>and on Hank Aaron</w:t>
      </w:r>
      <w:r>
        <w:rPr>
          <w:rFonts w:cs="CG Times"/>
          <w:i/>
          <w:iCs/>
          <w:lang w:val="en-AU"/>
        </w:rPr>
        <w:t>, and they've all sold well.</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Kim, Pat, </w:t>
      </w:r>
      <w:r>
        <w:rPr>
          <w:rFonts w:cs="CG Times"/>
          <w:i/>
          <w:iCs/>
          <w:u w:val="single"/>
          <w:lang w:val="en-AU"/>
        </w:rPr>
        <w:t>and Alex</w:t>
      </w:r>
      <w:r>
        <w:rPr>
          <w:rFonts w:cs="CG Times"/>
          <w:i/>
          <w:iCs/>
          <w:lang w:val="en-AU"/>
        </w:rPr>
        <w:t xml:space="preserve"> had done most of the organising.</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He told the press his reason: </w:t>
      </w:r>
      <w:r>
        <w:rPr>
          <w:rFonts w:cs="CG Times"/>
          <w:i/>
          <w:iCs/>
          <w:u w:val="single"/>
          <w:lang w:val="en-AU"/>
        </w:rPr>
        <w:t>he did not want</w:t>
      </w:r>
      <w:r w:rsidR="0001724F">
        <w:rPr>
          <w:rFonts w:cs="CG Times"/>
          <w:i/>
          <w:iCs/>
          <w:u w:val="single"/>
          <w:lang w:val="en-AU"/>
        </w:rPr>
        <w:t xml:space="preserve"> to</w:t>
      </w:r>
      <w:r>
        <w:rPr>
          <w:rFonts w:cs="CG Times"/>
          <w:i/>
          <w:iCs/>
          <w:u w:val="single"/>
          <w:lang w:val="en-AU"/>
        </w:rPr>
        <w:t xml:space="preserve"> have to renegotiate his contract</w:t>
      </w:r>
      <w:r>
        <w:rPr>
          <w:rFonts w:cs="CG Times"/>
          <w:i/>
          <w:iCs/>
          <w:lang w:val="en-AU"/>
        </w:rPr>
        <w:t>; but he did not give any explanation to the team owners.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i/>
          <w:iCs/>
          <w:lang w:val="en-AU"/>
        </w:rPr>
        <w:t>With</w:t>
      </w:r>
      <w:proofErr w:type="gramEnd"/>
      <w:r>
        <w:rPr>
          <w:rFonts w:cs="CG Times"/>
          <w:i/>
          <w:iCs/>
          <w:lang w:val="en-AU"/>
        </w:rPr>
        <w:t xml:space="preserve"> a book as complex and anarchic as this, such reductionism is misleading. You could as easily say it was about the failure of Sixties' radicalism; the decline of the dollar; </w:t>
      </w:r>
      <w:r>
        <w:rPr>
          <w:rFonts w:cs="CG Times"/>
          <w:i/>
          <w:iCs/>
          <w:u w:val="single"/>
          <w:lang w:val="en-AU"/>
        </w:rPr>
        <w:t>the hegemony of television culture</w:t>
      </w:r>
      <w:r>
        <w:rPr>
          <w:rFonts w:cs="CG Times"/>
          <w:i/>
          <w:iCs/>
          <w:lang w:val="en-AU"/>
        </w:rPr>
        <w:t>: it is all these, and more.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I wouldn't recommend it, but he can certainly take part, provided he's 18.</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A new policy has been instituted: the evaluation will be made by groups that will have only one responsibility: to prepare the year</w:t>
      </w:r>
      <w:r>
        <w:rPr>
          <w:rFonts w:cs="CG Times"/>
          <w:i/>
          <w:iCs/>
          <w:lang w:val="en-AU"/>
        </w:rPr>
        <w:noBreakHyphen/>
        <w:t>end reports.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All students had to take a language; Sue took French; she already spoke it well.</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Many welcomed the proposal, some were indifferent, a few strongly opposed it.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Many welcomed the proposal; some were indifferent; a few strongly opposed it.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Many welcomed the proposal: some were indifferent: a few strongly opposed it.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press secretary gave them the rules: they were not allowed to speak to the committee directly; all other members were forbidden to discuss what the committee had decided: a hiring freeze would take place.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Smith has written books on the Risorgimento, which was an exciting period; on the topic of this conference: </w:t>
      </w:r>
      <w:r>
        <w:rPr>
          <w:rFonts w:cs="CG Times"/>
          <w:i/>
          <w:iCs/>
          <w:u w:val="single"/>
          <w:lang w:val="en-AU"/>
        </w:rPr>
        <w:t>the Neapolitan Revolution of 1799</w:t>
      </w:r>
      <w:r>
        <w:rPr>
          <w:rFonts w:cs="CG Times"/>
          <w:i/>
          <w:iCs/>
          <w:lang w:val="en-AU"/>
        </w:rPr>
        <w:t>; and on the `</w:t>
      </w:r>
      <w:proofErr w:type="spellStart"/>
      <w:r>
        <w:rPr>
          <w:rFonts w:cs="CG Times"/>
          <w:i/>
          <w:iCs/>
          <w:lang w:val="en-AU"/>
        </w:rPr>
        <w:t>Italietta</w:t>
      </w:r>
      <w:proofErr w:type="spellEnd"/>
      <w:r>
        <w:rPr>
          <w:rFonts w:cs="CG Times"/>
          <w:i/>
          <w:iCs/>
          <w:lang w:val="en-AU"/>
        </w:rPr>
        <w:t>' period of the late 19th century.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The President will chair the first session, </w:t>
      </w:r>
      <w:r>
        <w:rPr>
          <w:rFonts w:cs="CG Times"/>
          <w:i/>
          <w:iCs/>
          <w:u w:val="single"/>
          <w:lang w:val="en-AU"/>
        </w:rPr>
        <w:t>Dr Jones will chair the second</w:t>
      </w:r>
      <w:r>
        <w:rPr>
          <w:rFonts w:cs="CG Times"/>
          <w:i/>
          <w:iCs/>
          <w:lang w:val="en-AU"/>
        </w:rPr>
        <w:t>, and I myself will look after the third.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The President, </w:t>
      </w:r>
      <w:r>
        <w:rPr>
          <w:rFonts w:cs="CG Times"/>
          <w:i/>
          <w:iCs/>
          <w:u w:val="single"/>
          <w:lang w:val="en-AU"/>
        </w:rPr>
        <w:t>Dr Jones</w:t>
      </w:r>
      <w:r>
        <w:rPr>
          <w:rFonts w:cs="CG Times"/>
          <w:i/>
          <w:iCs/>
          <w:lang w:val="en-AU"/>
        </w:rPr>
        <w:t>, and I myself will chair the first three sessions.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Do you call this government of the people, </w:t>
      </w:r>
      <w:r>
        <w:rPr>
          <w:rFonts w:cs="CG Times"/>
          <w:i/>
          <w:iCs/>
          <w:u w:val="single"/>
          <w:lang w:val="en-AU"/>
        </w:rPr>
        <w:t>by the people</w:t>
      </w:r>
      <w:r>
        <w:rPr>
          <w:rFonts w:cs="CG Times"/>
          <w:i/>
          <w:iCs/>
          <w:lang w:val="en-AU"/>
        </w:rPr>
        <w:t xml:space="preserve">, </w:t>
      </w:r>
      <w:r>
        <w:rPr>
          <w:rFonts w:cs="CG Times"/>
          <w:i/>
          <w:iCs/>
          <w:u w:val="single"/>
          <w:lang w:val="en-AU"/>
        </w:rPr>
        <w:t>for the people</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lastRenderedPageBreak/>
        <w:tab/>
      </w:r>
      <w:proofErr w:type="spellStart"/>
      <w:r w:rsidR="00DA1C0E">
        <w:rPr>
          <w:rFonts w:cs="CG Times"/>
          <w:lang w:val="en-AU"/>
        </w:rPr>
        <w:t>iv</w:t>
      </w:r>
      <w:proofErr w:type="spellEnd"/>
      <w:r>
        <w:rPr>
          <w:rFonts w:cs="CG Times"/>
          <w:lang w:val="en-AU"/>
        </w:rPr>
        <w:tab/>
      </w:r>
      <w:r>
        <w:rPr>
          <w:rFonts w:cs="CG Times"/>
          <w:lang w:val="en-AU"/>
        </w:rPr>
        <w:tab/>
      </w:r>
      <w:r>
        <w:rPr>
          <w:rFonts w:cs="CG Times"/>
          <w:i/>
          <w:iCs/>
          <w:lang w:val="en-AU"/>
        </w:rPr>
        <w:t xml:space="preserve">They can, </w:t>
      </w:r>
      <w:r>
        <w:rPr>
          <w:rFonts w:cs="CG Times"/>
          <w:i/>
          <w:iCs/>
          <w:u w:val="single"/>
          <w:lang w:val="en-AU"/>
        </w:rPr>
        <w:t>should</w:t>
      </w:r>
      <w:r>
        <w:rPr>
          <w:rFonts w:cs="CG Times"/>
          <w:i/>
          <w:iCs/>
          <w:lang w:val="en-AU"/>
        </w:rPr>
        <w:t>, and indeed must make due restitution.</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 xml:space="preserve">It has a powerful, </w:t>
      </w:r>
      <w:r>
        <w:rPr>
          <w:rFonts w:cs="CG Times"/>
          <w:i/>
          <w:iCs/>
          <w:u w:val="single"/>
          <w:lang w:val="en-AU"/>
        </w:rPr>
        <w:t>fuel-injected</w:t>
      </w:r>
      <w:r>
        <w:rPr>
          <w:rFonts w:cs="CG Times"/>
          <w:i/>
          <w:iCs/>
          <w:lang w:val="en-AU"/>
        </w:rPr>
        <w:t xml:space="preserve"> engine.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i/>
          <w:iC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Their friendship for Augusta became rather hollow, </w:t>
      </w:r>
      <w:r>
        <w:rPr>
          <w:rFonts w:cs="CG Times"/>
          <w:i/>
          <w:iCs/>
          <w:u w:val="single"/>
          <w:lang w:val="en-AU"/>
        </w:rPr>
        <w:t>and the news that Byron had left her practically all his money caused it to crumble to oblivion</w:t>
      </w:r>
      <w:r>
        <w:rPr>
          <w:rFonts w:cs="CG Times"/>
          <w:i/>
          <w:iCs/>
          <w:lang w:val="en-AU"/>
        </w:rPr>
        <w:t xml:space="preserve">. </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He packed up his papers </w:t>
      </w:r>
      <w:r>
        <w:rPr>
          <w:rFonts w:cs="CG Times"/>
          <w:i/>
          <w:iCs/>
          <w:u w:val="single"/>
          <w:lang w:val="en-AU"/>
        </w:rPr>
        <w:t>and stormed out of the room</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I'll do my best, </w:t>
      </w:r>
      <w:r>
        <w:rPr>
          <w:rFonts w:cs="CG Times"/>
          <w:i/>
          <w:iCs/>
          <w:u w:val="single"/>
          <w:lang w:val="en-AU"/>
        </w:rPr>
        <w:t>but I doubt whether I'll get very far</w:t>
      </w:r>
      <w:r>
        <w:rPr>
          <w:rFonts w:cs="CG Times"/>
          <w:i/>
          <w:iCs/>
          <w:lang w:val="en-AU"/>
        </w:rPr>
        <w: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My flat-mate </w:t>
      </w:r>
      <w:r>
        <w:rPr>
          <w:rFonts w:cs="CG Times"/>
          <w:i/>
          <w:iCs/>
          <w:u w:val="single"/>
          <w:lang w:val="en-AU"/>
        </w:rPr>
        <w:t>and my brother's philosophy tutor</w:t>
      </w:r>
      <w:r>
        <w:rPr>
          <w:rFonts w:cs="CG Times"/>
          <w:i/>
          <w:iCs/>
          <w:lang w:val="en-AU"/>
        </w:rPr>
        <w:t xml:space="preserve"> have just got engaged.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1890s Chicago had more Germans than any of Kaiser Wilhelm's cities except Berlin and Hamburg; more Swedes than any place in Sweden except for Stockholm and </w:t>
      </w:r>
      <w:proofErr w:type="spellStart"/>
      <w:r>
        <w:rPr>
          <w:rFonts w:cs="CG Times"/>
          <w:i/>
          <w:iCs/>
          <w:lang w:val="en-AU"/>
        </w:rPr>
        <w:t>Göteborg</w:t>
      </w:r>
      <w:proofErr w:type="spellEnd"/>
      <w:r>
        <w:rPr>
          <w:rFonts w:cs="CG Times"/>
          <w:i/>
          <w:iCs/>
          <w:lang w:val="en-AU"/>
        </w:rPr>
        <w:t>; and more Norwegians than any Norwegian town outside of Christiana (now Oslo) and Bergen.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After the war, the United States produced half of the world's goods; our manufacturers had no peers; and our military, bolstered by the atomic bomb, had enemies but no equals.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His band members are Phil Palmer, guitar; Steve Ferrone, drums; Alan Clark and Greg </w:t>
      </w:r>
      <w:proofErr w:type="spellStart"/>
      <w:r>
        <w:rPr>
          <w:rFonts w:cs="CG Times"/>
          <w:i/>
          <w:iCs/>
          <w:lang w:val="en-AU"/>
        </w:rPr>
        <w:t>Phillinganes</w:t>
      </w:r>
      <w:proofErr w:type="spellEnd"/>
      <w:r>
        <w:rPr>
          <w:rFonts w:cs="CG Times"/>
          <w:i/>
          <w:iCs/>
          <w:lang w:val="en-AU"/>
        </w:rPr>
        <w:t>, keyboards; Nathan East, bass; and Ray Cooper, percussion.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Professor Brownstein will chair the first session, and the second session will be postponed; or I will chair both sessions.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He had forgotten the thing he needed most: a map; and he was soon utterly lost.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 xml:space="preserve">The 19th century cases on which the Act was based were mainly sales between businessmen and organisations, </w:t>
      </w:r>
      <w:r>
        <w:rPr>
          <w:rFonts w:cs="CG Times"/>
          <w:i/>
          <w:iCs/>
          <w:u w:val="single"/>
          <w:lang w:val="en-AU"/>
        </w:rPr>
        <w:t>that is</w:t>
      </w:r>
      <w:r>
        <w:rPr>
          <w:rFonts w:cs="CG Times"/>
          <w:i/>
          <w:iCs/>
          <w:lang w:val="en-AU"/>
        </w:rPr>
        <w:t>, sales by manufacturers and suppliers.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This statement is still valid today, since `resemblances' lead us to think in `as if' terms; </w:t>
      </w:r>
      <w:r>
        <w:rPr>
          <w:rFonts w:cs="CG Times"/>
          <w:i/>
          <w:iCs/>
          <w:u w:val="single"/>
          <w:lang w:val="en-AU"/>
        </w:rPr>
        <w:t>that is</w:t>
      </w:r>
      <w:r>
        <w:rPr>
          <w:rFonts w:cs="CG Times"/>
          <w:i/>
          <w:iCs/>
          <w:lang w:val="en-AU"/>
        </w:rPr>
        <w:t>, in metaphorical terms.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Wittgenstein's treatment of the `Other Minds' problem is an extended illustration of a point in philosophical logic: </w:t>
      </w:r>
      <w:r>
        <w:rPr>
          <w:rFonts w:cs="CG Times"/>
          <w:i/>
          <w:iCs/>
          <w:u w:val="single"/>
          <w:lang w:val="en-AU"/>
        </w:rPr>
        <w:t>namely</w:t>
      </w:r>
      <w:r>
        <w:rPr>
          <w:rFonts w:cs="CG Times"/>
          <w:i/>
          <w:iCs/>
          <w:lang w:val="en-AU"/>
        </w:rPr>
        <w:t>, that the meaningfulness of some of the things we say is dependent on contingent facts of nature.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lastRenderedPageBreak/>
        <w:tab/>
      </w:r>
      <w:r w:rsidR="00DA1C0E">
        <w:rPr>
          <w:rFonts w:cs="CG Times"/>
          <w:lang w:val="en-AU"/>
        </w:rPr>
        <w:t>ii</w:t>
      </w:r>
      <w:r>
        <w:rPr>
          <w:rFonts w:cs="CG Times"/>
          <w:lang w:val="en-AU"/>
        </w:rPr>
        <w:tab/>
        <w:t>a.</w:t>
      </w:r>
      <w:r>
        <w:rPr>
          <w:rFonts w:cs="CG Times"/>
          <w:lang w:val="en-AU"/>
        </w:rPr>
        <w:tab/>
      </w:r>
      <w:r>
        <w:rPr>
          <w:rFonts w:cs="CG Times"/>
          <w:i/>
          <w:iCs/>
          <w:lang w:val="en-AU"/>
        </w:rPr>
        <w:t xml:space="preserve">Mature connective tissues are avascular, </w:t>
      </w:r>
      <w:r>
        <w:rPr>
          <w:rFonts w:cs="CG Times"/>
          <w:i/>
          <w:iCs/>
          <w:u w:val="single"/>
          <w:lang w:val="en-AU"/>
        </w:rPr>
        <w:t>that is</w:t>
      </w:r>
      <w:r>
        <w:rPr>
          <w:rFonts w:cs="CG Times"/>
          <w:i/>
          <w:iCs/>
          <w:lang w:val="en-AU"/>
        </w:rPr>
        <w:t>, they do not have their own blood supply.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One way of speaking about this is to say that images in a dream seem to appear simultaneously; </w:t>
      </w:r>
      <w:r>
        <w:rPr>
          <w:rFonts w:cs="CG Times"/>
          <w:i/>
          <w:iCs/>
          <w:u w:val="single"/>
          <w:lang w:val="en-AU"/>
        </w:rPr>
        <w:t>that is</w:t>
      </w:r>
      <w:r>
        <w:rPr>
          <w:rFonts w:cs="CG Times"/>
          <w:i/>
          <w:iCs/>
          <w:lang w:val="en-AU"/>
        </w:rPr>
        <w:t>, no part precedes or causes another part of the dream.</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Pneumatic bearings also have a considerable application which has not been developed outside gyroscopes: </w:t>
      </w:r>
      <w:r>
        <w:rPr>
          <w:rFonts w:cs="CG Times"/>
          <w:i/>
          <w:iCs/>
          <w:u w:val="single"/>
          <w:lang w:val="en-AU"/>
        </w:rPr>
        <w:t>for example</w:t>
      </w:r>
      <w:r>
        <w:rPr>
          <w:rFonts w:cs="CG Times"/>
          <w:i/>
          <w:iCs/>
          <w:lang w:val="en-AU"/>
        </w:rPr>
        <w:t>, a patent has recently been taken out covering the use of a pneumatic bearing for a glass polishing head.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Bishop Terry Lloyd, </w:t>
      </w:r>
      <w:r>
        <w:rPr>
          <w:rFonts w:cs="CG Times"/>
          <w:i/>
          <w:iCs/>
          <w:u w:val="single"/>
          <w:lang w:val="en-AU"/>
        </w:rPr>
        <w:t>the only Welshman in the college</w:t>
      </w:r>
      <w:r>
        <w:rPr>
          <w:rFonts w:cs="CG Times"/>
          <w:i/>
          <w:iCs/>
          <w:lang w:val="en-AU"/>
        </w:rPr>
        <w:t>, had opposed the plan.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They went to Bill Clinton, </w:t>
      </w:r>
      <w:r>
        <w:rPr>
          <w:rFonts w:cs="CG Times"/>
          <w:i/>
          <w:iCs/>
          <w:u w:val="single"/>
          <w:lang w:val="en-AU"/>
        </w:rPr>
        <w:t>the only man who could help them</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It was her face that frightened him most of all, </w:t>
      </w:r>
      <w:r>
        <w:rPr>
          <w:rFonts w:cs="CG Times"/>
          <w:i/>
          <w:iCs/>
          <w:u w:val="single"/>
          <w:lang w:val="en-AU"/>
        </w:rPr>
        <w:t>the frosty smile, the brilliant unblinking eyes</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r>
      <w:r>
        <w:rPr>
          <w:rFonts w:cs="CG Times"/>
          <w:lang w:val="en-AU"/>
        </w:rPr>
        <w:tab/>
      </w:r>
      <w:r>
        <w:rPr>
          <w:rFonts w:cs="CG Times"/>
          <w:i/>
          <w:iCs/>
          <w:lang w:val="en-AU"/>
        </w:rPr>
        <w:t xml:space="preserve">Either eat your breakfast or get dressed, </w:t>
      </w:r>
      <w:r>
        <w:rPr>
          <w:rFonts w:cs="CG Times"/>
          <w:i/>
          <w:iCs/>
          <w:u w:val="single"/>
          <w:lang w:val="en-AU"/>
        </w:rPr>
        <w:t>one or the other</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ship steered between the buoy and the island: </w:t>
      </w:r>
      <w:r>
        <w:rPr>
          <w:rFonts w:cs="CG Times"/>
          <w:i/>
          <w:iCs/>
          <w:u w:val="single"/>
          <w:lang w:val="en-AU"/>
        </w:rPr>
        <w:t>the only course that would avoid the rocky shoals</w:t>
      </w:r>
      <w:r>
        <w:rPr>
          <w:rFonts w:cs="CG Times"/>
          <w:i/>
          <w:iCs/>
          <w:lang w:val="en-AU"/>
        </w:rPr>
        <w: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 xml:space="preserve">Areas with a high concentration of immigrants tend also to be areas of ethnic conflict: </w:t>
      </w:r>
      <w:r>
        <w:rPr>
          <w:rFonts w:cs="CG Times"/>
          <w:i/>
          <w:iCs/>
          <w:u w:val="single"/>
          <w:lang w:val="en-AU"/>
        </w:rPr>
        <w:t>Los Angeles, Miami, Adams</w:t>
      </w:r>
      <w:r>
        <w:rPr>
          <w:rFonts w:cs="CG Times"/>
          <w:i/>
          <w:iCs/>
          <w:u w:val="single"/>
          <w:lang w:val="en-AU"/>
        </w:rPr>
        <w:noBreakHyphen/>
        <w:t>Morgan, Crown Heights</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835"/>
        <w:jc w:val="both"/>
        <w:rPr>
          <w:rFonts w:cs="CG Time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The</w:t>
      </w:r>
      <w:proofErr w:type="gramEnd"/>
      <w:r>
        <w:rPr>
          <w:rFonts w:cs="CG Times"/>
          <w:i/>
          <w:iCs/>
          <w:lang w:val="en-AU"/>
        </w:rPr>
        <w:t xml:space="preserve"> locals prefer wine to beer, the village pub resembles a city wine bar.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 xml:space="preserve">Your Cash Management Call Account does not incur any bank </w:t>
      </w:r>
      <w:proofErr w:type="gramStart"/>
      <w:r>
        <w:rPr>
          <w:rFonts w:cs="CG Times"/>
          <w:i/>
          <w:iCs/>
          <w:lang w:val="en-AU"/>
        </w:rPr>
        <w:t>fees,</w:t>
      </w:r>
      <w:proofErr w:type="gramEnd"/>
      <w:r>
        <w:rPr>
          <w:rFonts w:cs="CG Times"/>
          <w:i/>
          <w:iCs/>
          <w:lang w:val="en-AU"/>
        </w:rPr>
        <w:t xml:space="preserve"> however, government charges apply.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It was raining heavily, so we decided to postpone the trip.</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keep a child of twelve or thirteen under the impression that nothing nasty ever happens is not merely dishonest, it is unwise.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Some players make good </w:t>
      </w:r>
      <w:proofErr w:type="gramStart"/>
      <w:r>
        <w:rPr>
          <w:rFonts w:cs="CG Times"/>
          <w:i/>
          <w:iCs/>
          <w:lang w:val="en-AU"/>
        </w:rPr>
        <w:t>salaries,</w:t>
      </w:r>
      <w:proofErr w:type="gramEnd"/>
      <w:r>
        <w:rPr>
          <w:rFonts w:cs="CG Times"/>
          <w:i/>
          <w:iCs/>
          <w:lang w:val="en-AU"/>
        </w:rPr>
        <w:t xml:space="preserve"> others play for the love of the game.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They came on the Mayflower; they came in groups brought over by colonial proprietors; they came as indentured servants.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The Latin, for example, was not only clear; it was even beautiful.</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Some colonies started under the rule of private corporations that looked for the </w:t>
      </w:r>
      <w:r>
        <w:rPr>
          <w:rFonts w:cs="CG Times"/>
          <w:i/>
          <w:iCs/>
          <w:lang w:val="en-AU"/>
        </w:rPr>
        <w:lastRenderedPageBreak/>
        <w:t>profits in fish, fur, and tobacco; some were begun by like</w:t>
      </w:r>
      <w:r>
        <w:rPr>
          <w:rFonts w:cs="CG Times"/>
          <w:i/>
          <w:iCs/>
          <w:lang w:val="en-AU"/>
        </w:rPr>
        <w:noBreakHyphen/>
        <w:t>minded religious seekers.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r>
      <w:r>
        <w:rPr>
          <w:rFonts w:cs="CG Times"/>
          <w:lang w:val="en-AU"/>
        </w:rPr>
        <w:tab/>
      </w:r>
      <w:r>
        <w:rPr>
          <w:rFonts w:cs="CG Times"/>
          <w:i/>
          <w:iCs/>
          <w:lang w:val="en-AU"/>
        </w:rPr>
        <w:t>All students had to take a language; Sue took French.</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bill was withdrawn; the sponsors felt there was not sufficient support to pass it this session.</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Roosevelt was not a socialist: his solution was not to eliminate capital, but to tame and regulate it so that it could coexist harmoniously with labour.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He told us his preference: Jan would take Spanish; Betty would take French.</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were clear: they were not allowed to speak to the committee directly.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Brown pointed out the costs to the community on the radio last night, and McReady mentioned the political consequence in this morning's paper: the bill will cost the taxpayers more than $100,000 in the first year, and may be seen as giving the Republicans an unfair electoral advantage.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Romans built not only the Fort of </w:t>
      </w:r>
      <w:proofErr w:type="spellStart"/>
      <w:r>
        <w:rPr>
          <w:rFonts w:cs="CG Times"/>
          <w:i/>
          <w:iCs/>
          <w:lang w:val="en-AU"/>
        </w:rPr>
        <w:t>Othona</w:t>
      </w:r>
      <w:proofErr w:type="spellEnd"/>
      <w:r>
        <w:rPr>
          <w:rFonts w:cs="CG Times"/>
          <w:i/>
          <w:iCs/>
          <w:lang w:val="en-AU"/>
        </w:rPr>
        <w:t xml:space="preserve">: they had a </w:t>
      </w:r>
      <w:proofErr w:type="spellStart"/>
      <w:r>
        <w:rPr>
          <w:rFonts w:cs="CG Times"/>
          <w:i/>
          <w:iCs/>
          <w:lang w:val="en-AU"/>
        </w:rPr>
        <w:t>pharos</w:t>
      </w:r>
      <w:proofErr w:type="spellEnd"/>
      <w:r>
        <w:rPr>
          <w:rFonts w:cs="CG Times"/>
          <w:i/>
          <w:iCs/>
          <w:lang w:val="en-AU"/>
        </w:rPr>
        <w:t xml:space="preserve">, or lighthouse, on </w:t>
      </w:r>
      <w:proofErr w:type="spellStart"/>
      <w:r>
        <w:rPr>
          <w:rFonts w:cs="CG Times"/>
          <w:i/>
          <w:iCs/>
          <w:lang w:val="en-AU"/>
        </w:rPr>
        <w:t>Mersea</w:t>
      </w:r>
      <w:proofErr w:type="spellEnd"/>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Kim asked plaintively, `What am I going to do?'</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He added: `Some missiles missed their targets, resulting in collateral damage.'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seminar will cover: superannuation; financial planning; personal insurance; home and investment loans.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question to be considered next is: `How long should artificial respiration be continued in the absence of signs of recovery?'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first film was released in October in just a few large cities and the second, in Christmas week in more than 400 theatres across the country.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Some of the immigrants went to small farms in the Midwest; others, to large Eastern cities.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835" w:hanging="835"/>
        <w:jc w:val="both"/>
        <w:rPr>
          <w:rFonts w:cs="CG Times"/>
          <w:lang w:val="en-AU"/>
        </w:rPr>
      </w:pPr>
      <w:r>
        <w:rPr>
          <w:rFonts w:cs="CG Times"/>
          <w:lang w:val="en-AU"/>
        </w:rPr>
        <w:t>[</w:t>
      </w:r>
      <w:r w:rsidR="00DA1C0E">
        <w:rPr>
          <w:rFonts w:cs="CG Times"/>
          <w:lang w:val="en-AU"/>
        </w:rPr>
        <w:t>23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 xml:space="preserve">   *</w:t>
      </w:r>
      <w:r>
        <w:rPr>
          <w:rFonts w:cs="CG Times"/>
          <w:i/>
          <w:iCs/>
          <w:lang w:val="en-AU"/>
        </w:rPr>
        <w:t>The right of the people to keep and bear arms, shall not be infringed.</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What he thought it was, was not clear.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lastRenderedPageBreak/>
        <w:t>[</w:t>
      </w:r>
      <w:r w:rsidR="00DA1C0E">
        <w:rPr>
          <w:rFonts w:cs="CG Times"/>
          <w:lang w:val="en-AU"/>
        </w:rPr>
        <w:t>24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Some, </w:t>
      </w:r>
      <w:r>
        <w:rPr>
          <w:rFonts w:cs="CG Times"/>
          <w:i/>
          <w:iCs/>
          <w:u w:val="single"/>
          <w:lang w:val="en-AU"/>
        </w:rPr>
        <w:t>however</w:t>
      </w:r>
      <w:r>
        <w:rPr>
          <w:rFonts w:cs="CG Times"/>
          <w:i/>
          <w:iCs/>
          <w:lang w:val="en-AU"/>
        </w:rPr>
        <w:t>, complained about the air-conditioning.</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plumber, </w:t>
      </w:r>
      <w:r>
        <w:rPr>
          <w:rFonts w:cs="CG Times"/>
          <w:i/>
          <w:iCs/>
          <w:u w:val="single"/>
          <w:lang w:val="en-AU"/>
        </w:rPr>
        <w:t>it seems</w:t>
      </w:r>
      <w:r>
        <w:rPr>
          <w:rFonts w:cs="CG Times"/>
          <w:i/>
          <w:iCs/>
          <w:lang w:val="en-AU"/>
        </w:rPr>
        <w:t>, had omitted to replace the washer.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Henry, </w:t>
      </w:r>
      <w:r>
        <w:rPr>
          <w:rFonts w:cs="CG Times"/>
          <w:i/>
          <w:iCs/>
          <w:u w:val="single"/>
          <w:lang w:val="en-AU"/>
        </w:rPr>
        <w:t>who hasn't even read the report</w:t>
      </w:r>
      <w:r>
        <w:rPr>
          <w:rFonts w:cs="CG Times"/>
          <w:i/>
          <w:iCs/>
          <w:lang w:val="en-AU"/>
        </w:rPr>
        <w:t>, insists that it was an accident.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r>
      <w:r>
        <w:rPr>
          <w:rFonts w:cs="CG Times"/>
          <w:lang w:val="en-AU"/>
        </w:rPr>
        <w:tab/>
      </w:r>
      <w:r>
        <w:rPr>
          <w:rFonts w:cs="CG Times"/>
          <w:i/>
          <w:iCs/>
          <w:lang w:val="en-AU"/>
        </w:rPr>
        <w:t xml:space="preserve">I suggest, </w:t>
      </w:r>
      <w:r>
        <w:rPr>
          <w:rFonts w:cs="CG Times"/>
          <w:i/>
          <w:iCs/>
          <w:u w:val="single"/>
          <w:lang w:val="en-AU"/>
        </w:rPr>
        <w:t>Audrey</w:t>
      </w:r>
      <w:r>
        <w:rPr>
          <w:rFonts w:cs="CG Times"/>
          <w:i/>
          <w:iCs/>
          <w:lang w:val="en-AU"/>
        </w:rPr>
        <w:t>, that you drop the idea.</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Most of them liked it. </w:t>
      </w:r>
      <w:r>
        <w:rPr>
          <w:rFonts w:cs="CG Times"/>
          <w:i/>
          <w:iCs/>
          <w:u w:val="single"/>
          <w:lang w:val="en-AU"/>
        </w:rPr>
        <w:t>However</w:t>
      </w:r>
      <w:r>
        <w:rPr>
          <w:rFonts w:cs="CG Times"/>
          <w:i/>
          <w:iCs/>
          <w:lang w:val="en-AU"/>
        </w:rPr>
        <w:t>, some complained about the air-conditioning.</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Things are quite difficult: </w:t>
      </w:r>
      <w:r>
        <w:rPr>
          <w:rFonts w:cs="CG Times"/>
          <w:i/>
          <w:iCs/>
          <w:u w:val="single"/>
          <w:lang w:val="en-AU"/>
        </w:rPr>
        <w:t>unlike you</w:t>
      </w:r>
      <w:r>
        <w:rPr>
          <w:rFonts w:cs="CG Times"/>
          <w:i/>
          <w:iCs/>
          <w:lang w:val="en-AU"/>
        </w:rPr>
        <w:t>, I don't get an allowance from my parents.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We've been making good progress; </w:t>
      </w:r>
      <w:r>
        <w:rPr>
          <w:rFonts w:cs="CG Times"/>
          <w:i/>
          <w:iCs/>
          <w:u w:val="single"/>
          <w:lang w:val="en-AU"/>
        </w:rPr>
        <w:t>even so</w:t>
      </w:r>
      <w:r>
        <w:rPr>
          <w:rFonts w:cs="CG Times"/>
          <w:i/>
          <w:iCs/>
          <w:lang w:val="en-AU"/>
        </w:rPr>
        <w:t>, we've still a long way to go.</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plumber had omitted to replace the washer, </w:t>
      </w:r>
      <w:r>
        <w:rPr>
          <w:rFonts w:cs="CG Times"/>
          <w:i/>
          <w:iCs/>
          <w:u w:val="single"/>
          <w:lang w:val="en-AU"/>
        </w:rPr>
        <w:t>it seems</w:t>
      </w:r>
      <w:r>
        <w:rPr>
          <w:rFonts w:cs="CG Times"/>
          <w:i/>
          <w:iCs/>
          <w:lang w:val="en-AU"/>
        </w:rPr>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 xml:space="preserve">They want to question Henry, </w:t>
      </w:r>
      <w:r>
        <w:rPr>
          <w:rFonts w:cs="CG Times"/>
          <w:i/>
          <w:iCs/>
          <w:u w:val="single"/>
          <w:lang w:val="en-AU"/>
        </w:rPr>
        <w:t>who hasn't even read the report</w:t>
      </w:r>
      <w:r>
        <w:rPr>
          <w:rFonts w:cs="CG Times"/>
          <w:i/>
          <w:iCs/>
          <w:lang w:val="en-AU"/>
        </w:rPr>
        <w:t>: it's quite unfair.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 xml:space="preserve">I suggest you drop the idea, </w:t>
      </w:r>
      <w:r>
        <w:rPr>
          <w:rFonts w:cs="CG Times"/>
          <w:i/>
          <w:iCs/>
          <w:u w:val="single"/>
          <w:lang w:val="en-AU"/>
        </w:rPr>
        <w:t>Audrey</w:t>
      </w:r>
      <w:r>
        <w:rPr>
          <w:rFonts w:cs="CG Times"/>
          <w:i/>
          <w:iCs/>
          <w:lang w:val="en-AU"/>
        </w:rPr>
        <w:t>; it would be better to stay where you are.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students, </w:t>
      </w:r>
      <w:r>
        <w:rPr>
          <w:rFonts w:cs="CG Times"/>
          <w:i/>
          <w:iCs/>
          <w:u w:val="single"/>
          <w:lang w:val="en-AU"/>
        </w:rPr>
        <w:t>and indeed the staff too</w:t>
      </w:r>
      <w:r>
        <w:rPr>
          <w:rFonts w:cs="CG Times"/>
          <w:i/>
          <w:iCs/>
          <w:lang w:val="en-AU"/>
        </w:rPr>
        <w:t>, opposed all these changes.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She laughed, </w:t>
      </w:r>
      <w:r>
        <w:rPr>
          <w:rFonts w:cs="CG Times"/>
          <w:i/>
          <w:iCs/>
          <w:u w:val="single"/>
          <w:lang w:val="en-AU"/>
        </w:rPr>
        <w:t>and laughed again</w:t>
      </w:r>
      <w:r>
        <w:rPr>
          <w:rFonts w:cs="CG Times"/>
          <w:i/>
          <w:iCs/>
          <w:lang w:val="en-AU"/>
        </w:rPr>
        <w: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He seemed to be both attracted to, </w:t>
      </w:r>
      <w:r>
        <w:rPr>
          <w:rFonts w:cs="CG Times"/>
          <w:i/>
          <w:iCs/>
          <w:u w:val="single"/>
          <w:lang w:val="en-AU"/>
        </w:rPr>
        <w:t>and overawed by</w:t>
      </w:r>
      <w:r>
        <w:rPr>
          <w:rFonts w:cs="CG Times"/>
          <w:i/>
          <w:iCs/>
          <w:lang w:val="en-AU"/>
        </w:rPr>
        <w:t>, the new lodger.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length and complexity of the constituent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whether or not there are punctuation marks nearby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the linear position of the constituent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r>
      <w:r>
        <w:rPr>
          <w:rFonts w:cs="CG Times"/>
          <w:lang w:val="en-AU"/>
        </w:rPr>
        <w:tab/>
        <w:t>the semantic category of an adjunct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 xml:space="preserve">the possibility of </w:t>
      </w:r>
      <w:proofErr w:type="spellStart"/>
      <w:r>
        <w:rPr>
          <w:rFonts w:cs="CG Times"/>
          <w:lang w:val="en-AU"/>
        </w:rPr>
        <w:t>misparsing</w:t>
      </w:r>
      <w:proofErr w:type="spellEnd"/>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t>prosody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1238"/>
        <w:jc w:val="both"/>
        <w:rPr>
          <w:rFonts w:cs="CG Times"/>
          <w:lang w:val="en-AU"/>
        </w:rPr>
      </w:pPr>
      <w:r>
        <w:rPr>
          <w:rFonts w:cs="CG Times"/>
          <w:lang w:val="en-AU"/>
        </w:rPr>
        <w:t>[</w:t>
      </w:r>
      <w:r w:rsidR="00DA1C0E">
        <w:rPr>
          <w:rFonts w:cs="CG Times"/>
          <w:lang w:val="en-AU"/>
        </w:rPr>
        <w:t>28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She was not sorry he sat by her, but </w:t>
      </w:r>
      <w:r>
        <w:rPr>
          <w:rFonts w:cs="CG Times"/>
          <w:i/>
          <w:iCs/>
          <w:u w:val="single"/>
          <w:lang w:val="en-AU"/>
        </w:rPr>
        <w:t>in fact</w:t>
      </w:r>
      <w:r>
        <w:rPr>
          <w:rFonts w:cs="CG Times"/>
          <w:i/>
          <w:iCs/>
          <w:lang w:val="en-AU"/>
        </w:rPr>
        <w:t xml:space="preserve"> was flattered.</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She was not sorry he sat by her but, </w:t>
      </w:r>
      <w:r>
        <w:rPr>
          <w:rFonts w:cs="CG Times"/>
          <w:i/>
          <w:iCs/>
          <w:u w:val="single"/>
          <w:lang w:val="en-AU"/>
        </w:rPr>
        <w:t>in fact</w:t>
      </w:r>
      <w:r>
        <w:rPr>
          <w:rFonts w:cs="CG Times"/>
          <w:i/>
          <w:iCs/>
          <w:lang w:val="en-AU"/>
        </w:rPr>
        <w:t>, was flattered.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 w:val="right" w:pos="9266"/>
        </w:tabs>
        <w:spacing w:line="480" w:lineRule="auto"/>
        <w:ind w:left="1238" w:hanging="1238"/>
        <w:jc w:val="both"/>
        <w:rPr>
          <w:rFonts w:cs="CG Times"/>
          <w:lang w:val="en-AU"/>
        </w:rPr>
      </w:pPr>
      <w:r>
        <w:rPr>
          <w:rFonts w:cs="CG Times"/>
          <w:lang w:val="en-AU"/>
        </w:rPr>
        <w:t>[</w:t>
      </w:r>
      <w:r w:rsidR="00DA1C0E">
        <w:rPr>
          <w:rFonts w:cs="CG Times"/>
          <w:lang w:val="en-AU"/>
        </w:rPr>
        <w:t>29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 xml:space="preserve">You'll have to train every day </w:t>
      </w:r>
      <w:r>
        <w:rPr>
          <w:rFonts w:cs="CG Times"/>
          <w:i/>
          <w:iCs/>
          <w:u w:val="single"/>
          <w:lang w:val="en-AU"/>
        </w:rPr>
        <w:t>to have any chance of winning</w:t>
      </w:r>
      <w:r>
        <w:rPr>
          <w:rFonts w:cs="CG Times"/>
          <w:i/>
          <w:iCs/>
          <w:lang w:val="en-AU"/>
        </w:rPr>
        <w:t>.</w:t>
      </w:r>
      <w:r>
        <w:rPr>
          <w:rFonts w:cs="CG Times"/>
          <w:lang w:val="en-AU"/>
        </w:rPr>
        <w:tab/>
        <w:t>)</w:t>
      </w:r>
      <w:r>
        <w:rPr>
          <w:rFonts w:cs="CG Times"/>
          <w:lang w:val="en-AU"/>
        </w:rPr>
        <w:tab/>
        <w:t>[adjunct]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To have any chance of winning</w:t>
      </w:r>
      <w:r>
        <w:rPr>
          <w:rFonts w:cs="CG Times"/>
          <w:i/>
          <w:iCs/>
          <w:lang w:val="en-AU"/>
        </w:rPr>
        <w:t>, you'll have to train every day.</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3165"/>
          <w:tab w:val="right" w:pos="926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a.</w:t>
      </w:r>
      <w:r>
        <w:rPr>
          <w:rFonts w:cs="CG Times"/>
          <w:lang w:val="en-AU"/>
        </w:rPr>
        <w:tab/>
      </w:r>
      <w:r>
        <w:rPr>
          <w:rFonts w:cs="CG Times"/>
          <w:i/>
          <w:iCs/>
          <w:lang w:val="en-AU"/>
        </w:rPr>
        <w:t xml:space="preserve">He's not </w:t>
      </w:r>
      <w:r>
        <w:rPr>
          <w:rFonts w:cs="CG Times"/>
          <w:i/>
          <w:iCs/>
          <w:u w:val="single"/>
          <w:lang w:val="en-AU"/>
        </w:rPr>
        <w:t>humble</w:t>
      </w:r>
      <w:r>
        <w:rPr>
          <w:rFonts w:cs="CG Times"/>
          <w:i/>
          <w:iCs/>
          <w:lang w:val="en-AU"/>
        </w:rPr>
        <w:t>.</w:t>
      </w:r>
      <w:r>
        <w:rPr>
          <w:rFonts w:cs="CG Times"/>
          <w:i/>
          <w:iCs/>
          <w:lang w:val="en-AU"/>
        </w:rPr>
        <w:tab/>
      </w:r>
      <w:r>
        <w:rPr>
          <w:rFonts w:cs="CG Times"/>
          <w:lang w:val="en-AU"/>
        </w:rPr>
        <w:t>)</w:t>
      </w:r>
      <w:r>
        <w:rPr>
          <w:rFonts w:cs="CG Times"/>
          <w:lang w:val="en-AU"/>
        </w:rPr>
        <w:tab/>
        <w:t>[complement]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Humble</w:t>
      </w:r>
      <w:r>
        <w:rPr>
          <w:rFonts w:cs="CG Times"/>
          <w:i/>
          <w:iCs/>
          <w:lang w:val="en-AU"/>
        </w:rPr>
        <w:t>, he's not.</w:t>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He had seen her at the supermarket, only two days earlier.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lastRenderedPageBreak/>
        <w:tab/>
      </w:r>
      <w:r w:rsidR="00DA1C0E">
        <w:rPr>
          <w:rFonts w:cs="CG Times"/>
          <w:lang w:val="en-AU"/>
        </w:rPr>
        <w:t>ii</w:t>
      </w:r>
      <w:r>
        <w:rPr>
          <w:rFonts w:cs="CG Times"/>
          <w:lang w:val="en-AU"/>
        </w:rPr>
        <w:tab/>
      </w:r>
      <w:r>
        <w:rPr>
          <w:rFonts w:cs="CG Times"/>
          <w:lang w:val="en-AU"/>
        </w:rPr>
        <w:tab/>
      </w:r>
      <w:r>
        <w:rPr>
          <w:rFonts w:cs="CG Times"/>
          <w:i/>
          <w:iCs/>
          <w:lang w:val="en-AU"/>
        </w:rPr>
        <w:t>She didn't buy it, because her sister had one.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They increased the rent, so that it now took 40% of our income.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No one had noticed us leave, fortunately.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Frankly, it was an absolute disgrace.</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r>
      <w:r>
        <w:rPr>
          <w:rFonts w:cs="CG Times"/>
          <w:lang w:val="en-AU"/>
        </w:rPr>
        <w:tab/>
      </w:r>
      <w:r>
        <w:rPr>
          <w:rFonts w:cs="CG Times"/>
          <w:i/>
          <w:iCs/>
          <w:lang w:val="en-AU"/>
        </w:rPr>
        <w:t>It now looks likely, moreover, that there will be another rate increase this year.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Most of the clothes</w:t>
      </w:r>
      <w:r>
        <w:rPr>
          <w:rFonts w:cs="CG Times"/>
          <w:i/>
          <w:iCs/>
          <w:lang w:val="en-AU"/>
        </w:rPr>
        <w:t>, my father had bought at Myers.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That is probably true. </w:t>
      </w:r>
      <w:r>
        <w:rPr>
          <w:rFonts w:cs="CG Times"/>
          <w:i/>
          <w:iCs/>
          <w:u w:val="single"/>
          <w:lang w:val="en-AU"/>
        </w:rPr>
        <w:t>However</w:t>
      </w:r>
      <w:r>
        <w:rPr>
          <w:rFonts w:cs="CG Times"/>
          <w:i/>
          <w:iCs/>
          <w:lang w:val="en-AU"/>
        </w:rPr>
        <w:t>, we should consider some alternatives.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That is clearly unsatisfactory. </w:t>
      </w:r>
      <w:proofErr w:type="gramStart"/>
      <w:r>
        <w:rPr>
          <w:rFonts w:cs="CG Times"/>
          <w:i/>
          <w:iCs/>
          <w:u w:val="single"/>
          <w:lang w:val="en-AU"/>
        </w:rPr>
        <w:t>Thus</w:t>
      </w:r>
      <w:proofErr w:type="gramEnd"/>
      <w:r>
        <w:rPr>
          <w:rFonts w:cs="CG Times"/>
          <w:i/>
          <w:iCs/>
          <w:lang w:val="en-AU"/>
        </w:rPr>
        <w:t xml:space="preserve"> the original proposal still looks the best.</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Amazingly, only about 500,000 legal immigrants entered the U.S. in the whole of the 1930s. (In those days there was little illegal immigration.)</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Southern liberals (there are a good many) often exhibit blithe insouciance.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listening to his early recordings (which have just been re</w:t>
      </w:r>
      <w:r>
        <w:rPr>
          <w:rFonts w:cs="CG Times"/>
          <w:i/>
          <w:iCs/>
          <w:lang w:val="en-AU"/>
        </w:rPr>
        <w:noBreakHyphen/>
        <w:t>issued by Angel), one has the impression of an artist who has not yet found his voice.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If your doctor bulk bills (that is, sends the bill directly to the Government) you will not have to pay anything.</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It seems that (not surprisingly) she rejected his offer.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discussion is lost in a tangle of digressions and (pseudo</w:t>
      </w:r>
      <w:r>
        <w:rPr>
          <w:rFonts w:cs="CG Times"/>
          <w:i/>
          <w:iCs/>
          <w:lang w:val="en-AU"/>
        </w:rPr>
        <w:noBreakHyphen/>
        <w:t>) philosophical pronunciamentos.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vii</w:t>
      </w:r>
      <w:r>
        <w:rPr>
          <w:rFonts w:cs="CG Times"/>
          <w:lang w:val="en-AU"/>
        </w:rPr>
        <w:tab/>
      </w:r>
      <w:r>
        <w:rPr>
          <w:rFonts w:cs="CG Times"/>
          <w:lang w:val="en-AU"/>
        </w:rPr>
        <w:tab/>
      </w:r>
      <w:r>
        <w:rPr>
          <w:rFonts w:cs="CG Times"/>
          <w:i/>
          <w:iCs/>
          <w:lang w:val="en-AU"/>
        </w:rPr>
        <w:t>Any file(s) checked out must be approved by the librarian.</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viii</w:t>
      </w:r>
      <w:r>
        <w:rPr>
          <w:rFonts w:cs="CG Times"/>
          <w:lang w:val="en-AU"/>
        </w:rPr>
        <w:tab/>
      </w:r>
      <w:r>
        <w:rPr>
          <w:rFonts w:cs="CG Times"/>
          <w:lang w:val="en-AU"/>
        </w:rPr>
        <w:tab/>
      </w:r>
      <w:r>
        <w:rPr>
          <w:rFonts w:cs="CG Times"/>
          <w:i/>
          <w:iCs/>
          <w:lang w:val="en-AU"/>
        </w:rPr>
        <w:t>One answer might be that only different (sequences of) pitch directions count as different tones with respect to the inventory.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facts of her background include a beloved older brother who was institutionalised in his early 20s for `dementia praecox' (schizophrenia, probably) and died there some ten years later.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There was a time when the Fourth of July was an occasion for re</w:t>
      </w:r>
      <w:r>
        <w:rPr>
          <w:rFonts w:cs="CG Times"/>
          <w:i/>
          <w:iCs/>
          <w:lang w:val="en-AU"/>
        </w:rPr>
        <w:noBreakHyphen/>
        <w:t xml:space="preserve">creating the days of the American Revolution. (I hope that it makes a comeback, despite the assaults </w:t>
      </w:r>
      <w:r>
        <w:rPr>
          <w:rFonts w:cs="CG Times"/>
          <w:i/>
          <w:iCs/>
          <w:lang w:val="en-AU"/>
        </w:rPr>
        <w:lastRenderedPageBreak/>
        <w:t xml:space="preserve">of a misguided </w:t>
      </w:r>
      <w:r>
        <w:rPr>
          <w:rFonts w:cs="CG Times"/>
          <w:i/>
          <w:iCs/>
          <w:lang w:val="en-AU"/>
        </w:rPr>
        <w:sym w:font="WP TypographicSymbols" w:char="0042"/>
      </w:r>
      <w:r>
        <w:rPr>
          <w:rFonts w:cs="CG Times"/>
          <w:i/>
          <w:iCs/>
          <w:lang w:val="en-AU"/>
        </w:rPr>
        <w:t xml:space="preserve"> and, it has to be said, self</w:t>
      </w:r>
      <w:r>
        <w:rPr>
          <w:rFonts w:cs="CG Times"/>
          <w:i/>
          <w:iCs/>
          <w:lang w:val="en-AU"/>
        </w:rPr>
        <w:noBreakHyphen/>
        <w:t xml:space="preserve">defeating </w:t>
      </w:r>
      <w:r>
        <w:rPr>
          <w:rFonts w:cs="CG Times"/>
          <w:i/>
          <w:iCs/>
          <w:lang w:val="en-AU"/>
        </w:rPr>
        <w:sym w:font="WP TypographicSymbols" w:char="0042"/>
      </w:r>
      <w:r>
        <w:rPr>
          <w:rFonts w:cs="CG Times"/>
          <w:i/>
          <w:iCs/>
          <w:lang w:val="en-AU"/>
        </w:rPr>
        <w:t xml:space="preserve"> `multiculturalism'.)</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Measures by Britain </w:t>
      </w:r>
      <w:r>
        <w:rPr>
          <w:rFonts w:cs="CG Times"/>
          <w:i/>
          <w:iCs/>
          <w:lang w:val="en-AU"/>
        </w:rPr>
        <w:sym w:font="WP TypographicSymbols" w:char="0042"/>
      </w:r>
      <w:r>
        <w:rPr>
          <w:rFonts w:cs="CG Times"/>
          <w:i/>
          <w:iCs/>
          <w:lang w:val="en-AU"/>
        </w:rPr>
        <w:t xml:space="preserve"> land of la </w:t>
      </w:r>
      <w:proofErr w:type="spellStart"/>
      <w:r>
        <w:rPr>
          <w:rFonts w:cs="CG Times"/>
          <w:i/>
          <w:iCs/>
          <w:lang w:val="en-AU"/>
        </w:rPr>
        <w:t>vache</w:t>
      </w:r>
      <w:proofErr w:type="spellEnd"/>
      <w:r>
        <w:rPr>
          <w:rFonts w:cs="CG Times"/>
          <w:i/>
          <w:iCs/>
          <w:lang w:val="en-AU"/>
        </w:rPr>
        <w:t xml:space="preserve"> </w:t>
      </w:r>
      <w:proofErr w:type="spellStart"/>
      <w:r>
        <w:rPr>
          <w:rFonts w:cs="CG Times"/>
          <w:i/>
          <w:iCs/>
          <w:lang w:val="en-AU"/>
        </w:rPr>
        <w:t>folle</w:t>
      </w:r>
      <w:proofErr w:type="spellEnd"/>
      <w:r>
        <w:rPr>
          <w:rFonts w:cs="CG Times"/>
          <w:i/>
          <w:iCs/>
          <w:lang w:val="en-AU"/>
        </w:rPr>
        <w:t xml:space="preserve"> (mad cow disease) </w:t>
      </w:r>
      <w:r>
        <w:rPr>
          <w:rFonts w:cs="CG Times"/>
          <w:i/>
          <w:iCs/>
          <w:lang w:val="en-AU"/>
        </w:rPr>
        <w:sym w:font="WP TypographicSymbols" w:char="0042"/>
      </w:r>
      <w:r>
        <w:rPr>
          <w:rFonts w:cs="CG Times"/>
          <w:i/>
          <w:iCs/>
          <w:lang w:val="en-AU"/>
        </w:rPr>
        <w:t xml:space="preserve"> to contain the problem have been ineffective.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835"/>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 xml:space="preserve">   *</w:t>
      </w:r>
      <w:r>
        <w:rPr>
          <w:rFonts w:cs="CG Times"/>
          <w:i/>
          <w:iCs/>
          <w:lang w:val="en-AU"/>
        </w:rPr>
        <w:t>Kim (and Pat) have still not been informed.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She brought in a loaf of bread (and a jug of wine) and set them on the table.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Ed won at Indian</w:t>
      </w:r>
      <w:r w:rsidR="000C1673">
        <w:rPr>
          <w:rFonts w:cs="CG Times"/>
          <w:i/>
          <w:iCs/>
          <w:lang w:val="en-AU"/>
        </w:rPr>
        <w:t>a</w:t>
      </w:r>
      <w:r>
        <w:rPr>
          <w:rFonts w:cs="CG Times"/>
          <w:i/>
          <w:iCs/>
          <w:lang w:val="en-AU"/>
        </w:rPr>
        <w:t>polis (and Sue came in second at Daytona) in the same car.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t xml:space="preserve">   *</w:t>
      </w:r>
      <w:r>
        <w:rPr>
          <w:rFonts w:cs="CG Times"/>
          <w:i/>
          <w:iCs/>
          <w:lang w:val="en-AU"/>
        </w:rPr>
        <w:t>Languages like these (which linguists call `agglutinating') are of great interest. Agglutinating languages are found in many parts of the world.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There's a difference over goals, but the end </w:t>
      </w:r>
      <w:r>
        <w:rPr>
          <w:rFonts w:cs="CG Times"/>
          <w:i/>
          <w:iCs/>
          <w:lang w:val="en-AU"/>
        </w:rPr>
        <w:sym w:font="WP TypographicSymbols" w:char="0042"/>
      </w:r>
      <w:r>
        <w:rPr>
          <w:rFonts w:cs="CG Times"/>
          <w:i/>
          <w:iCs/>
          <w:lang w:val="en-AU"/>
        </w:rPr>
        <w:t xml:space="preserve"> namely freedom </w:t>
      </w:r>
      <w:r>
        <w:rPr>
          <w:rFonts w:cs="CG Times"/>
          <w:i/>
          <w:iCs/>
          <w:lang w:val="en-AU"/>
        </w:rPr>
        <w:sym w:font="WP TypographicSymbols" w:char="0042"/>
      </w:r>
      <w:r>
        <w:rPr>
          <w:rFonts w:cs="CG Times"/>
          <w:i/>
          <w:iCs/>
          <w:lang w:val="en-AU"/>
        </w:rPr>
        <w:t xml:space="preserve"> is the same.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i/>
          <w:iC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Exeter clearly enjoyed full employment </w:t>
      </w:r>
      <w:r>
        <w:rPr>
          <w:rFonts w:cs="CG Times"/>
          <w:i/>
          <w:iCs/>
          <w:lang w:val="en-AU"/>
        </w:rPr>
        <w:sym w:font="WP TypographicSymbols" w:char="0042"/>
      </w:r>
      <w:r>
        <w:rPr>
          <w:rFonts w:cs="CG Times"/>
          <w:i/>
          <w:iCs/>
          <w:lang w:val="en-AU"/>
        </w:rPr>
        <w:t xml:space="preserve"> as full, that is, as was attainable in the conditions of the time </w:t>
      </w:r>
      <w:r>
        <w:rPr>
          <w:rFonts w:cs="CG Times"/>
          <w:i/>
          <w:iCs/>
          <w:lang w:val="en-AU"/>
        </w:rPr>
        <w:sym w:font="WP TypographicSymbols" w:char="0042"/>
      </w:r>
      <w:r>
        <w:rPr>
          <w:rFonts w:cs="CG Times"/>
          <w:i/>
          <w:iCs/>
          <w:lang w:val="en-AU"/>
        </w:rPr>
        <w:t xml:space="preserve"> while Coventry languished in the grip of severe unemployment.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book </w:t>
      </w:r>
      <w:r>
        <w:rPr>
          <w:rFonts w:cs="CG Times"/>
          <w:i/>
          <w:iCs/>
          <w:lang w:val="en-AU"/>
        </w:rPr>
        <w:sym w:font="WP TypographicSymbols" w:char="0042"/>
      </w:r>
      <w:r>
        <w:rPr>
          <w:rFonts w:cs="CG Times"/>
          <w:i/>
          <w:iCs/>
          <w:lang w:val="en-AU"/>
        </w:rPr>
        <w:t xml:space="preserve"> and the movie </w:t>
      </w:r>
      <w:r>
        <w:rPr>
          <w:rFonts w:cs="CG Times"/>
          <w:i/>
          <w:iCs/>
          <w:lang w:val="en-AU"/>
        </w:rPr>
        <w:sym w:font="WP TypographicSymbols" w:char="0042"/>
      </w:r>
      <w:r>
        <w:rPr>
          <w:rFonts w:cs="CG Times"/>
          <w:i/>
          <w:iCs/>
          <w:lang w:val="en-AU"/>
        </w:rPr>
        <w:t xml:space="preserve"> were strongly condemned by the Legion of Decency.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 xml:space="preserve">Immigrants do come predominantly from one sort of area </w:t>
      </w:r>
      <w:r>
        <w:rPr>
          <w:rFonts w:cs="CG Times"/>
          <w:i/>
          <w:iCs/>
          <w:lang w:val="en-AU"/>
        </w:rPr>
        <w:sym w:font="WP TypographicSymbols" w:char="0042"/>
      </w:r>
      <w:r>
        <w:rPr>
          <w:rFonts w:cs="CG Times"/>
          <w:i/>
          <w:iCs/>
          <w:lang w:val="en-AU"/>
        </w:rPr>
        <w:t xml:space="preserve"> 85 per cent of the 11.8 million legal immigrants arriving in the U.S. between 1971 and 1990 were from the Third World; 20 percent of them were from Mexico </w:t>
      </w:r>
      <w:r>
        <w:rPr>
          <w:rFonts w:cs="CG Times"/>
          <w:i/>
          <w:iCs/>
          <w:lang w:val="en-AU"/>
        </w:rPr>
        <w:sym w:font="WP TypographicSymbols" w:char="0042"/>
      </w:r>
      <w:r>
        <w:rPr>
          <w:rFonts w:cs="CG Times"/>
          <w:i/>
          <w:iCs/>
          <w:lang w:val="en-AU"/>
        </w:rPr>
        <w:t xml:space="preserve"> but services have not adapted to that reality.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 xml:space="preserve">Many of Updike's descriptions of Hollywood </w:t>
      </w:r>
      <w:r>
        <w:rPr>
          <w:rFonts w:cs="CG Times"/>
          <w:i/>
          <w:iCs/>
          <w:lang w:val="en-AU"/>
        </w:rPr>
        <w:sym w:font="WP TypographicSymbols" w:char="0042"/>
      </w:r>
      <w:r>
        <w:rPr>
          <w:rFonts w:cs="CG Times"/>
          <w:i/>
          <w:iCs/>
          <w:lang w:val="en-AU"/>
        </w:rPr>
        <w:t xml:space="preserve"> the place </w:t>
      </w:r>
      <w:r>
        <w:rPr>
          <w:rFonts w:cs="CG Times"/>
          <w:i/>
          <w:iCs/>
          <w:lang w:val="en-AU"/>
        </w:rPr>
        <w:sym w:font="WP TypographicSymbols" w:char="0042"/>
      </w:r>
      <w:r>
        <w:rPr>
          <w:rFonts w:cs="CG Times"/>
          <w:i/>
          <w:iCs/>
          <w:lang w:val="en-AU"/>
        </w:rPr>
        <w:t xml:space="preserve"> are nicely observed.</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theory </w:t>
      </w:r>
      <w:r>
        <w:rPr>
          <w:rFonts w:cs="CG Times"/>
          <w:i/>
          <w:iCs/>
          <w:lang w:val="en-AU"/>
        </w:rPr>
        <w:sym w:font="WP TypographicSymbols" w:char="0042"/>
      </w:r>
      <w:r>
        <w:rPr>
          <w:rFonts w:cs="CG Times"/>
          <w:i/>
          <w:iCs/>
          <w:lang w:val="en-AU"/>
        </w:rPr>
        <w:t xml:space="preserve"> no, no theory! </w:t>
      </w:r>
      <w:r>
        <w:rPr>
          <w:rFonts w:cs="CG Times"/>
          <w:i/>
          <w:iCs/>
          <w:lang w:val="en-AU"/>
        </w:rPr>
        <w:sym w:font="WP TypographicSymbols" w:char="0042"/>
      </w:r>
      <w:r>
        <w:rPr>
          <w:rFonts w:cs="CG Times"/>
          <w:i/>
          <w:iCs/>
          <w:lang w:val="en-AU"/>
        </w:rPr>
        <w:t xml:space="preserve"> ideally, both description and dialogue should</w:t>
      </w:r>
      <w:r>
        <w:rPr>
          <w:rFonts w:cs="CG Times"/>
          <w:lang w:val="en-AU"/>
        </w:rPr>
        <w:t xml:space="preserve"> </w:t>
      </w:r>
      <w:r>
        <w:rPr>
          <w:rFonts w:cs="CG Times"/>
          <w:i/>
          <w:iCs/>
          <w:lang w:val="en-AU"/>
        </w:rPr>
        <w:t>forward narrative.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We could invite one of the ladies from next door </w:t>
      </w:r>
      <w:r>
        <w:rPr>
          <w:rFonts w:cs="CG Times"/>
          <w:i/>
          <w:iCs/>
          <w:lang w:val="en-AU"/>
        </w:rPr>
        <w:sym w:font="WP TypographicSymbols" w:char="0042"/>
      </w:r>
      <w:r>
        <w:rPr>
          <w:rFonts w:cs="CG Times"/>
          <w:i/>
          <w:iCs/>
          <w:lang w:val="en-AU"/>
        </w:rPr>
        <w:t xml:space="preserve"> Miss Savage, for example.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Initiative, self-reliance, maturity </w:t>
      </w:r>
      <w:r>
        <w:rPr>
          <w:rFonts w:cs="CG Times"/>
          <w:i/>
          <w:iCs/>
          <w:lang w:val="en-AU"/>
        </w:rPr>
        <w:sym w:font="WP TypographicSymbols" w:char="0042"/>
      </w:r>
      <w:r>
        <w:rPr>
          <w:rFonts w:cs="CG Times"/>
          <w:i/>
          <w:iCs/>
          <w:lang w:val="en-AU"/>
        </w:rPr>
        <w:t xml:space="preserve"> these are the qualities we're looking for.</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 xml:space="preserve">We've got to get her to change her mind; the question is </w:t>
      </w:r>
      <w:r>
        <w:rPr>
          <w:rFonts w:cs="CG Times"/>
          <w:i/>
          <w:iCs/>
          <w:lang w:val="en-AU"/>
        </w:rPr>
        <w:sym w:font="WP TypographicSymbols" w:char="0042"/>
      </w:r>
      <w:r>
        <w:rPr>
          <w:rFonts w:cs="CG Times"/>
          <w:i/>
          <w:iCs/>
          <w:lang w:val="en-AU"/>
        </w:rPr>
        <w:t xml:space="preserve"> how?</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r>
      <w:r>
        <w:rPr>
          <w:rFonts w:cs="CG Times"/>
          <w:lang w:val="en-AU"/>
        </w:rPr>
        <w:tab/>
      </w:r>
      <w:r>
        <w:rPr>
          <w:rFonts w:cs="CG Times"/>
          <w:i/>
          <w:iCs/>
          <w:lang w:val="en-AU"/>
        </w:rPr>
        <w:t xml:space="preserve">You may be right </w:t>
      </w:r>
      <w:r>
        <w:rPr>
          <w:rFonts w:cs="CG Times"/>
          <w:i/>
          <w:iCs/>
          <w:lang w:val="en-AU"/>
        </w:rPr>
        <w:sym w:font="WP TypographicSymbols" w:char="0042"/>
      </w:r>
      <w:r>
        <w:rPr>
          <w:rFonts w:cs="CG Times"/>
          <w:i/>
          <w:iCs/>
          <w:lang w:val="en-AU"/>
        </w:rPr>
        <w:t xml:space="preserve"> but that isn't what I came here to discuss.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we would like your permission to do </w:t>
      </w:r>
      <w:r>
        <w:rPr>
          <w:rFonts w:cs="CG Times"/>
          <w:i/>
          <w:iCs/>
          <w:lang w:val="en-AU"/>
        </w:rPr>
        <w:sym w:font="WP TypographicSymbols" w:char="0042"/>
      </w:r>
      <w:r>
        <w:rPr>
          <w:rFonts w:cs="CG Times"/>
          <w:i/>
          <w:iCs/>
          <w:lang w:val="en-AU"/>
        </w:rPr>
        <w:t xml:space="preserve"> that is, to go further if need be. </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lastRenderedPageBreak/>
        <w:tab/>
      </w:r>
      <w:r w:rsidR="00DA1C0E">
        <w:rPr>
          <w:rFonts w:cs="CG Times"/>
          <w:lang w:val="en-AU"/>
        </w:rPr>
        <w:t>vi</w:t>
      </w:r>
      <w:r>
        <w:rPr>
          <w:rFonts w:cs="CG Times"/>
          <w:lang w:val="en-AU"/>
        </w:rPr>
        <w:tab/>
      </w:r>
      <w:r>
        <w:rPr>
          <w:rFonts w:cs="CG Times"/>
          <w:lang w:val="en-AU"/>
        </w:rPr>
        <w:tab/>
      </w:r>
      <w:r>
        <w:rPr>
          <w:rFonts w:cs="CG Times"/>
          <w:i/>
          <w:iCs/>
          <w:lang w:val="en-AU"/>
        </w:rPr>
        <w:t xml:space="preserve">`I think </w:t>
      </w:r>
      <w:r>
        <w:rPr>
          <w:rFonts w:cs="CG Times"/>
          <w:i/>
          <w:iCs/>
          <w:lang w:val="en-AU"/>
        </w:rPr>
        <w:sym w:font="WP TypographicSymbols" w:char="0042"/>
      </w:r>
      <w:r>
        <w:rPr>
          <w:rFonts w:cs="CG Times"/>
          <w:i/>
          <w:iCs/>
          <w:lang w:val="en-AU"/>
        </w:rPr>
        <w:t>' `I'm not interested in what you think,' he shouted.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835"/>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 xml:space="preserve">   *</w:t>
      </w:r>
      <w:r>
        <w:rPr>
          <w:rFonts w:cs="CG Times"/>
          <w:i/>
          <w:iCs/>
          <w:lang w:val="en-AU"/>
        </w:rPr>
        <w:t xml:space="preserve">Some of them </w:t>
      </w:r>
      <w:r>
        <w:rPr>
          <w:rFonts w:cs="CG Times"/>
          <w:i/>
          <w:iCs/>
          <w:lang w:val="en-AU"/>
        </w:rPr>
        <w:sym w:font="WP TypographicSymbols" w:char="0042"/>
      </w:r>
      <w:r>
        <w:rPr>
          <w:rFonts w:cs="CG Times"/>
          <w:i/>
          <w:iCs/>
          <w:lang w:val="en-AU"/>
        </w:rPr>
        <w:t xml:space="preserve"> Sue, for example, </w:t>
      </w:r>
      <w:r>
        <w:rPr>
          <w:rFonts w:cs="CG Times"/>
          <w:i/>
          <w:iCs/>
          <w:lang w:val="en-AU"/>
        </w:rPr>
        <w:sym w:font="WP TypographicSymbols" w:char="0042"/>
      </w:r>
      <w:r>
        <w:rPr>
          <w:rFonts w:cs="CG Times"/>
          <w:i/>
          <w:iCs/>
          <w:lang w:val="en-AU"/>
        </w:rPr>
        <w:t xml:space="preserve"> wanted to lodge a formal complaint.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 xml:space="preserve">As he had no money </w:t>
      </w:r>
      <w:r>
        <w:rPr>
          <w:rFonts w:cs="CG Times"/>
          <w:i/>
          <w:iCs/>
          <w:lang w:val="en-AU"/>
        </w:rPr>
        <w:sym w:font="WP TypographicSymbols" w:char="0042"/>
      </w:r>
      <w:r>
        <w:rPr>
          <w:rFonts w:cs="CG Times"/>
          <w:i/>
          <w:iCs/>
          <w:lang w:val="en-AU"/>
        </w:rPr>
        <w:t xml:space="preserve"> he'd spent it all at the races </w:t>
      </w:r>
      <w:r>
        <w:rPr>
          <w:rFonts w:cs="CG Times"/>
          <w:i/>
          <w:iCs/>
          <w:lang w:val="en-AU"/>
        </w:rPr>
        <w:sym w:font="WP TypographicSymbols" w:char="0042"/>
      </w:r>
      <w:r>
        <w:rPr>
          <w:rFonts w:cs="CG Times"/>
          <w:i/>
          <w:iCs/>
          <w:lang w:val="en-AU"/>
        </w:rPr>
        <w:t>, he had to walk home.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Some of them </w:t>
      </w:r>
      <w:r>
        <w:rPr>
          <w:rFonts w:cs="CG Times"/>
          <w:i/>
          <w:iCs/>
          <w:lang w:val="en-AU"/>
        </w:rPr>
        <w:sym w:font="WP TypographicSymbols" w:char="0042"/>
      </w:r>
      <w:r>
        <w:rPr>
          <w:rFonts w:cs="CG Times"/>
          <w:i/>
          <w:iCs/>
          <w:lang w:val="en-AU"/>
        </w:rPr>
        <w:t xml:space="preserve"> Sue, for example </w:t>
      </w:r>
      <w:r>
        <w:rPr>
          <w:rFonts w:cs="CG Times"/>
          <w:i/>
          <w:iCs/>
          <w:lang w:val="en-AU"/>
        </w:rPr>
        <w:sym w:font="WP TypographicSymbols" w:char="0042"/>
      </w:r>
      <w:r>
        <w:rPr>
          <w:rFonts w:cs="CG Times"/>
          <w:i/>
          <w:iCs/>
          <w:lang w:val="en-AU"/>
        </w:rPr>
        <w:t xml:space="preserve"> wanted to lodge a formal complaint.</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he had no money </w:t>
      </w:r>
      <w:r>
        <w:rPr>
          <w:rFonts w:cs="CG Times"/>
          <w:i/>
          <w:iCs/>
          <w:lang w:val="en-AU"/>
        </w:rPr>
        <w:sym w:font="WP TypographicSymbols" w:char="0042"/>
      </w:r>
      <w:r>
        <w:rPr>
          <w:rFonts w:cs="CG Times"/>
          <w:i/>
          <w:iCs/>
          <w:lang w:val="en-AU"/>
        </w:rPr>
        <w:t xml:space="preserve"> he'd spent it all at the races </w:t>
      </w:r>
      <w:r>
        <w:rPr>
          <w:rFonts w:cs="CG Times"/>
          <w:i/>
          <w:iCs/>
          <w:lang w:val="en-AU"/>
        </w:rPr>
        <w:sym w:font="WP TypographicSymbols" w:char="0042"/>
      </w:r>
      <w:r>
        <w:rPr>
          <w:rFonts w:cs="CG Times"/>
          <w:i/>
          <w:iCs/>
          <w:lang w:val="en-AU"/>
        </w:rPr>
        <w:t xml:space="preserve"> he had to walk home.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 xml:space="preserve">   *</w:t>
      </w:r>
      <w:r>
        <w:rPr>
          <w:rFonts w:cs="CG Times"/>
          <w:i/>
          <w:iCs/>
          <w:lang w:val="en-AU"/>
        </w:rPr>
        <w:t xml:space="preserve">Kim and Pat, who were easily the best qualified candidates </w:t>
      </w:r>
      <w:r>
        <w:rPr>
          <w:rFonts w:cs="CG Times"/>
          <w:i/>
          <w:iCs/>
          <w:lang w:val="en-AU"/>
        </w:rPr>
        <w:sym w:font="WP TypographicSymbols" w:char="0042"/>
      </w:r>
      <w:r>
        <w:rPr>
          <w:rFonts w:cs="CG Times"/>
          <w:i/>
          <w:iCs/>
          <w:lang w:val="en-AU"/>
        </w:rPr>
        <w:t xml:space="preserve"> both had PhDs </w:t>
      </w:r>
      <w:r>
        <w:rPr>
          <w:rFonts w:cs="CG Times"/>
          <w:i/>
          <w:iCs/>
          <w:lang w:val="en-AU"/>
        </w:rPr>
        <w:sym w:font="WP TypographicSymbols" w:char="0042"/>
      </w:r>
      <w:r>
        <w:rPr>
          <w:rFonts w:cs="CG Times"/>
          <w:i/>
          <w:iCs/>
          <w:lang w:val="en-AU"/>
        </w:rPr>
        <w:t xml:space="preserve"> were the only ones shortlisted.</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i/>
          <w:iCs/>
          <w:lang w:val="en-AU"/>
        </w:rPr>
        <w:t xml:space="preserve">Only four people came to the meeting: Ed, Mr Lake </w:t>
      </w:r>
      <w:r>
        <w:rPr>
          <w:rFonts w:cs="CG Times"/>
          <w:i/>
          <w:iCs/>
          <w:lang w:val="en-AU"/>
        </w:rPr>
        <w:sym w:font="WP TypographicSymbols" w:char="0042"/>
      </w:r>
      <w:r>
        <w:rPr>
          <w:rFonts w:cs="CG Times"/>
          <w:i/>
          <w:iCs/>
          <w:lang w:val="en-AU"/>
        </w:rPr>
        <w:t xml:space="preserve"> Ed's father </w:t>
      </w:r>
      <w:r>
        <w:rPr>
          <w:rFonts w:cs="CG Times"/>
          <w:i/>
          <w:iCs/>
          <w:lang w:val="en-AU"/>
        </w:rPr>
        <w:sym w:font="WP TypographicSymbols" w:char="0042"/>
      </w:r>
      <w:r>
        <w:rPr>
          <w:rFonts w:cs="CG Times"/>
          <w:i/>
          <w:iCs/>
          <w:lang w:val="en-AU"/>
        </w:rPr>
        <w:t xml:space="preserve"> Sue and me.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direct speech</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quotation from written works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certain kinds of proper names, e.g. titles of articles, or radio/TV programs</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technical terms, or expressions used ironically or in some similar way</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 xml:space="preserve">expressions used </w:t>
      </w:r>
      <w:proofErr w:type="spellStart"/>
      <w:r>
        <w:rPr>
          <w:rFonts w:cs="CG Times"/>
          <w:lang w:val="en-AU"/>
        </w:rPr>
        <w:t>metalinguistically</w:t>
      </w:r>
      <w:proofErr w:type="spellEnd"/>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`Let's not bother,' he replied.</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Fowler suggested that many mistakes made in writing result `</w:t>
      </w:r>
      <w:proofErr w:type="gramStart"/>
      <w:r>
        <w:rPr>
          <w:rFonts w:cs="CG Times"/>
          <w:i/>
          <w:iCs/>
          <w:lang w:val="en-AU"/>
        </w:rPr>
        <w:t>from  the</w:t>
      </w:r>
      <w:proofErr w:type="gramEnd"/>
      <w:r>
        <w:rPr>
          <w:rFonts w:cs="CG Times"/>
          <w:i/>
          <w:iCs/>
          <w:lang w:val="en-AU"/>
        </w:rPr>
        <w:t xml:space="preserve"> attempt to avoid what are rightly or wrongly taken to be faults of grammar or style'.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`Neighbours' is Channel Nine's longest-running soap.</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Their `mansion' was in fact a very ordinary three-bedroom house in suburbia.</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He doesn't know how to spell `supersede'.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 xml:space="preserve">    </w:t>
      </w:r>
      <w:r>
        <w:rPr>
          <w:rFonts w:cs="CG Times"/>
          <w:vertAlign w:val="superscript"/>
          <w:lang w:val="en-AU"/>
        </w:rPr>
        <w:tab/>
      </w:r>
      <w:r>
        <w:rPr>
          <w:rFonts w:cs="CG Times"/>
          <w:i/>
          <w:iCs/>
          <w:lang w:val="en-AU"/>
        </w:rPr>
        <w:t xml:space="preserve">Wilson's claim that `Shakespeare's </w:t>
      </w:r>
      <w:r>
        <w:rPr>
          <w:rFonts w:cs="CG Times"/>
          <w:i/>
          <w:iCs/>
          <w:lang w:val="en-AU"/>
        </w:rPr>
        <w:sym w:font="WP TypographicSymbols" w:char="0041"/>
      </w:r>
      <w:r>
        <w:rPr>
          <w:rFonts w:cs="CG Times"/>
          <w:i/>
          <w:iCs/>
          <w:lang w:val="en-AU"/>
        </w:rPr>
        <w:t>To be or not to be</w:t>
      </w:r>
      <w:r>
        <w:rPr>
          <w:rFonts w:cs="CG Times"/>
          <w:i/>
          <w:iCs/>
          <w:lang w:val="en-AU"/>
        </w:rPr>
        <w:sym w:font="WP TypographicSymbols" w:char="0040"/>
      </w:r>
      <w:r>
        <w:rPr>
          <w:rFonts w:cs="CG Times"/>
          <w:i/>
          <w:iCs/>
          <w:lang w:val="en-AU"/>
        </w:rPr>
        <w:t xml:space="preserve"> is surely the most famous line of English literature, or any other' is disputed by French critics.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vertAlign w:val="superscript"/>
          <w:lang w:val="en-AU"/>
        </w:rPr>
        <w:tab/>
      </w:r>
      <w:r>
        <w:rPr>
          <w:rFonts w:cs="CG Times"/>
          <w:i/>
          <w:iCs/>
          <w:lang w:val="en-AU"/>
        </w:rPr>
        <w:t xml:space="preserve">Wilson's claim that </w:t>
      </w:r>
      <w:r>
        <w:rPr>
          <w:rFonts w:cs="CG Times"/>
          <w:i/>
          <w:iCs/>
          <w:lang w:val="en-AU"/>
        </w:rPr>
        <w:sym w:font="WP TypographicSymbols" w:char="0041"/>
      </w:r>
      <w:r>
        <w:rPr>
          <w:rFonts w:cs="CG Times"/>
          <w:i/>
          <w:iCs/>
          <w:lang w:val="en-AU"/>
        </w:rPr>
        <w:t>Shakespeare's `To be or not to be' is surely the most famous line of English literature, or any other</w:t>
      </w:r>
      <w:r>
        <w:rPr>
          <w:rFonts w:cs="CG Times"/>
          <w:i/>
          <w:iCs/>
          <w:lang w:val="en-AU"/>
        </w:rPr>
        <w:sym w:font="WP TypographicSymbols" w:char="0040"/>
      </w:r>
      <w:r>
        <w:rPr>
          <w:rFonts w:cs="CG Times"/>
          <w:i/>
          <w:iCs/>
          <w:lang w:val="en-AU"/>
        </w:rPr>
        <w:t xml:space="preserve"> is disputed by French critics.</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She replied, `Why are you wasting my time?' and stormed out of the room.</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835"/>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 xml:space="preserve">   *</w:t>
      </w:r>
      <w:r>
        <w:rPr>
          <w:rFonts w:cs="CG Times"/>
          <w:i/>
          <w:iCs/>
          <w:lang w:val="en-AU"/>
        </w:rPr>
        <w:t>`I don't know.' she said, and stormed out of the room.</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835" w:hanging="303"/>
        <w:jc w:val="both"/>
        <w:rPr>
          <w:rFonts w:cs="CG Times"/>
          <w:lang w:val="en-AU"/>
        </w:rPr>
      </w:pPr>
      <w:r>
        <w:rPr>
          <w:rFonts w:cs="CG Times"/>
          <w:lang w:val="en-AU"/>
        </w:rPr>
        <w:lastRenderedPageBreak/>
        <w:tab/>
      </w:r>
      <w:r w:rsidR="00DA1C0E">
        <w:rPr>
          <w:rFonts w:cs="CG Times"/>
          <w:lang w:val="en-AU"/>
        </w:rPr>
        <w:t>ii</w:t>
      </w:r>
      <w:r>
        <w:rPr>
          <w:rFonts w:cs="CG Times"/>
          <w:lang w:val="en-AU"/>
        </w:rPr>
        <w:tab/>
        <w:t xml:space="preserve">   *</w:t>
      </w:r>
      <w:r>
        <w:rPr>
          <w:rFonts w:cs="CG Times"/>
          <w:i/>
          <w:iCs/>
          <w:lang w:val="en-AU"/>
        </w:rPr>
        <w:t>She said, `I don't know.' and stormed out of the room.</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i/>
          <w:iCs/>
          <w:lang w:val="en-AU"/>
        </w:rPr>
        <w:t>Nor would he consider trying to join Leslie and his men, rumoured to be close at hand and making for Scotland, `which I thought to be absolutely impossible. I decided instead to make for France', where it was hoped that Louis would back the royalist cause.</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She replied, `I don't know. Does it matter?'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Yet Craig remains confident that the pitching `will come round sooner or later. We just have to hope everybody stays healthy.'</w:t>
      </w:r>
    </w:p>
    <w:p w:rsidR="003F4E31"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We ought to get going; the train leaves in half an hour.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`We ought to get going,' she said; `the train leaves in half an hour.'</w:t>
      </w:r>
    </w:p>
    <w:p w:rsidR="003542B7" w:rsidRDefault="003F4E31">
      <w:pPr>
        <w:tabs>
          <w:tab w:val="left" w:pos="-792"/>
          <w:tab w:val="left" w:pos="-360"/>
          <w:tab w:val="left" w:pos="0"/>
          <w:tab w:val="left" w:pos="532"/>
          <w:tab w:val="right" w:pos="676"/>
          <w:tab w:val="left" w:pos="835"/>
          <w:tab w:val="left" w:pos="1238"/>
          <w:tab w:val="left" w:pos="3165"/>
          <w:tab w:val="left" w:pos="3534"/>
          <w:tab w:val="left" w:pos="4638"/>
          <w:tab w:val="left" w:pos="5986"/>
          <w:tab w:val="left" w:pos="7704"/>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 ought to get going,' she said `</w:t>
      </w:r>
      <w:r>
        <w:rPr>
          <w:rFonts w:cs="CG Times"/>
          <w:i/>
          <w:iCs/>
          <w:lang w:val="en-AU"/>
        </w:rPr>
        <w:sym w:font="WP TypographicSymbols" w:char="0042"/>
      </w:r>
      <w:r>
        <w:rPr>
          <w:rFonts w:cs="CG Times"/>
          <w:i/>
          <w:iCs/>
          <w:lang w:val="en-AU"/>
        </w:rPr>
        <w:t xml:space="preserve"> the train leaves in half an hour.'</w:t>
      </w:r>
    </w:p>
    <w:p w:rsidR="003F4E31" w:rsidRDefault="003F4E31">
      <w:pPr>
        <w:tabs>
          <w:tab w:val="left" w:pos="-792"/>
          <w:tab w:val="left" w:pos="-360"/>
          <w:tab w:val="left" w:pos="0"/>
          <w:tab w:val="left" w:pos="532"/>
          <w:tab w:val="right" w:pos="676"/>
          <w:tab w:val="left" w:pos="835"/>
          <w:tab w:val="left" w:pos="1238"/>
          <w:tab w:val="left" w:pos="5011"/>
          <w:tab w:val="left" w:pos="5496"/>
          <w:tab w:val="right" w:pos="9266"/>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She added, `It wasn't your fault.'</w:t>
      </w:r>
      <w:r>
        <w:rPr>
          <w:rFonts w:cs="CG Times"/>
          <w:lang w:val="en-AU"/>
        </w:rPr>
        <w:tab/>
      </w:r>
      <w:r>
        <w:rPr>
          <w:rFonts w:cs="CG Times"/>
          <w:lang w:val="en-AU"/>
        </w:rPr>
        <w:tab/>
        <w:t>)</w:t>
      </w:r>
      <w:r>
        <w:rPr>
          <w:rFonts w:cs="CG Times"/>
          <w:lang w:val="en-AU"/>
        </w:rPr>
        <w:tab/>
        <w:t>[suppression of matrix full stop]</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So I asked, `Whose </w:t>
      </w:r>
      <w:proofErr w:type="gramStart"/>
      <w:r>
        <w:rPr>
          <w:rFonts w:cs="CG Times"/>
          <w:i/>
          <w:iCs/>
          <w:lang w:val="en-AU"/>
        </w:rPr>
        <w:t>fault</w:t>
      </w:r>
      <w:proofErr w:type="gramEnd"/>
      <w:r>
        <w:rPr>
          <w:rFonts w:cs="CG Times"/>
          <w:i/>
          <w:iCs/>
          <w:lang w:val="en-AU"/>
        </w:rPr>
        <w:t xml:space="preserve"> was it?'</w:t>
      </w:r>
      <w:r>
        <w:rPr>
          <w:rFonts w:cs="CG Times"/>
          <w:lang w:val="en-AU"/>
        </w:rPr>
        <w:tab/>
      </w:r>
      <w:r>
        <w:rPr>
          <w:rFonts w:cs="CG Times"/>
          <w:lang w:val="en-AU"/>
        </w:rPr>
        <w:tab/>
        <w:t>)</w:t>
      </w:r>
    </w:p>
    <w:p w:rsidR="003F4E31" w:rsidRDefault="003F4E3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Did he really say `I couldn't care less'?</w:t>
      </w:r>
      <w:r>
        <w:rPr>
          <w:rFonts w:cs="CG Times"/>
          <w:lang w:val="en-AU"/>
        </w:rPr>
        <w:tab/>
        <w:t>[suppression of internal full stop]</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303"/>
        <w:jc w:val="both"/>
        <w:rPr>
          <w:rFonts w:cs="CG Times"/>
          <w:lang w:val="en-AU"/>
        </w:rPr>
      </w:pPr>
      <w:r>
        <w:rPr>
          <w:rFonts w:cs="CG Times"/>
          <w:lang w:val="en-AU"/>
        </w:rPr>
        <w:tab/>
      </w:r>
      <w:r w:rsidR="00DA1C0E">
        <w:rPr>
          <w:rFonts w:cs="CG Times"/>
          <w:lang w:val="en-AU"/>
        </w:rPr>
        <w:t>iv</w:t>
      </w:r>
      <w:r>
        <w:rPr>
          <w:rFonts w:cs="CG Times"/>
          <w:lang w:val="en-AU"/>
        </w:rPr>
        <w:tab/>
        <w:t xml:space="preserve">   </w:t>
      </w:r>
      <w:r>
        <w:rPr>
          <w:rFonts w:cs="CG Times"/>
          <w:vertAlign w:val="superscript"/>
          <w:lang w:val="en-AU"/>
        </w:rPr>
        <w:t>%</w:t>
      </w:r>
      <w:r>
        <w:rPr>
          <w:rFonts w:cs="CG Times"/>
          <w:i/>
          <w:iCs/>
          <w:lang w:val="en-AU"/>
        </w:rPr>
        <w:t>Did he really ask, `Whose fault was it?'?</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 xml:space="preserve"> </w:t>
      </w:r>
      <w:r>
        <w:rPr>
          <w:rFonts w:cs="CG Times"/>
          <w:lang w:val="en-AU"/>
        </w:rPr>
        <w:tab/>
      </w:r>
      <w:r>
        <w:rPr>
          <w:rFonts w:cs="CG Times"/>
          <w:i/>
          <w:iCs/>
          <w:lang w:val="en-AU"/>
        </w:rPr>
        <w:t>He'd apparently just been trying to `help one of my patients'.</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lang w:val="en-AU"/>
        </w:rPr>
        <w:tab/>
      </w:r>
      <w:r>
        <w:rPr>
          <w:rFonts w:cs="CG Times"/>
          <w:i/>
          <w:iCs/>
          <w:lang w:val="en-AU"/>
        </w:rPr>
        <w:t>Instead of doing his homework he was watching `Neighbours'.</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I replied, `It was all Angela's fault.'</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835"/>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`It was all Angela's fault,' I replied.</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303"/>
        <w:jc w:val="both"/>
        <w:rPr>
          <w:rFonts w:cs="CG Times"/>
          <w:lang w:val="en-AU"/>
        </w:rPr>
      </w:pPr>
      <w:r>
        <w:rPr>
          <w:rFonts w:cs="CG Times"/>
          <w:lang w:val="en-AU"/>
        </w:rPr>
        <w:tab/>
      </w:r>
      <w:r w:rsidR="00DA1C0E">
        <w:rPr>
          <w:rFonts w:cs="CG Times"/>
          <w:lang w:val="en-AU"/>
        </w:rPr>
        <w:t>ii</w:t>
      </w:r>
      <w:r>
        <w:rPr>
          <w:rFonts w:cs="CG Times"/>
          <w:lang w:val="en-AU"/>
        </w:rPr>
        <w:tab/>
        <w:t xml:space="preserve">    </w:t>
      </w:r>
      <w:r>
        <w:rPr>
          <w:rFonts w:cs="CG Times"/>
          <w:vertAlign w:val="superscript"/>
          <w:lang w:val="en-AU"/>
        </w:rPr>
        <w:t>%</w:t>
      </w:r>
      <w:r>
        <w:rPr>
          <w:rFonts w:cs="CG Times"/>
          <w:i/>
          <w:iCs/>
          <w:lang w:val="en-AU"/>
        </w:rPr>
        <w:t>`She said, `It was all Angela's fault', but no one believed her.</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303"/>
        <w:jc w:val="both"/>
        <w:rPr>
          <w:rFonts w:cs="CG Times"/>
          <w:lang w:val="en-AU"/>
        </w:rPr>
      </w:pPr>
      <w:r>
        <w:rPr>
          <w:rFonts w:cs="CG Times"/>
          <w:lang w:val="en-AU"/>
        </w:rPr>
        <w:tab/>
      </w:r>
      <w:r w:rsidR="00DA1C0E">
        <w:rPr>
          <w:rFonts w:cs="CG Times"/>
          <w:lang w:val="en-AU"/>
        </w:rPr>
        <w:t>iii</w:t>
      </w:r>
      <w:r>
        <w:rPr>
          <w:rFonts w:cs="CG Times"/>
          <w:lang w:val="en-AU"/>
        </w:rPr>
        <w:tab/>
        <w:t xml:space="preserve">    </w:t>
      </w:r>
      <w:r>
        <w:rPr>
          <w:rFonts w:cs="CG Times"/>
          <w:vertAlign w:val="superscript"/>
          <w:lang w:val="en-AU"/>
        </w:rPr>
        <w:t>%</w:t>
      </w:r>
      <w:r>
        <w:rPr>
          <w:rFonts w:cs="CG Times"/>
          <w:i/>
          <w:iCs/>
          <w:lang w:val="en-AU"/>
        </w:rPr>
        <w:t>`In that case,' she said, `we'll do it ourselves.'</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835" w:hanging="303"/>
        <w:jc w:val="both"/>
        <w:rPr>
          <w:rFonts w:cs="CG Times"/>
          <w:lang w:val="en-AU"/>
        </w:rPr>
      </w:pPr>
      <w:r>
        <w:rPr>
          <w:rFonts w:cs="CG Times"/>
          <w:lang w:val="en-AU"/>
        </w:rPr>
        <w:tab/>
      </w:r>
      <w:r w:rsidR="00DA1C0E">
        <w:rPr>
          <w:rFonts w:cs="CG Times"/>
          <w:lang w:val="en-AU"/>
        </w:rPr>
        <w:t>iv</w:t>
      </w:r>
      <w:r>
        <w:rPr>
          <w:rFonts w:cs="CG Times"/>
          <w:lang w:val="en-AU"/>
        </w:rPr>
        <w:tab/>
        <w:t xml:space="preserve">    </w:t>
      </w:r>
      <w:r>
        <w:rPr>
          <w:rFonts w:cs="CG Times"/>
          <w:vertAlign w:val="superscript"/>
          <w:lang w:val="en-AU"/>
        </w:rPr>
        <w:t>%</w:t>
      </w:r>
      <w:r>
        <w:rPr>
          <w:rFonts w:cs="CG Times"/>
          <w:i/>
          <w:iCs/>
          <w:lang w:val="en-AU"/>
        </w:rPr>
        <w:t>`Some of them', she said, `look very unsafe.'</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1238"/>
        <w:jc w:val="both"/>
        <w:rPr>
          <w:rFonts w:cs="CG Times"/>
          <w:lang w:val="en-AU"/>
        </w:rPr>
      </w:pPr>
      <w:r>
        <w:rPr>
          <w:rFonts w:cs="CG Times"/>
          <w:lang w:val="en-AU"/>
        </w:rPr>
        <w:t>[</w:t>
      </w:r>
      <w:r w:rsidR="00DA1C0E">
        <w:rPr>
          <w:rFonts w:cs="CG Times"/>
          <w:lang w:val="en-AU"/>
        </w:rPr>
        <w:t>12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He goes on to say, `But Johnson ... was willing to accept a fee for the work.'</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She concluded: `The first [model] </w:t>
      </w:r>
      <w:proofErr w:type="gramStart"/>
      <w:r>
        <w:rPr>
          <w:rFonts w:cs="CG Times"/>
          <w:i/>
          <w:iCs/>
          <w:lang w:val="en-AU"/>
        </w:rPr>
        <w:t>fails</w:t>
      </w:r>
      <w:proofErr w:type="gramEnd"/>
      <w:r>
        <w:rPr>
          <w:rFonts w:cs="CG Times"/>
          <w:i/>
          <w:iCs/>
          <w:lang w:val="en-AU"/>
        </w:rPr>
        <w:t xml:space="preserve"> the test of descriptive adequacy.'</w:t>
      </w:r>
    </w:p>
    <w:p w:rsidR="003F4E31"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lang w:val="en-AU"/>
        </w:rPr>
        <w:t>According to Jones, `[N]o other language has such an elaborate tense system.'</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706"/>
        <w:jc w:val="both"/>
        <w:rPr>
          <w:rFonts w:cs="CG Times"/>
          <w:lang w:val="en-AU"/>
        </w:rPr>
      </w:pPr>
      <w:r>
        <w:rPr>
          <w:rFonts w:cs="CG Times"/>
          <w:lang w:val="en-AU"/>
        </w:rPr>
        <w:tab/>
      </w:r>
      <w:proofErr w:type="spellStart"/>
      <w:r w:rsidR="00DA1C0E">
        <w:rPr>
          <w:rFonts w:cs="CG Times"/>
          <w:lang w:val="en-AU"/>
        </w:rPr>
        <w:t>iv</w:t>
      </w:r>
      <w:proofErr w:type="spellEnd"/>
      <w:r>
        <w:rPr>
          <w:rFonts w:cs="CG Times"/>
          <w:lang w:val="en-AU"/>
        </w:rPr>
        <w:tab/>
      </w:r>
      <w:r>
        <w:rPr>
          <w:rFonts w:cs="CG Times"/>
          <w:lang w:val="en-AU"/>
        </w:rPr>
        <w:tab/>
      </w:r>
      <w:r>
        <w:rPr>
          <w:rFonts w:cs="CG Times"/>
          <w:i/>
          <w:iCs/>
          <w:lang w:val="en-AU"/>
        </w:rPr>
        <w:t xml:space="preserve">It says that `the first version has been </w:t>
      </w:r>
      <w:proofErr w:type="spellStart"/>
      <w:r>
        <w:rPr>
          <w:rFonts w:cs="CG Times"/>
          <w:i/>
          <w:iCs/>
          <w:lang w:val="en-AU"/>
        </w:rPr>
        <w:t>superceded</w:t>
      </w:r>
      <w:proofErr w:type="spellEnd"/>
      <w:r>
        <w:rPr>
          <w:rFonts w:cs="CG Times"/>
          <w:i/>
          <w:iCs/>
          <w:lang w:val="en-AU"/>
        </w:rPr>
        <w:t xml:space="preserve"> [sic] by a cheaper model.'</w:t>
      </w:r>
    </w:p>
    <w:p w:rsidR="003542B7" w:rsidRDefault="003F4E31">
      <w:pPr>
        <w:tabs>
          <w:tab w:val="left" w:pos="-792"/>
          <w:tab w:val="left" w:pos="-360"/>
          <w:tab w:val="left" w:pos="0"/>
          <w:tab w:val="left" w:pos="532"/>
          <w:tab w:val="right" w:pos="676"/>
          <w:tab w:val="left" w:pos="835"/>
          <w:tab w:val="left" w:pos="1238"/>
          <w:tab w:val="left" w:pos="5011"/>
          <w:tab w:val="left" w:pos="5496"/>
        </w:tabs>
        <w:spacing w:line="480" w:lineRule="auto"/>
        <w:ind w:left="1238" w:hanging="1238"/>
        <w:jc w:val="both"/>
        <w:rPr>
          <w:rFonts w:cs="CG Times"/>
          <w:i/>
          <w:iCs/>
          <w:lang w:val="en-AU"/>
        </w:rPr>
      </w:pPr>
      <w:r>
        <w:rPr>
          <w:rFonts w:cs="CG Times"/>
          <w:lang w:val="en-AU"/>
        </w:rPr>
        <w:lastRenderedPageBreak/>
        <w:t>[</w:t>
      </w:r>
      <w:r w:rsidR="00DA1C0E">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 J. P. Quincy wrote in 1876:</w:t>
      </w:r>
    </w:p>
    <w:p w:rsidR="003542B7"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728" w:hanging="1728"/>
        <w:jc w:val="both"/>
        <w:rPr>
          <w:rFonts w:cs="CG Times"/>
          <w:i/>
          <w:iCs/>
          <w:lang w:val="en-AU"/>
        </w:rPr>
      </w:pPr>
      <w:r>
        <w:rPr>
          <w:rFonts w:cs="CG Times"/>
          <w:i/>
          <w:iCs/>
          <w:sz w:val="20"/>
          <w:szCs w:val="20"/>
          <w:lang w:val="en-AU"/>
        </w:rPr>
        <w:t xml:space="preserve">    </w:t>
      </w:r>
      <w:r>
        <w:rPr>
          <w:rFonts w:cs="CG Times"/>
          <w:i/>
          <w:iCs/>
          <w:sz w:val="20"/>
          <w:szCs w:val="20"/>
          <w:lang w:val="en-AU"/>
        </w:rPr>
        <w:tab/>
      </w:r>
      <w:r>
        <w:rPr>
          <w:rFonts w:cs="CG Times"/>
          <w:i/>
          <w:iCs/>
          <w:sz w:val="20"/>
          <w:szCs w:val="20"/>
          <w:lang w:val="en-AU"/>
        </w:rPr>
        <w:tab/>
      </w:r>
      <w:r>
        <w:rPr>
          <w:rFonts w:cs="CG Times"/>
          <w:i/>
          <w:iCs/>
          <w:sz w:val="20"/>
          <w:szCs w:val="20"/>
          <w:lang w:val="en-AU"/>
        </w:rPr>
        <w:tab/>
      </w:r>
      <w:r>
        <w:rPr>
          <w:rFonts w:cs="CG Times"/>
          <w:i/>
          <w:iCs/>
          <w:sz w:val="20"/>
          <w:szCs w:val="20"/>
          <w:lang w:val="en-AU"/>
        </w:rPr>
        <w:tab/>
      </w:r>
      <w:r>
        <w:rPr>
          <w:rFonts w:cs="CG Times"/>
          <w:i/>
          <w:iCs/>
          <w:sz w:val="20"/>
          <w:szCs w:val="20"/>
          <w:lang w:val="en-AU"/>
        </w:rPr>
        <w:tab/>
        <w:t>To the free library we may hopefully look for the gradual deliverance of the people from the wiles of the rhetorician and stump orator. As the varied intelligence which books can supply shall be more and more widely assimilated, the essential elements of every political and social question may be confidently submitted to that instructed common sense upon which the founders of our government relied.</w:t>
      </w:r>
    </w:p>
    <w:p w:rsidR="003F4E31"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I now realise that the baroque love of </w:t>
      </w:r>
      <w:r>
        <w:rPr>
          <w:rFonts w:cs="CG Times"/>
          <w:lang w:val="en-AU"/>
        </w:rPr>
        <w:t>trompe l'oeil</w:t>
      </w:r>
      <w:r>
        <w:rPr>
          <w:rFonts w:cs="CG Times"/>
          <w:i/>
          <w:iCs/>
          <w:lang w:val="en-AU"/>
        </w:rPr>
        <w:t xml:space="preserve"> had a spiritual dimension.</w:t>
      </w:r>
    </w:p>
    <w:p w:rsidR="003542B7"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Ed is a writer </w:t>
      </w:r>
      <w:r>
        <w:rPr>
          <w:rFonts w:cs="CG Times"/>
          <w:i/>
          <w:iCs/>
          <w:lang w:val="en-AU"/>
        </w:rPr>
        <w:sym w:font="WP TypographicSymbols" w:char="0042"/>
      </w:r>
      <w:r>
        <w:rPr>
          <w:rFonts w:cs="CG Times"/>
          <w:i/>
          <w:iCs/>
          <w:lang w:val="en-AU"/>
        </w:rPr>
        <w:t xml:space="preserve"> a </w:t>
      </w:r>
      <w:r>
        <w:rPr>
          <w:rFonts w:cs="CG Times"/>
          <w:lang w:val="en-AU"/>
        </w:rPr>
        <w:t>writer</w:t>
      </w:r>
      <w:r>
        <w:rPr>
          <w:rFonts w:cs="CG Times"/>
          <w:i/>
          <w:iCs/>
          <w:lang w:val="en-AU"/>
        </w:rPr>
        <w:t xml:space="preserve">! </w:t>
      </w:r>
      <w:r>
        <w:rPr>
          <w:rFonts w:cs="CG Times"/>
          <w:i/>
          <w:iCs/>
          <w:lang w:val="en-AU"/>
        </w:rPr>
        <w:sym w:font="WP TypographicSymbols" w:char="0042"/>
      </w:r>
      <w:r>
        <w:rPr>
          <w:rFonts w:cs="CG Times"/>
          <w:i/>
          <w:iCs/>
          <w:lang w:val="en-AU"/>
        </w:rPr>
        <w:t xml:space="preserve"> and Sue composes crossword puzzles for magazines.</w:t>
      </w:r>
    </w:p>
    <w:p w:rsidR="003F4E31"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Where can she </w:t>
      </w:r>
      <w:proofErr w:type="gramStart"/>
      <w:r>
        <w:rPr>
          <w:rFonts w:cs="CG Times"/>
          <w:i/>
          <w:iCs/>
          <w:lang w:val="en-AU"/>
        </w:rPr>
        <w:t>be?,</w:t>
      </w:r>
      <w:proofErr w:type="gramEnd"/>
      <w:r>
        <w:rPr>
          <w:rFonts w:cs="CG Times"/>
          <w:i/>
          <w:iCs/>
          <w:lang w:val="en-AU"/>
        </w:rPr>
        <w:t xml:space="preserve"> he wondered.</w:t>
      </w:r>
    </w:p>
    <w:p w:rsidR="003542B7" w:rsidRDefault="003F4E31">
      <w:pPr>
        <w:tabs>
          <w:tab w:val="left" w:pos="-792"/>
          <w:tab w:val="left" w:pos="-360"/>
          <w:tab w:val="left" w:pos="0"/>
          <w:tab w:val="left" w:pos="532"/>
          <w:tab w:val="right" w:pos="676"/>
          <w:tab w:val="left" w:pos="835"/>
          <w:tab w:val="left" w:pos="1238"/>
          <w:tab w:val="left" w:pos="1728"/>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I bet she's missed the train, he thought.</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NP</w:t>
      </w:r>
      <w:r>
        <w:rPr>
          <w:rFonts w:cs="CG Times"/>
          <w:lang w:val="en-AU"/>
        </w:rPr>
        <w:tab/>
      </w:r>
      <w:r>
        <w:rPr>
          <w:rFonts w:cs="CG Times"/>
          <w:lang w:val="en-AU"/>
        </w:rPr>
        <w:tab/>
      </w:r>
      <w:r>
        <w:rPr>
          <w:rFonts w:cs="CG Times"/>
          <w:i/>
          <w:iCs/>
          <w:lang w:val="en-AU"/>
        </w:rPr>
        <w:t>Kim Smith</w:t>
      </w:r>
      <w:r>
        <w:rPr>
          <w:rFonts w:cs="CG Times"/>
          <w:lang w:val="en-AU"/>
        </w:rPr>
        <w:t>,</w:t>
      </w:r>
      <w:r>
        <w:rPr>
          <w:rFonts w:cs="CG Times"/>
          <w:i/>
          <w:iCs/>
          <w:lang w:val="en-AU"/>
        </w:rPr>
        <w:t xml:space="preserve"> the Bishop of London</w:t>
      </w:r>
      <w:r>
        <w:rPr>
          <w:rFonts w:cs="CG Times"/>
          <w:lang w:val="en-AU"/>
        </w:rPr>
        <w:t>,</w:t>
      </w:r>
      <w:r>
        <w:rPr>
          <w:rFonts w:cs="CG Times"/>
          <w:i/>
          <w:iCs/>
          <w:lang w:val="en-AU"/>
        </w:rPr>
        <w:t xml:space="preserve"> The Times</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noun (or nominal)</w:t>
      </w:r>
      <w:r>
        <w:rPr>
          <w:rFonts w:cs="CG Times"/>
          <w:lang w:val="en-AU"/>
        </w:rPr>
        <w:tab/>
      </w:r>
      <w:r>
        <w:rPr>
          <w:rFonts w:cs="CG Times"/>
          <w:i/>
          <w:iCs/>
          <w:lang w:val="en-AU"/>
        </w:rPr>
        <w:t xml:space="preserve">next </w:t>
      </w:r>
      <w:r>
        <w:rPr>
          <w:rFonts w:cs="CG Times"/>
          <w:i/>
          <w:iCs/>
          <w:u w:val="single"/>
          <w:lang w:val="en-AU"/>
        </w:rPr>
        <w:t>Monday</w:t>
      </w:r>
      <w:r>
        <w:rPr>
          <w:rFonts w:cs="CG Times"/>
          <w:lang w:val="en-AU"/>
        </w:rPr>
        <w:t xml:space="preserve">, </w:t>
      </w:r>
      <w:r>
        <w:rPr>
          <w:rFonts w:cs="CG Times"/>
          <w:i/>
          <w:iCs/>
          <w:lang w:val="en-AU"/>
        </w:rPr>
        <w:t xml:space="preserve">a </w:t>
      </w:r>
      <w:r>
        <w:rPr>
          <w:rFonts w:cs="CG Times"/>
          <w:i/>
          <w:iCs/>
          <w:u w:val="single"/>
          <w:lang w:val="en-AU"/>
        </w:rPr>
        <w:t>Ford Cortina</w:t>
      </w:r>
      <w:r>
        <w:rPr>
          <w:rFonts w:cs="CG Times"/>
          <w:lang w:val="en-AU"/>
        </w:rPr>
        <w:t xml:space="preserve">, </w:t>
      </w:r>
      <w:r>
        <w:rPr>
          <w:rFonts w:cs="CG Times"/>
          <w:i/>
          <w:iCs/>
          <w:lang w:val="en-AU"/>
        </w:rPr>
        <w:t xml:space="preserve">a </w:t>
      </w:r>
      <w:r>
        <w:rPr>
          <w:rFonts w:cs="CG Times"/>
          <w:i/>
          <w:iCs/>
          <w:u w:val="single"/>
          <w:lang w:val="en-AU"/>
        </w:rPr>
        <w:t>Beethoven</w:t>
      </w:r>
      <w:r>
        <w:rPr>
          <w:rFonts w:cs="CG Times"/>
          <w:i/>
          <w:iCs/>
          <w:lang w:val="en-AU"/>
        </w:rPr>
        <w:t xml:space="preserve"> symphony</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adjective</w:t>
      </w:r>
      <w:r>
        <w:rPr>
          <w:rFonts w:cs="CG Times"/>
          <w:lang w:val="en-AU"/>
        </w:rPr>
        <w:tab/>
      </w:r>
      <w:r>
        <w:rPr>
          <w:rFonts w:cs="CG Times"/>
          <w:i/>
          <w:iCs/>
          <w:lang w:val="en-AU"/>
        </w:rPr>
        <w:t>French</w:t>
      </w:r>
      <w:r>
        <w:rPr>
          <w:rFonts w:cs="CG Times"/>
          <w:lang w:val="en-AU"/>
        </w:rPr>
        <w:t>,</w:t>
      </w:r>
      <w:r>
        <w:rPr>
          <w:rFonts w:cs="CG Times"/>
          <w:i/>
          <w:iCs/>
          <w:lang w:val="en-AU"/>
        </w:rPr>
        <w:t xml:space="preserve"> Edwardian</w:t>
      </w:r>
      <w:r>
        <w:rPr>
          <w:rFonts w:cs="CG Times"/>
          <w:lang w:val="en-AU"/>
        </w:rPr>
        <w:t>,</w:t>
      </w:r>
      <w:r>
        <w:rPr>
          <w:rFonts w:cs="CG Times"/>
          <w:i/>
          <w:iCs/>
          <w:lang w:val="en-AU"/>
        </w:rPr>
        <w:t xml:space="preserve"> Pinteresque</w:t>
      </w:r>
      <w:r>
        <w:rPr>
          <w:rFonts w:cs="CG Times"/>
          <w:lang w:val="en-AU"/>
        </w:rPr>
        <w:t>,</w:t>
      </w:r>
      <w:r>
        <w:rPr>
          <w:rFonts w:cs="CG Times"/>
          <w:i/>
          <w:iCs/>
          <w:lang w:val="en-AU"/>
        </w:rPr>
        <w:t xml:space="preserve"> un-</w:t>
      </w:r>
      <w:r>
        <w:rPr>
          <w:rFonts w:cs="CG Times"/>
          <w:i/>
          <w:iCs/>
          <w:u w:val="single"/>
          <w:lang w:val="en-AU"/>
        </w:rPr>
        <w:t>American</w:t>
      </w:r>
    </w:p>
    <w:p w:rsidR="003542B7"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clause</w:t>
      </w:r>
      <w:r>
        <w:rPr>
          <w:rFonts w:cs="CG Times"/>
          <w:lang w:val="en-AU"/>
        </w:rPr>
        <w:tab/>
      </w:r>
      <w:r>
        <w:rPr>
          <w:rFonts w:cs="CG Times"/>
          <w:i/>
          <w:iCs/>
          <w:lang w:val="en-AU"/>
        </w:rPr>
        <w:t xml:space="preserve">What's Up, </w:t>
      </w:r>
      <w:proofErr w:type="gramStart"/>
      <w:r>
        <w:rPr>
          <w:rFonts w:cs="CG Times"/>
          <w:i/>
          <w:iCs/>
          <w:lang w:val="en-AU"/>
        </w:rPr>
        <w:t>Doc?</w:t>
      </w:r>
      <w:r>
        <w:rPr>
          <w:rFonts w:cs="CG Times"/>
          <w:lang w:val="en-AU"/>
        </w:rPr>
        <w:t>,</w:t>
      </w:r>
      <w:proofErr w:type="gramEnd"/>
      <w:r>
        <w:rPr>
          <w:rFonts w:cs="CG Times"/>
          <w:i/>
          <w:iCs/>
          <w:lang w:val="en-AU"/>
        </w:rPr>
        <w:t xml:space="preserve"> Alice Doesn't Live Here Anymore</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Shortly afterwards, </w:t>
      </w:r>
      <w:r>
        <w:rPr>
          <w:rFonts w:cs="CG Times"/>
          <w:i/>
          <w:iCs/>
          <w:u w:val="single"/>
          <w:lang w:val="en-AU"/>
        </w:rPr>
        <w:t xml:space="preserve">the </w:t>
      </w:r>
      <w:proofErr w:type="gramStart"/>
      <w:r>
        <w:rPr>
          <w:rFonts w:cs="CG Times"/>
          <w:i/>
          <w:iCs/>
          <w:u w:val="single"/>
          <w:lang w:val="en-AU"/>
        </w:rPr>
        <w:t>Bishop</w:t>
      </w:r>
      <w:proofErr w:type="gramEnd"/>
      <w:r>
        <w:rPr>
          <w:rFonts w:cs="CG Times"/>
          <w:i/>
          <w:iCs/>
          <w:lang w:val="en-AU"/>
        </w:rPr>
        <w:t xml:space="preserve"> ordered a pastoral letter to be read.</w:t>
      </w:r>
    </w:p>
    <w:p w:rsidR="003542B7"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I hear </w:t>
      </w:r>
      <w:r>
        <w:rPr>
          <w:rFonts w:cs="CG Times"/>
          <w:i/>
          <w:iCs/>
          <w:u w:val="single"/>
          <w:lang w:val="en-AU"/>
        </w:rPr>
        <w:t>the University</w:t>
      </w:r>
      <w:r>
        <w:rPr>
          <w:rFonts w:cs="CG Times"/>
          <w:i/>
          <w:iCs/>
          <w:lang w:val="en-AU"/>
        </w:rPr>
        <w:t xml:space="preserve"> has increased its student intake again.</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vice-consul </w:t>
      </w:r>
      <w:r>
        <w:rPr>
          <w:rFonts w:cs="CG Times"/>
          <w:i/>
          <w:iCs/>
          <w:lang w:val="en-AU"/>
        </w:rPr>
        <w:sym w:font="WP TypographicSymbols" w:char="0042"/>
      </w:r>
      <w:r>
        <w:rPr>
          <w:rFonts w:cs="CG Times"/>
          <w:i/>
          <w:iCs/>
          <w:lang w:val="en-AU"/>
        </w:rPr>
        <w:t xml:space="preserve"> Ed's `companion' </w:t>
      </w:r>
      <w:r>
        <w:rPr>
          <w:rFonts w:cs="CG Times"/>
          <w:i/>
          <w:iCs/>
          <w:lang w:val="en-AU"/>
        </w:rPr>
        <w:sym w:font="WP TypographicSymbols" w:char="0042"/>
      </w:r>
      <w:r>
        <w:rPr>
          <w:rFonts w:cs="CG Times"/>
          <w:i/>
          <w:iCs/>
          <w:lang w:val="en-AU"/>
        </w:rPr>
        <w:t xml:space="preserve"> hasn't (I'm told) seen </w:t>
      </w:r>
      <w:r>
        <w:rPr>
          <w:rFonts w:cs="CG Times"/>
          <w:lang w:val="en-AU"/>
        </w:rPr>
        <w:t xml:space="preserve">Oklahoma! </w:t>
      </w:r>
      <w:r>
        <w:rPr>
          <w:rFonts w:cs="CG Times"/>
          <w:i/>
          <w:iCs/>
          <w:lang w:val="en-AU"/>
        </w:rPr>
        <w:t>yet.</w:t>
      </w:r>
    </w:p>
    <w:p w:rsidR="003542B7"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i/>
          <w:iCs/>
          <w:lang w:val="en-AU"/>
        </w:rPr>
        <w:t>the  vice</w:t>
      </w:r>
      <w:proofErr w:type="gramEnd"/>
      <w:r>
        <w:rPr>
          <w:rFonts w:cs="CG Times"/>
          <w:i/>
          <w:iCs/>
          <w:lang w:val="en-AU"/>
        </w:rPr>
        <w:t>-consul  Ed's  companion  hasn't  I'm  told  seen  Oklahoma  yet</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1238"/>
        <w:jc w:val="both"/>
        <w:rPr>
          <w:rFonts w:cs="CG Times"/>
          <w:lang w:val="en-AU"/>
        </w:rPr>
      </w:pPr>
      <w:r>
        <w:rPr>
          <w:rFonts w:cs="CG Times"/>
          <w:lang w:val="en-AU"/>
        </w:rPr>
        <w:t>[</w:t>
      </w:r>
      <w:r w:rsidR="00DA1C0E">
        <w:rPr>
          <w:rFonts w:cs="CG Times"/>
          <w:lang w:val="en-AU"/>
        </w:rPr>
        <w:t>2</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proofErr w:type="gramStart"/>
      <w:r>
        <w:rPr>
          <w:rFonts w:cs="CG Times"/>
          <w:lang w:val="en-AU"/>
        </w:rPr>
        <w:t>To</w:t>
      </w:r>
      <w:proofErr w:type="gramEnd"/>
      <w:r>
        <w:rPr>
          <w:rFonts w:cs="CG Times"/>
          <w:lang w:val="en-AU"/>
        </w:rPr>
        <w:t xml:space="preserve"> join grammatical components in complex words: the </w:t>
      </w:r>
      <w:r>
        <w:rPr>
          <w:rFonts w:cs="CG Times"/>
          <w:b/>
          <w:bCs/>
          <w:lang w:val="en-AU"/>
        </w:rPr>
        <w:t>hard hyphen</w:t>
      </w:r>
    </w:p>
    <w:p w:rsidR="003F4E31"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proofErr w:type="gramStart"/>
      <w:r>
        <w:rPr>
          <w:rFonts w:cs="CG Times"/>
          <w:lang w:val="en-AU"/>
        </w:rPr>
        <w:t>To</w:t>
      </w:r>
      <w:proofErr w:type="gramEnd"/>
      <w:r>
        <w:rPr>
          <w:rFonts w:cs="CG Times"/>
          <w:lang w:val="en-AU"/>
        </w:rPr>
        <w:t xml:space="preserve"> mark a break within a word at the end of a line: the </w:t>
      </w:r>
      <w:r>
        <w:rPr>
          <w:rFonts w:cs="CG Times"/>
          <w:b/>
          <w:bCs/>
          <w:lang w:val="en-AU"/>
        </w:rPr>
        <w:t>soft hyphen</w:t>
      </w:r>
    </w:p>
    <w:p w:rsidR="003542B7" w:rsidRDefault="003F4E31">
      <w:pPr>
        <w:tabs>
          <w:tab w:val="left" w:pos="-792"/>
          <w:tab w:val="left" w:pos="-360"/>
          <w:tab w:val="left" w:pos="0"/>
          <w:tab w:val="left" w:pos="532"/>
          <w:tab w:val="right" w:pos="676"/>
          <w:tab w:val="left" w:pos="835"/>
          <w:tab w:val="left" w:pos="1238"/>
          <w:tab w:val="left" w:pos="1728"/>
          <w:tab w:val="left" w:pos="3240"/>
          <w:tab w:val="left" w:pos="5011"/>
          <w:tab w:val="left" w:pos="5371"/>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proofErr w:type="gramStart"/>
      <w:r>
        <w:rPr>
          <w:rFonts w:cs="CG Times"/>
          <w:lang w:val="en-AU"/>
        </w:rPr>
        <w:t>To</w:t>
      </w:r>
      <w:proofErr w:type="gramEnd"/>
      <w:r>
        <w:rPr>
          <w:rFonts w:cs="CG Times"/>
          <w:lang w:val="en-AU"/>
        </w:rPr>
        <w:t xml:space="preserve"> represent in direct speech either stuttering (</w:t>
      </w:r>
      <w:r>
        <w:rPr>
          <w:rFonts w:cs="CG Times"/>
          <w:i/>
          <w:iCs/>
          <w:lang w:val="en-AU"/>
        </w:rPr>
        <w:t>`When c-c-can I come?'</w:t>
      </w:r>
      <w:r>
        <w:rPr>
          <w:rFonts w:cs="CG Times"/>
          <w:lang w:val="en-AU"/>
        </w:rPr>
        <w:t>) or exaggeratedly slow and careful pronunciation (</w:t>
      </w:r>
      <w:r>
        <w:rPr>
          <w:rFonts w:cs="CG Times"/>
          <w:i/>
          <w:iCs/>
          <w:lang w:val="en-AU"/>
        </w:rPr>
        <w:t>`Speak c-l-e-a-r-l-y!'</w:t>
      </w:r>
      <w:r>
        <w:rPr>
          <w:rFonts w:cs="CG Times"/>
          <w:lang w:val="en-AU"/>
        </w:rPr>
        <w:t>)</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1238"/>
        <w:jc w:val="both"/>
        <w:rPr>
          <w:rFonts w:cs="CG Times"/>
          <w:lang w:val="en-AU"/>
        </w:rPr>
      </w:pPr>
      <w:r>
        <w:rPr>
          <w:rFonts w:cs="CG Times"/>
          <w:lang w:val="en-AU"/>
        </w:rPr>
        <w:t>[</w:t>
      </w:r>
      <w:r w:rsidR="00DA1C0E">
        <w:rPr>
          <w:rFonts w:cs="CG Times"/>
          <w:lang w:val="en-AU"/>
        </w:rPr>
        <w:t>3</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t>compound adjective</w:t>
      </w:r>
      <w:r>
        <w:rPr>
          <w:rFonts w:cs="CG Times"/>
          <w:lang w:val="en-AU"/>
        </w:rPr>
        <w:tab/>
      </w:r>
      <w:r>
        <w:rPr>
          <w:rFonts w:cs="CG Times"/>
          <w:i/>
          <w:iCs/>
          <w:lang w:val="en-AU"/>
        </w:rPr>
        <w:t>bone-dry</w:t>
      </w:r>
      <w:r>
        <w:rPr>
          <w:rFonts w:cs="CG Times"/>
          <w:lang w:val="en-AU"/>
        </w:rPr>
        <w:t>,</w:t>
      </w:r>
      <w:r>
        <w:rPr>
          <w:rFonts w:cs="CG Times"/>
          <w:i/>
          <w:iCs/>
          <w:lang w:val="en-AU"/>
        </w:rPr>
        <w:t xml:space="preserve"> oil-rich</w:t>
      </w:r>
      <w:r>
        <w:rPr>
          <w:rFonts w:cs="CG Times"/>
          <w:lang w:val="en-AU"/>
        </w:rPr>
        <w:t>,</w:t>
      </w:r>
      <w:r>
        <w:rPr>
          <w:rFonts w:cs="CG Times"/>
          <w:i/>
          <w:iCs/>
          <w:lang w:val="en-AU"/>
        </w:rPr>
        <w:t xml:space="preserve"> snow-white</w:t>
      </w:r>
      <w:r>
        <w:rPr>
          <w:rFonts w:cs="CG Times"/>
          <w:lang w:val="en-AU"/>
        </w:rPr>
        <w:t>,</w:t>
      </w:r>
      <w:r>
        <w:rPr>
          <w:rFonts w:cs="CG Times"/>
          <w:i/>
          <w:iCs/>
          <w:lang w:val="en-AU"/>
        </w:rPr>
        <w:t xml:space="preserve"> red-hot</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t>contains transitive prep</w:t>
      </w:r>
      <w:r>
        <w:rPr>
          <w:rFonts w:cs="CG Times"/>
          <w:lang w:val="en-AU"/>
        </w:rPr>
        <w:tab/>
      </w:r>
      <w:r>
        <w:rPr>
          <w:rFonts w:cs="CG Times"/>
          <w:i/>
          <w:iCs/>
          <w:lang w:val="en-AU"/>
        </w:rPr>
        <w:t>free-for-all</w:t>
      </w:r>
      <w:r>
        <w:rPr>
          <w:rFonts w:cs="CG Times"/>
          <w:lang w:val="en-AU"/>
        </w:rPr>
        <w:t xml:space="preserve">, </w:t>
      </w:r>
      <w:r>
        <w:rPr>
          <w:rFonts w:cs="CG Times"/>
          <w:i/>
          <w:iCs/>
          <w:lang w:val="en-AU"/>
        </w:rPr>
        <w:t>sister-in-law</w:t>
      </w:r>
      <w:r>
        <w:rPr>
          <w:rFonts w:cs="CG Times"/>
          <w:lang w:val="en-AU"/>
        </w:rPr>
        <w:t>,</w:t>
      </w:r>
      <w:r>
        <w:rPr>
          <w:rFonts w:cs="CG Times"/>
          <w:i/>
          <w:iCs/>
          <w:lang w:val="en-AU"/>
        </w:rPr>
        <w:t xml:space="preserve"> serjeant-at-arms</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t>intransitive prep as 2nd base</w:t>
      </w:r>
      <w:r>
        <w:rPr>
          <w:rFonts w:cs="CG Times"/>
          <w:lang w:val="en-AU"/>
        </w:rPr>
        <w:tab/>
      </w:r>
      <w:r>
        <w:rPr>
          <w:rFonts w:cs="CG Times"/>
          <w:i/>
          <w:iCs/>
          <w:lang w:val="en-AU"/>
        </w:rPr>
        <w:t>break-in</w:t>
      </w:r>
      <w:r>
        <w:rPr>
          <w:rFonts w:cs="CG Times"/>
          <w:lang w:val="en-AU"/>
        </w:rPr>
        <w:t xml:space="preserve">, </w:t>
      </w:r>
      <w:r>
        <w:rPr>
          <w:rFonts w:cs="CG Times"/>
          <w:i/>
          <w:iCs/>
          <w:lang w:val="en-AU"/>
        </w:rPr>
        <w:t>build-up</w:t>
      </w:r>
      <w:r>
        <w:rPr>
          <w:rFonts w:cs="CG Times"/>
          <w:lang w:val="en-AU"/>
        </w:rPr>
        <w:t xml:space="preserve">, </w:t>
      </w:r>
      <w:r>
        <w:rPr>
          <w:rFonts w:cs="CG Times"/>
          <w:i/>
          <w:iCs/>
          <w:lang w:val="en-AU"/>
        </w:rPr>
        <w:t>drop-out</w:t>
      </w:r>
      <w:r>
        <w:rPr>
          <w:rFonts w:cs="CG Times"/>
          <w:lang w:val="en-AU"/>
        </w:rPr>
        <w:t>,</w:t>
      </w:r>
      <w:r>
        <w:rPr>
          <w:rFonts w:cs="CG Times"/>
          <w:i/>
          <w:iCs/>
          <w:lang w:val="en-AU"/>
        </w:rPr>
        <w:t xml:space="preserve"> phone-in</w:t>
      </w:r>
      <w:r>
        <w:rPr>
          <w:rFonts w:cs="CG Times"/>
          <w:lang w:val="en-AU"/>
        </w:rPr>
        <w:t>,</w:t>
      </w:r>
      <w:r>
        <w:rPr>
          <w:rFonts w:cs="CG Times"/>
          <w:i/>
          <w:iCs/>
          <w:lang w:val="en-AU"/>
        </w:rPr>
        <w:t xml:space="preserve"> stand-off</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t>coordinative compound</w:t>
      </w:r>
      <w:r>
        <w:rPr>
          <w:rFonts w:cs="CG Times"/>
          <w:lang w:val="en-AU"/>
        </w:rPr>
        <w:tab/>
      </w:r>
      <w:r>
        <w:rPr>
          <w:rFonts w:cs="CG Times"/>
          <w:i/>
          <w:iCs/>
          <w:lang w:val="en-AU"/>
        </w:rPr>
        <w:t>Alsace-Lorraine</w:t>
      </w:r>
      <w:r>
        <w:rPr>
          <w:rFonts w:cs="CG Times"/>
          <w:lang w:val="en-AU"/>
        </w:rPr>
        <w:t>,</w:t>
      </w:r>
      <w:r>
        <w:rPr>
          <w:rFonts w:cs="CG Times"/>
          <w:i/>
          <w:iCs/>
          <w:lang w:val="en-AU"/>
        </w:rPr>
        <w:t xml:space="preserve"> freeze-dry</w:t>
      </w:r>
      <w:r>
        <w:rPr>
          <w:rFonts w:cs="CG Times"/>
          <w:lang w:val="en-AU"/>
        </w:rPr>
        <w:t>,</w:t>
      </w:r>
      <w:r>
        <w:rPr>
          <w:rFonts w:cs="CG Times"/>
          <w:i/>
          <w:iCs/>
          <w:lang w:val="en-AU"/>
        </w:rPr>
        <w:t xml:space="preserve"> murder-suicide</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t xml:space="preserve">nominal compound + </w:t>
      </w:r>
      <w:r>
        <w:rPr>
          <w:rFonts w:cs="CG Times"/>
          <w:lang w:val="en-AU"/>
        </w:rPr>
        <w:sym w:font="WP MathA" w:char="F040"/>
      </w:r>
      <w:r>
        <w:rPr>
          <w:rFonts w:cs="CG Times"/>
          <w:i/>
          <w:iCs/>
          <w:lang w:val="en-AU"/>
        </w:rPr>
        <w:t>ed</w:t>
      </w:r>
      <w:r>
        <w:rPr>
          <w:rFonts w:cs="CG Times"/>
          <w:lang w:val="en-AU"/>
        </w:rPr>
        <w:tab/>
      </w:r>
      <w:r>
        <w:rPr>
          <w:rFonts w:cs="CG Times"/>
          <w:i/>
          <w:iCs/>
          <w:lang w:val="en-AU"/>
        </w:rPr>
        <w:t>one-eyed</w:t>
      </w:r>
      <w:r>
        <w:rPr>
          <w:rFonts w:cs="CG Times"/>
          <w:lang w:val="en-AU"/>
        </w:rPr>
        <w:t>,</w:t>
      </w:r>
      <w:r>
        <w:rPr>
          <w:rFonts w:cs="CG Times"/>
          <w:i/>
          <w:iCs/>
          <w:lang w:val="en-AU"/>
        </w:rPr>
        <w:t xml:space="preserve"> red-faced</w:t>
      </w:r>
      <w:r>
        <w:rPr>
          <w:rFonts w:cs="CG Times"/>
          <w:lang w:val="en-AU"/>
        </w:rPr>
        <w:t>,</w:t>
      </w:r>
      <w:r>
        <w:rPr>
          <w:rFonts w:cs="CG Times"/>
          <w:i/>
          <w:iCs/>
          <w:lang w:val="en-AU"/>
        </w:rPr>
        <w:t xml:space="preserve"> three-bedroomed</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lastRenderedPageBreak/>
        <w:tab/>
      </w:r>
      <w:r w:rsidR="00DA1C0E">
        <w:rPr>
          <w:rFonts w:cs="CG Times"/>
          <w:lang w:val="en-AU"/>
        </w:rPr>
        <w:t>vi</w:t>
      </w:r>
      <w:r>
        <w:rPr>
          <w:rFonts w:cs="CG Times"/>
          <w:lang w:val="en-AU"/>
        </w:rPr>
        <w:tab/>
      </w:r>
      <w:r>
        <w:rPr>
          <w:rFonts w:cs="CG Times"/>
          <w:lang w:val="en-AU"/>
        </w:rPr>
        <w:tab/>
        <w:t>numerals and fractions</w:t>
      </w:r>
      <w:r>
        <w:rPr>
          <w:rFonts w:cs="CG Times"/>
          <w:lang w:val="en-AU"/>
        </w:rPr>
        <w:tab/>
      </w:r>
      <w:r>
        <w:rPr>
          <w:rFonts w:cs="CG Times"/>
          <w:i/>
          <w:iCs/>
          <w:lang w:val="en-AU"/>
        </w:rPr>
        <w:t>twenty-one</w:t>
      </w:r>
      <w:r>
        <w:rPr>
          <w:rFonts w:cs="CG Times"/>
          <w:lang w:val="en-AU"/>
        </w:rPr>
        <w:t>,</w:t>
      </w:r>
      <w:r>
        <w:rPr>
          <w:rFonts w:cs="CG Times"/>
          <w:i/>
          <w:iCs/>
          <w:lang w:val="en-AU"/>
        </w:rPr>
        <w:t xml:space="preserve"> ninety-nine</w:t>
      </w:r>
      <w:r>
        <w:rPr>
          <w:rFonts w:cs="CG Times"/>
          <w:lang w:val="en-AU"/>
        </w:rPr>
        <w:t xml:space="preserve">, </w:t>
      </w:r>
      <w:r>
        <w:rPr>
          <w:rFonts w:cs="CG Times"/>
          <w:i/>
          <w:iCs/>
          <w:lang w:val="en-AU"/>
        </w:rPr>
        <w:t>five-eighths</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vii</w:t>
      </w:r>
      <w:r>
        <w:rPr>
          <w:rFonts w:cs="CG Times"/>
          <w:lang w:val="en-AU"/>
        </w:rPr>
        <w:tab/>
      </w:r>
      <w:r>
        <w:rPr>
          <w:rFonts w:cs="CG Times"/>
          <w:lang w:val="en-AU"/>
        </w:rPr>
        <w:tab/>
      </w:r>
      <w:proofErr w:type="spellStart"/>
      <w:r>
        <w:rPr>
          <w:rFonts w:cs="CG Times"/>
          <w:lang w:val="en-AU"/>
        </w:rPr>
        <w:t>dephrasal</w:t>
      </w:r>
      <w:proofErr w:type="spellEnd"/>
      <w:r>
        <w:rPr>
          <w:rFonts w:cs="CG Times"/>
          <w:lang w:val="en-AU"/>
        </w:rPr>
        <w:t xml:space="preserve"> compounds</w:t>
      </w:r>
      <w:r>
        <w:rPr>
          <w:rFonts w:cs="CG Times"/>
          <w:lang w:val="en-AU"/>
        </w:rPr>
        <w:tab/>
      </w:r>
      <w:r>
        <w:rPr>
          <w:rFonts w:cs="CG Times"/>
          <w:i/>
          <w:iCs/>
          <w:lang w:val="en-AU"/>
        </w:rPr>
        <w:t>cold-shoulder</w:t>
      </w:r>
      <w:r>
        <w:rPr>
          <w:rFonts w:cs="CG Times"/>
          <w:lang w:val="en-AU"/>
        </w:rPr>
        <w:t xml:space="preserve"> (V), </w:t>
      </w:r>
      <w:r>
        <w:rPr>
          <w:rFonts w:cs="CG Times"/>
          <w:i/>
          <w:iCs/>
          <w:lang w:val="en-AU"/>
        </w:rPr>
        <w:t>has-been</w:t>
      </w:r>
      <w:r>
        <w:rPr>
          <w:rFonts w:cs="CG Times"/>
          <w:lang w:val="en-AU"/>
        </w:rPr>
        <w:t xml:space="preserve"> (N), </w:t>
      </w:r>
      <w:r>
        <w:rPr>
          <w:rFonts w:cs="CG Times"/>
          <w:i/>
          <w:iCs/>
          <w:lang w:val="en-AU"/>
        </w:rPr>
        <w:t>old-maidish</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viii</w:t>
      </w:r>
      <w:r>
        <w:rPr>
          <w:rFonts w:cs="CG Times"/>
          <w:lang w:val="en-AU"/>
        </w:rPr>
        <w:tab/>
      </w:r>
      <w:r>
        <w:rPr>
          <w:rFonts w:cs="CG Times"/>
          <w:lang w:val="en-AU"/>
        </w:rPr>
        <w:tab/>
        <w:t>verb with noun as 1st base</w:t>
      </w:r>
      <w:r>
        <w:rPr>
          <w:rFonts w:cs="CG Times"/>
          <w:lang w:val="en-AU"/>
        </w:rPr>
        <w:tab/>
      </w:r>
      <w:r>
        <w:rPr>
          <w:rFonts w:cs="CG Times"/>
          <w:i/>
          <w:iCs/>
          <w:lang w:val="en-AU"/>
        </w:rPr>
        <w:t>baby-sit</w:t>
      </w:r>
      <w:r>
        <w:rPr>
          <w:rFonts w:cs="CG Times"/>
          <w:lang w:val="en-AU"/>
        </w:rPr>
        <w:t>,</w:t>
      </w:r>
      <w:r>
        <w:rPr>
          <w:rFonts w:cs="CG Times"/>
          <w:i/>
          <w:iCs/>
          <w:lang w:val="en-AU"/>
        </w:rPr>
        <w:t xml:space="preserve"> gift-wrap</w:t>
      </w:r>
      <w:r>
        <w:rPr>
          <w:rFonts w:cs="CG Times"/>
          <w:lang w:val="en-AU"/>
        </w:rPr>
        <w:t>,</w:t>
      </w:r>
      <w:r>
        <w:rPr>
          <w:rFonts w:cs="CG Times"/>
          <w:i/>
          <w:iCs/>
          <w:lang w:val="en-AU"/>
        </w:rPr>
        <w:t xml:space="preserve"> hand-wash</w:t>
      </w:r>
      <w:r>
        <w:rPr>
          <w:rFonts w:cs="CG Times"/>
          <w:lang w:val="en-AU"/>
        </w:rPr>
        <w:t>,</w:t>
      </w:r>
      <w:r>
        <w:rPr>
          <w:rFonts w:cs="CG Times"/>
          <w:i/>
          <w:iCs/>
          <w:lang w:val="en-AU"/>
        </w:rPr>
        <w:t xml:space="preserve"> tape-record</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ix</w:t>
      </w:r>
      <w:r>
        <w:rPr>
          <w:rFonts w:cs="CG Times"/>
          <w:lang w:val="en-AU"/>
        </w:rPr>
        <w:tab/>
      </w:r>
      <w:r>
        <w:rPr>
          <w:rFonts w:cs="CG Times"/>
          <w:lang w:val="en-AU"/>
        </w:rPr>
        <w:tab/>
        <w:t>1st base is letter-name</w:t>
      </w:r>
      <w:r>
        <w:rPr>
          <w:rFonts w:cs="CG Times"/>
          <w:lang w:val="en-AU"/>
        </w:rPr>
        <w:tab/>
      </w:r>
      <w:r>
        <w:rPr>
          <w:rFonts w:cs="CG Times"/>
          <w:i/>
          <w:iCs/>
          <w:lang w:val="en-AU"/>
        </w:rPr>
        <w:t>H-bomb</w:t>
      </w:r>
      <w:r>
        <w:rPr>
          <w:rFonts w:cs="CG Times"/>
          <w:lang w:val="en-AU"/>
        </w:rPr>
        <w:t>,</w:t>
      </w:r>
      <w:r>
        <w:rPr>
          <w:rFonts w:cs="CG Times"/>
          <w:i/>
          <w:iCs/>
          <w:lang w:val="en-AU"/>
        </w:rPr>
        <w:t xml:space="preserve"> t-shirt</w:t>
      </w:r>
      <w:r>
        <w:rPr>
          <w:rFonts w:cs="CG Times"/>
          <w:lang w:val="en-AU"/>
        </w:rPr>
        <w:t>,</w:t>
      </w:r>
      <w:r>
        <w:rPr>
          <w:rFonts w:cs="CG Times"/>
          <w:i/>
          <w:iCs/>
          <w:lang w:val="en-AU"/>
        </w:rPr>
        <w:t xml:space="preserve"> U-turn</w:t>
      </w:r>
      <w:r>
        <w:rPr>
          <w:rFonts w:cs="CG Times"/>
          <w:lang w:val="en-AU"/>
        </w:rPr>
        <w:t>,</w:t>
      </w:r>
      <w:r>
        <w:rPr>
          <w:rFonts w:cs="CG Times"/>
          <w:i/>
          <w:iCs/>
          <w:lang w:val="en-AU"/>
        </w:rPr>
        <w:t xml:space="preserve"> V-sign</w:t>
      </w:r>
    </w:p>
    <w:p w:rsidR="003542B7"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x</w:t>
      </w:r>
      <w:r>
        <w:rPr>
          <w:rFonts w:cs="CG Times"/>
          <w:lang w:val="en-AU"/>
        </w:rPr>
        <w:tab/>
      </w:r>
      <w:r>
        <w:rPr>
          <w:rFonts w:cs="CG Times"/>
          <w:lang w:val="en-AU"/>
        </w:rPr>
        <w:tab/>
        <w:t>rhyming-base compounds</w:t>
      </w:r>
      <w:r>
        <w:rPr>
          <w:rFonts w:cs="CG Times"/>
          <w:lang w:val="en-AU"/>
        </w:rPr>
        <w:tab/>
      </w:r>
      <w:r>
        <w:rPr>
          <w:rFonts w:cs="CG Times"/>
          <w:i/>
          <w:iCs/>
          <w:lang w:val="en-AU"/>
        </w:rPr>
        <w:t>clap-trap,</w:t>
      </w:r>
      <w:r>
        <w:rPr>
          <w:rFonts w:cs="CG Times"/>
          <w:lang w:val="en-AU"/>
        </w:rPr>
        <w:t xml:space="preserve"> </w:t>
      </w:r>
      <w:r>
        <w:rPr>
          <w:rFonts w:cs="CG Times"/>
          <w:i/>
          <w:iCs/>
          <w:lang w:val="en-AU"/>
        </w:rPr>
        <w:t>hoity-toity</w:t>
      </w:r>
      <w:r>
        <w:rPr>
          <w:rFonts w:cs="CG Times"/>
          <w:lang w:val="en-AU"/>
        </w:rPr>
        <w:t xml:space="preserve">, </w:t>
      </w:r>
      <w:r>
        <w:rPr>
          <w:rFonts w:cs="CG Times"/>
          <w:i/>
          <w:iCs/>
          <w:lang w:val="en-AU"/>
        </w:rPr>
        <w:t>teeny-weeny</w:t>
      </w:r>
      <w:r>
        <w:rPr>
          <w:rFonts w:cs="CG Times"/>
          <w:lang w:val="en-AU"/>
        </w:rPr>
        <w:t xml:space="preserve">, </w:t>
      </w:r>
      <w:r>
        <w:rPr>
          <w:rFonts w:cs="CG Times"/>
          <w:i/>
          <w:iCs/>
          <w:lang w:val="en-AU"/>
        </w:rPr>
        <w:t>walkie-talkie</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1238"/>
        <w:jc w:val="both"/>
        <w:rPr>
          <w:rFonts w:cs="CG Times"/>
          <w:lang w:val="en-AU"/>
        </w:rPr>
      </w:pPr>
      <w:r>
        <w:rPr>
          <w:rFonts w:cs="CG Times"/>
          <w:lang w:val="en-AU"/>
        </w:rPr>
        <w:t>[</w:t>
      </w:r>
      <w:r w:rsidR="00DA1C0E">
        <w:rPr>
          <w:rFonts w:cs="CG Times"/>
          <w:lang w:val="en-AU"/>
        </w:rPr>
        <w:t>4</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inter- and intrastate    pre- or post-industrial   Australian-born and -educated</w:t>
      </w:r>
    </w:p>
    <w:p w:rsidR="003542B7"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ex-army officer   non-mass market   pro-United States</w:t>
      </w:r>
      <w:r>
        <w:rPr>
          <w:rFonts w:cs="CG Times"/>
          <w:lang w:val="en-AU"/>
        </w:rPr>
        <w:t xml:space="preserve">   </w:t>
      </w:r>
      <w:r>
        <w:rPr>
          <w:rFonts w:cs="CG Times"/>
          <w:i/>
          <w:iCs/>
          <w:lang w:val="en-AU"/>
        </w:rPr>
        <w:t>mass market-style</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1238"/>
        <w:jc w:val="both"/>
        <w:rPr>
          <w:rFonts w:cs="CG Times"/>
          <w:lang w:val="en-AU"/>
        </w:rPr>
      </w:pPr>
      <w:r>
        <w:rPr>
          <w:rFonts w:cs="CG Times"/>
          <w:lang w:val="en-AU"/>
        </w:rPr>
        <w:t>[</w:t>
      </w:r>
      <w:r w:rsidR="00DA1C0E">
        <w:rPr>
          <w:rFonts w:cs="CG Times"/>
          <w:lang w:val="en-AU"/>
        </w:rPr>
        <w:t>5</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a </w:t>
      </w:r>
      <w:r>
        <w:rPr>
          <w:rFonts w:cs="CG Times"/>
          <w:i/>
          <w:iCs/>
          <w:u w:val="single"/>
          <w:lang w:val="en-AU"/>
        </w:rPr>
        <w:t>well-argued</w:t>
      </w:r>
      <w:r>
        <w:rPr>
          <w:rFonts w:cs="CG Times"/>
          <w:i/>
          <w:iCs/>
          <w:lang w:val="en-AU"/>
        </w:rPr>
        <w:t xml:space="preserve"> reply    a </w:t>
      </w:r>
      <w:r>
        <w:rPr>
          <w:rFonts w:cs="CG Times"/>
          <w:i/>
          <w:iCs/>
          <w:u w:val="single"/>
          <w:lang w:val="en-AU"/>
        </w:rPr>
        <w:t>Bradford-based</w:t>
      </w:r>
      <w:r>
        <w:rPr>
          <w:rFonts w:cs="CG Times"/>
          <w:i/>
          <w:iCs/>
          <w:lang w:val="en-AU"/>
        </w:rPr>
        <w:t xml:space="preserve"> company    a </w:t>
      </w:r>
      <w:r>
        <w:rPr>
          <w:rFonts w:cs="CG Times"/>
          <w:i/>
          <w:iCs/>
          <w:u w:val="single"/>
          <w:lang w:val="en-AU"/>
        </w:rPr>
        <w:t>hard-drinking</w:t>
      </w:r>
      <w:r>
        <w:rPr>
          <w:rFonts w:cs="CG Times"/>
          <w:i/>
          <w:iCs/>
          <w:lang w:val="en-AU"/>
        </w:rPr>
        <w:t xml:space="preserve"> man</w:t>
      </w:r>
    </w:p>
    <w:p w:rsidR="003F4E31"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a </w:t>
      </w:r>
      <w:r>
        <w:rPr>
          <w:rFonts w:cs="CG Times"/>
          <w:i/>
          <w:iCs/>
          <w:u w:val="single"/>
          <w:lang w:val="en-AU"/>
        </w:rPr>
        <w:t>four-point</w:t>
      </w:r>
      <w:r>
        <w:rPr>
          <w:rFonts w:cs="CG Times"/>
          <w:i/>
          <w:iCs/>
          <w:lang w:val="en-AU"/>
        </w:rPr>
        <w:t xml:space="preserve"> plan   a </w:t>
      </w:r>
      <w:r>
        <w:rPr>
          <w:rFonts w:cs="CG Times"/>
          <w:i/>
          <w:iCs/>
          <w:u w:val="single"/>
          <w:lang w:val="en-AU"/>
        </w:rPr>
        <w:t>fast-food</w:t>
      </w:r>
      <w:r>
        <w:rPr>
          <w:rFonts w:cs="CG Times"/>
          <w:i/>
          <w:iCs/>
          <w:lang w:val="en-AU"/>
        </w:rPr>
        <w:t xml:space="preserve"> outlet   the </w:t>
      </w:r>
      <w:r>
        <w:rPr>
          <w:rFonts w:cs="CG Times"/>
          <w:i/>
          <w:iCs/>
          <w:u w:val="single"/>
          <w:lang w:val="en-AU"/>
        </w:rPr>
        <w:t>small-business</w:t>
      </w:r>
      <w:r>
        <w:rPr>
          <w:rFonts w:cs="CG Times"/>
          <w:i/>
          <w:iCs/>
          <w:lang w:val="en-AU"/>
        </w:rPr>
        <w:t xml:space="preserve"> sector</w:t>
      </w:r>
    </w:p>
    <w:p w:rsidR="003542B7"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i/>
          <w:iCs/>
          <w:u w:val="single"/>
          <w:lang w:val="en-AU"/>
        </w:rPr>
        <w:t>out-of-town</w:t>
      </w:r>
      <w:r>
        <w:rPr>
          <w:rFonts w:cs="CG Times"/>
          <w:i/>
          <w:iCs/>
          <w:lang w:val="en-AU"/>
        </w:rPr>
        <w:t xml:space="preserve"> shopping   the </w:t>
      </w:r>
      <w:r>
        <w:rPr>
          <w:rFonts w:cs="CG Times"/>
          <w:i/>
          <w:iCs/>
          <w:u w:val="single"/>
          <w:lang w:val="en-AU"/>
        </w:rPr>
        <w:t>Hobart-to-Sydney</w:t>
      </w:r>
      <w:r>
        <w:rPr>
          <w:rFonts w:cs="CG Times"/>
          <w:i/>
          <w:iCs/>
          <w:lang w:val="en-AU"/>
        </w:rPr>
        <w:t xml:space="preserve"> classic   a </w:t>
      </w:r>
      <w:r>
        <w:rPr>
          <w:rFonts w:cs="CG Times"/>
          <w:i/>
          <w:iCs/>
          <w:u w:val="single"/>
          <w:lang w:val="en-AU"/>
        </w:rPr>
        <w:t>creamier-than-average</w:t>
      </w:r>
      <w:r>
        <w:rPr>
          <w:rFonts w:cs="CG Times"/>
          <w:i/>
          <w:iCs/>
          <w:lang w:val="en-AU"/>
        </w:rPr>
        <w:t xml:space="preserve"> taste   a </w:t>
      </w:r>
      <w:r>
        <w:rPr>
          <w:rFonts w:cs="CG Times"/>
          <w:i/>
          <w:iCs/>
          <w:u w:val="single"/>
          <w:lang w:val="en-AU"/>
        </w:rPr>
        <w:t>never-to-be-repeated</w:t>
      </w:r>
      <w:r>
        <w:rPr>
          <w:rFonts w:cs="CG Times"/>
          <w:i/>
          <w:iCs/>
          <w:lang w:val="en-AU"/>
        </w:rPr>
        <w:t xml:space="preserve"> offer   the </w:t>
      </w:r>
      <w:r>
        <w:rPr>
          <w:rFonts w:cs="CG Times"/>
          <w:i/>
          <w:iCs/>
          <w:u w:val="single"/>
          <w:lang w:val="en-AU"/>
        </w:rPr>
        <w:t>what-was-it-all-for?</w:t>
      </w:r>
      <w:r>
        <w:rPr>
          <w:rFonts w:cs="CG Times"/>
          <w:i/>
          <w:iCs/>
          <w:lang w:val="en-AU"/>
        </w:rPr>
        <w:t xml:space="preserve"> factor</w:t>
      </w:r>
    </w:p>
    <w:p w:rsidR="003542B7" w:rsidRDefault="003F4E31">
      <w:pPr>
        <w:tabs>
          <w:tab w:val="left" w:pos="-792"/>
          <w:tab w:val="left" w:pos="-360"/>
          <w:tab w:val="left" w:pos="0"/>
          <w:tab w:val="left" w:pos="532"/>
          <w:tab w:val="right" w:pos="676"/>
          <w:tab w:val="left" w:pos="835"/>
          <w:tab w:val="left" w:pos="1238"/>
          <w:tab w:val="left" w:pos="1728"/>
          <w:tab w:val="left" w:pos="4269"/>
        </w:tabs>
        <w:spacing w:line="480" w:lineRule="auto"/>
        <w:ind w:left="1238" w:hanging="1238"/>
        <w:jc w:val="both"/>
        <w:rPr>
          <w:rFonts w:cs="CG Times"/>
          <w:lang w:val="en-AU"/>
        </w:rPr>
      </w:pPr>
      <w:r>
        <w:rPr>
          <w:rFonts w:cs="CG Times"/>
          <w:lang w:val="en-AU"/>
        </w:rPr>
        <w:t>[</w:t>
      </w:r>
      <w:r w:rsidR="00DA1C0E">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 parent</w:t>
      </w:r>
      <w:r>
        <w:rPr>
          <w:rFonts w:cs="CG Times"/>
          <w:i/>
          <w:iCs/>
          <w:lang w:val="en-AU"/>
        </w:rPr>
        <w:sym w:font="WP TypographicSymbols" w:char="0042"/>
      </w:r>
      <w:r>
        <w:rPr>
          <w:rFonts w:cs="CG Times"/>
          <w:i/>
          <w:iCs/>
          <w:lang w:val="en-AU"/>
        </w:rPr>
        <w:t>teacher meeting   a French</w:t>
      </w:r>
      <w:r>
        <w:rPr>
          <w:rFonts w:cs="CG Times"/>
          <w:i/>
          <w:iCs/>
          <w:lang w:val="en-AU"/>
        </w:rPr>
        <w:sym w:font="WP TypographicSymbols" w:char="0042"/>
      </w:r>
      <w:r>
        <w:rPr>
          <w:rFonts w:cs="CG Times"/>
          <w:i/>
          <w:iCs/>
          <w:lang w:val="en-AU"/>
        </w:rPr>
        <w:t>English dictionary   the 1914</w:t>
      </w:r>
      <w:r>
        <w:rPr>
          <w:rFonts w:cs="CG Times"/>
          <w:i/>
          <w:iCs/>
          <w:lang w:val="en-AU"/>
        </w:rPr>
        <w:sym w:font="WP TypographicSymbols" w:char="0042"/>
      </w:r>
      <w:r>
        <w:rPr>
          <w:rFonts w:cs="CG Times"/>
          <w:i/>
          <w:iCs/>
          <w:lang w:val="en-AU"/>
        </w:rPr>
        <w:t>18 war</w:t>
      </w:r>
    </w:p>
    <w:p w:rsidR="003F4E31" w:rsidRDefault="003F4E31">
      <w:pPr>
        <w:tabs>
          <w:tab w:val="left" w:pos="-792"/>
          <w:tab w:val="left" w:pos="-360"/>
          <w:tab w:val="left" w:pos="0"/>
          <w:tab w:val="left" w:pos="532"/>
          <w:tab w:val="right" w:pos="676"/>
          <w:tab w:val="left" w:pos="835"/>
          <w:tab w:val="left" w:pos="1238"/>
          <w:tab w:val="left" w:pos="1728"/>
          <w:tab w:val="left" w:pos="2664"/>
          <w:tab w:val="left" w:pos="3816"/>
          <w:tab w:val="left" w:pos="4968"/>
          <w:tab w:val="left" w:pos="6120"/>
          <w:tab w:val="left" w:pos="7272"/>
          <w:tab w:val="left" w:pos="8424"/>
        </w:tabs>
        <w:spacing w:line="480" w:lineRule="auto"/>
        <w:ind w:left="1238" w:hanging="1238"/>
        <w:jc w:val="both"/>
        <w:rPr>
          <w:rFonts w:cs="CG Times"/>
          <w:lang w:val="en-AU"/>
        </w:rPr>
      </w:pPr>
      <w:r>
        <w:rPr>
          <w:rFonts w:cs="CG Times"/>
          <w:lang w:val="en-AU"/>
        </w:rPr>
        <w:t>[</w:t>
      </w:r>
      <w:r w:rsidR="00DA1C0E">
        <w:rPr>
          <w:rFonts w:cs="CG Times"/>
          <w:lang w:val="en-AU"/>
        </w:rPr>
        <w:t>7</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smallCaps/>
          <w:lang w:val="en-AU"/>
        </w:rPr>
        <w:t>genitive</w:t>
      </w:r>
      <w:r>
        <w:rPr>
          <w:rFonts w:cs="CG Times"/>
          <w:lang w:val="en-AU"/>
        </w:rPr>
        <w:t>:</w:t>
      </w:r>
      <w:r>
        <w:rPr>
          <w:rFonts w:cs="CG Times"/>
          <w:lang w:val="en-AU"/>
        </w:rPr>
        <w:tab/>
      </w:r>
      <w:r>
        <w:rPr>
          <w:rFonts w:cs="CG Times"/>
          <w:i/>
          <w:iCs/>
          <w:lang w:val="en-AU"/>
        </w:rPr>
        <w:t>Kim's</w:t>
      </w:r>
      <w:r>
        <w:rPr>
          <w:rFonts w:cs="CG Times"/>
          <w:lang w:val="en-AU"/>
        </w:rPr>
        <w:tab/>
      </w:r>
      <w:r>
        <w:rPr>
          <w:rFonts w:cs="CG Times"/>
          <w:i/>
          <w:iCs/>
          <w:lang w:val="en-AU"/>
        </w:rPr>
        <w:t>dog's</w:t>
      </w:r>
      <w:r>
        <w:rPr>
          <w:rFonts w:cs="CG Times"/>
          <w:i/>
          <w:iCs/>
          <w:lang w:val="en-AU"/>
        </w:rPr>
        <w:tab/>
        <w:t>dogs'</w:t>
      </w:r>
      <w:r>
        <w:rPr>
          <w:rFonts w:cs="CG Times"/>
          <w:i/>
          <w:iCs/>
          <w:lang w:val="en-AU"/>
        </w:rPr>
        <w:tab/>
        <w:t>Moses'</w:t>
      </w:r>
      <w:r>
        <w:rPr>
          <w:rFonts w:cs="CG Times"/>
          <w:lang w:val="en-AU"/>
        </w:rPr>
        <w:tab/>
        <w:t>*</w:t>
      </w:r>
      <w:r>
        <w:rPr>
          <w:rFonts w:cs="CG Times"/>
          <w:i/>
          <w:iCs/>
          <w:lang w:val="en-AU"/>
        </w:rPr>
        <w:t>it's</w:t>
      </w:r>
    </w:p>
    <w:p w:rsidR="003542B7" w:rsidRDefault="003F4E31">
      <w:pPr>
        <w:tabs>
          <w:tab w:val="left" w:pos="-792"/>
          <w:tab w:val="left" w:pos="-360"/>
          <w:tab w:val="left" w:pos="0"/>
          <w:tab w:val="left" w:pos="532"/>
          <w:tab w:val="right" w:pos="676"/>
          <w:tab w:val="left" w:pos="835"/>
          <w:tab w:val="left" w:pos="1238"/>
          <w:tab w:val="left" w:pos="1728"/>
          <w:tab w:val="left" w:pos="2664"/>
          <w:tab w:val="left" w:pos="3816"/>
          <w:tab w:val="left" w:pos="4968"/>
          <w:tab w:val="left" w:pos="6120"/>
          <w:tab w:val="left" w:pos="7272"/>
          <w:tab w:val="left" w:pos="8424"/>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smallCaps/>
          <w:lang w:val="en-AU"/>
        </w:rPr>
        <w:t>reduction</w:t>
      </w:r>
      <w:r>
        <w:rPr>
          <w:rFonts w:cs="CG Times"/>
          <w:lang w:val="en-AU"/>
        </w:rPr>
        <w:t>:</w:t>
      </w:r>
      <w:r>
        <w:rPr>
          <w:rFonts w:cs="CG Times"/>
          <w:lang w:val="en-AU"/>
        </w:rPr>
        <w:tab/>
      </w:r>
      <w:r>
        <w:rPr>
          <w:rFonts w:cs="CG Times"/>
          <w:i/>
          <w:iCs/>
          <w:lang w:val="en-AU"/>
        </w:rPr>
        <w:t>can't</w:t>
      </w:r>
      <w:r>
        <w:rPr>
          <w:rFonts w:cs="CG Times"/>
          <w:i/>
          <w:iCs/>
          <w:lang w:val="en-AU"/>
        </w:rPr>
        <w:tab/>
        <w:t>there's</w:t>
      </w:r>
      <w:r>
        <w:rPr>
          <w:rFonts w:cs="CG Times"/>
          <w:i/>
          <w:iCs/>
          <w:lang w:val="en-AU"/>
        </w:rPr>
        <w:tab/>
        <w:t>fo'c's'le</w:t>
      </w:r>
      <w:r>
        <w:rPr>
          <w:rFonts w:cs="CG Times"/>
          <w:i/>
          <w:iCs/>
          <w:lang w:val="en-AU"/>
        </w:rPr>
        <w:tab/>
        <w:t>ma'am</w:t>
      </w:r>
      <w:r>
        <w:rPr>
          <w:rFonts w:cs="CG Times"/>
          <w:i/>
          <w:iCs/>
          <w:lang w:val="en-AU"/>
        </w:rPr>
        <w:tab/>
        <w:t xml:space="preserve"> o'clock</w:t>
      </w:r>
    </w:p>
    <w:p w:rsidR="003542B7" w:rsidRDefault="003F4E31">
      <w:pPr>
        <w:tabs>
          <w:tab w:val="left" w:pos="-792"/>
          <w:tab w:val="left" w:pos="-360"/>
          <w:tab w:val="left" w:pos="0"/>
          <w:tab w:val="left" w:pos="532"/>
          <w:tab w:val="right" w:pos="676"/>
          <w:tab w:val="left" w:pos="835"/>
          <w:tab w:val="left" w:pos="1238"/>
          <w:tab w:val="left" w:pos="1728"/>
          <w:tab w:val="left" w:pos="2664"/>
          <w:tab w:val="left" w:pos="3816"/>
          <w:tab w:val="left" w:pos="4968"/>
          <w:tab w:val="left" w:pos="6120"/>
          <w:tab w:val="left" w:pos="7272"/>
          <w:tab w:val="left" w:pos="8424"/>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r>
        <w:rPr>
          <w:rFonts w:cs="CG Times"/>
          <w:smallCaps/>
          <w:lang w:val="en-AU"/>
        </w:rPr>
        <w:t>separation</w:t>
      </w:r>
      <w:r>
        <w:rPr>
          <w:rFonts w:cs="CG Times"/>
          <w:lang w:val="en-AU"/>
        </w:rPr>
        <w:t>:</w:t>
      </w:r>
      <w:r>
        <w:rPr>
          <w:rFonts w:cs="CG Times"/>
          <w:lang w:val="en-AU"/>
        </w:rPr>
        <w:tab/>
      </w:r>
      <w:r>
        <w:rPr>
          <w:rFonts w:cs="CG Times"/>
          <w:i/>
          <w:iCs/>
          <w:lang w:val="en-AU"/>
        </w:rPr>
        <w:t xml:space="preserve">A's    </w:t>
      </w:r>
      <w:r>
        <w:rPr>
          <w:rFonts w:cs="CG Times"/>
          <w:i/>
          <w:iCs/>
          <w:lang w:val="en-AU"/>
        </w:rPr>
        <w:tab/>
        <w:t>PhD's</w:t>
      </w:r>
      <w:r>
        <w:rPr>
          <w:rFonts w:cs="CG Times"/>
          <w:i/>
          <w:iCs/>
          <w:lang w:val="en-AU"/>
        </w:rPr>
        <w:tab/>
        <w:t>if's</w:t>
      </w:r>
      <w:r>
        <w:rPr>
          <w:rFonts w:cs="CG Times"/>
          <w:i/>
          <w:iCs/>
          <w:lang w:val="en-AU"/>
        </w:rPr>
        <w:tab/>
        <w:t>1960's</w:t>
      </w:r>
      <w:r>
        <w:rPr>
          <w:rFonts w:cs="CG Times"/>
          <w:lang w:val="en-AU"/>
        </w:rPr>
        <w:tab/>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1238"/>
        <w:jc w:val="both"/>
        <w:rPr>
          <w:rFonts w:cs="CG Times"/>
          <w:lang w:val="en-AU"/>
        </w:rPr>
      </w:pPr>
      <w:r>
        <w:rPr>
          <w:rFonts w:cs="CG Times"/>
          <w:lang w:val="en-AU"/>
        </w:rPr>
        <w:t>[</w:t>
      </w:r>
      <w:r w:rsidR="00DA1C0E">
        <w:rPr>
          <w:rFonts w:cs="CG Times"/>
          <w:lang w:val="en-AU"/>
        </w:rPr>
        <w:t>8</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Gen</w:t>
      </w:r>
      <w:r>
        <w:rPr>
          <w:rFonts w:cs="CG Times"/>
          <w:lang w:val="en-AU"/>
        </w:rPr>
        <w:t>/</w:t>
      </w:r>
      <w:r>
        <w:rPr>
          <w:rFonts w:cs="CG Times"/>
          <w:i/>
          <w:iCs/>
          <w:lang w:val="en-AU"/>
        </w:rPr>
        <w:t>Gen. Smith</w:t>
      </w:r>
      <w:r>
        <w:rPr>
          <w:rFonts w:cs="CG Times"/>
          <w:i/>
          <w:iCs/>
          <w:lang w:val="en-AU"/>
        </w:rPr>
        <w:tab/>
        <w:t>Mr</w:t>
      </w:r>
      <w:r>
        <w:rPr>
          <w:rFonts w:cs="CG Times"/>
          <w:lang w:val="en-AU"/>
        </w:rPr>
        <w:t>/</w:t>
      </w:r>
      <w:r>
        <w:rPr>
          <w:rFonts w:cs="CG Times"/>
          <w:i/>
          <w:iCs/>
          <w:lang w:val="en-AU"/>
        </w:rPr>
        <w:t>Mr. Smith</w:t>
      </w:r>
      <w:r>
        <w:rPr>
          <w:rFonts w:cs="CG Times"/>
          <w:i/>
          <w:iCs/>
          <w:lang w:val="en-AU"/>
        </w:rPr>
        <w:tab/>
        <w:t>fig</w:t>
      </w:r>
      <w:r>
        <w:rPr>
          <w:rFonts w:cs="CG Times"/>
          <w:lang w:val="en-AU"/>
        </w:rPr>
        <w:t>/</w:t>
      </w:r>
      <w:r>
        <w:rPr>
          <w:rFonts w:cs="CG Times"/>
          <w:i/>
          <w:iCs/>
          <w:lang w:val="en-AU"/>
        </w:rPr>
        <w:t>fig. 3</w:t>
      </w:r>
      <w:r>
        <w:rPr>
          <w:rFonts w:cs="CG Times"/>
          <w:i/>
          <w:iCs/>
          <w:lang w:val="en-AU"/>
        </w:rPr>
        <w:tab/>
        <w:t>5 kg</w:t>
      </w:r>
      <w:r>
        <w:rPr>
          <w:rFonts w:cs="CG Times"/>
          <w:lang w:val="en-AU"/>
        </w:rPr>
        <w:t>/</w:t>
      </w:r>
      <w:r>
        <w:rPr>
          <w:rFonts w:cs="CG Times"/>
          <w:i/>
          <w:iCs/>
          <w:lang w:val="en-AU"/>
        </w:rPr>
        <w:t>kgs</w:t>
      </w:r>
      <w:r>
        <w:rPr>
          <w:rFonts w:cs="CG Times"/>
          <w:lang w:val="en-AU"/>
        </w:rPr>
        <w:t>/</w:t>
      </w:r>
      <w:proofErr w:type="gramStart"/>
      <w:r>
        <w:rPr>
          <w:rFonts w:cs="CG Times"/>
          <w:i/>
          <w:iCs/>
          <w:lang w:val="en-AU"/>
        </w:rPr>
        <w:t>kg.</w:t>
      </w:r>
      <w:r>
        <w:rPr>
          <w:rFonts w:cs="CG Times"/>
          <w:lang w:val="en-AU"/>
        </w:rPr>
        <w:t>/</w:t>
      </w:r>
      <w:proofErr w:type="gramEnd"/>
      <w:r>
        <w:rPr>
          <w:rFonts w:cs="CG Times"/>
          <w:i/>
          <w:iCs/>
          <w:lang w:val="en-AU"/>
        </w:rPr>
        <w:t>kgs.</w:t>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 xml:space="preserve">T S Eliot </w:t>
      </w:r>
      <w:r>
        <w:rPr>
          <w:rFonts w:cs="CG Times"/>
          <w:lang w:val="en-AU"/>
        </w:rPr>
        <w:t xml:space="preserve">/ </w:t>
      </w:r>
      <w:r>
        <w:rPr>
          <w:rFonts w:cs="CG Times"/>
          <w:i/>
          <w:iCs/>
          <w:lang w:val="en-AU"/>
        </w:rPr>
        <w:t>T.S. Eliot</w:t>
      </w:r>
      <w:r>
        <w:rPr>
          <w:rFonts w:cs="CG Times"/>
          <w:i/>
          <w:iCs/>
          <w:lang w:val="en-AU"/>
        </w:rPr>
        <w:tab/>
        <w:t>JFK</w:t>
      </w:r>
      <w:r>
        <w:rPr>
          <w:rFonts w:cs="CG Times"/>
          <w:lang w:val="en-AU"/>
        </w:rPr>
        <w:t>/</w:t>
      </w:r>
      <w:r>
        <w:rPr>
          <w:rFonts w:cs="CG Times"/>
          <w:i/>
          <w:iCs/>
          <w:lang w:val="en-AU"/>
        </w:rPr>
        <w:t>J.F.K.</w:t>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iii</w:t>
      </w:r>
      <w:r>
        <w:rPr>
          <w:rFonts w:cs="CG Times"/>
          <w:lang w:val="en-AU"/>
        </w:rPr>
        <w:tab/>
      </w:r>
      <w:r>
        <w:rPr>
          <w:rFonts w:cs="CG Times"/>
          <w:lang w:val="en-AU"/>
        </w:rPr>
        <w:tab/>
      </w:r>
      <w:proofErr w:type="spellStart"/>
      <w:r>
        <w:rPr>
          <w:rFonts w:cs="CG Times"/>
          <w:i/>
          <w:iCs/>
          <w:lang w:val="en-AU"/>
        </w:rPr>
        <w:t>eg</w:t>
      </w:r>
      <w:proofErr w:type="spellEnd"/>
      <w:r>
        <w:rPr>
          <w:rFonts w:cs="CG Times"/>
          <w:lang w:val="en-AU"/>
        </w:rPr>
        <w:t>/</w:t>
      </w:r>
      <w:r>
        <w:rPr>
          <w:rFonts w:cs="CG Times"/>
          <w:i/>
          <w:iCs/>
          <w:lang w:val="en-AU"/>
        </w:rPr>
        <w:t>e.g.</w:t>
      </w:r>
      <w:r>
        <w:rPr>
          <w:rFonts w:cs="CG Times"/>
          <w:i/>
          <w:iCs/>
          <w:lang w:val="en-AU"/>
        </w:rPr>
        <w:tab/>
      </w:r>
      <w:proofErr w:type="spellStart"/>
      <w:r>
        <w:rPr>
          <w:rFonts w:cs="CG Times"/>
          <w:i/>
          <w:iCs/>
          <w:lang w:val="en-AU"/>
        </w:rPr>
        <w:t>cf</w:t>
      </w:r>
      <w:proofErr w:type="spellEnd"/>
      <w:r>
        <w:rPr>
          <w:rFonts w:cs="CG Times"/>
          <w:lang w:val="en-AU"/>
        </w:rPr>
        <w:t>/</w:t>
      </w:r>
      <w:r>
        <w:rPr>
          <w:rFonts w:cs="CG Times"/>
          <w:i/>
          <w:iCs/>
          <w:lang w:val="en-AU"/>
        </w:rPr>
        <w:t>cf.</w:t>
      </w:r>
      <w:r>
        <w:rPr>
          <w:rFonts w:cs="CG Times"/>
          <w:lang w:val="en-AU"/>
        </w:rPr>
        <w:tab/>
      </w:r>
      <w:r>
        <w:rPr>
          <w:rFonts w:cs="CG Times"/>
          <w:i/>
          <w:iCs/>
          <w:lang w:val="en-AU"/>
        </w:rPr>
        <w:t>RSVP</w:t>
      </w:r>
      <w:r>
        <w:rPr>
          <w:rFonts w:cs="CG Times"/>
          <w:lang w:val="en-AU"/>
        </w:rPr>
        <w:t>/</w:t>
      </w:r>
      <w:r>
        <w:rPr>
          <w:rFonts w:cs="CG Times"/>
          <w:i/>
          <w:iCs/>
          <w:lang w:val="en-AU"/>
        </w:rPr>
        <w:t>R.S.V.P.</w:t>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iv</w:t>
      </w:r>
      <w:r>
        <w:rPr>
          <w:rFonts w:cs="CG Times"/>
          <w:lang w:val="en-AU"/>
        </w:rPr>
        <w:tab/>
      </w:r>
      <w:r>
        <w:rPr>
          <w:rFonts w:cs="CG Times"/>
          <w:lang w:val="en-AU"/>
        </w:rPr>
        <w:tab/>
      </w:r>
      <w:r>
        <w:rPr>
          <w:rFonts w:cs="CG Times"/>
          <w:i/>
          <w:iCs/>
          <w:lang w:val="en-AU"/>
        </w:rPr>
        <w:t>FBI</w:t>
      </w:r>
      <w:r>
        <w:rPr>
          <w:rFonts w:cs="CG Times"/>
          <w:lang w:val="en-AU"/>
        </w:rPr>
        <w:t>/</w:t>
      </w:r>
      <w:r>
        <w:rPr>
          <w:rFonts w:cs="CG Times"/>
          <w:i/>
          <w:iCs/>
          <w:lang w:val="en-AU"/>
        </w:rPr>
        <w:t>F.B.I.</w:t>
      </w:r>
      <w:r>
        <w:rPr>
          <w:rFonts w:cs="CG Times"/>
          <w:i/>
          <w:iCs/>
          <w:lang w:val="en-AU"/>
        </w:rPr>
        <w:tab/>
        <w:t>pc</w:t>
      </w:r>
      <w:r>
        <w:rPr>
          <w:rFonts w:cs="CG Times"/>
          <w:lang w:val="en-AU"/>
        </w:rPr>
        <w:t>/</w:t>
      </w:r>
      <w:r>
        <w:rPr>
          <w:rFonts w:cs="CG Times"/>
          <w:i/>
          <w:iCs/>
          <w:lang w:val="en-AU"/>
        </w:rPr>
        <w:t>p.c.</w:t>
      </w:r>
    </w:p>
    <w:p w:rsidR="003F4E31"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v</w:t>
      </w:r>
      <w:r>
        <w:rPr>
          <w:rFonts w:cs="CG Times"/>
          <w:lang w:val="en-AU"/>
        </w:rPr>
        <w:tab/>
      </w:r>
      <w:r>
        <w:rPr>
          <w:rFonts w:cs="CG Times"/>
          <w:lang w:val="en-AU"/>
        </w:rPr>
        <w:tab/>
      </w:r>
      <w:r>
        <w:rPr>
          <w:rFonts w:cs="CG Times"/>
          <w:i/>
          <w:iCs/>
          <w:lang w:val="en-AU"/>
        </w:rPr>
        <w:t>NATO</w:t>
      </w:r>
      <w:proofErr w:type="gramStart"/>
      <w:r>
        <w:rPr>
          <w:rFonts w:cs="CG Times"/>
          <w:lang w:val="en-AU"/>
        </w:rPr>
        <w:t>/</w:t>
      </w:r>
      <w:r>
        <w:rPr>
          <w:rFonts w:cs="CG Times"/>
          <w:vertAlign w:val="superscript"/>
          <w:lang w:val="en-AU"/>
        </w:rPr>
        <w:t>?</w:t>
      </w:r>
      <w:r>
        <w:rPr>
          <w:rFonts w:cs="CG Times"/>
          <w:i/>
          <w:iCs/>
          <w:lang w:val="en-AU"/>
        </w:rPr>
        <w:t>N.A.T.O.</w:t>
      </w:r>
      <w:proofErr w:type="gramEnd"/>
      <w:r>
        <w:rPr>
          <w:rFonts w:cs="CG Times"/>
          <w:i/>
          <w:iCs/>
          <w:lang w:val="en-AU"/>
        </w:rPr>
        <w:tab/>
        <w:t>radar</w:t>
      </w:r>
      <w:r>
        <w:rPr>
          <w:rFonts w:cs="CG Times"/>
          <w:lang w:val="en-AU"/>
        </w:rPr>
        <w:t>/*</w:t>
      </w:r>
      <w:proofErr w:type="spellStart"/>
      <w:r>
        <w:rPr>
          <w:rFonts w:cs="CG Times"/>
          <w:i/>
          <w:iCs/>
          <w:lang w:val="en-AU"/>
        </w:rPr>
        <w:t>r.a.d.a.r</w:t>
      </w:r>
      <w:proofErr w:type="spellEnd"/>
      <w:r>
        <w:rPr>
          <w:rFonts w:cs="CG Times"/>
          <w:i/>
          <w:iCs/>
          <w:lang w:val="en-AU"/>
        </w:rPr>
        <w:t>.</w:t>
      </w:r>
    </w:p>
    <w:p w:rsidR="003542B7" w:rsidRDefault="003F4E31">
      <w:pPr>
        <w:tabs>
          <w:tab w:val="left" w:pos="-792"/>
          <w:tab w:val="left" w:pos="-360"/>
          <w:tab w:val="left" w:pos="0"/>
          <w:tab w:val="left" w:pos="532"/>
          <w:tab w:val="right" w:pos="676"/>
          <w:tab w:val="left" w:pos="835"/>
          <w:tab w:val="left" w:pos="1238"/>
          <w:tab w:val="left" w:pos="1728"/>
          <w:tab w:val="left" w:pos="3656"/>
          <w:tab w:val="left" w:pos="5742"/>
          <w:tab w:val="left" w:pos="7459"/>
        </w:tabs>
        <w:spacing w:line="480" w:lineRule="auto"/>
        <w:ind w:left="1238" w:hanging="706"/>
        <w:jc w:val="both"/>
        <w:rPr>
          <w:rFonts w:cs="CG Times"/>
          <w:lang w:val="en-AU"/>
        </w:rPr>
      </w:pPr>
      <w:r>
        <w:rPr>
          <w:rFonts w:cs="CG Times"/>
          <w:lang w:val="en-AU"/>
        </w:rPr>
        <w:tab/>
      </w:r>
      <w:r w:rsidR="00DA1C0E">
        <w:rPr>
          <w:rFonts w:cs="CG Times"/>
          <w:lang w:val="en-AU"/>
        </w:rPr>
        <w:t>vi</w:t>
      </w:r>
      <w:r>
        <w:rPr>
          <w:rFonts w:cs="CG Times"/>
          <w:lang w:val="en-AU"/>
        </w:rPr>
        <w:tab/>
      </w:r>
      <w:r>
        <w:rPr>
          <w:rFonts w:cs="CG Times"/>
          <w:lang w:val="en-AU"/>
        </w:rPr>
        <w:tab/>
      </w:r>
      <w:r>
        <w:rPr>
          <w:rFonts w:cs="CG Times"/>
          <w:i/>
          <w:iCs/>
          <w:lang w:val="en-AU"/>
        </w:rPr>
        <w:t>demo</w:t>
      </w:r>
      <w:r>
        <w:rPr>
          <w:rFonts w:cs="CG Times"/>
          <w:lang w:val="en-AU"/>
        </w:rPr>
        <w:t>/*</w:t>
      </w:r>
      <w:r>
        <w:rPr>
          <w:rFonts w:cs="CG Times"/>
          <w:i/>
          <w:iCs/>
          <w:lang w:val="en-AU"/>
        </w:rPr>
        <w:t>demo.</w:t>
      </w:r>
    </w:p>
    <w:p w:rsidR="003542B7" w:rsidRDefault="003F4E31">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DA1C0E">
        <w:rPr>
          <w:rFonts w:cs="CG Times"/>
          <w:lang w:val="en-AU"/>
        </w:rPr>
        <w:t>9</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t>a.</w:t>
      </w:r>
      <w:r>
        <w:rPr>
          <w:rFonts w:cs="CG Times"/>
          <w:lang w:val="en-AU"/>
        </w:rPr>
        <w:tab/>
      </w:r>
      <w:r>
        <w:rPr>
          <w:rFonts w:cs="CG Times"/>
          <w:i/>
          <w:iCs/>
          <w:lang w:val="en-AU"/>
        </w:rPr>
        <w:t>Why did she go to Washington, D.C.?</w:t>
      </w:r>
      <w:r>
        <w:rPr>
          <w:rFonts w:cs="CG Times"/>
          <w:lang w:val="en-AU"/>
        </w:rPr>
        <w:tab/>
        <w:t>b.</w:t>
      </w:r>
      <w:r>
        <w:rPr>
          <w:rFonts w:cs="CG Times"/>
          <w:lang w:val="en-AU"/>
        </w:rPr>
        <w:tab/>
      </w:r>
      <w:r>
        <w:rPr>
          <w:rFonts w:cs="CG Times"/>
          <w:i/>
          <w:iCs/>
          <w:lang w:val="en-AU"/>
        </w:rPr>
        <w:t>She lives in Washington, D.C.</w:t>
      </w:r>
    </w:p>
    <w:p w:rsidR="003542B7" w:rsidRDefault="003F4E31">
      <w:pPr>
        <w:tabs>
          <w:tab w:val="left" w:pos="-792"/>
          <w:tab w:val="left" w:pos="-360"/>
          <w:tab w:val="left" w:pos="0"/>
          <w:tab w:val="left" w:pos="532"/>
          <w:tab w:val="right" w:pos="676"/>
          <w:tab w:val="left" w:pos="835"/>
          <w:tab w:val="left" w:pos="1238"/>
          <w:tab w:val="left" w:pos="3267"/>
          <w:tab w:val="left" w:pos="5388"/>
          <w:tab w:val="left" w:pos="5762"/>
        </w:tabs>
        <w:spacing w:line="480" w:lineRule="auto"/>
        <w:ind w:left="1238" w:hanging="1238"/>
        <w:jc w:val="both"/>
        <w:rPr>
          <w:rFonts w:cs="CG Times"/>
          <w:lang w:val="en-AU"/>
        </w:rPr>
      </w:pPr>
      <w:r>
        <w:rPr>
          <w:rFonts w:cs="CG Times"/>
          <w:lang w:val="en-AU"/>
        </w:rPr>
        <w:t>[</w:t>
      </w:r>
      <w:r w:rsidR="00DA1C0E">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F*** off!   </w:t>
      </w:r>
      <w:r>
        <w:rPr>
          <w:rFonts w:cs="CG Times"/>
          <w:i/>
          <w:iCs/>
          <w:lang w:val="en-AU"/>
        </w:rPr>
        <w:tab/>
        <w:t>B</w:t>
      </w:r>
      <w:r>
        <w:rPr>
          <w:rFonts w:cs="CG Times"/>
          <w:i/>
          <w:iCs/>
          <w:lang w:val="en-AU"/>
        </w:rPr>
        <w:sym w:font="WP TypographicSymbols" w:char="0042"/>
      </w:r>
      <w:r>
        <w:rPr>
          <w:rFonts w:cs="CG Times"/>
          <w:i/>
          <w:iCs/>
          <w:lang w:val="en-AU"/>
        </w:rPr>
        <w:t xml:space="preserve"> off!   </w:t>
      </w:r>
      <w:r>
        <w:rPr>
          <w:rFonts w:cs="CG Times"/>
          <w:i/>
          <w:iCs/>
          <w:lang w:val="en-AU"/>
        </w:rPr>
        <w:tab/>
        <w:t>Count von O</w:t>
      </w:r>
      <w:r>
        <w:rPr>
          <w:rFonts w:cs="CG Times"/>
          <w:i/>
          <w:iCs/>
          <w:lang w:val="en-AU"/>
        </w:rPr>
        <w:sym w:font="WP TypographicSymbols" w:char="0042"/>
      </w:r>
    </w:p>
    <w:p w:rsidR="003F4E31" w:rsidRDefault="003F4E31">
      <w:pPr>
        <w:tabs>
          <w:tab w:val="left" w:pos="-792"/>
          <w:tab w:val="left" w:pos="-360"/>
          <w:tab w:val="left" w:pos="0"/>
          <w:tab w:val="left" w:pos="532"/>
          <w:tab w:val="right" w:pos="676"/>
          <w:tab w:val="left" w:pos="835"/>
          <w:tab w:val="left" w:pos="1238"/>
          <w:tab w:val="left" w:pos="1728"/>
          <w:tab w:val="left" w:pos="3656"/>
          <w:tab w:val="left" w:pos="6231"/>
          <w:tab w:val="left" w:pos="7459"/>
        </w:tabs>
        <w:spacing w:line="480" w:lineRule="auto"/>
        <w:ind w:left="1238" w:hanging="1238"/>
        <w:jc w:val="both"/>
        <w:rPr>
          <w:rFonts w:cs="CG Times"/>
          <w:lang w:val="en-AU"/>
        </w:rPr>
      </w:pPr>
      <w:r>
        <w:rPr>
          <w:rFonts w:cs="CG Times"/>
          <w:lang w:val="en-AU"/>
        </w:rPr>
        <w:t>[</w:t>
      </w:r>
      <w:r w:rsidR="00DA1C0E">
        <w:rPr>
          <w:rFonts w:cs="CG Times"/>
          <w:lang w:val="en-AU"/>
        </w:rPr>
        <w:t>11</w:t>
      </w:r>
      <w:r>
        <w:rPr>
          <w:rFonts w:cs="CG Times"/>
          <w:lang w:val="en-AU"/>
        </w:rPr>
        <w:t>]</w:t>
      </w:r>
      <w:r>
        <w:rPr>
          <w:rFonts w:cs="CG Times"/>
          <w:lang w:val="en-AU"/>
        </w:rPr>
        <w:tab/>
      </w:r>
      <w:r>
        <w:rPr>
          <w:rFonts w:cs="CG Times"/>
          <w:lang w:val="en-AU"/>
        </w:rPr>
        <w:tab/>
      </w:r>
      <w:proofErr w:type="spellStart"/>
      <w:r w:rsidR="00DA1C0E">
        <w:rPr>
          <w:rFonts w:cs="CG Times"/>
          <w:lang w:val="en-AU"/>
        </w:rPr>
        <w:t>i</w:t>
      </w:r>
      <w:proofErr w:type="spellEnd"/>
      <w:r>
        <w:rPr>
          <w:rFonts w:cs="CG Times"/>
          <w:lang w:val="en-AU"/>
        </w:rPr>
        <w:tab/>
      </w:r>
      <w:r>
        <w:rPr>
          <w:rFonts w:cs="CG Times"/>
          <w:lang w:val="en-AU"/>
        </w:rPr>
        <w:tab/>
      </w:r>
      <w:r>
        <w:rPr>
          <w:rFonts w:cs="CG Times"/>
          <w:i/>
          <w:iCs/>
          <w:lang w:val="en-AU"/>
        </w:rPr>
        <w:t xml:space="preserve">director/secretary    </w:t>
      </w:r>
      <w:r>
        <w:rPr>
          <w:rFonts w:cs="CG Times"/>
          <w:i/>
          <w:iCs/>
          <w:lang w:val="en-AU"/>
        </w:rPr>
        <w:tab/>
        <w:t>flat/apartment</w:t>
      </w:r>
      <w:r>
        <w:rPr>
          <w:rFonts w:cs="CG Times"/>
          <w:i/>
          <w:iCs/>
          <w:lang w:val="en-AU"/>
        </w:rPr>
        <w:tab/>
        <w:t xml:space="preserve">and/or       he/she       </w:t>
      </w:r>
    </w:p>
    <w:p w:rsidR="003542B7" w:rsidRDefault="003F4E31">
      <w:pPr>
        <w:tabs>
          <w:tab w:val="left" w:pos="-792"/>
          <w:tab w:val="left" w:pos="-360"/>
          <w:tab w:val="left" w:pos="0"/>
          <w:tab w:val="left" w:pos="532"/>
          <w:tab w:val="right" w:pos="676"/>
          <w:tab w:val="left" w:pos="835"/>
          <w:tab w:val="left" w:pos="1238"/>
          <w:tab w:val="left" w:pos="1728"/>
          <w:tab w:val="left" w:pos="3656"/>
          <w:tab w:val="left" w:pos="6231"/>
          <w:tab w:val="left" w:pos="7459"/>
        </w:tabs>
        <w:spacing w:line="480" w:lineRule="auto"/>
        <w:ind w:left="1238" w:hanging="706"/>
        <w:jc w:val="both"/>
        <w:rPr>
          <w:rFonts w:cs="CG Times"/>
          <w:lang w:val="en-AU"/>
        </w:rPr>
      </w:pPr>
      <w:r>
        <w:rPr>
          <w:rFonts w:cs="CG Times"/>
          <w:lang w:val="en-AU"/>
        </w:rPr>
        <w:tab/>
      </w:r>
      <w:r w:rsidR="00DA1C0E">
        <w:rPr>
          <w:rFonts w:cs="CG Times"/>
          <w:lang w:val="en-AU"/>
        </w:rPr>
        <w:t>ii</w:t>
      </w:r>
      <w:r>
        <w:rPr>
          <w:rFonts w:cs="CG Times"/>
          <w:lang w:val="en-AU"/>
        </w:rPr>
        <w:tab/>
      </w:r>
      <w:r>
        <w:rPr>
          <w:rFonts w:cs="CG Times"/>
          <w:lang w:val="en-AU"/>
        </w:rPr>
        <w:tab/>
      </w:r>
      <w:r>
        <w:rPr>
          <w:rFonts w:cs="CG Times"/>
          <w:i/>
          <w:iCs/>
          <w:lang w:val="en-AU"/>
        </w:rPr>
        <w:t>the June/July period</w:t>
      </w:r>
      <w:r>
        <w:rPr>
          <w:rFonts w:cs="CG Times"/>
          <w:i/>
          <w:iCs/>
          <w:lang w:val="en-AU"/>
        </w:rPr>
        <w:tab/>
        <w:t>staff/student relations</w:t>
      </w:r>
    </w:p>
    <w:p w:rsidR="003F4E31" w:rsidRDefault="003F4E31">
      <w:pPr>
        <w:tabs>
          <w:tab w:val="left" w:pos="-792"/>
          <w:tab w:val="left" w:pos="-360"/>
          <w:tab w:val="left" w:pos="0"/>
          <w:tab w:val="left" w:pos="532"/>
          <w:tab w:val="right" w:pos="676"/>
          <w:tab w:val="left" w:pos="835"/>
          <w:tab w:val="left" w:pos="1238"/>
          <w:tab w:val="left" w:pos="1728"/>
          <w:tab w:val="left" w:pos="3656"/>
          <w:tab w:val="left" w:pos="6231"/>
          <w:tab w:val="left" w:pos="7459"/>
        </w:tabs>
        <w:spacing w:line="480" w:lineRule="auto"/>
        <w:jc w:val="both"/>
        <w:rPr>
          <w:rFonts w:cs="CG Times"/>
          <w:lang w:val="en-AU"/>
        </w:rPr>
      </w:pPr>
      <w:bookmarkStart w:id="0" w:name="QuickMark"/>
      <w:bookmarkEnd w:id="0"/>
    </w:p>
    <w:sectPr w:rsidR="003F4E31" w:rsidSect="003F4E31">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7628" w:rsidRDefault="00E27628">
      <w:r>
        <w:separator/>
      </w:r>
    </w:p>
  </w:endnote>
  <w:endnote w:type="continuationSeparator" w:id="0">
    <w:p w:rsidR="00E27628" w:rsidRDefault="00E2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WP MathA">
    <w:altName w:val="MT Extra"/>
    <w:panose1 w:val="020B0604020202020204"/>
    <w:charset w:val="02"/>
    <w:family w:val="auto"/>
    <w:pitch w:val="variable"/>
    <w:sig w:usb0="00000000" w:usb1="10000000" w:usb2="00000000" w:usb3="00000000" w:csb0="80000000" w:csb1="00000000"/>
  </w:font>
  <w:font w:name="WP TypographicSymbols">
    <w:altName w:val="Calibri"/>
    <w:panose1 w:val="020B0604020202020204"/>
    <w:charset w:val="00"/>
    <w:family w:val="auto"/>
    <w:pitch w:val="variable"/>
    <w:sig w:usb0="00000003" w:usb1="00000000" w:usb2="00000000" w:usb3="00000000" w:csb0="00000001" w:csb1="00000000"/>
  </w:font>
  <w:font w:name="WP Phonetic">
    <w:altName w:val="MT Extra"/>
    <w:panose1 w:val="020B0604020202020204"/>
    <w:charset w:val="02"/>
    <w:family w:val="swiss"/>
    <w:pitch w:val="variable"/>
    <w:sig w:usb0="00000000" w:usb1="10000000" w:usb2="00000000" w:usb3="00000000" w:csb0="80000000" w:csb1="00000000"/>
  </w:font>
  <w:font w:name="WP MultinationalA Roman">
    <w:altName w:val="MT Extra"/>
    <w:panose1 w:val="020B0604020202020204"/>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7628" w:rsidRDefault="00E27628">
      <w:r>
        <w:separator/>
      </w:r>
    </w:p>
  </w:footnote>
  <w:footnote w:type="continuationSeparator" w:id="0">
    <w:p w:rsidR="00E27628" w:rsidRDefault="00E27628">
      <w:r>
        <w:continuationSeparator/>
      </w:r>
    </w:p>
  </w:footnote>
  <w:footnote w:id="1">
    <w:p w:rsidR="003F4E31" w:rsidRDefault="003F4E31">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In the case of [42iia], </w:t>
      </w:r>
      <w:r>
        <w:rPr>
          <w:rFonts w:cs="CG Times"/>
          <w:i/>
          <w:iCs/>
          <w:sz w:val="20"/>
          <w:szCs w:val="20"/>
          <w:lang w:val="en-AU"/>
        </w:rPr>
        <w:t>h</w:t>
      </w:r>
      <w:r>
        <w:rPr>
          <w:rFonts w:cs="CG Times"/>
          <w:sz w:val="20"/>
          <w:szCs w:val="20"/>
          <w:lang w:val="en-AU"/>
        </w:rPr>
        <w:t xml:space="preserve"> behaves like a vowel, with the </w:t>
      </w:r>
      <w:r>
        <w:rPr>
          <w:rFonts w:cs="CG Times"/>
          <w:i/>
          <w:iCs/>
          <w:sz w:val="20"/>
          <w:szCs w:val="20"/>
          <w:lang w:val="en-AU"/>
        </w:rPr>
        <w:t>o</w:t>
      </w:r>
      <w:r>
        <w:rPr>
          <w:rFonts w:cs="CG Times"/>
          <w:sz w:val="20"/>
          <w:szCs w:val="20"/>
          <w:lang w:val="en-AU"/>
        </w:rPr>
        <w:t>/</w:t>
      </w:r>
      <w:proofErr w:type="spellStart"/>
      <w:r>
        <w:rPr>
          <w:rFonts w:cs="CG Times"/>
          <w:i/>
          <w:iCs/>
          <w:sz w:val="20"/>
          <w:szCs w:val="20"/>
          <w:lang w:val="en-AU"/>
        </w:rPr>
        <w:t>i</w:t>
      </w:r>
      <w:proofErr w:type="spellEnd"/>
      <w:r>
        <w:rPr>
          <w:rFonts w:cs="CG Times"/>
          <w:sz w:val="20"/>
          <w:szCs w:val="20"/>
          <w:lang w:val="en-AU"/>
        </w:rPr>
        <w:t xml:space="preserve"> of the ICF being omitted, as in </w:t>
      </w:r>
      <w:r>
        <w:rPr>
          <w:rFonts w:cs="CG Times"/>
          <w:i/>
          <w:iCs/>
          <w:sz w:val="20"/>
          <w:szCs w:val="20"/>
          <w:lang w:val="en-AU"/>
        </w:rPr>
        <w:t>pseud</w:t>
      </w:r>
      <w:r>
        <w:rPr>
          <w:rFonts w:cs="CG Times"/>
          <w:sz w:val="20"/>
          <w:szCs w:val="20"/>
          <w:lang w:val="en-AU"/>
        </w:rPr>
        <w:sym w:font="WP MathA" w:char="F040"/>
      </w:r>
      <w:r>
        <w:rPr>
          <w:rFonts w:cs="CG Times"/>
          <w:i/>
          <w:iCs/>
          <w:sz w:val="20"/>
          <w:szCs w:val="20"/>
          <w:lang w:val="en-AU"/>
        </w:rPr>
        <w:t>haemal</w:t>
      </w:r>
      <w:r>
        <w:rPr>
          <w:rFonts w:cs="CG Times"/>
          <w:sz w:val="20"/>
          <w:szCs w:val="20"/>
          <w:lang w:val="en-AU"/>
        </w:rPr>
        <w:t xml:space="preserve">, </w:t>
      </w:r>
      <w:r>
        <w:rPr>
          <w:rFonts w:cs="CG Times"/>
          <w:i/>
          <w:iCs/>
          <w:sz w:val="20"/>
          <w:szCs w:val="20"/>
          <w:lang w:val="en-AU"/>
        </w:rPr>
        <w:t>ant</w:t>
      </w:r>
      <w:r>
        <w:rPr>
          <w:rFonts w:cs="CG Times"/>
          <w:sz w:val="20"/>
          <w:szCs w:val="20"/>
          <w:lang w:val="en-AU"/>
        </w:rPr>
        <w:sym w:font="WP MathA" w:char="F040"/>
      </w:r>
      <w:proofErr w:type="spellStart"/>
      <w:r>
        <w:rPr>
          <w:rFonts w:cs="CG Times"/>
          <w:i/>
          <w:iCs/>
          <w:sz w:val="20"/>
          <w:szCs w:val="20"/>
          <w:lang w:val="en-AU"/>
        </w:rPr>
        <w:t>helion</w:t>
      </w:r>
      <w:proofErr w:type="spellEnd"/>
      <w:r>
        <w:rPr>
          <w:rFonts w:cs="CG Times"/>
          <w:sz w:val="20"/>
          <w:szCs w:val="20"/>
          <w:lang w:val="en-AU"/>
        </w:rPr>
        <w:t xml:space="preserve">. </w:t>
      </w:r>
    </w:p>
  </w:footnote>
  <w:footnote w:id="2">
    <w:p w:rsidR="003F4E31" w:rsidRDefault="003F4E31">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There are also cases where we find alternants with and without the vowel: </w:t>
      </w:r>
      <w:r>
        <w:rPr>
          <w:rFonts w:cs="CG Times"/>
          <w:i/>
          <w:iCs/>
          <w:sz w:val="20"/>
          <w:szCs w:val="20"/>
          <w:lang w:val="en-AU"/>
        </w:rPr>
        <w:t>ne</w:t>
      </w:r>
      <w:r>
        <w:rPr>
          <w:rFonts w:cs="CG Times"/>
          <w:sz w:val="20"/>
          <w:szCs w:val="20"/>
          <w:lang w:val="en-AU"/>
        </w:rPr>
        <w:t>(</w:t>
      </w:r>
      <w:r>
        <w:rPr>
          <w:rFonts w:cs="CG Times"/>
          <w:i/>
          <w:iCs/>
          <w:sz w:val="20"/>
          <w:szCs w:val="20"/>
          <w:lang w:val="en-AU"/>
        </w:rPr>
        <w:t>o</w:t>
      </w:r>
      <w:r>
        <w:rPr>
          <w:rFonts w:cs="CG Times"/>
          <w:sz w:val="20"/>
          <w:szCs w:val="20"/>
          <w:lang w:val="en-AU"/>
        </w:rPr>
        <w:t>)</w:t>
      </w:r>
      <w:r>
        <w:rPr>
          <w:rFonts w:cs="CG Times"/>
          <w:i/>
          <w:iCs/>
          <w:sz w:val="20"/>
          <w:szCs w:val="20"/>
          <w:lang w:val="en-AU"/>
        </w:rPr>
        <w:t>arctic</w:t>
      </w:r>
      <w:r>
        <w:rPr>
          <w:rFonts w:cs="CG Times"/>
          <w:sz w:val="20"/>
          <w:szCs w:val="20"/>
          <w:lang w:val="en-AU"/>
        </w:rPr>
        <w:t xml:space="preserve">, </w:t>
      </w:r>
      <w:proofErr w:type="spellStart"/>
      <w:r>
        <w:rPr>
          <w:rFonts w:cs="CG Times"/>
          <w:i/>
          <w:iCs/>
          <w:sz w:val="20"/>
          <w:szCs w:val="20"/>
          <w:lang w:val="en-AU"/>
        </w:rPr>
        <w:t>palae</w:t>
      </w:r>
      <w:proofErr w:type="spellEnd"/>
      <w:r>
        <w:rPr>
          <w:rFonts w:cs="CG Times"/>
          <w:sz w:val="20"/>
          <w:szCs w:val="20"/>
          <w:lang w:val="en-AU"/>
        </w:rPr>
        <w:t>(</w:t>
      </w:r>
      <w:r>
        <w:rPr>
          <w:rFonts w:cs="CG Times"/>
          <w:i/>
          <w:iCs/>
          <w:sz w:val="20"/>
          <w:szCs w:val="20"/>
          <w:lang w:val="en-AU"/>
        </w:rPr>
        <w:t>o</w:t>
      </w:r>
      <w:r>
        <w:rPr>
          <w:rFonts w:cs="CG Times"/>
          <w:sz w:val="20"/>
          <w:szCs w:val="20"/>
          <w:lang w:val="en-AU"/>
        </w:rPr>
        <w:t>)</w:t>
      </w:r>
      <w:r>
        <w:rPr>
          <w:rFonts w:cs="CG Times"/>
          <w:i/>
          <w:iCs/>
          <w:sz w:val="20"/>
          <w:szCs w:val="20"/>
          <w:lang w:val="en-AU"/>
        </w:rPr>
        <w:t>ichthyology</w:t>
      </w:r>
      <w:r>
        <w:rPr>
          <w:rFonts w:cs="CG Times"/>
          <w:sz w:val="20"/>
          <w:szCs w:val="20"/>
          <w:lang w:val="en-AU"/>
        </w:rPr>
        <w:t>.</w:t>
      </w:r>
    </w:p>
  </w:footnote>
  <w:footnote w:id="3">
    <w:p w:rsidR="003F4E31" w:rsidRDefault="003F4E31">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i/>
          <w:iCs/>
          <w:sz w:val="20"/>
          <w:szCs w:val="20"/>
          <w:lang w:val="en-AU"/>
        </w:rPr>
        <w:t>Amerindian</w:t>
      </w:r>
      <w:r>
        <w:rPr>
          <w:rFonts w:cs="CG Times"/>
          <w:sz w:val="20"/>
          <w:szCs w:val="20"/>
          <w:lang w:val="en-AU"/>
        </w:rPr>
        <w:t xml:space="preserve"> is not a neo-classical compound but a blend of </w:t>
      </w:r>
      <w:r>
        <w:rPr>
          <w:rFonts w:cs="CG Times"/>
          <w:i/>
          <w:iCs/>
          <w:sz w:val="20"/>
          <w:szCs w:val="20"/>
          <w:lang w:val="en-AU"/>
        </w:rPr>
        <w:t>American</w:t>
      </w:r>
      <w:r>
        <w:rPr>
          <w:rFonts w:cs="CG Times"/>
          <w:sz w:val="20"/>
          <w:szCs w:val="20"/>
          <w:lang w:val="en-AU"/>
        </w:rPr>
        <w:t xml:space="preserve"> and </w:t>
      </w:r>
      <w:r>
        <w:rPr>
          <w:rFonts w:cs="CG Times"/>
          <w:i/>
          <w:iCs/>
          <w:sz w:val="20"/>
          <w:szCs w:val="20"/>
          <w:lang w:val="en-AU"/>
        </w:rPr>
        <w:t>Indian</w:t>
      </w:r>
      <w:r>
        <w:rPr>
          <w:rFonts w:cs="CG Times"/>
          <w:sz w:val="20"/>
          <w:szCs w:val="20"/>
          <w:lang w:val="en-AU"/>
        </w:rPr>
        <w:t xml:space="preserve">. </w:t>
      </w:r>
    </w:p>
  </w:footnote>
  <w:footnote w:id="4">
    <w:p w:rsidR="003F4E31" w:rsidRDefault="003F4E31">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In </w:t>
      </w:r>
      <w:proofErr w:type="spellStart"/>
      <w:r>
        <w:rPr>
          <w:rFonts w:cs="CG Times"/>
          <w:sz w:val="20"/>
          <w:szCs w:val="20"/>
          <w:lang w:val="en-AU"/>
        </w:rPr>
        <w:t>BrE</w:t>
      </w:r>
      <w:proofErr w:type="spellEnd"/>
      <w:r>
        <w:rPr>
          <w:rFonts w:cs="CG Times"/>
          <w:sz w:val="20"/>
          <w:szCs w:val="20"/>
          <w:lang w:val="en-AU"/>
        </w:rPr>
        <w:t xml:space="preserve"> the term `bracket' is commonly used as a cover term for both the indicators [3viii</w:t>
      </w:r>
      <w:r>
        <w:rPr>
          <w:rFonts w:cs="CG Times"/>
          <w:sz w:val="20"/>
          <w:szCs w:val="20"/>
          <w:lang w:val="en-AU"/>
        </w:rPr>
        <w:sym w:font="WP TypographicSymbols" w:char="0042"/>
      </w:r>
      <w:r>
        <w:rPr>
          <w:rFonts w:cs="CG Times"/>
          <w:sz w:val="20"/>
          <w:szCs w:val="20"/>
          <w:lang w:val="en-AU"/>
        </w:rPr>
        <w:t xml:space="preserve">ix], which are distinguished as respectively `round' and `square'.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42B7" w:rsidRDefault="003F4E31">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20,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3542B7">
      <w:rPr>
        <w:rFonts w:cs="CG Times"/>
        <w:noProof/>
        <w:u w:val="single"/>
        <w:lang w:val="en-AU"/>
      </w:rPr>
      <w:t>1</w:t>
    </w:r>
    <w:r>
      <w:rPr>
        <w:rFonts w:cs="CG Times"/>
        <w:u w:val="single"/>
        <w:lang w:val="en-AU"/>
      </w:rPr>
      <w:fldChar w:fldCharType="end"/>
    </w:r>
  </w:p>
  <w:p w:rsidR="003F4E31" w:rsidRDefault="003F4E31">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4" w15:restartNumberingAfterBreak="0">
    <w:nsid w:val="0000004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5" w15:restartNumberingAfterBreak="0">
    <w:nsid w:val="0000004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6" w15:restartNumberingAfterBreak="0">
    <w:nsid w:val="0000004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7" w15:restartNumberingAfterBreak="0">
    <w:nsid w:val="0000004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8" w15:restartNumberingAfterBreak="0">
    <w:nsid w:val="0000004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9" w15:restartNumberingAfterBreak="0">
    <w:nsid w:val="0000004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0" w15:restartNumberingAfterBreak="0">
    <w:nsid w:val="0000004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1" w15:restartNumberingAfterBreak="0">
    <w:nsid w:val="0000004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2" w15:restartNumberingAfterBreak="0">
    <w:nsid w:val="0000004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3" w15:restartNumberingAfterBreak="0">
    <w:nsid w:val="0000004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4" w15:restartNumberingAfterBreak="0">
    <w:nsid w:val="0000004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5" w15:restartNumberingAfterBreak="0">
    <w:nsid w:val="0000004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6" w15:restartNumberingAfterBreak="0">
    <w:nsid w:val="0000004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7" w15:restartNumberingAfterBreak="0">
    <w:nsid w:val="0000004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8" w15:restartNumberingAfterBreak="0">
    <w:nsid w:val="0000004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9" w15:restartNumberingAfterBreak="0">
    <w:nsid w:val="0000005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0" w15:restartNumberingAfterBreak="0">
    <w:nsid w:val="0000005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1" w15:restartNumberingAfterBreak="0">
    <w:nsid w:val="0000005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2" w15:restartNumberingAfterBreak="0">
    <w:nsid w:val="0000005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3" w15:restartNumberingAfterBreak="0">
    <w:nsid w:val="0000005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4" w15:restartNumberingAfterBreak="0">
    <w:nsid w:val="0000005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5" w15:restartNumberingAfterBreak="0">
    <w:nsid w:val="0000005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6" w15:restartNumberingAfterBreak="0">
    <w:nsid w:val="0000005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53592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31"/>
    <w:rsid w:val="0001724F"/>
    <w:rsid w:val="00086C11"/>
    <w:rsid w:val="000C1673"/>
    <w:rsid w:val="001830F9"/>
    <w:rsid w:val="00310C2E"/>
    <w:rsid w:val="003542B7"/>
    <w:rsid w:val="003F4E31"/>
    <w:rsid w:val="004D799C"/>
    <w:rsid w:val="006724CF"/>
    <w:rsid w:val="006E1420"/>
    <w:rsid w:val="00860720"/>
    <w:rsid w:val="00C02535"/>
    <w:rsid w:val="00C106D5"/>
    <w:rsid w:val="00DA1C0E"/>
    <w:rsid w:val="00DB0918"/>
    <w:rsid w:val="00E27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32C21"/>
  <w15:chartTrackingRefBased/>
  <w15:docId w15:val="{B4CF2879-E29F-6948-AB53-12123A0E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paragraph" w:styleId="Heading3">
    <w:name w:val="heading 3"/>
    <w:basedOn w:val="Normal"/>
    <w:next w:val="Normal"/>
    <w:qFormat/>
    <w:rsid w:val="003F4E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8235</Words>
  <Characters>46946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6</cp:revision>
  <dcterms:created xsi:type="dcterms:W3CDTF">2023-08-25T02:15:00Z</dcterms:created>
  <dcterms:modified xsi:type="dcterms:W3CDTF">2024-05-31T20:57:00Z</dcterms:modified>
</cp:coreProperties>
</file>