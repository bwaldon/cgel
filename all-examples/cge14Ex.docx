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BDE" w:rsidRDefault="00D37BDE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imperative</w:t>
      </w:r>
      <w:r>
        <w:rPr>
          <w:rFonts w:cs="CG Times"/>
          <w:lang w:val="en-AU"/>
        </w:rPr>
        <w:tab/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patient.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[finite]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84B78">
        <w:rPr>
          <w:rFonts w:cs="CG Times"/>
          <w:smallCaps/>
          <w:lang w:val="en-AU"/>
        </w:rPr>
        <w:t>sub</w:t>
      </w:r>
      <w:r>
        <w:rPr>
          <w:rFonts w:cs="CG Times"/>
          <w:smallCaps/>
          <w:lang w:val="en-AU"/>
        </w:rPr>
        <w:t>junctive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essential</w:t>
      </w:r>
      <w:r>
        <w:rPr>
          <w:rFonts w:cs="CG Times"/>
          <w:i/>
          <w:iCs/>
          <w:u w:val="single"/>
          <w:lang w:val="en-AU"/>
        </w:rPr>
        <w:t xml:space="preserve"> that he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infinitival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important</w:t>
      </w:r>
      <w:r>
        <w:rPr>
          <w:rFonts w:cs="CG Times"/>
          <w:i/>
          <w:iCs/>
          <w:u w:val="single"/>
          <w:lang w:val="en-AU"/>
        </w:rPr>
        <w:t xml:space="preserve"> 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more careful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[non-finite]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infinitivals, apart from the complements of modal auxiliaries and supportive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, contain the VP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: this is a clear marker of the infinitival.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imperatives, they do not take auxiliary </w:t>
      </w:r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in negatives, etc.: compare </w:t>
      </w:r>
      <w:r>
        <w:rPr>
          <w:rFonts w:cs="CG Times"/>
          <w:i/>
          <w:iCs/>
          <w:u w:val="single"/>
          <w:lang w:val="en-AU"/>
        </w:rPr>
        <w:t>Don't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not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proofErr w:type="gramStart"/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lang w:val="en-AU"/>
        </w:rPr>
        <w:t xml:space="preserve"> .</w:t>
      </w:r>
      <w:proofErr w:type="gramEnd"/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Unlike imperatives, they are almost invaria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ly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Unlike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junctives, they usually have no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and where there is a </w:t>
      </w:r>
      <w:proofErr w:type="gramStart"/>
      <w:r w:rsidR="00BF697F">
        <w:rPr>
          <w:rFonts w:cs="CG Times"/>
          <w:lang w:val="en-AU"/>
        </w:rPr>
        <w:t>subject</w:t>
      </w:r>
      <w:proofErr w:type="gramEnd"/>
      <w:r>
        <w:rPr>
          <w:rFonts w:cs="CG Times"/>
          <w:lang w:val="en-AU"/>
        </w:rPr>
        <w:t xml:space="preserve"> it appears in accusative (or plain) form, not nominative (compare 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 xml:space="preserve"> in [1iii] with </w:t>
      </w:r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in [1ii]).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501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Whereas the most common type of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junctive construction, the mandative, takes the finite-clause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, the infinitival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ordinator (used only when a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is present) is </w:t>
      </w:r>
      <w:r>
        <w:rPr>
          <w:rFonts w:cs="CG Times"/>
          <w:i/>
          <w:iCs/>
          <w:lang w:val="en-AU"/>
        </w:rPr>
        <w:t>for.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change</w:t>
      </w:r>
      <w:r>
        <w:rPr>
          <w:rFonts w:cs="CG Times"/>
          <w:i/>
          <w:iCs/>
          <w:lang w:val="en-AU"/>
        </w:rPr>
        <w:t xml:space="preserve"> his name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locking</w:t>
      </w:r>
      <w:r>
        <w:rPr>
          <w:rFonts w:cs="CG Times"/>
          <w:i/>
          <w:iCs/>
          <w:lang w:val="en-AU"/>
        </w:rPr>
        <w:t xml:space="preserve"> the door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father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charged</w:t>
      </w:r>
      <w:r>
        <w:rPr>
          <w:rFonts w:cs="CG Times"/>
          <w:i/>
          <w:iCs/>
          <w:lang w:val="en-AU"/>
        </w:rPr>
        <w:t xml:space="preserve"> with manslaughter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>-infinitival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 w:rsidR="00887070">
        <w:rPr>
          <w:rFonts w:cs="CG Times"/>
          <w:smallCaps/>
          <w:lang w:val="en-AU"/>
        </w:rPr>
        <w:t>bare</w:t>
      </w:r>
      <w:r>
        <w:rPr>
          <w:rFonts w:cs="CG Times"/>
          <w:smallCaps/>
          <w:lang w:val="en-AU"/>
        </w:rPr>
        <w:t xml:space="preserve"> infinitival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forced me </w:t>
      </w:r>
      <w:r>
        <w:rPr>
          <w:rFonts w:cs="CG Times"/>
          <w:i/>
          <w:iCs/>
          <w:u w:val="single"/>
          <w:lang w:val="en-AU"/>
        </w:rPr>
        <w:t>to sign the petition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helped me </w:t>
      </w:r>
      <w:r>
        <w:rPr>
          <w:rFonts w:cs="CG Times"/>
          <w:i/>
          <w:iCs/>
          <w:u w:val="single"/>
          <w:lang w:val="en-AU"/>
        </w:rPr>
        <w:t>move the furniture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ought </w:t>
      </w:r>
      <w:r>
        <w:rPr>
          <w:rFonts w:cs="CG Times"/>
          <w:i/>
          <w:iCs/>
          <w:u w:val="single"/>
          <w:lang w:val="en-AU"/>
        </w:rPr>
        <w:t>to sell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</w:t>
      </w:r>
      <w:r>
        <w:rPr>
          <w:rFonts w:cs="CG Times"/>
          <w:i/>
          <w:iCs/>
          <w:u w:val="single"/>
          <w:lang w:val="en-AU"/>
        </w:rPr>
        <w:t>sell it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finished soon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working all week-end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told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[perfect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given so little notice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</w:t>
      </w:r>
      <w:r>
        <w:rPr>
          <w:rFonts w:cs="CG Times"/>
          <w:i/>
          <w:iCs/>
          <w:lang w:val="en-AU"/>
        </w:rPr>
        <w:t xml:space="preserve"> working when they arrived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[progressive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seen her</w:t>
      </w:r>
      <w:r>
        <w:rPr>
          <w:rFonts w:cs="CG Times"/>
          <w:lang w:val="en-AU"/>
        </w:rPr>
        <w:t xml:space="preserve">].   </w:t>
      </w:r>
      <w:r>
        <w:rPr>
          <w:rFonts w:cs="CG Times"/>
          <w:i/>
          <w:iCs/>
          <w:lang w:val="en-AU"/>
        </w:rPr>
        <w:t xml:space="preserve">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seeing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Ed has </w:t>
      </w:r>
      <w:r>
        <w:rPr>
          <w:rFonts w:cs="CG Times"/>
          <w:lang w:val="en-AU"/>
        </w:rPr>
        <w:t>[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een</w:t>
      </w:r>
      <w:r>
        <w:rPr>
          <w:rFonts w:cs="CG Times"/>
          <w:i/>
          <w:iCs/>
          <w:lang w:val="en-AU"/>
        </w:rPr>
        <w:t xml:space="preserve">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[perfect]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checked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glad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reach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meeting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living near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spent on gam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extraordinary.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rapidly approaching</w:t>
      </w:r>
      <w:r>
        <w:rPr>
          <w:rFonts w:cs="CG Times"/>
          <w:i/>
          <w:iCs/>
          <w:lang w:val="en-AU"/>
        </w:rPr>
        <w:t xml:space="preserve"> deadline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[VPs, not clauses]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poorly drafted</w:t>
      </w:r>
      <w:r>
        <w:rPr>
          <w:rFonts w:cs="CG Times"/>
          <w:i/>
          <w:iCs/>
          <w:lang w:val="en-AU"/>
        </w:rPr>
        <w:t xml:space="preserve"> report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isn't legi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enough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read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618"/>
          <w:tab w:val="left" w:pos="5986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they are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spending much time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 xml:space="preserve">I can't decide </w:t>
      </w:r>
      <w:r>
        <w:rPr>
          <w:rFonts w:cs="CG Times"/>
          <w:i/>
          <w:iCs/>
          <w:u w:val="single"/>
          <w:lang w:val="en-AU"/>
        </w:rPr>
        <w:t>whether to go with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[closed interrogative]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how to placate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[open interrogative]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i/>
          <w:iCs/>
          <w:u w:val="single"/>
          <w:lang w:val="en-AU"/>
        </w:rPr>
        <w:t>with which to conduct a survey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option </w:t>
      </w:r>
      <w:r>
        <w:rPr>
          <w:rFonts w:cs="CG Times"/>
          <w:i/>
          <w:iCs/>
          <w:u w:val="single"/>
          <w:lang w:val="en-AU"/>
        </w:rPr>
        <w:t>for you to consider</w:t>
      </w:r>
      <w:r>
        <w:rPr>
          <w:rFonts w:cs="CG Times"/>
          <w:i/>
          <w:iCs/>
          <w:lang w:val="en-AU"/>
        </w:rPr>
        <w:t xml:space="preserve"> is renting a caravan.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was </w:t>
      </w:r>
      <w:r>
        <w:rPr>
          <w:rFonts w:cs="CG Times"/>
          <w:i/>
          <w:iCs/>
          <w:u w:val="single"/>
          <w:lang w:val="en-AU"/>
        </w:rPr>
        <w:t>to intimidate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keen </w:t>
      </w:r>
      <w:r>
        <w:rPr>
          <w:rFonts w:cs="CG Times"/>
          <w:i/>
          <w:iCs/>
          <w:u w:val="single"/>
          <w:lang w:val="en-AU"/>
        </w:rPr>
        <w:t>to regain control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AdjP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missed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opportunity </w:t>
      </w:r>
      <w:r>
        <w:rPr>
          <w:rFonts w:cs="CG Times"/>
          <w:i/>
          <w:iCs/>
          <w:u w:val="single"/>
          <w:lang w:val="en-AU"/>
        </w:rPr>
        <w:t>to have my say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NP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in PP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at six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a charlatan, </w:t>
      </w:r>
      <w:r>
        <w:rPr>
          <w:rFonts w:cs="CG Times"/>
          <w:i/>
          <w:iCs/>
          <w:u w:val="single"/>
          <w:lang w:val="en-AU"/>
        </w:rPr>
        <w:t xml:space="preserve">to put it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 to a clause]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ox </w:t>
      </w:r>
      <w:r>
        <w:rPr>
          <w:rFonts w:cs="CG Times"/>
          <w:i/>
          <w:iCs/>
          <w:u w:val="single"/>
          <w:lang w:val="en-AU"/>
        </w:rPr>
        <w:t>to keep the tapes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underestimate her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talking to her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taking li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to see her so ill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to leave the country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to like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to hear from them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Such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ehaviour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foolish.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discussion</w:t>
      </w:r>
      <w:r>
        <w:rPr>
          <w:rFonts w:cs="CG Times"/>
          <w:i/>
          <w:iCs/>
          <w:lang w:val="en-AU"/>
        </w:rPr>
        <w:t xml:space="preserve"> quite helpful.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call that </w:t>
      </w:r>
      <w:r>
        <w:rPr>
          <w:rFonts w:cs="CG Times"/>
          <w:i/>
          <w:iCs/>
          <w:u w:val="single"/>
          <w:lang w:val="en-AU"/>
        </w:rPr>
        <w:t>an outrage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natural </w:t>
      </w:r>
      <w:r>
        <w:rPr>
          <w:rFonts w:cs="CG Times"/>
          <w:i/>
          <w:iCs/>
          <w:u w:val="single"/>
          <w:lang w:val="en-AU"/>
        </w:rPr>
        <w:t>that they should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distressing </w:t>
      </w:r>
      <w:r>
        <w:rPr>
          <w:rFonts w:cs="CG Times"/>
          <w:i/>
          <w:iCs/>
          <w:u w:val="single"/>
          <w:lang w:val="en-AU"/>
        </w:rPr>
        <w:t>that she was so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</w:t>
      </w:r>
      <w:r>
        <w:rPr>
          <w:rFonts w:cs="CG Times"/>
          <w:i/>
          <w:iCs/>
          <w:u w:val="single"/>
          <w:lang w:val="en-AU"/>
        </w:rPr>
        <w:t>a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seems </w:t>
      </w:r>
      <w:r>
        <w:rPr>
          <w:rFonts w:cs="CG Times"/>
          <w:i/>
          <w:iCs/>
          <w:u w:val="single"/>
          <w:lang w:val="en-AU"/>
        </w:rPr>
        <w:t>fond of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hopes </w:t>
      </w:r>
      <w:r>
        <w:rPr>
          <w:rFonts w:cs="CG Times"/>
          <w:i/>
          <w:iCs/>
          <w:u w:val="single"/>
          <w:lang w:val="en-AU"/>
        </w:rPr>
        <w:t>for an early reply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prepositional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arrange</w:t>
      </w:r>
      <w:r>
        <w:rPr>
          <w:rFonts w:cs="CG Times"/>
          <w:i/>
          <w:iCs/>
          <w:lang w:val="en-AU"/>
        </w:rPr>
        <w:t xml:space="preserve"> for Kim to do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persuade</w:t>
      </w:r>
      <w:r>
        <w:rPr>
          <w:rFonts w:cs="CG Times"/>
          <w:i/>
          <w:iCs/>
          <w:lang w:val="en-AU"/>
        </w:rPr>
        <w:t xml:space="preserve"> him to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lang w:val="en-AU"/>
        </w:rPr>
        <w:t xml:space="preserve"> her redecorate her flat.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catenative </w:t>
      </w:r>
      <w:r w:rsidR="00BF697F"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  <w:t>catenative complement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i/>
          <w:iCs/>
          <w:lang w:val="en-AU"/>
        </w:rPr>
        <w:tab/>
        <w:t>to try to persuade him to help her redecorate her flat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i/>
          <w:iCs/>
          <w:lang w:val="en-AU"/>
        </w:rPr>
        <w:tab/>
        <w:t>to persuade him to help her redecorate her flat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</w:t>
      </w:r>
      <w:r>
        <w:rPr>
          <w:rFonts w:cs="CG Times"/>
          <w:i/>
          <w:iCs/>
          <w:lang w:val="en-AU"/>
        </w:rPr>
        <w:tab/>
        <w:t>to help her redecorate her flat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456"/>
          <w:tab w:val="left" w:pos="5011"/>
          <w:tab w:val="left" w:pos="5371"/>
          <w:tab w:val="left" w:pos="652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i/>
          <w:iCs/>
          <w:lang w:val="en-AU"/>
        </w:rPr>
        <w:tab/>
        <w:t>redecorate her flat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simple: no intervening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complex: with intervening np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to finish soon.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advise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sell it.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helped wash up.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apologise.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stopped worrying 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it.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fighting.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arrested.</w:t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i/>
          <w:iCs/>
          <w:u w:val="single"/>
          <w:lang w:val="en-AU"/>
        </w:rPr>
        <w:t>my car</w:t>
      </w:r>
      <w:r>
        <w:rPr>
          <w:rFonts w:cs="CG Times"/>
          <w:i/>
          <w:iCs/>
          <w:lang w:val="en-AU"/>
        </w:rPr>
        <w:t xml:space="preserve"> stolen.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rely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look after themselves.</w:t>
      </w:r>
      <w:r>
        <w:rPr>
          <w:rFonts w:cs="CG Times"/>
          <w:lang w:val="en-AU"/>
        </w:rPr>
        <w:tab/>
        <w:t>[o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lique-complex]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[genitive-complex]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happy.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[plain-complex]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such favoura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treatment.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withdraw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plan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go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 think of no solution except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sack 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is not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to wait any longer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(=[11ia])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 can't decide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go with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])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placate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(=[11iia])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have funds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which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us</w:t>
      </w:r>
      <w:r>
        <w:rPr>
          <w:rFonts w:cs="CG Times"/>
          <w:i/>
          <w:iCs/>
          <w:lang w:val="en-AU"/>
        </w:rPr>
        <w:t xml:space="preserve"> to conduct a survey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required]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optional]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2"/>
          <w:tab w:val="left" w:pos="68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[23i] and [ii] </w:t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ehave quite differently under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: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It was arranged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was expected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performance was expected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performance was wanted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had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wanted all along for the performance to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 at six.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expected all along an improvement.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expected all along that things would improve.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at once </w:t>
      </w:r>
      <w:r>
        <w:rPr>
          <w:rFonts w:cs="CG Times"/>
          <w:i/>
          <w:iCs/>
          <w:u w:val="single"/>
          <w:lang w:val="en-AU"/>
        </w:rPr>
        <w:t>for 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expected all along </w:t>
      </w:r>
      <w:r>
        <w:rPr>
          <w:rFonts w:cs="CG Times"/>
          <w:i/>
          <w:iCs/>
          <w:u w:val="single"/>
          <w:lang w:val="en-AU"/>
        </w:rPr>
        <w:t>the performance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prefer if at all </w:t>
      </w:r>
      <w:proofErr w:type="gramStart"/>
      <w:r>
        <w:rPr>
          <w:rFonts w:cs="CG Times"/>
          <w:i/>
          <w:iCs/>
          <w:lang w:val="en-AU"/>
        </w:rPr>
        <w:t>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do it tomorrow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I'd prefer if at all </w:t>
      </w:r>
      <w:proofErr w:type="gramStart"/>
      <w:r>
        <w:rPr>
          <w:rFonts w:cs="CG Times"/>
          <w:i/>
          <w:iCs/>
          <w:lang w:val="en-AU"/>
        </w:rPr>
        <w:t>possi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to do it 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What they expected was </w:t>
      </w:r>
      <w:r>
        <w:rPr>
          <w:rFonts w:cs="CG Times"/>
          <w:i/>
          <w:iCs/>
          <w:u w:val="single"/>
          <w:lang w:val="en-AU"/>
        </w:rPr>
        <w:t xml:space="preserve">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they arranged was </w:t>
      </w:r>
      <w:r>
        <w:rPr>
          <w:rFonts w:cs="CG Times"/>
          <w:i/>
          <w:iCs/>
          <w:u w:val="single"/>
          <w:lang w:val="en-AU"/>
        </w:rPr>
        <w:t xml:space="preserve">for the performance to </w:t>
      </w:r>
      <w:r w:rsidR="00980A10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80A10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want is </w:t>
      </w:r>
      <w:r>
        <w:rPr>
          <w:rFonts w:cs="CG Times"/>
          <w:i/>
          <w:iCs/>
          <w:u w:val="single"/>
          <w:lang w:val="en-AU"/>
        </w:rPr>
        <w:t>for you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</w:t>
      </w:r>
      <w:r w:rsidR="00980A10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himself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Max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the right.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for Kim to see a solicitor.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arranged to see a solicitor.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persuaded the students to cancel the performance.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students were persuaded to cancel the performance.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was persuaded the students to cancel the performance.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They persuaded easily the students to cancel the performance.</w:t>
      </w:r>
      <w:r>
        <w:rPr>
          <w:rFonts w:cs="CG Times"/>
          <w:lang w:val="en-AU"/>
        </w:rPr>
        <w:tab/>
        <w:t>[adjunct]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What they persuaded was the students to cancel the performance.</w:t>
      </w:r>
      <w:r>
        <w:rPr>
          <w:rFonts w:cs="CG Times"/>
          <w:lang w:val="en-AU"/>
        </w:rPr>
        <w:tab/>
        <w:t>[pseudo-cleft]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arranged for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 first.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the first one immediately.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It's important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first one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 read immediately.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peace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need for us to cooperate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a swim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too cold for us to go out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departure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ready for us to start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a postponement.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arranged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I'm thinking of for a holiday.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I'm thinking of for us to leave.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to give up now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tragic.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rare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 xml:space="preserve">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so 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it necessary </w:t>
      </w:r>
      <w:r>
        <w:rPr>
          <w:rFonts w:cs="CG Times"/>
          <w:i/>
          <w:iCs/>
          <w:u w:val="single"/>
          <w:lang w:val="en-AU"/>
        </w:rPr>
        <w:t>for the meeting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postponed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afford </w:t>
      </w:r>
      <w:r>
        <w:rPr>
          <w:rFonts w:cs="CG Times"/>
          <w:i/>
          <w:iCs/>
          <w:u w:val="single"/>
          <w:lang w:val="en-AU"/>
        </w:rPr>
        <w:t>for them to see me like this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afford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no misunderstanding on this point.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kept on the new recruits.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the form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signed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your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 xml:space="preserve">your parents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to sign the form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important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detailed records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5011"/>
          <w:tab w:val="left" w:pos="5371"/>
          <w:tab w:val="left" w:pos="62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detailed records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that you can take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3656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est course </w:t>
      </w:r>
      <w:r>
        <w:rPr>
          <w:rFonts w:cs="CG Times"/>
          <w:i/>
          <w:iCs/>
          <w:u w:val="single"/>
          <w:lang w:val="en-AU"/>
        </w:rPr>
        <w:t>for you to take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that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may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 xml:space="preserve">for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ill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passed</w:t>
      </w:r>
      <w:r>
        <w:rPr>
          <w:rFonts w:cs="CG Times"/>
          <w:i/>
          <w:iCs/>
          <w:lang w:val="en-AU"/>
        </w:rPr>
        <w:t xml:space="preserve"> major amendments were made.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so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I have to.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me to lend him the money,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I don't have to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to </w:t>
      </w:r>
      <w:r>
        <w:rPr>
          <w:rFonts w:cs="CG Times"/>
          <w:i/>
          <w:iCs/>
          <w:u w:val="single"/>
          <w:lang w:val="en-AU"/>
        </w:rPr>
        <w:t>lend him the money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find a solicitor for him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>to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i/>
          <w:iCs/>
          <w:u w:val="single"/>
          <w:lang w:val="en-AU"/>
        </w:rPr>
        <w:t xml:space="preserve">to travel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persuaded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dissuaded her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assented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proposal.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dissented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her proposal.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stay indoors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warned her </w:t>
      </w:r>
      <w:r>
        <w:rPr>
          <w:rFonts w:cs="CG Times"/>
          <w:i/>
          <w:iCs/>
          <w:u w:val="single"/>
          <w:lang w:val="en-AU"/>
        </w:rPr>
        <w:t>against</w:t>
      </w:r>
      <w:r>
        <w:rPr>
          <w:rFonts w:cs="CG Times"/>
          <w:i/>
          <w:iCs/>
          <w:lang w:val="en-AU"/>
        </w:rPr>
        <w:t xml:space="preserve"> staying indoors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46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050"/>
          <w:tab w:val="center" w:pos="4248"/>
          <w:tab w:val="center" w:pos="544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47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915946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to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lend him the money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her children </w:t>
      </w:r>
      <w:r>
        <w:rPr>
          <w:rFonts w:cs="CG Times"/>
          <w:i/>
          <w:iCs/>
          <w:u w:val="single"/>
          <w:lang w:val="en-AU"/>
        </w:rPr>
        <w:t>always to tell the truth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499"/>
          <w:tab w:val="left" w:pos="4995"/>
          <w:tab w:val="center" w:pos="6343"/>
          <w:tab w:val="center" w:pos="7240"/>
          <w:tab w:val="center" w:pos="8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</w:t>
      </w:r>
      <w:r>
        <w:rPr>
          <w:rFonts w:cs="CG Times"/>
          <w:i/>
          <w:iCs/>
          <w:u w:val="single"/>
          <w:lang w:val="en-AU"/>
        </w:rPr>
        <w:t>not to underestimate the opposition next time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to ask a question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ask a question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the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lic 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general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 was made</w:t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u w:val="single"/>
          <w:lang w:val="en-AU"/>
        </w:rPr>
        <w:t>pay for it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pay for it</w:t>
      </w:r>
      <w:r>
        <w:rPr>
          <w:rFonts w:cs="CG Times"/>
          <w:lang w:val="en-AU"/>
        </w:rPr>
        <w:t>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51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Predicate: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Marker: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 w:rsidR="00B84B78">
        <w:rPr>
          <w:rFonts w:cs="CG Times"/>
          <w:sz w:val="20"/>
          <w:szCs w:val="20"/>
          <w:lang w:val="en-AU"/>
        </w:rPr>
        <w:t>Sub</w:t>
      </w:r>
      <w:r>
        <w:rPr>
          <w:rFonts w:cs="CG Times"/>
          <w:sz w:val="20"/>
          <w:szCs w:val="20"/>
          <w:lang w:val="en-AU"/>
        </w:rPr>
        <w:t>ordinator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  <w:t>|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_______________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15"/>
          <w:tab w:val="center" w:pos="2750"/>
          <w:tab w:val="center" w:pos="3649"/>
          <w:tab w:val="center" w:pos="4696"/>
          <w:tab w:val="center" w:pos="5744"/>
          <w:tab w:val="center" w:pos="6792"/>
          <w:tab w:val="center" w:pos="7988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i/>
          <w:iCs/>
          <w:sz w:val="20"/>
          <w:szCs w:val="20"/>
          <w:lang w:val="en-AU"/>
        </w:rPr>
        <w:tab/>
        <w:t>you</w:t>
      </w:r>
      <w:r>
        <w:rPr>
          <w:rFonts w:cs="CG Times"/>
          <w:i/>
          <w:iCs/>
          <w:sz w:val="20"/>
          <w:szCs w:val="20"/>
          <w:lang w:val="en-AU"/>
        </w:rPr>
        <w:tab/>
        <w:t>to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lend him the money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tell a lie!</w:t>
      </w:r>
      <w:r>
        <w:rPr>
          <w:rFonts w:cs="CG Times"/>
          <w:i/>
          <w:iCs/>
          <w:lang w:val="en-AU"/>
        </w:rPr>
        <w:t xml:space="preserve"> Surely not.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Rather than </w:t>
      </w:r>
      <w:r>
        <w:rPr>
          <w:rFonts w:cs="CG Times"/>
          <w:i/>
          <w:iCs/>
          <w:u w:val="single"/>
          <w:lang w:val="en-AU"/>
        </w:rPr>
        <w:t xml:space="preserve">Kim </w:t>
      </w:r>
      <w:proofErr w:type="gramStart"/>
      <w:r>
        <w:rPr>
          <w:rFonts w:cs="CG Times"/>
          <w:i/>
          <w:iCs/>
          <w:u w:val="single"/>
          <w:lang w:val="en-AU"/>
        </w:rPr>
        <w:t>give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introductory lecture</w:t>
      </w:r>
      <w:r>
        <w:rPr>
          <w:rFonts w:cs="CG Times"/>
          <w:i/>
          <w:iCs/>
          <w:lang w:val="en-AU"/>
        </w:rPr>
        <w:t>, why don't you do it yourself?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witnessed the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of the seal.</w:t>
      </w:r>
      <w:r>
        <w:rPr>
          <w:rFonts w:cs="CG Times"/>
          <w:lang w:val="en-AU"/>
        </w:rPr>
        <w:tab/>
        <w:t>[gerundial noun]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point in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</w:t>
      </w:r>
      <w:r>
        <w:rPr>
          <w:rFonts w:cs="CG Times"/>
          <w:i/>
          <w:iCs/>
          <w:lang w:val="en-AU"/>
        </w:rPr>
        <w:t xml:space="preserve"> the seal.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[gerund-participle form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the troops.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entertaining</w:t>
      </w:r>
      <w:r>
        <w:rPr>
          <w:rFonts w:cs="CG Times"/>
          <w:i/>
          <w:iCs/>
          <w:lang w:val="en-AU"/>
        </w:rPr>
        <w:t xml:space="preserve"> show</w:t>
      </w:r>
      <w:r>
        <w:rPr>
          <w:rFonts w:cs="CG Times"/>
          <w:lang w:val="en-AU"/>
        </w:rPr>
        <w:tab/>
        <w:t>[present-participial adjective]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Telling her father</w:t>
      </w:r>
      <w:r>
        <w:rPr>
          <w:rFonts w:cs="CG Times"/>
          <w:i/>
          <w:iCs/>
          <w:lang w:val="en-AU"/>
        </w:rPr>
        <w:t xml:space="preserve"> was a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ig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a foreigner himself</w:t>
      </w:r>
      <w:r>
        <w:rPr>
          <w:rFonts w:cs="CG Times"/>
          <w:i/>
          <w:iCs/>
          <w:lang w:val="en-AU"/>
        </w:rPr>
        <w:t>, he understood their resentment.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Anyone </w:t>
      </w:r>
      <w:r>
        <w:rPr>
          <w:rFonts w:cs="CG Times"/>
          <w:i/>
          <w:iCs/>
          <w:u w:val="single"/>
          <w:lang w:val="en-AU"/>
        </w:rPr>
        <w:t>knowing his wherea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outs</w:t>
      </w:r>
      <w:r>
        <w:rPr>
          <w:rFonts w:cs="CG Times"/>
          <w:i/>
          <w:iCs/>
          <w:lang w:val="en-AU"/>
        </w:rPr>
        <w:t xml:space="preserve"> should contact the police.</w:t>
      </w:r>
      <w:r>
        <w:rPr>
          <w:rFonts w:cs="CG Times"/>
          <w:lang w:val="en-AU"/>
        </w:rPr>
        <w:tab/>
        <w:t xml:space="preserve">)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matter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It's a matter of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reaking the seal</w:t>
      </w:r>
      <w:r>
        <w:rPr>
          <w:rFonts w:cs="CG Times"/>
          <w:i/>
          <w:iCs/>
          <w:lang w:val="en-AU"/>
        </w:rPr>
        <w:t xml:space="preserve"> wise?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reak the seal</w:t>
      </w:r>
      <w:r>
        <w:rPr>
          <w:rFonts w:cs="CG Times"/>
          <w:i/>
          <w:iCs/>
          <w:lang w:val="en-AU"/>
        </w:rPr>
        <w:t xml:space="preserve"> wise?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silly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amused him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of the seal.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It amused him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reaking the seal.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silly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amused him to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reak the seal.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constant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tales</w:t>
      </w:r>
      <w:r>
        <w:rPr>
          <w:rFonts w:cs="CG Times"/>
          <w:i/>
          <w:iCs/>
          <w:lang w:val="en-AU"/>
        </w:rPr>
        <w:t xml:space="preserve"> has got to stop.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have no more of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u w:val="double"/>
          <w:lang w:val="en-AU"/>
        </w:rPr>
        <w:t>b</w:t>
      </w:r>
      <w:r>
        <w:rPr>
          <w:rFonts w:cs="CG Times"/>
          <w:i/>
          <w:iCs/>
          <w:u w:val="double"/>
          <w:lang w:val="en-AU"/>
        </w:rPr>
        <w:t>ringing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computer room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telling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what he might do next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stopping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of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constantly </w:t>
      </w:r>
      <w:r>
        <w:rPr>
          <w:rFonts w:cs="CG Times"/>
          <w:i/>
          <w:iCs/>
          <w:u w:val="single"/>
          <w:lang w:val="en-AU"/>
        </w:rPr>
        <w:t>questioning</w:t>
      </w:r>
      <w:r>
        <w:rPr>
          <w:rFonts w:cs="CG Times"/>
          <w:i/>
          <w:iCs/>
          <w:lang w:val="en-AU"/>
        </w:rPr>
        <w:t xml:space="preserve"> my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u w:val="single"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leaving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important.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528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leave the 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essential.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5284" w:hanging="47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leave the firm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shareholder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essential.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61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 xml:space="preserve">                     Clause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BF697F">
        <w:rPr>
          <w:rFonts w:cs="CG Times"/>
          <w:sz w:val="20"/>
          <w:szCs w:val="20"/>
          <w:lang w:val="en-AU"/>
        </w:rPr>
        <w:t>Subject</w:t>
      </w:r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  <w:t xml:space="preserve">Predicate: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29"/>
          <w:tab w:val="center" w:pos="4665"/>
          <w:tab w:val="left" w:pos="4968"/>
          <w:tab w:val="left" w:pos="5284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his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him</w:t>
      </w:r>
      <w:r>
        <w:rPr>
          <w:rFonts w:cs="CG Times"/>
          <w:i/>
          <w:iCs/>
          <w:sz w:val="20"/>
          <w:szCs w:val="20"/>
          <w:lang w:val="en-AU"/>
        </w:rPr>
        <w:tab/>
        <w:t>constantly questioning my motives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 without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me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 xml:space="preserve"> going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i/>
          <w:iCs/>
          <w:lang w:val="en-AU"/>
        </w:rPr>
        <w:t xml:space="preserve"> suddenly appearing over the hill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suddenly appearing over the hill </w:t>
      </w:r>
      <w:r>
        <w:rPr>
          <w:rFonts w:cs="CG Times"/>
          <w:i/>
          <w:iCs/>
          <w:u w:val="single"/>
          <w:lang w:val="en-AU"/>
        </w:rPr>
        <w:t xml:space="preserve">a troop of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oy scouts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no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ion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taking 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doesn't like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taking all the credit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son's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His son</w:t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friend of the judge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hadn't helped at all.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Max,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the only one who spoke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 mother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ill,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Max had to withdraw from the expedition.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enjoyed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of the poem.</w:t>
      </w:r>
      <w:r>
        <w:rPr>
          <w:rFonts w:cs="CG Times"/>
          <w:lang w:val="en-AU"/>
        </w:rPr>
        <w:tab/>
        <w:t>[determiner in NP: genitive required]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caught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matrix: genitive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 remem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reading my mail.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or accusative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there's</w:t>
      </w:r>
      <w:r>
        <w:rPr>
          <w:rFonts w:cs="CG Times"/>
          <w:i/>
          <w:iCs/>
          <w:lang w:val="en-AU"/>
        </w:rPr>
        <w:t xml:space="preserve"> having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so much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accept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this's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made pu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887070">
        <w:rPr>
          <w:rFonts w:cs="CG Times"/>
          <w:i/>
          <w:iCs/>
          <w:lang w:val="en-AU"/>
        </w:rPr>
        <w:t>object</w:t>
      </w:r>
      <w:r>
        <w:rPr>
          <w:rFonts w:cs="CG Times"/>
          <w:i/>
          <w:iCs/>
          <w:lang w:val="en-AU"/>
        </w:rPr>
        <w:t xml:space="preserve">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girls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girls'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given preferential treatment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968"/>
          <w:tab w:val="left" w:pos="52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involved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Minister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Transport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 of Transport's</w:t>
      </w:r>
      <w:r>
        <w:rPr>
          <w:rFonts w:cs="CG Times"/>
          <w:i/>
          <w:iCs/>
          <w:lang w:val="en-AU"/>
        </w:rPr>
        <w:t xml:space="preserve"> losing face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[controlled 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[raised interpretation]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travel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[non-syntactic 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hoped to convince them.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seemed to convince them.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hoped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would convince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Jill convinced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[one argument]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hoped to convince them.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[voice-sensitive: 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seemed to convince them.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 xml:space="preserve">[voice-neutral: 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 xml:space="preserve">)   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hoped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[violation of restriction]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news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convince them.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hoped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unwise to dissent.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2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simple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smallCaps/>
          <w:lang w:val="en-AU"/>
        </w:rPr>
        <w:t xml:space="preserve">     complex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to die.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Ed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i/>
          <w:iCs/>
          <w:lang w:val="en-AU"/>
        </w:rPr>
        <w:t xml:space="preserve"> Pat to die.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to go.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arranged</w:t>
      </w:r>
      <w:r>
        <w:rPr>
          <w:rFonts w:cs="CG Times"/>
          <w:i/>
          <w:iCs/>
          <w:lang w:val="en-AU"/>
        </w:rPr>
        <w:t xml:space="preserve"> for Pat to go.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help us.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faint.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Pat to faint.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hope to return to this issue.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It is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 danger.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  <w:t>Voice-neutral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D37BDE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(f) 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ab/>
        <w:t xml:space="preserve">Yes for a few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ab/>
        <w:t>No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`N/A' in (a) means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applica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: this is the case when the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 doesn't allow a finite complement; (e) and (f) provide a distinguishing criterion only in the case of a `yes' answer, which indicates a non-raising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 xml:space="preserve">, `no'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eing consistent with either type.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some dou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 in our minds as to whether he was trustworthy.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ehaviour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alienate his colleagues.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colleagues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alienated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unwrap the parcel.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parcel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unwrapped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time you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egan</w:t>
      </w:r>
      <w:r>
        <w:rPr>
          <w:rFonts w:cs="CG Times"/>
          <w:i/>
          <w:iCs/>
          <w:lang w:val="en-AU"/>
        </w:rPr>
        <w:t xml:space="preserve"> to relax.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essential that you at least </w:t>
      </w:r>
      <w:r>
        <w:rPr>
          <w:rFonts w:cs="CG Times"/>
          <w:i/>
          <w:iCs/>
          <w:smallCap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enjoying yourself.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heckling him.</w:t>
      </w:r>
      <w:r>
        <w:rPr>
          <w:rFonts w:cs="CG Times"/>
          <w:lang w:val="en-AU"/>
        </w:rPr>
        <w:tab/>
        <w:t xml:space="preserve">[ordinary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kept heckling him.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[11i]: </w:t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 xml:space="preserve"> is voice-sensitive]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heckled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[=[11ii]: </w:t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lang w:val="en-AU"/>
        </w:rPr>
        <w:t xml:space="preserve"> is voice-neutral]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[violates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papers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lowing away.</w:t>
      </w:r>
      <w:r>
        <w:rPr>
          <w:rFonts w:cs="CG Times"/>
          <w:lang w:val="en-AU"/>
        </w:rPr>
        <w:tab/>
        <w:t xml:space="preserve">[no selection restrictions on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enjoyed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with the photocopier.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kept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pro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lems with the </w:t>
      </w:r>
      <w:proofErr w:type="spellStart"/>
      <w:r>
        <w:rPr>
          <w:rFonts w:cs="CG Times"/>
          <w:i/>
          <w:iCs/>
          <w:lang w:val="en-AU"/>
        </w:rPr>
        <w:t>phototcopier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s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regret giving him my address.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regret </w:t>
      </w:r>
      <w:r>
        <w:rPr>
          <w:rFonts w:cs="CG Times"/>
          <w:i/>
          <w:iCs/>
          <w:u w:val="single"/>
          <w:lang w:val="en-AU"/>
        </w:rPr>
        <w:t>that I gave him my address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reading aloud.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likes me reading aloud.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sitting on the stool.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kept me sitting on the stool.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Heckling people was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Heckling</w:t>
      </w:r>
      <w:proofErr w:type="gramEnd"/>
      <w:r>
        <w:rPr>
          <w:rFonts w:cs="CG Times"/>
          <w:i/>
          <w:iCs/>
          <w:lang w:val="en-AU"/>
        </w:rPr>
        <w:t xml:space="preserve"> people was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Watching TV is </w:t>
      </w:r>
      <w:r>
        <w:rPr>
          <w:rFonts w:cs="CG Times"/>
          <w:i/>
          <w:iCs/>
          <w:u w:val="single"/>
          <w:lang w:val="en-AU"/>
        </w:rPr>
        <w:t>enjoyed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far more people than reading novels.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painted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[ordinary 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taken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needs </w:t>
      </w:r>
      <w:r>
        <w:rPr>
          <w:rFonts w:cs="CG Times"/>
          <w:i/>
          <w:iCs/>
          <w:u w:val="single"/>
          <w:lang w:val="en-AU"/>
        </w:rPr>
        <w:t>painting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ooks want </w:t>
      </w:r>
      <w:r>
        <w:rPr>
          <w:rFonts w:cs="CG Times"/>
          <w:i/>
          <w:iCs/>
          <w:u w:val="single"/>
          <w:lang w:val="en-AU"/>
        </w:rPr>
        <w:t xml:space="preserve">taking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 to the li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rary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need </w:t>
      </w:r>
      <w:r>
        <w:rPr>
          <w:rFonts w:cs="CG Times"/>
          <w:i/>
          <w:iCs/>
          <w:u w:val="single"/>
          <w:lang w:val="en-AU"/>
        </w:rPr>
        <w:t>coaxing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attractive feature of avocados that they do not require </w:t>
      </w:r>
      <w:r>
        <w:rPr>
          <w:rFonts w:cs="CG Times"/>
          <w:i/>
          <w:iCs/>
          <w:u w:val="single"/>
          <w:lang w:val="en-AU"/>
        </w:rPr>
        <w:t>processing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needs </w:t>
      </w:r>
      <w:r>
        <w:rPr>
          <w:rFonts w:cs="CG Times"/>
          <w:i/>
          <w:iCs/>
          <w:u w:val="single"/>
          <w:lang w:val="en-AU"/>
        </w:rPr>
        <w:t>checking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article was had a careful look at.</w:t>
      </w:r>
      <w:r>
        <w:rPr>
          <w:rFonts w:cs="CG Times"/>
          <w:lang w:val="en-AU"/>
        </w:rPr>
        <w:tab/>
        <w:t>[ordinary passive]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needs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is worth </w:t>
      </w:r>
      <w:r>
        <w:rPr>
          <w:rFonts w:cs="CG Times"/>
          <w:i/>
          <w:iCs/>
          <w:u w:val="single"/>
          <w:lang w:val="en-AU"/>
        </w:rPr>
        <w:t>having a careful look at</w:t>
      </w:r>
      <w:r>
        <w:rPr>
          <w:rFonts w:cs="CG Times"/>
          <w:i/>
          <w:iCs/>
          <w:lang w:val="en-AU"/>
        </w:rPr>
        <w:t xml:space="preserve"> __.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article needs </w:t>
      </w:r>
      <w:r>
        <w:rPr>
          <w:rFonts w:cs="CG Times"/>
          <w:i/>
          <w:iCs/>
          <w:u w:val="single"/>
          <w:lang w:val="en-AU"/>
        </w:rPr>
        <w:t xml:space="preserve">checking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[concealed passive]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article is worth 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__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editor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[hollow: active]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persuaded </w:t>
      </w:r>
      <w:proofErr w:type="spellStart"/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u w:val="single"/>
          <w:lang w:val="en-AU"/>
        </w:rPr>
        <w:t xml:space="preserve">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[three arguments]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intended </w:t>
      </w:r>
      <w:r>
        <w:rPr>
          <w:rFonts w:cs="CG Times"/>
          <w:i/>
          <w:iCs/>
          <w:u w:val="single"/>
          <w:lang w:val="en-AU"/>
        </w:rPr>
        <w:t xml:space="preserve">that Jill should interview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persuaded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a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Jill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355"/>
          <w:tab w:val="left" w:pos="69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intended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proofErr w:type="gramStart"/>
      <w:r>
        <w:rPr>
          <w:rFonts w:cs="CG Times"/>
          <w:lang w:val="en-AU"/>
        </w:rPr>
        <w:tab/>
        <w:t xml:space="preserve">)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 xml:space="preserve">a = 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[violation of restriction]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spotlight</w:t>
      </w:r>
      <w:r>
        <w:rPr>
          <w:rFonts w:cs="CG Times"/>
          <w:i/>
          <w:iCs/>
          <w:lang w:val="en-AU"/>
        </w:rPr>
        <w:t xml:space="preserve"> to intimidate Pat.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one student on the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oard.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intended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persuaded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easy to o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tain a pass grade.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1267" w:hanging="126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smallCaps/>
          <w:lang w:val="en-AU"/>
        </w:rPr>
        <w:tab/>
        <w:t xml:space="preserve">  simple</w:t>
      </w:r>
      <w:proofErr w:type="gramEnd"/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Pat to leave.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to leave.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Pat to read it.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to read it.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Jill </w:t>
      </w:r>
      <w:r w:rsidR="00915946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left="878" w:hanging="8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property</w:t>
      </w:r>
      <w:r>
        <w:rPr>
          <w:rFonts w:cs="CG Times"/>
          <w:smallCaps/>
          <w:lang w:val="en-AU"/>
        </w:rPr>
        <w:tab/>
        <w:t xml:space="preserve">non-raising </w:t>
      </w:r>
      <w:r w:rsidR="00BF697F">
        <w:rPr>
          <w:rFonts w:cs="CG Times"/>
          <w:smallCaps/>
          <w:lang w:val="en-AU"/>
        </w:rPr>
        <w:t>verbs</w:t>
      </w:r>
      <w:r>
        <w:rPr>
          <w:rFonts w:cs="CG Times"/>
          <w:smallCaps/>
          <w:lang w:val="en-AU"/>
        </w:rPr>
        <w:tab/>
        <w:t xml:space="preserve">raising </w:t>
      </w:r>
      <w:r w:rsidR="00BF697F">
        <w:rPr>
          <w:rFonts w:cs="CG Times"/>
          <w:smallCaps/>
          <w:lang w:val="en-AU"/>
        </w:rPr>
        <w:t>verbs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(</w:t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) Infinitival voice</w:t>
      </w:r>
      <w:r>
        <w:rPr>
          <w:rFonts w:cs="CG Times"/>
          <w:lang w:val="en-AU"/>
        </w:rPr>
        <w:tab/>
        <w:t>Voice-sensitive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Voice-neutral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62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(d) Dummy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for her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-complex]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arranged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[simple; 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admitted.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pressed Ed to join the clu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for 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sacked.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called on Ed to resign.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signalled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move off the road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relies </w:t>
      </w:r>
      <w:r>
        <w:rPr>
          <w:rFonts w:cs="CG Times"/>
          <w:i/>
          <w:iCs/>
          <w:u w:val="single"/>
          <w:lang w:val="en-AU"/>
        </w:rPr>
        <w:t>on 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look after the shop while she's out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 [matrix argument]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[not matrix argument]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caught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 xml:space="preserve">[voice-sensitive: 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[11i]]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[voice-neutral: = [11ii]]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caught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there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several non-mem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 present.</w:t>
      </w:r>
      <w:r>
        <w:rPr>
          <w:rFonts w:cs="CG Times"/>
          <w:lang w:val="en-AU"/>
        </w:rPr>
        <w:tab/>
        <w:t>[dummy allowed]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resented </w:t>
      </w:r>
      <w:r>
        <w:rPr>
          <w:rFonts w:cs="CG Times"/>
          <w:i/>
          <w:iCs/>
          <w:u w:val="single"/>
          <w:lang w:val="en-AU"/>
        </w:rPr>
        <w:t>that Kim mistreated my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[two arguments]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resented was Kim mistreating my cat.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What Pat intended was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I intended was for Kim to interview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candidates.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argument;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[not matrix argument;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 xml:space="preserve">[matrix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: genitive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 xml:space="preserve">ordinate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: genitive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Kim was caught mistreating my cat.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Kim was resented mistreating my cat.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simple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caught myself apologising.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I caught apologising.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them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  <w:r>
        <w:rPr>
          <w:rFonts w:cs="CG Times"/>
          <w:lang w:val="en-AU"/>
        </w:rPr>
        <w:tab/>
      </w:r>
      <w:r w:rsidR="0091594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exploited.</w:t>
      </w:r>
    </w:p>
    <w:p w:rsidR="00F74223" w:rsidRDefault="00F74223">
      <w:pPr>
        <w:keepNext/>
        <w:keepLines/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3410"/>
          <w:tab w:val="left" w:pos="4622"/>
          <w:tab w:val="left" w:pos="4910"/>
          <w:tab w:val="left" w:pos="5025"/>
          <w:tab w:val="left" w:pos="5472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matrix argument</w:t>
      </w:r>
      <w:r>
        <w:rPr>
          <w:rFonts w:cs="CG Times"/>
          <w:smallCaps/>
          <w:lang w:val="en-AU"/>
        </w:rPr>
        <w:tab/>
        <w:t xml:space="preserve">matrix </w:t>
      </w:r>
      <w:r w:rsidR="00887070">
        <w:rPr>
          <w:rFonts w:cs="CG Times"/>
          <w:smallCaps/>
          <w:lang w:val="en-AU"/>
        </w:rPr>
        <w:t>object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Yes</w:t>
      </w:r>
      <w:r>
        <w:rPr>
          <w:rFonts w:cs="CG Times"/>
          <w:lang w:val="en-AU"/>
        </w:rPr>
        <w:tab/>
        <w:t>Yes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Yes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09"/>
          <w:tab w:val="left" w:pos="831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No</w:t>
      </w:r>
      <w:r>
        <w:rPr>
          <w:rFonts w:cs="CG Times"/>
          <w:lang w:val="en-AU"/>
        </w:rPr>
        <w:tab/>
        <w:t>No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my cat </w:t>
      </w:r>
      <w:r w:rsidR="0091594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mistreated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ab/>
        <w:t>[voice-neutral: = [18i]]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seen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developing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 a highly</w:t>
      </w:r>
    </w:p>
    <w:p w:rsidR="00D37BDE" w:rsidRDefault="00F74223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destructive antagonism.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[dummy allowed]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mistreating my cat.</w:t>
      </w:r>
      <w:r>
        <w:rPr>
          <w:rFonts w:cs="CG Times"/>
          <w:lang w:val="en-AU"/>
        </w:rPr>
        <w:tab/>
        <w:t>[genitive excluded]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seen mistreating my cat.</w:t>
      </w:r>
      <w:r>
        <w:rPr>
          <w:rFonts w:cs="CG Times"/>
          <w:lang w:val="en-AU"/>
        </w:rPr>
        <w:tab/>
        <w:t xml:space="preserve">[matrix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saw opening the safe.</w:t>
      </w:r>
      <w:r>
        <w:rPr>
          <w:rFonts w:cs="CG Times"/>
          <w:lang w:val="en-AU"/>
        </w:rPr>
        <w:tab/>
        <w:t>[simple construction excluded]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Your hair needs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need your hair </w:t>
      </w:r>
      <w:r>
        <w:rPr>
          <w:rFonts w:cs="CG Times"/>
          <w:i/>
          <w:iCs/>
          <w:u w:val="single"/>
          <w:lang w:val="en-AU"/>
        </w:rPr>
        <w:t xml:space="preserve">cutting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a professional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[complex]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first answer</w:t>
      </w:r>
      <w:r>
        <w:rPr>
          <w:rFonts w:cs="CG Times"/>
          <w:i/>
          <w:iCs/>
          <w:lang w:val="en-AU"/>
        </w:rPr>
        <w:t xml:space="preserve"> was wrong.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Pretending you were ill</w:t>
      </w:r>
      <w:r>
        <w:rPr>
          <w:rFonts w:cs="CG Times"/>
          <w:i/>
          <w:iCs/>
          <w:lang w:val="en-AU"/>
        </w:rPr>
        <w:t xml:space="preserve"> was wrong.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total victory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goal is </w:t>
      </w:r>
      <w:r>
        <w:rPr>
          <w:rFonts w:cs="CG Times"/>
          <w:i/>
          <w:iCs/>
          <w:u w:val="single"/>
          <w:lang w:val="en-AU"/>
        </w:rPr>
        <w:t>to win at all costs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Total victory is his goal.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win at all costs is his goal.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the riot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started </w:t>
      </w:r>
      <w:r>
        <w:rPr>
          <w:rFonts w:cs="CG Times"/>
          <w:i/>
          <w:iCs/>
          <w:u w:val="single"/>
          <w:lang w:val="en-AU"/>
        </w:rPr>
        <w:t>to riot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remem</w:t>
      </w:r>
      <w:r w:rsidR="00C46866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ered </w:t>
      </w:r>
      <w:r>
        <w:rPr>
          <w:rFonts w:cs="CG Times"/>
          <w:i/>
          <w:iCs/>
          <w:u w:val="single"/>
          <w:lang w:val="en-AU"/>
        </w:rPr>
        <w:t>to feed the cat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an agreement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came </w:t>
      </w:r>
      <w:r>
        <w:rPr>
          <w:rFonts w:cs="CG Times"/>
          <w:i/>
          <w:iCs/>
          <w:u w:val="single"/>
          <w:lang w:val="en-AU"/>
        </w:rPr>
        <w:t>to agree on the main points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5760"/>
        </w:tabs>
        <w:spacing w:line="480" w:lineRule="auto"/>
        <w:ind w:left="5251" w:hanging="471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the next task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proceeded </w:t>
      </w:r>
      <w:r>
        <w:rPr>
          <w:rFonts w:cs="CG Times"/>
          <w:i/>
          <w:iCs/>
          <w:u w:val="single"/>
          <w:lang w:val="en-AU"/>
        </w:rPr>
        <w:t>to shred the documents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financial advice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offered </w:t>
      </w:r>
      <w:r>
        <w:rPr>
          <w:rFonts w:cs="CG Times"/>
          <w:i/>
          <w:iCs/>
          <w:u w:val="single"/>
          <w:lang w:val="en-AU"/>
        </w:rPr>
        <w:t>to help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a large loan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needs </w:t>
      </w:r>
      <w:r>
        <w:rPr>
          <w:rFonts w:cs="CG Times"/>
          <w:i/>
          <w:iCs/>
          <w:u w:val="single"/>
          <w:lang w:val="en-AU"/>
        </w:rPr>
        <w:t>to consult a solicitor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seems </w:t>
      </w:r>
      <w:r>
        <w:rPr>
          <w:rFonts w:cs="CG Times"/>
          <w:i/>
          <w:iCs/>
          <w:u w:val="single"/>
          <w:lang w:val="en-AU"/>
        </w:rPr>
        <w:t>to like him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taught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drive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 party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invited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chair the meeting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new duties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sweep the floor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failure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have failed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 leaving early</w:t>
      </w:r>
      <w:r>
        <w:rPr>
          <w:rFonts w:cs="CG Times"/>
          <w:i/>
          <w:iCs/>
          <w:lang w:val="en-AU"/>
        </w:rPr>
        <w:t xml:space="preserve"> wasn't mentioned.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Going out alone at night</w:t>
      </w:r>
      <w:r>
        <w:rPr>
          <w:rFonts w:cs="CG Times"/>
          <w:i/>
          <w:iCs/>
          <w:lang w:val="en-AU"/>
        </w:rPr>
        <w:t xml:space="preserve"> isn't recommended.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planned to complete the work in three stages.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hoped to return to this issue.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core uses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non-core uses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working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isn't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liar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 xml:space="preserve"> it.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i/>
          <w:iCs/>
          <w:lang w:val="en-AU"/>
        </w:rPr>
        <w:t xml:space="preserve"> it?</w:t>
      </w:r>
      <w:r>
        <w:rPr>
          <w:rFonts w:cs="CG Times"/>
          <w:lang w:val="en-AU"/>
        </w:rPr>
        <w:tab/>
      </w:r>
      <w:r w:rsidR="00C46866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you rather </w:t>
      </w:r>
      <w:proofErr w:type="gramStart"/>
      <w:r>
        <w:rPr>
          <w:rFonts w:cs="CG Times"/>
          <w:i/>
          <w:iCs/>
          <w:u w:val="single"/>
          <w:lang w:val="en-AU"/>
        </w:rPr>
        <w:t>I</w:t>
      </w:r>
      <w:proofErr w:type="gramEnd"/>
      <w:r>
        <w:rPr>
          <w:rFonts w:cs="CG Times"/>
          <w:i/>
          <w:iCs/>
          <w:u w:val="single"/>
          <w:lang w:val="en-AU"/>
        </w:rPr>
        <w:t xml:space="preserve"> did it</w:t>
      </w:r>
      <w:r>
        <w:rPr>
          <w:rFonts w:cs="CG Times"/>
          <w:i/>
          <w:iCs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had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>y morning: he read the report</w:t>
      </w:r>
      <w:r>
        <w:rPr>
          <w:rFonts w:cs="CG Times"/>
          <w:lang w:val="en-AU"/>
        </w:rPr>
        <w:tab/>
        <w:t>[sequence of main clauses]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says that he read the report</w:t>
      </w:r>
      <w:r>
        <w:rPr>
          <w:rFonts w:cs="CG Times"/>
          <w:lang w:val="en-AU"/>
        </w:rPr>
        <w:tab/>
        <w:t xml:space="preserve">[finite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asked to read the report</w:t>
      </w:r>
      <w:r>
        <w:rPr>
          <w:rFonts w:cs="CG Times"/>
          <w:lang w:val="en-AU"/>
        </w:rPr>
        <w:tab/>
        <w:t xml:space="preserve">[non-finite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ordination]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had read the report</w:t>
      </w:r>
      <w:r>
        <w:rPr>
          <w:rFonts w:cs="CG Times"/>
          <w:lang w:val="en-AU"/>
        </w:rPr>
        <w:tab/>
        <w:t>[auxiliary construction]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 xml:space="preserve"> (=[10i])</w:t>
      </w:r>
      <w:r>
        <w:rPr>
          <w:rFonts w:cs="CG Times"/>
          <w:lang w:val="en-AU"/>
        </w:rPr>
        <w:tab/>
        <w:t>[positive + positive]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[positive + negative]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[negative + positive]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didn't have</w:t>
      </w:r>
      <w:r>
        <w:rPr>
          <w:rFonts w:cs="CG Times"/>
          <w:i/>
          <w:iCs/>
          <w:lang w:val="en-AU"/>
        </w:rPr>
        <w:t xml:space="preserve"> a </w:t>
      </w:r>
      <w:r w:rsidR="00BF697F">
        <w:rPr>
          <w:rFonts w:cs="CG Times"/>
          <w:i/>
          <w:iCs/>
          <w:lang w:val="en-AU"/>
        </w:rPr>
        <w:t>bus</w:t>
      </w:r>
      <w:r>
        <w:rPr>
          <w:rFonts w:cs="CG Times"/>
          <w:i/>
          <w:iCs/>
          <w:lang w:val="en-AU"/>
        </w:rPr>
        <w:t xml:space="preserve">y morning: he </w:t>
      </w:r>
      <w:r>
        <w:rPr>
          <w:rFonts w:cs="CG Times"/>
          <w:i/>
          <w:iCs/>
          <w:u w:val="single"/>
          <w:lang w:val="en-AU"/>
        </w:rPr>
        <w:t>didn't read</w:t>
      </w:r>
      <w:r>
        <w:rPr>
          <w:rFonts w:cs="CG Times"/>
          <w:i/>
          <w:iCs/>
          <w:lang w:val="en-AU"/>
        </w:rPr>
        <w:t xml:space="preserve"> the report.</w:t>
      </w:r>
      <w:r>
        <w:rPr>
          <w:rFonts w:cs="CG Times"/>
          <w:lang w:val="en-AU"/>
        </w:rPr>
        <w:tab/>
        <w:t>[negative + negative]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takes an 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, whereas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takes</w:t>
      </w:r>
      <w:proofErr w:type="spellEnd"/>
      <w:r>
        <w:rPr>
          <w:rFonts w:cs="CG Times"/>
          <w:lang w:val="en-AU"/>
        </w:rPr>
        <w:t xml:space="preserve"> a non-argument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;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With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there is a very clear distinction </w:t>
      </w:r>
      <w:r w:rsidR="00B84B78">
        <w:rPr>
          <w:rFonts w:cs="CG Times"/>
          <w:lang w:val="en-AU"/>
        </w:rPr>
        <w:t>betwe</w:t>
      </w:r>
      <w:r>
        <w:rPr>
          <w:rFonts w:cs="CG Times"/>
          <w:lang w:val="en-AU"/>
        </w:rPr>
        <w:t xml:space="preserve">en negating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itself and negating the complement,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does not follow the same pattern;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and its complement show a greater degree of temporal independence than we find with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 xml:space="preserve"> and the following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asked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asked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had interviewed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[selection restrictions apply]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touched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 selection restrictions]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mistake in the proof.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clause]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included in the survey.</w:t>
      </w:r>
      <w:r>
        <w:rPr>
          <w:rFonts w:cs="CG Times"/>
          <w:lang w:val="en-AU"/>
        </w:rPr>
        <w:tab/>
        <w:t>[negation of 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not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included in the survey.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may not start yet.</w:t>
      </w:r>
      <w:r>
        <w:rPr>
          <w:rFonts w:cs="CG Times"/>
          <w:lang w:val="en-AU"/>
        </w:rPr>
        <w:tab/>
        <w:t>[external negation]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must not start yet.</w:t>
      </w:r>
      <w:r>
        <w:rPr>
          <w:rFonts w:cs="CG Times"/>
          <w:lang w:val="en-AU"/>
        </w:rPr>
        <w:tab/>
        <w:t>[internal negation]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didn't ask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asked not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included in the survey and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i/>
          <w:iCs/>
          <w:lang w:val="en-AU"/>
        </w:rPr>
        <w:t xml:space="preserve"> did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may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not start yet and </w:t>
      </w:r>
      <w:r>
        <w:rPr>
          <w:rFonts w:cs="CG Times"/>
          <w:i/>
          <w:iCs/>
          <w:u w:val="single"/>
          <w:lang w:val="en-AU"/>
        </w:rPr>
        <w:t>nor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must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asked to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read the report </w:t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5"/>
          <w:tab w:val="left" w:pos="2347"/>
          <w:tab w:val="left" w:pos="3369"/>
          <w:tab w:val="left" w:pos="4910"/>
          <w:tab w:val="left" w:pos="60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(Modal)</w:t>
      </w:r>
      <w:r>
        <w:rPr>
          <w:rFonts w:cs="CG Times"/>
          <w:lang w:val="en-AU"/>
        </w:rPr>
        <w:tab/>
        <w:t>(Perfect)</w:t>
      </w:r>
      <w:r>
        <w:rPr>
          <w:rFonts w:cs="CG Times"/>
          <w:lang w:val="en-AU"/>
        </w:rPr>
        <w:tab/>
        <w:t>(Progressive)</w:t>
      </w:r>
      <w:r>
        <w:rPr>
          <w:rFonts w:cs="CG Times"/>
          <w:lang w:val="en-AU"/>
        </w:rPr>
        <w:tab/>
        <w:t>(Passive)</w:t>
      </w:r>
      <w:r>
        <w:rPr>
          <w:rFonts w:cs="CG Times"/>
          <w:lang w:val="en-AU"/>
        </w:rPr>
        <w:tab/>
        <w:t xml:space="preserve">Main </w:t>
      </w:r>
      <w:r w:rsidR="00BF697F">
        <w:rPr>
          <w:rFonts w:cs="CG Times"/>
          <w:lang w:val="en-AU"/>
        </w:rPr>
        <w:t>Verb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will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i/>
          <w:iCs/>
          <w:lang w:val="en-AU"/>
        </w:rPr>
        <w:tab/>
      </w:r>
      <w:proofErr w:type="gram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proofErr w:type="gramEnd"/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i/>
          <w:iCs/>
          <w:lang w:val="en-AU"/>
        </w:rPr>
        <w:tab/>
        <w:t>take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write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310"/>
          <w:tab w:val="left" w:pos="2347"/>
          <w:tab w:val="left" w:pos="3441"/>
          <w:tab w:val="left" w:pos="4982"/>
          <w:tab w:val="left" w:pos="6048"/>
        </w:tabs>
        <w:spacing w:line="480" w:lineRule="auto"/>
        <w:ind w:left="13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etc.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etc.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may have mentioned it yesterday</w:t>
      </w:r>
      <w:r>
        <w:rPr>
          <w:rFonts w:cs="CG Times"/>
          <w:lang w:val="en-AU"/>
        </w:rPr>
        <w:tab/>
        <w:t>[propositional perfect]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should have mentioned it yesterday</w:t>
      </w:r>
      <w:r>
        <w:rPr>
          <w:rFonts w:cs="CG Times"/>
          <w:lang w:val="en-AU"/>
        </w:rPr>
        <w:tab/>
        <w:t>[modal perfect]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needn't have written it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seemed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 (cf. [13ii]</w:t>
      </w:r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seemed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 touch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  (cf. [14ii])</w:t>
      </w:r>
      <w:r>
        <w:rPr>
          <w:rFonts w:cs="CG Times"/>
          <w:lang w:val="en-AU"/>
        </w:rPr>
        <w:tab/>
        <w:t>[no selection restrictions]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mistake in the proof.</w:t>
      </w:r>
      <w:r>
        <w:rPr>
          <w:rFonts w:cs="CG Times"/>
          <w:lang w:val="en-AU"/>
        </w:rPr>
        <w:t xml:space="preserve">   (cf. [15ii])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permitted]</w:t>
      </w:r>
    </w:p>
    <w:p w:rsidR="00F74223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keen to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keen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likely to intimidate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[voice-neutral: a=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PM was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Neither dare interview the PM.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[voice-sensitive: a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PM </w:t>
      </w:r>
      <w:proofErr w:type="spellStart"/>
      <w:r>
        <w:rPr>
          <w:rFonts w:cs="CG Times"/>
          <w:i/>
          <w:iCs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interviewed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either.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 piano-lid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[selection restrictions apply]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daren't</w:t>
      </w:r>
      <w:proofErr w:type="spellEnd"/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any dust on the piano.</w:t>
      </w:r>
      <w:r>
        <w:rPr>
          <w:rFonts w:cs="CG Times"/>
          <w:lang w:val="en-AU"/>
        </w:rPr>
        <w:tab/>
        <w:t xml:space="preserve">[dummy </w:t>
      </w:r>
      <w:r>
        <w:rPr>
          <w:rFonts w:cs="CG Times"/>
          <w:i/>
          <w:iCs/>
          <w:lang w:val="en-AU"/>
        </w:rPr>
        <w:t>there</w:t>
      </w:r>
      <w:r>
        <w:rPr>
          <w:rFonts w:cs="CG Times"/>
          <w:lang w:val="en-AU"/>
        </w:rPr>
        <w:t xml:space="preserve"> excluded]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argument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non-argument </w:t>
      </w:r>
      <w:r w:rsidR="00BF697F">
        <w:rPr>
          <w:rFonts w:cs="CG Times"/>
          <w:smallCaps/>
          <w:lang w:val="en-AU"/>
        </w:rPr>
        <w:t>subject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would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have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ab/>
        <w:t>[auxiliaries]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expect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i/>
          <w:iCs/>
          <w:lang w:val="en-AU"/>
        </w:rPr>
        <w:tab/>
        <w:t>appear</w:t>
      </w:r>
      <w:r>
        <w:rPr>
          <w:rFonts w:cs="CG Times"/>
          <w:lang w:val="en-AU"/>
        </w:rPr>
        <w:t xml:space="preserve">,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  <w:t xml:space="preserve">[lexical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anxious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determined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keen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certain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likely</w:t>
      </w:r>
      <w:r>
        <w:rPr>
          <w:rFonts w:cs="CG Times"/>
          <w:lang w:val="en-AU"/>
        </w:rPr>
        <w:tab/>
        <w:t>[adjectives]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answer his questions, can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 always not answer his questions, can't she?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always not answer his questions, can she?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D37BDE" w:rsidRDefault="00BF69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by</w:t>
      </w:r>
      <w:r w:rsidR="00F74223">
        <w:rPr>
          <w:rFonts w:cs="CG Times"/>
          <w:lang w:val="en-AU"/>
        </w:rPr>
        <w:t xml:space="preserve"> contrast, [26ii] is equivalent to </w:t>
      </w:r>
      <w:r w:rsidR="00F74223">
        <w:rPr>
          <w:rFonts w:cs="CG Times"/>
          <w:i/>
          <w:iCs/>
          <w:lang w:val="en-AU"/>
        </w:rPr>
        <w:t>It is always possi</w:t>
      </w:r>
      <w:r w:rsidR="00096B6E"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le for her not to answer his questions, isn't it?</w:t>
      </w:r>
      <w:r w:rsidR="00F74223">
        <w:rPr>
          <w:rFonts w:cs="CG Times"/>
          <w:lang w:val="en-AU"/>
        </w:rPr>
        <w:t xml:space="preserve"> (</w:t>
      </w:r>
      <w:r w:rsidR="00F74223">
        <w:rPr>
          <w:rFonts w:cs="CG Times"/>
          <w:lang w:val="en-AU"/>
        </w:rPr>
        <w:sym w:font="WP TypographicSymbols" w:char="0041"/>
      </w:r>
      <w:r w:rsidR="00F74223">
        <w:rPr>
          <w:rFonts w:cs="CG Times"/>
          <w:lang w:val="en-AU"/>
        </w:rPr>
        <w:t>to refrain from answering</w:t>
      </w:r>
      <w:r w:rsidR="00F74223">
        <w:rPr>
          <w:rFonts w:cs="CG Times"/>
          <w:lang w:val="en-AU"/>
        </w:rPr>
        <w:sym w:font="WP TypographicSymbols" w:char="0040"/>
      </w:r>
      <w:r w:rsidR="00F74223">
        <w:rPr>
          <w:rFonts w:cs="CG Times"/>
          <w:lang w:val="en-AU"/>
        </w:rPr>
        <w:t xml:space="preserve">), where the </w:t>
      </w:r>
      <w:r w:rsidR="00F74223">
        <w:rPr>
          <w:rFonts w:cs="CG Times"/>
          <w:i/>
          <w:iCs/>
          <w:lang w:val="en-AU"/>
        </w:rPr>
        <w:t>can</w:t>
      </w:r>
      <w:r w:rsidR="00F74223">
        <w:rPr>
          <w:rFonts w:cs="CG Times"/>
          <w:lang w:val="en-AU"/>
        </w:rPr>
        <w:t>/</w:t>
      </w:r>
      <w:r w:rsidR="00F74223">
        <w:rPr>
          <w:rFonts w:cs="CG Times"/>
          <w:i/>
          <w:iCs/>
          <w:lang w:val="en-AU"/>
        </w:rPr>
        <w:t>possi</w:t>
      </w:r>
      <w:r w:rsidR="00096B6E"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le</w:t>
      </w:r>
      <w:r w:rsidR="00F74223">
        <w:rPr>
          <w:rFonts w:cs="CG Times"/>
          <w:lang w:val="en-AU"/>
        </w:rPr>
        <w:t xml:space="preserve"> is now outside the scope of the negative, hence positive, as reflected in the negative tag. And [iii] is equivalent to </w:t>
      </w:r>
      <w:r w:rsidR="00F74223">
        <w:rPr>
          <w:rFonts w:cs="CG Times"/>
          <w:i/>
          <w:iCs/>
          <w:lang w:val="en-AU"/>
        </w:rPr>
        <w:t>It is not possi</w:t>
      </w:r>
      <w:r w:rsidR="00096B6E"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le for her to always not answer his questions, is it?</w:t>
      </w:r>
      <w:r w:rsidR="00F74223">
        <w:rPr>
          <w:rFonts w:cs="CG Times"/>
          <w:lang w:val="en-AU"/>
        </w:rPr>
        <w:t xml:space="preserve"> The two negatives here do not of course cancel each other out </w:t>
      </w:r>
      <w:r w:rsidR="00096B6E">
        <w:rPr>
          <w:rFonts w:cs="CG Times"/>
          <w:lang w:val="en-AU"/>
        </w:rPr>
        <w:t>b</w:t>
      </w:r>
      <w:r w:rsidR="00F74223">
        <w:rPr>
          <w:rFonts w:cs="CG Times"/>
          <w:lang w:val="en-AU"/>
        </w:rPr>
        <w:t xml:space="preserve">ecause they are negating different </w:t>
      </w:r>
      <w:r>
        <w:rPr>
          <w:rFonts w:cs="CG Times"/>
          <w:lang w:val="en-AU"/>
        </w:rPr>
        <w:t>verbs</w:t>
      </w:r>
      <w:r w:rsidR="00F74223">
        <w:rPr>
          <w:rFonts w:cs="CG Times"/>
          <w:lang w:val="en-AU"/>
        </w:rPr>
        <w:t>; the tag is the same as in [</w:t>
      </w:r>
      <w:proofErr w:type="spellStart"/>
      <w:r w:rsidR="00F74223">
        <w:rPr>
          <w:rFonts w:cs="CG Times"/>
          <w:lang w:val="en-AU"/>
        </w:rPr>
        <w:t>i</w:t>
      </w:r>
      <w:proofErr w:type="spellEnd"/>
      <w:r w:rsidR="00F74223">
        <w:rPr>
          <w:rFonts w:cs="CG Times"/>
          <w:lang w:val="en-AU"/>
        </w:rPr>
        <w:t xml:space="preserve">], </w:t>
      </w:r>
      <w:r w:rsidR="00096B6E">
        <w:rPr>
          <w:rFonts w:cs="CG Times"/>
          <w:lang w:val="en-AU"/>
        </w:rPr>
        <w:t>b</w:t>
      </w:r>
      <w:r w:rsidR="00F74223">
        <w:rPr>
          <w:rFonts w:cs="CG Times"/>
          <w:lang w:val="en-AU"/>
        </w:rPr>
        <w:t xml:space="preserve">ecause it is determined </w:t>
      </w:r>
      <w:r>
        <w:rPr>
          <w:rFonts w:cs="CG Times"/>
          <w:lang w:val="en-AU"/>
        </w:rPr>
        <w:t>by</w:t>
      </w:r>
      <w:r w:rsidR="00F74223">
        <w:rPr>
          <w:rFonts w:cs="CG Times"/>
          <w:lang w:val="en-AU"/>
        </w:rPr>
        <w:t xml:space="preserve"> the polarity of the </w:t>
      </w:r>
      <w:r w:rsidR="00F74223">
        <w:rPr>
          <w:rFonts w:cs="CG Times"/>
          <w:i/>
          <w:iCs/>
          <w:lang w:val="en-AU"/>
        </w:rPr>
        <w:t>can</w:t>
      </w:r>
      <w:r w:rsidR="00F74223">
        <w:rPr>
          <w:rFonts w:cs="CG Times"/>
          <w:lang w:val="en-AU"/>
        </w:rPr>
        <w:t xml:space="preserve"> clause.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hasn't he?</w:t>
      </w:r>
      <w:r>
        <w:rPr>
          <w:rFonts w:cs="CG Times"/>
          <w:lang w:val="en-AU"/>
        </w:rPr>
        <w:tab/>
        <w:t xml:space="preserve">[negation of </w:t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not always not accepted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es, has he?</w:t>
      </w:r>
      <w:r>
        <w:rPr>
          <w:rFonts w:cs="CG Times"/>
          <w:lang w:val="en-AU"/>
        </w:rPr>
        <w:tab/>
        <w:t xml:space="preserve">[negation of </w:t>
      </w:r>
      <w:r w:rsidR="00887070">
        <w:rPr>
          <w:rFonts w:cs="CG Times"/>
          <w:lang w:val="en-AU"/>
        </w:rPr>
        <w:t>both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sometimes </w:t>
      </w:r>
      <w:r>
        <w:rPr>
          <w:rFonts w:cs="CG Times"/>
          <w:i/>
          <w:iCs/>
          <w:u w:val="single"/>
          <w:lang w:val="en-AU"/>
        </w:rPr>
        <w:t>not answer</w:t>
      </w:r>
      <w:r>
        <w:rPr>
          <w:rFonts w:cs="CG Times"/>
          <w:i/>
          <w:iCs/>
          <w:lang w:val="en-AU"/>
        </w:rPr>
        <w:t xml:space="preserve"> the phone.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just occasionally </w:t>
      </w:r>
      <w:r>
        <w:rPr>
          <w:rFonts w:cs="CG Times"/>
          <w:i/>
          <w:iCs/>
          <w:u w:val="single"/>
          <w:lang w:val="en-AU"/>
        </w:rPr>
        <w:t>not give</w:t>
      </w:r>
      <w:r>
        <w:rPr>
          <w:rFonts w:cs="CG Times"/>
          <w:i/>
          <w:iCs/>
          <w:lang w:val="en-AU"/>
        </w:rPr>
        <w:t xml:space="preserve"> everyone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enefit of the dou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always </w:t>
      </w:r>
      <w:r>
        <w:rPr>
          <w:rFonts w:cs="CG Times"/>
          <w:i/>
          <w:iCs/>
          <w:u w:val="single"/>
          <w:lang w:val="en-AU"/>
        </w:rPr>
        <w:t>not accepting</w:t>
      </w:r>
      <w:r>
        <w:rPr>
          <w:rFonts w:cs="CG Times"/>
          <w:i/>
          <w:iCs/>
          <w:lang w:val="en-AU"/>
        </w:rPr>
        <w:t xml:space="preserve"> new orders.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];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egin, continue, stop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manage, try</w:t>
      </w:r>
      <w:r>
        <w:rPr>
          <w:rFonts w:cs="CG Times"/>
          <w:lang w:val="en-AU"/>
        </w:rPr>
        <w:tab/>
        <w:t>[Type I: non-distinct]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ask, expect, intend, promise, want</w:t>
      </w:r>
      <w:r>
        <w:rPr>
          <w:rFonts w:cs="CG Times"/>
          <w:lang w:val="en-AU"/>
        </w:rPr>
        <w:tab/>
        <w:t>[Type II: distinct]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This morning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rain this evening.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morning he promised to return this evening.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At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time</w:t>
      </w:r>
      <w:r>
        <w:rPr>
          <w:rFonts w:cs="CG Times"/>
          <w:i/>
          <w:iCs/>
          <w:lang w:val="en-AU"/>
        </w:rPr>
        <w:t xml:space="preserve"> he was still arriving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have seen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</w:t>
      </w:r>
      <w:r>
        <w:rPr>
          <w:rFonts w:cs="CG Times"/>
          <w:i/>
          <w:iCs/>
          <w:u w:val="single"/>
          <w:lang w:val="en-AU"/>
        </w:rPr>
        <w:t>now</w:t>
      </w:r>
      <w:r>
        <w:rPr>
          <w:rFonts w:cs="CG Times"/>
          <w:i/>
          <w:iCs/>
          <w:lang w:val="en-AU"/>
        </w:rPr>
        <w:t xml:space="preserve"> set out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</w:t>
      </w:r>
      <w:proofErr w:type="gramStart"/>
      <w:r>
        <w:rPr>
          <w:rFonts w:cs="CG Times"/>
          <w:i/>
          <w:iCs/>
          <w:u w:val="single"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she had already left </w:t>
      </w:r>
      <w:r>
        <w:rPr>
          <w:rFonts w:cs="CG Times"/>
          <w:i/>
          <w:iCs/>
          <w:u w:val="single"/>
          <w:lang w:val="en-AU"/>
        </w:rPr>
        <w:t>just a few minutes earlier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left </w:t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Saturday</w:t>
      </w:r>
      <w:r>
        <w:rPr>
          <w:rFonts w:cs="CG Times"/>
          <w:i/>
          <w:iCs/>
          <w:lang w:val="en-AU"/>
        </w:rPr>
        <w:t xml:space="preserve"> 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to read the report.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asking]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Kim </w:t>
      </w:r>
      <w:proofErr w:type="gramStart"/>
      <w:r>
        <w:rPr>
          <w:rFonts w:cs="CG Times"/>
          <w:i/>
          <w:iCs/>
          <w:u w:val="single"/>
          <w:lang w:val="en-AU"/>
        </w:rPr>
        <w:t>arrived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[specifies time of orientation]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left="1224" w:hanging="1224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37BDE">
        <w:rPr>
          <w:rFonts w:cs="CG Times"/>
          <w:sz w:val="20"/>
          <w:szCs w:val="20"/>
          <w:lang w:val="en-AU"/>
        </w:rPr>
        <w:t>33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 w:rsidR="00096B6E">
        <w:rPr>
          <w:rFonts w:cs="CG Times"/>
          <w:sz w:val="20"/>
          <w:szCs w:val="20"/>
          <w:lang w:val="en-AU"/>
        </w:rPr>
        <w:t>b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1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VGp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  <w:r>
        <w:rPr>
          <w:rFonts w:cs="CG Times"/>
          <w:sz w:val="20"/>
          <w:szCs w:val="20"/>
          <w:vertAlign w:val="subscript"/>
          <w:lang w:val="en-AU"/>
        </w:rPr>
        <w:t>2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was writing</w:t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:rsidR="00D37BDE" w:rsidRDefault="00F74223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ind w:firstLine="532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he</w:t>
      </w:r>
      <w:r>
        <w:rPr>
          <w:rFonts w:cs="CG Times"/>
          <w:i/>
          <w:iCs/>
          <w:sz w:val="20"/>
          <w:szCs w:val="20"/>
          <w:lang w:val="en-AU"/>
        </w:rPr>
        <w:tab/>
        <w:t>was</w:t>
      </w:r>
      <w:r>
        <w:rPr>
          <w:rFonts w:cs="CG Times"/>
          <w:i/>
          <w:iCs/>
          <w:sz w:val="20"/>
          <w:szCs w:val="20"/>
          <w:lang w:val="en-AU"/>
        </w:rPr>
        <w:tab/>
        <w:t>writing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a letter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said he'd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writing a letter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writing a letter</w:t>
      </w:r>
      <w:r>
        <w:rPr>
          <w:rFonts w:cs="CG Times"/>
          <w:i/>
          <w:iCs/>
          <w:lang w:val="en-AU"/>
        </w:rPr>
        <w:t xml:space="preserve"> he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join a de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ating society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speak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surely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failed to see its implications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quite sure 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write the letter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not post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122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king appears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1224" w:hanging="6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king may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his </w:t>
      </w:r>
      <w:r w:rsidR="00BF697F">
        <w:rPr>
          <w:rFonts w:cs="CG Times"/>
          <w:i/>
          <w:iCs/>
          <w:lang w:val="en-AU"/>
        </w:rPr>
        <w:t>subject</w:t>
      </w:r>
      <w:r>
        <w:rPr>
          <w:rFonts w:cs="CG Times"/>
          <w:i/>
          <w:iCs/>
          <w:lang w:val="en-AU"/>
        </w:rPr>
        <w:t>s.</w:t>
      </w:r>
    </w:p>
    <w:p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proofErr w:type="gramEnd"/>
      <w:r w:rsidR="00F74223">
        <w:rPr>
          <w:rFonts w:cs="CG Times"/>
          <w:lang w:val="en-AU"/>
        </w:rPr>
        <w:t xml:space="preserve"> occupies second position among the </w:t>
      </w:r>
      <w:r w:rsidR="00BF697F">
        <w:rPr>
          <w:rFonts w:cs="CG Times"/>
          <w:lang w:val="en-AU"/>
        </w:rPr>
        <w:t>verbs</w:t>
      </w:r>
      <w:r w:rsidR="00F74223">
        <w:rPr>
          <w:rFonts w:cs="CG Times"/>
          <w:lang w:val="en-AU"/>
        </w:rPr>
        <w:t xml:space="preserve"> in [ii] for the same reason as in [</w:t>
      </w:r>
      <w:proofErr w:type="spellStart"/>
      <w:r w:rsidR="00F74223">
        <w:rPr>
          <w:rFonts w:cs="CG Times"/>
          <w:lang w:val="en-AU"/>
        </w:rPr>
        <w:t>i</w:t>
      </w:r>
      <w:proofErr w:type="spellEnd"/>
      <w:r w:rsidR="00F74223">
        <w:rPr>
          <w:rFonts w:cs="CG Times"/>
          <w:lang w:val="en-AU"/>
        </w:rPr>
        <w:t xml:space="preserve">]: </w:t>
      </w:r>
      <w:r w:rsidR="00F74223">
        <w:rPr>
          <w:rFonts w:cs="CG Times"/>
          <w:i/>
          <w:iCs/>
          <w:lang w:val="en-AU"/>
        </w:rPr>
        <w:t>may</w:t>
      </w:r>
      <w:r w:rsidR="00F74223">
        <w:rPr>
          <w:rFonts w:cs="CG Times"/>
          <w:lang w:val="en-AU"/>
        </w:rPr>
        <w:t xml:space="preserve">, like </w:t>
      </w:r>
      <w:r w:rsidR="00F74223">
        <w:rPr>
          <w:rFonts w:cs="CG Times"/>
          <w:i/>
          <w:iCs/>
          <w:lang w:val="en-AU"/>
        </w:rPr>
        <w:t>appear</w:t>
      </w:r>
      <w:r w:rsidR="00F74223">
        <w:rPr>
          <w:rFonts w:cs="CG Times"/>
          <w:lang w:val="en-AU"/>
        </w:rPr>
        <w:t xml:space="preserve">, is outside the scope of the passive. </w:t>
      </w:r>
    </w:p>
    <w:p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 xml:space="preserve"> can't precede </w:t>
      </w:r>
      <w:r w:rsidR="00F74223">
        <w:rPr>
          <w:rFonts w:cs="CG Times"/>
          <w:i/>
          <w:iCs/>
          <w:lang w:val="en-AU"/>
        </w:rPr>
        <w:t>have</w:t>
      </w:r>
      <w:r w:rsidR="00F74223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>b</w:t>
      </w:r>
      <w:r w:rsidR="00F74223">
        <w:rPr>
          <w:rFonts w:cs="CG Times"/>
          <w:lang w:val="en-AU"/>
        </w:rPr>
        <w:t xml:space="preserve">ecause of a more general constraint excluding perfect </w:t>
      </w:r>
      <w:r w:rsidR="00F74223">
        <w:rPr>
          <w:rFonts w:cs="CG Times"/>
          <w:i/>
          <w:iCs/>
          <w:lang w:val="en-AU"/>
        </w:rPr>
        <w:t>have</w:t>
      </w:r>
      <w:r w:rsidR="00F74223">
        <w:rPr>
          <w:rFonts w:cs="CG Times"/>
          <w:lang w:val="en-AU"/>
        </w:rPr>
        <w:t xml:space="preserve"> from the complements of aspectual </w:t>
      </w:r>
      <w:r w:rsidR="00BF697F">
        <w:rPr>
          <w:rFonts w:cs="CG Times"/>
          <w:lang w:val="en-AU"/>
        </w:rPr>
        <w:t>verbs</w:t>
      </w:r>
      <w:r w:rsidR="00F74223">
        <w:rPr>
          <w:rFonts w:cs="CG Times"/>
          <w:lang w:val="en-AU"/>
        </w:rPr>
        <w:t>: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was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egan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24"/>
          <w:tab w:val="center" w:pos="1972"/>
          <w:tab w:val="center" w:pos="2160"/>
          <w:tab w:val="center" w:pos="2592"/>
          <w:tab w:val="center" w:pos="3384"/>
          <w:tab w:val="left" w:pos="5371"/>
          <w:tab w:val="center" w:pos="5544"/>
          <w:tab w:val="center" w:pos="6336"/>
          <w:tab w:val="center" w:pos="7142"/>
          <w:tab w:val="center" w:pos="7833"/>
          <w:tab w:val="center" w:pos="845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stopped having read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Inviting</w:t>
      </w:r>
      <w:r>
        <w:rPr>
          <w:rFonts w:cs="CG Times"/>
          <w:i/>
          <w:iCs/>
          <w:lang w:val="en-AU"/>
        </w:rPr>
        <w:t xml:space="preserve">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[gerund]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thinking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giving</w:t>
      </w:r>
      <w:r>
        <w:rPr>
          <w:rFonts w:cs="CG Times"/>
          <w:i/>
          <w:iCs/>
          <w:lang w:val="en-AU"/>
        </w:rPr>
        <w:t xml:space="preserve"> them one more chance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them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talking</w:t>
      </w:r>
      <w:r>
        <w:rPr>
          <w:rFonts w:cs="CG Times"/>
          <w:i/>
          <w:iCs/>
          <w:lang w:val="en-AU"/>
        </w:rPr>
        <w:t xml:space="preserve"> to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surprisingly stressful.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living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most at risk.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[present participle]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having</w:t>
      </w:r>
      <w:r>
        <w:rPr>
          <w:rFonts w:cs="CG Times"/>
          <w:i/>
          <w:iCs/>
          <w:lang w:val="en-AU"/>
        </w:rPr>
        <w:t xml:space="preserve"> read 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can't comment.</w:t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 xml:space="preserve"> the lawn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leaving</w:t>
      </w:r>
      <w:r>
        <w:rPr>
          <w:rFonts w:cs="CG Times"/>
          <w:i/>
          <w:iCs/>
          <w:lang w:val="en-AU"/>
        </w:rPr>
        <w:t xml:space="preserve"> the post office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caught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reading</w:t>
      </w:r>
      <w:r>
        <w:rPr>
          <w:rFonts w:cs="CG Times"/>
          <w:i/>
          <w:iCs/>
          <w:lang w:val="en-AU"/>
        </w:rPr>
        <w:t xml:space="preserve"> my mail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resented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invited to open the de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ate.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appointed Max,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</w:t>
      </w:r>
      <w:r>
        <w:rPr>
          <w:rFonts w:cs="CG Times"/>
          <w:i/>
          <w:iCs/>
          <w:lang w:val="en-AU"/>
        </w:rPr>
        <w:t>m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eing much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est qualified of the candidates.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seemed </w:t>
      </w:r>
      <w:r>
        <w:rPr>
          <w:rFonts w:cs="CG Times"/>
          <w:i/>
          <w:iCs/>
          <w:u w:val="single"/>
          <w:lang w:val="en-AU"/>
        </w:rPr>
        <w:t>resenting it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remorseful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ecame </w:t>
      </w:r>
      <w:r>
        <w:rPr>
          <w:rFonts w:cs="CG Times"/>
          <w:i/>
          <w:iCs/>
          <w:u w:val="single"/>
          <w:lang w:val="en-AU"/>
        </w:rPr>
        <w:t>feeling remorse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65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hostile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wanting to harm us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kept </w:t>
      </w:r>
      <w:r>
        <w:rPr>
          <w:rFonts w:cs="CG Times"/>
          <w:i/>
          <w:iCs/>
          <w:u w:val="single"/>
          <w:lang w:val="en-AU"/>
        </w:rPr>
        <w:t>calm.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went on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staring at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stopped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Hearing his cry</w:t>
      </w:r>
      <w:r>
        <w:rPr>
          <w:rFonts w:cs="CG Times"/>
          <w:i/>
          <w:iCs/>
          <w:lang w:val="en-AU"/>
        </w:rPr>
        <w:t>, she dashed into the garden.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Despite </w:t>
      </w:r>
      <w:r>
        <w:rPr>
          <w:rFonts w:cs="CG Times"/>
          <w:i/>
          <w:iCs/>
          <w:u w:val="single"/>
          <w:lang w:val="en-AU"/>
        </w:rPr>
        <w:t xml:space="preserve">having no </w:t>
      </w:r>
      <w:proofErr w:type="gramStart"/>
      <w:r>
        <w:rPr>
          <w:rFonts w:cs="CG Times"/>
          <w:i/>
          <w:iCs/>
          <w:u w:val="single"/>
          <w:lang w:val="en-AU"/>
        </w:rPr>
        <w:t>TV</w:t>
      </w:r>
      <w:proofErr w:type="gramEnd"/>
      <w:r>
        <w:rPr>
          <w:rFonts w:cs="CG Times"/>
          <w:i/>
          <w:iCs/>
          <w:u w:val="single"/>
          <w:lang w:val="en-AU"/>
        </w:rPr>
        <w:t xml:space="preserve">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having no TV himself</w:t>
      </w:r>
      <w:r>
        <w:rPr>
          <w:rFonts w:cs="CG Times"/>
          <w:i/>
          <w:iCs/>
          <w:lang w:val="en-AU"/>
        </w:rPr>
        <w:t>, he was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see the program.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save money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walked.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swore </w:t>
      </w:r>
      <w:r>
        <w:rPr>
          <w:rFonts w:cs="CG Times"/>
          <w:i/>
          <w:iCs/>
          <w:u w:val="single"/>
          <w:lang w:val="en-AU"/>
        </w:rPr>
        <w:t>to impress his mates</w:t>
      </w:r>
      <w:r>
        <w:rPr>
          <w:rFonts w:cs="CG Times"/>
          <w:lang w:val="en-AU"/>
        </w:rPr>
        <w:tab/>
        <w:t>[catenative complement or purpose 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for his letter to arrive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waited a while </w:t>
      </w:r>
      <w:r>
        <w:rPr>
          <w:rFonts w:cs="CG Times"/>
          <w:i/>
          <w:iCs/>
          <w:u w:val="single"/>
          <w:lang w:val="en-AU"/>
        </w:rPr>
        <w:t xml:space="preserve">to make sure he wasn't coming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waiting </w:t>
      </w:r>
      <w:r>
        <w:rPr>
          <w:rFonts w:cs="CG Times"/>
          <w:i/>
          <w:iCs/>
          <w:u w:val="single"/>
          <w:lang w:val="en-AU"/>
        </w:rPr>
        <w:t>to use the photocopier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reassure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[catenative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hurried, </w:t>
      </w:r>
      <w:r>
        <w:rPr>
          <w:rFonts w:cs="CG Times"/>
          <w:i/>
          <w:iCs/>
          <w:u w:val="single"/>
          <w:lang w:val="en-AU"/>
        </w:rPr>
        <w:t>to prove he wasn't as slow as she claimed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to catch the train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Old Vic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 adjunct]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see `Hamlet'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[?catenative</w:t>
      </w:r>
      <w:proofErr w:type="gramEnd"/>
      <w:r>
        <w:rPr>
          <w:rFonts w:cs="CG Times"/>
          <w:lang w:val="en-AU"/>
        </w:rPr>
        <w:t xml:space="preserve"> 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all the way to the station </w:t>
      </w:r>
      <w:r>
        <w:rPr>
          <w:rFonts w:cs="CG Times"/>
          <w:i/>
          <w:iCs/>
          <w:u w:val="single"/>
          <w:lang w:val="en-AU"/>
        </w:rPr>
        <w:t>only to find the train had just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the curtains </w:t>
      </w:r>
      <w:r>
        <w:rPr>
          <w:rFonts w:cs="CG Times"/>
          <w:i/>
          <w:iCs/>
          <w:u w:val="single"/>
          <w:lang w:val="en-AU"/>
        </w:rPr>
        <w:t>to see that the ground was covered in snow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lived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ninety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regret her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ecause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at their victory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to hear they had won the war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rejoiced </w:t>
      </w:r>
      <w:r>
        <w:rPr>
          <w:rFonts w:cs="CG Times"/>
          <w:i/>
          <w:iCs/>
          <w:u w:val="single"/>
          <w:lang w:val="en-AU"/>
        </w:rPr>
        <w:t>that they had won the war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in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out </w:t>
      </w:r>
      <w:r>
        <w:rPr>
          <w:rFonts w:cs="CG Times"/>
          <w:i/>
          <w:iCs/>
          <w:u w:val="single"/>
          <w:lang w:val="en-AU"/>
        </w:rPr>
        <w:t>looking rather pleased with himself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came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went </w:t>
      </w:r>
      <w:r>
        <w:rPr>
          <w:rFonts w:cs="CG Times"/>
          <w:i/>
          <w:iCs/>
          <w:u w:val="single"/>
          <w:lang w:val="en-AU"/>
        </w:rPr>
        <w:t>hurtling through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[?complement</w:t>
      </w:r>
      <w:proofErr w:type="gramEnd"/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lay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stood </w:t>
      </w:r>
      <w:r>
        <w:rPr>
          <w:rFonts w:cs="CG Times"/>
          <w:i/>
          <w:iCs/>
          <w:u w:val="single"/>
          <w:lang w:val="en-AU"/>
        </w:rPr>
        <w:t>reading the newspaper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always try and please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 and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so impatient.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get yourself something to eat.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to leave at six.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intends</w:t>
      </w:r>
      <w:r>
        <w:rPr>
          <w:rFonts w:cs="CG Times"/>
          <w:i/>
          <w:iCs/>
          <w:lang w:val="en-AU"/>
        </w:rPr>
        <w:t xml:space="preserve"> leaving at six.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eat less.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should </w:t>
      </w:r>
      <w:r>
        <w:rPr>
          <w:rFonts w:cs="CG Times"/>
          <w:i/>
          <w:iCs/>
          <w:u w:val="single"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eating less.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advised</w:t>
      </w:r>
      <w:r>
        <w:rPr>
          <w:rFonts w:cs="CG Times"/>
          <w:i/>
          <w:iCs/>
          <w:lang w:val="en-AU"/>
        </w:rPr>
        <w:t xml:space="preserve"> to enrol.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it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resume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</w:t>
      </w:r>
      <w:r>
        <w:rPr>
          <w:rFonts w:cs="CG Times"/>
          <w:i/>
          <w:iCs/>
          <w:u w:val="single"/>
          <w:lang w:val="en-AU"/>
        </w:rPr>
        <w:t>recommend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getting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Getting involved in options trading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involved in options trading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isn't </w:t>
      </w:r>
      <w:r>
        <w:rPr>
          <w:rFonts w:cs="CG Times"/>
          <w:i/>
          <w:iCs/>
          <w:u w:val="single"/>
          <w:lang w:val="en-AU"/>
        </w:rPr>
        <w:t>recommended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him to see </w:t>
      </w:r>
      <w:proofErr w:type="gramStart"/>
      <w:r>
        <w:rPr>
          <w:rFonts w:cs="CG Times"/>
          <w:i/>
          <w:iCs/>
          <w:lang w:val="en-AU"/>
        </w:rPr>
        <w:t>it .</w:t>
      </w:r>
      <w:proofErr w:type="gramEnd"/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wanted</w:t>
      </w:r>
      <w:r>
        <w:rPr>
          <w:rFonts w:cs="CG Times"/>
          <w:i/>
          <w:iCs/>
          <w:lang w:val="en-AU"/>
        </w:rPr>
        <w:t xml:space="preserve"> to see it.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-p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512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ill.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is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you to do it yourself.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</w:t>
      </w:r>
      <w:r>
        <w:rPr>
          <w:rFonts w:cs="CG Times"/>
          <w:i/>
          <w:iCs/>
          <w:u w:val="single"/>
          <w:lang w:val="en-AU"/>
        </w:rPr>
        <w:t>prefer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you did it yourself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resign.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he would resign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heard.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demanded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they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right" w:pos="9266"/>
        </w:tabs>
        <w:spacing w:line="480" w:lineRule="auto"/>
        <w:ind w:left="5127" w:hanging="459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to go.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persuaded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that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  <w:t xml:space="preserve">Takes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 (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her mend the fuse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  <w:t xml:space="preserve">Takes 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 xml:space="preserve">infinitival with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asked</w:t>
      </w:r>
      <w:r>
        <w:rPr>
          <w:rFonts w:cs="CG Times"/>
          <w:i/>
          <w:iCs/>
          <w:lang w:val="en-AU"/>
        </w:rPr>
        <w:t xml:space="preserve"> for it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postponed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  <w:t>Occurs predominantly in non-affirmatives (</w:t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waiting a little</w:t>
      </w:r>
      <w:r>
        <w:rPr>
          <w:rFonts w:cs="CG Times"/>
          <w:lang w:val="en-AU"/>
        </w:rPr>
        <w:t>)</w:t>
      </w:r>
    </w:p>
    <w:p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ns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 xml:space="preserve">Non-syntactic interpretation of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said</w:t>
      </w:r>
      <w:r>
        <w:rPr>
          <w:rFonts w:cs="CG Times"/>
          <w:i/>
          <w:iCs/>
          <w:lang w:val="en-AU"/>
        </w:rPr>
        <w:t xml:space="preserve"> to meet at six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  <w:t xml:space="preserve">Matrix </w:t>
      </w:r>
      <w:proofErr w:type="spellStart"/>
      <w:r>
        <w:rPr>
          <w:rFonts w:cs="CG Times"/>
          <w:lang w:val="en-AU"/>
        </w:rPr>
        <w:t>passivisation</w:t>
      </w:r>
      <w:proofErr w:type="spellEnd"/>
      <w:r>
        <w:rPr>
          <w:rFonts w:cs="CG Times"/>
          <w:lang w:val="en-AU"/>
        </w:rPr>
        <w:t>, with further specification as in [2-3]</w:t>
      </w:r>
    </w:p>
    <w:p w:rsidR="00F74223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  <w:t>Takes past-participial (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them killed</w:t>
      </w:r>
      <w:r>
        <w:rPr>
          <w:rFonts w:cs="CG Times"/>
          <w:lang w:val="en-AU"/>
        </w:rPr>
        <w:t>)</w:t>
      </w:r>
    </w:p>
    <w:p w:rsidR="00D37BDE" w:rsidRDefault="00F74223">
      <w:pPr>
        <w:tabs>
          <w:tab w:val="left" w:pos="0"/>
          <w:tab w:val="left" w:pos="532"/>
          <w:tab w:val="left" w:pos="892"/>
          <w:tab w:val="left" w:pos="1080"/>
          <w:tab w:val="left" w:pos="1209"/>
          <w:tab w:val="left" w:pos="1238"/>
          <w:tab w:val="left" w:pos="1326"/>
          <w:tab w:val="left" w:pos="4622"/>
          <w:tab w:val="left" w:pos="4910"/>
          <w:tab w:val="left" w:pos="5025"/>
        </w:tabs>
        <w:spacing w:line="480" w:lineRule="auto"/>
        <w:ind w:left="892" w:hanging="360"/>
        <w:jc w:val="both"/>
        <w:rPr>
          <w:rFonts w:cs="CG Times"/>
          <w:lang w:val="en-AU"/>
        </w:rPr>
      </w:pPr>
      <w:proofErr w:type="spellStart"/>
      <w:r>
        <w:rPr>
          <w:rFonts w:cs="CG Times"/>
          <w:smallCaps/>
          <w:lang w:val="en-AU"/>
        </w:rPr>
        <w:t>t</w:t>
      </w:r>
      <w:proofErr w:type="spellEnd"/>
      <w:r>
        <w:rPr>
          <w:rFonts w:cs="CG Times"/>
          <w:lang w:val="en-AU"/>
        </w:rPr>
        <w:tab/>
        <w:t>Also takes finite declaratives (with compara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le sense); </w:t>
      </w:r>
      <w:r w:rsidR="00B84B78">
        <w:rPr>
          <w:rFonts w:cs="CG Times"/>
          <w:lang w:val="en-AU"/>
        </w:rPr>
        <w:t>sub</w:t>
      </w:r>
      <w:r>
        <w:rPr>
          <w:rFonts w:cs="CG Times"/>
          <w:lang w:val="en-AU"/>
        </w:rPr>
        <w:t>types as shown in [4]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</w:t>
      </w:r>
      <w:r>
        <w:rPr>
          <w:rFonts w:cs="CG Times"/>
          <w:i/>
          <w:iCs/>
          <w:lang w:val="en-AU"/>
        </w:rPr>
        <w:tab/>
        <w:t>dare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do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may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would rather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condescend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contrive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decide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deign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demand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determine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disdain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endeavour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get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       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hasten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omit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plot</w:t>
      </w:r>
      <w:r>
        <w:rPr>
          <w:rFonts w:cs="CG Times"/>
          <w:lang w:val="en-AU"/>
        </w:rPr>
        <w:t xml:space="preserve">         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prepare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proceed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resolve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seek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struggle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survive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undertake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venture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volunteer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vow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happen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got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ought</w:t>
      </w:r>
      <w:r>
        <w:rPr>
          <w:rFonts w:cs="CG Times"/>
          <w:lang w:val="en-AU"/>
        </w:rPr>
        <w:t xml:space="preserve"> 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>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promise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threaten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attempt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fear</w:t>
      </w:r>
      <w:proofErr w:type="gramEnd"/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neglect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propose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scorn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commence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avoid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discontinue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evade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finish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postpone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practise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quit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resist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266"/>
          <w:tab w:val="left" w:pos="4389"/>
          <w:tab w:val="left" w:pos="6010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try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stop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-100"/>
          <w:tab w:val="left" w:pos="532"/>
          <w:tab w:val="right" w:pos="676"/>
          <w:tab w:val="left" w:pos="835"/>
          <w:tab w:val="left" w:pos="1238"/>
          <w:tab w:val="left" w:pos="2644"/>
          <w:tab w:val="left" w:pos="426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3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 w:rsidR="00A1011F">
        <w:rPr>
          <w:rFonts w:cs="CG Times"/>
          <w:i/>
          <w:iCs/>
          <w:lang w:val="en-AU"/>
        </w:rPr>
        <w:t>petition</w:t>
      </w:r>
      <w:r w:rsidR="00A1011F">
        <w:rPr>
          <w:rFonts w:cs="CG Times"/>
          <w:lang w:val="en-AU"/>
        </w:rPr>
        <w:t xml:space="preserve"> </w:t>
      </w:r>
      <w:r w:rsidR="00A1011F">
        <w:rPr>
          <w:rFonts w:cs="CG Times"/>
          <w:smallCaps/>
          <w:lang w:val="en-AU"/>
        </w:rPr>
        <w:t>(f)</w:t>
      </w:r>
    </w:p>
    <w:p w:rsidR="00D37BDE" w:rsidRDefault="00A1011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pledge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pray</w:t>
      </w:r>
      <w:r w:rsidR="00F74223">
        <w:rPr>
          <w:rFonts w:cs="CG Times"/>
          <w:lang w:val="en-AU"/>
        </w:rPr>
        <w:t xml:space="preserve"> </w:t>
      </w:r>
      <w:proofErr w:type="spellStart"/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(f)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promise</w:t>
      </w:r>
      <w:r w:rsidR="00F74223">
        <w:rPr>
          <w:rFonts w:cs="CG Times"/>
          <w:vertAlign w:val="subscript"/>
          <w:lang w:val="en-AU"/>
        </w:rPr>
        <w:t>2</w:t>
      </w:r>
      <w:r w:rsidR="00F74223">
        <w:rPr>
          <w:rFonts w:cs="CG Times"/>
          <w:lang w:val="en-AU"/>
        </w:rPr>
        <w:t xml:space="preserve"> </w:t>
      </w:r>
      <w:proofErr w:type="spellStart"/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w</w:t>
      </w:r>
      <w:proofErr w:type="spellEnd"/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request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t</w:t>
      </w:r>
      <w:r w:rsidR="00F74223">
        <w:rPr>
          <w:rFonts w:cs="CG Times"/>
          <w:smallCaps/>
          <w:vertAlign w:val="subscript"/>
          <w:lang w:val="en-AU"/>
        </w:rPr>
        <w:t>m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train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to leave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 leave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to phone at six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promised me to phone at six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helped to clear up the mess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helped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 clear up the mess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asked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allowed to leave.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photographed with the children.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paid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$100 to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paid her $100 to see her dance naked.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pledged to end the fighting.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pledged herself to support us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5618" w:hanging="561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Pat to</w:t>
      </w:r>
      <w:r w:rsidR="00B84B78">
        <w:rPr>
          <w:rFonts w:cs="CG Times"/>
          <w:i/>
          <w:iCs/>
          <w:lang w:val="en-AU"/>
        </w:rPr>
        <w:t xml:space="preserve"> be </w:t>
      </w:r>
      <w:proofErr w:type="gramStart"/>
      <w:r>
        <w:rPr>
          <w:rFonts w:cs="CG Times"/>
          <w:i/>
          <w:iCs/>
          <w:lang w:val="en-AU"/>
        </w:rPr>
        <w:t>interviewed .</w:t>
      </w:r>
      <w:proofErr w:type="gramEnd"/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asked for Pat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interviewed.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claim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reckon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aim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</w:p>
    <w:p w:rsidR="00D37BDE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 dying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urst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can afford</w:t>
      </w:r>
      <w:r w:rsidR="00F74223">
        <w:rPr>
          <w:rFonts w:cs="CG Times"/>
          <w:lang w:val="en-AU"/>
        </w:rPr>
        <w:t xml:space="preserve"> </w:t>
      </w:r>
      <w:r w:rsidR="00F74223">
        <w:rPr>
          <w:rFonts w:cs="CG Times"/>
          <w:smallCaps/>
          <w:lang w:val="en-AU"/>
        </w:rPr>
        <w:t>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clamour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hope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yearn</w:t>
      </w:r>
      <w:proofErr w:type="gramEnd"/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motion</w:t>
      </w:r>
      <w:r>
        <w:rPr>
          <w:rFonts w:cs="CG Times"/>
          <w:i/>
          <w:iCs/>
          <w:lang w:val="en-AU"/>
        </w:rPr>
        <w:tab/>
        <w:t>signal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stand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loathe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4639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deserve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f?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x</w:t>
      </w:r>
      <w:proofErr w:type="spellEnd"/>
      <w:r>
        <w:rPr>
          <w:rFonts w:cs="CG Times"/>
          <w:smallCaps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w</w:t>
      </w:r>
      <w:proofErr w:type="spellEnd"/>
      <w:r>
        <w:rPr>
          <w:rFonts w:cs="CG Times"/>
          <w:smallCaps/>
          <w:lang w:val="en-AU"/>
        </w:rPr>
        <w:t xml:space="preserve"> 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 pp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to read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reading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[simple]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you to read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reading it.</w:t>
      </w:r>
      <w:r>
        <w:rPr>
          <w:rFonts w:cs="CG Times"/>
          <w:lang w:val="en-AU"/>
        </w:rPr>
        <w:tab/>
        <w:t>[complex]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 them standing when the Minister enters.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you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ringing your dog with you.</w:t>
      </w:r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intended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more time for discussion.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planned the seminar to coincide with her visit.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ackowledge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i/>
          <w:iCs/>
          <w:lang w:val="en-AU"/>
        </w:rPr>
        <w:tab/>
        <w:t>encourage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forget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recollect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recommend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ns 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smallCaps/>
          <w:lang w:val="en-AU"/>
        </w:rPr>
        <w:t xml:space="preserve"> pp</w:t>
      </w:r>
    </w:p>
    <w:p w:rsidR="00D37BDE" w:rsidRDefault="00887070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both</w:t>
      </w:r>
      <w:r w:rsidR="00F74223">
        <w:rPr>
          <w:rFonts w:cs="CG Times"/>
          <w:lang w:val="en-AU"/>
        </w:rPr>
        <w:t xml:space="preserve"> genitive and non-genitive forms are permitted in the complex gerund-</w:t>
      </w:r>
      <w:proofErr w:type="spellStart"/>
      <w:r w:rsidR="00F74223">
        <w:rPr>
          <w:rFonts w:cs="CG Times"/>
          <w:lang w:val="en-AU"/>
        </w:rPr>
        <w:t>paarticipial</w:t>
      </w:r>
      <w:proofErr w:type="spellEnd"/>
      <w:r w:rsidR="00F74223">
        <w:rPr>
          <w:rFonts w:cs="CG Times"/>
          <w:lang w:val="en-AU"/>
        </w:rPr>
        <w:t xml:space="preserve">, with the genitive as usual more formal. In the simple construction, </w:t>
      </w:r>
      <w:r w:rsidR="00F74223">
        <w:rPr>
          <w:rFonts w:cs="CG Times"/>
          <w:i/>
          <w:iCs/>
          <w:lang w:val="en-AU"/>
        </w:rPr>
        <w:t>advise</w:t>
      </w:r>
      <w:r w:rsidR="00F74223">
        <w:rPr>
          <w:rFonts w:cs="CG Times"/>
          <w:lang w:val="en-AU"/>
        </w:rPr>
        <w:t xml:space="preserve">, </w:t>
      </w:r>
      <w:r w:rsidR="00F74223">
        <w:rPr>
          <w:rFonts w:cs="CG Times"/>
          <w:i/>
          <w:iCs/>
          <w:lang w:val="en-AU"/>
        </w:rPr>
        <w:t>encourage</w:t>
      </w:r>
      <w:r w:rsidR="00F74223">
        <w:rPr>
          <w:rFonts w:cs="CG Times"/>
          <w:lang w:val="en-AU"/>
        </w:rPr>
        <w:t xml:space="preserve"> and </w:t>
      </w:r>
      <w:r w:rsidR="00F74223">
        <w:rPr>
          <w:rFonts w:cs="CG Times"/>
          <w:i/>
          <w:iCs/>
          <w:lang w:val="en-AU"/>
        </w:rPr>
        <w:t>recommend</w:t>
      </w:r>
      <w:r w:rsidR="00F74223">
        <w:rPr>
          <w:rFonts w:cs="CG Times"/>
          <w:lang w:val="en-AU"/>
        </w:rPr>
        <w:t xml:space="preserve"> have a non-syntactic interpretation of the missing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, while the others have </w:t>
      </w:r>
      <w:r w:rsidR="00BF697F">
        <w:rPr>
          <w:rFonts w:cs="CG Times"/>
          <w:lang w:val="en-AU"/>
        </w:rPr>
        <w:t>subject</w:t>
      </w:r>
      <w:r w:rsidR="00F74223">
        <w:rPr>
          <w:rFonts w:cs="CG Times"/>
          <w:lang w:val="en-AU"/>
        </w:rPr>
        <w:t xml:space="preserve"> control. </w:t>
      </w:r>
      <w:proofErr w:type="gramStart"/>
      <w:r w:rsidR="00F74223">
        <w:rPr>
          <w:rFonts w:cs="CG Times"/>
          <w:lang w:val="en-AU"/>
        </w:rPr>
        <w:t>Compare :</w:t>
      </w:r>
      <w:proofErr w:type="gramEnd"/>
    </w:p>
    <w:p w:rsidR="00F74223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recommend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[potential 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unspecified]</w:t>
      </w:r>
    </w:p>
    <w:p w:rsidR="00D37BDE" w:rsidRDefault="00F74223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it.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uyer = speaker]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hor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anticipate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egrudge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can help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Style w:val="FootnoteReference"/>
          <w:rFonts w:cs="CG Times"/>
          <w:vertAlign w:val="superscript"/>
          <w:lang w:val="en-AU"/>
        </w:rPr>
        <w:footnoteReference w:id="4"/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cele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contemplate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countenance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defer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delay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detest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discuss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dislike</w:t>
      </w:r>
      <w:proofErr w:type="gramEnd"/>
      <w:r>
        <w:rPr>
          <w:rFonts w:cs="CG Times"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 xml:space="preserve">  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dread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envisage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fancy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foresee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miss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resent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risk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tolerate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welcome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advocate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deplore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deprecate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discourage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facilitate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fancy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involve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justify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necessitate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oppose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lang w:val="en-AU"/>
        </w:rPr>
        <w:t xml:space="preserve"> </w:t>
      </w:r>
      <w:proofErr w:type="spellStart"/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smallCaps/>
          <w:vertAlign w:val="subscript"/>
          <w:lang w:val="en-AU"/>
        </w:rPr>
        <w:t>g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support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  <w:tab w:val="left" w:pos="800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1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accustom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assist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authorise</w:t>
      </w:r>
    </w:p>
    <w:p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ack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adger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eckon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eseech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lackmail</w:t>
      </w:r>
    </w:p>
    <w:p w:rsidR="00F74223" w:rsidRDefault="00096B6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</w:t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e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</w:t>
      </w:r>
      <w:r w:rsidR="00F74223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</w:t>
      </w:r>
      <w:r w:rsidR="00F74223">
        <w:rPr>
          <w:rFonts w:cs="CG Times"/>
          <w:i/>
          <w:iCs/>
          <w:lang w:val="en-AU"/>
        </w:rPr>
        <w:t>ring up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caution</w:t>
      </w:r>
      <w:r w:rsidR="00F74223">
        <w:rPr>
          <w:rFonts w:cs="CG Times"/>
          <w:lang w:val="en-AU"/>
        </w:rPr>
        <w:tab/>
      </w:r>
      <w:r w:rsidR="00F74223">
        <w:rPr>
          <w:rFonts w:cs="CG Times"/>
          <w:i/>
          <w:iCs/>
          <w:lang w:val="en-AU"/>
        </w:rPr>
        <w:t>challenge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choose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coax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commission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compel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direct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discipline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elect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empower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entice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entitle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entreat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equip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exhort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implore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incite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induce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inspire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instruct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invite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out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nominate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lige</w:t>
      </w:r>
      <w:r>
        <w:rPr>
          <w:rFonts w:cs="CG Times"/>
          <w:i/>
          <w:iCs/>
          <w:lang w:val="en-AU"/>
        </w:rPr>
        <w:tab/>
        <w:t>persuade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pester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pressure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programme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prompt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provoke</w:t>
      </w:r>
      <w:proofErr w:type="gramEnd"/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school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select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sentence</w:t>
      </w:r>
      <w:r>
        <w:rPr>
          <w:rFonts w:cs="CG Times"/>
          <w:i/>
          <w:iCs/>
          <w:lang w:val="en-AU"/>
        </w:rPr>
        <w:tab/>
        <w:t>spur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stimulate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summon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trust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urge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warn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vertAlign w:val="subscript"/>
          <w:lang w:val="en-AU"/>
        </w:rPr>
        <w:t>2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affirm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allege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ascertain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attest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certify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conclude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conjecture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consider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deduce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demonstrate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discern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estimate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guarantee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guess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imagine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intuit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presume</w:t>
      </w:r>
      <w:r>
        <w:rPr>
          <w:rFonts w:cs="CG Times"/>
          <w:i/>
          <w:iCs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presuppose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proclaim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i/>
          <w:iCs/>
          <w:lang w:val="en-AU"/>
        </w:rPr>
        <w:tab/>
        <w:t>repute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rumour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+p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1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stipulate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suspect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think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understand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verify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allow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cause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      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make</w:t>
      </w:r>
      <w:proofErr w:type="gram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 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order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permit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us feel guilty.</w:t>
      </w:r>
      <w:r>
        <w:rPr>
          <w:rFonts w:cs="CG Times"/>
          <w:lang w:val="en-AU"/>
        </w:rPr>
        <w:tab/>
        <w:t xml:space="preserve">[active + 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were made to feel guilty.</w:t>
      </w:r>
      <w:r>
        <w:rPr>
          <w:rFonts w:cs="CG Times"/>
          <w:lang w:val="en-AU"/>
        </w:rPr>
        <w:tab/>
        <w:t xml:space="preserve">[passive +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me to audit your course?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there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repetition of this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ehaviour.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weather didn't </w:t>
      </w:r>
      <w:r>
        <w:rPr>
          <w:rFonts w:cs="CG Times"/>
          <w:i/>
          <w:iCs/>
          <w:u w:val="single"/>
          <w:lang w:val="en-AU"/>
        </w:rPr>
        <w:t>allow</w:t>
      </w:r>
      <w:r>
        <w:rPr>
          <w:rFonts w:cs="CG Times"/>
          <w:i/>
          <w:iCs/>
          <w:lang w:val="en-AU"/>
        </w:rPr>
        <w:t xml:space="preserve"> us to finish the game.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postgraduate students to audit the course.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[voice-neutral]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  <w:tab w:val="left" w:pos="7718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allowed the course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audited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postgraduate students.</w:t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count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depend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keep on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rely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forced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compelled</w:t>
      </w:r>
      <w:r>
        <w:rPr>
          <w:rFonts w:cs="CG Times"/>
          <w:i/>
          <w:iCs/>
          <w:lang w:val="en-AU"/>
        </w:rPr>
        <w:t xml:space="preserve"> Kim to unlock the safe.</w:t>
      </w:r>
      <w:r>
        <w:rPr>
          <w:rFonts w:cs="CG Times"/>
          <w:lang w:val="en-AU"/>
        </w:rPr>
        <w:tab/>
        <w:t xml:space="preserve">[ordinary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caused</w:t>
      </w:r>
      <w:r>
        <w:rPr>
          <w:rFonts w:cs="CG Times"/>
          <w:i/>
          <w:iCs/>
          <w:lang w:val="en-AU"/>
        </w:rPr>
        <w:t xml:space="preserve">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us to overlook the inconsistency.</w:t>
      </w:r>
      <w:r>
        <w:rPr>
          <w:rFonts w:cs="CG Times"/>
          <w:lang w:val="en-AU"/>
        </w:rPr>
        <w:tab/>
        <w:t xml:space="preserve">[raised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a specialist to examine his son.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his son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his son examined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a specialist.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hear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notice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serve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overhear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smallCaps/>
          <w:vertAlign w:val="subscript"/>
          <w:lang w:val="en-AU"/>
        </w:rPr>
        <w:t>u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(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watch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was seen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Kim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leaving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Spurs </w:t>
      </w:r>
      <w:proofErr w:type="gramStart"/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eaten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Spurs</w:t>
      </w:r>
      <w:proofErr w:type="gramEnd"/>
      <w:r>
        <w:rPr>
          <w:rFonts w:cs="CG Times"/>
          <w:i/>
          <w:iCs/>
          <w:lang w:val="en-AU"/>
        </w:rPr>
        <w:t xml:space="preserve"> were seen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eaten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United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saw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was seen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 imposter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We saw Kim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seen to leave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ank</w:t>
      </w:r>
    </w:p>
    <w:p w:rsidR="00F74223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seen him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:rsidR="00D37BDE" w:rsidRDefault="00F74223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seen to drive, so everyone decided to go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 w:rsidR="00BF697F">
        <w:rPr>
          <w:rFonts w:cs="CG Times"/>
          <w:i/>
          <w:iCs/>
          <w:lang w:val="en-AU"/>
        </w:rPr>
        <w:t>bus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excuse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forgive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pardon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preclude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prevent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3018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prohi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stop</w:t>
      </w:r>
      <w:proofErr w:type="gramEnd"/>
      <w:r>
        <w:rPr>
          <w:rFonts w:cs="CG Times"/>
          <w:vertAlign w:val="subscript"/>
          <w:lang w:val="en-AU"/>
        </w:rPr>
        <w:t>2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(/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Forgive me for </w:t>
      </w:r>
      <w:r>
        <w:rPr>
          <w:rFonts w:cs="CG Times"/>
          <w:i/>
          <w:iCs/>
          <w:u w:val="single"/>
          <w:lang w:val="en-AU"/>
        </w:rPr>
        <w:t>saying so</w:t>
      </w:r>
      <w:r>
        <w:rPr>
          <w:rFonts w:cs="CG Times"/>
          <w:i/>
          <w:iCs/>
          <w:lang w:val="en-AU"/>
        </w:rPr>
        <w:t xml:space="preserve">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> . . 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(/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prevented us from </w:t>
      </w:r>
      <w:r>
        <w:rPr>
          <w:rFonts w:cs="CG Times"/>
          <w:i/>
          <w:iCs/>
          <w:u w:val="single"/>
          <w:lang w:val="en-AU"/>
        </w:rPr>
        <w:t>seeing 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stop him coming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tomorrow.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not allow, prevent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stopped us playing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 we had finished the first set.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made us stop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discover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envy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vertAlign w:val="subscript"/>
          <w:lang w:val="en-AU"/>
        </w:rPr>
        <w:t>2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keep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picture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smallCaps/>
          <w:lang w:val="en-AU"/>
        </w:rPr>
        <w:t>p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to tell us.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 telling us.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to leave tomorrow.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intends leaving tomorrow.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to understand how she felt.</w:t>
      </w:r>
      <w:r>
        <w:rPr>
          <w:rFonts w:cs="CG Times"/>
          <w:lang w:val="en-AU"/>
        </w:rPr>
        <w:tab/>
      </w:r>
      <w:proofErr w:type="gramStart"/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egan understanding how she felt.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Don't</w:t>
      </w:r>
      <w:proofErr w:type="gramEnd"/>
      <w:r>
        <w:rPr>
          <w:rFonts w:cs="CG Times"/>
          <w:i/>
          <w:iCs/>
          <w:lang w:val="en-AU"/>
        </w:rPr>
        <w:t xml:space="preserve"> start to tell me how to run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start telling me how to run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life.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my life.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to stay home at weekends.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like staying home at weekends.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politician.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eing a politician.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tell you this, </w:t>
      </w:r>
      <w:r w:rsidR="00B84B78">
        <w:rPr>
          <w:rFonts w:cs="CG Times"/>
          <w:i/>
          <w:iCs/>
          <w:lang w:val="en-AU"/>
        </w:rPr>
        <w:t>but</w:t>
      </w:r>
      <w:r>
        <w:rPr>
          <w:rFonts w:cs="CG Times"/>
          <w:i/>
          <w:iCs/>
          <w:lang w:val="en-AU"/>
        </w:rPr>
        <w:t xml:space="preserve"> your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attery is flat.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lock up.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remem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locking up.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to work.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finally got the program working.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open the window.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tried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opening the window.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go out at night.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fear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going out at night.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to compromise.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scorns</w:t>
      </w:r>
      <w:r>
        <w:rPr>
          <w:rFonts w:cs="CG Times"/>
          <w:i/>
          <w:iCs/>
          <w:lang w:val="en-AU"/>
        </w:rPr>
        <w:t xml:space="preserve"> compromising.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 xml:space="preserve"> to inform you that ...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regret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 xml:space="preserve"> telling her that ...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him to have left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reported</w:t>
      </w:r>
      <w:r>
        <w:rPr>
          <w:rFonts w:cs="CG Times"/>
          <w:i/>
          <w:iCs/>
          <w:lang w:val="en-AU"/>
        </w:rPr>
        <w:t xml:space="preserve"> his leaving the safe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 the safe unlocked.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 unlocked.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started quarrelling.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starting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quarrelling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lawn needs mowing.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lawn is always </w:t>
      </w:r>
      <w:r>
        <w:rPr>
          <w:rFonts w:cs="CG Times"/>
          <w:i/>
          <w:iCs/>
          <w:u w:val="single"/>
          <w:lang w:val="en-AU"/>
        </w:rPr>
        <w:t>needing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mowing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considered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uying one.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uying</w:t>
      </w:r>
      <w:r>
        <w:rPr>
          <w:rFonts w:cs="CG Times"/>
          <w:i/>
          <w:iCs/>
          <w:lang w:val="en-AU"/>
        </w:rPr>
        <w:t xml:space="preserve"> one.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never </w:t>
      </w:r>
      <w:r>
        <w:rPr>
          <w:rFonts w:cs="CG Times"/>
          <w:i/>
          <w:iCs/>
          <w:u w:val="single"/>
          <w:lang w:val="en-AU"/>
        </w:rPr>
        <w:t>known</w:t>
      </w:r>
      <w:r>
        <w:rPr>
          <w:rFonts w:cs="CG Times"/>
          <w:i/>
          <w:iCs/>
          <w:lang w:val="en-AU"/>
        </w:rPr>
        <w:t xml:space="preserve">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lose his temper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efore.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know</w:t>
      </w:r>
      <w:r>
        <w:rPr>
          <w:rFonts w:cs="CG Times"/>
          <w:i/>
          <w:iCs/>
          <w:lang w:val="en-AU"/>
        </w:rPr>
        <w:t xml:space="preserve"> him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thoroughly relia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doing 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liography for 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me to finish on time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taking the children away for the week-end.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Most of the sense </w:t>
      </w:r>
      <w:r w:rsidR="00BF697F">
        <w:rPr>
          <w:rFonts w:cs="CG Times"/>
          <w:lang w:val="en-AU"/>
        </w:rPr>
        <w:t>verbs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ii) - </w:t>
      </w:r>
      <w:r>
        <w:rPr>
          <w:rFonts w:cs="CG Times"/>
          <w:i/>
          <w:iCs/>
          <w:lang w:val="en-AU"/>
        </w:rPr>
        <w:t xml:space="preserve">I heard the window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roken.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vertAlign w:val="subscript"/>
          <w:lang w:val="en-AU"/>
        </w:rPr>
        <w:t>4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have</w:t>
      </w:r>
      <w:r>
        <w:rPr>
          <w:rFonts w:cs="CG Times"/>
          <w:vertAlign w:val="subscript"/>
          <w:lang w:val="en-AU"/>
        </w:rPr>
        <w:t>3</w:t>
      </w:r>
      <w:r>
        <w:rPr>
          <w:rFonts w:cs="CG Times"/>
          <w:lang w:val="en-AU"/>
        </w:rPr>
        <w:t xml:space="preserve"> (3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i): </w:t>
      </w:r>
      <w:r>
        <w:rPr>
          <w:rFonts w:cs="CG Times"/>
          <w:i/>
          <w:iCs/>
          <w:lang w:val="en-AU"/>
        </w:rPr>
        <w:t>She got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had the house </w:t>
      </w:r>
      <w:proofErr w:type="gramStart"/>
      <w:r>
        <w:rPr>
          <w:rFonts w:cs="CG Times"/>
          <w:i/>
          <w:iCs/>
          <w:lang w:val="en-AU"/>
        </w:rPr>
        <w:t>painted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 had my wallet stolen.</w:t>
      </w:r>
      <w:r>
        <w:rPr>
          <w:rFonts w:cs="CG Times"/>
          <w:lang w:val="en-AU"/>
        </w:rPr>
        <w:t xml:space="preserve">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Like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i,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iii, </w:t>
      </w: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v, </w:t>
      </w:r>
      <w:r>
        <w:rPr>
          <w:rFonts w:cs="CG Times"/>
          <w:i/>
          <w:iCs/>
          <w:lang w:val="en-AU"/>
        </w:rPr>
        <w:t>fear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 xml:space="preserve"> from 3</w:t>
      </w:r>
      <w:r>
        <w:rPr>
          <w:rFonts w:cs="CG Times"/>
          <w:smallCaps/>
          <w:lang w:val="en-AU"/>
        </w:rPr>
        <w:t>a</w:t>
      </w:r>
      <w:r>
        <w:rPr>
          <w:rFonts w:cs="CG Times"/>
          <w:lang w:val="en-AU"/>
        </w:rPr>
        <w:t xml:space="preserve">ii; here the past-participial is an alternant of a passive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-infinitival: </w:t>
      </w:r>
      <w:r>
        <w:rPr>
          <w:rFonts w:cs="CG Times"/>
          <w:i/>
          <w:iCs/>
          <w:lang w:val="en-AU"/>
        </w:rPr>
        <w:t>He'd like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wants them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 humanely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captain was reported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killed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They are feared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ducted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He ordered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destroyed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Need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and </w:t>
      </w:r>
      <w:r>
        <w:rPr>
          <w:rFonts w:cs="CG Times"/>
          <w:i/>
          <w:iCs/>
          <w:lang w:val="en-AU"/>
        </w:rPr>
        <w:t>want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from 2</w:t>
      </w:r>
      <w:r w:rsidR="00096B6E">
        <w:rPr>
          <w:rFonts w:cs="CG Times"/>
          <w:smallCaps/>
          <w:lang w:val="en-AU"/>
        </w:rPr>
        <w:t>b</w:t>
      </w:r>
      <w:r>
        <w:rPr>
          <w:rFonts w:cs="CG Times"/>
          <w:lang w:val="en-AU"/>
        </w:rPr>
        <w:t xml:space="preserve">ii as an alternant of the concealed passive: </w:t>
      </w:r>
      <w:r>
        <w:rPr>
          <w:rFonts w:cs="CG Times"/>
          <w:i/>
          <w:iCs/>
          <w:lang w:val="en-AU"/>
        </w:rPr>
        <w:t>He needs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wants his hair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cutting</w:t>
      </w:r>
      <w:r>
        <w:rPr>
          <w:rFonts w:cs="CG Times"/>
          <w:lang w:val="en-AU"/>
        </w:rPr>
        <w:t xml:space="preserve">, </w:t>
      </w:r>
      <w:r w:rsidR="00B84B78">
        <w:rPr>
          <w:rFonts w:cs="CG Times"/>
          <w:lang w:val="en-AU"/>
        </w:rPr>
        <w:t>but</w:t>
      </w:r>
      <w:r>
        <w:rPr>
          <w:rFonts w:cs="CG Times"/>
          <w:lang w:val="en-AU"/>
        </w:rPr>
        <w:t xml:space="preserve"> the past-participials are restricted to certain regional dialects such as Scottish. 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took her only a few minutes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solve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her father a very easy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get on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preposition]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would do such a thing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elieve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[clausal internal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is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intimidated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 of passive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ideal hus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and</w:t>
      </w:r>
      <w:r>
        <w:rPr>
          <w:rFonts w:cs="CG Times"/>
          <w:i/>
          <w:iCs/>
          <w:lang w:val="en-AU"/>
        </w:rPr>
        <w:t xml:space="preserve"> is not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You won't find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these kids</w:t>
      </w:r>
      <w:r>
        <w:rPr>
          <w:rFonts w:cs="CG Times"/>
          <w:i/>
          <w:iCs/>
          <w:lang w:val="en-AU"/>
        </w:rPr>
        <w:t xml:space="preserve"> easy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teach __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[indirect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Serious music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__ on an instrument like 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</w:t>
      </w:r>
      <w:r w:rsidR="00BF697F">
        <w:rPr>
          <w:rFonts w:cs="CG Times"/>
          <w:lang w:val="en-AU"/>
        </w:rPr>
        <w:t>verb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instrument like this</w:t>
      </w:r>
      <w:r>
        <w:rPr>
          <w:rFonts w:cs="CG Times"/>
          <w:i/>
          <w:iCs/>
          <w:lang w:val="en-AU"/>
        </w:rPr>
        <w:t xml:space="preserve"> is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play serious music on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 xml:space="preserve"> of prep]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 idea</w:t>
      </w:r>
      <w:r>
        <w:rPr>
          <w:rFonts w:cs="CG Times"/>
          <w:i/>
          <w:iCs/>
          <w:lang w:val="en-AU"/>
        </w:rPr>
        <w:t xml:space="preserve"> is certainly worth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giving some further thought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is so unpopular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worthwhile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our pursuing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knife</w:t>
      </w:r>
      <w:r>
        <w:rPr>
          <w:rFonts w:cs="CG Times"/>
          <w:i/>
          <w:iCs/>
          <w:lang w:val="en-AU"/>
        </w:rPr>
        <w:t xml:space="preserve"> isn't very good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cutting meat with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 is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live with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assignment was an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solute pain to do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awkward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oring</w:t>
      </w:r>
      <w:r>
        <w:rPr>
          <w:rFonts w:cs="CG Times"/>
          <w:i/>
          <w:iCs/>
          <w:lang w:val="en-AU"/>
        </w:rPr>
        <w:tab/>
        <w:t>convenient</w:t>
      </w:r>
      <w:r>
        <w:rPr>
          <w:rFonts w:cs="CG Times"/>
          <w:i/>
          <w:iCs/>
          <w:lang w:val="en-AU"/>
        </w:rPr>
        <w:tab/>
        <w:t>cum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ersome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dangerous</w:t>
      </w:r>
      <w:r>
        <w:rPr>
          <w:rFonts w:cs="CG Times"/>
          <w:i/>
          <w:iCs/>
          <w:lang w:val="en-AU"/>
        </w:rPr>
        <w:tab/>
        <w:t>depressing</w:t>
      </w:r>
      <w:r>
        <w:rPr>
          <w:rFonts w:cs="CG Times"/>
          <w:i/>
          <w:iCs/>
          <w:lang w:val="en-AU"/>
        </w:rPr>
        <w:tab/>
        <w:t>desira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dreadful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arrassing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exciting</w:t>
      </w:r>
      <w:r>
        <w:rPr>
          <w:rFonts w:cs="CG Times"/>
          <w:i/>
          <w:iCs/>
          <w:lang w:val="en-AU"/>
        </w:rPr>
        <w:tab/>
        <w:t>expensive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fashiona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fine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ideal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instructive</w:t>
      </w:r>
      <w:r>
        <w:rPr>
          <w:rFonts w:cs="CG Times"/>
          <w:i/>
          <w:iCs/>
          <w:lang w:val="en-AU"/>
        </w:rPr>
        <w:tab/>
        <w:t>interesting</w:t>
      </w:r>
      <w:r>
        <w:rPr>
          <w:rFonts w:cs="CG Times"/>
          <w:i/>
          <w:iCs/>
          <w:lang w:val="en-AU"/>
        </w:rPr>
        <w:tab/>
        <w:t>nice</w:t>
      </w:r>
      <w:r>
        <w:rPr>
          <w:rFonts w:cs="CG Times"/>
          <w:i/>
          <w:iCs/>
          <w:lang w:val="en-AU"/>
        </w:rPr>
        <w:tab/>
        <w:t>odd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painful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>safe</w:t>
      </w:r>
      <w:r>
        <w:rPr>
          <w:rFonts w:cs="CG Times"/>
          <w:i/>
          <w:iCs/>
          <w:lang w:val="en-AU"/>
        </w:rPr>
        <w:tab/>
        <w:t>simple</w:t>
      </w:r>
      <w:r>
        <w:rPr>
          <w:rFonts w:cs="CG Times"/>
          <w:i/>
          <w:iCs/>
          <w:lang w:val="en-AU"/>
        </w:rPr>
        <w:tab/>
        <w:t>tedious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ticklish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tricky</w:t>
      </w:r>
      <w:r>
        <w:rPr>
          <w:rFonts w:cs="CG Times"/>
          <w:i/>
          <w:iCs/>
          <w:lang w:val="en-AU"/>
        </w:rPr>
        <w:tab/>
        <w:t>useful</w:t>
      </w:r>
      <w:r>
        <w:rPr>
          <w:rFonts w:cs="CG Times"/>
          <w:i/>
          <w:iCs/>
          <w:lang w:val="en-AU"/>
        </w:rPr>
        <w:tab/>
        <w:t>wonderful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astard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itch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reeze</w:t>
      </w:r>
      <w:r>
        <w:rPr>
          <w:rFonts w:cs="CG Times"/>
          <w:i/>
          <w:iCs/>
          <w:lang w:val="en-AU"/>
        </w:rPr>
        <w:tab/>
        <w:t>cinch</w:t>
      </w:r>
      <w:r>
        <w:rPr>
          <w:rFonts w:cs="CG Times"/>
          <w:i/>
          <w:iCs/>
          <w:lang w:val="en-AU"/>
        </w:rPr>
        <w:tab/>
        <w:t>delight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devil</w:t>
      </w:r>
      <w:r>
        <w:rPr>
          <w:rFonts w:cs="CG Times"/>
          <w:i/>
          <w:iCs/>
          <w:lang w:val="en-AU"/>
        </w:rPr>
        <w:tab/>
        <w:t>doddle</w:t>
      </w:r>
      <w:r>
        <w:rPr>
          <w:rFonts w:cs="CG Times"/>
          <w:i/>
          <w:iCs/>
          <w:lang w:val="en-AU"/>
        </w:rPr>
        <w:tab/>
        <w:t>dream</w:t>
      </w:r>
      <w:r>
        <w:rPr>
          <w:rFonts w:cs="CG Times"/>
          <w:i/>
          <w:iCs/>
          <w:lang w:val="en-AU"/>
        </w:rPr>
        <w:tab/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arrassment</w:t>
      </w:r>
      <w:r>
        <w:rPr>
          <w:rFonts w:cs="CG Times"/>
          <w:i/>
          <w:iCs/>
          <w:lang w:val="en-AU"/>
        </w:rPr>
        <w:tab/>
        <w:t>joy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nightmare</w:t>
      </w:r>
      <w:r>
        <w:rPr>
          <w:rFonts w:cs="CG Times"/>
          <w:i/>
          <w:iCs/>
          <w:lang w:val="en-AU"/>
        </w:rPr>
        <w:tab/>
        <w:t>pain</w:t>
      </w:r>
      <w:r>
        <w:rPr>
          <w:rFonts w:cs="CG Times"/>
          <w:i/>
          <w:iCs/>
          <w:lang w:val="en-AU"/>
        </w:rPr>
        <w:tab/>
        <w:t>piece of cake</w:t>
      </w:r>
      <w:r>
        <w:rPr>
          <w:rFonts w:cs="CG Times"/>
          <w:i/>
          <w:iCs/>
          <w:lang w:val="en-AU"/>
        </w:rPr>
        <w:tab/>
        <w:t>pig</w:t>
      </w:r>
      <w:r>
        <w:rPr>
          <w:rFonts w:cs="CG Times"/>
          <w:i/>
          <w:iCs/>
          <w:lang w:val="en-AU"/>
        </w:rPr>
        <w:tab/>
        <w:t>pleasure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eautiful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 xml:space="preserve">free </w:t>
      </w:r>
      <w:r>
        <w:rPr>
          <w:rFonts w:cs="CG Times"/>
          <w:i/>
          <w:iCs/>
          <w:lang w:val="en-AU"/>
        </w:rPr>
        <w:tab/>
        <w:t xml:space="preserve">frosty 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ready</w:t>
      </w:r>
      <w:r>
        <w:rPr>
          <w:rFonts w:cs="CG Times"/>
          <w:i/>
          <w:iCs/>
          <w:lang w:val="en-AU"/>
        </w:rPr>
        <w:tab/>
        <w:t xml:space="preserve">soft </w:t>
      </w:r>
      <w:r>
        <w:rPr>
          <w:rFonts w:cs="CG Times"/>
          <w:i/>
          <w:iCs/>
          <w:lang w:val="en-AU"/>
        </w:rPr>
        <w:tab/>
        <w:t>suita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speech</w:t>
      </w:r>
      <w:r>
        <w:rPr>
          <w:rFonts w:cs="CG Times"/>
          <w:i/>
          <w:iCs/>
          <w:lang w:val="en-AU"/>
        </w:rPr>
        <w:t xml:space="preserve">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arrassing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arrassment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listen to his speech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document</w:t>
      </w:r>
      <w:r>
        <w:rPr>
          <w:rFonts w:cs="CG Times"/>
          <w:i/>
          <w:iCs/>
          <w:lang w:val="en-AU"/>
        </w:rPr>
        <w:t xml:space="preserve">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is now ready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sign the document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 criticism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hard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Ed 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accept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[raised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non-finite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Ed accepted her criticism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+ finite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seems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seems that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was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>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Kim who leaked the news.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__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hard for us to prove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have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conspiracy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pleasure to listen to </w:t>
      </w:r>
      <w:r>
        <w:rPr>
          <w:rFonts w:cs="CG Times"/>
          <w:i/>
          <w:iCs/>
          <w:u w:val="single"/>
          <w:lang w:val="en-AU"/>
        </w:rPr>
        <w:t>someone with so much enthusiasm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Someone</w:t>
      </w:r>
      <w:proofErr w:type="gramEnd"/>
      <w:r>
        <w:rPr>
          <w:rFonts w:cs="CG Times"/>
          <w:i/>
          <w:iCs/>
          <w:u w:val="single"/>
          <w:lang w:val="en-AU"/>
        </w:rPr>
        <w:t xml:space="preserve"> with so much enthusiasm</w:t>
      </w:r>
      <w:r>
        <w:rPr>
          <w:rFonts w:cs="CG Times"/>
          <w:i/>
          <w:iCs/>
          <w:lang w:val="en-AU"/>
        </w:rPr>
        <w:t xml:space="preserve">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 pleasure to listen to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use __.</w:t>
      </w:r>
      <w:r>
        <w:rPr>
          <w:rFonts w:cs="CG Times"/>
          <w:lang w:val="en-AU"/>
        </w:rPr>
        <w:tab/>
        <w:t>[hollow]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ready to depart.</w:t>
      </w:r>
      <w:r>
        <w:rPr>
          <w:rFonts w:cs="CG Times"/>
          <w:lang w:val="en-AU"/>
        </w:rPr>
        <w:tab/>
        <w:t>[ordinary]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ready to 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__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availa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</w:t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nice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London is an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place to get lost in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was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one to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difficult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understand.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wasn't a very </w:t>
      </w:r>
      <w:r>
        <w:rPr>
          <w:rFonts w:cs="CG Times"/>
          <w:i/>
          <w:iCs/>
          <w:u w:val="single"/>
          <w:lang w:val="en-AU"/>
        </w:rPr>
        <w:t>sensi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 xml:space="preserve"> remark to make.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decision for them to take.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an extremely </w:t>
      </w:r>
      <w:r>
        <w:rPr>
          <w:rFonts w:cs="CG Times"/>
          <w:i/>
          <w:iCs/>
          <w:u w:val="single"/>
          <w:lang w:val="en-AU"/>
        </w:rPr>
        <w:t>stressful and emotional</w:t>
      </w:r>
      <w:r>
        <w:rPr>
          <w:rFonts w:cs="CG Times"/>
          <w:i/>
          <w:iCs/>
          <w:lang w:val="en-AU"/>
        </w:rPr>
        <w:t xml:space="preserve"> decision for any woman to make.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a stupid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to set as a text for Year 1.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ook was stupid to set as a text for Year 1.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premier's health is another significant issue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ear in mind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relative]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 interesting issue </w:t>
      </w:r>
      <w:r>
        <w:rPr>
          <w:rFonts w:cs="CG Times"/>
          <w:i/>
          <w:iCs/>
          <w:u w:val="single"/>
          <w:lang w:val="en-AU"/>
        </w:rPr>
        <w:t>to explore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[structurally am</w:t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iguous]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decision</w:t>
      </w:r>
      <w:r>
        <w:rPr>
          <w:rFonts w:cs="CG Times"/>
          <w:i/>
          <w:iCs/>
          <w:lang w:val="en-AU"/>
        </w:rPr>
        <w:t xml:space="preserve"> is for you to make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car</w:t>
      </w:r>
      <w:r>
        <w:rPr>
          <w:rFonts w:cs="CG Times"/>
          <w:i/>
          <w:iCs/>
          <w:lang w:val="en-AU"/>
        </w:rPr>
        <w:t xml:space="preserve"> cost over $1,000 to repair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dispute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__.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letter</w:t>
      </w:r>
      <w:r>
        <w:rPr>
          <w:rFonts w:cs="CG Times"/>
          <w:i/>
          <w:iCs/>
          <w:lang w:val="en-AU"/>
        </w:rPr>
        <w:t xml:space="preserve"> took me all morning to write__.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cost over $1,000 to repair the car.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needed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required a great deal of tact to resolve the dispute.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took me all morning to write the letter.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remains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consider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got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 elderly parents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look after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is finding life somewhat stressful.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money</w:t>
      </w:r>
      <w:r>
        <w:rPr>
          <w:rFonts w:cs="CG Times"/>
          <w:i/>
          <w:iCs/>
          <w:lang w:val="en-AU"/>
        </w:rPr>
        <w:t xml:space="preserve"> wasn't yours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spend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several assignments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mark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I have to mark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coffee</w:t>
      </w:r>
      <w:r>
        <w:rPr>
          <w:rFonts w:cs="CG Times"/>
          <w:i/>
          <w:iCs/>
          <w:lang w:val="en-AU"/>
        </w:rPr>
        <w:t xml:space="preserve"> was too hot to drink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enough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left to spare __ for luxuries like that.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proposal</w:t>
      </w:r>
      <w:r>
        <w:rPr>
          <w:rFonts w:cs="CG Times"/>
          <w:i/>
          <w:iCs/>
          <w:lang w:val="en-AU"/>
        </w:rPr>
        <w:t xml:space="preserve"> isn't sufficiently developed for us to accept __ in its present form.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ought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to give __ to the children.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476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for the children to do their homework on __.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you to accept lia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 serious mistake.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to ascertain the cause of the malfunction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taking advice</w:t>
      </w:r>
      <w:r>
        <w:rPr>
          <w:rFonts w:cs="CG Times"/>
          <w:i/>
          <w:iCs/>
          <w:lang w:val="en-AU"/>
        </w:rPr>
        <w:t xml:space="preserve">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eneath his dignity.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to wait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aim is </w:t>
      </w:r>
      <w:r>
        <w:rPr>
          <w:rFonts w:cs="CG Times"/>
          <w:i/>
          <w:iCs/>
          <w:u w:val="single"/>
          <w:lang w:val="en-AU"/>
        </w:rPr>
        <w:t>to gain control of the company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ive predicative comp]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call that </w:t>
      </w:r>
      <w:r>
        <w:rPr>
          <w:rFonts w:cs="CG Times"/>
          <w:i/>
          <w:iCs/>
          <w:u w:val="single"/>
          <w:lang w:val="en-AU"/>
        </w:rPr>
        <w:t xml:space="preserve">taking unfair advantage of a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ive predicative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unfair.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unfair.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call that taking advantage of him.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is taking advantage of him.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warm.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warm.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kept them waiting.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waiting.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 you to take the children</w:t>
      </w:r>
      <w:r>
        <w:rPr>
          <w:rFonts w:cs="CG Times"/>
          <w:i/>
          <w:iCs/>
          <w:lang w:val="en-AU"/>
        </w:rPr>
        <w:t xml:space="preserve"> could seriously endanger our mission.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refuse her request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unthinka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arrassed her </w:t>
      </w:r>
      <w:r>
        <w:rPr>
          <w:rFonts w:cs="CG Times"/>
          <w:i/>
          <w:iCs/>
          <w:u w:val="single"/>
          <w:lang w:val="en-AU"/>
        </w:rPr>
        <w:t>to see him so drunk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 good idea </w:t>
      </w:r>
      <w:r>
        <w:rPr>
          <w:rFonts w:cs="CG Times"/>
          <w:i/>
          <w:iCs/>
          <w:u w:val="single"/>
          <w:lang w:val="en-AU"/>
        </w:rPr>
        <w:t>for you to consult a solicitor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i/>
          <w:iCs/>
          <w:lang w:val="en-AU"/>
        </w:rPr>
        <w:tab/>
        <w:t>cause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delight</w:t>
      </w:r>
      <w:r>
        <w:rPr>
          <w:rFonts w:cs="CG Times"/>
          <w:i/>
          <w:iCs/>
          <w:lang w:val="en-AU"/>
        </w:rPr>
        <w:tab/>
        <w:t>distur</w:t>
      </w:r>
      <w:r w:rsidR="00096B6E">
        <w:rPr>
          <w:rFonts w:cs="CG Times"/>
          <w:i/>
          <w:iCs/>
          <w:lang w:val="en-AU"/>
        </w:rPr>
        <w:t>b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em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</w:t>
      </w:r>
      <w:r>
        <w:rPr>
          <w:rFonts w:cs="CG Times"/>
          <w:i/>
          <w:iCs/>
          <w:lang w:val="en-AU"/>
        </w:rPr>
        <w:tab/>
        <w:t xml:space="preserve">occur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pay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take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easy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foolish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hard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ridiculous</w:t>
      </w:r>
      <w:r>
        <w:rPr>
          <w:rFonts w:cs="CG Times"/>
          <w:i/>
          <w:iCs/>
          <w:lang w:val="en-AU"/>
        </w:rPr>
        <w:tab/>
        <w:t>usual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mistake</w:t>
      </w:r>
      <w:r>
        <w:rPr>
          <w:rFonts w:cs="CG Times"/>
          <w:i/>
          <w:iCs/>
          <w:lang w:val="en-AU"/>
        </w:rPr>
        <w:tab/>
        <w:t>offence</w:t>
      </w:r>
      <w:r>
        <w:rPr>
          <w:rFonts w:cs="CG Times"/>
          <w:i/>
          <w:iCs/>
          <w:lang w:val="en-AU"/>
        </w:rPr>
        <w:tab/>
        <w:t>pleasure</w:t>
      </w:r>
      <w:r>
        <w:rPr>
          <w:rFonts w:cs="CG Times"/>
          <w:i/>
          <w:iCs/>
          <w:lang w:val="en-AU"/>
        </w:rPr>
        <w:tab/>
        <w:t>task</w:t>
      </w:r>
      <w:r>
        <w:rPr>
          <w:rFonts w:cs="CG Times"/>
          <w:i/>
          <w:iCs/>
          <w:lang w:val="en-AU"/>
        </w:rPr>
        <w:tab/>
        <w:t>way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for you to lock up carefully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important </w:t>
      </w:r>
      <w:r>
        <w:rPr>
          <w:rFonts w:cs="CG Times"/>
          <w:i/>
          <w:iCs/>
          <w:u w:val="single"/>
          <w:lang w:val="en-AU"/>
        </w:rPr>
        <w:t>that you lock up carefully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for him to walk to school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necessary </w:t>
      </w:r>
      <w:r>
        <w:rPr>
          <w:rFonts w:cs="CG Times"/>
          <w:i/>
          <w:iCs/>
          <w:u w:val="single"/>
          <w:lang w:val="en-AU"/>
        </w:rPr>
        <w:t>that he walk to school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good to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that they were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ack at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honoured in this way.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pleased her that she was honoured in this way.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for him to walk to school.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that he walked to school.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Adjectives concerned with truth or likelihood take declaratives, not infinitivals.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Adjectives concerned with the ease or difficulty of doing something take infinitivals, not </w:t>
      </w:r>
      <w:r>
        <w:rPr>
          <w:rFonts w:cs="CG Times"/>
          <w:lang w:val="en-AU"/>
        </w:rPr>
        <w:lastRenderedPageBreak/>
        <w:t>declaratives.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for him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lying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vious </w:t>
      </w:r>
      <w:r>
        <w:rPr>
          <w:rFonts w:cs="CG Times"/>
          <w:i/>
          <w:iCs/>
          <w:u w:val="single"/>
          <w:lang w:val="en-AU"/>
        </w:rPr>
        <w:t>that he was lying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for me to sympathise with her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was easy </w:t>
      </w:r>
      <w:r>
        <w:rPr>
          <w:rFonts w:cs="CG Times"/>
          <w:i/>
          <w:iCs/>
          <w:u w:val="single"/>
          <w:lang w:val="en-AU"/>
        </w:rPr>
        <w:t>that I sympathised with 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for them </w:t>
      </w:r>
      <w:r>
        <w:rPr>
          <w:rFonts w:cs="CG Times"/>
          <w:i/>
          <w:iCs/>
          <w:u w:val="single"/>
          <w:lang w:val="en-AU"/>
        </w:rPr>
        <w:t>to work twelve hours a day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hard on them </w:t>
      </w:r>
      <w:r>
        <w:rPr>
          <w:rFonts w:cs="CG Times"/>
          <w:i/>
          <w:iCs/>
          <w:u w:val="single"/>
          <w:lang w:val="en-AU"/>
        </w:rPr>
        <w:t>that they have to work twelve hours a day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i/>
          <w:iCs/>
          <w:u w:val="single"/>
          <w:lang w:val="en-AU"/>
        </w:rPr>
        <w:t xml:space="preserve">to invite them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them </w:t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you invited </w:t>
      </w:r>
    </w:p>
    <w:p w:rsidR="00D37BDE" w:rsidRDefault="0088707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  <w:r w:rsidR="00F74223">
        <w:rPr>
          <w:rFonts w:cs="CG Times"/>
          <w:i/>
          <w:iCs/>
          <w:lang w:val="en-AU"/>
        </w:rPr>
        <w:tab/>
      </w:r>
      <w:r w:rsidR="00F74223">
        <w:rPr>
          <w:rFonts w:cs="CG Times"/>
          <w:i/>
          <w:iCs/>
          <w:lang w:val="en-AU"/>
        </w:rPr>
        <w:tab/>
        <w:t xml:space="preserve">them </w:t>
      </w:r>
      <w:r>
        <w:rPr>
          <w:rFonts w:cs="CG Times"/>
          <w:i/>
          <w:iCs/>
          <w:lang w:val="en-AU"/>
        </w:rPr>
        <w:t>both</w:t>
      </w:r>
      <w:r w:rsidR="00F74223">
        <w:rPr>
          <w:rFonts w:cs="CG Times"/>
          <w:lang w:val="en-AU"/>
        </w:rPr>
        <w:t>]</w:t>
      </w:r>
      <w:r w:rsidR="00F74223"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Plead mitigating circumstances</w:t>
      </w:r>
      <w:r>
        <w:rPr>
          <w:rFonts w:cs="CG Times"/>
          <w:i/>
          <w:iCs/>
          <w:lang w:val="en-AU"/>
        </w:rPr>
        <w:t xml:space="preserve"> is all you can do.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Seek professional advice</w:t>
      </w:r>
      <w:r>
        <w:rPr>
          <w:rFonts w:cs="CG Times"/>
          <w:i/>
          <w:iCs/>
          <w:lang w:val="en-AU"/>
        </w:rPr>
        <w:t xml:space="preserve"> is what we should do.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reporting him to the manager</w:t>
      </w:r>
      <w:r>
        <w:rPr>
          <w:rFonts w:cs="CG Times"/>
          <w:i/>
          <w:iCs/>
          <w:lang w:val="en-AU"/>
        </w:rPr>
        <w:t xml:space="preserve"> led to his dismissal.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Inviting your uncle</w:t>
      </w:r>
      <w:r>
        <w:rPr>
          <w:rFonts w:cs="CG Times"/>
          <w:i/>
          <w:iCs/>
          <w:lang w:val="en-AU"/>
        </w:rPr>
        <w:t xml:space="preserve"> was a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ad mistake.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 use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him asking for special consideration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has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nice </w:t>
      </w:r>
      <w:r>
        <w:rPr>
          <w:rFonts w:cs="CG Times"/>
          <w:i/>
          <w:iCs/>
          <w:u w:val="single"/>
          <w:lang w:val="en-AU"/>
        </w:rPr>
        <w:t>meeting you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Paying off the mortgage last year</w:t>
      </w:r>
      <w:r>
        <w:rPr>
          <w:rFonts w:cs="CG Times"/>
          <w:i/>
          <w:iCs/>
          <w:lang w:val="en-AU"/>
        </w:rPr>
        <w:t xml:space="preserve"> has put us in a strong position.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 has put us in a strong position </w:t>
      </w:r>
      <w:r>
        <w:rPr>
          <w:rFonts w:cs="CG Times"/>
          <w:i/>
          <w:iCs/>
          <w:u w:val="single"/>
          <w:lang w:val="en-AU"/>
        </w:rPr>
        <w:t>to pay off the mortgage last year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have reported him to the manager</w:t>
      </w:r>
      <w:r>
        <w:rPr>
          <w:rFonts w:cs="CG Times"/>
          <w:i/>
          <w:iCs/>
          <w:lang w:val="en-AU"/>
        </w:rPr>
        <w:t xml:space="preserve"> would have led to his dismissal.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have paid off the mortgage last year</w:t>
      </w:r>
      <w:r>
        <w:rPr>
          <w:rFonts w:cs="CG Times"/>
          <w:i/>
          <w:iCs/>
          <w:lang w:val="en-AU"/>
        </w:rPr>
        <w:t xml:space="preserve"> would have put us in a strong position.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etter </w:t>
      </w:r>
      <w:r>
        <w:rPr>
          <w:rFonts w:cs="CG Times"/>
          <w:i/>
          <w:iCs/>
          <w:u w:val="single"/>
          <w:lang w:val="en-AU"/>
        </w:rPr>
        <w:t>for the lecture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rescheduled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u w:val="single"/>
          <w:lang w:val="en-AU"/>
        </w:rPr>
        <w:t xml:space="preserve">The lecture's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eing rescheduled</w:t>
      </w:r>
      <w:r>
        <w:rPr>
          <w:rFonts w:cs="CG Times"/>
          <w:i/>
          <w:iCs/>
          <w:lang w:val="en-AU"/>
        </w:rPr>
        <w:t xml:space="preserve"> would</w:t>
      </w:r>
      <w:r w:rsidR="00B84B78">
        <w:rPr>
          <w:rFonts w:cs="CG Times"/>
          <w:i/>
          <w:iCs/>
          <w:lang w:val="en-AU"/>
        </w:rPr>
        <w:t xml:space="preserve"> be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etter.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096B6E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</w:t>
      </w:r>
      <w:r>
        <w:rPr>
          <w:rFonts w:cs="CG Times"/>
          <w:vertAlign w:val="superscript"/>
          <w:lang w:val="en-AU"/>
        </w:rPr>
        <w:t xml:space="preserve">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Dou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ting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word</w:t>
      </w:r>
      <w:r>
        <w:rPr>
          <w:rFonts w:cs="CG Times"/>
          <w:i/>
          <w:iCs/>
          <w:lang w:val="en-AU"/>
        </w:rPr>
        <w:t xml:space="preserve"> would never have occurred to me.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</w:t>
      </w:r>
      <w:r>
        <w:rPr>
          <w:rFonts w:cs="CG Times"/>
          <w:i/>
          <w:iCs/>
          <w:u w:val="single"/>
          <w:lang w:val="en-AU"/>
        </w:rPr>
        <w:t>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taining a loan</w:t>
      </w:r>
      <w:r>
        <w:rPr>
          <w:rFonts w:cs="CG Times"/>
          <w:i/>
          <w:iCs/>
          <w:lang w:val="en-AU"/>
        </w:rPr>
        <w:t xml:space="preserve"> virtually 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solving this pro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lem</w:t>
      </w:r>
      <w:r>
        <w:rPr>
          <w:rFonts w:cs="CG Times"/>
          <w:i/>
          <w:iCs/>
          <w:lang w:val="en-AU"/>
        </w:rPr>
        <w:t xml:space="preserve"> as my first priority.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it wise </w:t>
      </w:r>
      <w:r>
        <w:rPr>
          <w:rFonts w:cs="CG Times"/>
          <w:i/>
          <w:iCs/>
          <w:u w:val="single"/>
          <w:lang w:val="en-AU"/>
        </w:rPr>
        <w:t>to adopt a low profile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them to sack him</w:t>
      </w:r>
      <w:r>
        <w:rPr>
          <w:rFonts w:cs="CG Times"/>
          <w:i/>
          <w:iCs/>
          <w:lang w:val="en-AU"/>
        </w:rPr>
        <w:t xml:space="preserve"> we would regard as a gross miscarriage of justice.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giving </w:t>
      </w:r>
      <w:r>
        <w:rPr>
          <w:rFonts w:cs="CG Times"/>
          <w:i/>
          <w:iCs/>
          <w:u w:val="single"/>
          <w:lang w:val="en-AU"/>
        </w:rPr>
        <w:t>moving to Sydney</w:t>
      </w:r>
      <w:r>
        <w:rPr>
          <w:rFonts w:cs="CG Times"/>
          <w:i/>
          <w:iCs/>
          <w:lang w:val="en-AU"/>
        </w:rPr>
        <w:t xml:space="preserve"> a good deal of thought recently.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intention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 the meeting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to 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egin at six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to-</w:t>
      </w:r>
      <w:r>
        <w:rPr>
          <w:rFonts w:cs="CG Times"/>
          <w:lang w:val="en-AU"/>
        </w:rPr>
        <w:t>infinitival]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I did was </w:t>
      </w:r>
      <w:r>
        <w:rPr>
          <w:rFonts w:cs="CG Times"/>
          <w:i/>
          <w:iCs/>
          <w:u w:val="single"/>
          <w:lang w:val="en-AU"/>
        </w:rPr>
        <w:t>print out the ta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 of contents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887070">
        <w:rPr>
          <w:rFonts w:cs="CG Times"/>
          <w:lang w:val="en-AU"/>
        </w:rPr>
        <w:t>bare</w:t>
      </w:r>
      <w:r>
        <w:rPr>
          <w:rFonts w:cs="CG Times"/>
          <w:lang w:val="en-AU"/>
        </w:rPr>
        <w:t xml:space="preserve"> infinitival]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funniest thing was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trying to hide in the coal-</w:t>
      </w:r>
      <w:r w:rsidR="00096B6E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grid is </w:t>
      </w:r>
      <w:r>
        <w:rPr>
          <w:rFonts w:cs="CG Times"/>
          <w:i/>
          <w:iCs/>
          <w:u w:val="single"/>
          <w:lang w:val="en-AU"/>
        </w:rPr>
        <w:t>to prevent the cattle from wandering off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discuss melodrama, then, is </w:t>
      </w:r>
      <w:r>
        <w:rPr>
          <w:rFonts w:cs="CG Times"/>
          <w:b/>
          <w:bCs/>
          <w:i/>
          <w:iCs/>
          <w:lang w:val="en-AU"/>
        </w:rPr>
        <w:t>t</w:t>
      </w:r>
      <w:r>
        <w:rPr>
          <w:rFonts w:cs="CG Times"/>
          <w:i/>
          <w:iCs/>
          <w:lang w:val="en-AU"/>
        </w:rPr>
        <w:t>o raise questions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out ` culture ' itself and the categories and oppositions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which we conceptualise it.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</w:t>
      </w:r>
      <w:proofErr w:type="gramEnd"/>
      <w:r>
        <w:rPr>
          <w:rFonts w:cs="CG Times"/>
          <w:i/>
          <w:iCs/>
          <w:lang w:val="en-AU"/>
        </w:rPr>
        <w:t xml:space="preserve"> any German director to attempt to make a film a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Josef Mengele, the notorious Auschwitz concentration camp doctor, is to court controversy.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free </w:t>
      </w:r>
      <w:r>
        <w:rPr>
          <w:rFonts w:cs="CG Times"/>
          <w:i/>
          <w:iCs/>
          <w:u w:val="single"/>
          <w:lang w:val="en-AU"/>
        </w:rPr>
        <w:t>to leave when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 comp of adj]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young </w:t>
      </w:r>
      <w:r>
        <w:rPr>
          <w:rFonts w:cs="CG Times"/>
          <w:i/>
          <w:iCs/>
          <w:u w:val="single"/>
          <w:lang w:val="en-AU"/>
        </w:rPr>
        <w:t>to go to school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[indirect comp]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going to school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 in clause structure]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to volunteer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would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ignore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[extraposed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impossi</w:t>
      </w:r>
      <w:r w:rsidR="00096B6E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__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anxious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follow the argument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ordinary </w:t>
      </w:r>
      <w:r w:rsidR="00BF697F">
        <w:rPr>
          <w:rFonts w:cs="CG Times"/>
          <w:smallCaps/>
          <w:lang w:val="en-AU"/>
        </w:rPr>
        <w:t>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raised </w:t>
      </w:r>
      <w:r w:rsidR="00BF697F">
        <w:rPr>
          <w:rFonts w:cs="CG Times"/>
          <w:smallCaps/>
          <w:lang w:val="en-AU"/>
        </w:rPr>
        <w:t>subject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determined to convince them.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was likely to convince them.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determined that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[dou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 reference to Jill]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likely that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would convince them.</w:t>
      </w:r>
      <w:r>
        <w:rPr>
          <w:rFonts w:cs="CG Times"/>
          <w:lang w:val="en-AU"/>
        </w:rPr>
        <w:tab/>
        <w:t>[single reference to Jill]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\O(=,/)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 xml:space="preserve"> 3a]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convinced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Jill.</w:t>
      </w:r>
      <w:r>
        <w:rPr>
          <w:rFonts w:cs="CG Times"/>
          <w:lang w:val="en-AU"/>
        </w:rPr>
        <w:tab/>
        <w:t>[= 3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news was determined to convince them.</w:t>
      </w:r>
      <w:r>
        <w:rPr>
          <w:rFonts w:cs="CG Times"/>
          <w:lang w:val="en-AU"/>
        </w:rPr>
        <w:tab/>
        <w:t>[violates selection restriction]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news was likely to convince them.</w:t>
      </w:r>
      <w:r>
        <w:rPr>
          <w:rFonts w:cs="CG Times"/>
          <w:lang w:val="en-AU"/>
        </w:rPr>
        <w:tab/>
        <w:t>[no violation]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There is determined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inadmissi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likely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enough food availa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le.</w:t>
      </w:r>
      <w:r>
        <w:rPr>
          <w:rFonts w:cs="CG Times"/>
          <w:lang w:val="en-AU"/>
        </w:rPr>
        <w:tab/>
        <w:t xml:space="preserve">[dummy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admissi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le]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determined for them to have a good time.</w:t>
      </w:r>
      <w:r>
        <w:rPr>
          <w:rFonts w:cs="CG Times"/>
          <w:lang w:val="en-AU"/>
        </w:rPr>
        <w:tab/>
        <w:t xml:space="preserve">[infinitival admits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>Jill was likely for them to have a good time.</w:t>
      </w:r>
      <w:r>
        <w:rPr>
          <w:rFonts w:cs="CG Times"/>
          <w:lang w:val="en-AU"/>
        </w:rPr>
        <w:tab/>
        <w:t xml:space="preserve">[infinitival excludes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i/>
          <w:iCs/>
          <w:lang w:val="en-AU"/>
        </w:rPr>
        <w:tab/>
        <w:t>apt</w:t>
      </w:r>
      <w:r>
        <w:rPr>
          <w:rFonts w:cs="CG Times"/>
          <w:i/>
          <w:iCs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ound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due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fated</w:t>
      </w:r>
      <w:r>
        <w:rPr>
          <w:rFonts w:cs="CG Times"/>
          <w:i/>
          <w:iCs/>
          <w:lang w:val="en-AU"/>
        </w:rPr>
        <w:tab/>
        <w:t>lia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wont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accustomed</w:t>
      </w:r>
      <w:r>
        <w:rPr>
          <w:rFonts w:cs="CG Times"/>
          <w:i/>
          <w:iCs/>
          <w:lang w:val="en-AU"/>
        </w:rPr>
        <w:tab/>
        <w:t>afraid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anxious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ashamed</w:t>
      </w:r>
      <w:r>
        <w:rPr>
          <w:rFonts w:cs="CG Times"/>
          <w:i/>
          <w:iCs/>
          <w:lang w:val="en-AU"/>
        </w:rPr>
        <w:tab/>
        <w:t>astonished</w:t>
      </w:r>
      <w:r>
        <w:rPr>
          <w:rFonts w:cs="CG Times"/>
          <w:i/>
          <w:iCs/>
          <w:lang w:val="en-AU"/>
        </w:rPr>
        <w:tab/>
        <w:t>careful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content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disposed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eager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</w:t>
      </w:r>
      <w:r>
        <w:rPr>
          <w:rFonts w:cs="CG Times"/>
          <w:i/>
          <w:iCs/>
          <w:lang w:val="en-AU"/>
        </w:rPr>
        <w:tab/>
        <w:t>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arrassed</w:t>
      </w:r>
      <w:r>
        <w:rPr>
          <w:rFonts w:cs="CG Times"/>
          <w:i/>
          <w:iCs/>
          <w:lang w:val="en-AU"/>
        </w:rPr>
        <w:tab/>
        <w:t>fascinated</w:t>
      </w:r>
      <w:r>
        <w:rPr>
          <w:rFonts w:cs="CG Times"/>
          <w:i/>
          <w:iCs/>
          <w:lang w:val="en-AU"/>
        </w:rPr>
        <w:tab/>
        <w:t>fit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frightened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hesitant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impotent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indignant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interested</w:t>
      </w:r>
      <w:r>
        <w:rPr>
          <w:rFonts w:cs="CG Times"/>
          <w:i/>
          <w:iCs/>
          <w:lang w:val="en-AU"/>
        </w:rPr>
        <w:tab/>
        <w:t>ju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ilant</w:t>
      </w:r>
      <w:r>
        <w:rPr>
          <w:rFonts w:cs="CG Times"/>
          <w:i/>
          <w:iCs/>
          <w:lang w:val="en-AU"/>
        </w:rPr>
        <w:tab/>
        <w:t xml:space="preserve">keen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loath</w:t>
      </w:r>
      <w:r>
        <w:rPr>
          <w:rFonts w:cs="CG Times"/>
          <w:i/>
          <w:iCs/>
          <w:lang w:val="en-AU"/>
        </w:rPr>
        <w:tab/>
        <w:t>pertur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poised</w:t>
      </w:r>
      <w:r>
        <w:rPr>
          <w:rFonts w:cs="CG Times"/>
          <w:i/>
          <w:iCs/>
          <w:lang w:val="en-AU"/>
        </w:rPr>
        <w:tab/>
        <w:t>powerless</w:t>
      </w:r>
      <w:r>
        <w:rPr>
          <w:rFonts w:cs="CG Times"/>
          <w:i/>
          <w:iCs/>
          <w:lang w:val="en-AU"/>
        </w:rPr>
        <w:tab/>
        <w:t>prepared</w:t>
      </w:r>
      <w:r>
        <w:rPr>
          <w:rFonts w:cs="CG Times"/>
          <w:i/>
          <w:iCs/>
          <w:lang w:val="en-AU"/>
        </w:rPr>
        <w:tab/>
        <w:t>prompt</w:t>
      </w:r>
      <w:r>
        <w:rPr>
          <w:rFonts w:cs="CG Times"/>
          <w:i/>
          <w:iCs/>
          <w:lang w:val="en-AU"/>
        </w:rPr>
        <w:tab/>
        <w:t>prone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puzzled</w:t>
      </w:r>
      <w:r>
        <w:rPr>
          <w:rFonts w:cs="CG Times"/>
          <w:i/>
          <w:iCs/>
          <w:lang w:val="en-AU"/>
        </w:rPr>
        <w:tab/>
        <w:t>qualified</w:t>
      </w:r>
      <w:r>
        <w:rPr>
          <w:rFonts w:cs="CG Times"/>
          <w:i/>
          <w:iCs/>
          <w:lang w:val="en-AU"/>
        </w:rPr>
        <w:tab/>
        <w:t>quick</w:t>
      </w:r>
      <w:r>
        <w:rPr>
          <w:rFonts w:cs="CG Times"/>
          <w:i/>
          <w:iCs/>
          <w:lang w:val="en-AU"/>
        </w:rPr>
        <w:tab/>
        <w:t xml:space="preserve">ready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relieved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reluctant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satisfied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 xml:space="preserve">sufficient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surprised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thankful</w:t>
      </w:r>
      <w:r>
        <w:rPr>
          <w:rFonts w:cs="CG Times"/>
          <w:i/>
          <w:iCs/>
          <w:lang w:val="en-AU"/>
        </w:rPr>
        <w:tab/>
        <w:t>welcome</w:t>
      </w:r>
      <w:r>
        <w:rPr>
          <w:rFonts w:cs="CG Times"/>
          <w:i/>
          <w:iCs/>
          <w:lang w:val="en-AU"/>
        </w:rPr>
        <w:tab/>
        <w:t xml:space="preserve">willing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worried</w:t>
      </w:r>
      <w:r>
        <w:rPr>
          <w:rFonts w:cs="CG Times"/>
          <w:i/>
          <w:iCs/>
          <w:lang w:val="en-AU"/>
        </w:rPr>
        <w:tab/>
        <w:t>worthy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Primary schoolchildren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solve 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lems are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solved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primary schoolchildren.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can't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There isn't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any progress without goodwill on 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sides.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 w:rsidR="00BF697F">
        <w:rPr>
          <w:rFonts w:cs="CG Times"/>
          <w:i/>
          <w:iCs/>
          <w:u w:val="single"/>
          <w:lang w:val="en-AU"/>
        </w:rPr>
        <w:t>bus</w:t>
      </w:r>
      <w:r>
        <w:rPr>
          <w:rFonts w:cs="CG Times"/>
          <w:i/>
          <w:iCs/>
          <w:u w:val="single"/>
          <w:lang w:val="en-AU"/>
        </w:rPr>
        <w:t>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preparing her report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These </w:t>
      </w:r>
      <w:proofErr w:type="spellStart"/>
      <w:r w:rsidR="00887070">
        <w:rPr>
          <w:rFonts w:cs="CG Times"/>
          <w:i/>
          <w:iCs/>
          <w:u w:val="single"/>
          <w:lang w:val="en-AU"/>
        </w:rPr>
        <w:t>object</w:t>
      </w:r>
      <w:r>
        <w:rPr>
          <w:rFonts w:cs="CG Times"/>
          <w:i/>
          <w:iCs/>
          <w:u w:val="single"/>
          <w:lang w:val="en-AU"/>
        </w:rPr>
        <w:t>ions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aren't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 w:rsidR="00887070"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>ering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</w:t>
      </w:r>
      <w:r>
        <w:rPr>
          <w:rFonts w:cs="CG Times"/>
          <w:i/>
          <w:iCs/>
          <w:u w:val="single"/>
          <w:lang w:val="en-AU"/>
        </w:rPr>
        <w:t>worth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taking the matter any further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[ordinary; impersonal]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advice</w:t>
      </w:r>
      <w:r>
        <w:rPr>
          <w:rFonts w:cs="CG Times"/>
          <w:i/>
          <w:iCs/>
          <w:lang w:val="en-AU"/>
        </w:rPr>
        <w:tab/>
        <w:t>aim</w:t>
      </w:r>
      <w:r>
        <w:rPr>
          <w:rFonts w:cs="CG Times"/>
          <w:i/>
          <w:iCs/>
          <w:lang w:val="en-AU"/>
        </w:rPr>
        <w:tab/>
        <w:t>application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appointment</w:t>
      </w:r>
      <w:r>
        <w:rPr>
          <w:rFonts w:cs="CG Times"/>
          <w:i/>
          <w:iCs/>
          <w:lang w:val="en-AU"/>
        </w:rPr>
        <w:tab/>
        <w:t>arrangement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attempt</w:t>
      </w:r>
      <w:r>
        <w:rPr>
          <w:rFonts w:cs="CG Times"/>
          <w:i/>
          <w:iCs/>
          <w:lang w:val="en-AU"/>
        </w:rPr>
        <w:tab/>
        <w:t>authorisation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claim</w:t>
      </w:r>
      <w:r>
        <w:rPr>
          <w:rFonts w:cs="CG Times"/>
          <w:i/>
          <w:iCs/>
          <w:lang w:val="en-AU"/>
        </w:rPr>
        <w:tab/>
        <w:t>command</w:t>
      </w:r>
      <w:r>
        <w:rPr>
          <w:rFonts w:cs="CG Times"/>
          <w:i/>
          <w:iCs/>
          <w:lang w:val="en-AU"/>
        </w:rPr>
        <w:tab/>
        <w:t>compulsion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lastRenderedPageBreak/>
        <w:t>consent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i/>
          <w:iCs/>
          <w:lang w:val="en-AU"/>
        </w:rPr>
        <w:tab/>
        <w:t>desire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determination</w:t>
      </w:r>
      <w:r>
        <w:rPr>
          <w:rFonts w:cs="CG Times"/>
          <w:i/>
          <w:iCs/>
          <w:lang w:val="en-AU"/>
        </w:rPr>
        <w:tab/>
        <w:t>exhortation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failure</w:t>
      </w:r>
      <w:r>
        <w:rPr>
          <w:rFonts w:cs="CG Times"/>
          <w:i/>
          <w:iCs/>
          <w:lang w:val="en-AU"/>
        </w:rPr>
        <w:tab/>
        <w:t>hope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incitement</w:t>
      </w:r>
      <w:r>
        <w:rPr>
          <w:rFonts w:cs="CG Times"/>
          <w:i/>
          <w:iCs/>
          <w:lang w:val="en-AU"/>
        </w:rPr>
        <w:tab/>
        <w:t>inducement</w:t>
      </w:r>
      <w:r>
        <w:rPr>
          <w:rFonts w:cs="CG Times"/>
          <w:i/>
          <w:iCs/>
          <w:lang w:val="en-AU"/>
        </w:rPr>
        <w:tab/>
        <w:t>inspiration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instruction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intention</w:t>
      </w:r>
      <w:r>
        <w:rPr>
          <w:rFonts w:cs="CG Times"/>
          <w:i/>
          <w:iCs/>
          <w:lang w:val="en-AU"/>
        </w:rPr>
        <w:tab/>
        <w:t>invitation</w:t>
      </w:r>
      <w:r>
        <w:rPr>
          <w:rFonts w:cs="CG Times"/>
          <w:i/>
          <w:iCs/>
          <w:lang w:val="en-AU"/>
        </w:rPr>
        <w:tab/>
        <w:t>longing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need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ligation</w:t>
      </w:r>
      <w:r>
        <w:rPr>
          <w:rFonts w:cs="CG Times"/>
          <w:i/>
          <w:iCs/>
          <w:lang w:val="en-AU"/>
        </w:rPr>
        <w:tab/>
        <w:t>offer</w:t>
      </w:r>
      <w:r>
        <w:rPr>
          <w:rFonts w:cs="CG Times"/>
          <w:i/>
          <w:iCs/>
          <w:lang w:val="en-AU"/>
        </w:rPr>
        <w:tab/>
        <w:t>order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permission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plan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pledge</w:t>
      </w:r>
      <w:r>
        <w:rPr>
          <w:rFonts w:cs="CG Times"/>
          <w:i/>
          <w:iCs/>
          <w:lang w:val="en-AU"/>
        </w:rPr>
        <w:tab/>
        <w:t>plot</w:t>
      </w:r>
      <w:r>
        <w:rPr>
          <w:rFonts w:cs="CG Times"/>
          <w:i/>
          <w:iCs/>
          <w:lang w:val="en-AU"/>
        </w:rPr>
        <w:tab/>
        <w:t>pressure</w:t>
      </w:r>
      <w:r>
        <w:rPr>
          <w:rFonts w:cs="CG Times"/>
          <w:i/>
          <w:iCs/>
          <w:lang w:val="en-AU"/>
        </w:rPr>
        <w:tab/>
        <w:t>promise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provocation</w:t>
      </w:r>
      <w:r>
        <w:rPr>
          <w:rFonts w:cs="CG Times"/>
          <w:i/>
          <w:iCs/>
          <w:lang w:val="en-AU"/>
        </w:rPr>
        <w:tab/>
        <w:t>recommendation</w:t>
      </w:r>
      <w:r>
        <w:rPr>
          <w:rFonts w:cs="CG Times"/>
          <w:i/>
          <w:iCs/>
          <w:lang w:val="en-AU"/>
        </w:rPr>
        <w:tab/>
        <w:t>refusal</w:t>
      </w:r>
      <w:r>
        <w:rPr>
          <w:rFonts w:cs="CG Times"/>
          <w:i/>
          <w:iCs/>
          <w:lang w:val="en-AU"/>
        </w:rPr>
        <w:tab/>
        <w:t>reminder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request</w:t>
      </w:r>
      <w:r>
        <w:rPr>
          <w:rFonts w:cs="CG Times"/>
          <w:i/>
          <w:iCs/>
          <w:lang w:val="en-AU"/>
        </w:rPr>
        <w:tab/>
        <w:t>resolution</w:t>
      </w:r>
      <w:r>
        <w:rPr>
          <w:rFonts w:cs="CG Times"/>
          <w:i/>
          <w:iCs/>
          <w:lang w:val="en-AU"/>
        </w:rPr>
        <w:tab/>
        <w:t>selection</w:t>
      </w:r>
      <w:r>
        <w:rPr>
          <w:rFonts w:cs="CG Times"/>
          <w:i/>
          <w:iCs/>
          <w:lang w:val="en-AU"/>
        </w:rPr>
        <w:tab/>
        <w:t>struggle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tendency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threat</w:t>
      </w:r>
      <w:r>
        <w:rPr>
          <w:rFonts w:cs="CG Times"/>
          <w:i/>
          <w:iCs/>
          <w:lang w:val="en-AU"/>
        </w:rPr>
        <w:tab/>
        <w:t>undertaking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vow</w:t>
      </w:r>
      <w:r>
        <w:rPr>
          <w:rFonts w:cs="CG Times"/>
          <w:i/>
          <w:iCs/>
          <w:lang w:val="en-AU"/>
        </w:rPr>
        <w:tab/>
        <w:t>warning</w:t>
      </w:r>
      <w:r>
        <w:rPr>
          <w:rFonts w:cs="CG Times"/>
          <w:i/>
          <w:iCs/>
          <w:lang w:val="en-AU"/>
        </w:rPr>
        <w:tab/>
        <w:t>will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yearning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eagerness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eligi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ility</w:t>
      </w:r>
      <w:r>
        <w:rPr>
          <w:rFonts w:cs="CG Times"/>
          <w:i/>
          <w:iCs/>
          <w:lang w:val="en-AU"/>
        </w:rPr>
        <w:tab/>
        <w:t>fitness</w:t>
      </w:r>
      <w:r>
        <w:rPr>
          <w:rFonts w:cs="CG Times"/>
          <w:i/>
          <w:iCs/>
          <w:lang w:val="en-AU"/>
        </w:rPr>
        <w:tab/>
        <w:t>freedom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impatience</w:t>
      </w:r>
      <w:r>
        <w:rPr>
          <w:rFonts w:cs="CG Times"/>
          <w:i/>
          <w:iCs/>
          <w:lang w:val="en-AU"/>
        </w:rPr>
        <w:tab/>
        <w:t>keenness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readiness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reluctance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willingness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chance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concern</w:t>
      </w:r>
      <w:r>
        <w:rPr>
          <w:rFonts w:cs="CG Times"/>
          <w:i/>
          <w:iCs/>
          <w:lang w:val="en-AU"/>
        </w:rPr>
        <w:tab/>
        <w:t>opportunity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power</w:t>
      </w:r>
      <w:r>
        <w:rPr>
          <w:rFonts w:cs="CG Times"/>
          <w:i/>
          <w:iCs/>
          <w:lang w:val="en-AU"/>
        </w:rPr>
        <w:tab/>
        <w:t>strength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decided</w:t>
      </w:r>
      <w:r>
        <w:rPr>
          <w:rFonts w:cs="CG Times"/>
          <w:i/>
          <w:iCs/>
          <w:lang w:val="en-AU"/>
        </w:rPr>
        <w:t xml:space="preserve"> to go to </w:t>
      </w:r>
      <w:proofErr w:type="spellStart"/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</w:t>
      </w:r>
      <w:r>
        <w:rPr>
          <w:rFonts w:cs="CG Times"/>
          <w:i/>
          <w:iCs/>
          <w:u w:val="single"/>
          <w:lang w:val="en-AU"/>
        </w:rPr>
        <w:t>decision</w:t>
      </w:r>
      <w:r>
        <w:rPr>
          <w:rFonts w:cs="CG Times"/>
          <w:i/>
          <w:iCs/>
          <w:lang w:val="en-AU"/>
        </w:rPr>
        <w:t xml:space="preserve"> to go to </w:t>
      </w:r>
      <w:proofErr w:type="spellStart"/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onn</w:t>
      </w:r>
      <w:proofErr w:type="spellEnd"/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was </w:t>
      </w:r>
      <w:r>
        <w:rPr>
          <w:rFonts w:cs="CG Times"/>
          <w:i/>
          <w:iCs/>
          <w:u w:val="single"/>
          <w:lang w:val="en-AU"/>
        </w:rPr>
        <w:t>eager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Pat's </w:t>
      </w:r>
      <w:r>
        <w:rPr>
          <w:rFonts w:cs="CG Times"/>
          <w:i/>
          <w:iCs/>
          <w:u w:val="single"/>
          <w:lang w:val="en-AU"/>
        </w:rPr>
        <w:t>eagerness</w:t>
      </w:r>
      <w:r>
        <w:rPr>
          <w:rFonts w:cs="CG Times"/>
          <w:i/>
          <w:iCs/>
          <w:lang w:val="en-AU"/>
        </w:rPr>
        <w:t xml:space="preserve"> to help us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relevant counterpart]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to make a quick profit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strong to withstand this pressure.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the strength to withstand this pressure.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provided an </w:t>
      </w:r>
      <w:r>
        <w:rPr>
          <w:rFonts w:cs="CG Times"/>
          <w:i/>
          <w:iCs/>
          <w:u w:val="single"/>
          <w:lang w:val="en-AU"/>
        </w:rPr>
        <w:t>opportunity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them to plan the next step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the ceremony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held in the church itself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finally granted.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promise to help me with my tax return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proposal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government</w:t>
      </w:r>
      <w:r>
        <w:rPr>
          <w:rFonts w:cs="CG Times"/>
          <w:i/>
          <w:iCs/>
          <w:lang w:val="en-AU"/>
        </w:rPr>
        <w:t xml:space="preserve"> to introduce a goods-and-services tax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willingness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 mem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ers</w:t>
      </w:r>
      <w:r>
        <w:rPr>
          <w:rFonts w:cs="CG Times"/>
          <w:i/>
          <w:iCs/>
          <w:lang w:val="en-AU"/>
        </w:rPr>
        <w:t xml:space="preserve"> to agree to the proposal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instruction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secretary</w:t>
      </w:r>
      <w:r>
        <w:rPr>
          <w:rFonts w:cs="CG Times"/>
          <w:i/>
          <w:iCs/>
          <w:lang w:val="en-AU"/>
        </w:rPr>
        <w:t xml:space="preserve"> to call an extraordinary meeting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instructions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hadn't expected to receive was an instruction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evacuate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proofErr w:type="spellStart"/>
      <w:r>
        <w:rPr>
          <w:rFonts w:cs="CG Times"/>
          <w:i/>
          <w:iCs/>
          <w:lang w:val="en-AU"/>
        </w:rPr>
        <w:t>discusssing</w:t>
      </w:r>
      <w:proofErr w:type="spellEnd"/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introduce a summer semester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selection of Judge Carter to head the inquiry is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welcomed</w:t>
      </w:r>
      <w:r>
        <w:rPr>
          <w:rFonts w:cs="CG Times"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selection to head the inquiry hasn't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announced</w:t>
      </w:r>
      <w:r>
        <w:rPr>
          <w:rFonts w:cs="CG Times"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Judge Carter is their selection to head the inquiry.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seeming</w:t>
      </w:r>
      <w:r>
        <w:rPr>
          <w:rFonts w:cs="CG Times"/>
          <w:i/>
          <w:iCs/>
          <w:lang w:val="en-AU"/>
        </w:rPr>
        <w:t xml:space="preserve"> of Kim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distressed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elieve</w:t>
      </w:r>
      <w:r>
        <w:rPr>
          <w:rFonts w:cs="CG Times"/>
          <w:i/>
          <w:iCs/>
          <w:lang w:val="en-AU"/>
        </w:rPr>
        <w:t xml:space="preserve">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my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elief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of them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genuine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to resent it.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certainty</w:t>
      </w:r>
      <w:r>
        <w:rPr>
          <w:rFonts w:cs="CG Times"/>
          <w:i/>
          <w:iCs/>
          <w:lang w:val="en-AU"/>
        </w:rPr>
        <w:t xml:space="preserve"> to resent it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 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for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 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tendency </w:t>
      </w:r>
      <w:r>
        <w:rPr>
          <w:rFonts w:cs="CG Times"/>
          <w:i/>
          <w:iCs/>
          <w:u w:val="single"/>
          <w:lang w:val="en-AU"/>
        </w:rPr>
        <w:t>of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support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our's</w:t>
      </w:r>
      <w:r>
        <w:rPr>
          <w:rFonts w:cs="CG Times"/>
          <w:i/>
          <w:iCs/>
          <w:lang w:val="en-AU"/>
        </w:rPr>
        <w:t xml:space="preserve"> tendency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 tendency </w:t>
      </w:r>
      <w:r>
        <w:rPr>
          <w:rFonts w:cs="CG Times"/>
          <w:i/>
          <w:iCs/>
          <w:u w:val="single"/>
          <w:lang w:val="en-AU"/>
        </w:rPr>
        <w:t>of La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 xml:space="preserve">supported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the ta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loids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the wife who provides this support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tendency</w:t>
      </w:r>
      <w:r>
        <w:rPr>
          <w:rFonts w:cs="CG Times"/>
          <w:i/>
          <w:iCs/>
          <w:lang w:val="en-AU"/>
        </w:rPr>
        <w:t xml:space="preserve">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efficient to pay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credit card than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cheque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had </w:t>
      </w:r>
      <w:r>
        <w:rPr>
          <w:rFonts w:cs="CG Times"/>
          <w:i/>
          <w:iCs/>
          <w:u w:val="single"/>
          <w:lang w:val="en-AU"/>
        </w:rPr>
        <w:t>failed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failure</w:t>
      </w:r>
      <w:r>
        <w:rPr>
          <w:rFonts w:cs="CG Times"/>
          <w:i/>
          <w:iCs/>
          <w:lang w:val="en-AU"/>
        </w:rPr>
        <w:t xml:space="preserve"> to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ecome apparent, even after a day, what their intentions were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.  </w:t>
      </w:r>
      <w:r>
        <w:rPr>
          <w:rFonts w:cs="CG Times"/>
          <w:vertAlign w:val="superscript"/>
          <w:lang w:val="en-AU"/>
        </w:rPr>
        <w:t>#</w:t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uilding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ordered</w:t>
      </w:r>
      <w:r>
        <w:rPr>
          <w:rFonts w:cs="CG Times"/>
          <w:i/>
          <w:iCs/>
          <w:lang w:val="en-AU"/>
        </w:rPr>
        <w:t xml:space="preserve"> the doctor to examine the victims.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to the doctor to examine the victims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order</w:t>
      </w:r>
      <w:r>
        <w:rPr>
          <w:rFonts w:cs="CG Times"/>
          <w:i/>
          <w:iCs/>
          <w:lang w:val="en-AU"/>
        </w:rPr>
        <w:t xml:space="preserve"> for the doctor to examine the victims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forward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returning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hearing the news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immediately telephoned her father.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reported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saying that she would appeal against the ruling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Although </w:t>
      </w:r>
      <w:r>
        <w:rPr>
          <w:rFonts w:cs="CG Times"/>
          <w:i/>
          <w:iCs/>
          <w:u w:val="single"/>
          <w:lang w:val="en-AU"/>
        </w:rPr>
        <w:t>claiming to have a PhD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didn't in fact have any degree at all.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got up at 5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 order </w:t>
      </w:r>
      <w:r>
        <w:rPr>
          <w:rFonts w:cs="CG Times"/>
          <w:i/>
          <w:iCs/>
          <w:u w:val="single"/>
          <w:lang w:val="en-AU"/>
        </w:rPr>
        <w:t>to catch the early train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raised his hand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if </w:t>
      </w:r>
      <w:r>
        <w:rPr>
          <w:rFonts w:cs="CG Times"/>
          <w:i/>
          <w:iCs/>
          <w:u w:val="single"/>
          <w:lang w:val="en-AU"/>
        </w:rPr>
        <w:t>to defend himself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glanced out of the window at the phaeton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though </w:t>
      </w:r>
      <w:r>
        <w:rPr>
          <w:rFonts w:cs="CG Times"/>
          <w:i/>
          <w:iCs/>
          <w:u w:val="single"/>
          <w:lang w:val="en-AU"/>
        </w:rPr>
        <w:t>to say that he was not the only man to have a new carriage 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remain seated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until </w:t>
      </w:r>
      <w:r>
        <w:rPr>
          <w:rFonts w:cs="CG Times"/>
          <w:i/>
          <w:iCs/>
          <w:u w:val="single"/>
          <w:lang w:val="en-AU"/>
        </w:rPr>
        <w:t xml:space="preserve">requested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oard your flight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more de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previously acknowledged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lem turned out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more serious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than </w:t>
      </w:r>
      <w:r>
        <w:rPr>
          <w:rFonts w:cs="CG Times"/>
          <w:i/>
          <w:iCs/>
          <w:u w:val="single"/>
          <w:lang w:val="en-AU"/>
        </w:rPr>
        <w:t>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late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you to go out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people turned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form a quorum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instructions weren't </w:t>
      </w:r>
      <w:r>
        <w:rPr>
          <w:rFonts w:cs="CG Times"/>
          <w:i/>
          <w:iCs/>
          <w:u w:val="single"/>
          <w:lang w:val="en-AU"/>
        </w:rPr>
        <w:t>sufficiently</w:t>
      </w:r>
      <w:r>
        <w:rPr>
          <w:rFonts w:cs="CG Times"/>
          <w:i/>
          <w:iCs/>
          <w:lang w:val="en-AU"/>
        </w:rPr>
        <w:t xml:space="preserve"> clear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for us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assem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miss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how I'd descri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 it.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pro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lem isn't important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worry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out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had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eat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a </w:t>
      </w:r>
      <w:r>
        <w:rPr>
          <w:rFonts w:cs="CG Times"/>
          <w:i/>
          <w:iCs/>
          <w:u w:val="single"/>
          <w:lang w:val="en-AU"/>
        </w:rPr>
        <w:t>silly</w:t>
      </w:r>
      <w:r>
        <w:rPr>
          <w:rFonts w:cs="CG Times"/>
          <w:i/>
          <w:iCs/>
          <w:lang w:val="en-AU"/>
        </w:rPr>
        <w:t xml:space="preserve"> thing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do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 nothing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waste people's time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help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notice her em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arrassment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 no choice </w:t>
      </w:r>
      <w:r w:rsidR="00B84B78">
        <w:rPr>
          <w:rFonts w:cs="CG Times"/>
          <w:i/>
          <w:iCs/>
          <w:u w:val="single"/>
          <w:lang w:val="en-AU"/>
        </w:rPr>
        <w:t>but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accept her offer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nothing he wants </w:t>
      </w:r>
      <w:r>
        <w:rPr>
          <w:rFonts w:cs="CG Times"/>
          <w:i/>
          <w:iCs/>
          <w:u w:val="single"/>
          <w:lang w:val="en-AU"/>
        </w:rPr>
        <w:t>save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pursue his studies in peace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achieve nothing </w:t>
      </w:r>
      <w:r>
        <w:rPr>
          <w:rFonts w:cs="CG Times"/>
          <w:i/>
          <w:iCs/>
          <w:u w:val="single"/>
          <w:lang w:val="en-AU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antagonise some of our supporters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stay at home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 out in this weather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wouldn't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as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 to lose your jo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visit the area for such recreational purposes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attend hockey matches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asked to stand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ack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not to hamper the efforts of the firefighter</w:t>
      </w:r>
      <w:r>
        <w:rPr>
          <w:rFonts w:cs="CG Times"/>
          <w:i/>
          <w:iCs/>
          <w:lang w:val="en-AU"/>
        </w:rPr>
        <w:t>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lood for transfusion cannot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chosen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exclude every 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ility of sensitisation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On</w:t>
      </w:r>
      <w:proofErr w:type="gramEnd"/>
      <w:r>
        <w:rPr>
          <w:rFonts w:cs="CG Times"/>
          <w:i/>
          <w:iCs/>
          <w:lang w:val="en-AU"/>
        </w:rPr>
        <w:t xml:space="preserve"> this matter their views are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close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 w:rsidR="00B84B78">
        <w:rPr>
          <w:rFonts w:cs="CG Times"/>
          <w:i/>
          <w:iCs/>
          <w:u w:val="single"/>
          <w:lang w:val="en-AU"/>
        </w:rPr>
        <w:t xml:space="preserve"> be </w:t>
      </w:r>
      <w:r>
        <w:rPr>
          <w:rFonts w:cs="CG Times"/>
          <w:i/>
          <w:iCs/>
          <w:u w:val="single"/>
          <w:lang w:val="en-AU"/>
        </w:rPr>
        <w:t>indistinguisha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art is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render the familiar original and mysterious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you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so good 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order your men not to molest my maid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I should go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r>
        <w:rPr>
          <w:rFonts w:cs="CG Times"/>
          <w:i/>
          <w:iCs/>
          <w:u w:val="single"/>
          <w:lang w:val="en-AU"/>
        </w:rPr>
        <w:t>whether to go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she would do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decided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you say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It doesn't matter </w:t>
      </w:r>
      <w:r>
        <w:rPr>
          <w:rFonts w:cs="CG Times"/>
          <w:i/>
          <w:iCs/>
          <w:u w:val="single"/>
          <w:lang w:val="en-AU"/>
        </w:rPr>
        <w:t>what to do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on which 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provides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solid foundation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uild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</w:t>
      </w:r>
      <w:proofErr w:type="spellStart"/>
      <w:r>
        <w:rPr>
          <w:rFonts w:cs="CG Times"/>
          <w:i/>
          <w:iCs/>
          <w:lang w:val="en-AU"/>
        </w:rPr>
        <w:t>wh</w:t>
      </w:r>
      <w:proofErr w:type="spellEnd"/>
      <w:r>
        <w:rPr>
          <w:rFonts w:cs="CG Times"/>
          <w:lang w:val="en-AU"/>
        </w:rPr>
        <w:t xml:space="preserve"> relative]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have to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evacuated.</w:t>
      </w:r>
      <w:r>
        <w:rPr>
          <w:rFonts w:cs="CG Times"/>
          <w:lang w:val="en-AU"/>
        </w:rPr>
        <w:tab/>
        <w:t>[gerund-participial]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letter </w:t>
      </w:r>
      <w:r>
        <w:rPr>
          <w:rFonts w:cs="CG Times"/>
          <w:i/>
          <w:iCs/>
          <w:u w:val="single"/>
          <w:lang w:val="en-AU"/>
        </w:rPr>
        <w:t xml:space="preserve">written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my great-grandfather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voice</w:t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smallCaps/>
          <w:lang w:val="en-AU"/>
        </w:rPr>
        <w:tab/>
        <w:t>form-type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earning this amount</w:t>
      </w:r>
      <w:r>
        <w:rPr>
          <w:rFonts w:cs="CG Times"/>
          <w:lang w:val="en-AU"/>
        </w:rPr>
        <w:tab/>
        <w:t>active</w:t>
      </w:r>
      <w:r>
        <w:rPr>
          <w:rFonts w:cs="CG Times"/>
          <w:lang w:val="en-AU"/>
        </w:rPr>
        <w:tab/>
        <w:t>neutralised</w:t>
      </w:r>
      <w:r>
        <w:rPr>
          <w:rFonts w:cs="CG Times"/>
          <w:lang w:val="en-AU"/>
        </w:rPr>
        <w:tab/>
        <w:t>gerund-participial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eing 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progressive</w:t>
      </w:r>
      <w:r>
        <w:rPr>
          <w:rFonts w:cs="CG Times"/>
          <w:lang w:val="en-AU"/>
        </w:rPr>
        <w:tab/>
        <w:t>gerund-participial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amount </w:t>
      </w:r>
      <w:r>
        <w:rPr>
          <w:rFonts w:cs="CG Times"/>
          <w:i/>
          <w:iCs/>
          <w:u w:val="single"/>
          <w:lang w:val="en-AU"/>
        </w:rPr>
        <w:t xml:space="preserve">earned </w:t>
      </w:r>
      <w:r w:rsidR="00BF697F"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i/>
          <w:iCs/>
          <w:u w:val="single"/>
          <w:lang w:val="en-AU"/>
        </w:rPr>
        <w:t xml:space="preserve"> Kim</w:t>
      </w:r>
      <w:r>
        <w:rPr>
          <w:rFonts w:cs="CG Times"/>
          <w:lang w:val="en-AU"/>
        </w:rPr>
        <w:tab/>
        <w:t>passive</w:t>
      </w:r>
      <w:r>
        <w:rPr>
          <w:rFonts w:cs="CG Times"/>
          <w:lang w:val="en-AU"/>
        </w:rPr>
        <w:tab/>
        <w:t>non-progressive</w:t>
      </w:r>
      <w:r>
        <w:rPr>
          <w:rFonts w:cs="CG Times"/>
          <w:lang w:val="en-AU"/>
        </w:rPr>
        <w:tab/>
        <w:t>past-participial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saving up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uy a washing-machine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home </w:t>
      </w:r>
      <w:r>
        <w:rPr>
          <w:rFonts w:cs="CG Times"/>
          <w:i/>
          <w:iCs/>
          <w:u w:val="single"/>
          <w:lang w:val="en-AU"/>
        </w:rPr>
        <w:t xml:space="preserve">to find the house had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 xml:space="preserve">een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urgled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 fool </w:t>
      </w:r>
      <w:r>
        <w:rPr>
          <w:rFonts w:cs="CG Times"/>
          <w:i/>
          <w:iCs/>
          <w:u w:val="single"/>
          <w:lang w:val="en-AU"/>
        </w:rPr>
        <w:t>to say he'd go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lying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the pool </w:t>
      </w:r>
      <w:r>
        <w:rPr>
          <w:rFonts w:cs="CG Times"/>
          <w:i/>
          <w:iCs/>
          <w:u w:val="single"/>
          <w:lang w:val="en-AU"/>
        </w:rPr>
        <w:t>reading a novel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hands gripping the door</w:t>
      </w:r>
      <w:r>
        <w:rPr>
          <w:rFonts w:cs="CG Times"/>
          <w:i/>
          <w:iCs/>
          <w:lang w:val="en-AU"/>
        </w:rPr>
        <w:t>, he let out a volley of curses.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she walked off without another word.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no longer had the premier's </w:t>
      </w:r>
      <w:proofErr w:type="gramStart"/>
      <w:r>
        <w:rPr>
          <w:rFonts w:cs="CG Times"/>
          <w:i/>
          <w:iCs/>
          <w:u w:val="single"/>
          <w:lang w:val="en-AU"/>
        </w:rPr>
        <w:t>support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Ed </w:t>
      </w:r>
      <w:r w:rsidR="00B84B78">
        <w:rPr>
          <w:rFonts w:cs="CG Times"/>
          <w:i/>
          <w:iCs/>
          <w:lang w:val="en-AU"/>
        </w:rPr>
        <w:t>sub</w:t>
      </w:r>
      <w:r>
        <w:rPr>
          <w:rFonts w:cs="CG Times"/>
          <w:i/>
          <w:iCs/>
          <w:lang w:val="en-AU"/>
        </w:rPr>
        <w:t>mitted his resignation.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orn in A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erdeen</w:t>
      </w:r>
      <w:r>
        <w:rPr>
          <w:rFonts w:cs="CG Times"/>
          <w:i/>
          <w:iCs/>
          <w:lang w:val="en-AU"/>
        </w:rPr>
        <w:t xml:space="preserve">, Sue had never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further south than Edin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urgh.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working or relaxing</w:t>
      </w:r>
      <w:r>
        <w:rPr>
          <w:rFonts w:cs="CG Times"/>
          <w:i/>
          <w:iCs/>
          <w:lang w:val="en-AU"/>
        </w:rPr>
        <w:t>, he always has a scowl on his face.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put it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luntly</w:t>
      </w:r>
      <w:r>
        <w:rPr>
          <w:rFonts w:cs="CG Times"/>
          <w:i/>
          <w:iCs/>
          <w:lang w:val="en-AU"/>
        </w:rPr>
        <w:t>, they're utterly incompetent.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Judging from their reaction</w:t>
      </w:r>
      <w:r>
        <w:rPr>
          <w:rFonts w:cs="CG Times"/>
          <w:i/>
          <w:iCs/>
          <w:lang w:val="en-AU"/>
        </w:rPr>
        <w:t>, the decision was a complete surprise to them.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ased on the latest inflation data</w:t>
      </w:r>
      <w:r>
        <w:rPr>
          <w:rFonts w:cs="CG Times"/>
          <w:i/>
          <w:iCs/>
          <w:lang w:val="en-AU"/>
        </w:rPr>
        <w:t>, there'll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>another rate-rise soon.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Pat, </w:t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them suffering from hypothermia</w:t>
      </w:r>
      <w:r>
        <w:rPr>
          <w:rFonts w:cs="CG Times"/>
          <w:i/>
          <w:iCs/>
          <w:lang w:val="en-AU"/>
        </w:rPr>
        <w:t xml:space="preserve">, were winched into the </w:t>
      </w:r>
      <w:r>
        <w:rPr>
          <w:rFonts w:cs="CG Times"/>
          <w:i/>
          <w:iCs/>
          <w:lang w:val="en-AU"/>
        </w:rPr>
        <w:lastRenderedPageBreak/>
        <w:t>helicopter.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Kate's proposal - </w:t>
      </w:r>
      <w:r>
        <w:rPr>
          <w:rFonts w:cs="CG Times"/>
          <w:i/>
          <w:iCs/>
          <w:u w:val="single"/>
          <w:lang w:val="en-AU"/>
        </w:rPr>
        <w:t>to dismiss the manager</w:t>
      </w:r>
      <w:r>
        <w:rPr>
          <w:rFonts w:cs="CG Times"/>
          <w:i/>
          <w:iCs/>
          <w:lang w:val="en-AU"/>
        </w:rPr>
        <w:t xml:space="preserve"> - was greeted with dismay.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Jim's ho</w:t>
      </w:r>
      <w:r w:rsidR="00414A89">
        <w:rPr>
          <w:rFonts w:cs="CG Times"/>
          <w:i/>
          <w:iCs/>
          <w:lang w:val="en-AU"/>
        </w:rPr>
        <w:t>b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- </w:t>
      </w:r>
      <w:r>
        <w:rPr>
          <w:rFonts w:cs="CG Times"/>
          <w:i/>
          <w:iCs/>
          <w:u w:val="single"/>
          <w:lang w:val="en-AU"/>
        </w:rPr>
        <w:t xml:space="preserve">collecting 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eermats</w:t>
      </w:r>
      <w:r>
        <w:rPr>
          <w:rFonts w:cs="CG Times"/>
          <w:i/>
          <w:iCs/>
          <w:lang w:val="en-AU"/>
        </w:rPr>
        <w:t xml:space="preserve"> - is taking up all his time.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only one thing to do: </w:t>
      </w:r>
      <w:r>
        <w:rPr>
          <w:rFonts w:cs="CG Times"/>
          <w:i/>
          <w:iCs/>
          <w:u w:val="single"/>
          <w:lang w:val="en-AU"/>
        </w:rPr>
        <w:t>call in the police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standing against 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 xml:space="preserve">their hands </w:t>
      </w:r>
      <w:r w:rsidR="00CD4758">
        <w:rPr>
          <w:rFonts w:cs="CG Times"/>
          <w:i/>
          <w:iCs/>
          <w:u w:val="single"/>
          <w:lang w:val="en-AU"/>
        </w:rPr>
        <w:t>above</w:t>
      </w:r>
      <w:r>
        <w:rPr>
          <w:rFonts w:cs="CG Times"/>
          <w:i/>
          <w:iCs/>
          <w:u w:val="single"/>
          <w:lang w:val="en-AU"/>
        </w:rPr>
        <w:t xml:space="preserve"> their heads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wandering around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without </w:t>
      </w:r>
      <w:r>
        <w:rPr>
          <w:rFonts w:cs="CG Times"/>
          <w:i/>
          <w:iCs/>
          <w:u w:val="single"/>
          <w:lang w:val="en-AU"/>
        </w:rPr>
        <w:t>any clothes 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the children so sick</w:t>
      </w:r>
      <w:r>
        <w:rPr>
          <w:rFonts w:cs="CG Times"/>
          <w:u w:val="single"/>
          <w:lang w:val="en-AU"/>
        </w:rPr>
        <w:t>]</w:t>
      </w:r>
      <w:r>
        <w:rPr>
          <w:rFonts w:cs="CG Times"/>
          <w:i/>
          <w:iCs/>
          <w:lang w:val="en-AU"/>
        </w:rPr>
        <w:t>, we weren't a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le to get much work done.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that guy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his hands in his pockets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longer a minister</w:t>
      </w:r>
      <w:r>
        <w:rPr>
          <w:rFonts w:cs="CG Times"/>
          <w:i/>
          <w:iCs/>
          <w:lang w:val="en-AU"/>
        </w:rPr>
        <w:t>, she continued to exercise great power.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away from home</w:t>
      </w:r>
      <w:r>
        <w:rPr>
          <w:rFonts w:cs="CG Times"/>
          <w:i/>
          <w:iCs/>
          <w:lang w:val="en-AU"/>
        </w:rPr>
        <w:t>, she quickly learned to fend for herself.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in an injured voice, </w:t>
      </w:r>
      <w:r>
        <w:rPr>
          <w:rFonts w:cs="CG Times"/>
          <w:i/>
          <w:iCs/>
          <w:u w:val="single"/>
          <w:lang w:val="en-AU"/>
        </w:rPr>
        <w:t>as though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resentful of the fact that she had not given him proper warning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can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very dangerous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762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Paris</w:t>
      </w:r>
      <w:r>
        <w:rPr>
          <w:rFonts w:cs="CG Times"/>
          <w:i/>
          <w:iCs/>
          <w:lang w:val="en-AU"/>
        </w:rPr>
        <w:t>, I visited Uncle Leonard.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as if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 though</w:t>
      </w:r>
      <w:r>
        <w:rPr>
          <w:rFonts w:cs="CG Times"/>
          <w:i/>
          <w:iCs/>
          <w:lang w:val="en-AU"/>
        </w:rPr>
        <w:tab/>
        <w:t>if</w:t>
      </w:r>
      <w:r>
        <w:rPr>
          <w:rFonts w:cs="CG Times"/>
          <w:i/>
          <w:iCs/>
          <w:lang w:val="en-AU"/>
        </w:rPr>
        <w:tab/>
        <w:t>once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2893" w:hanging="236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whenever</w:t>
      </w:r>
      <w:r>
        <w:rPr>
          <w:rFonts w:cs="CG Times"/>
          <w:i/>
          <w:iCs/>
          <w:lang w:val="en-AU"/>
        </w:rPr>
        <w:tab/>
        <w:t>while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whilst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hesitate to call me at home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necessary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anxious to learn and helped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wherever </w:t>
      </w:r>
      <w:r>
        <w:rPr>
          <w:rFonts w:cs="CG Times"/>
          <w:i/>
          <w:iCs/>
          <w:u w:val="single"/>
          <w:lang w:val="en-AU"/>
        </w:rPr>
        <w:t>possi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 pale with anger</w:t>
      </w:r>
      <w:r>
        <w:rPr>
          <w:rFonts w:cs="CG Times"/>
          <w:i/>
          <w:iCs/>
          <w:lang w:val="en-AU"/>
        </w:rPr>
        <w:t>, he stormed out of the room.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contestants, </w:t>
      </w:r>
      <w:r>
        <w:rPr>
          <w:rFonts w:cs="CG Times"/>
          <w:i/>
          <w:iCs/>
          <w:u w:val="single"/>
          <w:lang w:val="en-AU"/>
        </w:rPr>
        <w:t>some of them primary school children</w:t>
      </w:r>
      <w:r>
        <w:rPr>
          <w:rFonts w:cs="CG Times"/>
          <w:i/>
          <w:iCs/>
          <w:lang w:val="en-AU"/>
        </w:rPr>
        <w:t>, were kept waiting for two hours.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Chinese, </w:t>
      </w:r>
      <w:r>
        <w:rPr>
          <w:rFonts w:cs="CG Times"/>
          <w:i/>
          <w:iCs/>
          <w:u w:val="single"/>
          <w:lang w:val="en-AU"/>
        </w:rPr>
        <w:t>whether drunk or so</w:t>
      </w:r>
      <w:r w:rsidR="00414A89">
        <w:rPr>
          <w:rFonts w:cs="CG Times"/>
          <w:i/>
          <w:iCs/>
          <w:u w:val="single"/>
          <w:lang w:val="en-AU"/>
        </w:rPr>
        <w:t>b</w:t>
      </w:r>
      <w:r>
        <w:rPr>
          <w:rFonts w:cs="CG Times"/>
          <w:i/>
          <w:iCs/>
          <w:u w:val="single"/>
          <w:lang w:val="en-AU"/>
        </w:rPr>
        <w:t>er</w:t>
      </w:r>
      <w:r>
        <w:rPr>
          <w:rFonts w:cs="CG Times"/>
          <w:i/>
          <w:iCs/>
          <w:lang w:val="en-AU"/>
        </w:rPr>
        <w:t>, never kiss in pu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lic.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Dinner over</w:t>
      </w:r>
      <w:r>
        <w:rPr>
          <w:rFonts w:cs="CG Times"/>
          <w:i/>
          <w:iCs/>
          <w:lang w:val="en-AU"/>
        </w:rPr>
        <w:t>, they resumed their game of chess.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glowering at us, </w:t>
      </w:r>
      <w:r>
        <w:rPr>
          <w:rFonts w:cs="CG Times"/>
          <w:i/>
          <w:iCs/>
          <w:u w:val="single"/>
          <w:lang w:val="en-AU"/>
        </w:rPr>
        <w:t>face red with anger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389"/>
          <w:tab w:val="left" w:pos="638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threw him </w:t>
      </w:r>
      <w:r>
        <w:rPr>
          <w:rFonts w:cs="CG Times"/>
          <w:i/>
          <w:iCs/>
          <w:u w:val="single"/>
          <w:lang w:val="en-AU"/>
        </w:rPr>
        <w:t>head first</w:t>
      </w:r>
      <w:r>
        <w:rPr>
          <w:rFonts w:cs="CG Times"/>
          <w:i/>
          <w:iCs/>
          <w:lang w:val="en-AU"/>
        </w:rPr>
        <w:t xml:space="preserve"> into the pond.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away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arm in arm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stood at the door,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 *</w:t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hat in hand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37BDE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see her next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[controlled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asked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help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interpetation</w:t>
      </w:r>
      <w:proofErr w:type="spellEnd"/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would involve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moving to Sydney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[non-syntactic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had so far is a request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accept nomination.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interpretation]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matrix clause (with specifying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) entails that Sue has had a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Sue therefore fills the semantic role of recipient of the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>The</w:t>
      </w:r>
      <w:proofErr w:type="gramEnd"/>
      <w:r>
        <w:rPr>
          <w:rFonts w:cs="CG Times"/>
          <w:lang w:val="en-AU"/>
        </w:rPr>
        <w:t xml:space="preserve">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of a non-finite complement to the noun </w:t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represents either the maker of the request (</w:t>
      </w:r>
      <w:r>
        <w:rPr>
          <w:rFonts w:cs="CG Times"/>
          <w:i/>
          <w:iCs/>
          <w:lang w:val="en-AU"/>
        </w:rPr>
        <w:t>his request to see the files)</w:t>
      </w:r>
      <w:r>
        <w:rPr>
          <w:rFonts w:cs="CG Times"/>
          <w:lang w:val="en-AU"/>
        </w:rPr>
        <w:t xml:space="preserve"> or the recipient (</w:t>
      </w:r>
      <w:r>
        <w:rPr>
          <w:rFonts w:cs="CG Times"/>
          <w:i/>
          <w:iCs/>
          <w:lang w:val="en-AU"/>
        </w:rPr>
        <w:t>I received a request to make a donation to the Scholarship Fund</w:t>
      </w:r>
      <w:r>
        <w:rPr>
          <w:rFonts w:cs="CG Times"/>
          <w:lang w:val="en-AU"/>
        </w:rPr>
        <w:t>).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Only the recipient is expressed in [1ii</w:t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 xml:space="preserve">], and the content of the request makes it more likely that the understood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 xml:space="preserve"> will represent the recipient of the request.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found it difficult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understand what he was getting 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admitted it had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 xml:space="preserve">een a mistake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leave so little time for revision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wants </w:t>
      </w:r>
      <w:proofErr w:type="spellStart"/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told </w:t>
      </w:r>
      <w:proofErr w:type="spellStart"/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887070">
        <w:rPr>
          <w:rFonts w:cs="CG Times"/>
          <w:lang w:val="en-AU"/>
        </w:rPr>
        <w:t>object</w:t>
      </w:r>
      <w:r>
        <w:rPr>
          <w:rFonts w:cs="CG Times"/>
          <w:lang w:val="en-AU"/>
        </w:rPr>
        <w:t>]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[control </w:t>
      </w:r>
      <w:r w:rsidR="00BF697F">
        <w:rPr>
          <w:rFonts w:cs="CG Times"/>
          <w:lang w:val="en-AU"/>
        </w:rPr>
        <w:t>by</w:t>
      </w:r>
      <w:r>
        <w:rPr>
          <w:rFonts w:cs="CG Times"/>
          <w:lang w:val="en-AU"/>
        </w:rPr>
        <w:t xml:space="preserve"> matrix </w:t>
      </w:r>
      <w:r w:rsidR="00BF697F">
        <w:rPr>
          <w:rFonts w:cs="CG Times"/>
          <w:lang w:val="en-AU"/>
        </w:rPr>
        <w:t>subject</w:t>
      </w:r>
      <w:r>
        <w:rPr>
          <w:rFonts w:cs="CG Times"/>
          <w:lang w:val="en-AU"/>
        </w:rPr>
        <w:t>]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told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Sue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Tim was promised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arrange the interviews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was 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promise </w:t>
      </w:r>
      <w:r w:rsidR="00BF697F">
        <w:rPr>
          <w:rFonts w:cs="CG Times"/>
          <w:i/>
          <w:iCs/>
          <w:lang w:val="en-AU"/>
        </w:rPr>
        <w:t>by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Tim extracted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Tim will not</w:t>
      </w:r>
      <w:r w:rsidR="00B84B78">
        <w:rPr>
          <w:rFonts w:cs="CG Times"/>
          <w:i/>
          <w:iCs/>
          <w:lang w:val="en-AU"/>
        </w:rPr>
        <w:t xml:space="preserve"> be </w:t>
      </w:r>
      <w:r>
        <w:rPr>
          <w:rFonts w:cs="CG Times"/>
          <w:i/>
          <w:iCs/>
          <w:lang w:val="en-AU"/>
        </w:rPr>
        <w:t xml:space="preserve">satisfied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mere promise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pay the rent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37BDE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requested </w:t>
      </w:r>
      <w:proofErr w:type="spellStart"/>
      <w:r>
        <w:rPr>
          <w:rFonts w:cs="CG Times"/>
          <w:i/>
          <w:iCs/>
          <w:lang w:val="en-AU"/>
        </w:rPr>
        <w:t>us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requested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37BDE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Sue's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request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 xml:space="preserve"> has not yet </w:t>
      </w:r>
      <w:r w:rsidR="00414A89">
        <w:rPr>
          <w:rFonts w:cs="CG Times"/>
          <w:i/>
          <w:iCs/>
          <w:lang w:val="en-AU"/>
        </w:rPr>
        <w:t>b</w:t>
      </w:r>
      <w:r>
        <w:rPr>
          <w:rFonts w:cs="CG Times"/>
          <w:i/>
          <w:iCs/>
          <w:lang w:val="en-AU"/>
        </w:rPr>
        <w:t>een considered.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received a request from </w:t>
      </w:r>
      <w:proofErr w:type="spellStart"/>
      <w:r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vertAlign w:val="subscript"/>
          <w:lang w:val="en-AU"/>
        </w:rPr>
        <w:t>/j</w:t>
      </w:r>
      <w:r>
        <w:rPr>
          <w:rFonts w:cs="CG Times"/>
          <w:i/>
          <w:iCs/>
          <w:lang w:val="en-AU"/>
        </w:rPr>
        <w:t xml:space="preserve">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still haven't received any requests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 to enter the competition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No 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harm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4A89">
        <w:rPr>
          <w:rFonts w:cs="CG Times"/>
          <w:lang w:val="en-AU"/>
        </w:rPr>
        <w:t>b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 w:rsidR="00887070"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u w:val="single"/>
          <w:lang w:val="en-AU"/>
        </w:rPr>
        <w:t xml:space="preserve"> of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speak first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:rsidR="00D37BDE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37BDE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Jill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intends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try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mediate </w:t>
      </w:r>
      <w:r w:rsidR="00B84B78">
        <w:rPr>
          <w:rFonts w:cs="CG Times"/>
          <w:i/>
          <w:iCs/>
          <w:lang w:val="en-AU"/>
        </w:rPr>
        <w:t>betwe</w:t>
      </w:r>
      <w:r>
        <w:rPr>
          <w:rFonts w:cs="CG Times"/>
          <w:i/>
          <w:iCs/>
          <w:lang w:val="en-AU"/>
        </w:rPr>
        <w:t>en them</w:t>
      </w:r>
      <w:r>
        <w:rPr>
          <w:rFonts w:cs="CG Times"/>
          <w:lang w:val="en-AU"/>
        </w:rPr>
        <w:t>]]</w:t>
      </w:r>
      <w:r>
        <w:rPr>
          <w:rFonts w:cs="CG Times"/>
          <w:i/>
          <w:iCs/>
          <w:lang w:val="en-AU"/>
        </w:rPr>
        <w:t>.</w:t>
      </w:r>
    </w:p>
    <w:p w:rsidR="00F74223" w:rsidRDefault="00F742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508"/>
        </w:tabs>
        <w:spacing w:line="480" w:lineRule="auto"/>
        <w:jc w:val="both"/>
        <w:rPr>
          <w:rFonts w:cs="CG Times"/>
          <w:lang w:val="en-AU"/>
        </w:rPr>
      </w:pPr>
    </w:p>
    <w:sectPr w:rsidR="00F74223" w:rsidSect="00F74223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31EB" w:rsidRDefault="003B31EB">
      <w:r>
        <w:separator/>
      </w:r>
    </w:p>
  </w:endnote>
  <w:endnote w:type="continuationSeparator" w:id="0">
    <w:p w:rsidR="003B31EB" w:rsidRDefault="003B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31EB" w:rsidRDefault="003B31EB">
      <w:r>
        <w:separator/>
      </w:r>
    </w:p>
  </w:footnote>
  <w:footnote w:type="continuationSeparator" w:id="0">
    <w:p w:rsidR="003B31EB" w:rsidRDefault="003B31EB">
      <w:r>
        <w:continuationSeparator/>
      </w:r>
    </w:p>
  </w:footnote>
  <w:footnote w:id="1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are, however, non-standard varieties where certain catenative verbs may take </w:t>
      </w:r>
      <w:r>
        <w:rPr>
          <w:rFonts w:cs="CG Times"/>
          <w:i/>
          <w:iCs/>
          <w:sz w:val="20"/>
          <w:szCs w:val="20"/>
          <w:lang w:val="en-AU"/>
        </w:rPr>
        <w:t>for</w:t>
      </w:r>
      <w:r>
        <w:rPr>
          <w:rFonts w:cs="CG Times"/>
          <w:sz w:val="20"/>
          <w:szCs w:val="20"/>
          <w:lang w:val="en-AU"/>
        </w:rPr>
        <w:t xml:space="preserve"> without a subject: </w:t>
      </w:r>
      <w:r>
        <w:rPr>
          <w:rFonts w:cs="CG Times"/>
          <w:sz w:val="20"/>
          <w:szCs w:val="20"/>
          <w:vertAlign w:val="superscript"/>
          <w:lang w:val="en-AU"/>
        </w:rPr>
        <w:t>!</w:t>
      </w:r>
      <w:r>
        <w:rPr>
          <w:rFonts w:cs="CG Times"/>
          <w:i/>
          <w:iCs/>
          <w:sz w:val="20"/>
          <w:szCs w:val="20"/>
          <w:lang w:val="en-AU"/>
        </w:rPr>
        <w:t>He wanted for to see you.</w:t>
      </w:r>
    </w:p>
  </w:footnote>
  <w:footnote w:id="2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Examples are occasionally attested where non-raising verbs are treated as though they were voice-neutral: </w:t>
      </w:r>
      <w:r>
        <w:rPr>
          <w:rFonts w:cs="CG Times"/>
          <w:i/>
          <w:iCs/>
          <w:sz w:val="20"/>
          <w:szCs w:val="20"/>
          <w:lang w:val="en-AU"/>
        </w:rPr>
        <w:t>The exam papers are trying to be marked by next week</w:t>
      </w:r>
      <w:r>
        <w:rPr>
          <w:rFonts w:cs="CG Times"/>
          <w:sz w:val="20"/>
          <w:szCs w:val="20"/>
          <w:lang w:val="en-AU"/>
        </w:rPr>
        <w:t xml:space="preserve"> (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 are trying to mark them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>). There can be no doubt, however, that they are rare and unsystematic enough for us to be able to dismiss them as mistakes.</w:t>
      </w:r>
    </w:p>
  </w:footnote>
  <w:footnote w:id="3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We have changed the non-finite complement of [13] because both </w:t>
      </w:r>
      <w:r>
        <w:rPr>
          <w:rFonts w:cs="CG Times"/>
          <w:i/>
          <w:iCs/>
          <w:sz w:val="20"/>
          <w:szCs w:val="20"/>
          <w:lang w:val="en-AU"/>
        </w:rPr>
        <w:t>Kim seemed to interview the PM</w:t>
      </w:r>
      <w:r>
        <w:rPr>
          <w:rFonts w:cs="CG Times"/>
          <w:sz w:val="20"/>
          <w:szCs w:val="20"/>
          <w:lang w:val="en-AU"/>
        </w:rPr>
        <w:t xml:space="preserve"> and </w:t>
      </w:r>
      <w:r>
        <w:rPr>
          <w:rFonts w:cs="CG Times"/>
          <w:i/>
          <w:iCs/>
          <w:sz w:val="20"/>
          <w:szCs w:val="20"/>
          <w:lang w:val="en-AU"/>
        </w:rPr>
        <w:t xml:space="preserve">The PM seemed to be interviewed by Kim </w:t>
      </w:r>
      <w:r>
        <w:rPr>
          <w:rFonts w:cs="CG Times"/>
          <w:sz w:val="20"/>
          <w:szCs w:val="20"/>
          <w:lang w:val="en-AU"/>
        </w:rPr>
        <w:t>sound somewhat unnatural. They are equivalent, nevertheless.</w:t>
      </w:r>
    </w:p>
  </w:footnote>
  <w:footnote w:id="4">
    <w:p w:rsidR="00F74223" w:rsidRDefault="00F74223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Non-affirmative </w:t>
      </w:r>
      <w:r>
        <w:rPr>
          <w:rFonts w:cs="CG Times"/>
          <w:i/>
          <w:iCs/>
          <w:sz w:val="20"/>
          <w:szCs w:val="20"/>
          <w:lang w:val="en-AU"/>
        </w:rPr>
        <w:t>can help</w:t>
      </w:r>
      <w:r>
        <w:rPr>
          <w:rFonts w:cs="CG Times"/>
          <w:sz w:val="20"/>
          <w:szCs w:val="20"/>
          <w:lang w:val="en-AU"/>
        </w:rPr>
        <w:t xml:space="preserve"> also occurs with </w:t>
      </w:r>
      <w:r>
        <w:rPr>
          <w:rFonts w:cs="CG Times"/>
          <w:i/>
          <w:iCs/>
          <w:sz w:val="20"/>
          <w:szCs w:val="20"/>
          <w:lang w:val="en-AU"/>
        </w:rPr>
        <w:t>but</w:t>
      </w:r>
      <w:r>
        <w:rPr>
          <w:rFonts w:cs="CG Times"/>
          <w:sz w:val="20"/>
          <w:szCs w:val="20"/>
          <w:lang w:val="en-AU"/>
        </w:rPr>
        <w:t xml:space="preserve"> + bare infinitival: compare </w:t>
      </w:r>
      <w:r>
        <w:rPr>
          <w:rFonts w:cs="CG Times"/>
          <w:i/>
          <w:iCs/>
          <w:sz w:val="20"/>
          <w:szCs w:val="20"/>
          <w:lang w:val="en-AU"/>
        </w:rPr>
        <w:t xml:space="preserve">I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help overhearing</w:t>
      </w:r>
      <w:r>
        <w:rPr>
          <w:rFonts w:cs="CG Times"/>
          <w:sz w:val="20"/>
          <w:szCs w:val="20"/>
          <w:lang w:val="en-AU"/>
        </w:rPr>
        <w:t xml:space="preserve"> / </w:t>
      </w:r>
      <w:r>
        <w:rPr>
          <w:rFonts w:cs="CG Times"/>
          <w:i/>
          <w:iCs/>
          <w:sz w:val="20"/>
          <w:szCs w:val="20"/>
          <w:u w:val="single"/>
          <w:lang w:val="en-AU"/>
        </w:rPr>
        <w:t>couldn't but overhear</w:t>
      </w:r>
      <w:r>
        <w:rPr>
          <w:rFonts w:cs="CG Times"/>
          <w:i/>
          <w:iCs/>
          <w:sz w:val="20"/>
          <w:szCs w:val="20"/>
          <w:lang w:val="en-AU"/>
        </w:rPr>
        <w:t xml:space="preserve"> what you were saying to Jill</w:t>
      </w:r>
      <w:r>
        <w:rPr>
          <w:rFonts w:cs="CG Times"/>
          <w:sz w:val="20"/>
          <w:szCs w:val="20"/>
          <w:lang w:val="en-A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37BDE" w:rsidRDefault="00F74223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14,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CD4758">
      <w:rPr>
        <w:rFonts w:cs="CG Times"/>
        <w:noProof/>
        <w:u w:val="single"/>
        <w:lang w:val="en-AU"/>
      </w:rPr>
      <w:t>156</w:t>
    </w:r>
    <w:r>
      <w:rPr>
        <w:rFonts w:cs="CG Times"/>
        <w:u w:val="single"/>
        <w:lang w:val="en-AU"/>
      </w:rPr>
      <w:fldChar w:fldCharType="end"/>
    </w:r>
  </w:p>
  <w:p w:rsidR="00F74223" w:rsidRDefault="00F74223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8935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FD7"/>
    <w:rsid w:val="00096B6E"/>
    <w:rsid w:val="000D6340"/>
    <w:rsid w:val="003B31EB"/>
    <w:rsid w:val="00414A89"/>
    <w:rsid w:val="007E7834"/>
    <w:rsid w:val="00887070"/>
    <w:rsid w:val="00915946"/>
    <w:rsid w:val="00980A10"/>
    <w:rsid w:val="00A1011F"/>
    <w:rsid w:val="00AE6290"/>
    <w:rsid w:val="00B84B78"/>
    <w:rsid w:val="00BF697F"/>
    <w:rsid w:val="00C46866"/>
    <w:rsid w:val="00C73A39"/>
    <w:rsid w:val="00CD4758"/>
    <w:rsid w:val="00D37BDE"/>
    <w:rsid w:val="00EE5BFF"/>
    <w:rsid w:val="00F74223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79FBA39A-51F5-DA4D-97EF-592167EF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41</Pages>
  <Words>9405</Words>
  <Characters>53614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</cp:revision>
  <dcterms:created xsi:type="dcterms:W3CDTF">2023-08-26T13:16:00Z</dcterms:created>
  <dcterms:modified xsi:type="dcterms:W3CDTF">2023-08-26T13:30:00Z</dcterms:modified>
</cp:coreProperties>
</file>