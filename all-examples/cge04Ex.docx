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27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paper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before breakfast.</w:t>
      </w:r>
    </w:p>
    <w:p w14:paraId="0FBE263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704"/>
          <w:tab w:val="center" w:pos="2282"/>
          <w:tab w:val="center" w:pos="2815"/>
          <w:tab w:val="center" w:pos="3267"/>
          <w:tab w:val="center" w:pos="3735"/>
          <w:tab w:val="center" w:pos="4436"/>
          <w:tab w:val="center" w:pos="5076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</w:t>
      </w:r>
    </w:p>
    <w:p w14:paraId="0CCCC16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62479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gave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MathA" w:char="F02A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 Pat.</w:t>
      </w:r>
    </w:p>
    <w:p w14:paraId="606201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C</w:t>
      </w:r>
      <w:proofErr w:type="spellEnd"/>
    </w:p>
    <w:p w14:paraId="2AEF8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fainted.</w:t>
      </w:r>
      <w:r>
        <w:rPr>
          <w:rFonts w:cs="CG Times"/>
          <w:lang w:val="en-AU"/>
        </w:rPr>
        <w:tab/>
        <w:t>[intransitive: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P]</w:t>
      </w:r>
    </w:p>
    <w:p w14:paraId="41FA8FD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destroyed all the evidence.</w:t>
      </w:r>
      <w:r>
        <w:rPr>
          <w:rFonts w:cs="CG Times"/>
          <w:lang w:val="en-AU"/>
        </w:rPr>
        <w:tab/>
        <w:t>[transitive: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446BEB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wrote a novel.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7B454E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told him the truth.</w:t>
      </w:r>
      <w:r>
        <w:rPr>
          <w:rFonts w:cs="CG Times"/>
          <w:lang w:val="en-AU"/>
        </w:rPr>
        <w:tab/>
        <w:t>[ditransitive: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CE88D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seemed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[complex-intransitive: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s</w:t>
      </w:r>
      <w:r>
        <w:rPr>
          <w:rFonts w:cs="CG Times"/>
          <w:lang w:val="en-AU"/>
        </w:rPr>
        <w:t>]</w:t>
      </w:r>
    </w:p>
    <w:p w14:paraId="70763BE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right" w:pos="92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considered Ed quite competent.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[complex-transitive: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lang w:val="en-AU"/>
        </w:rPr>
        <w:sym w:font="WP TypographicSymbols" w:char="0042"/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]</w:t>
      </w:r>
    </w:p>
    <w:p w14:paraId="02E4CCE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131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seemed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1E95BEE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316"/>
          <w:tab w:val="center" w:pos="1626"/>
          <w:tab w:val="center" w:pos="2048"/>
          <w:tab w:val="center" w:pos="2503"/>
          <w:tab w:val="center" w:pos="2955"/>
          <w:tab w:val="center" w:pos="3501"/>
          <w:tab w:val="center" w:pos="4124"/>
          <w:tab w:val="center" w:pos="4764"/>
          <w:tab w:val="center" w:pos="6166"/>
        </w:tabs>
        <w:spacing w:line="480" w:lineRule="auto"/>
        <w:ind w:left="1316" w:hanging="7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that Ed was quite competent</w:t>
      </w:r>
      <w:r>
        <w:rPr>
          <w:rFonts w:cs="CG Times"/>
          <w:i/>
          <w:iCs/>
          <w:lang w:val="en-AU"/>
        </w:rPr>
        <w:t>.</w:t>
      </w:r>
    </w:p>
    <w:p w14:paraId="71CA00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stayed </w:t>
      </w:r>
      <w:r>
        <w:rPr>
          <w:rFonts w:cs="CG Times"/>
          <w:i/>
          <w:iCs/>
          <w:u w:val="single"/>
          <w:lang w:val="en-AU"/>
        </w:rPr>
        <w:t>silent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stayed </w:t>
      </w:r>
      <w:r>
        <w:rPr>
          <w:rFonts w:cs="CG Times"/>
          <w:i/>
          <w:iCs/>
          <w:u w:val="single"/>
          <w:lang w:val="en-AU"/>
        </w:rPr>
        <w:t>that Ed was silent</w:t>
      </w:r>
      <w:r>
        <w:rPr>
          <w:rFonts w:cs="CG Times"/>
          <w:i/>
          <w:iCs/>
          <w:lang w:val="en-AU"/>
        </w:rPr>
        <w:t>.</w:t>
      </w:r>
    </w:p>
    <w:p w14:paraId="6D8822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i/>
          <w:iCs/>
          <w:u w:val="single"/>
          <w:lang w:val="en-AU"/>
        </w:rPr>
        <w:t>that Ed was angry</w:t>
      </w:r>
      <w:r>
        <w:rPr>
          <w:rFonts w:cs="CG Times"/>
          <w:i/>
          <w:iCs/>
          <w:lang w:val="en-AU"/>
        </w:rPr>
        <w:t>.</w:t>
      </w:r>
    </w:p>
    <w:p w14:paraId="1A959B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Ed happened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happened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787A8F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knew Ed </w:t>
      </w:r>
      <w:r>
        <w:rPr>
          <w:rFonts w:cs="CG Times"/>
          <w:i/>
          <w:iCs/>
          <w:u w:val="single"/>
          <w:lang w:val="en-AU"/>
        </w:rPr>
        <w:t>diabetic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knew </w:t>
      </w:r>
      <w:r>
        <w:rPr>
          <w:rFonts w:cs="CG Times"/>
          <w:i/>
          <w:iCs/>
          <w:u w:val="single"/>
          <w:lang w:val="en-AU"/>
        </w:rPr>
        <w:t>that Ed was diabetic</w:t>
      </w:r>
      <w:r>
        <w:rPr>
          <w:rFonts w:cs="CG Times"/>
          <w:i/>
          <w:iCs/>
          <w:lang w:val="en-AU"/>
        </w:rPr>
        <w:t>.</w:t>
      </w:r>
    </w:p>
    <w:p w14:paraId="10D1CF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676" w:hanging="67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Ed was quite competent.</w:t>
      </w:r>
    </w:p>
    <w:p w14:paraId="5C1F1F7B" w14:textId="77777777" w:rsidR="004A1702" w:rsidRDefault="00051FD1">
      <w:pPr>
        <w:tabs>
          <w:tab w:val="left" w:pos="-403"/>
          <w:tab w:val="left" w:pos="0"/>
          <w:tab w:val="left" w:pos="537"/>
          <w:tab w:val="left" w:pos="2606"/>
          <w:tab w:val="left" w:pos="3686"/>
          <w:tab w:val="left" w:pos="5986"/>
          <w:tab w:val="left" w:pos="734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complex</w:t>
      </w:r>
    </w:p>
    <w:p w14:paraId="31078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transitivity</w:t>
      </w:r>
      <w:r>
        <w:rPr>
          <w:rFonts w:cs="CG Times"/>
          <w:smallCaps/>
          <w:lang w:val="en-AU"/>
        </w:rPr>
        <w:tab/>
        <w:t>valency</w:t>
      </w:r>
    </w:p>
    <w:p w14:paraId="094F8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died.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monovalent</w:t>
      </w:r>
    </w:p>
    <w:p w14:paraId="4B0FFE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depends </w:t>
      </w:r>
      <w:r>
        <w:rPr>
          <w:rFonts w:cs="CG Times"/>
          <w:i/>
          <w:iCs/>
          <w:u w:val="single"/>
          <w:lang w:val="en-AU"/>
        </w:rPr>
        <w:t>on the price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</w:t>
      </w:r>
      <w:r>
        <w:rPr>
          <w:rFonts w:cs="CG Times"/>
          <w:lang w:val="en-AU"/>
        </w:rPr>
        <w:tab/>
        <w:t>bivalent</w:t>
      </w:r>
    </w:p>
    <w:p w14:paraId="3FB451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intransitive (complex)</w:t>
      </w:r>
      <w:r>
        <w:rPr>
          <w:rFonts w:cs="CG Times"/>
          <w:lang w:val="en-AU"/>
        </w:rPr>
        <w:tab/>
        <w:t>bivalent</w:t>
      </w:r>
    </w:p>
    <w:p w14:paraId="03B1D3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read </w:t>
      </w:r>
      <w:r>
        <w:rPr>
          <w:rFonts w:cs="CG Times"/>
          <w:i/>
          <w:iCs/>
          <w:u w:val="single"/>
          <w:lang w:val="en-AU"/>
        </w:rPr>
        <w:t>the paper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bivalent</w:t>
      </w:r>
    </w:p>
    <w:p w14:paraId="581816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blamed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delay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ab/>
        <w:t>trivalent</w:t>
      </w:r>
    </w:p>
    <w:p w14:paraId="2F29C5B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made </w:t>
      </w:r>
      <w:r>
        <w:rPr>
          <w:rFonts w:cs="CG Times"/>
          <w:i/>
          <w:iCs/>
          <w:u w:val="single"/>
          <w:lang w:val="en-AU"/>
        </w:rPr>
        <w:t>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(complex)</w:t>
      </w:r>
      <w:r>
        <w:rPr>
          <w:rFonts w:cs="CG Times"/>
          <w:lang w:val="en-AU"/>
        </w:rPr>
        <w:tab/>
        <w:t>trivalent</w:t>
      </w:r>
    </w:p>
    <w:p w14:paraId="70927D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52"/>
          <w:tab w:val="left" w:pos="5762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some food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ditransitive</w:t>
      </w:r>
      <w:r>
        <w:rPr>
          <w:rFonts w:cs="CG Times"/>
          <w:lang w:val="en-AU"/>
        </w:rPr>
        <w:tab/>
        <w:t>trivalent</w:t>
      </w:r>
    </w:p>
    <w:p w14:paraId="3EED51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mentioned</w:t>
      </w:r>
      <w:r>
        <w:rPr>
          <w:rFonts w:cs="CG Times"/>
          <w:i/>
          <w:iCs/>
          <w:lang w:val="en-AU"/>
        </w:rPr>
        <w:t xml:space="preserve"> the letter.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alluded</w:t>
      </w:r>
      <w:r>
        <w:rPr>
          <w:rFonts w:cs="CG Times"/>
          <w:i/>
          <w:iCs/>
          <w:lang w:val="en-AU"/>
        </w:rPr>
        <w:t xml:space="preserve"> the letter.</w:t>
      </w:r>
    </w:p>
    <w:p w14:paraId="314E7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thought</w:t>
      </w:r>
      <w:r>
        <w:rPr>
          <w:rFonts w:cs="CG Times"/>
          <w:i/>
          <w:iCs/>
          <w:lang w:val="en-AU"/>
        </w:rPr>
        <w:t xml:space="preserve"> him unreliable.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</w:t>
      </w:r>
      <w:proofErr w:type="gramStart"/>
      <w:r>
        <w:rPr>
          <w:rFonts w:cs="CG Times"/>
          <w:i/>
          <w:iCs/>
          <w:u w:val="single"/>
          <w:lang w:val="en-AU"/>
        </w:rPr>
        <w:t>said</w:t>
      </w:r>
      <w:proofErr w:type="gramEnd"/>
      <w:r>
        <w:rPr>
          <w:rFonts w:cs="CG Times"/>
          <w:i/>
          <w:iCs/>
          <w:lang w:val="en-AU"/>
        </w:rPr>
        <w:t xml:space="preserve"> him unreliable.</w:t>
      </w:r>
    </w:p>
    <w:p w14:paraId="29588D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consists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egg and milk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didn't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cost.</w:t>
      </w:r>
    </w:p>
    <w:p w14:paraId="4536BD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Pat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supplied</w:t>
      </w:r>
      <w:r>
        <w:rPr>
          <w:rFonts w:cs="CG Times"/>
          <w:i/>
          <w:iCs/>
          <w:lang w:val="en-AU"/>
        </w:rPr>
        <w:t xml:space="preserve"> them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sufficient food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blame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Kim.</w:t>
      </w:r>
    </w:p>
    <w:p w14:paraId="6001903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That we go abroad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depends</w:t>
      </w:r>
      <w:r>
        <w:rPr>
          <w:rFonts w:cs="CG Times"/>
          <w:i/>
          <w:iCs/>
          <w:lang w:val="en-AU"/>
        </w:rPr>
        <w:t xml:space="preserve"> on the cost.</w:t>
      </w:r>
    </w:p>
    <w:p w14:paraId="3706A54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be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being lazy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he is lazy</w:t>
      </w:r>
      <w:r>
        <w:rPr>
          <w:rFonts w:cs="CG Times"/>
          <w:i/>
          <w:iCs/>
          <w:lang w:val="en-AU"/>
        </w:rPr>
        <w:t>.</w:t>
      </w:r>
    </w:p>
    <w:p w14:paraId="14FECAE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know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DBB49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inviting him, </w:t>
      </w:r>
      <w:r>
        <w:rPr>
          <w:rFonts w:cs="CG Times"/>
          <w:i/>
          <w:iCs/>
          <w:u w:val="single"/>
          <w:lang w:val="en-AU"/>
        </w:rPr>
        <w:t>whether or not she likes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4F038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perused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perused.</w:t>
      </w:r>
      <w:r>
        <w:rPr>
          <w:rFonts w:cs="CG Times"/>
          <w:lang w:val="en-AU"/>
        </w:rPr>
        <w:tab/>
        <w:t>[obligatory complement]</w:t>
      </w:r>
    </w:p>
    <w:p w14:paraId="6EC669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i/>
          <w:iCs/>
          <w:u w:val="single"/>
          <w:lang w:val="en-AU"/>
        </w:rPr>
        <w:t>the report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read.</w:t>
      </w:r>
      <w:r>
        <w:rPr>
          <w:rFonts w:cs="CG Times"/>
          <w:lang w:val="en-AU"/>
        </w:rPr>
        <w:tab/>
        <w:t>[optional complement]</w:t>
      </w:r>
    </w:p>
    <w:p w14:paraId="4CD299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because she was ill.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left.</w:t>
      </w:r>
      <w:r>
        <w:rPr>
          <w:rFonts w:cs="CG Times"/>
          <w:lang w:val="en-AU"/>
        </w:rPr>
        <w:tab/>
        <w:t>[optional adjunct]</w:t>
      </w:r>
    </w:p>
    <w:p w14:paraId="465F4A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deposited the money </w:t>
      </w:r>
      <w:r>
        <w:rPr>
          <w:rFonts w:cs="CG Times"/>
          <w:i/>
          <w:iCs/>
          <w:u w:val="single"/>
          <w:lang w:val="en-AU"/>
        </w:rPr>
        <w:t>in her bank account</w:t>
      </w:r>
      <w:r>
        <w:rPr>
          <w:rFonts w:cs="CG Times"/>
          <w:i/>
          <w:iCs/>
          <w:lang w:val="en-AU"/>
        </w:rPr>
        <w:t>.</w:t>
      </w:r>
    </w:p>
    <w:p w14:paraId="50BC24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Lunch was followed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spoilt </w:t>
      </w:r>
      <w:r>
        <w:rPr>
          <w:rFonts w:cs="CG Times"/>
          <w:i/>
          <w:iCs/>
          <w:u w:val="single"/>
          <w:lang w:val="en-AU"/>
        </w:rPr>
        <w:t>by the President's annual speech</w:t>
      </w:r>
      <w:r>
        <w:rPr>
          <w:rFonts w:cs="CG Times"/>
          <w:i/>
          <w:iCs/>
          <w:lang w:val="en-AU"/>
        </w:rPr>
        <w:t>.</w:t>
      </w:r>
    </w:p>
    <w:p w14:paraId="5CCA25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6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is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was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520D4C7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  <w:tab w:val="right" w:pos="9266"/>
        </w:tabs>
        <w:spacing w:line="480" w:lineRule="auto"/>
        <w:ind w:left="4639" w:hanging="410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signed it </w:t>
      </w:r>
      <w:r>
        <w:rPr>
          <w:rFonts w:cs="CG Times"/>
          <w:i/>
          <w:iCs/>
          <w:u w:val="single"/>
          <w:lang w:val="en-AU"/>
        </w:rPr>
        <w:t>in her study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signed it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633AFD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treated us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[obligatory: complement]</w:t>
      </w:r>
    </w:p>
    <w:p w14:paraId="692548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She carried out all the duties </w:t>
      </w:r>
      <w:r>
        <w:rPr>
          <w:rFonts w:cs="CG Times"/>
          <w:i/>
          <w:iCs/>
          <w:u w:val="single"/>
          <w:lang w:val="en-AU"/>
        </w:rPr>
        <w:t>remarkably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[optional: adjunct]</w:t>
      </w:r>
    </w:p>
    <w:p w14:paraId="5661E8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Jill keeps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052E71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washes her car in the garage but Pam </w:t>
      </w:r>
      <w:r>
        <w:rPr>
          <w:rFonts w:cs="CG Times"/>
          <w:i/>
          <w:iCs/>
          <w:u w:val="single"/>
          <w:lang w:val="en-AU"/>
        </w:rPr>
        <w:t>does so</w:t>
      </w:r>
      <w:r>
        <w:rPr>
          <w:rFonts w:cs="CG Times"/>
          <w:i/>
          <w:iCs/>
          <w:lang w:val="en-AU"/>
        </w:rPr>
        <w:t xml:space="preserve"> in the road.</w:t>
      </w:r>
    </w:p>
    <w:p w14:paraId="61CCA1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didn't read all the reports but I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most of them.</w:t>
      </w:r>
    </w:p>
    <w:p w14:paraId="025FF5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cover this topic last time but I shall </w:t>
      </w:r>
      <w:r>
        <w:rPr>
          <w:rFonts w:cs="CG Times"/>
          <w:i/>
          <w:iCs/>
          <w:u w:val="single"/>
          <w:lang w:val="en-AU"/>
        </w:rPr>
        <w:t>do so</w:t>
      </w:r>
      <w:r>
        <w:rPr>
          <w:rFonts w:cs="CG Times"/>
          <w:i/>
          <w:iCs/>
          <w:lang w:val="en-AU"/>
        </w:rPr>
        <w:t xml:space="preserve"> on Tuesday.</w:t>
      </w:r>
    </w:p>
    <w:p w14:paraId="364F5D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rode her bicycle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to school.</w:t>
      </w:r>
    </w:p>
    <w:p w14:paraId="1DC6CB3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6"/>
          <w:tab w:val="left" w:pos="463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performed all the tasks and she </w:t>
      </w:r>
      <w:r>
        <w:rPr>
          <w:rFonts w:cs="CG Times"/>
          <w:i/>
          <w:iCs/>
          <w:u w:val="single"/>
          <w:lang w:val="en-AU"/>
        </w:rPr>
        <w:t>did so</w:t>
      </w:r>
      <w:r>
        <w:rPr>
          <w:rFonts w:cs="CG Times"/>
          <w:i/>
          <w:iCs/>
          <w:lang w:val="en-AU"/>
        </w:rPr>
        <w:t xml:space="preserve"> remarkably well.</w:t>
      </w:r>
    </w:p>
    <w:p w14:paraId="6E6FE2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Unfortunately,</w:t>
      </w:r>
      <w:r>
        <w:rPr>
          <w:rFonts w:cs="CG Times"/>
          <w:i/>
          <w:iCs/>
          <w:lang w:val="en-AU"/>
        </w:rPr>
        <w:tab/>
        <w:t>Kim</w:t>
      </w:r>
      <w:r>
        <w:rPr>
          <w:rFonts w:cs="CG Times"/>
          <w:i/>
          <w:iCs/>
          <w:lang w:val="en-AU"/>
        </w:rPr>
        <w:tab/>
        <w:t>often</w:t>
      </w:r>
      <w:r>
        <w:rPr>
          <w:rFonts w:cs="CG Times"/>
          <w:i/>
          <w:iCs/>
          <w:lang w:val="en-AU"/>
        </w:rPr>
        <w:tab/>
        <w:t>reads</w:t>
      </w:r>
      <w:r>
        <w:rPr>
          <w:rFonts w:cs="CG Times"/>
          <w:i/>
          <w:iCs/>
          <w:lang w:val="en-AU"/>
        </w:rPr>
        <w:tab/>
        <w:t>things</w:t>
      </w:r>
      <w:r>
        <w:rPr>
          <w:rFonts w:cs="CG Times"/>
          <w:i/>
          <w:iCs/>
          <w:lang w:val="en-AU"/>
        </w:rPr>
        <w:tab/>
        <w:t>too quickly</w:t>
      </w:r>
    </w:p>
    <w:p w14:paraId="554CDA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1771"/>
          <w:tab w:val="center" w:pos="2893"/>
          <w:tab w:val="center" w:pos="3844"/>
          <w:tab w:val="center" w:pos="4795"/>
          <w:tab w:val="center" w:pos="5622"/>
          <w:tab w:val="center" w:pos="679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proofErr w:type="gramStart"/>
      <w:r>
        <w:rPr>
          <w:rFonts w:cs="CG Times"/>
          <w:lang w:val="en-AU"/>
        </w:rPr>
        <w:t>A:Adv</w:t>
      </w:r>
      <w:proofErr w:type="spellEnd"/>
      <w:proofErr w:type="gramEnd"/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</w:t>
      </w:r>
      <w:proofErr w:type="spellEnd"/>
      <w:r>
        <w:rPr>
          <w:rFonts w:cs="CG Times"/>
          <w:lang w:val="en-AU"/>
        </w:rPr>
        <w:tab/>
        <w:t>P:V</w:t>
      </w:r>
      <w:r>
        <w:rPr>
          <w:rFonts w:cs="CG Times"/>
          <w:lang w:val="en-AU"/>
        </w:rPr>
        <w:tab/>
        <w:t>C:NP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A:AdvP</w:t>
      </w:r>
      <w:proofErr w:type="spellEnd"/>
    </w:p>
    <w:p w14:paraId="00595965" w14:textId="1DD81E4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saw her </w:t>
      </w:r>
      <w:r>
        <w:rPr>
          <w:rFonts w:cs="CG Times"/>
          <w:i/>
          <w:iCs/>
          <w:u w:val="single"/>
          <w:lang w:val="en-AU"/>
        </w:rPr>
        <w:t>this morning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last week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[time adjunct]</w:t>
      </w:r>
    </w:p>
    <w:p w14:paraId="7EC721A6" w14:textId="070D875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should hold them </w:t>
      </w:r>
      <w:r>
        <w:rPr>
          <w:rFonts w:cs="CG Times"/>
          <w:i/>
          <w:iCs/>
          <w:u w:val="single"/>
          <w:lang w:val="en-AU"/>
        </w:rPr>
        <w:t>this way</w:t>
      </w:r>
      <w:r w:rsidR="005563E2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 adjunct]</w:t>
      </w:r>
    </w:p>
    <w:p w14:paraId="3862D2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writes </w:t>
      </w:r>
      <w:r>
        <w:rPr>
          <w:rFonts w:cs="CG Times"/>
          <w:i/>
          <w:iCs/>
          <w:u w:val="single"/>
          <w:lang w:val="en-AU"/>
        </w:rPr>
        <w:t>exceptionally 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423AB6F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 us </w:t>
      </w:r>
      <w:r>
        <w:rPr>
          <w:rFonts w:cs="CG Times"/>
          <w:i/>
          <w:iCs/>
          <w:u w:val="single"/>
          <w:lang w:val="en-AU"/>
        </w:rPr>
        <w:t>quite abominably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[complement of </w:t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>]</w:t>
      </w:r>
    </w:p>
    <w:p w14:paraId="618AA8BA" w14:textId="062D853B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only way to do it is </w:t>
      </w:r>
      <w:r>
        <w:rPr>
          <w:rFonts w:cs="CG Times"/>
          <w:i/>
          <w:iCs/>
          <w:u w:val="single"/>
          <w:lang w:val="en-AU"/>
        </w:rPr>
        <w:t>very, very slowly</w:t>
      </w:r>
      <w:r w:rsidR="00B0676C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[complement of specifying </w:t>
      </w:r>
      <w:r>
        <w:rPr>
          <w:rFonts w:cs="CG Times"/>
          <w:i/>
          <w:iCs/>
          <w:lang w:val="en-AU"/>
        </w:rPr>
        <w:t>be</w:t>
      </w:r>
      <w:r>
        <w:rPr>
          <w:rFonts w:cs="CG Times"/>
          <w:lang w:val="en-AU"/>
        </w:rPr>
        <w:t>]</w:t>
      </w:r>
    </w:p>
    <w:p w14:paraId="1F77D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without</w:t>
      </w:r>
      <w:r>
        <w:rPr>
          <w:rFonts w:cs="CG Times"/>
          <w:i/>
          <w:iCs/>
          <w:lang w:val="en-AU"/>
        </w:rPr>
        <w:t xml:space="preserve"> difficulty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slept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floor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5379C5D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relied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mother</w:t>
      </w:r>
      <w:r>
        <w:rPr>
          <w:rFonts w:cs="CG Times"/>
          <w:lang w:val="en-AU"/>
        </w:rPr>
        <w:t>].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underneath</w:t>
      </w:r>
      <w:r>
        <w:rPr>
          <w:rFonts w:cs="CG Times"/>
          <w:i/>
          <w:iCs/>
          <w:lang w:val="en-AU"/>
        </w:rPr>
        <w:t xml:space="preserve"> the mat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[complement]</w:t>
      </w:r>
    </w:p>
    <w:p w14:paraId="01A73A0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catch him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if</w:t>
      </w:r>
      <w:r>
        <w:rPr>
          <w:rFonts w:cs="CG Times"/>
          <w:i/>
          <w:iCs/>
          <w:lang w:val="en-AU"/>
        </w:rPr>
        <w:t xml:space="preserve"> you run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  They left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the baby was sick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076AA4A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i/>
          <w:iCs/>
          <w:lang w:val="en-AU"/>
        </w:rPr>
        <w:t xml:space="preserve"> you eat so fast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you get indigestion.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213B0F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That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long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 xml:space="preserve"> we were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1DFE9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noticed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361F23D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 xml:space="preserve"> depends on many factors.</w:t>
      </w:r>
      <w:r>
        <w:rPr>
          <w:rFonts w:cs="CG Times"/>
          <w:lang w:val="en-AU"/>
        </w:rPr>
        <w:tab/>
        <w:t>)</w:t>
      </w:r>
    </w:p>
    <w:p w14:paraId="63AE20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had happened, </w:t>
      </w:r>
      <w:r>
        <w:rPr>
          <w:rFonts w:cs="CG Times"/>
          <w:i/>
          <w:iCs/>
          <w:u w:val="single"/>
          <w:lang w:val="en-AU"/>
        </w:rPr>
        <w:t>that she was looking so worried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2A1C209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do it, </w:t>
      </w:r>
      <w:r>
        <w:rPr>
          <w:rFonts w:cs="CG Times"/>
          <w:i/>
          <w:iCs/>
          <w:u w:val="single"/>
          <w:lang w:val="en-AU"/>
        </w:rPr>
        <w:t>whether or not I give my approval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41A4E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tried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[complement]</w:t>
      </w:r>
    </w:p>
    <w:p w14:paraId="505150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5A7AD6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it </w:t>
      </w:r>
      <w:r>
        <w:rPr>
          <w:rFonts w:cs="CG Times"/>
          <w:i/>
          <w:iCs/>
          <w:u w:val="single"/>
          <w:lang w:val="en-AU"/>
        </w:rPr>
        <w:t>to please his mother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[adjunct]</w:t>
      </w:r>
    </w:p>
    <w:p w14:paraId="3571A9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understand the problem, </w:t>
      </w:r>
      <w:r>
        <w:rPr>
          <w:rFonts w:cs="CG Times"/>
          <w:i/>
          <w:iCs/>
          <w:u w:val="single"/>
          <w:lang w:val="en-AU"/>
        </w:rPr>
        <w:t>having lived here so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4826C59" w14:textId="1A862544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disgusted at his betrayal</w:t>
      </w:r>
      <w:r w:rsidR="005550EF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[predicative complement]</w:t>
      </w:r>
    </w:p>
    <w:p w14:paraId="7A838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Disgusted at his betrayal</w:t>
      </w:r>
      <w:r>
        <w:rPr>
          <w:rFonts w:cs="CG Times"/>
          <w:i/>
          <w:iCs/>
          <w:lang w:val="en-AU"/>
        </w:rPr>
        <w:t>, she went back to Paris.</w:t>
      </w:r>
      <w:r>
        <w:rPr>
          <w:rFonts w:cs="CG Times"/>
          <w:lang w:val="en-AU"/>
        </w:rPr>
        <w:tab/>
        <w:t>[predicative adjunct]</w:t>
      </w:r>
    </w:p>
    <w:p w14:paraId="22299F8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basic (default) 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non-basic position</w:t>
      </w:r>
    </w:p>
    <w:p w14:paraId="31D8FD3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will accept the proposal.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accept the proposal?</w:t>
      </w:r>
    </w:p>
    <w:p w14:paraId="6C7804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 xml:space="preserve"> lived in the garden.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In the garden lived </w:t>
      </w:r>
      <w:r>
        <w:rPr>
          <w:rFonts w:cs="CG Times"/>
          <w:i/>
          <w:iCs/>
          <w:u w:val="single"/>
          <w:lang w:val="en-AU"/>
        </w:rPr>
        <w:t>an old badger</w:t>
      </w:r>
      <w:r>
        <w:rPr>
          <w:rFonts w:cs="CG Times"/>
          <w:i/>
          <w:iCs/>
          <w:lang w:val="en-AU"/>
        </w:rPr>
        <w:t>.</w:t>
      </w:r>
    </w:p>
    <w:p w14:paraId="5343EA5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the beer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 xml:space="preserve"> he gave the beer.</w:t>
      </w:r>
    </w:p>
    <w:p w14:paraId="6F82D3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upset me that she didn't write.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made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the shore.</w:t>
      </w:r>
    </w:p>
    <w:p w14:paraId="08F57D5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seems to have misled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intended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to see it.</w:t>
      </w:r>
    </w:p>
    <w:p w14:paraId="4CD692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restrictions adhered to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restrictions violated</w:t>
      </w:r>
    </w:p>
    <w:p w14:paraId="5EB68A8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enjoyed the concert.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The cheese</w:t>
      </w:r>
      <w:r>
        <w:rPr>
          <w:rFonts w:cs="CG Times"/>
          <w:i/>
          <w:iCs/>
          <w:lang w:val="en-AU"/>
        </w:rPr>
        <w:t xml:space="preserve"> enjoyed the cool breeze.</w:t>
      </w:r>
    </w:p>
    <w:p w14:paraId="1BEE3E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cat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They frightened </w:t>
      </w:r>
      <w:r>
        <w:rPr>
          <w:rFonts w:cs="CG Times"/>
          <w:i/>
          <w:iCs/>
          <w:u w:val="single"/>
          <w:lang w:val="en-AU"/>
        </w:rPr>
        <w:t>the ironing-board</w:t>
      </w:r>
      <w:r>
        <w:rPr>
          <w:rFonts w:cs="CG Times"/>
          <w:i/>
          <w:iCs/>
          <w:lang w:val="en-AU"/>
        </w:rPr>
        <w:t>.</w:t>
      </w:r>
    </w:p>
    <w:p w14:paraId="1DDFC6C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the intruder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patient]</w:t>
      </w:r>
    </w:p>
    <w:p w14:paraId="2CDAA9A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wrote </w:t>
      </w:r>
      <w:r>
        <w:rPr>
          <w:rFonts w:cs="CG Times"/>
          <w:i/>
          <w:iCs/>
          <w:u w:val="single"/>
          <w:lang w:val="en-AU"/>
        </w:rPr>
        <w:t>the letter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agent; O: factitive]</w:t>
      </w:r>
    </w:p>
    <w:p w14:paraId="5BAC07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an explosion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[S: experiencer; O: stimulus]</w:t>
      </w:r>
    </w:p>
    <w:p w14:paraId="71A2AF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shot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was shot by Kim.</w:t>
      </w:r>
    </w:p>
    <w:p w14:paraId="092D2D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married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married Kim.</w:t>
      </w:r>
    </w:p>
    <w:p w14:paraId="2527A3B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writing resembles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writing resembles Kim's.</w:t>
      </w:r>
    </w:p>
    <w:p w14:paraId="7CBFC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Kim's promotion preceded Pat's.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Pat's promotion followed Kim's.</w:t>
      </w:r>
    </w:p>
    <w:p w14:paraId="63B8E55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459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bought the car from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sold the car to Kim.</w:t>
      </w:r>
    </w:p>
    <w:p w14:paraId="47424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uncle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 to remind them I was waiting.</w:t>
      </w:r>
      <w:r>
        <w:rPr>
          <w:rFonts w:cs="CG Times"/>
          <w:lang w:val="en-AU"/>
        </w:rPr>
        <w:tab/>
        <w:t>[agent]</w:t>
      </w:r>
    </w:p>
    <w:p w14:paraId="53DB570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My headache</w:t>
      </w:r>
      <w:r>
        <w:rPr>
          <w:rFonts w:cs="CG Times"/>
          <w:i/>
          <w:iCs/>
          <w:lang w:val="en-AU"/>
        </w:rPr>
        <w:t xml:space="preserve"> returned.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</w:t>
      </w:r>
      <w:r>
        <w:rPr>
          <w:rFonts w:cs="CG Times"/>
          <w:i/>
          <w:iCs/>
          <w:lang w:val="en-AU"/>
        </w:rPr>
        <w:t xml:space="preserve"> coughed. </w:t>
      </w:r>
      <w:r>
        <w:rPr>
          <w:rFonts w:cs="CG Times"/>
          <w:lang w:val="en-AU"/>
        </w:rPr>
        <w:t>(involuntarily)</w:t>
      </w:r>
      <w:r>
        <w:rPr>
          <w:rFonts w:cs="CG Times"/>
          <w:lang w:val="en-AU"/>
        </w:rPr>
        <w:tab/>
        <w:t>[non-agent]</w:t>
      </w:r>
    </w:p>
    <w:p w14:paraId="20A5CC0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cut the lace with </w:t>
      </w:r>
      <w:r>
        <w:rPr>
          <w:rFonts w:cs="CG Times"/>
          <w:i/>
          <w:iCs/>
          <w:u w:val="single"/>
          <w:lang w:val="en-AU"/>
        </w:rPr>
        <w:t>the knife</w:t>
      </w:r>
      <w:r>
        <w:rPr>
          <w:rFonts w:cs="CG Times"/>
          <w:lang w:val="en-AU"/>
        </w:rPr>
        <w:t xml:space="preserve">. </w:t>
      </w:r>
      <w:r>
        <w:rPr>
          <w:rFonts w:cs="CG Times"/>
          <w:lang w:val="en-AU"/>
        </w:rPr>
        <w:tab/>
        <w:t>[instrument]</w:t>
      </w:r>
    </w:p>
    <w:p w14:paraId="139217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hit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kissed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did cruel things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[patient]</w:t>
      </w:r>
    </w:p>
    <w:p w14:paraId="66927D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88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like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remember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listened to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[non-patient]</w:t>
      </w:r>
    </w:p>
    <w:p w14:paraId="1CE227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hates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heard </w:t>
      </w:r>
      <w:r>
        <w:rPr>
          <w:rFonts w:cs="CG Times"/>
          <w:i/>
          <w:iCs/>
          <w:u w:val="single"/>
          <w:lang w:val="en-AU"/>
        </w:rPr>
        <w:t>a bang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thought of being alone</w:t>
      </w:r>
      <w:r>
        <w:rPr>
          <w:rFonts w:cs="CG Times"/>
          <w:i/>
          <w:iCs/>
          <w:lang w:val="en-AU"/>
        </w:rPr>
        <w:t xml:space="preserve"> scares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</w:p>
    <w:p w14:paraId="2B1E74B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believe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know </w:t>
      </w:r>
      <w:r>
        <w:rPr>
          <w:rFonts w:cs="CG Times"/>
          <w:i/>
          <w:iCs/>
          <w:u w:val="single"/>
          <w:lang w:val="en-AU"/>
        </w:rPr>
        <w:t>the reason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realises </w:t>
      </w:r>
      <w:r>
        <w:rPr>
          <w:rFonts w:cs="CG Times"/>
          <w:i/>
          <w:iCs/>
          <w:u w:val="single"/>
          <w:lang w:val="en-AU"/>
        </w:rPr>
        <w:t>that it's impossible</w:t>
      </w:r>
      <w:r>
        <w:rPr>
          <w:rFonts w:cs="CG Times"/>
          <w:i/>
          <w:iCs/>
          <w:lang w:val="en-AU"/>
        </w:rPr>
        <w:t>.</w:t>
      </w:r>
    </w:p>
    <w:p w14:paraId="4A713B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fell off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's on the balcony.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 home.</w:t>
      </w:r>
    </w:p>
    <w:p w14:paraId="74F6D5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.  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is mine.</w:t>
      </w:r>
    </w:p>
    <w:p w14:paraId="3C575E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42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went mad.   It made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angry.   </w:t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was in a happy frame of mind.</w:t>
      </w:r>
    </w:p>
    <w:p w14:paraId="7ED284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swapped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one of Ed's compact discs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[theme + theme]</w:t>
      </w:r>
    </w:p>
    <w:p w14:paraId="6D2AC3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swapped </w:t>
      </w:r>
      <w:r>
        <w:rPr>
          <w:rFonts w:cs="CG Times"/>
          <w:i/>
          <w:iCs/>
          <w:u w:val="single"/>
          <w:lang w:val="en-AU"/>
        </w:rPr>
        <w:t>one of his compact discs</w:t>
      </w:r>
      <w:r>
        <w:rPr>
          <w:rFonts w:cs="CG Times"/>
          <w:i/>
          <w:iCs/>
          <w:lang w:val="en-AU"/>
        </w:rPr>
        <w:t xml:space="preserve"> for </w:t>
      </w:r>
      <w:r>
        <w:rPr>
          <w:rFonts w:cs="CG Times"/>
          <w:i/>
          <w:iCs/>
          <w:u w:val="single"/>
          <w:lang w:val="en-AU"/>
        </w:rPr>
        <w:t>two of my records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C88FF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the car</w:t>
      </w:r>
      <w:r>
        <w:rPr>
          <w:rFonts w:cs="CG Times"/>
          <w:i/>
          <w:iCs/>
          <w:lang w:val="en-AU"/>
        </w:rPr>
        <w:t xml:space="preserve"> from Ed for </w:t>
      </w:r>
      <w:r>
        <w:rPr>
          <w:rFonts w:cs="CG Times"/>
          <w:i/>
          <w:iCs/>
          <w:u w:val="single"/>
          <w:lang w:val="en-AU"/>
        </w:rPr>
        <w:t>$1000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[primary + secondary theme]</w:t>
      </w:r>
    </w:p>
    <w:p w14:paraId="4EB7B88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made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in the roof.   </w:t>
      </w:r>
      <w:r>
        <w:rPr>
          <w:rFonts w:cs="CG Times"/>
          <w:i/>
          <w:iCs/>
          <w:u w:val="single"/>
          <w:lang w:val="en-AU"/>
        </w:rPr>
        <w:t>A hole</w:t>
      </w:r>
      <w:r>
        <w:rPr>
          <w:rFonts w:cs="CG Times"/>
          <w:i/>
          <w:iCs/>
          <w:lang w:val="en-AU"/>
        </w:rPr>
        <w:t xml:space="preserve"> appeared in the roof.</w:t>
      </w:r>
    </w:p>
    <w:p w14:paraId="792F78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from </w:t>
      </w:r>
      <w:r>
        <w:rPr>
          <w:rFonts w:cs="CG Times"/>
          <w:i/>
          <w:iCs/>
          <w:u w:val="single"/>
          <w:lang w:val="en-AU"/>
        </w:rPr>
        <w:t>the post office</w:t>
      </w:r>
      <w:r>
        <w:rPr>
          <w:rFonts w:cs="CG Times"/>
          <w:i/>
          <w:iCs/>
          <w:lang w:val="en-AU"/>
        </w:rPr>
        <w:t xml:space="preserve"> via </w:t>
      </w:r>
      <w:r>
        <w:rPr>
          <w:rFonts w:cs="CG Times"/>
          <w:i/>
          <w:iCs/>
          <w:u w:val="single"/>
          <w:lang w:val="en-AU"/>
        </w:rPr>
        <w:t>the railway station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the bus-stop</w:t>
      </w:r>
      <w:r>
        <w:rPr>
          <w:rFonts w:cs="CG Times"/>
          <w:i/>
          <w:iCs/>
          <w:lang w:val="en-AU"/>
        </w:rPr>
        <w:t>.</w:t>
      </w:r>
    </w:p>
    <w:p w14:paraId="2D2D9A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gave the key to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light went from </w:t>
      </w:r>
      <w:r>
        <w:rPr>
          <w:rFonts w:cs="CG Times"/>
          <w:i/>
          <w:iCs/>
          <w:u w:val="single"/>
          <w:lang w:val="en-AU"/>
        </w:rPr>
        <w:t>red</w:t>
      </w:r>
      <w:r>
        <w:rPr>
          <w:rFonts w:cs="CG Times"/>
          <w:i/>
          <w:iCs/>
          <w:lang w:val="en-AU"/>
        </w:rPr>
        <w:t xml:space="preserve"> to </w:t>
      </w:r>
      <w:r>
        <w:rPr>
          <w:rFonts w:cs="CG Times"/>
          <w:i/>
          <w:iCs/>
          <w:u w:val="single"/>
          <w:lang w:val="en-AU"/>
        </w:rPr>
        <w:t>green</w:t>
      </w:r>
      <w:r>
        <w:rPr>
          <w:rFonts w:cs="CG Times"/>
          <w:i/>
          <w:iCs/>
          <w:lang w:val="en-AU"/>
        </w:rPr>
        <w:t>.</w:t>
      </w:r>
    </w:p>
    <w:p w14:paraId="4999FEB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  <w:tab w:val="left" w:pos="6722"/>
          <w:tab w:val="left" w:pos="733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on the balcony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is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>.</w:t>
      </w:r>
    </w:p>
    <w:p w14:paraId="4ADC71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as agent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 as non-agent</w:t>
      </w:r>
    </w:p>
    <w:p w14:paraId="05ED01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destroyed the flowers.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rain</w:t>
      </w:r>
      <w:r>
        <w:rPr>
          <w:rFonts w:cs="CG Times"/>
          <w:i/>
          <w:iCs/>
          <w:lang w:val="en-AU"/>
        </w:rPr>
        <w:t xml:space="preserve"> destroyed the flowers.</w:t>
      </w:r>
    </w:p>
    <w:p w14:paraId="705D0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overtook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rock</w:t>
      </w:r>
      <w:r>
        <w:rPr>
          <w:rFonts w:cs="CG Times"/>
          <w:i/>
          <w:iCs/>
          <w:lang w:val="en-AU"/>
        </w:rPr>
        <w:t xml:space="preserve"> overtook me.</w:t>
      </w:r>
    </w:p>
    <w:p w14:paraId="3C1F80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908D0">
        <w:rPr>
          <w:rFonts w:cs="CG Times"/>
          <w:lang w:val="en-AU"/>
        </w:rPr>
        <w:t>1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:O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proofErr w:type="spellStart"/>
      <w:r>
        <w:rPr>
          <w:rFonts w:cs="CG Times"/>
          <w:smallCaps/>
          <w:lang w:val="en-AU"/>
        </w:rPr>
        <w:t>stimulus</w:t>
      </w:r>
      <w:r>
        <w:rPr>
          <w:rFonts w:cs="CG Times"/>
          <w:lang w:val="en-AU"/>
        </w:rPr>
        <w:t>:S</w:t>
      </w:r>
      <w:proofErr w:type="spellEnd"/>
      <w:r>
        <w:rPr>
          <w:rFonts w:cs="CG Times"/>
          <w:lang w:val="en-AU"/>
        </w:rPr>
        <w:t xml:space="preserve">, </w:t>
      </w:r>
      <w:proofErr w:type="spellStart"/>
      <w:r>
        <w:rPr>
          <w:rFonts w:cs="CG Times"/>
          <w:smallCaps/>
          <w:lang w:val="en-AU"/>
        </w:rPr>
        <w:t>experiencer</w:t>
      </w:r>
      <w:r>
        <w:rPr>
          <w:rFonts w:cs="CG Times"/>
          <w:lang w:val="en-AU"/>
        </w:rPr>
        <w:t>:O</w:t>
      </w:r>
      <w:proofErr w:type="spellEnd"/>
    </w:p>
    <w:p w14:paraId="1F80E5B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enjoyed </w:t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show</w:t>
      </w:r>
      <w:r>
        <w:rPr>
          <w:rFonts w:cs="CG Times"/>
          <w:i/>
          <w:iCs/>
          <w:lang w:val="en-AU"/>
        </w:rPr>
        <w:t xml:space="preserve"> delighted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2EF979A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deplored </w:t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Their decision</w:t>
      </w:r>
      <w:r>
        <w:rPr>
          <w:rFonts w:cs="CG Times"/>
          <w:i/>
          <w:iCs/>
          <w:lang w:val="en-AU"/>
        </w:rPr>
        <w:t xml:space="preserve"> appalled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33BC7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canonical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non-canonical</w:t>
      </w:r>
    </w:p>
    <w:p w14:paraId="5F7F98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opened the parcel.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parcel</w:t>
      </w:r>
      <w:r>
        <w:rPr>
          <w:rFonts w:cs="CG Times"/>
          <w:i/>
          <w:iCs/>
          <w:lang w:val="en-AU"/>
        </w:rPr>
        <w:t xml:space="preserve"> was opened by Kim.</w:t>
      </w:r>
    </w:p>
    <w:p w14:paraId="3D1856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nurse</w:t>
      </w:r>
      <w:r>
        <w:rPr>
          <w:rFonts w:cs="CG Times"/>
          <w:i/>
          <w:iCs/>
          <w:lang w:val="en-AU"/>
        </w:rPr>
        <w:t xml:space="preserve"> is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There</w:t>
      </w:r>
      <w:r>
        <w:rPr>
          <w:rFonts w:cs="CG Times"/>
          <w:i/>
          <w:iCs/>
          <w:lang w:val="en-AU"/>
        </w:rPr>
        <w:t xml:space="preserve"> is one nurse here.</w:t>
      </w:r>
    </w:p>
    <w:p w14:paraId="69BACB14" w14:textId="658A4BE6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moral objections</w:t>
      </w:r>
      <w:r>
        <w:rPr>
          <w:rFonts w:cs="CG Times"/>
          <w:i/>
          <w:iCs/>
          <w:lang w:val="en-AU"/>
        </w:rPr>
        <w:t xml:space="preserve"> are more important</w:t>
      </w:r>
      <w:r w:rsidR="007006F0">
        <w:rPr>
          <w:rFonts w:cs="CG Times"/>
          <w:i/>
          <w:iCs/>
          <w:lang w:val="en-AU"/>
        </w:rPr>
        <w:t>.</w:t>
      </w:r>
    </w:p>
    <w:p w14:paraId="3E0DBE05" w14:textId="058EB26A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An</w:t>
      </w:r>
      <w:proofErr w:type="gramEnd"/>
      <w:r>
        <w:rPr>
          <w:rFonts w:cs="CG Times"/>
          <w:i/>
          <w:iCs/>
          <w:u w:val="single"/>
          <w:lang w:val="en-AU"/>
        </w:rPr>
        <w:t xml:space="preserve"> upturned seat</w:t>
      </w:r>
      <w:r>
        <w:rPr>
          <w:rFonts w:cs="CG Times"/>
          <w:i/>
          <w:iCs/>
          <w:lang w:val="en-AU"/>
        </w:rPr>
        <w:t xml:space="preserve"> lay across the path</w:t>
      </w:r>
      <w:r w:rsidR="007006F0">
        <w:rPr>
          <w:rFonts w:cs="CG Times"/>
          <w:i/>
          <w:iCs/>
          <w:lang w:val="en-AU"/>
        </w:rPr>
        <w:t>.</w:t>
      </w:r>
    </w:p>
    <w:p w14:paraId="303F94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 before 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 before P</w:t>
      </w:r>
      <w:r>
        <w:rPr>
          <w:rFonts w:cs="CG Times"/>
          <w:lang w:val="en-AU"/>
        </w:rPr>
        <w:t xml:space="preserve"> [ungrammatical]</w:t>
      </w:r>
    </w:p>
    <w:p w14:paraId="121F35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their arguments.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</w:p>
    <w:p w14:paraId="525DD2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Their arguments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Their arguments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heard</w:t>
      </w:r>
      <w:r>
        <w:rPr>
          <w:rFonts w:cs="CG Times"/>
          <w:i/>
          <w:iCs/>
          <w:lang w:val="en-AU"/>
        </w:rPr>
        <w:t xml:space="preserve"> you.</w:t>
      </w:r>
    </w:p>
    <w:p w14:paraId="746A0A7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minister</w:t>
      </w:r>
      <w:r>
        <w:rPr>
          <w:rFonts w:cs="CG Times"/>
          <w:i/>
          <w:iCs/>
          <w:lang w:val="en-AU"/>
        </w:rPr>
        <w:t xml:space="preserve"> knows the candidates.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knows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minister</w:t>
      </w:r>
      <w:r>
        <w:rPr>
          <w:rFonts w:cs="CG Times"/>
          <w:lang w:val="en-AU"/>
        </w:rPr>
        <w:t>]</w:t>
      </w:r>
    </w:p>
    <w:p w14:paraId="231FD8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 xml:space="preserve"> agrees with </w:t>
      </w:r>
      <w:r>
        <w:rPr>
          <w:rFonts w:cs="CG Times"/>
          <w:i/>
          <w:iCs/>
          <w:lang w:val="en-AU"/>
        </w:rPr>
        <w:t>the candidates</w:t>
      </w:r>
      <w:r>
        <w:rPr>
          <w:rFonts w:cs="CG Times"/>
          <w:lang w:val="en-AU"/>
        </w:rPr>
        <w:t>]</w:t>
      </w:r>
    </w:p>
    <w:p w14:paraId="17C7A1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i/>
          <w:iCs/>
          <w:lang w:val="en-AU"/>
        </w:rPr>
        <w:t xml:space="preserve"> bought it?</w:t>
      </w:r>
      <w:r>
        <w:rPr>
          <w:rFonts w:cs="CG Times"/>
          <w:lang w:val="en-AU"/>
        </w:rPr>
        <w:tab/>
        <w:t>[interrogative element as subject: basic order]</w:t>
      </w:r>
    </w:p>
    <w:p w14:paraId="6079C7B6" w14:textId="77777777" w:rsidR="004A1702" w:rsidRDefault="00CF0EA8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238" w:hanging="70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What did </w:t>
      </w:r>
      <w:r w:rsidR="00051FD1">
        <w:rPr>
          <w:rFonts w:cs="CG Times"/>
          <w:i/>
          <w:iCs/>
          <w:u w:val="single"/>
          <w:lang w:val="en-AU"/>
        </w:rPr>
        <w:t>you</w:t>
      </w:r>
      <w:r w:rsidR="00051FD1">
        <w:rPr>
          <w:rFonts w:cs="CG Times"/>
          <w:i/>
          <w:iCs/>
          <w:lang w:val="en-AU"/>
        </w:rPr>
        <w:t xml:space="preserve"> buy?</w:t>
      </w:r>
      <w:r w:rsidR="00051FD1">
        <w:rPr>
          <w:rFonts w:cs="CG Times"/>
          <w:lang w:val="en-AU"/>
        </w:rPr>
        <w:tab/>
        <w:t>[interrogative element as non-subject: inverted order]</w:t>
      </w:r>
    </w:p>
    <w:p w14:paraId="3AEF6B1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know the others, don't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</w:p>
    <w:p w14:paraId="0DECCA6C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candidates</w:t>
      </w:r>
      <w:r>
        <w:rPr>
          <w:rFonts w:cs="CG Times"/>
          <w:i/>
          <w:iCs/>
          <w:lang w:val="en-AU"/>
        </w:rPr>
        <w:t xml:space="preserve"> know the minister, don't </w:t>
      </w:r>
      <w:r>
        <w:rPr>
          <w:rFonts w:cs="CG Times"/>
          <w:i/>
          <w:iCs/>
          <w:u w:val="single"/>
          <w:lang w:val="en-AU"/>
        </w:rPr>
        <w:t>they?</w:t>
      </w:r>
    </w:p>
    <w:p w14:paraId="501E3C0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typed the letter and posted it herself</w:t>
      </w:r>
      <w:r>
        <w:rPr>
          <w:rFonts w:cs="CG Times"/>
          <w:i/>
          <w:iCs/>
          <w:lang w:val="en-AU"/>
        </w:rPr>
        <w:t>.</w:t>
      </w:r>
    </w:p>
    <w:p w14:paraId="32F15ACB" w14:textId="6E0C8E10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others</w:t>
      </w:r>
      <w:r w:rsidR="00D21A98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ab/>
        <w:t>[canonical]</w:t>
      </w:r>
    </w:p>
    <w:p w14:paraId="7034E2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were taken by her.</w:t>
      </w:r>
      <w:r>
        <w:rPr>
          <w:rFonts w:cs="CG Times"/>
          <w:lang w:val="en-AU"/>
        </w:rPr>
        <w:tab/>
        <w:t>[passive]</w:t>
      </w:r>
    </w:p>
    <w:p w14:paraId="37E06B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others she took.</w:t>
      </w:r>
      <w:r>
        <w:rPr>
          <w:rFonts w:cs="CG Times"/>
          <w:lang w:val="en-AU"/>
        </w:rPr>
        <w:tab/>
        <w:t>[preposing]</w:t>
      </w:r>
    </w:p>
    <w:p w14:paraId="378E0A7B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[8i]</w:t>
      </w:r>
      <w:r>
        <w:rPr>
          <w:rFonts w:cs="CG Times"/>
          <w:lang w:val="en-AU"/>
        </w:rPr>
        <w:tab/>
        <w:t>[8ii]</w:t>
      </w:r>
      <w:r>
        <w:rPr>
          <w:rFonts w:cs="CG Times"/>
          <w:lang w:val="en-AU"/>
        </w:rPr>
        <w:tab/>
        <w:t>[8iii]</w:t>
      </w:r>
    </w:p>
    <w:p w14:paraId="5F34E859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4016"/>
          <w:tab w:val="center" w:pos="6135"/>
          <w:tab w:val="center" w:pos="813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-----------------</w:t>
      </w:r>
      <w:r>
        <w:rPr>
          <w:rFonts w:cs="CG Times"/>
          <w:lang w:val="en-AU"/>
        </w:rPr>
        <w:tab/>
        <w:t>------------------</w:t>
      </w:r>
      <w:r>
        <w:rPr>
          <w:rFonts w:cs="CG Times"/>
          <w:lang w:val="en-AU"/>
        </w:rPr>
        <w:tab/>
        <w:t>-----------------</w:t>
      </w:r>
    </w:p>
    <w:p w14:paraId="0BC28C1B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center" w:pos="3517"/>
          <w:tab w:val="center" w:pos="4389"/>
          <w:tab w:val="center" w:pos="5637"/>
          <w:tab w:val="center" w:pos="6510"/>
          <w:tab w:val="center" w:pos="7756"/>
          <w:tab w:val="center" w:pos="863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her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i/>
          <w:iCs/>
          <w:lang w:val="en-AU"/>
        </w:rPr>
        <w:tab/>
        <w:t>she</w:t>
      </w:r>
      <w:r>
        <w:rPr>
          <w:rFonts w:cs="CG Times"/>
          <w:i/>
          <w:iCs/>
          <w:lang w:val="en-AU"/>
        </w:rPr>
        <w:tab/>
        <w:t>the others</w:t>
      </w:r>
      <w:r>
        <w:rPr>
          <w:rFonts w:cs="CG Times"/>
          <w:lang w:val="en-AU"/>
        </w:rPr>
        <w:t xml:space="preserve">(c) </w:t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(e) </w:t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 xml:space="preserve">(g) </w:t>
      </w:r>
      <w:r>
        <w:rPr>
          <w:rFonts w:cs="CG Times"/>
          <w:smallCaps/>
          <w:lang w:val="en-AU"/>
        </w:rPr>
        <w:t>tags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 xml:space="preserve">) </w:t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    </w:t>
      </w:r>
      <w:r>
        <w:rPr>
          <w:rFonts w:cs="CG Times"/>
          <w:smallCaps/>
          <w:lang w:val="en-AU"/>
        </w:rPr>
        <w:t xml:space="preserve">      n/a</w:t>
      </w:r>
    </w:p>
    <w:p w14:paraId="41859F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he loved her</w:t>
      </w:r>
      <w:r>
        <w:rPr>
          <w:rFonts w:cs="CG Times"/>
          <w:i/>
          <w:iCs/>
          <w:lang w:val="en-AU"/>
        </w:rPr>
        <w:t xml:space="preserve"> was obvious to everyone.</w:t>
      </w:r>
    </w:p>
    <w:p w14:paraId="3E3B6A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obvious to everyone </w:t>
      </w:r>
      <w:r>
        <w:rPr>
          <w:rFonts w:cs="CG Times"/>
          <w:i/>
          <w:iCs/>
          <w:u w:val="single"/>
          <w:lang w:val="en-AU"/>
        </w:rPr>
        <w:t>that he loved her</w:t>
      </w:r>
      <w:r w:rsidRPr="008306B4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[extraposition construction]</w:t>
      </w:r>
    </w:p>
    <w:p w14:paraId="086B4A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are open to us.</w:t>
      </w:r>
    </w:p>
    <w:p w14:paraId="1711E6C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are </w:t>
      </w:r>
      <w:r>
        <w:rPr>
          <w:rFonts w:cs="CG Times"/>
          <w:i/>
          <w:iCs/>
          <w:u w:val="single"/>
          <w:lang w:val="en-AU"/>
        </w:rPr>
        <w:t>several options</w:t>
      </w:r>
      <w:r>
        <w:rPr>
          <w:rFonts w:cs="CG Times"/>
          <w:i/>
          <w:iCs/>
          <w:lang w:val="en-AU"/>
        </w:rPr>
        <w:t xml:space="preserve"> open to us.</w:t>
      </w:r>
      <w:r>
        <w:rPr>
          <w:rFonts w:cs="CG Times"/>
          <w:lang w:val="en-AU"/>
        </w:rPr>
        <w:tab/>
        <w:t>[existential construction]</w:t>
      </w:r>
    </w:p>
    <w:p w14:paraId="24CF0ADB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center" w:pos="3766"/>
          <w:tab w:val="center" w:pos="5013"/>
          <w:tab w:val="center" w:pos="7258"/>
          <w:tab w:val="center" w:pos="8505"/>
        </w:tabs>
        <w:spacing w:line="480" w:lineRule="auto"/>
        <w:ind w:firstLine="53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i/>
          <w:iCs/>
          <w:lang w:val="en-AU"/>
        </w:rPr>
        <w:tab/>
        <w:t>that he loved her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several options</w:t>
      </w:r>
      <w:r>
        <w:rPr>
          <w:rFonts w:cs="CG Times"/>
          <w:lang w:val="en-AU"/>
        </w:rPr>
        <w:t>(c)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case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                    n/a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n/a</w:t>
      </w:r>
      <w:r>
        <w:rPr>
          <w:rFonts w:cs="CG Times"/>
          <w:smallCaps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(e)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inversion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(g)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interrogative tag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obligatoriness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4"/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lang w:val="en-AU"/>
        </w:rPr>
        <w:sym w:font="WP IconicSymbolsA" w:char="F056"/>
      </w:r>
    </w:p>
    <w:p w14:paraId="35E02DA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tends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a single pre-eminent factor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74434A8F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</w:t>
      </w:r>
      <w:r>
        <w:rPr>
          <w:rFonts w:cs="CG Times"/>
          <w:i/>
          <w:iCs/>
          <w:u w:val="single"/>
          <w:lang w:val="en-AU"/>
        </w:rPr>
        <w:t>tend</w:t>
      </w:r>
      <w:r>
        <w:rPr>
          <w:rFonts w:cs="CG Times"/>
          <w:i/>
          <w:iCs/>
          <w:lang w:val="en-AU"/>
        </w:rPr>
        <w:t xml:space="preserve"> to be </w:t>
      </w:r>
      <w:r>
        <w:rPr>
          <w:rFonts w:cs="CG Times"/>
          <w:i/>
          <w:iCs/>
          <w:u w:val="single"/>
          <w:lang w:val="en-AU"/>
        </w:rPr>
        <w:t>several contributing factors</w:t>
      </w:r>
      <w:r>
        <w:rPr>
          <w:rFonts w:cs="CG Times"/>
          <w:i/>
          <w:iCs/>
          <w:lang w:val="en-AU"/>
        </w:rPr>
        <w:t xml:space="preserve"> in the breakup of a marriage.</w:t>
      </w:r>
    </w:p>
    <w:p w14:paraId="54903E5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financial arguments</w:t>
      </w:r>
      <w:r>
        <w:rPr>
          <w:rFonts w:cs="CG Times"/>
          <w:i/>
          <w:iCs/>
          <w:lang w:val="en-AU"/>
        </w:rPr>
        <w:t xml:space="preserve"> had been equally flawed.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[basic position]</w:t>
      </w:r>
    </w:p>
    <w:p w14:paraId="3CB398B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Had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 xml:space="preserve"> been equally flawed?</w:t>
      </w:r>
      <w:r>
        <w:rPr>
          <w:rFonts w:cs="CG Times"/>
          <w:lang w:val="en-AU"/>
        </w:rPr>
        <w:tab/>
        <w:t>[post-auxiliary position]</w:t>
      </w:r>
    </w:p>
    <w:p w14:paraId="50F5B4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Equally flawed had been </w:t>
      </w:r>
      <w:r>
        <w:rPr>
          <w:rFonts w:cs="CG Times"/>
          <w:i/>
          <w:iCs/>
          <w:u w:val="single"/>
          <w:lang w:val="en-AU"/>
        </w:rPr>
        <w:t>the financial arguments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[postposed position]</w:t>
      </w:r>
    </w:p>
    <w:p w14:paraId="7D161D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were </w:t>
      </w:r>
      <w:r>
        <w:rPr>
          <w:rFonts w:cs="CG Times"/>
          <w:i/>
          <w:iCs/>
          <w:u w:val="single"/>
          <w:lang w:val="en-AU"/>
        </w:rPr>
        <w:t>the children's toys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[post-auxiliary]</w:t>
      </w:r>
    </w:p>
    <w:p w14:paraId="548985EB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 xml:space="preserve">Under the bed were </w:t>
      </w:r>
      <w:r w:rsidR="00051FD1">
        <w:rPr>
          <w:rFonts w:cs="CG Times"/>
          <w:i/>
          <w:iCs/>
          <w:u w:val="single"/>
          <w:lang w:val="en-AU"/>
        </w:rPr>
        <w:t>the children's toys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[postposed]</w:t>
      </w:r>
    </w:p>
    <w:p w14:paraId="3AE370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thorough rogue was James Bacharach.</w:t>
      </w:r>
      <w:r>
        <w:rPr>
          <w:rFonts w:cs="CG Times"/>
          <w:lang w:val="en-AU"/>
        </w:rPr>
        <w:tab/>
        <w:t>[PC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426EE9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following morning came news of her father's arrest.</w:t>
      </w:r>
      <w:r>
        <w:rPr>
          <w:rFonts w:cs="CG Times"/>
          <w:lang w:val="en-AU"/>
        </w:rPr>
        <w:tab/>
        <w:t>[A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341199D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A loud explosion heard the children.</w:t>
      </w:r>
      <w:r>
        <w:rPr>
          <w:rFonts w:cs="CG Times"/>
          <w:lang w:val="en-AU"/>
        </w:rPr>
        <w:tab/>
        <w:t>[O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S]</w:t>
      </w:r>
    </w:p>
    <w:p w14:paraId="2247BE6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climbed </w:t>
      </w:r>
      <w:r>
        <w:rPr>
          <w:rFonts w:cs="CG Times"/>
          <w:i/>
          <w:iCs/>
          <w:u w:val="single"/>
          <w:lang w:val="en-AU"/>
        </w:rPr>
        <w:t>the mountain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climbed up the mountain.</w:t>
      </w:r>
    </w:p>
    <w:p w14:paraId="35601B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eggs</w:t>
      </w:r>
      <w:r>
        <w:rPr>
          <w:rFonts w:cs="CG Times"/>
          <w:i/>
          <w:iCs/>
          <w:lang w:val="en-AU"/>
        </w:rPr>
        <w:t xml:space="preserve"> to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with eggs.</w:t>
      </w:r>
    </w:p>
    <w:p w14:paraId="42FCC2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Pat overlooked </w:t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>. [O]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error</w:t>
      </w:r>
      <w:r>
        <w:rPr>
          <w:rFonts w:cs="CG Times"/>
          <w:lang w:val="en-AU"/>
        </w:rPr>
        <w:t xml:space="preserve"> [S] </w:t>
      </w:r>
      <w:r>
        <w:rPr>
          <w:rFonts w:cs="CG Times"/>
          <w:i/>
          <w:iCs/>
          <w:lang w:val="en-AU"/>
        </w:rPr>
        <w:t xml:space="preserve">was overlooked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 Pat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5C49D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owned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owned by his uncle.</w:t>
      </w:r>
    </w:p>
    <w:p w14:paraId="12E64A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uncle had 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Two yachts</w:t>
      </w:r>
      <w:r>
        <w:rPr>
          <w:rFonts w:cs="CG Times"/>
          <w:i/>
          <w:iCs/>
          <w:lang w:val="en-AU"/>
        </w:rPr>
        <w:t xml:space="preserve"> were had by his uncle.</w:t>
      </w:r>
    </w:p>
    <w:p w14:paraId="27CF08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drunk out of </w:t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glass</w:t>
      </w:r>
      <w:r>
        <w:rPr>
          <w:rFonts w:cs="CG Times"/>
          <w:i/>
          <w:iCs/>
          <w:lang w:val="en-AU"/>
        </w:rPr>
        <w:t xml:space="preserve"> has been drunk out of.</w:t>
      </w:r>
    </w:p>
    <w:p w14:paraId="4C8FE6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 xml:space="preserve">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brought</w:t>
      </w:r>
      <w:r>
        <w:rPr>
          <w:rFonts w:cs="CG Times"/>
          <w:i/>
          <w:iCs/>
          <w:lang w:val="en-AU"/>
        </w:rPr>
        <w:t xml:space="preserve"> in </w:t>
      </w:r>
      <w:r>
        <w:rPr>
          <w:rFonts w:cs="CG Times"/>
          <w:i/>
          <w:iCs/>
          <w:u w:val="single"/>
          <w:lang w:val="en-AU"/>
        </w:rPr>
        <w:t xml:space="preserve">the </w:t>
      </w:r>
      <w:r w:rsidR="00CA646B">
        <w:rPr>
          <w:rFonts w:cs="CG Times"/>
          <w:i/>
          <w:iCs/>
          <w:u w:val="single"/>
          <w:lang w:val="en-AU"/>
        </w:rPr>
        <w:t>clothes</w:t>
      </w:r>
      <w:r>
        <w:rPr>
          <w:rFonts w:cs="CG Times"/>
          <w:i/>
          <w:iCs/>
          <w:lang w:val="en-AU"/>
        </w:rPr>
        <w:t>.</w:t>
      </w:r>
    </w:p>
    <w:p w14:paraId="477FFA30" w14:textId="77777777" w:rsidR="00051FD1" w:rsidRPr="00CA646B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books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returned</w:t>
      </w:r>
      <w:r>
        <w:rPr>
          <w:rFonts w:cs="CG Times"/>
          <w:i/>
          <w:iCs/>
          <w:lang w:val="en-AU"/>
        </w:rPr>
        <w:t xml:space="preserve"> to </w:t>
      </w:r>
      <w:r w:rsidR="00CA646B">
        <w:rPr>
          <w:rFonts w:cs="CG Times"/>
          <w:i/>
          <w:iCs/>
          <w:lang w:val="en-AU"/>
        </w:rPr>
        <w:t>Jo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all the books </w:t>
      </w:r>
      <w:r w:rsidR="00CA646B">
        <w:rPr>
          <w:rFonts w:cs="CG Times"/>
          <w:i/>
          <w:iCs/>
          <w:u w:val="single"/>
          <w:lang w:val="en-AU"/>
        </w:rPr>
        <w:t>I’d borrowed</w:t>
      </w:r>
      <w:r w:rsidR="00CA646B">
        <w:rPr>
          <w:rFonts w:cs="CG Times"/>
          <w:i/>
          <w:iCs/>
          <w:lang w:val="en-AU"/>
        </w:rPr>
        <w:t>.</w:t>
      </w:r>
    </w:p>
    <w:p w14:paraId="13ADE9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CA646B">
        <w:rPr>
          <w:rFonts w:cs="CG Times"/>
          <w:i/>
          <w:iCs/>
          <w:lang w:val="en-AU"/>
        </w:rPr>
        <w:t>Sh</w:t>
      </w:r>
      <w:r>
        <w:rPr>
          <w:rFonts w:cs="CG Times"/>
          <w:i/>
          <w:iCs/>
          <w:lang w:val="en-AU"/>
        </w:rPr>
        <w:t xml:space="preserve">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others</w:t>
      </w:r>
      <w:r>
        <w:rPr>
          <w:rFonts w:cs="CG Times"/>
          <w:i/>
          <w:iCs/>
          <w:lang w:val="en-AU"/>
        </w:rPr>
        <w:t xml:space="preserve"> </w:t>
      </w:r>
      <w:r w:rsidR="00CA646B">
        <w:rPr>
          <w:rFonts w:cs="CG Times"/>
          <w:i/>
          <w:iCs/>
          <w:lang w:val="en-AU"/>
        </w:rPr>
        <w:t>s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rejected</w:t>
      </w:r>
      <w:r>
        <w:rPr>
          <w:rFonts w:cs="CG Times"/>
          <w:i/>
          <w:iCs/>
          <w:lang w:val="en-AU"/>
        </w:rPr>
        <w:t>.</w:t>
      </w:r>
    </w:p>
    <w:p w14:paraId="11DD89A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was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+ extraposed subject]</w:t>
      </w:r>
    </w:p>
    <w:p w14:paraId="7AF64D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thought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necessary </w:t>
      </w:r>
      <w:r>
        <w:rPr>
          <w:rFonts w:cs="CG Times"/>
          <w:i/>
          <w:iCs/>
          <w:u w:val="single"/>
          <w:lang w:val="en-AU"/>
        </w:rPr>
        <w:t>to postpone the meeting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+ extraposed object]</w:t>
      </w:r>
    </w:p>
    <w:p w14:paraId="55F576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you </w:t>
      </w:r>
      <w:r>
        <w:rPr>
          <w:rFonts w:cs="CG Times"/>
          <w:i/>
          <w:iCs/>
          <w:u w:val="single"/>
          <w:lang w:val="en-AU"/>
        </w:rPr>
        <w:t>that you knew what the consequences would be</w:t>
      </w:r>
      <w:r>
        <w:rPr>
          <w:rFonts w:cs="CG Times"/>
          <w:i/>
          <w:iCs/>
          <w:lang w:val="en-AU"/>
        </w:rPr>
        <w:t>.</w:t>
      </w:r>
    </w:p>
    <w:p w14:paraId="44D4F92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ditransitive: </w:t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smallCaps/>
          <w:lang w:val="en-AU"/>
        </w:rPr>
        <w:t>monotransitive</w:t>
      </w:r>
      <w:proofErr w:type="spellEnd"/>
      <w:r>
        <w:rPr>
          <w:rFonts w:cs="CG Times"/>
          <w:smallCaps/>
          <w:lang w:val="en-AU"/>
        </w:rPr>
        <w:t xml:space="preserve"> with PP</w:t>
      </w:r>
      <w:r>
        <w:rPr>
          <w:rFonts w:cs="CG Times"/>
          <w:lang w:val="en-AU"/>
        </w:rPr>
        <w:t>: 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C</w:t>
      </w:r>
    </w:p>
    <w:p w14:paraId="3966E7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to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3BCD96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for </w:t>
      </w:r>
      <w:r w:rsidR="001C2BDC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</w:p>
    <w:p w14:paraId="59244E0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0D332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one of the experienced tutors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the overseas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15463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3D852C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b. </w:t>
      </w:r>
      <w:r w:rsidR="00692041">
        <w:rPr>
          <w:rFonts w:cs="CG Times"/>
          <w:lang w:val="en-AU"/>
        </w:rPr>
        <w:t>#</w:t>
      </w:r>
      <w:r>
        <w:rPr>
          <w:rFonts w:cs="CG Times"/>
          <w:i/>
          <w:iCs/>
          <w:lang w:val="en-AU"/>
        </w:rPr>
        <w:t xml:space="preserve">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[anomalous]</w:t>
      </w:r>
    </w:p>
    <w:p w14:paraId="38F9B49E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62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proofErr w:type="gramEnd"/>
      <w:r>
        <w:rPr>
          <w:rFonts w:cs="CG Times"/>
          <w:lang w:val="en-AU"/>
        </w:rPr>
        <w:t>*O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S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P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</w:p>
    <w:p w14:paraId="5E92DCB3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 he gave Sue.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he gave the key.</w:t>
      </w:r>
    </w:p>
    <w:p w14:paraId="4329ADEC" w14:textId="722876B6" w:rsidR="00051FD1" w:rsidRPr="00C55A2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key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which he lent me</w:t>
      </w:r>
      <w:r w:rsidR="00A7072A">
        <w:rPr>
          <w:rFonts w:cs="CG Times"/>
          <w:i/>
          <w:iCs/>
          <w:lang w:val="en-AU"/>
        </w:rPr>
        <w:t xml:space="preserve"> </w:t>
      </w:r>
      <w:r w:rsidR="00A7072A">
        <w:rPr>
          <w:rFonts w:cs="CG Times"/>
          <w:i/>
          <w:iCs/>
          <w:lang w:val="en-AU"/>
        </w:rPr>
        <w:t>didn't fit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I lent the key</w:t>
      </w:r>
      <w:r w:rsidR="00C55A22">
        <w:rPr>
          <w:rFonts w:cs="CG Times"/>
          <w:i/>
          <w:iCs/>
          <w:lang w:val="en-AU"/>
        </w:rPr>
        <w:t xml:space="preserve"> didn't</w:t>
      </w:r>
    </w:p>
    <w:p w14:paraId="310209FB" w14:textId="26F4FCCF" w:rsidR="00051FD1" w:rsidRDefault="00A7072A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 lock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return it.</w:t>
      </w:r>
    </w:p>
    <w:p w14:paraId="3645B475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what I bought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asked </w:t>
      </w:r>
      <w:r>
        <w:rPr>
          <w:rFonts w:cs="CG Times"/>
          <w:i/>
          <w:iCs/>
          <w:u w:val="single"/>
          <w:lang w:val="en-AU"/>
        </w:rPr>
        <w:t>who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m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u w:val="single"/>
          <w:lang w:val="en-AU"/>
        </w:rPr>
        <w:t xml:space="preserve"> I bought presents</w:t>
      </w:r>
      <w:r>
        <w:rPr>
          <w:rFonts w:cs="CG Times"/>
          <w:i/>
          <w:iCs/>
          <w:lang w:val="en-AU"/>
        </w:rPr>
        <w:t>.</w:t>
      </w:r>
    </w:p>
    <w:p w14:paraId="2B28B0EA" w14:textId="7D90793A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4622" w:hanging="4090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a lot of hardship he</w:t>
      </w:r>
      <w:r w:rsidR="0072020E">
        <w:rPr>
          <w:rFonts w:cs="CG Times"/>
          <w:i/>
          <w:iCs/>
          <w:lang w:val="en-AU"/>
        </w:rPr>
        <w:t xml:space="preserve"> caused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a lot of them he caused</w:t>
      </w:r>
      <w:r w:rsidR="0072020E">
        <w:rPr>
          <w:rFonts w:cs="CG Times"/>
          <w:i/>
          <w:iCs/>
          <w:lang w:val="en-AU"/>
        </w:rPr>
        <w:t xml:space="preserve"> great</w:t>
      </w:r>
    </w:p>
    <w:p w14:paraId="5317D4A0" w14:textId="231C02F5" w:rsidR="004A1702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378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them!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hardship!</w:t>
      </w:r>
    </w:p>
    <w:p w14:paraId="5444F33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704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ordered </w:t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>.</w:t>
      </w:r>
    </w:p>
    <w:p w14:paraId="743441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 w:rsidR="00DB3BE9"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was sent a copy.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 w:rsidR="00DB3BE9">
        <w:rPr>
          <w:rFonts w:cs="CG Times"/>
          <w:i/>
          <w:iCs/>
          <w:u w:val="single"/>
          <w:lang w:val="en-AU"/>
        </w:rPr>
        <w:t>Sue</w:t>
      </w:r>
      <w:proofErr w:type="gramEnd"/>
      <w:r>
        <w:rPr>
          <w:rFonts w:cs="CG Times"/>
          <w:i/>
          <w:iCs/>
          <w:lang w:val="en-AU"/>
        </w:rPr>
        <w:t xml:space="preserve"> was ordered a copy.</w:t>
      </w:r>
      <w:r>
        <w:rPr>
          <w:rFonts w:cs="CG Times"/>
          <w:lang w:val="en-AU"/>
        </w:rPr>
        <w:tab/>
        <w:t>[first passive]</w:t>
      </w:r>
    </w:p>
    <w:p w14:paraId="13BB090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A</w:t>
      </w:r>
      <w:proofErr w:type="gramEnd"/>
      <w:r>
        <w:rPr>
          <w:rFonts w:cs="CG Times"/>
          <w:i/>
          <w:iCs/>
          <w:u w:val="single"/>
          <w:lang w:val="en-AU"/>
        </w:rPr>
        <w:t xml:space="preserve"> copy</w:t>
      </w:r>
      <w:r>
        <w:rPr>
          <w:rFonts w:cs="CG Times"/>
          <w:i/>
          <w:iCs/>
          <w:lang w:val="en-AU"/>
        </w:rPr>
        <w:t xml:space="preserve"> was sent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 copy</w:t>
      </w:r>
      <w:r>
        <w:rPr>
          <w:rFonts w:cs="CG Times"/>
          <w:i/>
          <w:iCs/>
          <w:lang w:val="en-AU"/>
        </w:rPr>
        <w:t xml:space="preserve"> was ordered </w:t>
      </w:r>
      <w:r w:rsidR="00DB3BE9">
        <w:rPr>
          <w:rFonts w:cs="CG Times"/>
          <w:i/>
          <w:iCs/>
          <w:lang w:val="en-AU"/>
        </w:rPr>
        <w:t>Sue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[second passive]</w:t>
      </w:r>
    </w:p>
    <w:p w14:paraId="095575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to charity </w:t>
      </w:r>
      <w:r>
        <w:rPr>
          <w:rFonts w:cs="CG Times"/>
          <w:i/>
          <w:iCs/>
          <w:u w:val="single"/>
          <w:lang w:val="en-AU"/>
        </w:rPr>
        <w:t>everything he earned from the concert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E821A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Sue immediately </w:t>
      </w:r>
      <w:r>
        <w:rPr>
          <w:rFonts w:cs="CG Times"/>
          <w:i/>
          <w:iCs/>
          <w:u w:val="single"/>
          <w:lang w:val="en-AU"/>
        </w:rPr>
        <w:t>all the spare keys he had had cut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040D4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gave a second chance </w:t>
      </w:r>
      <w:r>
        <w:rPr>
          <w:rFonts w:cs="CG Times"/>
          <w:i/>
          <w:iCs/>
          <w:u w:val="single"/>
          <w:lang w:val="en-AU"/>
        </w:rPr>
        <w:t>all those who had scored 40% or more</w:t>
      </w:r>
      <w:r w:rsidRPr="00D42615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622557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ate </w:t>
      </w:r>
      <w:r>
        <w:rPr>
          <w:rFonts w:cs="CG Times"/>
          <w:i/>
          <w:iCs/>
          <w:u w:val="single"/>
          <w:lang w:val="en-AU"/>
        </w:rPr>
        <w:t>the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DA5D5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her </w:t>
      </w:r>
      <w:proofErr w:type="spellStart"/>
      <w:r>
        <w:rPr>
          <w:rFonts w:cs="CG Times"/>
          <w:i/>
          <w:iCs/>
          <w:u w:val="single"/>
          <w:lang w:val="en-AU"/>
        </w:rPr>
        <w:t>her</w:t>
      </w:r>
      <w:proofErr w:type="spellEnd"/>
      <w:r>
        <w:rPr>
          <w:rFonts w:cs="CG Times"/>
          <w:i/>
          <w:iCs/>
          <w:u w:val="single"/>
          <w:lang w:val="en-AU"/>
        </w:rPr>
        <w:t xml:space="preserve"> steak</w:t>
      </w:r>
      <w:r>
        <w:rPr>
          <w:rFonts w:cs="CG Times"/>
          <w:i/>
          <w:iCs/>
          <w:lang w:val="en-AU"/>
        </w:rPr>
        <w:t xml:space="preserve"> almost raw.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DEB00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offered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the steak fiendishly hungry.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6B6EED7C" w14:textId="28A0E6C8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wanted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 w:rsidRP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19998F62" w14:textId="3D7A5BC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him </w:t>
      </w:r>
      <w:r>
        <w:rPr>
          <w:rFonts w:cs="CG Times"/>
          <w:i/>
          <w:iCs/>
          <w:u w:val="single"/>
          <w:lang w:val="en-AU"/>
        </w:rPr>
        <w:t>it</w:t>
      </w:r>
      <w:r>
        <w:rPr>
          <w:rFonts w:cs="CG Times"/>
          <w:i/>
          <w:iCs/>
          <w:lang w:val="en-AU"/>
        </w:rPr>
        <w:t xml:space="preserve"> to spend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on his children.</w:t>
      </w:r>
      <w:r>
        <w:rPr>
          <w:rFonts w:cs="CG Times"/>
          <w:lang w:val="en-AU"/>
        </w:rPr>
        <w:tab/>
        <w:t>[ditransitive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as controller]</w:t>
      </w:r>
    </w:p>
    <w:p w14:paraId="331E5448" w14:textId="016F20B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it to prove </w:t>
      </w:r>
      <w:r w:rsidR="0022492A">
        <w:rPr>
          <w:rFonts w:cs="CG Times"/>
          <w:i/>
          <w:iCs/>
          <w:lang w:val="en-AU"/>
        </w:rPr>
        <w:t>__</w:t>
      </w:r>
      <w:r>
        <w:rPr>
          <w:rFonts w:cs="CG Times"/>
          <w:i/>
          <w:iCs/>
          <w:lang w:val="en-AU"/>
        </w:rPr>
        <w:t xml:space="preserve"> wrong.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as controller]</w:t>
      </w:r>
    </w:p>
    <w:p w14:paraId="2D9412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 xml:space="preserve">the first-year </w:t>
      </w:r>
      <w:proofErr w:type="gramStart"/>
      <w:r>
        <w:rPr>
          <w:rFonts w:cs="CG Times"/>
          <w:i/>
          <w:iCs/>
          <w:u w:val="single"/>
          <w:lang w:val="en-AU"/>
        </w:rPr>
        <w:t>students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2484F9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introductory logic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59052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teaches </w:t>
      </w:r>
      <w:r>
        <w:rPr>
          <w:rFonts w:cs="CG Times"/>
          <w:i/>
          <w:iCs/>
          <w:u w:val="single"/>
          <w:lang w:val="en-AU"/>
        </w:rPr>
        <w:t>the first-year students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, with semantic role of ditransitive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E2670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</w:t>
      </w:r>
      <w:r>
        <w:rPr>
          <w:rFonts w:cs="CG Times"/>
          <w:i/>
          <w:iCs/>
          <w:u w:val="single"/>
          <w:lang w:val="en-AU"/>
        </w:rPr>
        <w:t>the bell</w:t>
      </w:r>
      <w:r>
        <w:rPr>
          <w:rFonts w:cs="CG Times"/>
          <w:i/>
          <w:iCs/>
          <w:lang w:val="en-AU"/>
        </w:rPr>
        <w:t xml:space="preserve"> twice.</w:t>
      </w:r>
      <w:r>
        <w:rPr>
          <w:rFonts w:cs="CG Times"/>
          <w:lang w:val="en-AU"/>
        </w:rPr>
        <w:tab/>
        <w:t>[S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43AA0F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S]</w:t>
      </w:r>
    </w:p>
    <w:p w14:paraId="6E2BAC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bell</w:t>
      </w:r>
      <w:r>
        <w:rPr>
          <w:rFonts w:cs="CG Times"/>
          <w:i/>
          <w:iCs/>
          <w:lang w:val="en-AU"/>
        </w:rPr>
        <w:t xml:space="preserve"> rang twice.</w:t>
      </w:r>
      <w:r>
        <w:rPr>
          <w:rFonts w:cs="CG Times"/>
          <w:lang w:val="en-AU"/>
        </w:rPr>
        <w:tab/>
        <w:t xml:space="preserve">[S, with semantic role of </w:t>
      </w:r>
      <w:proofErr w:type="spellStart"/>
      <w:r>
        <w:rPr>
          <w:rFonts w:cs="CG Times"/>
          <w:lang w:val="en-AU"/>
        </w:rPr>
        <w:t>monotransitive</w:t>
      </w:r>
      <w:proofErr w:type="spellEnd"/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1C8532E5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760" w:hanging="57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 xml:space="preserve">intransitive: S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transitive: O as </w:t>
      </w:r>
      <w:proofErr w:type="spellStart"/>
      <w:r>
        <w:rPr>
          <w:rFonts w:cs="CG Times"/>
          <w:smallCaps/>
          <w:lang w:val="en-AU"/>
        </w:rPr>
        <w:t>predicand</w:t>
      </w:r>
      <w:proofErr w:type="spellEnd"/>
    </w:p>
    <w:p w14:paraId="3CFE3BDB" w14:textId="77777777" w:rsidR="00051FD1" w:rsidRDefault="00051FD1">
      <w:pPr>
        <w:keepNext/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uneasy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found Kim </w:t>
      </w:r>
      <w:r>
        <w:rPr>
          <w:rFonts w:cs="CG Times"/>
          <w:i/>
          <w:iCs/>
          <w:u w:val="single"/>
          <w:lang w:val="en-AU"/>
        </w:rPr>
        <w:t>intolerant</w:t>
      </w:r>
      <w:r>
        <w:rPr>
          <w:rFonts w:cs="CG Times"/>
          <w:i/>
          <w:iCs/>
          <w:lang w:val="en-AU"/>
        </w:rPr>
        <w:t>.</w:t>
      </w:r>
    </w:p>
    <w:p w14:paraId="004B1109" w14:textId="77777777" w:rsidR="004A1702" w:rsidRDefault="00051FD1">
      <w:pPr>
        <w:keepLines/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4320" w:hanging="378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</w:p>
    <w:p w14:paraId="5AD93CE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remained </w:t>
      </w:r>
      <w:r>
        <w:rPr>
          <w:rFonts w:cs="CG Times"/>
          <w:i/>
          <w:iCs/>
          <w:u w:val="single"/>
          <w:lang w:val="en-AU"/>
        </w:rPr>
        <w:t>a keen supporter of the proposal</w:t>
      </w:r>
      <w:r>
        <w:rPr>
          <w:rFonts w:cs="CG Times"/>
          <w:i/>
          <w:iCs/>
          <w:lang w:val="en-AU"/>
        </w:rPr>
        <w:t>.</w:t>
      </w:r>
    </w:p>
    <w:p w14:paraId="5B01E0A1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publicity made Kim </w:t>
      </w:r>
      <w:r>
        <w:rPr>
          <w:rFonts w:cs="CG Times"/>
          <w:i/>
          <w:iCs/>
          <w:u w:val="single"/>
          <w:lang w:val="en-AU"/>
        </w:rPr>
        <w:t>a liability</w:t>
      </w:r>
      <w:r>
        <w:rPr>
          <w:rFonts w:cs="CG Times"/>
          <w:i/>
          <w:iCs/>
          <w:lang w:val="en-AU"/>
        </w:rPr>
        <w:t>.</w:t>
      </w:r>
    </w:p>
    <w:p w14:paraId="721354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predicator</w:t>
      </w:r>
    </w:p>
    <w:p w14:paraId="6AA2A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is </w:t>
      </w:r>
      <w:r>
        <w:rPr>
          <w:rFonts w:cs="CG Times"/>
          <w:i/>
          <w:iCs/>
          <w:u w:val="single"/>
          <w:lang w:val="en-AU"/>
        </w:rPr>
        <w:t>fond of animals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loves</w:t>
      </w:r>
      <w:r>
        <w:rPr>
          <w:rFonts w:cs="CG Times"/>
          <w:i/>
          <w:iCs/>
          <w:lang w:val="en-AU"/>
        </w:rPr>
        <w:t xml:space="preserve"> animals.</w:t>
      </w:r>
    </w:p>
    <w:p w14:paraId="7C7B0D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unfortunate </w:t>
      </w:r>
      <w:r>
        <w:rPr>
          <w:rFonts w:cs="CG Times"/>
          <w:i/>
          <w:iCs/>
          <w:u w:val="single"/>
          <w:lang w:val="en-AU"/>
        </w:rPr>
        <w:t>that it rained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[intransitive: extraposed subject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17B98F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find it easier </w:t>
      </w:r>
      <w:r>
        <w:rPr>
          <w:rFonts w:cs="CG Times"/>
          <w:i/>
          <w:iCs/>
          <w:u w:val="single"/>
          <w:lang w:val="en-AU"/>
        </w:rPr>
        <w:t>to go by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[transitive: extraposed object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4C5BD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70F6C8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seemed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met </w:t>
      </w:r>
      <w:r>
        <w:rPr>
          <w:rFonts w:cs="CG Times"/>
          <w:i/>
          <w:iCs/>
          <w:u w:val="single"/>
          <w:lang w:val="en-AU"/>
        </w:rPr>
        <w:t>a nice guy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nice</w:t>
      </w:r>
      <w:r>
        <w:rPr>
          <w:rFonts w:cs="CG Times"/>
          <w:i/>
          <w:iCs/>
          <w:lang w:val="en-AU"/>
        </w:rPr>
        <w:t>.</w:t>
      </w:r>
    </w:p>
    <w:p w14:paraId="466491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consider it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her </w:t>
      </w:r>
      <w:r>
        <w:rPr>
          <w:rFonts w:cs="CG Times"/>
          <w:i/>
          <w:iCs/>
          <w:u w:val="single"/>
          <w:lang w:val="en-AU"/>
        </w:rPr>
        <w:t>bad advice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1B2452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remained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questioned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</w:p>
    <w:p w14:paraId="5B7B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appointed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promised him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</w:p>
    <w:p w14:paraId="23C0E5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</w:t>
      </w:r>
    </w:p>
    <w:p w14:paraId="3A2242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became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attacked </w:t>
      </w:r>
      <w:r>
        <w:rPr>
          <w:rFonts w:cs="CG Times"/>
          <w:i/>
          <w:iCs/>
          <w:u w:val="single"/>
          <w:lang w:val="en-AU"/>
        </w:rPr>
        <w:t>a minister</w:t>
      </w:r>
      <w:r>
        <w:rPr>
          <w:rFonts w:cs="CG Times"/>
          <w:i/>
          <w:iCs/>
          <w:lang w:val="en-AU"/>
        </w:rPr>
        <w:t>.</w:t>
      </w:r>
    </w:p>
    <w:p w14:paraId="4F6E838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A minister was become by 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minister was attacked by Ed.</w:t>
      </w:r>
    </w:p>
    <w:p w14:paraId="5DB958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seems </w:t>
      </w:r>
      <w:r>
        <w:rPr>
          <w:rFonts w:cs="CG Times"/>
          <w:i/>
          <w:iCs/>
          <w:u w:val="single"/>
          <w:lang w:val="en-AU"/>
        </w:rPr>
        <w:t>a reliable witness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seem </w:t>
      </w:r>
      <w:r>
        <w:rPr>
          <w:rFonts w:cs="CG Times"/>
          <w:i/>
          <w:iCs/>
          <w:u w:val="single"/>
          <w:lang w:val="en-AU"/>
        </w:rPr>
        <w:t>reliable witnesses</w:t>
      </w:r>
      <w:r>
        <w:rPr>
          <w:rFonts w:cs="CG Times"/>
          <w:i/>
          <w:iCs/>
          <w:lang w:val="en-AU"/>
        </w:rPr>
        <w:t>.</w:t>
      </w:r>
    </w:p>
    <w:p w14:paraId="2A8884A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considered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fools</w:t>
      </w:r>
      <w:r>
        <w:rPr>
          <w:rFonts w:cs="CG Times"/>
          <w:i/>
          <w:iCs/>
          <w:lang w:val="en-AU"/>
        </w:rPr>
        <w:t>.</w:t>
      </w:r>
    </w:p>
    <w:p w14:paraId="5256C9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a nuisance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problem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huge success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example to us all.</w:t>
      </w:r>
      <w:r>
        <w:rPr>
          <w:rFonts w:cs="CG Times"/>
          <w:lang w:val="en-AU"/>
        </w:rPr>
        <w:t xml:space="preserve"> </w:t>
      </w:r>
    </w:p>
    <w:p w14:paraId="66754A6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so-called work of art is simply four pieces of driftwood glued together.</w:t>
      </w:r>
    </w:p>
    <w:p w14:paraId="3CB3B9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4392" w:hanging="439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</w:t>
      </w:r>
    </w:p>
    <w:p w14:paraId="55E9789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</w:t>
      </w:r>
      <w:r>
        <w:rPr>
          <w:rFonts w:cs="CG Times"/>
          <w:i/>
          <w:iCs/>
          <w:lang w:val="en-AU"/>
        </w:rPr>
        <w:t xml:space="preserve"> counts as </w:t>
      </w:r>
      <w:r>
        <w:rPr>
          <w:rFonts w:cs="CG Times"/>
          <w:i/>
          <w:iCs/>
          <w:u w:val="single"/>
          <w:lang w:val="en-AU"/>
        </w:rPr>
        <w:t>excellent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regard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indispensable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[AdjP]</w:t>
      </w:r>
    </w:p>
    <w:p w14:paraId="78C395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served as </w:t>
      </w:r>
      <w:r>
        <w:rPr>
          <w:rFonts w:cs="CG Times"/>
          <w:i/>
          <w:iCs/>
          <w:u w:val="single"/>
          <w:lang w:val="en-AU"/>
        </w:rPr>
        <w:t>treasurer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chose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as </w:t>
      </w:r>
      <w:r>
        <w:rPr>
          <w:rFonts w:cs="CG Times"/>
          <w:i/>
          <w:iCs/>
          <w:u w:val="single"/>
          <w:lang w:val="en-AU"/>
        </w:rPr>
        <w:t>secretary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[bare role NP]</w:t>
      </w:r>
    </w:p>
    <w:p w14:paraId="024500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Changes in the basic wage-rate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an argument for raising prices.</w:t>
      </w:r>
    </w:p>
    <w:p w14:paraId="2C38A1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Sue Brown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an excellent example of a woman who has achieved outstanding success in the world of business while bringing up a large family.</w:t>
      </w:r>
    </w:p>
    <w:p w14:paraId="139D65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proposal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a serious threat to our standard of living.</w:t>
      </w:r>
    </w:p>
    <w:p w14:paraId="1854389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must </w:t>
      </w:r>
      <w:r>
        <w:rPr>
          <w:rFonts w:cs="CG Times"/>
          <w:i/>
          <w:iCs/>
          <w:u w:val="single"/>
          <w:lang w:val="en-AU"/>
        </w:rPr>
        <w:t>constitute</w:t>
      </w:r>
      <w:r>
        <w:rPr>
          <w:rFonts w:cs="CG Times"/>
          <w:i/>
          <w:iCs/>
          <w:lang w:val="en-AU"/>
        </w:rPr>
        <w:t xml:space="preserve"> a new and much more democratic committee of management.</w:t>
      </w:r>
    </w:p>
    <w:p w14:paraId="720B85D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government </w:t>
      </w:r>
      <w:r>
        <w:rPr>
          <w:rFonts w:cs="CG Times"/>
          <w:i/>
          <w:iCs/>
          <w:u w:val="single"/>
          <w:lang w:val="en-AU"/>
        </w:rPr>
        <w:t>provides</w:t>
      </w:r>
      <w:r>
        <w:rPr>
          <w:rFonts w:cs="CG Times"/>
          <w:i/>
          <w:iCs/>
          <w:lang w:val="en-AU"/>
        </w:rPr>
        <w:t xml:space="preserve"> the necessary funds.</w:t>
      </w:r>
    </w:p>
    <w:p w14:paraId="3F198D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represents</w:t>
      </w:r>
      <w:r>
        <w:rPr>
          <w:rFonts w:cs="CG Times"/>
          <w:i/>
          <w:iCs/>
          <w:lang w:val="en-AU"/>
        </w:rPr>
        <w:t xml:space="preserve"> her school at tennis.</w:t>
      </w:r>
    </w:p>
    <w:p w14:paraId="524400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23"/>
          <w:tab w:val="left" w:pos="4392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would be possible to take sport in general, or indeed one particular sport such as cricket, and explain the material and ideological conditions surrounding its production in a specific socio-cultural order such as </w:t>
      </w:r>
      <w:r>
        <w:rPr>
          <w:rFonts w:cs="CG Times"/>
          <w:i/>
          <w:iCs/>
          <w:u w:val="single"/>
          <w:lang w:val="en-AU"/>
        </w:rPr>
        <w:t>that constituted by Australia</w:t>
      </w:r>
      <w:r>
        <w:rPr>
          <w:rFonts w:cs="CG Times"/>
          <w:i/>
          <w:iCs/>
          <w:lang w:val="en-AU"/>
        </w:rPr>
        <w:t>.</w:t>
      </w:r>
    </w:p>
    <w:p w14:paraId="15DFF9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a good husband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PC</w:t>
      </w:r>
      <w:r>
        <w:rPr>
          <w:rFonts w:cs="CG Times"/>
          <w:vertAlign w:val="superscript"/>
          <w:lang w:val="en-AU"/>
        </w:rPr>
        <w:t>o</w:t>
      </w:r>
      <w:proofErr w:type="spellEnd"/>
      <w:r>
        <w:rPr>
          <w:rFonts w:cs="CG Times"/>
          <w:lang w:val="en-AU"/>
        </w:rPr>
        <w:t>: complex-transitive construction]</w:t>
      </w:r>
    </w:p>
    <w:p w14:paraId="4C61C7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good wife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[O: ordinary transitive construction]</w:t>
      </w:r>
    </w:p>
    <w:p w14:paraId="5E2C95C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94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teddy-bear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6F7B1D2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intransitive: S-orientation 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transitive: O-orientation</w:t>
      </w:r>
    </w:p>
    <w:p w14:paraId="611A58E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very cold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[PC]</w:t>
      </w:r>
    </w:p>
    <w:p w14:paraId="4AD179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Sue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outside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kept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freezer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[locative]</w:t>
      </w:r>
    </w:p>
    <w:p w14:paraId="61402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>locative complement</w:t>
      </w:r>
    </w:p>
    <w:p w14:paraId="74EDC7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got </w:t>
      </w:r>
      <w:r>
        <w:rPr>
          <w:rFonts w:cs="CG Times"/>
          <w:i/>
          <w:iCs/>
          <w:u w:val="single"/>
          <w:lang w:val="en-AU"/>
        </w:rPr>
        <w:t>into the car</w:t>
      </w:r>
      <w:r>
        <w:rPr>
          <w:rFonts w:cs="CG Times"/>
          <w:i/>
          <w:iCs/>
          <w:lang w:val="en-AU"/>
        </w:rPr>
        <w:t>.</w:t>
      </w:r>
    </w:p>
    <w:p w14:paraId="610495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He went </w:t>
      </w:r>
      <w:r>
        <w:rPr>
          <w:rFonts w:cs="CG Times"/>
          <w:i/>
          <w:iCs/>
          <w:u w:val="single"/>
          <w:lang w:val="en-AU"/>
        </w:rPr>
        <w:t>to hospital</w:t>
      </w:r>
      <w:r>
        <w:rPr>
          <w:rFonts w:cs="CG Times"/>
          <w:i/>
          <w:iCs/>
          <w:lang w:val="en-AU"/>
        </w:rPr>
        <w:t>.</w:t>
      </w:r>
    </w:p>
    <w:p w14:paraId="07FA04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stay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calm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She stayed </w:t>
      </w:r>
      <w:r>
        <w:rPr>
          <w:rFonts w:cs="CG Times"/>
          <w:i/>
          <w:iCs/>
          <w:u w:val="single"/>
          <w:lang w:val="en-AU"/>
        </w:rPr>
        <w:t>inside</w:t>
      </w:r>
      <w:r>
        <w:rPr>
          <w:rFonts w:cs="CG Times"/>
          <w:i/>
          <w:iCs/>
          <w:lang w:val="en-AU"/>
        </w:rPr>
        <w:t>.</w:t>
      </w:r>
    </w:p>
    <w:p w14:paraId="1D826E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drove them </w:t>
      </w:r>
      <w:r>
        <w:rPr>
          <w:rFonts w:cs="CG Times"/>
          <w:i/>
          <w:iCs/>
          <w:u w:val="single"/>
          <w:lang w:val="en-AU"/>
        </w:rPr>
        <w:t>to the bank</w:t>
      </w:r>
      <w:r>
        <w:rPr>
          <w:rFonts w:cs="CG Times"/>
          <w:i/>
          <w:iCs/>
          <w:lang w:val="en-AU"/>
        </w:rPr>
        <w:t>.</w:t>
      </w:r>
    </w:p>
    <w:p w14:paraId="2FE4A7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got me </w:t>
      </w:r>
      <w:r>
        <w:rPr>
          <w:rFonts w:cs="CG Times"/>
          <w:i/>
          <w:iCs/>
          <w:u w:val="single"/>
          <w:lang w:val="en-AU"/>
        </w:rPr>
        <w:t>to the shore</w:t>
      </w:r>
      <w:r>
        <w:rPr>
          <w:rFonts w:cs="CG Times"/>
          <w:i/>
          <w:iCs/>
          <w:lang w:val="en-AU"/>
        </w:rPr>
        <w:t>.</w:t>
      </w:r>
    </w:p>
    <w:p w14:paraId="71EF13D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me </w:t>
      </w:r>
      <w:r>
        <w:rPr>
          <w:rFonts w:cs="CG Times"/>
          <w:i/>
          <w:iCs/>
          <w:u w:val="single"/>
          <w:lang w:val="en-AU"/>
        </w:rPr>
        <w:t>unmoved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They left me </w:t>
      </w:r>
      <w:r>
        <w:rPr>
          <w:rFonts w:cs="CG Times"/>
          <w:i/>
          <w:iCs/>
          <w:u w:val="single"/>
          <w:lang w:val="en-AU"/>
        </w:rPr>
        <w:t>in the waiting-room</w:t>
      </w:r>
      <w:r>
        <w:rPr>
          <w:rFonts w:cs="CG Times"/>
          <w:i/>
          <w:iCs/>
          <w:lang w:val="en-AU"/>
        </w:rPr>
        <w:t>.</w:t>
      </w:r>
    </w:p>
    <w:p w14:paraId="7BD9D1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predicative complement</w:t>
      </w:r>
      <w:r>
        <w:rPr>
          <w:rFonts w:cs="CG Times"/>
          <w:smallCaps/>
          <w:lang w:val="en-AU"/>
        </w:rPr>
        <w:tab/>
        <w:t xml:space="preserve"> locative complement</w:t>
      </w:r>
    </w:p>
    <w:p w14:paraId="6E57B7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anxious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He became </w:t>
      </w:r>
      <w:r>
        <w:rPr>
          <w:rFonts w:cs="CG Times"/>
          <w:i/>
          <w:iCs/>
          <w:u w:val="single"/>
          <w:lang w:val="en-AU"/>
        </w:rPr>
        <w:t>in the city centre</w:t>
      </w:r>
      <w:r>
        <w:rPr>
          <w:rFonts w:cs="CG Times"/>
          <w:i/>
          <w:iCs/>
          <w:lang w:val="en-AU"/>
        </w:rPr>
        <w:t>.</w:t>
      </w:r>
    </w:p>
    <w:p w14:paraId="361970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seem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Kim seemed </w:t>
      </w:r>
      <w:r>
        <w:rPr>
          <w:rFonts w:cs="CG Times"/>
          <w:i/>
          <w:iCs/>
          <w:u w:val="single"/>
          <w:lang w:val="en-AU"/>
        </w:rPr>
        <w:t>at the back of the queue</w:t>
      </w:r>
      <w:r>
        <w:rPr>
          <w:rFonts w:cs="CG Times"/>
          <w:i/>
          <w:iCs/>
          <w:lang w:val="en-AU"/>
        </w:rPr>
        <w:t>.</w:t>
      </w:r>
    </w:p>
    <w:p w14:paraId="08F1BD6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strange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sounded </w:t>
      </w:r>
      <w:r>
        <w:rPr>
          <w:rFonts w:cs="CG Times"/>
          <w:i/>
          <w:iCs/>
          <w:u w:val="single"/>
          <w:lang w:val="en-AU"/>
        </w:rPr>
        <w:t>in a cave</w:t>
      </w:r>
      <w:r>
        <w:rPr>
          <w:rFonts w:cs="CG Times"/>
          <w:i/>
          <w:iCs/>
          <w:lang w:val="en-AU"/>
        </w:rPr>
        <w:t>.</w:t>
      </w:r>
    </w:p>
    <w:p w14:paraId="3CFAE0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</w:t>
      </w:r>
      <w:r>
        <w:rPr>
          <w:rFonts w:cs="CG Times"/>
          <w:i/>
          <w:iCs/>
          <w:lang w:val="en-AU"/>
        </w:rPr>
        <w:tab/>
        <w:t xml:space="preserve">They called him </w:t>
      </w:r>
      <w:r>
        <w:rPr>
          <w:rFonts w:cs="CG Times"/>
          <w:i/>
          <w:iCs/>
          <w:u w:val="single"/>
          <w:lang w:val="en-AU"/>
        </w:rPr>
        <w:t>stupid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They called him </w:t>
      </w:r>
      <w:r>
        <w:rPr>
          <w:rFonts w:cs="CG Times"/>
          <w:i/>
          <w:iCs/>
          <w:u w:val="single"/>
          <w:lang w:val="en-AU"/>
        </w:rPr>
        <w:t>in the wrong team</w:t>
      </w:r>
      <w:r>
        <w:rPr>
          <w:rFonts w:cs="CG Times"/>
          <w:i/>
          <w:iCs/>
          <w:lang w:val="en-AU"/>
        </w:rPr>
        <w:t>.</w:t>
      </w:r>
    </w:p>
    <w:p w14:paraId="7F90978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happy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She made him </w:t>
      </w:r>
      <w:r>
        <w:rPr>
          <w:rFonts w:cs="CG Times"/>
          <w:i/>
          <w:iCs/>
          <w:u w:val="single"/>
          <w:lang w:val="en-AU"/>
        </w:rPr>
        <w:t>onto the platform</w:t>
      </w:r>
      <w:r>
        <w:rPr>
          <w:rFonts w:cs="CG Times"/>
          <w:i/>
          <w:iCs/>
          <w:lang w:val="en-AU"/>
        </w:rPr>
        <w:t>.</w:t>
      </w:r>
    </w:p>
    <w:p w14:paraId="691321A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60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render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useless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This rendered it </w:t>
      </w:r>
      <w:r>
        <w:rPr>
          <w:rFonts w:cs="CG Times"/>
          <w:i/>
          <w:iCs/>
          <w:u w:val="single"/>
          <w:lang w:val="en-AU"/>
        </w:rPr>
        <w:t>in the wastebin</w:t>
      </w:r>
      <w:r>
        <w:rPr>
          <w:rFonts w:cs="CG Times"/>
          <w:i/>
          <w:iCs/>
          <w:lang w:val="en-AU"/>
        </w:rPr>
        <w:t>.</w:t>
      </w:r>
    </w:p>
    <w:p w14:paraId="1DFF52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Henry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71FCB1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Theme           Source        Goal</w:t>
      </w:r>
      <w:r>
        <w:rPr>
          <w:rFonts w:cs="CG Times"/>
          <w:lang w:val="en-AU"/>
        </w:rPr>
        <w:tab/>
        <w:t xml:space="preserve">   Theme              Location</w:t>
      </w:r>
    </w:p>
    <w:p w14:paraId="49C006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C65D1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slipped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pushed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2ED966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fell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the pool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onto</w:t>
      </w:r>
      <w:r>
        <w:rPr>
          <w:rFonts w:cs="CG Times"/>
          <w:i/>
          <w:iCs/>
          <w:lang w:val="en-AU"/>
        </w:rPr>
        <w:t xml:space="preserve"> the bus</w:t>
      </w:r>
      <w:r>
        <w:rPr>
          <w:rFonts w:cs="CG Times"/>
          <w:lang w:val="en-AU"/>
        </w:rPr>
        <w:t>].</w:t>
      </w:r>
    </w:p>
    <w:p w14:paraId="4FB04B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scene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the wreckage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9533C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emerged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under</w:t>
      </w:r>
      <w:r>
        <w:rPr>
          <w:rFonts w:cs="CG Times"/>
          <w:i/>
          <w:iCs/>
          <w:lang w:val="en-AU"/>
        </w:rPr>
        <w:t xml:space="preserve"> the car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behind</w:t>
      </w:r>
      <w:r>
        <w:rPr>
          <w:rFonts w:cs="CG Times"/>
          <w:i/>
          <w:iCs/>
          <w:lang w:val="en-AU"/>
        </w:rPr>
        <w:t xml:space="preserve"> the curtain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369E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source + goal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 source + goal</w:t>
      </w:r>
    </w:p>
    <w:p w14:paraId="4F6B46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condition went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worse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7016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Berlin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Bonn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green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41FB4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to sleep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We stabbed it </w:t>
      </w:r>
      <w:r>
        <w:rPr>
          <w:rFonts w:cs="CG Times"/>
          <w:i/>
          <w:iCs/>
          <w:u w:val="single"/>
          <w:lang w:val="en-AU"/>
        </w:rPr>
        <w:t>to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to distraction</w:t>
      </w:r>
      <w:r>
        <w:rPr>
          <w:rFonts w:cs="CG Times"/>
          <w:i/>
          <w:iCs/>
          <w:lang w:val="en-AU"/>
        </w:rPr>
        <w:t>.</w:t>
      </w:r>
    </w:p>
    <w:p w14:paraId="6F676E9D" w14:textId="100AD60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11"/>
          <w:tab w:val="left" w:pos="587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asleep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i/>
          <w:iCs/>
          <w:lang w:val="en-AU"/>
        </w:rPr>
        <w:tab/>
        <w:t xml:space="preserve">We shot it </w:t>
      </w:r>
      <w:r>
        <w:rPr>
          <w:rFonts w:cs="CG Times"/>
          <w:i/>
          <w:iCs/>
          <w:u w:val="single"/>
          <w:lang w:val="en-AU"/>
        </w:rPr>
        <w:t>dead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The noise drove us </w:t>
      </w:r>
      <w:r>
        <w:rPr>
          <w:rFonts w:cs="CG Times"/>
          <w:i/>
          <w:iCs/>
          <w:u w:val="single"/>
          <w:lang w:val="en-AU"/>
        </w:rPr>
        <w:t>mad</w:t>
      </w:r>
      <w:r>
        <w:rPr>
          <w:rFonts w:cs="CG Times"/>
          <w:lang w:val="en-AU"/>
        </w:rPr>
        <w:t>.</w:t>
      </w:r>
    </w:p>
    <w:p w14:paraId="6E0B76F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Enrico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 xml:space="preserve"> a frog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8DEE9C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Enrico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 xml:space="preserve">The frog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into</w:t>
      </w:r>
      <w:r>
        <w:rPr>
          <w:rFonts w:cs="CG Times"/>
          <w:i/>
          <w:iCs/>
          <w:lang w:val="en-AU"/>
        </w:rPr>
        <w:t xml:space="preserve"> a handsome prince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ABB0B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are Kim's.</w:t>
      </w:r>
    </w:p>
    <w:p w14:paraId="64C44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houses belong to Kim.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owns these houses.</w:t>
      </w:r>
    </w:p>
    <w:p w14:paraId="5A0527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estate passed from Kim to Pat.</w:t>
      </w:r>
    </w:p>
    <w:p w14:paraId="12CCE5E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9"/>
        </w:tabs>
        <w:spacing w:line="480" w:lineRule="auto"/>
        <w:ind w:left="5619" w:hanging="5087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sold the house to Pat.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Pat bought the house from Kim.</w:t>
      </w:r>
    </w:p>
    <w:p w14:paraId="599CE081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725D8BED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intransitive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became </w:t>
      </w:r>
      <w:r>
        <w:rPr>
          <w:rFonts w:cs="CG Times"/>
          <w:i/>
          <w:iCs/>
          <w:u w:val="single"/>
          <w:lang w:val="en-AU"/>
        </w:rPr>
        <w:t>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departed </w:t>
      </w:r>
      <w:r>
        <w:rPr>
          <w:rFonts w:cs="CG Times"/>
          <w:i/>
          <w:iCs/>
          <w:u w:val="single"/>
          <w:lang w:val="en-AU"/>
        </w:rPr>
        <w:t>content</w:t>
      </w:r>
      <w:r>
        <w:rPr>
          <w:rFonts w:cs="CG Times"/>
          <w:i/>
          <w:iCs/>
          <w:lang w:val="en-AU"/>
        </w:rPr>
        <w:t>.</w:t>
      </w:r>
    </w:p>
    <w:p w14:paraId="09CE05DA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 xml:space="preserve">He made Kim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washed it </w:t>
      </w:r>
      <w:r>
        <w:rPr>
          <w:rFonts w:cs="CG Times"/>
          <w:i/>
          <w:iCs/>
          <w:u w:val="single"/>
          <w:lang w:val="en-AU"/>
        </w:rPr>
        <w:t>clean</w:t>
      </w:r>
      <w:r>
        <w:rPr>
          <w:rFonts w:cs="CG Times"/>
          <w:i/>
          <w:iCs/>
          <w:lang w:val="en-AU"/>
        </w:rPr>
        <w:t>.</w:t>
      </w:r>
    </w:p>
    <w:p w14:paraId="3FC32E53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504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3DD4ED7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fantastic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young</w:t>
      </w:r>
      <w:r>
        <w:rPr>
          <w:rFonts w:cs="CG Times"/>
          <w:i/>
          <w:iCs/>
          <w:lang w:val="en-AU"/>
        </w:rPr>
        <w:t>.</w:t>
      </w:r>
    </w:p>
    <w:p w14:paraId="2CA784E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 boss got </w:t>
      </w:r>
      <w:r>
        <w:rPr>
          <w:rFonts w:cs="CG Times"/>
          <w:i/>
          <w:iCs/>
          <w:u w:val="single"/>
          <w:lang w:val="en-AU"/>
        </w:rPr>
        <w:t>angry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pond froze </w:t>
      </w:r>
      <w:r>
        <w:rPr>
          <w:rFonts w:cs="CG Times"/>
          <w:i/>
          <w:iCs/>
          <w:u w:val="single"/>
          <w:lang w:val="en-AU"/>
        </w:rPr>
        <w:t>solid</w:t>
      </w:r>
      <w:r>
        <w:rPr>
          <w:rFonts w:cs="CG Times"/>
          <w:i/>
          <w:iCs/>
          <w:lang w:val="en-AU"/>
        </w:rPr>
        <w:t>.</w:t>
      </w:r>
    </w:p>
    <w:p w14:paraId="31A1E650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496" w:hanging="54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obligatory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optional</w:t>
      </w:r>
    </w:p>
    <w:p w14:paraId="2B0D497B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depictive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He kept Kim </w:t>
      </w:r>
      <w:r>
        <w:rPr>
          <w:rFonts w:cs="CG Times"/>
          <w:i/>
          <w:iCs/>
          <w:u w:val="single"/>
          <w:lang w:val="en-AU"/>
        </w:rPr>
        <w:t>warm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ate the steak almost </w:t>
      </w:r>
      <w:r>
        <w:rPr>
          <w:rFonts w:cs="CG Times"/>
          <w:i/>
          <w:iCs/>
          <w:u w:val="single"/>
          <w:lang w:val="en-AU"/>
        </w:rPr>
        <w:t>raw</w:t>
      </w:r>
      <w:r>
        <w:rPr>
          <w:rFonts w:cs="CG Times"/>
          <w:i/>
          <w:iCs/>
          <w:lang w:val="en-AU"/>
        </w:rPr>
        <w:t>.</w:t>
      </w:r>
    </w:p>
    <w:p w14:paraId="37C8B2E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5040" w:hanging="4503"/>
        <w:jc w:val="both"/>
        <w:rPr>
          <w:rFonts w:cs="CG Times"/>
          <w:lang w:val="en-AU"/>
        </w:rPr>
      </w:pPr>
      <w:r>
        <w:rPr>
          <w:rFonts w:cs="CG Times"/>
          <w:smallCaps/>
          <w:lang w:val="en-AU"/>
        </w:rPr>
        <w:t>resultative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This got me </w:t>
      </w:r>
      <w:r>
        <w:rPr>
          <w:rFonts w:cs="CG Times"/>
          <w:i/>
          <w:iCs/>
          <w:u w:val="single"/>
          <w:lang w:val="en-AU"/>
        </w:rPr>
        <w:t>furious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painted the fence </w:t>
      </w:r>
      <w:r>
        <w:rPr>
          <w:rFonts w:cs="CG Times"/>
          <w:i/>
          <w:iCs/>
          <w:u w:val="single"/>
          <w:lang w:val="en-AU"/>
        </w:rPr>
        <w:t>blue</w:t>
      </w:r>
      <w:r>
        <w:rPr>
          <w:rFonts w:cs="CG Times"/>
          <w:i/>
          <w:iCs/>
          <w:lang w:val="en-AU"/>
        </w:rPr>
        <w:t>.</w:t>
      </w:r>
    </w:p>
    <w:p w14:paraId="2984ED44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unpopular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obligatory]</w:t>
      </w:r>
    </w:p>
    <w:p w14:paraId="6B8F01E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talked </w:t>
      </w:r>
      <w:r>
        <w:rPr>
          <w:rFonts w:cs="CG Times"/>
          <w:i/>
          <w:iCs/>
          <w:u w:val="single"/>
          <w:lang w:val="en-AU"/>
        </w:rPr>
        <w:t>himself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hoarse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 complementation optional]</w:t>
      </w:r>
    </w:p>
    <w:p w14:paraId="6848B73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coffee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[O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8AA5B2D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served the coffee </w:t>
      </w:r>
      <w:r>
        <w:rPr>
          <w:rFonts w:cs="CG Times"/>
          <w:i/>
          <w:iCs/>
          <w:u w:val="single"/>
          <w:lang w:val="en-AU"/>
        </w:rPr>
        <w:t>blindfolded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 as </w:t>
      </w:r>
      <w:proofErr w:type="spellStart"/>
      <w:r>
        <w:rPr>
          <w:rFonts w:cs="CG Times"/>
          <w:lang w:val="en-AU"/>
        </w:rPr>
        <w:t>predicand</w:t>
      </w:r>
      <w:proofErr w:type="spellEnd"/>
      <w:r>
        <w:rPr>
          <w:rFonts w:cs="CG Times"/>
          <w:lang w:val="en-AU"/>
        </w:rPr>
        <w:t>]</w:t>
      </w:r>
    </w:p>
    <w:p w14:paraId="4A78BA2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look </w:t>
      </w:r>
      <w:r>
        <w:rPr>
          <w:rFonts w:cs="CG Times"/>
          <w:i/>
          <w:iCs/>
          <w:u w:val="single"/>
          <w:lang w:val="en-AU"/>
        </w:rPr>
        <w:t>even more fantastic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naked</w:t>
      </w:r>
      <w:r>
        <w:rPr>
          <w:rFonts w:cs="CG Times"/>
          <w:i/>
          <w:iCs/>
          <w:lang w:val="en-AU"/>
        </w:rPr>
        <w:t>.</w:t>
      </w:r>
    </w:p>
    <w:p w14:paraId="1489ED65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our coffee </w:t>
      </w:r>
      <w:r>
        <w:rPr>
          <w:rFonts w:cs="CG Times"/>
          <w:i/>
          <w:iCs/>
          <w:u w:val="single"/>
          <w:lang w:val="en-AU"/>
        </w:rPr>
        <w:t>black</w:t>
      </w:r>
      <w:r>
        <w:rPr>
          <w:rFonts w:cs="CG Times"/>
          <w:i/>
          <w:iCs/>
          <w:lang w:val="en-AU"/>
        </w:rPr>
        <w:t>.</w:t>
      </w:r>
    </w:p>
    <w:p w14:paraId="0A64E7E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left </w:t>
      </w:r>
      <w:r>
        <w:rPr>
          <w:rFonts w:cs="CG Times"/>
          <w:i/>
          <w:iCs/>
          <w:u w:val="single"/>
          <w:lang w:val="en-AU"/>
        </w:rPr>
        <w:t>empty-handed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[modifier]</w:t>
      </w:r>
    </w:p>
    <w:p w14:paraId="5C2142D6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right" w:pos="9266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Angry at this deception</w:t>
      </w:r>
      <w:r>
        <w:rPr>
          <w:rFonts w:cs="CG Times"/>
          <w:i/>
          <w:iCs/>
          <w:lang w:val="en-AU"/>
        </w:rPr>
        <w:t>, Kim stormed out of the room.</w:t>
      </w:r>
      <w:r>
        <w:rPr>
          <w:rFonts w:cs="CG Times"/>
          <w:lang w:val="en-AU"/>
        </w:rPr>
        <w:tab/>
        <w:t>[supplement]</w:t>
      </w:r>
    </w:p>
    <w:p w14:paraId="030DF53F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107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happy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junior assistant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9861BC5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we can offer you the following terms.</w:t>
      </w:r>
    </w:p>
    <w:p w14:paraId="38E44304" w14:textId="77777777" w:rsidR="004A1702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430"/>
          <w:tab w:val="left" w:pos="2880"/>
          <w:tab w:val="left" w:pos="3600"/>
          <w:tab w:val="left" w:pos="4320"/>
          <w:tab w:val="left" w:pos="5040"/>
          <w:tab w:val="left" w:pos="5496"/>
          <w:tab w:val="left" w:pos="5760"/>
          <w:tab w:val="left" w:pos="6480"/>
          <w:tab w:val="left" w:pos="7200"/>
          <w:tab w:val="left" w:pos="7920"/>
          <w:tab w:val="left" w:pos="8640"/>
        </w:tabs>
        <w:spacing w:line="480" w:lineRule="auto"/>
        <w:ind w:left="1075" w:hanging="5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a former member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I offer you both the following advice.</w:t>
      </w:r>
    </w:p>
    <w:p w14:paraId="27EBB0E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</w:t>
      </w:r>
      <w:r>
        <w:rPr>
          <w:rFonts w:cs="CG Times"/>
          <w:i/>
          <w:iCs/>
          <w:u w:val="single"/>
          <w:lang w:val="en-AU"/>
        </w:rPr>
        <w:t>felt</w:t>
      </w:r>
      <w:r>
        <w:rPr>
          <w:rFonts w:cs="CG Times"/>
          <w:i/>
          <w:iCs/>
          <w:lang w:val="en-AU"/>
        </w:rPr>
        <w:t xml:space="preserve"> lonely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intruder.   Her son </w:t>
      </w:r>
      <w:r>
        <w:rPr>
          <w:rFonts w:cs="CG Times"/>
          <w:i/>
          <w:iCs/>
          <w:u w:val="single"/>
          <w:lang w:val="en-AU"/>
        </w:rPr>
        <w:t>remained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danger.   That </w:t>
      </w:r>
      <w:r>
        <w:rPr>
          <w:rFonts w:cs="CG Times"/>
          <w:i/>
          <w:iCs/>
          <w:u w:val="single"/>
          <w:lang w:val="en-AU"/>
        </w:rPr>
        <w:t>seems</w:t>
      </w:r>
      <w:r>
        <w:rPr>
          <w:rFonts w:cs="CG Times"/>
          <w:i/>
          <w:iCs/>
          <w:lang w:val="en-AU"/>
        </w:rPr>
        <w:t xml:space="preserve"> plausible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good idea.   Pat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reliable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great asset.</w:t>
      </w:r>
    </w:p>
    <w:p w14:paraId="17EDFC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</w:t>
      </w:r>
      <w:r>
        <w:rPr>
          <w:rFonts w:cs="CG Times"/>
          <w:i/>
          <w:iCs/>
          <w:lang w:val="en-AU"/>
        </w:rPr>
        <w:tab/>
        <w:t>look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smell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taste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00687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continue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remain</w:t>
      </w:r>
      <w:r>
        <w:rPr>
          <w:rFonts w:cs="CG Times"/>
          <w:i/>
          <w:iCs/>
          <w:lang w:val="en-AU"/>
        </w:rPr>
        <w:tab/>
        <w:t>stay</w:t>
      </w:r>
      <w:r>
        <w:rPr>
          <w:rFonts w:cs="CG Times"/>
          <w:i/>
          <w:iCs/>
          <w:lang w:val="en-AU"/>
        </w:rPr>
        <w:tab/>
      </w:r>
    </w:p>
    <w:p w14:paraId="359592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165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seem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</w:r>
    </w:p>
    <w:p w14:paraId="461B70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go hungry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naked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flat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loom large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pass unnoticed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play rough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the fool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plead guilty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innocent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rest assured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run wild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stand corrected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firm</w:t>
      </w:r>
    </w:p>
    <w:p w14:paraId="25C4B7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64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ill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our main ally.</w:t>
      </w:r>
      <w:r>
        <w:rPr>
          <w:rFonts w:cs="CG Times"/>
          <w:i/>
          <w:iCs/>
          <w:lang w:val="en-AU"/>
        </w:rPr>
        <w:tab/>
        <w:t xml:space="preserve">The work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too difficult for them.</w:t>
      </w:r>
    </w:p>
    <w:p w14:paraId="06B3453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become</w:t>
      </w:r>
      <w:r>
        <w:rPr>
          <w:rFonts w:cs="CG Times"/>
          <w:i/>
          <w:iCs/>
          <w:lang w:val="en-AU"/>
        </w:rPr>
        <w:tab/>
        <w:t>come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adj </w:t>
      </w:r>
      <w:r>
        <w:rPr>
          <w:rFonts w:cs="CG Times"/>
          <w:i/>
          <w:iCs/>
          <w:lang w:val="en-AU"/>
        </w:rPr>
        <w:tab/>
        <w:t>fall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i/>
          <w:iCs/>
          <w:lang w:val="en-AU"/>
        </w:rPr>
        <w:tab/>
        <w:t>go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672EDA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888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2212F82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89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asleep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lang w:val="en-AU"/>
        </w:rPr>
        <w:t>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 pregnant</w:t>
      </w:r>
      <w:proofErr w:type="gramEnd"/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prey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NP), </w:t>
      </w:r>
      <w:r>
        <w:rPr>
          <w:rFonts w:cs="CG Times"/>
          <w:i/>
          <w:iCs/>
          <w:lang w:val="en-AU"/>
        </w:rPr>
        <w:t>sick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silent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victim</w:t>
      </w:r>
    </w:p>
    <w:p w14:paraId="4CC5DE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loose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right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>; ordinal adjectives (</w:t>
      </w:r>
      <w:r>
        <w:rPr>
          <w:rFonts w:cs="CG Times"/>
          <w:i/>
          <w:iCs/>
          <w:lang w:val="en-AU"/>
        </w:rPr>
        <w:t>I came third</w:t>
      </w:r>
      <w:r>
        <w:rPr>
          <w:rFonts w:cs="CG Times"/>
          <w:lang w:val="en-AU"/>
        </w:rPr>
        <w:t>)</w:t>
      </w:r>
      <w:r>
        <w:rPr>
          <w:rStyle w:val="FootnoteReference"/>
          <w:rFonts w:cs="CG Times"/>
          <w:vertAlign w:val="superscript"/>
          <w:lang w:val="en-AU"/>
        </w:rPr>
        <w:footnoteReference w:id="1"/>
      </w:r>
    </w:p>
    <w:p w14:paraId="5DE797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mad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wrong</w:t>
      </w:r>
      <w:r>
        <w:rPr>
          <w:rFonts w:cs="CG Times"/>
          <w:lang w:val="en-AU"/>
        </w:rPr>
        <w:t xml:space="preserve">, colour adjectives </w:t>
      </w:r>
    </w:p>
    <w:p w14:paraId="18AC82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nasty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bad</w:t>
      </w:r>
      <w:r>
        <w:rPr>
          <w:rFonts w:cs="CG Times"/>
          <w:lang w:val="en-AU"/>
        </w:rPr>
        <w:t xml:space="preserve">, colour adjectives </w:t>
      </w:r>
    </w:p>
    <w:p w14:paraId="2D1C7F5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896" w:hanging="136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grow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long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tall</w:t>
      </w:r>
      <w:r>
        <w:rPr>
          <w:rFonts w:cs="CG Times"/>
          <w:lang w:val="en-AU"/>
        </w:rPr>
        <w:t>, adjectives denoting psychological states (</w:t>
      </w:r>
      <w:r>
        <w:rPr>
          <w:rFonts w:cs="CG Times"/>
          <w:i/>
          <w:iCs/>
          <w:lang w:val="en-AU"/>
        </w:rPr>
        <w:t>bored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impatient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lastRenderedPageBreak/>
        <w:t>tired</w:t>
      </w:r>
      <w:r>
        <w:rPr>
          <w:rFonts w:cs="CG Times"/>
          <w:lang w:val="en-AU"/>
        </w:rPr>
        <w:t xml:space="preserve">), comparative </w:t>
      </w:r>
      <w:proofErr w:type="spellStart"/>
      <w:r>
        <w:rPr>
          <w:rFonts w:cs="CG Times"/>
          <w:lang w:val="en-AU"/>
        </w:rPr>
        <w:t>AdjPs</w:t>
      </w:r>
      <w:proofErr w:type="spell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You grow more beautiful each day</w:t>
      </w:r>
      <w:r>
        <w:rPr>
          <w:rFonts w:cs="CG Times"/>
          <w:lang w:val="en-AU"/>
        </w:rPr>
        <w:t>)</w:t>
      </w:r>
    </w:p>
    <w:p w14:paraId="394DAABC" w14:textId="77777777" w:rsidR="004A1702" w:rsidRDefault="00051FD1">
      <w:pPr>
        <w:tabs>
          <w:tab w:val="right" w:pos="926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[38]</w:t>
      </w:r>
    </w:p>
    <w:p w14:paraId="739BB3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blush scarlet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break loose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burst open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drop dead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freeze solid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run hot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cold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spring open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slide open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shut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walk free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wax eloquent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thin,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work loose</w:t>
      </w:r>
    </w:p>
    <w:p w14:paraId="373D7C3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1521"/>
          <w:tab w:val="left" w:pos="1896"/>
          <w:tab w:val="left" w:pos="4550"/>
          <w:tab w:val="left" w:pos="6206"/>
          <w:tab w:val="left" w:pos="7862"/>
        </w:tabs>
        <w:spacing w:line="480" w:lineRule="auto"/>
        <w:ind w:left="1521" w:hanging="152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believed</w:t>
      </w:r>
      <w:r>
        <w:rPr>
          <w:rFonts w:cs="CG Times"/>
          <w:i/>
          <w:iCs/>
          <w:lang w:val="en-AU"/>
        </w:rPr>
        <w:t xml:space="preserve"> it prudent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an advantage to be out of town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proved</w:t>
      </w:r>
      <w:r>
        <w:rPr>
          <w:rFonts w:cs="CG Times"/>
          <w:i/>
          <w:iCs/>
          <w:lang w:val="en-AU"/>
        </w:rPr>
        <w:t xml:space="preserve"> it genuine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a fake.   They </w:t>
      </w:r>
      <w:r>
        <w:rPr>
          <w:rFonts w:cs="CG Times"/>
          <w:i/>
          <w:iCs/>
          <w:u w:val="single"/>
          <w:lang w:val="en-AU"/>
        </w:rPr>
        <w:t>kept</w:t>
      </w:r>
      <w:r>
        <w:rPr>
          <w:rFonts w:cs="CG Times"/>
          <w:i/>
          <w:iCs/>
          <w:lang w:val="en-AU"/>
        </w:rPr>
        <w:t xml:space="preserve"> their marriage secret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secret.</w:t>
      </w:r>
    </w:p>
    <w:p w14:paraId="4CD2F3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believe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certify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declare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deem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3DC93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feel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find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 inf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judge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502628F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prefer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presume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profess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pronounce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prove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62FDDC8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reckon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report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rule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smallCaps/>
          <w:lang w:val="en-AU"/>
        </w:rPr>
        <w:t>inf</w:t>
      </w:r>
      <w:r>
        <w:rPr>
          <w:rFonts w:cs="CG Times"/>
          <w:i/>
          <w:iCs/>
          <w:lang w:val="en-AU"/>
        </w:rPr>
        <w:tab/>
        <w:t>want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inf</w:t>
      </w:r>
    </w:p>
    <w:p w14:paraId="4001F0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account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call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i/>
          <w:iCs/>
          <w:lang w:val="en-AU"/>
        </w:rPr>
        <w:tab/>
        <w:t>esteem</w:t>
      </w:r>
    </w:p>
    <w:p w14:paraId="256A8C7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have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hold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imagine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label</w:t>
      </w:r>
    </w:p>
    <w:p w14:paraId="039C449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leave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term</w:t>
      </w:r>
      <w:r>
        <w:rPr>
          <w:rFonts w:cs="CG Times"/>
          <w:i/>
          <w:iCs/>
          <w:lang w:val="en-AU"/>
        </w:rPr>
        <w:tab/>
        <w:t>wish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1D00430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appointed</w:t>
      </w:r>
      <w:r>
        <w:rPr>
          <w:rFonts w:cs="CG Times"/>
          <w:i/>
          <w:iCs/>
          <w:lang w:val="en-AU"/>
        </w:rPr>
        <w:t xml:space="preserve"> her ambassador to Canada.</w:t>
      </w:r>
      <w:r>
        <w:rPr>
          <w:rFonts w:cs="CG Times"/>
          <w:i/>
          <w:iCs/>
          <w:lang w:val="en-AU"/>
        </w:rPr>
        <w:tab/>
        <w:t xml:space="preserve">You </w:t>
      </w:r>
      <w:r>
        <w:rPr>
          <w:rFonts w:cs="CG Times"/>
          <w:i/>
          <w:iCs/>
          <w:u w:val="single"/>
          <w:lang w:val="en-AU"/>
        </w:rPr>
        <w:t>drive</w:t>
      </w:r>
      <w:r>
        <w:rPr>
          <w:rFonts w:cs="CG Times"/>
          <w:i/>
          <w:iCs/>
          <w:lang w:val="en-AU"/>
        </w:rPr>
        <w:t xml:space="preserve"> me mad.</w:t>
      </w:r>
    </w:p>
    <w:p w14:paraId="2E1731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13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him anxious/treasurer.</w:t>
      </w:r>
      <w:r>
        <w:rPr>
          <w:rFonts w:cs="CG Times"/>
          <w:i/>
          <w:iCs/>
          <w:lang w:val="en-AU"/>
        </w:rPr>
        <w:tab/>
        <w:t xml:space="preserve">They </w:t>
      </w:r>
      <w:r>
        <w:rPr>
          <w:rFonts w:cs="CG Times"/>
          <w:i/>
          <w:iCs/>
          <w:u w:val="single"/>
          <w:lang w:val="en-AU"/>
        </w:rPr>
        <w:t>created</w:t>
      </w:r>
      <w:r>
        <w:rPr>
          <w:rFonts w:cs="CG Times"/>
          <w:i/>
          <w:iCs/>
          <w:lang w:val="en-AU"/>
        </w:rPr>
        <w:t xml:space="preserve"> her a life peer.</w:t>
      </w:r>
    </w:p>
    <w:p w14:paraId="4ACAB90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get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render</w:t>
      </w:r>
    </w:p>
    <w:p w14:paraId="5E281C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send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set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adj</w:t>
      </w:r>
    </w:p>
    <w:p w14:paraId="43C809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baptize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christen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create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  <w:r>
        <w:rPr>
          <w:rFonts w:cs="CG Times"/>
          <w:i/>
          <w:iCs/>
          <w:lang w:val="en-AU"/>
        </w:rPr>
        <w:tab/>
        <w:t>crown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</w:t>
      </w:r>
    </w:p>
    <w:p w14:paraId="6C0EBB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designate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name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np 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np inf</w:t>
      </w:r>
      <w:r>
        <w:rPr>
          <w:rFonts w:cs="CG Times"/>
          <w:i/>
          <w:iCs/>
          <w:lang w:val="en-AU"/>
        </w:rPr>
        <w:tab/>
        <w:t>vote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</w:p>
    <w:p w14:paraId="0C39A17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392"/>
          <w:tab w:val="left" w:pos="4888"/>
          <w:tab w:val="left" w:pos="6355"/>
          <w:tab w:val="left" w:pos="82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We </w:t>
      </w:r>
      <w:r>
        <w:rPr>
          <w:rFonts w:cs="CG Times"/>
          <w:i/>
          <w:iCs/>
          <w:u w:val="single"/>
          <w:lang w:val="en-AU"/>
        </w:rPr>
        <w:t>hammered</w:t>
      </w:r>
      <w:r>
        <w:rPr>
          <w:rFonts w:cs="CG Times"/>
          <w:i/>
          <w:iCs/>
          <w:lang w:val="en-AU"/>
        </w:rPr>
        <w:t xml:space="preserve"> it flat.   Kim </w:t>
      </w:r>
      <w:r>
        <w:rPr>
          <w:rFonts w:cs="CG Times"/>
          <w:i/>
          <w:iCs/>
          <w:u w:val="single"/>
          <w:lang w:val="en-AU"/>
        </w:rPr>
        <w:t>knocked</w:t>
      </w:r>
      <w:r>
        <w:rPr>
          <w:rFonts w:cs="CG Times"/>
          <w:i/>
          <w:iCs/>
          <w:lang w:val="en-AU"/>
        </w:rPr>
        <w:t xml:space="preserve"> him senseless.   You should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the house green.   She </w:t>
      </w:r>
      <w:r>
        <w:rPr>
          <w:rFonts w:cs="CG Times"/>
          <w:i/>
          <w:iCs/>
          <w:u w:val="single"/>
          <w:lang w:val="en-AU"/>
        </w:rPr>
        <w:t>rubbed</w:t>
      </w:r>
      <w:r>
        <w:rPr>
          <w:rFonts w:cs="CG Times"/>
          <w:i/>
          <w:iCs/>
          <w:lang w:val="en-AU"/>
        </w:rPr>
        <w:t xml:space="preserve"> herself dry.   He </w:t>
      </w:r>
      <w:r>
        <w:rPr>
          <w:rFonts w:cs="CG Times"/>
          <w:i/>
          <w:iCs/>
          <w:u w:val="single"/>
          <w:lang w:val="en-AU"/>
        </w:rPr>
        <w:t>pushed</w:t>
      </w:r>
      <w:r>
        <w:rPr>
          <w:rFonts w:cs="CG Times"/>
          <w:i/>
          <w:iCs/>
          <w:lang w:val="en-AU"/>
        </w:rPr>
        <w:t xml:space="preserve"> the door open.   I'll </w:t>
      </w:r>
      <w:r>
        <w:rPr>
          <w:rFonts w:cs="CG Times"/>
          <w:i/>
          <w:iCs/>
          <w:u w:val="single"/>
          <w:lang w:val="en-AU"/>
        </w:rPr>
        <w:t>wipe</w:t>
      </w:r>
      <w:r>
        <w:rPr>
          <w:rFonts w:cs="CG Times"/>
          <w:i/>
          <w:iCs/>
          <w:lang w:val="en-AU"/>
        </w:rPr>
        <w:t xml:space="preserve"> it clean.</w:t>
      </w:r>
    </w:p>
    <w:p w14:paraId="19F4FE2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boil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hard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flat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bore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stiff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dry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full of</w:t>
      </w:r>
      <w:r>
        <w:rPr>
          <w:rFonts w:cs="CG Times"/>
          <w:lang w:val="en-AU"/>
        </w:rPr>
        <w:t xml:space="preserve"> NP)</w:t>
      </w:r>
    </w:p>
    <w:p w14:paraId="66C7959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jerk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open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frighten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silly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plane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smooth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shoot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dead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>)</w:t>
      </w:r>
    </w:p>
    <w:p w14:paraId="11C246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daughter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very bright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a highly intelligent woman.</w:t>
      </w:r>
      <w:r>
        <w:rPr>
          <w:rFonts w:cs="CG Times"/>
          <w:lang w:val="en-AU"/>
        </w:rPr>
        <w:tab/>
        <w:t>[ascriptive]</w:t>
      </w:r>
    </w:p>
    <w:p w14:paraId="6514A0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chief culprit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Kim.</w:t>
      </w:r>
      <w:r>
        <w:rPr>
          <w:rFonts w:cs="CG Times"/>
          <w:lang w:val="en-AU"/>
        </w:rPr>
        <w:tab/>
        <w:t>[specifying]</w:t>
      </w:r>
    </w:p>
    <w:p w14:paraId="635E7E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first proposal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joke.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[ambiguous: ascriptive or specifying]</w:t>
      </w:r>
    </w:p>
    <w:p w14:paraId="3B16CF5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4389"/>
          <w:tab w:val="left" w:pos="6135"/>
          <w:tab w:val="left" w:pos="763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his sister.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751CA7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 that he wanted most.</w:t>
      </w:r>
      <w:r>
        <w:rPr>
          <w:rFonts w:cs="CG Times"/>
          <w:lang w:val="en-AU"/>
        </w:rPr>
        <w:tab/>
        <w:t xml:space="preserve">[specifying: 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74365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peace and quiet.</w:t>
      </w:r>
      <w:r>
        <w:rPr>
          <w:rFonts w:cs="CG Times"/>
          <w:lang w:val="en-AU"/>
        </w:rPr>
        <w:tab/>
        <w:t>[specifying: pseudo-cleft]</w:t>
      </w:r>
    </w:p>
    <w:p w14:paraId="1F90AC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wanted most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unobtainable.</w:t>
      </w:r>
      <w:r>
        <w:rPr>
          <w:rFonts w:cs="CG Times"/>
          <w:lang w:val="en-AU"/>
        </w:rPr>
        <w:tab/>
        <w:t>[ascriptive]</w:t>
      </w:r>
    </w:p>
    <w:p w14:paraId="0C442E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gave her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i/>
          <w:iCs/>
          <w:lang w:val="en-AU"/>
        </w:rPr>
        <w:t xml:space="preserve"> a worthless piece of </w:t>
      </w:r>
      <w:proofErr w:type="spellStart"/>
      <w:r>
        <w:rPr>
          <w:rFonts w:cs="CG Times"/>
          <w:i/>
          <w:iCs/>
          <w:lang w:val="en-AU"/>
        </w:rPr>
        <w:t>jewelry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EB9597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man they've appointed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his boots.</w:t>
      </w:r>
      <w:r>
        <w:rPr>
          <w:rFonts w:cs="CG Times"/>
          <w:lang w:val="en-AU"/>
        </w:rPr>
        <w:tab/>
        <w:t>[ascriptive]</w:t>
      </w:r>
    </w:p>
    <w:p w14:paraId="17A9159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you are, my boy,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too big for your boots.</w:t>
      </w:r>
      <w:r>
        <w:rPr>
          <w:rFonts w:cs="CG Times"/>
          <w:lang w:val="en-AU"/>
        </w:rPr>
        <w:tab/>
        <w:t>[specifying]</w:t>
      </w:r>
    </w:p>
    <w:p w14:paraId="4CAD7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variable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value as PC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value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variable as PC</w:t>
      </w:r>
    </w:p>
    <w:p w14:paraId="35426F0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wants 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is what he wants. </w:t>
      </w:r>
    </w:p>
    <w:p w14:paraId="50AA2A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what he wants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peace and </w:t>
      </w:r>
      <w:r>
        <w:rPr>
          <w:rFonts w:cs="CG Times"/>
          <w:i/>
          <w:iCs/>
          <w:smallCaps/>
          <w:lang w:val="en-AU"/>
        </w:rPr>
        <w:t>quiet</w:t>
      </w:r>
      <w:r>
        <w:rPr>
          <w:rFonts w:cs="CG Times"/>
          <w:i/>
          <w:iCs/>
          <w:lang w:val="en-AU"/>
        </w:rPr>
        <w:t xml:space="preserve"> what he wants?</w:t>
      </w:r>
    </w:p>
    <w:p w14:paraId="2B2F0F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theme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property as PC</w:t>
      </w:r>
      <w:r>
        <w:rPr>
          <w:rFonts w:cs="CG Times"/>
          <w:smallCaps/>
          <w:lang w:val="en-AU"/>
        </w:rPr>
        <w:tab/>
        <w:t xml:space="preserve">    *property as 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theme as PC</w:t>
      </w:r>
    </w:p>
    <w:p w14:paraId="47810E7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wants is unobtainable.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Unobtainable is what he wants.</w:t>
      </w:r>
    </w:p>
    <w:p w14:paraId="3D14E25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PC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PC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S</w:t>
      </w:r>
    </w:p>
    <w:p w14:paraId="653D02A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third novel was even better.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Even better was her third novel</w:t>
      </w:r>
    </w:p>
    <w:p w14:paraId="709B4D41" w14:textId="44C54E3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he wanted to know was what I told her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[variable as S, value as PC</w:t>
      </w:r>
      <w:r w:rsidR="00A212EF">
        <w:rPr>
          <w:rFonts w:cs="CG Times"/>
          <w:lang w:val="en-AU"/>
        </w:rPr>
        <w:t xml:space="preserve"> </w:t>
      </w:r>
      <w:r w:rsidR="00A212EF">
        <w:rPr>
          <w:rFonts w:cs="CG Times"/>
          <w:smallCaps/>
          <w:lang w:val="en-AU"/>
        </w:rPr>
        <w:t>or</w:t>
      </w:r>
      <w:r w:rsidR="00A212EF">
        <w:rPr>
          <w:rFonts w:cs="CG Times"/>
          <w:lang w:val="en-AU"/>
        </w:rPr>
        <w:t xml:space="preserve"> value as S, variable as PC]</w:t>
      </w:r>
    </w:p>
    <w:p w14:paraId="10EFA43D" w14:textId="40711FB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I told her was what he wanted to know</w:t>
      </w:r>
      <w:r w:rsidR="007A162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547C6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Look over there! </w:t>
      </w:r>
      <w:r>
        <w:rPr>
          <w:rFonts w:cs="CG Times"/>
          <w:i/>
          <w:iCs/>
          <w:smallCaps/>
          <w:u w:val="single"/>
          <w:lang w:val="en-AU"/>
        </w:rPr>
        <w:t>that</w:t>
      </w:r>
      <w:r>
        <w:rPr>
          <w:rFonts w:cs="CG Times"/>
          <w:i/>
          <w:iCs/>
          <w:u w:val="single"/>
          <w:lang w:val="en-AU"/>
        </w:rPr>
        <w:t>'s the guy you should ask.</w:t>
      </w:r>
    </w:p>
    <w:p w14:paraId="42BEAE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down some books but </w:t>
      </w:r>
      <w:r>
        <w:rPr>
          <w:rFonts w:cs="CG Times"/>
          <w:i/>
          <w:iCs/>
          <w:smallCaps/>
          <w:u w:val="single"/>
          <w:lang w:val="en-AU"/>
        </w:rPr>
        <w:t>those</w:t>
      </w:r>
      <w:r>
        <w:rPr>
          <w:rFonts w:cs="CG Times"/>
          <w:i/>
          <w:iCs/>
          <w:u w:val="single"/>
          <w:lang w:val="en-AU"/>
        </w:rPr>
        <w:t xml:space="preserve"> weren't the ones I needed</w:t>
      </w:r>
      <w:r>
        <w:rPr>
          <w:rFonts w:cs="CG Times"/>
          <w:i/>
          <w:iCs/>
          <w:lang w:val="en-AU"/>
        </w:rPr>
        <w:t>.</w:t>
      </w:r>
    </w:p>
    <w:p w14:paraId="284ACD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His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father</w:t>
      </w:r>
      <w:r>
        <w:rPr>
          <w:rFonts w:cs="CG Times"/>
          <w:i/>
          <w:iCs/>
          <w:lang w:val="en-AU"/>
        </w:rPr>
        <w:t xml:space="preserve"> is who you should ask.</w:t>
      </w:r>
    </w:p>
    <w:p w14:paraId="58B253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that</w:t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 xml:space="preserve">/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health</w:t>
      </w:r>
      <w:r>
        <w:rPr>
          <w:rFonts w:cs="CG Times"/>
          <w:i/>
          <w:iCs/>
          <w:lang w:val="en-AU"/>
        </w:rPr>
        <w:t xml:space="preserve"> was why he resigned.</w:t>
      </w:r>
    </w:p>
    <w:p w14:paraId="4C27B7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asked you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i/>
          <w:iCs/>
          <w:lang w:val="en-AU"/>
        </w:rPr>
        <w:t>.</w:t>
      </w:r>
    </w:p>
    <w:p w14:paraId="2AA6CF4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  <w:tab w:val="left" w:pos="584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 I regretted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that she had seen him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whether she had seen him</w:t>
      </w:r>
      <w:r>
        <w:rPr>
          <w:rFonts w:cs="CG Times"/>
          <w:i/>
          <w:iCs/>
          <w:lang w:val="en-AU"/>
        </w:rPr>
        <w:t>.</w:t>
      </w:r>
    </w:p>
    <w:p w14:paraId="5C69E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to get </w:t>
      </w:r>
      <w:r>
        <w:rPr>
          <w:rFonts w:cs="CG Times"/>
          <w:i/>
          <w:iCs/>
          <w:u w:val="single"/>
          <w:lang w:val="en-AU"/>
        </w:rPr>
        <w:t>myself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elected to Council.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[specifying]</w:t>
      </w:r>
    </w:p>
    <w:p w14:paraId="65C724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give 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a little encouragement.</w:t>
      </w:r>
      <w:r>
        <w:rPr>
          <w:rFonts w:cs="CG Times"/>
          <w:lang w:val="en-AU"/>
        </w:rPr>
        <w:tab/>
        <w:t>)</w:t>
      </w:r>
    </w:p>
    <w:p w14:paraId="23E080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long-term goal is of great importance to </w:t>
      </w:r>
      <w:r>
        <w:rPr>
          <w:rFonts w:cs="CG Times"/>
          <w:i/>
          <w:iCs/>
          <w:u w:val="single"/>
          <w:lang w:val="en-AU"/>
        </w:rPr>
        <w:t>me</w:t>
      </w:r>
      <w:proofErr w:type="gramStart"/>
      <w:r>
        <w:rPr>
          <w:rFonts w:cs="CG Times"/>
          <w:lang w:val="en-AU"/>
        </w:rPr>
        <w:t>/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u w:val="single"/>
          <w:lang w:val="en-AU"/>
        </w:rPr>
        <w:t>myself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[ascriptive]</w:t>
      </w:r>
    </w:p>
    <w:p w14:paraId="76B33C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All we did was of great importance to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each other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552544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did next was 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i/>
          <w:iCs/>
          <w:lang w:val="en-AU"/>
        </w:rPr>
        <w:t xml:space="preserve"> the proofs.</w:t>
      </w:r>
    </w:p>
    <w:p w14:paraId="11D05D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she was doing was </w:t>
      </w:r>
      <w:r>
        <w:rPr>
          <w:rFonts w:cs="CG Times"/>
          <w:i/>
          <w:iCs/>
          <w:u w:val="single"/>
          <w:lang w:val="en-AU"/>
        </w:rPr>
        <w:t>correcting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correct</w:t>
      </w:r>
      <w:r>
        <w:rPr>
          <w:rFonts w:cs="CG Times"/>
          <w:i/>
          <w:iCs/>
          <w:lang w:val="en-AU"/>
        </w:rPr>
        <w:t xml:space="preserve"> the proofs.</w:t>
      </w:r>
    </w:p>
    <w:p w14:paraId="0190A7D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he never did was show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sign of remorse.</w:t>
      </w:r>
      <w:r>
        <w:rPr>
          <w:rFonts w:cs="CG Times"/>
          <w:lang w:val="en-AU"/>
        </w:rPr>
        <w:tab/>
        <w:t>[specifying]</w:t>
      </w:r>
    </w:p>
    <w:p w14:paraId="258353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part he didn't read had been interesting to </w:t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any</w:t>
      </w:r>
      <w:r>
        <w:rPr>
          <w:rFonts w:cs="CG Times"/>
          <w:i/>
          <w:iCs/>
          <w:lang w:val="en-AU"/>
        </w:rPr>
        <w:t xml:space="preserve"> of us.</w:t>
      </w:r>
      <w:r>
        <w:rPr>
          <w:rFonts w:cs="CG Times"/>
          <w:lang w:val="en-AU"/>
        </w:rPr>
        <w:tab/>
        <w:t>[ascriptive]</w:t>
      </w:r>
    </w:p>
    <w:p w14:paraId="3A3097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uncertain.</w:t>
      </w:r>
      <w:r>
        <w:rPr>
          <w:rFonts w:cs="CG Times"/>
          <w:lang w:val="en-AU"/>
        </w:rPr>
        <w:tab/>
        <w:t>[ascriptive: S only]</w:t>
      </w:r>
    </w:p>
    <w:p w14:paraId="7523D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question occupying us all is </w:t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[specifying: PC as value]</w:t>
      </w:r>
    </w:p>
    <w:p w14:paraId="7C045BD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he'll survive</w:t>
      </w:r>
      <w:r>
        <w:rPr>
          <w:rFonts w:cs="CG Times"/>
          <w:i/>
          <w:iCs/>
          <w:lang w:val="en-AU"/>
        </w:rPr>
        <w:t xml:space="preserve"> is the question occupying us all.</w:t>
      </w:r>
      <w:r>
        <w:rPr>
          <w:rFonts w:cs="CG Times"/>
          <w:lang w:val="en-AU"/>
        </w:rPr>
        <w:tab/>
        <w:t>[specifying: S as value]</w:t>
      </w:r>
    </w:p>
    <w:p w14:paraId="4E43B25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man next to Tom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That guy with the beard</w:t>
      </w:r>
      <w:r>
        <w:rPr>
          <w:rFonts w:cs="CG Times"/>
          <w:i/>
          <w:iCs/>
          <w:lang w:val="en-AU"/>
        </w:rPr>
        <w:t xml:space="preserve"> is a scoundrel.</w:t>
      </w:r>
      <w:r>
        <w:rPr>
          <w:rFonts w:cs="CG Times"/>
          <w:lang w:val="en-AU"/>
        </w:rPr>
        <w:tab/>
        <w:t>[ascriptive]</w:t>
      </w:r>
    </w:p>
    <w:p w14:paraId="161DF48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one who got the job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The one who set up the deal</w:t>
      </w:r>
      <w:r>
        <w:rPr>
          <w:rFonts w:cs="CG Times"/>
          <w:i/>
          <w:iCs/>
          <w:lang w:val="en-AU"/>
        </w:rPr>
        <w:t xml:space="preserve"> was Max.</w:t>
      </w:r>
      <w:r>
        <w:rPr>
          <w:rFonts w:cs="CG Times"/>
          <w:lang w:val="en-AU"/>
        </w:rPr>
        <w:tab/>
        <w:t>[specifying]</w:t>
      </w:r>
    </w:p>
    <w:p w14:paraId="163B6E2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was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seemed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became</w:t>
      </w:r>
      <w:r>
        <w:rPr>
          <w:rFonts w:cs="CG Times"/>
          <w:i/>
          <w:iCs/>
          <w:lang w:val="en-AU"/>
        </w:rPr>
        <w:t xml:space="preserve"> John who took responsibility for the accounts.</w:t>
      </w:r>
    </w:p>
    <w:p w14:paraId="00FCE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  <w:tab w:val="left" w:pos="738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considered</w:t>
      </w:r>
      <w:r>
        <w:rPr>
          <w:rFonts w:cs="CG Times"/>
          <w:i/>
          <w:iCs/>
          <w:lang w:val="en-AU"/>
        </w:rPr>
        <w:t xml:space="preserve"> what she needed a complete rest.</w:t>
      </w:r>
    </w:p>
    <w:p w14:paraId="3D1E721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0" w:name="OLE_LINK1"/>
      <w:bookmarkStart w:id="1" w:name="OLE_LINK2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0"/>
      <w:bookmarkEnd w:id="1"/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 task</w:t>
      </w:r>
      <w:r>
        <w:rPr>
          <w:rFonts w:cs="CG Times"/>
          <w:i/>
          <w:iCs/>
          <w:lang w:val="en-AU"/>
        </w:rPr>
        <w:t xml:space="preserve"> for wearing jeans.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her </w:t>
      </w:r>
      <w:r>
        <w:rPr>
          <w:rFonts w:cs="CG Times"/>
          <w:i/>
          <w:iCs/>
          <w:u w:val="single"/>
          <w:lang w:val="en-AU"/>
        </w:rPr>
        <w:t>mind</w:t>
      </w:r>
      <w:r>
        <w:rPr>
          <w:rFonts w:cs="CG Times"/>
          <w:i/>
          <w:iCs/>
          <w:lang w:val="en-AU"/>
        </w:rPr>
        <w:t xml:space="preserve"> to resign.</w:t>
      </w:r>
    </w:p>
    <w:p w14:paraId="540BE1CD" w14:textId="1B8B7C0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 w:rsidR="008408DD">
        <w:rPr>
          <w:rFonts w:cs="CG Times"/>
          <w:lang w:val="en-AU"/>
        </w:rPr>
        <w:t>a.</w:t>
      </w:r>
      <w:r w:rsidR="008408DD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</w:t>
      </w:r>
      <w:r>
        <w:rPr>
          <w:rFonts w:cs="CG Times"/>
          <w:i/>
          <w:iCs/>
          <w:u w:val="single"/>
          <w:lang w:val="en-AU"/>
        </w:rPr>
        <w:t>pulling</w:t>
      </w:r>
      <w:r>
        <w:rPr>
          <w:rFonts w:cs="CG Times"/>
          <w:i/>
          <w:iCs/>
          <w:lang w:val="en-AU"/>
        </w:rPr>
        <w:t xml:space="preserve"> my </w:t>
      </w:r>
      <w:r>
        <w:rPr>
          <w:rFonts w:cs="CG Times"/>
          <w:i/>
          <w:iCs/>
          <w:u w:val="single"/>
          <w:lang w:val="en-AU"/>
        </w:rPr>
        <w:t>leg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>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teasing me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no </w:t>
      </w:r>
      <w:r>
        <w:rPr>
          <w:rFonts w:cs="CG Times"/>
          <w:i/>
          <w:iCs/>
          <w:u w:val="single"/>
          <w:lang w:val="en-AU"/>
        </w:rPr>
        <w:t>idea</w:t>
      </w:r>
      <w:r>
        <w:rPr>
          <w:rFonts w:cs="CG Times"/>
          <w:i/>
          <w:iCs/>
          <w:lang w:val="en-AU"/>
        </w:rPr>
        <w:t xml:space="preserve"> </w:t>
      </w:r>
      <w:r w:rsidR="00AA1489">
        <w:rPr>
          <w:rFonts w:cs="CG Times"/>
          <w:i/>
          <w:iCs/>
          <w:lang w:val="en-AU"/>
        </w:rPr>
        <w:t>how ill I was</w:t>
      </w:r>
      <w:r>
        <w:rPr>
          <w:rFonts w:cs="CG Times"/>
          <w:i/>
          <w:iCs/>
          <w:lang w:val="en-AU"/>
        </w:rPr>
        <w:t>.</w:t>
      </w:r>
    </w:p>
    <w:p w14:paraId="66E262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</w:t>
      </w:r>
      <w:r>
        <w:rPr>
          <w:rFonts w:cs="CG Times"/>
          <w:i/>
          <w:iCs/>
          <w:u w:val="single"/>
          <w:lang w:val="en-AU"/>
        </w:rPr>
        <w:t xml:space="preserve"> 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flew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capital.</w:t>
      </w:r>
    </w:p>
    <w:p w14:paraId="15EC408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his application.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carried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chairs.</w:t>
      </w:r>
    </w:p>
    <w:p w14:paraId="2373309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seeing you.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the desk.</w:t>
      </w:r>
    </w:p>
    <w:p w14:paraId="151BCC4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paid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tribute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sent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his parents.</w:t>
      </w:r>
    </w:p>
    <w:p w14:paraId="667874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specified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unspecified preposition</w:t>
      </w:r>
    </w:p>
    <w:p w14:paraId="36274D0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Boston.</w:t>
      </w:r>
    </w:p>
    <w:p w14:paraId="1CC2AE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some old letters.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 xml:space="preserve"> the river.</w:t>
      </w:r>
    </w:p>
    <w:p w14:paraId="73B6F8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problem.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skated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frozen pond.</w:t>
      </w:r>
    </w:p>
    <w:p w14:paraId="4D5CD7C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49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my ironing.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waded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mud.</w:t>
      </w:r>
    </w:p>
    <w:p w14:paraId="7DCED4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city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flew</w:t>
      </w:r>
      <w:r>
        <w:rPr>
          <w:rFonts w:cs="CG Times"/>
          <w:lang w:val="en-AU"/>
        </w:rPr>
        <w:tab/>
        <w:t>[relative]</w:t>
      </w:r>
    </w:p>
    <w:p w14:paraId="02CB1D3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which city</w:t>
      </w:r>
      <w:r>
        <w:rPr>
          <w:rFonts w:cs="CG Times"/>
          <w:i/>
          <w:iCs/>
          <w:lang w:val="en-AU"/>
        </w:rPr>
        <w:t xml:space="preserve"> did I fly?</w:t>
      </w:r>
      <w:r>
        <w:rPr>
          <w:rFonts w:cs="CG Times"/>
          <w:lang w:val="en-AU"/>
        </w:rPr>
        <w:tab/>
        <w:t>[open interrogative]</w:t>
      </w:r>
    </w:p>
    <w:p w14:paraId="452D1C9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that I flew.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it</w:t>
      </w:r>
      <w:r>
        <w:rPr>
          <w:rFonts w:cs="CG Times"/>
          <w:lang w:val="en-AU"/>
        </w:rPr>
        <w:t>-cleft]</w:t>
      </w:r>
    </w:p>
    <w:p w14:paraId="6EAF145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DAB462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 </w:t>
      </w:r>
      <w:r>
        <w:rPr>
          <w:rFonts w:cs="CG Times"/>
          <w:i/>
          <w:iCs/>
          <w:u w:val="single"/>
          <w:lang w:val="en-AU"/>
        </w:rPr>
        <w:t>to which</w:t>
      </w:r>
      <w:r>
        <w:rPr>
          <w:rFonts w:cs="CG Times"/>
          <w:i/>
          <w:iCs/>
          <w:lang w:val="en-AU"/>
        </w:rPr>
        <w:t xml:space="preserve"> I referred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letters </w:t>
      </w:r>
      <w:r>
        <w:rPr>
          <w:rFonts w:cs="CG Times"/>
          <w:i/>
          <w:iCs/>
          <w:u w:val="single"/>
          <w:lang w:val="en-AU"/>
        </w:rPr>
        <w:t>across which</w:t>
      </w:r>
      <w:r>
        <w:rPr>
          <w:rFonts w:cs="CG Times"/>
          <w:i/>
          <w:iCs/>
          <w:lang w:val="en-AU"/>
        </w:rPr>
        <w:t xml:space="preserve"> I came</w:t>
      </w:r>
    </w:p>
    <w:p w14:paraId="3EAE76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 which book</w:t>
      </w:r>
      <w:r>
        <w:rPr>
          <w:rFonts w:cs="CG Times"/>
          <w:i/>
          <w:iCs/>
          <w:lang w:val="en-AU"/>
        </w:rPr>
        <w:t xml:space="preserve"> did you refer?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Across which letters</w:t>
      </w:r>
      <w:r>
        <w:rPr>
          <w:rFonts w:cs="CG Times"/>
          <w:i/>
          <w:iCs/>
          <w:lang w:val="en-AU"/>
        </w:rPr>
        <w:t xml:space="preserve"> did you come?</w:t>
      </w:r>
    </w:p>
    <w:p w14:paraId="4616E228" w14:textId="31A860A0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that I </w:t>
      </w:r>
      <w:r w:rsidR="00926DA4">
        <w:rPr>
          <w:rFonts w:cs="CG Times"/>
          <w:i/>
          <w:iCs/>
          <w:lang w:val="en-AU"/>
        </w:rPr>
        <w:t>re</w:t>
      </w:r>
      <w:r>
        <w:rPr>
          <w:rFonts w:cs="CG Times"/>
          <w:i/>
          <w:iCs/>
          <w:lang w:val="en-AU"/>
        </w:rPr>
        <w:t>ferred.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i/>
          <w:iCs/>
          <w:lang w:val="en-AU"/>
        </w:rPr>
        <w:t xml:space="preserve"> that I came.</w:t>
      </w:r>
    </w:p>
    <w:p w14:paraId="76EEFF1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to Boston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</w:p>
    <w:p w14:paraId="49BDA2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to her book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to my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across these letters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and </w:t>
      </w:r>
      <w:r>
        <w:rPr>
          <w:rFonts w:cs="CG Times"/>
          <w:i/>
          <w:iCs/>
          <w:u w:val="single"/>
          <w:lang w:val="en-AU"/>
        </w:rPr>
        <w:t>across</w:t>
      </w:r>
    </w:p>
    <w:p w14:paraId="0B044DE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family photographs</w:t>
      </w:r>
      <w:r>
        <w:rPr>
          <w:rFonts w:cs="CG Times"/>
          <w:i/>
          <w:iCs/>
          <w:lang w:val="en-AU"/>
        </w:rPr>
        <w:t>.</w:t>
      </w:r>
    </w:p>
    <w:p w14:paraId="3F2C71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flew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to Boston.</w:t>
      </w:r>
    </w:p>
    <w:p w14:paraId="271B6BF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referred </w:t>
      </w:r>
      <w:r>
        <w:rPr>
          <w:rFonts w:cs="CG Times"/>
          <w:i/>
          <w:iCs/>
          <w:u w:val="single"/>
          <w:lang w:val="en-AU"/>
        </w:rPr>
        <w:t>repeatedly</w:t>
      </w:r>
      <w:r>
        <w:rPr>
          <w:rFonts w:cs="CG Times"/>
          <w:i/>
          <w:iCs/>
          <w:lang w:val="en-AU"/>
        </w:rPr>
        <w:t xml:space="preserve"> to her book.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came </w:t>
      </w:r>
      <w:r>
        <w:rPr>
          <w:rFonts w:cs="CG Times"/>
          <w:i/>
          <w:iCs/>
          <w:u w:val="single"/>
          <w:lang w:val="en-AU"/>
        </w:rPr>
        <w:t>eventually</w:t>
      </w:r>
      <w:r>
        <w:rPr>
          <w:rFonts w:cs="CG Times"/>
          <w:i/>
          <w:iCs/>
          <w:lang w:val="en-AU"/>
        </w:rPr>
        <w:t xml:space="preserve"> across these letters.</w:t>
      </w:r>
    </w:p>
    <w:p w14:paraId="620A89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Boston was flown </w:t>
      </w:r>
      <w:proofErr w:type="gramStart"/>
      <w:r>
        <w:rPr>
          <w:rFonts w:cs="CG Times"/>
          <w:i/>
          <w:iCs/>
          <w:lang w:val="en-AU"/>
        </w:rPr>
        <w:t>to</w:t>
      </w:r>
      <w:proofErr w:type="gramEnd"/>
      <w:r>
        <w:rPr>
          <w:rFonts w:cs="CG Times"/>
          <w:i/>
          <w:iCs/>
          <w:lang w:val="en-AU"/>
        </w:rPr>
        <w:t xml:space="preserve"> next.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bed has been slept in.</w:t>
      </w:r>
    </w:p>
    <w:p w14:paraId="49387DC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Such principles were stood for.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Her book was referred to.</w:t>
      </w:r>
    </w:p>
    <w:p w14:paraId="173E352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Some old letters were come across.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These matters must be seen to.</w:t>
      </w:r>
    </w:p>
    <w:p w14:paraId="4888F3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mobile preposition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fixed preposition</w:t>
      </w:r>
    </w:p>
    <w:p w14:paraId="48FDDD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 specialist.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test.</w:t>
      </w:r>
    </w:p>
    <w:p w14:paraId="4E35FBD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specialist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 test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</w:t>
      </w:r>
    </w:p>
    <w:p w14:paraId="080B78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whom did he </w:t>
      </w:r>
      <w:r>
        <w:rPr>
          <w:rFonts w:cs="CG Times"/>
          <w:i/>
          <w:iCs/>
          <w:u w:val="single"/>
          <w:lang w:val="en-AU"/>
        </w:rPr>
        <w:t>refer</w:t>
      </w:r>
      <w:r>
        <w:rPr>
          <w:rFonts w:cs="CG Times"/>
          <w:i/>
          <w:iCs/>
          <w:lang w:val="en-AU"/>
        </w:rPr>
        <w:t xml:space="preserve"> you?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which test did he get you?</w:t>
      </w:r>
    </w:p>
    <w:p w14:paraId="3B081688" w14:textId="482C0A5D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</w:t>
      </w:r>
      <w:proofErr w:type="spellStart"/>
      <w:r>
        <w:rPr>
          <w:rFonts w:cs="CG Times"/>
          <w:i/>
          <w:iCs/>
          <w:lang w:val="en-AU"/>
        </w:rPr>
        <w:t>ophthamologist</w:t>
      </w:r>
      <w:proofErr w:type="spellEnd"/>
      <w:r>
        <w:rPr>
          <w:rFonts w:cs="CG Times"/>
          <w:i/>
          <w:iCs/>
          <w:lang w:val="en-AU"/>
        </w:rPr>
        <w:t xml:space="preserve"> that he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</w:t>
      </w:r>
    </w:p>
    <w:p w14:paraId="40553A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that 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me.</w:t>
      </w:r>
    </w:p>
    <w:p w14:paraId="20B2D55D" w14:textId="18AE7EEC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optometrist,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got</w:t>
      </w:r>
      <w:r>
        <w:rPr>
          <w:rFonts w:cs="CG Times"/>
          <w:i/>
          <w:iCs/>
          <w:lang w:val="en-AU"/>
        </w:rPr>
        <w:t xml:space="preserve"> me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biology test,</w:t>
      </w:r>
    </w:p>
    <w:p w14:paraId="07B00A7C" w14:textId="7947D27D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but not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an ophthalmologist.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but not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anatomy one.</w:t>
      </w:r>
    </w:p>
    <w:p w14:paraId="078EE54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across 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FFEB16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referred to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came across</w:t>
      </w:r>
      <w:r>
        <w:rPr>
          <w:rFonts w:cs="CG Times"/>
          <w:lang w:val="en-AU"/>
        </w:rPr>
        <w:t>] [</w:t>
      </w:r>
      <w:r>
        <w:rPr>
          <w:rFonts w:cs="CG Times"/>
          <w:i/>
          <w:iCs/>
          <w:lang w:val="en-AU"/>
        </w:rPr>
        <w:t>some old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8E8A9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came across later that morning a letter she wrote just before her marriage.</w:t>
      </w:r>
    </w:p>
    <w:p w14:paraId="50C4920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We must see to immediately the various matters that your father raised.</w:t>
      </w:r>
    </w:p>
    <w:p w14:paraId="2022CC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referred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 book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2032F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intended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Kim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F46448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looked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guidance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5BF7B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counts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too short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DFF5CC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regard</w:t>
      </w:r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successful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897C89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O]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[prep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 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indispensable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1F71176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abide by</w:t>
      </w:r>
      <w:r>
        <w:rPr>
          <w:rFonts w:cs="CG Times"/>
          <w:i/>
          <w:iCs/>
          <w:lang w:val="en-AU"/>
        </w:rPr>
        <w:tab/>
        <w:t>account for</w:t>
      </w:r>
      <w:r>
        <w:rPr>
          <w:rFonts w:cs="CG Times"/>
          <w:i/>
          <w:iCs/>
          <w:lang w:val="en-AU"/>
        </w:rPr>
        <w:tab/>
        <w:t>ask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ask for</w:t>
      </w:r>
    </w:p>
    <w:p w14:paraId="5E65B61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bank on</w:t>
      </w:r>
      <w:r>
        <w:rPr>
          <w:rFonts w:cs="CG Times"/>
          <w:i/>
          <w:iCs/>
          <w:lang w:val="en-AU"/>
        </w:rPr>
        <w:tab/>
        <w:t>believe in</w:t>
      </w:r>
      <w:r>
        <w:rPr>
          <w:rFonts w:cs="CG Times"/>
          <w:i/>
          <w:iCs/>
          <w:lang w:val="en-AU"/>
        </w:rPr>
        <w:tab/>
        <w:t>break into</w:t>
      </w:r>
      <w:r>
        <w:rPr>
          <w:rFonts w:cs="CG Times"/>
          <w:i/>
          <w:iCs/>
          <w:lang w:val="en-AU"/>
        </w:rPr>
        <w:tab/>
        <w:t>break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7F0711C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call for</w:t>
      </w:r>
      <w:r>
        <w:rPr>
          <w:rFonts w:cs="CG Times"/>
          <w:i/>
          <w:iCs/>
          <w:lang w:val="en-AU"/>
        </w:rPr>
        <w:tab/>
        <w:t>call on</w:t>
      </w:r>
      <w:r>
        <w:rPr>
          <w:rFonts w:cs="CG Times"/>
          <w:i/>
          <w:iCs/>
          <w:lang w:val="en-AU"/>
        </w:rPr>
        <w:tab/>
        <w:t>come 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between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D41EA71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come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come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consist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4CBC14C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count on</w:t>
      </w:r>
      <w:r>
        <w:rPr>
          <w:rFonts w:cs="CG Times"/>
          <w:i/>
          <w:iCs/>
          <w:lang w:val="en-AU"/>
        </w:rPr>
        <w:tab/>
        <w:t xml:space="preserve">dawn on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i/>
          <w:iCs/>
          <w:lang w:val="en-AU"/>
        </w:rPr>
        <w:tab/>
        <w:t>decide on</w:t>
      </w:r>
      <w:r>
        <w:rPr>
          <w:rFonts w:cs="CG Times"/>
          <w:i/>
          <w:iCs/>
          <w:lang w:val="en-AU"/>
        </w:rPr>
        <w:tab/>
        <w:t>dispose of</w:t>
      </w:r>
    </w:p>
    <w:p w14:paraId="47C36F0E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on</w:t>
      </w:r>
      <w:r>
        <w:rPr>
          <w:rFonts w:cs="CG Times"/>
          <w:i/>
          <w:iCs/>
          <w:lang w:val="en-AU"/>
        </w:rPr>
        <w:tab/>
        <w:t>dwell on</w:t>
      </w:r>
      <w:r>
        <w:rPr>
          <w:rFonts w:cs="CG Times"/>
          <w:i/>
          <w:iCs/>
          <w:lang w:val="en-AU"/>
        </w:rPr>
        <w:tab/>
        <w:t>fall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feel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2F883C09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fuss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at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get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1873F7D8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hold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3F7D36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hope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lay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look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5756677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 for</w:t>
      </w:r>
      <w:r>
        <w:rPr>
          <w:rFonts w:cs="CG Times"/>
          <w:i/>
          <w:iCs/>
          <w:lang w:val="en-AU"/>
        </w:rPr>
        <w:tab/>
        <w:t>make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 f</w:t>
      </w:r>
      <w:r>
        <w:rPr>
          <w:rFonts w:cs="CG Times"/>
          <w:i/>
          <w:iCs/>
          <w:lang w:val="en-AU"/>
        </w:rPr>
        <w:tab/>
        <w:t>part with</w:t>
      </w:r>
      <w:r>
        <w:rPr>
          <w:rFonts w:cs="CG Times"/>
          <w:i/>
          <w:iCs/>
          <w:lang w:val="en-AU"/>
        </w:rPr>
        <w:tab/>
        <w:t>pick on</w:t>
      </w:r>
    </w:p>
    <w:p w14:paraId="43E8B37B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pore 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run into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see to </w:t>
      </w:r>
      <w:r>
        <w:rPr>
          <w:rFonts w:cs="CG Times"/>
          <w:smallCaps/>
          <w:lang w:val="en-AU"/>
        </w:rPr>
        <w:t>f</w:t>
      </w:r>
    </w:p>
    <w:p w14:paraId="513A3DC4" w14:textId="77777777" w:rsidR="00051FD1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stand 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stem from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after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42605800" w14:textId="77777777" w:rsidR="004A1702" w:rsidRDefault="00051FD1">
      <w:pPr>
        <w:tabs>
          <w:tab w:val="left" w:pos="0"/>
          <w:tab w:val="left" w:pos="1238"/>
          <w:tab w:val="left" w:pos="3043"/>
          <w:tab w:val="left" w:pos="5005"/>
          <w:tab w:val="left" w:pos="6968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tamper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testify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wait on</w:t>
      </w:r>
    </w:p>
    <w:p w14:paraId="051CE300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accuse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address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charge ... with</w:t>
      </w:r>
    </w:p>
    <w:p w14:paraId="403D392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5414" w:hanging="417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confine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convince ... of</w:t>
      </w:r>
      <w:r>
        <w:rPr>
          <w:rFonts w:cs="CG Times"/>
          <w:i/>
          <w:iCs/>
          <w:lang w:val="en-AU"/>
        </w:rPr>
        <w:tab/>
        <w:t>deprive ... of</w:t>
      </w:r>
      <w:r>
        <w:rPr>
          <w:rFonts w:cs="CG Times"/>
          <w:i/>
          <w:iCs/>
          <w:lang w:val="en-AU"/>
        </w:rPr>
        <w:tab/>
        <w:t>draw ... into</w:t>
      </w:r>
    </w:p>
    <w:p w14:paraId="07C6C2A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entitle ... to</w:t>
      </w:r>
      <w:r>
        <w:rPr>
          <w:rFonts w:cs="CG Times"/>
          <w:i/>
          <w:iCs/>
          <w:lang w:val="en-AU"/>
        </w:rPr>
        <w:tab/>
        <w:t>explain ... to</w:t>
      </w:r>
      <w:r>
        <w:rPr>
          <w:rFonts w:cs="CG Times"/>
          <w:i/>
          <w:iCs/>
          <w:lang w:val="en-AU"/>
        </w:rPr>
        <w:tab/>
        <w:t>get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help ... with</w:t>
      </w:r>
    </w:p>
    <w:p w14:paraId="6F260B3B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hold ... against</w:t>
      </w:r>
      <w:r>
        <w:rPr>
          <w:rFonts w:cs="CG Times"/>
          <w:i/>
          <w:iCs/>
          <w:lang w:val="en-AU"/>
        </w:rPr>
        <w:tab/>
        <w:t>incite ... to</w:t>
      </w:r>
      <w:r>
        <w:rPr>
          <w:rFonts w:cs="CG Times"/>
          <w:i/>
          <w:iCs/>
          <w:lang w:val="en-AU"/>
        </w:rPr>
        <w:tab/>
        <w:t>interest ... in</w:t>
      </w:r>
      <w:r>
        <w:rPr>
          <w:rFonts w:cs="CG Times"/>
          <w:i/>
          <w:iCs/>
          <w:lang w:val="en-AU"/>
        </w:rPr>
        <w:tab/>
        <w:t>introduce ... to</w:t>
      </w:r>
    </w:p>
    <w:p w14:paraId="2189C7B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7502" w:hanging="6264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let ... into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... off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persuade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protect ... from</w:t>
      </w:r>
    </w:p>
    <w:p w14:paraId="3DBFF69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read ... into</w:t>
      </w:r>
      <w:r>
        <w:rPr>
          <w:rFonts w:cs="CG Times"/>
          <w:i/>
          <w:iCs/>
          <w:lang w:val="en-AU"/>
        </w:rPr>
        <w:tab/>
        <w:t>refer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 ... 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subject ... to</w:t>
      </w:r>
    </w:p>
    <w:p w14:paraId="0865199E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suspect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rob ...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 ...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warn ... of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about</w:t>
      </w:r>
    </w:p>
    <w:p w14:paraId="29946C6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weapons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weapons</w:t>
      </w:r>
      <w:r>
        <w:rPr>
          <w:rFonts w:cs="CG Times"/>
          <w:i/>
          <w:iCs/>
          <w:lang w:val="en-AU"/>
        </w:rPr>
        <w:t>.</w:t>
      </w:r>
    </w:p>
    <w:p w14:paraId="3E10B458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</w:p>
    <w:p w14:paraId="21E35B87" w14:textId="77777777" w:rsidR="00051FD1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agree with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appeal to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argue with ...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</w:p>
    <w:p w14:paraId="2A3B0F6E" w14:textId="77777777" w:rsidR="004A1702" w:rsidRDefault="00051FD1">
      <w:pPr>
        <w:tabs>
          <w:tab w:val="left" w:pos="0"/>
          <w:tab w:val="left" w:pos="1238"/>
          <w:tab w:val="left" w:pos="3656"/>
          <w:tab w:val="left" w:pos="60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arrange with ... 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boast to ... about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complain to ... about</w:t>
      </w:r>
    </w:p>
    <w:p w14:paraId="36CBAA1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act 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 xml:space="preserve">count 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proofErr w:type="gramEnd"/>
      <w:r>
        <w:rPr>
          <w:rFonts w:cs="CG Times"/>
          <w:i/>
          <w:iCs/>
          <w:lang w:val="en-AU"/>
        </w:rPr>
        <w:t>do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serve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double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</w:p>
    <w:p w14:paraId="3E48A72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function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masquerade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pass</w:t>
      </w:r>
      <w:proofErr w:type="gramEnd"/>
      <w:r>
        <w:rPr>
          <w:rFonts w:cs="CG Times"/>
          <w:i/>
          <w:iCs/>
          <w:lang w:val="en-AU"/>
        </w:rPr>
        <w:t xml:space="preserve">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pose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rate </w:t>
      </w:r>
      <w:r>
        <w:rPr>
          <w:rFonts w:cs="CG Times"/>
          <w:lang w:val="en-AU"/>
        </w:rPr>
        <w:t xml:space="preserve"> </w:t>
      </w:r>
    </w:p>
    <w:p w14:paraId="0441F7AA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resign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retire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serve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</w:t>
      </w:r>
      <w:r>
        <w:rPr>
          <w:rFonts w:cs="CG Times"/>
          <w:lang w:val="en-AU"/>
        </w:rPr>
        <w:t xml:space="preserve"> </w:t>
      </w:r>
    </w:p>
    <w:p w14:paraId="71C6DC7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accept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acknowledge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adopt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brand</w:t>
      </w:r>
      <w:r>
        <w:rPr>
          <w:rFonts w:cs="CG Times"/>
          <w:lang w:val="en-AU"/>
        </w:rPr>
        <w:t xml:space="preserve"> </w:t>
      </w:r>
    </w:p>
    <w:p w14:paraId="7504CBC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smallCaps/>
          <w:lang w:val="en-AU"/>
        </w:rPr>
      </w:pPr>
      <w:r>
        <w:rPr>
          <w:rFonts w:cs="CG Times"/>
          <w:i/>
          <w:iCs/>
          <w:lang w:val="en-AU"/>
        </w:rPr>
        <w:t>cast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categorise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characterise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choose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class</w:t>
      </w:r>
      <w:r>
        <w:rPr>
          <w:rFonts w:cs="CG Times"/>
          <w:lang w:val="en-AU"/>
        </w:rPr>
        <w:t>(</w:t>
      </w:r>
      <w:proofErr w:type="spellStart"/>
      <w:r>
        <w:rPr>
          <w:rFonts w:cs="CG Times"/>
          <w:i/>
          <w:iCs/>
          <w:lang w:val="en-AU"/>
        </w:rPr>
        <w:t>ify</w:t>
      </w:r>
      <w:proofErr w:type="spellEnd"/>
      <w:r>
        <w:rPr>
          <w:rFonts w:cs="CG Times"/>
          <w:lang w:val="en-AU"/>
        </w:rPr>
        <w:t xml:space="preserve">) </w:t>
      </w:r>
    </w:p>
    <w:p w14:paraId="540A3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condemn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confirm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define</w:t>
      </w:r>
      <w:r>
        <w:rPr>
          <w:rFonts w:cs="CG Times"/>
          <w:lang w:val="en-AU"/>
        </w:rPr>
        <w:t xml:space="preserve"> </w:t>
      </w:r>
    </w:p>
    <w:p w14:paraId="282854E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denounce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depict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describe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diagnose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disguise</w:t>
      </w:r>
    </w:p>
    <w:p w14:paraId="2E4D40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dismiss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enlist</w:t>
      </w:r>
      <w:r>
        <w:rPr>
          <w:rFonts w:cs="CG Times"/>
          <w:i/>
          <w:iCs/>
          <w:lang w:val="en-AU"/>
        </w:rPr>
        <w:tab/>
        <w:t>establish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hail</w:t>
      </w:r>
    </w:p>
    <w:p w14:paraId="64B0B6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identify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instal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interpret</w:t>
      </w:r>
    </w:p>
    <w:p w14:paraId="6A4FC56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know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perceive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portray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present</w:t>
      </w:r>
      <w:r>
        <w:rPr>
          <w:rFonts w:cs="CG Times"/>
          <w:lang w:val="en-AU"/>
        </w:rPr>
        <w:t xml:space="preserve"> </w:t>
      </w:r>
    </w:p>
    <w:p w14:paraId="1155C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recognise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regard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represent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scorn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see</w:t>
      </w:r>
      <w:r>
        <w:rPr>
          <w:rFonts w:cs="CG Times"/>
          <w:lang w:val="en-AU"/>
        </w:rPr>
        <w:t xml:space="preserve"> </w:t>
      </w:r>
    </w:p>
    <w:p w14:paraId="237386F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4550" w:hanging="331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suggest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treat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view</w:t>
      </w:r>
      <w:r>
        <w:rPr>
          <w:rFonts w:cs="CG Times"/>
          <w:lang w:val="en-AU"/>
        </w:rPr>
        <w:t xml:space="preserve"> </w:t>
      </w:r>
    </w:p>
    <w:p w14:paraId="220D606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appoint</w:t>
      </w:r>
      <w:r>
        <w:rPr>
          <w:rFonts w:cs="CG Times"/>
          <w:i/>
          <w:iCs/>
          <w:lang w:val="en-AU"/>
        </w:rPr>
        <w:tab/>
        <w:t>consider</w:t>
      </w:r>
      <w:r>
        <w:rPr>
          <w:rFonts w:cs="CG Times"/>
          <w:i/>
          <w:iCs/>
          <w:lang w:val="en-AU"/>
        </w:rPr>
        <w:tab/>
        <w:t>designate</w:t>
      </w:r>
      <w:r>
        <w:rPr>
          <w:rFonts w:cs="CG Times"/>
          <w:i/>
          <w:iCs/>
          <w:lang w:val="en-AU"/>
        </w:rPr>
        <w:tab/>
        <w:t>elect</w:t>
      </w:r>
      <w:r>
        <w:rPr>
          <w:rFonts w:cs="CG Times"/>
          <w:i/>
          <w:iCs/>
          <w:lang w:val="en-AU"/>
        </w:rPr>
        <w:tab/>
        <w:t>imagine</w:t>
      </w:r>
    </w:p>
    <w:p w14:paraId="76387C3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nominate</w:t>
      </w:r>
      <w:r>
        <w:rPr>
          <w:rFonts w:cs="CG Times"/>
          <w:i/>
          <w:iCs/>
          <w:lang w:val="en-AU"/>
        </w:rPr>
        <w:tab/>
        <w:t>ordain</w:t>
      </w:r>
      <w:r>
        <w:rPr>
          <w:rFonts w:cs="CG Times"/>
          <w:i/>
          <w:iCs/>
          <w:lang w:val="en-AU"/>
        </w:rPr>
        <w:tab/>
        <w:t>proclaim</w:t>
      </w:r>
      <w:r>
        <w:rPr>
          <w:rFonts w:cs="CG Times"/>
          <w:i/>
          <w:iCs/>
          <w:lang w:val="en-AU"/>
        </w:rPr>
        <w:tab/>
        <w:t>rate</w:t>
      </w:r>
      <w:r>
        <w:rPr>
          <w:rFonts w:cs="CG Times"/>
          <w:i/>
          <w:iCs/>
          <w:lang w:val="en-AU"/>
        </w:rPr>
        <w:tab/>
        <w:t>report</w:t>
      </w:r>
    </w:p>
    <w:p w14:paraId="7001AB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2894" w:hanging="289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agree on </w:t>
      </w:r>
      <w:r>
        <w:rPr>
          <w:rFonts w:cs="CG Times"/>
          <w:i/>
          <w:iCs/>
          <w:lang w:val="en-AU"/>
        </w:rPr>
        <w:tab/>
        <w:t xml:space="preserve">conceive of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on </w:t>
      </w:r>
      <w:r>
        <w:rPr>
          <w:rFonts w:cs="CG Times"/>
          <w:i/>
          <w:iCs/>
          <w:lang w:val="en-AU"/>
        </w:rPr>
        <w:tab/>
        <w:t xml:space="preserve">refer to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think of </w:t>
      </w:r>
    </w:p>
    <w:p w14:paraId="0B1C90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>.</w:t>
      </w:r>
    </w:p>
    <w:p w14:paraId="61E94A4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brought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 xml:space="preserve"> the bed.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brought the bed </w:t>
      </w:r>
      <w:r>
        <w:rPr>
          <w:rFonts w:cs="CG Times"/>
          <w:i/>
          <w:iCs/>
          <w:u w:val="single"/>
          <w:lang w:val="en-AU"/>
        </w:rPr>
        <w:t>downstairs</w:t>
      </w:r>
      <w:r>
        <w:rPr>
          <w:rFonts w:cs="CG Times"/>
          <w:i/>
          <w:iCs/>
          <w:lang w:val="en-AU"/>
        </w:rPr>
        <w:t>.</w:t>
      </w:r>
    </w:p>
    <w:p w14:paraId="4DD422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aboard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across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ahead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along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5E48AA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</w:p>
    <w:p w14:paraId="24C6C2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home</w:t>
      </w:r>
    </w:p>
    <w:p w14:paraId="7816C9F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vertAlign w:val="superscript"/>
          <w:lang w:val="en-AU"/>
        </w:rPr>
        <w:t>%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1D4F1C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round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through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together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under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t</w:t>
      </w:r>
    </w:p>
    <w:p w14:paraId="7EF94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particle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NP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V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 xml:space="preserve"> [preposition + NP]</w:t>
      </w:r>
    </w:p>
    <w:p w14:paraId="3C7C516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jumped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wall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84CA48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the wall.</w:t>
      </w:r>
    </w:p>
    <w:p w14:paraId="7F50B8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took the label off.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She jumped the wall off.</w:t>
      </w:r>
    </w:p>
    <w:p w14:paraId="56BEBD0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took off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off it.</w:t>
      </w:r>
    </w:p>
    <w:p w14:paraId="6E659FC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 label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took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wall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 which she jumped</w:t>
      </w:r>
      <w:r>
        <w:rPr>
          <w:rFonts w:cs="CG Times"/>
          <w:lang w:val="en-AU"/>
        </w:rPr>
        <w:t>]</w:t>
      </w:r>
    </w:p>
    <w:p w14:paraId="4BAED1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Off which label did she take?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 which wall did she jump?</w:t>
      </w:r>
    </w:p>
    <w:p w14:paraId="0CB5AC7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It was off this label that she took.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off this wall that she jumped.</w:t>
      </w:r>
    </w:p>
    <w:p w14:paraId="30A6B01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Did she take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red label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she jump </w:t>
      </w:r>
      <w:r>
        <w:rPr>
          <w:rFonts w:cs="CG Times"/>
          <w:i/>
          <w:iCs/>
          <w:u w:val="single"/>
          <w:lang w:val="en-AU"/>
        </w:rPr>
        <w:t>off the wall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 xml:space="preserve">off </w:t>
      </w:r>
    </w:p>
    <w:p w14:paraId="05BD5DA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yellow one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balcony</w:t>
      </w:r>
      <w:r>
        <w:rPr>
          <w:rFonts w:cs="CG Times"/>
          <w:i/>
          <w:iCs/>
          <w:lang w:val="en-AU"/>
        </w:rPr>
        <w:t>?</w:t>
      </w:r>
    </w:p>
    <w:p w14:paraId="4CBEDBE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took carefully off the label.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jumped fearlessly off the wall.</w:t>
      </w:r>
    </w:p>
    <w:p w14:paraId="51083A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particle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transitive preposition</w:t>
      </w:r>
    </w:p>
    <w:p w14:paraId="43C6FE5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his opponent.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down</w:t>
      </w:r>
      <w:r>
        <w:rPr>
          <w:rFonts w:cs="CG Times"/>
          <w:i/>
          <w:iCs/>
          <w:lang w:val="en-AU"/>
        </w:rPr>
        <w:t xml:space="preserve"> the phone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418F3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fugitives.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wrong direction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C462F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another copy.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the road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B8C3E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message clearly.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his disappointment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quickly.</w:t>
      </w:r>
    </w:p>
    <w:p w14:paraId="4E425D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 PP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NP + intransitive preposition</w:t>
      </w:r>
    </w:p>
    <w:p w14:paraId="6318CC7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prospectus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>.</w:t>
      </w:r>
    </w:p>
    <w:p w14:paraId="4968ECD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 xml:space="preserve"> 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looked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the letters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over</w:t>
      </w:r>
      <w:r>
        <w:rPr>
          <w:rFonts w:cs="CG Times"/>
          <w:i/>
          <w:iCs/>
          <w:lang w:val="en-AU"/>
        </w:rPr>
        <w:t>.</w:t>
      </w:r>
    </w:p>
    <w:p w14:paraId="5953A8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61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jumped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fell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dam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climbed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tree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7982D4B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766"/>
          <w:tab w:val="left" w:pos="6135"/>
        </w:tabs>
        <w:spacing w:line="480" w:lineRule="auto"/>
        <w:ind w:left="6135" w:hanging="56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ahead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him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got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box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  <w:t xml:space="preserve">I jumped down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the wall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2B268E6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put sugar in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your tea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take the tablecloth off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 table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</w:p>
    <w:p w14:paraId="0131C1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go away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me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put the cat out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 the house</w:t>
      </w:r>
      <w:r>
        <w:rPr>
          <w:rFonts w:cs="CG Times"/>
          <w:lang w:val="en-AU"/>
        </w:rPr>
        <w:t>).</w:t>
      </w:r>
    </w:p>
    <w:p w14:paraId="6CE7EB5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back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this place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coat 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lang w:val="en-AU"/>
        </w:rPr>
        <w:t>his body</w:t>
      </w:r>
      <w:r>
        <w:rPr>
          <w:rFonts w:cs="CG Times"/>
          <w:lang w:val="en-AU"/>
        </w:rPr>
        <w:t>).</w:t>
      </w:r>
    </w:p>
    <w:p w14:paraId="183C6C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We'd better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the children's toys.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move into the house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11D64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supplement their income by </w:t>
      </w:r>
      <w:r>
        <w:rPr>
          <w:rFonts w:cs="CG Times"/>
          <w:i/>
          <w:iCs/>
          <w:u w:val="single"/>
          <w:lang w:val="en-AU"/>
        </w:rPr>
        <w:t>taking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students.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renting to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F92E4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your trousers, because they were too loose.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tighten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163C6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Grammar </w:t>
      </w:r>
      <w:r>
        <w:rPr>
          <w:rFonts w:cs="CG Times"/>
          <w:i/>
          <w:iCs/>
          <w:u w:val="single"/>
          <w:lang w:val="en-AU"/>
        </w:rPr>
        <w:t>takes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syntax and morphology but not phonology.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includes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BCFC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thought we might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a show after dinner.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see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1D4E78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too tired to </w:t>
      </w:r>
      <w:r>
        <w:rPr>
          <w:rFonts w:cs="CG Times"/>
          <w:i/>
          <w:iCs/>
          <w:u w:val="single"/>
          <w:lang w:val="en-AU"/>
        </w:rPr>
        <w:t>take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what she was saying.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grasp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66648A4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surprised he was </w:t>
      </w:r>
      <w:r>
        <w:rPr>
          <w:rFonts w:cs="CG Times"/>
          <w:i/>
          <w:iCs/>
          <w:u w:val="single"/>
          <w:lang w:val="en-AU"/>
        </w:rPr>
        <w:t>taken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: he's as gullible as a child.</w:t>
      </w:r>
      <w:r>
        <w:rPr>
          <w:rFonts w:cs="CG Times"/>
          <w:lang w:val="en-AU"/>
        </w:rPr>
        <w:tab/>
        <w:t>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deceived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3A1A5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catch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come up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to someone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cut down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drink up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down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eat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fill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fizzle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give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lace up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round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sell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shrivel up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wear out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write up</w:t>
      </w:r>
    </w:p>
    <w:p w14:paraId="1EB308A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beaver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fire away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away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carry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go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keep on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push on</w:t>
      </w:r>
    </w:p>
    <w:p w14:paraId="555F0B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725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Down it went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 xml:space="preserve"> Off came his shirt.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Up go the ratings.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In went the sun.</w:t>
      </w:r>
    </w:p>
    <w:p w14:paraId="3A4D5AE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3"/>
          <w:tab w:val="left" w:pos="5013"/>
          <w:tab w:val="left" w:pos="7258"/>
        </w:tabs>
        <w:spacing w:line="480" w:lineRule="auto"/>
        <w:ind w:left="7258" w:hanging="672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Down it broke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Off went the milk.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Up pay the patrons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 gave the bandit</w:t>
      </w:r>
      <w:r>
        <w:rPr>
          <w:rFonts w:cs="CG Times"/>
          <w:lang w:val="en-AU"/>
        </w:rPr>
        <w:t>.</w:t>
      </w:r>
    </w:p>
    <w:p w14:paraId="44A62E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climbed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She led him triumphantly out.</w:t>
      </w:r>
    </w:p>
    <w:p w14:paraId="3655E6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She gave slowly up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She knocked him triumphantly out.</w:t>
      </w:r>
    </w:p>
    <w:p w14:paraId="188A6D9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the chairs.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the chairs out.</w:t>
      </w:r>
    </w:p>
    <w:p w14:paraId="119B2E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carried out his threat.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carried his threat out.</w:t>
      </w:r>
    </w:p>
    <w:p w14:paraId="0948F78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his hat.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his hat on.</w:t>
      </w:r>
    </w:p>
    <w:p w14:paraId="4F4DDAE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 on an act.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put an act on.</w:t>
      </w:r>
    </w:p>
    <w:p w14:paraId="78D495DA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 in</w:t>
      </w:r>
      <w:r>
        <w:rPr>
          <w:rFonts w:cs="CG Times"/>
          <w:lang w:val="en-AU"/>
        </w:rPr>
        <w:t xml:space="preserve"> [food]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drum up</w:t>
      </w:r>
      <w:r>
        <w:rPr>
          <w:rFonts w:cs="CG Times"/>
          <w:lang w:val="en-AU"/>
        </w:rPr>
        <w:t xml:space="preserve"> [support]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 out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discover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0E85D1A5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fork out</w:t>
      </w:r>
      <w:r>
        <w:rPr>
          <w:rFonts w:cs="CG Times"/>
          <w:lang w:val="en-AU"/>
        </w:rPr>
        <w:t xml:space="preserve"> [money]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forth</w:t>
      </w:r>
      <w:r>
        <w:rPr>
          <w:rFonts w:cs="CG Times"/>
          <w:lang w:val="en-AU"/>
        </w:rPr>
        <w:t xml:space="preserve"> [sound]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off</w:t>
      </w:r>
      <w:r>
        <w:rPr>
          <w:rFonts w:cs="CG Times"/>
          <w:lang w:val="en-AU"/>
        </w:rPr>
        <w:t xml:space="preserve"> [sound]</w:t>
      </w:r>
    </w:p>
    <w:p w14:paraId="3EC86DC0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</w:t>
      </w:r>
      <w:r>
        <w:rPr>
          <w:rFonts w:cs="CG Times"/>
          <w:lang w:val="en-AU"/>
        </w:rPr>
        <w:t xml:space="preserve"> [prospects]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knock up</w:t>
      </w:r>
      <w:r>
        <w:rPr>
          <w:rFonts w:cs="CG Times"/>
          <w:lang w:val="en-AU"/>
        </w:rPr>
        <w:t xml:space="preserve"> [score in sport]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out</w:t>
      </w:r>
      <w:r>
        <w:rPr>
          <w:rFonts w:cs="CG Times"/>
          <w:lang w:val="en-AU"/>
        </w:rPr>
        <w:t xml:space="preserve"> [requirements]</w:t>
      </w:r>
    </w:p>
    <w:p w14:paraId="2A272B2E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let out</w:t>
      </w:r>
      <w:r>
        <w:rPr>
          <w:rFonts w:cs="CG Times"/>
          <w:lang w:val="en-AU"/>
        </w:rPr>
        <w:t xml:space="preserve"> [cry]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out</w:t>
      </w:r>
      <w:r>
        <w:rPr>
          <w:rFonts w:cs="CG Times"/>
          <w:lang w:val="en-AU"/>
        </w:rPr>
        <w:t xml:space="preserve"> [samples]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pour out</w:t>
      </w:r>
      <w:r>
        <w:rPr>
          <w:rFonts w:cs="CG Times"/>
          <w:lang w:val="en-AU"/>
        </w:rPr>
        <w:t xml:space="preserve"> [feelings]</w:t>
      </w:r>
    </w:p>
    <w:p w14:paraId="3BB041AD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put down</w:t>
      </w:r>
      <w:r>
        <w:rPr>
          <w:rFonts w:cs="CG Times"/>
          <w:lang w:val="en-AU"/>
        </w:rPr>
        <w:t xml:space="preserve"> [plane: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land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out</w:t>
      </w:r>
      <w:r>
        <w:rPr>
          <w:rFonts w:cs="CG Times"/>
          <w:lang w:val="en-AU"/>
        </w:rPr>
        <w:t xml:space="preserve"> [leaf, of plant]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</w:t>
      </w:r>
      <w:r>
        <w:rPr>
          <w:rFonts w:cs="CG Times"/>
          <w:lang w:val="en-AU"/>
        </w:rPr>
        <w:t xml:space="preserve"> [resistance]</w:t>
      </w:r>
    </w:p>
    <w:p w14:paraId="73D46C00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ride out</w:t>
      </w:r>
      <w:r>
        <w:rPr>
          <w:rFonts w:cs="CG Times"/>
          <w:lang w:val="en-AU"/>
        </w:rPr>
        <w:t xml:space="preserve"> [recession]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start up</w:t>
      </w:r>
      <w:r>
        <w:rPr>
          <w:rFonts w:cs="CG Times"/>
          <w:lang w:val="en-AU"/>
        </w:rPr>
        <w:t xml:space="preserve"> [conversation]</w:t>
      </w:r>
    </w:p>
    <w:p w14:paraId="37403A41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5025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off the tap.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turned the tap off.</w:t>
      </w:r>
    </w:p>
    <w:p w14:paraId="3607AC00" w14:textId="77777777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His arrogance turned off people.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arrogance turned people off.</w:t>
      </w:r>
    </w:p>
    <w:p w14:paraId="5F5E546A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 back</w:t>
      </w:r>
      <w:r>
        <w:rPr>
          <w:rFonts w:cs="CG Times"/>
          <w:i/>
          <w:iCs/>
          <w:lang w:val="en-AU"/>
        </w:rPr>
        <w:tab/>
        <w:t>ask round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over</w:t>
      </w:r>
      <w:r>
        <w:rPr>
          <w:rFonts w:cs="CG Times"/>
          <w:i/>
          <w:iCs/>
          <w:lang w:val="en-AU"/>
        </w:rPr>
        <w:tab/>
        <w:t>boss 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around</w:t>
      </w:r>
    </w:p>
    <w:p w14:paraId="40D94D3C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draw out</w:t>
      </w:r>
      <w:r>
        <w:rPr>
          <w:rFonts w:cs="CG Times"/>
          <w:lang w:val="en-AU"/>
        </w:rPr>
        <w:t xml:space="preserve"> [person]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up</w:t>
      </w:r>
      <w:r>
        <w:rPr>
          <w:rFonts w:cs="CG Times"/>
          <w:lang w:val="en-AU"/>
        </w:rPr>
        <w:t xml:space="preserve"> [out of bed]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down</w:t>
      </w:r>
      <w:r>
        <w:rPr>
          <w:rFonts w:cs="CG Times"/>
          <w:lang w:val="en-AU"/>
        </w:rPr>
        <w:t xml:space="preserve"> [as guest]</w:t>
      </w:r>
    </w:p>
    <w:p w14:paraId="6B74D1C2" w14:textId="77777777" w:rsidR="00051FD1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have on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tease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out</w:t>
      </w:r>
      <w:r>
        <w:rPr>
          <w:rFonts w:cs="CG Times"/>
          <w:i/>
          <w:iCs/>
          <w:lang w:val="en-AU"/>
        </w:rPr>
        <w:tab/>
        <w:t>leave alone</w:t>
      </w:r>
    </w:p>
    <w:p w14:paraId="7B9FECF2" w14:textId="77777777" w:rsidR="004A1702" w:rsidRDefault="00051FD1">
      <w:pPr>
        <w:tabs>
          <w:tab w:val="left" w:pos="0"/>
          <w:tab w:val="left" w:pos="1238"/>
          <w:tab w:val="left" w:pos="3901"/>
          <w:tab w:val="left" w:pos="6600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order about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take</w:t>
      </w:r>
      <w:proofErr w:type="spellEnd"/>
      <w:r>
        <w:rPr>
          <w:rFonts w:cs="CG Times"/>
          <w:i/>
          <w:iCs/>
          <w:lang w:val="en-AU"/>
        </w:rPr>
        <w:t xml:space="preserve"> aback</w:t>
      </w:r>
      <w:r>
        <w:rPr>
          <w:rFonts w:cs="CG Times"/>
          <w:i/>
          <w:iCs/>
          <w:lang w:val="en-AU"/>
        </w:rPr>
        <w:tab/>
        <w:t>work over</w:t>
      </w:r>
      <w:r>
        <w:rPr>
          <w:rFonts w:cs="CG Times"/>
          <w:lang w:val="en-AU"/>
        </w:rPr>
        <w:t xml:space="preserve"> [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beat up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]</w:t>
      </w:r>
    </w:p>
    <w:p w14:paraId="4151E8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.</w:t>
      </w:r>
    </w:p>
    <w:p w14:paraId="7E4939C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 w:rsidR="00B61408">
        <w:rPr>
          <w:rFonts w:cs="CG Times"/>
          <w:i/>
          <w:iCs/>
          <w:u w:val="single"/>
          <w:lang w:val="en-AU"/>
        </w:rPr>
        <w:t>mixed</w:t>
      </w:r>
      <w:r>
        <w:rPr>
          <w:rFonts w:cs="CG Times"/>
          <w:i/>
          <w:iCs/>
          <w:lang w:val="en-AU"/>
        </w:rPr>
        <w:t xml:space="preserve"> </w:t>
      </w:r>
      <w:r w:rsidR="00B61408"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the </w:t>
      </w:r>
      <w:r w:rsidR="00B61408">
        <w:rPr>
          <w:rFonts w:cs="CG Times"/>
          <w:i/>
          <w:iCs/>
          <w:lang w:val="en-AU"/>
        </w:rPr>
        <w:t>tickets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A3A211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</w:t>
      </w:r>
      <w:proofErr w:type="gram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gram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another copy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313759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look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forward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i/>
          <w:iCs/>
          <w:lang w:val="en-AU"/>
        </w:rPr>
        <w:t xml:space="preserve"> your visit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C93420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transitive 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let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a little secret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859D3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 PC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ended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[(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captain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92313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verb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O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prep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 xml:space="preserve"> [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 xml:space="preserve"> + PC]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showed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him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spineless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1C1DCC6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bear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branch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butt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on</w:t>
      </w:r>
    </w:p>
    <w:p w14:paraId="253F5C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climb down</w:t>
      </w:r>
      <w:r>
        <w:rPr>
          <w:rFonts w:cs="CG Times"/>
          <w:i/>
          <w:iCs/>
          <w:lang w:val="en-AU"/>
        </w:rPr>
        <w:tab/>
        <w:t>close in</w:t>
      </w:r>
      <w:r>
        <w:rPr>
          <w:rFonts w:cs="CG Times"/>
          <w:i/>
          <w:iCs/>
          <w:lang w:val="en-AU"/>
        </w:rPr>
        <w:tab/>
        <w:t>come apart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to</w:t>
      </w:r>
    </w:p>
    <w:p w14:paraId="0ADD483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crop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drag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out</w:t>
      </w:r>
    </w:p>
    <w:p w14:paraId="662753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get by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 away</w:t>
      </w:r>
    </w:p>
    <w:p w14:paraId="0DCC441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off</w:t>
      </w:r>
    </w:p>
    <w:p w14:paraId="705C92F2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beat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about</w:t>
      </w:r>
      <w:r>
        <w:rPr>
          <w:rFonts w:cs="CG Times"/>
          <w:i/>
          <w:iCs/>
          <w:lang w:val="en-AU"/>
        </w:rPr>
        <w:tab/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aside</w:t>
      </w:r>
    </w:p>
    <w:p w14:paraId="2A7E4C65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 back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dig</w:t>
      </w:r>
      <w:proofErr w:type="gramEnd"/>
      <w:r>
        <w:rPr>
          <w:rFonts w:cs="CG Times"/>
          <w:i/>
          <w:iCs/>
          <w:lang w:val="en-AU"/>
        </w:rPr>
        <w:t xml:space="preserve">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dream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 away</w:t>
      </w:r>
    </w:p>
    <w:p w14:paraId="4A45898B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fight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fill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head off</w:t>
      </w:r>
    </w:p>
    <w:p w14:paraId="68BA84F1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lay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live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mix up</w:t>
      </w:r>
    </w:p>
    <w:p w14:paraId="568AFD85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back</w:t>
      </w:r>
      <w:r>
        <w:rPr>
          <w:rFonts w:cs="CG Times"/>
          <w:i/>
          <w:iCs/>
          <w:lang w:val="en-AU"/>
        </w:rPr>
        <w:tab/>
        <w:t>put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seal off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 back</w:t>
      </w:r>
    </w:p>
    <w:p w14:paraId="2D2CCDB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up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 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pack up</w:t>
      </w:r>
    </w:p>
    <w:p w14:paraId="2ADC4BEE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pass down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 back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 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serve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 out</w:t>
      </w:r>
    </w:p>
    <w:p w14:paraId="6059C59F" w14:textId="455AF62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108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6EFF4EA2" w14:textId="1C678E9B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>]</w:t>
      </w:r>
    </w:p>
    <w:p w14:paraId="53788FF1" w14:textId="772EAEC4" w:rsidR="004A1702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right" w:pos="9266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still have to pay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my father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loan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back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 xml:space="preserve"> </w:t>
      </w:r>
      <w:r w:rsidR="004269B3">
        <w:rPr>
          <w:rFonts w:cs="CG Times"/>
          <w:lang w:val="en-AU"/>
        </w:rPr>
        <w:t>–</w:t>
      </w:r>
      <w:r>
        <w:rPr>
          <w:rFonts w:cs="CG Times"/>
          <w:lang w:val="en-AU"/>
        </w:rPr>
        <w:t xml:space="preserve"> PP]</w:t>
      </w:r>
    </w:p>
    <w:p w14:paraId="5336EA64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cash in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up with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cry out for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7CCACFFF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cut down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face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 back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fit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0B9A6965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get along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by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 on without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go off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3DC9EFA1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hold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keep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lash out at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lead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06FAC637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look out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up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own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put up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</w:p>
    <w:p w14:paraId="5D92CD7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63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run up against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settle up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stand up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tie in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p</w:t>
      </w:r>
    </w:p>
    <w:p w14:paraId="63E17C36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fob off on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to</w:t>
      </w:r>
    </w:p>
    <w:p w14:paraId="5C671AF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help on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for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let in on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play off against</w:t>
      </w:r>
    </w:p>
    <w:p w14:paraId="7A82D03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put down to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put up to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out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up on </w:t>
      </w:r>
      <w:r>
        <w:rPr>
          <w:rFonts w:cs="CG Times"/>
          <w:smallCaps/>
          <w:lang w:val="en-AU"/>
        </w:rPr>
        <w:t>f</w:t>
      </w:r>
    </w:p>
    <w:p w14:paraId="077AE7A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across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finish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11606DA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step down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over as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 out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wind up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lang w:val="en-AU"/>
        </w:rPr>
        <w:t>)</w:t>
      </w:r>
    </w:p>
    <w:p w14:paraId="1511A57A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up for</w:t>
      </w:r>
      <w:r>
        <w:rPr>
          <w:rFonts w:cs="CG Times"/>
          <w:i/>
          <w:iCs/>
          <w:lang w:val="en-AU"/>
        </w:rPr>
        <w:tab/>
        <w:t>lay down as</w:t>
      </w:r>
      <w:r>
        <w:rPr>
          <w:rFonts w:cs="CG Times"/>
          <w:i/>
          <w:iCs/>
          <w:lang w:val="en-AU"/>
        </w:rPr>
        <w:tab/>
        <w:t>pass off as</w:t>
      </w:r>
      <w:r>
        <w:rPr>
          <w:rFonts w:cs="CG Times"/>
          <w:i/>
          <w:iCs/>
          <w:lang w:val="en-AU"/>
        </w:rPr>
        <w:tab/>
        <w:t>put down as</w:t>
      </w:r>
    </w:p>
    <w:p w14:paraId="6105E959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rule out as</w:t>
      </w:r>
      <w:r>
        <w:rPr>
          <w:rFonts w:cs="CG Times"/>
          <w:i/>
          <w:iCs/>
          <w:lang w:val="en-AU"/>
        </w:rPr>
        <w:tab/>
        <w:t>set up as</w:t>
      </w:r>
      <w:r>
        <w:rPr>
          <w:rFonts w:cs="CG Times"/>
          <w:i/>
          <w:iCs/>
          <w:lang w:val="en-AU"/>
        </w:rPr>
        <w:tab/>
        <w:t>write off as</w:t>
      </w:r>
    </w:p>
    <w:p w14:paraId="3AD5E5B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patience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i/>
          <w:iCs/>
          <w:lang w:val="en-AU"/>
        </w:rPr>
        <w:t xml:space="preserve"> the secretary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DB0E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cast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doubt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on</w:t>
      </w:r>
      <w:r>
        <w:rPr>
          <w:rFonts w:cs="CG Times"/>
          <w:i/>
          <w:iCs/>
          <w:lang w:val="en-AU"/>
        </w:rPr>
        <w:t xml:space="preserve"> his motives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0B7D24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lost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sight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our goal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70A024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good use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of</w:t>
      </w:r>
      <w:r>
        <w:rPr>
          <w:rFonts w:cs="CG Times"/>
          <w:i/>
          <w:iCs/>
          <w:lang w:val="en-AU"/>
        </w:rPr>
        <w:t xml:space="preserve"> the extra time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4605F82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 passive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 xml:space="preserve"> prepositional passive</w:t>
      </w:r>
    </w:p>
    <w:p w14:paraId="6E0E6C9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Patience was lost with the secretary.</w:t>
      </w:r>
      <w:r>
        <w:rPr>
          <w:rFonts w:cs="CG Times"/>
          <w:lang w:val="en-AU"/>
        </w:rPr>
        <w:t xml:space="preserve">    *</w:t>
      </w:r>
      <w:r>
        <w:rPr>
          <w:rFonts w:cs="CG Times"/>
          <w:i/>
          <w:iCs/>
          <w:lang w:val="en-AU"/>
        </w:rPr>
        <w:t>The secretary was lost patience with.</w:t>
      </w:r>
    </w:p>
    <w:p w14:paraId="3A67B7D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Doubt was cast on his motives.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His motives were cast doubt on.</w:t>
      </w:r>
    </w:p>
    <w:p w14:paraId="380574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Sight was lost of our goal.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Our goal was lost sight of.</w:t>
      </w:r>
    </w:p>
    <w:p w14:paraId="444C623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Good</w:t>
      </w:r>
      <w:proofErr w:type="gramEnd"/>
      <w:r>
        <w:rPr>
          <w:rFonts w:cs="CG Times"/>
          <w:i/>
          <w:iCs/>
          <w:lang w:val="en-AU"/>
        </w:rPr>
        <w:t xml:space="preserve"> use was made of the extra time.</w:t>
      </w:r>
      <w:r>
        <w:rPr>
          <w:rFonts w:cs="CG Times"/>
          <w:i/>
          <w:iCs/>
          <w:lang w:val="en-AU"/>
        </w:rPr>
        <w:tab/>
        <w:t>The extra time was made good use of.</w:t>
      </w:r>
    </w:p>
    <w:p w14:paraId="41612F4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left="649" w:hanging="64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smallCaps/>
          <w:lang w:val="en-AU"/>
        </w:rPr>
        <w:tab/>
        <w:t xml:space="preserve">no passive    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ordinary</w:t>
      </w:r>
      <w:r>
        <w:rPr>
          <w:rFonts w:cs="CG Times"/>
          <w:smallCaps/>
          <w:lang w:val="en-AU"/>
        </w:rPr>
        <w:tab/>
        <w:t>prepositional</w:t>
      </w:r>
      <w:r>
        <w:rPr>
          <w:rFonts w:cs="CG Times"/>
          <w:smallCaps/>
          <w:lang w:val="en-AU"/>
        </w:rPr>
        <w:tab/>
        <w:t>either type</w:t>
      </w:r>
    </w:p>
    <w:p w14:paraId="485E7E78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cross swords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cast doubt 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catch sight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an example of</w:t>
      </w:r>
    </w:p>
    <w:p w14:paraId="6C26A1B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curry favour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justice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 way to</w:t>
      </w:r>
      <w:r>
        <w:rPr>
          <w:rFonts w:cs="CG Times"/>
          <w:i/>
          <w:iCs/>
          <w:lang w:val="en-AU"/>
        </w:rPr>
        <w:tab/>
        <w:t>make a fuss of</w:t>
      </w:r>
    </w:p>
    <w:p w14:paraId="21173823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find favour with</w:t>
      </w:r>
      <w:r>
        <w:rPr>
          <w:rFonts w:cs="CG Times"/>
          <w:i/>
          <w:iCs/>
          <w:lang w:val="en-AU"/>
        </w:rPr>
        <w:tab/>
        <w:t>give credence to</w:t>
      </w:r>
      <w:r>
        <w:rPr>
          <w:rFonts w:cs="CG Times"/>
          <w:i/>
          <w:iCs/>
          <w:lang w:val="en-AU"/>
        </w:rPr>
        <w:tab/>
        <w:t>give the lie to</w:t>
      </w:r>
      <w:r>
        <w:rPr>
          <w:rFonts w:cs="CG Times"/>
          <w:i/>
          <w:iCs/>
          <w:lang w:val="en-AU"/>
        </w:rPr>
        <w:tab/>
        <w:t>make use of</w:t>
      </w:r>
    </w:p>
    <w:p w14:paraId="12D148FF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get the better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keep tabs on</w:t>
      </w:r>
      <w:r>
        <w:rPr>
          <w:rFonts w:cs="CG Times"/>
          <w:i/>
          <w:iCs/>
          <w:lang w:val="en-AU"/>
        </w:rPr>
        <w:tab/>
        <w:t>lay claim to</w:t>
      </w:r>
      <w:r>
        <w:rPr>
          <w:rFonts w:cs="CG Times"/>
          <w:i/>
          <w:iCs/>
          <w:lang w:val="en-AU"/>
        </w:rPr>
        <w:tab/>
        <w:t>pay attention to</w:t>
      </w:r>
    </w:p>
    <w:p w14:paraId="01EA0D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give birth to</w:t>
      </w:r>
      <w:r>
        <w:rPr>
          <w:rFonts w:cs="CG Times"/>
          <w:i/>
          <w:iCs/>
          <w:lang w:val="en-AU"/>
        </w:rPr>
        <w:tab/>
        <w:t>make an attempt on</w:t>
      </w:r>
      <w:r>
        <w:rPr>
          <w:rFonts w:cs="CG Times"/>
          <w:i/>
          <w:iCs/>
          <w:lang w:val="en-AU"/>
        </w:rPr>
        <w:tab/>
        <w:t xml:space="preserve">lay hold </w:t>
      </w:r>
      <w:proofErr w:type="spellStart"/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proofErr w:type="spellEnd"/>
      <w:r>
        <w:rPr>
          <w:rFonts w:cs="CG Times"/>
          <w:i/>
          <w:iCs/>
          <w:lang w:val="en-AU"/>
        </w:rPr>
        <w:tab/>
        <w:t>pay tribute to</w:t>
      </w:r>
    </w:p>
    <w:p w14:paraId="0B165C19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give the lie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make mention of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lose sight of</w:t>
      </w:r>
      <w:r>
        <w:rPr>
          <w:rFonts w:cs="CG Times"/>
          <w:i/>
          <w:iCs/>
          <w:lang w:val="en-AU"/>
        </w:rPr>
        <w:tab/>
        <w:t>put a stop to</w:t>
      </w:r>
    </w:p>
    <w:p w14:paraId="73D7F350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lose patience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raise an objection to</w:t>
      </w:r>
      <w:r>
        <w:rPr>
          <w:rFonts w:cs="CG Times"/>
          <w:i/>
          <w:iCs/>
          <w:lang w:val="en-AU"/>
        </w:rPr>
        <w:tab/>
        <w:t>lose touch with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see much/little of</w:t>
      </w:r>
    </w:p>
    <w:p w14:paraId="3E9E38CB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649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friends with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shed tears over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make love to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 advantage of</w:t>
      </w:r>
    </w:p>
    <w:p w14:paraId="56F58E4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make fun of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f</w:t>
      </w:r>
      <w:r>
        <w:rPr>
          <w:rFonts w:cs="CG Times"/>
          <w:i/>
          <w:iCs/>
          <w:lang w:val="en-AU"/>
        </w:rPr>
        <w:tab/>
        <w:t>take exception to</w:t>
      </w:r>
    </w:p>
    <w:p w14:paraId="2560EF8C" w14:textId="77777777" w:rsidR="00051FD1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pay court to</w:t>
      </w:r>
      <w:r>
        <w:rPr>
          <w:rFonts w:cs="CG Times"/>
          <w:i/>
          <w:iCs/>
          <w:lang w:val="en-AU"/>
        </w:rPr>
        <w:tab/>
        <w:t>take note of</w:t>
      </w:r>
    </w:p>
    <w:p w14:paraId="12D2A3F4" w14:textId="77777777" w:rsidR="004A1702" w:rsidRDefault="00051FD1">
      <w:pPr>
        <w:tabs>
          <w:tab w:val="left" w:pos="0"/>
          <w:tab w:val="left" w:pos="649"/>
          <w:tab w:val="left" w:pos="2768"/>
          <w:tab w:val="left" w:pos="5138"/>
          <w:tab w:val="left" w:pos="7258"/>
          <w:tab w:val="left" w:pos="9172"/>
        </w:tabs>
        <w:spacing w:line="480" w:lineRule="auto"/>
        <w:ind w:firstLine="51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set eyes on</w:t>
      </w:r>
      <w:r>
        <w:rPr>
          <w:rFonts w:cs="CG Times"/>
          <w:i/>
          <w:iCs/>
          <w:lang w:val="en-AU"/>
        </w:rPr>
        <w:tab/>
      </w:r>
    </w:p>
    <w:p w14:paraId="35E8962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report highlighted the poor underground conditions and warned </w:t>
      </w:r>
      <w:r>
        <w:rPr>
          <w:rFonts w:cs="CG Times"/>
          <w:i/>
          <w:iCs/>
          <w:u w:val="single"/>
          <w:lang w:val="en-AU"/>
        </w:rPr>
        <w:t>they had to be taken particular note of during the tunnel's design phase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36D5B0E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 even, come 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hold good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true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lie low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stand tall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work loose</w:t>
      </w:r>
    </w:p>
    <w:p w14:paraId="3EEFAFF5" w14:textId="0DF63D02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 xml:space="preserve"> the debate.</w:t>
      </w:r>
      <w:r>
        <w:rPr>
          <w:rFonts w:cs="CG Times"/>
          <w:lang w:val="en-AU"/>
        </w:rPr>
        <w:t xml:space="preserve"> </w:t>
      </w:r>
      <w:r w:rsidR="00EB4723">
        <w:rPr>
          <w:rFonts w:cs="CG Times"/>
          <w:lang w:val="en-AU"/>
        </w:rPr>
        <w:t>~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cut</w:t>
      </w:r>
      <w:r>
        <w:rPr>
          <w:rFonts w:cs="CG Times"/>
          <w:i/>
          <w:iCs/>
          <w:lang w:val="en-AU"/>
        </w:rPr>
        <w:t xml:space="preserve"> the debate </w:t>
      </w:r>
      <w:r>
        <w:rPr>
          <w:rFonts w:cs="CG Times"/>
          <w:i/>
          <w:iCs/>
          <w:u w:val="single"/>
          <w:lang w:val="en-AU"/>
        </w:rPr>
        <w:t>short</w:t>
      </w:r>
      <w:r>
        <w:rPr>
          <w:rFonts w:cs="CG Times"/>
          <w:i/>
          <w:iCs/>
          <w:lang w:val="en-AU"/>
        </w:rPr>
        <w:t>.</w:t>
      </w:r>
    </w:p>
    <w:p w14:paraId="0C3E2C6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</w:t>
      </w:r>
      <w:r>
        <w:rPr>
          <w:rFonts w:cs="CG Times"/>
          <w:i/>
          <w:iCs/>
          <w:u w:val="single"/>
          <w:lang w:val="en-AU"/>
        </w:rPr>
        <w:t>see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think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fit</w:t>
      </w:r>
      <w:r>
        <w:rPr>
          <w:rFonts w:cs="CG Times"/>
          <w:i/>
          <w:iCs/>
          <w:lang w:val="en-AU"/>
        </w:rPr>
        <w:t xml:space="preserve"> to respond</w:t>
      </w:r>
      <w:r>
        <w:rPr>
          <w:rFonts w:cs="CG Times"/>
          <w:lang w:val="en-AU"/>
        </w:rPr>
        <w:t xml:space="preserve">.   </w:t>
      </w:r>
      <w:r>
        <w:rPr>
          <w:rFonts w:cs="CG Times"/>
          <w:i/>
          <w:iCs/>
          <w:lang w:val="en-AU"/>
        </w:rPr>
        <w:t xml:space="preserve">I'll </w:t>
      </w:r>
      <w:r>
        <w:rPr>
          <w:rFonts w:cs="CG Times"/>
          <w:i/>
          <w:iCs/>
          <w:u w:val="single"/>
          <w:lang w:val="en-AU"/>
        </w:rPr>
        <w:t>make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sure</w:t>
      </w:r>
      <w:r>
        <w:rPr>
          <w:rFonts w:cs="CG Times"/>
          <w:i/>
          <w:iCs/>
          <w:lang w:val="en-AU"/>
        </w:rPr>
        <w:t xml:space="preserve"> it's ready.</w:t>
      </w:r>
    </w:p>
    <w:p w14:paraId="426865EF" w14:textId="77777777" w:rsidR="00051FD1" w:rsidRDefault="00051FD1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622"/>
          <w:tab w:val="left" w:pos="4910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associated verb alternant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light verb alternant</w:t>
      </w:r>
    </w:p>
    <w:p w14:paraId="3A1B621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i/>
          <w:iCs/>
          <w:lang w:val="en-AU"/>
        </w:rPr>
        <w:tab/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gave</w:t>
      </w:r>
      <w:r>
        <w:rPr>
          <w:rFonts w:cs="CG Times"/>
          <w:i/>
          <w:iCs/>
          <w:lang w:val="en-AU"/>
        </w:rPr>
        <w:t xml:space="preserve"> him a kiss.</w:t>
      </w:r>
    </w:p>
    <w:p w14:paraId="478F8F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calculated the costs.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made</w:t>
      </w:r>
      <w:r>
        <w:rPr>
          <w:rFonts w:cs="CG Times"/>
          <w:i/>
          <w:iCs/>
          <w:lang w:val="en-AU"/>
        </w:rPr>
        <w:t xml:space="preserve"> a calculation of the costs.</w:t>
      </w:r>
    </w:p>
    <w:p w14:paraId="697999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looked at my draft.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a look at my draft.</w:t>
      </w:r>
    </w:p>
    <w:p w14:paraId="7913C75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rested.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took</w:t>
      </w:r>
      <w:r>
        <w:rPr>
          <w:rFonts w:cs="CG Times"/>
          <w:i/>
          <w:iCs/>
          <w:lang w:val="en-AU"/>
        </w:rPr>
        <w:t xml:space="preserve"> a rest.</w:t>
      </w:r>
    </w:p>
    <w:p w14:paraId="06D3E43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danced.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did</w:t>
      </w:r>
      <w:r>
        <w:rPr>
          <w:rFonts w:cs="CG Times"/>
          <w:i/>
          <w:iCs/>
          <w:lang w:val="en-AU"/>
        </w:rPr>
        <w:t xml:space="preserve"> a dance.</w:t>
      </w:r>
    </w:p>
    <w:p w14:paraId="09E7236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an unusually passionate kiss.</w:t>
      </w:r>
    </w:p>
    <w:p w14:paraId="0346890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took a well-earned rest</w:t>
      </w:r>
      <w:r>
        <w:rPr>
          <w:rFonts w:cs="CG Times"/>
          <w:lang w:val="en-AU"/>
        </w:rPr>
        <w:t xml:space="preserve">.  </w:t>
      </w:r>
      <w:r>
        <w:rPr>
          <w:rFonts w:cs="CG Times"/>
          <w:i/>
          <w:iCs/>
          <w:lang w:val="en-AU"/>
        </w:rPr>
        <w:t xml:space="preserve"> She had an enduring influence on him.</w:t>
      </w:r>
    </w:p>
    <w:p w14:paraId="4402A9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I've already had two showers today.</w:t>
      </w:r>
    </w:p>
    <w:p w14:paraId="35325D2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made three very astute comments on his suggestion.</w:t>
      </w:r>
    </w:p>
    <w:p w14:paraId="682CA5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a scream.</w:t>
      </w:r>
    </w:p>
    <w:p w14:paraId="13E6E34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drank my milk.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drink of my milk.</w:t>
      </w:r>
    </w:p>
    <w:p w14:paraId="1BAA9E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walked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 the park.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walk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to the park.</w:t>
      </w:r>
    </w:p>
    <w:p w14:paraId="7B9AB6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lay down.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 a lie down.</w:t>
      </w:r>
    </w:p>
    <w:p w14:paraId="796497C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pitied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took pity on them.</w:t>
      </w:r>
    </w:p>
    <w:p w14:paraId="231F0F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a demonstration </w:t>
      </w:r>
      <w:r>
        <w:rPr>
          <w:rFonts w:cs="CG Times"/>
          <w:i/>
          <w:iCs/>
          <w:u w:val="single"/>
          <w:lang w:val="en-AU"/>
        </w:rPr>
        <w:t>of the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>.</w:t>
      </w:r>
    </w:p>
    <w:p w14:paraId="7998C40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gave the postgraduates a demonstration of the technique.</w:t>
      </w:r>
    </w:p>
    <w:p w14:paraId="74A4CF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which he gave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</w:p>
    <w:p w14:paraId="71B494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which he gave last week</w:t>
      </w:r>
    </w:p>
    <w:p w14:paraId="37C0511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demonstration </w:t>
      </w:r>
      <w:r>
        <w:rPr>
          <w:rFonts w:cs="CG Times"/>
          <w:i/>
          <w:iCs/>
          <w:u w:val="single"/>
          <w:lang w:val="en-AU"/>
        </w:rPr>
        <w:t>of this technique</w:t>
      </w:r>
      <w:r>
        <w:rPr>
          <w:rFonts w:cs="CG Times"/>
          <w:i/>
          <w:iCs/>
          <w:lang w:val="en-AU"/>
        </w:rPr>
        <w:t xml:space="preserve"> which he gave </w:t>
      </w:r>
      <w:r>
        <w:rPr>
          <w:rFonts w:cs="CG Times"/>
          <w:i/>
          <w:iCs/>
          <w:u w:val="single"/>
          <w:lang w:val="en-AU"/>
        </w:rPr>
        <w:t>to the postgraduates</w:t>
      </w:r>
      <w:r>
        <w:rPr>
          <w:rFonts w:cs="CG Times"/>
          <w:i/>
          <w:iCs/>
          <w:lang w:val="en-AU"/>
        </w:rPr>
        <w:t xml:space="preserve"> last week</w:t>
      </w:r>
    </w:p>
    <w:p w14:paraId="67F368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537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 xml:space="preserve"> failed.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made an appeal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7FF410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appealed </w:t>
      </w:r>
      <w:r>
        <w:rPr>
          <w:rFonts w:cs="CG Times"/>
          <w:i/>
          <w:iCs/>
          <w:u w:val="single"/>
          <w:lang w:val="en-AU"/>
        </w:rPr>
        <w:t>for clemency</w:t>
      </w:r>
      <w:r>
        <w:rPr>
          <w:rFonts w:cs="CG Times"/>
          <w:i/>
          <w:iCs/>
          <w:lang w:val="en-AU"/>
        </w:rPr>
        <w:t>.</w:t>
      </w:r>
    </w:p>
    <w:p w14:paraId="512A25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my third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try </w:t>
      </w:r>
      <w:r>
        <w:rPr>
          <w:rFonts w:cs="CG Times"/>
          <w:i/>
          <w:iCs/>
          <w:u w:val="single"/>
          <w:lang w:val="en-AU"/>
        </w:rPr>
        <w:t>at opening it</w:t>
      </w:r>
      <w:r>
        <w:rPr>
          <w:rFonts w:cs="CG Times"/>
          <w:i/>
          <w:iCs/>
          <w:lang w:val="en-AU"/>
        </w:rPr>
        <w:t>.</w:t>
      </w:r>
    </w:p>
    <w:p w14:paraId="58E28EA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tried </w:t>
      </w:r>
      <w:r>
        <w:rPr>
          <w:rFonts w:cs="CG Times"/>
          <w:i/>
          <w:iCs/>
          <w:u w:val="single"/>
          <w:lang w:val="en-AU"/>
        </w:rPr>
        <w:t>to open it</w:t>
      </w:r>
      <w:r>
        <w:rPr>
          <w:rFonts w:cs="CG Times"/>
          <w:i/>
          <w:iCs/>
          <w:lang w:val="en-AU"/>
        </w:rPr>
        <w:t>.</w:t>
      </w:r>
    </w:p>
    <w:p w14:paraId="0687E7E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5373" w:hanging="484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enjoyed my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made a tour </w:t>
      </w:r>
      <w:r>
        <w:rPr>
          <w:rFonts w:cs="CG Times"/>
          <w:i/>
          <w:iCs/>
          <w:u w:val="single"/>
          <w:lang w:val="en-AU"/>
        </w:rPr>
        <w:t>of the factory</w:t>
      </w:r>
      <w:r>
        <w:rPr>
          <w:rFonts w:cs="CG Times"/>
          <w:i/>
          <w:iCs/>
          <w:lang w:val="en-AU"/>
        </w:rPr>
        <w:t>.</w:t>
      </w:r>
    </w:p>
    <w:p w14:paraId="26D7473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toured </w:t>
      </w:r>
      <w:r>
        <w:rPr>
          <w:rFonts w:cs="CG Times"/>
          <w:i/>
          <w:iCs/>
          <w:u w:val="single"/>
          <w:lang w:val="en-AU"/>
        </w:rPr>
        <w:t>the factory</w:t>
      </w:r>
      <w:r>
        <w:rPr>
          <w:rFonts w:cs="CG Times"/>
          <w:i/>
          <w:iCs/>
          <w:lang w:val="en-AU"/>
        </w:rPr>
        <w:t>.</w:t>
      </w:r>
    </w:p>
    <w:p w14:paraId="2BD467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His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 xml:space="preserve"> is unfair.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laid the blame for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0E941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it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</w:p>
    <w:p w14:paraId="63733A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enjoy a good read </w:t>
      </w:r>
      <w:r>
        <w:rPr>
          <w:rFonts w:cs="CG Times"/>
          <w:i/>
          <w:iCs/>
          <w:u w:val="single"/>
          <w:lang w:val="en-AU"/>
        </w:rPr>
        <w:t>of his books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a read </w:t>
      </w:r>
      <w:r>
        <w:rPr>
          <w:rFonts w:cs="CG Times"/>
          <w:i/>
          <w:iCs/>
          <w:u w:val="single"/>
          <w:lang w:val="en-AU"/>
        </w:rPr>
        <w:t>of his book</w:t>
      </w:r>
      <w:r>
        <w:rPr>
          <w:rFonts w:cs="CG Times"/>
          <w:i/>
          <w:iCs/>
          <w:lang w:val="en-AU"/>
        </w:rPr>
        <w:t>.</w:t>
      </w:r>
    </w:p>
    <w:p w14:paraId="568990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</w:t>
      </w:r>
      <w:r>
        <w:rPr>
          <w:rFonts w:cs="CG Times"/>
          <w:i/>
          <w:iCs/>
          <w:u w:val="single"/>
          <w:lang w:val="en-AU"/>
        </w:rPr>
        <w:t>his book</w:t>
      </w:r>
      <w:r>
        <w:rPr>
          <w:rFonts w:cs="CG Times"/>
          <w:i/>
          <w:iCs/>
          <w:lang w:val="en-AU"/>
        </w:rPr>
        <w:t>.</w:t>
      </w:r>
    </w:p>
    <w:p w14:paraId="7684E4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51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sighed.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a sigh.</w:t>
      </w:r>
    </w:p>
    <w:p w14:paraId="634404B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kissed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 kiss.</w:t>
      </w:r>
    </w:p>
    <w:p w14:paraId="437620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advised him.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him advice.</w:t>
      </w:r>
    </w:p>
    <w:p w14:paraId="25C4BD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5138" w:hanging="46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described him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me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a description of him.</w:t>
      </w:r>
    </w:p>
    <w:p w14:paraId="079FC0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i/>
          <w:iCs/>
          <w:lang w:val="en-AU"/>
        </w:rPr>
        <w:tab/>
        <w:t>fart</w:t>
      </w:r>
      <w:r>
        <w:rPr>
          <w:rFonts w:cs="CG Times"/>
          <w:i/>
          <w:iCs/>
          <w:lang w:val="en-AU"/>
        </w:rPr>
        <w:tab/>
        <w:t>gasp</w:t>
      </w:r>
      <w:r>
        <w:rPr>
          <w:rFonts w:cs="CG Times"/>
          <w:i/>
          <w:iCs/>
          <w:lang w:val="en-AU"/>
        </w:rPr>
        <w:tab/>
        <w:t>grunt</w:t>
      </w:r>
      <w:r>
        <w:rPr>
          <w:rFonts w:cs="CG Times"/>
          <w:i/>
          <w:iCs/>
          <w:lang w:val="en-AU"/>
        </w:rPr>
        <w:tab/>
        <w:t>hiss</w:t>
      </w:r>
      <w:r>
        <w:rPr>
          <w:rFonts w:cs="CG Times"/>
          <w:i/>
          <w:iCs/>
          <w:lang w:val="en-AU"/>
        </w:rPr>
        <w:tab/>
        <w:t>laugh</w:t>
      </w:r>
    </w:p>
    <w:p w14:paraId="16A2A35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lurch</w:t>
      </w:r>
      <w:r>
        <w:rPr>
          <w:rFonts w:cs="CG Times"/>
          <w:i/>
          <w:iCs/>
          <w:lang w:val="en-AU"/>
        </w:rPr>
        <w:tab/>
        <w:t>moan</w:t>
      </w:r>
      <w:r>
        <w:rPr>
          <w:rFonts w:cs="CG Times"/>
          <w:i/>
          <w:iCs/>
          <w:lang w:val="en-AU"/>
        </w:rPr>
        <w:tab/>
        <w:t>scowl</w:t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i/>
          <w:iCs/>
          <w:lang w:val="en-AU"/>
        </w:rPr>
        <w:tab/>
        <w:t>shudder</w:t>
      </w:r>
      <w:r>
        <w:rPr>
          <w:rFonts w:cs="CG Times"/>
          <w:i/>
          <w:iCs/>
          <w:lang w:val="en-AU"/>
        </w:rPr>
        <w:tab/>
        <w:t>squeak</w:t>
      </w:r>
    </w:p>
    <w:p w14:paraId="78623E36" w14:textId="77777777" w:rsidR="00051FD1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clout</w:t>
      </w:r>
      <w:r>
        <w:rPr>
          <w:rFonts w:cs="CG Times"/>
          <w:i/>
          <w:iCs/>
          <w:lang w:val="en-AU"/>
        </w:rPr>
        <w:tab/>
        <w:t>cuddle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hug</w:t>
      </w:r>
      <w:r>
        <w:rPr>
          <w:rFonts w:cs="CG Times"/>
          <w:i/>
          <w:iCs/>
          <w:lang w:val="en-AU"/>
        </w:rPr>
        <w:tab/>
        <w:t>kick</w:t>
      </w:r>
    </w:p>
    <w:p w14:paraId="6BF9A17D" w14:textId="77777777" w:rsidR="004A1702" w:rsidRDefault="00051FD1">
      <w:pPr>
        <w:tabs>
          <w:tab w:val="left" w:pos="0"/>
          <w:tab w:val="left" w:pos="532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punch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squeeze</w:t>
      </w:r>
      <w:r>
        <w:rPr>
          <w:rFonts w:cs="CG Times"/>
          <w:i/>
          <w:iCs/>
          <w:lang w:val="en-AU"/>
        </w:rPr>
        <w:tab/>
        <w:t>wash</w:t>
      </w:r>
      <w:r>
        <w:rPr>
          <w:rFonts w:cs="CG Times"/>
          <w:i/>
          <w:iCs/>
          <w:lang w:val="en-AU"/>
        </w:rPr>
        <w:tab/>
        <w:t>wipe</w:t>
      </w:r>
    </w:p>
    <w:p w14:paraId="62B52C9F" w14:textId="77777777" w:rsidR="004A1702" w:rsidRDefault="00051FD1">
      <w:pPr>
        <w:tabs>
          <w:tab w:val="left" w:pos="0"/>
          <w:tab w:val="left" w:pos="1238"/>
          <w:tab w:val="left" w:pos="2430"/>
          <w:tab w:val="left" w:pos="4269"/>
          <w:tab w:val="left" w:pos="6477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i/>
          <w:iCs/>
          <w:lang w:val="en-AU"/>
        </w:rPr>
        <w:tab/>
        <w:t>consideration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encouragement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reply</w:t>
      </w:r>
    </w:p>
    <w:p w14:paraId="5B7DC579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definition</w:t>
      </w:r>
      <w:r>
        <w:rPr>
          <w:rFonts w:cs="CG Times"/>
          <w:i/>
          <w:iCs/>
          <w:lang w:val="en-AU"/>
        </w:rPr>
        <w:tab/>
        <w:t>demonstration</w:t>
      </w:r>
      <w:r>
        <w:rPr>
          <w:rFonts w:cs="CG Times"/>
          <w:i/>
          <w:iCs/>
          <w:lang w:val="en-AU"/>
        </w:rPr>
        <w:tab/>
        <w:t>explanation</w:t>
      </w:r>
      <w:r>
        <w:rPr>
          <w:rFonts w:cs="CG Times"/>
          <w:i/>
          <w:iCs/>
          <w:lang w:val="en-AU"/>
        </w:rPr>
        <w:tab/>
        <w:t>illustration</w:t>
      </w:r>
      <w:r>
        <w:rPr>
          <w:rFonts w:cs="CG Times"/>
          <w:i/>
          <w:iCs/>
          <w:lang w:val="en-AU"/>
        </w:rPr>
        <w:tab/>
        <w:t>imitation</w:t>
      </w:r>
    </w:p>
    <w:p w14:paraId="030D9A83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impersonation</w:t>
      </w:r>
      <w:r>
        <w:rPr>
          <w:rFonts w:cs="CG Times"/>
          <w:i/>
          <w:iCs/>
          <w:lang w:val="en-AU"/>
        </w:rPr>
        <w:tab/>
        <w:t>indication</w:t>
      </w:r>
      <w:r>
        <w:rPr>
          <w:rFonts w:cs="CG Times"/>
          <w:i/>
          <w:iCs/>
          <w:lang w:val="en-AU"/>
        </w:rPr>
        <w:tab/>
        <w:t>performance</w:t>
      </w:r>
      <w:r>
        <w:rPr>
          <w:rFonts w:cs="CG Times"/>
          <w:i/>
          <w:iCs/>
          <w:lang w:val="en-AU"/>
        </w:rPr>
        <w:tab/>
        <w:t>portrayal</w:t>
      </w:r>
      <w:r>
        <w:rPr>
          <w:rFonts w:cs="CG Times"/>
          <w:i/>
          <w:iCs/>
          <w:lang w:val="en-AU"/>
        </w:rPr>
        <w:tab/>
        <w:t>presentation</w:t>
      </w:r>
    </w:p>
    <w:p w14:paraId="3BED481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502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leapt from the balcony.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 leap from the balcony.</w:t>
      </w:r>
    </w:p>
    <w:p w14:paraId="18F467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inspected the wreckage.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an inspection of the wreckage.</w:t>
      </w:r>
    </w:p>
    <w:p w14:paraId="7321C7B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offered us $100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us an offer of $100.</w:t>
      </w:r>
    </w:p>
    <w:p w14:paraId="71F6C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donated them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made them a donation of $100.</w:t>
      </w:r>
    </w:p>
    <w:p w14:paraId="227FEE4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appeal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attempt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boast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 xml:space="preserve">call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</w:p>
    <w:p w14:paraId="20E3F2A1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comment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dash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  <w:t>decision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/inf)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discovery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63DFDB1C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 xml:space="preserve">escape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fuss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grab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guess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1DE5AC19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inquiry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into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improvement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objection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observation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</w:p>
    <w:p w14:paraId="0F07F647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reference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remark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retreat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from ... to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start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</w:p>
    <w:p w14:paraId="3F7FC84D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analysis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attack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calculation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choice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contribution</w:t>
      </w:r>
    </w:p>
    <w:p w14:paraId="243408E4" w14:textId="77777777" w:rsidR="00051FD1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copy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disclosure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investment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7B45E146" w14:textId="77777777" w:rsidR="004A1702" w:rsidRDefault="00051FD1">
      <w:pPr>
        <w:tabs>
          <w:tab w:val="left" w:pos="0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reduction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in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request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search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survey</w:t>
      </w:r>
    </w:p>
    <w:p w14:paraId="42E04173" w14:textId="77777777" w:rsidR="00051FD1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confession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consignment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gift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payment</w:t>
      </w:r>
    </w:p>
    <w:p w14:paraId="303BBEE8" w14:textId="77777777" w:rsidR="004A1702" w:rsidRDefault="00051FD1">
      <w:pPr>
        <w:tabs>
          <w:tab w:val="left" w:pos="0"/>
          <w:tab w:val="left" w:pos="1238"/>
          <w:tab w:val="left" w:pos="3326"/>
          <w:tab w:val="left" w:pos="5414"/>
          <w:tab w:val="left" w:pos="7502"/>
        </w:tabs>
        <w:spacing w:line="480" w:lineRule="auto"/>
        <w:ind w:firstLine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proposal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/inf) 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protest</w:t>
      </w:r>
      <w:proofErr w:type="gramEnd"/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 xml:space="preserve">) 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suggestion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 xml:space="preserve">) </w:t>
      </w:r>
    </w:p>
    <w:p w14:paraId="7F1793D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take</w:t>
      </w:r>
    </w:p>
    <w:p w14:paraId="469046F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break</w:t>
      </w:r>
      <w:r>
        <w:rPr>
          <w:rStyle w:val="FootnoteReference"/>
          <w:rFonts w:cs="CG Times"/>
          <w:vertAlign w:val="superscript"/>
          <w:lang w:val="en-AU"/>
        </w:rPr>
        <w:footnoteReference w:id="2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guess</w:t>
      </w:r>
      <w:r>
        <w:rPr>
          <w:rFonts w:cs="CG Times"/>
          <w:i/>
          <w:iCs/>
          <w:lang w:val="en-AU"/>
        </w:rPr>
        <w:tab/>
        <w:t xml:space="preserve">lick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of)</w:t>
      </w:r>
    </w:p>
    <w:p w14:paraId="28008A0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look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pity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rest</w:t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i/>
          <w:iCs/>
          <w:lang w:val="en-AU"/>
        </w:rPr>
        <w:tab/>
        <w:t>shower</w:t>
      </w:r>
    </w:p>
    <w:p w14:paraId="37BB8C1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sip</w:t>
      </w:r>
      <w:r>
        <w:rPr>
          <w:rFonts w:cs="CG Times"/>
          <w:i/>
          <w:iCs/>
          <w:lang w:val="en-AU"/>
        </w:rPr>
        <w:tab/>
        <w:t>sleep</w:t>
      </w:r>
      <w:r>
        <w:rPr>
          <w:rFonts w:cs="CG Times"/>
          <w:i/>
          <w:iCs/>
          <w:lang w:val="en-AU"/>
        </w:rPr>
        <w:tab/>
        <w:t>swim</w:t>
      </w:r>
      <w:r>
        <w:rPr>
          <w:rFonts w:cs="CG Times"/>
          <w:i/>
          <w:iCs/>
          <w:lang w:val="en-AU"/>
        </w:rPr>
        <w:tab/>
        <w:t>walk</w:t>
      </w:r>
      <w:r>
        <w:rPr>
          <w:rFonts w:cs="CG Times"/>
          <w:i/>
          <w:iCs/>
          <w:lang w:val="en-AU"/>
        </w:rPr>
        <w:tab/>
        <w:t>wash</w:t>
      </w:r>
    </w:p>
    <w:p w14:paraId="30F99FD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have</w:t>
      </w:r>
      <w:r>
        <w:rPr>
          <w:rFonts w:cs="CG Times"/>
          <w:smallCaps/>
          <w:lang w:val="en-AU"/>
        </w:rPr>
        <w:t xml:space="preserve"> only</w:t>
      </w:r>
    </w:p>
    <w:p w14:paraId="7375433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chat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dream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fight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grumble</w:t>
      </w:r>
    </w:p>
    <w:p w14:paraId="74A0351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influence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kiss </w:t>
      </w:r>
      <w:r>
        <w:rPr>
          <w:rFonts w:cs="CG Times"/>
          <w:i/>
          <w:iCs/>
          <w:lang w:val="en-AU"/>
        </w:rPr>
        <w:tab/>
        <w:t xml:space="preserve">laugh </w:t>
      </w:r>
      <w:r>
        <w:rPr>
          <w:rFonts w:cs="CG Times"/>
          <w:i/>
          <w:iCs/>
          <w:lang w:val="en-AU"/>
        </w:rPr>
        <w:tab/>
        <w:t xml:space="preserve">look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meeting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</w:p>
    <w:p w14:paraId="4122E39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need </w:t>
      </w:r>
      <w:r>
        <w:rPr>
          <w:rFonts w:cs="CG Times"/>
          <w:lang w:val="en-AU"/>
        </w:rPr>
        <w:t>(inf/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quarrel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talk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 xml:space="preserve">think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about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try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at</w:t>
      </w:r>
      <w:r>
        <w:rPr>
          <w:rFonts w:cs="CG Times"/>
          <w:lang w:val="en-AU"/>
        </w:rPr>
        <w:t>)</w:t>
      </w:r>
    </w:p>
    <w:p w14:paraId="7282F9E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take</w:t>
      </w:r>
      <w:r>
        <w:rPr>
          <w:rFonts w:cs="CG Times"/>
          <w:smallCaps/>
          <w:lang w:val="en-AU"/>
        </w:rPr>
        <w:t xml:space="preserve"> only</w:t>
      </w:r>
    </w:p>
    <w:p w14:paraId="25B9835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68"/>
          <w:tab w:val="left" w:pos="4389"/>
          <w:tab w:val="left" w:pos="6010"/>
          <w:tab w:val="left" w:pos="7756"/>
        </w:tabs>
        <w:spacing w:line="480" w:lineRule="auto"/>
        <w:ind w:left="835" w:firstLine="40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decision </w:t>
      </w:r>
      <w:r>
        <w:rPr>
          <w:rFonts w:cs="CG Times"/>
          <w:lang w:val="en-AU"/>
        </w:rPr>
        <w:t>(inf)</w:t>
      </w:r>
      <w:r>
        <w:rPr>
          <w:rFonts w:cs="CG Times"/>
          <w:i/>
          <w:iCs/>
          <w:lang w:val="en-AU"/>
        </w:rPr>
        <w:tab/>
        <w:t>dive</w:t>
      </w:r>
      <w:r>
        <w:rPr>
          <w:rFonts w:cs="CG Times"/>
          <w:i/>
          <w:iCs/>
          <w:lang w:val="en-AU"/>
        </w:rPr>
        <w:tab/>
        <w:t>leap</w:t>
      </w:r>
      <w:r>
        <w:rPr>
          <w:rFonts w:cs="CG Times"/>
          <w:i/>
          <w:iCs/>
          <w:lang w:val="en-AU"/>
        </w:rPr>
        <w:tab/>
        <w:t xml:space="preserve">photograph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step</w:t>
      </w:r>
    </w:p>
    <w:p w14:paraId="58F0361C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2260" w:hanging="226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knitting </w:t>
      </w:r>
      <w:r>
        <w:rPr>
          <w:rFonts w:cs="CG Times"/>
          <w:smallCaps/>
          <w:lang w:val="en-AU"/>
        </w:rPr>
        <w:t>n</w:t>
      </w:r>
    </w:p>
    <w:p w14:paraId="1258AF09" w14:textId="77777777" w:rsidR="00051FD1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left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report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on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sewing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sketch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sprint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tango</w:t>
      </w:r>
    </w:p>
    <w:p w14:paraId="6F3F9E18" w14:textId="77777777" w:rsidR="004A1702" w:rsidRDefault="00051FD1">
      <w:pPr>
        <w:tabs>
          <w:tab w:val="left" w:pos="0"/>
          <w:tab w:val="left" w:pos="532"/>
          <w:tab w:val="left" w:pos="2260"/>
          <w:tab w:val="left" w:pos="3988"/>
          <w:tab w:val="left" w:pos="5716"/>
          <w:tab w:val="left" w:pos="7444"/>
          <w:tab w:val="left" w:pos="917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thinking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translation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work </w:t>
      </w:r>
      <w:proofErr w:type="spellStart"/>
      <w:r>
        <w:rPr>
          <w:rFonts w:cs="CG Times"/>
          <w:smallCaps/>
          <w:lang w:val="en-AU"/>
        </w:rPr>
        <w:t>n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writing </w:t>
      </w:r>
      <w:r>
        <w:rPr>
          <w:rFonts w:cs="CG Times"/>
          <w:smallCaps/>
          <w:lang w:val="en-AU"/>
        </w:rPr>
        <w:t>n</w:t>
      </w:r>
    </w:p>
    <w:p w14:paraId="76A0F6E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S</w:t>
      </w:r>
      <w:r>
        <w:rPr>
          <w:rFonts w:cs="CG Times"/>
          <w:vertAlign w:val="subscript"/>
          <w:lang w:val="en-AU"/>
        </w:rPr>
        <w:t>intr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bscript"/>
          <w:lang w:val="en-AU"/>
        </w:rPr>
        <w:t>trans</w:t>
      </w:r>
      <w:proofErr w:type="spellEnd"/>
    </w:p>
    <w:p w14:paraId="182CE3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0D16ADF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shot </w:t>
      </w:r>
      <w:r>
        <w:rPr>
          <w:rFonts w:cs="CG Times"/>
          <w:i/>
          <w:iCs/>
          <w:u w:val="single"/>
          <w:lang w:val="en-AU"/>
        </w:rPr>
        <w:t>at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Heat</w:t>
      </w:r>
      <w:r>
        <w:rPr>
          <w:rFonts w:cs="CG Times"/>
          <w:i/>
          <w:iCs/>
          <w:lang w:val="en-AU"/>
        </w:rPr>
        <w:t xml:space="preserve"> radiates </w:t>
      </w:r>
      <w:r>
        <w:rPr>
          <w:rFonts w:cs="CG Times"/>
          <w:i/>
          <w:iCs/>
          <w:u w:val="single"/>
          <w:lang w:val="en-AU"/>
        </w:rPr>
        <w:t>from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A1BF0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 </w:t>
      </w:r>
      <w:r>
        <w:rPr>
          <w:rFonts w:cs="CG Times"/>
          <w:i/>
          <w:iCs/>
          <w:u w:val="single"/>
          <w:lang w:val="en-AU"/>
        </w:rPr>
        <w:t>some water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broke </w:t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 xml:space="preserve">[+O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O]</w:t>
      </w:r>
    </w:p>
    <w:p w14:paraId="5CE1C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She</w:t>
      </w:r>
      <w:r>
        <w:rPr>
          <w:rFonts w:cs="CG Times"/>
          <w:i/>
          <w:iCs/>
          <w:lang w:val="en-AU"/>
        </w:rPr>
        <w:t xml:space="preserve"> drank.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vase</w:t>
      </w:r>
      <w:r>
        <w:rPr>
          <w:rFonts w:cs="CG Times"/>
          <w:i/>
          <w:iCs/>
          <w:lang w:val="en-AU"/>
        </w:rPr>
        <w:t xml:space="preserve"> broke.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</w:p>
    <w:p w14:paraId="5C939E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</w:p>
    <w:p w14:paraId="263C342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ditrans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vertAlign w:val="subscript"/>
          <w:lang w:val="en-AU"/>
        </w:rPr>
        <w:t>mono</w:t>
      </w:r>
      <w:proofErr w:type="spellEnd"/>
      <w:r>
        <w:rPr>
          <w:rFonts w:cs="CG Times"/>
          <w:lang w:val="en-AU"/>
        </w:rPr>
        <w:t xml:space="preserve"> = </w:t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vertAlign w:val="subscript"/>
          <w:lang w:val="en-AU"/>
        </w:rPr>
        <w:t>ditrans</w:t>
      </w:r>
      <w:proofErr w:type="spellEnd"/>
    </w:p>
    <w:p w14:paraId="6EA8E6E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[O vs PP comp]</w:t>
      </w:r>
    </w:p>
    <w:p w14:paraId="60AEEAA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195"/>
          <w:tab w:val="left" w:pos="4392"/>
          <w:tab w:val="left" w:pos="738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envied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freedom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16C240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[+O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vs </w:t>
      </w:r>
      <w:r>
        <w:rPr>
          <w:rFonts w:cs="CG Times"/>
          <w:lang w:val="en-AU"/>
        </w:rPr>
        <w:sym w:font="WP TypographicSymbols" w:char="0042"/>
      </w:r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>]</w:t>
      </w:r>
    </w:p>
    <w:p w14:paraId="1CAF6F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032"/>
          <w:tab w:val="left" w:pos="4392"/>
          <w:tab w:val="left" w:pos="7387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offered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115AE8E2" w14:textId="77777777" w:rsidR="004A1702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object vs non-core comp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subject vs non-core comp</w:t>
      </w:r>
    </w:p>
    <w:p w14:paraId="67A4D4B4" w14:textId="77777777" w:rsidR="00051FD1" w:rsidRDefault="00051FD1">
      <w:pPr>
        <w:keepNext/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supplies </w:t>
      </w:r>
      <w:r>
        <w:rPr>
          <w:rFonts w:cs="CG Times"/>
          <w:i/>
          <w:iCs/>
          <w:u w:val="single"/>
          <w:lang w:val="en-AU"/>
        </w:rPr>
        <w:t>the rebels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arms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garden</w:t>
      </w:r>
      <w:r>
        <w:rPr>
          <w:rFonts w:cs="CG Times"/>
          <w:i/>
          <w:iCs/>
          <w:lang w:val="en-AU"/>
        </w:rPr>
        <w:t xml:space="preserve"> is swarming </w:t>
      </w:r>
      <w:r>
        <w:rPr>
          <w:rFonts w:cs="CG Times"/>
          <w:i/>
          <w:iCs/>
          <w:u w:val="single"/>
          <w:lang w:val="en-AU"/>
        </w:rPr>
        <w:t>with bees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valency]</w:t>
      </w:r>
    </w:p>
    <w:p w14:paraId="3980FCD8" w14:textId="77777777" w:rsidR="00051FD1" w:rsidRDefault="00051FD1">
      <w:pPr>
        <w:keepLines/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ab/>
      </w:r>
    </w:p>
    <w:p w14:paraId="2470C33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4882" w:hanging="435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marks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off the wal</w:t>
      </w:r>
      <w:r>
        <w:rPr>
          <w:rFonts w:cs="CG Times"/>
          <w:i/>
          <w:iCs/>
          <w:lang w:val="en-AU"/>
        </w:rPr>
        <w:t>l.</w:t>
      </w:r>
      <w:r>
        <w:rPr>
          <w:rFonts w:cs="CG Times"/>
          <w:lang w:val="en-AU"/>
        </w:rPr>
        <w:tab/>
        <w:t>IV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[different</w:t>
      </w:r>
    </w:p>
    <w:p w14:paraId="14FCBE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wiped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  <w:r>
        <w:rPr>
          <w:rFonts w:cs="CG Times"/>
          <w:lang w:val="en-AU"/>
        </w:rPr>
        <w:tab/>
        <w:t>valency]</w:t>
      </w:r>
    </w:p>
    <w:p w14:paraId="3F1DCD8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[separate complements]</w:t>
      </w:r>
    </w:p>
    <w:p w14:paraId="7563161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[combined complement]</w:t>
      </w:r>
    </w:p>
    <w:p w14:paraId="7553BD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</w:p>
    <w:p w14:paraId="289FCA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sold </w:t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152A21B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house</w:t>
      </w:r>
      <w:r>
        <w:rPr>
          <w:rFonts w:cs="CG Times"/>
          <w:i/>
          <w:iCs/>
          <w:lang w:val="en-AU"/>
        </w:rPr>
        <w:t xml:space="preserve"> sold.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dripping </w:t>
      </w:r>
      <w:r>
        <w:rPr>
          <w:rFonts w:cs="CG Times"/>
          <w:i/>
          <w:iCs/>
          <w:u w:val="single"/>
          <w:lang w:val="en-AU"/>
        </w:rPr>
        <w:t>from him</w:t>
      </w:r>
      <w:r>
        <w:rPr>
          <w:rFonts w:cs="CG Times"/>
          <w:i/>
          <w:iCs/>
          <w:lang w:val="en-AU"/>
        </w:rPr>
        <w:t>.</w:t>
      </w:r>
    </w:p>
    <w:p w14:paraId="0C5C66E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horse kicked </w:t>
      </w:r>
      <w:r>
        <w:rPr>
          <w:rFonts w:cs="CG Times"/>
          <w:i/>
          <w:iCs/>
          <w:u w:val="single"/>
          <w:lang w:val="en-AU"/>
        </w:rPr>
        <w:t>at me</w:t>
      </w:r>
      <w:r>
        <w:rPr>
          <w:rFonts w:cs="CG Times"/>
          <w:i/>
          <w:iCs/>
          <w:lang w:val="en-AU"/>
        </w:rPr>
        <w:t>.</w:t>
      </w:r>
    </w:p>
    <w:p w14:paraId="4FE4D50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4760"/>
          <w:tab w:val="left" w:pos="4882"/>
          <w:tab w:val="left" w:pos="72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the meat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cut </w:t>
      </w:r>
      <w:r>
        <w:rPr>
          <w:rFonts w:cs="CG Times"/>
          <w:i/>
          <w:iCs/>
          <w:u w:val="single"/>
          <w:lang w:val="en-AU"/>
        </w:rPr>
        <w:t>at the meat</w:t>
      </w:r>
      <w:r>
        <w:rPr>
          <w:rFonts w:cs="CG Times"/>
          <w:i/>
          <w:iCs/>
          <w:lang w:val="en-AU"/>
        </w:rPr>
        <w:t>.</w:t>
      </w:r>
    </w:p>
    <w:p w14:paraId="18CD6C5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claw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nibble</w:t>
      </w:r>
      <w:r>
        <w:rPr>
          <w:rFonts w:cs="CG Times"/>
          <w:i/>
          <w:iCs/>
          <w:lang w:val="en-AU"/>
        </w:rPr>
        <w:tab/>
        <w:t>poke</w:t>
      </w:r>
      <w:r>
        <w:rPr>
          <w:rFonts w:cs="CG Times"/>
          <w:i/>
          <w:iCs/>
          <w:lang w:val="en-AU"/>
        </w:rPr>
        <w:tab/>
        <w:t>push</w:t>
      </w:r>
    </w:p>
    <w:p w14:paraId="1BC16C8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smell</w:t>
      </w:r>
      <w:r>
        <w:rPr>
          <w:rFonts w:cs="CG Times"/>
          <w:i/>
          <w:iCs/>
          <w:lang w:val="en-AU"/>
        </w:rPr>
        <w:tab/>
        <w:t>sniff</w:t>
      </w:r>
      <w:r>
        <w:rPr>
          <w:rFonts w:cs="CG Times"/>
          <w:i/>
          <w:iCs/>
          <w:lang w:val="en-AU"/>
        </w:rPr>
        <w:tab/>
        <w:t>spray</w:t>
      </w:r>
      <w:r>
        <w:rPr>
          <w:rFonts w:cs="CG Times"/>
          <w:i/>
          <w:iCs/>
          <w:lang w:val="en-AU"/>
        </w:rPr>
        <w:tab/>
        <w:t>squirt</w:t>
      </w:r>
      <w:r>
        <w:rPr>
          <w:rFonts w:cs="CG Times"/>
          <w:i/>
          <w:iCs/>
          <w:lang w:val="en-AU"/>
        </w:rPr>
        <w:tab/>
        <w:t>strike</w:t>
      </w:r>
    </w:p>
    <w:p w14:paraId="666CDE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the tree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climbed </w:t>
      </w:r>
      <w:r>
        <w:rPr>
          <w:rFonts w:cs="CG Times"/>
          <w:i/>
          <w:iCs/>
          <w:u w:val="single"/>
          <w:lang w:val="en-AU"/>
        </w:rPr>
        <w:t>up the tree</w:t>
      </w:r>
      <w:r>
        <w:rPr>
          <w:rFonts w:cs="CG Times"/>
          <w:i/>
          <w:iCs/>
          <w:lang w:val="en-AU"/>
        </w:rPr>
        <w:t>.</w:t>
      </w:r>
    </w:p>
    <w:p w14:paraId="79B0A4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8A2C4A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the building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fled </w:t>
      </w:r>
      <w:r>
        <w:rPr>
          <w:rFonts w:cs="CG Times"/>
          <w:i/>
          <w:iCs/>
          <w:u w:val="single"/>
          <w:lang w:val="en-AU"/>
        </w:rPr>
        <w:t>from the building</w:t>
      </w:r>
      <w:r>
        <w:rPr>
          <w:rFonts w:cs="CG Times"/>
          <w:i/>
          <w:iCs/>
          <w:lang w:val="en-AU"/>
        </w:rPr>
        <w:t>.</w:t>
      </w:r>
    </w:p>
    <w:p w14:paraId="675DD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the Dean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met </w:t>
      </w:r>
      <w:r>
        <w:rPr>
          <w:rFonts w:cs="CG Times"/>
          <w:i/>
          <w:iCs/>
          <w:u w:val="single"/>
          <w:lang w:val="en-AU"/>
        </w:rPr>
        <w:t>with the Dean</w:t>
      </w:r>
      <w:r>
        <w:rPr>
          <w:rFonts w:cs="CG Times"/>
          <w:i/>
          <w:iCs/>
          <w:lang w:val="en-AU"/>
        </w:rPr>
        <w:t>.</w:t>
      </w:r>
    </w:p>
    <w:p w14:paraId="16BEACF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Pat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will be playing </w:t>
      </w:r>
      <w:r>
        <w:rPr>
          <w:rFonts w:cs="CG Times"/>
          <w:i/>
          <w:iCs/>
          <w:u w:val="single"/>
          <w:lang w:val="en-AU"/>
        </w:rPr>
        <w:t>against Pat</w:t>
      </w:r>
      <w:r>
        <w:rPr>
          <w:rFonts w:cs="CG Times"/>
          <w:i/>
          <w:iCs/>
          <w:lang w:val="en-AU"/>
        </w:rPr>
        <w:t>.</w:t>
      </w:r>
    </w:p>
    <w:p w14:paraId="2BFE498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battle</w:t>
      </w:r>
      <w:r>
        <w:rPr>
          <w:rFonts w:cs="CG Times"/>
          <w:i/>
          <w:iCs/>
          <w:lang w:val="en-AU"/>
        </w:rPr>
        <w:tab/>
        <w:t>box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consult</w:t>
      </w:r>
      <w:proofErr w:type="gramEnd"/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i/>
          <w:iCs/>
          <w:lang w:val="en-AU"/>
        </w:rPr>
        <w:tab/>
        <w:t>visit</w:t>
      </w:r>
      <w:r>
        <w:rPr>
          <w:rFonts w:cs="CG Times"/>
          <w:lang w:val="en-AU"/>
        </w:rPr>
        <w:tab/>
      </w:r>
    </w:p>
    <w:p w14:paraId="5557E36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dripping </w:t>
      </w:r>
      <w:r>
        <w:rPr>
          <w:rFonts w:cs="CG Times"/>
          <w:i/>
          <w:iCs/>
          <w:u w:val="single"/>
          <w:lang w:val="en-AU"/>
        </w:rPr>
        <w:t>with blood</w:t>
      </w:r>
      <w:r>
        <w:rPr>
          <w:rFonts w:cs="CG Times"/>
          <w:i/>
          <w:iCs/>
          <w:lang w:val="en-AU"/>
        </w:rPr>
        <w:t>.</w:t>
      </w:r>
    </w:p>
    <w:p w14:paraId="27BB25E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charm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voice oozed </w:t>
      </w:r>
      <w:r>
        <w:rPr>
          <w:rFonts w:cs="CG Times"/>
          <w:i/>
          <w:iCs/>
          <w:u w:val="single"/>
          <w:lang w:val="en-AU"/>
        </w:rPr>
        <w:t>with charm</w:t>
      </w:r>
      <w:r>
        <w:rPr>
          <w:rFonts w:cs="CG Times"/>
          <w:i/>
          <w:iCs/>
          <w:lang w:val="en-AU"/>
        </w:rPr>
        <w:t>.</w:t>
      </w:r>
    </w:p>
    <w:p w14:paraId="51AA000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French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speaking </w:t>
      </w:r>
      <w:r>
        <w:rPr>
          <w:rFonts w:cs="CG Times"/>
          <w:i/>
          <w:iCs/>
          <w:u w:val="single"/>
          <w:lang w:val="en-AU"/>
        </w:rPr>
        <w:t>in French</w:t>
      </w:r>
      <w:r>
        <w:rPr>
          <w:rFonts w:cs="CG Times"/>
          <w:i/>
          <w:iCs/>
          <w:lang w:val="en-AU"/>
        </w:rPr>
        <w:t>.</w:t>
      </w:r>
    </w:p>
    <w:p w14:paraId="01D123E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politics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always talks </w:t>
      </w:r>
      <w:r>
        <w:rPr>
          <w:rFonts w:cs="CG Times"/>
          <w:i/>
          <w:iCs/>
          <w:u w:val="single"/>
          <w:lang w:val="en-AU"/>
        </w:rPr>
        <w:t>about politics</w:t>
      </w:r>
      <w:r>
        <w:rPr>
          <w:rFonts w:cs="CG Times"/>
          <w:i/>
          <w:iCs/>
          <w:lang w:val="en-AU"/>
        </w:rPr>
        <w:t>.</w:t>
      </w:r>
    </w:p>
    <w:p w14:paraId="4F5C2B3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flying </w:t>
      </w:r>
      <w:r>
        <w:rPr>
          <w:rFonts w:cs="CG Times"/>
          <w:i/>
          <w:iCs/>
          <w:u w:val="single"/>
          <w:lang w:val="en-AU"/>
        </w:rPr>
        <w:t>by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 Qantas</w:t>
      </w:r>
      <w:r>
        <w:rPr>
          <w:rFonts w:cs="CG Times"/>
          <w:i/>
          <w:iCs/>
          <w:lang w:val="en-AU"/>
        </w:rPr>
        <w:t>.</w:t>
      </w:r>
    </w:p>
    <w:p w14:paraId="1DF1C67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wound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Blood</w:t>
      </w:r>
      <w:r>
        <w:rPr>
          <w:rFonts w:cs="CG Times"/>
          <w:i/>
          <w:iCs/>
          <w:lang w:val="en-AU"/>
        </w:rPr>
        <w:t xml:space="preserve"> was oozing </w:t>
      </w:r>
      <w:r>
        <w:rPr>
          <w:rFonts w:cs="CG Times"/>
          <w:i/>
          <w:iCs/>
          <w:u w:val="single"/>
          <w:lang w:val="en-AU"/>
        </w:rPr>
        <w:t>from his wound</w:t>
      </w:r>
      <w:r>
        <w:rPr>
          <w:rFonts w:cs="CG Times"/>
          <w:i/>
          <w:iCs/>
          <w:lang w:val="en-AU"/>
        </w:rPr>
        <w:t>.</w:t>
      </w:r>
    </w:p>
    <w:p w14:paraId="5F571DD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bush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new shoots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New</w:t>
      </w:r>
      <w:proofErr w:type="gramEnd"/>
      <w:r>
        <w:rPr>
          <w:rFonts w:cs="CG Times"/>
          <w:i/>
          <w:iCs/>
          <w:u w:val="single"/>
          <w:lang w:val="en-AU"/>
        </w:rPr>
        <w:t xml:space="preserve"> shoots</w:t>
      </w:r>
      <w:r>
        <w:rPr>
          <w:rFonts w:cs="CG Times"/>
          <w:i/>
          <w:iCs/>
          <w:lang w:val="en-AU"/>
        </w:rPr>
        <w:t xml:space="preserve"> had sprouted </w:t>
      </w:r>
      <w:r>
        <w:rPr>
          <w:rFonts w:cs="CG Times"/>
          <w:i/>
          <w:iCs/>
          <w:u w:val="single"/>
          <w:lang w:val="en-AU"/>
        </w:rPr>
        <w:t>from the bush</w:t>
      </w:r>
      <w:r>
        <w:rPr>
          <w:rFonts w:cs="CG Times"/>
          <w:i/>
          <w:iCs/>
          <w:lang w:val="en-AU"/>
        </w:rPr>
        <w:t>.</w:t>
      </w:r>
    </w:p>
    <w:p w14:paraId="2C20A8C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reforms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Everyone</w:t>
      </w:r>
      <w:r>
        <w:rPr>
          <w:rFonts w:cs="CG Times"/>
          <w:i/>
          <w:iCs/>
          <w:lang w:val="en-AU"/>
        </w:rPr>
        <w:t xml:space="preserve"> will benefit </w:t>
      </w:r>
      <w:r>
        <w:rPr>
          <w:rFonts w:cs="CG Times"/>
          <w:i/>
          <w:iCs/>
          <w:u w:val="single"/>
          <w:lang w:val="en-AU"/>
        </w:rPr>
        <w:t>from the reforms</w:t>
      </w:r>
      <w:r>
        <w:rPr>
          <w:rFonts w:cs="CG Times"/>
          <w:i/>
          <w:iCs/>
          <w:lang w:val="en-AU"/>
        </w:rPr>
        <w:t>.</w:t>
      </w:r>
    </w:p>
    <w:p w14:paraId="7BF8CF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dribble</w:t>
      </w:r>
      <w:r>
        <w:rPr>
          <w:rFonts w:cs="CG Times"/>
          <w:i/>
          <w:iCs/>
          <w:lang w:val="en-AU"/>
        </w:rPr>
        <w:tab/>
        <w:t>drip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emanate</w:t>
      </w:r>
      <w:proofErr w:type="gramEnd"/>
      <w:r>
        <w:rPr>
          <w:rFonts w:cs="CG Times"/>
          <w:i/>
          <w:iCs/>
          <w:lang w:val="en-AU"/>
        </w:rPr>
        <w:tab/>
        <w:t>exude</w:t>
      </w:r>
    </w:p>
    <w:p w14:paraId="134364A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leak</w:t>
      </w:r>
      <w:r>
        <w:rPr>
          <w:rFonts w:cs="CG Times"/>
          <w:i/>
          <w:iCs/>
          <w:lang w:val="en-AU"/>
        </w:rPr>
        <w:tab/>
        <w:t>seep</w:t>
      </w:r>
      <w:r>
        <w:rPr>
          <w:rFonts w:cs="CG Times"/>
          <w:i/>
          <w:iCs/>
          <w:lang w:val="en-AU"/>
        </w:rPr>
        <w:tab/>
        <w:t>spew</w:t>
      </w:r>
      <w:r>
        <w:rPr>
          <w:rFonts w:cs="CG Times"/>
          <w:i/>
          <w:iCs/>
          <w:lang w:val="en-AU"/>
        </w:rPr>
        <w:tab/>
        <w:t>spurt</w:t>
      </w:r>
      <w:r>
        <w:rPr>
          <w:rFonts w:cs="CG Times"/>
          <w:i/>
          <w:iCs/>
          <w:lang w:val="en-AU"/>
        </w:rPr>
        <w:tab/>
        <w:t>squirt</w:t>
      </w:r>
    </w:p>
    <w:p w14:paraId="1B794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Apply liberally.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this lotion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[omission of object in instructional register]</w:t>
      </w:r>
    </w:p>
    <w:p w14:paraId="16CB8F4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won.</w:t>
      </w:r>
      <w:r>
        <w:rPr>
          <w:rFonts w:cs="CG Times"/>
          <w:lang w:val="en-AU"/>
        </w:rPr>
        <w:t xml:space="preserve"> (e.g. 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 match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definite object]</w:t>
      </w:r>
    </w:p>
    <w:p w14:paraId="1A444C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shave.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myself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reflexive object]</w:t>
      </w:r>
    </w:p>
    <w:p w14:paraId="493846D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had met before.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one another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reciprocal object]</w:t>
      </w:r>
    </w:p>
    <w:p w14:paraId="0F0336C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clapped.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their hands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body-part object]</w:t>
      </w:r>
    </w:p>
    <w:p w14:paraId="0958FD0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f.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That dog bites.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people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[unexpressed general or specific human object]</w:t>
      </w:r>
    </w:p>
    <w:p w14:paraId="35EFF11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g.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drink.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alcohol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[specific category indefinites]</w:t>
      </w:r>
    </w:p>
    <w:p w14:paraId="51013A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h.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read for a while.</w:t>
      </w:r>
      <w:r>
        <w:rPr>
          <w:rFonts w:cs="CG Times"/>
          <w:lang w:val="en-AU"/>
        </w:rPr>
        <w:t xml:space="preserve"> (</w:t>
      </w:r>
      <w:r>
        <w:rPr>
          <w:rFonts w:cs="CG Times"/>
          <w:lang w:val="en-AU"/>
        </w:rPr>
        <w:sym w:font="WP TypographicSymbols" w:char="0041"/>
      </w:r>
      <w:r>
        <w:rPr>
          <w:rFonts w:cs="CG Times"/>
          <w:lang w:val="en-AU"/>
        </w:rPr>
        <w:t>some reading matter</w:t>
      </w:r>
      <w:r>
        <w:rPr>
          <w:rFonts w:cs="CG Times"/>
          <w:lang w:val="en-AU"/>
        </w:rPr>
        <w:sym w:font="WP TypographicSymbols" w:char="0040"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[normal category indefinites]</w:t>
      </w:r>
    </w:p>
    <w:p w14:paraId="371DDD9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talking </w:t>
      </w:r>
      <w:r>
        <w:rPr>
          <w:rFonts w:cs="CG Times"/>
          <w:i/>
          <w:iCs/>
          <w:u w:val="single"/>
          <w:lang w:val="en-AU"/>
        </w:rPr>
        <w:t>nonsense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of intransitive]</w:t>
      </w:r>
    </w:p>
    <w:p w14:paraId="0FCBD3C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[extension by cognate object]</w:t>
      </w:r>
    </w:p>
    <w:p w14:paraId="19879F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her assent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of conveyed reaction]</w:t>
      </w:r>
    </w:p>
    <w:p w14:paraId="030886A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answer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ask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attend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drive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fail</w:t>
      </w:r>
      <w:r>
        <w:rPr>
          <w:rFonts w:cs="CG Times"/>
          <w:lang w:val="en-AU"/>
        </w:rPr>
        <w:t xml:space="preserve"> (test) </w:t>
      </w:r>
    </w:p>
    <w:p w14:paraId="7921AE5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follow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interrupt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lead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lose</w:t>
      </w:r>
      <w:proofErr w:type="gramEnd"/>
      <w:r>
        <w:rPr>
          <w:rFonts w:cs="CG Times"/>
          <w:lang w:val="en-AU"/>
        </w:rPr>
        <w:t xml:space="preserve"> (contest) </w:t>
      </w:r>
    </w:p>
    <w:p w14:paraId="1C2965D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obey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prosecute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telephone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watch</w:t>
      </w:r>
    </w:p>
    <w:p w14:paraId="7B34E92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Excluded: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punish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write</w:t>
      </w:r>
    </w:p>
    <w:p w14:paraId="37E18DA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asked her where it was but she didn't answer.   There's a meeting tonight but I can't attend.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>They've charged him but I don't who's going to prosecute.</w:t>
      </w:r>
      <w:r>
        <w:rPr>
          <w:rFonts w:cs="CG Times"/>
          <w:lang w:val="en-AU"/>
        </w:rPr>
        <w:t xml:space="preserve"> </w:t>
      </w:r>
    </w:p>
    <w:p w14:paraId="63033B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He wants to learn but I shan't teach</w:t>
      </w:r>
      <w:r>
        <w:rPr>
          <w:rFonts w:cs="CG Times"/>
          <w:lang w:val="en-AU"/>
        </w:rPr>
        <w:t>.</w:t>
      </w:r>
    </w:p>
    <w:p w14:paraId="0DFFE1B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bathe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shave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2C83E27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disrobe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dress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strip</w:t>
      </w:r>
      <w:proofErr w:type="gramEnd"/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undress</w:t>
      </w:r>
    </w:p>
    <w:p w14:paraId="5A93715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cram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launch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load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pack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[+ goal]</w:t>
      </w:r>
    </w:p>
    <w:p w14:paraId="656F80A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jerk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pull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yank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 xml:space="preserve">[+ </w:t>
      </w:r>
      <w:r>
        <w:rPr>
          <w:rFonts w:cs="CG Times"/>
          <w:i/>
          <w:iCs/>
          <w:lang w:val="en-AU"/>
        </w:rPr>
        <w:t>free</w:t>
      </w:r>
      <w:r>
        <w:rPr>
          <w:rFonts w:cs="CG Times"/>
          <w:lang w:val="en-AU"/>
        </w:rPr>
        <w:t>]</w:t>
      </w:r>
    </w:p>
    <w:p w14:paraId="01A7580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behave</w:t>
      </w:r>
      <w:proofErr w:type="gramEnd"/>
      <w:r>
        <w:rPr>
          <w:rStyle w:val="FootnoteReference"/>
          <w:rFonts w:cs="CG Times"/>
          <w:vertAlign w:val="superscript"/>
          <w:lang w:val="en-AU"/>
        </w:rPr>
        <w:footnoteReference w:id="3"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hide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identify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with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prepare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worry</w:t>
      </w:r>
    </w:p>
    <w:p w14:paraId="0BE95B8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4016" w:hanging="3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clothe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perjure</w:t>
      </w:r>
    </w:p>
    <w:p w14:paraId="12688F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76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bookmarkStart w:id="2" w:name="OLE_LINK3"/>
      <w:bookmarkStart w:id="3" w:name="OLE_LINK4"/>
      <w:r>
        <w:rPr>
          <w:rFonts w:cs="CG Times"/>
          <w:lang w:val="en-AU"/>
        </w:rPr>
        <w:t>a.</w:t>
      </w:r>
      <w:r>
        <w:rPr>
          <w:rFonts w:cs="CG Times"/>
          <w:lang w:val="en-AU"/>
        </w:rPr>
        <w:tab/>
      </w:r>
      <w:bookmarkEnd w:id="2"/>
      <w:bookmarkEnd w:id="3"/>
      <w:r>
        <w:rPr>
          <w:rFonts w:cs="CG Times"/>
          <w:i/>
          <w:iCs/>
          <w:lang w:val="en-AU"/>
        </w:rPr>
        <w:t xml:space="preserve">We crammed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ourselves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into the back seat.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pulled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himself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free.</w:t>
      </w:r>
      <w:r>
        <w:rPr>
          <w:rFonts w:cs="CG Times"/>
          <w:lang w:val="en-AU"/>
        </w:rPr>
        <w:t xml:space="preserve"> </w:t>
      </w:r>
    </w:p>
    <w:p w14:paraId="504E52BA" w14:textId="55C5CE29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6135"/>
          <w:tab w:val="left" w:pos="7134"/>
          <w:tab w:val="left" w:pos="7258"/>
        </w:tabs>
        <w:spacing w:line="480" w:lineRule="auto"/>
        <w:ind w:left="5762" w:hanging="523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775FBC">
        <w:rPr>
          <w:rFonts w:cs="CG Times"/>
          <w:lang w:val="en-AU"/>
        </w:rPr>
        <w:t>a.</w:t>
      </w:r>
      <w:r w:rsidR="00775FBC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clothed themselves in black.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They clothed in black.</w:t>
      </w:r>
    </w:p>
    <w:p w14:paraId="67C892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court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divorce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embrace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kiss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</w:p>
    <w:p w14:paraId="14A0BB1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cross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miss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touch</w:t>
      </w:r>
      <w:r>
        <w:rPr>
          <w:rFonts w:cs="CG Times"/>
          <w:lang w:val="en-AU"/>
        </w:rPr>
        <w:t xml:space="preserve"> </w:t>
      </w:r>
    </w:p>
    <w:p w14:paraId="7536EA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consult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fight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meet</w:t>
      </w:r>
      <w:r>
        <w:rPr>
          <w:rFonts w:cs="CG Times"/>
          <w:lang w:val="en-AU"/>
        </w:rPr>
        <w:t xml:space="preserve"> </w:t>
      </w:r>
    </w:p>
    <w:p w14:paraId="56D5CFF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016"/>
          <w:tab w:val="left" w:pos="4141"/>
          <w:tab w:val="left" w:pos="5762"/>
          <w:tab w:val="left" w:pos="5887"/>
          <w:tab w:val="left" w:pos="7134"/>
          <w:tab w:val="left" w:pos="725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help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love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resemble</w:t>
      </w:r>
    </w:p>
    <w:p w14:paraId="6397AD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526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kissed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passionately.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lines cross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each other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here.</w:t>
      </w:r>
    </w:p>
    <w:p w14:paraId="4CD72E75" w14:textId="4B235EFF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5263" w:hanging="473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bookmarkStart w:id="4" w:name="OLE_LINK5"/>
      <w:bookmarkStart w:id="5" w:name="OLE_LINK6"/>
      <w:r>
        <w:rPr>
          <w:rFonts w:cs="CG Times"/>
          <w:lang w:val="en-AU"/>
        </w:rPr>
        <w:t>b.</w:t>
      </w:r>
      <w:r w:rsidR="008575CA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resemble each other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closely.</w:t>
      </w:r>
      <w:bookmarkEnd w:id="4"/>
      <w:bookmarkEnd w:id="5"/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</w:t>
      </w:r>
      <w:r w:rsidR="00A62B0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They resemble closely.</w:t>
      </w:r>
    </w:p>
    <w:p w14:paraId="761E0AB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2644" w:hanging="264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blink</w:t>
      </w:r>
      <w:r>
        <w:rPr>
          <w:rFonts w:cs="CG Times"/>
          <w:lang w:val="en-AU"/>
        </w:rPr>
        <w:t xml:space="preserve"> (eyes)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clap</w:t>
      </w:r>
      <w:r>
        <w:rPr>
          <w:rFonts w:cs="CG Times"/>
          <w:lang w:val="en-AU"/>
        </w:rPr>
        <w:t xml:space="preserve"> (hands)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nod</w:t>
      </w:r>
      <w:r>
        <w:rPr>
          <w:rFonts w:cs="CG Times"/>
          <w:lang w:val="en-AU"/>
        </w:rPr>
        <w:t xml:space="preserve"> (head)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shrug</w:t>
      </w:r>
      <w:r>
        <w:rPr>
          <w:rFonts w:cs="CG Times"/>
          <w:lang w:val="en-AU"/>
        </w:rPr>
        <w:t xml:space="preserve"> (shoulders)</w:t>
      </w:r>
    </w:p>
    <w:p w14:paraId="798D912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7632" w:hanging="710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bat</w:t>
      </w:r>
      <w:r>
        <w:rPr>
          <w:rFonts w:cs="CG Times"/>
          <w:lang w:val="en-AU"/>
        </w:rPr>
        <w:t xml:space="preserve"> (an eyelid)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crane</w:t>
      </w:r>
      <w:r>
        <w:rPr>
          <w:rFonts w:cs="CG Times"/>
          <w:lang w:val="en-AU"/>
        </w:rPr>
        <w:t xml:space="preserve"> (neck)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gnash</w:t>
      </w:r>
      <w:r>
        <w:rPr>
          <w:rFonts w:cs="CG Times"/>
          <w:lang w:val="en-AU"/>
        </w:rPr>
        <w:t xml:space="preserve"> (teeth)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stub</w:t>
      </w:r>
      <w:r>
        <w:rPr>
          <w:rFonts w:cs="CG Times"/>
          <w:lang w:val="en-AU"/>
        </w:rPr>
        <w:t xml:space="preserve"> (toe)</w:t>
      </w:r>
    </w:p>
    <w:p w14:paraId="470759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50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nodded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my head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shrugged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his shoulders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</w:p>
    <w:p w14:paraId="000F70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craned her neck to see.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b. *</w:t>
      </w:r>
      <w:r>
        <w:rPr>
          <w:rFonts w:cs="CG Times"/>
          <w:i/>
          <w:iCs/>
          <w:lang w:val="en-AU"/>
        </w:rPr>
        <w:t>She craned to see.</w:t>
      </w:r>
    </w:p>
    <w:p w14:paraId="6B5B594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admonish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advise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caution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warn</w:t>
      </w:r>
      <w:r>
        <w:rPr>
          <w:rFonts w:cs="CG Times"/>
          <w:lang w:val="en-AU"/>
        </w:rPr>
        <w:t xml:space="preserve"> </w:t>
      </w:r>
    </w:p>
    <w:p w14:paraId="2A7BF76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amaze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disturb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please</w:t>
      </w:r>
    </w:p>
    <w:p w14:paraId="70CEAAA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bite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kick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 xml:space="preserve">prick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sting</w:t>
      </w:r>
      <w:r>
        <w:rPr>
          <w:rFonts w:cs="CG Times"/>
          <w:lang w:val="en-AU"/>
        </w:rPr>
        <w:t xml:space="preserve"> </w:t>
      </w:r>
    </w:p>
    <w:p w14:paraId="4375445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alert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injure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like</w:t>
      </w:r>
    </w:p>
    <w:p w14:paraId="04CAE9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advise you against buying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advise against buying it.</w:t>
      </w:r>
    </w:p>
    <w:p w14:paraId="7770EE1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must alert you to a new danger.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I must alert to a new danger.</w:t>
      </w:r>
    </w:p>
    <w:p w14:paraId="426BFD0B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drink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eat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expect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wash</w:t>
      </w:r>
    </w:p>
    <w:p w14:paraId="43D76A7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44"/>
          <w:tab w:val="left" w:pos="2768"/>
          <w:tab w:val="left" w:pos="4406"/>
          <w:tab w:val="left" w:pos="4507"/>
          <w:tab w:val="left" w:pos="5887"/>
          <w:tab w:val="left" w:pos="6004"/>
          <w:tab w:val="left" w:pos="7632"/>
          <w:tab w:val="left" w:pos="774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you eaten yet?</w:t>
      </w:r>
      <w:r>
        <w:rPr>
          <w:rFonts w:cs="CG Times"/>
          <w:lang w:val="en-AU"/>
        </w:rPr>
        <w:t xml:space="preserve">   </w:t>
      </w:r>
      <w:r>
        <w:rPr>
          <w:rFonts w:cs="CG Times"/>
          <w:i/>
          <w:iCs/>
          <w:lang w:val="en-AU"/>
        </w:rPr>
        <w:t xml:space="preserve"> We're eating at six.   She's expecting again.</w:t>
      </w:r>
    </w:p>
    <w:p w14:paraId="3A1CE89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darn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draw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drink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dust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eat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hunt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iron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knit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marry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paint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sew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study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type</w:t>
      </w:r>
    </w:p>
    <w:p w14:paraId="0212F47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devour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fix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>peruse</w:t>
      </w:r>
    </w:p>
    <w:p w14:paraId="2C3A5C3E" w14:textId="6153D83C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were eating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drinking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devouring.   I want to read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peruse</w:t>
      </w:r>
      <w:r w:rsidR="00956E73">
        <w:rPr>
          <w:rFonts w:cs="CG Times"/>
          <w:i/>
          <w:iCs/>
          <w:lang w:val="en-AU"/>
        </w:rPr>
        <w:t>.</w:t>
      </w:r>
    </w:p>
    <w:p w14:paraId="55F1818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run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speak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walk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weep</w:t>
      </w:r>
    </w:p>
    <w:p w14:paraId="2D03021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hummed a familiar tune.   She ran a marathon.   I sang the wrong words.</w:t>
      </w:r>
    </w:p>
    <w:p w14:paraId="677320D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grin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snore</w:t>
      </w:r>
      <w:r>
        <w:rPr>
          <w:rFonts w:cs="CG Times"/>
          <w:lang w:val="en-AU"/>
        </w:rPr>
        <w:tab/>
        <w:t xml:space="preserve"> </w:t>
      </w:r>
      <w:r>
        <w:rPr>
          <w:rFonts w:cs="CG Times"/>
          <w:i/>
          <w:iCs/>
          <w:lang w:val="en-AU"/>
        </w:rPr>
        <w:t>yawn</w:t>
      </w:r>
    </w:p>
    <w:p w14:paraId="46BFA9B4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dream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live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sleep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think</w:t>
      </w:r>
    </w:p>
    <w:p w14:paraId="41DE30D0" w14:textId="77EA2A95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grinned a wicked grin.   She always dreams the same dream.  </w:t>
      </w:r>
      <w:r w:rsidR="00EB7518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He lives a life of drudgery.   She slept the sleep of the just.   He was thinking lewd thoughts.</w:t>
      </w:r>
    </w:p>
    <w:p w14:paraId="04036DE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laugh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 nod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sigh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smile </w:t>
      </w:r>
      <w:r>
        <w:rPr>
          <w:rFonts w:cs="CG Times"/>
          <w:i/>
          <w:iCs/>
          <w:lang w:val="en-AU"/>
        </w:rPr>
        <w:tab/>
        <w:t>wave</w:t>
      </w:r>
    </w:p>
    <w:p w14:paraId="129C4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mumble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roar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scream</w:t>
      </w:r>
      <w:r>
        <w:rPr>
          <w:rFonts w:cs="CG Times"/>
          <w:i/>
          <w:iCs/>
          <w:lang w:val="en-AU"/>
        </w:rPr>
        <w:tab/>
        <w:t>whisper</w:t>
      </w:r>
    </w:p>
    <w:p w14:paraId="119068A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2649"/>
          <w:tab w:val="left" w:pos="3830"/>
          <w:tab w:val="left" w:pos="3945"/>
          <w:tab w:val="left" w:pos="5126"/>
          <w:tab w:val="left" w:pos="5256"/>
          <w:tab w:val="left" w:pos="6422"/>
          <w:tab w:val="left" w:pos="6537"/>
          <w:tab w:val="left" w:pos="7718"/>
          <w:tab w:val="left" w:pos="784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grinned his appreciation.   I nodded my agreement.   He roared his thanks.</w:t>
      </w:r>
    </w:p>
    <w:p w14:paraId="6C0CAA5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vase broke.</w:t>
      </w:r>
      <w:r>
        <w:rPr>
          <w:rFonts w:cs="CG Times"/>
          <w:lang w:val="en-AU"/>
        </w:rPr>
        <w:tab/>
        <w:t>[non-agentive dynamic intransitive]</w:t>
      </w:r>
    </w:p>
    <w:p w14:paraId="3CEF77E3" w14:textId="474A023D" w:rsidR="00051FD1" w:rsidRDefault="0031437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A56CD6">
        <w:rPr>
          <w:rFonts w:cs="CG Times"/>
          <w:lang w:val="en-AU"/>
        </w:rPr>
        <w:tab/>
      </w:r>
      <w:proofErr w:type="gramStart"/>
      <w:r w:rsidR="00051FD1">
        <w:rPr>
          <w:rFonts w:cs="CG Times"/>
          <w:i/>
          <w:iCs/>
          <w:lang w:val="en-AU"/>
        </w:rPr>
        <w:t>The</w:t>
      </w:r>
      <w:proofErr w:type="gramEnd"/>
      <w:r w:rsidR="00051FD1">
        <w:rPr>
          <w:rFonts w:cs="CG Times"/>
          <w:i/>
          <w:iCs/>
          <w:lang w:val="en-AU"/>
        </w:rPr>
        <w:t xml:space="preserve"> ladder leant against the wall.</w:t>
      </w:r>
      <w:r w:rsidR="00051FD1">
        <w:rPr>
          <w:rFonts w:cs="CG Times"/>
          <w:lang w:val="en-AU"/>
        </w:rPr>
        <w:tab/>
        <w:t>[non-agentive static intransitive]</w:t>
      </w:r>
    </w:p>
    <w:p w14:paraId="49D726C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dog walked round the block.</w:t>
      </w:r>
      <w:r>
        <w:rPr>
          <w:rFonts w:cs="CG Times"/>
          <w:lang w:val="en-AU"/>
        </w:rPr>
        <w:tab/>
        <w:t>[agentive intransitive]</w:t>
      </w:r>
    </w:p>
    <w:p w14:paraId="5DF7F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doesn't frighten easily.</w:t>
      </w:r>
      <w:r>
        <w:rPr>
          <w:rFonts w:cs="CG Times"/>
          <w:lang w:val="en-AU"/>
        </w:rPr>
        <w:tab/>
        <w:t>[`middle' intransitive]</w:t>
      </w:r>
    </w:p>
    <w:p w14:paraId="0E1A75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transitive</w:t>
      </w:r>
      <w:r>
        <w:rPr>
          <w:rFonts w:cs="CG Times"/>
          <w:smallCaps/>
          <w:lang w:val="en-AU"/>
        </w:rPr>
        <w:tab/>
        <w:t>intransitive</w:t>
      </w:r>
      <w:r>
        <w:rPr>
          <w:rFonts w:cs="CG Times"/>
          <w:smallCaps/>
          <w:lang w:val="en-AU"/>
        </w:rPr>
        <w:tab/>
        <w:t>copular</w:t>
      </w:r>
    </w:p>
    <w:p w14:paraId="28180EA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opened the door.</w:t>
      </w:r>
      <w:r>
        <w:rPr>
          <w:rFonts w:cs="CG Times"/>
          <w:i/>
          <w:iCs/>
          <w:lang w:val="en-AU"/>
        </w:rPr>
        <w:tab/>
        <w:t>The door opened.</w:t>
      </w:r>
      <w:r>
        <w:rPr>
          <w:rFonts w:cs="CG Times"/>
          <w:i/>
          <w:iCs/>
          <w:lang w:val="en-AU"/>
        </w:rPr>
        <w:tab/>
        <w:t>The door was open.</w:t>
      </w:r>
    </w:p>
    <w:p w14:paraId="3DF5C7CC" w14:textId="3E1F9AF6" w:rsidR="00051FD1" w:rsidRDefault="00786A8C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6D172C"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widened the gap.</w:t>
      </w:r>
      <w:r w:rsidR="00051FD1">
        <w:rPr>
          <w:rFonts w:cs="CG Times"/>
          <w:i/>
          <w:iCs/>
          <w:lang w:val="en-AU"/>
        </w:rPr>
        <w:tab/>
        <w:t>The gap widened.</w:t>
      </w:r>
      <w:r w:rsidR="00051FD1">
        <w:rPr>
          <w:rFonts w:cs="CG Times"/>
          <w:i/>
          <w:iCs/>
          <w:lang w:val="en-AU"/>
        </w:rPr>
        <w:tab/>
        <w:t>The gap was wide</w:t>
      </w:r>
      <w:r w:rsidR="00051FD1">
        <w:rPr>
          <w:rFonts w:cs="CG Times"/>
          <w:lang w:val="en-AU"/>
        </w:rPr>
        <w:t>(</w:t>
      </w:r>
      <w:r w:rsidR="00051FD1">
        <w:rPr>
          <w:rFonts w:cs="CG Times"/>
          <w:i/>
          <w:iCs/>
          <w:lang w:val="en-AU"/>
        </w:rPr>
        <w:t>r</w:t>
      </w:r>
      <w:r w:rsidR="00051FD1">
        <w:rPr>
          <w:rFonts w:cs="CG Times"/>
          <w:lang w:val="en-AU"/>
        </w:rPr>
        <w:t>)</w:t>
      </w:r>
      <w:r w:rsidR="00051FD1">
        <w:rPr>
          <w:rFonts w:cs="CG Times"/>
          <w:i/>
          <w:iCs/>
          <w:lang w:val="en-AU"/>
        </w:rPr>
        <w:t>.</w:t>
      </w:r>
    </w:p>
    <w:p w14:paraId="18FEB56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830"/>
          <w:tab w:val="left" w:pos="6422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tore my shirt.</w:t>
      </w:r>
      <w:r>
        <w:rPr>
          <w:rFonts w:cs="CG Times"/>
          <w:i/>
          <w:iCs/>
          <w:lang w:val="en-AU"/>
        </w:rPr>
        <w:tab/>
        <w:t>My shirt tore.</w:t>
      </w:r>
      <w:r>
        <w:rPr>
          <w:rFonts w:cs="CG Times"/>
          <w:i/>
          <w:iCs/>
          <w:lang w:val="en-AU"/>
        </w:rPr>
        <w:tab/>
        <w:t>My shirt was torn.</w:t>
      </w:r>
    </w:p>
    <w:p w14:paraId="7E80FCA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blacken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change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collapse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crack</w:t>
      </w:r>
    </w:p>
    <w:p w14:paraId="3569E8F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crease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divide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drown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explode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float</w:t>
      </w:r>
    </w:p>
    <w:p w14:paraId="3B1B121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freeze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improve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roll</w:t>
      </w:r>
    </w:p>
    <w:p w14:paraId="1891C55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slow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smash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vary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wake</w:t>
      </w:r>
    </w:p>
    <w:p w14:paraId="2B4C4A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Excluded: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construct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destroy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endanger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hit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touch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28E392B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emerge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fall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occur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perish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>*t</w:t>
      </w:r>
    </w:p>
    <w:p w14:paraId="3D80FC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</w:t>
      </w:r>
      <w:r>
        <w:rPr>
          <w:rFonts w:cs="CG Times"/>
          <w:i/>
          <w:iCs/>
          <w:lang w:val="en-AU"/>
        </w:rPr>
        <w:t xml:space="preserve"> changed </w:t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situation</w:t>
      </w:r>
      <w:r>
        <w:rPr>
          <w:rFonts w:cs="CG Times"/>
          <w:i/>
          <w:iCs/>
          <w:lang w:val="en-AU"/>
        </w:rPr>
        <w:t xml:space="preserve"> changed.</w:t>
      </w:r>
    </w:p>
    <w:p w14:paraId="1875017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They</w:t>
      </w:r>
      <w:r>
        <w:rPr>
          <w:rFonts w:cs="CG Times"/>
          <w:i/>
          <w:iCs/>
          <w:lang w:val="en-AU"/>
        </w:rPr>
        <w:t xml:space="preserve"> destroyed 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u w:val="single"/>
          <w:lang w:val="en-AU"/>
        </w:rPr>
        <w:t>The farm</w:t>
      </w:r>
      <w:r>
        <w:rPr>
          <w:rFonts w:cs="CG Times"/>
          <w:i/>
          <w:iCs/>
          <w:lang w:val="en-AU"/>
        </w:rPr>
        <w:t xml:space="preserve"> destroyed.</w:t>
      </w:r>
      <w:r>
        <w:rPr>
          <w:rFonts w:cs="CG Times"/>
          <w:lang w:val="en-AU"/>
        </w:rPr>
        <w:t xml:space="preserve">  </w:t>
      </w:r>
    </w:p>
    <w:p w14:paraId="5BC72B5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u w:val="single"/>
          <w:lang w:val="en-AU"/>
        </w:rPr>
        <w:t>The frost</w:t>
      </w:r>
      <w:r>
        <w:rPr>
          <w:rFonts w:cs="CG Times"/>
          <w:i/>
          <w:iCs/>
          <w:lang w:val="en-AU"/>
        </w:rPr>
        <w:t xml:space="preserve"> perished </w:t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fruit</w:t>
      </w:r>
      <w:r>
        <w:rPr>
          <w:rFonts w:cs="CG Times"/>
          <w:i/>
          <w:iCs/>
          <w:lang w:val="en-AU"/>
        </w:rPr>
        <w:t xml:space="preserve"> perished.</w:t>
      </w:r>
    </w:p>
    <w:p w14:paraId="59C69FC5" w14:textId="33B40444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alarm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amuse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demoralise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embarrass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flatter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frighten</w:t>
      </w:r>
    </w:p>
    <w:p w14:paraId="33EC2DD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intimidate</w:t>
      </w:r>
      <w:r>
        <w:rPr>
          <w:rFonts w:cs="CG Times"/>
          <w:i/>
          <w:iCs/>
          <w:lang w:val="en-AU"/>
        </w:rPr>
        <w:tab/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pacify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please</w:t>
      </w:r>
      <w:r>
        <w:rPr>
          <w:rFonts w:cs="CG Times"/>
          <w:i/>
          <w:iCs/>
          <w:lang w:val="en-AU"/>
        </w:rPr>
        <w:tab/>
        <w:t>shock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unnerve</w:t>
      </w:r>
    </w:p>
    <w:p w14:paraId="06A88DAC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clean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hammer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iron</w:t>
      </w:r>
      <w:r>
        <w:rPr>
          <w:rFonts w:cs="CG Times"/>
          <w:i/>
          <w:iCs/>
          <w:lang w:val="en-AU"/>
        </w:rPr>
        <w:tab/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wash</w:t>
      </w:r>
    </w:p>
    <w:p w14:paraId="0B4FA1CE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</w:tabs>
        <w:spacing w:line="480" w:lineRule="auto"/>
        <w:ind w:left="4910" w:hanging="4910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8FF16A9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gave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</w:p>
    <w:p w14:paraId="3D14F510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explained </w:t>
      </w:r>
      <w:r>
        <w:rPr>
          <w:rFonts w:cs="CG Times"/>
          <w:i/>
          <w:iCs/>
          <w:u w:val="single"/>
          <w:lang w:val="en-AU"/>
        </w:rPr>
        <w:t>the problem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 xml:space="preserve"> only]</w:t>
      </w:r>
    </w:p>
    <w:p w14:paraId="680A2BF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r>
        <w:rPr>
          <w:rFonts w:cs="CG Times"/>
          <w:i/>
          <w:iCs/>
          <w:u w:val="single"/>
          <w:lang w:val="en-AU"/>
        </w:rPr>
        <w:t>a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or 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>]</w:t>
      </w:r>
    </w:p>
    <w:p w14:paraId="6945BC08" w14:textId="77777777" w:rsidR="00051FD1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left" w:pos="5025"/>
          <w:tab w:val="right" w:pos="9266"/>
        </w:tabs>
        <w:spacing w:line="480" w:lineRule="auto"/>
        <w:ind w:left="5025" w:hanging="449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</w:t>
      </w:r>
      <w:r>
        <w:rPr>
          <w:rFonts w:cs="CG Times"/>
          <w:i/>
          <w:iCs/>
          <w:u w:val="single"/>
          <w:lang w:val="en-AU"/>
        </w:rPr>
        <w:t>the money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</w:t>
      </w:r>
      <w:r>
        <w:rPr>
          <w:rFonts w:cs="CG Times"/>
          <w:lang w:val="en-AU"/>
        </w:rPr>
        <w:t xml:space="preserve"> only]</w:t>
      </w:r>
    </w:p>
    <w:p w14:paraId="334B712C" w14:textId="77777777" w:rsidR="004A1702" w:rsidRDefault="00051FD1">
      <w:pPr>
        <w:tabs>
          <w:tab w:val="left" w:pos="0"/>
          <w:tab w:val="left" w:pos="532"/>
          <w:tab w:val="right" w:pos="676"/>
          <w:tab w:val="left" w:pos="878"/>
          <w:tab w:val="left" w:pos="1166"/>
          <w:tab w:val="left" w:pos="1281"/>
          <w:tab w:val="left" w:pos="4622"/>
          <w:tab w:val="left" w:pos="4910"/>
          <w:tab w:val="right" w:pos="9266"/>
        </w:tabs>
        <w:spacing w:line="480" w:lineRule="auto"/>
        <w:ind w:left="4910" w:hanging="437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*</w:t>
      </w:r>
      <w:r>
        <w:rPr>
          <w:rFonts w:cs="CG Times"/>
          <w:i/>
          <w:iCs/>
          <w:lang w:val="en-AU"/>
        </w:rPr>
        <w:t xml:space="preserve">I spared </w:t>
      </w:r>
      <w:r>
        <w:rPr>
          <w:rFonts w:cs="CG Times"/>
          <w:i/>
          <w:iCs/>
          <w:u w:val="single"/>
          <w:lang w:val="en-AU"/>
        </w:rPr>
        <w:t>the trouble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for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only]</w:t>
      </w:r>
    </w:p>
    <w:p w14:paraId="70417EE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award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bequeath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cable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deny</w:t>
      </w:r>
    </w:p>
    <w:p w14:paraId="1BAE163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feed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give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kick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1</w:t>
      </w:r>
    </w:p>
    <w:p w14:paraId="0096518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offer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owe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post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promise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show</w:t>
      </w:r>
    </w:p>
    <w:p w14:paraId="21C1BDC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tell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throw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  <w:r>
        <w:rPr>
          <w:rFonts w:cs="CG Times"/>
          <w:lang w:val="en-AU"/>
        </w:rPr>
        <w:t xml:space="preserve"> </w:t>
      </w:r>
    </w:p>
    <w:p w14:paraId="209AFF3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only </w:t>
      </w:r>
      <w:r>
        <w:rPr>
          <w:rFonts w:cs="CG Times"/>
          <w:i/>
          <w:iCs/>
          <w:lang w:val="en-AU"/>
        </w:rPr>
        <w:tab/>
        <w:t>announce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confess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contribute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convey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declare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deliver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donate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exhibit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explain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mention</w:t>
      </w:r>
    </w:p>
    <w:p w14:paraId="753DF0F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narrate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refer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return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reveal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</w:t>
      </w:r>
    </w:p>
    <w:p w14:paraId="6451AE8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submit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transfer</w:t>
      </w:r>
    </w:p>
    <w:p w14:paraId="2CA11FE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smallCaps/>
          <w:lang w:val="en-AU"/>
        </w:rPr>
        <w:t xml:space="preserve"> 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build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cook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design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fetch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get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hire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r>
        <w:rPr>
          <w:rFonts w:cs="CG Times"/>
          <w:vertAlign w:val="subscript"/>
          <w:lang w:val="en-AU"/>
        </w:rPr>
        <w:t>2</w:t>
      </w:r>
    </w:p>
    <w:p w14:paraId="3C509C0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order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reach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rent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reserve</w:t>
      </w:r>
    </w:p>
    <w:p w14:paraId="7B7DC5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save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sing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1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write</w:t>
      </w:r>
    </w:p>
    <w:p w14:paraId="22FE6DA1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smallCaps/>
          <w:lang w:val="en-AU"/>
        </w:rPr>
        <w:t>for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acquire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borrow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collect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compose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fabricate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obtain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recover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retrieve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withdraw</w:t>
      </w:r>
      <w:r w:rsidR="00051FD1">
        <w:rPr>
          <w:rFonts w:cs="CG Times"/>
          <w:lang w:val="en-AU"/>
        </w:rPr>
        <w:t xml:space="preserve"> </w:t>
      </w:r>
    </w:p>
    <w:p w14:paraId="15C0798E" w14:textId="77777777" w:rsidR="00051FD1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2534" w:hanging="2002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v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smallCaps/>
          <w:lang w:val="en-AU"/>
        </w:rPr>
        <w:tab/>
        <w:t>O</w:t>
      </w:r>
      <w:r w:rsidR="00051FD1">
        <w:rPr>
          <w:rFonts w:cs="CG Times"/>
          <w:vertAlign w:val="superscript"/>
          <w:lang w:val="en-AU"/>
        </w:rPr>
        <w:t>i</w:t>
      </w:r>
      <w:r w:rsidR="00051FD1">
        <w:rPr>
          <w:rFonts w:cs="CG Times"/>
          <w:smallCaps/>
          <w:lang w:val="en-AU"/>
        </w:rPr>
        <w:t xml:space="preserve"> only 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allow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begrudge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bet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charge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cost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envy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excuse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fine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forgive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permit</w:t>
      </w:r>
      <w:r w:rsidR="00051FD1">
        <w:rPr>
          <w:rFonts w:cs="CG Times"/>
          <w:lang w:val="en-AU"/>
        </w:rPr>
        <w:tab/>
      </w:r>
    </w:p>
    <w:p w14:paraId="1403FBA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refuse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save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spare</w:t>
      </w:r>
      <w:r>
        <w:rPr>
          <w:rFonts w:cs="CG Times"/>
          <w:vertAlign w:val="subscript"/>
          <w:lang w:val="en-AU"/>
        </w:rPr>
        <w:t>2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strike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tax</w:t>
      </w:r>
    </w:p>
    <w:p w14:paraId="77DAF37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tip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wish</w:t>
      </w:r>
    </w:p>
    <w:p w14:paraId="25B9F67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left" w:pos="5013"/>
          <w:tab w:val="right" w:pos="9266"/>
        </w:tabs>
        <w:spacing w:line="480" w:lineRule="auto"/>
        <w:ind w:left="5013" w:hanging="501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gave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sent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 ultimatum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[recipient]</w:t>
      </w:r>
    </w:p>
    <w:p w14:paraId="6A31FB57" w14:textId="77777777" w:rsidR="004A1702" w:rsidRDefault="00CF0EA8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9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ii</w:t>
      </w:r>
      <w:r w:rsidR="00051FD1">
        <w:rPr>
          <w:rFonts w:cs="CG Times"/>
          <w:lang w:val="en-AU"/>
        </w:rPr>
        <w:tab/>
        <w:t>a.</w:t>
      </w:r>
      <w:r w:rsidR="00051FD1">
        <w:rPr>
          <w:rFonts w:cs="CG Times"/>
          <w:lang w:val="en-AU"/>
        </w:rPr>
        <w:tab/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to the back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b. *</w:t>
      </w:r>
      <w:r w:rsidR="00051FD1">
        <w:rPr>
          <w:rFonts w:cs="CG Times"/>
          <w:i/>
          <w:iCs/>
          <w:lang w:val="en-AU"/>
        </w:rPr>
        <w:t>I moved</w:t>
      </w:r>
      <w:r w:rsidR="00051FD1">
        <w:rPr>
          <w:rFonts w:cs="CG Times"/>
          <w:lang w:val="en-AU"/>
        </w:rPr>
        <w:t>/</w:t>
      </w:r>
      <w:r w:rsidR="00051FD1">
        <w:rPr>
          <w:rFonts w:cs="CG Times"/>
          <w:i/>
          <w:iCs/>
          <w:lang w:val="en-AU"/>
        </w:rPr>
        <w:t xml:space="preserve">sent </w:t>
      </w:r>
      <w:r w:rsidR="00051FD1">
        <w:rPr>
          <w:rFonts w:cs="CG Times"/>
          <w:i/>
          <w:iCs/>
          <w:u w:val="single"/>
          <w:lang w:val="en-AU"/>
        </w:rPr>
        <w:t>the back</w:t>
      </w:r>
      <w:r w:rsidR="00051FD1">
        <w:rPr>
          <w:rFonts w:cs="CG Times"/>
          <w:i/>
          <w:iCs/>
          <w:lang w:val="en-AU"/>
        </w:rPr>
        <w:t xml:space="preserve"> </w:t>
      </w:r>
      <w:r w:rsidR="00051FD1">
        <w:rPr>
          <w:rFonts w:cs="CG Times"/>
          <w:i/>
          <w:iCs/>
          <w:u w:val="single"/>
          <w:lang w:val="en-AU"/>
        </w:rPr>
        <w:t>the boy</w:t>
      </w:r>
      <w:r w:rsidR="00051FD1">
        <w:rPr>
          <w:rFonts w:cs="CG Times"/>
          <w:i/>
          <w:iCs/>
          <w:lang w:val="en-AU"/>
        </w:rPr>
        <w:t>.</w:t>
      </w:r>
      <w:r w:rsidR="00051FD1">
        <w:rPr>
          <w:rFonts w:cs="CG Times"/>
          <w:lang w:val="en-AU"/>
        </w:rPr>
        <w:tab/>
        <w:t>[locative]</w:t>
      </w:r>
    </w:p>
    <w:p w14:paraId="1A8421F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CF0EA8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quiche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[goods]</w:t>
      </w:r>
    </w:p>
    <w:p w14:paraId="5A17765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06373">
        <w:rPr>
          <w:rFonts w:cs="CG Times"/>
          <w:lang w:val="en-AU"/>
        </w:rPr>
        <w:t>a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you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I'll do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washing-up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[service]</w:t>
      </w:r>
    </w:p>
    <w:p w14:paraId="5122D1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I ask </w:t>
      </w:r>
      <w:r>
        <w:rPr>
          <w:rFonts w:cs="CG Times"/>
          <w:i/>
          <w:iCs/>
          <w:u w:val="single"/>
          <w:lang w:val="en-AU"/>
        </w:rPr>
        <w:t>a favour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you</w:t>
      </w:r>
      <w:r>
        <w:rPr>
          <w:rFonts w:cs="CG Times"/>
          <w:i/>
          <w:iCs/>
          <w:lang w:val="en-AU"/>
        </w:rPr>
        <w:t>?</w:t>
      </w:r>
    </w:p>
    <w:p w14:paraId="3FD581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.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played </w:t>
      </w:r>
      <w:r>
        <w:rPr>
          <w:rFonts w:cs="CG Times"/>
          <w:i/>
          <w:iCs/>
          <w:u w:val="single"/>
          <w:lang w:val="en-AU"/>
        </w:rPr>
        <w:t>a game of chess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against him</w:t>
      </w:r>
      <w:r>
        <w:rPr>
          <w:rFonts w:cs="CG Times"/>
          <w:lang w:val="en-AU"/>
        </w:rPr>
        <w:t>.</w:t>
      </w:r>
    </w:p>
    <w:p w14:paraId="7CE1612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392"/>
          <w:tab w:val="left" w:pos="476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you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bear </w:t>
      </w:r>
      <w:r>
        <w:rPr>
          <w:rFonts w:cs="CG Times"/>
          <w:i/>
          <w:iCs/>
          <w:u w:val="single"/>
          <w:lang w:val="en-AU"/>
        </w:rPr>
        <w:t>no ill will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you</w:t>
      </w:r>
      <w:r>
        <w:rPr>
          <w:rFonts w:cs="CG Times"/>
          <w:i/>
          <w:iCs/>
          <w:lang w:val="en-AU"/>
        </w:rPr>
        <w:t>.</w:t>
      </w:r>
    </w:p>
    <w:p w14:paraId="6D58DA2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500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+ 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O</w:t>
      </w:r>
      <w:r>
        <w:rPr>
          <w:rFonts w:cs="CG Times"/>
          <w:vertAlign w:val="superscript"/>
          <w:lang w:val="en-AU"/>
        </w:rPr>
        <w:t>d</w:t>
      </w:r>
      <w:proofErr w:type="spellEnd"/>
      <w:r>
        <w:rPr>
          <w:rFonts w:cs="CG Times"/>
          <w:lang w:val="en-AU"/>
        </w:rPr>
        <w:t xml:space="preserve"> +</w:t>
      </w:r>
      <w:r>
        <w:rPr>
          <w:rFonts w:cs="CG Times"/>
          <w:smallCaps/>
          <w:lang w:val="en-AU"/>
        </w:rPr>
        <w:t>non-core c</w:t>
      </w:r>
      <w:r>
        <w:rPr>
          <w:rFonts w:cs="CG Times"/>
          <w:lang w:val="en-AU"/>
        </w:rPr>
        <w:t xml:space="preserve"> </w:t>
      </w:r>
    </w:p>
    <w:p w14:paraId="04B6D56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his lies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forgive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his lies</w:t>
      </w:r>
      <w:r>
        <w:rPr>
          <w:rFonts w:cs="CG Times"/>
          <w:i/>
          <w:iCs/>
          <w:lang w:val="en-AU"/>
        </w:rPr>
        <w:t>.</w:t>
      </w:r>
    </w:p>
    <w:p w14:paraId="752691C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sumptuous meal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served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sumptuous meal</w:t>
      </w:r>
      <w:r>
        <w:rPr>
          <w:rFonts w:cs="CG Times"/>
          <w:i/>
          <w:iCs/>
          <w:lang w:val="en-AU"/>
        </w:rPr>
        <w:t>.</w:t>
      </w:r>
    </w:p>
    <w:p w14:paraId="63B3A80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for</w:t>
      </w:r>
      <w:r>
        <w:rPr>
          <w:rFonts w:cs="CG Times"/>
          <w:lang w:val="en-AU"/>
        </w:rPr>
        <w:t>: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forgive</w:t>
      </w:r>
      <w:proofErr w:type="gramEnd"/>
    </w:p>
    <w:p w14:paraId="7E4216D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10"/>
          <w:tab w:val="left" w:pos="620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t xml:space="preserve">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lang w:val="en-AU"/>
        </w:rPr>
        <w:t>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issue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lang w:val="en-AU"/>
        </w:rPr>
        <w:t>BrE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leave</w:t>
      </w:r>
      <w:proofErr w:type="gramStart"/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 xml:space="preserve"> ?</w:t>
      </w:r>
      <w:r>
        <w:rPr>
          <w:rFonts w:cs="CG Times"/>
          <w:i/>
          <w:iCs/>
          <w:lang w:val="en-AU"/>
        </w:rPr>
        <w:t>provide</w:t>
      </w:r>
      <w:proofErr w:type="gramEnd"/>
      <w:r>
        <w:rPr>
          <w:rFonts w:cs="CG Times"/>
          <w:i/>
          <w:iCs/>
          <w:lang w:val="en-AU"/>
        </w:rPr>
        <w:tab/>
        <w:t>serve</w:t>
      </w:r>
    </w:p>
    <w:p w14:paraId="487331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recipient</w:t>
      </w:r>
      <w:r>
        <w:rPr>
          <w:rFonts w:cs="CG Times"/>
          <w:smallCaps/>
          <w:lang w:val="en-AU"/>
        </w:rPr>
        <w:tab/>
        <w:t>theme</w:t>
      </w:r>
    </w:p>
    <w:p w14:paraId="063C6EE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77860C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the guests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minestrone soup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  <w:r>
        <w:rPr>
          <w:rFonts w:cs="CG Times"/>
          <w:lang w:val="en-AU"/>
        </w:rPr>
        <w:tab/>
        <w:t xml:space="preserve">Comp of </w:t>
      </w:r>
      <w:r>
        <w:rPr>
          <w:rFonts w:cs="CG Times"/>
          <w:i/>
          <w:iCs/>
          <w:lang w:val="en-AU"/>
        </w:rPr>
        <w:t>with</w:t>
      </w:r>
    </w:p>
    <w:p w14:paraId="402479BF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048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served </w:t>
      </w:r>
      <w:r>
        <w:rPr>
          <w:rFonts w:cs="CG Times"/>
          <w:i/>
          <w:iCs/>
          <w:u w:val="single"/>
          <w:lang w:val="en-AU"/>
        </w:rPr>
        <w:t>minestrone soup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guests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Comp of </w:t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lang w:val="en-AU"/>
        </w:rPr>
        <w:tab/>
        <w:t>O</w:t>
      </w:r>
      <w:r>
        <w:rPr>
          <w:rFonts w:cs="CG Times"/>
          <w:vertAlign w:val="superscript"/>
          <w:lang w:val="en-AU"/>
        </w:rPr>
        <w:t>d</w:t>
      </w:r>
    </w:p>
    <w:p w14:paraId="525F5F9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gave $100.</w:t>
      </w:r>
      <w:r>
        <w:rPr>
          <w:rFonts w:cs="CG Times"/>
          <w:lang w:val="en-AU"/>
        </w:rPr>
        <w:tab/>
        <w:t>[O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2FE3F1F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fetched a glass.</w:t>
      </w:r>
      <w:r>
        <w:rPr>
          <w:rFonts w:cs="CG Times"/>
          <w:lang w:val="en-AU"/>
        </w:rPr>
        <w:tab/>
        <w:t>[no O</w:t>
      </w:r>
      <w:r>
        <w:rPr>
          <w:rFonts w:cs="CG Times"/>
          <w:vertAlign w:val="superscript"/>
          <w:lang w:val="en-AU"/>
        </w:rPr>
        <w:t>i</w:t>
      </w:r>
      <w:r>
        <w:rPr>
          <w:rFonts w:cs="CG Times"/>
          <w:lang w:val="en-AU"/>
        </w:rPr>
        <w:t xml:space="preserve"> understood]</w:t>
      </w:r>
    </w:p>
    <w:p w14:paraId="56C641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haven't awarded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>.</w:t>
      </w:r>
    </w:p>
    <w:p w14:paraId="0ED49B3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read </w:t>
      </w:r>
      <w:r>
        <w:rPr>
          <w:rFonts w:cs="CG Times"/>
          <w:i/>
          <w:iCs/>
          <w:u w:val="single"/>
          <w:lang w:val="en-AU"/>
        </w:rPr>
        <w:t>a story</w:t>
      </w:r>
      <w:r>
        <w:rPr>
          <w:rFonts w:cs="CG Times"/>
          <w:i/>
          <w:iCs/>
          <w:lang w:val="en-AU"/>
        </w:rPr>
        <w:t>.</w:t>
      </w:r>
    </w:p>
    <w:p w14:paraId="0D52951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342EA1F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fined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$100</w:t>
      </w:r>
      <w:r>
        <w:rPr>
          <w:rFonts w:cs="CG Times"/>
          <w:i/>
          <w:iCs/>
          <w:lang w:val="en-AU"/>
        </w:rPr>
        <w:t>.</w:t>
      </w:r>
    </w:p>
    <w:p w14:paraId="7C078D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proofErr w:type="spellStart"/>
      <w:r>
        <w:rPr>
          <w:rFonts w:cs="CG Times"/>
          <w:i/>
          <w:iCs/>
          <w:lang w:val="en-AU"/>
        </w:rPr>
        <w:t>fined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charged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>.</w:t>
      </w:r>
    </w:p>
    <w:p w14:paraId="48D7662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bet</w:t>
      </w:r>
      <w:r>
        <w:rPr>
          <w:rFonts w:cs="CG Times"/>
          <w:i/>
          <w:iCs/>
          <w:lang w:val="en-AU"/>
        </w:rPr>
        <w:tab/>
        <w:t>cost</w:t>
      </w:r>
      <w:r>
        <w:rPr>
          <w:rFonts w:cs="CG Times"/>
          <w:i/>
          <w:iCs/>
          <w:lang w:val="en-AU"/>
        </w:rPr>
        <w:tab/>
        <w:t>envy</w:t>
      </w:r>
      <w:r>
        <w:rPr>
          <w:rFonts w:cs="CG Times"/>
          <w:i/>
          <w:iCs/>
          <w:lang w:val="en-AU"/>
        </w:rPr>
        <w:tab/>
        <w:t>excuse</w:t>
      </w:r>
      <w:r>
        <w:rPr>
          <w:rFonts w:cs="CG Times"/>
          <w:i/>
          <w:iCs/>
          <w:lang w:val="en-AU"/>
        </w:rPr>
        <w:tab/>
        <w:t>forgive</w:t>
      </w:r>
    </w:p>
    <w:p w14:paraId="0A76FC6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refuse</w:t>
      </w:r>
      <w:r>
        <w:rPr>
          <w:rFonts w:cs="CG Times"/>
          <w:i/>
          <w:iCs/>
          <w:lang w:val="en-AU"/>
        </w:rPr>
        <w:tab/>
        <w:t>show</w:t>
      </w:r>
      <w:r>
        <w:rPr>
          <w:rFonts w:cs="CG Times"/>
          <w:i/>
          <w:iCs/>
          <w:lang w:val="en-AU"/>
        </w:rPr>
        <w:tab/>
        <w:t>teach</w:t>
      </w:r>
      <w:r>
        <w:rPr>
          <w:rFonts w:cs="CG Times"/>
          <w:i/>
          <w:iCs/>
          <w:lang w:val="en-AU"/>
        </w:rPr>
        <w:tab/>
        <w:t>tell</w:t>
      </w:r>
    </w:p>
    <w:p w14:paraId="11BDB62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a prize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presented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a prize</w:t>
      </w:r>
      <w:r>
        <w:rPr>
          <w:rFonts w:cs="CG Times"/>
          <w:i/>
          <w:iCs/>
          <w:lang w:val="en-AU"/>
        </w:rPr>
        <w:t>.</w:t>
      </w:r>
    </w:p>
    <w:p w14:paraId="36022C5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the accident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Kim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blamed </w:t>
      </w:r>
      <w:r>
        <w:rPr>
          <w:rFonts w:cs="CG Times"/>
          <w:i/>
          <w:iCs/>
          <w:u w:val="single"/>
          <w:lang w:val="en-AU"/>
        </w:rPr>
        <w:t>Kim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the accident</w:t>
      </w:r>
      <w:r>
        <w:rPr>
          <w:rFonts w:cs="CG Times"/>
          <w:i/>
          <w:iCs/>
          <w:lang w:val="en-AU"/>
        </w:rPr>
        <w:t>.</w:t>
      </w:r>
    </w:p>
    <w:p w14:paraId="0C6B0F13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to</w:t>
      </w:r>
      <w:r>
        <w:rPr>
          <w:rFonts w:cs="CG Times"/>
          <w:smallCaps/>
          <w:lang w:val="en-AU"/>
        </w:rPr>
        <w:t xml:space="preserve"> or </w:t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i/>
          <w:iCs/>
          <w:lang w:val="en-AU"/>
        </w:rPr>
        <w:tab/>
        <w:t>credit</w:t>
      </w:r>
      <w:r>
        <w:rPr>
          <w:rFonts w:cs="CG Times"/>
          <w:i/>
          <w:iCs/>
          <w:lang w:val="en-AU"/>
        </w:rPr>
        <w:tab/>
        <w:t>entrust</w:t>
      </w:r>
      <w:r>
        <w:rPr>
          <w:rFonts w:cs="CG Times"/>
          <w:i/>
          <w:iCs/>
          <w:lang w:val="en-AU"/>
        </w:rPr>
        <w:tab/>
        <w:t>furnish</w:t>
      </w:r>
      <w:r>
        <w:rPr>
          <w:rFonts w:cs="CG Times"/>
          <w:i/>
          <w:iCs/>
          <w:lang w:val="en-AU"/>
        </w:rPr>
        <w:tab/>
        <w:t>issue</w:t>
      </w:r>
      <w:r>
        <w:rPr>
          <w:rFonts w:cs="CG Times"/>
          <w:i/>
          <w:iCs/>
          <w:lang w:val="en-AU"/>
        </w:rPr>
        <w:tab/>
        <w:t>present</w:t>
      </w:r>
    </w:p>
    <w:p w14:paraId="022DF1B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provide</w:t>
      </w:r>
      <w:r>
        <w:rPr>
          <w:rFonts w:cs="CG Times"/>
          <w:i/>
          <w:iCs/>
          <w:lang w:val="en-AU"/>
        </w:rPr>
        <w:tab/>
        <w:t>serve</w:t>
      </w:r>
      <w:r>
        <w:rPr>
          <w:rFonts w:cs="CG Times"/>
          <w:i/>
          <w:iCs/>
          <w:lang w:val="en-AU"/>
        </w:rPr>
        <w:tab/>
        <w:t>supply</w:t>
      </w:r>
      <w:r>
        <w:rPr>
          <w:rFonts w:cs="CG Times"/>
          <w:i/>
          <w:iCs/>
          <w:lang w:val="en-AU"/>
        </w:rPr>
        <w:tab/>
        <w:t>trust</w:t>
      </w:r>
    </w:p>
    <w:p w14:paraId="379FD5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with</w:t>
      </w:r>
      <w:r>
        <w:rPr>
          <w:rFonts w:cs="CG Times"/>
          <w:smallCaps/>
          <w:lang w:val="en-AU"/>
        </w:rPr>
        <w:t xml:space="preserve">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arm</w:t>
      </w:r>
      <w:r>
        <w:rPr>
          <w:rFonts w:cs="CG Times"/>
          <w:i/>
          <w:iCs/>
          <w:lang w:val="en-AU"/>
        </w:rPr>
        <w:tab/>
        <w:t>equip</w:t>
      </w:r>
      <w:r>
        <w:rPr>
          <w:rFonts w:cs="CG Times"/>
          <w:i/>
          <w:iCs/>
          <w:lang w:val="en-AU"/>
        </w:rPr>
        <w:tab/>
        <w:t>regale</w:t>
      </w:r>
      <w:r>
        <w:rPr>
          <w:rFonts w:cs="CG Times"/>
          <w:i/>
          <w:iCs/>
          <w:lang w:val="en-AU"/>
        </w:rPr>
        <w:tab/>
        <w:t>reward</w:t>
      </w:r>
      <w:r>
        <w:rPr>
          <w:rFonts w:cs="CG Times"/>
          <w:i/>
          <w:iCs/>
          <w:lang w:val="en-AU"/>
        </w:rPr>
        <w:tab/>
        <w:t>saddle</w:t>
      </w:r>
    </w:p>
    <w:p w14:paraId="09CC64F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014912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wall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sprayed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paint</w:t>
      </w:r>
      <w:r>
        <w:rPr>
          <w:rFonts w:cs="CG Times"/>
          <w:i/>
          <w:iCs/>
          <w:lang w:val="en-AU"/>
        </w:rPr>
        <w:t>.</w:t>
      </w:r>
    </w:p>
    <w:p w14:paraId="6B5B2F0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hay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cart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loaded </w:t>
      </w:r>
      <w:r>
        <w:rPr>
          <w:rFonts w:cs="CG Times"/>
          <w:i/>
          <w:iCs/>
          <w:u w:val="single"/>
          <w:lang w:val="en-AU"/>
        </w:rPr>
        <w:t>the cart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hay</w:t>
      </w:r>
      <w:r>
        <w:rPr>
          <w:rFonts w:cs="CG Times"/>
          <w:i/>
          <w:iCs/>
          <w:lang w:val="en-AU"/>
        </w:rPr>
        <w:t>.</w:t>
      </w:r>
    </w:p>
    <w:p w14:paraId="2428094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paint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wall</w:t>
      </w:r>
      <w:r>
        <w:rPr>
          <w:rFonts w:cs="CG Times"/>
          <w:i/>
          <w:iCs/>
          <w:lang w:val="en-AU"/>
        </w:rPr>
        <w:t>.</w:t>
      </w:r>
    </w:p>
    <w:p w14:paraId="2EF8667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finished spraying </w:t>
      </w:r>
      <w:r>
        <w:rPr>
          <w:rFonts w:cs="CG Times"/>
          <w:i/>
          <w:iCs/>
          <w:u w:val="single"/>
          <w:lang w:val="en-AU"/>
        </w:rPr>
        <w:t>the wall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paint</w:t>
      </w:r>
      <w:r>
        <w:rPr>
          <w:rFonts w:cs="CG Times"/>
          <w:i/>
          <w:iCs/>
          <w:lang w:val="en-AU"/>
        </w:rPr>
        <w:t>.</w:t>
      </w:r>
    </w:p>
    <w:p w14:paraId="0A7FF1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tea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cupboard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She put </w:t>
      </w:r>
      <w:r>
        <w:rPr>
          <w:rFonts w:cs="CG Times"/>
          <w:i/>
          <w:iCs/>
          <w:u w:val="single"/>
          <w:lang w:val="en-AU"/>
        </w:rPr>
        <w:t>the cupboard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tea</w:t>
      </w:r>
      <w:r>
        <w:rPr>
          <w:rFonts w:cs="CG Times"/>
          <w:i/>
          <w:iCs/>
          <w:lang w:val="en-AU"/>
        </w:rPr>
        <w:t>.</w:t>
      </w:r>
    </w:p>
    <w:p w14:paraId="6964328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22"/>
          <w:tab w:val="left" w:pos="5025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cordial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glass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filled </w:t>
      </w:r>
      <w:r>
        <w:rPr>
          <w:rFonts w:cs="CG Times"/>
          <w:i/>
          <w:iCs/>
          <w:u w:val="single"/>
          <w:lang w:val="en-AU"/>
        </w:rPr>
        <w:t>the glass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cordial</w:t>
      </w:r>
      <w:r>
        <w:rPr>
          <w:rFonts w:cs="CG Times"/>
          <w:i/>
          <w:iCs/>
          <w:lang w:val="en-AU"/>
        </w:rPr>
        <w:t>.</w:t>
      </w:r>
    </w:p>
    <w:p w14:paraId="43F43F5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smallCaps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cram</w:t>
      </w:r>
      <w:r>
        <w:rPr>
          <w:rFonts w:cs="CG Times"/>
          <w:i/>
          <w:iCs/>
          <w:lang w:val="en-AU"/>
        </w:rPr>
        <w:tab/>
        <w:t>hang</w:t>
      </w:r>
      <w:r>
        <w:rPr>
          <w:rFonts w:cs="CG Times"/>
          <w:i/>
          <w:iCs/>
          <w:lang w:val="en-AU"/>
        </w:rPr>
        <w:tab/>
        <w:t>inject</w:t>
      </w:r>
      <w:r>
        <w:rPr>
          <w:rFonts w:cs="CG Times"/>
          <w:i/>
          <w:iCs/>
          <w:lang w:val="en-AU"/>
        </w:rPr>
        <w:tab/>
        <w:t>pack</w:t>
      </w:r>
    </w:p>
    <w:p w14:paraId="0C2F9B1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plant</w:t>
      </w:r>
      <w:r>
        <w:rPr>
          <w:rFonts w:cs="CG Times"/>
          <w:i/>
          <w:iCs/>
          <w:lang w:val="en-AU"/>
        </w:rPr>
        <w:tab/>
        <w:t>shower</w:t>
      </w:r>
      <w:r>
        <w:rPr>
          <w:rFonts w:cs="CG Times"/>
          <w:i/>
          <w:iCs/>
          <w:lang w:val="en-AU"/>
        </w:rPr>
        <w:tab/>
        <w:t>smear</w:t>
      </w:r>
      <w:r>
        <w:rPr>
          <w:rFonts w:cs="CG Times"/>
          <w:i/>
          <w:iCs/>
          <w:lang w:val="en-AU"/>
        </w:rPr>
        <w:tab/>
        <w:t>spread</w:t>
      </w:r>
      <w:r>
        <w:rPr>
          <w:rFonts w:cs="CG Times"/>
          <w:i/>
          <w:iCs/>
          <w:lang w:val="en-AU"/>
        </w:rPr>
        <w:tab/>
        <w:t>sprinkle</w:t>
      </w:r>
    </w:p>
    <w:p w14:paraId="195DA61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immerse</w:t>
      </w:r>
      <w:r>
        <w:rPr>
          <w:rFonts w:cs="CG Times"/>
          <w:i/>
          <w:iCs/>
          <w:lang w:val="en-AU"/>
        </w:rPr>
        <w:tab/>
        <w:t>lean</w:t>
      </w:r>
      <w:r>
        <w:rPr>
          <w:rFonts w:cs="CG Times"/>
          <w:i/>
          <w:iCs/>
          <w:lang w:val="en-AU"/>
        </w:rPr>
        <w:tab/>
        <w:t>place</w:t>
      </w:r>
      <w:r>
        <w:rPr>
          <w:rFonts w:cs="CG Times"/>
          <w:i/>
          <w:iCs/>
          <w:lang w:val="en-AU"/>
        </w:rPr>
        <w:tab/>
        <w:t>push</w:t>
      </w:r>
      <w:r>
        <w:rPr>
          <w:rFonts w:cs="CG Times"/>
          <w:i/>
          <w:iCs/>
          <w:lang w:val="en-AU"/>
        </w:rPr>
        <w:tab/>
        <w:t>stand</w:t>
      </w:r>
    </w:p>
    <w:p w14:paraId="38B86C16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cover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drench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surround</w:t>
      </w:r>
    </w:p>
    <w:p w14:paraId="16174B4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16AFC0F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water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drained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water</w:t>
      </w:r>
      <w:r>
        <w:rPr>
          <w:rFonts w:cs="CG Times"/>
          <w:i/>
          <w:iCs/>
          <w:lang w:val="en-AU"/>
        </w:rPr>
        <w:t>.</w:t>
      </w:r>
    </w:p>
    <w:p w14:paraId="6F8B1D0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removed </w:t>
      </w:r>
      <w:r>
        <w:rPr>
          <w:rFonts w:cs="CG Times"/>
          <w:i/>
          <w:iCs/>
          <w:u w:val="single"/>
          <w:lang w:val="en-AU"/>
        </w:rPr>
        <w:t>the pool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leaves</w:t>
      </w:r>
      <w:r>
        <w:rPr>
          <w:rFonts w:cs="CG Times"/>
          <w:i/>
          <w:iCs/>
          <w:lang w:val="en-AU"/>
        </w:rPr>
        <w:t>.</w:t>
      </w:r>
    </w:p>
    <w:p w14:paraId="46E53FB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food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deprived </w:t>
      </w:r>
      <w:r>
        <w:rPr>
          <w:rFonts w:cs="CG Times"/>
          <w:i/>
          <w:iCs/>
          <w:u w:val="single"/>
          <w:lang w:val="en-AU"/>
        </w:rPr>
        <w:t>us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of food</w:t>
      </w:r>
      <w:r>
        <w:rPr>
          <w:rFonts w:cs="CG Times"/>
          <w:i/>
          <w:iCs/>
          <w:lang w:val="en-AU"/>
        </w:rPr>
        <w:t>.</w:t>
      </w:r>
    </w:p>
    <w:p w14:paraId="63CAA69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bleed</w:t>
      </w:r>
      <w:r>
        <w:rPr>
          <w:rFonts w:cs="CG Times"/>
          <w:i/>
          <w:iCs/>
          <w:lang w:val="en-AU"/>
        </w:rPr>
        <w:tab/>
        <w:t>clear</w:t>
      </w:r>
      <w:r>
        <w:rPr>
          <w:rFonts w:cs="CG Times"/>
          <w:i/>
          <w:iCs/>
          <w:lang w:val="en-AU"/>
        </w:rPr>
        <w:tab/>
        <w:t>clean</w:t>
      </w:r>
      <w:r>
        <w:rPr>
          <w:rFonts w:cs="CG Times"/>
          <w:i/>
          <w:iCs/>
          <w:lang w:val="en-AU"/>
        </w:rPr>
        <w:tab/>
        <w:t>empty</w:t>
      </w:r>
      <w:r>
        <w:rPr>
          <w:rFonts w:cs="CG Times"/>
          <w:i/>
          <w:iCs/>
          <w:lang w:val="en-AU"/>
        </w:rPr>
        <w:tab/>
        <w:t>strip</w:t>
      </w:r>
    </w:p>
    <w:p w14:paraId="7066283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eject</w:t>
      </w:r>
      <w:r>
        <w:rPr>
          <w:rFonts w:cs="CG Times"/>
          <w:i/>
          <w:iCs/>
          <w:lang w:val="en-AU"/>
        </w:rPr>
        <w:tab/>
        <w:t>eradicate</w:t>
      </w:r>
      <w:r>
        <w:rPr>
          <w:rFonts w:cs="CG Times"/>
          <w:i/>
          <w:iCs/>
          <w:lang w:val="en-AU"/>
        </w:rPr>
        <w:tab/>
        <w:t>extract</w:t>
      </w:r>
      <w:r>
        <w:rPr>
          <w:rFonts w:cs="CG Times"/>
          <w:i/>
          <w:iCs/>
          <w:lang w:val="en-AU"/>
        </w:rPr>
        <w:tab/>
        <w:t>omit</w:t>
      </w:r>
      <w:r>
        <w:rPr>
          <w:rFonts w:cs="CG Times"/>
          <w:i/>
          <w:iCs/>
          <w:lang w:val="en-AU"/>
        </w:rPr>
        <w:tab/>
        <w:t>withdraw</w:t>
      </w:r>
    </w:p>
    <w:p w14:paraId="1A222173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acquit</w:t>
      </w:r>
      <w:r>
        <w:rPr>
          <w:rFonts w:cs="CG Times"/>
          <w:i/>
          <w:iCs/>
          <w:lang w:val="en-AU"/>
        </w:rPr>
        <w:tab/>
        <w:t>cheat</w:t>
      </w:r>
      <w:r>
        <w:rPr>
          <w:rFonts w:cs="CG Times"/>
          <w:i/>
          <w:iCs/>
          <w:lang w:val="en-AU"/>
        </w:rPr>
        <w:tab/>
        <w:t>divest</w:t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rob</w:t>
      </w:r>
    </w:p>
    <w:p w14:paraId="2A69ED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3CC1897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engraved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67C3D36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scratched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5E9103B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40"/>
          <w:tab w:val="left" w:pos="537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my initials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watch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labelled </w:t>
      </w:r>
      <w:r>
        <w:rPr>
          <w:rFonts w:cs="CG Times"/>
          <w:i/>
          <w:iCs/>
          <w:u w:val="single"/>
          <w:lang w:val="en-AU"/>
        </w:rPr>
        <w:t>the watch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my initials</w:t>
      </w:r>
      <w:r>
        <w:rPr>
          <w:rFonts w:cs="CG Times"/>
          <w:i/>
          <w:iCs/>
          <w:lang w:val="en-AU"/>
        </w:rPr>
        <w:t>.</w:t>
      </w:r>
    </w:p>
    <w:p w14:paraId="7C481DE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embroider</w:t>
      </w:r>
      <w:r>
        <w:rPr>
          <w:rFonts w:cs="CG Times"/>
          <w:i/>
          <w:iCs/>
          <w:lang w:val="en-AU"/>
        </w:rPr>
        <w:tab/>
        <w:t>inscribe</w:t>
      </w:r>
      <w:r>
        <w:rPr>
          <w:rFonts w:cs="CG Times"/>
          <w:i/>
          <w:iCs/>
          <w:lang w:val="en-AU"/>
        </w:rPr>
        <w:tab/>
        <w:t>mark</w:t>
      </w:r>
      <w:r>
        <w:rPr>
          <w:rFonts w:cs="CG Times"/>
          <w:i/>
          <w:iCs/>
          <w:lang w:val="en-AU"/>
        </w:rPr>
        <w:tab/>
        <w:t>stamp</w:t>
      </w:r>
      <w:r>
        <w:rPr>
          <w:rFonts w:cs="CG Times"/>
          <w:i/>
          <w:iCs/>
          <w:lang w:val="en-AU"/>
        </w:rPr>
        <w:tab/>
        <w:t>tattoo</w:t>
      </w:r>
    </w:p>
    <w:p w14:paraId="75B111D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carve</w:t>
      </w:r>
      <w:r>
        <w:rPr>
          <w:rFonts w:cs="CG Times"/>
          <w:i/>
          <w:iCs/>
          <w:lang w:val="en-AU"/>
        </w:rPr>
        <w:tab/>
        <w:t>copy</w:t>
      </w:r>
      <w:r>
        <w:rPr>
          <w:rFonts w:cs="CG Times"/>
          <w:i/>
          <w:iCs/>
          <w:lang w:val="en-AU"/>
        </w:rPr>
        <w:tab/>
        <w:t>draw</w:t>
      </w:r>
      <w:r>
        <w:rPr>
          <w:rFonts w:cs="CG Times"/>
          <w:i/>
          <w:iCs/>
          <w:lang w:val="en-AU"/>
        </w:rPr>
        <w:tab/>
        <w:t>print</w:t>
      </w:r>
      <w:r>
        <w:rPr>
          <w:rFonts w:cs="CG Times"/>
          <w:i/>
          <w:iCs/>
          <w:lang w:val="en-AU"/>
        </w:rPr>
        <w:tab/>
        <w:t>write</w:t>
      </w:r>
    </w:p>
    <w:p w14:paraId="25076CC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brand</w:t>
      </w:r>
      <w:r>
        <w:rPr>
          <w:rFonts w:cs="CG Times"/>
          <w:i/>
          <w:iCs/>
          <w:lang w:val="en-AU"/>
        </w:rPr>
        <w:tab/>
        <w:t>decorate</w:t>
      </w:r>
      <w:r>
        <w:rPr>
          <w:rFonts w:cs="CG Times"/>
          <w:i/>
          <w:iCs/>
          <w:lang w:val="en-AU"/>
        </w:rPr>
        <w:tab/>
        <w:t>illustrate</w:t>
      </w:r>
      <w:r>
        <w:rPr>
          <w:rFonts w:cs="CG Times"/>
          <w:i/>
          <w:iCs/>
          <w:lang w:val="en-AU"/>
        </w:rPr>
        <w:tab/>
        <w:t>tag</w:t>
      </w:r>
    </w:p>
    <w:p w14:paraId="28E412B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object</w:t>
      </w:r>
    </w:p>
    <w:p w14:paraId="50AFA25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deer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the woods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hunted </w:t>
      </w:r>
      <w:r>
        <w:rPr>
          <w:rFonts w:cs="CG Times"/>
          <w:i/>
          <w:iCs/>
          <w:u w:val="single"/>
          <w:lang w:val="en-AU"/>
        </w:rPr>
        <w:t>the woods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deer</w:t>
      </w:r>
      <w:r>
        <w:rPr>
          <w:rFonts w:cs="CG Times"/>
          <w:i/>
          <w:iCs/>
          <w:lang w:val="en-AU"/>
        </w:rPr>
        <w:t>.</w:t>
      </w:r>
    </w:p>
    <w:p w14:paraId="7CF3E0F5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her bag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searched </w:t>
      </w:r>
      <w:r>
        <w:rPr>
          <w:rFonts w:cs="CG Times"/>
          <w:i/>
          <w:iCs/>
          <w:u w:val="single"/>
          <w:lang w:val="en-AU"/>
        </w:rPr>
        <w:t>her bag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key</w:t>
      </w:r>
      <w:r>
        <w:rPr>
          <w:rFonts w:cs="CG Times"/>
          <w:i/>
          <w:iCs/>
          <w:lang w:val="en-AU"/>
        </w:rPr>
        <w:t>.</w:t>
      </w:r>
    </w:p>
    <w:p w14:paraId="330A12C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quest or loc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fish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hunt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mine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poach</w:t>
      </w:r>
      <w:r>
        <w:rPr>
          <w:rFonts w:cs="CG Times"/>
          <w:lang w:val="en-AU"/>
        </w:rPr>
        <w:t xml:space="preserve">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stalk</w:t>
      </w:r>
    </w:p>
    <w:p w14:paraId="247F858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check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 xml:space="preserve">dredge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examine</w:t>
      </w:r>
      <w:r>
        <w:rPr>
          <w:rFonts w:cs="CG Times"/>
          <w:i/>
          <w:iCs/>
          <w:lang w:val="en-AU"/>
        </w:rPr>
        <w:tab/>
        <w:t>inspect</w:t>
      </w:r>
      <w:r>
        <w:rPr>
          <w:rFonts w:cs="CG Times"/>
          <w:i/>
          <w:iCs/>
          <w:lang w:val="en-AU"/>
        </w:rPr>
        <w:tab/>
        <w:t>investigate</w:t>
      </w:r>
    </w:p>
    <w:p w14:paraId="4B337EF0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80"/>
          <w:tab w:val="left" w:pos="4176"/>
          <w:tab w:val="left" w:pos="5472"/>
          <w:tab w:val="left" w:pos="6768"/>
          <w:tab w:val="left" w:pos="8064"/>
        </w:tabs>
        <w:spacing w:line="480" w:lineRule="auto"/>
        <w:ind w:left="2880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ransack</w:t>
      </w:r>
      <w:r>
        <w:rPr>
          <w:rFonts w:cs="CG Times"/>
          <w:i/>
          <w:iCs/>
          <w:lang w:val="en-AU"/>
        </w:rPr>
        <w:tab/>
        <w:t>scour</w:t>
      </w:r>
      <w:r>
        <w:rPr>
          <w:rFonts w:cs="CG Times"/>
          <w:i/>
          <w:iCs/>
          <w:lang w:val="en-AU"/>
        </w:rPr>
        <w:tab/>
        <w:t xml:space="preserve">search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ab/>
        <w:t>survey</w:t>
      </w:r>
      <w:r>
        <w:rPr>
          <w:rFonts w:cs="CG Times"/>
          <w:i/>
          <w:iCs/>
          <w:lang w:val="en-AU"/>
        </w:rPr>
        <w:tab/>
        <w:t xml:space="preserve">watch </w:t>
      </w:r>
      <w:proofErr w:type="spellStart"/>
      <w:r>
        <w:rPr>
          <w:rFonts w:cs="CG Times"/>
          <w:smallCaps/>
          <w:lang w:val="en-AU"/>
        </w:rPr>
        <w:t>i</w:t>
      </w:r>
      <w:proofErr w:type="spellEnd"/>
    </w:p>
    <w:p w14:paraId="11999B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hit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stick</w:t>
      </w:r>
      <w:r>
        <w:rPr>
          <w:rFonts w:cs="CG Times"/>
          <w:i/>
          <w:iCs/>
          <w:lang w:val="en-AU"/>
        </w:rPr>
        <w:t>.</w:t>
      </w:r>
    </w:p>
    <w:p w14:paraId="4CF5F13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his knife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stabbed </w:t>
      </w:r>
      <w:r>
        <w:rPr>
          <w:rFonts w:cs="CG Times"/>
          <w:i/>
          <w:iCs/>
          <w:u w:val="sing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knife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</w:p>
    <w:p w14:paraId="1232F198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the pin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my hat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pierced </w:t>
      </w:r>
      <w:r>
        <w:rPr>
          <w:rFonts w:cs="CG Times"/>
          <w:i/>
          <w:iCs/>
          <w:u w:val="single"/>
          <w:lang w:val="en-AU"/>
        </w:rPr>
        <w:t>my hat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pin</w:t>
      </w:r>
      <w:r>
        <w:rPr>
          <w:rFonts w:cs="CG Times"/>
          <w:i/>
          <w:iCs/>
          <w:lang w:val="en-AU"/>
        </w:rPr>
        <w:t>.</w:t>
      </w:r>
    </w:p>
    <w:p w14:paraId="476B134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his racquet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against the net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threw </w:t>
      </w:r>
      <w:r>
        <w:rPr>
          <w:rFonts w:cs="CG Times"/>
          <w:i/>
          <w:iCs/>
          <w:u w:val="single"/>
          <w:lang w:val="en-AU"/>
        </w:rPr>
        <w:t>the net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racquet</w:t>
      </w:r>
      <w:r>
        <w:rPr>
          <w:rFonts w:cs="CG Times"/>
          <w:i/>
          <w:iCs/>
          <w:lang w:val="en-AU"/>
        </w:rPr>
        <w:t>.</w:t>
      </w:r>
    </w:p>
    <w:p w14:paraId="71D0954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his stick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fence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broke </w:t>
      </w:r>
      <w:r>
        <w:rPr>
          <w:rFonts w:cs="CG Times"/>
          <w:i/>
          <w:iCs/>
          <w:u w:val="single"/>
          <w:lang w:val="en-AU"/>
        </w:rPr>
        <w:t>the fence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his stick</w:t>
      </w:r>
      <w:r>
        <w:rPr>
          <w:rFonts w:cs="CG Times"/>
          <w:i/>
          <w:iCs/>
          <w:lang w:val="en-AU"/>
        </w:rPr>
        <w:t>.</w:t>
      </w:r>
    </w:p>
    <w:p w14:paraId="69FC1EA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bash</w:t>
      </w:r>
      <w:r>
        <w:rPr>
          <w:rFonts w:cs="CG Times"/>
          <w:i/>
          <w:iCs/>
          <w:lang w:val="en-AU"/>
        </w:rPr>
        <w:tab/>
        <w:t>beat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jab</w:t>
      </w:r>
      <w:r>
        <w:rPr>
          <w:rFonts w:cs="CG Times"/>
          <w:i/>
          <w:iCs/>
          <w:lang w:val="en-AU"/>
        </w:rPr>
        <w:tab/>
        <w:t>knock</w:t>
      </w:r>
    </w:p>
    <w:p w14:paraId="0832018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pound</w:t>
      </w:r>
      <w:r>
        <w:rPr>
          <w:rFonts w:cs="CG Times"/>
          <w:i/>
          <w:iCs/>
          <w:lang w:val="en-AU"/>
        </w:rPr>
        <w:tab/>
        <w:t>strike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thump</w:t>
      </w:r>
    </w:p>
    <w:p w14:paraId="01709B3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object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object</w:t>
      </w:r>
    </w:p>
    <w:p w14:paraId="57FF4F4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a shelter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stones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built </w:t>
      </w:r>
      <w:r>
        <w:rPr>
          <w:rFonts w:cs="CG Times"/>
          <w:i/>
          <w:iCs/>
          <w:u w:val="single"/>
          <w:lang w:val="en-AU"/>
        </w:rPr>
        <w:t>the stones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shelter</w:t>
      </w:r>
      <w:r>
        <w:rPr>
          <w:rFonts w:cs="CG Times"/>
          <w:i/>
          <w:iCs/>
          <w:lang w:val="en-AU"/>
        </w:rPr>
        <w:t>.</w:t>
      </w:r>
    </w:p>
    <w:p w14:paraId="7891C09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fuel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sugar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They produce </w:t>
      </w:r>
      <w:r>
        <w:rPr>
          <w:rFonts w:cs="CG Times"/>
          <w:i/>
          <w:iCs/>
          <w:u w:val="single"/>
          <w:lang w:val="en-AU"/>
        </w:rPr>
        <w:t>sugar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fuel</w:t>
      </w:r>
      <w:r>
        <w:rPr>
          <w:rFonts w:cs="CG Times"/>
          <w:i/>
          <w:iCs/>
          <w:lang w:val="en-AU"/>
        </w:rPr>
        <w:t>.</w:t>
      </w:r>
    </w:p>
    <w:p w14:paraId="0A957B8E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a bedroom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changed </w:t>
      </w:r>
      <w:r>
        <w:rPr>
          <w:rFonts w:cs="CG Times"/>
          <w:i/>
          <w:iCs/>
          <w:u w:val="single"/>
          <w:lang w:val="en-AU"/>
        </w:rPr>
        <w:t>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a bedroom</w:t>
      </w:r>
      <w:r>
        <w:rPr>
          <w:rFonts w:cs="CG Times"/>
          <w:i/>
          <w:iCs/>
          <w:lang w:val="en-AU"/>
        </w:rPr>
        <w:t>.</w:t>
      </w:r>
    </w:p>
    <w:p w14:paraId="23B1BA4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goal/source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assemble</w:t>
      </w:r>
      <w:r>
        <w:rPr>
          <w:rFonts w:cs="CG Times"/>
          <w:i/>
          <w:iCs/>
          <w:lang w:val="en-AU"/>
        </w:rPr>
        <w:tab/>
        <w:t>bake</w:t>
      </w:r>
      <w:r>
        <w:rPr>
          <w:rFonts w:cs="CG Times"/>
          <w:i/>
          <w:iCs/>
          <w:lang w:val="en-AU"/>
        </w:rPr>
        <w:tab/>
        <w:t>carve</w:t>
      </w:r>
      <w:r>
        <w:rPr>
          <w:rFonts w:cs="CG Times"/>
          <w:i/>
          <w:iCs/>
          <w:lang w:val="en-AU"/>
        </w:rPr>
        <w:tab/>
        <w:t>cut</w:t>
      </w:r>
      <w:r>
        <w:rPr>
          <w:rFonts w:cs="CG Times"/>
          <w:i/>
          <w:iCs/>
          <w:lang w:val="en-AU"/>
        </w:rPr>
        <w:tab/>
        <w:t>develop</w:t>
      </w:r>
    </w:p>
    <w:p w14:paraId="7442DD8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2736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form</w:t>
      </w:r>
      <w:r>
        <w:rPr>
          <w:rFonts w:cs="CG Times"/>
          <w:i/>
          <w:iCs/>
          <w:lang w:val="en-AU"/>
        </w:rPr>
        <w:tab/>
        <w:t>grow</w:t>
      </w:r>
      <w:r>
        <w:rPr>
          <w:rFonts w:cs="CG Times"/>
          <w:i/>
          <w:iCs/>
          <w:lang w:val="en-AU"/>
        </w:rPr>
        <w:tab/>
        <w:t>make</w:t>
      </w:r>
      <w:r>
        <w:rPr>
          <w:rFonts w:cs="CG Times"/>
          <w:i/>
          <w:iCs/>
          <w:lang w:val="en-AU"/>
        </w:rPr>
        <w:tab/>
        <w:t>mould</w:t>
      </w:r>
      <w:r>
        <w:rPr>
          <w:rFonts w:cs="CG Times"/>
          <w:i/>
          <w:iCs/>
          <w:lang w:val="en-AU"/>
        </w:rPr>
        <w:tab/>
        <w:t>sculpt</w:t>
      </w:r>
    </w:p>
    <w:p w14:paraId="443A3BD2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compose</w:t>
      </w:r>
      <w:r>
        <w:rPr>
          <w:rFonts w:cs="CG Times"/>
          <w:i/>
          <w:iCs/>
          <w:lang w:val="en-AU"/>
        </w:rPr>
        <w:tab/>
        <w:t>construct</w:t>
      </w:r>
      <w:r>
        <w:rPr>
          <w:rFonts w:cs="CG Times"/>
          <w:i/>
          <w:iCs/>
          <w:lang w:val="en-AU"/>
        </w:rPr>
        <w:tab/>
        <w:t>derive</w:t>
      </w:r>
      <w:r>
        <w:rPr>
          <w:rFonts w:cs="CG Times"/>
          <w:i/>
          <w:iCs/>
          <w:lang w:val="en-AU"/>
        </w:rPr>
        <w:tab/>
        <w:t>design</w:t>
      </w:r>
      <w:r>
        <w:rPr>
          <w:rFonts w:cs="CG Times"/>
          <w:i/>
          <w:iCs/>
          <w:lang w:val="en-AU"/>
        </w:rPr>
        <w:tab/>
        <w:t>manufacture</w:t>
      </w:r>
    </w:p>
    <w:p w14:paraId="0915B9C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6"/>
          <w:tab w:val="left" w:pos="4003"/>
          <w:tab w:val="left" w:pos="5270"/>
          <w:tab w:val="left" w:pos="6537"/>
          <w:tab w:val="left" w:pos="7804"/>
          <w:tab w:val="left" w:pos="907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 only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</w:t>
      </w:r>
      <w:r>
        <w:rPr>
          <w:rFonts w:cs="CG Times"/>
          <w:i/>
          <w:iCs/>
          <w:lang w:val="en-AU"/>
        </w:rPr>
        <w:tab/>
        <w:t>fold</w:t>
      </w:r>
      <w:r>
        <w:rPr>
          <w:rFonts w:cs="CG Times"/>
          <w:i/>
          <w:iCs/>
          <w:lang w:val="en-AU"/>
        </w:rPr>
        <w:tab/>
        <w:t>change</w:t>
      </w:r>
      <w:r>
        <w:rPr>
          <w:rFonts w:cs="CG Times"/>
          <w:i/>
          <w:iCs/>
          <w:lang w:val="en-AU"/>
        </w:rPr>
        <w:tab/>
        <w:t>turn</w:t>
      </w:r>
      <w:r>
        <w:rPr>
          <w:rFonts w:cs="CG Times"/>
          <w:i/>
          <w:iCs/>
          <w:lang w:val="en-AU"/>
        </w:rPr>
        <w:tab/>
        <w:t>work</w:t>
      </w:r>
    </w:p>
    <w:p w14:paraId="21852D56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theme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locative as subject</w:t>
      </w:r>
    </w:p>
    <w:p w14:paraId="0D29038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Fish</w:t>
      </w:r>
      <w:r>
        <w:rPr>
          <w:rFonts w:cs="CG Times"/>
          <w:i/>
          <w:iCs/>
          <w:lang w:val="en-AU"/>
        </w:rPr>
        <w:t xml:space="preserve"> abound </w:t>
      </w:r>
      <w:r>
        <w:rPr>
          <w:rFonts w:cs="CG Times"/>
          <w:i/>
          <w:iCs/>
          <w:u w:val="single"/>
          <w:lang w:val="en-AU"/>
        </w:rPr>
        <w:t>in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lake</w:t>
      </w:r>
      <w:r>
        <w:rPr>
          <w:rFonts w:cs="CG Times"/>
          <w:i/>
          <w:iCs/>
          <w:lang w:val="en-AU"/>
        </w:rPr>
        <w:t xml:space="preserve"> abounds </w:t>
      </w:r>
      <w:r>
        <w:rPr>
          <w:rFonts w:cs="CG Times"/>
          <w:i/>
          <w:iCs/>
          <w:u w:val="single"/>
          <w:lang w:val="en-AU"/>
        </w:rPr>
        <w:t>with fish</w:t>
      </w:r>
      <w:r>
        <w:rPr>
          <w:rFonts w:cs="CG Times"/>
          <w:i/>
          <w:iCs/>
          <w:lang w:val="en-AU"/>
        </w:rPr>
        <w:t>.</w:t>
      </w:r>
    </w:p>
    <w:p w14:paraId="7978155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Vermin</w:t>
      </w:r>
      <w:r>
        <w:rPr>
          <w:rFonts w:cs="CG Times"/>
          <w:i/>
          <w:iCs/>
          <w:lang w:val="en-AU"/>
        </w:rPr>
        <w:t xml:space="preserve"> were crawling </w:t>
      </w:r>
      <w:r>
        <w:rPr>
          <w:rFonts w:cs="CG Times"/>
          <w:i/>
          <w:iCs/>
          <w:u w:val="single"/>
          <w:lang w:val="en-AU"/>
        </w:rPr>
        <w:t>over him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was crawling </w:t>
      </w:r>
      <w:r>
        <w:rPr>
          <w:rFonts w:cs="CG Times"/>
          <w:i/>
          <w:iCs/>
          <w:u w:val="single"/>
          <w:lang w:val="en-AU"/>
        </w:rPr>
        <w:t>with vermin</w:t>
      </w:r>
      <w:r>
        <w:rPr>
          <w:rFonts w:cs="CG Times"/>
          <w:i/>
          <w:iCs/>
          <w:lang w:val="en-AU"/>
        </w:rPr>
        <w:t>.</w:t>
      </w:r>
    </w:p>
    <w:p w14:paraId="0ED8CF7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Sweat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down his face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face</w:t>
      </w:r>
      <w:r>
        <w:rPr>
          <w:rFonts w:cs="CG Times"/>
          <w:i/>
          <w:iCs/>
          <w:lang w:val="en-AU"/>
        </w:rPr>
        <w:t xml:space="preserve"> dripped </w:t>
      </w:r>
      <w:r>
        <w:rPr>
          <w:rFonts w:cs="CG Times"/>
          <w:i/>
          <w:iCs/>
          <w:u w:val="single"/>
          <w:lang w:val="en-AU"/>
        </w:rPr>
        <w:t>with sweat</w:t>
      </w:r>
      <w:r>
        <w:rPr>
          <w:rFonts w:cs="CG Times"/>
          <w:i/>
          <w:iCs/>
          <w:lang w:val="en-AU"/>
        </w:rPr>
        <w:t>.</w:t>
      </w:r>
    </w:p>
    <w:p w14:paraId="2E9C5FCD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25"/>
          <w:tab w:val="left" w:pos="537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Wild music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in the hall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hall</w:t>
      </w:r>
      <w:r>
        <w:rPr>
          <w:rFonts w:cs="CG Times"/>
          <w:i/>
          <w:iCs/>
          <w:lang w:val="en-AU"/>
        </w:rPr>
        <w:t xml:space="preserve"> resounded </w:t>
      </w:r>
      <w:r>
        <w:rPr>
          <w:rFonts w:cs="CG Times"/>
          <w:i/>
          <w:iCs/>
          <w:u w:val="single"/>
          <w:lang w:val="en-AU"/>
        </w:rPr>
        <w:t>with wild music</w:t>
      </w:r>
      <w:r>
        <w:rPr>
          <w:rFonts w:cs="CG Times"/>
          <w:i/>
          <w:iCs/>
          <w:lang w:val="en-AU"/>
        </w:rPr>
        <w:t>.</w:t>
      </w:r>
    </w:p>
    <w:p w14:paraId="40140534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blaze</w:t>
      </w:r>
      <w:r>
        <w:rPr>
          <w:rFonts w:cs="CG Times"/>
          <w:i/>
          <w:iCs/>
          <w:lang w:val="en-AU"/>
        </w:rPr>
        <w:tab/>
        <w:t>flicker</w:t>
      </w:r>
      <w:r>
        <w:rPr>
          <w:rFonts w:cs="CG Times"/>
          <w:i/>
          <w:iCs/>
          <w:lang w:val="en-AU"/>
        </w:rPr>
        <w:tab/>
        <w:t>glimmer</w:t>
      </w:r>
      <w:r>
        <w:rPr>
          <w:rFonts w:cs="CG Times"/>
          <w:i/>
          <w:iCs/>
          <w:lang w:val="en-AU"/>
        </w:rPr>
        <w:tab/>
        <w:t>glitter</w:t>
      </w:r>
      <w:r>
        <w:rPr>
          <w:rFonts w:cs="CG Times"/>
          <w:i/>
          <w:iCs/>
          <w:lang w:val="en-AU"/>
        </w:rPr>
        <w:tab/>
        <w:t>shimmer</w:t>
      </w:r>
      <w:r>
        <w:rPr>
          <w:rFonts w:cs="CG Times"/>
          <w:i/>
          <w:iCs/>
          <w:lang w:val="en-AU"/>
        </w:rPr>
        <w:tab/>
        <w:t>shine</w:t>
      </w:r>
    </w:p>
    <w:p w14:paraId="5B186B8A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buzz</w:t>
      </w:r>
      <w:r>
        <w:rPr>
          <w:rFonts w:cs="CG Times"/>
          <w:i/>
          <w:iCs/>
          <w:lang w:val="en-AU"/>
        </w:rPr>
        <w:tab/>
        <w:t>clatter</w:t>
      </w:r>
      <w:r>
        <w:rPr>
          <w:rFonts w:cs="CG Times"/>
          <w:i/>
          <w:iCs/>
          <w:lang w:val="en-AU"/>
        </w:rPr>
        <w:tab/>
        <w:t>echo</w:t>
      </w:r>
      <w:r>
        <w:rPr>
          <w:rFonts w:cs="CG Times"/>
          <w:i/>
          <w:iCs/>
          <w:lang w:val="en-AU"/>
        </w:rPr>
        <w:tab/>
        <w:t>resonate</w:t>
      </w:r>
      <w:r>
        <w:rPr>
          <w:rFonts w:cs="CG Times"/>
          <w:i/>
          <w:iCs/>
          <w:lang w:val="en-AU"/>
        </w:rPr>
        <w:tab/>
        <w:t>ring</w:t>
      </w:r>
      <w:r>
        <w:rPr>
          <w:rFonts w:cs="CG Times"/>
          <w:i/>
          <w:iCs/>
          <w:lang w:val="en-AU"/>
        </w:rPr>
        <w:tab/>
        <w:t>whir</w:t>
      </w:r>
    </w:p>
    <w:p w14:paraId="52E26A31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abound</w:t>
      </w:r>
      <w:r>
        <w:rPr>
          <w:rFonts w:cs="CG Times"/>
          <w:i/>
          <w:iCs/>
          <w:lang w:val="en-AU"/>
        </w:rPr>
        <w:tab/>
        <w:t>bloom</w:t>
      </w:r>
      <w:r>
        <w:rPr>
          <w:rFonts w:cs="CG Times"/>
          <w:i/>
          <w:iCs/>
          <w:lang w:val="en-AU"/>
        </w:rPr>
        <w:tab/>
        <w:t>blossom</w:t>
      </w:r>
      <w:r>
        <w:rPr>
          <w:rFonts w:cs="CG Times"/>
          <w:i/>
          <w:iCs/>
          <w:lang w:val="en-AU"/>
        </w:rPr>
        <w:tab/>
        <w:t>bristle</w:t>
      </w:r>
      <w:r>
        <w:rPr>
          <w:rFonts w:cs="CG Times"/>
          <w:i/>
          <w:iCs/>
          <w:lang w:val="en-AU"/>
        </w:rPr>
        <w:tab/>
        <w:t>crawl</w:t>
      </w:r>
      <w:r>
        <w:rPr>
          <w:rFonts w:cs="CG Times"/>
          <w:i/>
          <w:iCs/>
          <w:lang w:val="en-AU"/>
        </w:rPr>
        <w:tab/>
        <w:t>creep</w:t>
      </w:r>
    </w:p>
    <w:p w14:paraId="5310CA91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quiver</w:t>
      </w:r>
      <w:r>
        <w:rPr>
          <w:rFonts w:cs="CG Times"/>
          <w:i/>
          <w:iCs/>
          <w:lang w:val="en-AU"/>
        </w:rPr>
        <w:tab/>
        <w:t>sprout</w:t>
      </w:r>
      <w:r>
        <w:rPr>
          <w:rFonts w:cs="CG Times"/>
          <w:i/>
          <w:iCs/>
          <w:lang w:val="en-AU"/>
        </w:rPr>
        <w:tab/>
        <w:t>swarm</w:t>
      </w:r>
      <w:r>
        <w:rPr>
          <w:rFonts w:cs="CG Times"/>
          <w:i/>
          <w:iCs/>
          <w:lang w:val="en-AU"/>
        </w:rPr>
        <w:tab/>
        <w:t>teem</w:t>
      </w:r>
      <w:r>
        <w:rPr>
          <w:rFonts w:cs="CG Times"/>
          <w:i/>
          <w:iCs/>
          <w:lang w:val="en-AU"/>
        </w:rPr>
        <w:tab/>
        <w:t>throng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writhe</w:t>
      </w:r>
    </w:p>
    <w:p w14:paraId="463804A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goal as subject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source as subject</w:t>
      </w:r>
    </w:p>
    <w:p w14:paraId="673ABE63" w14:textId="3C925E1B" w:rsidR="000B37C9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major international crisis</w:t>
      </w:r>
      <w:r>
        <w:rPr>
          <w:rFonts w:cs="CG Times"/>
          <w:i/>
          <w:iCs/>
          <w:lang w:val="en-AU"/>
        </w:rPr>
        <w:t xml:space="preserve"> developed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incident</w:t>
      </w:r>
      <w:r>
        <w:rPr>
          <w:rFonts w:cs="CG Times"/>
          <w:i/>
          <w:iCs/>
          <w:lang w:val="en-AU"/>
        </w:rPr>
        <w:t xml:space="preserve"> developed </w:t>
      </w:r>
      <w:r>
        <w:rPr>
          <w:rFonts w:cs="CG Times"/>
          <w:i/>
          <w:iCs/>
          <w:u w:val="single"/>
          <w:lang w:val="en-AU"/>
        </w:rPr>
        <w:t xml:space="preserve">into a </w:t>
      </w:r>
      <w:r w:rsidR="000B37C9">
        <w:rPr>
          <w:rFonts w:cs="CG Times"/>
          <w:i/>
          <w:iCs/>
          <w:u w:val="single"/>
          <w:lang w:val="en-AU"/>
        </w:rPr>
        <w:t>ma-</w:t>
      </w:r>
    </w:p>
    <w:p w14:paraId="6E183F2E" w14:textId="166C4683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out of the incident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B37C9">
        <w:rPr>
          <w:rFonts w:cs="CG Times"/>
          <w:i/>
          <w:iCs/>
          <w:u w:val="single"/>
          <w:lang w:val="en-AU"/>
        </w:rPr>
        <w:t>jor</w:t>
      </w:r>
      <w:proofErr w:type="spellEnd"/>
      <w:r w:rsidR="000B37C9">
        <w:rPr>
          <w:rFonts w:cs="CG Times"/>
          <w:i/>
          <w:iCs/>
          <w:u w:val="single"/>
          <w:lang w:val="en-AU"/>
        </w:rPr>
        <w:t xml:space="preserve"> i</w:t>
      </w:r>
      <w:r>
        <w:rPr>
          <w:rFonts w:cs="CG Times"/>
          <w:i/>
          <w:iCs/>
          <w:u w:val="single"/>
          <w:lang w:val="en-AU"/>
        </w:rPr>
        <w:t>nternational crisis</w:t>
      </w:r>
      <w:r>
        <w:rPr>
          <w:rFonts w:cs="CG Times"/>
          <w:i/>
          <w:iCs/>
          <w:lang w:val="en-AU"/>
        </w:rPr>
        <w:t>.</w:t>
      </w:r>
    </w:p>
    <w:p w14:paraId="333CBB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51"/>
          <w:tab w:val="left" w:pos="561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stain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towel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washed </w:t>
      </w:r>
      <w:r>
        <w:rPr>
          <w:rFonts w:cs="CG Times"/>
          <w:i/>
          <w:iCs/>
          <w:u w:val="single"/>
          <w:lang w:val="en-AU"/>
        </w:rPr>
        <w:t>the towel</w:t>
      </w:r>
      <w:r>
        <w:rPr>
          <w:rFonts w:cs="CG Times"/>
          <w:i/>
          <w:iCs/>
          <w:lang w:val="en-AU"/>
        </w:rPr>
        <w:t>.</w:t>
      </w:r>
    </w:p>
    <w:p w14:paraId="3BFF62A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brush</w:t>
      </w:r>
      <w:r>
        <w:rPr>
          <w:rFonts w:cs="CG Times"/>
          <w:i/>
          <w:iCs/>
          <w:lang w:val="en-AU"/>
        </w:rPr>
        <w:tab/>
        <w:t>dust</w:t>
      </w:r>
      <w:r>
        <w:rPr>
          <w:rFonts w:cs="CG Times"/>
          <w:i/>
          <w:iCs/>
          <w:lang w:val="en-AU"/>
        </w:rPr>
        <w:tab/>
        <w:t>filter</w:t>
      </w:r>
      <w:r>
        <w:rPr>
          <w:rFonts w:cs="CG Times"/>
          <w:i/>
          <w:iCs/>
          <w:lang w:val="en-AU"/>
        </w:rPr>
        <w:tab/>
        <w:t>hose</w:t>
      </w:r>
      <w:r>
        <w:rPr>
          <w:rFonts w:cs="CG Times"/>
          <w:i/>
          <w:iCs/>
          <w:lang w:val="en-AU"/>
        </w:rPr>
        <w:tab/>
        <w:t>lick</w:t>
      </w:r>
      <w:r>
        <w:rPr>
          <w:rFonts w:cs="CG Times"/>
          <w:i/>
          <w:iCs/>
          <w:lang w:val="en-AU"/>
        </w:rPr>
        <w:tab/>
        <w:t>prune</w:t>
      </w:r>
      <w:r>
        <w:rPr>
          <w:rFonts w:cs="CG Times"/>
          <w:i/>
          <w:iCs/>
          <w:lang w:val="en-AU"/>
        </w:rPr>
        <w:tab/>
      </w:r>
    </w:p>
    <w:p w14:paraId="4F786CF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purge</w:t>
      </w:r>
      <w:r>
        <w:rPr>
          <w:rFonts w:cs="CG Times"/>
          <w:i/>
          <w:iCs/>
          <w:lang w:val="en-AU"/>
        </w:rPr>
        <w:tab/>
        <w:t>rinse</w:t>
      </w:r>
      <w:r>
        <w:rPr>
          <w:rFonts w:cs="CG Times"/>
          <w:i/>
          <w:iCs/>
          <w:lang w:val="en-AU"/>
        </w:rPr>
        <w:tab/>
        <w:t>rub</w:t>
      </w:r>
      <w:r>
        <w:rPr>
          <w:rFonts w:cs="CG Times"/>
          <w:i/>
          <w:iCs/>
          <w:lang w:val="en-AU"/>
        </w:rPr>
        <w:tab/>
        <w:t>scrape</w:t>
      </w:r>
      <w:r>
        <w:rPr>
          <w:rFonts w:cs="CG Times"/>
          <w:i/>
          <w:iCs/>
          <w:lang w:val="en-AU"/>
        </w:rPr>
        <w:tab/>
        <w:t>soak</w:t>
      </w:r>
      <w:r>
        <w:rPr>
          <w:rFonts w:cs="CG Times"/>
          <w:i/>
          <w:iCs/>
          <w:lang w:val="en-AU"/>
        </w:rPr>
        <w:tab/>
        <w:t>sweep</w:t>
      </w:r>
    </w:p>
    <w:p w14:paraId="59F8564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opened the door </w:t>
      </w:r>
      <w:r>
        <w:rPr>
          <w:rFonts w:cs="CG Times"/>
          <w:i/>
          <w:iCs/>
          <w:u w:val="single"/>
          <w:lang w:val="en-AU"/>
        </w:rPr>
        <w:t>with the master key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master key</w:t>
      </w:r>
      <w:r>
        <w:rPr>
          <w:rFonts w:cs="CG Times"/>
          <w:i/>
          <w:iCs/>
          <w:lang w:val="en-AU"/>
        </w:rPr>
        <w:t xml:space="preserve"> opened the door.</w:t>
      </w:r>
    </w:p>
    <w:p w14:paraId="2713D8B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offended her </w:t>
      </w:r>
      <w:r>
        <w:rPr>
          <w:rFonts w:cs="CG Times"/>
          <w:i/>
          <w:iCs/>
          <w:u w:val="single"/>
          <w:lang w:val="en-AU"/>
        </w:rPr>
        <w:t>with our complaints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Our complaints</w:t>
      </w:r>
      <w:r>
        <w:rPr>
          <w:rFonts w:cs="CG Times"/>
          <w:i/>
          <w:iCs/>
          <w:lang w:val="en-AU"/>
        </w:rPr>
        <w:t xml:space="preserve"> offended her.</w:t>
      </w:r>
    </w:p>
    <w:p w14:paraId="3F6E7B70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covered the grave </w:t>
      </w:r>
      <w:r>
        <w:rPr>
          <w:rFonts w:cs="CG Times"/>
          <w:i/>
          <w:iCs/>
          <w:u w:val="single"/>
          <w:lang w:val="en-AU"/>
        </w:rPr>
        <w:t>with leaves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Leaves</w:t>
      </w:r>
      <w:r>
        <w:rPr>
          <w:rFonts w:cs="CG Times"/>
          <w:i/>
          <w:iCs/>
          <w:lang w:val="en-AU"/>
        </w:rPr>
        <w:t xml:space="preserve"> covered the grave.</w:t>
      </w:r>
    </w:p>
    <w:p w14:paraId="0C825B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dried the clothes </w:t>
      </w:r>
      <w:r>
        <w:rPr>
          <w:rFonts w:cs="CG Times"/>
          <w:i/>
          <w:iCs/>
          <w:u w:val="single"/>
          <w:lang w:val="en-AU"/>
        </w:rPr>
        <w:t>in the sun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sun</w:t>
      </w:r>
      <w:r>
        <w:rPr>
          <w:rFonts w:cs="CG Times"/>
          <w:i/>
          <w:iCs/>
          <w:lang w:val="en-AU"/>
        </w:rPr>
        <w:t xml:space="preserve"> dried the clothes.</w:t>
      </w:r>
    </w:p>
    <w:p w14:paraId="7FEB8949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slept three </w:t>
      </w:r>
      <w:r>
        <w:rPr>
          <w:rFonts w:cs="CG Times"/>
          <w:i/>
          <w:iCs/>
          <w:u w:val="single"/>
          <w:lang w:val="en-AU"/>
        </w:rPr>
        <w:t>in the tent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tent</w:t>
      </w:r>
      <w:r>
        <w:rPr>
          <w:rFonts w:cs="CG Times"/>
          <w:i/>
          <w:iCs/>
          <w:lang w:val="en-AU"/>
        </w:rPr>
        <w:t xml:space="preserve"> slept three.</w:t>
      </w:r>
    </w:p>
    <w:p w14:paraId="09FEC2F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included your father </w:t>
      </w:r>
      <w:r>
        <w:rPr>
          <w:rFonts w:cs="CG Times"/>
          <w:i/>
          <w:iCs/>
          <w:u w:val="single"/>
          <w:lang w:val="en-AU"/>
        </w:rPr>
        <w:t>in the list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list</w:t>
      </w:r>
      <w:r>
        <w:rPr>
          <w:rFonts w:cs="CG Times"/>
          <w:i/>
          <w:iCs/>
          <w:lang w:val="en-AU"/>
        </w:rPr>
        <w:t xml:space="preserve"> included your father.</w:t>
      </w:r>
    </w:p>
    <w:p w14:paraId="0D8B14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made a stew </w:t>
      </w:r>
      <w:r>
        <w:rPr>
          <w:rFonts w:cs="CG Times"/>
          <w:i/>
          <w:iCs/>
          <w:u w:val="single"/>
          <w:lang w:val="en-AU"/>
        </w:rPr>
        <w:t>from the leftovers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leftovers</w:t>
      </w:r>
      <w:r>
        <w:rPr>
          <w:rFonts w:cs="CG Times"/>
          <w:i/>
          <w:iCs/>
          <w:lang w:val="en-AU"/>
        </w:rPr>
        <w:t xml:space="preserve"> made a stew.</w:t>
      </w:r>
    </w:p>
    <w:p w14:paraId="2BB106C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saw a big change </w:t>
      </w:r>
      <w:r>
        <w:rPr>
          <w:rFonts w:cs="CG Times"/>
          <w:i/>
          <w:iCs/>
          <w:u w:val="single"/>
          <w:lang w:val="en-AU"/>
        </w:rPr>
        <w:t>in that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week</w:t>
      </w:r>
      <w:r>
        <w:rPr>
          <w:rFonts w:cs="CG Times"/>
          <w:i/>
          <w:iCs/>
          <w:lang w:val="en-AU"/>
        </w:rPr>
        <w:t xml:space="preserve"> saw a big change.</w:t>
      </w:r>
    </w:p>
    <w:p w14:paraId="415DC41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428"/>
          <w:tab w:val="left" w:pos="574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</w:t>
      </w:r>
      <w:r>
        <w:rPr>
          <w:rFonts w:cs="CG Times"/>
          <w:i/>
          <w:iCs/>
          <w:lang w:val="en-AU"/>
        </w:rPr>
        <w:t xml:space="preserve"> could buy a house </w:t>
      </w:r>
      <w:r>
        <w:rPr>
          <w:rFonts w:cs="CG Times"/>
          <w:i/>
          <w:iCs/>
          <w:u w:val="single"/>
          <w:lang w:val="en-AU"/>
        </w:rPr>
        <w:t>for that amount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That amount</w:t>
      </w:r>
      <w:r>
        <w:rPr>
          <w:rFonts w:cs="CG Times"/>
          <w:i/>
          <w:iCs/>
          <w:lang w:val="en-AU"/>
        </w:rPr>
        <w:t xml:space="preserve"> could buy a house.</w:t>
      </w:r>
    </w:p>
    <w:p w14:paraId="4539020C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offend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affect</w:t>
      </w:r>
      <w:r>
        <w:rPr>
          <w:rFonts w:cs="CG Times"/>
          <w:i/>
          <w:iCs/>
          <w:lang w:val="en-AU"/>
        </w:rPr>
        <w:tab/>
        <w:t>amuse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appall</w:t>
      </w:r>
      <w:proofErr w:type="spellEnd"/>
      <w:r>
        <w:rPr>
          <w:rFonts w:cs="CG Times"/>
          <w:i/>
          <w:iCs/>
          <w:lang w:val="en-AU"/>
        </w:rPr>
        <w:tab/>
        <w:t>bewilder</w:t>
      </w:r>
      <w:r>
        <w:rPr>
          <w:rFonts w:cs="CG Times"/>
          <w:i/>
          <w:iCs/>
          <w:lang w:val="en-AU"/>
        </w:rPr>
        <w:tab/>
        <w:t>depress</w:t>
      </w:r>
    </w:p>
    <w:p w14:paraId="37104FB7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2674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discourage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enthrall</w:t>
      </w:r>
      <w:proofErr w:type="spellEnd"/>
      <w:r>
        <w:rPr>
          <w:rFonts w:cs="CG Times"/>
          <w:i/>
          <w:iCs/>
          <w:lang w:val="en-AU"/>
        </w:rPr>
        <w:tab/>
        <w:t>humiliate</w:t>
      </w:r>
      <w:r>
        <w:rPr>
          <w:rFonts w:cs="CG Times"/>
          <w:i/>
          <w:iCs/>
          <w:lang w:val="en-AU"/>
        </w:rPr>
        <w:tab/>
        <w:t>hurt</w:t>
      </w:r>
      <w:r>
        <w:rPr>
          <w:rFonts w:cs="CG Times"/>
          <w:i/>
          <w:iCs/>
          <w:lang w:val="en-AU"/>
        </w:rPr>
        <w:tab/>
        <w:t>worry</w:t>
      </w:r>
    </w:p>
    <w:p w14:paraId="07CEF2A8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 xml:space="preserve">like </w:t>
      </w:r>
      <w:r>
        <w:rPr>
          <w:rFonts w:cs="CG Times"/>
          <w:i/>
          <w:iCs/>
          <w:smallCaps/>
          <w:lang w:val="en-AU"/>
        </w:rPr>
        <w:t>cover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adorn</w:t>
      </w:r>
      <w:r>
        <w:rPr>
          <w:rFonts w:cs="CG Times"/>
          <w:i/>
          <w:iCs/>
          <w:lang w:val="en-AU"/>
        </w:rPr>
        <w:tab/>
        <w:t>bathe</w:t>
      </w:r>
      <w:r>
        <w:rPr>
          <w:rFonts w:cs="CG Times"/>
          <w:i/>
          <w:iCs/>
          <w:lang w:val="en-AU"/>
        </w:rPr>
        <w:tab/>
        <w:t>clutter</w:t>
      </w:r>
      <w:r>
        <w:rPr>
          <w:rFonts w:cs="CG Times"/>
          <w:i/>
          <w:iCs/>
          <w:lang w:val="en-AU"/>
        </w:rPr>
        <w:tab/>
        <w:t>fill</w:t>
      </w:r>
      <w:r>
        <w:rPr>
          <w:rFonts w:cs="CG Times"/>
          <w:i/>
          <w:iCs/>
          <w:lang w:val="en-AU"/>
        </w:rPr>
        <w:tab/>
        <w:t>flood</w:t>
      </w:r>
    </w:p>
    <w:p w14:paraId="293FBBF9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901"/>
          <w:tab w:val="left" w:pos="5251"/>
          <w:tab w:val="left" w:pos="6477"/>
          <w:tab w:val="left" w:pos="7826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line</w:t>
      </w:r>
      <w:r>
        <w:rPr>
          <w:rFonts w:cs="CG Times"/>
          <w:i/>
          <w:iCs/>
          <w:lang w:val="en-AU"/>
        </w:rPr>
        <w:tab/>
        <w:t>litter</w:t>
      </w:r>
      <w:r>
        <w:rPr>
          <w:rFonts w:cs="CG Times"/>
          <w:i/>
          <w:iCs/>
          <w:lang w:val="en-AU"/>
        </w:rPr>
        <w:tab/>
        <w:t>stain</w:t>
      </w:r>
      <w:r>
        <w:rPr>
          <w:rFonts w:cs="CG Times"/>
          <w:i/>
          <w:iCs/>
          <w:lang w:val="en-AU"/>
        </w:rPr>
        <w:tab/>
        <w:t>surround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wreathe</w:t>
      </w:r>
      <w:proofErr w:type="gramEnd"/>
    </w:p>
    <w:p w14:paraId="0D1B07FE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the cheek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kissed </w:t>
      </w:r>
      <w:r>
        <w:rPr>
          <w:rFonts w:cs="CG Times"/>
          <w:i/>
          <w:iCs/>
          <w:u w:val="single"/>
          <w:lang w:val="en-AU"/>
        </w:rPr>
        <w:t>his cheek</w:t>
      </w:r>
      <w:r>
        <w:rPr>
          <w:rFonts w:cs="CG Times"/>
          <w:i/>
          <w:iCs/>
          <w:lang w:val="en-AU"/>
        </w:rPr>
        <w:t>.</w:t>
      </w:r>
    </w:p>
    <w:p w14:paraId="610E4827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him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him sincerity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praised </w:t>
      </w:r>
      <w:r>
        <w:rPr>
          <w:rFonts w:cs="CG Times"/>
          <w:i/>
          <w:iCs/>
          <w:u w:val="single"/>
          <w:lang w:val="en-AU"/>
        </w:rPr>
        <w:t>his sincerity</w:t>
      </w:r>
      <w:r>
        <w:rPr>
          <w:rFonts w:cs="CG Times"/>
          <w:i/>
          <w:iCs/>
          <w:lang w:val="en-AU"/>
        </w:rPr>
        <w:t>.</w:t>
      </w:r>
    </w:p>
    <w:p w14:paraId="7BF2F8CD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CF0EA8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bang</w:t>
      </w:r>
      <w:r>
        <w:rPr>
          <w:rFonts w:cs="CG Times"/>
          <w:i/>
          <w:iCs/>
          <w:lang w:val="en-AU"/>
        </w:rPr>
        <w:tab/>
        <w:t>bump</w:t>
      </w:r>
      <w:r>
        <w:rPr>
          <w:rFonts w:cs="CG Times"/>
          <w:i/>
          <w:iCs/>
          <w:lang w:val="en-AU"/>
        </w:rPr>
        <w:tab/>
        <w:t>hammer</w:t>
      </w:r>
      <w:r>
        <w:rPr>
          <w:rFonts w:cs="CG Times"/>
          <w:i/>
          <w:iCs/>
          <w:lang w:val="en-AU"/>
        </w:rPr>
        <w:tab/>
        <w:t>hit</w:t>
      </w:r>
      <w:r>
        <w:rPr>
          <w:rFonts w:cs="CG Times"/>
          <w:i/>
          <w:iCs/>
          <w:lang w:val="en-AU"/>
        </w:rPr>
        <w:tab/>
        <w:t>kick</w:t>
      </w:r>
      <w:r>
        <w:rPr>
          <w:rFonts w:cs="CG Times"/>
          <w:i/>
          <w:iCs/>
          <w:lang w:val="en-AU"/>
        </w:rPr>
        <w:tab/>
        <w:t>poke</w:t>
      </w:r>
    </w:p>
    <w:p w14:paraId="333FBB3F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prick</w:t>
      </w:r>
      <w:r>
        <w:rPr>
          <w:rFonts w:cs="CG Times"/>
          <w:i/>
          <w:iCs/>
          <w:lang w:val="en-AU"/>
        </w:rPr>
        <w:tab/>
        <w:t>punch</w:t>
      </w:r>
      <w:r>
        <w:rPr>
          <w:rFonts w:cs="CG Times"/>
          <w:i/>
          <w:iCs/>
          <w:lang w:val="en-AU"/>
        </w:rPr>
        <w:tab/>
        <w:t>scrap</w:t>
      </w:r>
      <w:r>
        <w:rPr>
          <w:rFonts w:cs="CG Times"/>
          <w:i/>
          <w:iCs/>
          <w:lang w:val="en-AU"/>
        </w:rPr>
        <w:tab/>
        <w:t>smack</w:t>
      </w:r>
      <w:r>
        <w:rPr>
          <w:rFonts w:cs="CG Times"/>
          <w:i/>
          <w:iCs/>
          <w:lang w:val="en-AU"/>
        </w:rPr>
        <w:tab/>
        <w:t>tap</w:t>
      </w:r>
      <w:r>
        <w:rPr>
          <w:rFonts w:cs="CG Times"/>
          <w:i/>
          <w:iCs/>
          <w:lang w:val="en-AU"/>
        </w:rPr>
        <w:tab/>
        <w:t>touch</w:t>
      </w:r>
    </w:p>
    <w:p w14:paraId="2EFF3395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CF0EA8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admire</w:t>
      </w:r>
      <w:r>
        <w:rPr>
          <w:rFonts w:cs="CG Times"/>
          <w:i/>
          <w:iCs/>
          <w:lang w:val="en-AU"/>
        </w:rPr>
        <w:tab/>
        <w:t>appreciate</w:t>
      </w:r>
      <w:r>
        <w:rPr>
          <w:rFonts w:cs="CG Times"/>
          <w:i/>
          <w:iCs/>
          <w:lang w:val="en-AU"/>
        </w:rPr>
        <w:tab/>
        <w:t>censure</w:t>
      </w:r>
      <w:r>
        <w:rPr>
          <w:rFonts w:cs="CG Times"/>
          <w:i/>
          <w:iCs/>
          <w:lang w:val="en-AU"/>
        </w:rPr>
        <w:tab/>
        <w:t>commend</w:t>
      </w:r>
      <w:r>
        <w:rPr>
          <w:rFonts w:cs="CG Times"/>
          <w:i/>
          <w:iCs/>
          <w:lang w:val="en-AU"/>
        </w:rPr>
        <w:tab/>
        <w:t>denounce</w:t>
      </w:r>
      <w:r>
        <w:rPr>
          <w:rFonts w:cs="CG Times"/>
          <w:i/>
          <w:iCs/>
          <w:lang w:val="en-AU"/>
        </w:rPr>
        <w:tab/>
        <w:t>despise</w:t>
      </w:r>
    </w:p>
    <w:p w14:paraId="0F6AB0DA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envy</w:t>
      </w:r>
      <w:r>
        <w:rPr>
          <w:rFonts w:cs="CG Times"/>
          <w:i/>
          <w:iCs/>
          <w:lang w:val="en-AU"/>
        </w:rPr>
        <w:tab/>
        <w:t>fear</w:t>
      </w:r>
      <w:r>
        <w:rPr>
          <w:rFonts w:cs="CG Times"/>
          <w:i/>
          <w:iCs/>
          <w:lang w:val="en-AU"/>
        </w:rPr>
        <w:tab/>
        <w:t>like</w:t>
      </w:r>
      <w:r>
        <w:rPr>
          <w:rFonts w:cs="CG Times"/>
          <w:i/>
          <w:iCs/>
          <w:lang w:val="en-AU"/>
        </w:rPr>
        <w:tab/>
        <w:t>need</w:t>
      </w:r>
      <w:r>
        <w:rPr>
          <w:rFonts w:cs="CG Times"/>
          <w:i/>
          <w:iCs/>
          <w:lang w:val="en-AU"/>
        </w:rPr>
        <w:tab/>
        <w:t>respect</w:t>
      </w:r>
      <w:r>
        <w:rPr>
          <w:rFonts w:cs="CG Times"/>
          <w:i/>
          <w:iCs/>
          <w:lang w:val="en-AU"/>
        </w:rPr>
        <w:tab/>
        <w:t>value</w:t>
      </w:r>
    </w:p>
    <w:p w14:paraId="0B0F46E2" w14:textId="77777777" w:rsidR="004A1702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shares</w:t>
      </w:r>
      <w:r>
        <w:rPr>
          <w:rFonts w:cs="CG Times"/>
          <w:i/>
          <w:iCs/>
          <w:lang w:val="en-AU"/>
        </w:rPr>
        <w:t xml:space="preserve"> increased </w:t>
      </w:r>
      <w:r>
        <w:rPr>
          <w:rFonts w:cs="CG Times"/>
          <w:i/>
          <w:iCs/>
          <w:u w:val="single"/>
          <w:lang w:val="en-AU"/>
        </w:rPr>
        <w:t>in value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value of the shares</w:t>
      </w:r>
      <w:r>
        <w:rPr>
          <w:rFonts w:cs="CG Times"/>
          <w:i/>
          <w:iCs/>
          <w:lang w:val="en-AU"/>
        </w:rPr>
        <w:t xml:space="preserve"> increased.</w:t>
      </w:r>
    </w:p>
    <w:p w14:paraId="641EFB9B" w14:textId="77777777" w:rsidR="00051FD1" w:rsidRDefault="00051FD1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CF0EA8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appreciate</w:t>
      </w:r>
      <w:r>
        <w:rPr>
          <w:rFonts w:cs="CG Times"/>
          <w:i/>
          <w:iCs/>
          <w:lang w:val="en-AU"/>
        </w:rPr>
        <w:tab/>
        <w:t>decline</w:t>
      </w:r>
      <w:r>
        <w:rPr>
          <w:rFonts w:cs="CG Times"/>
          <w:i/>
          <w:iCs/>
          <w:lang w:val="en-AU"/>
        </w:rPr>
        <w:tab/>
        <w:t>decrease</w:t>
      </w:r>
      <w:r>
        <w:rPr>
          <w:rFonts w:cs="CG Times"/>
          <w:i/>
          <w:iCs/>
          <w:lang w:val="en-AU"/>
        </w:rPr>
        <w:tab/>
        <w:t>drop</w:t>
      </w:r>
      <w:r>
        <w:rPr>
          <w:rFonts w:cs="CG Times"/>
          <w:i/>
          <w:iCs/>
          <w:lang w:val="en-AU"/>
        </w:rPr>
        <w:tab/>
        <w:t>fluctuate</w:t>
      </w:r>
      <w:r>
        <w:rPr>
          <w:rFonts w:cs="CG Times"/>
          <w:i/>
          <w:iCs/>
          <w:lang w:val="en-AU"/>
        </w:rPr>
        <w:tab/>
        <w:t>soar</w:t>
      </w:r>
    </w:p>
    <w:sectPr w:rsidR="00051FD1" w:rsidSect="007D30CC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4C855" w14:textId="77777777" w:rsidR="007D30CC" w:rsidRDefault="007D30CC">
      <w:r>
        <w:separator/>
      </w:r>
    </w:p>
  </w:endnote>
  <w:endnote w:type="continuationSeparator" w:id="0">
    <w:p w14:paraId="04FFBBD9" w14:textId="77777777" w:rsidR="007D30CC" w:rsidRDefault="007D3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WP MathA">
    <w:altName w:val="MT Extra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P IconicSymbolsA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FD122" w14:textId="77777777" w:rsidR="007D30CC" w:rsidRDefault="007D30CC">
      <w:r>
        <w:separator/>
      </w:r>
    </w:p>
  </w:footnote>
  <w:footnote w:type="continuationSeparator" w:id="0">
    <w:p w14:paraId="6A0890FF" w14:textId="77777777" w:rsidR="007D30CC" w:rsidRDefault="007D30CC">
      <w:r>
        <w:continuationSeparator/>
      </w:r>
    </w:p>
  </w:footnote>
  <w:footnote w:id="1">
    <w:p w14:paraId="63EDAD0C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There is a different sense of </w:t>
      </w:r>
      <w:r>
        <w:rPr>
          <w:rFonts w:cs="CG Times"/>
          <w:i/>
          <w:iCs/>
          <w:sz w:val="20"/>
          <w:szCs w:val="20"/>
          <w:lang w:val="en-AU"/>
        </w:rPr>
        <w:t xml:space="preserve">come </w:t>
      </w:r>
      <w:r>
        <w:rPr>
          <w:rFonts w:cs="CG Times"/>
          <w:sz w:val="20"/>
          <w:szCs w:val="20"/>
          <w:lang w:val="en-AU"/>
        </w:rPr>
        <w:t xml:space="preserve">(roughly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act as though one were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) where it does take an NP complement, as in </w:t>
      </w:r>
      <w:r>
        <w:rPr>
          <w:rFonts w:cs="CG Times"/>
          <w:i/>
          <w:iCs/>
          <w:sz w:val="20"/>
          <w:szCs w:val="20"/>
          <w:lang w:val="en-AU"/>
        </w:rPr>
        <w:t>Don't come the concerned father with me</w:t>
      </w:r>
      <w:r>
        <w:rPr>
          <w:rFonts w:cs="CG Times"/>
          <w:sz w:val="20"/>
          <w:szCs w:val="20"/>
          <w:lang w:val="en-AU"/>
        </w:rPr>
        <w:t xml:space="preserve">. Likewise </w:t>
      </w:r>
      <w:r>
        <w:rPr>
          <w:rFonts w:cs="CG Times"/>
          <w:i/>
          <w:iCs/>
          <w:sz w:val="20"/>
          <w:szCs w:val="20"/>
          <w:lang w:val="en-AU"/>
        </w:rPr>
        <w:t>come</w:t>
      </w:r>
      <w:r>
        <w:rPr>
          <w:rFonts w:cs="CG Times"/>
          <w:sz w:val="20"/>
          <w:szCs w:val="20"/>
          <w:lang w:val="en-AU"/>
        </w:rPr>
        <w:t xml:space="preserve"> licenses an infinitival complement, but with a somewhat different meaning, so that </w:t>
      </w:r>
      <w:r>
        <w:rPr>
          <w:rFonts w:cs="CG Times"/>
          <w:i/>
          <w:iCs/>
          <w:sz w:val="20"/>
          <w:szCs w:val="20"/>
          <w:lang w:val="en-AU"/>
        </w:rPr>
        <w:t>Her wish came true</w:t>
      </w:r>
      <w:r>
        <w:rPr>
          <w:rFonts w:cs="CG Times"/>
          <w:sz w:val="20"/>
          <w:szCs w:val="20"/>
          <w:lang w:val="en-AU"/>
        </w:rPr>
        <w:t xml:space="preserve">, for example, is not equivalent to </w:t>
      </w:r>
      <w:r>
        <w:rPr>
          <w:rFonts w:cs="CG Times"/>
          <w:sz w:val="20"/>
          <w:szCs w:val="20"/>
          <w:vertAlign w:val="superscript"/>
          <w:lang w:val="en-AU"/>
        </w:rPr>
        <w:t>#</w:t>
      </w:r>
      <w:r>
        <w:rPr>
          <w:rFonts w:cs="CG Times"/>
          <w:i/>
          <w:iCs/>
          <w:sz w:val="20"/>
          <w:szCs w:val="20"/>
          <w:lang w:val="en-AU"/>
        </w:rPr>
        <w:t>Her wish came to be true</w:t>
      </w:r>
      <w:r>
        <w:rPr>
          <w:rFonts w:cs="CG Times"/>
          <w:sz w:val="20"/>
          <w:szCs w:val="20"/>
          <w:lang w:val="en-AU"/>
        </w:rPr>
        <w:t>.</w:t>
      </w:r>
    </w:p>
  </w:footnote>
  <w:footnote w:id="2">
    <w:p w14:paraId="30148232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Here the associated verb requires complementation: </w:t>
      </w:r>
      <w:r>
        <w:rPr>
          <w:rFonts w:cs="CG Times"/>
          <w:i/>
          <w:iCs/>
          <w:sz w:val="20"/>
          <w:szCs w:val="20"/>
          <w:lang w:val="en-AU"/>
        </w:rPr>
        <w:t>Let's have</w:t>
      </w:r>
      <w:r>
        <w:rPr>
          <w:rFonts w:cs="CG Times"/>
          <w:sz w:val="20"/>
          <w:szCs w:val="20"/>
          <w:lang w:val="en-AU"/>
        </w:rPr>
        <w:t>/</w:t>
      </w:r>
      <w:r>
        <w:rPr>
          <w:rFonts w:cs="CG Times"/>
          <w:i/>
          <w:iCs/>
          <w:sz w:val="20"/>
          <w:szCs w:val="20"/>
          <w:lang w:val="en-AU"/>
        </w:rPr>
        <w:t>take a break</w:t>
      </w:r>
      <w:r>
        <w:rPr>
          <w:rFonts w:cs="CG Times"/>
          <w:sz w:val="20"/>
          <w:szCs w:val="20"/>
          <w:lang w:val="en-AU"/>
        </w:rPr>
        <w:t xml:space="preserve">, but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Let's</w:t>
      </w:r>
      <w:proofErr w:type="gramEnd"/>
      <w:r>
        <w:rPr>
          <w:rFonts w:cs="CG Times"/>
          <w:i/>
          <w:iCs/>
          <w:sz w:val="20"/>
          <w:szCs w:val="20"/>
          <w:lang w:val="en-AU"/>
        </w:rPr>
        <w:t xml:space="preserve"> break </w:t>
      </w:r>
      <w:r>
        <w:rPr>
          <w:rFonts w:cs="CG Times"/>
          <w:sz w:val="20"/>
          <w:szCs w:val="20"/>
          <w:lang w:val="en-AU"/>
        </w:rPr>
        <w:t>(</w:t>
      </w:r>
      <w:r>
        <w:rPr>
          <w:rFonts w:cs="CG Times"/>
          <w:i/>
          <w:iCs/>
          <w:sz w:val="20"/>
          <w:szCs w:val="20"/>
          <w:lang w:val="en-AU"/>
        </w:rPr>
        <w:t>off</w:t>
      </w:r>
      <w:r>
        <w:rPr>
          <w:rFonts w:cs="CG Times"/>
          <w:sz w:val="20"/>
          <w:szCs w:val="20"/>
          <w:lang w:val="en-AU"/>
        </w:rPr>
        <w:t>)</w:t>
      </w:r>
      <w:r>
        <w:rPr>
          <w:rFonts w:cs="CG Times"/>
          <w:i/>
          <w:iCs/>
          <w:sz w:val="20"/>
          <w:szCs w:val="20"/>
          <w:lang w:val="en-AU"/>
        </w:rPr>
        <w:t xml:space="preserve"> for lunch.</w:t>
      </w:r>
    </w:p>
  </w:footnote>
  <w:footnote w:id="3">
    <w:p w14:paraId="1DD39407" w14:textId="77777777" w:rsidR="00051FD1" w:rsidRDefault="00051FD1">
      <w:pPr>
        <w:tabs>
          <w:tab w:val="left" w:pos="-403"/>
          <w:tab w:val="left" w:pos="0"/>
          <w:tab w:val="left" w:pos="537"/>
          <w:tab w:val="right" w:pos="672"/>
          <w:tab w:val="left" w:pos="940"/>
          <w:tab w:val="left" w:pos="1075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480" w:lineRule="auto"/>
        <w:ind w:left="940" w:hanging="403"/>
        <w:jc w:val="both"/>
        <w:rPr>
          <w:rFonts w:cs="CG Times"/>
          <w:sz w:val="20"/>
          <w:szCs w:val="20"/>
          <w:lang w:val="en-AU"/>
        </w:rPr>
      </w:pPr>
      <w:r>
        <w:rPr>
          <w:rStyle w:val="FootnoteReference"/>
          <w:rFonts w:cs="CG Times"/>
          <w:vertAlign w:val="superscript"/>
          <w:lang w:val="en-AU"/>
        </w:rPr>
        <w:footnoteRef/>
      </w:r>
      <w:r>
        <w:rPr>
          <w:rFonts w:cs="CG Times"/>
          <w:lang w:val="en-AU"/>
        </w:rPr>
        <w:tab/>
      </w:r>
      <w:r>
        <w:rPr>
          <w:rFonts w:cs="CG Times"/>
          <w:sz w:val="20"/>
          <w:szCs w:val="20"/>
          <w:lang w:val="en-AU"/>
        </w:rPr>
        <w:t xml:space="preserve">With </w:t>
      </w:r>
      <w:r>
        <w:rPr>
          <w:rFonts w:cs="CG Times"/>
          <w:i/>
          <w:iCs/>
          <w:sz w:val="20"/>
          <w:szCs w:val="20"/>
          <w:lang w:val="en-AU"/>
        </w:rPr>
        <w:t>behave</w:t>
      </w:r>
      <w:r>
        <w:rPr>
          <w:rFonts w:cs="CG Times"/>
          <w:sz w:val="20"/>
          <w:szCs w:val="20"/>
          <w:lang w:val="en-AU"/>
        </w:rPr>
        <w:t xml:space="preserve"> the overt reflexive is normally restricted to cases of good behaviour: it could be inserted into </w:t>
      </w:r>
      <w:r>
        <w:rPr>
          <w:rFonts w:cs="CG Times"/>
          <w:i/>
          <w:iCs/>
          <w:sz w:val="20"/>
          <w:szCs w:val="20"/>
          <w:lang w:val="en-AU"/>
        </w:rPr>
        <w:t>They behaved well</w:t>
      </w:r>
      <w:r>
        <w:rPr>
          <w:rFonts w:cs="CG Times"/>
          <w:sz w:val="20"/>
          <w:szCs w:val="20"/>
          <w:lang w:val="en-AU"/>
        </w:rPr>
        <w:t xml:space="preserve">, but not </w:t>
      </w:r>
      <w:r>
        <w:rPr>
          <w:rFonts w:cs="CG Times"/>
          <w:i/>
          <w:iCs/>
          <w:sz w:val="20"/>
          <w:szCs w:val="20"/>
          <w:lang w:val="en-AU"/>
        </w:rPr>
        <w:t>They behaved appallingly</w:t>
      </w:r>
      <w:r>
        <w:rPr>
          <w:rFonts w:cs="CG Times"/>
          <w:sz w:val="20"/>
          <w:szCs w:val="20"/>
          <w:lang w:val="en-AU"/>
        </w:rPr>
        <w:t xml:space="preserve">; </w:t>
      </w:r>
      <w:r>
        <w:rPr>
          <w:rFonts w:cs="CG Times"/>
          <w:sz w:val="20"/>
          <w:szCs w:val="20"/>
          <w:lang w:val="en-AU"/>
        </w:rPr>
        <w:sym w:font="WP TypographicSymbols" w:char="0041"/>
      </w:r>
      <w:r>
        <w:rPr>
          <w:rFonts w:cs="CG Times"/>
          <w:sz w:val="20"/>
          <w:szCs w:val="20"/>
          <w:lang w:val="en-AU"/>
        </w:rPr>
        <w:t>well</w:t>
      </w:r>
      <w:r>
        <w:rPr>
          <w:rFonts w:cs="CG Times"/>
          <w:sz w:val="20"/>
          <w:szCs w:val="20"/>
          <w:lang w:val="en-AU"/>
        </w:rPr>
        <w:sym w:font="WP TypographicSymbols" w:char="0040"/>
      </w:r>
      <w:r>
        <w:rPr>
          <w:rFonts w:cs="CG Times"/>
          <w:sz w:val="20"/>
          <w:szCs w:val="20"/>
          <w:lang w:val="en-AU"/>
        </w:rPr>
        <w:t xml:space="preserve"> or the like is understood in examples like </w:t>
      </w:r>
      <w:proofErr w:type="gramStart"/>
      <w:r>
        <w:rPr>
          <w:rFonts w:cs="CG Times"/>
          <w:i/>
          <w:iCs/>
          <w:sz w:val="20"/>
          <w:szCs w:val="20"/>
          <w:lang w:val="en-AU"/>
        </w:rPr>
        <w:t>Behave!</w:t>
      </w:r>
      <w:r>
        <w:rPr>
          <w:rFonts w:cs="CG Times"/>
          <w:sz w:val="20"/>
          <w:szCs w:val="20"/>
          <w:lang w:val="en-AU"/>
        </w:rPr>
        <w:t>,</w:t>
      </w:r>
      <w:proofErr w:type="gramEnd"/>
      <w:r>
        <w:rPr>
          <w:rFonts w:cs="CG Times"/>
          <w:sz w:val="20"/>
          <w:szCs w:val="20"/>
          <w:lang w:val="en-AU"/>
        </w:rPr>
        <w:t xml:space="preserve"> where no manner adjunct is expressed.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AABF" w14:textId="77777777" w:rsidR="00051FD1" w:rsidRDefault="00051FD1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4,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5A3788">
      <w:rPr>
        <w:rFonts w:cs="CG Times"/>
        <w:noProof/>
        <w:u w:val="single"/>
        <w:lang w:val="en-AU"/>
      </w:rPr>
      <w:t>2</w:t>
    </w:r>
    <w:r>
      <w:rPr>
        <w:rFonts w:cs="CG Times"/>
        <w:u w:val="single"/>
        <w:lang w:val="en-AU"/>
      </w:rPr>
      <w:fldChar w:fldCharType="end"/>
    </w:r>
  </w:p>
  <w:p w14:paraId="48322D37" w14:textId="77777777" w:rsidR="00051FD1" w:rsidRDefault="00051FD1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0000002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0000002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0000002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0000002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1" w15:restartNumberingAfterBreak="0">
    <w:nsid w:val="0000002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0000002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0000002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0000002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0000002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0000002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0000003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0000003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0000003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0" w15:restartNumberingAfterBreak="0">
    <w:nsid w:val="0000003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0000003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0000003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0000003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0000003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0000003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0000003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0000003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0000003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0000003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0000003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0000003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0000003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0000004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0000004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0000004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0000004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0000004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0000004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0000004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0000004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0000004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0000004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0000004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1097945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D1"/>
    <w:rsid w:val="00011B4E"/>
    <w:rsid w:val="00051FD1"/>
    <w:rsid w:val="00092B52"/>
    <w:rsid w:val="000B37C9"/>
    <w:rsid w:val="0012145B"/>
    <w:rsid w:val="00180AF5"/>
    <w:rsid w:val="001978CD"/>
    <w:rsid w:val="001C2BDC"/>
    <w:rsid w:val="0022492A"/>
    <w:rsid w:val="002F2EF1"/>
    <w:rsid w:val="00314372"/>
    <w:rsid w:val="004269B3"/>
    <w:rsid w:val="004A1702"/>
    <w:rsid w:val="005550EF"/>
    <w:rsid w:val="005563E2"/>
    <w:rsid w:val="005A3788"/>
    <w:rsid w:val="00621569"/>
    <w:rsid w:val="00622266"/>
    <w:rsid w:val="00644BD1"/>
    <w:rsid w:val="00692041"/>
    <w:rsid w:val="006C4FCF"/>
    <w:rsid w:val="006D172C"/>
    <w:rsid w:val="007006F0"/>
    <w:rsid w:val="00700A28"/>
    <w:rsid w:val="0072020E"/>
    <w:rsid w:val="00775FBC"/>
    <w:rsid w:val="00786A8C"/>
    <w:rsid w:val="007A162B"/>
    <w:rsid w:val="007B5365"/>
    <w:rsid w:val="007C1425"/>
    <w:rsid w:val="007D30CC"/>
    <w:rsid w:val="008306B4"/>
    <w:rsid w:val="008408DD"/>
    <w:rsid w:val="008575CA"/>
    <w:rsid w:val="008E2E27"/>
    <w:rsid w:val="00926DA4"/>
    <w:rsid w:val="00926FB4"/>
    <w:rsid w:val="00956E73"/>
    <w:rsid w:val="009C10FC"/>
    <w:rsid w:val="009E1E5B"/>
    <w:rsid w:val="00A212EF"/>
    <w:rsid w:val="00A379A5"/>
    <w:rsid w:val="00A56CD6"/>
    <w:rsid w:val="00A62B00"/>
    <w:rsid w:val="00A7072A"/>
    <w:rsid w:val="00AA1489"/>
    <w:rsid w:val="00B06373"/>
    <w:rsid w:val="00B0676C"/>
    <w:rsid w:val="00B61408"/>
    <w:rsid w:val="00C02535"/>
    <w:rsid w:val="00C55A22"/>
    <w:rsid w:val="00CA646B"/>
    <w:rsid w:val="00CF0EA8"/>
    <w:rsid w:val="00D21A98"/>
    <w:rsid w:val="00D42615"/>
    <w:rsid w:val="00D77C0C"/>
    <w:rsid w:val="00D908D0"/>
    <w:rsid w:val="00DB3BE9"/>
    <w:rsid w:val="00DD6462"/>
    <w:rsid w:val="00E124A6"/>
    <w:rsid w:val="00EB4723"/>
    <w:rsid w:val="00EB7518"/>
    <w:rsid w:val="00F9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3F5317"/>
  <w15:chartTrackingRefBased/>
  <w15:docId w15:val="{1F5FD333-1534-E748-864A-AF9671D0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36</Pages>
  <Words>7926</Words>
  <Characters>45184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49</cp:revision>
  <dcterms:created xsi:type="dcterms:W3CDTF">2023-08-25T02:09:00Z</dcterms:created>
  <dcterms:modified xsi:type="dcterms:W3CDTF">2024-03-02T04:12:00Z</dcterms:modified>
</cp:coreProperties>
</file>