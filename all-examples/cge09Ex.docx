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13F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clause</w:t>
      </w:r>
    </w:p>
    <w:p w14:paraId="098E898F" w14:textId="2015CDE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He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not even</w:t>
      </w:r>
      <w:r>
        <w:rPr>
          <w:rFonts w:cs="CG Times"/>
          <w:i/>
          <w:iCs/>
          <w:lang w:val="en-AU"/>
        </w:rPr>
        <w:t xml:space="preserve"> the abstract.</w:t>
      </w:r>
    </w:p>
    <w:p w14:paraId="3C3FF2B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didn't read it</w:t>
      </w:r>
      <w:r>
        <w:rPr>
          <w:rFonts w:cs="CG Times"/>
          <w:i/>
          <w:iCs/>
          <w:lang w:val="en-AU"/>
        </w:rPr>
        <w:t xml:space="preserve">; </w:t>
      </w:r>
      <w:r w:rsidRPr="00A179EB">
        <w:rPr>
          <w:rStyle w:val="DoubleUnderline"/>
        </w:rPr>
        <w:t>neither</w:t>
      </w:r>
      <w:r>
        <w:rPr>
          <w:rFonts w:cs="CG Times"/>
          <w:lang w:val="en-AU"/>
        </w:rPr>
        <w:t>/</w:t>
      </w:r>
      <w:r w:rsidRPr="00A179EB">
        <w:rPr>
          <w:rStyle w:val="DoubleUnderline"/>
        </w:rPr>
        <w:t>nor</w:t>
      </w:r>
      <w:r>
        <w:rPr>
          <w:rFonts w:cs="CG Times"/>
          <w:i/>
          <w:iCs/>
          <w:lang w:val="en-AU"/>
        </w:rPr>
        <w:t xml:space="preserve"> did I.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; </w:t>
      </w:r>
      <w:proofErr w:type="gramStart"/>
      <w:r w:rsidRPr="00A179EB">
        <w:rPr>
          <w:rStyle w:val="DoubleUnderline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did I.</w:t>
      </w:r>
    </w:p>
    <w:p w14:paraId="7C4F20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 he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</w:t>
      </w:r>
      <w:r w:rsidRPr="00A179EB">
        <w:rPr>
          <w:rStyle w:val="DoubleUnderline"/>
        </w:rPr>
        <w:t>didn't he</w:t>
      </w:r>
      <w:r>
        <w:rPr>
          <w:rFonts w:cs="CG Times"/>
          <w:i/>
          <w:iCs/>
          <w:lang w:val="en-AU"/>
        </w:rPr>
        <w:t>?</w:t>
      </w:r>
    </w:p>
    <w:p w14:paraId="028DC78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once did Ed read it</w:t>
      </w:r>
      <w:r w:rsidRPr="00DE581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After lunch Ed read it</w:t>
      </w:r>
      <w:r w:rsidRPr="00DE5812">
        <w:rPr>
          <w:rFonts w:cs="CG Times"/>
          <w:i/>
          <w:iCs/>
          <w:lang w:val="en-AU"/>
        </w:rPr>
        <w:t>.</w:t>
      </w:r>
    </w:p>
    <w:p w14:paraId="142C451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didn't read it</w:t>
      </w:r>
      <w:r>
        <w:rPr>
          <w:rFonts w:cs="CG Times"/>
          <w:i/>
          <w:iCs/>
          <w:lang w:val="en-AU"/>
        </w:rPr>
        <w:t xml:space="preserve">, and I didn't </w:t>
      </w:r>
      <w:r w:rsidRPr="00A179EB">
        <w:rPr>
          <w:rStyle w:val="DoubleUnderline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 read it</w:t>
      </w:r>
      <w:r>
        <w:rPr>
          <w:rFonts w:cs="CG Times"/>
          <w:i/>
          <w:iCs/>
          <w:lang w:val="en-AU"/>
        </w:rPr>
        <w:t xml:space="preserve">, and I did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>.</w:t>
      </w:r>
    </w:p>
    <w:p w14:paraId="01622114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</w:t>
      </w:r>
    </w:p>
    <w:p w14:paraId="2C9BB17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dine out.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dines out.</w:t>
      </w:r>
    </w:p>
    <w:p w14:paraId="6BF3FAB8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see anything at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at all.</w:t>
      </w:r>
    </w:p>
    <w:p w14:paraId="09E65E0B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analytic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synthetic</w:t>
      </w:r>
    </w:p>
    <w:p w14:paraId="65B28B2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complete.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complete.</w:t>
      </w:r>
    </w:p>
    <w:p w14:paraId="0D918275" w14:textId="77777777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 people liked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liked it.</w:t>
      </w:r>
    </w:p>
    <w:p w14:paraId="22467ED3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clausal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subclausal</w:t>
      </w:r>
    </w:p>
    <w:p w14:paraId="057C2099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large income.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a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inconsiderable income.</w:t>
      </w:r>
    </w:p>
    <w:p w14:paraId="05FB4D0D" w14:textId="7698EE45" w:rsidR="00E2392B" w:rsidRDefault="006B7F3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friends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time.</w:t>
      </w:r>
    </w:p>
    <w:p w14:paraId="14C7996F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metalinguistic</w:t>
      </w:r>
    </w:p>
    <w:p w14:paraId="4855E328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my old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lunch with your `old </w:t>
      </w:r>
    </w:p>
    <w:p w14:paraId="21F85957" w14:textId="77777777" w:rsidR="006B7F31" w:rsidRDefault="006B7F3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man: he couldn't make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man': she had lunch with your father.</w:t>
      </w:r>
    </w:p>
    <w:p w14:paraId="0099BFB7" w14:textId="77777777" w:rsid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four children: he's</w:t>
      </w:r>
    </w:p>
    <w:p w14:paraId="31DA04EC" w14:textId="1BCF73CA" w:rsidR="00E2392B" w:rsidRPr="00346D59" w:rsidRDefault="006B7F31" w:rsidP="00346D5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5013"/>
          <w:tab w:val="left" w:pos="5388"/>
          <w:tab w:val="left" w:pos="6634"/>
          <w:tab w:val="left" w:pos="78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got three.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got five.</w:t>
      </w:r>
    </w:p>
    <w:p w14:paraId="13FBAB6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tactless.</w:t>
      </w:r>
      <w:r>
        <w:rPr>
          <w:rFonts w:cs="CG Times"/>
          <w:lang w:val="en-AU"/>
        </w:rPr>
        <w:tab/>
        <w:t>[primary]</w:t>
      </w:r>
    </w:p>
    <w:p w14:paraId="38EC38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hurt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tactless.</w:t>
      </w:r>
      <w:r>
        <w:rPr>
          <w:rFonts w:cs="CG Times"/>
          <w:lang w:val="en-AU"/>
        </w:rPr>
        <w:tab/>
        <w:t>[imperative]</w:t>
      </w:r>
    </w:p>
    <w:p w14:paraId="5939F68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bend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[secondary]</w:t>
      </w:r>
    </w:p>
    <w:p w14:paraId="1FB2CD1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absolute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(including compounds </w:t>
      </w:r>
      <w:r>
        <w:rPr>
          <w:rFonts w:cs="CG Times"/>
          <w:i/>
          <w:iCs/>
          <w:lang w:val="en-AU"/>
        </w:rPr>
        <w:t>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 xml:space="preserve">, etc., and the independent form </w:t>
      </w:r>
      <w:r>
        <w:rPr>
          <w:rFonts w:cs="CG Times"/>
          <w:i/>
          <w:iCs/>
          <w:lang w:val="en-AU"/>
        </w:rPr>
        <w:t>none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2971D7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approximate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</w:t>
      </w:r>
    </w:p>
    <w:p w14:paraId="0F773A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4764"/>
          <w:tab w:val="left" w:pos="5138"/>
        </w:tabs>
        <w:spacing w:line="480" w:lineRule="auto"/>
        <w:ind w:left="3888" w:hanging="3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affixal negators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non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 xml:space="preserve">, 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, etc.</w:t>
      </w:r>
    </w:p>
    <w:p w14:paraId="6C03B94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supported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supported her.</w:t>
      </w:r>
    </w:p>
    <w:p w14:paraId="65E8439E" w14:textId="0983B61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1A76E86E" w14:textId="60866D46" w:rsidR="006B7F31" w:rsidRDefault="00E675A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Style w:val="DoubleUnderline"/>
        </w:rPr>
        <w:t xml:space="preserve">not </w:t>
      </w:r>
      <w:r w:rsidR="006B7F31" w:rsidRPr="00A179EB">
        <w:rPr>
          <w:rStyle w:val="DoubleUnderline"/>
        </w:rPr>
        <w:t>even</w:t>
      </w:r>
      <w:r w:rsidR="006B7F31">
        <w:rPr>
          <w:rFonts w:cs="CG Times"/>
          <w:i/>
          <w:iCs/>
          <w:lang w:val="en-AU"/>
        </w:rPr>
        <w:t xml:space="preserve"> when we were at school.</w:t>
      </w:r>
      <w:r w:rsidR="006B7F31" w:rsidRPr="00FD1241">
        <w:rPr>
          <w:rFonts w:cs="CG Times"/>
          <w:lang w:val="en-AU"/>
        </w:rPr>
        <w:tab/>
      </w:r>
      <w:r w:rsidR="006B7F31" w:rsidRPr="00FD1241">
        <w:rPr>
          <w:rFonts w:cs="CG Times"/>
          <w:lang w:val="en-AU"/>
        </w:rPr>
        <w:tab/>
      </w:r>
      <w:r>
        <w:rPr>
          <w:rStyle w:val="DoubleUnderline"/>
        </w:rPr>
        <w:t>not e</w:t>
      </w:r>
      <w:r w:rsidR="006B7F31" w:rsidRPr="00A179EB">
        <w:rPr>
          <w:rStyle w:val="DoubleUnderline"/>
        </w:rPr>
        <w:t>ven</w:t>
      </w:r>
      <w:r w:rsidR="006B7F31">
        <w:rPr>
          <w:rFonts w:cs="CG Times"/>
          <w:i/>
          <w:iCs/>
          <w:lang w:val="en-AU"/>
        </w:rPr>
        <w:t xml:space="preserve"> within a few days.</w:t>
      </w:r>
    </w:p>
    <w:p w14:paraId="5EBF8A3E" w14:textId="5DE9EA2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752754E5" w14:textId="48C4A798" w:rsidR="006B7F31" w:rsidRDefault="00B45F1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and </w:t>
      </w:r>
      <w:r w:rsidR="006B7F31" w:rsidRPr="00A179EB">
        <w:rPr>
          <w:rStyle w:val="DoubleUnderline"/>
        </w:rPr>
        <w:t>neither</w:t>
      </w:r>
      <w:r w:rsidR="006B7F31">
        <w:rPr>
          <w:rFonts w:cs="CG Times"/>
          <w:i/>
          <w:iCs/>
          <w:lang w:val="en-AU"/>
        </w:rPr>
        <w:t xml:space="preserve"> were our brothers.</w:t>
      </w:r>
      <w:r w:rsidR="006B7F31" w:rsidRPr="00FD1241">
        <w:rPr>
          <w:rFonts w:cs="CG Times"/>
          <w:lang w:val="en-AU"/>
        </w:rPr>
        <w:tab/>
      </w:r>
      <w:r w:rsidR="006B7F31" w:rsidRPr="00EB0EC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and</w:t>
      </w:r>
      <w:r w:rsidRPr="00B45F18">
        <w:rPr>
          <w:rStyle w:val="DoubleUnderline"/>
          <w:u w:val="none"/>
        </w:rPr>
        <w:t xml:space="preserve"> </w:t>
      </w:r>
      <w:r w:rsidR="006B7F31" w:rsidRPr="00A179EB">
        <w:rPr>
          <w:rStyle w:val="DoubleUnderline"/>
        </w:rPr>
        <w:t>so</w:t>
      </w:r>
      <w:r w:rsidR="006B7F31">
        <w:rPr>
          <w:rFonts w:cs="CG Times"/>
          <w:i/>
          <w:iCs/>
          <w:lang w:val="en-AU"/>
        </w:rPr>
        <w:t xml:space="preserve"> were our brothers.</w:t>
      </w:r>
    </w:p>
    <w:p w14:paraId="00F0D65F" w14:textId="73387CF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at no time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 were friends in no time</w:t>
      </w:r>
      <w:r>
        <w:rPr>
          <w:rFonts w:cs="CG Times"/>
          <w:i/>
          <w:iCs/>
          <w:lang w:val="en-AU"/>
        </w:rPr>
        <w:t>,</w:t>
      </w:r>
    </w:p>
    <w:p w14:paraId="325CB3AF" w14:textId="40030C1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A179EB">
        <w:rPr>
          <w:rStyle w:val="DoubleUnderline"/>
        </w:rPr>
        <w:t>w</w:t>
      </w:r>
      <w:r w:rsidR="00875E0B">
        <w:rPr>
          <w:rStyle w:val="DoubleUnderline"/>
        </w:rPr>
        <w:t>ere w</w:t>
      </w:r>
      <w:r w:rsidRPr="00A179EB">
        <w:rPr>
          <w:rStyle w:val="DoubleUnderline"/>
        </w:rPr>
        <w:t>e?</w:t>
      </w:r>
      <w:r w:rsidRPr="002F17DD">
        <w:rPr>
          <w:rFonts w:cs="CG Times"/>
          <w:lang w:val="en-AU"/>
        </w:rPr>
        <w:tab/>
      </w:r>
      <w:r w:rsidRPr="002F17DD">
        <w:rPr>
          <w:rFonts w:cs="CG Times"/>
          <w:lang w:val="en-AU"/>
        </w:rPr>
        <w:tab/>
      </w:r>
      <w:r w:rsidR="00875E0B">
        <w:rPr>
          <w:rStyle w:val="DoubleUnderline"/>
        </w:rPr>
        <w:t>weren’t w</w:t>
      </w:r>
      <w:r w:rsidRPr="00A179EB">
        <w:rPr>
          <w:rStyle w:val="DoubleUnderline"/>
        </w:rPr>
        <w:t>e?</w:t>
      </w:r>
    </w:p>
    <w:p w14:paraId="29660AC2" w14:textId="38C9AFD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no time were we friends</w:t>
      </w:r>
      <w:r w:rsidRPr="004E55D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In no time were we friends</w:t>
      </w:r>
      <w:r w:rsidRPr="004E55DE">
        <w:rPr>
          <w:rFonts w:cs="CG Times"/>
          <w:i/>
          <w:iCs/>
          <w:lang w:val="en-AU"/>
        </w:rPr>
        <w:t>.</w:t>
      </w:r>
    </w:p>
    <w:p w14:paraId="4AB76CB6" w14:textId="2AFC5DD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weren't friends at any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weren't friends in any time.</w:t>
      </w:r>
    </w:p>
    <w:p w14:paraId="79D2551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aren't negotiable, are they?</w:t>
      </w:r>
      <w:r>
        <w:rPr>
          <w:rFonts w:cs="CG Times"/>
          <w:lang w:val="en-AU"/>
        </w:rPr>
        <w:tab/>
        <w:t>[verbal negation: clausal]</w:t>
      </w:r>
    </w:p>
    <w:p w14:paraId="151793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terms are non-negotiable, aren't they?</w:t>
      </w:r>
      <w:r>
        <w:rPr>
          <w:rFonts w:cs="CG Times"/>
          <w:lang w:val="en-AU"/>
        </w:rPr>
        <w:tab/>
        <w:t>[affixal negation: subclausal]</w:t>
      </w:r>
    </w:p>
    <w:p w14:paraId="448158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5C40439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C0581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deleted the backup file</w:t>
      </w:r>
    </w:p>
    <w:p w14:paraId="286DA50A" w14:textId="7CC0222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and Sue wrote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and Sue wrote the report.</w:t>
      </w:r>
    </w:p>
    <w:p w14:paraId="59BE14C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wasn't at work on Monday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at work on Monday</w:t>
      </w:r>
    </w:p>
    <w:p w14:paraId="6C30AB3A" w14:textId="71EADEA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 Pat on Tuesday.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Pat on Tuesday.</w:t>
      </w:r>
    </w:p>
    <w:p w14:paraId="161AA6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, however,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noticed a problem; </w:t>
      </w:r>
      <w:r w:rsidR="00784E94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,</w:t>
      </w:r>
    </w:p>
    <w:p w14:paraId="177022B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32"/>
          <w:tab w:val="left" w:pos="5830"/>
        </w:tabs>
        <w:spacing w:line="480" w:lineRule="auto"/>
        <w:ind w:left="5830" w:hanging="459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however, deleted the backup file.</w:t>
      </w:r>
    </w:p>
    <w:p w14:paraId="21D1A7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say that she knew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that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him.</w:t>
      </w:r>
    </w:p>
    <w:p w14:paraId="0305E16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promise to help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help him.</w:t>
      </w:r>
    </w:p>
    <w:p w14:paraId="13A3FCC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stop</w:t>
      </w:r>
      <w:r>
        <w:rPr>
          <w:rFonts w:cs="CG Times"/>
          <w:i/>
          <w:iCs/>
          <w:lang w:val="en-AU"/>
        </w:rPr>
        <w:t xml:space="preserve"> offending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stopped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trying</w:t>
      </w:r>
      <w:r>
        <w:rPr>
          <w:rFonts w:cs="CG Times"/>
          <w:i/>
          <w:iCs/>
          <w:lang w:val="en-AU"/>
        </w:rPr>
        <w:t xml:space="preserve"> to offend them.</w:t>
      </w:r>
    </w:p>
    <w:p w14:paraId="15258DD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intentionally deleted the backup file.</w:t>
      </w:r>
    </w:p>
    <w:p w14:paraId="5CBFC51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 xml:space="preserve">Liz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[adjunct has scope over negative]</w:t>
      </w:r>
    </w:p>
    <w:p w14:paraId="43F864C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4628E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[negative has scope over adjunct]</w:t>
      </w:r>
    </w:p>
    <w:p w14:paraId="2536411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narrow scope: subclausal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wide scope: clausal</w:t>
      </w:r>
    </w:p>
    <w:p w14:paraId="2D6B8BC3" w14:textId="427DC16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11DD761C" w14:textId="604411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4399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and neither did Sue.</w:t>
      </w:r>
    </w:p>
    <w:p w14:paraId="7808C179" w14:textId="15D36D0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intentionally didn't delete 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13569D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didn't intentionally delete the</w:t>
      </w:r>
    </w:p>
    <w:p w14:paraId="02F32CBB" w14:textId="02E0A43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backup file</w:t>
      </w:r>
      <w:r>
        <w:rPr>
          <w:rFonts w:cs="CG Times"/>
          <w:i/>
          <w:iCs/>
          <w:lang w:val="en-AU"/>
        </w:rPr>
        <w:t>, did she?</w:t>
      </w:r>
    </w:p>
    <w:p w14:paraId="316287D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intentionally.</w:t>
      </w:r>
      <w:r>
        <w:rPr>
          <w:rFonts w:cs="CG Times"/>
          <w:lang w:val="en-AU"/>
        </w:rPr>
        <w:tab/>
        <w:t>[negative scope over adjunct]</w:t>
      </w:r>
    </w:p>
    <w:p w14:paraId="2C01EE6A" w14:textId="7CEDAB59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603C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delete the backup file </w:t>
      </w:r>
      <w:r w:rsidR="00E224B0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intentionally.</w:t>
      </w:r>
      <w:r>
        <w:rPr>
          <w:rFonts w:cs="CG Times"/>
          <w:lang w:val="en-AU"/>
        </w:rPr>
        <w:tab/>
        <w:t>[adjunct scope over negative]</w:t>
      </w:r>
    </w:p>
    <w:p w14:paraId="612431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it cost </w:t>
      </w:r>
      <w:proofErr w:type="gramStart"/>
      <w:r>
        <w:rPr>
          <w:rFonts w:cs="CG Times"/>
          <w:i/>
          <w:iCs/>
          <w:lang w:val="en-AU"/>
        </w:rPr>
        <w:t>$50</w:t>
      </w:r>
      <w:proofErr w:type="gramEnd"/>
      <w:r>
        <w:rPr>
          <w:rFonts w:cs="CG Times"/>
          <w:i/>
          <w:iCs/>
          <w:lang w:val="en-AU"/>
        </w:rPr>
        <w:t xml:space="preserve"> she didn't buy it.</w:t>
      </w:r>
      <w:r>
        <w:rPr>
          <w:rFonts w:cs="CG Times"/>
          <w:lang w:val="en-AU"/>
        </w:rPr>
        <w:tab/>
        <w:t>[adjunct has scope over negative]</w:t>
      </w:r>
    </w:p>
    <w:p w14:paraId="449B12C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buy it because it cost $50.</w:t>
      </w:r>
      <w:r>
        <w:rPr>
          <w:rFonts w:cs="CG Times"/>
          <w:lang w:val="en-AU"/>
        </w:rPr>
        <w:tab/>
        <w:t>[ambiguous]</w:t>
      </w:r>
    </w:p>
    <w:p w14:paraId="0C2C4E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got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[negative has scope over quantifier]</w:t>
      </w:r>
    </w:p>
    <w:p w14:paraId="1AC8DE2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attend the meetings.</w:t>
      </w:r>
      <w:r>
        <w:rPr>
          <w:rFonts w:cs="CG Times"/>
          <w:lang w:val="en-AU"/>
        </w:rPr>
        <w:tab/>
        <w:t>[quantifier has scope over negative]</w:t>
      </w:r>
    </w:p>
    <w:p w14:paraId="26FE2C2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agree with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of the points he made.</w:t>
      </w:r>
      <w:r>
        <w:rPr>
          <w:rFonts w:cs="CG Times"/>
          <w:lang w:val="en-AU"/>
        </w:rPr>
        <w:tab/>
        <w:t>[scope ambiguous]</w:t>
      </w:r>
    </w:p>
    <w:p w14:paraId="7FF05BF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support the proposal, but most did.</w:t>
      </w:r>
      <w:r>
        <w:rPr>
          <w:rFonts w:cs="CG Times"/>
          <w:lang w:val="en-AU"/>
        </w:rPr>
        <w:tab/>
        <w:t>[wide scope negation]</w:t>
      </w:r>
    </w:p>
    <w:p w14:paraId="4304C2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 the proposal.</w:t>
      </w:r>
      <w:r>
        <w:rPr>
          <w:rFonts w:cs="CG Times"/>
          <w:lang w:val="en-AU"/>
        </w:rPr>
        <w:tab/>
        <w:t>[narrow scope negative]</w:t>
      </w:r>
    </w:p>
    <w:p w14:paraId="2893B83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backed by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members.</w:t>
      </w:r>
      <w:r>
        <w:rPr>
          <w:rFonts w:cs="CG Times"/>
          <w:lang w:val="en-AU"/>
        </w:rPr>
        <w:tab/>
        <w:t>[wide scope negative preferred]</w:t>
      </w:r>
    </w:p>
    <w:p w14:paraId="4610037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them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a clue what he meant.</w:t>
      </w:r>
      <w:r>
        <w:rPr>
          <w:rFonts w:cs="CG Times"/>
          <w:lang w:val="en-AU"/>
        </w:rPr>
        <w:tab/>
        <w:t>[wide scope universal]</w:t>
      </w:r>
    </w:p>
    <w:p w14:paraId="6F62612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a clue what he meant.</w:t>
      </w:r>
      <w:r>
        <w:rPr>
          <w:rFonts w:cs="CG Times"/>
          <w:lang w:val="en-AU"/>
        </w:rPr>
        <w:tab/>
        <w:t>[narrow scope existential]</w:t>
      </w:r>
    </w:p>
    <w:p w14:paraId="2C36A68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the members didn't support the proposal.</w:t>
      </w:r>
    </w:p>
    <w:p w14:paraId="479E94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proposal wasn't supported by all of the members.</w:t>
      </w:r>
    </w:p>
    <w:p w14:paraId="29BAADA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don't hate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children hate school.</w:t>
      </w:r>
    </w:p>
    <w:p w14:paraId="2409DB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Your</w:t>
      </w:r>
      <w:r>
        <w:rPr>
          <w:rFonts w:cs="CG Times"/>
          <w:i/>
          <w:iCs/>
          <w:lang w:val="en-AU"/>
        </w:rPr>
        <w:t xml:space="preserve"> children don't hate school.</w:t>
      </w:r>
    </w:p>
    <w:p w14:paraId="292F24B8" w14:textId="7885CD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there are children who hate school, they are not yours.</w:t>
      </w:r>
      <w:r w:rsidR="000458D2">
        <w:rPr>
          <w:rFonts w:cs="CG Times"/>
          <w:lang w:val="en-AU"/>
        </w:rPr>
        <w:t>”</w:t>
      </w:r>
    </w:p>
    <w:p w14:paraId="10A0681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smallCaps/>
          <w:lang w:val="en-AU"/>
        </w:rPr>
        <w:t>children</w:t>
      </w:r>
      <w:r>
        <w:rPr>
          <w:rFonts w:cs="CG Times"/>
          <w:i/>
          <w:iCs/>
          <w:lang w:val="en-AU"/>
        </w:rPr>
        <w:t xml:space="preserve"> don't hate school.</w:t>
      </w:r>
    </w:p>
    <w:p w14:paraId="74C6B5A9" w14:textId="4A58F42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any of your relatives hate school, it is not your children.</w:t>
      </w:r>
      <w:r w:rsidR="000458D2">
        <w:rPr>
          <w:rFonts w:cs="CG Times"/>
          <w:lang w:val="en-AU"/>
        </w:rPr>
        <w:t>”</w:t>
      </w:r>
    </w:p>
    <w:p w14:paraId="06341D2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</w:t>
      </w:r>
      <w:r>
        <w:rPr>
          <w:rFonts w:cs="CG Times"/>
          <w:i/>
          <w:iCs/>
          <w:smallCaps/>
          <w:lang w:val="en-AU"/>
        </w:rPr>
        <w:t>hate</w:t>
      </w:r>
      <w:r>
        <w:rPr>
          <w:rFonts w:cs="CG Times"/>
          <w:i/>
          <w:iCs/>
          <w:lang w:val="en-AU"/>
        </w:rPr>
        <w:t xml:space="preserve"> school.</w:t>
      </w:r>
    </w:p>
    <w:p w14:paraId="184EB497" w14:textId="4DAAFC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harbour an attitude toward school, it is not hatred.</w:t>
      </w:r>
      <w:r w:rsidR="000458D2">
        <w:rPr>
          <w:rFonts w:cs="CG Times"/>
          <w:lang w:val="en-AU"/>
        </w:rPr>
        <w:t>”</w:t>
      </w:r>
    </w:p>
    <w:p w14:paraId="1E72B5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children don't hate </w:t>
      </w:r>
      <w:r>
        <w:rPr>
          <w:rFonts w:cs="CG Times"/>
          <w:i/>
          <w:iCs/>
          <w:smallCaps/>
          <w:lang w:val="en-AU"/>
        </w:rPr>
        <w:t>school</w:t>
      </w:r>
      <w:r>
        <w:rPr>
          <w:rFonts w:cs="CG Times"/>
          <w:i/>
          <w:iCs/>
          <w:lang w:val="en-AU"/>
        </w:rPr>
        <w:t>.</w:t>
      </w:r>
    </w:p>
    <w:p w14:paraId="31A64B98" w14:textId="533F761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458D2">
        <w:rPr>
          <w:rFonts w:cs="CG Times"/>
          <w:lang w:val="en-AU"/>
        </w:rPr>
        <w:t>“</w:t>
      </w:r>
      <w:r>
        <w:rPr>
          <w:rFonts w:cs="CG Times"/>
          <w:lang w:val="en-AU"/>
        </w:rPr>
        <w:t>If your children do hate something, it's not school.</w:t>
      </w:r>
      <w:r w:rsidR="000458D2">
        <w:rPr>
          <w:rFonts w:cs="CG Times"/>
          <w:lang w:val="en-AU"/>
        </w:rPr>
        <w:t>”</w:t>
      </w:r>
    </w:p>
    <w:p w14:paraId="53AEE6E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least </w:t>
      </w:r>
      <w:r w:rsidR="00D07026"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lang w:val="en-AU"/>
        </w:rPr>
        <w:t xml:space="preserve"> didn't wear a green mohair </w:t>
      </w:r>
      <w:r>
        <w:rPr>
          <w:rFonts w:cs="CG Times"/>
          <w:i/>
          <w:iCs/>
          <w:smallCaps/>
          <w:lang w:val="en-AU"/>
        </w:rPr>
        <w:t>suit</w:t>
      </w:r>
      <w:r>
        <w:rPr>
          <w:rFonts w:cs="CG Times"/>
          <w:i/>
          <w:iCs/>
          <w:lang w:val="en-AU"/>
        </w:rPr>
        <w:t xml:space="preserve"> to the wedding.</w:t>
      </w:r>
    </w:p>
    <w:p w14:paraId="0A1E67C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deleted the backup file.</w:t>
      </w:r>
    </w:p>
    <w:p w14:paraId="4B7FA7A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didn't delete the backup file.</w:t>
      </w:r>
    </w:p>
    <w:p w14:paraId="7B4F05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74750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didn't </w:t>
      </w:r>
      <w:r>
        <w:rPr>
          <w:rFonts w:cs="CG Times"/>
          <w:i/>
          <w:iCs/>
          <w:smallCaps/>
          <w:lang w:val="en-AU"/>
        </w:rPr>
        <w:t>intentionally</w:t>
      </w:r>
      <w:r>
        <w:rPr>
          <w:rFonts w:cs="CG Times"/>
          <w:i/>
          <w:iCs/>
          <w:lang w:val="en-AU"/>
        </w:rPr>
        <w:t xml:space="preserve"> delete the backup file.</w:t>
      </w:r>
      <w:r>
        <w:rPr>
          <w:rFonts w:cs="CG Times"/>
          <w:lang w:val="en-AU"/>
        </w:rPr>
        <w:tab/>
        <w:t>[focus of negation]</w:t>
      </w:r>
    </w:p>
    <w:p w14:paraId="219153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[positive clause with auxiliary verb]</w:t>
      </w:r>
    </w:p>
    <w:p w14:paraId="5F34119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[analytic primary negation]</w:t>
      </w:r>
    </w:p>
    <w:p w14:paraId="6B94EA4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be here later on.</w:t>
      </w:r>
      <w:r>
        <w:rPr>
          <w:rFonts w:cs="CG Times"/>
          <w:lang w:val="en-AU"/>
        </w:rPr>
        <w:tab/>
        <w:t>[synthetic primary negation]</w:t>
      </w:r>
    </w:p>
    <w:p w14:paraId="4AEBDC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waved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[positive clause with lexical verb]</w:t>
      </w:r>
    </w:p>
    <w:p w14:paraId="557A550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 not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[analytic primary negation]</w:t>
      </w:r>
    </w:p>
    <w:p w14:paraId="511C2AD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didn't wave</w:t>
      </w:r>
      <w:r>
        <w:rPr>
          <w:rFonts w:cs="CG Times"/>
          <w:i/>
          <w:iCs/>
          <w:lang w:val="en-AU"/>
        </w:rPr>
        <w:t xml:space="preserve"> to us.</w:t>
      </w:r>
      <w:r>
        <w:rPr>
          <w:rFonts w:cs="CG Times"/>
          <w:lang w:val="en-AU"/>
        </w:rPr>
        <w:tab/>
        <w:t>[synthetic primary negation]</w:t>
      </w:r>
    </w:p>
    <w:p w14:paraId="40A4FA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not accept, and will not condone or defend, this shameful policy.</w:t>
      </w:r>
      <w:r>
        <w:rPr>
          <w:rFonts w:cs="CG Times"/>
          <w:lang w:val="en-AU"/>
        </w:rPr>
        <w:tab/>
        <w:t>[formal]</w:t>
      </w:r>
    </w:p>
    <w:p w14:paraId="14285D3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accept, and won't condone or defend, this shameful policy.</w:t>
      </w:r>
      <w:r>
        <w:rPr>
          <w:rFonts w:cs="CG Times"/>
          <w:lang w:val="en-AU"/>
        </w:rPr>
        <w:tab/>
        <w:t>[informal]</w:t>
      </w:r>
    </w:p>
    <w:p w14:paraId="33908B54" w14:textId="0A5C78FD" w:rsidR="006B7F31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not to say that one could not conceive of a world in which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aesthetic properties did not supervene on the physical; but the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necessity of positing them does not seem to me an attractive prospect.</w:t>
      </w:r>
      <w:r>
        <w:rPr>
          <w:rFonts w:cs="CG Times"/>
          <w:lang w:val="en-AU"/>
        </w:rPr>
        <w:tab/>
        <w:t>[formal]</w:t>
      </w:r>
    </w:p>
    <w:p w14:paraId="20FA49CD" w14:textId="71E67E00" w:rsidR="00E2392B" w:rsidRPr="00E57C3F" w:rsidRDefault="006B7F31" w:rsidP="00E57C3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right="72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doesn't mean that you couldn't imagine a world where aesthetic properties didn't supervene on physical ones; but having to assume</w:t>
      </w:r>
      <w:r w:rsidR="00E57C3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them doesn't seem like an attractive prospect to me.</w:t>
      </w:r>
      <w:r>
        <w:rPr>
          <w:rFonts w:cs="CG Times"/>
          <w:lang w:val="en-AU"/>
        </w:rPr>
        <w:tab/>
        <w:t>[informal]</w:t>
      </w:r>
    </w:p>
    <w:p w14:paraId="3CEE01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Had it not been for the weather, the plan would have succeeded.</w:t>
      </w:r>
    </w:p>
    <w:p w14:paraId="11AE5005" w14:textId="1F3C5273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60A9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Hadn't it been for the weather, the plan would have succeeded.</w:t>
      </w:r>
    </w:p>
    <w:p w14:paraId="67407B0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me.</w:t>
      </w:r>
    </w:p>
    <w:p w14:paraId="2FBD7425" w14:textId="2C8E8A33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she agree with me?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she agree with me?</w:t>
      </w:r>
    </w:p>
    <w:p w14:paraId="121D81CA" w14:textId="216EB65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n't</w:t>
      </w:r>
      <w:proofErr w:type="spellEnd"/>
      <w:r>
        <w:rPr>
          <w:rFonts w:cs="CG Times"/>
          <w:i/>
          <w:iCs/>
          <w:lang w:val="en-AU"/>
        </w:rPr>
        <w:t xml:space="preserve"> agree with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agree with me?</w:t>
      </w:r>
    </w:p>
    <w:p w14:paraId="1108EDC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most self-indulgent public officials not accept bribes?</w:t>
      </w:r>
    </w:p>
    <w:p w14:paraId="1E96215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most self-indulgent public officials accept bribes?</w:t>
      </w:r>
    </w:p>
    <w:p w14:paraId="0089D5B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imperatives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imperatives</w:t>
      </w:r>
    </w:p>
    <w:p w14:paraId="42D939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at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look at me.</w:t>
      </w:r>
    </w:p>
    <w:p w14:paraId="2282CA0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at me!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look at me!</w:t>
      </w:r>
    </w:p>
    <w:p w14:paraId="0E8CEC4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Everyone </w:t>
      </w:r>
      <w:proofErr w:type="gramStart"/>
      <w:r>
        <w:rPr>
          <w:rFonts w:cs="CG Times"/>
          <w:i/>
          <w:iCs/>
          <w:lang w:val="en-AU"/>
        </w:rPr>
        <w:t>shout</w:t>
      </w:r>
      <w:proofErr w:type="gramEnd"/>
      <w:r>
        <w:rPr>
          <w:rFonts w:cs="CG Times"/>
          <w:i/>
          <w:iCs/>
          <w:lang w:val="en-AU"/>
        </w:rPr>
        <w:t xml:space="preserve"> it out.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everyone shout it out.</w:t>
      </w:r>
    </w:p>
    <w:p w14:paraId="4F51E8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</w:t>
      </w:r>
    </w:p>
    <w:p w14:paraId="1446603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afraid.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afraid.</w:t>
      </w:r>
    </w:p>
    <w:p w14:paraId="6AE52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 all the pizza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eaten all the </w:t>
      </w:r>
    </w:p>
    <w:p w14:paraId="74E1E43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the time I get back.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pizza by the time I get back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FCBB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any of you think you have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not any of you think you have</w:t>
      </w:r>
    </w:p>
    <w:p w14:paraId="32BFFBCE" w14:textId="5FBFE43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heard the last of this matter.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heard the last of this matter.</w:t>
      </w:r>
    </w:p>
    <w:p w14:paraId="0A2BE49B" w14:textId="25C5D91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renege on our deal.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Do not you renege on our deal.</w:t>
      </w:r>
    </w:p>
    <w:p w14:paraId="50EDCED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</w:t>
      </w:r>
    </w:p>
    <w:p w14:paraId="4E24373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vital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611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locking the doors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unwise.</w:t>
      </w:r>
    </w:p>
    <w:p w14:paraId="0CC08FD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His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accepting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shock.</w:t>
      </w:r>
    </w:p>
    <w:p w14:paraId="5259C50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plan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approved by the board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plan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approved by the board</w:t>
      </w:r>
      <w:r>
        <w:rPr>
          <w:rFonts w:cs="CG Times"/>
          <w:lang w:val="en-AU"/>
        </w:rPr>
        <w:t>]</w:t>
      </w:r>
    </w:p>
    <w:p w14:paraId="58E771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looks bad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them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smile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205DFC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wear high heels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wear high heels</w:t>
      </w:r>
      <w:r>
        <w:rPr>
          <w:rFonts w:cs="CG Times"/>
          <w:lang w:val="en-AU"/>
        </w:rPr>
        <w:t>].</w:t>
      </w:r>
    </w:p>
    <w:p w14:paraId="7665A28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written on a computer!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letter not written on a computer!</w:t>
      </w:r>
    </w:p>
    <w:p w14:paraId="34186CA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getting into Harvard!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only son not getting into Harvard!</w:t>
      </w:r>
    </w:p>
    <w:p w14:paraId="280D469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have to visit England!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Oh</w:t>
      </w:r>
      <w:proofErr w:type="gramEnd"/>
      <w:r>
        <w:rPr>
          <w:rFonts w:cs="CG Times"/>
          <w:i/>
          <w:iCs/>
          <w:lang w:val="en-AU"/>
        </w:rPr>
        <w:t xml:space="preserve"> to not have to visit England!</w:t>
      </w:r>
    </w:p>
    <w:p w14:paraId="205AF03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a formal complaint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BBE5F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had been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626C1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read it.</w:t>
      </w:r>
    </w:p>
    <w:p w14:paraId="27D9B035" w14:textId="1ACC7D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instruction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on any extra staff </w:t>
      </w:r>
      <w:r w:rsidR="00E614CB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 any circumstances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49B2C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their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: you're not legally required to respond.</w:t>
      </w:r>
    </w:p>
    <w:p w14:paraId="575C47B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3940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change things.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aim is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not change things.</w:t>
      </w:r>
    </w:p>
    <w:p w14:paraId="5179DC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not answer their letters, can't you?</w:t>
      </w:r>
    </w:p>
    <w:p w14:paraId="4B0F53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not enforced that regulation, haven't they?</w:t>
      </w:r>
    </w:p>
    <w:p w14:paraId="25FCC79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not put your feet on the sofa.</w:t>
      </w:r>
    </w:p>
    <w:p w14:paraId="6D827C7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not ask them to help you?</w:t>
      </w:r>
    </w:p>
    <w:p w14:paraId="41ECF3E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not agree with her?</w:t>
      </w:r>
    </w:p>
    <w:p w14:paraId="3A560B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regarded it as a success.</w:t>
      </w:r>
    </w:p>
    <w:p w14:paraId="11F2267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BBA1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all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regarded it as a success.</w:t>
      </w:r>
    </w:p>
    <w:p w14:paraId="663E73C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entirely at ease.</w:t>
      </w:r>
    </w:p>
    <w:p w14:paraId="04ED86B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people have had the opportunities you have had.</w:t>
      </w:r>
    </w:p>
    <w:p w14:paraId="2756155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do we see her lose her cool like that.</w:t>
      </w:r>
    </w:p>
    <w:p w14:paraId="2C7E666E" w14:textId="7D206F5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agree with 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your arguments.</w:t>
      </w:r>
    </w:p>
    <w:p w14:paraId="082C550B" w14:textId="7B6BA11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often</w:t>
      </w:r>
      <w:r>
        <w:rPr>
          <w:rFonts w:cs="CG Times"/>
          <w:i/>
          <w:iCs/>
          <w:lang w:val="en-AU"/>
        </w:rPr>
        <w:t xml:space="preserve"> visits his parents.</w:t>
      </w:r>
    </w:p>
    <w:p w14:paraId="27C73A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not all</w:t>
      </w:r>
      <w:r>
        <w:rPr>
          <w:rFonts w:cs="CG Times"/>
          <w:i/>
          <w:iCs/>
          <w:lang w:val="en-AU"/>
        </w:rPr>
        <w:tab/>
        <w:t xml:space="preserve"> not every</w:t>
      </w:r>
      <w:r>
        <w:rPr>
          <w:rFonts w:cs="CG Times"/>
          <w:i/>
          <w:iCs/>
          <w:lang w:val="en-AU"/>
        </w:rPr>
        <w:tab/>
        <w:t xml:space="preserve"> not many</w:t>
      </w:r>
      <w:r>
        <w:rPr>
          <w:rFonts w:cs="CG Times"/>
          <w:i/>
          <w:iCs/>
          <w:lang w:val="en-AU"/>
        </w:rPr>
        <w:tab/>
        <w:t xml:space="preserve"> not much</w:t>
      </w:r>
      <w:r>
        <w:rPr>
          <w:rFonts w:cs="CG Times"/>
          <w:i/>
          <w:iCs/>
          <w:lang w:val="en-AU"/>
        </w:rPr>
        <w:tab/>
        <w:t xml:space="preserve"> not often</w:t>
      </w:r>
    </w:p>
    <w:p w14:paraId="2120C5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both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each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most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not some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any</w:t>
      </w:r>
    </w:p>
    <w:p w14:paraId="01409EA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 person supported the proposal.</w:t>
      </w:r>
    </w:p>
    <w:p w14:paraId="271388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had found not one mistake.</w:t>
      </w:r>
    </w:p>
    <w:p w14:paraId="3363693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two years ago this company was ranked in the top ten.</w:t>
      </w:r>
    </w:p>
    <w:p w14:paraId="07C8845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 not ten minutes ago.</w:t>
      </w:r>
    </w:p>
    <w:p w14:paraId="3289CA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speech had caused not a little confusion.</w:t>
      </w:r>
    </w:p>
    <w:p w14:paraId="6B2B286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Ed approved of the plan.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Ed approved of the plan.</w:t>
      </w:r>
    </w:p>
    <w:p w14:paraId="71B9853D" w14:textId="011B500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even then did he lose patience.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Not only then did he lose patience.</w:t>
      </w:r>
    </w:p>
    <w:p w14:paraId="753975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amicable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discussion.</w:t>
      </w:r>
    </w:p>
    <w:p w14:paraId="386F418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somehow sounded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quite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308AF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his story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wholly</w:t>
      </w:r>
      <w:r>
        <w:rPr>
          <w:rFonts w:cs="CG Times"/>
          <w:i/>
          <w:iCs/>
          <w:lang w:val="en-AU"/>
        </w:rPr>
        <w:t xml:space="preserve"> convincing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4FF9C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confidently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2EFF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very</w:t>
      </w:r>
      <w:r>
        <w:rPr>
          <w:rFonts w:cs="CG Times"/>
          <w:i/>
          <w:iCs/>
          <w:lang w:val="en-AU"/>
        </w:rPr>
        <w:t xml:space="preserve"> many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451326E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Morton was in his early fifties and </w:t>
      </w:r>
      <w:r>
        <w:rPr>
          <w:rFonts w:cs="CG Times"/>
          <w:i/>
          <w:iCs/>
          <w:u w:val="single"/>
          <w:lang w:val="en-AU"/>
        </w:rPr>
        <w:t>not unattractive to women</w:t>
      </w:r>
      <w:r>
        <w:rPr>
          <w:rFonts w:cs="CG Times"/>
          <w:i/>
          <w:iCs/>
          <w:lang w:val="en-AU"/>
        </w:rPr>
        <w:t>.</w:t>
      </w:r>
    </w:p>
    <w:p w14:paraId="0AC929D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not undistinguished</w:t>
      </w:r>
      <w:r>
        <w:rPr>
          <w:rFonts w:cs="CG Times"/>
          <w:i/>
          <w:iCs/>
          <w:lang w:val="en-AU"/>
        </w:rPr>
        <w:t xml:space="preserve"> private university with a large endowment.</w:t>
      </w:r>
    </w:p>
    <w:p w14:paraId="6256EB7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fixed the walls, and purchased some </w:t>
      </w:r>
      <w:r>
        <w:rPr>
          <w:rFonts w:cs="CG Times"/>
          <w:i/>
          <w:iCs/>
          <w:u w:val="single"/>
          <w:lang w:val="en-AU"/>
        </w:rPr>
        <w:t>not inelegant</w:t>
      </w:r>
      <w:r>
        <w:rPr>
          <w:rFonts w:cs="CG Times"/>
          <w:i/>
          <w:iCs/>
          <w:lang w:val="en-AU"/>
        </w:rPr>
        <w:t xml:space="preserve"> furniture.</w:t>
      </w:r>
    </w:p>
    <w:p w14:paraId="0348EE5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unexpectedly</w:t>
      </w:r>
      <w:r>
        <w:rPr>
          <w:rFonts w:cs="CG Times"/>
          <w:i/>
          <w:iCs/>
          <w:lang w:val="en-AU"/>
        </w:rPr>
        <w:t>, Charles was late for the meeting.</w:t>
      </w:r>
    </w:p>
    <w:p w14:paraId="1FEBA3E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unreasonably</w:t>
      </w:r>
      <w:r>
        <w:rPr>
          <w:rFonts w:cs="CG Times"/>
          <w:i/>
          <w:iCs/>
          <w:lang w:val="en-AU"/>
        </w:rPr>
        <w:t>, he asked for payment in advance.</w:t>
      </w:r>
    </w:p>
    <w:p w14:paraId="2DFB557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they didn't want any part of it.</w:t>
      </w:r>
    </w:p>
    <w:p w14:paraId="1E09CB4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at any stage of the proceedings did she contemplate giving up.</w:t>
      </w:r>
    </w:p>
    <w:p w14:paraId="78C967D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the first time, she felt utterly betrayed.</w:t>
      </w:r>
    </w:p>
    <w:p w14:paraId="61A0C02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an accomplished dancer</w:t>
      </w:r>
      <w:r>
        <w:rPr>
          <w:rFonts w:cs="CG Times"/>
          <w:i/>
          <w:iCs/>
          <w:lang w:val="en-AU"/>
        </w:rPr>
        <w:t>, he moved rather clumsily.</w:t>
      </w:r>
    </w:p>
    <w:p w14:paraId="6EF7678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under any illusions about the matter</w:t>
      </w:r>
      <w:r>
        <w:rPr>
          <w:rFonts w:cs="CG Times"/>
          <w:i/>
          <w:iCs/>
          <w:lang w:val="en-AU"/>
        </w:rPr>
        <w:t>, he continued to be cautious.</w:t>
      </w:r>
    </w:p>
    <w:p w14:paraId="244CD44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someone </w:t>
      </w:r>
      <w:r>
        <w:rPr>
          <w:rFonts w:cs="CG Times"/>
          <w:i/>
          <w:iCs/>
          <w:u w:val="single"/>
          <w:lang w:val="en-AU"/>
        </w:rPr>
        <w:t>not afraid of taking risks</w:t>
      </w:r>
      <w:r>
        <w:rPr>
          <w:rFonts w:cs="CG Times"/>
          <w:i/>
          <w:iCs/>
          <w:lang w:val="en-AU"/>
        </w:rPr>
        <w:t>.</w:t>
      </w:r>
    </w:p>
    <w:p w14:paraId="3278A76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never quite generates his trademark level of icy paranoia. Not that it doesn't try.</w:t>
      </w:r>
    </w:p>
    <w:p w14:paraId="59BAB458" w14:textId="4A9D5AB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should be allowed to use our public health services </w:t>
      </w:r>
      <w:r w:rsidR="002F04D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not that I have anything against immigrants, of course.</w:t>
      </w:r>
    </w:p>
    <w:p w14:paraId="6AA567F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spare blankets in here, not that you'll have any need of them.</w:t>
      </w:r>
    </w:p>
    <w:p w14:paraId="669239F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 but on Saturday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C65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now leaving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Saturday,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on Friday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8EA8D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and your brother, but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EF9EE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night turned viciously cold under a sky crowded with stars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shone,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twinkled,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diamond-clear air.</w:t>
      </w:r>
    </w:p>
    <w:p w14:paraId="37B03EF1" w14:textId="29FA03F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I'm so glad those old people came to the party . . . not!</w:t>
      </w:r>
    </w:p>
    <w:p w14:paraId="7F6B6569" w14:textId="4D297CB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Obviously the government is going to tell us the whole truth . . . not!</w:t>
      </w:r>
    </w:p>
    <w:p w14:paraId="561E606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nowhere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 place</w:t>
      </w:r>
      <w:r>
        <w:rPr>
          <w:rFonts w:cs="CG Times"/>
          <w:lang w:val="en-AU"/>
        </w:rPr>
        <w:t xml:space="preserve"> (informal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666477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</w:p>
    <w:p w14:paraId="374A4D6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had done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about it,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had Pat.</w:t>
      </w:r>
      <w:r>
        <w:rPr>
          <w:rFonts w:cs="CG Times"/>
          <w:lang w:val="en-AU"/>
        </w:rPr>
        <w:tab/>
        <w:t xml:space="preserve">[connective 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>]</w:t>
      </w:r>
    </w:p>
    <w:p w14:paraId="3888870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replied to your letter,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 they?</w:t>
      </w:r>
      <w:r>
        <w:rPr>
          <w:rFonts w:cs="CG Times"/>
          <w:lang w:val="en-AU"/>
        </w:rPr>
        <w:tab/>
        <w:t>[positive tag]</w:t>
      </w:r>
    </w:p>
    <w:p w14:paraId="68B178E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city </w:t>
      </w:r>
      <w:r>
        <w:rPr>
          <w:rFonts w:cs="CG Times"/>
          <w:i/>
          <w:iCs/>
          <w:u w:val="single"/>
          <w:lang w:val="en-AU"/>
        </w:rPr>
        <w:t>has she</w:t>
      </w:r>
      <w:r>
        <w:rPr>
          <w:rFonts w:cs="CG Times"/>
          <w:i/>
          <w:iCs/>
          <w:lang w:val="en-AU"/>
        </w:rPr>
        <w:t xml:space="preserve"> been entirely comfortable.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7B79045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non-verbal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verbal negation</w:t>
      </w:r>
    </w:p>
    <w:p w14:paraId="6CA7B1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showed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remorse.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show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remorse.</w:t>
      </w:r>
    </w:p>
    <w:p w14:paraId="783F41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liked </w:t>
      </w:r>
      <w:r>
        <w:rPr>
          <w:rFonts w:cs="CG Times"/>
          <w:i/>
          <w:iCs/>
          <w:u w:val="single"/>
          <w:lang w:val="en-AU"/>
        </w:rPr>
        <w:t>non</w:t>
      </w:r>
      <w:r>
        <w:rPr>
          <w:rFonts w:cs="CG Times"/>
          <w:i/>
          <w:iCs/>
          <w:lang w:val="en-AU"/>
        </w:rPr>
        <w:t>e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them.</w:t>
      </w:r>
    </w:p>
    <w:p w14:paraId="2DBF70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thing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thing about it.</w:t>
      </w:r>
    </w:p>
    <w:p w14:paraId="2439E2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them.</w:t>
      </w:r>
    </w:p>
    <w:p w14:paraId="0A3094AF" w14:textId="77777777" w:rsidR="00AE08C4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knew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cared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or</w:t>
      </w:r>
      <w:r>
        <w:rPr>
          <w:rFonts w:cs="CG Times"/>
          <w:i/>
          <w:iCs/>
          <w:lang w:val="en-AU"/>
        </w:rPr>
        <w:t xml:space="preserve"> care</w:t>
      </w:r>
    </w:p>
    <w:p w14:paraId="568A932B" w14:textId="215D0FB7" w:rsidR="006B7F31" w:rsidRDefault="006B7F31" w:rsidP="00AE08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where his children were.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where his children were.</w:t>
      </w:r>
    </w:p>
    <w:p w14:paraId="1D3CC8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felt more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felt more alone.</w:t>
      </w:r>
    </w:p>
    <w:p w14:paraId="3FECE421" w14:textId="6F71FDE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>body knew where Kim was.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body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know where Kim was.</w:t>
      </w:r>
    </w:p>
    <w:p w14:paraId="7DF8A30C" w14:textId="25C7F3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stage did she complain.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stage she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complain.</w:t>
      </w:r>
    </w:p>
    <w:p w14:paraId="4693F420" w14:textId="28FC10F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did he.</w:t>
      </w:r>
      <w:r>
        <w:rPr>
          <w:rFonts w:cs="CG Times"/>
          <w:lang w:val="en-AU"/>
        </w:rPr>
        <w:tab/>
        <w:t>b.</w:t>
      </w:r>
      <w:r w:rsidR="003208C7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didn't go and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he.</w:t>
      </w:r>
    </w:p>
    <w:p w14:paraId="350957B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place for a child.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place for a child.</w:t>
      </w:r>
    </w:p>
    <w:p w14:paraId="4276535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no time to give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isn't any time to give up.</w:t>
      </w:r>
    </w:p>
    <w:p w14:paraId="5067AD8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no way to behave.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isn't any way to behave.</w:t>
      </w:r>
    </w:p>
    <w:p w14:paraId="34792973" w14:textId="0764EA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angel.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any angel.</w:t>
      </w:r>
    </w:p>
    <w:p w14:paraId="273801F6" w14:textId="77CBB20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 electrician.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You're</w:t>
      </w:r>
      <w:proofErr w:type="gramEnd"/>
      <w:r>
        <w:rPr>
          <w:rFonts w:cs="CG Times"/>
          <w:i/>
          <w:iCs/>
          <w:lang w:val="en-AU"/>
        </w:rPr>
        <w:t xml:space="preserve"> not any electrician.</w:t>
      </w:r>
    </w:p>
    <w:p w14:paraId="2AB00466" w14:textId="1A9C9048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friend, is he?</w:t>
      </w:r>
      <w:r>
        <w:rPr>
          <w:rFonts w:cs="CG Times"/>
          <w:lang w:val="en-AU"/>
        </w:rPr>
        <w:tab/>
        <w:t>b.</w:t>
      </w:r>
      <w:proofErr w:type="gramStart"/>
      <w:r w:rsidR="003208C7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any friend, is he?</w:t>
      </w:r>
    </w:p>
    <w:p w14:paraId="3DA5823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satisfied with the proposal you have put to me in any way.</w:t>
      </w:r>
    </w:p>
    <w:p w14:paraId="1181448F" w14:textId="4A4221C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am satisfied with the proposal you have put to me in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way.</w:t>
      </w:r>
    </w:p>
    <w:p w14:paraId="272FED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far as I can recall, I have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purchased food at the drive-through window of a fast-food restaurant on any street in this city.</w:t>
      </w:r>
    </w:p>
    <w:p w14:paraId="74C49E1B" w14:textId="475EDAA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far as I can recall, I have purchased food at the drive-through window of a</w:t>
      </w:r>
      <w:r w:rsidR="00A8160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fast-food restaurant on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street in this city.</w:t>
      </w:r>
    </w:p>
    <w:p w14:paraId="35F270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trying to imply that Bob had offered bribes to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official.</w:t>
      </w:r>
    </w:p>
    <w:p w14:paraId="30DEB0E8" w14:textId="5A09B35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offered bribes to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official.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6A3589D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trying to imply that Bob had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offered bribes to any official.</w:t>
      </w:r>
      <w:r>
        <w:rPr>
          <w:rFonts w:cs="CG Times"/>
          <w:lang w:val="en-AU"/>
        </w:rPr>
        <w:tab/>
        <w:t>[= [ii]]</w:t>
      </w:r>
    </w:p>
    <w:p w14:paraId="22F6344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recall actually seeing a magpie attempting to steal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5A417272" w14:textId="542617A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19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can recall actually seeing a magpie attempting to steal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2B1644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BD05EA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why they say they were forced to take their shoes off;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smallCaps/>
          <w:lang w:val="en-AU"/>
        </w:rPr>
        <w:t>we</w:t>
      </w:r>
      <w:r>
        <w:rPr>
          <w:rFonts w:cs="CG Times"/>
          <w:i/>
          <w:iCs/>
          <w:lang w:val="en-AU"/>
        </w:rPr>
        <w:t xml:space="preserve"> certainly forced them </w:t>
      </w:r>
      <w:r>
        <w:rPr>
          <w:rFonts w:cs="CG Times"/>
          <w:i/>
          <w:iCs/>
          <w:u w:val="single"/>
          <w:lang w:val="en-AU"/>
        </w:rPr>
        <w:t>to do nothing of the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CBDAF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are requiring people </w:t>
      </w:r>
      <w:r>
        <w:rPr>
          <w:rFonts w:cs="CG Times"/>
          <w:i/>
          <w:iCs/>
          <w:u w:val="single"/>
          <w:lang w:val="en-AU"/>
        </w:rPr>
        <w:t>to pay nothing for the concert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but nonetheless we are hoping for at least some donations at the door.</w:t>
      </w:r>
    </w:p>
    <w:p w14:paraId="5E9C660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</w:t>
      </w:r>
      <w:r>
        <w:rPr>
          <w:rFonts w:cs="CG Times"/>
          <w:i/>
          <w:iCs/>
          <w:u w:val="single"/>
          <w:lang w:val="en-AU"/>
        </w:rPr>
        <w:t>with no money at all</w:t>
      </w:r>
      <w:r>
        <w:rPr>
          <w:rFonts w:cs="CG Times"/>
          <w:i/>
          <w:iCs/>
          <w:lang w:val="en-AU"/>
        </w:rPr>
        <w:t>.</w:t>
      </w:r>
    </w:p>
    <w:p w14:paraId="310350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</w:t>
      </w:r>
      <w:r>
        <w:rPr>
          <w:rFonts w:cs="CG Times"/>
          <w:i/>
          <w:iCs/>
          <w:u w:val="single"/>
          <w:lang w:val="en-AU"/>
        </w:rPr>
        <w:t>with no ambition</w:t>
      </w:r>
      <w:r>
        <w:rPr>
          <w:rFonts w:cs="CG Times"/>
          <w:i/>
          <w:iCs/>
          <w:lang w:val="en-AU"/>
        </w:rPr>
        <w:t>.</w:t>
      </w:r>
    </w:p>
    <w:p w14:paraId="6732E65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</w:t>
      </w:r>
      <w:r>
        <w:rPr>
          <w:rFonts w:cs="CG Times"/>
          <w:i/>
          <w:iCs/>
          <w:u w:val="single"/>
          <w:lang w:val="en-AU"/>
        </w:rPr>
        <w:t>of no consequence</w:t>
      </w:r>
      <w:r>
        <w:rPr>
          <w:rFonts w:cs="CG Times"/>
          <w:i/>
          <w:iCs/>
          <w:lang w:val="en-AU"/>
        </w:rPr>
        <w:t>.</w:t>
      </w:r>
    </w:p>
    <w:p w14:paraId="26BB23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arguing </w:t>
      </w:r>
      <w:r>
        <w:rPr>
          <w:rFonts w:cs="CG Times"/>
          <w:i/>
          <w:iCs/>
          <w:u w:val="single"/>
          <w:lang w:val="en-AU"/>
        </w:rPr>
        <w:t>about nothing</w:t>
      </w:r>
      <w:r>
        <w:rPr>
          <w:rFonts w:cs="CG Times"/>
          <w:i/>
          <w:iCs/>
          <w:lang w:val="en-AU"/>
        </w:rPr>
        <w:t>.</w:t>
      </w:r>
    </w:p>
    <w:p w14:paraId="744B9A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it </w:t>
      </w:r>
      <w:r>
        <w:rPr>
          <w:rFonts w:cs="CG Times"/>
          <w:i/>
          <w:iCs/>
          <w:u w:val="single"/>
          <w:lang w:val="en-AU"/>
        </w:rPr>
        <w:t>in no time</w:t>
      </w:r>
      <w:r>
        <w:rPr>
          <w:rFonts w:cs="CG Times"/>
          <w:i/>
          <w:iCs/>
          <w:lang w:val="en-AU"/>
        </w:rPr>
        <w:t>.</w:t>
      </w:r>
    </w:p>
    <w:p w14:paraId="137B313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Getting that degree was </w:t>
      </w:r>
      <w:r>
        <w:rPr>
          <w:rFonts w:cs="CG Times"/>
          <w:i/>
          <w:iCs/>
          <w:u w:val="single"/>
          <w:lang w:val="en-AU"/>
        </w:rPr>
        <w:t>no mean achievement</w:t>
      </w:r>
      <w:r>
        <w:rPr>
          <w:rFonts w:cs="CG Times"/>
          <w:i/>
          <w:iCs/>
          <w:lang w:val="en-AU"/>
        </w:rPr>
        <w:t>, wasn't it.</w:t>
      </w:r>
    </w:p>
    <w:p w14:paraId="781B5F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predicted no rain.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[ambiguously clausal or subclausal]</w:t>
      </w:r>
    </w:p>
    <w:p w14:paraId="4D3503A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promised no increase in income tax.</w:t>
      </w:r>
      <w:r>
        <w:rPr>
          <w:rFonts w:cs="CG Times"/>
          <w:lang w:val="en-AU"/>
        </w:rPr>
        <w:tab/>
        <w:t>)</w:t>
      </w:r>
    </w:p>
    <w:p w14:paraId="05D9A2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little</w:t>
      </w:r>
    </w:p>
    <w:p w14:paraId="092C1B5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3499"/>
          <w:tab w:val="left" w:pos="3649"/>
          <w:tab w:val="right" w:pos="6043"/>
          <w:tab w:val="left" w:pos="619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adverbs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seldom; barely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</w:p>
    <w:p w14:paraId="7C2150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them will survive.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will survive.</w:t>
      </w:r>
    </w:p>
    <w:p w14:paraId="251D79F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leaves the house.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leaves the house.</w:t>
      </w:r>
    </w:p>
    <w:p w14:paraId="76DD9D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moved.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moved.</w:t>
      </w:r>
    </w:p>
    <w:p w14:paraId="5BB01BB4" w14:textId="77777777" w:rsidR="00F66ABB" w:rsidRDefault="006B7F31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have resigned.</w:t>
      </w:r>
    </w:p>
    <w:p w14:paraId="696A4C79" w14:textId="4D6D4905" w:rsidR="006B7F31" w:rsidRDefault="00F66ABB" w:rsidP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91"/>
          <w:tab w:val="left" w:pos="4622"/>
          <w:tab w:val="left" w:pos="65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B7F31">
        <w:rPr>
          <w:rFonts w:cs="CG Times"/>
          <w:i/>
          <w:iCs/>
          <w:lang w:val="en-AU"/>
        </w:rPr>
        <w:t>Many have resigned.</w:t>
      </w:r>
      <w:r w:rsidR="006B7F31">
        <w:rPr>
          <w:rFonts w:cs="CG Times"/>
          <w:i/>
          <w:iCs/>
          <w:lang w:val="en-AU"/>
        </w:rPr>
        <w:tab/>
        <w:t>None have resigned.</w:t>
      </w:r>
    </w:p>
    <w:p w14:paraId="026B3156" w14:textId="12E41ECD" w:rsidR="00E2392B" w:rsidRDefault="00F66AB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42"/>
          <w:tab w:val="left" w:pos="3888"/>
          <w:tab w:val="left" w:pos="4622"/>
          <w:tab w:val="left" w:pos="651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</w:r>
      <w:r w:rsidR="006B7F31">
        <w:rPr>
          <w:rFonts w:cs="CG Times"/>
          <w:i/>
          <w:iCs/>
          <w:lang w:val="en-AU"/>
        </w:rPr>
        <w:tab/>
        <w:t>Few have resigned.</w:t>
      </w:r>
    </w:p>
    <w:p w14:paraId="65505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 of them, indeed quite a lot, had found the proposal offensive.</w:t>
      </w:r>
    </w:p>
    <w:p w14:paraId="570027A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them, if any, will find the proposal offensive.</w:t>
      </w:r>
    </w:p>
    <w:p w14:paraId="3BFEE5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hardly arrived at the office when I was summoned to see the boss.</w:t>
      </w:r>
    </w:p>
    <w:p w14:paraId="5666E5A3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1347F04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69268A12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7E6E21EB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would deliberately injure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644B2B9D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an animal</w:t>
      </w:r>
      <w:r>
        <w:rPr>
          <w:rFonts w:cs="CG Times"/>
          <w:i/>
          <w:iCs/>
          <w:lang w:val="en-AU"/>
        </w:rPr>
        <w:t>.</w:t>
      </w:r>
    </w:p>
    <w:p w14:paraId="76F65859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mammal</w:t>
      </w:r>
      <w:r>
        <w:rPr>
          <w:rFonts w:cs="CG Times"/>
          <w:i/>
          <w:iCs/>
          <w:lang w:val="en-AU"/>
        </w:rPr>
        <w:t>.</w:t>
      </w:r>
    </w:p>
    <w:p w14:paraId="2831455C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horse</w:t>
      </w:r>
      <w:r>
        <w:rPr>
          <w:rFonts w:cs="CG Times"/>
          <w:i/>
          <w:iCs/>
          <w:lang w:val="en-AU"/>
        </w:rPr>
        <w:t>.</w:t>
      </w:r>
    </w:p>
    <w:p w14:paraId="106CC90A" w14:textId="77777777" w:rsidR="0074532E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can afford to keep </w:t>
      </w:r>
      <w:r>
        <w:rPr>
          <w:rFonts w:cs="CG Times"/>
          <w:i/>
          <w:iCs/>
          <w:u w:val="single"/>
          <w:lang w:val="en-AU"/>
        </w:rPr>
        <w:t>a racehorse</w:t>
      </w:r>
      <w:r>
        <w:rPr>
          <w:rFonts w:cs="CG Times"/>
          <w:i/>
          <w:iCs/>
          <w:lang w:val="en-AU"/>
        </w:rPr>
        <w:t>.</w:t>
      </w:r>
    </w:p>
    <w:p w14:paraId="226F3F13" w14:textId="4F79D853" w:rsidR="006B7F31" w:rsidRDefault="006B7F31" w:rsidP="0074532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6312"/>
          <w:tab w:val="center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downward entailing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upward entailing</w:t>
      </w:r>
    </w:p>
    <w:p w14:paraId="20D3820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signs</w:t>
      </w:r>
      <w:r>
        <w:rPr>
          <w:rFonts w:cs="CG Times"/>
          <w:i/>
          <w:iCs/>
          <w:lang w:val="en-AU"/>
        </w:rPr>
        <w:t>.</w:t>
      </w:r>
    </w:p>
    <w:p w14:paraId="6D306D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good drivers ignore </w:t>
      </w:r>
      <w:r>
        <w:rPr>
          <w:rFonts w:cs="CG Times"/>
          <w:i/>
          <w:iCs/>
          <w:u w:val="single"/>
          <w:lang w:val="en-AU"/>
        </w:rPr>
        <w:t>big signs</w:t>
      </w:r>
      <w:r>
        <w:rPr>
          <w:rFonts w:cs="CG Times"/>
          <w:i/>
          <w:iCs/>
          <w:lang w:val="en-AU"/>
        </w:rPr>
        <w:t>.</w:t>
      </w:r>
    </w:p>
    <w:p w14:paraId="75ED9BC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seen such birds</w:t>
      </w:r>
      <w:r>
        <w:rPr>
          <w:rFonts w:cs="CG Times"/>
          <w:i/>
          <w:iCs/>
          <w:lang w:val="en-AU"/>
        </w:rPr>
        <w:t>.</w:t>
      </w:r>
    </w:p>
    <w:p w14:paraId="377F33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</w:t>
      </w:r>
      <w:r>
        <w:rPr>
          <w:rFonts w:cs="CG Times"/>
          <w:i/>
          <w:iCs/>
          <w:lang w:val="en-AU"/>
        </w:rPr>
        <w:t>.</w:t>
      </w:r>
    </w:p>
    <w:p w14:paraId="25D97E9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binoculars</w:t>
      </w:r>
      <w:r>
        <w:rPr>
          <w:rFonts w:cs="CG Times"/>
          <w:i/>
          <w:iCs/>
          <w:lang w:val="en-AU"/>
        </w:rPr>
        <w:t>.</w:t>
      </w:r>
    </w:p>
    <w:p w14:paraId="23DA152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seldom </w:t>
      </w:r>
      <w:r>
        <w:rPr>
          <w:rFonts w:cs="CG Times"/>
          <w:i/>
          <w:iCs/>
          <w:u w:val="single"/>
          <w:lang w:val="en-AU"/>
        </w:rPr>
        <w:t>clearly seen such birds through really powerful binoculars</w:t>
      </w:r>
      <w:r>
        <w:rPr>
          <w:rFonts w:cs="CG Times"/>
          <w:i/>
          <w:iCs/>
          <w:lang w:val="en-AU"/>
        </w:rPr>
        <w:t>.</w:t>
      </w:r>
    </w:p>
    <w:p w14:paraId="006AA9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films.</w:t>
      </w:r>
    </w:p>
    <w:p w14:paraId="16F4702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David rarely watches violent films.</w:t>
      </w:r>
    </w:p>
    <w:p w14:paraId="3A7F89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liquid spilled,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when the flask fell over.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 even</w:t>
      </w:r>
      <w:r>
        <w:rPr>
          <w:rFonts w:cs="CG Times"/>
          <w:lang w:val="en-AU"/>
        </w:rPr>
        <w:t>]</w:t>
      </w:r>
    </w:p>
    <w:p w14:paraId="49C2002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seldom</w:t>
      </w:r>
      <w:r>
        <w:rPr>
          <w:rFonts w:cs="CG Times"/>
          <w:i/>
          <w:iCs/>
          <w:lang w:val="en-AU"/>
        </w:rPr>
        <w:t xml:space="preserve"> sees such birds, </w:t>
      </w:r>
      <w:r>
        <w:rPr>
          <w:rFonts w:cs="CG Times"/>
          <w:i/>
          <w:iCs/>
          <w:u w:val="single"/>
          <w:lang w:val="en-AU"/>
        </w:rPr>
        <w:t>not even</w:t>
      </w:r>
      <w:r>
        <w:rPr>
          <w:rFonts w:cs="CG Times"/>
          <w:i/>
          <w:iCs/>
          <w:lang w:val="en-AU"/>
        </w:rPr>
        <w:t xml:space="preserve"> in Australia.</w:t>
      </w:r>
      <w:r>
        <w:rPr>
          <w:rFonts w:cs="CG Times"/>
          <w:lang w:val="en-AU"/>
        </w:rPr>
        <w:tab/>
        <w:t>)</w:t>
      </w:r>
    </w:p>
    <w:p w14:paraId="328BF5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goes out these days, and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does her son.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[connective]</w:t>
      </w:r>
    </w:p>
    <w:p w14:paraId="3E4CEE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gas spilled, and little of the gas escaped,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59D7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good drivers ignore signs, </w:t>
      </w:r>
      <w:r>
        <w:rPr>
          <w:rFonts w:cs="CG Times"/>
          <w:i/>
          <w:iCs/>
          <w:u w:val="single"/>
          <w:lang w:val="en-AU"/>
        </w:rPr>
        <w:t>do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[tag]</w:t>
      </w:r>
    </w:p>
    <w:p w14:paraId="19BB16E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 of them complained, </w:t>
      </w:r>
      <w:r>
        <w:rPr>
          <w:rFonts w:cs="CG Times"/>
          <w:i/>
          <w:iCs/>
          <w:u w:val="single"/>
          <w:lang w:val="en-AU"/>
        </w:rPr>
        <w:t>did they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</w:p>
    <w:p w14:paraId="39693DD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 the possum</w:t>
      </w:r>
      <w:r>
        <w:rPr>
          <w:rFonts w:cs="CG Times"/>
          <w:i/>
          <w:iCs/>
          <w:lang w:val="en-AU"/>
        </w:rPr>
        <w:t xml:space="preserve"> emerge before dusk.</w:t>
      </w:r>
      <w:r>
        <w:rPr>
          <w:rFonts w:cs="CG Times"/>
          <w:lang w:val="en-AU"/>
        </w:rPr>
        <w:tab/>
        <w:t>[inversion]</w:t>
      </w:r>
    </w:p>
    <w:p w14:paraId="1575DF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 boys had shown any interest in the proposal.</w:t>
      </w:r>
    </w:p>
    <w:p w14:paraId="660D455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so far shown the visitors few of the sights of London.</w:t>
      </w:r>
    </w:p>
    <w:p w14:paraId="262ADC4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probably lying. It's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conceivable that he could have done it himself.</w:t>
      </w:r>
    </w:p>
    <w:p w14:paraId="55513AF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alive.</w:t>
      </w:r>
    </w:p>
    <w:p w14:paraId="284F6E1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visits her parents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rarely</w:t>
      </w:r>
      <w:r>
        <w:rPr>
          <w:rFonts w:cs="CG Times"/>
          <w:i/>
          <w:iCs/>
          <w:lang w:val="en-AU"/>
        </w:rPr>
        <w:t>.</w:t>
      </w:r>
    </w:p>
    <w:p w14:paraId="0A3F6531" w14:textId="79D16B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read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the letters.</w:t>
      </w:r>
    </w:p>
    <w:p w14:paraId="3D19AD71" w14:textId="2301728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 w:rsidR="00926FA8">
        <w:rPr>
          <w:rFonts w:cs="CG Times"/>
          <w:lang w:val="en-AU"/>
        </w:rPr>
        <w:tab/>
      </w:r>
      <w:r w:rsidR="00926FA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had done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 about it.</w:t>
      </w:r>
    </w:p>
    <w:p w14:paraId="1D1F9B13" w14:textId="2023AEE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do a lot for this place with </w:t>
      </w:r>
      <w:r>
        <w:rPr>
          <w:rFonts w:cs="CG Times"/>
          <w:i/>
          <w:iCs/>
          <w:u w:val="single"/>
          <w:lang w:val="en-AU"/>
        </w:rPr>
        <w:t>barely</w:t>
      </w:r>
      <w:r>
        <w:rPr>
          <w:rFonts w:cs="CG Times"/>
          <w:i/>
          <w:iCs/>
          <w:lang w:val="en-AU"/>
        </w:rPr>
        <w:t xml:space="preserve"> any money at all.</w:t>
      </w:r>
      <w:r w:rsidR="005E6BF0">
        <w:rPr>
          <w:rFonts w:cs="CG Times"/>
          <w:lang w:val="en-AU"/>
        </w:rPr>
        <w:tab/>
      </w:r>
      <w:r>
        <w:rPr>
          <w:rFonts w:cs="CG Times"/>
          <w:lang w:val="en-AU"/>
        </w:rPr>
        <w:t>(cf. [28i])</w:t>
      </w:r>
    </w:p>
    <w:p w14:paraId="608CE544" w14:textId="4EB0750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regretted having married someone with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ambition.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[28ii])</w:t>
      </w:r>
    </w:p>
    <w:p w14:paraId="184458D8" w14:textId="570E253B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predicted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rain for the next month.</w:t>
      </w:r>
      <w:r w:rsidR="005E6BF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(cf. [30])</w:t>
      </w:r>
    </w:p>
    <w:p w14:paraId="1111029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common</w:t>
      </w:r>
      <w:r w:rsidRPr="009C1544">
        <w:rPr>
          <w:rFonts w:cs="CG Times"/>
          <w:i/>
          <w:iCs/>
          <w:lang w:val="en-AU"/>
        </w:rPr>
        <w:t>.</w:t>
      </w:r>
    </w:p>
    <w:p w14:paraId="549DA74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not 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not common</w:t>
      </w:r>
      <w:r w:rsidRPr="009C1544">
        <w:rPr>
          <w:rFonts w:cs="CG Times"/>
          <w:i/>
          <w:iCs/>
          <w:lang w:val="en-AU"/>
        </w:rPr>
        <w:t>.</w:t>
      </w:r>
    </w:p>
    <w:p w14:paraId="3F267C9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model is </w:t>
      </w:r>
      <w:r>
        <w:rPr>
          <w:rFonts w:cs="CG Times"/>
          <w:i/>
          <w:iCs/>
          <w:u w:val="single"/>
          <w:lang w:val="en-AU"/>
        </w:rPr>
        <w:t>unavailable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mistakes are </w:t>
      </w:r>
      <w:r>
        <w:rPr>
          <w:rFonts w:cs="CG Times"/>
          <w:i/>
          <w:iCs/>
          <w:u w:val="single"/>
          <w:lang w:val="en-AU"/>
        </w:rPr>
        <w:t>uncommon</w:t>
      </w:r>
      <w:r>
        <w:rPr>
          <w:rFonts w:cs="CG Times"/>
          <w:i/>
          <w:iCs/>
          <w:lang w:val="en-AU"/>
        </w:rPr>
        <w:t>.</w:t>
      </w:r>
    </w:p>
    <w:p w14:paraId="4286C97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left" w:pos="741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common, but they are not uncommon either</w:t>
      </w:r>
      <w:r>
        <w:rPr>
          <w:rFonts w:cs="CG Times"/>
          <w:lang w:val="en-AU"/>
        </w:rPr>
        <w:t>.</w:t>
      </w:r>
    </w:p>
    <w:p w14:paraId="016779C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not very common.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mistakes are very uncommon.</w:t>
      </w:r>
    </w:p>
    <w:p w14:paraId="79B83D6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knows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2C199941" w14:textId="6B2CBD9A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613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sees him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doesn't know him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.</w:t>
      </w:r>
    </w:p>
    <w:p w14:paraId="1F4A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need me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[interrogative]</w:t>
      </w:r>
    </w:p>
    <w:p w14:paraId="7AFA87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play </w:t>
      </w:r>
      <w:r>
        <w:rPr>
          <w:rFonts w:cs="CG Times"/>
          <w:i/>
          <w:iCs/>
          <w:u w:val="single"/>
          <w:lang w:val="en-AU"/>
        </w:rPr>
        <w:t>any longer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you'll get too tired. </w:t>
      </w:r>
      <w:r>
        <w:rPr>
          <w:rFonts w:cs="CG Times"/>
          <w:lang w:val="en-AU"/>
        </w:rPr>
        <w:tab/>
        <w:t>[conditional]</w:t>
      </w:r>
    </w:p>
    <w:p w14:paraId="7831957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left?</w:t>
      </w:r>
      <w:r>
        <w:rPr>
          <w:rFonts w:cs="CG Times"/>
          <w:lang w:val="en-AU"/>
        </w:rPr>
        <w:tab/>
        <w:t>[interrogative]</w:t>
      </w:r>
    </w:p>
    <w:p w14:paraId="213F9A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 his work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we can leave immediately.</w:t>
      </w:r>
      <w:r>
        <w:rPr>
          <w:rFonts w:cs="CG Times"/>
          <w:lang w:val="en-AU"/>
        </w:rPr>
        <w:tab/>
        <w:t>[conditional]</w:t>
      </w:r>
    </w:p>
    <w:p w14:paraId="3FD3CE52" w14:textId="5D2C30E0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didn't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 xml:space="preserve"> an inch.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Lee </w:t>
      </w:r>
      <w:r>
        <w:rPr>
          <w:rFonts w:cs="CG Times"/>
          <w:i/>
          <w:iCs/>
          <w:u w:val="single"/>
          <w:lang w:val="en-AU"/>
        </w:rPr>
        <w:t>budged</w:t>
      </w:r>
      <w:r>
        <w:rPr>
          <w:rFonts w:cs="CG Times"/>
          <w:i/>
          <w:iCs/>
          <w:lang w:val="en-AU"/>
        </w:rPr>
        <w:t xml:space="preserve"> an inch.</w:t>
      </w:r>
    </w:p>
    <w:p w14:paraId="3B9EE818" w14:textId="7A7D7A8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abide</w:t>
      </w:r>
      <w:r>
        <w:rPr>
          <w:rFonts w:cs="CG Times"/>
          <w:i/>
          <w:iCs/>
          <w:lang w:val="en-AU"/>
        </w:rPr>
        <w:t xml:space="preserve"> aniseed.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 abide</w:t>
      </w:r>
      <w:r>
        <w:rPr>
          <w:rFonts w:cs="CG Times"/>
          <w:i/>
          <w:iCs/>
          <w:lang w:val="en-AU"/>
        </w:rPr>
        <w:t xml:space="preserve"> aniseed.</w:t>
      </w:r>
    </w:p>
    <w:p w14:paraId="5A3AC56C" w14:textId="167C1A8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>n't come with us.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come with us.</w:t>
      </w:r>
    </w:p>
    <w:p w14:paraId="1BB49EDF" w14:textId="7389953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wait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waited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a week</w:t>
      </w:r>
      <w:r>
        <w:rPr>
          <w:rFonts w:cs="CG Times"/>
          <w:lang w:val="en-AU"/>
        </w:rPr>
        <w:t>.</w:t>
      </w:r>
    </w:p>
    <w:p w14:paraId="7B3F944B" w14:textId="36FF67D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has woken up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12905CB" w14:textId="3BF211CD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see a living soul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saw a living soul</w:t>
      </w:r>
      <w:r>
        <w:rPr>
          <w:rFonts w:cs="CG Times"/>
          <w:i/>
          <w:iCs/>
          <w:lang w:val="en-AU"/>
        </w:rPr>
        <w:t>.</w:t>
      </w:r>
    </w:p>
    <w:p w14:paraId="2DD02306" w14:textId="65948F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Joe hasn't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Joe has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 xml:space="preserve"> to help.</w:t>
      </w:r>
    </w:p>
    <w:p w14:paraId="24DC74B3" w14:textId="31FB28B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leave till six o'clock.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leave till six o'clock</w:t>
      </w:r>
      <w:r>
        <w:rPr>
          <w:rFonts w:cs="CG Times"/>
          <w:lang w:val="en-AU"/>
        </w:rPr>
        <w:t>.</w:t>
      </w:r>
    </w:p>
    <w:p w14:paraId="3875B080" w14:textId="767FA9F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publish it until next year.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will publish it until next year</w:t>
      </w:r>
      <w:r>
        <w:rPr>
          <w:rFonts w:cs="CG Times"/>
          <w:lang w:val="en-AU"/>
        </w:rPr>
        <w:t>.</w:t>
      </w:r>
    </w:p>
    <w:p w14:paraId="1600DE3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won't stay until the end.</w:t>
      </w:r>
      <w:r>
        <w:rPr>
          <w:rFonts w:cs="CG Times"/>
          <w:lang w:val="en-AU"/>
        </w:rPr>
        <w:tab/>
      </w:r>
      <w:bookmarkStart w:id="0" w:name="OLE_LINK21"/>
      <w:bookmarkStart w:id="1" w:name="OLE_LINK22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>We will stay until the end.</w:t>
      </w:r>
    </w:p>
    <w:p w14:paraId="3A58C0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like nothing better</w:t>
      </w:r>
      <w:r>
        <w:rPr>
          <w:rFonts w:cs="CG Times"/>
          <w:i/>
          <w:iCs/>
          <w:lang w:val="en-AU"/>
        </w:rPr>
        <w:t xml:space="preserve"> than to attend the dinner.</w:t>
      </w:r>
    </w:p>
    <w:p w14:paraId="79DA685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will </w:t>
      </w:r>
      <w:r>
        <w:rPr>
          <w:rFonts w:cs="CG Times"/>
          <w:i/>
          <w:iCs/>
          <w:u w:val="single"/>
          <w:lang w:val="en-AU"/>
        </w:rPr>
        <w:t>stop at nothing</w:t>
      </w:r>
      <w:r>
        <w:rPr>
          <w:rFonts w:cs="CG Times"/>
          <w:i/>
          <w:iCs/>
          <w:lang w:val="en-AU"/>
        </w:rPr>
        <w:t xml:space="preserve"> to get that job.</w:t>
      </w:r>
    </w:p>
    <w:p w14:paraId="4AE1B68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laughed, but not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salty, but not half bad.</w:t>
      </w:r>
    </w:p>
    <w:p w14:paraId="5024730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for long.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wasn't half bad.</w:t>
      </w:r>
    </w:p>
    <w:p w14:paraId="215D6B13" w14:textId="3CEA7F0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didn't laugh loudly or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wasn't too salty or half bad.</w:t>
      </w:r>
    </w:p>
    <w:p w14:paraId="17E16CBB" w14:textId="1170104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laughs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Nothing was half bad.</w:t>
      </w:r>
    </w:p>
    <w:p w14:paraId="3E14F795" w14:textId="3B97CED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people laughed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Few portions were half bad.</w:t>
      </w:r>
    </w:p>
    <w:p w14:paraId="456AEB11" w14:textId="52D1A6E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that he'll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doubt that it was half bad.</w:t>
      </w:r>
    </w:p>
    <w:p w14:paraId="31C8C025" w14:textId="409D2CF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laugh for long?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Was it half bad?</w:t>
      </w:r>
    </w:p>
    <w:p w14:paraId="7D802487" w14:textId="68F7A245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leave if they laugh for long.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I'll leave if it's half bad.</w:t>
      </w:r>
    </w:p>
    <w:p w14:paraId="38064E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new, more elaborated abstracts were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favoured among modernists.</w:t>
      </w:r>
    </w:p>
    <w:p w14:paraId="64EFD7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Location theorists have given these matters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consideration.</w:t>
      </w:r>
    </w:p>
    <w:p w14:paraId="602B13F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means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the American tradition.</w:t>
      </w:r>
    </w:p>
    <w:p w14:paraId="6FAA4C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an interlocking frame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a mechanical puzzle.</w:t>
      </w:r>
    </w:p>
    <w:p w14:paraId="7350BB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president spent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weekend at his summer home on Cape Cod.</w:t>
      </w:r>
    </w:p>
    <w:p w14:paraId="7B39AAB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Thank you 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for the lovely flowers.</w:t>
      </w:r>
    </w:p>
    <w:p w14:paraId="6E57B32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has happened that I'm not sure I can remember it all.</w:t>
      </w:r>
    </w:p>
    <w:p w14:paraId="3580DCA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wear </w:t>
      </w:r>
      <w:proofErr w:type="gramStart"/>
      <w:r>
        <w:rPr>
          <w:rFonts w:cs="CG Times"/>
          <w:i/>
          <w:iCs/>
          <w:lang w:val="en-AU"/>
        </w:rPr>
        <w:t>these</w:t>
      </w:r>
      <w:proofErr w:type="gramEnd"/>
      <w:r>
        <w:rPr>
          <w:rFonts w:cs="CG Times"/>
          <w:i/>
          <w:iCs/>
          <w:lang w:val="en-AU"/>
        </w:rPr>
        <w:t xml:space="preserve"> I look too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like my dad.</w:t>
      </w:r>
    </w:p>
    <w:p w14:paraId="2B9E95E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better than the other one.</w:t>
      </w:r>
    </w:p>
    <w:p w14:paraId="7DEA0D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you this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: I didn't pay full price.</w:t>
      </w:r>
    </w:p>
    <w:p w14:paraId="170BF30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lecture was very long but it didn't really cover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4077EB4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sailing once but I didn't enjoy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.</w:t>
      </w:r>
    </w:p>
    <w:p w14:paraId="5388D29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dancer.</w:t>
      </w:r>
    </w:p>
    <w:p w14:paraId="4302AFC2" w14:textId="01D214C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enjoy sailing much.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enjoy sailing much.</w:t>
      </w:r>
    </w:p>
    <w:p w14:paraId="591D9053" w14:textId="407CE94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have much time.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We have much time.</w:t>
      </w:r>
    </w:p>
    <w:p w14:paraId="5E369ABD" w14:textId="2D541CC4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isn't much of a dancer.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Kim is much of a dancer.</w:t>
      </w:r>
    </w:p>
    <w:p w14:paraId="6FDB35A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 dog?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have any money?</w:t>
      </w:r>
    </w:p>
    <w:p w14:paraId="47A61E3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been to Paris?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she ever been to Paris?</w:t>
      </w:r>
    </w:p>
    <w:p w14:paraId="4AE1CFA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help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lift a finger to help him?</w:t>
      </w:r>
    </w:p>
    <w:p w14:paraId="53E882A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you know anything about truffles or any other gourmet foods. Do you eat truffles regularly? Have you even so much as tasted truffles in ages?</w:t>
      </w:r>
    </w:p>
    <w:p w14:paraId="19E8141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budge an inch to let anyone else sit down? Not you; you just sat there hogging the whole couch as usual</w:t>
      </w:r>
      <w:r>
        <w:rPr>
          <w:rFonts w:cs="CG Times"/>
          <w:lang w:val="en-AU"/>
        </w:rPr>
        <w:t>.</w:t>
      </w:r>
    </w:p>
    <w:p w14:paraId="5ECAD317" w14:textId="3F5D7BB6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</w:t>
      </w:r>
      <w:r w:rsidR="00D56F8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didn't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26110D6C" w14:textId="0D8FA2A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big.</w:t>
      </w:r>
    </w:p>
    <w:p w14:paraId="773CA992" w14:textId="12B137A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a mystery why he ran off.</w:t>
      </w:r>
    </w:p>
    <w:p w14:paraId="6D422EDC" w14:textId="1D4A5C4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saw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saw it, but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Pat.</w:t>
      </w:r>
    </w:p>
    <w:p w14:paraId="1F0CB29F" w14:textId="1DD1102A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one isn't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</w:t>
      </w:r>
    </w:p>
    <w:p w14:paraId="452D4B9D" w14:textId="76B87CF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die.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n't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die</w:t>
      </w:r>
      <w:r>
        <w:rPr>
          <w:rFonts w:cs="CG Times"/>
          <w:lang w:val="en-AU"/>
        </w:rPr>
        <w:t>.</w:t>
      </w:r>
    </w:p>
    <w:p w14:paraId="75BA954E" w14:textId="39B0E971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guess</w:t>
      </w:r>
      <w:r>
        <w:rPr>
          <w:rFonts w:cs="CG Times"/>
          <w:i/>
          <w:iCs/>
          <w:lang w:val="en-AU"/>
        </w:rPr>
        <w:t xml:space="preserve"> I agree.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</w:t>
      </w:r>
      <w:r>
        <w:rPr>
          <w:rFonts w:cs="CG Times"/>
          <w:i/>
          <w:iCs/>
          <w:u w:val="single"/>
          <w:lang w:val="en-AU"/>
        </w:rPr>
        <w:t>guess</w:t>
      </w:r>
      <w:r>
        <w:rPr>
          <w:rFonts w:cs="CG Times"/>
          <w:i/>
          <w:iCs/>
          <w:lang w:val="en-AU"/>
        </w:rPr>
        <w:t xml:space="preserve"> I agree</w:t>
      </w:r>
      <w:r>
        <w:rPr>
          <w:rFonts w:cs="CG Times"/>
          <w:lang w:val="en-AU"/>
        </w:rPr>
        <w:t>.</w:t>
      </w:r>
    </w:p>
    <w:p w14:paraId="11FED84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 rather</w:t>
      </w:r>
      <w:r>
        <w:rPr>
          <w:rFonts w:cs="CG Times"/>
          <w:i/>
          <w:iCs/>
          <w:lang w:val="en-AU"/>
        </w:rPr>
        <w:t xml:space="preserve"> not commit myself.</w:t>
      </w:r>
    </w:p>
    <w:p w14:paraId="78BC213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more of them didn't understand it than did.</w:t>
      </w:r>
    </w:p>
    <w:p w14:paraId="64540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can't afford any luxuries: how will we deal with this new expense?</w:t>
      </w:r>
    </w:p>
    <w:p w14:paraId="07B3BF7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don't know how she did it.</w:t>
      </w:r>
    </w:p>
    <w:p w14:paraId="15C3EDC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understand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points she was trying to make.</w:t>
      </w:r>
    </w:p>
    <w:p w14:paraId="1885A6B7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I couldn't stand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of her friends.</w:t>
      </w:r>
    </w:p>
    <w:p w14:paraId="5A596F87" w14:textId="0993FD0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didn't Pat.</w:t>
      </w:r>
    </w:p>
    <w:p w14:paraId="34187EF6" w14:textId="06C2D13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52505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Kim didn't see it, and Pat didn't see it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. </w:t>
      </w:r>
    </w:p>
    <w:p w14:paraId="2ACB72F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It's a pretty big fish.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It isn't pretty big, it's absolutely gigantic.</w:t>
      </w:r>
    </w:p>
    <w:p w14:paraId="5A055DA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pretty stupid.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not pretty stupid, he's actually quite bright.</w:t>
      </w:r>
    </w:p>
    <w:p w14:paraId="1AE651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can't tell me that it isn't far better for some couples to divorce than to stay together.</w:t>
      </w:r>
    </w:p>
    <w:p w14:paraId="10D029D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think that I wouldn't rather be with you than at the office.</w:t>
      </w:r>
    </w:p>
    <w:p w14:paraId="1CE298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 interrogative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 interrogative</w:t>
      </w:r>
    </w:p>
    <w:p w14:paraId="3BFDFCE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you rather stay 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rather stay here?</w:t>
      </w:r>
    </w:p>
    <w:p w14:paraId="19DB7D4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Kim see it too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as well?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Kim see it too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as well?</w:t>
      </w:r>
    </w:p>
    <w:p w14:paraId="1461434B" w14:textId="1C97584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he pretty stupid?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 pretty stupid?</w:t>
      </w:r>
    </w:p>
    <w:p w14:paraId="725F407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still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already in London?</w:t>
      </w:r>
    </w:p>
    <w:p w14:paraId="4B38826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73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there something wrong with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there something wrong with it?</w:t>
      </w:r>
    </w:p>
    <w:p w14:paraId="51F052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[positive]</w:t>
      </w:r>
    </w:p>
    <w:p w14:paraId="0BA5A66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didn't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verbal negation]</w:t>
      </w:r>
    </w:p>
    <w:p w14:paraId="6CEE1AD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  <w:r>
        <w:rPr>
          <w:rFonts w:cs="CG Times"/>
          <w:lang w:val="en-AU"/>
        </w:rPr>
        <w:tab/>
        <w:t>[negative with non-verbal negation]</w:t>
      </w:r>
    </w:p>
    <w:p w14:paraId="51C7A4E9" w14:textId="569D3A82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[PPI]</w:t>
      </w:r>
    </w:p>
    <w:p w14:paraId="730E660B" w14:textId="1F93B320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Kim make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mistakes?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tell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[NPI]</w:t>
      </w:r>
    </w:p>
    <w:p w14:paraId="0A6DA7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lives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doesn't live with us </w:t>
      </w:r>
      <w:proofErr w:type="spellStart"/>
      <w:r>
        <w:rPr>
          <w:rFonts w:cs="CG Times"/>
          <w:i/>
          <w:iCs/>
          <w:u w:val="single"/>
          <w:lang w:val="en-AU"/>
        </w:rPr>
        <w:t>any more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>.</w:t>
      </w:r>
    </w:p>
    <w:p w14:paraId="2BB8708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hasn't finished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5DC16A9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so did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neither did Pat.</w:t>
      </w:r>
    </w:p>
    <w:p w14:paraId="60231F9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enjoyed it and Pat did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enjoy it and Pat didn't either.</w:t>
      </w:r>
    </w:p>
    <w:p w14:paraId="3E808E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 w:rsidRPr="00A179EB">
        <w:rPr>
          <w:rStyle w:val="DoubleUnderline"/>
        </w:rPr>
        <w:t>didn't</w:t>
      </w:r>
      <w:r>
        <w:rPr>
          <w:rFonts w:cs="CG Times"/>
          <w:i/>
          <w:iCs/>
          <w:lang w:val="en-AU"/>
        </w:rPr>
        <w:t xml:space="preserve"> do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[clausal negation]</w:t>
      </w:r>
    </w:p>
    <w:p w14:paraId="64D71FA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No one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ab/>
        <w:t>)</w:t>
      </w:r>
    </w:p>
    <w:p w14:paraId="2BE739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Hardly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liked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09843F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seemed </w:t>
      </w:r>
      <w:r w:rsidRPr="00A179EB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very interested in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these activities.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[subclausal negation]</w:t>
      </w:r>
    </w:p>
    <w:p w14:paraId="4C74683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matter of </w:t>
      </w:r>
      <w:r w:rsidRPr="00A179EB">
        <w:rPr>
          <w:rStyle w:val="DoubleUnderline"/>
        </w:rPr>
        <w:t>little</w:t>
      </w:r>
      <w:r>
        <w:rPr>
          <w:rFonts w:cs="CG Times"/>
          <w:i/>
          <w:iCs/>
          <w:lang w:val="en-AU"/>
        </w:rPr>
        <w:t xml:space="preserve"> consequence for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)</w:t>
      </w:r>
    </w:p>
    <w:p w14:paraId="28CE1D9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 w:rsidRPr="00A179EB">
        <w:rPr>
          <w:rStyle w:val="DoubleUnderline"/>
        </w:rPr>
        <w:t>unlikely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noticed it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6529C2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Who</w:t>
      </w:r>
      <w:r>
        <w:rPr>
          <w:rFonts w:cs="CG Times"/>
          <w:i/>
          <w:iCs/>
          <w:lang w:val="en-AU"/>
        </w:rPr>
        <w:t xml:space="preserve"> did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to help her?</w:t>
      </w:r>
    </w:p>
    <w:p w14:paraId="2A3E2E29" w14:textId="1360FE91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help </w:t>
      </w:r>
      <w:r w:rsidR="00D24558">
        <w:rPr>
          <w:rFonts w:cs="CG Times"/>
          <w:i/>
          <w:iCs/>
          <w:lang w:val="en-AU"/>
        </w:rPr>
        <w:t>someone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Why</w:t>
      </w:r>
      <w:r>
        <w:rPr>
          <w:rFonts w:cs="CG Times"/>
          <w:i/>
          <w:iCs/>
          <w:lang w:val="en-AU"/>
        </w:rPr>
        <w:t xml:space="preserve"> would you </w:t>
      </w:r>
      <w:r>
        <w:rPr>
          <w:rFonts w:cs="CG Times"/>
          <w:i/>
          <w:iCs/>
          <w:u w:val="single"/>
          <w:lang w:val="en-AU"/>
        </w:rPr>
        <w:t>lift a finger</w:t>
      </w:r>
      <w:r>
        <w:rPr>
          <w:rFonts w:cs="CG Times"/>
          <w:i/>
          <w:iCs/>
          <w:lang w:val="en-AU"/>
        </w:rPr>
        <w:t xml:space="preserve"> to help</w:t>
      </w:r>
    </w:p>
    <w:p w14:paraId="2E7D9D22" w14:textId="3D1CD1F0" w:rsidR="006B7F31" w:rsidRDefault="00D24558" w:rsidP="00D245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like </w:t>
      </w:r>
      <w:proofErr w:type="spellStart"/>
      <w:r>
        <w:rPr>
          <w:rFonts w:cs="CG Times"/>
          <w:i/>
          <w:iCs/>
          <w:lang w:val="en-AU"/>
        </w:rPr>
        <w:t>George?</w:t>
      </w:r>
      <w:r w:rsidRPr="000C47F3">
        <w:rPr>
          <w:rFonts w:cs="CG Times"/>
          <w:lang w:val="en-AU"/>
        </w:rPr>
        <w:tab/>
      </w:r>
      <w:proofErr w:type="spellEnd"/>
      <w:r w:rsidRPr="000C47F3">
        <w:rPr>
          <w:rFonts w:cs="CG Times"/>
          <w:lang w:val="en-AU"/>
        </w:rPr>
        <w:tab/>
      </w:r>
      <w:proofErr w:type="spellStart"/>
      <w:r w:rsidR="006B7F31">
        <w:rPr>
          <w:rFonts w:cs="CG Times"/>
          <w:i/>
          <w:iCs/>
          <w:lang w:val="en-AU"/>
        </w:rPr>
        <w:t xml:space="preserve">someone </w:t>
      </w:r>
      <w:proofErr w:type="spellEnd"/>
      <w:r w:rsidR="006B7F31">
        <w:rPr>
          <w:rFonts w:cs="CG Times"/>
          <w:i/>
          <w:iCs/>
          <w:lang w:val="en-AU"/>
        </w:rPr>
        <w:t>like George?</w:t>
      </w:r>
    </w:p>
    <w:p w14:paraId="2401EAB5" w14:textId="6C0E28F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you like her?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Pr="00A179EB">
        <w:rPr>
          <w:rStyle w:val="DoubleUnderline"/>
        </w:rPr>
        <w:t>How come</w:t>
      </w:r>
      <w:r>
        <w:rPr>
          <w:rFonts w:cs="CG Times"/>
          <w:i/>
          <w:iCs/>
          <w:lang w:val="en-AU"/>
        </w:rPr>
        <w:t xml:space="preserve"> you like her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>?</w:t>
      </w:r>
    </w:p>
    <w:p w14:paraId="7895F4EC" w14:textId="34E7D256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tell them anything about it?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Why not tell them anything about it?</w:t>
      </w:r>
    </w:p>
    <w:p w14:paraId="2BE1F36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authorities </w:t>
      </w:r>
      <w:r w:rsidRPr="00A179EB">
        <w:rPr>
          <w:rStyle w:val="DoubleUnderline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do a thing</w:t>
      </w:r>
      <w:r>
        <w:rPr>
          <w:rFonts w:cs="CG Times"/>
          <w:i/>
          <w:iCs/>
          <w:lang w:val="en-AU"/>
        </w:rPr>
        <w:t xml:space="preserve"> to ensure the child's safety.</w:t>
      </w:r>
    </w:p>
    <w:p w14:paraId="16437F0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Lee </w:t>
      </w:r>
      <w:r w:rsidRPr="00A179EB">
        <w:rPr>
          <w:rStyle w:val="DoubleUnderline"/>
        </w:rPr>
        <w:t>forgot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take a blind bit of notice</w:t>
      </w:r>
      <w:r>
        <w:rPr>
          <w:rFonts w:cs="CG Times"/>
          <w:i/>
          <w:iCs/>
          <w:lang w:val="en-AU"/>
        </w:rPr>
        <w:t xml:space="preserve"> when they were giving directions.</w:t>
      </w:r>
    </w:p>
    <w:p w14:paraId="366CE36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you to </w:t>
      </w:r>
      <w:r w:rsidRPr="00A179EB">
        <w:rPr>
          <w:rStyle w:val="DoubleUnderline"/>
        </w:rPr>
        <w:t>refrain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moving a muscle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i/>
          <w:iCs/>
          <w:lang w:val="en-AU"/>
        </w:rPr>
        <w:t xml:space="preserve"> you're completely recovered</w:t>
      </w:r>
      <w:r>
        <w:rPr>
          <w:rFonts w:cs="CG Times"/>
          <w:lang w:val="en-AU"/>
        </w:rPr>
        <w:t>.</w:t>
      </w:r>
    </w:p>
    <w:p w14:paraId="0A5C67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</w:t>
      </w:r>
      <w:r w:rsidRPr="00A179EB">
        <w:rPr>
          <w:rStyle w:val="DoubleUnderline"/>
        </w:rPr>
        <w:t>avoid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 delays.</w:t>
      </w:r>
    </w:p>
    <w:p w14:paraId="16088E4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A179EB">
        <w:rPr>
          <w:rStyle w:val="DoubleUnderline"/>
        </w:rPr>
        <w:t>kept</w:t>
      </w:r>
      <w:r>
        <w:rPr>
          <w:rFonts w:cs="CG Times"/>
          <w:i/>
          <w:iCs/>
          <w:lang w:val="en-AU"/>
        </w:rPr>
        <w:t xml:space="preserve"> him </w:t>
      </w:r>
      <w:r w:rsidRPr="00A179EB">
        <w:rPr>
          <w:rStyle w:val="DoubleUnderline"/>
        </w:rPr>
        <w:t>from</w:t>
      </w:r>
      <w:r>
        <w:rPr>
          <w:rFonts w:cs="CG Times"/>
          <w:i/>
          <w:iCs/>
          <w:lang w:val="en-AU"/>
        </w:rPr>
        <w:t xml:space="preserve"> telephoning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before the police arrived.</w:t>
      </w:r>
    </w:p>
    <w:p w14:paraId="614623B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</w:t>
      </w:r>
      <w:r w:rsidRPr="00A179EB">
        <w:rPr>
          <w:rStyle w:val="DoubleUnderline"/>
        </w:rPr>
        <w:t>prohibited 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naming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principals in this case.</w:t>
      </w:r>
    </w:p>
    <w:p w14:paraId="5AD4DDA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3471B2B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</w:t>
      </w:r>
      <w:r w:rsidRPr="00A179EB">
        <w:rPr>
          <w:rStyle w:val="DoubleUnderline"/>
        </w:rPr>
        <w:t>denies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involvement in the matter.</w:t>
      </w:r>
    </w:p>
    <w:p w14:paraId="49EA048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client completely </w:t>
      </w:r>
      <w:r w:rsidRPr="00A179EB">
        <w:rPr>
          <w:rStyle w:val="DoubleUnderline"/>
        </w:rPr>
        <w:t>rejects the notion</w:t>
      </w:r>
      <w:r>
        <w:rPr>
          <w:rFonts w:cs="CG Times"/>
          <w:i/>
          <w:iCs/>
          <w:lang w:val="en-AU"/>
        </w:rPr>
        <w:t xml:space="preserve"> that he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said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such thing.</w:t>
      </w:r>
    </w:p>
    <w:p w14:paraId="31BBB86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Pr="00A179EB">
        <w:rPr>
          <w:rStyle w:val="DoubleUnderline"/>
        </w:rPr>
        <w:t>doubt</w:t>
      </w:r>
      <w:r>
        <w:rPr>
          <w:rFonts w:cs="CG Times"/>
          <w:i/>
          <w:iCs/>
          <w:lang w:val="en-AU"/>
        </w:rPr>
        <w:t xml:space="preserve"> that Lee has been to the theatre </w:t>
      </w:r>
      <w:r>
        <w:rPr>
          <w:rFonts w:cs="CG Times"/>
          <w:i/>
          <w:iCs/>
          <w:u w:val="single"/>
          <w:lang w:val="en-AU"/>
        </w:rPr>
        <w:t>in ages</w:t>
      </w:r>
      <w:r>
        <w:rPr>
          <w:rFonts w:cs="CG Times"/>
          <w:i/>
          <w:iCs/>
          <w:lang w:val="en-AU"/>
        </w:rPr>
        <w:t>.</w:t>
      </w:r>
    </w:p>
    <w:p w14:paraId="099F3F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they will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have a better opportunity is very much to be </w:t>
      </w:r>
      <w:r w:rsidRPr="00A179EB">
        <w:rPr>
          <w:rStyle w:val="DoubleUnderline"/>
        </w:rPr>
        <w:t>doubted</w:t>
      </w:r>
      <w:r>
        <w:rPr>
          <w:rFonts w:cs="CG Times"/>
          <w:i/>
          <w:iCs/>
          <w:lang w:val="en-AU"/>
        </w:rPr>
        <w:t>.</w:t>
      </w:r>
    </w:p>
    <w:p w14:paraId="3D5624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 w:rsidRPr="00A179EB">
        <w:rPr>
          <w:rStyle w:val="DoubleUnderline"/>
        </w:rPr>
        <w:t>doubtful</w:t>
      </w:r>
      <w:r>
        <w:rPr>
          <w:rFonts w:cs="CG Times"/>
          <w:i/>
          <w:iCs/>
          <w:lang w:val="en-AU"/>
        </w:rPr>
        <w:t xml:space="preserve"> about the value of pursuing the matter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further.</w:t>
      </w:r>
    </w:p>
    <w:p w14:paraId="2CC2E3EB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expressed </w:t>
      </w:r>
      <w:proofErr w:type="spellStart"/>
      <w:r w:rsidRPr="00A179EB">
        <w:rPr>
          <w:rStyle w:val="DoubleUnderline"/>
        </w:rPr>
        <w:t>skepticism</w:t>
      </w:r>
      <w:proofErr w:type="spellEnd"/>
      <w:r>
        <w:rPr>
          <w:rFonts w:cs="CG Times"/>
          <w:i/>
          <w:iCs/>
          <w:lang w:val="en-AU"/>
        </w:rPr>
        <w:t xml:space="preserve"> about there being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point in continuing.</w:t>
      </w:r>
    </w:p>
    <w:p w14:paraId="4BAE88A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A179EB">
        <w:rPr>
          <w:rStyle w:val="DoubleUnderline"/>
        </w:rPr>
        <w:t>astounds</w:t>
      </w:r>
      <w:r>
        <w:rPr>
          <w:rFonts w:cs="CG Times"/>
          <w:i/>
          <w:iCs/>
          <w:lang w:val="en-AU"/>
        </w:rPr>
        <w:t xml:space="preserve"> me that they took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notice of him.</w:t>
      </w:r>
    </w:p>
    <w:p w14:paraId="01BD908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 w:rsidRPr="00A179EB">
        <w:rPr>
          <w:rStyle w:val="DoubleUnderline"/>
        </w:rPr>
        <w:t>surprising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lifted a finger</w:t>
      </w:r>
      <w:r>
        <w:rPr>
          <w:rFonts w:cs="CG Times"/>
          <w:i/>
          <w:iCs/>
          <w:lang w:val="en-AU"/>
        </w:rPr>
        <w:t>, considering that he's a total stranger.</w:t>
      </w:r>
    </w:p>
    <w:p w14:paraId="605DD89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all </w:t>
      </w:r>
      <w:r w:rsidRPr="00A179EB">
        <w:rPr>
          <w:rStyle w:val="DoubleUnderline"/>
        </w:rPr>
        <w:t>amazed</w:t>
      </w:r>
      <w:r>
        <w:rPr>
          <w:rFonts w:cs="CG Times"/>
          <w:i/>
          <w:iCs/>
          <w:lang w:val="en-AU"/>
        </w:rPr>
        <w:t xml:space="preserve"> that he had been able to write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during that time.</w:t>
      </w:r>
    </w:p>
    <w:p w14:paraId="0B4BF5E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</w:t>
      </w:r>
      <w:r w:rsidRPr="00A179EB">
        <w:rPr>
          <w:rStyle w:val="DoubleUnderline"/>
        </w:rPr>
        <w:t>foolish</w:t>
      </w:r>
      <w:r>
        <w:rPr>
          <w:rFonts w:cs="CG Times"/>
          <w:i/>
          <w:iCs/>
          <w:lang w:val="en-AU"/>
        </w:rPr>
        <w:t xml:space="preserve"> to take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unnecessary risks.</w:t>
      </w:r>
    </w:p>
    <w:p w14:paraId="7C245FF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pudding would be quite </w:t>
      </w:r>
      <w:r w:rsidRPr="00A179EB">
        <w:rPr>
          <w:rStyle w:val="DoubleUnderline"/>
        </w:rPr>
        <w:t>excessive</w:t>
      </w:r>
      <w:r>
        <w:rPr>
          <w:rFonts w:cs="CG Times"/>
          <w:i/>
          <w:iCs/>
          <w:lang w:val="en-AU"/>
        </w:rPr>
        <w:t>.</w:t>
      </w:r>
    </w:p>
    <w:p w14:paraId="1A83C0B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stupid</w:t>
      </w:r>
      <w:r>
        <w:rPr>
          <w:rFonts w:cs="CG Times"/>
          <w:i/>
          <w:iCs/>
          <w:lang w:val="en-AU"/>
        </w:rPr>
        <w:t xml:space="preserve"> of Basil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to have mentioned the war.</w:t>
      </w:r>
    </w:p>
    <w:p w14:paraId="4B85B2F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Few</w:t>
      </w:r>
      <w:r>
        <w:rPr>
          <w:rFonts w:cs="CG Times"/>
          <w:i/>
          <w:iCs/>
          <w:lang w:val="en-AU"/>
        </w:rPr>
        <w:t xml:space="preserve"> of the bees stung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 *</w:t>
      </w:r>
      <w:r>
        <w:rPr>
          <w:rFonts w:cs="CG Times"/>
          <w:i/>
          <w:iCs/>
          <w:lang w:val="en-AU"/>
        </w:rPr>
        <w:t>A few of the bees stung anyone.</w:t>
      </w:r>
    </w:p>
    <w:p w14:paraId="632F1F7E" w14:textId="23FE3CDF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At most</w:t>
      </w:r>
      <w:r>
        <w:rPr>
          <w:rFonts w:cs="CG Times"/>
          <w:i/>
          <w:iCs/>
          <w:lang w:val="en-AU"/>
        </w:rPr>
        <w:t xml:space="preserve"> ten students did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work.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proofErr w:type="gramStart"/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  *</w:t>
      </w:r>
      <w:proofErr w:type="gramEnd"/>
      <w:r>
        <w:rPr>
          <w:rFonts w:cs="CG Times"/>
          <w:i/>
          <w:iCs/>
          <w:lang w:val="en-AU"/>
        </w:rPr>
        <w:t>At least ten students did any work.</w:t>
      </w:r>
    </w:p>
    <w:p w14:paraId="21D8115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that time I was just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tired to </w:t>
      </w:r>
      <w:r>
        <w:rPr>
          <w:rFonts w:cs="CG Times"/>
          <w:i/>
          <w:iCs/>
          <w:u w:val="single"/>
          <w:lang w:val="en-AU"/>
        </w:rPr>
        <w:t>budge</w:t>
      </w:r>
      <w:r>
        <w:rPr>
          <w:rFonts w:cs="CG Times"/>
          <w:i/>
          <w:iCs/>
          <w:lang w:val="en-AU"/>
        </w:rPr>
        <w:t>.</w:t>
      </w:r>
    </w:p>
    <w:p w14:paraId="791E3E5F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 w:rsidRPr="00A179EB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difficult for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else.</w:t>
      </w:r>
    </w:p>
    <w:p w14:paraId="184BC7D0" w14:textId="0EFAEF88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 w:rsidRPr="00A179EB">
        <w:rPr>
          <w:rStyle w:val="DoubleUnderline"/>
        </w:rPr>
        <w:t>without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difficulty.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did it with any difficulty.</w:t>
      </w:r>
    </w:p>
    <w:p w14:paraId="2E3D2F6F" w14:textId="345BE985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 w:rsidRPr="00A179EB">
        <w:rPr>
          <w:rStyle w:val="DoubleUnderline"/>
        </w:rPr>
        <w:t>before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noticed it.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 left after anyone noticed it.</w:t>
      </w:r>
    </w:p>
    <w:p w14:paraId="7C5189FD" w14:textId="1D739BE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argued </w:t>
      </w:r>
      <w:r w:rsidRPr="00A179EB">
        <w:rPr>
          <w:rStyle w:val="DoubleUnderline"/>
        </w:rPr>
        <w:t>against</w:t>
      </w:r>
      <w:r>
        <w:rPr>
          <w:rFonts w:cs="CG Times"/>
          <w:i/>
          <w:iCs/>
          <w:lang w:val="en-AU"/>
        </w:rPr>
        <w:t xml:space="preserve"> taking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more.</w:t>
      </w:r>
      <w:r>
        <w:rPr>
          <w:rFonts w:cs="CG Times"/>
          <w:lang w:val="en-AU"/>
        </w:rPr>
        <w:tab/>
      </w:r>
      <w:r w:rsidR="00C67D5F">
        <w:rPr>
          <w:rFonts w:cs="CG Times"/>
          <w:lang w:val="en-AU"/>
        </w:rPr>
        <w:t>b.</w:t>
      </w:r>
      <w:r w:rsidR="00C67D5F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argued in favour of taking</w:t>
      </w:r>
      <w:r w:rsidRPr="0033278C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any</w:t>
      </w:r>
      <w:r w:rsidRPr="001321EB">
        <w:rPr>
          <w:rFonts w:cs="CG Times"/>
          <w:i/>
          <w:iCs/>
          <w:lang w:val="en-AU"/>
        </w:rPr>
        <w:t xml:space="preserve"> more.</w:t>
      </w:r>
    </w:p>
    <w:p w14:paraId="5F27B8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then did she realise she had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chance of winning.</w:t>
      </w:r>
    </w:p>
    <w:p w14:paraId="11EB6C79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the </w:t>
      </w:r>
      <w:r w:rsidRPr="00A179EB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one capable of making </w:t>
      </w:r>
      <w:r>
        <w:rPr>
          <w:rFonts w:cs="CG Times"/>
          <w:i/>
          <w:iCs/>
          <w:u w:val="single"/>
          <w:lang w:val="en-AU"/>
        </w:rPr>
        <w:t xml:space="preserve">any </w:t>
      </w:r>
      <w:r>
        <w:rPr>
          <w:rFonts w:cs="CG Times"/>
          <w:i/>
          <w:iCs/>
          <w:lang w:val="en-AU"/>
        </w:rPr>
        <w:t>sense of it.</w:t>
      </w:r>
    </w:p>
    <w:p w14:paraId="0FAD194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 w:rsidRPr="00A179EB">
        <w:rPr>
          <w:rStyle w:val="DoubleUnderline"/>
        </w:rPr>
        <w:t>faster than</w:t>
      </w:r>
      <w:r>
        <w:rPr>
          <w:rFonts w:cs="CG Times"/>
          <w:i/>
          <w:iCs/>
          <w:lang w:val="en-AU"/>
        </w:rPr>
        <w:t xml:space="preserve">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</w:p>
    <w:p w14:paraId="7EB0736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</w:t>
      </w:r>
      <w:r w:rsidRPr="00A179EB">
        <w:rPr>
          <w:rStyle w:val="DoubleUnderline"/>
        </w:rPr>
        <w:t>as good 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 could hope to see.</w:t>
      </w:r>
    </w:p>
    <w:p w14:paraId="52489E8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 w:rsidRPr="00A179EB">
        <w:rPr>
          <w:rStyle w:val="DoubleUnderline"/>
        </w:rPr>
        <w:t>biggest</w:t>
      </w:r>
      <w:r>
        <w:rPr>
          <w:rFonts w:cs="CG Times"/>
          <w:i/>
          <w:iCs/>
          <w:lang w:val="en-AU"/>
        </w:rPr>
        <w:t xml:space="preserve"> fish I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seen.</w:t>
      </w:r>
    </w:p>
    <w:p w14:paraId="46F7303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you want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, just call.</w:t>
      </w:r>
    </w:p>
    <w:p w14:paraId="140148C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like that, I'd have reported it.</w:t>
      </w:r>
    </w:p>
    <w:p w14:paraId="1052E1B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read your review, </w:t>
      </w:r>
      <w:r w:rsidRPr="00A179EB">
        <w:rPr>
          <w:rStyle w:val="DoubleUnderline"/>
        </w:rPr>
        <w:t>if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gave a damn</w:t>
      </w:r>
      <w:r>
        <w:rPr>
          <w:rFonts w:cs="CG Times"/>
          <w:i/>
          <w:iCs/>
          <w:lang w:val="en-AU"/>
        </w:rPr>
        <w:t xml:space="preserve"> about your opinion.</w:t>
      </w:r>
    </w:p>
    <w:p w14:paraId="56AA5CB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Drink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proofErr w:type="spellEnd"/>
      <w:r>
        <w:rPr>
          <w:rFonts w:cs="CG Times"/>
          <w:i/>
          <w:iCs/>
          <w:lang w:val="en-AU"/>
        </w:rPr>
        <w:t xml:space="preserve"> and you'll have to get a taxi home.</w:t>
      </w:r>
    </w:p>
    <w:p w14:paraId="60B3782C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dislikes</w:t>
      </w:r>
      <w:r>
        <w:rPr>
          <w:rFonts w:cs="CG Times"/>
          <w:i/>
          <w:iCs/>
          <w:lang w:val="en-AU"/>
        </w:rPr>
        <w:t xml:space="preserve"> you.</w:t>
      </w:r>
    </w:p>
    <w:p w14:paraId="601629D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have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friends.</w:t>
      </w:r>
    </w:p>
    <w:p w14:paraId="4D4F1E1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weather 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was </w:t>
      </w:r>
      <w:r>
        <w:rPr>
          <w:rFonts w:cs="CG Times"/>
          <w:i/>
          <w:iCs/>
          <w:u w:val="single"/>
          <w:lang w:val="en-AU"/>
        </w:rPr>
        <w:t>rather poor</w:t>
      </w:r>
      <w:r>
        <w:rPr>
          <w:rFonts w:cs="CG Times"/>
          <w:i/>
          <w:iCs/>
          <w:lang w:val="en-AU"/>
        </w:rPr>
        <w:t>.</w:t>
      </w:r>
    </w:p>
    <w:p w14:paraId="6F42A9D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negation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subordinate negation</w:t>
      </w:r>
    </w:p>
    <w:p w14:paraId="6B7B0B4D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hear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hear about it.</w:t>
      </w:r>
    </w:p>
    <w:p w14:paraId="6A6D739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you to tell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tell them.</w:t>
      </w:r>
    </w:p>
    <w:p w14:paraId="03F87A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wanting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</w:p>
    <w:p w14:paraId="6E7A399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advice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recommend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 supposed</w:t>
      </w:r>
    </w:p>
    <w:p w14:paraId="61FF40F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probability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likely</w:t>
      </w:r>
      <w:proofErr w:type="gramStart"/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probable</w:t>
      </w:r>
      <w:proofErr w:type="gramEnd"/>
    </w:p>
    <w:p w14:paraId="186C6D7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opinion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figure</w:t>
      </w:r>
      <w:r>
        <w:rPr>
          <w:rFonts w:cs="CG Times"/>
          <w:lang w:val="en-AU"/>
        </w:rPr>
        <w:t>, %</w:t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suppose</w:t>
      </w:r>
    </w:p>
    <w:p w14:paraId="12AF71D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5025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perception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</w:p>
    <w:p w14:paraId="6FAF7DF3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willing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[weak]</w:t>
      </w:r>
    </w:p>
    <w:p w14:paraId="3A7FD79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be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 included.</w:t>
      </w:r>
      <w:r>
        <w:rPr>
          <w:rFonts w:cs="CG Times"/>
          <w:lang w:val="en-AU"/>
        </w:rPr>
        <w:tab/>
        <w:t>[medium]</w:t>
      </w:r>
    </w:p>
    <w:p w14:paraId="557F006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being included.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insist</w:t>
      </w:r>
      <w:r>
        <w:rPr>
          <w:rFonts w:cs="CG Times"/>
          <w:i/>
          <w:iCs/>
          <w:lang w:val="en-AU"/>
        </w:rPr>
        <w:t xml:space="preserve"> on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being included.</w:t>
      </w:r>
      <w:r>
        <w:rPr>
          <w:rFonts w:cs="CG Times"/>
          <w:lang w:val="en-AU"/>
        </w:rPr>
        <w:tab/>
        <w:t>[strong]</w:t>
      </w:r>
    </w:p>
    <w:p w14:paraId="043EE72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allowed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[weak]</w:t>
      </w:r>
    </w:p>
    <w:p w14:paraId="7C3783E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[medium]</w:t>
      </w:r>
    </w:p>
    <w:p w14:paraId="78CD58D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  <w:t>[strong]</w:t>
      </w:r>
    </w:p>
    <w:p w14:paraId="78D52077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[weak]</w:t>
      </w:r>
    </w:p>
    <w:p w14:paraId="234B6DA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FBA0286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that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3DFF8F45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thinks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[medium]</w:t>
      </w:r>
    </w:p>
    <w:p w14:paraId="1028139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he's alive.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alive.</w:t>
      </w:r>
      <w:r>
        <w:rPr>
          <w:rFonts w:cs="CG Times"/>
          <w:lang w:val="en-AU"/>
        </w:rPr>
        <w:tab/>
        <w:t>[strong]</w:t>
      </w:r>
    </w:p>
    <w:p w14:paraId="6C83A925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does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to understand.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understand.</w:t>
      </w:r>
    </w:p>
    <w:p w14:paraId="11FCD9D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>n't tell anyone.</w:t>
      </w:r>
      <w:r>
        <w:rPr>
          <w:rFonts w:cs="CG Times"/>
          <w:lang w:val="en-AU"/>
        </w:rPr>
        <w:tab/>
        <w:t>[strong]</w:t>
      </w:r>
    </w:p>
    <w:p w14:paraId="2C3EE3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>n't take the job.</w:t>
      </w:r>
      <w:r>
        <w:rPr>
          <w:rFonts w:cs="CG Times"/>
          <w:lang w:val="en-AU"/>
        </w:rPr>
        <w:tab/>
        <w:t>[medium]</w:t>
      </w:r>
    </w:p>
    <w:p w14:paraId="0397708A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can't seem to be get it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seem not to be able to get it right.</w:t>
      </w:r>
    </w:p>
    <w:p w14:paraId="63C5031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want it.</w:t>
      </w:r>
      <w:r>
        <w:rPr>
          <w:rFonts w:cs="CG Times"/>
          <w:lang w:val="en-AU"/>
        </w:rPr>
        <w:tab/>
        <w:t>[two semantic negations]</w:t>
      </w:r>
    </w:p>
    <w:p w14:paraId="1813B870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consulted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his wife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[one semantic negation]</w:t>
      </w:r>
    </w:p>
    <w:p w14:paraId="47974D9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them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redeeming features.</w:t>
      </w:r>
    </w:p>
    <w:p w14:paraId="1287AC50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, surely, has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experienced such temptation.</w:t>
      </w:r>
    </w:p>
    <w:p w14:paraId="79EA3D7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before had </w:t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nominated for the position.</w:t>
      </w:r>
    </w:p>
    <w:p w14:paraId="2A451E9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investigator had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financial interest in the company.</w:t>
      </w:r>
    </w:p>
    <w:p w14:paraId="38B2E28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consider it a retrograde move.</w:t>
      </w:r>
    </w:p>
    <w:p w14:paraId="41A8B81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said it didn't matter.</w:t>
      </w:r>
    </w:p>
    <w:p w14:paraId="00AC52C2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them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mistakes.</w:t>
      </w:r>
    </w:p>
    <w:p w14:paraId="6DEF999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found </w:t>
      </w:r>
      <w:r>
        <w:rPr>
          <w:rFonts w:cs="CG Times"/>
          <w:i/>
          <w:iCs/>
          <w:u w:val="single"/>
          <w:lang w:val="en-AU"/>
        </w:rPr>
        <w:t>nothing</w:t>
      </w:r>
      <w:r>
        <w:rPr>
          <w:rFonts w:cs="CG Times"/>
          <w:i/>
          <w:iCs/>
          <w:lang w:val="en-AU"/>
        </w:rPr>
        <w:t xml:space="preserve"> to criticise.</w:t>
      </w:r>
    </w:p>
    <w:p w14:paraId="1BE524A2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progress: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actually moved backwards.</w:t>
      </w:r>
    </w:p>
    <w:p w14:paraId="40BB1EF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action was 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illegal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immoral.</w:t>
      </w:r>
      <w:r>
        <w:rPr>
          <w:rFonts w:cs="CG Times"/>
          <w:lang w:val="en-AU"/>
        </w:rPr>
        <w:tab/>
        <w:t>[disjunctive coordination concord]</w:t>
      </w:r>
    </w:p>
    <w:p w14:paraId="659FA1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here, 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think.</w:t>
      </w:r>
      <w:r>
        <w:rPr>
          <w:rFonts w:cs="CG Times"/>
          <w:lang w:val="en-AU"/>
        </w:rPr>
        <w:tab/>
        <w:t>[parenthetical concord]</w:t>
      </w:r>
    </w:p>
    <w:p w14:paraId="3802A48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in my car, you're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retort]</w:t>
      </w:r>
    </w:p>
    <w:p w14:paraId="586FB04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be surprised if it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rain.</w:t>
      </w:r>
      <w:r>
        <w:rPr>
          <w:rFonts w:cs="CG Times"/>
          <w:lang w:val="en-AU"/>
        </w:rPr>
        <w:tab/>
        <w:t>[pleonastic subordinate negative]</w:t>
      </w:r>
    </w:p>
    <w:p w14:paraId="4FC9913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can say what might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happen if there were another earthquake.</w:t>
      </w:r>
    </w:p>
    <w:p w14:paraId="02D3EE01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unable</w:t>
      </w:r>
      <w:r>
        <w:rPr>
          <w:rFonts w:cs="CG Times"/>
          <w:i/>
          <w:iCs/>
          <w:lang w:val="en-AU"/>
        </w:rPr>
        <w:t xml:space="preserve"> to predict how much of it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turn out to be pure fabrication.</w:t>
      </w:r>
    </w:p>
    <w:p w14:paraId="175E50BE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non-standard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standard</w:t>
      </w:r>
    </w:p>
    <w:p w14:paraId="184C3B3B" w14:textId="013CBEA9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proofErr w:type="spellStart"/>
      <w:r>
        <w:rPr>
          <w:rFonts w:cs="CG Times"/>
          <w:i/>
          <w:iCs/>
          <w:u w:val="single"/>
          <w:lang w:val="en-AU"/>
        </w:rPr>
        <w:t>nothin</w:t>
      </w:r>
      <w:proofErr w:type="spellEnd"/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say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>.</w:t>
      </w:r>
    </w:p>
    <w:p w14:paraId="3F890560" w14:textId="192F19D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gonna</w:t>
      </w:r>
      <w:proofErr w:type="spellEnd"/>
      <w:r>
        <w:rPr>
          <w:rFonts w:cs="CG Times"/>
          <w:i/>
          <w:iCs/>
          <w:lang w:val="en-AU"/>
        </w:rPr>
        <w:t xml:space="preserve"> spend your whole life</w:t>
      </w:r>
      <w:r w:rsidR="003D12B1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 to spend your whole life</w:t>
      </w:r>
      <w:r w:rsidR="003D12B1">
        <w:rPr>
          <w:rFonts w:cs="CG Times"/>
          <w:i/>
          <w:iCs/>
          <w:lang w:val="en-AU"/>
        </w:rPr>
        <w:t xml:space="preserve"> </w:t>
      </w:r>
    </w:p>
    <w:p w14:paraId="069FFD89" w14:textId="7A7FC2E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trustin</w:t>
      </w:r>
      <w:proofErr w:type="spellEnd"/>
      <w:r>
        <w:rPr>
          <w:rFonts w:cs="CG Times"/>
          <w:i/>
          <w:iCs/>
          <w:lang w:val="en-AU"/>
        </w:rPr>
        <w:t xml:space="preserve">'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trusting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2CE1316" w14:textId="4408D3BE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C67D5F"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Nobody</w:t>
      </w:r>
      <w:proofErr w:type="gram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point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gun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here pointed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gun at</w:t>
      </w:r>
      <w:r w:rsidR="006A78BA">
        <w:rPr>
          <w:rFonts w:cs="CG Times"/>
          <w:i/>
          <w:iCs/>
          <w:lang w:val="en-AU"/>
        </w:rPr>
        <w:t xml:space="preserve"> </w:t>
      </w:r>
    </w:p>
    <w:p w14:paraId="76BF142C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>.</w:t>
      </w:r>
    </w:p>
    <w:p w14:paraId="1B75CC61" w14:textId="117B4734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car yours?</w:t>
      </w:r>
      <w:r>
        <w:rPr>
          <w:rFonts w:cs="CG Times"/>
          <w:lang w:val="en-AU"/>
        </w:rPr>
        <w:tab/>
        <w:t xml:space="preserve">B: </w:t>
      </w:r>
      <w:bookmarkStart w:id="2" w:name="OLE_LINK23"/>
      <w:bookmarkStart w:id="3" w:name="OLE_LINK24"/>
      <w:r>
        <w:rPr>
          <w:rFonts w:cs="CG Times"/>
          <w:i/>
          <w:iCs/>
          <w:lang w:val="en-AU"/>
        </w:rPr>
        <w:t xml:space="preserve">Yes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it is</w:t>
      </w:r>
      <w:r>
        <w:rPr>
          <w:rFonts w:cs="CG Times"/>
          <w:lang w:val="en-AU"/>
        </w:rPr>
        <w:t>)</w:t>
      </w:r>
      <w:r w:rsidR="00726306" w:rsidRPr="00726306"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it isn't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bookmarkEnd w:id="2"/>
      <w:bookmarkEnd w:id="3"/>
    </w:p>
    <w:p w14:paraId="112E6A66" w14:textId="6A487DAB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Isn't this car yours?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 xml:space="preserve">Yes </w:t>
      </w:r>
      <w:r w:rsidR="001969D4">
        <w:rPr>
          <w:rFonts w:cs="CG Times"/>
          <w:lang w:val="en-AU"/>
        </w:rPr>
        <w:t>(</w:t>
      </w:r>
      <w:r w:rsidR="001969D4">
        <w:rPr>
          <w:rFonts w:cs="CG Times"/>
          <w:i/>
          <w:iCs/>
          <w:lang w:val="en-AU"/>
        </w:rPr>
        <w:t>it is</w:t>
      </w:r>
      <w:r w:rsidR="001969D4">
        <w:rPr>
          <w:rFonts w:cs="CG Times"/>
          <w:lang w:val="en-AU"/>
        </w:rPr>
        <w:t>)</w:t>
      </w:r>
      <w:r w:rsidR="001969D4" w:rsidRPr="00726306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it isn't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3CB497A2" w14:textId="71125EF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 gone, hasn't he?</w:t>
      </w:r>
      <w:r>
        <w:rPr>
          <w:rFonts w:cs="CG Times"/>
          <w:lang w:val="en-AU"/>
        </w:rPr>
        <w:tab/>
        <w:t xml:space="preserve">B: </w:t>
      </w:r>
      <w:bookmarkStart w:id="4" w:name="OLE_LINK25"/>
      <w:bookmarkStart w:id="5" w:name="OLE_LINK26"/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he hasn't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bookmarkEnd w:id="4"/>
    <w:bookmarkEnd w:id="5"/>
    <w:p w14:paraId="7729EDC0" w14:textId="72B2BF42" w:rsidR="00E2392B" w:rsidRDefault="006B7F31" w:rsidP="001969D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 hasn't gone, has he?</w:t>
      </w:r>
      <w:r>
        <w:rPr>
          <w:rFonts w:cs="CG Times"/>
          <w:lang w:val="en-AU"/>
        </w:rPr>
        <w:tab/>
        <w:t xml:space="preserve">B: </w:t>
      </w:r>
      <w:r w:rsidR="001969D4">
        <w:rPr>
          <w:rFonts w:cs="CG Times"/>
          <w:i/>
          <w:iCs/>
          <w:lang w:val="en-AU"/>
        </w:rPr>
        <w:t>Yes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  <w:r w:rsidR="001969D4">
        <w:rPr>
          <w:rFonts w:cs="CG Times"/>
          <w:lang w:val="en-AU"/>
        </w:rPr>
        <w:t xml:space="preserve">   </w:t>
      </w:r>
      <w:r w:rsidR="001969D4">
        <w:rPr>
          <w:rFonts w:cs="CG Times"/>
          <w:i/>
          <w:iCs/>
          <w:lang w:val="en-AU"/>
        </w:rPr>
        <w:t>No</w:t>
      </w:r>
      <w:r w:rsidR="001969D4">
        <w:rPr>
          <w:rFonts w:cs="CG Times"/>
          <w:lang w:val="en-AU"/>
        </w:rPr>
        <w:t xml:space="preserve"> (</w:t>
      </w:r>
      <w:r w:rsidR="001969D4">
        <w:rPr>
          <w:rFonts w:cs="CG Times"/>
          <w:i/>
          <w:iCs/>
          <w:lang w:val="en-AU"/>
        </w:rPr>
        <w:t>he hasn't</w:t>
      </w:r>
      <w:r w:rsidR="001969D4">
        <w:rPr>
          <w:rFonts w:cs="CG Times"/>
          <w:lang w:val="en-AU"/>
        </w:rPr>
        <w:t>)</w:t>
      </w:r>
      <w:r w:rsidR="001969D4">
        <w:rPr>
          <w:rFonts w:cs="CG Times"/>
          <w:i/>
          <w:iCs/>
          <w:lang w:val="en-AU"/>
        </w:rPr>
        <w:t>.</w:t>
      </w:r>
    </w:p>
    <w:p w14:paraId="1E92DF08" w14:textId="6E8CE51F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 w:rsidR="00050A76">
        <w:rPr>
          <w:rFonts w:cs="CG Times"/>
          <w:lang w:val="en-AU"/>
        </w:rPr>
        <w:t xml:space="preserve">   </w:t>
      </w:r>
      <w:proofErr w:type="gramStart"/>
      <w:r>
        <w:rPr>
          <w:rFonts w:cs="CG Times"/>
          <w:i/>
          <w:iCs/>
          <w:lang w:val="en-AU"/>
        </w:rPr>
        <w:t>No</w:t>
      </w:r>
      <w:proofErr w:type="gramEnd"/>
      <w:r>
        <w:rPr>
          <w:rFonts w:cs="CG Times"/>
          <w:i/>
          <w:iCs/>
          <w:lang w:val="en-AU"/>
        </w:rPr>
        <w:t xml:space="preserve"> she didn't.</w:t>
      </w:r>
    </w:p>
    <w:p w14:paraId="0382E830" w14:textId="5150D62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 didn't do very well.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she did.</w:t>
      </w:r>
      <w:r w:rsidR="00050A76"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she didn't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0122858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Remember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will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3A286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to lock up.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6D115744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Tell me who did it.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I won't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4D4DCFC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4888"/>
          <w:tab w:val="left" w:pos="5371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tell them I did it.</w:t>
      </w:r>
      <w:r>
        <w:rPr>
          <w:rFonts w:cs="CG Times"/>
          <w:lang w:val="en-AU"/>
        </w:rPr>
        <w:tab/>
        <w:t>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Yes</w:t>
      </w:r>
      <w:proofErr w:type="gramEnd"/>
      <w:r>
        <w:rPr>
          <w:rFonts w:cs="CG Times"/>
          <w:i/>
          <w:iCs/>
          <w:lang w:val="en-AU"/>
        </w:rPr>
        <w:t xml:space="preserve"> I will.</w:t>
      </w:r>
    </w:p>
    <w:p w14:paraId="3D29CE4E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for all the tea in China!</w:t>
      </w:r>
      <w:r>
        <w:rPr>
          <w:rFonts w:cs="CG Times"/>
          <w:i/>
          <w:iCs/>
          <w:lang w:val="en-AU"/>
        </w:rPr>
        <w:tab/>
        <w:t>Not likely!</w:t>
      </w:r>
      <w:r>
        <w:rPr>
          <w:rFonts w:cs="CG Times"/>
          <w:i/>
          <w:iCs/>
          <w:lang w:val="en-AU"/>
        </w:rPr>
        <w:tab/>
        <w:t>Not on a bet!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>)</w:t>
      </w:r>
    </w:p>
    <w:p w14:paraId="07DC5038" w14:textId="6CA7C24C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fear!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chance!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way!</w:t>
      </w:r>
    </w:p>
    <w:p w14:paraId="29FE2B91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positive</w:t>
      </w:r>
      <w:proofErr w:type="gramEnd"/>
      <w:r>
        <w:rPr>
          <w:rFonts w:cs="CG Times"/>
          <w:smallCaps/>
          <w:lang w:val="en-AU"/>
        </w:rPr>
        <w:t xml:space="preserve"> answer</w:t>
      </w:r>
      <w:r>
        <w:rPr>
          <w:rFonts w:cs="CG Times"/>
          <w:smallCaps/>
          <w:lang w:val="en-AU"/>
        </w:rPr>
        <w:tab/>
        <w:t xml:space="preserve">  negative answer</w:t>
      </w:r>
    </w:p>
    <w:p w14:paraId="16DA2E7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they reliable?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 believe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 not.</w:t>
      </w:r>
    </w:p>
    <w:p w14:paraId="4B36894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(</w:t>
      </w:r>
      <w:proofErr w:type="gramStart"/>
      <w:r>
        <w:rPr>
          <w:rFonts w:cs="CG Times"/>
          <w:i/>
          <w:iCs/>
          <w:lang w:val="en-AU"/>
        </w:rPr>
        <w:tab/>
        <w:t xml:space="preserve">  I</w:t>
      </w:r>
      <w:proofErr w:type="gramEnd"/>
      <w:r>
        <w:rPr>
          <w:rFonts w:cs="CG Times"/>
          <w:i/>
          <w:iCs/>
          <w:lang w:val="en-AU"/>
        </w:rPr>
        <w:t xml:space="preserve"> was told so.</w:t>
      </w:r>
      <w:r>
        <w:rPr>
          <w:rFonts w:cs="CG Times"/>
          <w:i/>
          <w:iCs/>
          <w:lang w:val="en-AU"/>
        </w:rPr>
        <w:tab/>
        <w:t xml:space="preserve">  I was told not.</w:t>
      </w:r>
    </w:p>
    <w:p w14:paraId="063DBCD8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seems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It seems not.</w:t>
      </w:r>
    </w:p>
    <w:p w14:paraId="09825F9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the city beautiful?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</w:t>
      </w:r>
      <w:proofErr w:type="gramEnd"/>
      <w:r>
        <w:rPr>
          <w:rFonts w:cs="CG Times"/>
          <w:i/>
          <w:iCs/>
          <w:lang w:val="en-AU"/>
        </w:rPr>
        <w:t xml:space="preserve">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Apparently not.</w:t>
      </w:r>
    </w:p>
    <w:p w14:paraId="699A1BBD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</w:t>
      </w:r>
      <w:proofErr w:type="gramEnd"/>
      <w:r>
        <w:rPr>
          <w:rFonts w:cs="CG Times"/>
          <w:i/>
          <w:iCs/>
          <w:lang w:val="en-AU"/>
        </w:rPr>
        <w:t xml:space="preserve"> definitely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Most definitely not.</w:t>
      </w:r>
    </w:p>
    <w:p w14:paraId="5827137A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64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 it rain much?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On the whole so.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On the whole not.</w:t>
      </w:r>
    </w:p>
    <w:p w14:paraId="6E2305C9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in the winter.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i/>
          <w:iCs/>
          <w:lang w:val="en-AU"/>
        </w:rPr>
        <w:t>Not in the winter.</w:t>
      </w:r>
    </w:p>
    <w:p w14:paraId="50A1E163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6642" w:hanging="61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Usually so this early.</w:t>
      </w:r>
      <w:r>
        <w:rPr>
          <w:rFonts w:cs="CG Times"/>
          <w:i/>
          <w:iCs/>
          <w:lang w:val="en-AU"/>
        </w:rPr>
        <w:tab/>
        <w:t xml:space="preserve">  Usually not this early.</w:t>
      </w:r>
    </w:p>
    <w:p w14:paraId="6D50660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39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39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think you should leave now.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Not without my money.</w:t>
      </w:r>
    </w:p>
    <w:p w14:paraId="40683826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won't go, not even if they beg me.</w:t>
      </w:r>
    </w:p>
    <w:p w14:paraId="793ED674" w14:textId="77777777" w:rsidR="00E2392B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39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aren't many wild rhinoceroses left, not in Africa or in Asia.</w:t>
      </w:r>
    </w:p>
    <w:p w14:paraId="7AB6195F" w14:textId="77777777" w:rsidR="006B7F31" w:rsidRDefault="006B7F3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4016"/>
          <w:tab w:val="left" w:pos="6642"/>
        </w:tabs>
        <w:spacing w:line="480" w:lineRule="auto"/>
        <w:jc w:val="both"/>
        <w:rPr>
          <w:rFonts w:cs="CG Times"/>
          <w:lang w:val="en-AU"/>
        </w:rPr>
      </w:pPr>
    </w:p>
    <w:sectPr w:rsidR="006B7F31" w:rsidSect="00826661">
      <w:headerReference w:type="default" r:id="rId7"/>
      <w:type w:val="continuous"/>
      <w:pgSz w:w="11906" w:h="16838"/>
      <w:pgMar w:top="962" w:right="1272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33EA" w14:textId="77777777" w:rsidR="00151C2F" w:rsidRDefault="00151C2F">
      <w:r>
        <w:separator/>
      </w:r>
    </w:p>
  </w:endnote>
  <w:endnote w:type="continuationSeparator" w:id="0">
    <w:p w14:paraId="51A36152" w14:textId="77777777" w:rsidR="00151C2F" w:rsidRDefault="0015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6E090" w14:textId="77777777" w:rsidR="00151C2F" w:rsidRDefault="00151C2F">
      <w:r>
        <w:separator/>
      </w:r>
    </w:p>
  </w:footnote>
  <w:footnote w:type="continuationSeparator" w:id="0">
    <w:p w14:paraId="1B18AF8C" w14:textId="77777777" w:rsidR="00151C2F" w:rsidRDefault="00151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ED23" w14:textId="77777777" w:rsidR="00E2392B" w:rsidRDefault="006B7F3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9,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4E3C21">
      <w:rPr>
        <w:rFonts w:cs="CG Times"/>
        <w:noProof/>
        <w:u w:val="single"/>
        <w:lang w:val="en-AU"/>
      </w:rPr>
      <w:t>54</w:t>
    </w:r>
    <w:r>
      <w:rPr>
        <w:rFonts w:cs="CG Times"/>
        <w:u w:val="single"/>
        <w:lang w:val="en-AU"/>
      </w:rPr>
      <w:fldChar w:fldCharType="end"/>
    </w:r>
  </w:p>
  <w:p w14:paraId="0F470367" w14:textId="77777777" w:rsidR="006B7F31" w:rsidRDefault="006B7F3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59088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31"/>
    <w:rsid w:val="0003230E"/>
    <w:rsid w:val="000458D2"/>
    <w:rsid w:val="00050A76"/>
    <w:rsid w:val="000A6A2F"/>
    <w:rsid w:val="000C47F3"/>
    <w:rsid w:val="001321EB"/>
    <w:rsid w:val="0013569D"/>
    <w:rsid w:val="00151C2F"/>
    <w:rsid w:val="001969D4"/>
    <w:rsid w:val="001B5E6D"/>
    <w:rsid w:val="002307C0"/>
    <w:rsid w:val="002A7D69"/>
    <w:rsid w:val="002B1644"/>
    <w:rsid w:val="002E4954"/>
    <w:rsid w:val="002F04D4"/>
    <w:rsid w:val="002F17DD"/>
    <w:rsid w:val="003015FD"/>
    <w:rsid w:val="003208C7"/>
    <w:rsid w:val="0033278C"/>
    <w:rsid w:val="00346D59"/>
    <w:rsid w:val="00377BC7"/>
    <w:rsid w:val="00387A2D"/>
    <w:rsid w:val="00392F79"/>
    <w:rsid w:val="003D12B1"/>
    <w:rsid w:val="004C0581"/>
    <w:rsid w:val="004C58A9"/>
    <w:rsid w:val="004C6C2D"/>
    <w:rsid w:val="004C756C"/>
    <w:rsid w:val="004E3C21"/>
    <w:rsid w:val="004E55DE"/>
    <w:rsid w:val="00520558"/>
    <w:rsid w:val="00525056"/>
    <w:rsid w:val="00554999"/>
    <w:rsid w:val="0059006F"/>
    <w:rsid w:val="0059451C"/>
    <w:rsid w:val="005A2BA1"/>
    <w:rsid w:val="005D40C4"/>
    <w:rsid w:val="005E3031"/>
    <w:rsid w:val="005E6BF0"/>
    <w:rsid w:val="005F151D"/>
    <w:rsid w:val="00687BE0"/>
    <w:rsid w:val="006A78BA"/>
    <w:rsid w:val="006B7F31"/>
    <w:rsid w:val="00726306"/>
    <w:rsid w:val="0074532E"/>
    <w:rsid w:val="007603C3"/>
    <w:rsid w:val="00775D8E"/>
    <w:rsid w:val="00784E94"/>
    <w:rsid w:val="007D043C"/>
    <w:rsid w:val="00826661"/>
    <w:rsid w:val="00874750"/>
    <w:rsid w:val="00875E0B"/>
    <w:rsid w:val="008A6B2A"/>
    <w:rsid w:val="00926FA8"/>
    <w:rsid w:val="009469D1"/>
    <w:rsid w:val="009C1544"/>
    <w:rsid w:val="009F201E"/>
    <w:rsid w:val="00A01726"/>
    <w:rsid w:val="00A01D59"/>
    <w:rsid w:val="00A179EB"/>
    <w:rsid w:val="00A3275D"/>
    <w:rsid w:val="00A464C9"/>
    <w:rsid w:val="00A81602"/>
    <w:rsid w:val="00AE08C4"/>
    <w:rsid w:val="00B45F18"/>
    <w:rsid w:val="00B46A1E"/>
    <w:rsid w:val="00C02535"/>
    <w:rsid w:val="00C276F6"/>
    <w:rsid w:val="00C67D5F"/>
    <w:rsid w:val="00CB6D21"/>
    <w:rsid w:val="00CD64CF"/>
    <w:rsid w:val="00D016D0"/>
    <w:rsid w:val="00D07026"/>
    <w:rsid w:val="00D24558"/>
    <w:rsid w:val="00D56F84"/>
    <w:rsid w:val="00DB3C84"/>
    <w:rsid w:val="00DE5812"/>
    <w:rsid w:val="00E224B0"/>
    <w:rsid w:val="00E2392B"/>
    <w:rsid w:val="00E4628E"/>
    <w:rsid w:val="00E57C3F"/>
    <w:rsid w:val="00E614CB"/>
    <w:rsid w:val="00E675AC"/>
    <w:rsid w:val="00EB0ECC"/>
    <w:rsid w:val="00EF46D7"/>
    <w:rsid w:val="00F31F49"/>
    <w:rsid w:val="00F60A9E"/>
    <w:rsid w:val="00F66ABB"/>
    <w:rsid w:val="00FD1241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9F76B"/>
  <w15:chartTrackingRefBased/>
  <w15:docId w15:val="{82D3A90D-EDD5-F943-800D-339B7EE7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A179EB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4531</Words>
  <Characters>25827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73</cp:revision>
  <dcterms:created xsi:type="dcterms:W3CDTF">2023-08-25T02:13:00Z</dcterms:created>
  <dcterms:modified xsi:type="dcterms:W3CDTF">2024-05-29T13:44:00Z</dcterms:modified>
</cp:coreProperties>
</file>