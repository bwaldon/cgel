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47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rain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fell.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change.</w:t>
      </w:r>
      <w:r>
        <w:rPr>
          <w:rFonts w:cs="CG Times"/>
          <w:lang w:val="en-AU"/>
        </w:rPr>
        <w:tab/>
        <w:t>[adjective]</w:t>
      </w:r>
    </w:p>
    <w:p w14:paraId="3E174D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fell </w:t>
      </w:r>
      <w:r>
        <w:rPr>
          <w:rFonts w:cs="CG Times"/>
          <w:i/>
          <w:iCs/>
          <w:u w:val="single"/>
          <w:lang w:val="en-AU"/>
        </w:rPr>
        <w:t>heavily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change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1F0D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a lot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unnecessary </w:t>
      </w:r>
      <w:r>
        <w:rPr>
          <w:rFonts w:cs="CG Times"/>
          <w:i/>
          <w:iCs/>
          <w:u w:val="single"/>
          <w:lang w:val="en-AU"/>
        </w:rPr>
        <w:t>changes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[noun]</w:t>
      </w:r>
    </w:p>
    <w:p w14:paraId="76CC85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unnecessarily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1F367F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response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08BEF88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treated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unnecessarily </w:t>
      </w:r>
      <w:r>
        <w:rPr>
          <w:rFonts w:cs="CG Times"/>
          <w:i/>
          <w:iCs/>
          <w:u w:val="single"/>
          <w:lang w:val="en-AU"/>
        </w:rPr>
        <w:t>harshly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215226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awake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awoke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ABDC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3129D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job   all </w:t>
      </w:r>
      <w:r>
        <w:rPr>
          <w:rFonts w:cs="CG Times"/>
          <w:i/>
          <w:iCs/>
          <w:u w:val="single"/>
          <w:lang w:val="en-AU"/>
        </w:rPr>
        <w:t>other</w:t>
      </w:r>
      <w:r>
        <w:rPr>
          <w:rFonts w:cs="CG Times"/>
          <w:i/>
          <w:iCs/>
          <w:lang w:val="en-AU"/>
        </w:rPr>
        <w:t xml:space="preserve"> possibilities  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ab/>
        <w:t>[attributive]</w:t>
      </w:r>
    </w:p>
    <w:p w14:paraId="2C1EC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73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.   They seem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i/>
          <w:iCs/>
          <w:lang w:val="en-AU"/>
        </w:rPr>
        <w:t xml:space="preserve">.   We found it </w:t>
      </w:r>
      <w:r>
        <w:rPr>
          <w:rFonts w:cs="CG Times"/>
          <w:i/>
          <w:iCs/>
          <w:u w:val="single"/>
          <w:lang w:val="en-AU"/>
        </w:rPr>
        <w:t>easy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[predicative comp]</w:t>
      </w:r>
    </w:p>
    <w:p w14:paraId="34C7AE7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  a man </w:t>
      </w:r>
      <w:r>
        <w:rPr>
          <w:rFonts w:cs="CG Times"/>
          <w:i/>
          <w:iCs/>
          <w:u w:val="single"/>
          <w:lang w:val="en-AU"/>
        </w:rPr>
        <w:t>full of his own importance</w:t>
      </w:r>
      <w:r>
        <w:rPr>
          <w:rFonts w:cs="CG Times"/>
          <w:lang w:val="en-AU"/>
        </w:rPr>
        <w:tab/>
        <w:t>[postpositive]</w:t>
      </w:r>
    </w:p>
    <w:p w14:paraId="6B7DE1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nuisance    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ab/>
        <w:t>[NP-peripheral]</w:t>
      </w:r>
    </w:p>
    <w:p w14:paraId="5746A1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i/>
          <w:iCs/>
          <w:lang w:val="en-AU"/>
        </w:rPr>
        <w:t xml:space="preserve">    the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i/>
          <w:iCs/>
          <w:lang w:val="en-AU"/>
        </w:rPr>
        <w:t xml:space="preserve"> of the two    the most </w:t>
      </w:r>
      <w:r>
        <w:rPr>
          <w:rFonts w:cs="CG Times"/>
          <w:i/>
          <w:iCs/>
          <w:u w:val="single"/>
          <w:lang w:val="en-AU"/>
        </w:rPr>
        <w:t>useful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ab/>
        <w:t>[fused modifier-head]</w:t>
      </w:r>
    </w:p>
    <w:p w14:paraId="4BA50F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.    They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[predicative adjunct]</w:t>
      </w:r>
    </w:p>
    <w:p w14:paraId="1650C0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36"/>
          <w:tab w:val="left" w:pos="4086"/>
          <w:tab w:val="left" w:pos="5910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, he stormed out of the room.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2EFF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3A50947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improvement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 xml:space="preserve"> improved.</w:t>
      </w:r>
    </w:p>
    <w:p w14:paraId="405D270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surprising</w:t>
      </w:r>
      <w:r>
        <w:rPr>
          <w:rFonts w:cs="CG Times"/>
          <w:i/>
          <w:iCs/>
          <w:lang w:val="en-AU"/>
        </w:rPr>
        <w:t xml:space="preserve"> depth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deep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deeply</w:t>
      </w:r>
    </w:p>
    <w:p w14:paraId="50AFD4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Progress was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progressed </w:t>
      </w:r>
      <w:r>
        <w:rPr>
          <w:rFonts w:cs="CG Times"/>
          <w:i/>
          <w:iCs/>
          <w:u w:val="single"/>
          <w:lang w:val="en-AU"/>
        </w:rPr>
        <w:t>rapidly</w:t>
      </w:r>
      <w:r>
        <w:rPr>
          <w:rFonts w:cs="CG Times"/>
          <w:i/>
          <w:iCs/>
          <w:lang w:val="en-AU"/>
        </w:rPr>
        <w:t>.</w:t>
      </w:r>
    </w:p>
    <w:p w14:paraId="047ABD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73C011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 xml:space="preserve"> departure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early</w:t>
      </w:r>
      <w:r>
        <w:rPr>
          <w:rFonts w:cs="CG Times"/>
          <w:i/>
          <w:iCs/>
          <w:lang w:val="en-AU"/>
        </w:rPr>
        <w:t>.</w:t>
      </w:r>
    </w:p>
    <w:p w14:paraId="2A7F42B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performance was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performed </w:t>
      </w:r>
      <w:r>
        <w:rPr>
          <w:rFonts w:cs="CG Times"/>
          <w:i/>
          <w:iCs/>
          <w:u w:val="single"/>
          <w:lang w:val="en-AU"/>
        </w:rPr>
        <w:t>better</w:t>
      </w:r>
      <w:r>
        <w:rPr>
          <w:rFonts w:cs="CG Times"/>
          <w:i/>
          <w:iCs/>
          <w:lang w:val="en-AU"/>
        </w:rPr>
        <w:t>.</w:t>
      </w:r>
    </w:p>
    <w:p w14:paraId="6F2F7A0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rusty</w:t>
      </w:r>
      <w:r>
        <w:rPr>
          <w:rFonts w:cs="CG Times"/>
          <w:i/>
          <w:iCs/>
          <w:lang w:val="en-AU"/>
        </w:rPr>
        <w:t>.</w:t>
      </w:r>
    </w:p>
    <w:p w14:paraId="0B68B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impatient</w:t>
      </w:r>
      <w:r>
        <w:rPr>
          <w:rFonts w:cs="CG Times"/>
          <w:i/>
          <w:iCs/>
          <w:lang w:val="en-AU"/>
        </w:rPr>
        <w:t>.</w:t>
      </w:r>
    </w:p>
    <w:p w14:paraId="4B6317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3378C95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car is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car became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into the garage</w:t>
      </w:r>
      <w:r>
        <w:rPr>
          <w:rFonts w:cs="CG Times"/>
          <w:i/>
          <w:iCs/>
          <w:lang w:val="en-AU"/>
        </w:rPr>
        <w:t>.</w:t>
      </w:r>
    </w:p>
    <w:p w14:paraId="3BD099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made them </w:t>
      </w:r>
      <w:r>
        <w:rPr>
          <w:rFonts w:cs="CG Times"/>
          <w:i/>
          <w:iCs/>
          <w:u w:val="single"/>
          <w:lang w:val="en-AU"/>
        </w:rPr>
        <w:t>behind schedule</w:t>
      </w:r>
      <w:r>
        <w:rPr>
          <w:rFonts w:cs="CG Times"/>
          <w:i/>
          <w:iCs/>
          <w:lang w:val="en-AU"/>
        </w:rPr>
        <w:t>.</w:t>
      </w:r>
    </w:p>
    <w:p w14:paraId="4CA7F6E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all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all seem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62B6E7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 xml:space="preserve">, the children had daubed paint on the walls. </w:t>
      </w:r>
      <w:r>
        <w:rPr>
          <w:rFonts w:cs="CG Times"/>
          <w:lang w:val="en-AU"/>
        </w:rPr>
        <w:tab/>
        <w:t>[AdjP]</w:t>
      </w:r>
    </w:p>
    <w:p w14:paraId="1DCFE0E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 children had daubed paint on the walls.</w:t>
      </w:r>
      <w:r>
        <w:rPr>
          <w:rFonts w:cs="CG Times"/>
          <w:lang w:val="en-AU"/>
        </w:rPr>
        <w:tab/>
        <w:t>[PP]</w:t>
      </w:r>
    </w:p>
    <w:p w14:paraId="4AF498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Upset</w:t>
      </w:r>
      <w:r>
        <w:rPr>
          <w:rFonts w:cs="CG Times"/>
          <w:i/>
          <w:iCs/>
          <w:lang w:val="en-AU"/>
        </w:rPr>
        <w:t>, there was nothing going on.</w:t>
      </w:r>
    </w:p>
    <w:p w14:paraId="248472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Upstairs</w:t>
      </w:r>
      <w:r>
        <w:rPr>
          <w:rFonts w:cs="CG Times"/>
          <w:i/>
          <w:iCs/>
          <w:lang w:val="en-AU"/>
        </w:rPr>
        <w:t>, there was nothing going on.</w:t>
      </w:r>
    </w:p>
    <w:p w14:paraId="56832B7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alphabetical</w:t>
      </w:r>
      <w:r>
        <w:rPr>
          <w:rFonts w:cs="CG Times"/>
          <w:i/>
          <w:iCs/>
          <w:lang w:val="en-AU"/>
        </w:rPr>
        <w:tab/>
        <w:t>ancillary</w:t>
      </w:r>
      <w:r>
        <w:rPr>
          <w:rFonts w:cs="CG Times"/>
          <w:i/>
          <w:iCs/>
          <w:lang w:val="en-AU"/>
        </w:rPr>
        <w:tab/>
        <w:t>chief</w:t>
      </w:r>
      <w:r>
        <w:rPr>
          <w:rFonts w:cs="CG Times"/>
          <w:i/>
          <w:iCs/>
          <w:lang w:val="en-AU"/>
        </w:rPr>
        <w:tab/>
        <w:t>equine</w:t>
      </w:r>
      <w:r>
        <w:rPr>
          <w:rFonts w:cs="CG Times"/>
          <w:i/>
          <w:iCs/>
          <w:lang w:val="en-AU"/>
        </w:rPr>
        <w:tab/>
        <w:t>federal</w:t>
      </w:r>
      <w:r>
        <w:rPr>
          <w:rFonts w:cs="CG Times"/>
          <w:i/>
          <w:iCs/>
          <w:lang w:val="en-AU"/>
        </w:rPr>
        <w:tab/>
        <w:t>glandular</w:t>
      </w:r>
    </w:p>
    <w:p w14:paraId="01289C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latter</w:t>
      </w:r>
      <w:r>
        <w:rPr>
          <w:rFonts w:cs="CG Times"/>
          <w:i/>
          <w:iCs/>
          <w:lang w:val="en-AU"/>
        </w:rPr>
        <w:tab/>
        <w:t>left</w:t>
      </w:r>
      <w:r>
        <w:rPr>
          <w:rFonts w:cs="CG Times"/>
          <w:i/>
          <w:iCs/>
          <w:lang w:val="en-AU"/>
        </w:rPr>
        <w:tab/>
        <w:t>marine</w:t>
      </w:r>
      <w:r>
        <w:rPr>
          <w:rFonts w:cs="CG Times"/>
          <w:i/>
          <w:iCs/>
          <w:lang w:val="en-AU"/>
        </w:rPr>
        <w:tab/>
        <w:t>medical</w:t>
      </w:r>
      <w:r>
        <w:rPr>
          <w:rFonts w:cs="CG Times"/>
          <w:i/>
          <w:iCs/>
          <w:lang w:val="en-AU"/>
        </w:rPr>
        <w:tab/>
        <w:t>obtainable</w:t>
      </w:r>
      <w:r>
        <w:rPr>
          <w:rFonts w:cs="CG Times"/>
          <w:i/>
          <w:iCs/>
          <w:lang w:val="en-AU"/>
        </w:rPr>
        <w:tab/>
        <w:t>orthogonal</w:t>
      </w:r>
    </w:p>
    <w:p w14:paraId="0E04D92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016"/>
          <w:tab w:val="left" w:pos="5263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phonological</w:t>
      </w:r>
      <w:r>
        <w:rPr>
          <w:rFonts w:cs="CG Times"/>
          <w:i/>
          <w:iCs/>
          <w:lang w:val="en-AU"/>
        </w:rPr>
        <w:tab/>
        <w:t>pubic</w:t>
      </w:r>
      <w:r>
        <w:rPr>
          <w:rFonts w:cs="CG Times"/>
          <w:i/>
          <w:iCs/>
          <w:lang w:val="en-AU"/>
        </w:rPr>
        <w:tab/>
        <w:t>residual</w:t>
      </w:r>
      <w:r>
        <w:rPr>
          <w:rFonts w:cs="CG Times"/>
          <w:i/>
          <w:iCs/>
          <w:lang w:val="en-AU"/>
        </w:rPr>
        <w:tab/>
        <w:t>syllabic</w:t>
      </w:r>
      <w:r>
        <w:rPr>
          <w:rFonts w:cs="CG Times"/>
          <w:i/>
          <w:iCs/>
          <w:lang w:val="en-AU"/>
        </w:rPr>
        <w:tab/>
        <w:t>tenth</w:t>
      </w:r>
      <w:r>
        <w:rPr>
          <w:rFonts w:cs="CG Times"/>
          <w:i/>
          <w:iCs/>
          <w:lang w:val="en-AU"/>
        </w:rPr>
        <w:tab/>
        <w:t>utter</w:t>
      </w:r>
    </w:p>
    <w:p w14:paraId="6B0BC7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non-gradable sense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gradable sense</w:t>
      </w:r>
    </w:p>
    <w:p w14:paraId="3DE3C6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highway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i/>
          <w:iCs/>
          <w:lang w:val="en-AU"/>
        </w:rPr>
        <w:t xml:space="preserve"> quarrel</w:t>
      </w:r>
    </w:p>
    <w:p w14:paraId="663756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martyrs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very </w:t>
      </w:r>
      <w:r>
        <w:rPr>
          <w:rFonts w:cs="CG Times"/>
          <w:i/>
          <w:iCs/>
          <w:u w:val="single"/>
          <w:lang w:val="en-AU"/>
        </w:rPr>
        <w:t>Christian</w:t>
      </w:r>
      <w:r>
        <w:rPr>
          <w:rFonts w:cs="CG Times"/>
          <w:i/>
          <w:iCs/>
          <w:lang w:val="en-AU"/>
        </w:rPr>
        <w:t xml:space="preserve"> behaviour</w:t>
      </w:r>
    </w:p>
    <w:p w14:paraId="73EC8A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passport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sounds very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>.</w:t>
      </w:r>
    </w:p>
    <w:p w14:paraId="5484C5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was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been very </w:t>
      </w:r>
      <w:r>
        <w:rPr>
          <w:rFonts w:cs="CG Times"/>
          <w:i/>
          <w:iCs/>
          <w:u w:val="single"/>
          <w:lang w:val="en-AU"/>
        </w:rPr>
        <w:t>open</w:t>
      </w:r>
      <w:r>
        <w:rPr>
          <w:rFonts w:cs="CG Times"/>
          <w:i/>
          <w:iCs/>
          <w:lang w:val="en-AU"/>
        </w:rPr>
        <w:t xml:space="preserve"> with us.</w:t>
      </w:r>
    </w:p>
    <w:p w14:paraId="04906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</w:t>
      </w:r>
      <w:r>
        <w:rPr>
          <w:rFonts w:cs="CG Times"/>
          <w:i/>
          <w:iCs/>
          <w:lang w:val="en-AU"/>
        </w:rPr>
        <w:tab/>
        <w:t>complete</w:t>
      </w:r>
      <w:r>
        <w:rPr>
          <w:rFonts w:cs="CG Times"/>
          <w:i/>
          <w:iCs/>
          <w:lang w:val="en-AU"/>
        </w:rPr>
        <w:tab/>
        <w:t>correct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essential</w:t>
      </w:r>
      <w:r>
        <w:rPr>
          <w:rFonts w:cs="CG Times"/>
          <w:i/>
          <w:iCs/>
          <w:lang w:val="en-AU"/>
        </w:rPr>
        <w:tab/>
        <w:t>eternal</w:t>
      </w:r>
    </w:p>
    <w:p w14:paraId="33B5C55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ideal</w:t>
      </w:r>
      <w:r>
        <w:rPr>
          <w:rFonts w:cs="CG Times"/>
          <w:i/>
          <w:iCs/>
          <w:lang w:val="en-AU"/>
        </w:rPr>
        <w:tab/>
        <w:t>impossible</w:t>
      </w:r>
      <w:r>
        <w:rPr>
          <w:rFonts w:cs="CG Times"/>
          <w:i/>
          <w:iCs/>
          <w:lang w:val="en-AU"/>
        </w:rPr>
        <w:tab/>
        <w:t>perfect</w:t>
      </w:r>
      <w:r>
        <w:rPr>
          <w:rFonts w:cs="CG Times"/>
          <w:i/>
          <w:iCs/>
          <w:lang w:val="en-AU"/>
        </w:rPr>
        <w:tab/>
        <w:t>supreme</w:t>
      </w:r>
      <w:r>
        <w:rPr>
          <w:rFonts w:cs="CG Times"/>
          <w:i/>
          <w:iCs/>
          <w:lang w:val="en-AU"/>
        </w:rPr>
        <w:tab/>
        <w:t>total</w:t>
      </w:r>
      <w:r>
        <w:rPr>
          <w:rFonts w:cs="CG Times"/>
          <w:i/>
          <w:iCs/>
          <w:lang w:val="en-AU"/>
        </w:rPr>
        <w:tab/>
        <w:t>unique</w:t>
      </w:r>
    </w:p>
    <w:p w14:paraId="5F60D7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technical ignorance had proved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more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than he had thought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439F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rake has seldom existed.</w:t>
      </w:r>
    </w:p>
    <w:p w14:paraId="3A4E9F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most </w:t>
      </w:r>
      <w:r>
        <w:rPr>
          <w:rFonts w:cs="CG Times"/>
          <w:i/>
          <w:iCs/>
          <w:u w:val="single"/>
          <w:lang w:val="en-AU"/>
        </w:rPr>
        <w:t>essential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characteristic of mind is memory.</w:t>
      </w:r>
    </w:p>
    <w:p w14:paraId="7545FE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delivery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1948C9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acted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185608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wasn't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 in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379334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hurried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254102A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75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haven't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helped</w:t>
      </w:r>
      <w:r>
        <w:rPr>
          <w:rFonts w:cs="CG Times"/>
          <w:i/>
          <w:iCs/>
          <w:lang w:val="en-AU"/>
        </w:rPr>
        <w:t xml:space="preserve"> 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too 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[V]</w:t>
      </w:r>
    </w:p>
    <w:p w14:paraId="4A10C83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 xml:space="preserve">much </w:t>
      </w:r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0DED61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  <w:tab w:val="left" w:pos="863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very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much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much of a </w:t>
      </w:r>
      <w:r>
        <w:rPr>
          <w:rFonts w:cs="CG Times"/>
          <w:i/>
          <w:iCs/>
          <w:u w:val="single"/>
          <w:lang w:val="en-AU"/>
        </w:rPr>
        <w:t>hurry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FC88C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before lunch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placed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above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BC870A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sorts</w:t>
      </w:r>
      <w:r>
        <w:rPr>
          <w:rFonts w:cs="CG Times"/>
          <w:i/>
          <w:iCs/>
          <w:lang w:val="en-AU"/>
        </w:rPr>
        <w:t xml:space="preserve"> to join 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97A763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proofErr w:type="gramStart"/>
      <w:r>
        <w:rPr>
          <w:rFonts w:cs="CG Times"/>
          <w:smallCaps/>
          <w:lang w:val="en-AU"/>
        </w:rPr>
        <w:tab/>
        <w:t xml:space="preserve">  comparative</w:t>
      </w:r>
      <w:proofErr w:type="gramEnd"/>
      <w:r>
        <w:rPr>
          <w:rFonts w:cs="CG Times"/>
          <w:smallCaps/>
          <w:lang w:val="en-AU"/>
        </w:rPr>
        <w:tab/>
        <w:t xml:space="preserve">  superlative</w:t>
      </w:r>
    </w:p>
    <w:p w14:paraId="4BFD7B8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flattest</w:t>
      </w:r>
      <w:r>
        <w:rPr>
          <w:rFonts w:cs="CG Times"/>
          <w:lang w:val="en-AU"/>
        </w:rPr>
        <w:tab/>
        <w:t>[Adj]</w:t>
      </w:r>
    </w:p>
    <w:p w14:paraId="567989FE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soon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soonest</w:t>
      </w:r>
      <w:r>
        <w:rPr>
          <w:rFonts w:cs="CG Times"/>
          <w:lang w:val="en-AU"/>
        </w:rPr>
        <w:tab/>
        <w:t>[Adv]</w:t>
      </w:r>
    </w:p>
    <w:p w14:paraId="0FAFB0D7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enjoy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enjoyer</w:t>
      </w:r>
      <w:r>
        <w:rPr>
          <w:rFonts w:cs="CG Times"/>
          <w:lang w:val="en-AU"/>
        </w:rPr>
        <w:tab/>
        <w:t>*</w:t>
      </w:r>
      <w:proofErr w:type="spellStart"/>
      <w:r>
        <w:rPr>
          <w:rFonts w:cs="CG Times"/>
          <w:i/>
          <w:iCs/>
          <w:lang w:val="en-AU"/>
        </w:rPr>
        <w:t>enjoyest</w:t>
      </w:r>
      <w:proofErr w:type="spellEnd"/>
      <w:r>
        <w:rPr>
          <w:rFonts w:cs="CG Times"/>
          <w:lang w:val="en-AU"/>
        </w:rPr>
        <w:tab/>
        <w:t>[V]</w:t>
      </w:r>
    </w:p>
    <w:p w14:paraId="621FDA3B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success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proofErr w:type="spellStart"/>
      <w:r>
        <w:rPr>
          <w:rFonts w:cs="CG Times"/>
          <w:i/>
          <w:iCs/>
          <w:lang w:val="en-AU"/>
        </w:rPr>
        <w:t>successest</w:t>
      </w:r>
      <w:proofErr w:type="spellEnd"/>
      <w:r>
        <w:rPr>
          <w:rFonts w:cs="CG Times"/>
          <w:lang w:val="en-AU"/>
        </w:rPr>
        <w:tab/>
        <w:t>[N]</w:t>
      </w:r>
    </w:p>
    <w:p w14:paraId="7B03F72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useful</w:t>
      </w:r>
      <w:r>
        <w:rPr>
          <w:rFonts w:cs="CG Times"/>
          <w:lang w:val="en-AU"/>
        </w:rPr>
        <w:tab/>
        <w:t>[Adj]</w:t>
      </w:r>
    </w:p>
    <w:p w14:paraId="622C83D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more seriously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most seriously</w:t>
      </w:r>
      <w:r>
        <w:rPr>
          <w:rFonts w:cs="CG Times"/>
          <w:lang w:val="en-AU"/>
        </w:rPr>
        <w:tab/>
        <w:t>[Adv]</w:t>
      </w:r>
    </w:p>
    <w:p w14:paraId="60CA49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 xml:space="preserve"> more than I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B83419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</w:t>
      </w:r>
      <w:r>
        <w:rPr>
          <w:rFonts w:cs="CG Times"/>
          <w:i/>
          <w:iCs/>
          <w:u w:val="single"/>
          <w:lang w:val="en-AU"/>
        </w:rPr>
        <w:t>trouble</w:t>
      </w:r>
      <w:r>
        <w:rPr>
          <w:rFonts w:cs="CG Times"/>
          <w:i/>
          <w:iCs/>
          <w:lang w:val="en-AU"/>
        </w:rPr>
        <w:t xml:space="preserve"> than it was worth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05775F8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3145"/>
          <w:tab w:val="left" w:pos="5512"/>
          <w:tab w:val="left" w:pos="563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more of a </w:t>
      </w:r>
      <w:r>
        <w:rPr>
          <w:rFonts w:cs="CG Times"/>
          <w:i/>
          <w:iCs/>
          <w:u w:val="single"/>
          <w:lang w:val="en-AU"/>
        </w:rPr>
        <w:t>success</w:t>
      </w:r>
      <w:r>
        <w:rPr>
          <w:rFonts w:cs="CG Times"/>
          <w:i/>
          <w:iCs/>
          <w:lang w:val="en-AU"/>
        </w:rPr>
        <w:t xml:space="preserve"> than I'd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F98573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wasn't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[Adj]</w:t>
      </w:r>
    </w:p>
    <w:p w14:paraId="2256DA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can't speak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[Adv]</w:t>
      </w:r>
    </w:p>
    <w:p w14:paraId="7904AFA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43D464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[N]</w:t>
      </w:r>
    </w:p>
    <w:p w14:paraId="460E34D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8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a </w:t>
      </w:r>
      <w:r>
        <w:rPr>
          <w:rFonts w:cs="CG Times"/>
          <w:i/>
          <w:iCs/>
          <w:u w:val="single"/>
          <w:lang w:val="en-AU"/>
        </w:rPr>
        <w:t>scholar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A0DDC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enough on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keen</w:t>
      </w:r>
      <w:r>
        <w:rPr>
          <w:rFonts w:cs="CG Times"/>
          <w:i/>
          <w:iCs/>
          <w:lang w:val="en-AU"/>
        </w:rPr>
        <w:t xml:space="preserve"> on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0DE2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enough about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care</w:t>
      </w:r>
      <w:r>
        <w:rPr>
          <w:rFonts w:cs="CG Times"/>
          <w:i/>
          <w:iCs/>
          <w:lang w:val="en-AU"/>
        </w:rPr>
        <w:t xml:space="preserve"> about me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C7C0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enough the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the idea 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3125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enough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7A626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enough control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1DA4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enough of things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2FD98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I'm</w:t>
      </w:r>
      <w:proofErr w:type="gramEnd"/>
      <w:r>
        <w:rPr>
          <w:rFonts w:cs="CG Times"/>
          <w:i/>
          <w:iCs/>
          <w:lang w:val="en-AU"/>
        </w:rPr>
        <w:t xml:space="preserve">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control of things enough to go away for a week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96DC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</w:t>
      </w:r>
      <w:r>
        <w:rPr>
          <w:rFonts w:cs="CG Times"/>
          <w:smallCaps/>
          <w:lang w:val="en-AU"/>
        </w:rPr>
        <w:tab/>
        <w:t>modifier</w:t>
      </w:r>
    </w:p>
    <w:p w14:paraId="26B47129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subjected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force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noun</w:t>
      </w:r>
      <w:r>
        <w:rPr>
          <w:rFonts w:cs="CG Times"/>
          <w:lang w:val="en-AU"/>
        </w:rPr>
        <w:tab/>
        <w:t>adjective</w:t>
      </w:r>
    </w:p>
    <w:p w14:paraId="736608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worries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excessively</w:t>
      </w:r>
      <w:r w:rsidRPr="00816FC1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verb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adverb</w:t>
      </w:r>
    </w:p>
    <w:p w14:paraId="2C6FC1E2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persistent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adjective</w:t>
      </w:r>
      <w:r>
        <w:rPr>
          <w:rFonts w:cs="CG Times"/>
          <w:lang w:val="en-AU"/>
        </w:rPr>
        <w:tab/>
        <w:t>)</w:t>
      </w:r>
    </w:p>
    <w:p w14:paraId="566DD7A3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driving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adverb</w:t>
      </w:r>
      <w:r>
        <w:rPr>
          <w:rFonts w:cs="CG Times"/>
          <w:lang w:val="en-AU"/>
        </w:rPr>
        <w:tab/>
        <w:t>)</w:t>
      </w:r>
    </w:p>
    <w:p w14:paraId="249A7C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very </w:t>
      </w:r>
      <w:r>
        <w:rPr>
          <w:rFonts w:cs="CG Times"/>
          <w:i/>
          <w:iCs/>
          <w:u w:val="single"/>
          <w:lang w:val="en-AU"/>
        </w:rPr>
        <w:t>professional</w:t>
      </w:r>
      <w:r>
        <w:rPr>
          <w:rFonts w:cs="CG Times"/>
          <w:i/>
          <w:iCs/>
          <w:lang w:val="en-AU"/>
        </w:rPr>
        <w:t xml:space="preserve"> performance.</w:t>
      </w:r>
      <w:r>
        <w:rPr>
          <w:rFonts w:cs="CG Times"/>
          <w:lang w:val="en-AU"/>
        </w:rPr>
        <w:tab/>
        <w:t>[Adj]</w:t>
      </w:r>
    </w:p>
    <w:p w14:paraId="55B0A97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better than all the </w:t>
      </w:r>
      <w:r>
        <w:rPr>
          <w:rFonts w:cs="CG Times"/>
          <w:i/>
          <w:iCs/>
          <w:u w:val="single"/>
          <w:lang w:val="en-AU"/>
        </w:rPr>
        <w:t>professionals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[N]</w:t>
      </w:r>
    </w:p>
    <w:p w14:paraId="756315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i/>
          <w:iCs/>
          <w:lang w:val="en-AU"/>
        </w:rPr>
        <w:t xml:space="preserve"> inquiry  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performance   a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park   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   the </w:t>
      </w:r>
      <w:r>
        <w:rPr>
          <w:rFonts w:cs="CG Times"/>
          <w:i/>
          <w:iCs/>
          <w:u w:val="single"/>
          <w:lang w:val="en-AU"/>
        </w:rPr>
        <w:t>Jennifer</w:t>
      </w:r>
      <w:r>
        <w:rPr>
          <w:rFonts w:cs="CG Times"/>
          <w:i/>
          <w:iCs/>
          <w:lang w:val="en-AU"/>
        </w:rPr>
        <w:t xml:space="preserve"> factor   the </w:t>
      </w:r>
      <w:r>
        <w:rPr>
          <w:rFonts w:cs="CG Times"/>
          <w:i/>
          <w:iCs/>
          <w:u w:val="single"/>
          <w:lang w:val="en-AU"/>
        </w:rPr>
        <w:t>biology</w:t>
      </w:r>
      <w:r>
        <w:rPr>
          <w:rFonts w:cs="CG Times"/>
          <w:i/>
          <w:iCs/>
          <w:lang w:val="en-AU"/>
        </w:rPr>
        <w:t xml:space="preserve"> syllabus   a </w:t>
      </w:r>
      <w:r>
        <w:rPr>
          <w:rFonts w:cs="CG Times"/>
          <w:i/>
          <w:iCs/>
          <w:u w:val="single"/>
          <w:lang w:val="en-AU"/>
        </w:rPr>
        <w:t>computer</w:t>
      </w:r>
      <w:r>
        <w:rPr>
          <w:rFonts w:cs="CG Times"/>
          <w:i/>
          <w:iCs/>
          <w:lang w:val="en-AU"/>
        </w:rPr>
        <w:t xml:space="preserve"> error</w:t>
      </w:r>
    </w:p>
    <w:p w14:paraId="752F2C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federal government</w:t>
      </w:r>
      <w:r>
        <w:rPr>
          <w:rFonts w:cs="CG Times"/>
          <w:i/>
          <w:iCs/>
          <w:lang w:val="en-AU"/>
        </w:rPr>
        <w:t xml:space="preserve"> inquiry</w:t>
      </w:r>
    </w:p>
    <w:p w14:paraId="2DCAC7F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mature student</w:t>
      </w:r>
      <w:r>
        <w:rPr>
          <w:rFonts w:cs="CG Times"/>
          <w:i/>
          <w:iCs/>
          <w:lang w:val="en-AU"/>
        </w:rPr>
        <w:t xml:space="preserve"> performance</w:t>
      </w:r>
    </w:p>
    <w:p w14:paraId="5765779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red jacket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jacket is red.</w:t>
      </w:r>
    </w:p>
    <w:p w14:paraId="6AA9AC2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government inquiry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inquiry is government.</w:t>
      </w:r>
    </w:p>
    <w:p w14:paraId="0A3F2F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will be playing modern music,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classical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1817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most </w:t>
      </w:r>
      <w:r>
        <w:rPr>
          <w:rFonts w:cs="CG Times"/>
          <w:i/>
          <w:iCs/>
          <w:u w:val="single"/>
          <w:lang w:val="en-AU"/>
        </w:rPr>
        <w:t>important</w:t>
      </w:r>
      <w:r>
        <w:rPr>
          <w:rFonts w:cs="CG Times"/>
          <w:i/>
          <w:iCs/>
          <w:lang w:val="en-AU"/>
        </w:rPr>
        <w:t xml:space="preserve"> of your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84B0E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6480"/>
          <w:tab w:val="left" w:pos="7632"/>
          <w:tab w:val="left" w:pos="7920"/>
          <w:tab w:val="left" w:pos="87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claim the changes will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the very </w:t>
      </w:r>
      <w:r>
        <w:rPr>
          <w:rFonts w:cs="CG Times"/>
          <w:i/>
          <w:iCs/>
          <w:u w:val="single"/>
          <w:lang w:val="en-AU"/>
        </w:rPr>
        <w:t>poor</w:t>
      </w:r>
      <w:r w:rsidRPr="003E4435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716B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every</w:t>
      </w:r>
    </w:p>
    <w:p w14:paraId="0428B1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i/>
          <w:iCs/>
          <w:lang w:val="en-AU"/>
        </w:rPr>
        <w:tab/>
        <w:t>some</w:t>
      </w:r>
      <w:r>
        <w:rPr>
          <w:rFonts w:cs="CG Times"/>
          <w:i/>
          <w:iCs/>
          <w:lang w:val="en-AU"/>
        </w:rPr>
        <w:tab/>
        <w:t>that</w:t>
      </w:r>
      <w:r>
        <w:rPr>
          <w:rFonts w:cs="CG Times"/>
          <w:i/>
          <w:iCs/>
          <w:lang w:val="en-AU"/>
        </w:rPr>
        <w:tab/>
        <w:t>this</w:t>
      </w:r>
    </w:p>
    <w:p w14:paraId="2835131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b/>
          <w:bCs/>
          <w:i/>
          <w:iCs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what</w:t>
      </w:r>
      <w:r>
        <w:rPr>
          <w:rFonts w:cs="CG Times"/>
          <w:vertAlign w:val="subscript"/>
          <w:lang w:val="en-AU"/>
        </w:rPr>
        <w:t>int</w:t>
      </w:r>
      <w:proofErr w:type="spellEnd"/>
      <w:r>
        <w:rPr>
          <w:rFonts w:cs="CG Times"/>
          <w:vertAlign w:val="subscript"/>
          <w:lang w:val="en-AU"/>
        </w:rPr>
        <w:t>/</w:t>
      </w:r>
      <w:proofErr w:type="spellStart"/>
      <w:r>
        <w:rPr>
          <w:rFonts w:cs="CG Times"/>
          <w:vertAlign w:val="subscript"/>
          <w:lang w:val="en-AU"/>
        </w:rPr>
        <w:t>rel</w:t>
      </w:r>
      <w:proofErr w:type="spellEnd"/>
      <w:r>
        <w:rPr>
          <w:rFonts w:cs="CG Times"/>
          <w:i/>
          <w:iCs/>
          <w:lang w:val="en-AU"/>
        </w:rPr>
        <w:tab/>
        <w:t>whatever</w:t>
      </w:r>
      <w:r>
        <w:rPr>
          <w:rFonts w:cs="CG Times"/>
          <w:i/>
          <w:iCs/>
          <w:lang w:val="en-AU"/>
        </w:rPr>
        <w:tab/>
        <w:t>which</w:t>
      </w:r>
      <w:r>
        <w:rPr>
          <w:rFonts w:cs="CG Times"/>
          <w:i/>
          <w:iCs/>
          <w:lang w:val="en-AU"/>
        </w:rPr>
        <w:tab/>
        <w:t>whichever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</w:p>
    <w:p w14:paraId="172A19A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neither of them</w:t>
      </w:r>
      <w:r>
        <w:rPr>
          <w:rFonts w:cs="CG Times"/>
          <w:lang w:val="en-AU"/>
        </w:rPr>
        <w:tab/>
        <w:t>b. *(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good of them</w:t>
      </w:r>
    </w:p>
    <w:p w14:paraId="4526A2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i/>
          <w:iCs/>
          <w:lang w:val="en-AU"/>
        </w:rPr>
        <w:tab/>
        <w:t>both</w:t>
      </w:r>
      <w:r>
        <w:rPr>
          <w:rFonts w:cs="CG Times"/>
          <w:i/>
          <w:iCs/>
          <w:lang w:val="en-AU"/>
        </w:rPr>
        <w:tab/>
        <w:t>certain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many</w:t>
      </w:r>
    </w:p>
    <w:p w14:paraId="76459C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several</w:t>
      </w:r>
      <w:r>
        <w:rPr>
          <w:rFonts w:cs="CG Times"/>
          <w:i/>
          <w:iCs/>
          <w:lang w:val="en-AU"/>
        </w:rPr>
        <w:tab/>
        <w:t>sufficient</w:t>
      </w:r>
      <w:r>
        <w:rPr>
          <w:rFonts w:cs="CG Times"/>
          <w:i/>
          <w:iCs/>
          <w:lang w:val="en-AU"/>
        </w:rPr>
        <w:tab/>
        <w:t>various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cardinal numerals</w:t>
      </w:r>
    </w:p>
    <w:p w14:paraId="678E76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numerous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6257C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u w:val="single"/>
          <w:lang w:val="en-AU"/>
        </w:rPr>
        <w:t xml:space="preserve"> much</w:t>
      </w:r>
      <w:r>
        <w:rPr>
          <w:rFonts w:cs="CG Times"/>
          <w:i/>
          <w:iCs/>
          <w:lang w:val="en-AU"/>
        </w:rPr>
        <w:t xml:space="preserve">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gave me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>o hard</w:t>
      </w:r>
      <w:r>
        <w:rPr>
          <w:rFonts w:cs="CG Times"/>
          <w:i/>
          <w:iCs/>
          <w:lang w:val="en-AU"/>
        </w:rPr>
        <w:t xml:space="preserve">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CDD3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[no count singular]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 w:rsidR="00AC40FE"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u w:val="single"/>
          <w:lang w:val="en-AU"/>
        </w:rPr>
        <w:t xml:space="preserve">o </w:t>
      </w:r>
      <w:r w:rsidR="00AC40FE"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</w:t>
      </w:r>
      <w:r w:rsidR="00AC40FE">
        <w:rPr>
          <w:rFonts w:cs="CG Times"/>
          <w:i/>
          <w:iCs/>
          <w:lang w:val="en-AU"/>
        </w:rPr>
        <w:t>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527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5887"/>
          <w:tab w:val="left" w:pos="626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689DC7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[progressive]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was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>.</w:t>
      </w:r>
    </w:p>
    <w:p w14:paraId="080BE5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killed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[passive]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very </w:t>
      </w:r>
      <w:r>
        <w:rPr>
          <w:rFonts w:cs="CG Times"/>
          <w:i/>
          <w:iCs/>
          <w:u w:val="single"/>
          <w:lang w:val="en-AU"/>
        </w:rPr>
        <w:t>distressed</w:t>
      </w:r>
      <w:r>
        <w:rPr>
          <w:rFonts w:cs="CG Times"/>
          <w:i/>
          <w:iCs/>
          <w:lang w:val="en-AU"/>
        </w:rPr>
        <w:t>.</w:t>
      </w:r>
    </w:p>
    <w:p w14:paraId="4B63E8E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8"/>
          <w:tab w:val="left" w:pos="3392"/>
          <w:tab w:val="left" w:pos="5887"/>
          <w:tab w:val="left" w:pos="62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seen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drunk</w:t>
      </w:r>
      <w:r>
        <w:rPr>
          <w:rFonts w:cs="CG Times"/>
          <w:i/>
          <w:iCs/>
          <w:lang w:val="en-AU"/>
        </w:rPr>
        <w:t>.</w:t>
      </w:r>
    </w:p>
    <w:p w14:paraId="52E9F16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adjective</w:t>
      </w:r>
    </w:p>
    <w:p w14:paraId="73DEEB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sleeping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disturbing</w:t>
      </w:r>
      <w:r>
        <w:rPr>
          <w:rFonts w:cs="CG Times"/>
          <w:i/>
          <w:iCs/>
          <w:lang w:val="en-AU"/>
        </w:rPr>
        <w:t xml:space="preserve"> news</w:t>
      </w:r>
    </w:p>
    <w:p w14:paraId="49F62F4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rarely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work by Purcell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very </w:t>
      </w:r>
      <w:r>
        <w:rPr>
          <w:rFonts w:cs="CG Times"/>
          <w:i/>
          <w:iCs/>
          <w:u w:val="single"/>
          <w:lang w:val="en-AU"/>
        </w:rPr>
        <w:t>worried</w:t>
      </w:r>
      <w:r>
        <w:rPr>
          <w:rFonts w:cs="CG Times"/>
          <w:i/>
          <w:iCs/>
          <w:lang w:val="en-AU"/>
        </w:rPr>
        <w:t xml:space="preserve"> parents</w:t>
      </w:r>
    </w:p>
    <w:p w14:paraId="0481BC0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17E3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keen </w:t>
      </w:r>
      <w:r>
        <w:rPr>
          <w:rFonts w:cs="CG Times"/>
          <w:i/>
          <w:iCs/>
          <w:u w:val="single"/>
          <w:lang w:val="en-AU"/>
        </w:rPr>
        <w:t>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very keen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8992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happy </w:t>
      </w:r>
      <w:r>
        <w:rPr>
          <w:rFonts w:cs="CG Times"/>
          <w:i/>
          <w:iCs/>
          <w:u w:val="single"/>
          <w:lang w:val="en-AU"/>
        </w:rPr>
        <w:t>to leave it to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happy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68890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mindful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mindful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5D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loath </w:t>
      </w:r>
      <w:r>
        <w:rPr>
          <w:rFonts w:cs="CG Times"/>
          <w:i/>
          <w:iCs/>
          <w:u w:val="single"/>
          <w:lang w:val="en-AU"/>
        </w:rPr>
        <w:t>to accept their help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loath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FC599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fraught </w:t>
      </w:r>
      <w:r>
        <w:rPr>
          <w:rFonts w:cs="CG Times"/>
          <w:i/>
          <w:iCs/>
          <w:u w:val="single"/>
          <w:lang w:val="en-AU"/>
        </w:rPr>
        <w:t>with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fraught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0579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tantamount </w:t>
      </w:r>
      <w:r>
        <w:rPr>
          <w:rFonts w:cs="CG Times"/>
          <w:i/>
          <w:iCs/>
          <w:u w:val="single"/>
          <w:lang w:val="en-AU"/>
        </w:rPr>
        <w:t>to a confession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their tantamount confession</w:t>
      </w:r>
    </w:p>
    <w:p w14:paraId="290E46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heedless </w:t>
      </w:r>
      <w:r>
        <w:rPr>
          <w:rFonts w:cs="CG Times"/>
          <w:i/>
          <w:iCs/>
          <w:u w:val="single"/>
          <w:lang w:val="en-AU"/>
        </w:rPr>
        <w:t>of the danger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heedless destruction of the forests</w:t>
      </w:r>
    </w:p>
    <w:p w14:paraId="23AC93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ambulatory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enormous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farcical</w:t>
      </w:r>
    </w:p>
    <w:p w14:paraId="2E951C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gigantic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hasty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immediate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jaunty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lovely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main</w:t>
      </w:r>
    </w:p>
    <w:p w14:paraId="2976071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nefarious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ostentatious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purple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quiet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regular</w:t>
      </w:r>
    </w:p>
    <w:p w14:paraId="2FFB1FC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salty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urban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vivid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young</w:t>
      </w:r>
    </w:p>
    <w:p w14:paraId="4FFFCD8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annoyed </w:t>
      </w:r>
      <w:r>
        <w:rPr>
          <w:rFonts w:cs="CG Times"/>
          <w:i/>
          <w:iCs/>
          <w:u w:val="single"/>
          <w:lang w:val="en-AU"/>
        </w:rPr>
        <w:t>about the delay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concerned </w:t>
      </w:r>
      <w:r>
        <w:rPr>
          <w:rFonts w:cs="CG Times"/>
          <w:i/>
          <w:iCs/>
          <w:u w:val="single"/>
          <w:lang w:val="en-AU"/>
        </w:rPr>
        <w:t>about the cost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 mad </w:t>
      </w:r>
      <w:r>
        <w:rPr>
          <w:rFonts w:cs="CG Times"/>
          <w:i/>
          <w:iCs/>
          <w:u w:val="single"/>
          <w:lang w:val="en-AU"/>
        </w:rPr>
        <w:t>about you</w:t>
      </w:r>
    </w:p>
    <w:p w14:paraId="237C3D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aggrieved</w:t>
      </w:r>
      <w:r>
        <w:rPr>
          <w:rFonts w:cs="CG Times"/>
          <w:i/>
          <w:iCs/>
          <w:lang w:val="en-AU"/>
        </w:rPr>
        <w:tab/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</w:p>
    <w:p w14:paraId="704414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knowledgeable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reasonable</w:t>
      </w:r>
    </w:p>
    <w:p w14:paraId="7FAD26A2" w14:textId="56D6120A" w:rsidR="00357D72" w:rsidRPr="00DB008B" w:rsidRDefault="0078132A" w:rsidP="00DB008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517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aghast </w:t>
      </w:r>
      <w:r>
        <w:rPr>
          <w:rFonts w:cs="CG Times"/>
          <w:i/>
          <w:iCs/>
          <w:u w:val="single"/>
          <w:lang w:val="en-AU"/>
        </w:rPr>
        <w:t>at the news</w:t>
      </w:r>
      <w:r>
        <w:rPr>
          <w:rFonts w:cs="CG Times"/>
          <w:i/>
          <w:iCs/>
          <w:lang w:val="en-AU"/>
        </w:rPr>
        <w:t xml:space="preserve">   indignant </w:t>
      </w:r>
      <w:r>
        <w:rPr>
          <w:rFonts w:cs="CG Times"/>
          <w:i/>
          <w:iCs/>
          <w:u w:val="single"/>
          <w:lang w:val="en-AU"/>
        </w:rPr>
        <w:t>at the allegations</w:t>
      </w:r>
      <w:r>
        <w:rPr>
          <w:rFonts w:cs="CG Times"/>
          <w:i/>
          <w:iCs/>
          <w:lang w:val="en-AU"/>
        </w:rPr>
        <w:t xml:space="preserve">   pleased </w:t>
      </w:r>
      <w:r>
        <w:rPr>
          <w:rFonts w:cs="CG Times"/>
          <w:i/>
          <w:iCs/>
          <w:u w:val="single"/>
          <w:lang w:val="en-AU"/>
        </w:rPr>
        <w:t>at being invited</w:t>
      </w:r>
      <w:r w:rsidR="00DB008B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adept </w:t>
      </w:r>
      <w:r>
        <w:rPr>
          <w:rFonts w:cs="CG Times"/>
          <w:i/>
          <w:iCs/>
          <w:u w:val="single"/>
          <w:lang w:val="en-AU"/>
        </w:rPr>
        <w:t>at making people feel at home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i/>
          <w:iCs/>
          <w:lang w:val="en-AU"/>
        </w:rPr>
        <w:t xml:space="preserve">   hopeless </w:t>
      </w:r>
      <w:r>
        <w:rPr>
          <w:rFonts w:cs="CG Times"/>
          <w:i/>
          <w:iCs/>
          <w:u w:val="single"/>
          <w:lang w:val="en-AU"/>
        </w:rPr>
        <w:t xml:space="preserve">at </w:t>
      </w:r>
      <w:proofErr w:type="spellStart"/>
      <w:r>
        <w:rPr>
          <w:rFonts w:cs="CG Times"/>
          <w:i/>
          <w:iCs/>
          <w:u w:val="single"/>
          <w:lang w:val="en-AU"/>
        </w:rPr>
        <w:t>arithmentic</w:t>
      </w:r>
      <w:proofErr w:type="spellEnd"/>
    </w:p>
    <w:p w14:paraId="30B001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adept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alarmed</w:t>
      </w:r>
      <w:r>
        <w:rPr>
          <w:rFonts w:cs="CG Times"/>
          <w:i/>
          <w:iCs/>
          <w:lang w:val="en-AU"/>
        </w:rPr>
        <w:tab/>
        <w:t>amazed</w:t>
      </w:r>
      <w:r>
        <w:rPr>
          <w:rFonts w:cs="CG Times"/>
          <w:i/>
          <w:iCs/>
          <w:lang w:val="en-AU"/>
        </w:rPr>
        <w:tab/>
        <w:t>amused</w:t>
      </w:r>
      <w:r>
        <w:rPr>
          <w:rFonts w:cs="CG Times"/>
          <w:i/>
          <w:iCs/>
          <w:lang w:val="en-AU"/>
        </w:rPr>
        <w:tab/>
        <w:t>angry</w:t>
      </w:r>
    </w:p>
    <w:p w14:paraId="6B44AC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astonished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brilliant</w:t>
      </w:r>
      <w:r>
        <w:rPr>
          <w:rFonts w:cs="CG Times"/>
          <w:i/>
          <w:iCs/>
          <w:lang w:val="en-AU"/>
        </w:rPr>
        <w:tab/>
        <w:t>clever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disgusted</w:t>
      </w:r>
    </w:p>
    <w:p w14:paraId="44AB66B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gifted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hopeless</w:t>
      </w:r>
      <w:r>
        <w:rPr>
          <w:rFonts w:cs="CG Times"/>
          <w:i/>
          <w:iCs/>
          <w:lang w:val="en-AU"/>
        </w:rPr>
        <w:tab/>
        <w:t>indignant</w:t>
      </w:r>
      <w:r>
        <w:rPr>
          <w:rFonts w:cs="CG Times"/>
          <w:i/>
          <w:iCs/>
          <w:lang w:val="en-AU"/>
        </w:rPr>
        <w:tab/>
        <w:t>mad</w:t>
      </w:r>
      <w:r>
        <w:rPr>
          <w:rFonts w:cs="CG Times"/>
          <w:i/>
          <w:iCs/>
          <w:lang w:val="en-AU"/>
        </w:rPr>
        <w:tab/>
        <w:t>marvellous</w:t>
      </w:r>
    </w:p>
    <w:p w14:paraId="7E90CB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pleased</w:t>
      </w:r>
      <w:r>
        <w:rPr>
          <w:rFonts w:cs="CG Times"/>
          <w:i/>
          <w:iCs/>
          <w:lang w:val="en-AU"/>
        </w:rPr>
        <w:tab/>
        <w:t>puzzled</w:t>
      </w:r>
      <w:r>
        <w:rPr>
          <w:rFonts w:cs="CG Times"/>
          <w:i/>
          <w:iCs/>
          <w:lang w:val="en-AU"/>
        </w:rPr>
        <w:tab/>
        <w:t>skilled</w:t>
      </w:r>
      <w:r>
        <w:rPr>
          <w:rFonts w:cs="CG Times"/>
          <w:i/>
          <w:iCs/>
          <w:lang w:val="en-AU"/>
        </w:rPr>
        <w:tab/>
        <w:t>superb</w:t>
      </w:r>
      <w:r>
        <w:rPr>
          <w:rFonts w:cs="CG Times"/>
          <w:i/>
          <w:iCs/>
          <w:lang w:val="en-AU"/>
        </w:rPr>
        <w:tab/>
        <w:t>talented</w:t>
      </w:r>
      <w:r>
        <w:rPr>
          <w:rFonts w:cs="CG Times"/>
          <w:i/>
          <w:iCs/>
          <w:lang w:val="en-AU"/>
        </w:rPr>
        <w:tab/>
        <w:t>terrible</w:t>
      </w:r>
    </w:p>
    <w:p w14:paraId="13C8D2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distressed </w:t>
      </w:r>
      <w:r>
        <w:rPr>
          <w:rFonts w:cs="CG Times"/>
          <w:i/>
          <w:iCs/>
          <w:u w:val="single"/>
          <w:lang w:val="en-AU"/>
        </w:rPr>
        <w:t>by these insinuations</w:t>
      </w:r>
      <w:r>
        <w:rPr>
          <w:rFonts w:cs="CG Times"/>
          <w:i/>
          <w:iCs/>
          <w:lang w:val="en-AU"/>
        </w:rPr>
        <w:t xml:space="preserve">   completely unaffected </w:t>
      </w:r>
      <w:r>
        <w:rPr>
          <w:rFonts w:cs="CG Times"/>
          <w:i/>
          <w:iCs/>
          <w:u w:val="single"/>
          <w:lang w:val="en-AU"/>
        </w:rPr>
        <w:t>by the changes</w:t>
      </w:r>
    </w:p>
    <w:p w14:paraId="1A447E3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unaffected</w:t>
      </w:r>
      <w:r>
        <w:rPr>
          <w:rFonts w:cs="CG Times"/>
          <w:i/>
          <w:iCs/>
          <w:lang w:val="en-AU"/>
        </w:rPr>
        <w:tab/>
        <w:t>unperturbed</w:t>
      </w:r>
      <w:r>
        <w:rPr>
          <w:rFonts w:cs="CG Times"/>
          <w:i/>
          <w:iCs/>
          <w:lang w:val="en-AU"/>
        </w:rPr>
        <w:tab/>
        <w:t>worried</w:t>
      </w:r>
    </w:p>
    <w:p w14:paraId="50AAF2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95"/>
          <w:tab w:val="left" w:pos="3830"/>
          <w:tab w:val="left" w:pos="4764"/>
          <w:tab w:val="left" w:pos="61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responsible </w:t>
      </w:r>
      <w:r>
        <w:rPr>
          <w:rFonts w:cs="CG Times"/>
          <w:i/>
          <w:iCs/>
          <w:u w:val="single"/>
          <w:lang w:val="en-AU"/>
        </w:rPr>
        <w:t>for the poor performance</w:t>
      </w:r>
      <w:r>
        <w:rPr>
          <w:rFonts w:cs="CG Times"/>
          <w:i/>
          <w:iCs/>
          <w:lang w:val="en-AU"/>
        </w:rPr>
        <w:t xml:space="preserve">   bad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 xml:space="preserve">    greedy </w:t>
      </w:r>
      <w:r>
        <w:rPr>
          <w:rFonts w:cs="CG Times"/>
          <w:i/>
          <w:iCs/>
          <w:u w:val="single"/>
          <w:lang w:val="en-AU"/>
        </w:rPr>
        <w:t>for power</w:t>
      </w:r>
    </w:p>
    <w:p w14:paraId="49178F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answerable</w:t>
      </w:r>
      <w:r>
        <w:rPr>
          <w:rFonts w:cs="CG Times"/>
          <w:i/>
          <w:iCs/>
          <w:lang w:val="en-AU"/>
        </w:rPr>
        <w:tab/>
        <w:t>anxious</w:t>
      </w:r>
      <w:r>
        <w:rPr>
          <w:rFonts w:cs="CG Times"/>
          <w:i/>
          <w:iCs/>
          <w:lang w:val="en-AU"/>
        </w:rPr>
        <w:tab/>
        <w:t>bad</w:t>
      </w:r>
      <w:r>
        <w:rPr>
          <w:rFonts w:cs="CG Times"/>
          <w:i/>
          <w:iCs/>
          <w:lang w:val="en-AU"/>
        </w:rPr>
        <w:tab/>
        <w:t>difficult</w:t>
      </w:r>
      <w:r>
        <w:rPr>
          <w:rFonts w:cs="CG Times"/>
          <w:i/>
          <w:iCs/>
          <w:lang w:val="en-AU"/>
        </w:rPr>
        <w:tab/>
        <w:t>eager</w:t>
      </w:r>
      <w:r>
        <w:rPr>
          <w:rFonts w:cs="CG Times"/>
          <w:i/>
          <w:iCs/>
          <w:lang w:val="en-AU"/>
        </w:rPr>
        <w:tab/>
        <w:t>easy</w:t>
      </w:r>
    </w:p>
    <w:p w14:paraId="27F8D9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grateful</w:t>
      </w:r>
      <w:r>
        <w:rPr>
          <w:rFonts w:cs="CG Times"/>
          <w:i/>
          <w:iCs/>
          <w:lang w:val="en-AU"/>
        </w:rPr>
        <w:tab/>
        <w:t>greedy</w:t>
      </w:r>
      <w:r>
        <w:rPr>
          <w:rFonts w:cs="CG Times"/>
          <w:i/>
          <w:iCs/>
          <w:lang w:val="en-AU"/>
        </w:rPr>
        <w:tab/>
        <w:t>necessary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sorry</w:t>
      </w:r>
    </w:p>
    <w:p w14:paraId="10AE87A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016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u w:val="single"/>
          <w:lang w:val="en-AU"/>
        </w:rPr>
        <w:t>from reality</w:t>
      </w:r>
      <w:r>
        <w:rPr>
          <w:rFonts w:cs="CG Times"/>
          <w:i/>
          <w:iCs/>
          <w:lang w:val="en-AU"/>
        </w:rPr>
        <w:t xml:space="preserve">   remote </w:t>
      </w:r>
      <w:r>
        <w:rPr>
          <w:rFonts w:cs="CG Times"/>
          <w:i/>
          <w:iCs/>
          <w:u w:val="single"/>
          <w:lang w:val="en-AU"/>
        </w:rPr>
        <w:t>from everyday life</w:t>
      </w:r>
      <w:r>
        <w:rPr>
          <w:rFonts w:cs="CG Times"/>
          <w:i/>
          <w:iCs/>
          <w:lang w:val="en-AU"/>
        </w:rPr>
        <w:t xml:space="preserve">   distinct </w:t>
      </w:r>
      <w:r>
        <w:rPr>
          <w:rFonts w:cs="CG Times"/>
          <w:i/>
          <w:iCs/>
          <w:u w:val="single"/>
          <w:lang w:val="en-AU"/>
        </w:rPr>
        <w:t>from each other</w:t>
      </w:r>
    </w:p>
    <w:p w14:paraId="1296E2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alienated</w:t>
      </w:r>
      <w:r>
        <w:rPr>
          <w:rFonts w:cs="CG Times"/>
          <w:i/>
          <w:iCs/>
          <w:lang w:val="en-AU"/>
        </w:rPr>
        <w:tab/>
        <w:t>averse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differentiated</w:t>
      </w:r>
      <w:r>
        <w:rPr>
          <w:rFonts w:cs="CG Times"/>
          <w:i/>
          <w:iCs/>
          <w:lang w:val="en-AU"/>
        </w:rPr>
        <w:tab/>
        <w:t>distant</w:t>
      </w:r>
      <w:r>
        <w:rPr>
          <w:rFonts w:cs="CG Times"/>
          <w:i/>
          <w:iCs/>
          <w:lang w:val="en-AU"/>
        </w:rPr>
        <w:tab/>
        <w:t>distinct</w:t>
      </w:r>
    </w:p>
    <w:p w14:paraId="416E5C1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129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divorced 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immune</w:t>
      </w:r>
      <w:r>
        <w:rPr>
          <w:rFonts w:cs="CG Times"/>
          <w:i/>
          <w:iCs/>
          <w:lang w:val="en-AU"/>
        </w:rPr>
        <w:tab/>
        <w:t>remote</w:t>
      </w:r>
      <w:r>
        <w:rPr>
          <w:rFonts w:cs="CG Times"/>
          <w:i/>
          <w:iCs/>
          <w:lang w:val="en-AU"/>
        </w:rPr>
        <w:tab/>
        <w:t>removed</w:t>
      </w:r>
      <w:r>
        <w:rPr>
          <w:rFonts w:cs="CG Times"/>
          <w:i/>
          <w:iCs/>
          <w:lang w:val="en-AU"/>
        </w:rPr>
        <w:tab/>
        <w:t>separated</w:t>
      </w:r>
    </w:p>
    <w:p w14:paraId="41CEBB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u w:val="single"/>
          <w:lang w:val="en-AU"/>
        </w:rPr>
        <w:t>in sunlight</w:t>
      </w:r>
      <w:r>
        <w:rPr>
          <w:rFonts w:cs="CG Times"/>
          <w:i/>
          <w:iCs/>
          <w:lang w:val="en-AU"/>
        </w:rPr>
        <w:t xml:space="preserve">   fortunate </w:t>
      </w:r>
      <w:r>
        <w:rPr>
          <w:rFonts w:cs="CG Times"/>
          <w:i/>
          <w:iCs/>
          <w:u w:val="single"/>
          <w:lang w:val="en-AU"/>
        </w:rPr>
        <w:t>in our choice</w:t>
      </w:r>
      <w:r>
        <w:rPr>
          <w:rFonts w:cs="CG Times"/>
          <w:i/>
          <w:iCs/>
          <w:lang w:val="en-AU"/>
        </w:rPr>
        <w:t xml:space="preserve">   confident </w:t>
      </w:r>
      <w:r>
        <w:rPr>
          <w:rFonts w:cs="CG Times"/>
          <w:i/>
          <w:iCs/>
          <w:u w:val="single"/>
          <w:lang w:val="en-AU"/>
        </w:rPr>
        <w:t>in my ability</w:t>
      </w:r>
      <w:r>
        <w:rPr>
          <w:rFonts w:cs="CG Times"/>
          <w:i/>
          <w:iCs/>
          <w:lang w:val="en-AU"/>
        </w:rPr>
        <w:t xml:space="preserve">   covered </w:t>
      </w:r>
      <w:r>
        <w:rPr>
          <w:rFonts w:cs="CG Times"/>
          <w:i/>
          <w:iCs/>
          <w:u w:val="single"/>
          <w:lang w:val="en-AU"/>
        </w:rPr>
        <w:t>in dust</w:t>
      </w:r>
      <w:r>
        <w:rPr>
          <w:rFonts w:cs="CG Times"/>
          <w:i/>
          <w:iCs/>
          <w:lang w:val="en-AU"/>
        </w:rPr>
        <w:t xml:space="preserve">   dressed </w:t>
      </w:r>
      <w:r>
        <w:rPr>
          <w:rFonts w:cs="CG Times"/>
          <w:i/>
          <w:iCs/>
          <w:u w:val="single"/>
          <w:lang w:val="en-AU"/>
        </w:rPr>
        <w:t>in military uniform</w:t>
      </w:r>
      <w:r>
        <w:rPr>
          <w:rFonts w:cs="CG Times"/>
          <w:i/>
          <w:iCs/>
          <w:lang w:val="en-AU"/>
        </w:rPr>
        <w:t xml:space="preserve">   engaged </w:t>
      </w:r>
      <w:r>
        <w:rPr>
          <w:rFonts w:cs="CG Times"/>
          <w:i/>
          <w:iCs/>
          <w:u w:val="single"/>
          <w:lang w:val="en-AU"/>
        </w:rPr>
        <w:t>in a court battle</w:t>
      </w:r>
      <w:r>
        <w:rPr>
          <w:rFonts w:cs="CG Times"/>
          <w:i/>
          <w:iCs/>
          <w:lang w:val="en-AU"/>
        </w:rPr>
        <w:t xml:space="preserve">   steeped </w:t>
      </w:r>
      <w:r>
        <w:rPr>
          <w:rFonts w:cs="CG Times"/>
          <w:i/>
          <w:iCs/>
          <w:u w:val="single"/>
          <w:lang w:val="en-AU"/>
        </w:rPr>
        <w:t>in history</w:t>
      </w:r>
      <w:r>
        <w:rPr>
          <w:rFonts w:cs="CG Times"/>
          <w:lang w:val="en-AU"/>
        </w:rPr>
        <w:t xml:space="preserve">  </w:t>
      </w:r>
    </w:p>
    <w:p w14:paraId="33003B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2534" w:hanging="2534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bathed </w:t>
      </w:r>
      <w:r>
        <w:rPr>
          <w:rFonts w:cs="CG Times"/>
          <w:i/>
          <w:iCs/>
          <w:lang w:val="en-AU"/>
        </w:rPr>
        <w:tab/>
        <w:t>clothed</w:t>
      </w:r>
      <w:r>
        <w:rPr>
          <w:rFonts w:cs="CG Times"/>
          <w:i/>
          <w:iCs/>
          <w:lang w:val="en-AU"/>
        </w:rPr>
        <w:tab/>
        <w:t>confident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decisive</w:t>
      </w:r>
      <w:r>
        <w:rPr>
          <w:rFonts w:cs="CG Times"/>
          <w:i/>
          <w:iCs/>
          <w:lang w:val="en-AU"/>
        </w:rPr>
        <w:tab/>
        <w:t>domiciled</w:t>
      </w:r>
    </w:p>
    <w:p w14:paraId="2B02B8B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dressed</w:t>
      </w:r>
      <w:r>
        <w:rPr>
          <w:rFonts w:cs="CG Times"/>
          <w:i/>
          <w:iCs/>
          <w:lang w:val="en-AU"/>
        </w:rPr>
        <w:tab/>
        <w:t>embroiled</w:t>
      </w:r>
      <w:r>
        <w:rPr>
          <w:rFonts w:cs="CG Times"/>
          <w:i/>
          <w:iCs/>
          <w:lang w:val="en-AU"/>
        </w:rPr>
        <w:tab/>
        <w:t>engaged</w:t>
      </w:r>
      <w:r>
        <w:rPr>
          <w:rFonts w:cs="CG Times"/>
          <w:i/>
          <w:iCs/>
          <w:lang w:val="en-AU"/>
        </w:rPr>
        <w:tab/>
        <w:t>fortunate</w:t>
      </w:r>
      <w:r>
        <w:rPr>
          <w:rFonts w:cs="CG Times"/>
          <w:i/>
          <w:iCs/>
          <w:lang w:val="en-AU"/>
        </w:rPr>
        <w:tab/>
        <w:t>inherent</w:t>
      </w:r>
      <w:r>
        <w:rPr>
          <w:rFonts w:cs="CG Times"/>
          <w:i/>
          <w:iCs/>
          <w:lang w:val="en-AU"/>
        </w:rPr>
        <w:tab/>
        <w:t>interested</w:t>
      </w:r>
    </w:p>
    <w:p w14:paraId="2274C90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lacking</w:t>
      </w:r>
      <w:r>
        <w:rPr>
          <w:rFonts w:cs="CG Times"/>
          <w:i/>
          <w:iCs/>
          <w:lang w:val="en-AU"/>
        </w:rPr>
        <w:tab/>
        <w:t>lucky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rooted</w:t>
      </w:r>
      <w:r>
        <w:rPr>
          <w:rFonts w:cs="CG Times"/>
          <w:i/>
          <w:iCs/>
          <w:lang w:val="en-AU"/>
        </w:rPr>
        <w:tab/>
        <w:t>secure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steeped</w:t>
      </w:r>
      <w:r>
        <w:rPr>
          <w:rFonts w:cs="CG Times"/>
          <w:i/>
          <w:iCs/>
          <w:lang w:val="en-AU"/>
        </w:rPr>
        <w:tab/>
        <w:t>swathed</w:t>
      </w:r>
    </w:p>
    <w:p w14:paraId="7551D4A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642"/>
          <w:tab w:val="left" w:pos="5013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afraid </w:t>
      </w:r>
      <w:r>
        <w:rPr>
          <w:rFonts w:cs="CG Times"/>
          <w:i/>
          <w:iCs/>
          <w:u w:val="single"/>
          <w:lang w:val="en-AU"/>
        </w:rPr>
        <w:t>of dogs</w:t>
      </w:r>
      <w:r>
        <w:rPr>
          <w:rFonts w:cs="CG Times"/>
          <w:i/>
          <w:iCs/>
          <w:lang w:val="en-AU"/>
        </w:rPr>
        <w:t xml:space="preserve">   capable </w:t>
      </w:r>
      <w:r>
        <w:rPr>
          <w:rFonts w:cs="CG Times"/>
          <w:i/>
          <w:iCs/>
          <w:u w:val="single"/>
          <w:lang w:val="en-AU"/>
        </w:rPr>
        <w:t>of murder</w:t>
      </w:r>
      <w:r>
        <w:rPr>
          <w:rFonts w:cs="CG Times"/>
          <w:i/>
          <w:iCs/>
          <w:lang w:val="en-AU"/>
        </w:rPr>
        <w:t xml:space="preserve">   fond </w:t>
      </w:r>
      <w:r>
        <w:rPr>
          <w:rFonts w:cs="CG Times"/>
          <w:i/>
          <w:iCs/>
          <w:u w:val="single"/>
          <w:lang w:val="en-AU"/>
        </w:rPr>
        <w:t>of children</w:t>
      </w:r>
      <w:r>
        <w:rPr>
          <w:rFonts w:cs="CG Times"/>
          <w:i/>
          <w:iCs/>
          <w:lang w:val="en-AU"/>
        </w:rPr>
        <w:t xml:space="preserve">   sure </w:t>
      </w:r>
      <w:r>
        <w:rPr>
          <w:rFonts w:cs="CG Times"/>
          <w:i/>
          <w:iCs/>
          <w:u w:val="single"/>
          <w:lang w:val="en-AU"/>
        </w:rPr>
        <w:t>of his facts</w:t>
      </w:r>
      <w:r>
        <w:rPr>
          <w:rFonts w:cs="CG Times"/>
          <w:i/>
          <w:iCs/>
          <w:lang w:val="en-AU"/>
        </w:rPr>
        <w:t xml:space="preserve">   indicative </w:t>
      </w:r>
      <w:r>
        <w:rPr>
          <w:rFonts w:cs="CG Times"/>
          <w:i/>
          <w:iCs/>
          <w:u w:val="single"/>
          <w:lang w:val="en-AU"/>
        </w:rPr>
        <w:t>of its importance</w:t>
      </w:r>
      <w:r>
        <w:rPr>
          <w:rFonts w:cs="CG Times"/>
          <w:i/>
          <w:iCs/>
          <w:lang w:val="en-AU"/>
        </w:rPr>
        <w:t xml:space="preserve">   supportive </w:t>
      </w:r>
      <w:r>
        <w:rPr>
          <w:rFonts w:cs="CG Times"/>
          <w:i/>
          <w:iCs/>
          <w:u w:val="single"/>
          <w:lang w:val="en-AU"/>
        </w:rPr>
        <w:t>of her husband</w:t>
      </w:r>
      <w:r>
        <w:rPr>
          <w:rFonts w:cs="CG Times"/>
          <w:i/>
          <w:iCs/>
          <w:lang w:val="en-AU"/>
        </w:rPr>
        <w:t xml:space="preserve">   very kind </w:t>
      </w:r>
      <w:r>
        <w:rPr>
          <w:rFonts w:cs="CG Times"/>
          <w:i/>
          <w:iCs/>
          <w:u w:val="single"/>
          <w:lang w:val="en-AU"/>
        </w:rPr>
        <w:t>of you</w:t>
      </w:r>
    </w:p>
    <w:p w14:paraId="5F572DA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ashamed</w:t>
      </w:r>
      <w:r>
        <w:rPr>
          <w:rFonts w:cs="CG Times"/>
          <w:i/>
          <w:iCs/>
          <w:lang w:val="en-AU"/>
        </w:rPr>
        <w:tab/>
        <w:t>aware</w:t>
      </w:r>
      <w:r>
        <w:rPr>
          <w:rFonts w:cs="CG Times"/>
          <w:i/>
          <w:iCs/>
          <w:lang w:val="en-AU"/>
        </w:rPr>
        <w:tab/>
        <w:t>beloved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bereft</w:t>
      </w:r>
      <w:r>
        <w:rPr>
          <w:rFonts w:cs="CG Times"/>
          <w:i/>
          <w:iCs/>
          <w:lang w:val="en-AU"/>
        </w:rPr>
        <w:tab/>
        <w:t>capable</w:t>
      </w:r>
      <w:r>
        <w:rPr>
          <w:rFonts w:cs="CG Times"/>
          <w:i/>
          <w:iCs/>
          <w:lang w:val="en-AU"/>
        </w:rPr>
        <w:tab/>
      </w:r>
    </w:p>
    <w:p w14:paraId="2E805C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certain</w:t>
      </w:r>
      <w:r>
        <w:rPr>
          <w:rFonts w:cs="CG Times"/>
          <w:i/>
          <w:iCs/>
          <w:lang w:val="en-AU"/>
        </w:rPr>
        <w:tab/>
        <w:t>characteristic</w:t>
      </w:r>
      <w:r>
        <w:rPr>
          <w:rFonts w:cs="CG Times"/>
          <w:i/>
          <w:iCs/>
          <w:lang w:val="en-AU"/>
        </w:rPr>
        <w:tab/>
        <w:t>cognisant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ab/>
        <w:t>constitutive</w:t>
      </w:r>
      <w:r>
        <w:rPr>
          <w:rFonts w:cs="CG Times"/>
          <w:i/>
          <w:iCs/>
          <w:lang w:val="en-AU"/>
        </w:rPr>
        <w:tab/>
        <w:t>convinced</w:t>
      </w:r>
    </w:p>
    <w:p w14:paraId="0D6A8B9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desirous</w:t>
      </w:r>
      <w:r>
        <w:rPr>
          <w:rFonts w:cs="CG Times"/>
          <w:i/>
          <w:iCs/>
          <w:lang w:val="en-AU"/>
        </w:rPr>
        <w:tab/>
        <w:t>destructive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devoid</w:t>
      </w:r>
      <w:r>
        <w:rPr>
          <w:rFonts w:cs="CG Times"/>
          <w:i/>
          <w:iCs/>
          <w:lang w:val="en-AU"/>
        </w:rPr>
        <w:tab/>
        <w:t>distrustful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ab/>
        <w:t>full</w:t>
      </w:r>
    </w:p>
    <w:p w14:paraId="4B7A3D4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heedless</w:t>
      </w:r>
      <w:r>
        <w:rPr>
          <w:rFonts w:cs="CG Times"/>
          <w:i/>
          <w:iCs/>
          <w:lang w:val="en-AU"/>
        </w:rPr>
        <w:tab/>
        <w:t>ignorant</w:t>
      </w:r>
      <w:r>
        <w:rPr>
          <w:rFonts w:cs="CG Times"/>
          <w:i/>
          <w:iCs/>
          <w:lang w:val="en-AU"/>
        </w:rPr>
        <w:tab/>
        <w:t>illustrative</w:t>
      </w:r>
      <w:r>
        <w:rPr>
          <w:rFonts w:cs="CG Times"/>
          <w:i/>
          <w:iCs/>
          <w:lang w:val="en-AU"/>
        </w:rPr>
        <w:tab/>
        <w:t>indicative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mindful</w:t>
      </w:r>
      <w:r>
        <w:rPr>
          <w:rFonts w:cs="CG Times"/>
          <w:i/>
          <w:iCs/>
          <w:lang w:val="en-AU"/>
        </w:rPr>
        <w:tab/>
        <w:t>productive</w:t>
      </w:r>
    </w:p>
    <w:p w14:paraId="2B8DBEA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proud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reminiscent</w:t>
      </w:r>
      <w:r>
        <w:rPr>
          <w:rFonts w:cs="CG Times"/>
          <w:i/>
          <w:iCs/>
          <w:lang w:val="en-AU"/>
        </w:rPr>
        <w:tab/>
        <w:t>representative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scared</w:t>
      </w:r>
      <w:r>
        <w:rPr>
          <w:rFonts w:cs="CG Times"/>
          <w:i/>
          <w:iCs/>
          <w:lang w:val="en-AU"/>
        </w:rPr>
        <w:tab/>
        <w:t>short</w:t>
      </w:r>
    </w:p>
    <w:p w14:paraId="77D91D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suggestive</w:t>
      </w:r>
      <w:r>
        <w:rPr>
          <w:rFonts w:cs="CG Times"/>
          <w:i/>
          <w:iCs/>
          <w:lang w:val="en-AU"/>
        </w:rPr>
        <w:tab/>
        <w:t>supportive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tired</w:t>
      </w:r>
      <w:r>
        <w:rPr>
          <w:rFonts w:cs="CG Times"/>
          <w:i/>
          <w:iCs/>
          <w:lang w:val="en-AU"/>
        </w:rPr>
        <w:tab/>
        <w:t>wary</w:t>
      </w:r>
      <w:r>
        <w:rPr>
          <w:rFonts w:cs="CG Times"/>
          <w:i/>
          <w:iCs/>
          <w:lang w:val="en-AU"/>
        </w:rPr>
        <w:tab/>
        <w:t>worthy</w:t>
      </w:r>
    </w:p>
    <w:p w14:paraId="5F3AC2F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careless</w:t>
      </w:r>
      <w:r>
        <w:rPr>
          <w:rFonts w:cs="CG Times"/>
          <w:i/>
          <w:iCs/>
          <w:lang w:val="en-AU"/>
        </w:rPr>
        <w:tab/>
        <w:t>considerate</w:t>
      </w:r>
      <w:r>
        <w:rPr>
          <w:rFonts w:cs="CG Times"/>
          <w:i/>
          <w:iCs/>
          <w:lang w:val="en-AU"/>
        </w:rPr>
        <w:tab/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honest</w:t>
      </w:r>
      <w:r>
        <w:rPr>
          <w:rFonts w:cs="CG Times"/>
          <w:i/>
          <w:iCs/>
          <w:lang w:val="en-AU"/>
        </w:rPr>
        <w:tab/>
        <w:t>idiotic</w:t>
      </w:r>
    </w:p>
    <w:p w14:paraId="6C569E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kind</w:t>
      </w:r>
      <w:r>
        <w:rPr>
          <w:rFonts w:cs="CG Times"/>
          <w:i/>
          <w:iCs/>
          <w:lang w:val="en-AU"/>
        </w:rPr>
        <w:tab/>
        <w:t>naive</w:t>
      </w:r>
      <w:r>
        <w:rPr>
          <w:rFonts w:cs="CG Times"/>
          <w:i/>
          <w:iCs/>
          <w:lang w:val="en-AU"/>
        </w:rPr>
        <w:tab/>
        <w:t>noble</w:t>
      </w:r>
      <w:r>
        <w:rPr>
          <w:rFonts w:cs="CG Times"/>
          <w:i/>
          <w:iCs/>
          <w:lang w:val="en-AU"/>
        </w:rPr>
        <w:tab/>
        <w:t>pleasant</w:t>
      </w:r>
      <w:r>
        <w:rPr>
          <w:rFonts w:cs="CG Times"/>
          <w:i/>
          <w:iCs/>
          <w:lang w:val="en-AU"/>
        </w:rPr>
        <w:tab/>
        <w:t xml:space="preserve">silly </w:t>
      </w:r>
      <w:r>
        <w:rPr>
          <w:rFonts w:cs="CG Times"/>
          <w:i/>
          <w:iCs/>
          <w:lang w:val="en-AU"/>
        </w:rPr>
        <w:tab/>
        <w:t>stupid</w:t>
      </w:r>
      <w:r>
        <w:rPr>
          <w:rFonts w:cs="CG Times"/>
          <w:lang w:val="en-AU"/>
        </w:rPr>
        <w:tab/>
      </w:r>
    </w:p>
    <w:p w14:paraId="51F8542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4016"/>
          <w:tab w:val="left" w:pos="5512"/>
          <w:tab w:val="left" w:pos="6759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based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firm evidence</w:t>
      </w:r>
      <w:r>
        <w:rPr>
          <w:rFonts w:cs="CG Times"/>
          <w:i/>
          <w:iCs/>
          <w:lang w:val="en-AU"/>
        </w:rPr>
        <w:t xml:space="preserve">   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vengeance</w:t>
      </w:r>
      <w:r>
        <w:rPr>
          <w:rFonts w:cs="CG Times"/>
          <w:i/>
          <w:iCs/>
          <w:lang w:val="en-AU"/>
        </w:rPr>
        <w:t xml:space="preserve">   incumbent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us</w:t>
      </w:r>
      <w:r>
        <w:rPr>
          <w:rFonts w:cs="CG Times"/>
          <w:i/>
          <w:iCs/>
          <w:lang w:val="en-AU"/>
        </w:rPr>
        <w:t xml:space="preserve">   set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upon regaining power</w:t>
      </w:r>
      <w:r>
        <w:rPr>
          <w:rFonts w:cs="CG Times"/>
          <w:i/>
          <w:iCs/>
          <w:lang w:val="en-AU"/>
        </w:rPr>
        <w:t xml:space="preserve">   a bit tough </w:t>
      </w:r>
      <w:r>
        <w:rPr>
          <w:rFonts w:cs="CG Times"/>
          <w:i/>
          <w:iCs/>
          <w:u w:val="single"/>
          <w:lang w:val="en-AU"/>
        </w:rPr>
        <w:t>on the audience</w:t>
      </w:r>
      <w:r>
        <w:rPr>
          <w:rFonts w:cs="CG Times"/>
          <w:i/>
          <w:iCs/>
          <w:lang w:val="en-AU"/>
        </w:rPr>
        <w:t xml:space="preserve">   sweet </w:t>
      </w:r>
      <w:r>
        <w:rPr>
          <w:rFonts w:cs="CG Times"/>
          <w:i/>
          <w:iCs/>
          <w:u w:val="single"/>
          <w:lang w:val="en-AU"/>
        </w:rPr>
        <w:t>on her</w:t>
      </w:r>
    </w:p>
    <w:p w14:paraId="3EC0E9E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based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contingent</w:t>
      </w:r>
      <w:r>
        <w:rPr>
          <w:rFonts w:cs="CG Times"/>
          <w:i/>
          <w:iCs/>
          <w:lang w:val="en-AU"/>
        </w:rPr>
        <w:tab/>
        <w:t>dependent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incumbent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intent</w:t>
      </w:r>
    </w:p>
    <w:p w14:paraId="09D93FC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reliant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set</w:t>
      </w:r>
    </w:p>
    <w:p w14:paraId="6E712D8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ab/>
        <w:t>easy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keen</w:t>
      </w:r>
      <w:r>
        <w:rPr>
          <w:rFonts w:cs="CG Times"/>
          <w:i/>
          <w:iCs/>
          <w:lang w:val="en-AU"/>
        </w:rPr>
        <w:tab/>
        <w:t>severe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sweet</w:t>
      </w:r>
    </w:p>
    <w:p w14:paraId="06EC8B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642"/>
          <w:tab w:val="left" w:pos="5263"/>
          <w:tab w:val="left" w:pos="6634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accustomed </w:t>
      </w:r>
      <w:r>
        <w:rPr>
          <w:rFonts w:cs="CG Times"/>
          <w:i/>
          <w:iCs/>
          <w:u w:val="single"/>
          <w:lang w:val="en-AU"/>
        </w:rPr>
        <w:t>to getting his own way</w:t>
      </w:r>
      <w:r>
        <w:rPr>
          <w:rFonts w:cs="CG Times"/>
          <w:i/>
          <w:iCs/>
          <w:lang w:val="en-AU"/>
        </w:rPr>
        <w:t xml:space="preserve">   allergic </w:t>
      </w:r>
      <w:r>
        <w:rPr>
          <w:rFonts w:cs="CG Times"/>
          <w:i/>
          <w:iCs/>
          <w:u w:val="single"/>
          <w:lang w:val="en-AU"/>
        </w:rPr>
        <w:t>to morphine</w:t>
      </w:r>
      <w:r>
        <w:rPr>
          <w:rFonts w:cs="CG Times"/>
          <w:i/>
          <w:iCs/>
          <w:lang w:val="en-AU"/>
        </w:rPr>
        <w:t xml:space="preserve">   beholden </w:t>
      </w:r>
      <w:r>
        <w:rPr>
          <w:rFonts w:cs="CG Times"/>
          <w:i/>
          <w:iCs/>
          <w:u w:val="single"/>
          <w:lang w:val="en-AU"/>
        </w:rPr>
        <w:t>to no one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to me</w:t>
      </w:r>
      <w:r>
        <w:rPr>
          <w:rFonts w:cs="CG Times"/>
          <w:i/>
          <w:iCs/>
          <w:lang w:val="en-AU"/>
        </w:rPr>
        <w:t xml:space="preserve">   responsible </w:t>
      </w:r>
      <w:r>
        <w:rPr>
          <w:rFonts w:cs="CG Times"/>
          <w:i/>
          <w:iCs/>
          <w:u w:val="single"/>
          <w:lang w:val="en-AU"/>
        </w:rPr>
        <w:t>to the president</w:t>
      </w:r>
      <w:r>
        <w:rPr>
          <w:rFonts w:cs="CG Times"/>
          <w:i/>
          <w:iCs/>
          <w:lang w:val="en-AU"/>
        </w:rPr>
        <w:t xml:space="preserve">   similar </w:t>
      </w:r>
      <w:r>
        <w:rPr>
          <w:rFonts w:cs="CG Times"/>
          <w:i/>
          <w:iCs/>
          <w:u w:val="single"/>
          <w:lang w:val="en-AU"/>
        </w:rPr>
        <w:t>to mine</w:t>
      </w:r>
      <w:r>
        <w:rPr>
          <w:rFonts w:cs="CG Times"/>
          <w:i/>
          <w:iCs/>
          <w:lang w:val="en-AU"/>
        </w:rPr>
        <w:t xml:space="preserve">   subject </w:t>
      </w:r>
      <w:r>
        <w:rPr>
          <w:rFonts w:cs="CG Times"/>
          <w:i/>
          <w:iCs/>
          <w:u w:val="single"/>
          <w:lang w:val="en-AU"/>
        </w:rPr>
        <w:t>to revision</w:t>
      </w:r>
    </w:p>
    <w:p w14:paraId="3BB575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ab/>
        <w:t>allergic</w:t>
      </w:r>
      <w:r>
        <w:rPr>
          <w:rFonts w:cs="CG Times"/>
          <w:i/>
          <w:iCs/>
          <w:lang w:val="en-AU"/>
        </w:rPr>
        <w:tab/>
        <w:t>allied</w:t>
      </w:r>
      <w:r>
        <w:rPr>
          <w:rFonts w:cs="CG Times"/>
          <w:i/>
          <w:iCs/>
          <w:lang w:val="en-AU"/>
        </w:rPr>
        <w:tab/>
        <w:t>answerable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attributable</w:t>
      </w:r>
      <w:r>
        <w:rPr>
          <w:rFonts w:cs="CG Times"/>
          <w:i/>
          <w:iCs/>
          <w:lang w:val="en-AU"/>
        </w:rPr>
        <w:tab/>
        <w:t>attuned</w:t>
      </w:r>
    </w:p>
    <w:p w14:paraId="3B66E3E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u w:val="single"/>
          <w:lang w:val="en-AU"/>
        </w:rPr>
        <w:t>averse</w:t>
      </w:r>
      <w:r>
        <w:rPr>
          <w:rFonts w:cs="CG Times"/>
          <w:i/>
          <w:iCs/>
          <w:lang w:val="en-AU"/>
        </w:rPr>
        <w:tab/>
        <w:t>beholden</w:t>
      </w:r>
      <w:r>
        <w:rPr>
          <w:rFonts w:cs="CG Times"/>
          <w:i/>
          <w:iCs/>
          <w:lang w:val="en-AU"/>
        </w:rPr>
        <w:tab/>
        <w:t>comparable</w:t>
      </w:r>
      <w:r>
        <w:rPr>
          <w:rFonts w:cs="CG Times"/>
          <w:i/>
          <w:iCs/>
          <w:lang w:val="en-AU"/>
        </w:rPr>
        <w:tab/>
        <w:t>conducive</w:t>
      </w:r>
      <w:r>
        <w:rPr>
          <w:rFonts w:cs="CG Times"/>
          <w:i/>
          <w:iCs/>
          <w:lang w:val="en-AU"/>
        </w:rPr>
        <w:tab/>
        <w:t>congruent</w:t>
      </w:r>
      <w:r>
        <w:rPr>
          <w:rFonts w:cs="CG Times"/>
          <w:i/>
          <w:iCs/>
          <w:lang w:val="en-AU"/>
        </w:rPr>
        <w:tab/>
        <w:t>connected</w:t>
      </w:r>
    </w:p>
    <w:p w14:paraId="754251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devoted</w:t>
      </w:r>
      <w:r>
        <w:rPr>
          <w:rFonts w:cs="CG Times"/>
          <w:i/>
          <w:iCs/>
          <w:lang w:val="en-AU"/>
        </w:rPr>
        <w:tab/>
        <w:t>different</w:t>
      </w:r>
      <w:r>
        <w:rPr>
          <w:rFonts w:cs="CG Times"/>
          <w:i/>
          <w:iCs/>
          <w:lang w:val="en-AU"/>
        </w:rPr>
        <w:tab/>
        <w:t>distasteful</w:t>
      </w:r>
      <w:r>
        <w:rPr>
          <w:rFonts w:cs="CG Times"/>
          <w:i/>
          <w:iCs/>
          <w:lang w:val="en-AU"/>
        </w:rPr>
        <w:tab/>
        <w:t>due</w:t>
      </w:r>
      <w:r>
        <w:rPr>
          <w:rFonts w:cs="CG Times"/>
          <w:i/>
          <w:iCs/>
          <w:lang w:val="en-AU"/>
        </w:rPr>
        <w:tab/>
        <w:t>equal</w:t>
      </w:r>
      <w:r>
        <w:rPr>
          <w:rFonts w:cs="CG Times"/>
          <w:i/>
          <w:iCs/>
          <w:lang w:val="en-AU"/>
        </w:rPr>
        <w:tab/>
        <w:t>equivalent</w:t>
      </w:r>
    </w:p>
    <w:p w14:paraId="0C3DEF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generous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hospitable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impervious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inclined</w:t>
      </w:r>
    </w:p>
    <w:p w14:paraId="3F2169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injurious</w:t>
      </w:r>
      <w:r>
        <w:rPr>
          <w:rFonts w:cs="CG Times"/>
          <w:i/>
          <w:iCs/>
          <w:lang w:val="en-AU"/>
        </w:rPr>
        <w:tab/>
        <w:t>integral</w:t>
      </w:r>
      <w:r>
        <w:rPr>
          <w:rFonts w:cs="CG Times"/>
          <w:i/>
          <w:iCs/>
          <w:lang w:val="en-AU"/>
        </w:rPr>
        <w:tab/>
        <w:t>kind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liable</w:t>
      </w:r>
      <w:r>
        <w:rPr>
          <w:rFonts w:cs="CG Times"/>
          <w:i/>
          <w:iCs/>
          <w:lang w:val="en-AU"/>
        </w:rPr>
        <w:tab/>
        <w:t>mean</w:t>
      </w:r>
    </w:p>
    <w:p w14:paraId="7FC960A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nice</w:t>
      </w:r>
      <w:r>
        <w:rPr>
          <w:rFonts w:cs="CG Times"/>
          <w:i/>
          <w:iCs/>
          <w:lang w:val="en-AU"/>
        </w:rPr>
        <w:tab/>
        <w:t>opposed</w:t>
      </w:r>
      <w:r>
        <w:rPr>
          <w:rFonts w:cs="CG Times"/>
          <w:i/>
          <w:iCs/>
          <w:lang w:val="en-AU"/>
        </w:rPr>
        <w:tab/>
        <w:t>parallel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prone</w:t>
      </w:r>
      <w:r>
        <w:rPr>
          <w:rFonts w:cs="CG Times"/>
          <w:i/>
          <w:iCs/>
          <w:lang w:val="en-AU"/>
        </w:rPr>
        <w:tab/>
        <w:t>proportional</w:t>
      </w:r>
      <w:r>
        <w:rPr>
          <w:rFonts w:cs="CG Times"/>
          <w:i/>
          <w:iCs/>
          <w:lang w:val="en-AU"/>
        </w:rPr>
        <w:tab/>
        <w:t>receptive</w:t>
      </w:r>
    </w:p>
    <w:p w14:paraId="6B8D1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reconciled</w:t>
      </w:r>
      <w:r>
        <w:rPr>
          <w:rFonts w:cs="CG Times"/>
          <w:i/>
          <w:iCs/>
          <w:lang w:val="en-AU"/>
        </w:rPr>
        <w:tab/>
        <w:t>related</w:t>
      </w:r>
      <w:r>
        <w:rPr>
          <w:rFonts w:cs="CG Times"/>
          <w:i/>
          <w:iCs/>
          <w:lang w:val="en-AU"/>
        </w:rPr>
        <w:tab/>
        <w:t>resigned</w:t>
      </w:r>
      <w:r>
        <w:rPr>
          <w:rFonts w:cs="CG Times"/>
          <w:i/>
          <w:iCs/>
          <w:lang w:val="en-AU"/>
        </w:rPr>
        <w:tab/>
        <w:t>resistant</w:t>
      </w:r>
      <w:r>
        <w:rPr>
          <w:rFonts w:cs="CG Times"/>
          <w:i/>
          <w:iCs/>
          <w:lang w:val="en-AU"/>
        </w:rPr>
        <w:tab/>
        <w:t>responsible</w:t>
      </w:r>
      <w:r>
        <w:rPr>
          <w:rFonts w:cs="CG Times"/>
          <w:i/>
          <w:iCs/>
          <w:lang w:val="en-AU"/>
        </w:rPr>
        <w:tab/>
        <w:t>similar</w:t>
      </w:r>
    </w:p>
    <w:p w14:paraId="1F14ED5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subject</w:t>
      </w:r>
      <w:r>
        <w:rPr>
          <w:rFonts w:cs="CG Times"/>
          <w:i/>
          <w:iCs/>
          <w:lang w:val="en-AU"/>
        </w:rPr>
        <w:tab/>
        <w:t>subordinate</w:t>
      </w:r>
      <w:r>
        <w:rPr>
          <w:rFonts w:cs="CG Times"/>
          <w:i/>
          <w:iCs/>
          <w:lang w:val="en-AU"/>
        </w:rPr>
        <w:tab/>
        <w:t>subservient</w:t>
      </w:r>
      <w:r>
        <w:rPr>
          <w:rFonts w:cs="CG Times"/>
          <w:i/>
          <w:iCs/>
          <w:lang w:val="en-AU"/>
        </w:rPr>
        <w:tab/>
        <w:t>superior</w:t>
      </w:r>
      <w:r>
        <w:rPr>
          <w:rFonts w:cs="CG Times"/>
          <w:i/>
          <w:iCs/>
          <w:lang w:val="en-AU"/>
        </w:rPr>
        <w:tab/>
        <w:t>susceptible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tantamount</w:t>
      </w:r>
    </w:p>
    <w:p w14:paraId="00E324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very friendly </w:t>
      </w:r>
      <w:r>
        <w:rPr>
          <w:rFonts w:cs="CG Times"/>
          <w:i/>
          <w:iCs/>
          <w:u w:val="single"/>
          <w:lang w:val="en-AU"/>
        </w:rPr>
        <w:t>towards us</w:t>
      </w:r>
      <w:r>
        <w:rPr>
          <w:rFonts w:cs="CG Times"/>
          <w:i/>
          <w:iCs/>
          <w:lang w:val="en-AU"/>
        </w:rPr>
        <w:t xml:space="preserve">   strongly inclined </w:t>
      </w:r>
      <w:r>
        <w:rPr>
          <w:rFonts w:cs="CG Times"/>
          <w:i/>
          <w:iCs/>
          <w:u w:val="single"/>
          <w:lang w:val="en-AU"/>
        </w:rPr>
        <w:t>towards the other candidate</w:t>
      </w:r>
      <w:r>
        <w:rPr>
          <w:rFonts w:cs="CG Times"/>
          <w:i/>
          <w:iCs/>
          <w:lang w:val="en-AU"/>
        </w:rPr>
        <w:t xml:space="preserve">   respectful </w:t>
      </w:r>
      <w:r>
        <w:rPr>
          <w:rFonts w:cs="CG Times"/>
          <w:i/>
          <w:iCs/>
          <w:u w:val="single"/>
          <w:lang w:val="en-AU"/>
        </w:rPr>
        <w:t>towards authority</w:t>
      </w:r>
      <w:r>
        <w:rPr>
          <w:rFonts w:cs="CG Times"/>
          <w:i/>
          <w:iCs/>
          <w:lang w:val="en-AU"/>
        </w:rPr>
        <w:t xml:space="preserve">   not very sympathetic </w:t>
      </w:r>
      <w:r>
        <w:rPr>
          <w:rFonts w:cs="CG Times"/>
          <w:i/>
          <w:iCs/>
          <w:u w:val="single"/>
          <w:lang w:val="en-AU"/>
        </w:rPr>
        <w:t>towards new ideas</w:t>
      </w:r>
    </w:p>
    <w:p w14:paraId="250433B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antagonistic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hostile</w:t>
      </w:r>
      <w:r>
        <w:rPr>
          <w:rFonts w:cs="CG Times"/>
          <w:i/>
          <w:iCs/>
          <w:lang w:val="en-AU"/>
        </w:rPr>
        <w:tab/>
        <w:t>inclined</w:t>
      </w:r>
      <w:r>
        <w:rPr>
          <w:rFonts w:cs="CG Times"/>
          <w:i/>
          <w:iCs/>
          <w:lang w:val="en-AU"/>
        </w:rPr>
        <w:tab/>
        <w:t>respectful</w:t>
      </w:r>
      <w:r>
        <w:rPr>
          <w:rFonts w:cs="CG Times"/>
          <w:i/>
          <w:iCs/>
          <w:lang w:val="en-AU"/>
        </w:rPr>
        <w:tab/>
        <w:t>sympathetic</w:t>
      </w:r>
    </w:p>
    <w:p w14:paraId="2D41701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88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careful </w:t>
      </w:r>
      <w:r>
        <w:rPr>
          <w:rFonts w:cs="CG Times"/>
          <w:i/>
          <w:iCs/>
          <w:u w:val="single"/>
          <w:lang w:val="en-AU"/>
        </w:rPr>
        <w:t>with money</w:t>
      </w:r>
      <w:r>
        <w:rPr>
          <w:rFonts w:cs="CG Times"/>
          <w:i/>
          <w:iCs/>
          <w:lang w:val="en-AU"/>
        </w:rPr>
        <w:t xml:space="preserve">   conversant </w:t>
      </w:r>
      <w:r>
        <w:rPr>
          <w:rFonts w:cs="CG Times"/>
          <w:i/>
          <w:iCs/>
          <w:u w:val="single"/>
          <w:lang w:val="en-AU"/>
        </w:rPr>
        <w:t>with the rules</w:t>
      </w:r>
      <w:r>
        <w:rPr>
          <w:rFonts w:cs="CG Times"/>
          <w:i/>
          <w:iCs/>
          <w:lang w:val="en-AU"/>
        </w:rPr>
        <w:t xml:space="preserve">   fed up </w:t>
      </w:r>
      <w:r>
        <w:rPr>
          <w:rFonts w:cs="CG Times"/>
          <w:i/>
          <w:iCs/>
          <w:u w:val="single"/>
          <w:lang w:val="en-AU"/>
        </w:rPr>
        <w:t>with the noise</w:t>
      </w:r>
      <w:r>
        <w:rPr>
          <w:rFonts w:cs="CG Times"/>
          <w:i/>
          <w:iCs/>
          <w:lang w:val="en-AU"/>
        </w:rPr>
        <w:t xml:space="preserve">   good </w:t>
      </w:r>
      <w:r>
        <w:rPr>
          <w:rFonts w:cs="CG Times"/>
          <w:i/>
          <w:iCs/>
          <w:u w:val="single"/>
          <w:lang w:val="en-AU"/>
        </w:rPr>
        <w:t>with her hands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  obsessed </w:t>
      </w:r>
      <w:r>
        <w:rPr>
          <w:rFonts w:cs="CG Times"/>
          <w:i/>
          <w:iCs/>
          <w:u w:val="single"/>
          <w:lang w:val="en-AU"/>
        </w:rPr>
        <w:t>with sex</w:t>
      </w:r>
      <w:r>
        <w:rPr>
          <w:rFonts w:cs="CG Times"/>
          <w:i/>
          <w:iCs/>
          <w:lang w:val="en-AU"/>
        </w:rPr>
        <w:t xml:space="preserve">   tinged </w:t>
      </w:r>
      <w:r>
        <w:rPr>
          <w:rFonts w:cs="CG Times"/>
          <w:i/>
          <w:iCs/>
          <w:u w:val="single"/>
          <w:lang w:val="en-AU"/>
        </w:rPr>
        <w:t>with gold</w:t>
      </w:r>
    </w:p>
    <w:p w14:paraId="4275071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angry</w:t>
      </w:r>
      <w:r>
        <w:rPr>
          <w:rFonts w:cs="CG Times"/>
          <w:i/>
          <w:iCs/>
          <w:lang w:val="en-AU"/>
        </w:rPr>
        <w:tab/>
        <w:t>annoyed</w:t>
      </w:r>
      <w:r>
        <w:rPr>
          <w:rFonts w:cs="CG Times"/>
          <w:i/>
          <w:iCs/>
          <w:lang w:val="en-AU"/>
        </w:rPr>
        <w:tab/>
        <w:t>bored</w:t>
      </w:r>
      <w:r>
        <w:rPr>
          <w:rFonts w:cs="CG Times"/>
          <w:i/>
          <w:iCs/>
          <w:lang w:val="en-AU"/>
        </w:rPr>
        <w:tab/>
        <w:t>browned off</w:t>
      </w:r>
      <w:r>
        <w:rPr>
          <w:rFonts w:cs="CG Times"/>
          <w:i/>
          <w:iCs/>
          <w:lang w:val="en-AU"/>
        </w:rPr>
        <w:tab/>
        <w:t>busy</w:t>
      </w:r>
      <w:r>
        <w:rPr>
          <w:rFonts w:cs="CG Times"/>
          <w:i/>
          <w:iCs/>
          <w:lang w:val="en-AU"/>
        </w:rPr>
        <w:tab/>
        <w:t>careful</w:t>
      </w:r>
    </w:p>
    <w:p w14:paraId="1E9CF2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cautious</w:t>
      </w:r>
      <w:r>
        <w:rPr>
          <w:rFonts w:cs="CG Times"/>
          <w:i/>
          <w:iCs/>
          <w:lang w:val="en-AU"/>
        </w:rPr>
        <w:tab/>
        <w:t>comfortable</w:t>
      </w:r>
      <w:r>
        <w:rPr>
          <w:rFonts w:cs="CG Times"/>
          <w:i/>
          <w:iCs/>
          <w:lang w:val="en-AU"/>
        </w:rPr>
        <w:tab/>
        <w:t>compatible</w:t>
      </w:r>
      <w:r>
        <w:rPr>
          <w:rFonts w:cs="CG Times"/>
          <w:i/>
          <w:iCs/>
          <w:lang w:val="en-AU"/>
        </w:rPr>
        <w:tab/>
        <w:t>concerned</w:t>
      </w:r>
      <w:r>
        <w:rPr>
          <w:rFonts w:cs="CG Times"/>
          <w:i/>
          <w:iCs/>
          <w:lang w:val="en-AU"/>
        </w:rPr>
        <w:tab/>
        <w:t>connected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consonant</w:t>
      </w:r>
    </w:p>
    <w:p w14:paraId="062044D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content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conversant</w:t>
      </w:r>
      <w:r>
        <w:rPr>
          <w:rFonts w:cs="CG Times"/>
          <w:i/>
          <w:iCs/>
          <w:lang w:val="en-AU"/>
        </w:rPr>
        <w:tab/>
        <w:t>covered</w:t>
      </w:r>
      <w:r>
        <w:rPr>
          <w:rFonts w:cs="CG Times"/>
          <w:i/>
          <w:iCs/>
          <w:lang w:val="en-AU"/>
        </w:rPr>
        <w:tab/>
        <w:t>cross</w:t>
      </w:r>
      <w:r>
        <w:rPr>
          <w:rFonts w:cs="CG Times"/>
          <w:i/>
          <w:iCs/>
          <w:lang w:val="en-AU"/>
        </w:rPr>
        <w:tab/>
        <w:t>delighted</w:t>
      </w:r>
      <w:r>
        <w:rPr>
          <w:rFonts w:cs="CG Times"/>
          <w:i/>
          <w:iCs/>
          <w:lang w:val="en-AU"/>
        </w:rPr>
        <w:tab/>
        <w:t>depressed</w:t>
      </w:r>
    </w:p>
    <w:p w14:paraId="1EFEB9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disappointed</w:t>
      </w:r>
      <w:r>
        <w:rPr>
          <w:rFonts w:cs="CG Times"/>
          <w:i/>
          <w:iCs/>
          <w:lang w:val="en-AU"/>
        </w:rPr>
        <w:tab/>
        <w:t>disgusted</w:t>
      </w:r>
      <w:r>
        <w:rPr>
          <w:rFonts w:cs="CG Times"/>
          <w:i/>
          <w:iCs/>
          <w:lang w:val="en-AU"/>
        </w:rPr>
        <w:tab/>
        <w:t>distressed</w:t>
      </w:r>
      <w:r>
        <w:rPr>
          <w:rFonts w:cs="CG Times"/>
          <w:i/>
          <w:iCs/>
          <w:lang w:val="en-AU"/>
        </w:rPr>
        <w:tab/>
        <w:t>effective</w:t>
      </w:r>
      <w:r>
        <w:rPr>
          <w:rFonts w:cs="CG Times"/>
          <w:i/>
          <w:iCs/>
          <w:lang w:val="en-AU"/>
        </w:rPr>
        <w:tab/>
        <w:t>enchanted</w:t>
      </w:r>
      <w:r>
        <w:rPr>
          <w:rFonts w:cs="CG Times"/>
          <w:i/>
          <w:iCs/>
          <w:lang w:val="en-AU"/>
        </w:rPr>
        <w:tab/>
        <w:t>familiar</w:t>
      </w:r>
    </w:p>
    <w:p w14:paraId="2D1242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fed up</w:t>
      </w:r>
      <w:r>
        <w:rPr>
          <w:rFonts w:cs="CG Times"/>
          <w:i/>
          <w:iCs/>
          <w:lang w:val="en-AU"/>
        </w:rPr>
        <w:tab/>
        <w:t>firm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ab/>
        <w:t>friendly</w:t>
      </w:r>
      <w:r>
        <w:rPr>
          <w:rFonts w:cs="CG Times"/>
          <w:i/>
          <w:iCs/>
          <w:lang w:val="en-AU"/>
        </w:rPr>
        <w:tab/>
        <w:t>furious</w:t>
      </w:r>
      <w:r>
        <w:rPr>
          <w:rFonts w:cs="CG Times"/>
          <w:i/>
          <w:iCs/>
          <w:lang w:val="en-AU"/>
        </w:rPr>
        <w:tab/>
        <w:t>gentle</w:t>
      </w:r>
    </w:p>
    <w:p w14:paraId="30994AF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</w:t>
      </w:r>
      <w:r>
        <w:rPr>
          <w:rFonts w:cs="CG Times"/>
          <w:i/>
          <w:iCs/>
          <w:lang w:val="en-AU"/>
        </w:rPr>
        <w:tab/>
        <w:t>happy</w:t>
      </w:r>
      <w:r>
        <w:rPr>
          <w:rFonts w:cs="CG Times"/>
          <w:i/>
          <w:iCs/>
          <w:lang w:val="en-AU"/>
        </w:rPr>
        <w:tab/>
        <w:t>harsh</w:t>
      </w:r>
      <w:r>
        <w:rPr>
          <w:rFonts w:cs="CG Times"/>
          <w:i/>
          <w:iCs/>
          <w:lang w:val="en-AU"/>
        </w:rPr>
        <w:tab/>
        <w:t>impatient</w:t>
      </w:r>
      <w:r>
        <w:rPr>
          <w:rFonts w:cs="CG Times"/>
          <w:i/>
          <w:iCs/>
          <w:lang w:val="en-AU"/>
        </w:rPr>
        <w:tab/>
        <w:t>obsessed</w:t>
      </w:r>
      <w:r>
        <w:rPr>
          <w:rFonts w:cs="CG Times"/>
          <w:i/>
          <w:iCs/>
          <w:lang w:val="en-AU"/>
        </w:rPr>
        <w:tab/>
        <w:t>occupied</w:t>
      </w:r>
    </w:p>
    <w:p w14:paraId="03DE1B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parallel</w:t>
      </w:r>
      <w:r>
        <w:rPr>
          <w:rFonts w:cs="CG Times"/>
          <w:i/>
          <w:iCs/>
          <w:lang w:val="en-AU"/>
        </w:rPr>
        <w:tab/>
        <w:t>pleased</w:t>
      </w:r>
      <w:r>
        <w:rPr>
          <w:rFonts w:cs="CG Times"/>
          <w:i/>
          <w:iCs/>
          <w:lang w:val="en-AU"/>
        </w:rPr>
        <w:tab/>
        <w:t>reckless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riddled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satisfied</w:t>
      </w:r>
    </w:p>
    <w:p w14:paraId="7AD2170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126"/>
          <w:tab w:val="left" w:pos="6510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sick</w:t>
      </w:r>
      <w:r>
        <w:rPr>
          <w:rFonts w:cs="CG Times"/>
          <w:i/>
          <w:iCs/>
          <w:lang w:val="en-AU"/>
        </w:rPr>
        <w:tab/>
        <w:t>skilful</w:t>
      </w:r>
      <w:r>
        <w:rPr>
          <w:rFonts w:cs="CG Times"/>
          <w:i/>
          <w:iCs/>
          <w:lang w:val="en-AU"/>
        </w:rPr>
        <w:tab/>
        <w:t>stricken</w:t>
      </w:r>
      <w:r>
        <w:rPr>
          <w:rFonts w:cs="CG Times"/>
          <w:i/>
          <w:iCs/>
          <w:lang w:val="en-AU"/>
        </w:rPr>
        <w:tab/>
        <w:t>strict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tinged</w:t>
      </w:r>
    </w:p>
    <w:p w14:paraId="68CA485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different </w:t>
      </w:r>
      <w:r>
        <w:rPr>
          <w:rFonts w:cs="CG Times"/>
          <w:i/>
          <w:iCs/>
          <w:u w:val="single"/>
          <w:lang w:val="en-AU"/>
        </w:rPr>
        <w:t xml:space="preserve">than it used to </w:t>
      </w:r>
      <w:proofErr w:type="gramStart"/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same </w:t>
      </w:r>
      <w:r>
        <w:rPr>
          <w:rFonts w:cs="CG Times"/>
          <w:i/>
          <w:iCs/>
          <w:u w:val="single"/>
          <w:lang w:val="en-AU"/>
        </w:rPr>
        <w:t>as last time</w:t>
      </w:r>
    </w:p>
    <w:p w14:paraId="3346723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different   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same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similar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such</w:t>
      </w:r>
    </w:p>
    <w:p w14:paraId="3099B4A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glad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 were able to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[declarative content clause]</w:t>
      </w:r>
    </w:p>
    <w:p w14:paraId="13B435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insistent </w:t>
      </w:r>
      <w:r>
        <w:rPr>
          <w:rFonts w:cs="CG Times"/>
          <w:i/>
          <w:iCs/>
          <w:u w:val="single"/>
          <w:lang w:val="en-AU"/>
        </w:rPr>
        <w:t>that the charge be dropped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[mandative]</w:t>
      </w:r>
    </w:p>
    <w:p w14:paraId="03705B0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sure </w:t>
      </w:r>
      <w:r>
        <w:rPr>
          <w:rFonts w:cs="CG Times"/>
          <w:i/>
          <w:iCs/>
          <w:u w:val="single"/>
          <w:lang w:val="en-AU"/>
        </w:rPr>
        <w:t>whether that will be 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[interrogative]</w:t>
      </w:r>
    </w:p>
    <w:p w14:paraId="0860C3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amazed </w:t>
      </w:r>
      <w:r>
        <w:rPr>
          <w:rFonts w:cs="CG Times"/>
          <w:i/>
          <w:iCs/>
          <w:u w:val="single"/>
          <w:lang w:val="en-AU"/>
        </w:rPr>
        <w:t>what a fuss he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[exclamative]</w:t>
      </w:r>
    </w:p>
    <w:p w14:paraId="0326D9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willing </w:t>
      </w:r>
      <w:r>
        <w:rPr>
          <w:rFonts w:cs="CG Times"/>
          <w:i/>
          <w:iCs/>
          <w:u w:val="single"/>
          <w:lang w:val="en-AU"/>
        </w:rPr>
        <w:t>to renegotiate the deal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04669A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to please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infinitival]</w:t>
      </w:r>
    </w:p>
    <w:p w14:paraId="6F3A0E4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busy </w:t>
      </w:r>
      <w:r>
        <w:rPr>
          <w:rFonts w:cs="CG Times"/>
          <w:i/>
          <w:iCs/>
          <w:u w:val="single"/>
          <w:lang w:val="en-AU"/>
        </w:rPr>
        <w:t>marking assignments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2141D0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offer is certainly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considering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[hollow gerund-participial]</w:t>
      </w:r>
    </w:p>
    <w:p w14:paraId="74F194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worth </w:t>
      </w:r>
      <w:r>
        <w:rPr>
          <w:rFonts w:cs="CG Times"/>
          <w:i/>
          <w:iCs/>
          <w:u w:val="single"/>
          <w:lang w:val="en-AU"/>
        </w:rPr>
        <w:t>seventy dollars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C9120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35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like </w:t>
      </w:r>
      <w:r>
        <w:rPr>
          <w:rFonts w:cs="CG Times"/>
          <w:i/>
          <w:iCs/>
          <w:u w:val="single"/>
          <w:lang w:val="en-AU"/>
        </w:rPr>
        <w:t>her 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C4B0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verbal </w:t>
      </w:r>
      <w:r>
        <w:rPr>
          <w:rFonts w:cs="CG Times"/>
          <w:i/>
          <w:iCs/>
          <w:smallCaps/>
          <w:lang w:val="en-AU"/>
        </w:rPr>
        <w:t>owe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adjectival </w:t>
      </w:r>
      <w:r>
        <w:rPr>
          <w:rFonts w:cs="CG Times"/>
          <w:i/>
          <w:iCs/>
          <w:smallCaps/>
          <w:lang w:val="en-AU"/>
        </w:rPr>
        <w:t>due</w:t>
      </w:r>
    </w:p>
    <w:p w14:paraId="62B67C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you $750.</w:t>
      </w:r>
      <w:r>
        <w:rPr>
          <w:rFonts w:cs="CG Times"/>
          <w:lang w:val="en-AU"/>
        </w:rPr>
        <w:tab/>
        <w:t>b.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__</w:t>
      </w:r>
    </w:p>
    <w:p w14:paraId="0DD01B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owed $750.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now due $750.</w:t>
      </w:r>
    </w:p>
    <w:p w14:paraId="03BF60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you.</w:t>
      </w:r>
    </w:p>
    <w:p w14:paraId="5FDF1C4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bank now owes $750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__</w:t>
      </w:r>
    </w:p>
    <w:p w14:paraId="0D4CBE9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owed to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$750 is now due to you.</w:t>
      </w:r>
    </w:p>
    <w:p w14:paraId="543959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bill wasn't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large </w:t>
      </w:r>
      <w:r>
        <w:rPr>
          <w:rFonts w:cs="CG Times"/>
          <w:i/>
          <w:iCs/>
          <w:u w:val="single"/>
          <w:lang w:val="en-AU"/>
        </w:rPr>
        <w:t>as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72428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fond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of them </w:t>
      </w:r>
      <w:r>
        <w:rPr>
          <w:rFonts w:cs="CG Times"/>
          <w:i/>
          <w:iCs/>
          <w:u w:val="single"/>
          <w:lang w:val="en-AU"/>
        </w:rPr>
        <w:t>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130D48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small </w:t>
      </w:r>
      <w:r>
        <w:rPr>
          <w:rFonts w:cs="CG Times"/>
          <w:i/>
          <w:iCs/>
          <w:u w:val="single"/>
          <w:lang w:val="en-AU"/>
        </w:rPr>
        <w:t>you could hardly see them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5689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still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hot </w:t>
      </w:r>
      <w:r>
        <w:rPr>
          <w:rFonts w:cs="CG Times"/>
          <w:i/>
          <w:iCs/>
          <w:u w:val="single"/>
          <w:lang w:val="en-AU"/>
        </w:rPr>
        <w:t>to drink</w:t>
      </w:r>
      <w:r w:rsidRPr="008C76E4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DD25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incredibly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[AdvP]</w:t>
      </w:r>
    </w:p>
    <w:p w14:paraId="19FF6FC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surely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important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7770046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1F64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view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beautiful </w:t>
      </w:r>
      <w:r>
        <w:rPr>
          <w:rFonts w:cs="CG Times"/>
          <w:i/>
          <w:iCs/>
          <w:u w:val="single"/>
          <w:lang w:val="en-AU"/>
        </w:rPr>
        <w:t>beyond description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77BEECE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now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fattest </w:t>
      </w:r>
      <w:r>
        <w:rPr>
          <w:rFonts w:cs="CG Times"/>
          <w:i/>
          <w:iCs/>
          <w:u w:val="single"/>
          <w:lang w:val="en-AU"/>
        </w:rPr>
        <w:t>he's ever been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 clause]</w:t>
      </w:r>
    </w:p>
    <w:p w14:paraId="7293B5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occasionally </w:t>
      </w:r>
      <w:r>
        <w:rPr>
          <w:rFonts w:cs="CG Times"/>
          <w:i/>
          <w:iCs/>
          <w:u w:val="single"/>
          <w:lang w:val="en-AU"/>
        </w:rPr>
        <w:t>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[stacked modification]</w:t>
      </w:r>
    </w:p>
    <w:p w14:paraId="27A52B7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unbelievably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06802AC1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5762" w:hanging="57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357D72">
        <w:rPr>
          <w:rFonts w:cs="CG Times"/>
          <w:sz w:val="20"/>
          <w:szCs w:val="20"/>
          <w:lang w:val="en-AU"/>
        </w:rPr>
        <w:t>35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stacked modification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mallCaps/>
          <w:sz w:val="20"/>
          <w:szCs w:val="20"/>
          <w:lang w:val="en-AU"/>
        </w:rPr>
        <w:t>submodification</w:t>
      </w:r>
      <w:proofErr w:type="spellEnd"/>
    </w:p>
    <w:p w14:paraId="7DF4D107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2145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7984"/>
        </w:tabs>
        <w:ind w:left="676" w:firstLine="56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AdjP</w:t>
      </w:r>
      <w:proofErr w:type="spellEnd"/>
    </w:p>
    <w:p w14:paraId="3403EC1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585BDAC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46CA3E9C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7D0B951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Adv</w:t>
      </w:r>
      <w:proofErr w:type="spellEnd"/>
    </w:p>
    <w:p w14:paraId="7D623FAC" w14:textId="77777777" w:rsidR="00357D72" w:rsidRDefault="0078132A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center" w:pos="1543"/>
          <w:tab w:val="center" w:pos="1969"/>
          <w:tab w:val="center" w:pos="2468"/>
          <w:tab w:val="center" w:pos="2841"/>
          <w:tab w:val="center" w:pos="3568"/>
          <w:tab w:val="left" w:pos="5011"/>
          <w:tab w:val="left" w:pos="5371"/>
          <w:tab w:val="center" w:pos="5762"/>
          <w:tab w:val="center" w:pos="6385"/>
          <w:tab w:val="center" w:pos="6862"/>
          <w:tab w:val="center" w:pos="7383"/>
          <w:tab w:val="center" w:pos="8256"/>
        </w:tabs>
        <w:ind w:left="835" w:firstLine="4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occasionally</w:t>
      </w:r>
      <w:r>
        <w:rPr>
          <w:rFonts w:cs="CG Times"/>
          <w:i/>
          <w:iCs/>
          <w:sz w:val="20"/>
          <w:szCs w:val="20"/>
          <w:lang w:val="en-AU"/>
        </w:rPr>
        <w:tab/>
        <w:t>very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quite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unbelievably</w:t>
      </w:r>
      <w:r>
        <w:rPr>
          <w:rFonts w:cs="CG Times"/>
          <w:i/>
          <w:iCs/>
          <w:sz w:val="20"/>
          <w:szCs w:val="20"/>
          <w:lang w:val="en-AU"/>
        </w:rPr>
        <w:tab/>
        <w:t>offensive</w:t>
      </w:r>
    </w:p>
    <w:p w14:paraId="3D31B53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non-comparative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comparative</w:t>
      </w:r>
    </w:p>
    <w:p w14:paraId="370242C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young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younger</w:t>
      </w:r>
    </w:p>
    <w:p w14:paraId="6CC84B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more expensive</w:t>
      </w:r>
    </w:p>
    <w:p w14:paraId="5AF5B5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excellent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superior</w:t>
      </w:r>
    </w:p>
    <w:p w14:paraId="1F33867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 likely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is to break down.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16BB43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2923DF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meals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expensive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602F7F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1935BD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not getting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younger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3DAAD9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smaller than I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5E680B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spent a lot of money, but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it was before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5891DA9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disappointed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6E7B2C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you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old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know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0658584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confused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063EC2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five centimetres</w:t>
      </w:r>
      <w:r>
        <w:rPr>
          <w:rFonts w:cs="CG Times"/>
          <w:i/>
          <w:iCs/>
          <w:lang w:val="en-AU"/>
        </w:rPr>
        <w:t xml:space="preserve"> thick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foot</w:t>
      </w:r>
      <w:r>
        <w:rPr>
          <w:rFonts w:cs="CG Times"/>
          <w:i/>
          <w:iCs/>
          <w:lang w:val="en-AU"/>
        </w:rPr>
        <w:t xml:space="preserve"> wide</w:t>
      </w:r>
      <w:r>
        <w:rPr>
          <w:rFonts w:cs="CG Times"/>
          <w:lang w:val="en-AU"/>
        </w:rPr>
        <w:t xml:space="preserve">  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hours</w:t>
      </w:r>
      <w:r>
        <w:rPr>
          <w:rFonts w:cs="CG Times"/>
          <w:i/>
          <w:iCs/>
          <w:lang w:val="en-AU"/>
        </w:rPr>
        <w:t xml:space="preserve"> long</w:t>
      </w:r>
    </w:p>
    <w:p w14:paraId="30B4CE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smaller   </w:t>
      </w:r>
      <w:r>
        <w:rPr>
          <w:rFonts w:cs="CG Times"/>
          <w:i/>
          <w:iCs/>
          <w:u w:val="single"/>
          <w:lang w:val="en-AU"/>
        </w:rPr>
        <w:t xml:space="preserve">a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lot</w:t>
      </w:r>
      <w:r>
        <w:rPr>
          <w:rFonts w:cs="CG Times"/>
          <w:i/>
          <w:iCs/>
          <w:lang w:val="en-AU"/>
        </w:rPr>
        <w:t xml:space="preserve"> different   </w:t>
      </w:r>
      <w:r>
        <w:rPr>
          <w:rFonts w:cs="CG Times"/>
          <w:i/>
          <w:iCs/>
          <w:u w:val="single"/>
          <w:lang w:val="en-AU"/>
        </w:rPr>
        <w:t>lots</w:t>
      </w:r>
      <w:r>
        <w:rPr>
          <w:rFonts w:cs="CG Times"/>
          <w:i/>
          <w:iCs/>
          <w:lang w:val="en-AU"/>
        </w:rPr>
        <w:t xml:space="preserve"> better   </w:t>
      </w:r>
      <w:r>
        <w:rPr>
          <w:rFonts w:cs="CG Times"/>
          <w:i/>
          <w:iCs/>
          <w:u w:val="single"/>
          <w:lang w:val="en-AU"/>
        </w:rPr>
        <w:t>heaps</w:t>
      </w:r>
      <w:r>
        <w:rPr>
          <w:rFonts w:cs="CG Times"/>
          <w:i/>
          <w:iCs/>
          <w:lang w:val="en-AU"/>
        </w:rPr>
        <w:t xml:space="preserve"> worse</w:t>
      </w:r>
    </w:p>
    <w:p w14:paraId="237118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lax   </w:t>
      </w:r>
      <w:r>
        <w:rPr>
          <w:rFonts w:cs="CG Times"/>
          <w:i/>
          <w:iCs/>
          <w:u w:val="single"/>
          <w:lang w:val="en-AU"/>
        </w:rPr>
        <w:t>a smidgin</w:t>
      </w:r>
      <w:r>
        <w:rPr>
          <w:rFonts w:cs="CG Times"/>
          <w:i/>
          <w:iCs/>
          <w:lang w:val="en-AU"/>
        </w:rPr>
        <w:t xml:space="preserve"> overripe   </w:t>
      </w:r>
      <w:r>
        <w:rPr>
          <w:rFonts w:cs="CG Times"/>
          <w:i/>
          <w:iCs/>
          <w:u w:val="single"/>
          <w:lang w:val="en-AU"/>
        </w:rPr>
        <w:t>a tad</w:t>
      </w:r>
      <w:r>
        <w:rPr>
          <w:rFonts w:cs="CG Times"/>
          <w:i/>
          <w:iCs/>
          <w:lang w:val="en-AU"/>
        </w:rPr>
        <w:t xml:space="preserve"> greasy   </w:t>
      </w:r>
      <w:r>
        <w:rPr>
          <w:rFonts w:cs="CG Times"/>
          <w:i/>
          <w:iCs/>
          <w:u w:val="single"/>
          <w:lang w:val="en-AU"/>
        </w:rPr>
        <w:t>a trifle</w:t>
      </w:r>
      <w:r>
        <w:rPr>
          <w:rFonts w:cs="CG Times"/>
          <w:i/>
          <w:iCs/>
          <w:lang w:val="en-AU"/>
        </w:rPr>
        <w:t xml:space="preserve"> shy   </w:t>
      </w:r>
      <w:r>
        <w:rPr>
          <w:rFonts w:cs="CG Times"/>
          <w:i/>
          <w:iCs/>
          <w:u w:val="single"/>
          <w:lang w:val="en-AU"/>
        </w:rPr>
        <w:t>plenty</w:t>
      </w:r>
      <w:r>
        <w:rPr>
          <w:rFonts w:cs="CG Times"/>
          <w:i/>
          <w:iCs/>
          <w:lang w:val="en-AU"/>
        </w:rPr>
        <w:t xml:space="preserve"> big enough</w:t>
      </w:r>
    </w:p>
    <w:p w14:paraId="44C9B2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cautious </w:t>
      </w:r>
      <w:r>
        <w:rPr>
          <w:rFonts w:cs="CG Times"/>
          <w:i/>
          <w:iCs/>
          <w:u w:val="single"/>
          <w:lang w:val="en-AU"/>
        </w:rPr>
        <w:t>to excess</w:t>
      </w:r>
      <w:r>
        <w:rPr>
          <w:rFonts w:cs="CG Times"/>
          <w:i/>
          <w:iCs/>
          <w:lang w:val="en-AU"/>
        </w:rPr>
        <w:t xml:space="preserve">   clear </w:t>
      </w:r>
      <w:r>
        <w:rPr>
          <w:rFonts w:cs="CG Times"/>
          <w:i/>
          <w:iCs/>
          <w:u w:val="single"/>
          <w:lang w:val="en-AU"/>
        </w:rPr>
        <w:t>in his mind</w:t>
      </w:r>
      <w:r>
        <w:rPr>
          <w:rFonts w:cs="CG Times"/>
          <w:i/>
          <w:iCs/>
          <w:lang w:val="en-AU"/>
        </w:rPr>
        <w:t xml:space="preserve">   dangerous </w:t>
      </w:r>
      <w:r>
        <w:rPr>
          <w:rFonts w:cs="CG Times"/>
          <w:i/>
          <w:iCs/>
          <w:u w:val="single"/>
          <w:lang w:val="en-AU"/>
        </w:rPr>
        <w:t>in the extreme</w:t>
      </w:r>
      <w:r>
        <w:rPr>
          <w:rFonts w:cs="CG Times"/>
          <w:i/>
          <w:iCs/>
          <w:lang w:val="en-AU"/>
        </w:rPr>
        <w:t xml:space="preserve">   deaf </w:t>
      </w:r>
      <w:r>
        <w:rPr>
          <w:rFonts w:cs="CG Times"/>
          <w:i/>
          <w:iCs/>
          <w:u w:val="single"/>
          <w:lang w:val="en-AU"/>
        </w:rPr>
        <w:t>in both ears</w:t>
      </w:r>
      <w:r>
        <w:rPr>
          <w:rFonts w:cs="CG Times"/>
          <w:i/>
          <w:iCs/>
          <w:lang w:val="en-AU"/>
        </w:rPr>
        <w:t xml:space="preserve">   </w:t>
      </w:r>
      <w:r>
        <w:rPr>
          <w:rFonts w:cs="CG Times"/>
          <w:i/>
          <w:iCs/>
          <w:lang w:val="en-AU"/>
        </w:rPr>
        <w:lastRenderedPageBreak/>
        <w:t xml:space="preserve">very good </w:t>
      </w:r>
      <w:r>
        <w:rPr>
          <w:rFonts w:cs="CG Times"/>
          <w:i/>
          <w:iCs/>
          <w:u w:val="single"/>
          <w:lang w:val="en-AU"/>
        </w:rPr>
        <w:t>for a beginner</w:t>
      </w:r>
      <w:r>
        <w:rPr>
          <w:rFonts w:cs="CG Times"/>
          <w:i/>
          <w:iCs/>
          <w:lang w:val="en-AU"/>
        </w:rPr>
        <w:t xml:space="preserve">   happy </w:t>
      </w:r>
      <w:r>
        <w:rPr>
          <w:rFonts w:cs="CG Times"/>
          <w:i/>
          <w:iCs/>
          <w:u w:val="single"/>
          <w:lang w:val="en-AU"/>
        </w:rPr>
        <w:t>beyond belief</w:t>
      </w:r>
      <w:r>
        <w:rPr>
          <w:rFonts w:cs="CG Times"/>
          <w:i/>
          <w:iCs/>
          <w:lang w:val="en-AU"/>
        </w:rPr>
        <w:t xml:space="preserve">   polite </w:t>
      </w:r>
      <w:r>
        <w:rPr>
          <w:rFonts w:cs="CG Times"/>
          <w:i/>
          <w:iCs/>
          <w:u w:val="single"/>
          <w:lang w:val="en-AU"/>
        </w:rPr>
        <w:t>in her manner</w:t>
      </w:r>
      <w:r>
        <w:rPr>
          <w:rFonts w:cs="CG Times"/>
          <w:i/>
          <w:iCs/>
          <w:lang w:val="en-AU"/>
        </w:rPr>
        <w:t xml:space="preserve">   young </w:t>
      </w:r>
      <w:r>
        <w:rPr>
          <w:rFonts w:cs="CG Times"/>
          <w:i/>
          <w:iCs/>
          <w:u w:val="single"/>
          <w:lang w:val="en-AU"/>
        </w:rPr>
        <w:t>at heart</w:t>
      </w:r>
      <w:r>
        <w:rPr>
          <w:rFonts w:cs="CG Times"/>
          <w:i/>
          <w:iCs/>
          <w:lang w:val="en-AU"/>
        </w:rPr>
        <w:t xml:space="preserve">   too long </w:t>
      </w:r>
      <w:r>
        <w:rPr>
          <w:rFonts w:cs="CG Times"/>
          <w:i/>
          <w:iCs/>
          <w:u w:val="single"/>
          <w:lang w:val="en-AU"/>
        </w:rPr>
        <w:t>by a mile</w:t>
      </w:r>
      <w:r>
        <w:rPr>
          <w:rFonts w:cs="CG Times"/>
          <w:i/>
          <w:iCs/>
          <w:lang w:val="en-AU"/>
        </w:rPr>
        <w:t xml:space="preserve">   not very good </w:t>
      </w:r>
      <w:r>
        <w:rPr>
          <w:rFonts w:cs="CG Times"/>
          <w:i/>
          <w:iCs/>
          <w:u w:val="single"/>
          <w:lang w:val="en-AU"/>
        </w:rPr>
        <w:t>at all</w:t>
      </w:r>
    </w:p>
    <w:p w14:paraId="08DB2B5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 some respects</w:t>
      </w:r>
      <w:r>
        <w:rPr>
          <w:rFonts w:cs="CG Times"/>
          <w:i/>
          <w:iCs/>
          <w:lang w:val="en-AU"/>
        </w:rPr>
        <w:t xml:space="preserve"> highly controversial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ideas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 times</w:t>
      </w:r>
      <w:r>
        <w:rPr>
          <w:rFonts w:cs="CG Times"/>
          <w:i/>
          <w:iCs/>
          <w:lang w:val="en-AU"/>
        </w:rPr>
        <w:t xml:space="preserve"> very offensive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behaviour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in my view</w:t>
      </w:r>
      <w:r>
        <w:rPr>
          <w:rFonts w:cs="CG Times"/>
          <w:i/>
          <w:iCs/>
          <w:lang w:val="en-AU"/>
        </w:rPr>
        <w:t xml:space="preserve"> quite outrageous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suggestion   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 the whole</w:t>
      </w:r>
      <w:r>
        <w:rPr>
          <w:rFonts w:cs="CG Times"/>
          <w:i/>
          <w:iCs/>
          <w:lang w:val="en-AU"/>
        </w:rPr>
        <w:t xml:space="preserve"> persuasive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 some extent</w:t>
      </w:r>
      <w:r>
        <w:rPr>
          <w:rFonts w:cs="CG Times"/>
          <w:i/>
          <w:iCs/>
          <w:lang w:val="en-AU"/>
        </w:rPr>
        <w:t xml:space="preserve"> perfectly valid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objections</w:t>
      </w:r>
    </w:p>
    <w:p w14:paraId="5AFA11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big</w:t>
      </w:r>
      <w:r>
        <w:rPr>
          <w:rFonts w:cs="CG Times"/>
          <w:i/>
          <w:iCs/>
          <w:lang w:val="en-AU"/>
        </w:rPr>
        <w:t xml:space="preserve"> a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   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serious</w:t>
      </w:r>
      <w:r>
        <w:rPr>
          <w:rFonts w:cs="CG Times"/>
          <w:i/>
          <w:iCs/>
          <w:lang w:val="en-AU"/>
        </w:rPr>
        <w:t xml:space="preserve"> a matter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that we called the police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Don't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too big</w:t>
      </w:r>
      <w:r>
        <w:rPr>
          <w:rFonts w:cs="CG Times"/>
          <w:i/>
          <w:iCs/>
          <w:lang w:val="en-AU"/>
        </w:rPr>
        <w:t xml:space="preserve"> a fuss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I've never seen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 big</w:t>
      </w:r>
      <w:r>
        <w:rPr>
          <w:rFonts w:cs="CG Times"/>
          <w:i/>
          <w:iCs/>
          <w:lang w:val="en-AU"/>
        </w:rPr>
        <w:t xml:space="preserve"> a spider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before.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They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big</w:t>
      </w:r>
      <w:r>
        <w:rPr>
          <w:rFonts w:cs="CG Times"/>
          <w:i/>
          <w:iCs/>
          <w:lang w:val="en-AU"/>
        </w:rPr>
        <w:t xml:space="preserve"> a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excessively big</w:t>
      </w:r>
      <w:r>
        <w:rPr>
          <w:rFonts w:cs="CG Times"/>
          <w:i/>
          <w:iCs/>
          <w:lang w:val="en-AU"/>
        </w:rPr>
        <w:t xml:space="preserve"> a risk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8342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pity you can't come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waste of time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it was!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 xml:space="preserve"> a pianist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AA7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</w:t>
      </w:r>
    </w:p>
    <w:p w14:paraId="0B2E21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good </w:t>
      </w:r>
      <w:r>
        <w:rPr>
          <w:rFonts w:cs="CG Times"/>
          <w:i/>
          <w:iCs/>
          <w:u w:val="single"/>
          <w:lang w:val="en-AU"/>
        </w:rPr>
        <w:t>at chess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friend</w:t>
      </w:r>
    </w:p>
    <w:p w14:paraId="03D6E74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generous </w:t>
      </w:r>
      <w:r>
        <w:rPr>
          <w:rFonts w:cs="CG Times"/>
          <w:i/>
          <w:iCs/>
          <w:u w:val="single"/>
          <w:lang w:val="en-AU"/>
        </w:rPr>
        <w:t>to a fault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sister</w:t>
      </w:r>
    </w:p>
    <w:p w14:paraId="6673FC5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easy </w:t>
      </w:r>
      <w:r>
        <w:rPr>
          <w:rFonts w:cs="CG Times"/>
          <w:i/>
          <w:iCs/>
          <w:u w:val="single"/>
          <w:lang w:val="en-AU"/>
        </w:rPr>
        <w:t>to find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place</w:t>
      </w:r>
    </w:p>
    <w:p w14:paraId="0AA381A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big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room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better </w:t>
      </w:r>
      <w:r>
        <w:rPr>
          <w:rFonts w:cs="CG Times"/>
          <w:i/>
          <w:iCs/>
          <w:u w:val="single"/>
          <w:lang w:val="en-AU"/>
        </w:rPr>
        <w:t>than average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result   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larger </w:t>
      </w:r>
      <w:r>
        <w:rPr>
          <w:rFonts w:cs="CG Times"/>
          <w:i/>
          <w:iCs/>
          <w:u w:val="single"/>
          <w:lang w:val="en-AU"/>
        </w:rPr>
        <w:t>than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profit   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hard </w:t>
      </w:r>
      <w:r>
        <w:rPr>
          <w:rFonts w:cs="CG Times"/>
          <w:i/>
          <w:iCs/>
          <w:u w:val="single"/>
          <w:lang w:val="en-AU"/>
        </w:rPr>
        <w:t>as nails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attitude to the workers  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ready</w:t>
      </w:r>
      <w:r>
        <w:rPr>
          <w:rFonts w:cs="CG Times"/>
          <w:i/>
          <w:iCs/>
          <w:u w:val="single"/>
          <w:lang w:val="en-AU"/>
        </w:rPr>
        <w:t>-to-eat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TV meal</w:t>
      </w:r>
    </w:p>
    <w:p w14:paraId="3DB094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proposals</w:t>
      </w:r>
    </w:p>
    <w:p w14:paraId="3A40566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years</w:t>
      </w:r>
      <w:r>
        <w:rPr>
          <w:rFonts w:cs="CG Times"/>
          <w:i/>
          <w:iCs/>
          <w:lang w:val="en-AU"/>
        </w:rPr>
        <w:t xml:space="preserve"> 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child</w:t>
      </w:r>
    </w:p>
    <w:p w14:paraId="514015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are these cars?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How</w:t>
      </w:r>
      <w:r>
        <w:rPr>
          <w:rFonts w:cs="CG Times"/>
          <w:i/>
          <w:iCs/>
          <w:lang w:val="en-AU"/>
        </w:rPr>
        <w:t xml:space="preserve"> safe cars are these?</w:t>
      </w:r>
    </w:p>
    <w:p w14:paraId="227BEB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coffee is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sweet coffee.</w:t>
      </w:r>
    </w:p>
    <w:p w14:paraId="0709508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[compound determinative as fused head]</w:t>
      </w:r>
    </w:p>
    <w:p w14:paraId="0B62202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younger than you</w:t>
      </w:r>
      <w:r w:rsidRPr="00C37F47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 noun as head]</w:t>
      </w:r>
    </w:p>
    <w:p w14:paraId="4E7785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 xml:space="preserve"> leader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leader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5E8C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swan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swan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D142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proofErr w:type="gramStart"/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</w:t>
      </w:r>
      <w:proofErr w:type="gramEnd"/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was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irrational.</w:t>
      </w:r>
    </w:p>
    <w:p w14:paraId="72ECAD1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 attempt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attempt will be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futile.</w:t>
      </w:r>
    </w:p>
    <w:p w14:paraId="7CB98F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damn</w:t>
      </w:r>
      <w:r>
        <w:rPr>
          <w:rFonts w:cs="CG Times"/>
          <w:i/>
          <w:iCs/>
          <w:lang w:val="en-AU"/>
        </w:rPr>
        <w:tab/>
        <w:t>drunken</w:t>
      </w:r>
      <w:r>
        <w:rPr>
          <w:rFonts w:cs="CG Times"/>
          <w:i/>
          <w:iCs/>
          <w:lang w:val="en-AU"/>
        </w:rPr>
        <w:tab/>
        <w:t>ersatz</w:t>
      </w:r>
      <w:r>
        <w:rPr>
          <w:rFonts w:cs="CG Times"/>
          <w:i/>
          <w:iCs/>
          <w:lang w:val="en-AU"/>
        </w:rPr>
        <w:tab/>
        <w:t>erstwhile</w:t>
      </w:r>
      <w:r>
        <w:rPr>
          <w:rFonts w:cs="CG Times"/>
          <w:i/>
          <w:iCs/>
          <w:lang w:val="en-AU"/>
        </w:rPr>
        <w:tab/>
        <w:t>eventual</w:t>
      </w:r>
      <w:r>
        <w:rPr>
          <w:rFonts w:cs="CG Times"/>
          <w:i/>
          <w:iCs/>
          <w:lang w:val="en-AU"/>
        </w:rPr>
        <w:tab/>
        <w:t>former</w:t>
      </w:r>
    </w:p>
    <w:p w14:paraId="75CF28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frigging</w:t>
      </w:r>
      <w:r>
        <w:rPr>
          <w:rFonts w:cs="CG Times"/>
          <w:i/>
          <w:iCs/>
          <w:lang w:val="en-AU"/>
        </w:rPr>
        <w:tab/>
        <w:t>future</w:t>
      </w:r>
      <w:r>
        <w:rPr>
          <w:rFonts w:cs="CG Times"/>
          <w:i/>
          <w:iCs/>
          <w:lang w:val="en-AU"/>
        </w:rPr>
        <w:tab/>
        <w:t>latter</w:t>
      </w:r>
      <w:r>
        <w:rPr>
          <w:rFonts w:cs="CG Times"/>
          <w:i/>
          <w:iCs/>
          <w:lang w:val="en-AU"/>
        </w:rPr>
        <w:tab/>
        <w:t>lone</w:t>
      </w:r>
      <w:r>
        <w:rPr>
          <w:rFonts w:cs="CG Times"/>
          <w:i/>
          <w:iCs/>
          <w:lang w:val="en-AU"/>
        </w:rPr>
        <w:tab/>
        <w:t>maiden</w:t>
      </w:r>
      <w:r>
        <w:rPr>
          <w:rFonts w:cs="CG Times"/>
          <w:i/>
          <w:iCs/>
          <w:lang w:val="en-AU"/>
        </w:rPr>
        <w:tab/>
        <w:t>main</w:t>
      </w:r>
    </w:p>
    <w:p w14:paraId="2763055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marine</w:t>
      </w:r>
      <w:r>
        <w:rPr>
          <w:rFonts w:cs="CG Times"/>
          <w:i/>
          <w:iCs/>
          <w:lang w:val="en-AU"/>
        </w:rPr>
        <w:tab/>
        <w:t>mere</w:t>
      </w:r>
      <w:r>
        <w:rPr>
          <w:rFonts w:cs="CG Times"/>
          <w:i/>
          <w:iCs/>
          <w:lang w:val="en-AU"/>
        </w:rPr>
        <w:tab/>
        <w:t>mock</w:t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own</w:t>
      </w:r>
      <w:r>
        <w:rPr>
          <w:rFonts w:cs="CG Times"/>
          <w:i/>
          <w:iCs/>
          <w:lang w:val="en-AU"/>
        </w:rPr>
        <w:tab/>
        <w:t>premier</w:t>
      </w:r>
    </w:p>
    <w:p w14:paraId="1CD189D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principal</w:t>
      </w:r>
      <w:r>
        <w:rPr>
          <w:rFonts w:cs="CG Times"/>
          <w:i/>
          <w:iCs/>
          <w:lang w:val="en-AU"/>
        </w:rPr>
        <w:tab/>
        <w:t>putative</w:t>
      </w:r>
      <w:r>
        <w:rPr>
          <w:rFonts w:cs="CG Times"/>
          <w:i/>
          <w:iCs/>
          <w:lang w:val="en-AU"/>
        </w:rPr>
        <w:tab/>
        <w:t>self-confessed</w:t>
      </w:r>
      <w:r>
        <w:rPr>
          <w:rFonts w:cs="CG Times"/>
          <w:i/>
          <w:iCs/>
          <w:lang w:val="en-AU"/>
        </w:rPr>
        <w:tab/>
        <w:t>self-same</w:t>
      </w:r>
      <w:r>
        <w:rPr>
          <w:rFonts w:cs="CG Times"/>
          <w:i/>
          <w:iCs/>
          <w:lang w:val="en-AU"/>
        </w:rPr>
        <w:tab/>
        <w:t>self-styled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soi-disant</w:t>
      </w:r>
      <w:proofErr w:type="spellEnd"/>
    </w:p>
    <w:p w14:paraId="2DA1D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3891"/>
          <w:tab w:val="left" w:pos="5512"/>
          <w:tab w:val="left" w:pos="6759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sole</w:t>
      </w:r>
      <w:r>
        <w:rPr>
          <w:rFonts w:cs="CG Times"/>
          <w:i/>
          <w:iCs/>
          <w:lang w:val="en-AU"/>
        </w:rPr>
        <w:tab/>
        <w:t>umpteenth</w:t>
      </w:r>
      <w:r>
        <w:rPr>
          <w:rFonts w:cs="CG Times"/>
          <w:i/>
          <w:iCs/>
          <w:lang w:val="en-AU"/>
        </w:rPr>
        <w:tab/>
        <w:t>utter</w:t>
      </w:r>
      <w:r>
        <w:rPr>
          <w:rFonts w:cs="CG Times"/>
          <w:i/>
          <w:iCs/>
          <w:lang w:val="en-AU"/>
        </w:rPr>
        <w:tab/>
        <w:t>veritable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would-be</w:t>
      </w:r>
    </w:p>
    <w:p w14:paraId="35526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attributive-only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predicative use</w:t>
      </w:r>
    </w:p>
    <w:p w14:paraId="362C134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recently deceased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behind schedule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3ED78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former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has lived a long time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83B10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who works hard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difficult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6CE4FF4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absolute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work is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finished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2821ED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 xml:space="preserve"> heir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lawfully determined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quite </w:t>
      </w:r>
      <w:r>
        <w:rPr>
          <w:rFonts w:cs="CG Times"/>
          <w:i/>
          <w:iCs/>
          <w:u w:val="single"/>
          <w:lang w:val="en-AU"/>
        </w:rPr>
        <w:t>lawful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legal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</w:p>
    <w:p w14:paraId="5DCBAD8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 </w:t>
      </w:r>
      <w:r>
        <w:rPr>
          <w:rFonts w:cs="CG Times"/>
          <w:lang w:val="en-AU"/>
        </w:rPr>
        <w:t xml:space="preserve">entails </w:t>
      </w:r>
      <w:r>
        <w:rPr>
          <w:rFonts w:cs="CG Times"/>
          <w:i/>
          <w:iCs/>
          <w:lang w:val="en-AU"/>
        </w:rPr>
        <w:t>Tom is a parent</w:t>
      </w:r>
      <w:r>
        <w:rPr>
          <w:rFonts w:cs="CG Times"/>
          <w:lang w:val="en-AU"/>
        </w:rPr>
        <w:t>.</w:t>
      </w:r>
    </w:p>
    <w:p w14:paraId="69CC2F3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Tom is 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 </w:t>
      </w:r>
      <w:r>
        <w:rPr>
          <w:rFonts w:cs="CG Times"/>
          <w:lang w:val="en-AU"/>
        </w:rPr>
        <w:t xml:space="preserve">does not entail </w:t>
      </w:r>
      <w:r>
        <w:rPr>
          <w:rFonts w:cs="CG Times"/>
          <w:i/>
          <w:iCs/>
          <w:lang w:val="en-AU"/>
        </w:rPr>
        <w:t>Tom is the father</w:t>
      </w:r>
      <w:r>
        <w:rPr>
          <w:rFonts w:cs="CG Times"/>
          <w:lang w:val="en-AU"/>
        </w:rPr>
        <w:t>.</w:t>
      </w:r>
    </w:p>
    <w:p w14:paraId="593B31E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>
        <w:rPr>
          <w:rFonts w:cs="CG Times"/>
          <w:lang w:val="en-AU"/>
        </w:rPr>
        <w:t xml:space="preserve"> is an answer to the question </w:t>
      </w:r>
      <w:r>
        <w:rPr>
          <w:rFonts w:cs="CG Times"/>
          <w:i/>
          <w:iCs/>
          <w:lang w:val="en-AU"/>
        </w:rPr>
        <w:t>What kind of a biologist is she?</w:t>
      </w:r>
    </w:p>
    <w:p w14:paraId="4EF6799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mere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 xml:space="preserve"> is not an answer to the question </w:t>
      </w:r>
      <w:r>
        <w:rPr>
          <w:rFonts w:cs="CG Times"/>
          <w:i/>
          <w:iCs/>
          <w:lang w:val="en-AU"/>
        </w:rPr>
        <w:t>What kind of a child is she?</w:t>
      </w:r>
    </w:p>
    <w:p w14:paraId="60A31C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very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</w:p>
    <w:p w14:paraId="6C9B601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 very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apparently </w:t>
      </w:r>
      <w:r>
        <w:rPr>
          <w:rFonts w:cs="CG Times"/>
          <w:i/>
          <w:iCs/>
          <w:u w:val="single"/>
          <w:lang w:val="en-AU"/>
        </w:rPr>
        <w:t>late</w:t>
      </w:r>
      <w:r>
        <w:rPr>
          <w:rFonts w:cs="CG Times"/>
          <w:i/>
          <w:iCs/>
          <w:lang w:val="en-AU"/>
        </w:rPr>
        <w:t xml:space="preserve"> queen</w:t>
      </w:r>
    </w:p>
    <w:p w14:paraId="1FC302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ones</w:t>
      </w:r>
    </w:p>
    <w:p w14:paraId="173D9A4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one</w:t>
      </w:r>
    </w:p>
    <w:p w14:paraId="35BB758D" w14:textId="59732212" w:rsidR="0078132A" w:rsidRDefault="0078132A" w:rsidP="00891FC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fool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definite</w:t>
      </w:r>
      <w:r>
        <w:rPr>
          <w:rFonts w:cs="CG Times"/>
          <w:i/>
          <w:iCs/>
          <w:lang w:val="en-AU"/>
        </w:rPr>
        <w:t xml:space="preserve"> advantage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extreme</w:t>
      </w:r>
      <w:r>
        <w:rPr>
          <w:rFonts w:cs="CG Times"/>
          <w:i/>
          <w:iCs/>
          <w:lang w:val="en-AU"/>
        </w:rPr>
        <w:t xml:space="preserve"> end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outright</w:t>
      </w:r>
      <w:r>
        <w:rPr>
          <w:rFonts w:cs="CG Times"/>
          <w:i/>
          <w:iCs/>
          <w:lang w:val="en-AU"/>
        </w:rPr>
        <w:t xml:space="preserve"> lie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perfect</w:t>
      </w:r>
      <w:r>
        <w:rPr>
          <w:rFonts w:cs="CG Times"/>
          <w:i/>
          <w:iCs/>
          <w:lang w:val="en-AU"/>
        </w:rPr>
        <w:t xml:space="preserve"> stranger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i/>
          <w:iCs/>
          <w:lang w:val="en-AU"/>
        </w:rPr>
        <w:t xml:space="preserve"> joy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mess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pure</w:t>
      </w:r>
      <w:r>
        <w:rPr>
          <w:rFonts w:cs="CG Times"/>
          <w:i/>
          <w:iCs/>
          <w:lang w:val="en-AU"/>
        </w:rPr>
        <w:t xml:space="preserve"> nonsense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help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sheer</w:t>
      </w:r>
      <w:r>
        <w:rPr>
          <w:rFonts w:cs="CG Times"/>
          <w:i/>
          <w:iCs/>
          <w:lang w:val="en-AU"/>
        </w:rPr>
        <w:t xml:space="preserve"> arrogance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disarray</w:t>
      </w:r>
      <w:r w:rsidR="00891FCA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heroine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utter</w:t>
      </w:r>
      <w:r>
        <w:rPr>
          <w:rFonts w:cs="CG Times"/>
          <w:i/>
          <w:iCs/>
          <w:lang w:val="en-AU"/>
        </w:rPr>
        <w:t xml:space="preserve"> disgrace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edge</w:t>
      </w:r>
      <w:r w:rsidR="00891FCA">
        <w:rPr>
          <w:rFonts w:cs="CG Times"/>
          <w:i/>
          <w:iCs/>
          <w:lang w:val="en-AU"/>
        </w:rPr>
        <w:tab/>
      </w:r>
    </w:p>
    <w:p w14:paraId="739961C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blithering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crashing</w:t>
      </w:r>
      <w:r>
        <w:rPr>
          <w:rFonts w:cs="CG Times"/>
          <w:i/>
          <w:iCs/>
          <w:lang w:val="en-AU"/>
        </w:rPr>
        <w:t xml:space="preserve"> bore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thumping</w:t>
      </w:r>
      <w:r>
        <w:rPr>
          <w:rFonts w:cs="CG Times"/>
          <w:i/>
          <w:iCs/>
          <w:lang w:val="en-AU"/>
        </w:rPr>
        <w:t xml:space="preserve"> majority</w:t>
      </w:r>
    </w:p>
    <w:p w14:paraId="234C2723" w14:textId="3EA5D143" w:rsidR="00357D72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01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complete</w:t>
      </w:r>
      <w:r>
        <w:rPr>
          <w:rFonts w:cs="CG Times"/>
          <w:i/>
          <w:iCs/>
          <w:lang w:val="en-AU"/>
        </w:rPr>
        <w:t xml:space="preserve"> works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entire</w:t>
      </w:r>
      <w:r>
        <w:rPr>
          <w:rFonts w:cs="CG Times"/>
          <w:i/>
          <w:iCs/>
          <w:lang w:val="en-AU"/>
        </w:rPr>
        <w:t xml:space="preserve"> class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full</w:t>
      </w:r>
      <w:r>
        <w:rPr>
          <w:rFonts w:cs="CG Times"/>
          <w:i/>
          <w:iCs/>
          <w:lang w:val="en-AU"/>
        </w:rPr>
        <w:t xml:space="preserve"> agreement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lastRenderedPageBreak/>
        <w:t>instalments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lone</w:t>
      </w:r>
      <w:r>
        <w:rPr>
          <w:rFonts w:cs="CG Times"/>
          <w:i/>
          <w:iCs/>
          <w:lang w:val="en-AU"/>
        </w:rPr>
        <w:t xml:space="preserve"> parent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occasional</w:t>
      </w:r>
      <w:r>
        <w:rPr>
          <w:rFonts w:cs="CG Times"/>
          <w:i/>
          <w:iCs/>
          <w:lang w:val="en-AU"/>
        </w:rPr>
        <w:t xml:space="preserve"> truck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odd</w:t>
      </w:r>
      <w:r>
        <w:rPr>
          <w:rFonts w:cs="CG Times"/>
          <w:i/>
          <w:iCs/>
          <w:lang w:val="en-AU"/>
        </w:rPr>
        <w:t xml:space="preserve"> lizard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escape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scant</w:t>
      </w:r>
      <w:r>
        <w:rPr>
          <w:rFonts w:cs="CG Times"/>
          <w:i/>
          <w:iCs/>
          <w:lang w:val="en-AU"/>
        </w:rPr>
        <w:t xml:space="preserve"> attention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single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usual</w:t>
      </w:r>
      <w:r>
        <w:rPr>
          <w:rFonts w:cs="CG Times"/>
          <w:i/>
          <w:iCs/>
          <w:lang w:val="en-AU"/>
        </w:rPr>
        <w:t xml:space="preserve"> place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</w:p>
    <w:p w14:paraId="4AD147CE" w14:textId="6C929D02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current</w:t>
      </w:r>
      <w:r>
        <w:rPr>
          <w:rFonts w:cs="CG Times"/>
          <w:i/>
          <w:iCs/>
          <w:lang w:val="en-AU"/>
        </w:rPr>
        <w:t xml:space="preserve"> girlfriend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erstwhile</w:t>
      </w:r>
      <w:r>
        <w:rPr>
          <w:rFonts w:cs="CG Times"/>
          <w:i/>
          <w:iCs/>
          <w:lang w:val="en-AU"/>
        </w:rPr>
        <w:t xml:space="preserve"> gangster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eventual</w:t>
      </w:r>
      <w:r>
        <w:rPr>
          <w:rFonts w:cs="CG Times"/>
          <w:i/>
          <w:iCs/>
          <w:lang w:val="en-AU"/>
        </w:rPr>
        <w:t xml:space="preserve"> outcome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former</w:t>
      </w:r>
      <w:r>
        <w:rPr>
          <w:rFonts w:cs="CG Times"/>
          <w:i/>
          <w:iCs/>
          <w:lang w:val="en-AU"/>
        </w:rPr>
        <w:t xml:space="preserve"> wife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future</w:t>
      </w:r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friend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plan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i/>
          <w:iCs/>
          <w:lang w:val="en-AU"/>
        </w:rPr>
        <w:t xml:space="preserve"> students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i/>
          <w:iCs/>
          <w:lang w:val="en-AU"/>
        </w:rPr>
        <w:t xml:space="preserve"> manager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previous</w:t>
      </w:r>
      <w:r>
        <w:rPr>
          <w:rFonts w:cs="CG Times"/>
          <w:i/>
          <w:iCs/>
          <w:lang w:val="en-AU"/>
        </w:rPr>
        <w:t xml:space="preserve"> attempt </w:t>
      </w:r>
      <w:r>
        <w:rPr>
          <w:rFonts w:cs="CG Times"/>
          <w:i/>
          <w:iCs/>
          <w:lang w:val="en-AU"/>
        </w:rPr>
        <w:tab/>
        <w:t xml:space="preserve">its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demise</w:t>
      </w:r>
    </w:p>
    <w:p w14:paraId="59BC91E9" w14:textId="77777777" w:rsidR="00357D72" w:rsidRDefault="00357D72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940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ab/>
        <w:t xml:space="preserve">the </w:t>
      </w:r>
      <w:r w:rsidR="0078132A">
        <w:rPr>
          <w:rFonts w:cs="CG Times"/>
          <w:i/>
          <w:iCs/>
          <w:u w:val="single"/>
          <w:lang w:val="en-AU"/>
        </w:rPr>
        <w:t>lower</w:t>
      </w:r>
      <w:r w:rsidR="0078132A">
        <w:rPr>
          <w:rFonts w:cs="CG Times"/>
          <w:i/>
          <w:iCs/>
          <w:lang w:val="en-AU"/>
        </w:rPr>
        <w:t xml:space="preserve"> lip</w:t>
      </w:r>
      <w:r w:rsidR="0078132A">
        <w:rPr>
          <w:rFonts w:cs="CG Times"/>
          <w:i/>
          <w:iCs/>
          <w:lang w:val="en-AU"/>
        </w:rPr>
        <w:tab/>
        <w:t xml:space="preserve">her </w:t>
      </w:r>
      <w:r w:rsidR="0078132A">
        <w:rPr>
          <w:rFonts w:cs="CG Times"/>
          <w:i/>
          <w:iCs/>
          <w:u w:val="single"/>
          <w:lang w:val="en-AU"/>
        </w:rPr>
        <w:t>right</w:t>
      </w:r>
      <w:r w:rsidR="0078132A">
        <w:rPr>
          <w:rFonts w:cs="CG Times"/>
          <w:i/>
          <w:iCs/>
          <w:lang w:val="en-AU"/>
        </w:rPr>
        <w:t xml:space="preserve"> eye</w:t>
      </w:r>
      <w:r w:rsidR="0078132A"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the </w:t>
      </w:r>
      <w:r w:rsidR="0078132A">
        <w:rPr>
          <w:rFonts w:cs="CG Times"/>
          <w:i/>
          <w:iCs/>
          <w:u w:val="single"/>
          <w:lang w:val="en-AU"/>
        </w:rPr>
        <w:t>southern</w:t>
      </w:r>
      <w:r w:rsidR="0078132A">
        <w:rPr>
          <w:rFonts w:cs="CG Times"/>
          <w:i/>
          <w:iCs/>
          <w:lang w:val="en-AU"/>
        </w:rPr>
        <w:t xml:space="preserve"> states</w:t>
      </w:r>
    </w:p>
    <w:p w14:paraId="0A165035" w14:textId="45B1C826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clerical</w:t>
      </w:r>
      <w:r>
        <w:rPr>
          <w:rFonts w:cs="CG Times"/>
          <w:i/>
          <w:iCs/>
          <w:lang w:val="en-AU"/>
        </w:rPr>
        <w:t xml:space="preserve"> duties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criminal</w:t>
      </w:r>
      <w:r>
        <w:rPr>
          <w:rFonts w:cs="CG Times"/>
          <w:i/>
          <w:iCs/>
          <w:lang w:val="en-AU"/>
        </w:rPr>
        <w:t xml:space="preserve"> law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foreign</w:t>
      </w:r>
      <w:r>
        <w:rPr>
          <w:rFonts w:cs="CG Times"/>
          <w:i/>
          <w:iCs/>
          <w:lang w:val="en-AU"/>
        </w:rPr>
        <w:t xml:space="preserve"> affairs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historical</w:t>
      </w:r>
      <w:r>
        <w:rPr>
          <w:rFonts w:cs="CG Times"/>
          <w:i/>
          <w:iCs/>
          <w:lang w:val="en-AU"/>
        </w:rPr>
        <w:t xml:space="preserve"> novelist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lunar</w:t>
      </w:r>
      <w:r>
        <w:rPr>
          <w:rFonts w:cs="CG Times"/>
          <w:i/>
          <w:iCs/>
          <w:lang w:val="en-AU"/>
        </w:rPr>
        <w:t xml:space="preserve"> landing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marine</w:t>
      </w:r>
      <w:r>
        <w:rPr>
          <w:rFonts w:cs="CG Times"/>
          <w:i/>
          <w:iCs/>
          <w:lang w:val="en-AU"/>
        </w:rPr>
        <w:t xml:space="preserve"> biologist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mathematical</w:t>
      </w:r>
      <w:r>
        <w:rPr>
          <w:rFonts w:cs="CG Times"/>
          <w:i/>
          <w:iCs/>
          <w:lang w:val="en-AU"/>
        </w:rPr>
        <w:t xml:space="preserve"> genius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medical</w:t>
      </w:r>
      <w:r>
        <w:rPr>
          <w:rFonts w:cs="CG Times"/>
          <w:i/>
          <w:iCs/>
          <w:lang w:val="en-AU"/>
        </w:rPr>
        <w:t xml:space="preserve"> journal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medieval</w:t>
      </w:r>
      <w:r>
        <w:rPr>
          <w:rFonts w:cs="CG Times"/>
          <w:i/>
          <w:iCs/>
          <w:lang w:val="en-AU"/>
        </w:rPr>
        <w:t xml:space="preserve"> scholar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military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moral</w:t>
      </w:r>
      <w:r>
        <w:rPr>
          <w:rFonts w:cs="CG Times"/>
          <w:i/>
          <w:iCs/>
          <w:lang w:val="en-AU"/>
        </w:rPr>
        <w:t xml:space="preserve"> dilemma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musical</w:t>
      </w:r>
      <w:r>
        <w:rPr>
          <w:rFonts w:cs="CG Times"/>
          <w:i/>
          <w:iCs/>
          <w:lang w:val="en-AU"/>
        </w:rPr>
        <w:t xml:space="preserve"> analysis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nuclear</w:t>
      </w:r>
      <w:r>
        <w:rPr>
          <w:rFonts w:cs="CG Times"/>
          <w:i/>
          <w:iCs/>
          <w:lang w:val="en-AU"/>
        </w:rPr>
        <w:t xml:space="preserve"> physicist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Platonic</w:t>
      </w:r>
      <w:r>
        <w:rPr>
          <w:rFonts w:cs="CG Times"/>
          <w:i/>
          <w:iCs/>
          <w:lang w:val="en-AU"/>
        </w:rPr>
        <w:t xml:space="preserve"> realism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urban</w:t>
      </w:r>
      <w:r>
        <w:rPr>
          <w:rFonts w:cs="CG Times"/>
          <w:i/>
          <w:iCs/>
          <w:lang w:val="en-AU"/>
        </w:rPr>
        <w:t xml:space="preserve"> policy</w:t>
      </w:r>
    </w:p>
    <w:p w14:paraId="4C5918C1" w14:textId="100CE504" w:rsidR="00357D72" w:rsidRDefault="0078132A" w:rsidP="00CE19C4">
      <w:pPr>
        <w:tabs>
          <w:tab w:val="left" w:pos="-404"/>
          <w:tab w:val="left" w:pos="0"/>
          <w:tab w:val="left" w:pos="537"/>
          <w:tab w:val="right" w:pos="672"/>
          <w:tab w:val="left" w:pos="940"/>
          <w:tab w:val="left" w:pos="1075"/>
          <w:tab w:val="left" w:pos="3801"/>
          <w:tab w:val="left" w:pos="633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big</w:t>
      </w:r>
      <w:r>
        <w:rPr>
          <w:rFonts w:cs="CG Times"/>
          <w:i/>
          <w:iCs/>
          <w:lang w:val="en-AU"/>
        </w:rPr>
        <w:t xml:space="preserve"> eater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fast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firm</w:t>
      </w:r>
      <w:r>
        <w:rPr>
          <w:rFonts w:cs="CG Times"/>
          <w:i/>
          <w:iCs/>
          <w:lang w:val="en-AU"/>
        </w:rPr>
        <w:t xml:space="preserve"> believer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heavy</w:t>
      </w:r>
      <w:r>
        <w:rPr>
          <w:rFonts w:cs="CG Times"/>
          <w:i/>
          <w:iCs/>
          <w:lang w:val="en-AU"/>
        </w:rPr>
        <w:t xml:space="preserve"> smoker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rapid</w:t>
      </w:r>
      <w:r>
        <w:rPr>
          <w:rFonts w:cs="CG Times"/>
          <w:i/>
          <w:iCs/>
          <w:lang w:val="en-AU"/>
        </w:rPr>
        <w:t xml:space="preserve"> reader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slow</w:t>
      </w:r>
      <w:r>
        <w:rPr>
          <w:rFonts w:cs="CG Times"/>
          <w:i/>
          <w:iCs/>
          <w:lang w:val="en-AU"/>
        </w:rPr>
        <w:t xml:space="preserve"> learner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sound</w:t>
      </w:r>
      <w:r>
        <w:rPr>
          <w:rFonts w:cs="CG Times"/>
          <w:i/>
          <w:iCs/>
          <w:lang w:val="en-AU"/>
        </w:rPr>
        <w:t xml:space="preserve"> sleeper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strong</w:t>
      </w:r>
      <w:r>
        <w:rPr>
          <w:rFonts w:cs="CG Times"/>
          <w:i/>
          <w:iCs/>
          <w:lang w:val="en-AU"/>
        </w:rPr>
        <w:t xml:space="preserve"> advocate</w:t>
      </w:r>
    </w:p>
    <w:p w14:paraId="2734D6A3" w14:textId="0D89CA1B" w:rsidR="0078132A" w:rsidRDefault="0078132A" w:rsidP="00CE19C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actual</w:t>
      </w:r>
      <w:r>
        <w:rPr>
          <w:rFonts w:cs="CG Times"/>
          <w:i/>
          <w:iCs/>
          <w:lang w:val="en-AU"/>
        </w:rPr>
        <w:t xml:space="preserve"> cause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i/>
          <w:iCs/>
          <w:lang w:val="en-AU"/>
        </w:rPr>
        <w:t xml:space="preserve"> discrepancy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winner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benefits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explanation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potential</w:t>
      </w:r>
      <w:r>
        <w:rPr>
          <w:rFonts w:cs="CG Times"/>
          <w:i/>
          <w:iCs/>
          <w:lang w:val="en-AU"/>
        </w:rPr>
        <w:t xml:space="preserve"> customer</w:t>
      </w:r>
      <w:r w:rsidR="00CE19C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probable</w:t>
      </w:r>
      <w:r>
        <w:rPr>
          <w:rFonts w:cs="CG Times"/>
          <w:i/>
          <w:iCs/>
          <w:lang w:val="en-AU"/>
        </w:rPr>
        <w:t xml:space="preserve"> result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putative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true</w:t>
      </w:r>
      <w:r>
        <w:rPr>
          <w:rFonts w:cs="CG Times"/>
          <w:i/>
          <w:iCs/>
          <w:lang w:val="en-AU"/>
        </w:rPr>
        <w:t xml:space="preserve"> course of events</w:t>
      </w:r>
    </w:p>
    <w:p w14:paraId="311B00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self-confessed</w:t>
      </w:r>
      <w:r>
        <w:rPr>
          <w:rFonts w:cs="CG Times"/>
          <w:i/>
          <w:iCs/>
          <w:lang w:val="en-AU"/>
        </w:rPr>
        <w:t xml:space="preserve"> thief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self-styled</w:t>
      </w:r>
      <w:r>
        <w:rPr>
          <w:rFonts w:cs="CG Times"/>
          <w:i/>
          <w:iCs/>
          <w:lang w:val="en-AU"/>
        </w:rPr>
        <w:t xml:space="preserve"> prince</w:t>
      </w:r>
      <w:r>
        <w:rPr>
          <w:rFonts w:cs="CG Times"/>
          <w:i/>
          <w:iCs/>
          <w:lang w:val="en-AU"/>
        </w:rPr>
        <w:tab/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soi-disant</w:t>
      </w:r>
      <w:proofErr w:type="spellEnd"/>
      <w:r>
        <w:rPr>
          <w:rFonts w:cs="CG Times"/>
          <w:i/>
          <w:iCs/>
          <w:lang w:val="en-AU"/>
        </w:rPr>
        <w:t xml:space="preserve"> emperor</w:t>
      </w:r>
    </w:p>
    <w:p w14:paraId="73E8A3E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ersatz</w:t>
      </w:r>
      <w:r>
        <w:rPr>
          <w:rFonts w:cs="CG Times"/>
          <w:i/>
          <w:iCs/>
          <w:lang w:val="en-AU"/>
        </w:rPr>
        <w:t xml:space="preserve"> champagne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mock</w:t>
      </w:r>
      <w:r>
        <w:rPr>
          <w:rFonts w:cs="CG Times"/>
          <w:i/>
          <w:iCs/>
          <w:lang w:val="en-AU"/>
        </w:rPr>
        <w:t xml:space="preserve"> trial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would-be</w:t>
      </w:r>
      <w:r>
        <w:rPr>
          <w:rFonts w:cs="CG Times"/>
          <w:i/>
          <w:iCs/>
          <w:lang w:val="en-AU"/>
        </w:rPr>
        <w:t xml:space="preserve"> novelist</w:t>
      </w:r>
    </w:p>
    <w:p w14:paraId="3EE4CB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particular</w:t>
      </w:r>
      <w:r>
        <w:rPr>
          <w:rFonts w:cs="CG Times"/>
          <w:i/>
          <w:iCs/>
          <w:lang w:val="en-AU"/>
        </w:rPr>
        <w:t xml:space="preserve"> area</w:t>
      </w:r>
    </w:p>
    <w:p w14:paraId="6D9CD09F" w14:textId="5F0CFD44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chief</w:t>
      </w:r>
      <w:r>
        <w:rPr>
          <w:rFonts w:cs="CG Times"/>
          <w:i/>
          <w:iCs/>
          <w:lang w:val="en-AU"/>
        </w:rPr>
        <w:t xml:space="preserve"> reason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prime</w:t>
      </w:r>
      <w:r>
        <w:rPr>
          <w:rFonts w:cs="CG Times"/>
          <w:i/>
          <w:iCs/>
          <w:lang w:val="en-AU"/>
        </w:rPr>
        <w:t xml:space="preserve"> suspect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main</w:t>
      </w:r>
      <w:r>
        <w:rPr>
          <w:rFonts w:cs="CG Times"/>
          <w:i/>
          <w:iCs/>
          <w:lang w:val="en-AU"/>
        </w:rPr>
        <w:t xml:space="preserve"> objection</w:t>
      </w:r>
      <w:r w:rsidR="0050620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premier</w:t>
      </w:r>
      <w:r>
        <w:rPr>
          <w:rFonts w:cs="CG Times"/>
          <w:i/>
          <w:iCs/>
          <w:lang w:val="en-AU"/>
        </w:rPr>
        <w:t xml:space="preserve"> scientists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principal</w:t>
      </w:r>
      <w:r>
        <w:rPr>
          <w:rFonts w:cs="CG Times"/>
          <w:i/>
          <w:iCs/>
          <w:lang w:val="en-AU"/>
        </w:rPr>
        <w:t xml:space="preserve"> factor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ultimate</w:t>
      </w:r>
      <w:r>
        <w:rPr>
          <w:rFonts w:cs="CG Times"/>
          <w:i/>
          <w:iCs/>
          <w:lang w:val="en-AU"/>
        </w:rPr>
        <w:t xml:space="preserve"> perk</w:t>
      </w:r>
    </w:p>
    <w:p w14:paraId="33FC47A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mother</w:t>
      </w:r>
      <w:r>
        <w:rPr>
          <w:rFonts w:cs="CG Times"/>
          <w:i/>
          <w:iCs/>
          <w:lang w:val="en-AU"/>
        </w:rPr>
        <w:tab/>
        <w:t xml:space="preserve">her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wretched</w:t>
      </w:r>
      <w:r>
        <w:rPr>
          <w:rFonts w:cs="CG Times"/>
          <w:i/>
          <w:iCs/>
          <w:lang w:val="en-AU"/>
        </w:rPr>
        <w:t xml:space="preserve"> car</w:t>
      </w:r>
    </w:p>
    <w:p w14:paraId="70553D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517"/>
          <w:tab w:val="left" w:pos="633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bleeding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i/>
          <w:iCs/>
          <w:lang w:val="en-AU"/>
        </w:rPr>
        <w:tab/>
        <w:t xml:space="preserve">the </w:t>
      </w:r>
      <w:r>
        <w:rPr>
          <w:rFonts w:cs="CG Times"/>
          <w:i/>
          <w:iCs/>
          <w:u w:val="single"/>
          <w:lang w:val="en-AU"/>
        </w:rPr>
        <w:t>bloody</w:t>
      </w:r>
      <w:r>
        <w:rPr>
          <w:rFonts w:cs="CG Times"/>
          <w:i/>
          <w:iCs/>
          <w:lang w:val="en-AU"/>
        </w:rPr>
        <w:t xml:space="preserve"> tax inspector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fucking</w:t>
      </w:r>
      <w:r>
        <w:rPr>
          <w:rFonts w:cs="CG Times"/>
          <w:i/>
          <w:iCs/>
          <w:lang w:val="en-AU"/>
        </w:rPr>
        <w:t xml:space="preserve"> investigation</w:t>
      </w:r>
    </w:p>
    <w:p w14:paraId="106124AC" w14:textId="5D491BCD" w:rsidR="00357D72" w:rsidRDefault="0078132A" w:rsidP="0050620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discreet</w:t>
      </w:r>
      <w:r>
        <w:rPr>
          <w:rFonts w:cs="CG Times"/>
          <w:i/>
          <w:iCs/>
          <w:lang w:val="en-AU"/>
        </w:rPr>
        <w:t xml:space="preserve"> cigarette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drunken</w:t>
      </w:r>
      <w:r>
        <w:rPr>
          <w:rFonts w:cs="CG Times"/>
          <w:i/>
          <w:iCs/>
          <w:lang w:val="en-AU"/>
        </w:rPr>
        <w:t xml:space="preserve"> brawl</w:t>
      </w:r>
      <w:r>
        <w:rPr>
          <w:rFonts w:cs="CG Times"/>
          <w:i/>
          <w:iCs/>
          <w:lang w:val="en-AU"/>
        </w:rPr>
        <w:tab/>
        <w:t xml:space="preserve">their </w:t>
      </w:r>
      <w:r>
        <w:rPr>
          <w:rFonts w:cs="CG Times"/>
          <w:i/>
          <w:iCs/>
          <w:u w:val="single"/>
          <w:lang w:val="en-AU"/>
        </w:rPr>
        <w:t>insane</w:t>
      </w:r>
      <w:r>
        <w:rPr>
          <w:rFonts w:cs="CG Times"/>
          <w:i/>
          <w:iCs/>
          <w:lang w:val="en-AU"/>
        </w:rPr>
        <w:t xml:space="preserve"> cackle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i/>
          <w:iCs/>
          <w:lang w:val="en-AU"/>
        </w:rPr>
        <w:t xml:space="preserve"> photo of the mayor</w:t>
      </w:r>
      <w:r>
        <w:rPr>
          <w:rFonts w:cs="CG Times"/>
          <w:i/>
          <w:iCs/>
          <w:lang w:val="en-AU"/>
        </w:rPr>
        <w:tab/>
        <w:t xml:space="preserve">a </w:t>
      </w:r>
      <w:r>
        <w:rPr>
          <w:rFonts w:cs="CG Times"/>
          <w:i/>
          <w:iCs/>
          <w:u w:val="single"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cup of tea</w:t>
      </w:r>
      <w:r>
        <w:rPr>
          <w:rFonts w:cs="CG Times"/>
          <w:i/>
          <w:iCs/>
          <w:lang w:val="en-AU"/>
        </w:rPr>
        <w:tab/>
        <w:t xml:space="preserve">your own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 xml:space="preserve"> fault</w:t>
      </w:r>
    </w:p>
    <w:p w14:paraId="79C89B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ablaze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afloat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afoot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aghast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agleam</w:t>
      </w:r>
    </w:p>
    <w:p w14:paraId="1FF1F16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aglimmer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aglitter</w:t>
      </w:r>
      <w:r>
        <w:rPr>
          <w:rFonts w:cs="CG Times"/>
          <w:i/>
          <w:iCs/>
          <w:lang w:val="en-AU"/>
        </w:rPr>
        <w:tab/>
        <w:t>aglow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agog</w:t>
      </w:r>
      <w:r>
        <w:rPr>
          <w:rFonts w:cs="CG Times"/>
          <w:i/>
          <w:iCs/>
          <w:lang w:val="en-AU"/>
        </w:rPr>
        <w:tab/>
        <w:t>ajar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akin</w:t>
      </w:r>
    </w:p>
    <w:p w14:paraId="1FC703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alight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amiss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askew</w:t>
      </w:r>
    </w:p>
    <w:p w14:paraId="30EFE4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20"/>
          <w:tab w:val="left" w:pos="3766"/>
          <w:tab w:val="left" w:pos="5013"/>
          <w:tab w:val="left" w:pos="6260"/>
          <w:tab w:val="left" w:pos="750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averse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awry</w:t>
      </w:r>
    </w:p>
    <w:p w14:paraId="7E27D1FF" w14:textId="77777777" w:rsidR="0078132A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accustomed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apt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conscious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desirous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</w:p>
    <w:p w14:paraId="58B01693" w14:textId="77777777" w:rsidR="00357D72" w:rsidRDefault="007813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devoid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fond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fraught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intent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liable </w:t>
      </w:r>
      <w:r>
        <w:rPr>
          <w:rFonts w:cs="CG Times"/>
          <w:lang w:val="en-AU"/>
        </w:rPr>
        <w:t>(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>)</w:t>
      </w:r>
    </w:p>
    <w:p w14:paraId="765EF7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to talk.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able</w:t>
      </w:r>
      <w:r>
        <w:rPr>
          <w:rFonts w:cs="CG Times"/>
          <w:i/>
          <w:iCs/>
          <w:lang w:val="en-AU"/>
        </w:rPr>
        <w:t xml:space="preserve"> worker</w:t>
      </w:r>
    </w:p>
    <w:p w14:paraId="3455F4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to hard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accustomed</w:t>
      </w:r>
      <w:r>
        <w:rPr>
          <w:rFonts w:cs="CG Times"/>
          <w:i/>
          <w:iCs/>
          <w:lang w:val="en-AU"/>
        </w:rPr>
        <w:t xml:space="preserve"> manner</w:t>
      </w:r>
    </w:p>
    <w:p w14:paraId="609C46D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of the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conscious</w:t>
      </w:r>
      <w:r>
        <w:rPr>
          <w:rFonts w:cs="CG Times"/>
          <w:i/>
          <w:iCs/>
          <w:lang w:val="en-AU"/>
        </w:rPr>
        <w:t xml:space="preserve"> effort</w:t>
      </w:r>
    </w:p>
    <w:p w14:paraId="66568A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very </w:t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of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fond</w:t>
      </w:r>
      <w:r>
        <w:rPr>
          <w:rFonts w:cs="CG Times"/>
          <w:i/>
          <w:iCs/>
          <w:lang w:val="en-AU"/>
        </w:rPr>
        <w:t xml:space="preserve"> memories</w:t>
      </w:r>
    </w:p>
    <w:p w14:paraId="20FB47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with danger.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rather </w:t>
      </w:r>
      <w:r>
        <w:rPr>
          <w:rFonts w:cs="CG Times"/>
          <w:i/>
          <w:iCs/>
          <w:u w:val="single"/>
          <w:lang w:val="en-AU"/>
        </w:rPr>
        <w:t>fraught</w:t>
      </w:r>
      <w:r>
        <w:rPr>
          <w:rFonts w:cs="CG Times"/>
          <w:i/>
          <w:iCs/>
          <w:lang w:val="en-AU"/>
        </w:rPr>
        <w:t xml:space="preserve"> evening</w:t>
      </w:r>
    </w:p>
    <w:p w14:paraId="62E4831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poorly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sick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unwell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well</w:t>
      </w:r>
    </w:p>
    <w:p w14:paraId="738716B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639"/>
          <w:tab w:val="left" w:pos="6135"/>
          <w:tab w:val="left" w:pos="7383"/>
          <w:tab w:val="left" w:pos="83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bereft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glad</w:t>
      </w:r>
      <w:r>
        <w:rPr>
          <w:rFonts w:cs="CG Times"/>
          <w:i/>
          <w:iCs/>
          <w:lang w:val="en-AU"/>
        </w:rPr>
        <w:tab/>
        <w:t xml:space="preserve">present </w:t>
      </w:r>
      <w:r>
        <w:rPr>
          <w:rFonts w:cs="CG Times"/>
          <w:i/>
          <w:iCs/>
          <w:lang w:val="en-AU"/>
        </w:rPr>
        <w:tab/>
        <w:t>rife</w:t>
      </w:r>
      <w:r>
        <w:rPr>
          <w:rFonts w:cs="CG Times"/>
          <w:i/>
          <w:iCs/>
          <w:lang w:val="en-AU"/>
        </w:rPr>
        <w:tab/>
        <w:t>sorry</w:t>
      </w:r>
    </w:p>
    <w:p w14:paraId="207EB41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restaurants </w:t>
      </w:r>
      <w:r>
        <w:rPr>
          <w:rFonts w:cs="CG Times"/>
          <w:i/>
          <w:iCs/>
          <w:u w:val="single"/>
          <w:lang w:val="en-AU"/>
        </w:rPr>
        <w:t>aplenty</w:t>
      </w:r>
      <w:r>
        <w:rPr>
          <w:rFonts w:cs="CG Times"/>
          <w:i/>
          <w:iCs/>
          <w:lang w:val="en-AU"/>
        </w:rPr>
        <w:tab/>
        <w:t xml:space="preserve">flowers </w:t>
      </w:r>
      <w:r>
        <w:rPr>
          <w:rFonts w:cs="CG Times"/>
          <w:i/>
          <w:iCs/>
          <w:u w:val="single"/>
          <w:lang w:val="en-AU"/>
        </w:rPr>
        <w:t>galore</w:t>
      </w:r>
      <w:r>
        <w:rPr>
          <w:rFonts w:cs="CG Times"/>
          <w:i/>
          <w:iCs/>
          <w:lang w:val="en-AU"/>
        </w:rPr>
        <w:tab/>
        <w:t xml:space="preserve">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37CF689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89"/>
          <w:tab w:val="left" w:pos="66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Attorney General </w:t>
      </w:r>
      <w:r>
        <w:rPr>
          <w:rFonts w:cs="CG Times"/>
          <w:i/>
          <w:iCs/>
          <w:u w:val="single"/>
          <w:lang w:val="en-AU"/>
        </w:rPr>
        <w:t>designate</w:t>
      </w:r>
      <w:r>
        <w:rPr>
          <w:rFonts w:cs="CG Times"/>
          <w:i/>
          <w:iCs/>
          <w:lang w:val="en-AU"/>
        </w:rPr>
        <w:tab/>
        <w:t xml:space="preserve">the President </w:t>
      </w:r>
      <w:r>
        <w:rPr>
          <w:rFonts w:cs="CG Times"/>
          <w:i/>
          <w:iCs/>
          <w:u w:val="single"/>
          <w:lang w:val="en-AU"/>
        </w:rPr>
        <w:t>elect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 Nobel </w:t>
      </w:r>
      <w:r>
        <w:rPr>
          <w:rFonts w:cs="CG Times"/>
          <w:i/>
          <w:iCs/>
          <w:u w:val="single"/>
          <w:lang w:val="en-AU"/>
        </w:rPr>
        <w:t>laureate</w:t>
      </w:r>
    </w:p>
    <w:p w14:paraId="2AEB3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repetition]</w:t>
      </w:r>
    </w:p>
    <w:p w14:paraId="1D555E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tiny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bird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flew in.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intensificatory</w:t>
      </w:r>
      <w:proofErr w:type="spellEnd"/>
      <w:r>
        <w:rPr>
          <w:rFonts w:cs="CG Times"/>
          <w:lang w:val="en-AU"/>
        </w:rPr>
        <w:t xml:space="preserve"> tautology]</w:t>
      </w:r>
    </w:p>
    <w:p w14:paraId="6F1D3AB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i/>
          <w:iCs/>
          <w:lang w:val="en-AU"/>
        </w:rPr>
        <w:tab/>
        <w:t>big</w:t>
      </w:r>
      <w:r>
        <w:rPr>
          <w:rFonts w:cs="CG Times"/>
          <w:i/>
          <w:iCs/>
          <w:lang w:val="en-AU"/>
        </w:rPr>
        <w:tab/>
        <w:t>bright</w:t>
      </w:r>
      <w:r>
        <w:rPr>
          <w:rFonts w:cs="CG Times"/>
          <w:i/>
          <w:iCs/>
          <w:lang w:val="en-AU"/>
        </w:rPr>
        <w:tab/>
        <w:t>cold</w:t>
      </w:r>
      <w:r>
        <w:rPr>
          <w:rFonts w:cs="CG Times"/>
          <w:i/>
          <w:iCs/>
          <w:lang w:val="en-AU"/>
        </w:rPr>
        <w:tab/>
        <w:t>cool</w:t>
      </w:r>
      <w:r>
        <w:rPr>
          <w:rFonts w:cs="CG Times"/>
          <w:i/>
          <w:iCs/>
          <w:lang w:val="en-AU"/>
        </w:rPr>
        <w:tab/>
        <w:t>cruel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fine</w:t>
      </w:r>
    </w:p>
    <w:p w14:paraId="4F6300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great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  <w:t>heavy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hot</w:t>
      </w:r>
      <w:r>
        <w:rPr>
          <w:rFonts w:cs="CG Times"/>
          <w:i/>
          <w:iCs/>
          <w:lang w:val="en-AU"/>
        </w:rPr>
        <w:tab/>
        <w:t>huge</w:t>
      </w:r>
      <w:r>
        <w:rPr>
          <w:rFonts w:cs="CG Times"/>
          <w:i/>
          <w:iCs/>
          <w:lang w:val="en-AU"/>
        </w:rPr>
        <w:tab/>
        <w:t>large</w:t>
      </w:r>
    </w:p>
    <w:p w14:paraId="2420F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nasty</w:t>
      </w:r>
      <w:r>
        <w:rPr>
          <w:rFonts w:cs="CG Times"/>
          <w:i/>
          <w:iCs/>
          <w:lang w:val="en-AU"/>
        </w:rPr>
        <w:tab/>
        <w:t>real</w:t>
      </w:r>
      <w:r>
        <w:rPr>
          <w:rFonts w:cs="CG Times"/>
          <w:i/>
          <w:iCs/>
          <w:lang w:val="en-AU"/>
        </w:rPr>
        <w:tab/>
        <w:t>sad</w:t>
      </w:r>
      <w:r>
        <w:rPr>
          <w:rFonts w:cs="CG Times"/>
          <w:i/>
          <w:iCs/>
          <w:lang w:val="en-AU"/>
        </w:rPr>
        <w:tab/>
        <w:t>short</w:t>
      </w:r>
      <w:r>
        <w:rPr>
          <w:rFonts w:cs="CG Times"/>
          <w:i/>
          <w:iCs/>
          <w:lang w:val="en-AU"/>
        </w:rPr>
        <w:tab/>
        <w:t>sick</w:t>
      </w:r>
      <w:r>
        <w:rPr>
          <w:rFonts w:cs="CG Times"/>
          <w:i/>
          <w:iCs/>
          <w:lang w:val="en-AU"/>
        </w:rPr>
        <w:tab/>
        <w:t>small</w:t>
      </w:r>
    </w:p>
    <w:p w14:paraId="1EC3295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45"/>
          <w:tab w:val="left" w:pos="3267"/>
          <w:tab w:val="left" w:pos="4266"/>
          <w:tab w:val="left" w:pos="5263"/>
          <w:tab w:val="left" w:pos="6135"/>
          <w:tab w:val="left" w:pos="7009"/>
          <w:tab w:val="left" w:pos="8006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smart</w:t>
      </w:r>
      <w:r>
        <w:rPr>
          <w:rFonts w:cs="CG Times"/>
          <w:i/>
          <w:iCs/>
          <w:lang w:val="en-AU"/>
        </w:rPr>
        <w:tab/>
        <w:t>soft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tiny</w:t>
      </w:r>
      <w:r>
        <w:rPr>
          <w:rFonts w:cs="CG Times"/>
          <w:i/>
          <w:iCs/>
          <w:lang w:val="en-AU"/>
        </w:rPr>
        <w:tab/>
        <w:t>tough</w:t>
      </w:r>
      <w:r>
        <w:rPr>
          <w:rFonts w:cs="CG Times"/>
          <w:i/>
          <w:iCs/>
          <w:lang w:val="en-AU"/>
        </w:rPr>
        <w:tab/>
        <w:t>vast</w:t>
      </w:r>
      <w:r>
        <w:rPr>
          <w:rFonts w:cs="CG Times"/>
          <w:i/>
          <w:iCs/>
          <w:lang w:val="en-AU"/>
        </w:rPr>
        <w:tab/>
        <w:t>wide</w:t>
      </w:r>
      <w:r>
        <w:rPr>
          <w:rFonts w:cs="CG Times"/>
          <w:i/>
          <w:iCs/>
          <w:lang w:val="en-AU"/>
        </w:rPr>
        <w:tab/>
        <w:t>wild</w:t>
      </w:r>
    </w:p>
    <w:p w14:paraId="4015B6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numerous</w:t>
      </w:r>
      <w:r>
        <w:rPr>
          <w:rFonts w:cs="CG Times"/>
          <w:i/>
          <w:iCs/>
          <w:lang w:val="en-AU"/>
        </w:rPr>
        <w:t xml:space="preserve"> instances, what he told us has turned out to be true.</w:t>
      </w:r>
    </w:p>
    <w:p w14:paraId="1C16E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has become a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powerful</w:t>
      </w:r>
      <w:r>
        <w:rPr>
          <w:rFonts w:cs="CG Times"/>
          <w:i/>
          <w:iCs/>
          <w:lang w:val="en-AU"/>
        </w:rPr>
        <w:t xml:space="preserve"> weapon for the government.</w:t>
      </w:r>
    </w:p>
    <w:p w14:paraId="369C4DF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has faced a serious of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setbacks.</w:t>
      </w:r>
    </w:p>
    <w:p w14:paraId="2567E6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1209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of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of verb</w:t>
      </w:r>
    </w:p>
    <w:p w14:paraId="1DFDF5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houses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endured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>.</w:t>
      </w:r>
    </w:p>
    <w:p w14:paraId="32BD167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enjoyment of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enjoyed it.</w:t>
      </w:r>
    </w:p>
    <w:p w14:paraId="1B1297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i/>
          <w:iCs/>
          <w:lang w:val="en-AU"/>
        </w:rPr>
        <w:t xml:space="preserve"> change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changed </w:t>
      </w:r>
      <w:r>
        <w:rPr>
          <w:rFonts w:cs="CG Times"/>
          <w:i/>
          <w:iCs/>
          <w:u w:val="single"/>
          <w:lang w:val="en-AU"/>
        </w:rPr>
        <w:t>remarkably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remarkable</w:t>
      </w:r>
      <w:r>
        <w:rPr>
          <w:rFonts w:cs="CG Times"/>
          <w:i/>
          <w:iCs/>
          <w:lang w:val="en-AU"/>
        </w:rPr>
        <w:t>.</w:t>
      </w:r>
    </w:p>
    <w:p w14:paraId="3340BC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suffocated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5595F7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article was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incomprehensible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7541FD1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gets it right.</w:t>
      </w:r>
      <w:r>
        <w:rPr>
          <w:rFonts w:cs="CG Times"/>
          <w:lang w:val="en-AU"/>
        </w:rPr>
        <w:tab/>
        <w:t>[adverb]</w:t>
      </w:r>
    </w:p>
    <w:p w14:paraId="7F975C2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candidates failed.</w:t>
      </w:r>
      <w:r>
        <w:rPr>
          <w:rFonts w:cs="CG Times"/>
          <w:lang w:val="en-AU"/>
        </w:rPr>
        <w:tab/>
        <w:t>[determinative]</w:t>
      </w:r>
    </w:p>
    <w:p w14:paraId="6CB74DA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without equal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[PP]</w:t>
      </w:r>
    </w:p>
    <w:p w14:paraId="4F2B323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whole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one day.</w:t>
      </w:r>
      <w:r>
        <w:rPr>
          <w:rFonts w:cs="CG Times"/>
          <w:lang w:val="en-AU"/>
        </w:rPr>
        <w:tab/>
        <w:t>[NP]</w:t>
      </w:r>
    </w:p>
    <w:p w14:paraId="473288D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behaved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annoyingly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[verb]</w:t>
      </w:r>
    </w:p>
    <w:p w14:paraId="78B8EC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had enough of his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unpredictable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behaviour.</w:t>
      </w:r>
      <w:r>
        <w:rPr>
          <w:rFonts w:cs="CG Times"/>
          <w:lang w:val="en-AU"/>
        </w:rPr>
        <w:tab/>
        <w:t>[adjective]</w:t>
      </w:r>
    </w:p>
    <w:p w14:paraId="695065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late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[adverb]</w:t>
      </w:r>
    </w:p>
    <w:p w14:paraId="4C43950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 w:rsidRPr="00CC2576">
        <w:rPr>
          <w:rStyle w:val="DoubleUnderline"/>
        </w:rPr>
        <w:t>Annoyingly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they hadn't left us any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6EB4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According</w:t>
      </w:r>
      <w:r>
        <w:rPr>
          <w:rFonts w:cs="CG Times"/>
          <w:i/>
          <w:iCs/>
          <w:lang w:val="en-AU"/>
        </w:rPr>
        <w:t xml:space="preserve"> to Mary,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 have no chance of winning.</w:t>
      </w:r>
    </w:p>
    <w:p w14:paraId="4B73F86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basket is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</w:p>
    <w:p w14:paraId="3B0C941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today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tomorrow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tonight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[pronouns]</w:t>
      </w:r>
    </w:p>
    <w:p w14:paraId="6C9A94B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this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much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b/>
          <w:bCs/>
          <w:i/>
          <w:iCs/>
          <w:lang w:val="en-AU"/>
        </w:rPr>
        <w:t>little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enough</w:t>
      </w:r>
      <w:r>
        <w:rPr>
          <w:rFonts w:cs="CG Times"/>
          <w:lang w:val="en-AU"/>
        </w:rPr>
        <w:tab/>
        <w:t>[determinatives]</w:t>
      </w:r>
    </w:p>
    <w:p w14:paraId="01491B1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was the first day for weeks that it hasn't rained.</w:t>
      </w:r>
    </w:p>
    <w:p w14:paraId="6C9FE6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D65B3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Their behaviour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embarrassing.</w:t>
      </w:r>
    </w:p>
    <w:p w14:paraId="519656B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88FD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didn't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like it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tall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6198E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final</w:t>
      </w:r>
      <w:r>
        <w:rPr>
          <w:rFonts w:cs="CG Times"/>
          <w:i/>
          <w:iCs/>
          <w:lang w:val="en-AU"/>
        </w:rPr>
        <w:t xml:space="preserve"> performance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finally</w:t>
      </w:r>
      <w:r>
        <w:rPr>
          <w:rFonts w:cs="CG Times"/>
          <w:i/>
          <w:iCs/>
          <w:lang w:val="en-AU"/>
        </w:rPr>
        <w:t xml:space="preserve"> left.</w:t>
      </w:r>
    </w:p>
    <w:p w14:paraId="5C335E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individual</w:t>
      </w:r>
      <w:r>
        <w:rPr>
          <w:rFonts w:cs="CG Times"/>
          <w:i/>
          <w:iCs/>
          <w:lang w:val="en-AU"/>
        </w:rPr>
        <w:t xml:space="preserve"> members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examine them </w:t>
      </w:r>
      <w:r>
        <w:rPr>
          <w:rFonts w:cs="CG Times"/>
          <w:i/>
          <w:iCs/>
          <w:u w:val="single"/>
          <w:lang w:val="en-AU"/>
        </w:rPr>
        <w:t>individually</w:t>
      </w:r>
      <w:r>
        <w:rPr>
          <w:rFonts w:cs="CG Times"/>
          <w:i/>
          <w:iCs/>
          <w:lang w:val="en-AU"/>
        </w:rPr>
        <w:t>.</w:t>
      </w:r>
    </w:p>
    <w:p w14:paraId="39C16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disappointment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enjoyed it.</w:t>
      </w:r>
    </w:p>
    <w:p w14:paraId="4B07CE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total</w:t>
      </w:r>
      <w:r>
        <w:rPr>
          <w:rFonts w:cs="CG Times"/>
          <w:i/>
          <w:iCs/>
          <w:lang w:val="en-AU"/>
        </w:rPr>
        <w:t xml:space="preserve"> failure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totally</w:t>
      </w:r>
      <w:r>
        <w:rPr>
          <w:rFonts w:cs="CG Times"/>
          <w:i/>
          <w:iCs/>
          <w:lang w:val="en-AU"/>
        </w:rPr>
        <w:t xml:space="preserve"> absorbed in her work.</w:t>
      </w:r>
    </w:p>
    <w:p w14:paraId="058DEEC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afraid</w:t>
      </w:r>
      <w:r>
        <w:rPr>
          <w:rFonts w:cs="CG Times"/>
          <w:i/>
          <w:iCs/>
          <w:lang w:val="en-AU"/>
        </w:rPr>
        <w:tab/>
        <w:t>aghast</w:t>
      </w:r>
      <w:r>
        <w:rPr>
          <w:rFonts w:cs="CG Times"/>
          <w:i/>
          <w:iCs/>
          <w:lang w:val="en-AU"/>
        </w:rPr>
        <w:tab/>
        <w:t>alive</w:t>
      </w:r>
      <w:r>
        <w:rPr>
          <w:rFonts w:cs="CG Times"/>
          <w:i/>
          <w:iCs/>
          <w:lang w:val="en-AU"/>
        </w:rPr>
        <w:tab/>
        <w:t>asleep</w:t>
      </w:r>
      <w:r>
        <w:rPr>
          <w:rFonts w:cs="CG Times"/>
          <w:i/>
          <w:iCs/>
          <w:lang w:val="en-AU"/>
        </w:rPr>
        <w:tab/>
        <w:t>awake</w:t>
      </w:r>
      <w:r>
        <w:rPr>
          <w:rFonts w:cs="CG Times"/>
          <w:i/>
          <w:iCs/>
          <w:lang w:val="en-AU"/>
        </w:rPr>
        <w:tab/>
        <w:t>awash</w:t>
      </w:r>
    </w:p>
    <w:p w14:paraId="310EB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inferior</w:t>
      </w:r>
      <w:r>
        <w:rPr>
          <w:rFonts w:cs="CG Times"/>
          <w:i/>
          <w:iCs/>
          <w:lang w:val="en-AU"/>
        </w:rPr>
        <w:tab/>
        <w:t>junior</w:t>
      </w:r>
      <w:r>
        <w:rPr>
          <w:rFonts w:cs="CG Times"/>
          <w:i/>
          <w:iCs/>
          <w:lang w:val="en-AU"/>
        </w:rPr>
        <w:tab/>
        <w:t>major</w:t>
      </w:r>
      <w:r>
        <w:rPr>
          <w:rFonts w:cs="CG Times"/>
          <w:i/>
          <w:iCs/>
          <w:lang w:val="en-AU"/>
        </w:rPr>
        <w:tab/>
        <w:t>minor</w:t>
      </w:r>
      <w:r>
        <w:rPr>
          <w:rFonts w:cs="CG Times"/>
          <w:i/>
          <w:iCs/>
          <w:lang w:val="en-AU"/>
        </w:rPr>
        <w:tab/>
        <w:t>senior</w:t>
      </w:r>
      <w:r>
        <w:rPr>
          <w:rFonts w:cs="CG Times"/>
          <w:i/>
          <w:iCs/>
          <w:lang w:val="en-AU"/>
        </w:rPr>
        <w:tab/>
        <w:t>superior</w:t>
      </w:r>
    </w:p>
    <w:p w14:paraId="1D8717E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friendly</w:t>
      </w:r>
      <w:r>
        <w:rPr>
          <w:rFonts w:cs="CG Times"/>
          <w:i/>
          <w:iCs/>
          <w:lang w:val="en-AU"/>
        </w:rPr>
        <w:tab/>
        <w:t>leisurely</w:t>
      </w:r>
      <w:r>
        <w:rPr>
          <w:rFonts w:cs="CG Times"/>
          <w:i/>
          <w:iCs/>
          <w:lang w:val="en-AU"/>
        </w:rPr>
        <w:tab/>
        <w:t>lonely</w:t>
      </w:r>
      <w:r>
        <w:rPr>
          <w:rFonts w:cs="CG Times"/>
          <w:i/>
          <w:iCs/>
          <w:lang w:val="en-AU"/>
        </w:rPr>
        <w:tab/>
        <w:t>poorly</w:t>
      </w:r>
      <w:r>
        <w:rPr>
          <w:rFonts w:cs="CG Times"/>
          <w:i/>
          <w:iCs/>
          <w:lang w:val="en-AU"/>
        </w:rPr>
        <w:tab/>
        <w:t>silly</w:t>
      </w:r>
      <w:r>
        <w:rPr>
          <w:rFonts w:cs="CG Times"/>
          <w:i/>
          <w:iCs/>
          <w:lang w:val="en-AU"/>
        </w:rPr>
        <w:tab/>
        <w:t>ugly</w:t>
      </w:r>
    </w:p>
    <w:p w14:paraId="62ADEAE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hurt</w:t>
      </w:r>
      <w:r>
        <w:rPr>
          <w:rFonts w:cs="CG Times"/>
          <w:i/>
          <w:iCs/>
          <w:lang w:val="en-AU"/>
        </w:rPr>
        <w:tab/>
        <w:t>improved</w:t>
      </w:r>
      <w:r>
        <w:rPr>
          <w:rFonts w:cs="CG Times"/>
          <w:i/>
          <w:iCs/>
          <w:lang w:val="en-AU"/>
        </w:rPr>
        <w:tab/>
        <w:t>surrounded</w:t>
      </w:r>
      <w:r>
        <w:rPr>
          <w:rFonts w:cs="CG Times"/>
          <w:i/>
          <w:iCs/>
          <w:lang w:val="en-AU"/>
        </w:rPr>
        <w:tab/>
        <w:t>unexplained</w:t>
      </w:r>
      <w:r>
        <w:rPr>
          <w:rFonts w:cs="CG Times"/>
          <w:i/>
          <w:iCs/>
          <w:lang w:val="en-AU"/>
        </w:rPr>
        <w:tab/>
        <w:t>written</w:t>
      </w:r>
      <w:r>
        <w:rPr>
          <w:rFonts w:cs="CG Times"/>
          <w:i/>
          <w:iCs/>
          <w:lang w:val="en-AU"/>
        </w:rPr>
        <w:tab/>
        <w:t>Paris-based</w:t>
      </w:r>
    </w:p>
    <w:p w14:paraId="4519E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American</w:t>
      </w:r>
      <w:r>
        <w:rPr>
          <w:rFonts w:cs="CG Times"/>
          <w:i/>
          <w:iCs/>
          <w:lang w:val="en-AU"/>
        </w:rPr>
        <w:tab/>
        <w:t>British</w:t>
      </w:r>
      <w:r>
        <w:rPr>
          <w:rFonts w:cs="CG Times"/>
          <w:i/>
          <w:iCs/>
          <w:lang w:val="en-AU"/>
        </w:rPr>
        <w:tab/>
        <w:t>Chinese</w:t>
      </w:r>
      <w:r>
        <w:rPr>
          <w:rFonts w:cs="CG Times"/>
          <w:i/>
          <w:iCs/>
          <w:lang w:val="en-AU"/>
        </w:rPr>
        <w:tab/>
        <w:t>European</w:t>
      </w:r>
      <w:r>
        <w:rPr>
          <w:rFonts w:cs="CG Times"/>
          <w:i/>
          <w:iCs/>
          <w:lang w:val="en-AU"/>
        </w:rPr>
        <w:tab/>
        <w:t>Parisian</w:t>
      </w:r>
      <w:r>
        <w:rPr>
          <w:rFonts w:cs="CG Times"/>
          <w:i/>
          <w:iCs/>
          <w:lang w:val="en-AU"/>
        </w:rPr>
        <w:tab/>
        <w:t>Iraqi</w:t>
      </w:r>
    </w:p>
    <w:p w14:paraId="0E49D66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blue</w:t>
      </w:r>
      <w:r>
        <w:rPr>
          <w:rFonts w:cs="CG Times"/>
          <w:i/>
          <w:iCs/>
          <w:lang w:val="en-AU"/>
        </w:rPr>
        <w:tab/>
        <w:t>brown</w:t>
      </w:r>
      <w:r>
        <w:rPr>
          <w:rFonts w:cs="CG Times"/>
          <w:i/>
          <w:iCs/>
          <w:lang w:val="en-AU"/>
        </w:rPr>
        <w:tab/>
        <w:t>green</w:t>
      </w:r>
      <w:r>
        <w:rPr>
          <w:rFonts w:cs="CG Times"/>
          <w:i/>
          <w:iCs/>
          <w:lang w:val="en-AU"/>
        </w:rPr>
        <w:tab/>
        <w:t>purple</w:t>
      </w:r>
      <w:r>
        <w:rPr>
          <w:rFonts w:cs="CG Times"/>
          <w:i/>
          <w:iCs/>
          <w:lang w:val="en-AU"/>
        </w:rPr>
        <w:tab/>
        <w:t>red</w:t>
      </w:r>
      <w:r>
        <w:rPr>
          <w:rFonts w:cs="CG Times"/>
          <w:i/>
          <w:iCs/>
          <w:lang w:val="en-AU"/>
        </w:rPr>
        <w:tab/>
        <w:t>yellow</w:t>
      </w:r>
    </w:p>
    <w:p w14:paraId="41B24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big</w:t>
      </w:r>
      <w:r>
        <w:rPr>
          <w:rFonts w:cs="CG Times"/>
          <w:i/>
          <w:iCs/>
          <w:lang w:val="en-AU"/>
        </w:rPr>
        <w:tab/>
        <w:t>content</w:t>
      </w:r>
      <w:r>
        <w:rPr>
          <w:rFonts w:cs="CG Times"/>
          <w:i/>
          <w:iCs/>
          <w:lang w:val="en-AU"/>
        </w:rPr>
        <w:tab/>
        <w:t>drunk</w:t>
      </w:r>
      <w:r>
        <w:rPr>
          <w:rFonts w:cs="CG Times"/>
          <w:i/>
          <w:iCs/>
          <w:lang w:val="en-AU"/>
        </w:rPr>
        <w:tab/>
        <w:t>fake</w:t>
      </w:r>
      <w:r>
        <w:rPr>
          <w:rFonts w:cs="CG Times"/>
          <w:i/>
          <w:iCs/>
          <w:lang w:val="en-AU"/>
        </w:rPr>
        <w:tab/>
        <w:t>fat</w:t>
      </w:r>
      <w:r>
        <w:rPr>
          <w:rFonts w:cs="CG Times"/>
          <w:i/>
          <w:iCs/>
          <w:lang w:val="en-AU"/>
        </w:rPr>
        <w:tab/>
        <w:t>female</w:t>
      </w:r>
      <w:r>
        <w:rPr>
          <w:rFonts w:cs="CG Times"/>
          <w:i/>
          <w:iCs/>
          <w:lang w:val="en-AU"/>
        </w:rPr>
        <w:tab/>
      </w:r>
    </w:p>
    <w:p w14:paraId="70A1FDC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foreign</w:t>
      </w:r>
      <w:r>
        <w:rPr>
          <w:rFonts w:cs="CG Times"/>
          <w:i/>
          <w:iCs/>
          <w:lang w:val="en-AU"/>
        </w:rPr>
        <w:tab/>
        <w:t>good</w:t>
      </w:r>
      <w:r>
        <w:rPr>
          <w:rFonts w:cs="CG Times"/>
          <w:i/>
          <w:iCs/>
          <w:lang w:val="en-AU"/>
        </w:rPr>
        <w:tab/>
        <w:t>key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macho</w:t>
      </w:r>
    </w:p>
    <w:p w14:paraId="1190BDC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male</w:t>
      </w:r>
      <w:r>
        <w:rPr>
          <w:rFonts w:cs="CG Times"/>
          <w:i/>
          <w:iCs/>
          <w:lang w:val="en-AU"/>
        </w:rPr>
        <w:tab/>
        <w:t>modern</w:t>
      </w:r>
      <w:r>
        <w:rPr>
          <w:rFonts w:cs="CG Times"/>
          <w:i/>
          <w:iCs/>
          <w:lang w:val="en-AU"/>
        </w:rPr>
        <w:tab/>
        <w:t>nuclear</w:t>
      </w:r>
      <w:r>
        <w:rPr>
          <w:rFonts w:cs="CG Times"/>
          <w:i/>
          <w:iCs/>
          <w:lang w:val="en-AU"/>
        </w:rPr>
        <w:tab/>
        <w:t>old</w:t>
      </w:r>
      <w:r>
        <w:rPr>
          <w:rFonts w:cs="CG Times"/>
          <w:i/>
          <w:iCs/>
          <w:lang w:val="en-AU"/>
        </w:rPr>
        <w:tab/>
        <w:t>prime</w:t>
      </w:r>
      <w:r>
        <w:rPr>
          <w:rFonts w:cs="CG Times"/>
          <w:i/>
          <w:iCs/>
          <w:lang w:val="en-AU"/>
        </w:rPr>
        <w:tab/>
        <w:t>sick</w:t>
      </w:r>
    </w:p>
    <w:p w14:paraId="78CDBE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small</w:t>
      </w:r>
      <w:r>
        <w:rPr>
          <w:rFonts w:cs="CG Times"/>
          <w:i/>
          <w:iCs/>
          <w:lang w:val="en-AU"/>
        </w:rPr>
        <w:tab/>
        <w:t>sorry</w:t>
      </w:r>
      <w:r>
        <w:rPr>
          <w:rFonts w:cs="CG Times"/>
          <w:i/>
          <w:iCs/>
          <w:lang w:val="en-AU"/>
        </w:rPr>
        <w:tab/>
        <w:t>tall</w:t>
      </w:r>
      <w:r>
        <w:rPr>
          <w:rFonts w:cs="CG Times"/>
          <w:i/>
          <w:iCs/>
          <w:lang w:val="en-AU"/>
        </w:rPr>
        <w:tab/>
        <w:t>urban</w:t>
      </w:r>
      <w:r>
        <w:rPr>
          <w:rFonts w:cs="CG Times"/>
          <w:i/>
          <w:iCs/>
          <w:lang w:val="en-AU"/>
        </w:rPr>
        <w:tab/>
        <w:t>woollen</w:t>
      </w:r>
      <w:r>
        <w:rPr>
          <w:rFonts w:cs="CG Times"/>
          <w:i/>
          <w:iCs/>
          <w:lang w:val="en-AU"/>
        </w:rPr>
        <w:tab/>
        <w:t>young</w:t>
      </w:r>
    </w:p>
    <w:p w14:paraId="081CD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bodily</w:t>
      </w:r>
      <w:r>
        <w:rPr>
          <w:rFonts w:cs="CG Times"/>
          <w:i/>
          <w:iCs/>
          <w:lang w:val="en-AU"/>
        </w:rPr>
        <w:tab/>
        <w:t>namely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purposely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matter-of-factly</w:t>
      </w:r>
    </w:p>
    <w:p w14:paraId="5517B86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jokingly</w:t>
      </w:r>
      <w:r>
        <w:rPr>
          <w:rFonts w:cs="CG Times"/>
          <w:i/>
          <w:iCs/>
          <w:lang w:val="en-AU"/>
        </w:rPr>
        <w:tab/>
        <w:t>longingly</w:t>
      </w:r>
    </w:p>
    <w:p w14:paraId="0A0A332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afresh</w:t>
      </w:r>
      <w:r>
        <w:rPr>
          <w:rFonts w:cs="CG Times"/>
          <w:i/>
          <w:iCs/>
          <w:lang w:val="en-AU"/>
        </w:rPr>
        <w:tab/>
        <w:t>again</w:t>
      </w:r>
      <w:r>
        <w:rPr>
          <w:rFonts w:cs="CG Times"/>
          <w:i/>
          <w:iCs/>
          <w:lang w:val="en-AU"/>
        </w:rPr>
        <w:tab/>
        <w:t>aloud</w:t>
      </w:r>
      <w:r>
        <w:rPr>
          <w:rFonts w:cs="CG Times"/>
          <w:i/>
          <w:iCs/>
          <w:lang w:val="en-AU"/>
        </w:rPr>
        <w:tab/>
        <w:t>anew</w:t>
      </w:r>
      <w:r>
        <w:rPr>
          <w:rFonts w:cs="CG Times"/>
          <w:i/>
          <w:iCs/>
          <w:lang w:val="en-AU"/>
        </w:rPr>
        <w:tab/>
        <w:t>apace</w:t>
      </w:r>
      <w:r>
        <w:rPr>
          <w:rFonts w:cs="CG Times"/>
          <w:i/>
          <w:iCs/>
          <w:lang w:val="en-AU"/>
        </w:rPr>
        <w:tab/>
        <w:t>astray</w:t>
      </w:r>
    </w:p>
    <w:p w14:paraId="4459B3B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i/>
          <w:iCs/>
          <w:lang w:val="en-AU"/>
        </w:rPr>
        <w:tab/>
        <w:t>already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>always</w:t>
      </w:r>
      <w:r>
        <w:rPr>
          <w:rFonts w:cs="CG Times"/>
          <w:i/>
          <w:iCs/>
          <w:lang w:val="en-AU"/>
        </w:rPr>
        <w:tab/>
        <w:t>anyhow</w:t>
      </w:r>
    </w:p>
    <w:p w14:paraId="40513F9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anyway</w:t>
      </w:r>
      <w:proofErr w:type="gramEnd"/>
      <w:r>
        <w:rPr>
          <w:rFonts w:cs="CG Times"/>
          <w:i/>
          <w:iCs/>
          <w:lang w:val="en-AU"/>
        </w:rPr>
        <w:tab/>
        <w:t>somehow</w:t>
      </w:r>
      <w:r>
        <w:rPr>
          <w:rFonts w:cs="CG Times"/>
          <w:i/>
          <w:iCs/>
          <w:lang w:val="en-AU"/>
        </w:rPr>
        <w:tab/>
        <w:t>sometimes</w:t>
      </w:r>
      <w:r>
        <w:rPr>
          <w:rFonts w:cs="CG Times"/>
          <w:i/>
          <w:iCs/>
          <w:lang w:val="en-AU"/>
        </w:rPr>
        <w:tab/>
        <w:t>somewhat</w:t>
      </w:r>
    </w:p>
    <w:p w14:paraId="0800525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edgeways</w:t>
      </w:r>
      <w:r>
        <w:rPr>
          <w:rFonts w:cs="CG Times"/>
          <w:i/>
          <w:iCs/>
          <w:lang w:val="en-AU"/>
        </w:rPr>
        <w:tab/>
        <w:t>lengthways</w:t>
      </w:r>
      <w:r>
        <w:rPr>
          <w:rFonts w:cs="CG Times"/>
          <w:i/>
          <w:iCs/>
          <w:lang w:val="en-AU"/>
        </w:rPr>
        <w:tab/>
        <w:t>sideways</w:t>
      </w:r>
      <w:r>
        <w:rPr>
          <w:rFonts w:cs="CG Times"/>
          <w:i/>
          <w:iCs/>
          <w:lang w:val="en-AU"/>
        </w:rPr>
        <w:tab/>
        <w:t>clockwise</w:t>
      </w:r>
      <w:r>
        <w:rPr>
          <w:rFonts w:cs="CG Times"/>
          <w:i/>
          <w:iCs/>
          <w:lang w:val="en-AU"/>
        </w:rPr>
        <w:tab/>
        <w:t>crabwise</w:t>
      </w:r>
      <w:r>
        <w:rPr>
          <w:rFonts w:cs="CG Times"/>
          <w:i/>
          <w:iCs/>
          <w:lang w:val="en-AU"/>
        </w:rPr>
        <w:tab/>
        <w:t>crosswise</w:t>
      </w:r>
      <w:r>
        <w:rPr>
          <w:rFonts w:cs="CG Times"/>
          <w:i/>
          <w:iCs/>
          <w:lang w:val="en-AU"/>
        </w:rPr>
        <w:tab/>
      </w:r>
    </w:p>
    <w:p w14:paraId="0F6414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likewise</w:t>
      </w:r>
      <w:proofErr w:type="gramEnd"/>
      <w:r>
        <w:rPr>
          <w:rFonts w:cs="CG Times"/>
          <w:i/>
          <w:iCs/>
          <w:lang w:val="en-AU"/>
        </w:rPr>
        <w:tab/>
        <w:t>otherwise</w:t>
      </w:r>
      <w:r>
        <w:rPr>
          <w:rFonts w:cs="CG Times"/>
          <w:i/>
          <w:iCs/>
          <w:lang w:val="en-AU"/>
        </w:rPr>
        <w:tab/>
        <w:t>moneywise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healthwise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plotwise</w:t>
      </w:r>
      <w:proofErr w:type="spellEnd"/>
      <w:r>
        <w:rPr>
          <w:rFonts w:cs="CG Times"/>
          <w:i/>
          <w:iCs/>
          <w:lang w:val="en-AU"/>
        </w:rPr>
        <w:tab/>
        <w:t>weatherwise</w:t>
      </w:r>
    </w:p>
    <w:p w14:paraId="0D7DADC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forthwith</w:t>
      </w:r>
      <w:r>
        <w:rPr>
          <w:rFonts w:cs="CG Times"/>
          <w:i/>
          <w:iCs/>
          <w:lang w:val="en-AU"/>
        </w:rPr>
        <w:tab/>
        <w:t>furthermore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meantime</w:t>
      </w:r>
      <w:r>
        <w:rPr>
          <w:rFonts w:cs="CG Times"/>
          <w:i/>
          <w:iCs/>
          <w:lang w:val="en-AU"/>
        </w:rPr>
        <w:tab/>
        <w:t>meanwhile</w:t>
      </w:r>
    </w:p>
    <w:p w14:paraId="297F4C9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moreover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i/>
          <w:iCs/>
          <w:lang w:val="en-AU"/>
        </w:rPr>
        <w:tab/>
        <w:t>oftentimes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doubtless</w:t>
      </w:r>
    </w:p>
    <w:p w14:paraId="13AAB6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thrice</w:t>
      </w:r>
      <w:r>
        <w:rPr>
          <w:rFonts w:cs="CG Times"/>
          <w:i/>
          <w:iCs/>
          <w:lang w:val="en-AU"/>
        </w:rPr>
        <w:tab/>
        <w:t>twice</w:t>
      </w:r>
    </w:p>
    <w:p w14:paraId="1725E89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adjective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adverb</w:t>
      </w:r>
    </w:p>
    <w:p w14:paraId="2459A78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a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 xml:space="preserve"> worker.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i/>
          <w:iCs/>
          <w:u w:val="single"/>
          <w:lang w:val="en-AU"/>
        </w:rPr>
        <w:t>hard</w:t>
      </w:r>
      <w:r>
        <w:rPr>
          <w:rFonts w:cs="CG Times"/>
          <w:i/>
          <w:iCs/>
          <w:lang w:val="en-AU"/>
        </w:rPr>
        <w:t>.</w:t>
      </w:r>
    </w:p>
    <w:p w14:paraId="1E7CAD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gem.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nice of you.</w:t>
      </w:r>
    </w:p>
    <w:p w14:paraId="301412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make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 xml:space="preserve"> payments.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pay the rent </w:t>
      </w:r>
      <w:r>
        <w:rPr>
          <w:rFonts w:cs="CG Times"/>
          <w:i/>
          <w:iCs/>
          <w:u w:val="single"/>
          <w:lang w:val="en-AU"/>
        </w:rPr>
        <w:t>regular</w:t>
      </w:r>
      <w:r>
        <w:rPr>
          <w:rFonts w:cs="CG Times"/>
          <w:i/>
          <w:iCs/>
          <w:lang w:val="en-AU"/>
        </w:rPr>
        <w:t>.</w:t>
      </w:r>
    </w:p>
    <w:p w14:paraId="0D1EE4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dead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ill</w:t>
      </w:r>
      <w:r>
        <w:rPr>
          <w:rFonts w:cs="CG Times"/>
          <w:i/>
          <w:iCs/>
          <w:lang w:val="en-AU"/>
        </w:rPr>
        <w:tab/>
        <w:t>jolly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</w:r>
    </w:p>
    <w:p w14:paraId="752A28EE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only</w:t>
      </w:r>
      <w:r>
        <w:rPr>
          <w:rFonts w:cs="CG Times"/>
          <w:i/>
          <w:iCs/>
          <w:lang w:val="en-AU"/>
        </w:rPr>
        <w:tab/>
        <w:t>pretty</w:t>
      </w:r>
      <w:r>
        <w:rPr>
          <w:rFonts w:cs="CG Times"/>
          <w:i/>
          <w:iCs/>
          <w:lang w:val="en-AU"/>
        </w:rPr>
        <w:tab/>
        <w:t>sometime</w:t>
      </w:r>
      <w:r>
        <w:rPr>
          <w:rFonts w:cs="CG Times"/>
          <w:i/>
          <w:iCs/>
          <w:lang w:val="en-AU"/>
        </w:rPr>
        <w:tab/>
        <w:t>still</w:t>
      </w:r>
      <w:r>
        <w:rPr>
          <w:rFonts w:cs="CG Times"/>
          <w:i/>
          <w:iCs/>
          <w:lang w:val="en-AU"/>
        </w:rPr>
        <w:tab/>
        <w:t>straight</w:t>
      </w:r>
      <w:r>
        <w:rPr>
          <w:rFonts w:cs="CG Times"/>
          <w:i/>
          <w:iCs/>
          <w:lang w:val="en-AU"/>
        </w:rPr>
        <w:tab/>
        <w:t>very</w:t>
      </w:r>
      <w:r>
        <w:rPr>
          <w:rFonts w:cs="CG Times"/>
          <w:i/>
          <w:iCs/>
          <w:lang w:val="en-AU"/>
        </w:rPr>
        <w:tab/>
        <w:t>well</w:t>
      </w:r>
    </w:p>
    <w:p w14:paraId="6D711810" w14:textId="536918A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392"/>
          <w:tab w:val="left" w:pos="4764"/>
          <w:tab w:val="left" w:pos="6010"/>
          <w:tab w:val="left" w:pos="7383"/>
          <w:tab w:val="left" w:pos="8505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About</w:t>
      </w:r>
      <w:r>
        <w:rPr>
          <w:rFonts w:cs="CG Times"/>
          <w:i/>
          <w:iCs/>
          <w:lang w:val="en-AU"/>
        </w:rPr>
        <w:t xml:space="preserve"> five people were present.   You're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right.   He won't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talk to me.  </w:t>
      </w:r>
      <w:r w:rsidR="000C09E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This one is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i/>
          <w:iCs/>
          <w:lang w:val="en-AU"/>
        </w:rPr>
        <w:t xml:space="preserve"> better.   He won't speak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 xml:space="preserve"> of her.   We had a </w:t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 time.   It was </w:t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big enough.   I've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got two dollars.   It's </w:t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dangerous.   We must get together </w:t>
      </w:r>
      <w:r>
        <w:rPr>
          <w:rFonts w:cs="CG Times"/>
          <w:i/>
          <w:iCs/>
          <w:u w:val="single"/>
          <w:lang w:val="en-AU"/>
        </w:rPr>
        <w:t>sometime</w:t>
      </w:r>
      <w:r>
        <w:rPr>
          <w:rFonts w:cs="CG Times"/>
          <w:i/>
          <w:iCs/>
          <w:lang w:val="en-AU"/>
        </w:rPr>
        <w:t xml:space="preserve">.   I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love you.   He went </w:t>
      </w:r>
      <w:r>
        <w:rPr>
          <w:rFonts w:cs="CG Times"/>
          <w:i/>
          <w:iCs/>
          <w:u w:val="single"/>
          <w:lang w:val="en-AU"/>
        </w:rPr>
        <w:t>straight</w:t>
      </w:r>
      <w:r>
        <w:rPr>
          <w:rFonts w:cs="CG Times"/>
          <w:i/>
          <w:iCs/>
          <w:lang w:val="en-AU"/>
        </w:rPr>
        <w:t xml:space="preserve"> to bed.   You are </w:t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kind.   She speaks French </w:t>
      </w:r>
      <w:r>
        <w:rPr>
          <w:rFonts w:cs="CG Times"/>
          <w:i/>
          <w:iCs/>
          <w:u w:val="single"/>
          <w:lang w:val="en-AU"/>
        </w:rPr>
        <w:t>well</w:t>
      </w:r>
      <w:r>
        <w:rPr>
          <w:rFonts w:cs="CG Times"/>
          <w:i/>
          <w:iCs/>
          <w:lang w:val="en-AU"/>
        </w:rPr>
        <w:t>.</w:t>
      </w:r>
    </w:p>
    <w:p w14:paraId="26B5035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daily</w:t>
      </w:r>
      <w:r>
        <w:rPr>
          <w:rFonts w:cs="CG Times"/>
          <w:i/>
          <w:iCs/>
          <w:lang w:val="en-AU"/>
        </w:rPr>
        <w:tab/>
        <w:t>hourly</w:t>
      </w:r>
      <w:r>
        <w:rPr>
          <w:rFonts w:cs="CG Times"/>
          <w:i/>
          <w:iCs/>
          <w:lang w:val="en-AU"/>
        </w:rPr>
        <w:tab/>
        <w:t>weekly</w:t>
      </w:r>
      <w:r>
        <w:rPr>
          <w:rFonts w:cs="CG Times"/>
          <w:i/>
          <w:iCs/>
          <w:lang w:val="en-AU"/>
        </w:rPr>
        <w:tab/>
        <w:t>deadly</w:t>
      </w:r>
      <w:r>
        <w:rPr>
          <w:rFonts w:cs="CG Times"/>
          <w:i/>
          <w:iCs/>
          <w:lang w:val="en-AU"/>
        </w:rPr>
        <w:tab/>
        <w:t>kindly</w:t>
      </w:r>
      <w:r>
        <w:rPr>
          <w:rFonts w:cs="CG Times"/>
          <w:i/>
          <w:iCs/>
          <w:lang w:val="en-AU"/>
        </w:rPr>
        <w:tab/>
        <w:t>likely</w:t>
      </w:r>
    </w:p>
    <w:p w14:paraId="094DFF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downright</w:t>
      </w:r>
      <w:r>
        <w:rPr>
          <w:rFonts w:cs="CG Times"/>
          <w:i/>
          <w:iCs/>
          <w:lang w:val="en-AU"/>
        </w:rPr>
        <w:tab/>
        <w:t>freelance</w:t>
      </w:r>
      <w:r>
        <w:rPr>
          <w:rFonts w:cs="CG Times"/>
          <w:i/>
          <w:iCs/>
          <w:lang w:val="en-AU"/>
        </w:rPr>
        <w:tab/>
        <w:t>full-time</w:t>
      </w:r>
      <w:r>
        <w:rPr>
          <w:rFonts w:cs="CG Times"/>
          <w:i/>
          <w:iCs/>
          <w:lang w:val="en-AU"/>
        </w:rPr>
        <w:tab/>
        <w:t>non-stop</w:t>
      </w:r>
      <w:r>
        <w:rPr>
          <w:rFonts w:cs="CG Times"/>
          <w:i/>
          <w:iCs/>
          <w:lang w:val="en-AU"/>
        </w:rPr>
        <w:tab/>
        <w:t>off-hand</w:t>
      </w:r>
      <w:r>
        <w:rPr>
          <w:rFonts w:cs="CG Times"/>
          <w:i/>
          <w:iCs/>
          <w:lang w:val="en-AU"/>
        </w:rPr>
        <w:tab/>
        <w:t>outright</w:t>
      </w:r>
    </w:p>
    <w:p w14:paraId="1045B0D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overall</w:t>
      </w:r>
      <w:r>
        <w:rPr>
          <w:rFonts w:cs="CG Times"/>
          <w:i/>
          <w:iCs/>
          <w:lang w:val="en-AU"/>
        </w:rPr>
        <w:tab/>
        <w:t>part-time</w:t>
      </w:r>
      <w:r>
        <w:rPr>
          <w:rFonts w:cs="CG Times"/>
          <w:i/>
          <w:iCs/>
          <w:lang w:val="en-AU"/>
        </w:rPr>
        <w:tab/>
        <w:t>three-fold</w:t>
      </w:r>
      <w:r>
        <w:rPr>
          <w:rFonts w:cs="CG Times"/>
          <w:i/>
          <w:iCs/>
          <w:lang w:val="en-AU"/>
        </w:rPr>
        <w:tab/>
        <w:t>wholesale</w:t>
      </w:r>
      <w:r>
        <w:rPr>
          <w:rFonts w:cs="CG Times"/>
          <w:i/>
          <w:iCs/>
          <w:lang w:val="en-AU"/>
        </w:rPr>
        <w:tab/>
        <w:t>worldwide</w:t>
      </w:r>
    </w:p>
    <w:p w14:paraId="5C9CD36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bleeding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>damn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fucking</w:t>
      </w:r>
    </w:p>
    <w:p w14:paraId="07663CC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dear</w:t>
      </w:r>
      <w:r>
        <w:rPr>
          <w:rFonts w:cs="CG Times"/>
          <w:i/>
          <w:iCs/>
          <w:lang w:val="en-AU"/>
        </w:rPr>
        <w:tab/>
        <w:t>deep</w:t>
      </w:r>
      <w:r>
        <w:rPr>
          <w:rFonts w:cs="CG Times"/>
          <w:i/>
          <w:iCs/>
          <w:lang w:val="en-AU"/>
        </w:rPr>
        <w:tab/>
        <w:t>direct</w:t>
      </w:r>
      <w:r>
        <w:rPr>
          <w:rFonts w:cs="CG Times"/>
          <w:i/>
          <w:iCs/>
          <w:lang w:val="en-AU"/>
        </w:rPr>
        <w:tab/>
        <w:t>fine</w:t>
      </w:r>
    </w:p>
    <w:p w14:paraId="78377B6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first</w:t>
      </w:r>
      <w:r>
        <w:rPr>
          <w:rFonts w:cs="CG Times"/>
          <w:i/>
          <w:iCs/>
          <w:lang w:val="en-AU"/>
        </w:rPr>
        <w:tab/>
        <w:t>flat</w:t>
      </w:r>
      <w:r>
        <w:rPr>
          <w:rFonts w:cs="CG Times"/>
          <w:i/>
          <w:iCs/>
          <w:lang w:val="en-AU"/>
        </w:rPr>
        <w:tab/>
        <w:t>free</w:t>
      </w:r>
      <w:r>
        <w:rPr>
          <w:rFonts w:cs="CG Times"/>
          <w:i/>
          <w:iCs/>
          <w:lang w:val="en-AU"/>
        </w:rPr>
        <w:tab/>
        <w:t>full</w:t>
      </w:r>
      <w:r>
        <w:rPr>
          <w:rFonts w:cs="CG Times"/>
          <w:i/>
          <w:iCs/>
          <w:lang w:val="en-AU"/>
        </w:rPr>
        <w:tab/>
        <w:t>high</w:t>
      </w:r>
      <w:r>
        <w:rPr>
          <w:rFonts w:cs="CG Times"/>
          <w:i/>
          <w:iCs/>
          <w:lang w:val="en-AU"/>
        </w:rPr>
        <w:tab/>
        <w:t>last</w:t>
      </w:r>
      <w:r>
        <w:rPr>
          <w:rFonts w:cs="CG Times"/>
          <w:i/>
          <w:iCs/>
          <w:lang w:val="en-AU"/>
        </w:rPr>
        <w:tab/>
        <w:t>light</w:t>
      </w:r>
      <w:r>
        <w:rPr>
          <w:rFonts w:cs="CG Times"/>
          <w:i/>
          <w:iCs/>
          <w:lang w:val="en-AU"/>
        </w:rPr>
        <w:tab/>
        <w:t>loud</w:t>
      </w:r>
      <w:r>
        <w:rPr>
          <w:rFonts w:cs="CG Times"/>
          <w:i/>
          <w:iCs/>
          <w:lang w:val="en-AU"/>
        </w:rPr>
        <w:tab/>
        <w:t>low</w:t>
      </w:r>
      <w:r>
        <w:rPr>
          <w:rFonts w:cs="CG Times"/>
          <w:i/>
          <w:iCs/>
          <w:lang w:val="en-AU"/>
        </w:rPr>
        <w:tab/>
        <w:t>mighty</w:t>
      </w:r>
      <w:r>
        <w:rPr>
          <w:rFonts w:cs="CG Times"/>
          <w:i/>
          <w:iCs/>
          <w:lang w:val="en-AU"/>
        </w:rPr>
        <w:tab/>
        <w:t>plain</w:t>
      </w:r>
      <w:r>
        <w:rPr>
          <w:rFonts w:cs="CG Times"/>
          <w:i/>
          <w:iCs/>
          <w:lang w:val="en-AU"/>
        </w:rPr>
        <w:tab/>
        <w:t>right</w:t>
      </w:r>
    </w:p>
    <w:p w14:paraId="038542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scarce</w:t>
      </w:r>
      <w:r>
        <w:rPr>
          <w:rFonts w:cs="CG Times"/>
          <w:i/>
          <w:iCs/>
          <w:lang w:val="en-AU"/>
        </w:rPr>
        <w:tab/>
        <w:t>sharp</w:t>
      </w:r>
      <w:r>
        <w:rPr>
          <w:rFonts w:cs="CG Times"/>
          <w:i/>
          <w:iCs/>
          <w:lang w:val="en-AU"/>
        </w:rPr>
        <w:tab/>
        <w:t>slow</w:t>
      </w:r>
      <w:r>
        <w:rPr>
          <w:rFonts w:cs="CG Times"/>
          <w:i/>
          <w:iCs/>
          <w:lang w:val="en-AU"/>
        </w:rPr>
        <w:tab/>
        <w:t>sure</w:t>
      </w:r>
      <w:r>
        <w:rPr>
          <w:rFonts w:cs="CG Times"/>
          <w:i/>
          <w:iCs/>
          <w:lang w:val="en-AU"/>
        </w:rPr>
        <w:tab/>
        <w:t>tight</w:t>
      </w:r>
      <w:r>
        <w:rPr>
          <w:rFonts w:cs="CG Times"/>
          <w:i/>
          <w:iCs/>
          <w:lang w:val="en-AU"/>
        </w:rPr>
        <w:tab/>
        <w:t>wrong</w:t>
      </w:r>
    </w:p>
    <w:p w14:paraId="2A5727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alike</w:t>
      </w:r>
      <w:r>
        <w:rPr>
          <w:rFonts w:cs="CG Times"/>
          <w:i/>
          <w:iCs/>
          <w:lang w:val="en-AU"/>
        </w:rPr>
        <w:tab/>
        <w:t>alone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extra</w:t>
      </w:r>
      <w:r>
        <w:rPr>
          <w:rFonts w:cs="CG Times"/>
          <w:i/>
          <w:iCs/>
          <w:lang w:val="en-AU"/>
        </w:rPr>
        <w:tab/>
        <w:t>fast</w:t>
      </w:r>
      <w:r>
        <w:rPr>
          <w:rFonts w:cs="CG Times"/>
          <w:i/>
          <w:iCs/>
          <w:lang w:val="en-AU"/>
        </w:rPr>
        <w:tab/>
        <w:t>hard</w:t>
      </w:r>
      <w:r>
        <w:rPr>
          <w:rFonts w:cs="CG Times"/>
          <w:i/>
          <w:iCs/>
          <w:lang w:val="en-AU"/>
        </w:rPr>
        <w:tab/>
      </w:r>
    </w:p>
    <w:p w14:paraId="6C8FE19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how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late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next</w:t>
      </w:r>
      <w:r>
        <w:rPr>
          <w:rFonts w:cs="CG Times"/>
          <w:i/>
          <w:iCs/>
          <w:lang w:val="en-AU"/>
        </w:rPr>
        <w:tab/>
        <w:t>okay</w:t>
      </w:r>
      <w:r>
        <w:rPr>
          <w:rFonts w:cs="CG Times"/>
          <w:i/>
          <w:iCs/>
          <w:lang w:val="en-AU"/>
        </w:rPr>
        <w:tab/>
        <w:t>solo</w:t>
      </w:r>
    </w:p>
    <w:p w14:paraId="66CDBCF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1209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deep</w:t>
      </w:r>
      <w:r>
        <w:rPr>
          <w:rFonts w:cs="CG Times"/>
          <w:i/>
          <w:iCs/>
          <w:lang w:val="en-AU"/>
        </w:rPr>
        <w:t xml:space="preserve"> wound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 xml:space="preserve"> decision</w:t>
      </w:r>
      <w:r>
        <w:rPr>
          <w:rFonts w:cs="CG Times"/>
          <w:lang w:val="en-AU"/>
        </w:rPr>
        <w:tab/>
        <w:t>[adjective]</w:t>
      </w:r>
    </w:p>
    <w:p w14:paraId="7DD70D3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cut </w:t>
      </w:r>
      <w:r>
        <w:rPr>
          <w:rFonts w:cs="CG Times"/>
          <w:i/>
          <w:iCs/>
          <w:u w:val="single"/>
          <w:lang w:val="en-AU"/>
        </w:rPr>
        <w:t>deep into his flesh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guessed </w:t>
      </w:r>
      <w:r>
        <w:rPr>
          <w:rFonts w:cs="CG Times"/>
          <w:i/>
          <w:iCs/>
          <w:u w:val="single"/>
          <w:lang w:val="en-AU"/>
        </w:rPr>
        <w:t>wrong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[adverb]</w:t>
      </w:r>
    </w:p>
    <w:p w14:paraId="3E2408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distressed.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acted </w:t>
      </w:r>
      <w:r>
        <w:rPr>
          <w:rFonts w:cs="CG Times"/>
          <w:i/>
          <w:iCs/>
          <w:u w:val="single"/>
          <w:lang w:val="en-AU"/>
        </w:rPr>
        <w:t>wrongly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6A9FD7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[1</w:t>
      </w:r>
      <w:r w:rsidR="007A5CD1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i/>
          <w:iCs/>
          <w:u w:val="single"/>
          <w:lang w:val="en-AU"/>
        </w:rPr>
        <w:t>as long as you like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082AECF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have </w:t>
      </w:r>
      <w:r>
        <w:rPr>
          <w:rFonts w:cs="CG Times"/>
          <w:i/>
          <w:iCs/>
          <w:u w:val="single"/>
          <w:lang w:val="en-AU"/>
        </w:rPr>
        <w:t>very long</w:t>
      </w:r>
      <w:r>
        <w:rPr>
          <w:rFonts w:cs="CG Times"/>
          <w:i/>
          <w:iCs/>
          <w:lang w:val="en-AU"/>
        </w:rPr>
        <w:t xml:space="preserve"> to wait.</w:t>
      </w:r>
    </w:p>
    <w:p w14:paraId="5078FB69" w14:textId="77777777" w:rsid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 long</w:t>
      </w:r>
      <w:r>
        <w:rPr>
          <w:rFonts w:cs="CG Times"/>
          <w:i/>
          <w:iCs/>
          <w:lang w:val="en-AU"/>
        </w:rPr>
        <w:t xml:space="preserve"> can you give me?</w:t>
      </w:r>
    </w:p>
    <w:p w14:paraId="4C51DE89" w14:textId="77777777" w:rsidR="0021209B" w:rsidRPr="0021209B" w:rsidRDefault="0021209B" w:rsidP="0021209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won't be </w:t>
      </w:r>
      <w:r w:rsidRPr="0021209B"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>.</w:t>
      </w:r>
    </w:p>
    <w:p w14:paraId="7BD2FD1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7A5CD1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They are singing loud.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are singing louder than usual.</w:t>
      </w:r>
    </w:p>
    <w:p w14:paraId="68454F7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Kim was moving slow.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was moving the slowest of them all.</w:t>
      </w:r>
    </w:p>
    <w:p w14:paraId="4605C9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7A5CD1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else</w:t>
      </w:r>
      <w:r>
        <w:rPr>
          <w:rFonts w:cs="CG Times"/>
          <w:i/>
          <w:iCs/>
          <w:lang w:val="en-AU"/>
        </w:rPr>
        <w:tab/>
        <w:t>ever</w:t>
      </w:r>
      <w:r>
        <w:rPr>
          <w:rFonts w:cs="CG Times"/>
          <w:i/>
          <w:iCs/>
          <w:lang w:val="en-AU"/>
        </w:rPr>
        <w:tab/>
        <w:t>least</w:t>
      </w:r>
    </w:p>
    <w:p w14:paraId="671C250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less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often</w:t>
      </w:r>
    </w:p>
    <w:p w14:paraId="3DC455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seldom</w:t>
      </w:r>
      <w:r>
        <w:rPr>
          <w:rFonts w:cs="CG Times"/>
          <w:i/>
          <w:iCs/>
          <w:lang w:val="en-AU"/>
        </w:rPr>
        <w:tab/>
        <w:t>so</w:t>
      </w:r>
    </w:p>
    <w:p w14:paraId="300499E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some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thus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way</w:t>
      </w:r>
    </w:p>
    <w:p w14:paraId="3B921F9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why</w:t>
      </w:r>
      <w:r>
        <w:rPr>
          <w:rFonts w:cs="CG Times"/>
          <w:i/>
          <w:iCs/>
          <w:lang w:val="en-AU"/>
        </w:rPr>
        <w:tab/>
        <w:t>yes</w:t>
      </w:r>
      <w:r>
        <w:rPr>
          <w:rFonts w:cs="CG Times"/>
          <w:i/>
          <w:iCs/>
          <w:lang w:val="en-AU"/>
        </w:rPr>
        <w:tab/>
        <w:t>yet</w:t>
      </w:r>
    </w:p>
    <w:p w14:paraId="6FD2E5C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also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however</w:t>
      </w:r>
      <w:r>
        <w:rPr>
          <w:rFonts w:cs="CG Times"/>
          <w:i/>
          <w:iCs/>
          <w:lang w:val="en-AU"/>
        </w:rPr>
        <w:tab/>
        <w:t>moreover</w:t>
      </w:r>
    </w:p>
    <w:p w14:paraId="08C6022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neither</w:t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please</w:t>
      </w:r>
      <w:r>
        <w:rPr>
          <w:rFonts w:cs="CG Times"/>
          <w:i/>
          <w:iCs/>
          <w:lang w:val="en-AU"/>
        </w:rPr>
        <w:tab/>
        <w:t>therefore</w:t>
      </w:r>
      <w:r>
        <w:rPr>
          <w:rFonts w:cs="CG Times"/>
          <w:i/>
          <w:iCs/>
          <w:lang w:val="en-AU"/>
        </w:rPr>
        <w:tab/>
        <w:t>though</w:t>
      </w:r>
    </w:p>
    <w:p w14:paraId="2F4D33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subsidiary is today operating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entirely </w:t>
      </w:r>
      <w:r w:rsidRPr="00CC2576">
        <w:rPr>
          <w:rStyle w:val="DoubleUnderline"/>
        </w:rPr>
        <w:t>separately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rest of the company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B27C6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duel solves disputes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abstract principles of justice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5C4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should make our decision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independently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whether we plan to take immediate action to implement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C26DF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Purchase of State vehicles is handled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similarly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all State purchases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0098A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firms in U.S. markets are treated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equally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their U.S. counterparts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EC4FC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 were some people who reacted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differently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</w:t>
      </w:r>
      <w:r>
        <w:rPr>
          <w:rFonts w:cs="CG Times"/>
          <w:i/>
          <w:iCs/>
          <w:lang w:val="en-AU"/>
        </w:rPr>
        <w:t xml:space="preserve"> you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BD3F5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two plaintiffs' lawyers also dissented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separately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from most of the major recommendations in the report.</w:t>
      </w:r>
    </w:p>
    <w:p w14:paraId="3234A3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analogously</w:t>
      </w:r>
      <w:r>
        <w:rPr>
          <w:rFonts w:cs="CG Times"/>
          <w:i/>
          <w:iCs/>
          <w:lang w:val="en-AU"/>
        </w:rPr>
        <w:tab/>
        <w:t>comparably</w:t>
      </w:r>
      <w:r>
        <w:rPr>
          <w:rFonts w:cs="CG Times"/>
          <w:i/>
          <w:iCs/>
          <w:lang w:val="en-AU"/>
        </w:rPr>
        <w:tab/>
        <w:t>identically</w:t>
      </w:r>
      <w:r>
        <w:rPr>
          <w:rFonts w:cs="CG Times"/>
          <w:i/>
          <w:iCs/>
          <w:lang w:val="en-AU"/>
        </w:rPr>
        <w:tab/>
        <w:t>similarly</w:t>
      </w:r>
    </w:p>
    <w:p w14:paraId="287EF7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4016"/>
          <w:tab w:val="left" w:pos="5637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concomitantly</w:t>
      </w:r>
      <w:r>
        <w:rPr>
          <w:rFonts w:cs="CG Times"/>
          <w:i/>
          <w:iCs/>
          <w:lang w:val="en-AU"/>
        </w:rPr>
        <w:tab/>
        <w:t>concurrently</w:t>
      </w:r>
      <w:r>
        <w:rPr>
          <w:rFonts w:cs="CG Times"/>
          <w:i/>
          <w:iCs/>
          <w:lang w:val="en-AU"/>
        </w:rPr>
        <w:tab/>
        <w:t>consistently</w:t>
      </w:r>
      <w:r>
        <w:rPr>
          <w:rFonts w:cs="CG Times"/>
          <w:i/>
          <w:iCs/>
          <w:lang w:val="en-AU"/>
        </w:rPr>
        <w:tab/>
        <w:t>simultaneously</w:t>
      </w:r>
    </w:p>
    <w:p w14:paraId="29D991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80687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Fortunately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me,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my mother was unusually liberal-minded.</w:t>
      </w:r>
    </w:p>
    <w:p w14:paraId="1A9DC6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them,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Mr Keswick decided not to call their bluff.</w:t>
      </w:r>
    </w:p>
    <w:p w14:paraId="31DFCF8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CC2576">
        <w:rPr>
          <w:rStyle w:val="DoubleUnderline"/>
        </w:rPr>
        <w:t>Happily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the middle class,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workers hate pointy</w:t>
      </w:r>
      <w:r>
        <w:rPr>
          <w:rFonts w:cs="CG Times"/>
          <w:i/>
          <w:iCs/>
          <w:lang w:val="en-AU"/>
        </w:rPr>
        <w:noBreakHyphen/>
        <w:t>headed intellectuals.</w:t>
      </w:r>
    </w:p>
    <w:p w14:paraId="722A5FD0" w14:textId="77777777" w:rsidR="0078132A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 w:hanging="89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annoyingly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comfortingly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gratifyingly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humiliatingly</w:t>
      </w:r>
    </w:p>
    <w:p w14:paraId="5EAA979C" w14:textId="77777777" w:rsidR="00357D72" w:rsidRDefault="0078132A">
      <w:pPr>
        <w:tabs>
          <w:tab w:val="left" w:pos="-792"/>
          <w:tab w:val="left" w:pos="-360"/>
          <w:tab w:val="left" w:pos="0"/>
          <w:tab w:val="left" w:pos="898"/>
          <w:tab w:val="left" w:pos="2270"/>
          <w:tab w:val="left" w:pos="3766"/>
          <w:tab w:val="left" w:pos="5512"/>
          <w:tab w:val="left" w:pos="7134"/>
        </w:tabs>
        <w:spacing w:line="480" w:lineRule="auto"/>
        <w:ind w:left="89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pleasantly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rewardingly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satisfyingly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thankfully</w:t>
      </w:r>
    </w:p>
    <w:p w14:paraId="51872E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to see me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directly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 got the letter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22684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watch the program, but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it's over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you're to go to bed.</w:t>
      </w:r>
    </w:p>
    <w:p w14:paraId="2507CA8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6019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read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as</w:t>
      </w:r>
      <w:r>
        <w:rPr>
          <w:rFonts w:cs="CG Times"/>
          <w:i/>
          <w:iCs/>
          <w:lang w:val="en-AU"/>
        </w:rPr>
        <w:t xml:space="preserve"> carefully </w:t>
      </w:r>
      <w:r>
        <w:rPr>
          <w:rFonts w:cs="CG Times"/>
          <w:i/>
          <w:iCs/>
          <w:u w:val="single"/>
          <w:lang w:val="en-AU"/>
        </w:rPr>
        <w:t>as he should have done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6F2841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hard</w:t>
      </w:r>
      <w:r w:rsidRPr="00CC2576">
        <w:rPr>
          <w:rStyle w:val="DoubleUnderline"/>
        </w:rPr>
        <w:t>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than he does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C29D1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softly </w:t>
      </w:r>
      <w:r>
        <w:rPr>
          <w:rFonts w:cs="CG Times"/>
          <w:i/>
          <w:iCs/>
          <w:u w:val="single"/>
          <w:lang w:val="en-AU"/>
        </w:rPr>
        <w:t>that I couldn't make out what she said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11EF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read the paper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hurriedly </w:t>
      </w:r>
      <w:r>
        <w:rPr>
          <w:rFonts w:cs="CG Times"/>
          <w:i/>
          <w:iCs/>
          <w:u w:val="single"/>
          <w:lang w:val="en-AU"/>
        </w:rPr>
        <w:t>to be able to see its shortcomings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C1CC68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loses her temper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very rarely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[stacked modification]</w:t>
      </w:r>
    </w:p>
    <w:p w14:paraId="26FA080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sung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quite remarkably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submodification</w:t>
      </w:r>
      <w:proofErr w:type="spellEnd"/>
      <w:r>
        <w:rPr>
          <w:rFonts w:cs="CG Times"/>
          <w:lang w:val="en-AU"/>
        </w:rPr>
        <w:t>]</w:t>
      </w:r>
    </w:p>
    <w:p w14:paraId="6112071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fairly evenly</w:t>
      </w:r>
      <w:r>
        <w:rPr>
          <w:rFonts w:cs="CG Times"/>
          <w:i/>
          <w:iCs/>
          <w:lang w:val="en-AU"/>
        </w:rPr>
        <w:t xml:space="preserve"> matched.</w:t>
      </w:r>
    </w:p>
    <w:p w14:paraId="0BA62F4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reads </w:t>
      </w:r>
      <w:r>
        <w:rPr>
          <w:rFonts w:cs="CG Times"/>
          <w:i/>
          <w:iCs/>
          <w:u w:val="single"/>
          <w:lang w:val="en-AU"/>
        </w:rPr>
        <w:t>surprisingly slowly</w:t>
      </w:r>
      <w:r>
        <w:rPr>
          <w:rFonts w:cs="CG Times"/>
          <w:i/>
          <w:iCs/>
          <w:lang w:val="en-AU"/>
        </w:rPr>
        <w:t>.</w:t>
      </w:r>
    </w:p>
    <w:p w14:paraId="0170ACA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done the job </w:t>
      </w:r>
      <w:r>
        <w:rPr>
          <w:rFonts w:cs="CG Times"/>
          <w:i/>
          <w:iCs/>
          <w:u w:val="single"/>
          <w:lang w:val="en-AU"/>
        </w:rPr>
        <w:t>really incredibly meticulously</w:t>
      </w:r>
      <w:r>
        <w:rPr>
          <w:rFonts w:cs="CG Times"/>
          <w:i/>
          <w:iCs/>
          <w:lang w:val="en-AU"/>
        </w:rPr>
        <w:t>.</w:t>
      </w:r>
    </w:p>
    <w:p w14:paraId="5A9C782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60197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bigger it is,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it disintegrates.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]</w:t>
      </w:r>
    </w:p>
    <w:p w14:paraId="3FBA692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to be able to do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easily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>]</w:t>
      </w:r>
    </w:p>
    <w:p w14:paraId="6D61D6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we didn't do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well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D5E012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can run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faster than 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lang w:val="en-AU"/>
        </w:rPr>
        <w:t>]</w:t>
      </w:r>
    </w:p>
    <w:p w14:paraId="7A5FDB6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performed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better than the previous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little</w:t>
      </w:r>
      <w:r>
        <w:rPr>
          <w:rFonts w:cs="CG Times"/>
          <w:lang w:val="en-AU"/>
        </w:rPr>
        <w:t>]</w:t>
      </w:r>
    </w:p>
    <w:p w14:paraId="4A7130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sooner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got into bed than the phone rang.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</w:t>
      </w:r>
      <w:r>
        <w:rPr>
          <w:rFonts w:cs="CG Times"/>
          <w:lang w:val="en-AU"/>
        </w:rPr>
        <w:t>]</w:t>
      </w:r>
    </w:p>
    <w:p w14:paraId="736235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seem to have grown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less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extravagant.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any</w:t>
      </w:r>
      <w:r>
        <w:rPr>
          <w:rFonts w:cs="CG Times"/>
          <w:lang w:val="en-AU"/>
        </w:rPr>
        <w:t>]</w:t>
      </w:r>
    </w:p>
    <w:p w14:paraId="19A47F8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answered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indiscreetly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little</w:t>
      </w:r>
      <w:r>
        <w:rPr>
          <w:rFonts w:cs="CG Times"/>
          <w:lang w:val="en-AU"/>
        </w:rPr>
        <w:t>]</w:t>
      </w:r>
    </w:p>
    <w:p w14:paraId="56BD37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express yourself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clearly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lang w:val="en-AU"/>
        </w:rPr>
        <w:t>]</w:t>
      </w:r>
    </w:p>
    <w:p w14:paraId="3415AA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begun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enthusiastically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]</w:t>
      </w:r>
    </w:p>
    <w:p w14:paraId="3E4547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arrived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CDE3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works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great deal</w:t>
      </w:r>
      <w:r>
        <w:rPr>
          <w:rFonts w:cs="CG Times"/>
          <w:i/>
          <w:iCs/>
          <w:lang w:val="en-AU"/>
        </w:rPr>
        <w:t xml:space="preserve"> harder than he used 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F8ADC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are moving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bit</w:t>
      </w:r>
      <w:r>
        <w:rPr>
          <w:rFonts w:cs="CG Times"/>
          <w:i/>
          <w:iCs/>
          <w:lang w:val="en-AU"/>
        </w:rPr>
        <w:t xml:space="preserve"> slowly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2EA93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that morning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1F345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5A3FE4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behaved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badly </w:t>
      </w:r>
      <w:r>
        <w:rPr>
          <w:rFonts w:cs="CG Times"/>
          <w:i/>
          <w:iCs/>
          <w:u w:val="single"/>
          <w:lang w:val="en-AU"/>
        </w:rPr>
        <w:t>in the extreme</w:t>
      </w:r>
      <w:r w:rsidRPr="003E410F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6F93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Later </w:t>
      </w:r>
      <w:r>
        <w:rPr>
          <w:rFonts w:cs="CG Times"/>
          <w:i/>
          <w:iCs/>
          <w:u w:val="single"/>
          <w:lang w:val="en-AU"/>
        </w:rPr>
        <w:t>in the day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the situation had improved slightly.</w:t>
      </w:r>
    </w:p>
    <w:p w14:paraId="2C3495F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Increasingly </w:t>
      </w:r>
      <w:r>
        <w:rPr>
          <w:rFonts w:cs="CG Times"/>
          <w:i/>
          <w:iCs/>
          <w:u w:val="single"/>
          <w:lang w:val="en-AU"/>
        </w:rPr>
        <w:t>of late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one of the latter varieties may dominate, particularly merlot.</w:t>
      </w:r>
    </w:p>
    <w:p w14:paraId="786B13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 w:rsidRPr="00CC2576">
        <w:rPr>
          <w:rStyle w:val="DoubleUnderline"/>
        </w:rPr>
        <w:t>word</w:t>
      </w:r>
      <w:r>
        <w:rPr>
          <w:rFonts w:cs="CG Times"/>
          <w:i/>
          <w:iCs/>
          <w:lang w:val="en-AU"/>
        </w:rPr>
        <w:t xml:space="preserve"> your reply </w:t>
      </w:r>
      <w:r>
        <w:rPr>
          <w:rFonts w:cs="CG Times"/>
          <w:i/>
          <w:iCs/>
          <w:u w:val="single"/>
          <w:lang w:val="en-AU"/>
        </w:rPr>
        <w:t>very carefully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CF4D1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 w:rsidRPr="00CC2576">
        <w:rPr>
          <w:rStyle w:val="DoubleUnderline"/>
        </w:rPr>
        <w:t>is</w:t>
      </w:r>
      <w:r>
        <w:rPr>
          <w:rFonts w:cs="CG Times"/>
          <w:i/>
          <w:iCs/>
          <w:lang w:val="en-AU"/>
        </w:rPr>
        <w:t xml:space="preserve"> now </w:t>
      </w:r>
      <w:r>
        <w:rPr>
          <w:rFonts w:cs="CG Times"/>
          <w:i/>
          <w:iCs/>
          <w:u w:val="single"/>
          <w:lang w:val="en-AU"/>
        </w:rPr>
        <w:t>only occasionally</w:t>
      </w:r>
      <w:r>
        <w:rPr>
          <w:rFonts w:cs="CG Times"/>
          <w:i/>
          <w:iCs/>
          <w:lang w:val="en-AU"/>
        </w:rPr>
        <w:t xml:space="preserve"> that they travel interstate.</w:t>
      </w:r>
    </w:p>
    <w:p w14:paraId="31CDD53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hear about it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until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79284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no way they can treat us </w:t>
      </w:r>
      <w:r>
        <w:rPr>
          <w:rFonts w:cs="CG Times"/>
          <w:lang w:val="en-AU"/>
        </w:rPr>
        <w:t>[</w:t>
      </w:r>
      <w:r w:rsidRPr="00CC2576">
        <w:rPr>
          <w:rStyle w:val="DoubleUnderline"/>
        </w:rPr>
        <w:t>except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leniently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0ACCF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semantic type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position</w:t>
      </w:r>
    </w:p>
    <w:p w14:paraId="5066CB4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they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evaluation</w:t>
      </w:r>
      <w:r>
        <w:rPr>
          <w:rFonts w:cs="CG Times"/>
          <w:lang w:val="en-AU"/>
        </w:rPr>
        <w:tab/>
        <w:t>front</w:t>
      </w:r>
    </w:p>
    <w:p w14:paraId="1291DD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watched TV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central</w:t>
      </w:r>
    </w:p>
    <w:p w14:paraId="00F4257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 xml:space="preserve"> until dinner.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314E8B4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watched TV until dinner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2D428B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want a lot more money than that for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[speech-act related]</w:t>
      </w:r>
    </w:p>
    <w:p w14:paraId="6CE0FA0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explain to him what the position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0DE57A4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modality</w:t>
      </w:r>
      <w:r>
        <w:rPr>
          <w:rFonts w:cs="CG Times"/>
          <w:lang w:val="en-AU"/>
        </w:rPr>
        <w:tab/>
        <w:t>front</w:t>
      </w:r>
    </w:p>
    <w:p w14:paraId="37901A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pre-auxiliary</w:t>
      </w:r>
    </w:p>
    <w:p w14:paraId="2E5F43B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 xml:space="preserve">modality </w:t>
      </w:r>
      <w:r>
        <w:rPr>
          <w:rFonts w:cs="CG Times"/>
          <w:lang w:val="en-AU"/>
        </w:rPr>
        <w:tab/>
        <w:t>post-auxiliary</w:t>
      </w:r>
    </w:p>
    <w:p w14:paraId="17B5A9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they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front</w:t>
      </w:r>
    </w:p>
    <w:p w14:paraId="2F21904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would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pre-auxiliary</w:t>
      </w:r>
    </w:p>
    <w:p w14:paraId="35A9233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watch TV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post-auxiliary</w:t>
      </w:r>
    </w:p>
    <w:p w14:paraId="34B83DD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 xml:space="preserve"> for hours.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1B28FA3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887"/>
          <w:tab w:val="left" w:pos="6150"/>
          <w:tab w:val="left" w:pos="77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would watch TV for hours </w:t>
      </w:r>
      <w:r>
        <w:rPr>
          <w:rFonts w:cs="CG Times"/>
          <w:i/>
          <w:iCs/>
          <w:u w:val="single"/>
          <w:lang w:val="en-AU"/>
        </w:rPr>
        <w:t>contentedly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manner</w:t>
      </w:r>
      <w:r>
        <w:rPr>
          <w:rFonts w:cs="CG Times"/>
          <w:lang w:val="en-AU"/>
        </w:rPr>
        <w:tab/>
        <w:t>end</w:t>
      </w:r>
    </w:p>
    <w:p w14:paraId="0E13975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VP-oriented adjuncts</w:t>
      </w:r>
    </w:p>
    <w:p w14:paraId="20A11D5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unsteadily</w:t>
      </w:r>
      <w:r>
        <w:rPr>
          <w:rFonts w:cs="CG Times"/>
          <w:i/>
          <w:iCs/>
          <w:lang w:val="en-AU"/>
        </w:rPr>
        <w:t xml:space="preserve"> to the door.</w:t>
      </w:r>
    </w:p>
    <w:p w14:paraId="5FEFC32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 xml:space="preserve"> or </w:t>
      </w:r>
      <w:r>
        <w:rPr>
          <w:rFonts w:cs="CG Times"/>
          <w:smallCaps/>
          <w:lang w:val="en-AU"/>
        </w:rPr>
        <w:t>instrument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Planets can be detected </w:t>
      </w:r>
      <w:r>
        <w:rPr>
          <w:rFonts w:cs="CG Times"/>
          <w:i/>
          <w:iCs/>
          <w:u w:val="single"/>
          <w:lang w:val="en-AU"/>
        </w:rPr>
        <w:t>radio-telescopically</w:t>
      </w:r>
      <w:r>
        <w:rPr>
          <w:rFonts w:cs="CG Times"/>
          <w:i/>
          <w:iCs/>
          <w:lang w:val="en-AU"/>
        </w:rPr>
        <w:t>.</w:t>
      </w:r>
    </w:p>
    <w:p w14:paraId="0C1DED7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kept us waiting.</w:t>
      </w:r>
    </w:p>
    <w:p w14:paraId="732B6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share price has increased </w:t>
      </w:r>
      <w:r>
        <w:rPr>
          <w:rFonts w:cs="CG Times"/>
          <w:i/>
          <w:iCs/>
          <w:u w:val="single"/>
          <w:lang w:val="en-AU"/>
        </w:rPr>
        <w:t>enormously</w:t>
      </w:r>
      <w:r>
        <w:rPr>
          <w:rFonts w:cs="CG Times"/>
          <w:i/>
          <w:iCs/>
          <w:lang w:val="en-AU"/>
        </w:rPr>
        <w:t>.</w:t>
      </w:r>
    </w:p>
    <w:p w14:paraId="646FE4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subsequently</w:t>
      </w:r>
      <w:r>
        <w:rPr>
          <w:rFonts w:cs="CG Times"/>
          <w:i/>
          <w:iCs/>
          <w:lang w:val="en-AU"/>
        </w:rPr>
        <w:t xml:space="preserve"> left town.</w:t>
      </w:r>
    </w:p>
    <w:p w14:paraId="339B13C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staying in a motel </w:t>
      </w:r>
      <w:r>
        <w:rPr>
          <w:rFonts w:cs="CG Times"/>
          <w:i/>
          <w:iCs/>
          <w:u w:val="single"/>
          <w:lang w:val="en-AU"/>
        </w:rPr>
        <w:t>temporarily</w:t>
      </w:r>
      <w:r>
        <w:rPr>
          <w:rFonts w:cs="CG Times"/>
          <w:i/>
          <w:iCs/>
          <w:lang w:val="en-AU"/>
        </w:rPr>
        <w:t>.</w:t>
      </w:r>
    </w:p>
    <w:p w14:paraId="5F525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the guests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749A1B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come here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>?</w:t>
      </w:r>
    </w:p>
    <w:p w14:paraId="573018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play was </w:t>
      </w:r>
      <w:r>
        <w:rPr>
          <w:rFonts w:cs="CG Times"/>
          <w:i/>
          <w:iCs/>
          <w:u w:val="single"/>
          <w:lang w:val="en-AU"/>
        </w:rPr>
        <w:t>next</w:t>
      </w:r>
      <w:r>
        <w:rPr>
          <w:rFonts w:cs="CG Times"/>
          <w:i/>
          <w:iCs/>
          <w:lang w:val="en-AU"/>
        </w:rPr>
        <w:t xml:space="preserve"> performed in 1901.</w:t>
      </w:r>
    </w:p>
    <w:p w14:paraId="6B3B9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clause-oriented adjuncts</w:t>
      </w:r>
      <w:r>
        <w:rPr>
          <w:rFonts w:cs="CG Times"/>
          <w:lang w:val="en-AU"/>
        </w:rPr>
        <w:tab/>
      </w:r>
    </w:p>
    <w:p w14:paraId="679F1D0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the country is always turbulent.</w:t>
      </w:r>
    </w:p>
    <w:p w14:paraId="5E29D3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rather rare.</w:t>
      </w:r>
    </w:p>
    <w:p w14:paraId="05AEA6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this did not happen.</w:t>
      </w:r>
    </w:p>
    <w:p w14:paraId="1848A04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just not interested.</w:t>
      </w:r>
    </w:p>
    <w:p w14:paraId="353AC83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connective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he didn't even apologise.</w:t>
      </w:r>
    </w:p>
    <w:p w14:paraId="3EE657C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They</w:t>
      </w:r>
      <w:proofErr w:type="gramEnd"/>
      <w:r>
        <w:rPr>
          <w:rFonts w:cs="CG Times"/>
          <w:i/>
          <w:iCs/>
          <w:lang w:val="en-AU"/>
        </w:rPr>
        <w:t xml:space="preserve"> had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left.</w:t>
      </w:r>
    </w:p>
    <w:p w14:paraId="25C2B36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fails.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fails.</w:t>
      </w:r>
    </w:p>
    <w:p w14:paraId="39695A2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Statistically</w:t>
      </w:r>
      <w:proofErr w:type="gramEnd"/>
      <w:r>
        <w:rPr>
          <w:rFonts w:cs="CG Times"/>
          <w:i/>
          <w:iCs/>
          <w:lang w:val="en-AU"/>
        </w:rPr>
        <w:t>, we analysed it.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Statistically we analysed it.</w:t>
      </w:r>
    </w:p>
    <w:p w14:paraId="19B4349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you a spy, honestly?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Are you a spy honestly?</w:t>
      </w:r>
    </w:p>
    <w:p w14:paraId="6EFA10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VP-oriented adjunct (manner)</w:t>
      </w:r>
    </w:p>
    <w:p w14:paraId="0A67F8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vertAlign w:val="superscript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Chris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Expertly</w:t>
      </w:r>
      <w:proofErr w:type="gramEnd"/>
      <w:r>
        <w:rPr>
          <w:rFonts w:cs="CG Times"/>
          <w:i/>
          <w:iCs/>
          <w:lang w:val="en-AU"/>
        </w:rPr>
        <w:t xml:space="preserve"> Chris had repaired it.</w:t>
      </w:r>
    </w:p>
    <w:p w14:paraId="51A74D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had repaired it.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had repaired it.</w:t>
      </w:r>
    </w:p>
    <w:p w14:paraId="1A4897D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, repaired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 xml:space="preserve"> repaired it.</w:t>
      </w:r>
    </w:p>
    <w:p w14:paraId="6DF6849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it,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repaired it </w:t>
      </w:r>
      <w:r>
        <w:rPr>
          <w:rFonts w:cs="CG Times"/>
          <w:i/>
          <w:iCs/>
          <w:u w:val="single"/>
          <w:lang w:val="en-AU"/>
        </w:rPr>
        <w:t>expertly</w:t>
      </w:r>
      <w:r>
        <w:rPr>
          <w:rFonts w:cs="CG Times"/>
          <w:i/>
          <w:iCs/>
          <w:lang w:val="en-AU"/>
        </w:rPr>
        <w:t>.</w:t>
      </w:r>
    </w:p>
    <w:p w14:paraId="2549CB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clause-oriented adjunct (evaluation)</w:t>
      </w:r>
    </w:p>
    <w:p w14:paraId="1B1D73B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Chris had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Chris had forgotten it.</w:t>
      </w:r>
    </w:p>
    <w:p w14:paraId="53EDC67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had forgotten it.</w:t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Chris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had forgotten it.</w:t>
      </w:r>
    </w:p>
    <w:p w14:paraId="63E3B4E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5481" w:hanging="49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, forgotten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 xml:space="preserve"> forgotten it.</w:t>
      </w:r>
    </w:p>
    <w:p w14:paraId="319FA41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4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 had forgotten it,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 *</w:t>
      </w:r>
      <w:r>
        <w:rPr>
          <w:rFonts w:cs="CG Times"/>
          <w:i/>
          <w:iCs/>
          <w:lang w:val="en-AU"/>
        </w:rPr>
        <w:t xml:space="preserve">Chris had forgotten it </w:t>
      </w:r>
      <w:r>
        <w:rPr>
          <w:rFonts w:cs="CG Times"/>
          <w:i/>
          <w:iCs/>
          <w:u w:val="single"/>
          <w:lang w:val="en-AU"/>
        </w:rPr>
        <w:t>luckily</w:t>
      </w:r>
      <w:r>
        <w:rPr>
          <w:rFonts w:cs="CG Times"/>
          <w:i/>
          <w:iCs/>
          <w:lang w:val="en-AU"/>
        </w:rPr>
        <w:t>.</w:t>
      </w:r>
    </w:p>
    <w:p w14:paraId="5466B33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Chris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won't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talk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1B0B2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erratically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stagger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2CCC720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arithmetically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means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established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74FFE3B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act-related</w:t>
      </w:r>
    </w:p>
    <w:p w14:paraId="17D02C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foolishly</w:t>
      </w:r>
      <w:r>
        <w:rPr>
          <w:rFonts w:cs="CG Times"/>
          <w:lang w:val="en-AU"/>
        </w:rPr>
        <w:tab/>
        <w:t>(subjective)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gone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the police </w:t>
      </w:r>
      <w:r>
        <w:rPr>
          <w:rFonts w:cs="CG Times"/>
          <w:vertAlign w:val="subscript"/>
          <w:lang w:val="en-AU"/>
        </w:rPr>
        <w:t>*</w:t>
      </w:r>
    </w:p>
    <w:p w14:paraId="2856E3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deliberately</w:t>
      </w:r>
      <w:r>
        <w:rPr>
          <w:rFonts w:cs="CG Times"/>
          <w:lang w:val="en-AU"/>
        </w:rPr>
        <w:tab/>
        <w:t>(volitional)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were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delaying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871A3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almost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died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2A987C1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thoroughly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degree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agree </w:t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i/>
          <w:iCs/>
          <w:lang w:val="en-AU"/>
        </w:rPr>
        <w:t xml:space="preserve"> with you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36DE891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earlier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temporal location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she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left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for Chicago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123D9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temporarily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duration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staying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mother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603ACB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already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aspectuality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our </w:t>
      </w:r>
      <w:proofErr w:type="gramStart"/>
      <w:r>
        <w:rPr>
          <w:rFonts w:cs="CG Times"/>
          <w:i/>
          <w:iCs/>
          <w:lang w:val="en-AU"/>
        </w:rPr>
        <w:t>guests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are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4A93CDA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visit her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3449DF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had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eaten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 previous day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*</w:t>
      </w:r>
    </w:p>
    <w:p w14:paraId="1A6CC59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serial order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t>*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Salome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was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performed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in 1926 </w:t>
      </w:r>
      <w:r>
        <w:rPr>
          <w:rFonts w:cs="CG Times"/>
          <w:vertAlign w:val="subscript"/>
          <w:lang w:val="en-AU"/>
        </w:rPr>
        <w:t>?</w:t>
      </w:r>
    </w:p>
    <w:p w14:paraId="59E5799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politically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domain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very unpleasant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53775F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probably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modality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go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with them </w:t>
      </w:r>
      <w:r>
        <w:rPr>
          <w:rFonts w:cs="CG Times"/>
          <w:vertAlign w:val="subscript"/>
          <w:lang w:val="en-AU"/>
        </w:rPr>
        <w:sym w:font="WP IconicSymbolsA" w:char="F054"/>
      </w:r>
    </w:p>
    <w:p w14:paraId="259BF33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513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evaluation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they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set out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too late </w:t>
      </w:r>
      <w:r>
        <w:rPr>
          <w:rFonts w:cs="CG Times"/>
          <w:vertAlign w:val="subscript"/>
          <w:lang w:val="en-AU"/>
        </w:rPr>
        <w:t>?</w:t>
      </w:r>
    </w:p>
    <w:p w14:paraId="6ACF1F8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14"/>
          <w:tab w:val="left" w:pos="5133"/>
        </w:tabs>
        <w:spacing w:line="480" w:lineRule="auto"/>
        <w:ind w:left="5133" w:hanging="46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frankly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speech act-related</w:t>
      </w:r>
      <w:r>
        <w:rPr>
          <w:rFonts w:cs="CG Times"/>
          <w:lang w:val="en-AU"/>
        </w:rPr>
        <w:tab/>
      </w:r>
      <w:r>
        <w:rPr>
          <w:rFonts w:cs="CG Times"/>
          <w:vertAlign w:val="subscript"/>
          <w:lang w:val="en-AU"/>
        </w:rPr>
        <w:sym w:font="WP IconicSymbolsA" w:char="F054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this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is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becoming</w:t>
      </w:r>
      <w:r>
        <w:rPr>
          <w:rFonts w:cs="CG Times"/>
          <w:lang w:val="en-AU"/>
        </w:rPr>
        <w:t xml:space="preserve"> </w:t>
      </w:r>
      <w:r>
        <w:rPr>
          <w:rFonts w:cs="CG Times"/>
          <w:vertAlign w:val="subscript"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 joke </w:t>
      </w:r>
      <w:r>
        <w:rPr>
          <w:rFonts w:cs="CG Times"/>
          <w:vertAlign w:val="subscript"/>
          <w:lang w:val="en-AU"/>
        </w:rPr>
        <w:t>?</w:t>
      </w:r>
    </w:p>
    <w:p w14:paraId="26F9A35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to leave your seats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[pre-marker]</w:t>
      </w:r>
    </w:p>
    <w:p w14:paraId="51FBE8B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ask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please</w:t>
      </w:r>
      <w:r>
        <w:rPr>
          <w:rFonts w:cs="CG Times"/>
          <w:i/>
          <w:iCs/>
          <w:lang w:val="en-AU"/>
        </w:rPr>
        <w:t xml:space="preserve"> remain seated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[post-marker]</w:t>
      </w:r>
    </w:p>
    <w:p w14:paraId="481AAE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to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to ignore it.</w:t>
      </w:r>
      <w:r>
        <w:rPr>
          <w:rFonts w:cs="CG Times"/>
          <w:lang w:val="en-AU"/>
        </w:rPr>
        <w:tab/>
        <w:t>[pre-marker]</w:t>
      </w:r>
    </w:p>
    <w:p w14:paraId="42B6D2F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  <w:tab w:val="right" w:pos="9266"/>
        </w:tabs>
        <w:spacing w:line="480" w:lineRule="auto"/>
        <w:ind w:left="5013" w:hanging="448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humiliate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aim to </w:t>
      </w:r>
      <w:r>
        <w:rPr>
          <w:rFonts w:cs="CG Times"/>
          <w:i/>
          <w:iCs/>
          <w:u w:val="single"/>
          <w:lang w:val="en-AU"/>
        </w:rPr>
        <w:t>utterly</w:t>
      </w:r>
      <w:r>
        <w:rPr>
          <w:rFonts w:cs="CG Times"/>
          <w:i/>
          <w:iCs/>
          <w:lang w:val="en-AU"/>
        </w:rPr>
        <w:t xml:space="preserve"> ignore it.</w:t>
      </w:r>
      <w:r>
        <w:rPr>
          <w:rFonts w:cs="CG Times"/>
          <w:lang w:val="en-AU"/>
        </w:rPr>
        <w:tab/>
        <w:t>[post-marker]</w:t>
      </w:r>
    </w:p>
    <w:p w14:paraId="7AC8C93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urge you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really</w:t>
      </w:r>
      <w:r>
        <w:rPr>
          <w:rFonts w:cs="CG Times"/>
          <w:i/>
          <w:iCs/>
          <w:lang w:val="en-AU"/>
        </w:rPr>
        <w:t xml:space="preserve"> immerse yourself in the topic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DB26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hope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to have my own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6A9EB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</w:t>
      </w:r>
      <w:r>
        <w:rPr>
          <w:rFonts w:cs="CG Times"/>
          <w:i/>
          <w:iCs/>
          <w:u w:val="single"/>
          <w:lang w:val="en-AU"/>
        </w:rPr>
        <w:t>desperately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see him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8B6B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approve building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56BB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to approve building it.</w:t>
      </w:r>
    </w:p>
    <w:p w14:paraId="05E1DC9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building it.</w:t>
      </w:r>
    </w:p>
    <w:p w14:paraId="44D76A0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board voted to approve building it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>.</w:t>
      </w:r>
    </w:p>
    <w:p w14:paraId="170BC06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her to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break the record.</w:t>
      </w:r>
    </w:p>
    <w:p w14:paraId="38E1D15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Following this rule has the potential to </w:t>
      </w:r>
      <w:r>
        <w:rPr>
          <w:rFonts w:cs="CG Times"/>
          <w:i/>
          <w:iCs/>
          <w:u w:val="single"/>
          <w:lang w:val="en-AU"/>
        </w:rPr>
        <w:t>actually</w:t>
      </w:r>
      <w:r>
        <w:rPr>
          <w:rFonts w:cs="CG Times"/>
          <w:i/>
          <w:iCs/>
          <w:lang w:val="en-AU"/>
        </w:rPr>
        <w:t xml:space="preserve"> create ambiguities.</w:t>
      </w:r>
    </w:p>
    <w:p w14:paraId="4A27E15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advise you to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consider accepting their offer.</w:t>
      </w:r>
    </w:p>
    <w:p w14:paraId="76FCF3C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important not to </w:t>
      </w:r>
      <w:r>
        <w:rPr>
          <w:rFonts w:cs="CG Times"/>
          <w:i/>
          <w:iCs/>
          <w:u w:val="single"/>
          <w:lang w:val="en-AU"/>
        </w:rPr>
        <w:t>further</w:t>
      </w:r>
      <w:r>
        <w:rPr>
          <w:rFonts w:cs="CG Times"/>
          <w:i/>
          <w:iCs/>
          <w:lang w:val="en-AU"/>
        </w:rPr>
        <w:t xml:space="preserve"> complicate an already very tense situation.</w:t>
      </w:r>
    </w:p>
    <w:p w14:paraId="612077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quietly</w:t>
      </w:r>
      <w:r>
        <w:rPr>
          <w:rFonts w:cs="CG Times"/>
          <w:i/>
          <w:iCs/>
          <w:lang w:val="en-AU"/>
        </w:rPr>
        <w:t xml:space="preserve"> confident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demeanour</w:t>
      </w:r>
      <w:r>
        <w:rPr>
          <w:rFonts w:cs="CG Times"/>
          <w:lang w:val="en-AU"/>
        </w:rPr>
        <w:tab/>
        <w:t>[manner]</w:t>
      </w:r>
    </w:p>
    <w:p w14:paraId="358CA6F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unintentionally</w:t>
      </w:r>
      <w:r>
        <w:rPr>
          <w:rFonts w:cs="CG Times"/>
          <w:i/>
          <w:iCs/>
          <w:lang w:val="en-AU"/>
        </w:rPr>
        <w:t xml:space="preserve"> humorous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remarks</w:t>
      </w:r>
      <w:r>
        <w:rPr>
          <w:rFonts w:cs="CG Times"/>
          <w:lang w:val="en-AU"/>
        </w:rPr>
        <w:tab/>
        <w:t>[act-related]</w:t>
      </w:r>
    </w:p>
    <w:p w14:paraId="6FED8F0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internationally</w:t>
      </w:r>
      <w:r>
        <w:rPr>
          <w:rFonts w:cs="CG Times"/>
          <w:i/>
          <w:iCs/>
          <w:lang w:val="en-AU"/>
        </w:rPr>
        <w:t xml:space="preserve"> famous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daughter-in-law</w:t>
      </w:r>
      <w:r>
        <w:rPr>
          <w:rFonts w:cs="CG Times"/>
          <w:lang w:val="en-AU"/>
        </w:rPr>
        <w:tab/>
        <w:t>[spatial location]</w:t>
      </w:r>
    </w:p>
    <w:p w14:paraId="07957FE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recently</w:t>
      </w:r>
      <w:r>
        <w:rPr>
          <w:rFonts w:cs="CG Times"/>
          <w:i/>
          <w:iCs/>
          <w:lang w:val="en-AU"/>
        </w:rPr>
        <w:t xml:space="preserve"> very 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behaviour</w:t>
      </w:r>
      <w:r>
        <w:rPr>
          <w:rFonts w:cs="CG Times"/>
          <w:lang w:val="en-AU"/>
        </w:rPr>
        <w:tab/>
        <w:t>[temporal location]</w:t>
      </w:r>
    </w:p>
    <w:p w14:paraId="0D5776F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permanently</w:t>
      </w:r>
      <w:r>
        <w:rPr>
          <w:rFonts w:cs="CG Times"/>
          <w:i/>
          <w:iCs/>
          <w:lang w:val="en-AU"/>
        </w:rPr>
        <w:t xml:space="preserve"> sullen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expression</w:t>
      </w:r>
      <w:r>
        <w:rPr>
          <w:rFonts w:cs="CG Times"/>
          <w:lang w:val="en-AU"/>
        </w:rPr>
        <w:tab/>
        <w:t>[duration]</w:t>
      </w:r>
    </w:p>
    <w:p w14:paraId="6F7C8DB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quite difficult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situation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>]</w:t>
      </w:r>
    </w:p>
    <w:p w14:paraId="185696F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very harsh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criticisms</w:t>
      </w:r>
      <w:r>
        <w:rPr>
          <w:rFonts w:cs="CG Times"/>
          <w:lang w:val="en-AU"/>
        </w:rPr>
        <w:tab/>
        <w:t>[frequency]</w:t>
      </w:r>
    </w:p>
    <w:p w14:paraId="4CE9DBE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totally uncomprehending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response</w:t>
      </w:r>
      <w:r>
        <w:rPr>
          <w:rFonts w:cs="CG Times"/>
          <w:lang w:val="en-AU"/>
        </w:rPr>
        <w:tab/>
        <w:t>[serial order]</w:t>
      </w:r>
    </w:p>
    <w:p w14:paraId="42A59E1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extremely</w:t>
      </w:r>
      <w:r>
        <w:rPr>
          <w:rFonts w:cs="CG Times"/>
          <w:i/>
          <w:iCs/>
          <w:lang w:val="en-AU"/>
        </w:rPr>
        <w:t xml:space="preserve"> valuable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contribution</w:t>
      </w:r>
      <w:r>
        <w:rPr>
          <w:rFonts w:cs="CG Times"/>
          <w:lang w:val="en-AU"/>
        </w:rPr>
        <w:tab/>
        <w:t>[degree]</w:t>
      </w:r>
    </w:p>
    <w:p w14:paraId="66AE66D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inevitable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decline</w:t>
      </w:r>
      <w:r>
        <w:rPr>
          <w:rFonts w:cs="CG Times"/>
          <w:lang w:val="en-AU"/>
        </w:rPr>
        <w:tab/>
        <w:t>[reason]</w:t>
      </w:r>
    </w:p>
    <w:p w14:paraId="4BAB3BF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very valid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objection</w:t>
      </w:r>
      <w:r>
        <w:rPr>
          <w:rFonts w:cs="CG Times"/>
          <w:lang w:val="en-AU"/>
        </w:rPr>
        <w:tab/>
        <w:t>[concession]</w:t>
      </w:r>
    </w:p>
    <w:p w14:paraId="0327422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otherwise</w:t>
      </w:r>
      <w:r>
        <w:rPr>
          <w:rFonts w:cs="CG Times"/>
          <w:i/>
          <w:iCs/>
          <w:lang w:val="en-AU"/>
        </w:rPr>
        <w:t xml:space="preserve"> preferable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course of action</w:t>
      </w:r>
      <w:r>
        <w:rPr>
          <w:rFonts w:cs="CG Times"/>
          <w:lang w:val="en-AU"/>
        </w:rPr>
        <w:tab/>
        <w:t>[condition]</w:t>
      </w:r>
    </w:p>
    <w:p w14:paraId="14209A9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philosophically</w:t>
      </w:r>
      <w:r>
        <w:rPr>
          <w:rFonts w:cs="CG Times"/>
          <w:i/>
          <w:iCs/>
          <w:lang w:val="en-AU"/>
        </w:rPr>
        <w:t xml:space="preserve"> very naive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argument</w:t>
      </w:r>
      <w:r>
        <w:rPr>
          <w:rFonts w:cs="CG Times"/>
          <w:lang w:val="en-AU"/>
        </w:rPr>
        <w:tab/>
        <w:t>[domain]</w:t>
      </w:r>
    </w:p>
    <w:p w14:paraId="41D79250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unintentional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slight</w:t>
      </w:r>
      <w:r>
        <w:rPr>
          <w:rFonts w:cs="CG Times"/>
          <w:lang w:val="en-AU"/>
        </w:rPr>
        <w:tab/>
        <w:t>[modality]</w:t>
      </w:r>
    </w:p>
    <w:p w14:paraId="0614D06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quite rare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misunderstandings</w:t>
      </w:r>
      <w:r>
        <w:rPr>
          <w:rFonts w:cs="CG Times"/>
          <w:lang w:val="en-AU"/>
        </w:rPr>
        <w:tab/>
        <w:t>[evaluation]</w:t>
      </w:r>
    </w:p>
    <w:p w14:paraId="678C6C0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rather unsavoury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character</w:t>
      </w:r>
      <w:r>
        <w:rPr>
          <w:rFonts w:cs="CG Times"/>
          <w:lang w:val="en-AU"/>
        </w:rPr>
        <w:tab/>
        <w:t>[speech-act related]</w:t>
      </w:r>
    </w:p>
    <w:p w14:paraId="1119AD4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357D72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absolutely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awfully</w:t>
      </w:r>
      <w:r>
        <w:rPr>
          <w:rFonts w:cs="CG Times"/>
          <w:i/>
          <w:iCs/>
          <w:lang w:val="en-AU"/>
        </w:rPr>
        <w:tab/>
        <w:t>barely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considerably</w:t>
      </w:r>
    </w:p>
    <w:p w14:paraId="211A2B8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dreadfully</w:t>
      </w:r>
      <w:r>
        <w:rPr>
          <w:rFonts w:cs="CG Times"/>
          <w:i/>
          <w:iCs/>
          <w:lang w:val="en-AU"/>
        </w:rPr>
        <w:tab/>
        <w:t>easily</w:t>
      </w:r>
      <w:r>
        <w:rPr>
          <w:rFonts w:cs="CG Times"/>
          <w:i/>
          <w:iCs/>
          <w:lang w:val="en-AU"/>
        </w:rPr>
        <w:tab/>
        <w:t>enormously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exceedingly</w:t>
      </w:r>
      <w:r>
        <w:rPr>
          <w:rFonts w:cs="CG Times"/>
          <w:i/>
          <w:iCs/>
          <w:lang w:val="en-AU"/>
        </w:rPr>
        <w:tab/>
        <w:t>excessively</w:t>
      </w:r>
    </w:p>
    <w:p w14:paraId="0403C71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extensively</w:t>
      </w:r>
      <w:r>
        <w:rPr>
          <w:rFonts w:cs="CG Times"/>
          <w:i/>
          <w:iCs/>
          <w:lang w:val="en-AU"/>
        </w:rPr>
        <w:tab/>
        <w:t>extremely</w:t>
      </w:r>
      <w:r>
        <w:rPr>
          <w:rFonts w:cs="CG Times"/>
          <w:i/>
          <w:iCs/>
          <w:lang w:val="en-AU"/>
        </w:rPr>
        <w:tab/>
        <w:t>fairly</w:t>
      </w:r>
      <w:r>
        <w:rPr>
          <w:rFonts w:cs="CG Times"/>
          <w:i/>
          <w:iCs/>
          <w:lang w:val="en-AU"/>
        </w:rPr>
        <w:tab/>
        <w:t>fantastically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greatly</w:t>
      </w:r>
    </w:p>
    <w:p w14:paraId="1FFA4F7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hardly</w:t>
      </w:r>
      <w:r>
        <w:rPr>
          <w:rFonts w:cs="CG Times"/>
          <w:i/>
          <w:iCs/>
          <w:lang w:val="en-AU"/>
        </w:rPr>
        <w:tab/>
        <w:t>highly</w:t>
      </w:r>
      <w:r>
        <w:rPr>
          <w:rFonts w:cs="CG Times"/>
          <w:i/>
          <w:iCs/>
          <w:lang w:val="en-AU"/>
        </w:rPr>
        <w:tab/>
        <w:t>hugely</w:t>
      </w:r>
      <w:r>
        <w:rPr>
          <w:rFonts w:cs="CG Times"/>
          <w:i/>
          <w:iCs/>
          <w:lang w:val="en-AU"/>
        </w:rPr>
        <w:tab/>
        <w:t>immensely</w:t>
      </w:r>
      <w:r>
        <w:rPr>
          <w:rFonts w:cs="CG Times"/>
          <w:i/>
          <w:iCs/>
          <w:lang w:val="en-AU"/>
        </w:rPr>
        <w:tab/>
        <w:t>incredibly</w:t>
      </w:r>
      <w:r>
        <w:rPr>
          <w:rFonts w:cs="CG Times"/>
          <w:i/>
          <w:iCs/>
          <w:lang w:val="en-AU"/>
        </w:rPr>
        <w:tab/>
        <w:t>infinitely</w:t>
      </w:r>
    </w:p>
    <w:p w14:paraId="60C68CD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intensely</w:t>
      </w:r>
      <w:r>
        <w:rPr>
          <w:rFonts w:cs="CG Times"/>
          <w:i/>
          <w:iCs/>
          <w:lang w:val="en-AU"/>
        </w:rPr>
        <w:tab/>
        <w:t>largely</w:t>
      </w:r>
      <w:r>
        <w:rPr>
          <w:rFonts w:cs="CG Times"/>
          <w:i/>
          <w:iCs/>
          <w:lang w:val="en-AU"/>
        </w:rPr>
        <w:tab/>
        <w:t>moderately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noticeably</w:t>
      </w:r>
      <w:r>
        <w:rPr>
          <w:rFonts w:cs="CG Times"/>
          <w:i/>
          <w:iCs/>
          <w:lang w:val="en-AU"/>
        </w:rPr>
        <w:tab/>
        <w:t>partly</w:t>
      </w:r>
    </w:p>
    <w:p w14:paraId="3C154E4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perfectly</w:t>
      </w:r>
      <w:r>
        <w:rPr>
          <w:rFonts w:cs="CG Times"/>
          <w:i/>
          <w:iCs/>
          <w:lang w:val="en-AU"/>
        </w:rPr>
        <w:tab/>
        <w:t>positively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really</w:t>
      </w:r>
    </w:p>
    <w:p w14:paraId="1868A22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reasonably</w:t>
      </w:r>
      <w:r>
        <w:rPr>
          <w:rFonts w:cs="CG Times"/>
          <w:i/>
          <w:iCs/>
          <w:lang w:val="en-AU"/>
        </w:rPr>
        <w:tab/>
        <w:t>relatively</w:t>
      </w:r>
      <w:r>
        <w:rPr>
          <w:rFonts w:cs="CG Times"/>
          <w:i/>
          <w:iCs/>
          <w:lang w:val="en-AU"/>
        </w:rPr>
        <w:tab/>
        <w:t>remarkably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slightly</w:t>
      </w:r>
      <w:r>
        <w:rPr>
          <w:rFonts w:cs="CG Times"/>
          <w:i/>
          <w:iCs/>
          <w:lang w:val="en-AU"/>
        </w:rPr>
        <w:tab/>
        <w:t>strikingly</w:t>
      </w:r>
    </w:p>
    <w:p w14:paraId="012294E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strongly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supremely</w:t>
      </w:r>
      <w:r>
        <w:rPr>
          <w:rFonts w:cs="CG Times"/>
          <w:i/>
          <w:iCs/>
          <w:lang w:val="en-AU"/>
        </w:rPr>
        <w:tab/>
        <w:t>suspiciously</w:t>
      </w:r>
      <w:r>
        <w:rPr>
          <w:rFonts w:cs="CG Times"/>
          <w:i/>
          <w:iCs/>
          <w:lang w:val="en-AU"/>
        </w:rPr>
        <w:tab/>
        <w:t>terribly</w:t>
      </w:r>
      <w:r>
        <w:rPr>
          <w:rFonts w:cs="CG Times"/>
          <w:i/>
          <w:iCs/>
          <w:lang w:val="en-AU"/>
        </w:rPr>
        <w:tab/>
        <w:t>totally</w:t>
      </w:r>
    </w:p>
    <w:p w14:paraId="26B6513C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373"/>
          <w:tab w:val="left" w:pos="3644"/>
          <w:tab w:val="left" w:pos="5239"/>
          <w:tab w:val="left" w:pos="6685"/>
          <w:tab w:val="left" w:pos="8006"/>
          <w:tab w:val="left" w:pos="9014"/>
        </w:tabs>
        <w:spacing w:line="480" w:lineRule="auto"/>
        <w:ind w:left="835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tremendously</w:t>
      </w:r>
      <w:r>
        <w:rPr>
          <w:rFonts w:cs="CG Times"/>
          <w:i/>
          <w:iCs/>
          <w:lang w:val="en-AU"/>
        </w:rPr>
        <w:tab/>
        <w:t>truly</w:t>
      </w:r>
      <w:r>
        <w:rPr>
          <w:rFonts w:cs="CG Times"/>
          <w:i/>
          <w:iCs/>
          <w:lang w:val="en-AU"/>
        </w:rPr>
        <w:tab/>
        <w:t>unbelievably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virtually</w:t>
      </w:r>
      <w:r>
        <w:rPr>
          <w:rFonts w:cs="CG Times"/>
          <w:i/>
          <w:iCs/>
          <w:lang w:val="en-AU"/>
        </w:rPr>
        <w:tab/>
        <w:t>wonderfully</w:t>
      </w:r>
    </w:p>
    <w:p w14:paraId="3B5727F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19A40FE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behaved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>dreadfully</w:t>
      </w:r>
      <w:r>
        <w:rPr>
          <w:rFonts w:cs="CG Times"/>
          <w:i/>
          <w:iCs/>
          <w:lang w:val="en-AU"/>
        </w:rPr>
        <w:t xml:space="preserve"> sorry.</w:t>
      </w:r>
    </w:p>
    <w:p w14:paraId="460397E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acting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kids are </w:t>
      </w:r>
      <w:r>
        <w:rPr>
          <w:rFonts w:cs="CG Times"/>
          <w:i/>
          <w:iCs/>
          <w:u w:val="single"/>
          <w:lang w:val="en-AU"/>
        </w:rPr>
        <w:t>suspiciously</w:t>
      </w:r>
      <w:r>
        <w:rPr>
          <w:rFonts w:cs="CG Times"/>
          <w:i/>
          <w:iCs/>
          <w:lang w:val="en-AU"/>
        </w:rPr>
        <w:t xml:space="preserve"> quiet.</w:t>
      </w:r>
    </w:p>
    <w:p w14:paraId="12E7DB4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solved the problem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speaks 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most fluently.</w:t>
      </w:r>
    </w:p>
    <w:p w14:paraId="63D4028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altogether</w:t>
      </w:r>
      <w:r>
        <w:rPr>
          <w:rFonts w:cs="CG Times"/>
          <w:i/>
          <w:iCs/>
          <w:lang w:val="en-AU"/>
        </w:rPr>
        <w:tab/>
        <w:t xml:space="preserve">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bloody</w:t>
      </w:r>
      <w:r>
        <w:rPr>
          <w:rFonts w:cs="CG Times"/>
          <w:i/>
          <w:iCs/>
          <w:lang w:val="en-AU"/>
        </w:rPr>
        <w:tab/>
        <w:t xml:space="preserve">damn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577165F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dead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downright</w:t>
      </w:r>
      <w:r>
        <w:rPr>
          <w:rFonts w:cs="CG Times"/>
          <w:i/>
          <w:iCs/>
          <w:lang w:val="en-AU"/>
        </w:rPr>
        <w:tab/>
        <w:t xml:space="preserve">even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 c</w:t>
      </w:r>
      <w:r>
        <w:rPr>
          <w:rFonts w:cs="CG Times"/>
          <w:i/>
          <w:iCs/>
          <w:lang w:val="en-AU"/>
        </w:rPr>
        <w:tab/>
        <w:t xml:space="preserve">extra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far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how</w:t>
      </w:r>
    </w:p>
    <w:p w14:paraId="34623AD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indeed</w:t>
      </w:r>
      <w:r>
        <w:rPr>
          <w:rFonts w:cs="CG Times"/>
          <w:i/>
          <w:iCs/>
          <w:lang w:val="en-AU"/>
        </w:rPr>
        <w:tab/>
        <w:t xml:space="preserve">jolly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least</w:t>
      </w:r>
      <w:r>
        <w:rPr>
          <w:rFonts w:cs="CG Times"/>
          <w:i/>
          <w:iCs/>
          <w:lang w:val="en-AU"/>
        </w:rPr>
        <w:tab/>
        <w:t>less</w:t>
      </w:r>
    </w:p>
    <w:p w14:paraId="3777BF6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mighty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i/>
          <w:iCs/>
          <w:lang w:val="en-AU"/>
        </w:rPr>
        <w:tab/>
        <w:t>most</w:t>
      </w:r>
      <w:r>
        <w:rPr>
          <w:rFonts w:cs="CG Times"/>
          <w:i/>
          <w:iCs/>
          <w:lang w:val="en-AU"/>
        </w:rPr>
        <w:tab/>
        <w:t>not</w:t>
      </w:r>
      <w:r>
        <w:rPr>
          <w:rFonts w:cs="CG Times"/>
          <w:i/>
          <w:iCs/>
          <w:lang w:val="en-AU"/>
        </w:rPr>
        <w:tab/>
        <w:t>outright</w:t>
      </w:r>
      <w:r>
        <w:rPr>
          <w:rFonts w:cs="CG Times"/>
          <w:i/>
          <w:iCs/>
          <w:lang w:val="en-AU"/>
        </w:rPr>
        <w:tab/>
        <w:t xml:space="preserve">plain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</w:p>
    <w:p w14:paraId="07F63A2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pretty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 xml:space="preserve">real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somewhat</w:t>
      </w:r>
    </w:p>
    <w:p w14:paraId="0C21569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still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 xml:space="preserve">too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 xml:space="preserve">very </w:t>
      </w:r>
      <w:r>
        <w:rPr>
          <w:rFonts w:cs="CG Times"/>
          <w:smallCaps/>
          <w:lang w:val="en-AU"/>
        </w:rPr>
        <w:sym w:font="WP TypographicSymbols" w:char="0042"/>
      </w:r>
      <w:proofErr w:type="gramStart"/>
      <w:r>
        <w:rPr>
          <w:rFonts w:cs="CG Times"/>
          <w:smallCaps/>
          <w:lang w:val="en-AU"/>
        </w:rPr>
        <w:t>v</w:t>
      </w:r>
      <w:r>
        <w:rPr>
          <w:rFonts w:cs="CG Times"/>
          <w:i/>
          <w:iCs/>
          <w:lang w:val="en-AU"/>
        </w:rPr>
        <w:tab/>
        <w:t>way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smallCaps/>
          <w:lang w:val="en-AU"/>
        </w:rPr>
        <w:t>c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 xml:space="preserve">yet </w:t>
      </w:r>
      <w:r>
        <w:rPr>
          <w:rFonts w:cs="CG Times"/>
          <w:smallCaps/>
          <w:lang w:val="en-AU"/>
        </w:rPr>
        <w:t>c</w:t>
      </w:r>
    </w:p>
    <w:p w14:paraId="76048F3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less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far too old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far old</w:t>
      </w:r>
    </w:p>
    <w:p w14:paraId="27F704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 more important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much too dangerous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much dangerous</w:t>
      </w:r>
    </w:p>
    <w:p w14:paraId="4A6437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still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too expensive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still expensive</w:t>
      </w:r>
    </w:p>
    <w:p w14:paraId="01B8BB7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the evening but it would have been still better if you had been there.</w:t>
      </w:r>
    </w:p>
    <w:p w14:paraId="26FCB95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3766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Tuesday is possible, but Friday would be better, and Sunday better still</w:t>
      </w:r>
      <w:r>
        <w:rPr>
          <w:rFonts w:cs="CG Times"/>
          <w:lang w:val="en-AU"/>
        </w:rPr>
        <w:t>.</w:t>
      </w:r>
    </w:p>
    <w:p w14:paraId="086C9A37" w14:textId="0C0C7217" w:rsidR="00357D72" w:rsidRDefault="0078132A" w:rsidP="0008062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2570"/>
          <w:tab w:val="left" w:pos="3942"/>
          <w:tab w:val="left" w:pos="5438"/>
          <w:tab w:val="left" w:pos="6783"/>
          <w:tab w:val="left" w:pos="82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tall as 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damn</w:t>
      </w:r>
      <w:r>
        <w:rPr>
          <w:rFonts w:cs="CG Times"/>
          <w:i/>
          <w:iCs/>
          <w:lang w:val="en-AU"/>
        </w:rPr>
        <w:t xml:space="preserve"> rude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 xml:space="preserve"> right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extra</w:t>
      </w:r>
      <w:r>
        <w:rPr>
          <w:rFonts w:cs="CG Times"/>
          <w:i/>
          <w:iCs/>
          <w:lang w:val="en-AU"/>
        </w:rPr>
        <w:t xml:space="preserve"> careful</w:t>
      </w:r>
      <w:r w:rsidR="00CF2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jolly</w:t>
      </w:r>
      <w:r>
        <w:rPr>
          <w:rFonts w:cs="CG Times"/>
          <w:i/>
          <w:iCs/>
          <w:lang w:val="en-AU"/>
        </w:rPr>
        <w:t xml:space="preserve"> good</w:t>
      </w:r>
      <w:r w:rsidR="000806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mighty</w:t>
      </w:r>
      <w:r>
        <w:rPr>
          <w:rFonts w:cs="CG Times"/>
          <w:i/>
          <w:iCs/>
          <w:lang w:val="en-AU"/>
        </w:rPr>
        <w:t xml:space="preserve"> generous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plain</w:t>
      </w:r>
      <w:r>
        <w:rPr>
          <w:rFonts w:cs="CG Times"/>
          <w:i/>
          <w:iCs/>
          <w:lang w:val="en-AU"/>
        </w:rPr>
        <w:t xml:space="preserve"> wrong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pretty</w:t>
      </w:r>
      <w:r>
        <w:rPr>
          <w:rFonts w:cs="CG Times"/>
          <w:i/>
          <w:iCs/>
          <w:lang w:val="en-AU"/>
        </w:rPr>
        <w:t xml:space="preserve"> stupid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real</w:t>
      </w:r>
      <w:r>
        <w:rPr>
          <w:rFonts w:cs="CG Times"/>
          <w:i/>
          <w:iCs/>
          <w:lang w:val="en-AU"/>
        </w:rPr>
        <w:t xml:space="preserve"> kind</w:t>
      </w: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big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old</w:t>
      </w:r>
    </w:p>
    <w:p w14:paraId="4964E40E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too tired to continue.</w:t>
      </w:r>
    </w:p>
    <w:p w14:paraId="3E8DD02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didn't go out: it was too wet.</w:t>
      </w:r>
    </w:p>
    <w:p w14:paraId="26AA9682" w14:textId="06AFCC1D" w:rsidR="0078132A" w:rsidRDefault="0078132A" w:rsidP="0062029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way more</w:t>
      </w:r>
      <w:r>
        <w:rPr>
          <w:rFonts w:cs="CG Times"/>
          <w:i/>
          <w:iCs/>
          <w:lang w:val="en-AU"/>
        </w:rPr>
        <w:t xml:space="preserve"> useful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unbelievably</w:t>
      </w:r>
      <w:r>
        <w:rPr>
          <w:rFonts w:cs="CG Times"/>
          <w:i/>
          <w:iCs/>
          <w:lang w:val="en-AU"/>
        </w:rPr>
        <w:t xml:space="preserve"> greedy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quite amazingly</w:t>
      </w:r>
      <w:r>
        <w:rPr>
          <w:rFonts w:cs="CG Times"/>
          <w:i/>
          <w:iCs/>
          <w:lang w:val="en-AU"/>
        </w:rPr>
        <w:t xml:space="preserve"> irresponsible</w:t>
      </w:r>
      <w:r w:rsidR="00620292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 barely</w:t>
      </w:r>
      <w:r>
        <w:rPr>
          <w:rFonts w:cs="CG Times"/>
          <w:i/>
          <w:iCs/>
          <w:lang w:val="en-AU"/>
        </w:rPr>
        <w:t xml:space="preserve"> alive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entirely too</w:t>
      </w:r>
      <w:r>
        <w:rPr>
          <w:rFonts w:cs="CG Times"/>
          <w:i/>
          <w:iCs/>
          <w:lang w:val="en-AU"/>
        </w:rPr>
        <w:t xml:space="preserve"> eager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bloody nearly completely</w:t>
      </w:r>
      <w:r>
        <w:rPr>
          <w:rFonts w:cs="CG Times"/>
          <w:i/>
          <w:iCs/>
          <w:lang w:val="en-AU"/>
        </w:rPr>
        <w:t xml:space="preserve"> useless</w:t>
      </w:r>
    </w:p>
    <w:p w14:paraId="795CCF2B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very, very</w:t>
      </w:r>
      <w:r>
        <w:rPr>
          <w:rFonts w:cs="CG Times"/>
          <w:i/>
          <w:iCs/>
          <w:lang w:val="en-AU"/>
        </w:rPr>
        <w:t xml:space="preserve"> good 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much, much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far, far</w:t>
      </w:r>
      <w:r>
        <w:rPr>
          <w:rFonts w:cs="CG Times"/>
          <w:i/>
          <w:iCs/>
          <w:lang w:val="en-AU"/>
        </w:rPr>
        <w:t xml:space="preserve"> more interesting</w:t>
      </w:r>
    </w:p>
    <w:p w14:paraId="78848B9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are fortunate indeed to live in such a wonderful country.</w:t>
      </w:r>
    </w:p>
    <w:p w14:paraId="0FEB500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exit from this lane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6B183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also </w:t>
      </w:r>
      <w:r>
        <w:rPr>
          <w:rFonts w:cs="CG Times"/>
          <w:i/>
          <w:iCs/>
          <w:u w:val="single"/>
          <w:lang w:val="en-AU"/>
        </w:rPr>
        <w:t>attended the history seminar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82640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 is only that you can exit from this lane.</w:t>
      </w:r>
    </w:p>
    <w:p w14:paraId="2B43820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6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is also that Jill had attended the history seminar.</w:t>
      </w:r>
    </w:p>
    <w:p w14:paraId="57E1516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alone</w:t>
      </w:r>
      <w:r>
        <w:rPr>
          <w:rFonts w:cs="CG Times"/>
          <w:i/>
          <w:iCs/>
          <w:lang w:val="en-AU"/>
        </w:rPr>
        <w:tab/>
        <w:t>but</w:t>
      </w:r>
      <w:r>
        <w:rPr>
          <w:rFonts w:cs="CG Times"/>
          <w:i/>
          <w:iCs/>
          <w:lang w:val="en-AU"/>
        </w:rPr>
        <w:tab/>
        <w:t>exactly</w:t>
      </w:r>
      <w:r>
        <w:rPr>
          <w:rFonts w:cs="CG Times"/>
          <w:i/>
          <w:iCs/>
          <w:lang w:val="en-AU"/>
        </w:rPr>
        <w:tab/>
        <w:t>exclusively</w:t>
      </w:r>
      <w:r>
        <w:rPr>
          <w:rFonts w:cs="CG Times"/>
          <w:i/>
          <w:iCs/>
          <w:lang w:val="en-AU"/>
        </w:rPr>
        <w:tab/>
        <w:t>just</w:t>
      </w:r>
      <w:r>
        <w:rPr>
          <w:rFonts w:cs="CG Times"/>
          <w:i/>
          <w:iCs/>
          <w:lang w:val="en-AU"/>
        </w:rPr>
        <w:tab/>
        <w:t>merely</w:t>
      </w:r>
    </w:p>
    <w:p w14:paraId="79FD32C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642"/>
          <w:tab w:val="left" w:pos="4888"/>
          <w:tab w:val="left" w:pos="6422"/>
          <w:tab w:val="left" w:pos="7632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only</w:t>
      </w:r>
      <w:r>
        <w:rPr>
          <w:rFonts w:cs="CG Times"/>
          <w:i/>
          <w:iCs/>
          <w:lang w:val="en-AU"/>
        </w:rPr>
        <w:tab/>
        <w:t>precisely</w:t>
      </w:r>
      <w:r>
        <w:rPr>
          <w:rFonts w:cs="CG Times"/>
          <w:i/>
          <w:iCs/>
          <w:lang w:val="en-AU"/>
        </w:rPr>
        <w:tab/>
        <w:t>purely</w:t>
      </w:r>
      <w:r>
        <w:rPr>
          <w:rFonts w:cs="CG Times"/>
          <w:i/>
          <w:iCs/>
          <w:lang w:val="en-AU"/>
        </w:rPr>
        <w:tab/>
        <w:t>simply</w:t>
      </w:r>
      <w:r>
        <w:rPr>
          <w:rFonts w:cs="CG Times"/>
          <w:i/>
          <w:iCs/>
          <w:lang w:val="en-AU"/>
        </w:rPr>
        <w:tab/>
        <w:t>solely</w:t>
      </w:r>
    </w:p>
    <w:p w14:paraId="01923CB7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his work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622FD6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sort of thing that could happen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in America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[PP]</w:t>
      </w:r>
    </w:p>
    <w:p w14:paraId="60570BE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 w:rsidR="007B063E">
        <w:rPr>
          <w:rFonts w:cs="CG Times"/>
          <w:i/>
          <w:iCs/>
          <w:lang w:val="en-AU"/>
        </w:rPr>
        <w:t>The</w:t>
      </w:r>
      <w:proofErr w:type="gramEnd"/>
      <w:r w:rsidR="007B063E">
        <w:rPr>
          <w:rFonts w:cs="CG Times"/>
          <w:i/>
          <w:iCs/>
          <w:lang w:val="en-AU"/>
        </w:rPr>
        <w:t xml:space="preserve"> problem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="007B063E">
        <w:rPr>
          <w:rFonts w:cs="CG Times"/>
          <w:i/>
          <w:iCs/>
          <w:u w:val="single"/>
          <w:lang w:val="en-AU"/>
        </w:rPr>
        <w:t>temporary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066FEB5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agreed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somewhat 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 help us.</w:t>
      </w:r>
      <w:r>
        <w:rPr>
          <w:rFonts w:cs="CG Times"/>
          <w:lang w:val="en-AU"/>
        </w:rPr>
        <w:tab/>
        <w:t>[AdvP]</w:t>
      </w:r>
    </w:p>
    <w:p w14:paraId="0EA352D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apparently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laughed at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when they confronted him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2AAD3EA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that I couldn't be there to see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 w:rsidR="00B24CA9">
        <w:rPr>
          <w:rFonts w:cs="CG Times"/>
          <w:lang w:val="en-AU"/>
        </w:rPr>
        <w:t xml:space="preserve">declarative </w:t>
      </w:r>
      <w:r>
        <w:rPr>
          <w:rFonts w:cs="CG Times"/>
          <w:lang w:val="en-AU"/>
        </w:rPr>
        <w:t>content clause]</w:t>
      </w:r>
    </w:p>
    <w:p w14:paraId="534A140A" w14:textId="77777777" w:rsidR="00B24CA9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B24CA9">
        <w:rPr>
          <w:rFonts w:cs="CG Times"/>
          <w:i/>
          <w:iCs/>
          <w:lang w:val="en-AU"/>
        </w:rPr>
        <w:t xml:space="preserve">I need to know </w:t>
      </w:r>
      <w:r w:rsidR="00B24CA9">
        <w:rPr>
          <w:rFonts w:cs="CG Times"/>
          <w:lang w:val="en-AU"/>
        </w:rPr>
        <w:t>[</w:t>
      </w:r>
      <w:r w:rsidR="00B24CA9">
        <w:rPr>
          <w:rFonts w:cs="CG Times"/>
          <w:i/>
          <w:iCs/>
          <w:lang w:val="en-AU"/>
        </w:rPr>
        <w:t xml:space="preserve">only </w:t>
      </w:r>
      <w:r w:rsidR="00B24CA9" w:rsidRPr="00B24CA9">
        <w:rPr>
          <w:rFonts w:cs="CG Times"/>
          <w:i/>
          <w:iCs/>
          <w:u w:val="single"/>
          <w:lang w:val="en-AU"/>
        </w:rPr>
        <w:t>how much it will cost</w:t>
      </w:r>
      <w:r w:rsidR="00B24CA9">
        <w:rPr>
          <w:rFonts w:cs="CG Times"/>
          <w:lang w:val="en-AU"/>
        </w:rPr>
        <w:t>].</w:t>
      </w:r>
      <w:r w:rsidR="00B24CA9">
        <w:rPr>
          <w:rFonts w:cs="CG Times"/>
          <w:lang w:val="en-AU"/>
        </w:rPr>
        <w:tab/>
        <w:t>[interrogative]</w:t>
      </w:r>
    </w:p>
    <w:p w14:paraId="5BEFAF61" w14:textId="77777777" w:rsidR="00B24CA9" w:rsidRPr="00B24CA9" w:rsidRDefault="00B24CA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remembered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B24CA9">
        <w:rPr>
          <w:rFonts w:cs="CG Times"/>
          <w:i/>
          <w:iCs/>
          <w:u w:val="single"/>
          <w:lang w:val="en-AU"/>
        </w:rPr>
        <w:t>what a close shave we'd had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[exclamative]</w:t>
      </w:r>
    </w:p>
    <w:p w14:paraId="1527FDB9" w14:textId="77777777" w:rsidR="0078132A" w:rsidRDefault="00B03825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 w:rsidR="0078132A">
        <w:rPr>
          <w:rFonts w:cs="CG Times"/>
          <w:i/>
          <w:iCs/>
          <w:lang w:val="en-AU"/>
        </w:rPr>
        <w:t xml:space="preserve">She forbade </w:t>
      </w:r>
      <w:r w:rsidR="0078132A">
        <w:rPr>
          <w:rFonts w:cs="CG Times"/>
          <w:lang w:val="en-AU"/>
        </w:rPr>
        <w:t>[</w:t>
      </w:r>
      <w:r w:rsidR="0078132A">
        <w:rPr>
          <w:rFonts w:cs="CG Times"/>
          <w:i/>
          <w:iCs/>
          <w:lang w:val="en-AU"/>
        </w:rPr>
        <w:t xml:space="preserve">only </w:t>
      </w:r>
      <w:r w:rsidR="0078132A">
        <w:rPr>
          <w:rFonts w:cs="CG Times"/>
          <w:i/>
          <w:iCs/>
          <w:u w:val="single"/>
          <w:lang w:val="en-AU"/>
        </w:rPr>
        <w:t>his living there</w:t>
      </w:r>
      <w:r w:rsidR="0078132A">
        <w:rPr>
          <w:rFonts w:cs="CG Times"/>
          <w:lang w:val="en-AU"/>
        </w:rPr>
        <w:t>]</w:t>
      </w:r>
      <w:r w:rsidR="0078132A">
        <w:rPr>
          <w:rFonts w:cs="CG Times"/>
          <w:i/>
          <w:iCs/>
          <w:lang w:val="en-AU"/>
        </w:rPr>
        <w:t>, not just visiting.</w:t>
      </w:r>
      <w:r w:rsidR="0078132A">
        <w:rPr>
          <w:rFonts w:cs="CG Times"/>
          <w:lang w:val="en-AU"/>
        </w:rPr>
        <w:tab/>
        <w:t>[gerund-participial]</w:t>
      </w:r>
    </w:p>
    <w:p w14:paraId="3A3D61B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B0382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to help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I have anything to do with him.</w:t>
      </w:r>
      <w:r>
        <w:rPr>
          <w:rFonts w:cs="CG Times"/>
          <w:lang w:val="en-AU"/>
        </w:rPr>
        <w:tab/>
        <w:t>[</w:t>
      </w:r>
      <w:r w:rsidR="00B03825" w:rsidRPr="00B03825">
        <w:rPr>
          <w:rFonts w:cs="CG Times"/>
          <w:i/>
          <w:iCs/>
          <w:lang w:val="en-AU"/>
        </w:rPr>
        <w:t>to</w:t>
      </w:r>
      <w:r w:rsidR="00B03825">
        <w:rPr>
          <w:rFonts w:cs="CG Times"/>
          <w:lang w:val="en-AU"/>
        </w:rPr>
        <w:t>-</w:t>
      </w:r>
      <w:r w:rsidRPr="00B03825">
        <w:rPr>
          <w:rFonts w:cs="CG Times"/>
          <w:lang w:val="en-AU"/>
        </w:rPr>
        <w:t>infinitival</w:t>
      </w:r>
      <w:r>
        <w:rPr>
          <w:rFonts w:cs="CG Times"/>
          <w:lang w:val="en-AU"/>
        </w:rPr>
        <w:t xml:space="preserve"> clause]</w:t>
      </w:r>
    </w:p>
    <w:p w14:paraId="5FDBB76C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will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 w:rsidRPr="0071507F">
        <w:rPr>
          <w:rFonts w:cs="CG Times"/>
          <w:i/>
          <w:iCs/>
          <w:u w:val="single"/>
          <w:lang w:val="en-AU"/>
        </w:rPr>
        <w:t>get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infinitival]</w:t>
      </w:r>
    </w:p>
    <w:p w14:paraId="0B189EAD" w14:textId="77777777" w:rsidR="0071507F" w:rsidRPr="0071507F" w:rsidRDefault="0071507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checked once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[past-participial]</w:t>
      </w:r>
    </w:p>
    <w:p w14:paraId="4A8C10A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B0382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disturb me if there's a genuine emergency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[imperative clause]</w:t>
      </w:r>
    </w:p>
    <w:p w14:paraId="7A681D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lang w:val="en-AU"/>
        </w:rPr>
        <w:t>Just there's nothing to do.</w:t>
      </w:r>
    </w:p>
    <w:p w14:paraId="0752DFF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4135" w:hanging="3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What's the matter?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There's just nothing to do.</w:t>
      </w:r>
    </w:p>
    <w:p w14:paraId="023DFBD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Sue is only a tutor.</w:t>
      </w:r>
    </w:p>
    <w:p w14:paraId="1EF45DF9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them only yesterday.</w:t>
      </w:r>
    </w:p>
    <w:p w14:paraId="1FC5E9A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Kim resigned.</w:t>
      </w:r>
    </w:p>
    <w:p w14:paraId="06A0C3F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apologised, he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sent flowers.</w:t>
      </w:r>
    </w:p>
    <w:p w14:paraId="608ACBF2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She'll be working late </w:t>
      </w:r>
      <w:r>
        <w:rPr>
          <w:rFonts w:cs="CG Times"/>
          <w:i/>
          <w:iCs/>
          <w:u w:val="single"/>
          <w:lang w:val="en-AU"/>
        </w:rPr>
        <w:t>not only</w:t>
      </w:r>
      <w:r>
        <w:rPr>
          <w:rFonts w:cs="CG Times"/>
          <w:i/>
          <w:iCs/>
          <w:lang w:val="en-AU"/>
        </w:rPr>
        <w:t xml:space="preserve"> today but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every other day this week.</w:t>
      </w:r>
    </w:p>
    <w:p w14:paraId="47BEEE5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only gave me a </w:t>
      </w:r>
      <w:r>
        <w:rPr>
          <w:rFonts w:cs="CG Times"/>
          <w:i/>
          <w:iCs/>
          <w:smallCaps/>
          <w:lang w:val="en-AU"/>
        </w:rPr>
        <w:t>sandwich</w:t>
      </w:r>
      <w:r>
        <w:rPr>
          <w:rFonts w:cs="CG Times"/>
          <w:i/>
          <w:iCs/>
          <w:lang w:val="en-AU"/>
        </w:rPr>
        <w:t xml:space="preserve"> for lunch.</w:t>
      </w:r>
    </w:p>
    <w:p w14:paraId="02CB2B6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474C91B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35"/>
          <w:tab w:val="left" w:pos="4641"/>
          <w:tab w:val="left" w:pos="514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said that </w:t>
      </w:r>
      <w:r>
        <w:rPr>
          <w:rFonts w:cs="CG Times"/>
          <w:lang w:val="en-AU"/>
        </w:rPr>
        <w:t>o</w:t>
      </w:r>
      <w:r>
        <w:rPr>
          <w:rFonts w:cs="CG Times"/>
          <w:i/>
          <w:iCs/>
          <w:lang w:val="en-AU"/>
        </w:rPr>
        <w:t xml:space="preserve">nly Kim preferred the </w:t>
      </w:r>
      <w:r>
        <w:rPr>
          <w:rFonts w:cs="CG Times"/>
          <w:i/>
          <w:iCs/>
          <w:smallCaps/>
          <w:lang w:val="en-AU"/>
        </w:rPr>
        <w:t>original</w:t>
      </w:r>
      <w:r>
        <w:rPr>
          <w:rFonts w:cs="CG Times"/>
          <w:i/>
          <w:iCs/>
          <w:lang w:val="en-AU"/>
        </w:rPr>
        <w:t xml:space="preserve"> version.</w:t>
      </w:r>
    </w:p>
    <w:p w14:paraId="5F7EF305" w14:textId="3E0BCD6B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precedes</w:t>
      </w:r>
      <w:r w:rsidRPr="0090182D">
        <w:rPr>
          <w:rFonts w:cs="CG Times"/>
          <w:lang w:val="en-AU"/>
        </w:rPr>
        <w:t>?</w:t>
      </w:r>
      <w:r w:rsidR="00247CDC">
        <w:rPr>
          <w:rFonts w:cs="CG Times"/>
          <w:lang w:val="en-AU"/>
        </w:rPr>
        <w:tab/>
      </w:r>
      <w:r w:rsidR="00247CDC"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adjacent</w:t>
      </w:r>
      <w:r w:rsidRPr="0090182D">
        <w:rPr>
          <w:rFonts w:cs="CG Times"/>
          <w:lang w:val="en-AU"/>
        </w:rPr>
        <w:t>?</w:t>
      </w:r>
    </w:p>
    <w:p w14:paraId="243DF9FC" w14:textId="6FF71B5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yes</w:t>
      </w:r>
      <w:proofErr w:type="spellEnd"/>
    </w:p>
    <w:p w14:paraId="78ABF2FD" w14:textId="6A685DDD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 w:rsidRPr="00CC2576">
        <w:rPr>
          <w:rStyle w:val="DoubleUnderline"/>
        </w:rPr>
        <w:t>only</w:t>
      </w:r>
      <w:r>
        <w:rPr>
          <w:rFonts w:cs="CG Times"/>
          <w:i/>
          <w:iCs/>
          <w:lang w:val="en-AU"/>
        </w:rPr>
        <w:t xml:space="preserve"> found </w:t>
      </w:r>
      <w:r>
        <w:rPr>
          <w:rFonts w:cs="CG Times"/>
          <w:i/>
          <w:iCs/>
          <w:u w:val="single"/>
          <w:lang w:val="en-AU"/>
        </w:rPr>
        <w:t>one mistake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yes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no</w:t>
      </w:r>
    </w:p>
    <w:p w14:paraId="7795C7D2" w14:textId="594B0222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cannot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yes</w:t>
      </w:r>
    </w:p>
    <w:p w14:paraId="481FC37E" w14:textId="39183EEE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Technology</w:t>
      </w:r>
      <w:r>
        <w:rPr>
          <w:rFonts w:cs="CG Times"/>
          <w:i/>
          <w:iCs/>
          <w:lang w:val="en-AU"/>
        </w:rPr>
        <w:t xml:space="preserve"> cannot </w:t>
      </w:r>
      <w:r w:rsidRPr="00CC2576">
        <w:rPr>
          <w:rStyle w:val="DoubleUnderline"/>
        </w:rPr>
        <w:t>alone</w:t>
      </w:r>
      <w:r>
        <w:rPr>
          <w:rFonts w:cs="CG Times"/>
          <w:i/>
          <w:iCs/>
          <w:lang w:val="en-AU"/>
        </w:rPr>
        <w:t xml:space="preserve"> solve these problems.</w:t>
      </w:r>
      <w:r>
        <w:rPr>
          <w:rFonts w:cs="CG Times"/>
          <w:lang w:val="en-AU"/>
        </w:rPr>
        <w:tab/>
      </w:r>
      <w:r w:rsidR="0053788F">
        <w:rPr>
          <w:rFonts w:cs="CG Times"/>
          <w:lang w:val="en-AU"/>
        </w:rPr>
        <w:t>no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no</w:t>
      </w:r>
      <w:proofErr w:type="spellEnd"/>
    </w:p>
    <w:p w14:paraId="059B8A86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saw Granny </w:t>
      </w:r>
      <w:r>
        <w:rPr>
          <w:rFonts w:cs="CG Times"/>
          <w:i/>
          <w:iCs/>
          <w:u w:val="single"/>
          <w:lang w:val="en-AU"/>
        </w:rPr>
        <w:t>at carefully spaced intervals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1DF0AD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Boris doesn't eat shanks so, of course,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cook them </w:t>
      </w:r>
      <w:r>
        <w:rPr>
          <w:rFonts w:cs="CG Times"/>
          <w:i/>
          <w:iCs/>
          <w:u w:val="single"/>
          <w:lang w:val="en-AU"/>
        </w:rPr>
        <w:t>when he's away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A6E6F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only access the web at this workstation.</w:t>
      </w:r>
    </w:p>
    <w:p w14:paraId="4BF6EAC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27"/>
          <w:tab w:val="left" w:pos="6336"/>
          <w:tab w:val="left" w:pos="8092"/>
          <w:tab w:val="left" w:pos="84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Last Christmas he only gave money to his children.</w:t>
      </w:r>
    </w:p>
    <w:p w14:paraId="5A99500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key.</w:t>
      </w:r>
      <w:r>
        <w:rPr>
          <w:rFonts w:cs="CG Times"/>
          <w:lang w:val="en-AU"/>
        </w:rPr>
        <w:tab/>
        <w:t>[NP]</w:t>
      </w:r>
    </w:p>
    <w:p w14:paraId="469FC27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he relent.</w:t>
      </w:r>
      <w:r>
        <w:rPr>
          <w:rFonts w:cs="CG Times"/>
          <w:lang w:val="en-AU"/>
        </w:rPr>
        <w:tab/>
        <w:t>[AdvP]</w:t>
      </w:r>
    </w:p>
    <w:p w14:paraId="79F3D8E5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Things can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improve</w:t>
      </w:r>
      <w:r>
        <w:rPr>
          <w:rFonts w:cs="CG Times"/>
          <w:i/>
          <w:iCs/>
          <w:lang w:val="en-AU"/>
        </w:rPr>
        <w:t xml:space="preserve"> 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[VP]</w:t>
      </w:r>
    </w:p>
    <w:p w14:paraId="1AD4B398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made a profit on the Olympic Games.</w:t>
      </w:r>
    </w:p>
    <w:p w14:paraId="6CFA7EFF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Only Los Angeles made a profit on the Olympic Games.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[upper bound sense]</w:t>
      </w:r>
    </w:p>
    <w:p w14:paraId="60E6DFF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 Angeles alone has more murders than Britain.</w:t>
      </w:r>
    </w:p>
    <w:p w14:paraId="142BE7B8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Los Angeles by itself has more murders than Britain.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ab/>
        <w:t>[lower bound sense]</w:t>
      </w:r>
    </w:p>
    <w:p w14:paraId="73654C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Musical excellence alone makes the drama memorable.</w:t>
      </w:r>
    </w:p>
    <w:p w14:paraId="1035598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paid her $50,000 for just that one performance.</w:t>
      </w:r>
    </w:p>
    <w:p w14:paraId="69B7F6A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just paid her $50,000 for that one performance.</w:t>
      </w:r>
    </w:p>
    <w:p w14:paraId="517DDB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surplus is alone larger than the total sales listed for aircraft.</w:t>
      </w:r>
    </w:p>
    <w:p w14:paraId="64615D7A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New interactive technologies cannot alone solve the problems of education.</w:t>
      </w:r>
    </w:p>
    <w:p w14:paraId="064C052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Kim has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one job.</w:t>
      </w:r>
    </w:p>
    <w:p w14:paraId="2D6EC8B1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Just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who do you think you are?</w:t>
      </w:r>
    </w:p>
    <w:p w14:paraId="0E15FD21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sacked her </w:t>
      </w:r>
      <w:r>
        <w:rPr>
          <w:rFonts w:cs="CG Times"/>
          <w:i/>
          <w:iCs/>
          <w:u w:val="single"/>
          <w:lang w:val="en-AU"/>
        </w:rPr>
        <w:t>purely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simply</w:t>
      </w:r>
      <w:r>
        <w:rPr>
          <w:rFonts w:cs="CG Times"/>
          <w:i/>
          <w:iCs/>
          <w:lang w:val="en-AU"/>
        </w:rPr>
        <w:t xml:space="preserve"> because he felt threatened by her.</w:t>
      </w:r>
    </w:p>
    <w:p w14:paraId="7C9C91C2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concerned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about the cost.</w:t>
      </w:r>
    </w:p>
    <w:p w14:paraId="1D90B73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771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</w:t>
      </w:r>
      <w:r>
        <w:rPr>
          <w:rFonts w:cs="CG Times"/>
          <w:i/>
          <w:iCs/>
          <w:u w:val="single"/>
          <w:lang w:val="en-AU"/>
        </w:rPr>
        <w:t>mainly</w:t>
      </w:r>
      <w:r>
        <w:rPr>
          <w:rFonts w:cs="CG Times"/>
          <w:i/>
          <w:iCs/>
          <w:lang w:val="en-AU"/>
        </w:rPr>
        <w:t xml:space="preserve"> concerned about the cost.</w:t>
      </w:r>
    </w:p>
    <w:p w14:paraId="53D176A5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chiefly</w:t>
      </w:r>
      <w:r>
        <w:rPr>
          <w:rFonts w:cs="CG Times"/>
          <w:i/>
          <w:iCs/>
          <w:lang w:val="en-AU"/>
        </w:rPr>
        <w:tab/>
        <w:t>especially</w:t>
      </w:r>
      <w:r>
        <w:rPr>
          <w:rFonts w:cs="CG Times"/>
          <w:i/>
          <w:iCs/>
          <w:lang w:val="en-AU"/>
        </w:rPr>
        <w:tab/>
        <w:t>mainly</w:t>
      </w:r>
      <w:r>
        <w:rPr>
          <w:rFonts w:cs="CG Times"/>
          <w:i/>
          <w:iCs/>
          <w:lang w:val="en-AU"/>
        </w:rPr>
        <w:tab/>
        <w:t>mostly</w:t>
      </w:r>
      <w:r>
        <w:rPr>
          <w:rFonts w:cs="CG Times"/>
          <w:i/>
          <w:iCs/>
          <w:lang w:val="en-AU"/>
        </w:rPr>
        <w:tab/>
        <w:t>notably</w:t>
      </w:r>
    </w:p>
    <w:p w14:paraId="25C18497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5762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particularly</w:t>
      </w:r>
      <w:r>
        <w:rPr>
          <w:rFonts w:cs="CG Times"/>
          <w:i/>
          <w:iCs/>
          <w:lang w:val="en-AU"/>
        </w:rPr>
        <w:tab/>
        <w:t>primarily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least</w:t>
      </w:r>
      <w:r>
        <w:rPr>
          <w:rFonts w:cs="CG Times"/>
          <w:i/>
          <w:iCs/>
          <w:lang w:val="en-AU"/>
        </w:rPr>
        <w:tab/>
        <w:t>for the most part</w:t>
      </w:r>
      <w:r>
        <w:rPr>
          <w:rFonts w:cs="CG Times"/>
          <w:i/>
          <w:iCs/>
          <w:lang w:val="en-AU"/>
        </w:rPr>
        <w:tab/>
        <w:t>in particular</w:t>
      </w:r>
    </w:p>
    <w:p w14:paraId="0C0856DF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70"/>
          <w:tab w:val="left" w:pos="3830"/>
          <w:tab w:val="left" w:pos="5013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also</w:t>
      </w:r>
      <w:r>
        <w:rPr>
          <w:rFonts w:cs="CG Times"/>
          <w:i/>
          <w:iCs/>
          <w:lang w:val="en-AU"/>
        </w:rPr>
        <w:tab/>
        <w:t>as well</w:t>
      </w:r>
      <w:r>
        <w:rPr>
          <w:rFonts w:cs="CG Times"/>
          <w:i/>
          <w:iCs/>
          <w:lang w:val="en-AU"/>
        </w:rPr>
        <w:tab/>
        <w:t>too</w:t>
      </w:r>
      <w:r>
        <w:rPr>
          <w:rFonts w:cs="CG Times"/>
          <w:i/>
          <w:iCs/>
          <w:lang w:val="en-AU"/>
        </w:rPr>
        <w:tab/>
        <w:t>even</w:t>
      </w:r>
      <w:r>
        <w:rPr>
          <w:rFonts w:cs="CG Times"/>
          <w:i/>
          <w:iCs/>
          <w:lang w:val="en-AU"/>
        </w:rPr>
        <w:tab/>
      </w:r>
    </w:p>
    <w:p w14:paraId="7B34C4A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 xml:space="preserve"> bought a CD.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bought a CD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>.</w:t>
      </w:r>
    </w:p>
    <w:p w14:paraId="326A0B8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plan to visit Paris </w:t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think the proposal has merit.</w:t>
      </w:r>
    </w:p>
    <w:p w14:paraId="2949C68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Also</w:t>
      </w:r>
      <w:r>
        <w:rPr>
          <w:rFonts w:cs="CG Times"/>
          <w:i/>
          <w:iCs/>
          <w:lang w:val="en-AU"/>
        </w:rPr>
        <w:t>, it was pouring with rain.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realised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that he was in great pain.</w:t>
      </w:r>
    </w:p>
    <w:p w14:paraId="31C7E96A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task will be difficult, maybe even impossible.</w:t>
      </w:r>
    </w:p>
    <w:p w14:paraId="5D524F83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can't have voted against the proposal: she didn't even attend the meeting.</w:t>
      </w:r>
    </w:p>
    <w:p w14:paraId="39C143C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can't even afford to go to the movies, let alone the theatre.</w:t>
      </w:r>
    </w:p>
    <w:p w14:paraId="46523EC6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smiled, yet even so I sensed a deep terror within him.</w:t>
      </w:r>
    </w:p>
    <w:p w14:paraId="5C3F1A14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bookmarkStart w:id="0" w:name="QuickMark"/>
      <w:bookmarkEnd w:id="0"/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you would have enjoyed dancing tonight.</w:t>
      </w:r>
    </w:p>
    <w:p w14:paraId="7BD85D89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have enjoyed dancing tonight.</w:t>
      </w:r>
    </w:p>
    <w:p w14:paraId="36893CAB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357D72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dancing tonight.</w:t>
      </w:r>
    </w:p>
    <w:p w14:paraId="49E9352D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357D72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tonight.</w:t>
      </w:r>
    </w:p>
    <w:p w14:paraId="12A9DD03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357D72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would have enjoyed dancing tonight,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>.</w:t>
      </w:r>
    </w:p>
    <w:p w14:paraId="19907184" w14:textId="77777777" w:rsidR="00357D72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357D72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digital tape recorders, which everyone is ballyhooing, can 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approach the new adapter format.</w:t>
      </w:r>
    </w:p>
    <w:p w14:paraId="555F9BFC" w14:textId="77777777" w:rsidR="0078132A" w:rsidRDefault="0078132A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</w:p>
    <w:sectPr w:rsidR="0078132A" w:rsidSect="00CB7E39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B10AF" w14:textId="77777777" w:rsidR="00CB7E39" w:rsidRDefault="00CB7E39">
      <w:r>
        <w:separator/>
      </w:r>
    </w:p>
  </w:endnote>
  <w:endnote w:type="continuationSeparator" w:id="0">
    <w:p w14:paraId="20F7FD8C" w14:textId="77777777" w:rsidR="00CB7E39" w:rsidRDefault="00CB7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A48E" w14:textId="77777777" w:rsidR="00CB7E39" w:rsidRDefault="00CB7E39">
      <w:r>
        <w:separator/>
      </w:r>
    </w:p>
  </w:footnote>
  <w:footnote w:type="continuationSeparator" w:id="0">
    <w:p w14:paraId="454B4FD8" w14:textId="77777777" w:rsidR="00CB7E39" w:rsidRDefault="00CB7E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6BA78" w14:textId="77777777" w:rsidR="00357D72" w:rsidRDefault="0078132A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6,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257103">
      <w:rPr>
        <w:rFonts w:cs="CG Times"/>
        <w:noProof/>
        <w:u w:val="single"/>
        <w:lang w:val="en-AU"/>
      </w:rPr>
      <w:t>6</w:t>
    </w:r>
    <w:r>
      <w:rPr>
        <w:rFonts w:cs="CG Times"/>
        <w:u w:val="single"/>
        <w:lang w:val="en-AU"/>
      </w:rPr>
      <w:fldChar w:fldCharType="end"/>
    </w:r>
  </w:p>
  <w:p w14:paraId="29FC688F" w14:textId="77777777" w:rsidR="0078132A" w:rsidRDefault="0078132A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7311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32A"/>
    <w:rsid w:val="00070C51"/>
    <w:rsid w:val="00080629"/>
    <w:rsid w:val="00080687"/>
    <w:rsid w:val="000C09EF"/>
    <w:rsid w:val="001D4016"/>
    <w:rsid w:val="0021209B"/>
    <w:rsid w:val="00247CDC"/>
    <w:rsid w:val="00257103"/>
    <w:rsid w:val="002D4189"/>
    <w:rsid w:val="00302209"/>
    <w:rsid w:val="00357D72"/>
    <w:rsid w:val="00360197"/>
    <w:rsid w:val="00367E38"/>
    <w:rsid w:val="00391FBC"/>
    <w:rsid w:val="003E410F"/>
    <w:rsid w:val="003E4435"/>
    <w:rsid w:val="003F109E"/>
    <w:rsid w:val="004375FE"/>
    <w:rsid w:val="004A7EE8"/>
    <w:rsid w:val="0050620B"/>
    <w:rsid w:val="005062BE"/>
    <w:rsid w:val="0053788F"/>
    <w:rsid w:val="00556E5D"/>
    <w:rsid w:val="005A3FE4"/>
    <w:rsid w:val="00620292"/>
    <w:rsid w:val="0065370E"/>
    <w:rsid w:val="00691C4E"/>
    <w:rsid w:val="006B65A9"/>
    <w:rsid w:val="0071507F"/>
    <w:rsid w:val="00757882"/>
    <w:rsid w:val="0078132A"/>
    <w:rsid w:val="007A5CD1"/>
    <w:rsid w:val="007B063E"/>
    <w:rsid w:val="00816FC1"/>
    <w:rsid w:val="00832DBB"/>
    <w:rsid w:val="00860226"/>
    <w:rsid w:val="00891FCA"/>
    <w:rsid w:val="008C76E4"/>
    <w:rsid w:val="0090182D"/>
    <w:rsid w:val="009376DE"/>
    <w:rsid w:val="00AC40FE"/>
    <w:rsid w:val="00AF0987"/>
    <w:rsid w:val="00B03825"/>
    <w:rsid w:val="00B24CA9"/>
    <w:rsid w:val="00B57A23"/>
    <w:rsid w:val="00BA7318"/>
    <w:rsid w:val="00C02535"/>
    <w:rsid w:val="00C37F47"/>
    <w:rsid w:val="00C87C44"/>
    <w:rsid w:val="00CA03DB"/>
    <w:rsid w:val="00CB7E39"/>
    <w:rsid w:val="00CC2576"/>
    <w:rsid w:val="00CE19C4"/>
    <w:rsid w:val="00CF2629"/>
    <w:rsid w:val="00DB008B"/>
    <w:rsid w:val="00EA3ED0"/>
    <w:rsid w:val="00EC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F07ED"/>
  <w14:defaultImageDpi w14:val="300"/>
  <w15:chartTrackingRefBased/>
  <w15:docId w15:val="{25DC81A6-078A-9744-952C-36D3D550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CC2576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5821</Words>
  <Characters>33182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42</cp:revision>
  <dcterms:created xsi:type="dcterms:W3CDTF">2023-08-25T02:10:00Z</dcterms:created>
  <dcterms:modified xsi:type="dcterms:W3CDTF">2024-02-28T21:19:00Z</dcterms:modified>
</cp:coreProperties>
</file>