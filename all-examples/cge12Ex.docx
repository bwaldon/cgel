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0E7" w:rsidRDefault="00E200E7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E200E7" w:rsidRDefault="00652ADE">
      <w:pPr>
        <w:pStyle w:val="TOC1"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2.1 Formal types: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and bare relatives</w:t>
      </w:r>
      <w:r>
        <w:rPr>
          <w:rFonts w:cs="CG Times"/>
          <w:lang w:val="en-AU"/>
        </w:rPr>
        <w:tab/>
        <w:t>4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the things </w:t>
      </w:r>
      <w:r>
        <w:rPr>
          <w:rFonts w:cs="CG Times"/>
          <w:i/>
          <w:iCs/>
          <w:u w:val="single"/>
          <w:lang w:val="en-AU"/>
        </w:rPr>
        <w:t>that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agree with most of </w:t>
      </w:r>
      <w:r>
        <w:rPr>
          <w:rFonts w:cs="CG Times"/>
          <w:i/>
          <w:iCs/>
          <w:u w:val="single"/>
          <w:lang w:val="en-AU"/>
        </w:rPr>
        <w:t>what your father was saying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be glad to take the toys</w:t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u w:val="single"/>
          <w:lang w:val="en-AU"/>
        </w:rPr>
        <w:t>which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u w:val="single"/>
          <w:lang w:val="en-AU"/>
        </w:rPr>
        <w:t>that 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don't want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>: bare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boys </w:t>
      </w:r>
      <w:r>
        <w:rPr>
          <w:rFonts w:cs="CG Times"/>
          <w:i/>
          <w:iCs/>
          <w:u w:val="single"/>
          <w:lang w:val="en-AU"/>
        </w:rPr>
        <w:t>who defaced the statue</w:t>
      </w:r>
      <w:r>
        <w:rPr>
          <w:rFonts w:cs="CG Times"/>
          <w:i/>
          <w:iCs/>
          <w:lang w:val="en-AU"/>
        </w:rPr>
        <w:t xml:space="preserve"> were expelled.</w:t>
      </w:r>
      <w:r>
        <w:rPr>
          <w:rFonts w:cs="CG Times"/>
          <w:lang w:val="en-AU"/>
        </w:rPr>
        <w:tab/>
        <w:t>[integrated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father, </w:t>
      </w:r>
      <w:r>
        <w:rPr>
          <w:rFonts w:cs="CG Times"/>
          <w:i/>
          <w:iCs/>
          <w:u w:val="single"/>
          <w:lang w:val="en-AU"/>
        </w:rPr>
        <w:t>who retired last year,</w:t>
      </w:r>
      <w:r>
        <w:rPr>
          <w:rFonts w:cs="CG Times"/>
          <w:i/>
          <w:iCs/>
          <w:lang w:val="en-AU"/>
        </w:rPr>
        <w:t xml:space="preserve"> now lives in Florida.</w:t>
      </w:r>
      <w:r>
        <w:rPr>
          <w:rFonts w:cs="CG Times"/>
          <w:lang w:val="en-AU"/>
        </w:rPr>
        <w:tab/>
        <w:t>[supplementary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</w:t>
      </w:r>
      <w:r>
        <w:rPr>
          <w:rFonts w:cs="CG Times"/>
          <w:i/>
          <w:iCs/>
          <w:u w:val="single"/>
          <w:lang w:val="en-AU"/>
        </w:rPr>
        <w:t>who wanted Pat as 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[cleft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 xml:space="preserve"> is quite right.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afraid of snakes</w:t>
      </w:r>
      <w:r>
        <w:rPr>
          <w:rFonts w:cs="CG Times"/>
          <w:i/>
          <w:iCs/>
          <w:lang w:val="en-AU"/>
        </w:rPr>
        <w:t>, which I'm sure Kim is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 is afraid of snakes</w:t>
      </w:r>
      <w:r>
        <w:rPr>
          <w:rFonts w:cs="CG Times"/>
          <w:i/>
          <w:iCs/>
          <w:lang w:val="en-AU"/>
        </w:rPr>
        <w:t>, which doesn't surprise me at all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wanted Pat as treasurer.</w:t>
      </w:r>
      <w:r>
        <w:rPr>
          <w:rFonts w:cs="CG Times"/>
          <w:lang w:val="en-AU"/>
        </w:rPr>
        <w:tab/>
        <w:t>[non-cleft]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Kim who wanted Pat as treasurer.</w:t>
      </w:r>
      <w:r>
        <w:rPr>
          <w:rFonts w:cs="CG Times"/>
          <w:lang w:val="en-AU"/>
        </w:rPr>
        <w:t xml:space="preserve"> (=[2iii])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[cleft]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Pat that Kim wanted as treasurer.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did</w:t>
      </w:r>
      <w:r>
        <w:rPr>
          <w:rFonts w:cs="CG Times"/>
          <w:i/>
          <w:iCs/>
          <w:lang w:val="en-AU"/>
        </w:rPr>
        <w:t xml:space="preserve"> was quite outrageous.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devised this plan</w:t>
      </w:r>
      <w:r>
        <w:rPr>
          <w:rFonts w:cs="CG Times"/>
          <w:i/>
          <w:iCs/>
          <w:lang w:val="en-AU"/>
        </w:rPr>
        <w:t xml:space="preserve"> must be very naive.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buy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whichever car appeals to you most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 you found it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calls his parents </w:t>
      </w:r>
      <w:r>
        <w:rPr>
          <w:rFonts w:cs="CG Times"/>
          <w:i/>
          <w:iCs/>
          <w:u w:val="single"/>
          <w:lang w:val="en-AU"/>
        </w:rPr>
        <w:t>whenever he is in trouble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from which to watch the procession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424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a good place </w:t>
      </w:r>
      <w:r>
        <w:rPr>
          <w:rFonts w:cs="CG Times"/>
          <w:i/>
          <w:iCs/>
          <w:u w:val="single"/>
          <w:lang w:val="en-AU"/>
        </w:rPr>
        <w:t>to watch the procession from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drew our attention to the problem.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drew our attention to the problem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i/>
          <w:iCs/>
          <w:u w:val="single"/>
          <w:lang w:val="en-AU"/>
        </w:rPr>
        <w:t>some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my neighbour gave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neighbour gave me </w:t>
      </w:r>
      <w:r>
        <w:rPr>
          <w:rFonts w:cs="CG Times"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[bare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8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accepted the </w:t>
      </w:r>
      <w:r>
        <w:rPr>
          <w:rFonts w:cs="CG Times"/>
          <w:i/>
          <w:iCs/>
          <w:u w:val="single"/>
          <w:lang w:val="en-AU"/>
        </w:rPr>
        <w:t>advice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my neighbour gave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>O</w:t>
      </w:r>
      <w:r>
        <w:rPr>
          <w:rFonts w:cs="CG Times"/>
          <w:sz w:val="20"/>
          <w:szCs w:val="20"/>
          <w:vertAlign w:val="superscript"/>
          <w:lang w:val="en-AU"/>
        </w:rPr>
        <w:t>d</w:t>
      </w:r>
      <w:r>
        <w:rPr>
          <w:rFonts w:cs="CG Times"/>
          <w:sz w:val="20"/>
          <w:szCs w:val="20"/>
          <w:lang w:val="en-AU"/>
        </w:rPr>
        <w:t>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31"/>
          <w:tab w:val="center" w:pos="3427"/>
          <w:tab w:val="center" w:pos="3542"/>
          <w:tab w:val="center" w:pos="4968"/>
          <w:tab w:val="center" w:pos="5788"/>
          <w:tab w:val="center" w:pos="6163"/>
          <w:tab w:val="center" w:pos="7099"/>
        </w:tabs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my neighbour</w:t>
      </w:r>
      <w:r>
        <w:rPr>
          <w:rFonts w:cs="CG Times"/>
          <w:i/>
          <w:iCs/>
          <w:sz w:val="20"/>
          <w:szCs w:val="20"/>
          <w:lang w:val="en-AU"/>
        </w:rPr>
        <w:tab/>
        <w:t>gave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me</w:t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ignored the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ignored the suggestion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Kim cheated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Focus on the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your brother raised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Focus on the question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 of them stood to gain by it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[content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the idea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we had advanced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or content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recommended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house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[complex]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 xml:space="preserve">i </w:t>
      </w:r>
      <w:r>
        <w:rPr>
          <w:rFonts w:cs="CG Times"/>
          <w:i/>
          <w:iCs/>
          <w:lang w:val="en-AU"/>
        </w:rPr>
        <w:t>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never met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we are renting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admired the </w:t>
      </w:r>
      <w:r>
        <w:rPr>
          <w:rFonts w:cs="CG Times"/>
          <w:i/>
          <w:iCs/>
          <w:u w:val="single"/>
          <w:lang w:val="en-AU"/>
        </w:rPr>
        <w:t>skill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she handled the situation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find the book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recommended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We've never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that's house we are renting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48"/>
          <w:tab w:val="left" w:pos="4622"/>
          <w:tab w:val="left" w:pos="5025"/>
          <w:tab w:val="left" w:pos="77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We admired the skill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that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760"/>
          <w:tab w:val="left" w:pos="1582"/>
          <w:tab w:val="left" w:pos="4442"/>
          <w:tab w:val="left" w:pos="657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u w:val="single"/>
          <w:lang w:val="en-AU"/>
        </w:rPr>
        <w:t>type</w:t>
      </w:r>
      <w:r>
        <w:rPr>
          <w:rFonts w:cs="CG Times"/>
          <w:smallCaps/>
          <w:u w:val="single"/>
          <w:lang w:val="en-AU"/>
        </w:rPr>
        <w:tab/>
        <w:t>percolation from</w:t>
      </w:r>
      <w:r>
        <w:rPr>
          <w:rFonts w:cs="CG Times"/>
          <w:smallCaps/>
          <w:u w:val="single"/>
          <w:lang w:val="en-AU"/>
        </w:rPr>
        <w:tab/>
        <w:t>to</w:t>
      </w:r>
      <w:r>
        <w:rPr>
          <w:rFonts w:cs="CG Times"/>
          <w:smallCaps/>
          <w:u w:val="single"/>
          <w:lang w:val="en-AU"/>
        </w:rPr>
        <w:tab/>
        <w:t xml:space="preserve">example                      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hiding </w:t>
      </w:r>
      <w:r>
        <w:rPr>
          <w:rFonts w:cs="CG Times"/>
          <w:i/>
          <w:iCs/>
          <w:u w:val="single"/>
          <w:lang w:val="en-AU"/>
        </w:rPr>
        <w:t>behind the curtain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curtain</w:t>
      </w:r>
      <w:r>
        <w:rPr>
          <w:rFonts w:cs="CG Times"/>
          <w:lang w:val="en-AU"/>
        </w:rPr>
        <w:t xml:space="preserve">  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behind which</w:t>
      </w:r>
      <w:r>
        <w:rPr>
          <w:rFonts w:cs="CG Times"/>
          <w:i/>
          <w:iCs/>
          <w:lang w:val="en-AU"/>
        </w:rPr>
        <w:t xml:space="preserve"> Kim was hiding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applied]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66"/>
          <w:tab w:val="left" w:pos="267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Kim was hiding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investigated all the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 of which</w:t>
      </w:r>
      <w:r>
        <w:rPr>
          <w:rFonts w:cs="CG Times"/>
          <w:i/>
          <w:iCs/>
          <w:lang w:val="en-AU"/>
        </w:rPr>
        <w:t xml:space="preserve"> were well founded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just sat her final exam,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result of which</w:t>
      </w:r>
      <w:r>
        <w:rPr>
          <w:rFonts w:cs="CG Times"/>
          <w:i/>
          <w:iCs/>
          <w:lang w:val="en-AU"/>
        </w:rPr>
        <w:t xml:space="preserve"> we expect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members of an association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first and most precious principle of which</w:t>
      </w:r>
      <w:r>
        <w:rPr>
          <w:rFonts w:cs="CG Times"/>
          <w:i/>
          <w:iCs/>
          <w:lang w:val="en-AU"/>
        </w:rPr>
        <w:t xml:space="preserve"> is mutual trust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Police are looking for a Ford Escort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licence number of which</w:t>
      </w:r>
      <w:r>
        <w:rPr>
          <w:rFonts w:cs="CG Times"/>
          <w:i/>
          <w:iCs/>
          <w:lang w:val="en-AU"/>
        </w:rPr>
        <w:t xml:space="preserve"> ends in 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already knows </w:t>
      </w:r>
      <w:r>
        <w:rPr>
          <w:rFonts w:cs="CG Times"/>
          <w:i/>
          <w:iCs/>
          <w:u w:val="single"/>
          <w:lang w:val="en-AU"/>
        </w:rPr>
        <w:t>the answers to the problems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[</w:t>
      </w:r>
      <w:r>
        <w:rPr>
          <w:rFonts w:cs="CG Times"/>
          <w:i/>
          <w:iCs/>
          <w:u w:val="single"/>
          <w:lang w:val="en-AU"/>
        </w:rPr>
        <w:t>the answers to which</w:t>
      </w:r>
      <w:r>
        <w:rPr>
          <w:rFonts w:cs="CG Times"/>
          <w:i/>
          <w:iCs/>
          <w:lang w:val="en-AU"/>
        </w:rPr>
        <w:t xml:space="preserve"> he already knows</w:t>
      </w:r>
      <w:r>
        <w:rPr>
          <w:rFonts w:cs="CG Times"/>
          <w:lang w:val="en-AU"/>
        </w:rPr>
        <w:t xml:space="preserve">] </w:t>
      </w:r>
      <w:r>
        <w:rPr>
          <w:rFonts w:cs="CG Times"/>
          <w:lang w:val="en-AU"/>
        </w:rPr>
        <w:tab/>
        <w:t>[Types I &amp; 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problems</w:t>
      </w:r>
      <w:r>
        <w:rPr>
          <w:rFonts w:cs="CG Times"/>
          <w:lang w:val="en-AU"/>
        </w:rPr>
        <w:tab/>
        <w:t>( [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only]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9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already knows </w:t>
      </w:r>
      <w:r>
        <w:rPr>
          <w:rFonts w:cs="CG Times"/>
          <w:i/>
          <w:iCs/>
          <w:u w:val="single"/>
          <w:lang w:val="en-AU"/>
        </w:rPr>
        <w:t>the answers to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   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   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i/>
          <w:iCs/>
          <w:lang w:val="en-AU"/>
        </w:rPr>
        <w:t xml:space="preserve"> escapes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came up with a strange plan,</w:t>
      </w:r>
      <w:r>
        <w:rPr>
          <w:rFonts w:cs="CG Times"/>
          <w:lang w:val="en-AU"/>
        </w:rPr>
        <w:tab/>
        <w:t>(   [</w:t>
      </w:r>
      <w:r>
        <w:rPr>
          <w:rFonts w:cs="CG Times"/>
          <w:i/>
          <w:iCs/>
          <w:u w:val="single"/>
          <w:lang w:val="en-AU"/>
        </w:rPr>
        <w:t>the purpose of which</w:t>
      </w:r>
      <w:r>
        <w:rPr>
          <w:rFonts w:cs="CG Times"/>
          <w:i/>
          <w:iCs/>
          <w:lang w:val="en-AU"/>
        </w:rPr>
        <w:t xml:space="preserve"> I don't understand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(   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understand </w:t>
      </w:r>
      <w:r>
        <w:rPr>
          <w:rFonts w:cs="CG Times"/>
          <w:i/>
          <w:iCs/>
          <w:u w:val="single"/>
          <w:lang w:val="en-AU"/>
        </w:rPr>
        <w:t>the purpose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hadn't kept copies of her letters,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 five of which</w:t>
      </w:r>
      <w:r>
        <w:rPr>
          <w:rFonts w:cs="CG Times"/>
          <w:i/>
          <w:iCs/>
          <w:lang w:val="en-AU"/>
        </w:rPr>
        <w:t xml:space="preserve"> he'd answered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*[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he'd answered </w:t>
      </w:r>
      <w:r>
        <w:rPr>
          <w:rFonts w:cs="CG Times"/>
          <w:i/>
          <w:iCs/>
          <w:u w:val="single"/>
          <w:lang w:val="en-AU"/>
        </w:rPr>
        <w:t>only five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receive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sympathise with such complaints,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 of which</w:t>
      </w:r>
      <w:r>
        <w:rPr>
          <w:rFonts w:cs="CG Times"/>
          <w:i/>
          <w:iCs/>
          <w:lang w:val="en-AU"/>
        </w:rPr>
        <w:t xml:space="preserve"> I investigate myself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we have </w:t>
      </w:r>
      <w:r>
        <w:rPr>
          <w:rFonts w:cs="CG Times"/>
          <w:i/>
          <w:iCs/>
          <w:u w:val="single"/>
          <w:lang w:val="en-AU"/>
        </w:rPr>
        <w:t>little or no direct knowledge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are striving to explain phenomena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 or no direct knowledge of which</w:t>
      </w:r>
      <w:r>
        <w:rPr>
          <w:rFonts w:cs="CG Times"/>
          <w:i/>
          <w:iCs/>
          <w:lang w:val="en-AU"/>
        </w:rPr>
        <w:t xml:space="preserve"> we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she is </w:t>
      </w:r>
      <w:r>
        <w:rPr>
          <w:rFonts w:cs="CG Times"/>
          <w:i/>
          <w:iCs/>
          <w:u w:val="single"/>
          <w:lang w:val="en-AU"/>
        </w:rPr>
        <w:t>director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Her first loyalty is to the program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director of which</w:t>
      </w:r>
      <w:r>
        <w:rPr>
          <w:rFonts w:cs="CG Times"/>
          <w:i/>
          <w:iCs/>
          <w:lang w:val="en-AU"/>
        </w:rPr>
        <w:t xml:space="preserve"> 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a tall black sheepskin 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 the top of which</w:t>
      </w:r>
      <w:r>
        <w:rPr>
          <w:rFonts w:cs="CG Times"/>
          <w:i/>
          <w:iCs/>
          <w:lang w:val="en-AU"/>
        </w:rPr>
        <w:t xml:space="preserve"> dangled a little red bag ornamented by a chain of worsted lace and tassels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 + II + 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involved in several other projects,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of the most important of which</w:t>
      </w:r>
      <w:r>
        <w:rPr>
          <w:rFonts w:cs="CG Times"/>
          <w:i/>
          <w:iCs/>
          <w:lang w:val="en-AU"/>
        </w:rPr>
        <w:t xml:space="preserve"> will be to find ways to use the new superconductor in chips that can provide the brains of a new generation of supercomputers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 + II + I + 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many varieties of mammalian skin secretions perform a wide range of functions,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prominent among which</w:t>
      </w:r>
      <w:r>
        <w:rPr>
          <w:rFonts w:cs="CG Times"/>
          <w:i/>
          <w:iCs/>
          <w:lang w:val="en-AU"/>
        </w:rPr>
        <w:t xml:space="preserve"> is sexual attraction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MPs were interviewed,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chief among whom</w:t>
      </w:r>
      <w:r>
        <w:rPr>
          <w:rFonts w:cs="CG Times"/>
          <w:i/>
          <w:iCs/>
          <w:lang w:val="en-AU"/>
        </w:rPr>
        <w:t xml:space="preserve"> was the Chancellor of the Exchequer, Douglas Durack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felt the need of a better knowledge of Hebrew and archaeology to refute a higher criticism of the Bible.</w:t>
      </w:r>
      <w:r>
        <w:rPr>
          <w:rFonts w:cs="CG Times"/>
          <w:lang w:val="en-AU"/>
        </w:rPr>
        <w:tab/>
        <w:t>[main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became disturbed by a `higher criticism' of the Bible,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refute which</w:t>
      </w:r>
      <w:r>
        <w:rPr>
          <w:rFonts w:cs="CG Times"/>
          <w:i/>
          <w:iCs/>
          <w:lang w:val="en-AU"/>
        </w:rPr>
        <w:t xml:space="preserve"> I felt the need of a better knowledge of Hebrew and archaeology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is Dr Van Buren,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order to interview whom</w:t>
      </w:r>
      <w:r>
        <w:rPr>
          <w:rFonts w:cs="CG Times"/>
          <w:i/>
          <w:iCs/>
          <w:lang w:val="en-AU"/>
        </w:rPr>
        <w:t xml:space="preserve"> Phelps says he was prepared to fly to Copenhagen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368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take a rigorous examination,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passing which</w:t>
      </w:r>
      <w:r>
        <w:rPr>
          <w:rFonts w:cs="CG Times"/>
          <w:i/>
          <w:iCs/>
          <w:lang w:val="en-AU"/>
        </w:rPr>
        <w:t xml:space="preserve"> confers on the student a virtual guarantee of a place at the university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plagiarised </w:t>
      </w:r>
      <w:r>
        <w:rPr>
          <w:rFonts w:cs="CG Times"/>
          <w:i/>
          <w:iCs/>
          <w:u w:val="single"/>
          <w:lang w:val="en-AU"/>
        </w:rPr>
        <w:t>the student's essay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[main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whose essay</w:t>
      </w:r>
      <w:r>
        <w:rPr>
          <w:rFonts w:cs="CG Times"/>
          <w:i/>
          <w:iCs/>
          <w:lang w:val="en-AU"/>
        </w:rPr>
        <w:t xml:space="preserve"> he plagiarised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VI]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*[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he plagiarised </w:t>
      </w:r>
      <w:r>
        <w:rPr>
          <w:rFonts w:cs="CG Times"/>
          <w:i/>
          <w:iCs/>
          <w:u w:val="single"/>
          <w:lang w:val="en-AU"/>
        </w:rPr>
        <w:t>essay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[Type VI not applied]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yet met the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whose house</w:t>
      </w:r>
      <w:r>
        <w:rPr>
          <w:rFonts w:cs="CG Times"/>
          <w:i/>
          <w:iCs/>
          <w:lang w:val="en-AU"/>
        </w:rPr>
        <w:t xml:space="preserve"> I would be staying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lecturing on Tom Roberts,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 exhibition of whose work</w:t>
      </w:r>
      <w:r>
        <w:rPr>
          <w:rFonts w:cs="CG Times"/>
          <w:i/>
          <w:iCs/>
          <w:lang w:val="en-AU"/>
        </w:rPr>
        <w:t xml:space="preserve"> can currently be seen at the National Art Gallery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sometimes find yourself unable to describe the physical appearance of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the very texture of whose thought</w:t>
      </w:r>
      <w:r>
        <w:rPr>
          <w:rFonts w:cs="CG Times"/>
          <w:i/>
          <w:iCs/>
          <w:lang w:val="en-AU"/>
        </w:rPr>
        <w:t xml:space="preserve"> you are familiar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enthusiastically endorsed </w:t>
      </w:r>
      <w:r>
        <w:rPr>
          <w:rFonts w:cs="CG Times"/>
          <w:i/>
          <w:iCs/>
          <w:u w:val="single"/>
          <w:lang w:val="en-AU"/>
        </w:rPr>
        <w:t>this suggestion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said, half jokingly, that it might be more efficient to hold the meeting on Saturday morning,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suggestion</w:t>
      </w:r>
      <w:r>
        <w:rPr>
          <w:rFonts w:cs="CG Times"/>
          <w:i/>
          <w:iCs/>
          <w:lang w:val="en-AU"/>
        </w:rPr>
        <w:t xml:space="preserve"> they all enthusiastically endorsed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...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they all enthusiastically endorsed </w:t>
      </w:r>
      <w:r>
        <w:rPr>
          <w:rFonts w:cs="CG Times"/>
          <w:i/>
          <w:iCs/>
          <w:u w:val="single"/>
          <w:lang w:val="en-AU"/>
        </w:rPr>
        <w:t>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refuse to support the UN's expenses of maintaining the UN Emergency Force in the Middles East as a buffer between Egypt and Israel, the UN troops in the Congo,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expenses</w:t>
      </w:r>
      <w:r>
        <w:rPr>
          <w:rFonts w:cs="CG Times"/>
          <w:i/>
          <w:iCs/>
          <w:lang w:val="en-AU"/>
        </w:rPr>
        <w:t xml:space="preserve"> are not covered by the regular budget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may be late,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 case</w:t>
      </w:r>
      <w:r>
        <w:rPr>
          <w:rFonts w:cs="CG Times"/>
          <w:i/>
          <w:iCs/>
          <w:lang w:val="en-AU"/>
        </w:rPr>
        <w:t xml:space="preserve"> I suggest you start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return at 3pm,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which time</w:t>
      </w:r>
      <w:r>
        <w:rPr>
          <w:rFonts w:cs="CG Times"/>
          <w:i/>
          <w:iCs/>
          <w:lang w:val="en-AU"/>
        </w:rPr>
        <w:t xml:space="preserve"> I expect this room to be tidy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horses, broken and trained by different trainers, were blundering jumpers until they were seven,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which age</w:t>
      </w:r>
      <w:r>
        <w:rPr>
          <w:rFonts w:cs="CG Times"/>
          <w:i/>
          <w:iCs/>
          <w:lang w:val="en-AU"/>
        </w:rPr>
        <w:t xml:space="preserve"> they began to outgrow their carelessness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to comment on him standing there, and later, when the soliders march away, has to tell him not to move yet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 of which remarks</w:t>
      </w:r>
      <w:r>
        <w:rPr>
          <w:rFonts w:cs="CG Times"/>
          <w:i/>
          <w:iCs/>
          <w:lang w:val="en-AU"/>
        </w:rPr>
        <w:t xml:space="preserve"> should be so obtrusive that the soldiers might notice them, but both of which should be clearly heard by the audience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man</w:t>
      </w:r>
      <w:r>
        <w:rPr>
          <w:rFonts w:cs="CG Times"/>
          <w:i/>
          <w:iCs/>
          <w:lang w:val="en-AU"/>
        </w:rPr>
        <w:t xml:space="preserve"> came to dinner.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turned out to be from my home town.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received </w:t>
      </w:r>
      <w:r>
        <w:rPr>
          <w:rFonts w:cs="CG Times"/>
          <w:i/>
          <w:iCs/>
          <w:u w:val="single"/>
          <w:lang w:val="en-AU"/>
        </w:rPr>
        <w:t>a letter</w:t>
      </w:r>
      <w:r>
        <w:rPr>
          <w:rFonts w:cs="CG Times"/>
          <w:i/>
          <w:iCs/>
          <w:lang w:val="en-AU"/>
        </w:rPr>
        <w:t xml:space="preserve"> from the Governor.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letter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she received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Governor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 xml:space="preserve"> the exam paper.</w:t>
      </w:r>
      <w:r>
        <w:rPr>
          <w:rFonts w:cs="CG Times"/>
          <w:lang w:val="en-AU"/>
        </w:rPr>
        <w:tab/>
        <w:t>[indirect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showed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exam paper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informed the police.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a scholar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book displays the fine sceptical intelligence of the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consider it </w:t>
      </w:r>
      <w:r>
        <w:rPr>
          <w:rFonts w:cs="CG Times"/>
          <w:i/>
          <w:iCs/>
          <w:u w:val="single"/>
          <w:lang w:val="en-AU"/>
        </w:rPr>
        <w:t>a good investment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don't think it is the </w:t>
      </w:r>
      <w:r>
        <w:rPr>
          <w:rFonts w:cs="CG Times"/>
          <w:i/>
          <w:iCs/>
          <w:u w:val="single"/>
          <w:lang w:val="en-AU"/>
        </w:rPr>
        <w:t>good investment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they consider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trying to cut it with </w:t>
      </w:r>
      <w:r>
        <w:rPr>
          <w:rFonts w:cs="CG Times"/>
          <w:i/>
          <w:iCs/>
          <w:u w:val="single"/>
          <w:lang w:val="en-AU"/>
        </w:rPr>
        <w:t>a penknife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penknife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he was trying to cut it 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blunt.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Kim at the races </w:t>
      </w:r>
      <w:r>
        <w:rPr>
          <w:rFonts w:cs="CG Times"/>
          <w:i/>
          <w:iCs/>
          <w:u w:val="single"/>
          <w:lang w:val="en-AU"/>
        </w:rPr>
        <w:t>one day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remember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met Kim at the races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i/>
          <w:iCs/>
          <w:u w:val="single"/>
          <w:lang w:val="en-AU"/>
        </w:rPr>
        <w:t>time in my life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everything seemed to be going right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[time]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finally found </w:t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can work undisturbed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[location]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go to the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went last year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[goal]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shall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[path]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at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tackled the job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[manner]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really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left him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[reason]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returned to the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had come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 </w:t>
      </w:r>
      <w:r>
        <w:rPr>
          <w:rFonts w:cs="CG Times"/>
          <w:i/>
          <w:iCs/>
          <w:u w:val="single"/>
          <w:lang w:val="en-AU"/>
        </w:rPr>
        <w:t>scheme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payment can be deferred for six weeks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for 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 made the sacrifice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[benefactive]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to avoid such a conflict of interest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I'm resigning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[purpose]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client's</w:t>
      </w:r>
      <w:r>
        <w:rPr>
          <w:rFonts w:cs="CG Times"/>
          <w:i/>
          <w:iCs/>
          <w:lang w:val="en-AU"/>
        </w:rPr>
        <w:t xml:space="preserve"> measurements remain unknown.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cannot tailor a suit for a client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measurements remain unknown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simply can't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to </w:t>
      </w:r>
      <w:r>
        <w:rPr>
          <w:rFonts w:cs="CG Times"/>
          <w:i/>
          <w:iCs/>
          <w:u w:val="single"/>
          <w:lang w:val="en-AU"/>
        </w:rPr>
        <w:t>design it myself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simply can't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 immediately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advised me to </w:t>
      </w:r>
      <w:r>
        <w:rPr>
          <w:rFonts w:cs="CG Times"/>
          <w:i/>
          <w:iCs/>
          <w:u w:val="single"/>
          <w:lang w:val="en-AU"/>
        </w:rPr>
        <w:t>call the police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very much like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asked me to </w:t>
      </w:r>
      <w:r>
        <w:rPr>
          <w:rFonts w:cs="CG Times"/>
          <w:i/>
          <w:iCs/>
          <w:u w:val="single"/>
          <w:lang w:val="en-AU"/>
        </w:rPr>
        <w:t>go with him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I'd very much like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important to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says you should </w:t>
      </w:r>
      <w:r>
        <w:rPr>
          <w:rFonts w:cs="CG Times"/>
          <w:i/>
          <w:iCs/>
          <w:u w:val="single"/>
          <w:lang w:val="en-AU"/>
        </w:rPr>
        <w:t>consult your lawyer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it is certainly important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she recommended </w:t>
      </w:r>
      <w:r>
        <w:rPr>
          <w:rFonts w:cs="CG Times"/>
          <w:i/>
          <w:iCs/>
          <w:u w:val="single"/>
          <w:lang w:val="en-AU"/>
        </w:rPr>
        <w:t>a book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09"/>
          <w:tab w:val="left" w:pos="2950"/>
          <w:tab w:val="left" w:pos="4248"/>
          <w:tab w:val="left" w:pos="4622"/>
          <w:tab w:val="left" w:pos="5025"/>
          <w:tab w:val="left" w:pos="73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lent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lent </w:t>
      </w:r>
      <w:r>
        <w:rPr>
          <w:rFonts w:cs="CG Times"/>
          <w:i/>
          <w:iCs/>
          <w:u w:val="single"/>
          <w:lang w:val="en-AU"/>
        </w:rPr>
        <w:t>a boy</w:t>
      </w:r>
      <w:r>
        <w:rPr>
          <w:rFonts w:cs="CG Times"/>
          <w:i/>
          <w:iCs/>
          <w:lang w:val="en-AU"/>
        </w:rPr>
        <w:t xml:space="preserve"> my key.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found the </w:t>
      </w:r>
      <w:r>
        <w:rPr>
          <w:rFonts w:cs="CG Times"/>
          <w:i/>
          <w:iCs/>
          <w:u w:val="single"/>
          <w:lang w:val="en-AU"/>
        </w:rPr>
        <w:t>boy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lent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my key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 car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</w:t>
      </w:r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safe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[gap as subject of relative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a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is safe</w:t>
      </w:r>
      <w:r>
        <w:rPr>
          <w:rFonts w:cs="CG Times"/>
          <w:lang w:val="en-AU"/>
        </w:rPr>
        <w:t>]].</w:t>
      </w:r>
      <w:r>
        <w:rPr>
          <w:rFonts w:cs="CG Times"/>
          <w:lang w:val="en-AU"/>
        </w:rPr>
        <w:tab/>
        <w:t>[gap as subject of embedded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personal antecedent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non-personal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were outside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matter most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was licking my face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always barking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80 years, grizzly bears have been feeding at the rubbish dumps, often in great roaming bands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down from the remote pine forests.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more vigorous dance for a dilute source of nectar in turn recruits other bees,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then visit that dilute source instead of concentrated ones.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accused him of being </w:t>
      </w:r>
      <w:r>
        <w:rPr>
          <w:rFonts w:cs="CG Times"/>
          <w:i/>
          <w:iCs/>
          <w:u w:val="single"/>
          <w:lang w:val="en-AU"/>
        </w:rPr>
        <w:t>a traitor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undoubtedly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that he wasn't 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I'd thought he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got a chief executive who can provide strong leadership, which we certainly haven't got at the moment.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Remember that they have a house-keeper, which we don't have.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of the </w:t>
      </w:r>
      <w:r>
        <w:rPr>
          <w:rFonts w:cs="CG Times"/>
          <w:i/>
          <w:iCs/>
          <w:u w:val="single"/>
          <w:lang w:val="en-AU"/>
        </w:rPr>
        <w:t>books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had brought her the greatest pleasure.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started a home for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husbands were in prison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[personal]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contains </w:t>
      </w:r>
      <w:r>
        <w:rPr>
          <w:rFonts w:cs="CG Times"/>
          <w:i/>
          <w:iCs/>
          <w:u w:val="single"/>
          <w:lang w:val="en-AU"/>
        </w:rPr>
        <w:t>statements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factual truth is doubtful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child's</w:t>
      </w:r>
      <w:r>
        <w:rPr>
          <w:rFonts w:cs="CG Times"/>
          <w:i/>
          <w:iCs/>
          <w:lang w:val="en-AU"/>
        </w:rPr>
        <w:t xml:space="preserve"> parents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the child</w:t>
      </w:r>
      <w:r>
        <w:rPr>
          <w:rFonts w:cs="CG Times"/>
          <w:i/>
          <w:iCs/>
          <w:lang w:val="en-AU"/>
        </w:rPr>
        <w:t xml:space="preserve"> were constantly quarrelling.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house's</w:t>
      </w:r>
      <w:r>
        <w:rPr>
          <w:rFonts w:cs="CG Times"/>
          <w:i/>
          <w:iCs/>
          <w:lang w:val="en-AU"/>
        </w:rPr>
        <w:t xml:space="preserve"> roof had been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damaged in the storm.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the house</w:t>
      </w:r>
      <w:r>
        <w:rPr>
          <w:rFonts w:cs="CG Times"/>
          <w:i/>
          <w:iCs/>
          <w:lang w:val="en-AU"/>
        </w:rPr>
        <w:t xml:space="preserve"> had been damaged in the storm.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child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parents were constantly quarrelling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[genitive]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[post-head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roof had been damaged in the storm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[extracted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genitive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 xml:space="preserve">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was 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doctor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the car was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wanted to see 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had grown 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met in </w:t>
      </w:r>
      <w:r>
        <w:rPr>
          <w:rFonts w:cs="CG Times"/>
          <w:i/>
          <w:iCs/>
          <w:u w:val="single"/>
          <w:lang w:val="en-AU"/>
        </w:rPr>
        <w:t>the journalists' club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went every Sunday afternoon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often climbed the </w:t>
      </w:r>
      <w:r>
        <w:rPr>
          <w:rFonts w:cs="CG Times"/>
          <w:i/>
          <w:iCs/>
          <w:u w:val="single"/>
          <w:lang w:val="en-AU"/>
        </w:rPr>
        <w:t>knoll behind the mission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could look down on roofs and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at a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was living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those days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was still a student,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used to babysit for us.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college in </w:t>
      </w:r>
      <w:r>
        <w:rPr>
          <w:rFonts w:cs="CG Times"/>
          <w:i/>
          <w:iCs/>
          <w:u w:val="single"/>
          <w:lang w:val="en-AU"/>
        </w:rPr>
        <w:t>1982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since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I've only seen him 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1981 to 1987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his uncle lived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she had a full-time job.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wrote most of his poetry during the </w:t>
      </w:r>
      <w:r>
        <w:rPr>
          <w:rFonts w:cs="CG Times"/>
          <w:i/>
          <w:iCs/>
          <w:u w:val="single"/>
          <w:lang w:val="en-AU"/>
        </w:rPr>
        <w:t>years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was in Paris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main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won't help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no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should stay at the dance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any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you shouldn't have a little fun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sent his son with the papers to </w:t>
      </w:r>
      <w:r>
        <w:rPr>
          <w:rFonts w:cs="CG Times"/>
          <w:i/>
          <w:iCs/>
          <w:u w:val="single"/>
          <w:lang w:val="en-AU"/>
        </w:rPr>
        <w:t>another congressman's house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were spirited to a governor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But this means that </w:t>
      </w:r>
      <w:r>
        <w:rPr>
          <w:rFonts w:cs="CG Times"/>
          <w:i/>
          <w:iCs/>
          <w:u w:val="single"/>
          <w:lang w:val="en-AU"/>
        </w:rPr>
        <w:t>the Taniyama-Shimura conjecture is true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it follows that Fermat's Last Theorem is true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Lordship might make an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each side would bear its own costs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Size segregation occurs when </w:t>
      </w:r>
      <w:r>
        <w:rPr>
          <w:rFonts w:cs="CG Times"/>
          <w:i/>
          <w:iCs/>
          <w:u w:val="single"/>
          <w:lang w:val="en-AU"/>
        </w:rPr>
        <w:t>a powder is poured into a heap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whereby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larger particles run more easily down the slope of the heap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Try to imagine a </w:t>
      </w:r>
      <w:r>
        <w:rPr>
          <w:rFonts w:cs="CG Times"/>
          <w:i/>
          <w:iCs/>
          <w:u w:val="single"/>
          <w:lang w:val="en-AU"/>
        </w:rPr>
        <w:t>market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wherein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majority consistently wins what the minority loses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 told him his essay was incoherent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whereupon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tore it up and stormed out of the room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he was </w:t>
      </w:r>
      <w:r>
        <w:rPr>
          <w:rFonts w:cs="CG Times"/>
          <w:i/>
          <w:iCs/>
          <w:u w:val="single"/>
          <w:lang w:val="en-AU"/>
        </w:rPr>
        <w:t>arrogant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 don't think 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set out to </w:t>
      </w:r>
      <w:r>
        <w:rPr>
          <w:rFonts w:cs="CG Times"/>
          <w:i/>
          <w:iCs/>
          <w:u w:val="single"/>
          <w:lang w:val="en-AU"/>
        </w:rPr>
        <w:t>redeem himself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he eventually did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[VP]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wouldn't let us defend ourselves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was completely unfair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patas monkey,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spends almost all of its time in open grassland,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adopts just such tactics.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His heart,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had lifted at the sight of Joanna,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become suddenly heavy at the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sight of Ramdez thumping after her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February,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in other years held intimations of spring,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 prolonged the bitter weather.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long been accustomed to the solitary nature of her son's instincts,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 had tried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and failed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to stifle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won't register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directors</w:t>
      </w:r>
      <w:r>
        <w:rPr>
          <w:rFonts w:cs="CG Times"/>
          <w:i/>
          <w:iCs/>
          <w:lang w:val="en-AU"/>
        </w:rPr>
        <w:t xml:space="preserve"> are undischarged bankrupts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burden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lang w:val="en-AU"/>
        </w:rPr>
        <w:t xml:space="preserve"> they will never be free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them since the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lang w:val="en-AU"/>
        </w:rPr>
        <w:t>/(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hotel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much better than the place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lang w:val="en-AU"/>
        </w:rPr>
        <w:t>/(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 stayed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Go back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by which</w:t>
      </w:r>
      <w:r>
        <w:rPr>
          <w:rFonts w:cs="CG Times"/>
          <w:i/>
          <w:iCs/>
          <w:lang w:val="en-AU"/>
        </w:rPr>
        <w:t xml:space="preserve"> you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admired the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/ 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lang w:val="en-AU"/>
        </w:rPr>
        <w:t xml:space="preserve"> she handled the situation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we so carefully created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has wantonly destroyed.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heard her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deeply impressed by her sincerity.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may be used in evidence against you.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 ask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little peace and quiet.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me the best meal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I'd had for many years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take the first appointment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fish is the biggest</w:t>
      </w:r>
      <w:r>
        <w:rPr>
          <w:rFonts w:cs="CG Times"/>
          <w:lang w:val="en-AU"/>
        </w:rPr>
        <w:t xml:space="preserve"> 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I've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 longer the trustworthy friend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was in those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interview turned out not to be the ordeal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 had thought it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non-subject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__ hit 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Ed's.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hit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Ed's.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was my father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did most of the talking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There's someone at the door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wants to talk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[existential]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Anyone wants this can have it.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 needed a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only the day before I had sent to be shredded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back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seen her since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was born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with considerable misgivings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her parents agreed to this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order to avoid this kind of misunderstanding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circulated a draft version of the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68"/>
          <w:tab w:val="left" w:pos="5127"/>
          <w:tab w:val="left" w:pos="5496"/>
          <w:tab w:val="left" w:pos="79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has cropped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hadn't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the prize to the </w:t>
      </w:r>
      <w:r>
        <w:rPr>
          <w:rFonts w:cs="CG Times"/>
          <w:i/>
          <w:iCs/>
          <w:u w:val="single"/>
          <w:lang w:val="en-AU"/>
        </w:rPr>
        <w:t>girl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spoke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was reading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due to leave the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followed her to every </w:t>
      </w:r>
      <w:r>
        <w:rPr>
          <w:rFonts w:cs="CG Times"/>
          <w:i/>
          <w:iCs/>
          <w:u w:val="single"/>
          <w:lang w:val="en-AU"/>
        </w:rPr>
        <w:t>town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resigned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impressed by the </w:t>
      </w:r>
      <w:r>
        <w:rPr>
          <w:rFonts w:cs="CG Times"/>
          <w:i/>
          <w:iCs/>
          <w:u w:val="single"/>
          <w:lang w:val="en-AU"/>
        </w:rPr>
        <w:t>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controlled the crowd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to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was referring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form]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to be the </w:t>
      </w:r>
      <w:r>
        <w:rPr>
          <w:rFonts w:cs="CG Times"/>
          <w:i/>
          <w:iCs/>
          <w:u w:val="single"/>
          <w:lang w:val="en-AU"/>
        </w:rPr>
        <w:t>happiest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has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form]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that's turn</w:t>
      </w:r>
      <w:r>
        <w:rPr>
          <w:rFonts w:cs="CG Times"/>
          <w:i/>
          <w:iCs/>
          <w:lang w:val="en-AU"/>
        </w:rPr>
        <w:t xml:space="preserve"> it was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knife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that</w:t>
      </w:r>
      <w:r>
        <w:rPr>
          <w:rFonts w:cs="CG Times"/>
          <w:i/>
          <w:iCs/>
          <w:lang w:val="en-AU"/>
        </w:rPr>
        <w:t xml:space="preserve"> he cut it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u w:val="single"/>
          <w:lang w:val="en-AU"/>
        </w:rPr>
        <w:t>which her mother gave to her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necklace, </w:t>
      </w:r>
      <w:r>
        <w:rPr>
          <w:rFonts w:cs="CG Times"/>
          <w:i/>
          <w:iCs/>
          <w:u w:val="single"/>
          <w:lang w:val="en-AU"/>
        </w:rPr>
        <w:t>which her mother gave to her,</w:t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</w:t>
      </w:r>
      <w:r>
        <w:rPr>
          <w:rFonts w:cs="CG Times"/>
          <w:smallCaps/>
          <w:lang w:val="en-AU"/>
        </w:rPr>
        <w:tab/>
        <w:t>supplementary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Marginal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Bare relatives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No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integrated</w:t>
      </w:r>
      <w:r>
        <w:rPr>
          <w:rFonts w:cs="CG Times"/>
          <w:smallCaps/>
          <w:lang w:val="en-AU"/>
        </w:rPr>
        <w:tab/>
        <w:t>supplementary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 as determiner 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Upward percolation, Types III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Whereupon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No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spent all breaks either riding racehorses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he won three steeplechases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or skiing,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</w:t>
      </w:r>
      <w:r>
        <w:rPr>
          <w:rFonts w:cs="CG Times"/>
          <w:i/>
          <w:iCs/>
          <w:u w:val="single"/>
          <w:lang w:val="en-AU"/>
        </w:rPr>
        <w:t>which sport</w:t>
      </w:r>
      <w:r>
        <w:rPr>
          <w:rFonts w:cs="CG Times"/>
          <w:i/>
          <w:iCs/>
          <w:lang w:val="en-AU"/>
        </w:rPr>
        <w:t xml:space="preserve"> he won a European under-18 downhill 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report, </w:t>
      </w:r>
      <w:r>
        <w:rPr>
          <w:rFonts w:cs="CG Times"/>
          <w:i/>
          <w:iCs/>
          <w:u w:val="single"/>
          <w:lang w:val="en-AU"/>
        </w:rPr>
        <w:t>which I knew to be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speak to Sue Jones, </w:t>
      </w:r>
      <w:r>
        <w:rPr>
          <w:rFonts w:cs="CG Times"/>
          <w:i/>
          <w:iCs/>
          <w:u w:val="single"/>
          <w:lang w:val="en-AU"/>
        </w:rPr>
        <w:t>who was here the whole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obviously not the Sue Jones </w:t>
      </w:r>
      <w:r>
        <w:rPr>
          <w:rFonts w:cs="CG Times"/>
          <w:i/>
          <w:iCs/>
          <w:u w:val="single"/>
          <w:lang w:val="en-AU"/>
        </w:rPr>
        <w:t>they are looking for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No candidate,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>, was ever failed.</w:t>
      </w:r>
      <w:r>
        <w:rPr>
          <w:rFonts w:cs="CG Times"/>
          <w:lang w:val="en-AU"/>
        </w:rPr>
        <w:tab/>
        <w:t>[supplementary]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candidate </w:t>
      </w:r>
      <w:r>
        <w:rPr>
          <w:rFonts w:cs="CG Times"/>
          <w:i/>
          <w:iCs/>
          <w:u w:val="single"/>
          <w:lang w:val="en-AU"/>
        </w:rPr>
        <w:t>who scored 40% or more</w:t>
      </w:r>
      <w:r>
        <w:rPr>
          <w:rFonts w:cs="CG Times"/>
          <w:i/>
          <w:iCs/>
          <w:lang w:val="en-AU"/>
        </w:rPr>
        <w:t xml:space="preserve"> was ever failed.</w:t>
      </w:r>
      <w:r>
        <w:rPr>
          <w:rFonts w:cs="CG Times"/>
          <w:lang w:val="en-AU"/>
        </w:rPr>
        <w:tab/>
        <w:t>[integrated]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now the </w:t>
      </w:r>
      <w:r>
        <w:rPr>
          <w:rFonts w:cs="CG Times"/>
          <w:i/>
          <w:iCs/>
          <w:u w:val="single"/>
          <w:lang w:val="en-AU"/>
        </w:rPr>
        <w:t>fattest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he's ever been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the </w:t>
      </w:r>
      <w:r>
        <w:rPr>
          <w:rFonts w:cs="CG Times"/>
          <w:i/>
          <w:iCs/>
          <w:u w:val="single"/>
          <w:lang w:val="en-AU"/>
        </w:rPr>
        <w:t>fastest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she's ever run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wouldn't be too inconvenient for you</w:t>
      </w:r>
      <w:r>
        <w:rPr>
          <w:rFonts w:cs="CG Times"/>
          <w:i/>
          <w:iCs/>
          <w:lang w:val="en-AU"/>
        </w:rPr>
        <w:t xml:space="preserve"> could we hold the meeting?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can we go for lunch </w:t>
      </w:r>
      <w:r>
        <w:rPr>
          <w:rFonts w:cs="CG Times"/>
          <w:i/>
          <w:iCs/>
          <w:u w:val="single"/>
          <w:lang w:val="en-AU"/>
        </w:rPr>
        <w:t>that isn't too expensive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those ties </w:t>
      </w:r>
      <w:r>
        <w:rPr>
          <w:rFonts w:cs="CG Times"/>
          <w:i/>
          <w:iCs/>
          <w:u w:val="single"/>
          <w:lang w:val="en-AU"/>
        </w:rPr>
        <w:t>you wear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your sister knits for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They've given the job to Max, </w:t>
      </w:r>
      <w:r>
        <w:rPr>
          <w:rFonts w:cs="CG Times"/>
          <w:i/>
          <w:iCs/>
          <w:u w:val="single"/>
          <w:lang w:val="en-AU"/>
        </w:rPr>
        <w:t>who has no qualifications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starts next month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show a few slides towards the end of his talk, </w:t>
      </w:r>
      <w:r>
        <w:rPr>
          <w:rFonts w:cs="CG Times"/>
          <w:i/>
          <w:iCs/>
          <w:u w:val="single"/>
          <w:lang w:val="en-AU"/>
        </w:rPr>
        <w:t>at which point please remember to dim the lights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clear up, </w:t>
      </w:r>
      <w:r>
        <w:rPr>
          <w:rFonts w:cs="CG Times"/>
          <w:i/>
          <w:iCs/>
          <w:u w:val="single"/>
          <w:lang w:val="en-AU"/>
        </w:rPr>
        <w:t>in which case would you mind hanging the washing out?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have her parents with her, </w:t>
      </w:r>
      <w:r>
        <w:rPr>
          <w:rFonts w:cs="CG Times"/>
          <w:i/>
          <w:iCs/>
          <w:u w:val="single"/>
          <w:lang w:val="en-AU"/>
        </w:rPr>
        <w:t>in which case where am I going to sleep?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8"/>
          <w:tab w:val="left" w:pos="6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get much response from Ed, </w:t>
      </w:r>
      <w:r>
        <w:rPr>
          <w:rFonts w:cs="CG Times"/>
          <w:i/>
          <w:iCs/>
          <w:u w:val="single"/>
          <w:lang w:val="en-AU"/>
        </w:rPr>
        <w:t>who seemed rather out of sorts, didn't he?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2966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39"/>
          <w:tab w:val="center" w:pos="2491"/>
          <w:tab w:val="center" w:pos="3392"/>
          <w:tab w:val="center" w:pos="3888"/>
          <w:tab w:val="center" w:pos="4636"/>
          <w:tab w:val="center" w:pos="5068"/>
          <w:tab w:val="center" w:pos="743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No</w:t>
      </w:r>
      <w:r>
        <w:rPr>
          <w:rFonts w:cs="CG Times"/>
          <w:i/>
          <w:iCs/>
          <w:sz w:val="20"/>
          <w:szCs w:val="20"/>
          <w:lang w:val="en-AU"/>
        </w:rPr>
        <w:tab/>
        <w:t>candidate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who scored 40% or more</w:t>
      </w:r>
      <w:r>
        <w:rPr>
          <w:rFonts w:cs="CG Times"/>
          <w:i/>
          <w:iCs/>
          <w:sz w:val="20"/>
          <w:szCs w:val="20"/>
          <w:lang w:val="en-AU"/>
        </w:rPr>
        <w:tab/>
        <w:t>was ever failed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  <w:r>
        <w:rPr>
          <w:rFonts w:cs="CG Times"/>
          <w:sz w:val="20"/>
          <w:szCs w:val="20"/>
          <w:lang w:val="en-AU"/>
        </w:rPr>
        <w:tab/>
        <w:t>Supplement: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interviewed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  <w:t>who had lent money to the victim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every student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(=[1ia])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Jill, </w:t>
      </w:r>
      <w:r>
        <w:rPr>
          <w:rFonts w:cs="CG Times"/>
          <w:i/>
          <w:iCs/>
          <w:u w:val="single"/>
          <w:lang w:val="en-AU"/>
        </w:rPr>
        <w:t>who had lent money to the victim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(=[1ib])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interviewed Jill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had lent money to the victim.</w:t>
      </w:r>
      <w:r>
        <w:rPr>
          <w:rFonts w:cs="CG Times"/>
          <w:lang w:val="en-AU"/>
        </w:rPr>
        <w:tab/>
        <w:t>(cf. [1ii])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necklace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her mother gave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her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is in the safe.</w:t>
      </w:r>
      <w:r>
        <w:rPr>
          <w:rFonts w:cs="CG Times"/>
          <w:lang w:val="en-AU"/>
        </w:rPr>
        <w:tab/>
        <w:t>(cf. [?ii]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spent all breaks either riding racehorses (he won three steeplechases)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or skiing (</w:t>
      </w:r>
      <w:r>
        <w:rPr>
          <w:rFonts w:cs="CG Times"/>
          <w:i/>
          <w:iCs/>
          <w:u w:val="single"/>
          <w:lang w:val="en-AU"/>
        </w:rPr>
        <w:t>in this sport</w:t>
      </w:r>
      <w:r>
        <w:rPr>
          <w:rFonts w:cs="CG Times"/>
          <w:i/>
          <w:iCs/>
          <w:lang w:val="en-AU"/>
        </w:rPr>
        <w:t xml:space="preserve"> he won a European under-18 downhill race).</w:t>
      </w:r>
      <w:r>
        <w:rPr>
          <w:rFonts w:cs="CG Times"/>
          <w:lang w:val="en-AU"/>
        </w:rPr>
        <w:tab/>
        <w:t>(cf. [4])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he'd drafted the report; I knew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to be untrue.</w:t>
      </w:r>
      <w:r>
        <w:rPr>
          <w:rFonts w:cs="CG Times"/>
          <w:lang w:val="en-AU"/>
        </w:rPr>
        <w:tab/>
        <w:t>(cf. [5])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it to John, </w:t>
      </w:r>
      <w:r>
        <w:rPr>
          <w:rFonts w:cs="CG Times"/>
          <w:i/>
          <w:iCs/>
          <w:u w:val="single"/>
          <w:lang w:val="en-AU"/>
        </w:rPr>
        <w:t>who passed it on to Mary,</w:t>
      </w:r>
      <w:r>
        <w:rPr>
          <w:rFonts w:cs="CG Times"/>
          <w:i/>
          <w:iCs/>
          <w:lang w:val="en-AU"/>
        </w:rPr>
        <w:t xml:space="preserve"> and she gave it back to 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come to a cliff, </w:t>
      </w:r>
      <w:r>
        <w:rPr>
          <w:rFonts w:cs="CG Times"/>
          <w:i/>
          <w:iCs/>
          <w:u w:val="single"/>
          <w:lang w:val="en-AU"/>
        </w:rPr>
        <w:t>where the deer suddenly stops and throws off the little boy,</w:t>
      </w:r>
      <w:r>
        <w:rPr>
          <w:rFonts w:cs="CG Times"/>
          <w:i/>
          <w:iCs/>
          <w:lang w:val="en-AU"/>
        </w:rPr>
        <w:t xml:space="preserve"> and boy and dog then fall into a pond.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 </w:t>
      </w:r>
      <w:r>
        <w:rPr>
          <w:rFonts w:cs="CG Times"/>
          <w:i/>
          <w:iCs/>
          <w:u w:val="single"/>
          <w:lang w:val="en-AU"/>
        </w:rPr>
        <w:t>who they think have lots of money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 </w:t>
      </w:r>
      <w:r>
        <w:rPr>
          <w:rFonts w:cs="CG Times"/>
          <w:i/>
          <w:iCs/>
          <w:u w:val="single"/>
          <w:lang w:val="en-AU"/>
        </w:rPr>
        <w:t>that accused her of racism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take in overseas students, </w:t>
      </w:r>
      <w:r>
        <w:rPr>
          <w:rFonts w:cs="CG Times"/>
          <w:i/>
          <w:iCs/>
          <w:u w:val="single"/>
          <w:lang w:val="en-AU"/>
        </w:rPr>
        <w:t>who they think have lots of money.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offended by the letter, </w:t>
      </w:r>
      <w:r>
        <w:rPr>
          <w:rFonts w:cs="CG Times"/>
          <w:i/>
          <w:iCs/>
          <w:u w:val="single"/>
          <w:lang w:val="en-AU"/>
        </w:rPr>
        <w:t>which accused her of racism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who had planned my life to the point of my unsought arrival in Brighton</w:t>
      </w:r>
      <w:r>
        <w:rPr>
          <w:rFonts w:cs="CG Times"/>
          <w:i/>
          <w:iCs/>
          <w:lang w:val="en-AU"/>
        </w:rPr>
        <w:t xml:space="preserve"> took it for granted that in the last three weeks of his legal guardianship I would still act as he directed.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sounded like the clergyman </w:t>
      </w:r>
      <w:r>
        <w:rPr>
          <w:rFonts w:cs="CG Times"/>
          <w:i/>
          <w:iCs/>
          <w:u w:val="single"/>
          <w:lang w:val="en-AU"/>
        </w:rPr>
        <w:t>he was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two sons </w:t>
      </w:r>
      <w:r>
        <w:rPr>
          <w:rFonts w:cs="CG Times"/>
          <w:i/>
          <w:iCs/>
          <w:u w:val="single"/>
          <w:lang w:val="en-AU"/>
        </w:rPr>
        <w:t>she could rely on for help</w:t>
      </w:r>
      <w:r>
        <w:rPr>
          <w:rFonts w:cs="CG Times"/>
          <w:i/>
          <w:iCs/>
          <w:lang w:val="en-AU"/>
        </w:rPr>
        <w:t>, and hence was not unduly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two sons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were studying medicine at university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and a daughter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was still at high school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Have you been to Paris?</w:t>
      </w:r>
      <w:r>
        <w:rPr>
          <w:rFonts w:cs="CG Times"/>
          <w:lang w:val="en-AU"/>
        </w:rPr>
        <w:t xml:space="preserve">  B: </w:t>
      </w:r>
      <w:r>
        <w:rPr>
          <w:rFonts w:cs="CG Times"/>
          <w:i/>
          <w:iCs/>
          <w:lang w:val="en-AU"/>
        </w:rPr>
        <w:t xml:space="preserve">Yes, often: I have a brother </w:t>
      </w:r>
      <w:r>
        <w:rPr>
          <w:rFonts w:cs="CG Times"/>
          <w:i/>
          <w:iCs/>
          <w:u w:val="single"/>
          <w:lang w:val="en-AU"/>
        </w:rPr>
        <w:t>who lives there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612"/>
          <w:tab w:val="center" w:pos="2534"/>
          <w:tab w:val="center" w:pos="3052"/>
          <w:tab w:val="center" w:pos="3614"/>
          <w:tab w:val="center" w:pos="4464"/>
          <w:tab w:val="center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talking to one of the porters, </w:t>
      </w:r>
      <w:r>
        <w:rPr>
          <w:rFonts w:cs="CG Times"/>
          <w:i/>
          <w:iCs/>
          <w:u w:val="single"/>
          <w:lang w:val="en-AU"/>
        </w:rPr>
        <w:t>who says the train may be an hour late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is the judge's brother,</w:t>
      </w:r>
      <w:r>
        <w:rPr>
          <w:rFonts w:cs="CG Times"/>
          <w:i/>
          <w:iCs/>
          <w:lang w:val="en-AU"/>
        </w:rPr>
        <w:t xml:space="preserve"> sang dreadfully</w:t>
      </w:r>
      <w:r>
        <w:rPr>
          <w:rFonts w:cs="CG Times"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contestant, </w:t>
      </w:r>
      <w:r>
        <w:rPr>
          <w:rFonts w:cs="CG Times"/>
          <w:i/>
          <w:iCs/>
          <w:u w:val="single"/>
          <w:lang w:val="en-AU"/>
        </w:rPr>
        <w:t>who is the judge's brother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who won first prize</w:t>
      </w:r>
      <w:r>
        <w:rPr>
          <w:rFonts w:cs="CG Times"/>
          <w:i/>
          <w:iCs/>
          <w:lang w:val="en-AU"/>
        </w:rPr>
        <w:t xml:space="preserve"> sang dreadfully.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stranger</w:t>
      </w:r>
      <w:r>
        <w:rPr>
          <w:rFonts w:cs="CG Times"/>
          <w:i/>
          <w:iCs/>
          <w:lang w:val="en-AU"/>
        </w:rPr>
        <w:t xml:space="preserve"> came into the room </w:t>
      </w:r>
      <w:r>
        <w:rPr>
          <w:rFonts w:cs="CG Times"/>
          <w:i/>
          <w:iCs/>
          <w:u w:val="single"/>
          <w:lang w:val="en-AU"/>
        </w:rPr>
        <w:t>who looked just like Uncle Oswald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lent 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 xml:space="preserve"> to Ed </w:t>
      </w:r>
      <w:r>
        <w:rPr>
          <w:rFonts w:cs="CG Times"/>
          <w:i/>
          <w:iCs/>
          <w:u w:val="single"/>
          <w:lang w:val="en-AU"/>
        </w:rPr>
        <w:t>which contained all the information he needed</w:t>
      </w:r>
      <w:r>
        <w:rPr>
          <w:rFonts w:cs="CG Times"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a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the other day </w:t>
      </w:r>
      <w:r>
        <w:rPr>
          <w:rFonts w:cs="CG Times"/>
          <w:i/>
          <w:iCs/>
          <w:u w:val="single"/>
          <w:lang w:val="en-AU"/>
        </w:rPr>
        <w:t>who says he knows you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</w:t>
      </w:r>
      <w:r>
        <w:rPr>
          <w:rFonts w:cs="CG Times"/>
          <w:i/>
          <w:iCs/>
          <w:u w:val="single"/>
          <w:lang w:val="en-AU"/>
        </w:rPr>
        <w:t>fight</w:t>
      </w:r>
      <w:r>
        <w:rPr>
          <w:rFonts w:cs="CG Times"/>
          <w:i/>
          <w:iCs/>
          <w:lang w:val="en-AU"/>
        </w:rPr>
        <w:t xml:space="preserve"> reported in Monday's paper </w:t>
      </w:r>
      <w:r>
        <w:rPr>
          <w:rFonts w:cs="CG Times"/>
          <w:i/>
          <w:iCs/>
          <w:u w:val="single"/>
          <w:lang w:val="en-AU"/>
        </w:rPr>
        <w:t>that put three people in hospital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the flower is used, which is not poisonous and is attached to the plant with a very fine stem.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could hear her father in the next room, who was angrily complaining about the horrific telephone bill.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Net will open up opportunities to exploit tax differences and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which makes it even more of a headache than globalisation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it will make it possible to dodge taxes altogether.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an essay question </w:t>
      </w:r>
      <w:r>
        <w:rPr>
          <w:rFonts w:cs="CG Times"/>
          <w:i/>
          <w:iCs/>
          <w:u w:val="single"/>
          <w:lang w:val="en-AU"/>
        </w:rPr>
        <w:t>with which to challenge the brighter students</w:t>
      </w:r>
      <w:r>
        <w:rPr>
          <w:rFonts w:cs="CG Times"/>
          <w:i/>
          <w:iCs/>
          <w:lang w:val="en-AU"/>
        </w:rPr>
        <w:t xml:space="preserve">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the ideal person </w:t>
      </w:r>
      <w:r>
        <w:rPr>
          <w:rFonts w:cs="CG Times"/>
          <w:i/>
          <w:iCs/>
          <w:u w:val="single"/>
          <w:lang w:val="en-AU"/>
        </w:rPr>
        <w:t>in whom to confide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best place </w:t>
      </w:r>
      <w:r>
        <w:rPr>
          <w:rFonts w:cs="CG Times"/>
          <w:i/>
          <w:iCs/>
          <w:u w:val="single"/>
          <w:lang w:val="en-AU"/>
        </w:rPr>
        <w:t>from which to set out on the journey</w:t>
      </w:r>
      <w:r>
        <w:rPr>
          <w:rFonts w:cs="CG Times"/>
          <w:i/>
          <w:iCs/>
          <w:lang w:val="en-AU"/>
        </w:rPr>
        <w:t xml:space="preserve"> is Aberdeen.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relative phrase must consist of preposition + NP.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There can be no expressed subject.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the ideal person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confide 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something interesting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us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systems analyst wouldn't be such a bad thing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is not a very good way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for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begin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not the first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notice the mistake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a video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kids to watch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obviously the person to finish the job.</w:t>
      </w:r>
      <w:r>
        <w:rPr>
          <w:rFonts w:cs="CG Times"/>
          <w:lang w:val="en-AU"/>
        </w:rPr>
        <w:tab/>
        <w:t>[modal]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the first person to finish the job.</w:t>
      </w:r>
      <w:r>
        <w:rPr>
          <w:rFonts w:cs="CG Times"/>
          <w:lang w:val="en-AU"/>
        </w:rPr>
        <w:tab/>
        <w:t>[non-modal]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 series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sym w:font="WP MathA" w:char="F040"/>
      </w:r>
      <w:r>
        <w:rPr>
          <w:rFonts w:cs="CG Times"/>
          <w:i/>
          <w:iCs/>
          <w:smallCaps/>
          <w:lang w:val="en-AU"/>
        </w:rPr>
        <w:t>ever</w:t>
      </w:r>
      <w:r>
        <w:rPr>
          <w:rFonts w:cs="CG Times"/>
          <w:smallCaps/>
          <w:lang w:val="en-AU"/>
        </w:rPr>
        <w:t xml:space="preserve"> series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whatever he gave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him </w:t>
      </w:r>
      <w:r>
        <w:rPr>
          <w:rFonts w:cs="CG Times"/>
          <w:i/>
          <w:iCs/>
          <w:u w:val="single"/>
          <w:lang w:val="en-AU"/>
        </w:rPr>
        <w:t>whatever money I had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i/>
          <w:iCs/>
          <w:u w:val="single"/>
          <w:lang w:val="en-AU"/>
        </w:rPr>
        <w:t>wherever you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[antecedent +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mean abandoning </w:t>
      </w:r>
      <w:r>
        <w:rPr>
          <w:rFonts w:cs="CG Times"/>
          <w:i/>
          <w:iCs/>
          <w:u w:val="single"/>
          <w:lang w:val="en-AU"/>
        </w:rPr>
        <w:t>what we hold most dear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 quickly ate </w:t>
      </w:r>
      <w:r>
        <w:rPr>
          <w:rFonts w:cs="CG Times"/>
          <w:i/>
          <w:iCs/>
          <w:u w:val="single"/>
          <w:lang w:val="en-AU"/>
        </w:rPr>
        <w:t>the scraps that I'd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 quickly ate </w:t>
      </w:r>
      <w:r>
        <w:rPr>
          <w:rFonts w:cs="CG Times"/>
          <w:i/>
          <w:iCs/>
          <w:u w:val="single"/>
          <w:lang w:val="en-AU"/>
        </w:rPr>
        <w:t>what I had left on my plate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money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books she 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attic.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unreasonable?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 xml:space="preserve"> is unreasonable.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is unreasonable </w:t>
      </w:r>
      <w:r>
        <w:rPr>
          <w:rFonts w:cs="CG Times"/>
          <w:i/>
          <w:iCs/>
          <w:u w:val="single"/>
          <w:lang w:val="en-AU"/>
        </w:rPr>
        <w:t>what she suggests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integrated relative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referred to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which she referred to</w:t>
      </w:r>
      <w:r>
        <w:rPr>
          <w:rFonts w:cs="CG Times"/>
          <w:i/>
          <w:iCs/>
          <w:lang w:val="en-AU"/>
        </w:rPr>
        <w:t xml:space="preserve"> was Riga.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80"/>
          <w:tab w:val="left" w:pos="4982"/>
          <w:tab w:val="left" w:pos="8568"/>
        </w:tabs>
        <w:spacing w:line="480" w:lineRule="auto"/>
        <w:ind w:left="4982" w:hanging="44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To what she referred</w:t>
      </w:r>
      <w:r>
        <w:rPr>
          <w:rFonts w:cs="CG Times"/>
          <w:i/>
          <w:iCs/>
          <w:lang w:val="en-AU"/>
        </w:rPr>
        <w:t xml:space="preserve"> was Riga.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to which she referred</w:t>
      </w:r>
      <w:r>
        <w:rPr>
          <w:rFonts w:cs="CG Times"/>
          <w:i/>
          <w:iCs/>
          <w:lang w:val="en-AU"/>
        </w:rPr>
        <w:t xml:space="preserve"> was Riga.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 said</w:t>
      </w:r>
      <w:r>
        <w:rPr>
          <w:rFonts w:cs="CG Times"/>
          <w:i/>
          <w:iCs/>
          <w:lang w:val="en-AU"/>
        </w:rPr>
        <w:t xml:space="preserve"> was outrageous.</w:t>
      </w:r>
      <w:r>
        <w:rPr>
          <w:rFonts w:cs="CG Times"/>
          <w:lang w:val="en-AU"/>
        </w:rPr>
        <w:tab/>
        <w:t>[subject]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criticise </w:t>
      </w:r>
      <w:r>
        <w:rPr>
          <w:rFonts w:cs="CG Times"/>
          <w:i/>
          <w:iCs/>
          <w:u w:val="single"/>
          <w:lang w:val="en-AU"/>
        </w:rPr>
        <w:t>whatever I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give </w:t>
      </w:r>
      <w:r>
        <w:rPr>
          <w:rFonts w:cs="CG Times"/>
          <w:i/>
          <w:iCs/>
          <w:u w:val="single"/>
          <w:lang w:val="en-AU"/>
        </w:rPr>
        <w:t>whoever needs it</w:t>
      </w:r>
      <w:r>
        <w:rPr>
          <w:rFonts w:cs="CG Times"/>
          <w:i/>
          <w:iCs/>
          <w:lang w:val="en-AU"/>
        </w:rPr>
        <w:t xml:space="preserve"> a second chance.</w:t>
      </w:r>
      <w:r>
        <w:rPr>
          <w:rFonts w:cs="CG Times"/>
          <w:lang w:val="en-AU"/>
        </w:rPr>
        <w:tab/>
        <w:t>[indirect object]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aren't always </w:t>
      </w:r>
      <w:r>
        <w:rPr>
          <w:rFonts w:cs="CG Times"/>
          <w:i/>
          <w:iCs/>
          <w:u w:val="single"/>
          <w:lang w:val="en-AU"/>
        </w:rPr>
        <w:t>what they seem to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[subjective predicative comp]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what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[objective predicative comp]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ashamed of </w:t>
      </w:r>
      <w:r>
        <w:rPr>
          <w:rFonts w:cs="CG Times"/>
          <w:i/>
          <w:iCs/>
          <w:u w:val="single"/>
          <w:lang w:val="en-AU"/>
        </w:rPr>
        <w:t>what I had done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that you were inconvenienced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sorry </w:t>
      </w:r>
      <w:r>
        <w:rPr>
          <w:rFonts w:cs="CG Times"/>
          <w:i/>
          <w:iCs/>
          <w:u w:val="single"/>
          <w:lang w:val="en-AU"/>
        </w:rPr>
        <w:t>the inconvenience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I 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they gave him </w:t>
      </w:r>
      <w:r>
        <w:rPr>
          <w:rFonts w:cs="CG Times"/>
          <w:i/>
          <w:iCs/>
          <w:u w:val="single"/>
          <w:lang w:val="en-AU"/>
        </w:rPr>
        <w:t>that he didn't need</w:t>
      </w:r>
      <w:r>
        <w:rPr>
          <w:rFonts w:cs="CG Times"/>
          <w:i/>
          <w:iCs/>
          <w:lang w:val="en-AU"/>
        </w:rPr>
        <w:t xml:space="preserve"> he passed on to me.</w:t>
      </w:r>
      <w:r>
        <w:rPr>
          <w:rFonts w:cs="CG Times"/>
          <w:lang w:val="en-AU"/>
        </w:rPr>
        <w:tab/>
        <w:t>[integrated]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he had done it himself, </w:t>
      </w:r>
      <w:r>
        <w:rPr>
          <w:rFonts w:cs="CG Times"/>
          <w:i/>
          <w:iCs/>
          <w:u w:val="single"/>
          <w:lang w:val="en-AU"/>
        </w:rPr>
        <w:t>which was quite untrue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really liked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help wondering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is completely unclear.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wouldn't eat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gave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him </w:t>
      </w:r>
      <w:r>
        <w:rPr>
          <w:rFonts w:cs="CG Times"/>
          <w:i/>
          <w:iCs/>
          <w:u w:val="single"/>
          <w:lang w:val="en-AU"/>
        </w:rPr>
        <w:t>what she suggested I tell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likely to be half-baked.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ideas he has to offer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to be seen.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 xml:space="preserve"> unclear?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unclear </w:t>
      </w:r>
      <w:r>
        <w:rPr>
          <w:rFonts w:cs="CG Times"/>
          <w:i/>
          <w:iCs/>
          <w:u w:val="single"/>
          <w:lang w:val="en-AU"/>
        </w:rPr>
        <w:t>what she wrote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 xml:space="preserve"> is Riga.</w:t>
      </w:r>
      <w:r>
        <w:rPr>
          <w:rFonts w:cs="CG Times"/>
          <w:lang w:val="en-AU"/>
        </w:rPr>
        <w:tab/>
        <w:t>[fused 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imagine </w:t>
      </w:r>
      <w:r>
        <w:rPr>
          <w:rFonts w:cs="CG Times"/>
          <w:i/>
          <w:iCs/>
          <w:u w:val="single"/>
          <w:lang w:val="en-AU"/>
        </w:rPr>
        <w:t>what he's referring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what he's referring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sure </w:t>
      </w:r>
      <w:r>
        <w:rPr>
          <w:rFonts w:cs="CG Times"/>
          <w:i/>
          <w:iCs/>
          <w:u w:val="single"/>
          <w:lang w:val="en-AU"/>
        </w:rPr>
        <w:t>what he should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what she wrote.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agree with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accepted what he offered.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accepted which he offered.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what she wrote.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who spoke last.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what he offered.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which he offered.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accepted 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planted roses where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tell me 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whatever she offered.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went to see where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wherever there was enough space.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Jill gave him something last night.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gave him something last night, but I don't know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20"/>
          <w:tab w:val="left" w:pos="470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gave him something last night, but he lost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[fused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gave him a book last night, but he lost the book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[integrated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17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Head-Prenucleus: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Object: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wrote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is responsible for the damage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pay for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criticise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she brings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he marries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to be very tolerant.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160"/>
          <w:tab w:val="center" w:pos="2995"/>
          <w:tab w:val="center" w:pos="3859"/>
          <w:tab w:val="center" w:pos="4262"/>
          <w:tab w:val="center" w:pos="4968"/>
          <w:tab w:val="center" w:pos="6192"/>
          <w:tab w:val="center" w:pos="69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She lunches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whomever</w:t>
      </w:r>
      <w:r>
        <w:rPr>
          <w:rFonts w:cs="CG Times"/>
          <w:i/>
          <w:iCs/>
          <w:lang w:val="en-AU"/>
        </w:rPr>
        <w:t xml:space="preserve"> is going her way after morning classes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  <w:t>how</w:t>
      </w:r>
      <w:r>
        <w:rPr>
          <w:rFonts w:cs="CG Times"/>
          <w:i/>
          <w:iCs/>
          <w:lang w:val="en-AU"/>
        </w:rPr>
        <w:tab/>
        <w:t>while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4449"/>
          <w:tab w:val="left" w:pos="5587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composite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whoever</w:t>
      </w:r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  <w:t>wherever</w:t>
      </w:r>
      <w:r>
        <w:rPr>
          <w:rFonts w:cs="CG Times"/>
          <w:i/>
          <w:iCs/>
          <w:lang w:val="en-AU"/>
        </w:rPr>
        <w:tab/>
        <w:t>whenever</w:t>
      </w:r>
      <w:r>
        <w:rPr>
          <w:rFonts w:cs="CG Times"/>
          <w:i/>
          <w:iCs/>
          <w:lang w:val="en-AU"/>
        </w:rPr>
        <w:tab/>
        <w:t xml:space="preserve">however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fused relatives </w:t>
      </w:r>
      <w:r>
        <w:rPr>
          <w:rFonts w:cs="CG Times"/>
          <w:lang w:val="en-AU"/>
        </w:rPr>
        <w:t>or</w:t>
      </w:r>
      <w:r>
        <w:rPr>
          <w:rFonts w:cs="CG Times"/>
          <w:smallCaps/>
          <w:lang w:val="en-AU"/>
        </w:rPr>
        <w:tab/>
        <w:t>non-fused relatives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 interrogatives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pronouns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  <w:t>personal</w:t>
      </w:r>
      <w:r>
        <w:rPr>
          <w:rFonts w:cs="CG Times"/>
          <w:lang w:val="en-AU"/>
        </w:rPr>
        <w:tab/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non-personal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non-selective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selective</w:t>
      </w:r>
      <w:r>
        <w:rPr>
          <w:rFonts w:cs="CG Times"/>
          <w:lang w:val="en-AU"/>
        </w:rPr>
        <w:tab/>
        <w:t>(non-selective)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finishes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win a prize.</w:t>
      </w:r>
      <w:r>
        <w:rPr>
          <w:rFonts w:cs="CG Times"/>
          <w:lang w:val="en-AU"/>
        </w:rPr>
        <w:tab/>
        <w:t>[personal]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you can let us have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very much appreciated.</w:t>
      </w:r>
      <w:r>
        <w:rPr>
          <w:rFonts w:cs="CG Times"/>
          <w:lang w:val="en-AU"/>
        </w:rPr>
        <w:tab/>
        <w:t>[non-personal]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 can get hold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appears to have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interest he ever had in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[non-selective]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Whichever of these two</w:t>
      </w:r>
      <w:r>
        <w:rPr>
          <w:rFonts w:cs="CG Times"/>
          <w:i/>
          <w:iCs/>
          <w:lang w:val="en-AU"/>
        </w:rPr>
        <w:t xml:space="preserve"> finished ahead of 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the undisputed financial leader of the tour.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whoever/whomever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whom you like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can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where she wants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Whoever</w:t>
      </w:r>
      <w:r>
        <w:rPr>
          <w:rFonts w:cs="CG Times"/>
          <w:i/>
          <w:iCs/>
          <w:lang w:val="en-AU"/>
        </w:rPr>
        <w:t xml:space="preserve"> told you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can't have read the report carefully.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price you suggest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go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wherever</w:t>
      </w:r>
      <w:r>
        <w:rPr>
          <w:rFonts w:cs="CG Times"/>
          <w:i/>
          <w:iCs/>
          <w:lang w:val="en-AU"/>
        </w:rPr>
        <w:t xml:space="preserve"> they tell me to go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Whenever</w:t>
      </w:r>
      <w:r>
        <w:rPr>
          <w:rFonts w:cs="CG Times"/>
          <w:i/>
          <w:iCs/>
          <w:lang w:val="en-AU"/>
        </w:rPr>
        <w:t xml:space="preserve"> I see her,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she's reading.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central computer will simulate rape scenes or high-speed motor chases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stimulates their proletarian fancies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always something different to do or eat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it happens to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put on old coats or ducking jackets,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whichever they carried behind their saddle cantles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to assist the impending assault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whatever way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to Atlanta, in the fall of 1888, to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wherever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I can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you.</w:t>
      </w:r>
      <w:r>
        <w:rPr>
          <w:rFonts w:cs="CG Times"/>
          <w:lang w:val="en-AU"/>
        </w:rPr>
        <w:tab/>
        <w:t>[non-referential (non-sepecific)]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pleased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 I gave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will further erode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economic credibility the government has left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3"/>
          <w:tab w:val="left" w:pos="3412"/>
          <w:tab w:val="left" w:pos="6385"/>
          <w:tab w:val="left" w:pos="6638"/>
          <w:tab w:val="left" w:pos="7718"/>
          <w:tab w:val="left" w:pos="869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all of a minor nature.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 xml:space="preserve"> was a faulty switch.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[relative]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faulty switch was </w:t>
      </w:r>
      <w:r>
        <w:rPr>
          <w:rFonts w:cs="CG Times"/>
          <w:i/>
          <w:iCs/>
          <w:u w:val="single"/>
          <w:lang w:val="en-AU"/>
        </w:rPr>
        <w:t>what caused 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who I meant</w:t>
      </w:r>
      <w:r>
        <w:rPr>
          <w:rFonts w:cs="CG Times"/>
          <w:i/>
          <w:iCs/>
          <w:lang w:val="en-AU"/>
        </w:rPr>
        <w:t xml:space="preserve">.   That's not </w:t>
      </w:r>
      <w:r>
        <w:rPr>
          <w:rFonts w:cs="CG Times"/>
          <w:i/>
          <w:iCs/>
          <w:u w:val="single"/>
          <w:lang w:val="en-AU"/>
        </w:rPr>
        <w:t>how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[interrogative]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not </w:t>
      </w:r>
      <w:r>
        <w:rPr>
          <w:rFonts w:cs="CG Times"/>
          <w:i/>
          <w:iCs/>
          <w:u w:val="single"/>
          <w:lang w:val="en-AU"/>
        </w:rPr>
        <w:t>who she thinks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it rains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play in the garage.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no one will be able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insisted on talking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was trying to get on with my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they weren't home at six o'clock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began to get worried.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and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you need any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the British Empire was established with musket and gunboat,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America's empire has been achieved with the friendly persuasion of comedian and crooner.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 don't agree with what she says,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accept her right to say it.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the key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I always put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in the top drawer.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66"/>
          <w:tab w:val="left" w:pos="4694"/>
          <w:tab w:val="left" w:pos="6422"/>
          <w:tab w:val="left" w:pos="7200"/>
          <w:tab w:val="left" w:pos="815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it lasted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does he want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he wants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she said he wants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 unbounded dependency construction is one which sanctions within it an anaphoric gap, with no upper bound on how deeply embedded the gap may be.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turned out 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seems to have turned out to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 said 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he was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you no doubt think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Stupid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I expect you think 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he saw through their little game.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she recommended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she recommended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made more mistakes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think you said Pat made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ever want 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machine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too big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imagine ever wanting to take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expect a ten-year-old to be able to solve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too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a ten-year-old could solve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  <w:t>Major constructions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IA</w:t>
      </w:r>
      <w:r>
        <w:rPr>
          <w:rFonts w:cs="CG Times"/>
          <w:lang w:val="en-AU"/>
        </w:rPr>
        <w:tab/>
        <w:t>Prenuclear antecedent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IAi</w:t>
      </w:r>
      <w:r>
        <w:rPr>
          <w:rFonts w:cs="CG Times"/>
          <w:lang w:val="en-AU"/>
        </w:rPr>
        <w:tab/>
        <w:t>Contain unbounded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left="4389" w:hanging="2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dependency word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(finite), open interrogatives (finite), exclamatives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IAii</w:t>
      </w:r>
      <w:r>
        <w:rPr>
          <w:rFonts w:cs="CG Times"/>
          <w:lang w:val="en-AU"/>
        </w:rPr>
        <w:tab/>
        <w:t>No such word</w:t>
      </w:r>
      <w:r>
        <w:rPr>
          <w:rFonts w:cs="CG Times"/>
          <w:lang w:val="en-AU"/>
        </w:rPr>
        <w:tab/>
        <w:t>preposing in clause, preposing in concessive PP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IB</w:t>
      </w:r>
      <w:r>
        <w:rPr>
          <w:rFonts w:cs="CG Times"/>
          <w:lang w:val="en-AU"/>
        </w:rPr>
        <w:tab/>
        <w:t>External antecedent</w:t>
      </w:r>
      <w:r>
        <w:rPr>
          <w:rFonts w:cs="CG Times"/>
          <w:lang w:val="en-AU"/>
        </w:rPr>
        <w:tab/>
        <w:t>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(finite), comparatives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Minor constructions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IIA</w:t>
      </w:r>
      <w:r>
        <w:rPr>
          <w:rFonts w:cs="CG Times"/>
          <w:lang w:val="en-AU"/>
        </w:rPr>
        <w:tab/>
        <w:t>Prenuclear antecedent</w:t>
      </w:r>
      <w:r>
        <w:rPr>
          <w:rFonts w:cs="CG Times"/>
          <w:lang w:val="en-AU"/>
        </w:rPr>
        <w:tab/>
        <w:t xml:space="preserve">infinitival 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and open interrogatives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IIB</w:t>
      </w:r>
      <w:r>
        <w:rPr>
          <w:rFonts w:cs="CG Times"/>
          <w:lang w:val="en-AU"/>
        </w:rPr>
        <w:tab/>
        <w:t>External antecedent</w:t>
      </w:r>
      <w:r>
        <w:rPr>
          <w:rFonts w:cs="CG Times"/>
          <w:lang w:val="en-AU"/>
        </w:rPr>
        <w:tab/>
        <w:t>hollow clauses; infinitival 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relatives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gap in an unbounded dependency construction can function only as either: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(a) a post-head dependent; or 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(b) subject in clause structure (immediate or embedded).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are you referring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of preposition]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see them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[adjunct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do you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responsible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clause]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you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[subject-determiner in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many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did they receive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applications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[determiner]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 it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[pre-head modifier in NP]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have they shortlisted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and Kim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borrow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 of verb]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many applications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they receive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serious a problem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it be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they shortlisted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addition to Kim.</w:t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C.D.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He's the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that C.D. last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copies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me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defective.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person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sold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seemed satisfied.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owe them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025"/>
          <w:tab w:val="left" w:pos="638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How many people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 you owe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more than $50?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declarative]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[expanded declarative]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the man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attacked her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copy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[immediate subject gap]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copy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defective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 gap]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signed the letter?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 chapters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[preposing of object]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the other chapters herself.</w:t>
      </w:r>
      <w:r>
        <w:rPr>
          <w:rFonts w:cs="CG Times"/>
          <w:lang w:val="en-AU"/>
        </w:rPr>
        <w:tab/>
        <w:t>[no 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the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got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from the library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i/>
          <w:iCs/>
          <w:u w:val="single"/>
          <w:lang w:val="en-AU"/>
        </w:rPr>
        <w:t>their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676"/>
          <w:tab w:val="center" w:pos="2995"/>
          <w:tab w:val="center" w:pos="3542"/>
          <w:tab w:val="center" w:pos="4939"/>
          <w:tab w:val="center" w:pos="5788"/>
          <w:tab w:val="center" w:pos="6004"/>
          <w:tab w:val="center" w:pos="6624"/>
          <w:tab w:val="center" w:pos="7603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20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939"/>
          <w:tab w:val="center" w:pos="5788"/>
          <w:tab w:val="center" w:pos="6004"/>
          <w:tab w:val="center" w:pos="6624"/>
          <w:tab w:val="center" w:pos="7603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center" w:pos="1417"/>
          <w:tab w:val="center" w:pos="2995"/>
          <w:tab w:val="center" w:pos="3786"/>
          <w:tab w:val="center" w:pos="4410"/>
          <w:tab w:val="center" w:pos="5532"/>
          <w:tab w:val="center" w:pos="5781"/>
          <w:tab w:val="center" w:pos="6405"/>
          <w:tab w:val="center" w:pos="727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 others</w:t>
      </w:r>
      <w:r>
        <w:rPr>
          <w:rFonts w:cs="CG Times"/>
          <w:i/>
          <w:iCs/>
          <w:sz w:val="20"/>
          <w:szCs w:val="20"/>
          <w:lang w:val="en-AU"/>
        </w:rPr>
        <w:tab/>
        <w:t>I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are genuine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says she wrote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think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wrote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syntactic and semantic properties of the antecedent must normally match those of expressions which in other constructions can occur as overt realisations of the gap function. 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gave a bicycle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[preposing]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a bicycle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very hard to please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they bought a bicycle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That he comes home so late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very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enjoy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PP]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PP]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 that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NP]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have consulted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ignores this problem.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 relative</w:t>
      </w:r>
      <w:r>
        <w:rPr>
          <w:rFonts w:cs="CG Times"/>
          <w:lang w:val="en-AU"/>
        </w:rPr>
        <w:t>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the reason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did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Don't be so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please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clause]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did you give it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always chose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thought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were most vulnerable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I'm hoping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is that nobody will notice my absence.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on earth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 you want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no one realised such action might be illegal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find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surprising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they'll give him a second chance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wouldn't gamble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Brilliant advocate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though she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, she's unlikely to win this case.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In 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she says she put the key 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Which jar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that she says she put the key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insisted that we need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we need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agreed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E200E7">
        <w:rPr>
          <w:rFonts w:cs="CG Times"/>
          <w:sz w:val="20"/>
          <w:szCs w:val="20"/>
          <w:lang w:val="en-AU"/>
        </w:rPr>
        <w:t>32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Prenucleus: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Nucleus: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652ADE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O:</w:t>
      </w:r>
    </w:p>
    <w:p w:rsidR="00E200E7" w:rsidRDefault="00652ADE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gap</w:t>
      </w:r>
      <w:r>
        <w:rPr>
          <w:rFonts w:cs="CG Times"/>
          <w:i/>
          <w:iCs/>
          <w:sz w:val="20"/>
          <w:szCs w:val="20"/>
          <w:vertAlign w:val="subscript"/>
          <w:lang w:val="en-AU"/>
        </w:rPr>
        <w:t>i</w:t>
      </w:r>
    </w:p>
    <w:p w:rsidR="00E200E7" w:rsidRDefault="00652ADE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2404"/>
          <w:tab w:val="center" w:pos="2707"/>
          <w:tab w:val="center" w:pos="3571"/>
          <w:tab w:val="center" w:pos="3772"/>
          <w:tab w:val="center" w:pos="4795"/>
          <w:tab w:val="center" w:pos="5760"/>
          <w:tab w:val="center" w:pos="6004"/>
          <w:tab w:val="center" w:pos="6638"/>
          <w:tab w:val="center" w:pos="6883"/>
          <w:tab w:val="center" w:pos="7516"/>
          <w:tab w:val="center" w:pos="80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insisted</w:t>
      </w:r>
      <w:r>
        <w:rPr>
          <w:rFonts w:cs="CG Times"/>
          <w:i/>
          <w:iCs/>
          <w:sz w:val="20"/>
          <w:szCs w:val="20"/>
          <w:lang w:val="en-AU"/>
        </w:rPr>
        <w:tab/>
        <w:t>that</w:t>
      </w:r>
      <w:r>
        <w:rPr>
          <w:rFonts w:cs="CG Times"/>
          <w:i/>
          <w:iCs/>
          <w:sz w:val="20"/>
          <w:szCs w:val="20"/>
          <w:lang w:val="en-AU"/>
        </w:rPr>
        <w:tab/>
        <w:t>we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need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__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a subject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wrote 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That's a subject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Steven Jay Gould despises 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of the criticisms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accepted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with good grace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found 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cousin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sold the business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it's ethical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 certain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only crime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could find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guilty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here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found the knife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thinks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Here's a book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might help us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only 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sure she told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several books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not 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you've read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actor had to be careful with the amount of venom poured into a character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 the end we don't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to hate or pity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woman boarding in front of me was carrying a </w:t>
      </w:r>
      <w:r>
        <w:rPr>
          <w:rFonts w:cs="CG Times"/>
          <w:i/>
          <w:iCs/>
          <w:u w:val="single"/>
          <w:lang w:val="en-AU"/>
        </w:rPr>
        <w:t>huge sports bag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cabin crew wondered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whether there was going to be enough room for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are the only dishes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taught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to cook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in the dock was a </w:t>
      </w:r>
      <w:r>
        <w:rPr>
          <w:rFonts w:cs="CG Times"/>
          <w:i/>
          <w:iCs/>
          <w:u w:val="single"/>
          <w:lang w:val="en-AU"/>
        </w:rPr>
        <w:t>hardened criminal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judge later admitted he didn't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he had ever released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in the first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Here's another photograph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where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we took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like to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 introduced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your sister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marry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tell the police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intend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about it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the ones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had the weapons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sent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of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wouldn't even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the knife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cut the tomatoes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with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What day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you not be able to return the book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until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Here is a list of the objections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went ahead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despite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You pay me,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I'll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this proposal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they sacked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because I criticised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institute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you say they are going to make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director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safe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key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knows little about any of the companies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owns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shares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remember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served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prime minister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kinds of birds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have you been collecting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pictures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topic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I'd quite like to write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about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a topic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should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philosophy tutor's book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That it was my fault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 emphatically reject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insinuation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the accident happened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they haven't begun to address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question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the secretary file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report that it would cost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He's someone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accept your contention that we should not have appointed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many staff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did he give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 assurance that he would retain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Dr Harris secretly devised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plan to steal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 felony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is being charged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intent to commit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car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I'm saving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month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 you taking your holidays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this year?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this river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want to buy a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List the commodities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you have visited countries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 produce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 whom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have eight children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five of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still living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 closely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create political problems?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was the guy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][</w:t>
      </w:r>
      <w:r>
        <w:rPr>
          <w:rFonts w:cs="CG Times"/>
          <w:i/>
          <w:iCs/>
          <w:lang w:val="en-AU"/>
        </w:rPr>
        <w:t>and Sue subsequently married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Who was the guy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Jill divorced Max</w:t>
      </w:r>
      <w:r>
        <w:rPr>
          <w:rFonts w:cs="CG Times"/>
          <w:lang w:val="en-AU"/>
        </w:rPr>
        <w:t>][</w:t>
      </w:r>
      <w:r>
        <w:rPr>
          <w:rFonts w:cs="CG Times"/>
          <w:i/>
          <w:iCs/>
          <w:lang w:val="en-AU"/>
        </w:rPr>
        <w:t>and Sue subsequently married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some letters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I must just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downstairs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check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the maximum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contribute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receive a tax deduction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built up a high level of expectations,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he must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live up to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or suffer a backlash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of the two instruments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>this piece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Which piece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will </w:t>
      </w:r>
      <w:r>
        <w:rPr>
          <w:rFonts w:cs="CG Times"/>
          <w:i/>
          <w:iCs/>
          <w:u w:val="single"/>
          <w:lang w:val="en-AU"/>
        </w:rPr>
        <w:t>the guitar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easier to play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on __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>annual report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away without reading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E200E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 an </w:t>
      </w:r>
      <w:r>
        <w:rPr>
          <w:rFonts w:cs="CG Times"/>
          <w:i/>
          <w:iCs/>
          <w:u w:val="single"/>
          <w:lang w:val="en-AU"/>
        </w:rPr>
        <w:t>annual report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I always throw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away without reading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supported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but everyone else opposed__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E200E7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200E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Fairbanks reached for a towel, a clean one and not the scarcely crumpled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Comore himself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used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and left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thriftily on the ledge below the mirror rather than consign </w:t>
      </w:r>
      <w:r>
        <w:rPr>
          <w:rFonts w:cs="CG Times"/>
          <w:vertAlign w:val="subscript"/>
          <w:lang w:val="en-AU"/>
        </w:rPr>
        <w:t>p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the linen basket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652ADE" w:rsidRDefault="00652AD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3168"/>
          <w:tab w:val="left" w:pos="4389"/>
          <w:tab w:val="left" w:pos="5388"/>
        </w:tabs>
        <w:spacing w:line="480" w:lineRule="auto"/>
        <w:jc w:val="both"/>
        <w:rPr>
          <w:rFonts w:cs="CG Times"/>
          <w:lang w:val="en-AU"/>
        </w:rPr>
      </w:pPr>
    </w:p>
    <w:sectPr w:rsidR="00652ADE" w:rsidSect="00652AD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730D" w:rsidRDefault="00DB730D">
      <w:r>
        <w:separator/>
      </w:r>
    </w:p>
  </w:endnote>
  <w:endnote w:type="continuationSeparator" w:id="0">
    <w:p w:rsidR="00DB730D" w:rsidRDefault="00DB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730D" w:rsidRDefault="00DB730D">
      <w:r>
        <w:separator/>
      </w:r>
    </w:p>
  </w:footnote>
  <w:footnote w:type="continuationSeparator" w:id="0">
    <w:p w:rsidR="00DB730D" w:rsidRDefault="00DB730D">
      <w:r>
        <w:continuationSeparator/>
      </w:r>
    </w:p>
  </w:footnote>
  <w:footnote w:id="1">
    <w:p w:rsidR="00652ADE" w:rsidRDefault="00652ADE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Other terms found in the literature corresponding to our `fused relative (construction) are `free relative', `headless relative clause' and `nominal relative clause'. Terms incorporating `clause' are unsatisfactory for the reasons we have given. In addition, `nominal' is insufficiently general in that it doesn't cater for prepositional examples like those with </w:t>
      </w:r>
      <w:r>
        <w:rPr>
          <w:rFonts w:cs="CG Times"/>
          <w:i/>
          <w:iCs/>
          <w:sz w:val="20"/>
          <w:szCs w:val="20"/>
          <w:lang w:val="en-AU"/>
        </w:rPr>
        <w:t>where</w:t>
      </w:r>
      <w:r>
        <w:rPr>
          <w:rFonts w:cs="CG Times"/>
          <w:sz w:val="20"/>
          <w:szCs w:val="20"/>
          <w:lang w:val="en-AU"/>
        </w:rPr>
        <w:t xml:space="preserve"> or </w:t>
      </w:r>
      <w:r>
        <w:rPr>
          <w:rFonts w:cs="CG Times"/>
          <w:i/>
          <w:iCs/>
          <w:sz w:val="20"/>
          <w:szCs w:val="20"/>
          <w:lang w:val="en-AU"/>
        </w:rPr>
        <w:t>when</w:t>
      </w:r>
      <w:r>
        <w:rPr>
          <w:rFonts w:cs="CG Times"/>
          <w:sz w:val="20"/>
          <w:szCs w:val="20"/>
          <w:lang w:val="en-AU"/>
        </w:rPr>
        <w:t>. And `headless' is misleading in our view since the head of the containing phrase is not missing but fused with part of the modifying clause.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00E7" w:rsidRDefault="00652ADE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12,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40</w:t>
    </w:r>
    <w:r>
      <w:rPr>
        <w:rFonts w:cs="CG Times"/>
        <w:u w:val="single"/>
        <w:lang w:val="en-AU"/>
      </w:rPr>
      <w:fldChar w:fldCharType="end"/>
    </w:r>
  </w:p>
  <w:p w:rsidR="00652ADE" w:rsidRDefault="00652ADE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44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A6"/>
    <w:rsid w:val="00652ADE"/>
    <w:rsid w:val="00D63871"/>
    <w:rsid w:val="00D80B70"/>
    <w:rsid w:val="00DB730D"/>
    <w:rsid w:val="00E200E7"/>
    <w:rsid w:val="00EF523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30ACE-7A03-3144-98B2-89EB5471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6191</Words>
  <Characters>35291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/>
  <LinksUpToDate>false</LinksUpToDate>
  <CharactersWithSpaces>41400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</dc:title>
  <dc:subject/>
  <dc:creator>Brett Reynolds</dc:creator>
  <cp:keywords/>
  <dc:description/>
  <cp:lastModifiedBy>Nathan Schneider</cp:lastModifiedBy>
  <cp:revision>2</cp:revision>
  <dcterms:created xsi:type="dcterms:W3CDTF">2023-08-25T02:14:00Z</dcterms:created>
  <dcterms:modified xsi:type="dcterms:W3CDTF">2023-08-25T02:14:00Z</dcterms:modified>
</cp:coreProperties>
</file>